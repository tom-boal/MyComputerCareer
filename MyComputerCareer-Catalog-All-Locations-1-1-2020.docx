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2116F0A" w14:textId="529ADEB4" w:rsidR="00F14528" w:rsidRDefault="00F14528"/>
    <w:p w14:paraId="42116F0B" w14:textId="77777777" w:rsidR="00F14528" w:rsidRDefault="00F14528"/>
    <w:p w14:paraId="42116F0C" w14:textId="77777777" w:rsidR="00F14528" w:rsidRDefault="00F14528"/>
    <w:p w14:paraId="42116F0D" w14:textId="77777777" w:rsidR="00F14528" w:rsidRDefault="00F14528"/>
    <w:p w14:paraId="42116F0E" w14:textId="77777777" w:rsidR="00CC5252" w:rsidRDefault="00CC5252"/>
    <w:p w14:paraId="42116F0F" w14:textId="77777777" w:rsidR="00CC5252" w:rsidRDefault="00CC5252"/>
    <w:p w14:paraId="42116F10" w14:textId="77777777" w:rsidR="00CC5252" w:rsidRDefault="00CC5252"/>
    <w:p w14:paraId="42116F11" w14:textId="77777777" w:rsidR="00CC5252" w:rsidRDefault="00CC5252"/>
    <w:p w14:paraId="42116F12" w14:textId="77777777" w:rsidR="00CC5252" w:rsidRDefault="00CC5252"/>
    <w:p w14:paraId="42116F13" w14:textId="77777777" w:rsidR="00CC5252" w:rsidRDefault="00CC5252"/>
    <w:p w14:paraId="42116F14" w14:textId="77777777" w:rsidR="00CC5252" w:rsidRDefault="00CC5252"/>
    <w:p w14:paraId="42116F15" w14:textId="77777777" w:rsidR="00CC5252" w:rsidRDefault="00CC5252"/>
    <w:p w14:paraId="42116F16" w14:textId="77777777" w:rsidR="00CC5252" w:rsidRDefault="00CC5252"/>
    <w:p w14:paraId="42116F17" w14:textId="77777777" w:rsidR="00CC5252" w:rsidRDefault="00CC5252"/>
    <w:p w14:paraId="42116F18" w14:textId="77777777" w:rsidR="00CC5252" w:rsidRDefault="00CC5252"/>
    <w:p w14:paraId="42116F19" w14:textId="77777777" w:rsidR="00CC5252" w:rsidRDefault="00CC5252"/>
    <w:p w14:paraId="42116F1A" w14:textId="77777777" w:rsidR="00F14528" w:rsidRDefault="00F14528"/>
    <w:p w14:paraId="42116F1B" w14:textId="77777777" w:rsidR="00F14528" w:rsidRDefault="00F14528"/>
    <w:p w14:paraId="42116F1C" w14:textId="77777777" w:rsidR="00F14528" w:rsidRDefault="00F14528"/>
    <w:p w14:paraId="42116F1D" w14:textId="638747E5" w:rsidR="00F14528" w:rsidRDefault="00F14528" w:rsidP="004A14A4">
      <w:pPr>
        <w:pStyle w:val="Footer"/>
        <w:tabs>
          <w:tab w:val="clear" w:pos="4320"/>
          <w:tab w:val="clear" w:pos="8640"/>
        </w:tabs>
        <w:jc w:val="center"/>
      </w:pPr>
    </w:p>
    <w:p w14:paraId="42116F1E" w14:textId="7BFE2D44" w:rsidR="00F14528" w:rsidRDefault="00003A40">
      <w:r w:rsidRPr="00003A40">
        <w:rPr>
          <w:noProof/>
          <w:lang w:eastAsia="en-US"/>
        </w:rPr>
        <w:drawing>
          <wp:inline distT="0" distB="0" distL="0" distR="0" wp14:anchorId="76429BDD" wp14:editId="5CB9AF1B">
            <wp:extent cx="6896100" cy="1724025"/>
            <wp:effectExtent l="0" t="0" r="0" b="0"/>
            <wp:docPr id="51" name="Picture 51" descr="C:\Users\Darren\AppData\Local\Microsoft\Windows\INetCache\Content.Outlook\RXL00801\MyCCFul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ren\AppData\Local\Microsoft\Windows\INetCache\Content.Outlook\RXL00801\MyCCFull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4226" cy="1733557"/>
                    </a:xfrm>
                    <a:prstGeom prst="rect">
                      <a:avLst/>
                    </a:prstGeom>
                    <a:noFill/>
                    <a:ln>
                      <a:noFill/>
                    </a:ln>
                  </pic:spPr>
                </pic:pic>
              </a:graphicData>
            </a:graphic>
          </wp:inline>
        </w:drawing>
      </w:r>
    </w:p>
    <w:p w14:paraId="42116F1F" w14:textId="77777777" w:rsidR="00CC5252" w:rsidRPr="00CF6D1D" w:rsidRDefault="00CC5252" w:rsidP="009026D4">
      <w:pPr>
        <w:jc w:val="center"/>
        <w:rPr>
          <w:rFonts w:ascii="Castellar" w:hAnsi="Castellar"/>
          <w:b/>
          <w:color w:val="76B531"/>
          <w:sz w:val="30"/>
          <w:szCs w:val="30"/>
        </w:rPr>
      </w:pPr>
      <w:r w:rsidRPr="00CF6D1D">
        <w:rPr>
          <w:rFonts w:ascii="Castellar" w:hAnsi="Castellar"/>
          <w:b/>
          <w:color w:val="76B531"/>
          <w:sz w:val="30"/>
          <w:szCs w:val="30"/>
        </w:rPr>
        <w:t>Raleigh, NC, Charlotte, NC, Arlington, TX, Dallas, TX, Houston, TX</w:t>
      </w:r>
      <w:r w:rsidR="00CF6D1D" w:rsidRPr="00CF6D1D">
        <w:rPr>
          <w:rFonts w:ascii="Castellar" w:hAnsi="Castellar"/>
          <w:b/>
          <w:color w:val="76B531"/>
          <w:sz w:val="30"/>
          <w:szCs w:val="30"/>
        </w:rPr>
        <w:t>, Columbus, OH, Indianapolis, IN.</w:t>
      </w:r>
    </w:p>
    <w:p w14:paraId="42116F20" w14:textId="77777777" w:rsidR="00CC5252" w:rsidRDefault="00CC5252" w:rsidP="009026D4">
      <w:pPr>
        <w:jc w:val="center"/>
        <w:rPr>
          <w:rFonts w:ascii="Castellar" w:hAnsi="Castellar"/>
          <w:b/>
          <w:color w:val="76B531"/>
          <w:sz w:val="36"/>
        </w:rPr>
      </w:pPr>
    </w:p>
    <w:p w14:paraId="42116F21" w14:textId="77777777" w:rsidR="00DF2923" w:rsidRPr="00003A40" w:rsidRDefault="00CC5252" w:rsidP="009026D4">
      <w:pPr>
        <w:jc w:val="center"/>
        <w:rPr>
          <w:rFonts w:ascii="Castellar" w:hAnsi="Castellar"/>
          <w:b/>
          <w:color w:val="365F91" w:themeColor="accent1" w:themeShade="BF"/>
          <w:sz w:val="36"/>
        </w:rPr>
      </w:pPr>
      <w:r w:rsidRPr="00003A40">
        <w:rPr>
          <w:rFonts w:ascii="Castellar" w:hAnsi="Castellar"/>
          <w:b/>
          <w:color w:val="365F91" w:themeColor="accent1" w:themeShade="BF"/>
          <w:sz w:val="36"/>
        </w:rPr>
        <w:t xml:space="preserve">~ </w:t>
      </w:r>
      <w:r w:rsidR="00DF2923" w:rsidRPr="00003A40">
        <w:rPr>
          <w:rFonts w:ascii="Castellar" w:hAnsi="Castellar"/>
          <w:b/>
          <w:color w:val="365F91" w:themeColor="accent1" w:themeShade="BF"/>
          <w:sz w:val="36"/>
        </w:rPr>
        <w:t>Student Catalog</w:t>
      </w:r>
      <w:r w:rsidRPr="00003A40">
        <w:rPr>
          <w:rFonts w:ascii="Castellar" w:hAnsi="Castellar"/>
          <w:b/>
          <w:color w:val="365F91" w:themeColor="accent1" w:themeShade="BF"/>
          <w:sz w:val="36"/>
        </w:rPr>
        <w:t xml:space="preserve"> ~</w:t>
      </w:r>
    </w:p>
    <w:p w14:paraId="42116F22" w14:textId="77777777" w:rsidR="00DF2923" w:rsidRDefault="00DF2923" w:rsidP="00DF2923">
      <w:pPr>
        <w:jc w:val="center"/>
        <w:rPr>
          <w:rFonts w:ascii="Arial Black" w:hAnsi="Arial Black"/>
          <w:sz w:val="36"/>
        </w:rPr>
      </w:pPr>
    </w:p>
    <w:p w14:paraId="42116F23" w14:textId="77777777" w:rsidR="00DF2923" w:rsidRDefault="00DF2923" w:rsidP="00DF2923">
      <w:pPr>
        <w:jc w:val="center"/>
        <w:rPr>
          <w:rFonts w:ascii="Arial Black" w:hAnsi="Arial Black"/>
          <w:sz w:val="36"/>
        </w:rPr>
      </w:pPr>
    </w:p>
    <w:p w14:paraId="42116F24" w14:textId="77777777" w:rsidR="00DF2923" w:rsidRDefault="00DF2923" w:rsidP="00DF2923">
      <w:pPr>
        <w:jc w:val="center"/>
        <w:rPr>
          <w:rFonts w:ascii="Arial Black" w:hAnsi="Arial Black"/>
          <w:sz w:val="36"/>
        </w:rPr>
      </w:pPr>
    </w:p>
    <w:p w14:paraId="42116F25" w14:textId="77777777" w:rsidR="00DF2923" w:rsidRDefault="00DF2923" w:rsidP="00DF2923">
      <w:pPr>
        <w:jc w:val="center"/>
        <w:rPr>
          <w:rFonts w:ascii="Arial Black" w:hAnsi="Arial Black"/>
          <w:sz w:val="36"/>
        </w:rPr>
      </w:pPr>
    </w:p>
    <w:p w14:paraId="42116F26" w14:textId="77777777" w:rsidR="009026D4" w:rsidRDefault="009026D4" w:rsidP="00DF2923">
      <w:pPr>
        <w:jc w:val="center"/>
        <w:rPr>
          <w:rFonts w:ascii="Arial Black" w:hAnsi="Arial Black"/>
          <w:sz w:val="36"/>
        </w:rPr>
      </w:pPr>
    </w:p>
    <w:p w14:paraId="42116F27" w14:textId="77777777" w:rsidR="00DF2923" w:rsidRDefault="00DF2923" w:rsidP="00DF2923">
      <w:pPr>
        <w:jc w:val="center"/>
        <w:rPr>
          <w:rFonts w:ascii="Arial Black" w:hAnsi="Arial Black"/>
          <w:sz w:val="36"/>
        </w:rPr>
      </w:pPr>
    </w:p>
    <w:p w14:paraId="42116F28" w14:textId="77777777" w:rsidR="00DF2923" w:rsidRDefault="00DF2923" w:rsidP="00DF2923">
      <w:pPr>
        <w:jc w:val="center"/>
        <w:rPr>
          <w:rFonts w:ascii="Arial Black" w:hAnsi="Arial Black"/>
          <w:sz w:val="28"/>
        </w:rPr>
      </w:pPr>
    </w:p>
    <w:p w14:paraId="42116F29" w14:textId="77777777" w:rsidR="002F08A9" w:rsidRDefault="002F08A9" w:rsidP="00DF2923">
      <w:pPr>
        <w:jc w:val="center"/>
        <w:rPr>
          <w:rFonts w:ascii="Arial Black" w:hAnsi="Arial Black"/>
          <w:sz w:val="28"/>
        </w:rPr>
      </w:pPr>
    </w:p>
    <w:p w14:paraId="0EB21DB7" w14:textId="77777777" w:rsidR="0065607B" w:rsidRDefault="0065607B" w:rsidP="00DE6834">
      <w:pPr>
        <w:pStyle w:val="TOC1"/>
      </w:pPr>
    </w:p>
    <w:p w14:paraId="622AA2F6" w14:textId="77777777" w:rsidR="0065607B" w:rsidRDefault="0065607B" w:rsidP="00DE6834">
      <w:pPr>
        <w:pStyle w:val="TOC1"/>
      </w:pPr>
    </w:p>
    <w:p w14:paraId="42116F2C" w14:textId="77777777" w:rsidR="00CF6D1D" w:rsidRPr="00DE6834" w:rsidRDefault="00954501" w:rsidP="00DE6834">
      <w:pPr>
        <w:pStyle w:val="TOC1"/>
      </w:pPr>
      <w:r w:rsidRPr="00DE6834">
        <w:lastRenderedPageBreak/>
        <w:t>Table of Contents</w:t>
      </w:r>
    </w:p>
    <w:p w14:paraId="42116F2D" w14:textId="77777777" w:rsidR="00CF6D1D" w:rsidRPr="00DE6834" w:rsidRDefault="00CF6D1D" w:rsidP="00CF6D1D"/>
    <w:p w14:paraId="6C4E4AF3" w14:textId="77777777" w:rsidR="00937656" w:rsidRDefault="00E430C5">
      <w:pPr>
        <w:pStyle w:val="TOC1"/>
        <w:rPr>
          <w:rFonts w:asciiTheme="minorHAnsi" w:eastAsiaTheme="minorEastAsia" w:hAnsiTheme="minorHAnsi" w:cstheme="minorBidi"/>
          <w:b w:val="0"/>
          <w:sz w:val="22"/>
          <w:szCs w:val="22"/>
          <w:lang w:eastAsia="en-US"/>
        </w:rPr>
      </w:pPr>
      <w:r w:rsidRPr="00DE6834">
        <w:fldChar w:fldCharType="begin"/>
      </w:r>
      <w:r w:rsidR="00CC1ED8" w:rsidRPr="00DE6834">
        <w:instrText xml:space="preserve"> TOC \o "1-3" \h \z \u </w:instrText>
      </w:r>
      <w:r w:rsidRPr="00DE6834">
        <w:fldChar w:fldCharType="separate"/>
      </w:r>
      <w:hyperlink w:anchor="_Toc30160440" w:history="1">
        <w:r w:rsidR="00937656" w:rsidRPr="00EE3F5D">
          <w:rPr>
            <w:rStyle w:val="Hyperlink"/>
          </w:rPr>
          <w:t>Branches and Affiliated Campuses</w:t>
        </w:r>
        <w:r w:rsidR="00937656">
          <w:rPr>
            <w:webHidden/>
          </w:rPr>
          <w:tab/>
        </w:r>
        <w:r w:rsidR="00937656">
          <w:rPr>
            <w:webHidden/>
          </w:rPr>
          <w:fldChar w:fldCharType="begin"/>
        </w:r>
        <w:r w:rsidR="00937656">
          <w:rPr>
            <w:webHidden/>
          </w:rPr>
          <w:instrText xml:space="preserve"> PAGEREF _Toc30160440 \h </w:instrText>
        </w:r>
        <w:r w:rsidR="00937656">
          <w:rPr>
            <w:webHidden/>
          </w:rPr>
        </w:r>
        <w:r w:rsidR="00937656">
          <w:rPr>
            <w:webHidden/>
          </w:rPr>
          <w:fldChar w:fldCharType="separate"/>
        </w:r>
        <w:r w:rsidR="00937656">
          <w:rPr>
            <w:webHidden/>
          </w:rPr>
          <w:t>4</w:t>
        </w:r>
        <w:r w:rsidR="00937656">
          <w:rPr>
            <w:webHidden/>
          </w:rPr>
          <w:fldChar w:fldCharType="end"/>
        </w:r>
      </w:hyperlink>
    </w:p>
    <w:p w14:paraId="129E3A80" w14:textId="77777777" w:rsidR="00937656" w:rsidRDefault="003B5127">
      <w:pPr>
        <w:pStyle w:val="TOC1"/>
        <w:rPr>
          <w:rFonts w:asciiTheme="minorHAnsi" w:eastAsiaTheme="minorEastAsia" w:hAnsiTheme="minorHAnsi" w:cstheme="minorBidi"/>
          <w:b w:val="0"/>
          <w:sz w:val="22"/>
          <w:szCs w:val="22"/>
          <w:lang w:eastAsia="en-US"/>
        </w:rPr>
      </w:pPr>
      <w:hyperlink w:anchor="_Toc30160441" w:history="1">
        <w:r w:rsidR="00937656" w:rsidRPr="00EE3F5D">
          <w:rPr>
            <w:rStyle w:val="Hyperlink"/>
          </w:rPr>
          <w:t>Governing Board of Directors</w:t>
        </w:r>
        <w:r w:rsidR="00937656">
          <w:rPr>
            <w:webHidden/>
          </w:rPr>
          <w:tab/>
        </w:r>
        <w:r w:rsidR="00937656">
          <w:rPr>
            <w:webHidden/>
          </w:rPr>
          <w:fldChar w:fldCharType="begin"/>
        </w:r>
        <w:r w:rsidR="00937656">
          <w:rPr>
            <w:webHidden/>
          </w:rPr>
          <w:instrText xml:space="preserve"> PAGEREF _Toc30160441 \h </w:instrText>
        </w:r>
        <w:r w:rsidR="00937656">
          <w:rPr>
            <w:webHidden/>
          </w:rPr>
        </w:r>
        <w:r w:rsidR="00937656">
          <w:rPr>
            <w:webHidden/>
          </w:rPr>
          <w:fldChar w:fldCharType="separate"/>
        </w:r>
        <w:r w:rsidR="00937656">
          <w:rPr>
            <w:webHidden/>
          </w:rPr>
          <w:t>4</w:t>
        </w:r>
        <w:r w:rsidR="00937656">
          <w:rPr>
            <w:webHidden/>
          </w:rPr>
          <w:fldChar w:fldCharType="end"/>
        </w:r>
      </w:hyperlink>
    </w:p>
    <w:p w14:paraId="5B36FB78" w14:textId="77777777" w:rsidR="00937656" w:rsidRDefault="003B5127">
      <w:pPr>
        <w:pStyle w:val="TOC1"/>
        <w:rPr>
          <w:rFonts w:asciiTheme="minorHAnsi" w:eastAsiaTheme="minorEastAsia" w:hAnsiTheme="minorHAnsi" w:cstheme="minorBidi"/>
          <w:b w:val="0"/>
          <w:sz w:val="22"/>
          <w:szCs w:val="22"/>
          <w:lang w:eastAsia="en-US"/>
        </w:rPr>
      </w:pPr>
      <w:hyperlink w:anchor="_Toc30160442" w:history="1">
        <w:r w:rsidR="00937656" w:rsidRPr="00EE3F5D">
          <w:rPr>
            <w:rStyle w:val="Hyperlink"/>
          </w:rPr>
          <w:t>Mission Statement</w:t>
        </w:r>
        <w:r w:rsidR="00937656">
          <w:rPr>
            <w:webHidden/>
          </w:rPr>
          <w:tab/>
        </w:r>
        <w:r w:rsidR="00937656">
          <w:rPr>
            <w:webHidden/>
          </w:rPr>
          <w:fldChar w:fldCharType="begin"/>
        </w:r>
        <w:r w:rsidR="00937656">
          <w:rPr>
            <w:webHidden/>
          </w:rPr>
          <w:instrText xml:space="preserve"> PAGEREF _Toc30160442 \h </w:instrText>
        </w:r>
        <w:r w:rsidR="00937656">
          <w:rPr>
            <w:webHidden/>
          </w:rPr>
        </w:r>
        <w:r w:rsidR="00937656">
          <w:rPr>
            <w:webHidden/>
          </w:rPr>
          <w:fldChar w:fldCharType="separate"/>
        </w:r>
        <w:r w:rsidR="00937656">
          <w:rPr>
            <w:webHidden/>
          </w:rPr>
          <w:t>4</w:t>
        </w:r>
        <w:r w:rsidR="00937656">
          <w:rPr>
            <w:webHidden/>
          </w:rPr>
          <w:fldChar w:fldCharType="end"/>
        </w:r>
      </w:hyperlink>
    </w:p>
    <w:p w14:paraId="675A028F" w14:textId="77777777" w:rsidR="00937656" w:rsidRDefault="003B5127">
      <w:pPr>
        <w:pStyle w:val="TOC1"/>
        <w:rPr>
          <w:rFonts w:asciiTheme="minorHAnsi" w:eastAsiaTheme="minorEastAsia" w:hAnsiTheme="minorHAnsi" w:cstheme="minorBidi"/>
          <w:b w:val="0"/>
          <w:sz w:val="22"/>
          <w:szCs w:val="22"/>
          <w:lang w:eastAsia="en-US"/>
        </w:rPr>
      </w:pPr>
      <w:hyperlink w:anchor="_Toc30160443" w:history="1">
        <w:r w:rsidR="00937656" w:rsidRPr="00EE3F5D">
          <w:rPr>
            <w:rStyle w:val="Hyperlink"/>
          </w:rPr>
          <w:t>Accreditation and State Governing Authority</w:t>
        </w:r>
        <w:r w:rsidR="00937656">
          <w:rPr>
            <w:webHidden/>
          </w:rPr>
          <w:tab/>
        </w:r>
        <w:r w:rsidR="00937656">
          <w:rPr>
            <w:webHidden/>
          </w:rPr>
          <w:fldChar w:fldCharType="begin"/>
        </w:r>
        <w:r w:rsidR="00937656">
          <w:rPr>
            <w:webHidden/>
          </w:rPr>
          <w:instrText xml:space="preserve"> PAGEREF _Toc30160443 \h </w:instrText>
        </w:r>
        <w:r w:rsidR="00937656">
          <w:rPr>
            <w:webHidden/>
          </w:rPr>
        </w:r>
        <w:r w:rsidR="00937656">
          <w:rPr>
            <w:webHidden/>
          </w:rPr>
          <w:fldChar w:fldCharType="separate"/>
        </w:r>
        <w:r w:rsidR="00937656">
          <w:rPr>
            <w:webHidden/>
          </w:rPr>
          <w:t>4</w:t>
        </w:r>
        <w:r w:rsidR="00937656">
          <w:rPr>
            <w:webHidden/>
          </w:rPr>
          <w:fldChar w:fldCharType="end"/>
        </w:r>
      </w:hyperlink>
    </w:p>
    <w:p w14:paraId="03210B3C" w14:textId="77777777" w:rsidR="00937656" w:rsidRDefault="003B5127">
      <w:pPr>
        <w:pStyle w:val="TOC1"/>
        <w:rPr>
          <w:rFonts w:asciiTheme="minorHAnsi" w:eastAsiaTheme="minorEastAsia" w:hAnsiTheme="minorHAnsi" w:cstheme="minorBidi"/>
          <w:b w:val="0"/>
          <w:sz w:val="22"/>
          <w:szCs w:val="22"/>
          <w:lang w:eastAsia="en-US"/>
        </w:rPr>
      </w:pPr>
      <w:hyperlink w:anchor="_Toc30160444" w:history="1">
        <w:r w:rsidR="00937656" w:rsidRPr="00EE3F5D">
          <w:rPr>
            <w:rStyle w:val="Hyperlink"/>
          </w:rPr>
          <w:t>Facilities</w:t>
        </w:r>
        <w:r w:rsidR="00937656">
          <w:rPr>
            <w:webHidden/>
          </w:rPr>
          <w:tab/>
        </w:r>
        <w:r w:rsidR="00937656">
          <w:rPr>
            <w:webHidden/>
          </w:rPr>
          <w:fldChar w:fldCharType="begin"/>
        </w:r>
        <w:r w:rsidR="00937656">
          <w:rPr>
            <w:webHidden/>
          </w:rPr>
          <w:instrText xml:space="preserve"> PAGEREF _Toc30160444 \h </w:instrText>
        </w:r>
        <w:r w:rsidR="00937656">
          <w:rPr>
            <w:webHidden/>
          </w:rPr>
        </w:r>
        <w:r w:rsidR="00937656">
          <w:rPr>
            <w:webHidden/>
          </w:rPr>
          <w:fldChar w:fldCharType="separate"/>
        </w:r>
        <w:r w:rsidR="00937656">
          <w:rPr>
            <w:webHidden/>
          </w:rPr>
          <w:t>5</w:t>
        </w:r>
        <w:r w:rsidR="00937656">
          <w:rPr>
            <w:webHidden/>
          </w:rPr>
          <w:fldChar w:fldCharType="end"/>
        </w:r>
      </w:hyperlink>
    </w:p>
    <w:p w14:paraId="25B8A3C3" w14:textId="77777777" w:rsidR="00937656" w:rsidRDefault="003B5127">
      <w:pPr>
        <w:pStyle w:val="TOC1"/>
        <w:rPr>
          <w:rFonts w:asciiTheme="minorHAnsi" w:eastAsiaTheme="minorEastAsia" w:hAnsiTheme="minorHAnsi" w:cstheme="minorBidi"/>
          <w:b w:val="0"/>
          <w:sz w:val="22"/>
          <w:szCs w:val="22"/>
          <w:lang w:eastAsia="en-US"/>
        </w:rPr>
      </w:pPr>
      <w:hyperlink w:anchor="_Toc30160445" w:history="1">
        <w:r w:rsidR="00937656" w:rsidRPr="00EE3F5D">
          <w:rPr>
            <w:rStyle w:val="Hyperlink"/>
          </w:rPr>
          <w:t>ACCET Cancellation and Refund Policy</w:t>
        </w:r>
        <w:r w:rsidR="00937656">
          <w:rPr>
            <w:webHidden/>
          </w:rPr>
          <w:tab/>
        </w:r>
        <w:r w:rsidR="00937656">
          <w:rPr>
            <w:webHidden/>
          </w:rPr>
          <w:fldChar w:fldCharType="begin"/>
        </w:r>
        <w:r w:rsidR="00937656">
          <w:rPr>
            <w:webHidden/>
          </w:rPr>
          <w:instrText xml:space="preserve"> PAGEREF _Toc30160445 \h </w:instrText>
        </w:r>
        <w:r w:rsidR="00937656">
          <w:rPr>
            <w:webHidden/>
          </w:rPr>
        </w:r>
        <w:r w:rsidR="00937656">
          <w:rPr>
            <w:webHidden/>
          </w:rPr>
          <w:fldChar w:fldCharType="separate"/>
        </w:r>
        <w:r w:rsidR="00937656">
          <w:rPr>
            <w:webHidden/>
          </w:rPr>
          <w:t>6</w:t>
        </w:r>
        <w:r w:rsidR="00937656">
          <w:rPr>
            <w:webHidden/>
          </w:rPr>
          <w:fldChar w:fldCharType="end"/>
        </w:r>
      </w:hyperlink>
    </w:p>
    <w:p w14:paraId="376F34B4" w14:textId="77777777" w:rsidR="00937656" w:rsidRDefault="003B5127">
      <w:pPr>
        <w:pStyle w:val="TOC1"/>
        <w:rPr>
          <w:rFonts w:asciiTheme="minorHAnsi" w:eastAsiaTheme="minorEastAsia" w:hAnsiTheme="minorHAnsi" w:cstheme="minorBidi"/>
          <w:b w:val="0"/>
          <w:sz w:val="22"/>
          <w:szCs w:val="22"/>
          <w:lang w:eastAsia="en-US"/>
        </w:rPr>
      </w:pPr>
      <w:hyperlink w:anchor="_Toc30160446" w:history="1">
        <w:r w:rsidR="00937656" w:rsidRPr="00EE3F5D">
          <w:rPr>
            <w:rStyle w:val="Hyperlink"/>
          </w:rPr>
          <w:t>State of North Carolina Cancellation and Refund Policy</w:t>
        </w:r>
        <w:r w:rsidR="00937656">
          <w:rPr>
            <w:webHidden/>
          </w:rPr>
          <w:tab/>
        </w:r>
        <w:r w:rsidR="00937656">
          <w:rPr>
            <w:webHidden/>
          </w:rPr>
          <w:fldChar w:fldCharType="begin"/>
        </w:r>
        <w:r w:rsidR="00937656">
          <w:rPr>
            <w:webHidden/>
          </w:rPr>
          <w:instrText xml:space="preserve"> PAGEREF _Toc30160446 \h </w:instrText>
        </w:r>
        <w:r w:rsidR="00937656">
          <w:rPr>
            <w:webHidden/>
          </w:rPr>
        </w:r>
        <w:r w:rsidR="00937656">
          <w:rPr>
            <w:webHidden/>
          </w:rPr>
          <w:fldChar w:fldCharType="separate"/>
        </w:r>
        <w:r w:rsidR="00937656">
          <w:rPr>
            <w:webHidden/>
          </w:rPr>
          <w:t>6</w:t>
        </w:r>
        <w:r w:rsidR="00937656">
          <w:rPr>
            <w:webHidden/>
          </w:rPr>
          <w:fldChar w:fldCharType="end"/>
        </w:r>
      </w:hyperlink>
    </w:p>
    <w:p w14:paraId="4045A519" w14:textId="77777777" w:rsidR="00937656" w:rsidRDefault="003B5127">
      <w:pPr>
        <w:pStyle w:val="TOC1"/>
        <w:rPr>
          <w:rFonts w:asciiTheme="minorHAnsi" w:eastAsiaTheme="minorEastAsia" w:hAnsiTheme="minorHAnsi" w:cstheme="minorBidi"/>
          <w:b w:val="0"/>
          <w:sz w:val="22"/>
          <w:szCs w:val="22"/>
          <w:lang w:eastAsia="en-US"/>
        </w:rPr>
      </w:pPr>
      <w:hyperlink w:anchor="_Toc30160447" w:history="1">
        <w:r w:rsidR="00937656" w:rsidRPr="00EE3F5D">
          <w:rPr>
            <w:rStyle w:val="Hyperlink"/>
          </w:rPr>
          <w:t>State of Texas Cancellation and Refund Policy</w:t>
        </w:r>
        <w:r w:rsidR="00937656">
          <w:rPr>
            <w:webHidden/>
          </w:rPr>
          <w:tab/>
        </w:r>
        <w:r w:rsidR="00937656">
          <w:rPr>
            <w:webHidden/>
          </w:rPr>
          <w:fldChar w:fldCharType="begin"/>
        </w:r>
        <w:r w:rsidR="00937656">
          <w:rPr>
            <w:webHidden/>
          </w:rPr>
          <w:instrText xml:space="preserve"> PAGEREF _Toc30160447 \h </w:instrText>
        </w:r>
        <w:r w:rsidR="00937656">
          <w:rPr>
            <w:webHidden/>
          </w:rPr>
        </w:r>
        <w:r w:rsidR="00937656">
          <w:rPr>
            <w:webHidden/>
          </w:rPr>
          <w:fldChar w:fldCharType="separate"/>
        </w:r>
        <w:r w:rsidR="00937656">
          <w:rPr>
            <w:webHidden/>
          </w:rPr>
          <w:t>6</w:t>
        </w:r>
        <w:r w:rsidR="00937656">
          <w:rPr>
            <w:webHidden/>
          </w:rPr>
          <w:fldChar w:fldCharType="end"/>
        </w:r>
      </w:hyperlink>
    </w:p>
    <w:p w14:paraId="4ADB8367" w14:textId="77777777" w:rsidR="00937656" w:rsidRDefault="003B5127">
      <w:pPr>
        <w:pStyle w:val="TOC1"/>
        <w:rPr>
          <w:rFonts w:asciiTheme="minorHAnsi" w:eastAsiaTheme="minorEastAsia" w:hAnsiTheme="minorHAnsi" w:cstheme="minorBidi"/>
          <w:b w:val="0"/>
          <w:sz w:val="22"/>
          <w:szCs w:val="22"/>
          <w:lang w:eastAsia="en-US"/>
        </w:rPr>
      </w:pPr>
      <w:hyperlink w:anchor="_Toc30160448" w:history="1">
        <w:r w:rsidR="00937656" w:rsidRPr="00EE3F5D">
          <w:rPr>
            <w:rStyle w:val="Hyperlink"/>
          </w:rPr>
          <w:t>State of Indiana Refund Policy</w:t>
        </w:r>
        <w:r w:rsidR="00937656">
          <w:rPr>
            <w:webHidden/>
          </w:rPr>
          <w:tab/>
        </w:r>
        <w:r w:rsidR="00937656">
          <w:rPr>
            <w:webHidden/>
          </w:rPr>
          <w:fldChar w:fldCharType="begin"/>
        </w:r>
        <w:r w:rsidR="00937656">
          <w:rPr>
            <w:webHidden/>
          </w:rPr>
          <w:instrText xml:space="preserve"> PAGEREF _Toc30160448 \h </w:instrText>
        </w:r>
        <w:r w:rsidR="00937656">
          <w:rPr>
            <w:webHidden/>
          </w:rPr>
        </w:r>
        <w:r w:rsidR="00937656">
          <w:rPr>
            <w:webHidden/>
          </w:rPr>
          <w:fldChar w:fldCharType="separate"/>
        </w:r>
        <w:r w:rsidR="00937656">
          <w:rPr>
            <w:webHidden/>
          </w:rPr>
          <w:t>8</w:t>
        </w:r>
        <w:r w:rsidR="00937656">
          <w:rPr>
            <w:webHidden/>
          </w:rPr>
          <w:fldChar w:fldCharType="end"/>
        </w:r>
      </w:hyperlink>
    </w:p>
    <w:p w14:paraId="624CDFA8" w14:textId="77777777" w:rsidR="00937656" w:rsidRDefault="003B5127">
      <w:pPr>
        <w:pStyle w:val="TOC1"/>
        <w:rPr>
          <w:rFonts w:asciiTheme="minorHAnsi" w:eastAsiaTheme="minorEastAsia" w:hAnsiTheme="minorHAnsi" w:cstheme="minorBidi"/>
          <w:b w:val="0"/>
          <w:sz w:val="22"/>
          <w:szCs w:val="22"/>
          <w:lang w:eastAsia="en-US"/>
        </w:rPr>
      </w:pPr>
      <w:hyperlink w:anchor="_Toc30160449" w:history="1">
        <w:r w:rsidR="00937656" w:rsidRPr="00EE3F5D">
          <w:rPr>
            <w:rStyle w:val="Hyperlink"/>
          </w:rPr>
          <w:t>State of Ohio Refund Policy</w:t>
        </w:r>
        <w:r w:rsidR="00937656">
          <w:rPr>
            <w:webHidden/>
          </w:rPr>
          <w:tab/>
        </w:r>
        <w:r w:rsidR="00937656">
          <w:rPr>
            <w:webHidden/>
          </w:rPr>
          <w:fldChar w:fldCharType="begin"/>
        </w:r>
        <w:r w:rsidR="00937656">
          <w:rPr>
            <w:webHidden/>
          </w:rPr>
          <w:instrText xml:space="preserve"> PAGEREF _Toc30160449 \h </w:instrText>
        </w:r>
        <w:r w:rsidR="00937656">
          <w:rPr>
            <w:webHidden/>
          </w:rPr>
        </w:r>
        <w:r w:rsidR="00937656">
          <w:rPr>
            <w:webHidden/>
          </w:rPr>
          <w:fldChar w:fldCharType="separate"/>
        </w:r>
        <w:r w:rsidR="00937656">
          <w:rPr>
            <w:webHidden/>
          </w:rPr>
          <w:t>9</w:t>
        </w:r>
        <w:r w:rsidR="00937656">
          <w:rPr>
            <w:webHidden/>
          </w:rPr>
          <w:fldChar w:fldCharType="end"/>
        </w:r>
      </w:hyperlink>
    </w:p>
    <w:p w14:paraId="3A2D16AF" w14:textId="77777777" w:rsidR="00937656" w:rsidRDefault="003B5127">
      <w:pPr>
        <w:pStyle w:val="TOC1"/>
        <w:rPr>
          <w:rFonts w:asciiTheme="minorHAnsi" w:eastAsiaTheme="minorEastAsia" w:hAnsiTheme="minorHAnsi" w:cstheme="minorBidi"/>
          <w:b w:val="0"/>
          <w:sz w:val="22"/>
          <w:szCs w:val="22"/>
          <w:lang w:eastAsia="en-US"/>
        </w:rPr>
      </w:pPr>
      <w:hyperlink w:anchor="_Toc30160450" w:history="1">
        <w:r w:rsidR="00937656" w:rsidRPr="00EE3F5D">
          <w:rPr>
            <w:rStyle w:val="Hyperlink"/>
          </w:rPr>
          <w:t>California Regulation:</w:t>
        </w:r>
        <w:r w:rsidR="00937656">
          <w:rPr>
            <w:webHidden/>
          </w:rPr>
          <w:tab/>
        </w:r>
        <w:r w:rsidR="00937656">
          <w:rPr>
            <w:webHidden/>
          </w:rPr>
          <w:fldChar w:fldCharType="begin"/>
        </w:r>
        <w:r w:rsidR="00937656">
          <w:rPr>
            <w:webHidden/>
          </w:rPr>
          <w:instrText xml:space="preserve"> PAGEREF _Toc30160450 \h </w:instrText>
        </w:r>
        <w:r w:rsidR="00937656">
          <w:rPr>
            <w:webHidden/>
          </w:rPr>
        </w:r>
        <w:r w:rsidR="00937656">
          <w:rPr>
            <w:webHidden/>
          </w:rPr>
          <w:fldChar w:fldCharType="separate"/>
        </w:r>
        <w:r w:rsidR="00937656">
          <w:rPr>
            <w:webHidden/>
          </w:rPr>
          <w:t>10</w:t>
        </w:r>
        <w:r w:rsidR="00937656">
          <w:rPr>
            <w:webHidden/>
          </w:rPr>
          <w:fldChar w:fldCharType="end"/>
        </w:r>
      </w:hyperlink>
    </w:p>
    <w:p w14:paraId="6ECC0B91" w14:textId="77777777" w:rsidR="00937656" w:rsidRDefault="003B5127">
      <w:pPr>
        <w:pStyle w:val="TOC1"/>
        <w:rPr>
          <w:rFonts w:asciiTheme="minorHAnsi" w:eastAsiaTheme="minorEastAsia" w:hAnsiTheme="minorHAnsi" w:cstheme="minorBidi"/>
          <w:b w:val="0"/>
          <w:sz w:val="22"/>
          <w:szCs w:val="22"/>
          <w:lang w:eastAsia="en-US"/>
        </w:rPr>
      </w:pPr>
      <w:hyperlink w:anchor="_Toc30160451" w:history="1">
        <w:r w:rsidR="00937656" w:rsidRPr="00EE3F5D">
          <w:rPr>
            <w:rStyle w:val="Hyperlink"/>
          </w:rPr>
          <w:t>Campus Hours</w:t>
        </w:r>
        <w:r w:rsidR="00937656">
          <w:rPr>
            <w:webHidden/>
          </w:rPr>
          <w:tab/>
        </w:r>
        <w:r w:rsidR="00937656">
          <w:rPr>
            <w:webHidden/>
          </w:rPr>
          <w:fldChar w:fldCharType="begin"/>
        </w:r>
        <w:r w:rsidR="00937656">
          <w:rPr>
            <w:webHidden/>
          </w:rPr>
          <w:instrText xml:space="preserve"> PAGEREF _Toc30160451 \h </w:instrText>
        </w:r>
        <w:r w:rsidR="00937656">
          <w:rPr>
            <w:webHidden/>
          </w:rPr>
        </w:r>
        <w:r w:rsidR="00937656">
          <w:rPr>
            <w:webHidden/>
          </w:rPr>
          <w:fldChar w:fldCharType="separate"/>
        </w:r>
        <w:r w:rsidR="00937656">
          <w:rPr>
            <w:webHidden/>
          </w:rPr>
          <w:t>10</w:t>
        </w:r>
        <w:r w:rsidR="00937656">
          <w:rPr>
            <w:webHidden/>
          </w:rPr>
          <w:fldChar w:fldCharType="end"/>
        </w:r>
      </w:hyperlink>
    </w:p>
    <w:p w14:paraId="24E4AB45" w14:textId="77777777" w:rsidR="00937656" w:rsidRDefault="003B5127">
      <w:pPr>
        <w:pStyle w:val="TOC1"/>
        <w:rPr>
          <w:rFonts w:asciiTheme="minorHAnsi" w:eastAsiaTheme="minorEastAsia" w:hAnsiTheme="minorHAnsi" w:cstheme="minorBidi"/>
          <w:b w:val="0"/>
          <w:sz w:val="22"/>
          <w:szCs w:val="22"/>
          <w:lang w:eastAsia="en-US"/>
        </w:rPr>
      </w:pPr>
      <w:hyperlink w:anchor="_Toc30160452" w:history="1">
        <w:r w:rsidR="00937656" w:rsidRPr="00EE3F5D">
          <w:rPr>
            <w:rStyle w:val="Hyperlink"/>
          </w:rPr>
          <w:t>Program Description</w:t>
        </w:r>
        <w:r w:rsidR="00937656">
          <w:rPr>
            <w:webHidden/>
          </w:rPr>
          <w:tab/>
        </w:r>
        <w:r w:rsidR="00937656">
          <w:rPr>
            <w:webHidden/>
          </w:rPr>
          <w:fldChar w:fldCharType="begin"/>
        </w:r>
        <w:r w:rsidR="00937656">
          <w:rPr>
            <w:webHidden/>
          </w:rPr>
          <w:instrText xml:space="preserve"> PAGEREF _Toc30160452 \h </w:instrText>
        </w:r>
        <w:r w:rsidR="00937656">
          <w:rPr>
            <w:webHidden/>
          </w:rPr>
        </w:r>
        <w:r w:rsidR="00937656">
          <w:rPr>
            <w:webHidden/>
          </w:rPr>
          <w:fldChar w:fldCharType="separate"/>
        </w:r>
        <w:r w:rsidR="00937656">
          <w:rPr>
            <w:webHidden/>
          </w:rPr>
          <w:t>11</w:t>
        </w:r>
        <w:r w:rsidR="00937656">
          <w:rPr>
            <w:webHidden/>
          </w:rPr>
          <w:fldChar w:fldCharType="end"/>
        </w:r>
      </w:hyperlink>
    </w:p>
    <w:p w14:paraId="738B37A0" w14:textId="77777777" w:rsidR="00937656" w:rsidRDefault="003B5127">
      <w:pPr>
        <w:pStyle w:val="TOC1"/>
        <w:rPr>
          <w:rFonts w:asciiTheme="minorHAnsi" w:eastAsiaTheme="minorEastAsia" w:hAnsiTheme="minorHAnsi" w:cstheme="minorBidi"/>
          <w:b w:val="0"/>
          <w:sz w:val="22"/>
          <w:szCs w:val="22"/>
          <w:lang w:eastAsia="en-US"/>
        </w:rPr>
      </w:pPr>
      <w:hyperlink w:anchor="_Toc30160453" w:history="1">
        <w:r w:rsidR="00937656" w:rsidRPr="00EE3F5D">
          <w:rPr>
            <w:rStyle w:val="Hyperlink"/>
          </w:rPr>
          <w:t>North Carolina Enrollment Policies and Guidelines</w:t>
        </w:r>
        <w:r w:rsidR="00937656">
          <w:rPr>
            <w:webHidden/>
          </w:rPr>
          <w:tab/>
        </w:r>
        <w:r w:rsidR="00937656">
          <w:rPr>
            <w:webHidden/>
          </w:rPr>
          <w:fldChar w:fldCharType="begin"/>
        </w:r>
        <w:r w:rsidR="00937656">
          <w:rPr>
            <w:webHidden/>
          </w:rPr>
          <w:instrText xml:space="preserve"> PAGEREF _Toc30160453 \h </w:instrText>
        </w:r>
        <w:r w:rsidR="00937656">
          <w:rPr>
            <w:webHidden/>
          </w:rPr>
        </w:r>
        <w:r w:rsidR="00937656">
          <w:rPr>
            <w:webHidden/>
          </w:rPr>
          <w:fldChar w:fldCharType="separate"/>
        </w:r>
        <w:r w:rsidR="00937656">
          <w:rPr>
            <w:webHidden/>
          </w:rPr>
          <w:t>11</w:t>
        </w:r>
        <w:r w:rsidR="00937656">
          <w:rPr>
            <w:webHidden/>
          </w:rPr>
          <w:fldChar w:fldCharType="end"/>
        </w:r>
      </w:hyperlink>
    </w:p>
    <w:p w14:paraId="3EE1F2DB" w14:textId="77777777" w:rsidR="00937656" w:rsidRDefault="003B5127">
      <w:pPr>
        <w:pStyle w:val="TOC1"/>
        <w:rPr>
          <w:rFonts w:asciiTheme="minorHAnsi" w:eastAsiaTheme="minorEastAsia" w:hAnsiTheme="minorHAnsi" w:cstheme="minorBidi"/>
          <w:b w:val="0"/>
          <w:sz w:val="22"/>
          <w:szCs w:val="22"/>
          <w:lang w:eastAsia="en-US"/>
        </w:rPr>
      </w:pPr>
      <w:hyperlink w:anchor="_Toc30160454" w:history="1">
        <w:r w:rsidR="00937656" w:rsidRPr="00EE3F5D">
          <w:rPr>
            <w:rStyle w:val="Hyperlink"/>
          </w:rPr>
          <w:t>Texas Enrollment Policies and Guidelines</w:t>
        </w:r>
        <w:r w:rsidR="00937656">
          <w:rPr>
            <w:webHidden/>
          </w:rPr>
          <w:tab/>
        </w:r>
        <w:r w:rsidR="00937656">
          <w:rPr>
            <w:webHidden/>
          </w:rPr>
          <w:fldChar w:fldCharType="begin"/>
        </w:r>
        <w:r w:rsidR="00937656">
          <w:rPr>
            <w:webHidden/>
          </w:rPr>
          <w:instrText xml:space="preserve"> PAGEREF _Toc30160454 \h </w:instrText>
        </w:r>
        <w:r w:rsidR="00937656">
          <w:rPr>
            <w:webHidden/>
          </w:rPr>
        </w:r>
        <w:r w:rsidR="00937656">
          <w:rPr>
            <w:webHidden/>
          </w:rPr>
          <w:fldChar w:fldCharType="separate"/>
        </w:r>
        <w:r w:rsidR="00937656">
          <w:rPr>
            <w:webHidden/>
          </w:rPr>
          <w:t>11</w:t>
        </w:r>
        <w:r w:rsidR="00937656">
          <w:rPr>
            <w:webHidden/>
          </w:rPr>
          <w:fldChar w:fldCharType="end"/>
        </w:r>
      </w:hyperlink>
    </w:p>
    <w:p w14:paraId="7D2E8D9A" w14:textId="77777777" w:rsidR="00937656" w:rsidRDefault="003B5127">
      <w:pPr>
        <w:pStyle w:val="TOC1"/>
        <w:rPr>
          <w:rFonts w:asciiTheme="minorHAnsi" w:eastAsiaTheme="minorEastAsia" w:hAnsiTheme="minorHAnsi" w:cstheme="minorBidi"/>
          <w:b w:val="0"/>
          <w:sz w:val="22"/>
          <w:szCs w:val="22"/>
          <w:lang w:eastAsia="en-US"/>
        </w:rPr>
      </w:pPr>
      <w:hyperlink w:anchor="_Toc30160455" w:history="1">
        <w:r w:rsidR="00937656" w:rsidRPr="00EE3F5D">
          <w:rPr>
            <w:rStyle w:val="Hyperlink"/>
          </w:rPr>
          <w:t>Ohio Enrollment Policies and Guidelines</w:t>
        </w:r>
        <w:r w:rsidR="00937656">
          <w:rPr>
            <w:webHidden/>
          </w:rPr>
          <w:tab/>
        </w:r>
        <w:r w:rsidR="00937656">
          <w:rPr>
            <w:webHidden/>
          </w:rPr>
          <w:fldChar w:fldCharType="begin"/>
        </w:r>
        <w:r w:rsidR="00937656">
          <w:rPr>
            <w:webHidden/>
          </w:rPr>
          <w:instrText xml:space="preserve"> PAGEREF _Toc30160455 \h </w:instrText>
        </w:r>
        <w:r w:rsidR="00937656">
          <w:rPr>
            <w:webHidden/>
          </w:rPr>
        </w:r>
        <w:r w:rsidR="00937656">
          <w:rPr>
            <w:webHidden/>
          </w:rPr>
          <w:fldChar w:fldCharType="separate"/>
        </w:r>
        <w:r w:rsidR="00937656">
          <w:rPr>
            <w:webHidden/>
          </w:rPr>
          <w:t>12</w:t>
        </w:r>
        <w:r w:rsidR="00937656">
          <w:rPr>
            <w:webHidden/>
          </w:rPr>
          <w:fldChar w:fldCharType="end"/>
        </w:r>
      </w:hyperlink>
    </w:p>
    <w:p w14:paraId="7DFB492C" w14:textId="77777777" w:rsidR="00937656" w:rsidRDefault="003B5127">
      <w:pPr>
        <w:pStyle w:val="TOC1"/>
        <w:rPr>
          <w:rFonts w:asciiTheme="minorHAnsi" w:eastAsiaTheme="minorEastAsia" w:hAnsiTheme="minorHAnsi" w:cstheme="minorBidi"/>
          <w:b w:val="0"/>
          <w:sz w:val="22"/>
          <w:szCs w:val="22"/>
          <w:lang w:eastAsia="en-US"/>
        </w:rPr>
      </w:pPr>
      <w:hyperlink w:anchor="_Toc30160456" w:history="1">
        <w:r w:rsidR="00937656" w:rsidRPr="00EE3F5D">
          <w:rPr>
            <w:rStyle w:val="Hyperlink"/>
          </w:rPr>
          <w:t>Indiana Enrollment Policies and Guidelines</w:t>
        </w:r>
        <w:r w:rsidR="00937656">
          <w:rPr>
            <w:webHidden/>
          </w:rPr>
          <w:tab/>
        </w:r>
        <w:r w:rsidR="00937656">
          <w:rPr>
            <w:webHidden/>
          </w:rPr>
          <w:fldChar w:fldCharType="begin"/>
        </w:r>
        <w:r w:rsidR="00937656">
          <w:rPr>
            <w:webHidden/>
          </w:rPr>
          <w:instrText xml:space="preserve"> PAGEREF _Toc30160456 \h </w:instrText>
        </w:r>
        <w:r w:rsidR="00937656">
          <w:rPr>
            <w:webHidden/>
          </w:rPr>
        </w:r>
        <w:r w:rsidR="00937656">
          <w:rPr>
            <w:webHidden/>
          </w:rPr>
          <w:fldChar w:fldCharType="separate"/>
        </w:r>
        <w:r w:rsidR="00937656">
          <w:rPr>
            <w:webHidden/>
          </w:rPr>
          <w:t>12</w:t>
        </w:r>
        <w:r w:rsidR="00937656">
          <w:rPr>
            <w:webHidden/>
          </w:rPr>
          <w:fldChar w:fldCharType="end"/>
        </w:r>
      </w:hyperlink>
    </w:p>
    <w:p w14:paraId="2C33237B" w14:textId="77777777" w:rsidR="00937656" w:rsidRDefault="003B5127">
      <w:pPr>
        <w:pStyle w:val="TOC1"/>
        <w:rPr>
          <w:rFonts w:asciiTheme="minorHAnsi" w:eastAsiaTheme="minorEastAsia" w:hAnsiTheme="minorHAnsi" w:cstheme="minorBidi"/>
          <w:b w:val="0"/>
          <w:sz w:val="22"/>
          <w:szCs w:val="22"/>
          <w:lang w:eastAsia="en-US"/>
        </w:rPr>
      </w:pPr>
      <w:hyperlink w:anchor="_Toc30160457" w:history="1">
        <w:r w:rsidR="00937656" w:rsidRPr="00EE3F5D">
          <w:rPr>
            <w:rStyle w:val="Hyperlink"/>
          </w:rPr>
          <w:t>Policy on Non-Discrimination</w:t>
        </w:r>
        <w:r w:rsidR="00937656">
          <w:rPr>
            <w:webHidden/>
          </w:rPr>
          <w:tab/>
        </w:r>
        <w:r w:rsidR="00937656">
          <w:rPr>
            <w:webHidden/>
          </w:rPr>
          <w:fldChar w:fldCharType="begin"/>
        </w:r>
        <w:r w:rsidR="00937656">
          <w:rPr>
            <w:webHidden/>
          </w:rPr>
          <w:instrText xml:space="preserve"> PAGEREF _Toc30160457 \h </w:instrText>
        </w:r>
        <w:r w:rsidR="00937656">
          <w:rPr>
            <w:webHidden/>
          </w:rPr>
        </w:r>
        <w:r w:rsidR="00937656">
          <w:rPr>
            <w:webHidden/>
          </w:rPr>
          <w:fldChar w:fldCharType="separate"/>
        </w:r>
        <w:r w:rsidR="00937656">
          <w:rPr>
            <w:webHidden/>
          </w:rPr>
          <w:t>12</w:t>
        </w:r>
        <w:r w:rsidR="00937656">
          <w:rPr>
            <w:webHidden/>
          </w:rPr>
          <w:fldChar w:fldCharType="end"/>
        </w:r>
      </w:hyperlink>
    </w:p>
    <w:p w14:paraId="40E50152" w14:textId="77777777" w:rsidR="00937656" w:rsidRDefault="003B5127">
      <w:pPr>
        <w:pStyle w:val="TOC1"/>
        <w:rPr>
          <w:rFonts w:asciiTheme="minorHAnsi" w:eastAsiaTheme="minorEastAsia" w:hAnsiTheme="minorHAnsi" w:cstheme="minorBidi"/>
          <w:b w:val="0"/>
          <w:sz w:val="22"/>
          <w:szCs w:val="22"/>
          <w:lang w:eastAsia="en-US"/>
        </w:rPr>
      </w:pPr>
      <w:hyperlink w:anchor="_Toc30160458" w:history="1">
        <w:r w:rsidR="00937656" w:rsidRPr="00EE3F5D">
          <w:rPr>
            <w:rStyle w:val="Hyperlink"/>
          </w:rPr>
          <w:t>Academic Calendar</w:t>
        </w:r>
        <w:r w:rsidR="00937656">
          <w:rPr>
            <w:webHidden/>
          </w:rPr>
          <w:tab/>
        </w:r>
        <w:r w:rsidR="00937656">
          <w:rPr>
            <w:webHidden/>
          </w:rPr>
          <w:fldChar w:fldCharType="begin"/>
        </w:r>
        <w:r w:rsidR="00937656">
          <w:rPr>
            <w:webHidden/>
          </w:rPr>
          <w:instrText xml:space="preserve"> PAGEREF _Toc30160458 \h </w:instrText>
        </w:r>
        <w:r w:rsidR="00937656">
          <w:rPr>
            <w:webHidden/>
          </w:rPr>
        </w:r>
        <w:r w:rsidR="00937656">
          <w:rPr>
            <w:webHidden/>
          </w:rPr>
          <w:fldChar w:fldCharType="separate"/>
        </w:r>
        <w:r w:rsidR="00937656">
          <w:rPr>
            <w:webHidden/>
          </w:rPr>
          <w:t>12</w:t>
        </w:r>
        <w:r w:rsidR="00937656">
          <w:rPr>
            <w:webHidden/>
          </w:rPr>
          <w:fldChar w:fldCharType="end"/>
        </w:r>
      </w:hyperlink>
    </w:p>
    <w:p w14:paraId="2C708640" w14:textId="77777777" w:rsidR="00937656" w:rsidRDefault="003B5127">
      <w:pPr>
        <w:pStyle w:val="TOC1"/>
        <w:rPr>
          <w:rFonts w:asciiTheme="minorHAnsi" w:eastAsiaTheme="minorEastAsia" w:hAnsiTheme="minorHAnsi" w:cstheme="minorBidi"/>
          <w:b w:val="0"/>
          <w:sz w:val="22"/>
          <w:szCs w:val="22"/>
          <w:lang w:eastAsia="en-US"/>
        </w:rPr>
      </w:pPr>
      <w:hyperlink w:anchor="_Toc30160459" w:history="1">
        <w:r w:rsidR="00937656" w:rsidRPr="00EE3F5D">
          <w:rPr>
            <w:rStyle w:val="Hyperlink"/>
          </w:rPr>
          <w:t>School Holidays</w:t>
        </w:r>
        <w:r w:rsidR="00937656">
          <w:rPr>
            <w:webHidden/>
          </w:rPr>
          <w:tab/>
        </w:r>
        <w:r w:rsidR="00937656">
          <w:rPr>
            <w:webHidden/>
          </w:rPr>
          <w:fldChar w:fldCharType="begin"/>
        </w:r>
        <w:r w:rsidR="00937656">
          <w:rPr>
            <w:webHidden/>
          </w:rPr>
          <w:instrText xml:space="preserve"> PAGEREF _Toc30160459 \h </w:instrText>
        </w:r>
        <w:r w:rsidR="00937656">
          <w:rPr>
            <w:webHidden/>
          </w:rPr>
        </w:r>
        <w:r w:rsidR="00937656">
          <w:rPr>
            <w:webHidden/>
          </w:rPr>
          <w:fldChar w:fldCharType="separate"/>
        </w:r>
        <w:r w:rsidR="00937656">
          <w:rPr>
            <w:webHidden/>
          </w:rPr>
          <w:t>13</w:t>
        </w:r>
        <w:r w:rsidR="00937656">
          <w:rPr>
            <w:webHidden/>
          </w:rPr>
          <w:fldChar w:fldCharType="end"/>
        </w:r>
      </w:hyperlink>
    </w:p>
    <w:p w14:paraId="73DB0875" w14:textId="77777777" w:rsidR="00937656" w:rsidRDefault="003B5127">
      <w:pPr>
        <w:pStyle w:val="TOC1"/>
        <w:rPr>
          <w:rFonts w:asciiTheme="minorHAnsi" w:eastAsiaTheme="minorEastAsia" w:hAnsiTheme="minorHAnsi" w:cstheme="minorBidi"/>
          <w:b w:val="0"/>
          <w:sz w:val="22"/>
          <w:szCs w:val="22"/>
          <w:lang w:eastAsia="en-US"/>
        </w:rPr>
      </w:pPr>
      <w:hyperlink w:anchor="_Toc30160460" w:history="1">
        <w:r w:rsidR="00937656" w:rsidRPr="00EE3F5D">
          <w:rPr>
            <w:rStyle w:val="Hyperlink"/>
          </w:rPr>
          <w:t>Attendance Policy</w:t>
        </w:r>
        <w:r w:rsidR="00937656">
          <w:rPr>
            <w:webHidden/>
          </w:rPr>
          <w:tab/>
        </w:r>
        <w:r w:rsidR="00937656">
          <w:rPr>
            <w:webHidden/>
          </w:rPr>
          <w:fldChar w:fldCharType="begin"/>
        </w:r>
        <w:r w:rsidR="00937656">
          <w:rPr>
            <w:webHidden/>
          </w:rPr>
          <w:instrText xml:space="preserve"> PAGEREF _Toc30160460 \h </w:instrText>
        </w:r>
        <w:r w:rsidR="00937656">
          <w:rPr>
            <w:webHidden/>
          </w:rPr>
        </w:r>
        <w:r w:rsidR="00937656">
          <w:rPr>
            <w:webHidden/>
          </w:rPr>
          <w:fldChar w:fldCharType="separate"/>
        </w:r>
        <w:r w:rsidR="00937656">
          <w:rPr>
            <w:webHidden/>
          </w:rPr>
          <w:t>13</w:t>
        </w:r>
        <w:r w:rsidR="00937656">
          <w:rPr>
            <w:webHidden/>
          </w:rPr>
          <w:fldChar w:fldCharType="end"/>
        </w:r>
      </w:hyperlink>
    </w:p>
    <w:p w14:paraId="34E06E16" w14:textId="77777777" w:rsidR="00937656" w:rsidRDefault="003B5127">
      <w:pPr>
        <w:pStyle w:val="TOC1"/>
        <w:rPr>
          <w:rFonts w:asciiTheme="minorHAnsi" w:eastAsiaTheme="minorEastAsia" w:hAnsiTheme="minorHAnsi" w:cstheme="minorBidi"/>
          <w:b w:val="0"/>
          <w:sz w:val="22"/>
          <w:szCs w:val="22"/>
          <w:lang w:eastAsia="en-US"/>
        </w:rPr>
      </w:pPr>
      <w:hyperlink w:anchor="_Toc30160461" w:history="1">
        <w:r w:rsidR="00937656" w:rsidRPr="00EE3F5D">
          <w:rPr>
            <w:rStyle w:val="Hyperlink"/>
          </w:rPr>
          <w:t>Absences</w:t>
        </w:r>
        <w:r w:rsidR="00937656">
          <w:rPr>
            <w:webHidden/>
          </w:rPr>
          <w:tab/>
        </w:r>
        <w:r w:rsidR="00937656">
          <w:rPr>
            <w:webHidden/>
          </w:rPr>
          <w:fldChar w:fldCharType="begin"/>
        </w:r>
        <w:r w:rsidR="00937656">
          <w:rPr>
            <w:webHidden/>
          </w:rPr>
          <w:instrText xml:space="preserve"> PAGEREF _Toc30160461 \h </w:instrText>
        </w:r>
        <w:r w:rsidR="00937656">
          <w:rPr>
            <w:webHidden/>
          </w:rPr>
        </w:r>
        <w:r w:rsidR="00937656">
          <w:rPr>
            <w:webHidden/>
          </w:rPr>
          <w:fldChar w:fldCharType="separate"/>
        </w:r>
        <w:r w:rsidR="00937656">
          <w:rPr>
            <w:webHidden/>
          </w:rPr>
          <w:t>13</w:t>
        </w:r>
        <w:r w:rsidR="00937656">
          <w:rPr>
            <w:webHidden/>
          </w:rPr>
          <w:fldChar w:fldCharType="end"/>
        </w:r>
      </w:hyperlink>
    </w:p>
    <w:p w14:paraId="20EC05F4" w14:textId="77777777" w:rsidR="00937656" w:rsidRDefault="003B5127">
      <w:pPr>
        <w:pStyle w:val="TOC1"/>
        <w:rPr>
          <w:rFonts w:asciiTheme="minorHAnsi" w:eastAsiaTheme="minorEastAsia" w:hAnsiTheme="minorHAnsi" w:cstheme="minorBidi"/>
          <w:b w:val="0"/>
          <w:sz w:val="22"/>
          <w:szCs w:val="22"/>
          <w:lang w:eastAsia="en-US"/>
        </w:rPr>
      </w:pPr>
      <w:hyperlink w:anchor="_Toc30160462" w:history="1">
        <w:r w:rsidR="00937656" w:rsidRPr="00EE3F5D">
          <w:rPr>
            <w:rStyle w:val="Hyperlink"/>
          </w:rPr>
          <w:t>Make-up Work</w:t>
        </w:r>
        <w:r w:rsidR="00937656">
          <w:rPr>
            <w:webHidden/>
          </w:rPr>
          <w:tab/>
        </w:r>
        <w:r w:rsidR="00937656">
          <w:rPr>
            <w:webHidden/>
          </w:rPr>
          <w:fldChar w:fldCharType="begin"/>
        </w:r>
        <w:r w:rsidR="00937656">
          <w:rPr>
            <w:webHidden/>
          </w:rPr>
          <w:instrText xml:space="preserve"> PAGEREF _Toc30160462 \h </w:instrText>
        </w:r>
        <w:r w:rsidR="00937656">
          <w:rPr>
            <w:webHidden/>
          </w:rPr>
        </w:r>
        <w:r w:rsidR="00937656">
          <w:rPr>
            <w:webHidden/>
          </w:rPr>
          <w:fldChar w:fldCharType="separate"/>
        </w:r>
        <w:r w:rsidR="00937656">
          <w:rPr>
            <w:webHidden/>
          </w:rPr>
          <w:t>13</w:t>
        </w:r>
        <w:r w:rsidR="00937656">
          <w:rPr>
            <w:webHidden/>
          </w:rPr>
          <w:fldChar w:fldCharType="end"/>
        </w:r>
      </w:hyperlink>
    </w:p>
    <w:p w14:paraId="19AD31D1" w14:textId="77777777" w:rsidR="00937656" w:rsidRDefault="003B5127">
      <w:pPr>
        <w:pStyle w:val="TOC1"/>
        <w:rPr>
          <w:rFonts w:asciiTheme="minorHAnsi" w:eastAsiaTheme="minorEastAsia" w:hAnsiTheme="minorHAnsi" w:cstheme="minorBidi"/>
          <w:b w:val="0"/>
          <w:sz w:val="22"/>
          <w:szCs w:val="22"/>
          <w:lang w:eastAsia="en-US"/>
        </w:rPr>
      </w:pPr>
      <w:hyperlink w:anchor="_Toc30160463" w:history="1">
        <w:r w:rsidR="00937656" w:rsidRPr="00EE3F5D">
          <w:rPr>
            <w:rStyle w:val="Hyperlink"/>
          </w:rPr>
          <w:t>Tardiness &amp; Early Departures</w:t>
        </w:r>
        <w:r w:rsidR="00937656">
          <w:rPr>
            <w:webHidden/>
          </w:rPr>
          <w:tab/>
        </w:r>
        <w:r w:rsidR="00937656">
          <w:rPr>
            <w:webHidden/>
          </w:rPr>
          <w:fldChar w:fldCharType="begin"/>
        </w:r>
        <w:r w:rsidR="00937656">
          <w:rPr>
            <w:webHidden/>
          </w:rPr>
          <w:instrText xml:space="preserve"> PAGEREF _Toc30160463 \h </w:instrText>
        </w:r>
        <w:r w:rsidR="00937656">
          <w:rPr>
            <w:webHidden/>
          </w:rPr>
        </w:r>
        <w:r w:rsidR="00937656">
          <w:rPr>
            <w:webHidden/>
          </w:rPr>
          <w:fldChar w:fldCharType="separate"/>
        </w:r>
        <w:r w:rsidR="00937656">
          <w:rPr>
            <w:webHidden/>
          </w:rPr>
          <w:t>13</w:t>
        </w:r>
        <w:r w:rsidR="00937656">
          <w:rPr>
            <w:webHidden/>
          </w:rPr>
          <w:fldChar w:fldCharType="end"/>
        </w:r>
      </w:hyperlink>
    </w:p>
    <w:p w14:paraId="245CE00A" w14:textId="77777777" w:rsidR="00937656" w:rsidRDefault="003B5127">
      <w:pPr>
        <w:pStyle w:val="TOC1"/>
        <w:rPr>
          <w:rFonts w:asciiTheme="minorHAnsi" w:eastAsiaTheme="minorEastAsia" w:hAnsiTheme="minorHAnsi" w:cstheme="minorBidi"/>
          <w:b w:val="0"/>
          <w:sz w:val="22"/>
          <w:szCs w:val="22"/>
          <w:lang w:eastAsia="en-US"/>
        </w:rPr>
      </w:pPr>
      <w:hyperlink w:anchor="_Toc30160464" w:history="1">
        <w:r w:rsidR="00937656" w:rsidRPr="00EE3F5D">
          <w:rPr>
            <w:rStyle w:val="Hyperlink"/>
          </w:rPr>
          <w:t>Leave of Absence</w:t>
        </w:r>
        <w:r w:rsidR="00937656">
          <w:rPr>
            <w:webHidden/>
          </w:rPr>
          <w:tab/>
        </w:r>
        <w:r w:rsidR="00937656">
          <w:rPr>
            <w:webHidden/>
          </w:rPr>
          <w:fldChar w:fldCharType="begin"/>
        </w:r>
        <w:r w:rsidR="00937656">
          <w:rPr>
            <w:webHidden/>
          </w:rPr>
          <w:instrText xml:space="preserve"> PAGEREF _Toc30160464 \h </w:instrText>
        </w:r>
        <w:r w:rsidR="00937656">
          <w:rPr>
            <w:webHidden/>
          </w:rPr>
        </w:r>
        <w:r w:rsidR="00937656">
          <w:rPr>
            <w:webHidden/>
          </w:rPr>
          <w:fldChar w:fldCharType="separate"/>
        </w:r>
        <w:r w:rsidR="00937656">
          <w:rPr>
            <w:webHidden/>
          </w:rPr>
          <w:t>14</w:t>
        </w:r>
        <w:r w:rsidR="00937656">
          <w:rPr>
            <w:webHidden/>
          </w:rPr>
          <w:fldChar w:fldCharType="end"/>
        </w:r>
      </w:hyperlink>
    </w:p>
    <w:p w14:paraId="1A0BB38E" w14:textId="77777777" w:rsidR="00937656" w:rsidRDefault="003B5127">
      <w:pPr>
        <w:pStyle w:val="TOC1"/>
        <w:rPr>
          <w:rFonts w:asciiTheme="minorHAnsi" w:eastAsiaTheme="minorEastAsia" w:hAnsiTheme="minorHAnsi" w:cstheme="minorBidi"/>
          <w:b w:val="0"/>
          <w:sz w:val="22"/>
          <w:szCs w:val="22"/>
          <w:lang w:eastAsia="en-US"/>
        </w:rPr>
      </w:pPr>
      <w:hyperlink w:anchor="_Toc30160465" w:history="1">
        <w:r w:rsidR="00937656" w:rsidRPr="00EE3F5D">
          <w:rPr>
            <w:rStyle w:val="Hyperlink"/>
          </w:rPr>
          <w:t>Transfer of Credit Policy</w:t>
        </w:r>
        <w:r w:rsidR="00937656">
          <w:rPr>
            <w:webHidden/>
          </w:rPr>
          <w:tab/>
        </w:r>
        <w:r w:rsidR="00937656">
          <w:rPr>
            <w:webHidden/>
          </w:rPr>
          <w:fldChar w:fldCharType="begin"/>
        </w:r>
        <w:r w:rsidR="00937656">
          <w:rPr>
            <w:webHidden/>
          </w:rPr>
          <w:instrText xml:space="preserve"> PAGEREF _Toc30160465 \h </w:instrText>
        </w:r>
        <w:r w:rsidR="00937656">
          <w:rPr>
            <w:webHidden/>
          </w:rPr>
        </w:r>
        <w:r w:rsidR="00937656">
          <w:rPr>
            <w:webHidden/>
          </w:rPr>
          <w:fldChar w:fldCharType="separate"/>
        </w:r>
        <w:r w:rsidR="00937656">
          <w:rPr>
            <w:webHidden/>
          </w:rPr>
          <w:t>14</w:t>
        </w:r>
        <w:r w:rsidR="00937656">
          <w:rPr>
            <w:webHidden/>
          </w:rPr>
          <w:fldChar w:fldCharType="end"/>
        </w:r>
      </w:hyperlink>
    </w:p>
    <w:p w14:paraId="4DF412D8" w14:textId="77777777" w:rsidR="00937656" w:rsidRDefault="003B5127">
      <w:pPr>
        <w:pStyle w:val="TOC1"/>
        <w:rPr>
          <w:rFonts w:asciiTheme="minorHAnsi" w:eastAsiaTheme="minorEastAsia" w:hAnsiTheme="minorHAnsi" w:cstheme="minorBidi"/>
          <w:b w:val="0"/>
          <w:sz w:val="22"/>
          <w:szCs w:val="22"/>
          <w:lang w:eastAsia="en-US"/>
        </w:rPr>
      </w:pPr>
      <w:hyperlink w:anchor="_Toc30160466" w:history="1">
        <w:r w:rsidR="00937656" w:rsidRPr="00EE3F5D">
          <w:rPr>
            <w:rStyle w:val="Hyperlink"/>
          </w:rPr>
          <w:t>Dismissal from a Program</w:t>
        </w:r>
        <w:r w:rsidR="00937656">
          <w:rPr>
            <w:webHidden/>
          </w:rPr>
          <w:tab/>
        </w:r>
        <w:r w:rsidR="00937656">
          <w:rPr>
            <w:webHidden/>
          </w:rPr>
          <w:fldChar w:fldCharType="begin"/>
        </w:r>
        <w:r w:rsidR="00937656">
          <w:rPr>
            <w:webHidden/>
          </w:rPr>
          <w:instrText xml:space="preserve"> PAGEREF _Toc30160466 \h </w:instrText>
        </w:r>
        <w:r w:rsidR="00937656">
          <w:rPr>
            <w:webHidden/>
          </w:rPr>
        </w:r>
        <w:r w:rsidR="00937656">
          <w:rPr>
            <w:webHidden/>
          </w:rPr>
          <w:fldChar w:fldCharType="separate"/>
        </w:r>
        <w:r w:rsidR="00937656">
          <w:rPr>
            <w:webHidden/>
          </w:rPr>
          <w:t>14</w:t>
        </w:r>
        <w:r w:rsidR="00937656">
          <w:rPr>
            <w:webHidden/>
          </w:rPr>
          <w:fldChar w:fldCharType="end"/>
        </w:r>
      </w:hyperlink>
    </w:p>
    <w:p w14:paraId="2783D484" w14:textId="77777777" w:rsidR="00937656" w:rsidRDefault="003B5127">
      <w:pPr>
        <w:pStyle w:val="TOC1"/>
        <w:rPr>
          <w:rFonts w:asciiTheme="minorHAnsi" w:eastAsiaTheme="minorEastAsia" w:hAnsiTheme="minorHAnsi" w:cstheme="minorBidi"/>
          <w:b w:val="0"/>
          <w:sz w:val="22"/>
          <w:szCs w:val="22"/>
          <w:lang w:eastAsia="en-US"/>
        </w:rPr>
      </w:pPr>
      <w:hyperlink w:anchor="_Toc30160467" w:history="1">
        <w:r w:rsidR="00937656" w:rsidRPr="00EE3F5D">
          <w:rPr>
            <w:rStyle w:val="Hyperlink"/>
          </w:rPr>
          <w:t>Visitors</w:t>
        </w:r>
        <w:r w:rsidR="00937656">
          <w:rPr>
            <w:webHidden/>
          </w:rPr>
          <w:tab/>
        </w:r>
        <w:r w:rsidR="00937656">
          <w:rPr>
            <w:webHidden/>
          </w:rPr>
          <w:fldChar w:fldCharType="begin"/>
        </w:r>
        <w:r w:rsidR="00937656">
          <w:rPr>
            <w:webHidden/>
          </w:rPr>
          <w:instrText xml:space="preserve"> PAGEREF _Toc30160467 \h </w:instrText>
        </w:r>
        <w:r w:rsidR="00937656">
          <w:rPr>
            <w:webHidden/>
          </w:rPr>
        </w:r>
        <w:r w:rsidR="00937656">
          <w:rPr>
            <w:webHidden/>
          </w:rPr>
          <w:fldChar w:fldCharType="separate"/>
        </w:r>
        <w:r w:rsidR="00937656">
          <w:rPr>
            <w:webHidden/>
          </w:rPr>
          <w:t>15</w:t>
        </w:r>
        <w:r w:rsidR="00937656">
          <w:rPr>
            <w:webHidden/>
          </w:rPr>
          <w:fldChar w:fldCharType="end"/>
        </w:r>
      </w:hyperlink>
    </w:p>
    <w:p w14:paraId="077CA2F3" w14:textId="77777777" w:rsidR="00937656" w:rsidRDefault="003B5127">
      <w:pPr>
        <w:pStyle w:val="TOC1"/>
        <w:rPr>
          <w:rFonts w:asciiTheme="minorHAnsi" w:eastAsiaTheme="minorEastAsia" w:hAnsiTheme="minorHAnsi" w:cstheme="minorBidi"/>
          <w:b w:val="0"/>
          <w:sz w:val="22"/>
          <w:szCs w:val="22"/>
          <w:lang w:eastAsia="en-US"/>
        </w:rPr>
      </w:pPr>
      <w:hyperlink w:anchor="_Toc30160468" w:history="1">
        <w:r w:rsidR="00937656" w:rsidRPr="00EE3F5D">
          <w:rPr>
            <w:rStyle w:val="Hyperlink"/>
          </w:rPr>
          <w:t>Software Piracy, Copyright Laws, and Internet Use</w:t>
        </w:r>
        <w:r w:rsidR="00937656">
          <w:rPr>
            <w:webHidden/>
          </w:rPr>
          <w:tab/>
        </w:r>
        <w:r w:rsidR="00937656">
          <w:rPr>
            <w:webHidden/>
          </w:rPr>
          <w:fldChar w:fldCharType="begin"/>
        </w:r>
        <w:r w:rsidR="00937656">
          <w:rPr>
            <w:webHidden/>
          </w:rPr>
          <w:instrText xml:space="preserve"> PAGEREF _Toc30160468 \h </w:instrText>
        </w:r>
        <w:r w:rsidR="00937656">
          <w:rPr>
            <w:webHidden/>
          </w:rPr>
        </w:r>
        <w:r w:rsidR="00937656">
          <w:rPr>
            <w:webHidden/>
          </w:rPr>
          <w:fldChar w:fldCharType="separate"/>
        </w:r>
        <w:r w:rsidR="00937656">
          <w:rPr>
            <w:webHidden/>
          </w:rPr>
          <w:t>15</w:t>
        </w:r>
        <w:r w:rsidR="00937656">
          <w:rPr>
            <w:webHidden/>
          </w:rPr>
          <w:fldChar w:fldCharType="end"/>
        </w:r>
      </w:hyperlink>
    </w:p>
    <w:p w14:paraId="5383F355" w14:textId="77777777" w:rsidR="00937656" w:rsidRDefault="003B5127">
      <w:pPr>
        <w:pStyle w:val="TOC1"/>
        <w:rPr>
          <w:rFonts w:asciiTheme="minorHAnsi" w:eastAsiaTheme="minorEastAsia" w:hAnsiTheme="minorHAnsi" w:cstheme="minorBidi"/>
          <w:b w:val="0"/>
          <w:sz w:val="22"/>
          <w:szCs w:val="22"/>
          <w:lang w:eastAsia="en-US"/>
        </w:rPr>
      </w:pPr>
      <w:hyperlink w:anchor="_Toc30160469" w:history="1">
        <w:r w:rsidR="00937656" w:rsidRPr="00EE3F5D">
          <w:rPr>
            <w:rStyle w:val="Hyperlink"/>
          </w:rPr>
          <w:t>Grievance Procedure</w:t>
        </w:r>
        <w:r w:rsidR="00937656">
          <w:rPr>
            <w:webHidden/>
          </w:rPr>
          <w:tab/>
        </w:r>
        <w:r w:rsidR="00937656">
          <w:rPr>
            <w:webHidden/>
          </w:rPr>
          <w:fldChar w:fldCharType="begin"/>
        </w:r>
        <w:r w:rsidR="00937656">
          <w:rPr>
            <w:webHidden/>
          </w:rPr>
          <w:instrText xml:space="preserve"> PAGEREF _Toc30160469 \h </w:instrText>
        </w:r>
        <w:r w:rsidR="00937656">
          <w:rPr>
            <w:webHidden/>
          </w:rPr>
        </w:r>
        <w:r w:rsidR="00937656">
          <w:rPr>
            <w:webHidden/>
          </w:rPr>
          <w:fldChar w:fldCharType="separate"/>
        </w:r>
        <w:r w:rsidR="00937656">
          <w:rPr>
            <w:webHidden/>
          </w:rPr>
          <w:t>15</w:t>
        </w:r>
        <w:r w:rsidR="00937656">
          <w:rPr>
            <w:webHidden/>
          </w:rPr>
          <w:fldChar w:fldCharType="end"/>
        </w:r>
      </w:hyperlink>
    </w:p>
    <w:p w14:paraId="081AE06B" w14:textId="77777777" w:rsidR="00937656" w:rsidRDefault="003B5127">
      <w:pPr>
        <w:pStyle w:val="TOC1"/>
        <w:rPr>
          <w:rFonts w:asciiTheme="minorHAnsi" w:eastAsiaTheme="minorEastAsia" w:hAnsiTheme="minorHAnsi" w:cstheme="minorBidi"/>
          <w:b w:val="0"/>
          <w:sz w:val="22"/>
          <w:szCs w:val="22"/>
          <w:lang w:eastAsia="en-US"/>
        </w:rPr>
      </w:pPr>
      <w:hyperlink w:anchor="_Toc30160470" w:history="1">
        <w:r w:rsidR="00937656" w:rsidRPr="00EE3F5D">
          <w:rPr>
            <w:rStyle w:val="Hyperlink"/>
          </w:rPr>
          <w:t>Drug and Alcohol Prevention Policy, Tobacco Use, Clery Act, VAWA</w:t>
        </w:r>
        <w:r w:rsidR="00937656">
          <w:rPr>
            <w:webHidden/>
          </w:rPr>
          <w:tab/>
        </w:r>
        <w:r w:rsidR="00937656">
          <w:rPr>
            <w:webHidden/>
          </w:rPr>
          <w:fldChar w:fldCharType="begin"/>
        </w:r>
        <w:r w:rsidR="00937656">
          <w:rPr>
            <w:webHidden/>
          </w:rPr>
          <w:instrText xml:space="preserve"> PAGEREF _Toc30160470 \h </w:instrText>
        </w:r>
        <w:r w:rsidR="00937656">
          <w:rPr>
            <w:webHidden/>
          </w:rPr>
        </w:r>
        <w:r w:rsidR="00937656">
          <w:rPr>
            <w:webHidden/>
          </w:rPr>
          <w:fldChar w:fldCharType="separate"/>
        </w:r>
        <w:r w:rsidR="00937656">
          <w:rPr>
            <w:webHidden/>
          </w:rPr>
          <w:t>15</w:t>
        </w:r>
        <w:r w:rsidR="00937656">
          <w:rPr>
            <w:webHidden/>
          </w:rPr>
          <w:fldChar w:fldCharType="end"/>
        </w:r>
      </w:hyperlink>
    </w:p>
    <w:p w14:paraId="0A2028DD" w14:textId="77777777" w:rsidR="00937656" w:rsidRDefault="003B5127">
      <w:pPr>
        <w:pStyle w:val="TOC1"/>
        <w:rPr>
          <w:rFonts w:asciiTheme="minorHAnsi" w:eastAsiaTheme="minorEastAsia" w:hAnsiTheme="minorHAnsi" w:cstheme="minorBidi"/>
          <w:b w:val="0"/>
          <w:sz w:val="22"/>
          <w:szCs w:val="22"/>
          <w:lang w:eastAsia="en-US"/>
        </w:rPr>
      </w:pPr>
      <w:hyperlink w:anchor="_Toc30160471" w:history="1">
        <w:r w:rsidR="00937656" w:rsidRPr="00EE3F5D">
          <w:rPr>
            <w:rStyle w:val="Hyperlink"/>
          </w:rPr>
          <w:t>Grades &amp; Graduation Standards</w:t>
        </w:r>
        <w:r w:rsidR="00937656">
          <w:rPr>
            <w:webHidden/>
          </w:rPr>
          <w:tab/>
        </w:r>
        <w:r w:rsidR="00937656">
          <w:rPr>
            <w:webHidden/>
          </w:rPr>
          <w:fldChar w:fldCharType="begin"/>
        </w:r>
        <w:r w:rsidR="00937656">
          <w:rPr>
            <w:webHidden/>
          </w:rPr>
          <w:instrText xml:space="preserve"> PAGEREF _Toc30160471 \h </w:instrText>
        </w:r>
        <w:r w:rsidR="00937656">
          <w:rPr>
            <w:webHidden/>
          </w:rPr>
        </w:r>
        <w:r w:rsidR="00937656">
          <w:rPr>
            <w:webHidden/>
          </w:rPr>
          <w:fldChar w:fldCharType="separate"/>
        </w:r>
        <w:r w:rsidR="00937656">
          <w:rPr>
            <w:webHidden/>
          </w:rPr>
          <w:t>16</w:t>
        </w:r>
        <w:r w:rsidR="00937656">
          <w:rPr>
            <w:webHidden/>
          </w:rPr>
          <w:fldChar w:fldCharType="end"/>
        </w:r>
      </w:hyperlink>
    </w:p>
    <w:p w14:paraId="0ECC5E69" w14:textId="77777777" w:rsidR="00937656" w:rsidRDefault="003B5127">
      <w:pPr>
        <w:pStyle w:val="TOC1"/>
        <w:rPr>
          <w:rFonts w:asciiTheme="minorHAnsi" w:eastAsiaTheme="minorEastAsia" w:hAnsiTheme="minorHAnsi" w:cstheme="minorBidi"/>
          <w:b w:val="0"/>
          <w:sz w:val="22"/>
          <w:szCs w:val="22"/>
          <w:lang w:eastAsia="en-US"/>
        </w:rPr>
      </w:pPr>
      <w:hyperlink w:anchor="_Toc30160472" w:history="1">
        <w:r w:rsidR="00937656" w:rsidRPr="00EE3F5D">
          <w:rPr>
            <w:rStyle w:val="Hyperlink"/>
          </w:rPr>
          <w:t>Satisfactory Academic Progress</w:t>
        </w:r>
        <w:r w:rsidR="00937656">
          <w:rPr>
            <w:webHidden/>
          </w:rPr>
          <w:tab/>
        </w:r>
        <w:r w:rsidR="00937656">
          <w:rPr>
            <w:webHidden/>
          </w:rPr>
          <w:fldChar w:fldCharType="begin"/>
        </w:r>
        <w:r w:rsidR="00937656">
          <w:rPr>
            <w:webHidden/>
          </w:rPr>
          <w:instrText xml:space="preserve"> PAGEREF _Toc30160472 \h </w:instrText>
        </w:r>
        <w:r w:rsidR="00937656">
          <w:rPr>
            <w:webHidden/>
          </w:rPr>
        </w:r>
        <w:r w:rsidR="00937656">
          <w:rPr>
            <w:webHidden/>
          </w:rPr>
          <w:fldChar w:fldCharType="separate"/>
        </w:r>
        <w:r w:rsidR="00937656">
          <w:rPr>
            <w:webHidden/>
          </w:rPr>
          <w:t>16</w:t>
        </w:r>
        <w:r w:rsidR="00937656">
          <w:rPr>
            <w:webHidden/>
          </w:rPr>
          <w:fldChar w:fldCharType="end"/>
        </w:r>
      </w:hyperlink>
    </w:p>
    <w:p w14:paraId="514E977E" w14:textId="77777777" w:rsidR="00937656" w:rsidRDefault="003B5127">
      <w:pPr>
        <w:pStyle w:val="TOC1"/>
        <w:rPr>
          <w:rFonts w:asciiTheme="minorHAnsi" w:eastAsiaTheme="minorEastAsia" w:hAnsiTheme="minorHAnsi" w:cstheme="minorBidi"/>
          <w:b w:val="0"/>
          <w:sz w:val="22"/>
          <w:szCs w:val="22"/>
          <w:lang w:eastAsia="en-US"/>
        </w:rPr>
      </w:pPr>
      <w:hyperlink w:anchor="_Toc30160473" w:history="1">
        <w:r w:rsidR="00937656" w:rsidRPr="00EE3F5D">
          <w:rPr>
            <w:rStyle w:val="Hyperlink"/>
          </w:rPr>
          <w:t>Evaluation Points:</w:t>
        </w:r>
        <w:r w:rsidR="00937656">
          <w:rPr>
            <w:webHidden/>
          </w:rPr>
          <w:tab/>
        </w:r>
        <w:r w:rsidR="00937656">
          <w:rPr>
            <w:webHidden/>
          </w:rPr>
          <w:fldChar w:fldCharType="begin"/>
        </w:r>
        <w:r w:rsidR="00937656">
          <w:rPr>
            <w:webHidden/>
          </w:rPr>
          <w:instrText xml:space="preserve"> PAGEREF _Toc30160473 \h </w:instrText>
        </w:r>
        <w:r w:rsidR="00937656">
          <w:rPr>
            <w:webHidden/>
          </w:rPr>
        </w:r>
        <w:r w:rsidR="00937656">
          <w:rPr>
            <w:webHidden/>
          </w:rPr>
          <w:fldChar w:fldCharType="separate"/>
        </w:r>
        <w:r w:rsidR="00937656">
          <w:rPr>
            <w:webHidden/>
          </w:rPr>
          <w:t>16</w:t>
        </w:r>
        <w:r w:rsidR="00937656">
          <w:rPr>
            <w:webHidden/>
          </w:rPr>
          <w:fldChar w:fldCharType="end"/>
        </w:r>
      </w:hyperlink>
    </w:p>
    <w:p w14:paraId="4F16A333" w14:textId="77777777" w:rsidR="00937656" w:rsidRDefault="003B5127">
      <w:pPr>
        <w:pStyle w:val="TOC1"/>
        <w:rPr>
          <w:rFonts w:asciiTheme="minorHAnsi" w:eastAsiaTheme="minorEastAsia" w:hAnsiTheme="minorHAnsi" w:cstheme="minorBidi"/>
          <w:b w:val="0"/>
          <w:sz w:val="22"/>
          <w:szCs w:val="22"/>
          <w:lang w:eastAsia="en-US"/>
        </w:rPr>
      </w:pPr>
      <w:hyperlink w:anchor="_Toc30160474" w:history="1">
        <w:r w:rsidR="00937656" w:rsidRPr="00EE3F5D">
          <w:rPr>
            <w:rStyle w:val="Hyperlink"/>
            <w:lang w:eastAsia="en-US"/>
          </w:rPr>
          <w:t>Academic Termination and Financial Aid Probation:</w:t>
        </w:r>
        <w:r w:rsidR="00937656">
          <w:rPr>
            <w:webHidden/>
          </w:rPr>
          <w:tab/>
        </w:r>
        <w:r w:rsidR="00937656">
          <w:rPr>
            <w:webHidden/>
          </w:rPr>
          <w:fldChar w:fldCharType="begin"/>
        </w:r>
        <w:r w:rsidR="00937656">
          <w:rPr>
            <w:webHidden/>
          </w:rPr>
          <w:instrText xml:space="preserve"> PAGEREF _Toc30160474 \h </w:instrText>
        </w:r>
        <w:r w:rsidR="00937656">
          <w:rPr>
            <w:webHidden/>
          </w:rPr>
        </w:r>
        <w:r w:rsidR="00937656">
          <w:rPr>
            <w:webHidden/>
          </w:rPr>
          <w:fldChar w:fldCharType="separate"/>
        </w:r>
        <w:r w:rsidR="00937656">
          <w:rPr>
            <w:webHidden/>
          </w:rPr>
          <w:t>17</w:t>
        </w:r>
        <w:r w:rsidR="00937656">
          <w:rPr>
            <w:webHidden/>
          </w:rPr>
          <w:fldChar w:fldCharType="end"/>
        </w:r>
      </w:hyperlink>
    </w:p>
    <w:p w14:paraId="327FC0FB" w14:textId="77777777" w:rsidR="00937656" w:rsidRDefault="003B5127">
      <w:pPr>
        <w:pStyle w:val="TOC1"/>
        <w:rPr>
          <w:rFonts w:asciiTheme="minorHAnsi" w:eastAsiaTheme="minorEastAsia" w:hAnsiTheme="minorHAnsi" w:cstheme="minorBidi"/>
          <w:b w:val="0"/>
          <w:sz w:val="22"/>
          <w:szCs w:val="22"/>
          <w:lang w:eastAsia="en-US"/>
        </w:rPr>
      </w:pPr>
      <w:hyperlink w:anchor="_Toc30160475" w:history="1">
        <w:r w:rsidR="00937656" w:rsidRPr="00EE3F5D">
          <w:rPr>
            <w:rStyle w:val="Hyperlink"/>
          </w:rPr>
          <w:t>Appeal Process:</w:t>
        </w:r>
        <w:r w:rsidR="00937656">
          <w:rPr>
            <w:webHidden/>
          </w:rPr>
          <w:tab/>
        </w:r>
        <w:r w:rsidR="00937656">
          <w:rPr>
            <w:webHidden/>
          </w:rPr>
          <w:fldChar w:fldCharType="begin"/>
        </w:r>
        <w:r w:rsidR="00937656">
          <w:rPr>
            <w:webHidden/>
          </w:rPr>
          <w:instrText xml:space="preserve"> PAGEREF _Toc30160475 \h </w:instrText>
        </w:r>
        <w:r w:rsidR="00937656">
          <w:rPr>
            <w:webHidden/>
          </w:rPr>
        </w:r>
        <w:r w:rsidR="00937656">
          <w:rPr>
            <w:webHidden/>
          </w:rPr>
          <w:fldChar w:fldCharType="separate"/>
        </w:r>
        <w:r w:rsidR="00937656">
          <w:rPr>
            <w:webHidden/>
          </w:rPr>
          <w:t>17</w:t>
        </w:r>
        <w:r w:rsidR="00937656">
          <w:rPr>
            <w:webHidden/>
          </w:rPr>
          <w:fldChar w:fldCharType="end"/>
        </w:r>
      </w:hyperlink>
    </w:p>
    <w:p w14:paraId="6A1B34C6" w14:textId="77777777" w:rsidR="00937656" w:rsidRDefault="003B5127">
      <w:pPr>
        <w:pStyle w:val="TOC1"/>
        <w:rPr>
          <w:rFonts w:asciiTheme="minorHAnsi" w:eastAsiaTheme="minorEastAsia" w:hAnsiTheme="minorHAnsi" w:cstheme="minorBidi"/>
          <w:b w:val="0"/>
          <w:sz w:val="22"/>
          <w:szCs w:val="22"/>
          <w:lang w:eastAsia="en-US"/>
        </w:rPr>
      </w:pPr>
      <w:hyperlink w:anchor="_Toc30160476" w:history="1">
        <w:r w:rsidR="00937656" w:rsidRPr="00EE3F5D">
          <w:rPr>
            <w:rStyle w:val="Hyperlink"/>
          </w:rPr>
          <w:t>Transfer Students:</w:t>
        </w:r>
        <w:r w:rsidR="00937656">
          <w:rPr>
            <w:webHidden/>
          </w:rPr>
          <w:tab/>
        </w:r>
        <w:r w:rsidR="00937656">
          <w:rPr>
            <w:webHidden/>
          </w:rPr>
          <w:fldChar w:fldCharType="begin"/>
        </w:r>
        <w:r w:rsidR="00937656">
          <w:rPr>
            <w:webHidden/>
          </w:rPr>
          <w:instrText xml:space="preserve"> PAGEREF _Toc30160476 \h </w:instrText>
        </w:r>
        <w:r w:rsidR="00937656">
          <w:rPr>
            <w:webHidden/>
          </w:rPr>
        </w:r>
        <w:r w:rsidR="00937656">
          <w:rPr>
            <w:webHidden/>
          </w:rPr>
          <w:fldChar w:fldCharType="separate"/>
        </w:r>
        <w:r w:rsidR="00937656">
          <w:rPr>
            <w:webHidden/>
          </w:rPr>
          <w:t>17</w:t>
        </w:r>
        <w:r w:rsidR="00937656">
          <w:rPr>
            <w:webHidden/>
          </w:rPr>
          <w:fldChar w:fldCharType="end"/>
        </w:r>
      </w:hyperlink>
    </w:p>
    <w:p w14:paraId="30C476BC" w14:textId="77777777" w:rsidR="00937656" w:rsidRDefault="003B5127">
      <w:pPr>
        <w:pStyle w:val="TOC1"/>
        <w:rPr>
          <w:rFonts w:asciiTheme="minorHAnsi" w:eastAsiaTheme="minorEastAsia" w:hAnsiTheme="minorHAnsi" w:cstheme="minorBidi"/>
          <w:b w:val="0"/>
          <w:sz w:val="22"/>
          <w:szCs w:val="22"/>
          <w:lang w:eastAsia="en-US"/>
        </w:rPr>
      </w:pPr>
      <w:hyperlink w:anchor="_Toc30160477" w:history="1">
        <w:r w:rsidR="00937656" w:rsidRPr="00EE3F5D">
          <w:rPr>
            <w:rStyle w:val="Hyperlink"/>
            <w:lang w:eastAsia="en-US"/>
          </w:rPr>
          <w:t>Repeats, Uncompleted Courses, Remedial Courses and Course Withdrawals:</w:t>
        </w:r>
        <w:r w:rsidR="00937656">
          <w:rPr>
            <w:webHidden/>
          </w:rPr>
          <w:tab/>
        </w:r>
        <w:r w:rsidR="00937656">
          <w:rPr>
            <w:webHidden/>
          </w:rPr>
          <w:fldChar w:fldCharType="begin"/>
        </w:r>
        <w:r w:rsidR="00937656">
          <w:rPr>
            <w:webHidden/>
          </w:rPr>
          <w:instrText xml:space="preserve"> PAGEREF _Toc30160477 \h </w:instrText>
        </w:r>
        <w:r w:rsidR="00937656">
          <w:rPr>
            <w:webHidden/>
          </w:rPr>
        </w:r>
        <w:r w:rsidR="00937656">
          <w:rPr>
            <w:webHidden/>
          </w:rPr>
          <w:fldChar w:fldCharType="separate"/>
        </w:r>
        <w:r w:rsidR="00937656">
          <w:rPr>
            <w:webHidden/>
          </w:rPr>
          <w:t>17</w:t>
        </w:r>
        <w:r w:rsidR="00937656">
          <w:rPr>
            <w:webHidden/>
          </w:rPr>
          <w:fldChar w:fldCharType="end"/>
        </w:r>
      </w:hyperlink>
    </w:p>
    <w:p w14:paraId="7C0BC5DD" w14:textId="77777777" w:rsidR="00937656" w:rsidRDefault="003B5127">
      <w:pPr>
        <w:pStyle w:val="TOC1"/>
        <w:rPr>
          <w:rFonts w:asciiTheme="minorHAnsi" w:eastAsiaTheme="minorEastAsia" w:hAnsiTheme="minorHAnsi" w:cstheme="minorBidi"/>
          <w:b w:val="0"/>
          <w:sz w:val="22"/>
          <w:szCs w:val="22"/>
          <w:lang w:eastAsia="en-US"/>
        </w:rPr>
      </w:pPr>
      <w:hyperlink w:anchor="_Toc30160478" w:history="1">
        <w:r w:rsidR="00937656" w:rsidRPr="00EE3F5D">
          <w:rPr>
            <w:rStyle w:val="Hyperlink"/>
          </w:rPr>
          <w:t>Attendance &amp; Progress Standards for VA Students in North Carolina</w:t>
        </w:r>
        <w:r w:rsidR="00937656">
          <w:rPr>
            <w:webHidden/>
          </w:rPr>
          <w:tab/>
        </w:r>
        <w:r w:rsidR="00937656">
          <w:rPr>
            <w:webHidden/>
          </w:rPr>
          <w:fldChar w:fldCharType="begin"/>
        </w:r>
        <w:r w:rsidR="00937656">
          <w:rPr>
            <w:webHidden/>
          </w:rPr>
          <w:instrText xml:space="preserve"> PAGEREF _Toc30160478 \h </w:instrText>
        </w:r>
        <w:r w:rsidR="00937656">
          <w:rPr>
            <w:webHidden/>
          </w:rPr>
        </w:r>
        <w:r w:rsidR="00937656">
          <w:rPr>
            <w:webHidden/>
          </w:rPr>
          <w:fldChar w:fldCharType="separate"/>
        </w:r>
        <w:r w:rsidR="00937656">
          <w:rPr>
            <w:webHidden/>
          </w:rPr>
          <w:t>18</w:t>
        </w:r>
        <w:r w:rsidR="00937656">
          <w:rPr>
            <w:webHidden/>
          </w:rPr>
          <w:fldChar w:fldCharType="end"/>
        </w:r>
      </w:hyperlink>
    </w:p>
    <w:p w14:paraId="6AB298A2" w14:textId="77777777" w:rsidR="00937656" w:rsidRDefault="003B5127">
      <w:pPr>
        <w:pStyle w:val="TOC1"/>
        <w:rPr>
          <w:rFonts w:asciiTheme="minorHAnsi" w:eastAsiaTheme="minorEastAsia" w:hAnsiTheme="minorHAnsi" w:cstheme="minorBidi"/>
          <w:b w:val="0"/>
          <w:sz w:val="22"/>
          <w:szCs w:val="22"/>
          <w:lang w:eastAsia="en-US"/>
        </w:rPr>
      </w:pPr>
      <w:hyperlink w:anchor="_Toc30160479" w:history="1">
        <w:r w:rsidR="00937656" w:rsidRPr="00EE3F5D">
          <w:rPr>
            <w:rStyle w:val="Hyperlink"/>
          </w:rPr>
          <w:t>Attendance &amp; Progress Standards for VA Students enrolled in Ohio</w:t>
        </w:r>
        <w:r w:rsidR="00937656">
          <w:rPr>
            <w:webHidden/>
          </w:rPr>
          <w:tab/>
        </w:r>
        <w:r w:rsidR="00937656">
          <w:rPr>
            <w:webHidden/>
          </w:rPr>
          <w:fldChar w:fldCharType="begin"/>
        </w:r>
        <w:r w:rsidR="00937656">
          <w:rPr>
            <w:webHidden/>
          </w:rPr>
          <w:instrText xml:space="preserve"> PAGEREF _Toc30160479 \h </w:instrText>
        </w:r>
        <w:r w:rsidR="00937656">
          <w:rPr>
            <w:webHidden/>
          </w:rPr>
        </w:r>
        <w:r w:rsidR="00937656">
          <w:rPr>
            <w:webHidden/>
          </w:rPr>
          <w:fldChar w:fldCharType="separate"/>
        </w:r>
        <w:r w:rsidR="00937656">
          <w:rPr>
            <w:webHidden/>
          </w:rPr>
          <w:t>18</w:t>
        </w:r>
        <w:r w:rsidR="00937656">
          <w:rPr>
            <w:webHidden/>
          </w:rPr>
          <w:fldChar w:fldCharType="end"/>
        </w:r>
      </w:hyperlink>
    </w:p>
    <w:p w14:paraId="609667AD" w14:textId="77777777" w:rsidR="00937656" w:rsidRDefault="003B5127">
      <w:pPr>
        <w:pStyle w:val="TOC1"/>
        <w:rPr>
          <w:rFonts w:asciiTheme="minorHAnsi" w:eastAsiaTheme="minorEastAsia" w:hAnsiTheme="minorHAnsi" w:cstheme="minorBidi"/>
          <w:b w:val="0"/>
          <w:sz w:val="22"/>
          <w:szCs w:val="22"/>
          <w:lang w:eastAsia="en-US"/>
        </w:rPr>
      </w:pPr>
      <w:hyperlink w:anchor="_Toc30160480" w:history="1">
        <w:r w:rsidR="00937656" w:rsidRPr="00EE3F5D">
          <w:rPr>
            <w:rStyle w:val="Hyperlink"/>
          </w:rPr>
          <w:t>Attendance &amp; Progress Standards for VA Students enrolled in Texas</w:t>
        </w:r>
        <w:r w:rsidR="00937656">
          <w:rPr>
            <w:webHidden/>
          </w:rPr>
          <w:tab/>
        </w:r>
        <w:r w:rsidR="00937656">
          <w:rPr>
            <w:webHidden/>
          </w:rPr>
          <w:fldChar w:fldCharType="begin"/>
        </w:r>
        <w:r w:rsidR="00937656">
          <w:rPr>
            <w:webHidden/>
          </w:rPr>
          <w:instrText xml:space="preserve"> PAGEREF _Toc30160480 \h </w:instrText>
        </w:r>
        <w:r w:rsidR="00937656">
          <w:rPr>
            <w:webHidden/>
          </w:rPr>
        </w:r>
        <w:r w:rsidR="00937656">
          <w:rPr>
            <w:webHidden/>
          </w:rPr>
          <w:fldChar w:fldCharType="separate"/>
        </w:r>
        <w:r w:rsidR="00937656">
          <w:rPr>
            <w:webHidden/>
          </w:rPr>
          <w:t>18</w:t>
        </w:r>
        <w:r w:rsidR="00937656">
          <w:rPr>
            <w:webHidden/>
          </w:rPr>
          <w:fldChar w:fldCharType="end"/>
        </w:r>
      </w:hyperlink>
    </w:p>
    <w:p w14:paraId="0514361D" w14:textId="77777777" w:rsidR="00937656" w:rsidRDefault="003B5127">
      <w:pPr>
        <w:pStyle w:val="TOC1"/>
        <w:rPr>
          <w:rFonts w:asciiTheme="minorHAnsi" w:eastAsiaTheme="minorEastAsia" w:hAnsiTheme="minorHAnsi" w:cstheme="minorBidi"/>
          <w:b w:val="0"/>
          <w:sz w:val="22"/>
          <w:szCs w:val="22"/>
          <w:lang w:eastAsia="en-US"/>
        </w:rPr>
      </w:pPr>
      <w:hyperlink w:anchor="_Toc30160481" w:history="1">
        <w:r w:rsidR="00937656" w:rsidRPr="00EE3F5D">
          <w:rPr>
            <w:rStyle w:val="Hyperlink"/>
            <w:lang w:eastAsia="en-US"/>
          </w:rPr>
          <w:t>Confidentiality of Student Records</w:t>
        </w:r>
        <w:r w:rsidR="00937656">
          <w:rPr>
            <w:webHidden/>
          </w:rPr>
          <w:tab/>
        </w:r>
        <w:r w:rsidR="00937656">
          <w:rPr>
            <w:webHidden/>
          </w:rPr>
          <w:fldChar w:fldCharType="begin"/>
        </w:r>
        <w:r w:rsidR="00937656">
          <w:rPr>
            <w:webHidden/>
          </w:rPr>
          <w:instrText xml:space="preserve"> PAGEREF _Toc30160481 \h </w:instrText>
        </w:r>
        <w:r w:rsidR="00937656">
          <w:rPr>
            <w:webHidden/>
          </w:rPr>
        </w:r>
        <w:r w:rsidR="00937656">
          <w:rPr>
            <w:webHidden/>
          </w:rPr>
          <w:fldChar w:fldCharType="separate"/>
        </w:r>
        <w:r w:rsidR="00937656">
          <w:rPr>
            <w:webHidden/>
          </w:rPr>
          <w:t>18</w:t>
        </w:r>
        <w:r w:rsidR="00937656">
          <w:rPr>
            <w:webHidden/>
          </w:rPr>
          <w:fldChar w:fldCharType="end"/>
        </w:r>
      </w:hyperlink>
    </w:p>
    <w:p w14:paraId="736C96FA" w14:textId="77777777" w:rsidR="00937656" w:rsidRDefault="003B5127">
      <w:pPr>
        <w:pStyle w:val="TOC1"/>
        <w:rPr>
          <w:rFonts w:asciiTheme="minorHAnsi" w:eastAsiaTheme="minorEastAsia" w:hAnsiTheme="minorHAnsi" w:cstheme="minorBidi"/>
          <w:b w:val="0"/>
          <w:sz w:val="22"/>
          <w:szCs w:val="22"/>
          <w:lang w:eastAsia="en-US"/>
        </w:rPr>
      </w:pPr>
      <w:hyperlink w:anchor="_Toc30160482" w:history="1">
        <w:r w:rsidR="00937656" w:rsidRPr="00EE3F5D">
          <w:rPr>
            <w:rStyle w:val="Hyperlink"/>
          </w:rPr>
          <w:t>Tuition Payment</w:t>
        </w:r>
        <w:r w:rsidR="00937656">
          <w:rPr>
            <w:webHidden/>
          </w:rPr>
          <w:tab/>
        </w:r>
        <w:r w:rsidR="00937656">
          <w:rPr>
            <w:webHidden/>
          </w:rPr>
          <w:fldChar w:fldCharType="begin"/>
        </w:r>
        <w:r w:rsidR="00937656">
          <w:rPr>
            <w:webHidden/>
          </w:rPr>
          <w:instrText xml:space="preserve"> PAGEREF _Toc30160482 \h </w:instrText>
        </w:r>
        <w:r w:rsidR="00937656">
          <w:rPr>
            <w:webHidden/>
          </w:rPr>
        </w:r>
        <w:r w:rsidR="00937656">
          <w:rPr>
            <w:webHidden/>
          </w:rPr>
          <w:fldChar w:fldCharType="separate"/>
        </w:r>
        <w:r w:rsidR="00937656">
          <w:rPr>
            <w:webHidden/>
          </w:rPr>
          <w:t>19</w:t>
        </w:r>
        <w:r w:rsidR="00937656">
          <w:rPr>
            <w:webHidden/>
          </w:rPr>
          <w:fldChar w:fldCharType="end"/>
        </w:r>
      </w:hyperlink>
    </w:p>
    <w:p w14:paraId="27E8E79D" w14:textId="77777777" w:rsidR="00937656" w:rsidRDefault="003B5127">
      <w:pPr>
        <w:pStyle w:val="TOC1"/>
        <w:rPr>
          <w:rFonts w:asciiTheme="minorHAnsi" w:eastAsiaTheme="minorEastAsia" w:hAnsiTheme="minorHAnsi" w:cstheme="minorBidi"/>
          <w:b w:val="0"/>
          <w:sz w:val="22"/>
          <w:szCs w:val="22"/>
          <w:lang w:eastAsia="en-US"/>
        </w:rPr>
      </w:pPr>
      <w:hyperlink w:anchor="_Toc30160483" w:history="1">
        <w:r w:rsidR="00937656" w:rsidRPr="00EE3F5D">
          <w:rPr>
            <w:rStyle w:val="Hyperlink"/>
          </w:rPr>
          <w:t>Title IV Credit Balance</w:t>
        </w:r>
        <w:r w:rsidR="00937656">
          <w:rPr>
            <w:webHidden/>
          </w:rPr>
          <w:tab/>
        </w:r>
        <w:r w:rsidR="00937656">
          <w:rPr>
            <w:webHidden/>
          </w:rPr>
          <w:fldChar w:fldCharType="begin"/>
        </w:r>
        <w:r w:rsidR="00937656">
          <w:rPr>
            <w:webHidden/>
          </w:rPr>
          <w:instrText xml:space="preserve"> PAGEREF _Toc30160483 \h </w:instrText>
        </w:r>
        <w:r w:rsidR="00937656">
          <w:rPr>
            <w:webHidden/>
          </w:rPr>
        </w:r>
        <w:r w:rsidR="00937656">
          <w:rPr>
            <w:webHidden/>
          </w:rPr>
          <w:fldChar w:fldCharType="separate"/>
        </w:r>
        <w:r w:rsidR="00937656">
          <w:rPr>
            <w:webHidden/>
          </w:rPr>
          <w:t>19</w:t>
        </w:r>
        <w:r w:rsidR="00937656">
          <w:rPr>
            <w:webHidden/>
          </w:rPr>
          <w:fldChar w:fldCharType="end"/>
        </w:r>
      </w:hyperlink>
    </w:p>
    <w:p w14:paraId="2D0A3001" w14:textId="77777777" w:rsidR="00937656" w:rsidRDefault="003B5127">
      <w:pPr>
        <w:pStyle w:val="TOC1"/>
        <w:rPr>
          <w:rFonts w:asciiTheme="minorHAnsi" w:eastAsiaTheme="minorEastAsia" w:hAnsiTheme="minorHAnsi" w:cstheme="minorBidi"/>
          <w:b w:val="0"/>
          <w:sz w:val="22"/>
          <w:szCs w:val="22"/>
          <w:lang w:eastAsia="en-US"/>
        </w:rPr>
      </w:pPr>
      <w:hyperlink w:anchor="_Toc30160484" w:history="1">
        <w:r w:rsidR="00937656" w:rsidRPr="00EE3F5D">
          <w:rPr>
            <w:rStyle w:val="Hyperlink"/>
          </w:rPr>
          <w:t>Title IV Overage</w:t>
        </w:r>
        <w:r w:rsidR="00937656">
          <w:rPr>
            <w:webHidden/>
          </w:rPr>
          <w:tab/>
        </w:r>
        <w:r w:rsidR="00937656">
          <w:rPr>
            <w:webHidden/>
          </w:rPr>
          <w:fldChar w:fldCharType="begin"/>
        </w:r>
        <w:r w:rsidR="00937656">
          <w:rPr>
            <w:webHidden/>
          </w:rPr>
          <w:instrText xml:space="preserve"> PAGEREF _Toc30160484 \h </w:instrText>
        </w:r>
        <w:r w:rsidR="00937656">
          <w:rPr>
            <w:webHidden/>
          </w:rPr>
        </w:r>
        <w:r w:rsidR="00937656">
          <w:rPr>
            <w:webHidden/>
          </w:rPr>
          <w:fldChar w:fldCharType="separate"/>
        </w:r>
        <w:r w:rsidR="00937656">
          <w:rPr>
            <w:webHidden/>
          </w:rPr>
          <w:t>20</w:t>
        </w:r>
        <w:r w:rsidR="00937656">
          <w:rPr>
            <w:webHidden/>
          </w:rPr>
          <w:fldChar w:fldCharType="end"/>
        </w:r>
      </w:hyperlink>
    </w:p>
    <w:p w14:paraId="7AE05227" w14:textId="77777777" w:rsidR="00937656" w:rsidRDefault="003B5127">
      <w:pPr>
        <w:pStyle w:val="TOC1"/>
        <w:rPr>
          <w:rFonts w:asciiTheme="minorHAnsi" w:eastAsiaTheme="minorEastAsia" w:hAnsiTheme="minorHAnsi" w:cstheme="minorBidi"/>
          <w:b w:val="0"/>
          <w:sz w:val="22"/>
          <w:szCs w:val="22"/>
          <w:lang w:eastAsia="en-US"/>
        </w:rPr>
      </w:pPr>
      <w:hyperlink w:anchor="_Toc30160485" w:history="1">
        <w:r w:rsidR="00937656" w:rsidRPr="00EE3F5D">
          <w:rPr>
            <w:rStyle w:val="Hyperlink"/>
          </w:rPr>
          <w:t>Title IV Funds Return</w:t>
        </w:r>
        <w:r w:rsidR="00937656">
          <w:rPr>
            <w:webHidden/>
          </w:rPr>
          <w:tab/>
        </w:r>
        <w:r w:rsidR="00937656">
          <w:rPr>
            <w:webHidden/>
          </w:rPr>
          <w:fldChar w:fldCharType="begin"/>
        </w:r>
        <w:r w:rsidR="00937656">
          <w:rPr>
            <w:webHidden/>
          </w:rPr>
          <w:instrText xml:space="preserve"> PAGEREF _Toc30160485 \h </w:instrText>
        </w:r>
        <w:r w:rsidR="00937656">
          <w:rPr>
            <w:webHidden/>
          </w:rPr>
        </w:r>
        <w:r w:rsidR="00937656">
          <w:rPr>
            <w:webHidden/>
          </w:rPr>
          <w:fldChar w:fldCharType="separate"/>
        </w:r>
        <w:r w:rsidR="00937656">
          <w:rPr>
            <w:webHidden/>
          </w:rPr>
          <w:t>20</w:t>
        </w:r>
        <w:r w:rsidR="00937656">
          <w:rPr>
            <w:webHidden/>
          </w:rPr>
          <w:fldChar w:fldCharType="end"/>
        </w:r>
      </w:hyperlink>
    </w:p>
    <w:p w14:paraId="0ABCA06D" w14:textId="77777777" w:rsidR="00937656" w:rsidRDefault="003B5127">
      <w:pPr>
        <w:pStyle w:val="TOC1"/>
        <w:rPr>
          <w:rFonts w:asciiTheme="minorHAnsi" w:eastAsiaTheme="minorEastAsia" w:hAnsiTheme="minorHAnsi" w:cstheme="minorBidi"/>
          <w:b w:val="0"/>
          <w:sz w:val="22"/>
          <w:szCs w:val="22"/>
          <w:lang w:eastAsia="en-US"/>
        </w:rPr>
      </w:pPr>
      <w:hyperlink w:anchor="_Toc30160486" w:history="1">
        <w:r w:rsidR="00937656" w:rsidRPr="00EE3F5D">
          <w:rPr>
            <w:rStyle w:val="Hyperlink"/>
          </w:rPr>
          <w:t>Exit Counseling</w:t>
        </w:r>
        <w:r w:rsidR="00937656">
          <w:rPr>
            <w:webHidden/>
          </w:rPr>
          <w:tab/>
        </w:r>
        <w:r w:rsidR="00937656">
          <w:rPr>
            <w:webHidden/>
          </w:rPr>
          <w:fldChar w:fldCharType="begin"/>
        </w:r>
        <w:r w:rsidR="00937656">
          <w:rPr>
            <w:webHidden/>
          </w:rPr>
          <w:instrText xml:space="preserve"> PAGEREF _Toc30160486 \h </w:instrText>
        </w:r>
        <w:r w:rsidR="00937656">
          <w:rPr>
            <w:webHidden/>
          </w:rPr>
        </w:r>
        <w:r w:rsidR="00937656">
          <w:rPr>
            <w:webHidden/>
          </w:rPr>
          <w:fldChar w:fldCharType="separate"/>
        </w:r>
        <w:r w:rsidR="00937656">
          <w:rPr>
            <w:webHidden/>
          </w:rPr>
          <w:t>21</w:t>
        </w:r>
        <w:r w:rsidR="00937656">
          <w:rPr>
            <w:webHidden/>
          </w:rPr>
          <w:fldChar w:fldCharType="end"/>
        </w:r>
      </w:hyperlink>
    </w:p>
    <w:p w14:paraId="01632BA0" w14:textId="77777777" w:rsidR="00937656" w:rsidRDefault="003B5127">
      <w:pPr>
        <w:pStyle w:val="TOC1"/>
        <w:rPr>
          <w:rFonts w:asciiTheme="minorHAnsi" w:eastAsiaTheme="minorEastAsia" w:hAnsiTheme="minorHAnsi" w:cstheme="minorBidi"/>
          <w:b w:val="0"/>
          <w:sz w:val="22"/>
          <w:szCs w:val="22"/>
          <w:lang w:eastAsia="en-US"/>
        </w:rPr>
      </w:pPr>
      <w:hyperlink w:anchor="_Toc30160487" w:history="1">
        <w:r w:rsidR="00937656" w:rsidRPr="00EE3F5D">
          <w:rPr>
            <w:rStyle w:val="Hyperlink"/>
          </w:rPr>
          <w:t>Instructional Equipment</w:t>
        </w:r>
        <w:r w:rsidR="00937656">
          <w:rPr>
            <w:webHidden/>
          </w:rPr>
          <w:tab/>
        </w:r>
        <w:r w:rsidR="00937656">
          <w:rPr>
            <w:webHidden/>
          </w:rPr>
          <w:fldChar w:fldCharType="begin"/>
        </w:r>
        <w:r w:rsidR="00937656">
          <w:rPr>
            <w:webHidden/>
          </w:rPr>
          <w:instrText xml:space="preserve"> PAGEREF _Toc30160487 \h </w:instrText>
        </w:r>
        <w:r w:rsidR="00937656">
          <w:rPr>
            <w:webHidden/>
          </w:rPr>
        </w:r>
        <w:r w:rsidR="00937656">
          <w:rPr>
            <w:webHidden/>
          </w:rPr>
          <w:fldChar w:fldCharType="separate"/>
        </w:r>
        <w:r w:rsidR="00937656">
          <w:rPr>
            <w:webHidden/>
          </w:rPr>
          <w:t>21</w:t>
        </w:r>
        <w:r w:rsidR="00937656">
          <w:rPr>
            <w:webHidden/>
          </w:rPr>
          <w:fldChar w:fldCharType="end"/>
        </w:r>
      </w:hyperlink>
    </w:p>
    <w:p w14:paraId="548D4B2D" w14:textId="77777777" w:rsidR="00937656" w:rsidRDefault="003B5127">
      <w:pPr>
        <w:pStyle w:val="TOC1"/>
        <w:rPr>
          <w:rFonts w:asciiTheme="minorHAnsi" w:eastAsiaTheme="minorEastAsia" w:hAnsiTheme="minorHAnsi" w:cstheme="minorBidi"/>
          <w:b w:val="0"/>
          <w:sz w:val="22"/>
          <w:szCs w:val="22"/>
          <w:lang w:eastAsia="en-US"/>
        </w:rPr>
      </w:pPr>
      <w:hyperlink w:anchor="_Toc30160488" w:history="1">
        <w:r w:rsidR="00937656" w:rsidRPr="00EE3F5D">
          <w:rPr>
            <w:rStyle w:val="Hyperlink"/>
          </w:rPr>
          <w:t>Career Services</w:t>
        </w:r>
        <w:r w:rsidR="00937656">
          <w:rPr>
            <w:webHidden/>
          </w:rPr>
          <w:tab/>
        </w:r>
        <w:r w:rsidR="00937656">
          <w:rPr>
            <w:webHidden/>
          </w:rPr>
          <w:fldChar w:fldCharType="begin"/>
        </w:r>
        <w:r w:rsidR="00937656">
          <w:rPr>
            <w:webHidden/>
          </w:rPr>
          <w:instrText xml:space="preserve"> PAGEREF _Toc30160488 \h </w:instrText>
        </w:r>
        <w:r w:rsidR="00937656">
          <w:rPr>
            <w:webHidden/>
          </w:rPr>
        </w:r>
        <w:r w:rsidR="00937656">
          <w:rPr>
            <w:webHidden/>
          </w:rPr>
          <w:fldChar w:fldCharType="separate"/>
        </w:r>
        <w:r w:rsidR="00937656">
          <w:rPr>
            <w:webHidden/>
          </w:rPr>
          <w:t>22</w:t>
        </w:r>
        <w:r w:rsidR="00937656">
          <w:rPr>
            <w:webHidden/>
          </w:rPr>
          <w:fldChar w:fldCharType="end"/>
        </w:r>
      </w:hyperlink>
    </w:p>
    <w:p w14:paraId="4B89E413" w14:textId="77777777" w:rsidR="00937656" w:rsidRDefault="003B5127">
      <w:pPr>
        <w:pStyle w:val="TOC1"/>
        <w:rPr>
          <w:rFonts w:asciiTheme="minorHAnsi" w:eastAsiaTheme="minorEastAsia" w:hAnsiTheme="minorHAnsi" w:cstheme="minorBidi"/>
          <w:b w:val="0"/>
          <w:sz w:val="22"/>
          <w:szCs w:val="22"/>
          <w:lang w:eastAsia="en-US"/>
        </w:rPr>
      </w:pPr>
      <w:hyperlink w:anchor="_Toc30160489" w:history="1">
        <w:r w:rsidR="00937656" w:rsidRPr="00EE3F5D">
          <w:rPr>
            <w:rStyle w:val="Hyperlink"/>
          </w:rPr>
          <w:t>Transcript Request</w:t>
        </w:r>
        <w:r w:rsidR="00937656">
          <w:rPr>
            <w:webHidden/>
          </w:rPr>
          <w:tab/>
        </w:r>
        <w:r w:rsidR="00937656">
          <w:rPr>
            <w:webHidden/>
          </w:rPr>
          <w:fldChar w:fldCharType="begin"/>
        </w:r>
        <w:r w:rsidR="00937656">
          <w:rPr>
            <w:webHidden/>
          </w:rPr>
          <w:instrText xml:space="preserve"> PAGEREF _Toc30160489 \h </w:instrText>
        </w:r>
        <w:r w:rsidR="00937656">
          <w:rPr>
            <w:webHidden/>
          </w:rPr>
        </w:r>
        <w:r w:rsidR="00937656">
          <w:rPr>
            <w:webHidden/>
          </w:rPr>
          <w:fldChar w:fldCharType="separate"/>
        </w:r>
        <w:r w:rsidR="00937656">
          <w:rPr>
            <w:webHidden/>
          </w:rPr>
          <w:t>22</w:t>
        </w:r>
        <w:r w:rsidR="00937656">
          <w:rPr>
            <w:webHidden/>
          </w:rPr>
          <w:fldChar w:fldCharType="end"/>
        </w:r>
      </w:hyperlink>
    </w:p>
    <w:p w14:paraId="03FF9355" w14:textId="77777777" w:rsidR="00937656" w:rsidRDefault="003B5127">
      <w:pPr>
        <w:pStyle w:val="TOC1"/>
        <w:rPr>
          <w:rFonts w:asciiTheme="minorHAnsi" w:eastAsiaTheme="minorEastAsia" w:hAnsiTheme="minorHAnsi" w:cstheme="minorBidi"/>
          <w:b w:val="0"/>
          <w:sz w:val="22"/>
          <w:szCs w:val="22"/>
          <w:lang w:eastAsia="en-US"/>
        </w:rPr>
      </w:pPr>
      <w:hyperlink w:anchor="_Toc30160490" w:history="1">
        <w:r w:rsidR="00937656" w:rsidRPr="00EE3F5D">
          <w:rPr>
            <w:rStyle w:val="Hyperlink"/>
          </w:rPr>
          <w:t>Vocational Program Offerings</w:t>
        </w:r>
        <w:r w:rsidR="00937656">
          <w:rPr>
            <w:webHidden/>
          </w:rPr>
          <w:tab/>
        </w:r>
        <w:r w:rsidR="00937656">
          <w:rPr>
            <w:webHidden/>
          </w:rPr>
          <w:fldChar w:fldCharType="begin"/>
        </w:r>
        <w:r w:rsidR="00937656">
          <w:rPr>
            <w:webHidden/>
          </w:rPr>
          <w:instrText xml:space="preserve"> PAGEREF _Toc30160490 \h </w:instrText>
        </w:r>
        <w:r w:rsidR="00937656">
          <w:rPr>
            <w:webHidden/>
          </w:rPr>
        </w:r>
        <w:r w:rsidR="00937656">
          <w:rPr>
            <w:webHidden/>
          </w:rPr>
          <w:fldChar w:fldCharType="separate"/>
        </w:r>
        <w:r w:rsidR="00937656">
          <w:rPr>
            <w:webHidden/>
          </w:rPr>
          <w:t>22</w:t>
        </w:r>
        <w:r w:rsidR="00937656">
          <w:rPr>
            <w:webHidden/>
          </w:rPr>
          <w:fldChar w:fldCharType="end"/>
        </w:r>
      </w:hyperlink>
    </w:p>
    <w:p w14:paraId="7EC3E2F7" w14:textId="77777777" w:rsidR="00937656" w:rsidRDefault="003B5127">
      <w:pPr>
        <w:pStyle w:val="TOC1"/>
        <w:rPr>
          <w:rFonts w:asciiTheme="minorHAnsi" w:eastAsiaTheme="minorEastAsia" w:hAnsiTheme="minorHAnsi" w:cstheme="minorBidi"/>
          <w:b w:val="0"/>
          <w:sz w:val="22"/>
          <w:szCs w:val="22"/>
          <w:lang w:eastAsia="en-US"/>
        </w:rPr>
      </w:pPr>
      <w:hyperlink w:anchor="_Toc30160491" w:history="1">
        <w:r w:rsidR="00937656" w:rsidRPr="00980C9A">
          <w:rPr>
            <w:rStyle w:val="Hyperlink"/>
            <w:color w:val="1F497D" w:themeColor="text2"/>
          </w:rPr>
          <w:t>Raleigh Programs and Campus Staff</w:t>
        </w:r>
        <w:r w:rsidR="00937656">
          <w:rPr>
            <w:webHidden/>
          </w:rPr>
          <w:tab/>
        </w:r>
        <w:r w:rsidR="00937656">
          <w:rPr>
            <w:webHidden/>
          </w:rPr>
          <w:fldChar w:fldCharType="begin"/>
        </w:r>
        <w:r w:rsidR="00937656">
          <w:rPr>
            <w:webHidden/>
          </w:rPr>
          <w:instrText xml:space="preserve"> PAGEREF _Toc30160491 \h </w:instrText>
        </w:r>
        <w:r w:rsidR="00937656">
          <w:rPr>
            <w:webHidden/>
          </w:rPr>
        </w:r>
        <w:r w:rsidR="00937656">
          <w:rPr>
            <w:webHidden/>
          </w:rPr>
          <w:fldChar w:fldCharType="separate"/>
        </w:r>
        <w:r w:rsidR="00937656">
          <w:rPr>
            <w:webHidden/>
          </w:rPr>
          <w:t>23</w:t>
        </w:r>
        <w:r w:rsidR="00937656">
          <w:rPr>
            <w:webHidden/>
          </w:rPr>
          <w:fldChar w:fldCharType="end"/>
        </w:r>
      </w:hyperlink>
    </w:p>
    <w:p w14:paraId="3BE71BAF" w14:textId="77777777" w:rsidR="00937656" w:rsidRDefault="003B5127">
      <w:pPr>
        <w:pStyle w:val="TOC1"/>
        <w:rPr>
          <w:rFonts w:asciiTheme="minorHAnsi" w:eastAsiaTheme="minorEastAsia" w:hAnsiTheme="minorHAnsi" w:cstheme="minorBidi"/>
          <w:b w:val="0"/>
          <w:sz w:val="22"/>
          <w:szCs w:val="22"/>
          <w:lang w:eastAsia="en-US"/>
        </w:rPr>
      </w:pPr>
      <w:hyperlink w:anchor="_Toc30160492" w:history="1">
        <w:r w:rsidR="00937656" w:rsidRPr="00EE3F5D">
          <w:rPr>
            <w:rStyle w:val="Hyperlink"/>
          </w:rPr>
          <w:t>IT ProBasic Program</w:t>
        </w:r>
        <w:r w:rsidR="00937656">
          <w:rPr>
            <w:webHidden/>
          </w:rPr>
          <w:tab/>
        </w:r>
        <w:r w:rsidR="00937656">
          <w:rPr>
            <w:webHidden/>
          </w:rPr>
          <w:fldChar w:fldCharType="begin"/>
        </w:r>
        <w:r w:rsidR="00937656">
          <w:rPr>
            <w:webHidden/>
          </w:rPr>
          <w:instrText xml:space="preserve"> PAGEREF _Toc30160492 \h </w:instrText>
        </w:r>
        <w:r w:rsidR="00937656">
          <w:rPr>
            <w:webHidden/>
          </w:rPr>
        </w:r>
        <w:r w:rsidR="00937656">
          <w:rPr>
            <w:webHidden/>
          </w:rPr>
          <w:fldChar w:fldCharType="separate"/>
        </w:r>
        <w:r w:rsidR="00937656">
          <w:rPr>
            <w:webHidden/>
          </w:rPr>
          <w:t>23</w:t>
        </w:r>
        <w:r w:rsidR="00937656">
          <w:rPr>
            <w:webHidden/>
          </w:rPr>
          <w:fldChar w:fldCharType="end"/>
        </w:r>
      </w:hyperlink>
    </w:p>
    <w:p w14:paraId="2C1DEF74" w14:textId="77777777" w:rsidR="00937656" w:rsidRDefault="003B5127">
      <w:pPr>
        <w:pStyle w:val="TOC1"/>
        <w:rPr>
          <w:rFonts w:asciiTheme="minorHAnsi" w:eastAsiaTheme="minorEastAsia" w:hAnsiTheme="minorHAnsi" w:cstheme="minorBidi"/>
          <w:b w:val="0"/>
          <w:sz w:val="22"/>
          <w:szCs w:val="22"/>
          <w:lang w:eastAsia="en-US"/>
        </w:rPr>
      </w:pPr>
      <w:hyperlink w:anchor="_Toc30160493" w:history="1">
        <w:r w:rsidR="00937656" w:rsidRPr="00EE3F5D">
          <w:rPr>
            <w:rStyle w:val="Hyperlink"/>
          </w:rPr>
          <w:t>Information Technology Security and Administration (ITSA)</w:t>
        </w:r>
        <w:r w:rsidR="00937656">
          <w:rPr>
            <w:webHidden/>
          </w:rPr>
          <w:tab/>
        </w:r>
        <w:r w:rsidR="00937656">
          <w:rPr>
            <w:webHidden/>
          </w:rPr>
          <w:fldChar w:fldCharType="begin"/>
        </w:r>
        <w:r w:rsidR="00937656">
          <w:rPr>
            <w:webHidden/>
          </w:rPr>
          <w:instrText xml:space="preserve"> PAGEREF _Toc30160493 \h </w:instrText>
        </w:r>
        <w:r w:rsidR="00937656">
          <w:rPr>
            <w:webHidden/>
          </w:rPr>
        </w:r>
        <w:r w:rsidR="00937656">
          <w:rPr>
            <w:webHidden/>
          </w:rPr>
          <w:fldChar w:fldCharType="separate"/>
        </w:r>
        <w:r w:rsidR="00937656">
          <w:rPr>
            <w:webHidden/>
          </w:rPr>
          <w:t>24</w:t>
        </w:r>
        <w:r w:rsidR="00937656">
          <w:rPr>
            <w:webHidden/>
          </w:rPr>
          <w:fldChar w:fldCharType="end"/>
        </w:r>
      </w:hyperlink>
    </w:p>
    <w:p w14:paraId="1377F7AE" w14:textId="77777777" w:rsidR="00937656" w:rsidRDefault="003B5127">
      <w:pPr>
        <w:pStyle w:val="TOC1"/>
        <w:rPr>
          <w:rFonts w:asciiTheme="minorHAnsi" w:eastAsiaTheme="minorEastAsia" w:hAnsiTheme="minorHAnsi" w:cstheme="minorBidi"/>
          <w:b w:val="0"/>
          <w:sz w:val="22"/>
          <w:szCs w:val="22"/>
          <w:lang w:eastAsia="en-US"/>
        </w:rPr>
      </w:pPr>
      <w:hyperlink w:anchor="_Toc30160494" w:history="1">
        <w:r w:rsidR="00937656" w:rsidRPr="00EE3F5D">
          <w:rPr>
            <w:rStyle w:val="Hyperlink"/>
          </w:rPr>
          <w:t>Information Technology Security Specialist (ITSS)</w:t>
        </w:r>
        <w:r w:rsidR="00937656">
          <w:rPr>
            <w:webHidden/>
          </w:rPr>
          <w:tab/>
        </w:r>
        <w:r w:rsidR="00937656">
          <w:rPr>
            <w:webHidden/>
          </w:rPr>
          <w:fldChar w:fldCharType="begin"/>
        </w:r>
        <w:r w:rsidR="00937656">
          <w:rPr>
            <w:webHidden/>
          </w:rPr>
          <w:instrText xml:space="preserve"> PAGEREF _Toc30160494 \h </w:instrText>
        </w:r>
        <w:r w:rsidR="00937656">
          <w:rPr>
            <w:webHidden/>
          </w:rPr>
        </w:r>
        <w:r w:rsidR="00937656">
          <w:rPr>
            <w:webHidden/>
          </w:rPr>
          <w:fldChar w:fldCharType="separate"/>
        </w:r>
        <w:r w:rsidR="00937656">
          <w:rPr>
            <w:webHidden/>
          </w:rPr>
          <w:t>25</w:t>
        </w:r>
        <w:r w:rsidR="00937656">
          <w:rPr>
            <w:webHidden/>
          </w:rPr>
          <w:fldChar w:fldCharType="end"/>
        </w:r>
      </w:hyperlink>
    </w:p>
    <w:p w14:paraId="7C658D13" w14:textId="77777777" w:rsidR="00937656" w:rsidRDefault="003B5127">
      <w:pPr>
        <w:pStyle w:val="TOC1"/>
        <w:rPr>
          <w:rFonts w:asciiTheme="minorHAnsi" w:eastAsiaTheme="minorEastAsia" w:hAnsiTheme="minorHAnsi" w:cstheme="minorBidi"/>
          <w:b w:val="0"/>
          <w:sz w:val="22"/>
          <w:szCs w:val="22"/>
          <w:lang w:eastAsia="en-US"/>
        </w:rPr>
      </w:pPr>
      <w:hyperlink w:anchor="_Toc30160495" w:history="1">
        <w:r w:rsidR="00937656" w:rsidRPr="00EE3F5D">
          <w:rPr>
            <w:rStyle w:val="Hyperlink"/>
          </w:rPr>
          <w:t>Cyber Security Engineer (CSE)</w:t>
        </w:r>
        <w:r w:rsidR="00937656">
          <w:rPr>
            <w:webHidden/>
          </w:rPr>
          <w:tab/>
        </w:r>
        <w:r w:rsidR="00937656">
          <w:rPr>
            <w:webHidden/>
          </w:rPr>
          <w:fldChar w:fldCharType="begin"/>
        </w:r>
        <w:r w:rsidR="00937656">
          <w:rPr>
            <w:webHidden/>
          </w:rPr>
          <w:instrText xml:space="preserve"> PAGEREF _Toc30160495 \h </w:instrText>
        </w:r>
        <w:r w:rsidR="00937656">
          <w:rPr>
            <w:webHidden/>
          </w:rPr>
        </w:r>
        <w:r w:rsidR="00937656">
          <w:rPr>
            <w:webHidden/>
          </w:rPr>
          <w:fldChar w:fldCharType="separate"/>
        </w:r>
        <w:r w:rsidR="00937656">
          <w:rPr>
            <w:webHidden/>
          </w:rPr>
          <w:t>26</w:t>
        </w:r>
        <w:r w:rsidR="00937656">
          <w:rPr>
            <w:webHidden/>
          </w:rPr>
          <w:fldChar w:fldCharType="end"/>
        </w:r>
      </w:hyperlink>
    </w:p>
    <w:p w14:paraId="5EE1FAF3" w14:textId="77777777" w:rsidR="00937656" w:rsidRDefault="003B5127">
      <w:pPr>
        <w:pStyle w:val="TOC1"/>
        <w:rPr>
          <w:rFonts w:asciiTheme="minorHAnsi" w:eastAsiaTheme="minorEastAsia" w:hAnsiTheme="minorHAnsi" w:cstheme="minorBidi"/>
          <w:b w:val="0"/>
          <w:sz w:val="22"/>
          <w:szCs w:val="22"/>
          <w:lang w:eastAsia="en-US"/>
        </w:rPr>
      </w:pPr>
      <w:hyperlink w:anchor="_Toc30160496" w:history="1">
        <w:r w:rsidR="00937656" w:rsidRPr="00980C9A">
          <w:rPr>
            <w:rStyle w:val="Hyperlink"/>
            <w:color w:val="1F497D" w:themeColor="text2"/>
          </w:rPr>
          <w:t>Arlington Programs and Campus Staff</w:t>
        </w:r>
        <w:r w:rsidR="00937656">
          <w:rPr>
            <w:webHidden/>
          </w:rPr>
          <w:tab/>
        </w:r>
        <w:r w:rsidR="00937656">
          <w:rPr>
            <w:webHidden/>
          </w:rPr>
          <w:fldChar w:fldCharType="begin"/>
        </w:r>
        <w:r w:rsidR="00937656">
          <w:rPr>
            <w:webHidden/>
          </w:rPr>
          <w:instrText xml:space="preserve"> PAGEREF _Toc30160496 \h </w:instrText>
        </w:r>
        <w:r w:rsidR="00937656">
          <w:rPr>
            <w:webHidden/>
          </w:rPr>
        </w:r>
        <w:r w:rsidR="00937656">
          <w:rPr>
            <w:webHidden/>
          </w:rPr>
          <w:fldChar w:fldCharType="separate"/>
        </w:r>
        <w:r w:rsidR="00937656">
          <w:rPr>
            <w:webHidden/>
          </w:rPr>
          <w:t>28</w:t>
        </w:r>
        <w:r w:rsidR="00937656">
          <w:rPr>
            <w:webHidden/>
          </w:rPr>
          <w:fldChar w:fldCharType="end"/>
        </w:r>
      </w:hyperlink>
    </w:p>
    <w:p w14:paraId="1E652F98" w14:textId="77777777" w:rsidR="00937656" w:rsidRDefault="003B5127">
      <w:pPr>
        <w:pStyle w:val="TOC1"/>
        <w:rPr>
          <w:rFonts w:asciiTheme="minorHAnsi" w:eastAsiaTheme="minorEastAsia" w:hAnsiTheme="minorHAnsi" w:cstheme="minorBidi"/>
          <w:b w:val="0"/>
          <w:sz w:val="22"/>
          <w:szCs w:val="22"/>
          <w:lang w:eastAsia="en-US"/>
        </w:rPr>
      </w:pPr>
      <w:hyperlink w:anchor="_Toc30160497" w:history="1">
        <w:r w:rsidR="00937656" w:rsidRPr="00EE3F5D">
          <w:rPr>
            <w:rStyle w:val="Hyperlink"/>
          </w:rPr>
          <w:t>Information Technology Security and Administration (ITSA)</w:t>
        </w:r>
        <w:r w:rsidR="00937656">
          <w:rPr>
            <w:webHidden/>
          </w:rPr>
          <w:tab/>
        </w:r>
        <w:r w:rsidR="00937656">
          <w:rPr>
            <w:webHidden/>
          </w:rPr>
          <w:fldChar w:fldCharType="begin"/>
        </w:r>
        <w:r w:rsidR="00937656">
          <w:rPr>
            <w:webHidden/>
          </w:rPr>
          <w:instrText xml:space="preserve"> PAGEREF _Toc30160497 \h </w:instrText>
        </w:r>
        <w:r w:rsidR="00937656">
          <w:rPr>
            <w:webHidden/>
          </w:rPr>
        </w:r>
        <w:r w:rsidR="00937656">
          <w:rPr>
            <w:webHidden/>
          </w:rPr>
          <w:fldChar w:fldCharType="separate"/>
        </w:r>
        <w:r w:rsidR="00937656">
          <w:rPr>
            <w:webHidden/>
          </w:rPr>
          <w:t>28</w:t>
        </w:r>
        <w:r w:rsidR="00937656">
          <w:rPr>
            <w:webHidden/>
          </w:rPr>
          <w:fldChar w:fldCharType="end"/>
        </w:r>
      </w:hyperlink>
    </w:p>
    <w:p w14:paraId="2ADFA29A" w14:textId="77777777" w:rsidR="00937656" w:rsidRDefault="003B5127">
      <w:pPr>
        <w:pStyle w:val="TOC1"/>
        <w:rPr>
          <w:rFonts w:asciiTheme="minorHAnsi" w:eastAsiaTheme="minorEastAsia" w:hAnsiTheme="minorHAnsi" w:cstheme="minorBidi"/>
          <w:b w:val="0"/>
          <w:sz w:val="22"/>
          <w:szCs w:val="22"/>
          <w:lang w:eastAsia="en-US"/>
        </w:rPr>
      </w:pPr>
      <w:hyperlink w:anchor="_Toc30160498" w:history="1">
        <w:r w:rsidR="00937656" w:rsidRPr="00EE3F5D">
          <w:rPr>
            <w:rStyle w:val="Hyperlink"/>
          </w:rPr>
          <w:t>Cyber Security Engineer (CSE)</w:t>
        </w:r>
        <w:r w:rsidR="00937656">
          <w:rPr>
            <w:webHidden/>
          </w:rPr>
          <w:tab/>
        </w:r>
        <w:r w:rsidR="00937656">
          <w:rPr>
            <w:webHidden/>
          </w:rPr>
          <w:fldChar w:fldCharType="begin"/>
        </w:r>
        <w:r w:rsidR="00937656">
          <w:rPr>
            <w:webHidden/>
          </w:rPr>
          <w:instrText xml:space="preserve"> PAGEREF _Toc30160498 \h </w:instrText>
        </w:r>
        <w:r w:rsidR="00937656">
          <w:rPr>
            <w:webHidden/>
          </w:rPr>
        </w:r>
        <w:r w:rsidR="00937656">
          <w:rPr>
            <w:webHidden/>
          </w:rPr>
          <w:fldChar w:fldCharType="separate"/>
        </w:r>
        <w:r w:rsidR="00937656">
          <w:rPr>
            <w:webHidden/>
          </w:rPr>
          <w:t>29</w:t>
        </w:r>
        <w:r w:rsidR="00937656">
          <w:rPr>
            <w:webHidden/>
          </w:rPr>
          <w:fldChar w:fldCharType="end"/>
        </w:r>
      </w:hyperlink>
    </w:p>
    <w:p w14:paraId="606DB341" w14:textId="77777777" w:rsidR="00937656" w:rsidRDefault="003B5127">
      <w:pPr>
        <w:pStyle w:val="TOC1"/>
        <w:rPr>
          <w:rFonts w:asciiTheme="minorHAnsi" w:eastAsiaTheme="minorEastAsia" w:hAnsiTheme="minorHAnsi" w:cstheme="minorBidi"/>
          <w:b w:val="0"/>
          <w:sz w:val="22"/>
          <w:szCs w:val="22"/>
          <w:lang w:eastAsia="en-US"/>
        </w:rPr>
      </w:pPr>
      <w:hyperlink w:anchor="_Toc30160499" w:history="1">
        <w:r w:rsidR="00937656" w:rsidRPr="00EE3F5D">
          <w:rPr>
            <w:rStyle w:val="Hyperlink"/>
          </w:rPr>
          <w:t>IT ProBasic Program</w:t>
        </w:r>
        <w:r w:rsidR="00937656">
          <w:rPr>
            <w:webHidden/>
          </w:rPr>
          <w:tab/>
        </w:r>
        <w:r w:rsidR="00937656">
          <w:rPr>
            <w:webHidden/>
          </w:rPr>
          <w:fldChar w:fldCharType="begin"/>
        </w:r>
        <w:r w:rsidR="00937656">
          <w:rPr>
            <w:webHidden/>
          </w:rPr>
          <w:instrText xml:space="preserve"> PAGEREF _Toc30160499 \h </w:instrText>
        </w:r>
        <w:r w:rsidR="00937656">
          <w:rPr>
            <w:webHidden/>
          </w:rPr>
        </w:r>
        <w:r w:rsidR="00937656">
          <w:rPr>
            <w:webHidden/>
          </w:rPr>
          <w:fldChar w:fldCharType="separate"/>
        </w:r>
        <w:r w:rsidR="00937656">
          <w:rPr>
            <w:webHidden/>
          </w:rPr>
          <w:t>30</w:t>
        </w:r>
        <w:r w:rsidR="00937656">
          <w:rPr>
            <w:webHidden/>
          </w:rPr>
          <w:fldChar w:fldCharType="end"/>
        </w:r>
      </w:hyperlink>
    </w:p>
    <w:p w14:paraId="6B829F20" w14:textId="77777777" w:rsidR="00937656" w:rsidRDefault="003B5127">
      <w:pPr>
        <w:pStyle w:val="TOC1"/>
        <w:rPr>
          <w:rFonts w:asciiTheme="minorHAnsi" w:eastAsiaTheme="minorEastAsia" w:hAnsiTheme="minorHAnsi" w:cstheme="minorBidi"/>
          <w:b w:val="0"/>
          <w:sz w:val="22"/>
          <w:szCs w:val="22"/>
          <w:lang w:eastAsia="en-US"/>
        </w:rPr>
      </w:pPr>
      <w:hyperlink w:anchor="_Toc30160500" w:history="1">
        <w:r w:rsidR="00937656" w:rsidRPr="00980C9A">
          <w:rPr>
            <w:rStyle w:val="Hyperlink"/>
            <w:color w:val="1F497D" w:themeColor="text2"/>
          </w:rPr>
          <w:t>Charlotte Programs and Campus Staff</w:t>
        </w:r>
        <w:r w:rsidR="00937656">
          <w:rPr>
            <w:webHidden/>
          </w:rPr>
          <w:tab/>
        </w:r>
        <w:r w:rsidR="00937656">
          <w:rPr>
            <w:webHidden/>
          </w:rPr>
          <w:fldChar w:fldCharType="begin"/>
        </w:r>
        <w:r w:rsidR="00937656">
          <w:rPr>
            <w:webHidden/>
          </w:rPr>
          <w:instrText xml:space="preserve"> PAGEREF _Toc30160500 \h </w:instrText>
        </w:r>
        <w:r w:rsidR="00937656">
          <w:rPr>
            <w:webHidden/>
          </w:rPr>
        </w:r>
        <w:r w:rsidR="00937656">
          <w:rPr>
            <w:webHidden/>
          </w:rPr>
          <w:fldChar w:fldCharType="separate"/>
        </w:r>
        <w:r w:rsidR="00937656">
          <w:rPr>
            <w:webHidden/>
          </w:rPr>
          <w:t>32</w:t>
        </w:r>
        <w:r w:rsidR="00937656">
          <w:rPr>
            <w:webHidden/>
          </w:rPr>
          <w:fldChar w:fldCharType="end"/>
        </w:r>
      </w:hyperlink>
    </w:p>
    <w:p w14:paraId="0D1F78A7" w14:textId="77777777" w:rsidR="00937656" w:rsidRDefault="003B5127">
      <w:pPr>
        <w:pStyle w:val="TOC1"/>
        <w:rPr>
          <w:rFonts w:asciiTheme="minorHAnsi" w:eastAsiaTheme="minorEastAsia" w:hAnsiTheme="minorHAnsi" w:cstheme="minorBidi"/>
          <w:b w:val="0"/>
          <w:sz w:val="22"/>
          <w:szCs w:val="22"/>
          <w:lang w:eastAsia="en-US"/>
        </w:rPr>
      </w:pPr>
      <w:hyperlink w:anchor="_Toc30160501" w:history="1">
        <w:r w:rsidR="00937656" w:rsidRPr="00EE3F5D">
          <w:rPr>
            <w:rStyle w:val="Hyperlink"/>
          </w:rPr>
          <w:t>IT ProBasic Program</w:t>
        </w:r>
        <w:r w:rsidR="00937656">
          <w:rPr>
            <w:webHidden/>
          </w:rPr>
          <w:tab/>
        </w:r>
        <w:r w:rsidR="00937656">
          <w:rPr>
            <w:webHidden/>
          </w:rPr>
          <w:fldChar w:fldCharType="begin"/>
        </w:r>
        <w:r w:rsidR="00937656">
          <w:rPr>
            <w:webHidden/>
          </w:rPr>
          <w:instrText xml:space="preserve"> PAGEREF _Toc30160501 \h </w:instrText>
        </w:r>
        <w:r w:rsidR="00937656">
          <w:rPr>
            <w:webHidden/>
          </w:rPr>
        </w:r>
        <w:r w:rsidR="00937656">
          <w:rPr>
            <w:webHidden/>
          </w:rPr>
          <w:fldChar w:fldCharType="separate"/>
        </w:r>
        <w:r w:rsidR="00937656">
          <w:rPr>
            <w:webHidden/>
          </w:rPr>
          <w:t>32</w:t>
        </w:r>
        <w:r w:rsidR="00937656">
          <w:rPr>
            <w:webHidden/>
          </w:rPr>
          <w:fldChar w:fldCharType="end"/>
        </w:r>
      </w:hyperlink>
    </w:p>
    <w:p w14:paraId="0B64530C" w14:textId="77777777" w:rsidR="00937656" w:rsidRDefault="003B5127">
      <w:pPr>
        <w:pStyle w:val="TOC1"/>
        <w:rPr>
          <w:rFonts w:asciiTheme="minorHAnsi" w:eastAsiaTheme="minorEastAsia" w:hAnsiTheme="minorHAnsi" w:cstheme="minorBidi"/>
          <w:b w:val="0"/>
          <w:sz w:val="22"/>
          <w:szCs w:val="22"/>
          <w:lang w:eastAsia="en-US"/>
        </w:rPr>
      </w:pPr>
      <w:hyperlink w:anchor="_Toc30160502" w:history="1">
        <w:r w:rsidR="00937656" w:rsidRPr="00EE3F5D">
          <w:rPr>
            <w:rStyle w:val="Hyperlink"/>
          </w:rPr>
          <w:t>Information Technology Security and Administration (ITSA)</w:t>
        </w:r>
        <w:r w:rsidR="00937656">
          <w:rPr>
            <w:webHidden/>
          </w:rPr>
          <w:tab/>
        </w:r>
        <w:r w:rsidR="00937656">
          <w:rPr>
            <w:webHidden/>
          </w:rPr>
          <w:fldChar w:fldCharType="begin"/>
        </w:r>
        <w:r w:rsidR="00937656">
          <w:rPr>
            <w:webHidden/>
          </w:rPr>
          <w:instrText xml:space="preserve"> PAGEREF _Toc30160502 \h </w:instrText>
        </w:r>
        <w:r w:rsidR="00937656">
          <w:rPr>
            <w:webHidden/>
          </w:rPr>
        </w:r>
        <w:r w:rsidR="00937656">
          <w:rPr>
            <w:webHidden/>
          </w:rPr>
          <w:fldChar w:fldCharType="separate"/>
        </w:r>
        <w:r w:rsidR="00937656">
          <w:rPr>
            <w:webHidden/>
          </w:rPr>
          <w:t>33</w:t>
        </w:r>
        <w:r w:rsidR="00937656">
          <w:rPr>
            <w:webHidden/>
          </w:rPr>
          <w:fldChar w:fldCharType="end"/>
        </w:r>
      </w:hyperlink>
    </w:p>
    <w:p w14:paraId="22D2A590" w14:textId="77777777" w:rsidR="00937656" w:rsidRDefault="003B5127">
      <w:pPr>
        <w:pStyle w:val="TOC1"/>
        <w:rPr>
          <w:rFonts w:asciiTheme="minorHAnsi" w:eastAsiaTheme="minorEastAsia" w:hAnsiTheme="minorHAnsi" w:cstheme="minorBidi"/>
          <w:b w:val="0"/>
          <w:sz w:val="22"/>
          <w:szCs w:val="22"/>
          <w:lang w:eastAsia="en-US"/>
        </w:rPr>
      </w:pPr>
      <w:hyperlink w:anchor="_Toc30160503" w:history="1">
        <w:r w:rsidR="00937656" w:rsidRPr="00EE3F5D">
          <w:rPr>
            <w:rStyle w:val="Hyperlink"/>
          </w:rPr>
          <w:t>Information Technology Security Specialist (ITSS)</w:t>
        </w:r>
        <w:r w:rsidR="00937656">
          <w:rPr>
            <w:webHidden/>
          </w:rPr>
          <w:tab/>
        </w:r>
        <w:r w:rsidR="00937656">
          <w:rPr>
            <w:webHidden/>
          </w:rPr>
          <w:fldChar w:fldCharType="begin"/>
        </w:r>
        <w:r w:rsidR="00937656">
          <w:rPr>
            <w:webHidden/>
          </w:rPr>
          <w:instrText xml:space="preserve"> PAGEREF _Toc30160503 \h </w:instrText>
        </w:r>
        <w:r w:rsidR="00937656">
          <w:rPr>
            <w:webHidden/>
          </w:rPr>
        </w:r>
        <w:r w:rsidR="00937656">
          <w:rPr>
            <w:webHidden/>
          </w:rPr>
          <w:fldChar w:fldCharType="separate"/>
        </w:r>
        <w:r w:rsidR="00937656">
          <w:rPr>
            <w:webHidden/>
          </w:rPr>
          <w:t>34</w:t>
        </w:r>
        <w:r w:rsidR="00937656">
          <w:rPr>
            <w:webHidden/>
          </w:rPr>
          <w:fldChar w:fldCharType="end"/>
        </w:r>
      </w:hyperlink>
    </w:p>
    <w:p w14:paraId="0626539E" w14:textId="77777777" w:rsidR="00937656" w:rsidRDefault="003B5127">
      <w:pPr>
        <w:pStyle w:val="TOC1"/>
        <w:rPr>
          <w:rFonts w:asciiTheme="minorHAnsi" w:eastAsiaTheme="minorEastAsia" w:hAnsiTheme="minorHAnsi" w:cstheme="minorBidi"/>
          <w:b w:val="0"/>
          <w:sz w:val="22"/>
          <w:szCs w:val="22"/>
          <w:lang w:eastAsia="en-US"/>
        </w:rPr>
      </w:pPr>
      <w:hyperlink w:anchor="_Toc30160504" w:history="1">
        <w:r w:rsidR="00937656" w:rsidRPr="00EE3F5D">
          <w:rPr>
            <w:rStyle w:val="Hyperlink"/>
          </w:rPr>
          <w:t>Cyber Security Engineer (CSE)</w:t>
        </w:r>
        <w:r w:rsidR="00937656">
          <w:rPr>
            <w:webHidden/>
          </w:rPr>
          <w:tab/>
        </w:r>
        <w:r w:rsidR="00937656">
          <w:rPr>
            <w:webHidden/>
          </w:rPr>
          <w:fldChar w:fldCharType="begin"/>
        </w:r>
        <w:r w:rsidR="00937656">
          <w:rPr>
            <w:webHidden/>
          </w:rPr>
          <w:instrText xml:space="preserve"> PAGEREF _Toc30160504 \h </w:instrText>
        </w:r>
        <w:r w:rsidR="00937656">
          <w:rPr>
            <w:webHidden/>
          </w:rPr>
        </w:r>
        <w:r w:rsidR="00937656">
          <w:rPr>
            <w:webHidden/>
          </w:rPr>
          <w:fldChar w:fldCharType="separate"/>
        </w:r>
        <w:r w:rsidR="00937656">
          <w:rPr>
            <w:webHidden/>
          </w:rPr>
          <w:t>35</w:t>
        </w:r>
        <w:r w:rsidR="00937656">
          <w:rPr>
            <w:webHidden/>
          </w:rPr>
          <w:fldChar w:fldCharType="end"/>
        </w:r>
      </w:hyperlink>
    </w:p>
    <w:p w14:paraId="076280C3" w14:textId="77777777" w:rsidR="00937656" w:rsidRDefault="003B5127">
      <w:pPr>
        <w:pStyle w:val="TOC1"/>
        <w:rPr>
          <w:rFonts w:asciiTheme="minorHAnsi" w:eastAsiaTheme="minorEastAsia" w:hAnsiTheme="minorHAnsi" w:cstheme="minorBidi"/>
          <w:b w:val="0"/>
          <w:sz w:val="22"/>
          <w:szCs w:val="22"/>
          <w:lang w:eastAsia="en-US"/>
        </w:rPr>
      </w:pPr>
      <w:hyperlink w:anchor="_Toc30160505" w:history="1">
        <w:r w:rsidR="00937656" w:rsidRPr="00980C9A">
          <w:rPr>
            <w:rStyle w:val="Hyperlink"/>
            <w:color w:val="1F497D" w:themeColor="text2"/>
          </w:rPr>
          <w:t>Dallas Programs and Campus Staff</w:t>
        </w:r>
        <w:r w:rsidR="00937656">
          <w:rPr>
            <w:webHidden/>
          </w:rPr>
          <w:tab/>
        </w:r>
        <w:r w:rsidR="00937656">
          <w:rPr>
            <w:webHidden/>
          </w:rPr>
          <w:fldChar w:fldCharType="begin"/>
        </w:r>
        <w:r w:rsidR="00937656">
          <w:rPr>
            <w:webHidden/>
          </w:rPr>
          <w:instrText xml:space="preserve"> PAGEREF _Toc30160505 \h </w:instrText>
        </w:r>
        <w:r w:rsidR="00937656">
          <w:rPr>
            <w:webHidden/>
          </w:rPr>
        </w:r>
        <w:r w:rsidR="00937656">
          <w:rPr>
            <w:webHidden/>
          </w:rPr>
          <w:fldChar w:fldCharType="separate"/>
        </w:r>
        <w:r w:rsidR="00937656">
          <w:rPr>
            <w:webHidden/>
          </w:rPr>
          <w:t>37</w:t>
        </w:r>
        <w:r w:rsidR="00937656">
          <w:rPr>
            <w:webHidden/>
          </w:rPr>
          <w:fldChar w:fldCharType="end"/>
        </w:r>
      </w:hyperlink>
    </w:p>
    <w:p w14:paraId="68F25A55" w14:textId="77777777" w:rsidR="00937656" w:rsidRDefault="003B5127">
      <w:pPr>
        <w:pStyle w:val="TOC1"/>
        <w:rPr>
          <w:rFonts w:asciiTheme="minorHAnsi" w:eastAsiaTheme="minorEastAsia" w:hAnsiTheme="minorHAnsi" w:cstheme="minorBidi"/>
          <w:b w:val="0"/>
          <w:sz w:val="22"/>
          <w:szCs w:val="22"/>
          <w:lang w:eastAsia="en-US"/>
        </w:rPr>
      </w:pPr>
      <w:hyperlink w:anchor="_Toc30160506" w:history="1">
        <w:r w:rsidR="00937656" w:rsidRPr="00EE3F5D">
          <w:rPr>
            <w:rStyle w:val="Hyperlink"/>
          </w:rPr>
          <w:t>IT ProBasic Program</w:t>
        </w:r>
        <w:r w:rsidR="00937656">
          <w:rPr>
            <w:webHidden/>
          </w:rPr>
          <w:tab/>
        </w:r>
        <w:r w:rsidR="00937656">
          <w:rPr>
            <w:webHidden/>
          </w:rPr>
          <w:fldChar w:fldCharType="begin"/>
        </w:r>
        <w:r w:rsidR="00937656">
          <w:rPr>
            <w:webHidden/>
          </w:rPr>
          <w:instrText xml:space="preserve"> PAGEREF _Toc30160506 \h </w:instrText>
        </w:r>
        <w:r w:rsidR="00937656">
          <w:rPr>
            <w:webHidden/>
          </w:rPr>
        </w:r>
        <w:r w:rsidR="00937656">
          <w:rPr>
            <w:webHidden/>
          </w:rPr>
          <w:fldChar w:fldCharType="separate"/>
        </w:r>
        <w:r w:rsidR="00937656">
          <w:rPr>
            <w:webHidden/>
          </w:rPr>
          <w:t>37</w:t>
        </w:r>
        <w:r w:rsidR="00937656">
          <w:rPr>
            <w:webHidden/>
          </w:rPr>
          <w:fldChar w:fldCharType="end"/>
        </w:r>
      </w:hyperlink>
    </w:p>
    <w:p w14:paraId="34805023" w14:textId="77777777" w:rsidR="00937656" w:rsidRDefault="003B5127">
      <w:pPr>
        <w:pStyle w:val="TOC1"/>
        <w:rPr>
          <w:rFonts w:asciiTheme="minorHAnsi" w:eastAsiaTheme="minorEastAsia" w:hAnsiTheme="minorHAnsi" w:cstheme="minorBidi"/>
          <w:b w:val="0"/>
          <w:sz w:val="22"/>
          <w:szCs w:val="22"/>
          <w:lang w:eastAsia="en-US"/>
        </w:rPr>
      </w:pPr>
      <w:hyperlink w:anchor="_Toc30160507" w:history="1">
        <w:r w:rsidR="00937656" w:rsidRPr="00EE3F5D">
          <w:rPr>
            <w:rStyle w:val="Hyperlink"/>
          </w:rPr>
          <w:t>Information Technology Security and Administration (ITSA)</w:t>
        </w:r>
        <w:r w:rsidR="00937656">
          <w:rPr>
            <w:webHidden/>
          </w:rPr>
          <w:tab/>
        </w:r>
        <w:r w:rsidR="00937656">
          <w:rPr>
            <w:webHidden/>
          </w:rPr>
          <w:fldChar w:fldCharType="begin"/>
        </w:r>
        <w:r w:rsidR="00937656">
          <w:rPr>
            <w:webHidden/>
          </w:rPr>
          <w:instrText xml:space="preserve"> PAGEREF _Toc30160507 \h </w:instrText>
        </w:r>
        <w:r w:rsidR="00937656">
          <w:rPr>
            <w:webHidden/>
          </w:rPr>
        </w:r>
        <w:r w:rsidR="00937656">
          <w:rPr>
            <w:webHidden/>
          </w:rPr>
          <w:fldChar w:fldCharType="separate"/>
        </w:r>
        <w:r w:rsidR="00937656">
          <w:rPr>
            <w:webHidden/>
          </w:rPr>
          <w:t>38</w:t>
        </w:r>
        <w:r w:rsidR="00937656">
          <w:rPr>
            <w:webHidden/>
          </w:rPr>
          <w:fldChar w:fldCharType="end"/>
        </w:r>
      </w:hyperlink>
    </w:p>
    <w:p w14:paraId="398F1FB7" w14:textId="77777777" w:rsidR="00937656" w:rsidRDefault="003B5127">
      <w:pPr>
        <w:pStyle w:val="TOC1"/>
        <w:rPr>
          <w:rFonts w:asciiTheme="minorHAnsi" w:eastAsiaTheme="minorEastAsia" w:hAnsiTheme="minorHAnsi" w:cstheme="minorBidi"/>
          <w:b w:val="0"/>
          <w:sz w:val="22"/>
          <w:szCs w:val="22"/>
          <w:lang w:eastAsia="en-US"/>
        </w:rPr>
      </w:pPr>
      <w:hyperlink w:anchor="_Toc30160508" w:history="1">
        <w:r w:rsidR="00937656" w:rsidRPr="00EE3F5D">
          <w:rPr>
            <w:rStyle w:val="Hyperlink"/>
          </w:rPr>
          <w:t>Information Technology Security Specialist (ITSS)</w:t>
        </w:r>
        <w:r w:rsidR="00937656">
          <w:rPr>
            <w:webHidden/>
          </w:rPr>
          <w:tab/>
        </w:r>
        <w:r w:rsidR="00937656">
          <w:rPr>
            <w:webHidden/>
          </w:rPr>
          <w:fldChar w:fldCharType="begin"/>
        </w:r>
        <w:r w:rsidR="00937656">
          <w:rPr>
            <w:webHidden/>
          </w:rPr>
          <w:instrText xml:space="preserve"> PAGEREF _Toc30160508 \h </w:instrText>
        </w:r>
        <w:r w:rsidR="00937656">
          <w:rPr>
            <w:webHidden/>
          </w:rPr>
        </w:r>
        <w:r w:rsidR="00937656">
          <w:rPr>
            <w:webHidden/>
          </w:rPr>
          <w:fldChar w:fldCharType="separate"/>
        </w:r>
        <w:r w:rsidR="00937656">
          <w:rPr>
            <w:webHidden/>
          </w:rPr>
          <w:t>39</w:t>
        </w:r>
        <w:r w:rsidR="00937656">
          <w:rPr>
            <w:webHidden/>
          </w:rPr>
          <w:fldChar w:fldCharType="end"/>
        </w:r>
      </w:hyperlink>
    </w:p>
    <w:p w14:paraId="42C07085" w14:textId="77777777" w:rsidR="00937656" w:rsidRDefault="003B5127">
      <w:pPr>
        <w:pStyle w:val="TOC1"/>
        <w:rPr>
          <w:rFonts w:asciiTheme="minorHAnsi" w:eastAsiaTheme="minorEastAsia" w:hAnsiTheme="minorHAnsi" w:cstheme="minorBidi"/>
          <w:b w:val="0"/>
          <w:sz w:val="22"/>
          <w:szCs w:val="22"/>
          <w:lang w:eastAsia="en-US"/>
        </w:rPr>
      </w:pPr>
      <w:hyperlink w:anchor="_Toc30160509" w:history="1">
        <w:r w:rsidR="00937656" w:rsidRPr="00EE3F5D">
          <w:rPr>
            <w:rStyle w:val="Hyperlink"/>
          </w:rPr>
          <w:t>Cyber Security Engineer (CSE)</w:t>
        </w:r>
        <w:r w:rsidR="00937656">
          <w:rPr>
            <w:webHidden/>
          </w:rPr>
          <w:tab/>
        </w:r>
        <w:r w:rsidR="00937656">
          <w:rPr>
            <w:webHidden/>
          </w:rPr>
          <w:fldChar w:fldCharType="begin"/>
        </w:r>
        <w:r w:rsidR="00937656">
          <w:rPr>
            <w:webHidden/>
          </w:rPr>
          <w:instrText xml:space="preserve"> PAGEREF _Toc30160509 \h </w:instrText>
        </w:r>
        <w:r w:rsidR="00937656">
          <w:rPr>
            <w:webHidden/>
          </w:rPr>
        </w:r>
        <w:r w:rsidR="00937656">
          <w:rPr>
            <w:webHidden/>
          </w:rPr>
          <w:fldChar w:fldCharType="separate"/>
        </w:r>
        <w:r w:rsidR="00937656">
          <w:rPr>
            <w:webHidden/>
          </w:rPr>
          <w:t>40</w:t>
        </w:r>
        <w:r w:rsidR="00937656">
          <w:rPr>
            <w:webHidden/>
          </w:rPr>
          <w:fldChar w:fldCharType="end"/>
        </w:r>
      </w:hyperlink>
    </w:p>
    <w:p w14:paraId="6BA96B44" w14:textId="77777777" w:rsidR="00937656" w:rsidRDefault="003B5127">
      <w:pPr>
        <w:pStyle w:val="TOC1"/>
        <w:rPr>
          <w:rFonts w:asciiTheme="minorHAnsi" w:eastAsiaTheme="minorEastAsia" w:hAnsiTheme="minorHAnsi" w:cstheme="minorBidi"/>
          <w:b w:val="0"/>
          <w:sz w:val="22"/>
          <w:szCs w:val="22"/>
          <w:lang w:eastAsia="en-US"/>
        </w:rPr>
      </w:pPr>
      <w:hyperlink w:anchor="_Toc30160510" w:history="1">
        <w:r w:rsidR="00937656" w:rsidRPr="00980C9A">
          <w:rPr>
            <w:rStyle w:val="Hyperlink"/>
            <w:color w:val="1F497D" w:themeColor="text2"/>
          </w:rPr>
          <w:t>Houston Programs and Campus Staff</w:t>
        </w:r>
        <w:r w:rsidR="00937656">
          <w:rPr>
            <w:webHidden/>
          </w:rPr>
          <w:tab/>
        </w:r>
        <w:r w:rsidR="00937656">
          <w:rPr>
            <w:webHidden/>
          </w:rPr>
          <w:fldChar w:fldCharType="begin"/>
        </w:r>
        <w:r w:rsidR="00937656">
          <w:rPr>
            <w:webHidden/>
          </w:rPr>
          <w:instrText xml:space="preserve"> PAGEREF _Toc30160510 \h </w:instrText>
        </w:r>
        <w:r w:rsidR="00937656">
          <w:rPr>
            <w:webHidden/>
          </w:rPr>
        </w:r>
        <w:r w:rsidR="00937656">
          <w:rPr>
            <w:webHidden/>
          </w:rPr>
          <w:fldChar w:fldCharType="separate"/>
        </w:r>
        <w:r w:rsidR="00937656">
          <w:rPr>
            <w:webHidden/>
          </w:rPr>
          <w:t>42</w:t>
        </w:r>
        <w:r w:rsidR="00937656">
          <w:rPr>
            <w:webHidden/>
          </w:rPr>
          <w:fldChar w:fldCharType="end"/>
        </w:r>
      </w:hyperlink>
    </w:p>
    <w:p w14:paraId="5D84FE72" w14:textId="77777777" w:rsidR="00937656" w:rsidRDefault="003B5127">
      <w:pPr>
        <w:pStyle w:val="TOC1"/>
        <w:rPr>
          <w:rFonts w:asciiTheme="minorHAnsi" w:eastAsiaTheme="minorEastAsia" w:hAnsiTheme="minorHAnsi" w:cstheme="minorBidi"/>
          <w:b w:val="0"/>
          <w:sz w:val="22"/>
          <w:szCs w:val="22"/>
          <w:lang w:eastAsia="en-US"/>
        </w:rPr>
      </w:pPr>
      <w:hyperlink w:anchor="_Toc30160511" w:history="1">
        <w:r w:rsidR="00937656" w:rsidRPr="00EE3F5D">
          <w:rPr>
            <w:rStyle w:val="Hyperlink"/>
          </w:rPr>
          <w:t>IT ProBasic Program</w:t>
        </w:r>
        <w:r w:rsidR="00937656">
          <w:rPr>
            <w:webHidden/>
          </w:rPr>
          <w:tab/>
        </w:r>
        <w:r w:rsidR="00937656">
          <w:rPr>
            <w:webHidden/>
          </w:rPr>
          <w:fldChar w:fldCharType="begin"/>
        </w:r>
        <w:r w:rsidR="00937656">
          <w:rPr>
            <w:webHidden/>
          </w:rPr>
          <w:instrText xml:space="preserve"> PAGEREF _Toc30160511 \h </w:instrText>
        </w:r>
        <w:r w:rsidR="00937656">
          <w:rPr>
            <w:webHidden/>
          </w:rPr>
        </w:r>
        <w:r w:rsidR="00937656">
          <w:rPr>
            <w:webHidden/>
          </w:rPr>
          <w:fldChar w:fldCharType="separate"/>
        </w:r>
        <w:r w:rsidR="00937656">
          <w:rPr>
            <w:webHidden/>
          </w:rPr>
          <w:t>42</w:t>
        </w:r>
        <w:r w:rsidR="00937656">
          <w:rPr>
            <w:webHidden/>
          </w:rPr>
          <w:fldChar w:fldCharType="end"/>
        </w:r>
      </w:hyperlink>
    </w:p>
    <w:p w14:paraId="5222473C" w14:textId="77777777" w:rsidR="00937656" w:rsidRDefault="003B5127">
      <w:pPr>
        <w:pStyle w:val="TOC1"/>
        <w:rPr>
          <w:rFonts w:asciiTheme="minorHAnsi" w:eastAsiaTheme="minorEastAsia" w:hAnsiTheme="minorHAnsi" w:cstheme="minorBidi"/>
          <w:b w:val="0"/>
          <w:sz w:val="22"/>
          <w:szCs w:val="22"/>
          <w:lang w:eastAsia="en-US"/>
        </w:rPr>
      </w:pPr>
      <w:hyperlink w:anchor="_Toc30160512" w:history="1">
        <w:r w:rsidR="00937656" w:rsidRPr="00EE3F5D">
          <w:rPr>
            <w:rStyle w:val="Hyperlink"/>
          </w:rPr>
          <w:t>Information Technology Security and Administration (ITSA)</w:t>
        </w:r>
        <w:r w:rsidR="00937656">
          <w:rPr>
            <w:webHidden/>
          </w:rPr>
          <w:tab/>
        </w:r>
        <w:r w:rsidR="00937656">
          <w:rPr>
            <w:webHidden/>
          </w:rPr>
          <w:fldChar w:fldCharType="begin"/>
        </w:r>
        <w:r w:rsidR="00937656">
          <w:rPr>
            <w:webHidden/>
          </w:rPr>
          <w:instrText xml:space="preserve"> PAGEREF _Toc30160512 \h </w:instrText>
        </w:r>
        <w:r w:rsidR="00937656">
          <w:rPr>
            <w:webHidden/>
          </w:rPr>
        </w:r>
        <w:r w:rsidR="00937656">
          <w:rPr>
            <w:webHidden/>
          </w:rPr>
          <w:fldChar w:fldCharType="separate"/>
        </w:r>
        <w:r w:rsidR="00937656">
          <w:rPr>
            <w:webHidden/>
          </w:rPr>
          <w:t>43</w:t>
        </w:r>
        <w:r w:rsidR="00937656">
          <w:rPr>
            <w:webHidden/>
          </w:rPr>
          <w:fldChar w:fldCharType="end"/>
        </w:r>
      </w:hyperlink>
    </w:p>
    <w:p w14:paraId="0813B140" w14:textId="77777777" w:rsidR="00937656" w:rsidRDefault="003B5127">
      <w:pPr>
        <w:pStyle w:val="TOC1"/>
        <w:rPr>
          <w:rFonts w:asciiTheme="minorHAnsi" w:eastAsiaTheme="minorEastAsia" w:hAnsiTheme="minorHAnsi" w:cstheme="minorBidi"/>
          <w:b w:val="0"/>
          <w:sz w:val="22"/>
          <w:szCs w:val="22"/>
          <w:lang w:eastAsia="en-US"/>
        </w:rPr>
      </w:pPr>
      <w:hyperlink w:anchor="_Toc30160513" w:history="1">
        <w:r w:rsidR="00937656" w:rsidRPr="00EE3F5D">
          <w:rPr>
            <w:rStyle w:val="Hyperlink"/>
          </w:rPr>
          <w:t>Information Technology Security Specialist (ITSS)</w:t>
        </w:r>
        <w:r w:rsidR="00937656">
          <w:rPr>
            <w:webHidden/>
          </w:rPr>
          <w:tab/>
        </w:r>
        <w:r w:rsidR="00937656">
          <w:rPr>
            <w:webHidden/>
          </w:rPr>
          <w:fldChar w:fldCharType="begin"/>
        </w:r>
        <w:r w:rsidR="00937656">
          <w:rPr>
            <w:webHidden/>
          </w:rPr>
          <w:instrText xml:space="preserve"> PAGEREF _Toc30160513 \h </w:instrText>
        </w:r>
        <w:r w:rsidR="00937656">
          <w:rPr>
            <w:webHidden/>
          </w:rPr>
        </w:r>
        <w:r w:rsidR="00937656">
          <w:rPr>
            <w:webHidden/>
          </w:rPr>
          <w:fldChar w:fldCharType="separate"/>
        </w:r>
        <w:r w:rsidR="00937656">
          <w:rPr>
            <w:webHidden/>
          </w:rPr>
          <w:t>44</w:t>
        </w:r>
        <w:r w:rsidR="00937656">
          <w:rPr>
            <w:webHidden/>
          </w:rPr>
          <w:fldChar w:fldCharType="end"/>
        </w:r>
      </w:hyperlink>
    </w:p>
    <w:p w14:paraId="76839FAA" w14:textId="77777777" w:rsidR="00937656" w:rsidRDefault="003B5127">
      <w:pPr>
        <w:pStyle w:val="TOC1"/>
        <w:rPr>
          <w:rFonts w:asciiTheme="minorHAnsi" w:eastAsiaTheme="minorEastAsia" w:hAnsiTheme="minorHAnsi" w:cstheme="minorBidi"/>
          <w:b w:val="0"/>
          <w:sz w:val="22"/>
          <w:szCs w:val="22"/>
          <w:lang w:eastAsia="en-US"/>
        </w:rPr>
      </w:pPr>
      <w:hyperlink w:anchor="_Toc30160514" w:history="1">
        <w:r w:rsidR="00937656" w:rsidRPr="00EE3F5D">
          <w:rPr>
            <w:rStyle w:val="Hyperlink"/>
          </w:rPr>
          <w:t>Cyber Security Engineer (CSE)</w:t>
        </w:r>
        <w:r w:rsidR="00937656">
          <w:rPr>
            <w:webHidden/>
          </w:rPr>
          <w:tab/>
        </w:r>
        <w:r w:rsidR="00937656">
          <w:rPr>
            <w:webHidden/>
          </w:rPr>
          <w:fldChar w:fldCharType="begin"/>
        </w:r>
        <w:r w:rsidR="00937656">
          <w:rPr>
            <w:webHidden/>
          </w:rPr>
          <w:instrText xml:space="preserve"> PAGEREF _Toc30160514 \h </w:instrText>
        </w:r>
        <w:r w:rsidR="00937656">
          <w:rPr>
            <w:webHidden/>
          </w:rPr>
        </w:r>
        <w:r w:rsidR="00937656">
          <w:rPr>
            <w:webHidden/>
          </w:rPr>
          <w:fldChar w:fldCharType="separate"/>
        </w:r>
        <w:r w:rsidR="00937656">
          <w:rPr>
            <w:webHidden/>
          </w:rPr>
          <w:t>46</w:t>
        </w:r>
        <w:r w:rsidR="00937656">
          <w:rPr>
            <w:webHidden/>
          </w:rPr>
          <w:fldChar w:fldCharType="end"/>
        </w:r>
      </w:hyperlink>
    </w:p>
    <w:p w14:paraId="32913E89" w14:textId="77777777" w:rsidR="00937656" w:rsidRDefault="003B5127">
      <w:pPr>
        <w:pStyle w:val="TOC1"/>
        <w:rPr>
          <w:rFonts w:asciiTheme="minorHAnsi" w:eastAsiaTheme="minorEastAsia" w:hAnsiTheme="minorHAnsi" w:cstheme="minorBidi"/>
          <w:b w:val="0"/>
          <w:sz w:val="22"/>
          <w:szCs w:val="22"/>
          <w:lang w:eastAsia="en-US"/>
        </w:rPr>
      </w:pPr>
      <w:hyperlink w:anchor="_Toc30160515" w:history="1">
        <w:r w:rsidR="00937656" w:rsidRPr="00980C9A">
          <w:rPr>
            <w:rStyle w:val="Hyperlink"/>
            <w:color w:val="1F497D" w:themeColor="text2"/>
          </w:rPr>
          <w:t>Columbus Programs and Campus Staff</w:t>
        </w:r>
        <w:r w:rsidR="00937656">
          <w:rPr>
            <w:webHidden/>
          </w:rPr>
          <w:tab/>
        </w:r>
        <w:r w:rsidR="00937656">
          <w:rPr>
            <w:webHidden/>
          </w:rPr>
          <w:fldChar w:fldCharType="begin"/>
        </w:r>
        <w:r w:rsidR="00937656">
          <w:rPr>
            <w:webHidden/>
          </w:rPr>
          <w:instrText xml:space="preserve"> PAGEREF _Toc30160515 \h </w:instrText>
        </w:r>
        <w:r w:rsidR="00937656">
          <w:rPr>
            <w:webHidden/>
          </w:rPr>
        </w:r>
        <w:r w:rsidR="00937656">
          <w:rPr>
            <w:webHidden/>
          </w:rPr>
          <w:fldChar w:fldCharType="separate"/>
        </w:r>
        <w:r w:rsidR="00937656">
          <w:rPr>
            <w:webHidden/>
          </w:rPr>
          <w:t>48</w:t>
        </w:r>
        <w:r w:rsidR="00937656">
          <w:rPr>
            <w:webHidden/>
          </w:rPr>
          <w:fldChar w:fldCharType="end"/>
        </w:r>
      </w:hyperlink>
    </w:p>
    <w:p w14:paraId="0918D854" w14:textId="77777777" w:rsidR="00937656" w:rsidRDefault="003B5127">
      <w:pPr>
        <w:pStyle w:val="TOC1"/>
        <w:rPr>
          <w:rFonts w:asciiTheme="minorHAnsi" w:eastAsiaTheme="minorEastAsia" w:hAnsiTheme="minorHAnsi" w:cstheme="minorBidi"/>
          <w:b w:val="0"/>
          <w:sz w:val="22"/>
          <w:szCs w:val="22"/>
          <w:lang w:eastAsia="en-US"/>
        </w:rPr>
      </w:pPr>
      <w:hyperlink w:anchor="_Toc30160516" w:history="1">
        <w:r w:rsidR="00937656" w:rsidRPr="00EE3F5D">
          <w:rPr>
            <w:rStyle w:val="Hyperlink"/>
          </w:rPr>
          <w:t>Information Technology Security and Administration (ITSA)</w:t>
        </w:r>
        <w:r w:rsidR="00937656">
          <w:rPr>
            <w:webHidden/>
          </w:rPr>
          <w:tab/>
        </w:r>
        <w:r w:rsidR="00937656">
          <w:rPr>
            <w:webHidden/>
          </w:rPr>
          <w:fldChar w:fldCharType="begin"/>
        </w:r>
        <w:r w:rsidR="00937656">
          <w:rPr>
            <w:webHidden/>
          </w:rPr>
          <w:instrText xml:space="preserve"> PAGEREF _Toc30160516 \h </w:instrText>
        </w:r>
        <w:r w:rsidR="00937656">
          <w:rPr>
            <w:webHidden/>
          </w:rPr>
        </w:r>
        <w:r w:rsidR="00937656">
          <w:rPr>
            <w:webHidden/>
          </w:rPr>
          <w:fldChar w:fldCharType="separate"/>
        </w:r>
        <w:r w:rsidR="00937656">
          <w:rPr>
            <w:webHidden/>
          </w:rPr>
          <w:t>49</w:t>
        </w:r>
        <w:r w:rsidR="00937656">
          <w:rPr>
            <w:webHidden/>
          </w:rPr>
          <w:fldChar w:fldCharType="end"/>
        </w:r>
      </w:hyperlink>
    </w:p>
    <w:p w14:paraId="192FB7BB" w14:textId="77777777" w:rsidR="00937656" w:rsidRDefault="003B5127">
      <w:pPr>
        <w:pStyle w:val="TOC1"/>
        <w:rPr>
          <w:rFonts w:asciiTheme="minorHAnsi" w:eastAsiaTheme="minorEastAsia" w:hAnsiTheme="minorHAnsi" w:cstheme="minorBidi"/>
          <w:b w:val="0"/>
          <w:sz w:val="22"/>
          <w:szCs w:val="22"/>
          <w:lang w:eastAsia="en-US"/>
        </w:rPr>
      </w:pPr>
      <w:hyperlink w:anchor="_Toc30160517" w:history="1">
        <w:r w:rsidR="00937656" w:rsidRPr="00EE3F5D">
          <w:rPr>
            <w:rStyle w:val="Hyperlink"/>
          </w:rPr>
          <w:t>Cyber Security Specialist (CSS)</w:t>
        </w:r>
        <w:r w:rsidR="00937656">
          <w:rPr>
            <w:webHidden/>
          </w:rPr>
          <w:tab/>
        </w:r>
        <w:r w:rsidR="00937656">
          <w:rPr>
            <w:webHidden/>
          </w:rPr>
          <w:fldChar w:fldCharType="begin"/>
        </w:r>
        <w:r w:rsidR="00937656">
          <w:rPr>
            <w:webHidden/>
          </w:rPr>
          <w:instrText xml:space="preserve"> PAGEREF _Toc30160517 \h </w:instrText>
        </w:r>
        <w:r w:rsidR="00937656">
          <w:rPr>
            <w:webHidden/>
          </w:rPr>
        </w:r>
        <w:r w:rsidR="00937656">
          <w:rPr>
            <w:webHidden/>
          </w:rPr>
          <w:fldChar w:fldCharType="separate"/>
        </w:r>
        <w:r w:rsidR="00937656">
          <w:rPr>
            <w:webHidden/>
          </w:rPr>
          <w:t>50</w:t>
        </w:r>
        <w:r w:rsidR="00937656">
          <w:rPr>
            <w:webHidden/>
          </w:rPr>
          <w:fldChar w:fldCharType="end"/>
        </w:r>
      </w:hyperlink>
    </w:p>
    <w:p w14:paraId="56A830A9" w14:textId="77777777" w:rsidR="00937656" w:rsidRDefault="003B5127">
      <w:pPr>
        <w:pStyle w:val="TOC1"/>
        <w:rPr>
          <w:rFonts w:asciiTheme="minorHAnsi" w:eastAsiaTheme="minorEastAsia" w:hAnsiTheme="minorHAnsi" w:cstheme="minorBidi"/>
          <w:b w:val="0"/>
          <w:sz w:val="22"/>
          <w:szCs w:val="22"/>
          <w:lang w:eastAsia="en-US"/>
        </w:rPr>
      </w:pPr>
      <w:hyperlink w:anchor="_Toc30160518" w:history="1">
        <w:r w:rsidR="00937656" w:rsidRPr="00EE3F5D">
          <w:rPr>
            <w:rStyle w:val="Hyperlink"/>
          </w:rPr>
          <w:t>Cyber Security Engineer (CSE)</w:t>
        </w:r>
        <w:r w:rsidR="00937656">
          <w:rPr>
            <w:webHidden/>
          </w:rPr>
          <w:tab/>
        </w:r>
        <w:r w:rsidR="00937656">
          <w:rPr>
            <w:webHidden/>
          </w:rPr>
          <w:fldChar w:fldCharType="begin"/>
        </w:r>
        <w:r w:rsidR="00937656">
          <w:rPr>
            <w:webHidden/>
          </w:rPr>
          <w:instrText xml:space="preserve"> PAGEREF _Toc30160518 \h </w:instrText>
        </w:r>
        <w:r w:rsidR="00937656">
          <w:rPr>
            <w:webHidden/>
          </w:rPr>
        </w:r>
        <w:r w:rsidR="00937656">
          <w:rPr>
            <w:webHidden/>
          </w:rPr>
          <w:fldChar w:fldCharType="separate"/>
        </w:r>
        <w:r w:rsidR="00937656">
          <w:rPr>
            <w:webHidden/>
          </w:rPr>
          <w:t>51</w:t>
        </w:r>
        <w:r w:rsidR="00937656">
          <w:rPr>
            <w:webHidden/>
          </w:rPr>
          <w:fldChar w:fldCharType="end"/>
        </w:r>
      </w:hyperlink>
    </w:p>
    <w:p w14:paraId="0D5FB849" w14:textId="77777777" w:rsidR="00937656" w:rsidRDefault="003B5127">
      <w:pPr>
        <w:pStyle w:val="TOC1"/>
        <w:rPr>
          <w:rFonts w:asciiTheme="minorHAnsi" w:eastAsiaTheme="minorEastAsia" w:hAnsiTheme="minorHAnsi" w:cstheme="minorBidi"/>
          <w:b w:val="0"/>
          <w:sz w:val="22"/>
          <w:szCs w:val="22"/>
          <w:lang w:eastAsia="en-US"/>
        </w:rPr>
      </w:pPr>
      <w:hyperlink w:anchor="_Toc30160519" w:history="1">
        <w:r w:rsidR="00937656" w:rsidRPr="00EE3F5D">
          <w:rPr>
            <w:rStyle w:val="Hyperlink"/>
          </w:rPr>
          <w:t xml:space="preserve">Associate of Applied Science in </w:t>
        </w:r>
        <w:r w:rsidR="00937656" w:rsidRPr="00EE3F5D">
          <w:rPr>
            <w:rStyle w:val="Hyperlink"/>
            <w:spacing w:val="-9"/>
          </w:rPr>
          <w:t>Network Administration and Cyber Security</w:t>
        </w:r>
        <w:r w:rsidR="00937656">
          <w:rPr>
            <w:webHidden/>
          </w:rPr>
          <w:tab/>
        </w:r>
        <w:r w:rsidR="00937656">
          <w:rPr>
            <w:webHidden/>
          </w:rPr>
          <w:fldChar w:fldCharType="begin"/>
        </w:r>
        <w:r w:rsidR="00937656">
          <w:rPr>
            <w:webHidden/>
          </w:rPr>
          <w:instrText xml:space="preserve"> PAGEREF _Toc30160519 \h </w:instrText>
        </w:r>
        <w:r w:rsidR="00937656">
          <w:rPr>
            <w:webHidden/>
          </w:rPr>
        </w:r>
        <w:r w:rsidR="00937656">
          <w:rPr>
            <w:webHidden/>
          </w:rPr>
          <w:fldChar w:fldCharType="separate"/>
        </w:r>
        <w:r w:rsidR="00937656">
          <w:rPr>
            <w:webHidden/>
          </w:rPr>
          <w:t>52</w:t>
        </w:r>
        <w:r w:rsidR="00937656">
          <w:rPr>
            <w:webHidden/>
          </w:rPr>
          <w:fldChar w:fldCharType="end"/>
        </w:r>
      </w:hyperlink>
    </w:p>
    <w:p w14:paraId="2C2D89C9" w14:textId="77777777" w:rsidR="00937656" w:rsidRDefault="003B5127">
      <w:pPr>
        <w:pStyle w:val="TOC1"/>
        <w:rPr>
          <w:rFonts w:asciiTheme="minorHAnsi" w:eastAsiaTheme="minorEastAsia" w:hAnsiTheme="minorHAnsi" w:cstheme="minorBidi"/>
          <w:b w:val="0"/>
          <w:sz w:val="22"/>
          <w:szCs w:val="22"/>
          <w:lang w:eastAsia="en-US"/>
        </w:rPr>
      </w:pPr>
      <w:hyperlink w:anchor="_Toc30160520" w:history="1">
        <w:r w:rsidR="00937656" w:rsidRPr="00980C9A">
          <w:rPr>
            <w:rStyle w:val="Hyperlink"/>
            <w:color w:val="1F497D" w:themeColor="text2"/>
          </w:rPr>
          <w:t>Indianapolis Programs and Campus Staff</w:t>
        </w:r>
        <w:r w:rsidR="00937656">
          <w:rPr>
            <w:webHidden/>
          </w:rPr>
          <w:tab/>
        </w:r>
        <w:r w:rsidR="00937656">
          <w:rPr>
            <w:webHidden/>
          </w:rPr>
          <w:fldChar w:fldCharType="begin"/>
        </w:r>
        <w:r w:rsidR="00937656">
          <w:rPr>
            <w:webHidden/>
          </w:rPr>
          <w:instrText xml:space="preserve"> PAGEREF _Toc30160520 \h </w:instrText>
        </w:r>
        <w:r w:rsidR="00937656">
          <w:rPr>
            <w:webHidden/>
          </w:rPr>
        </w:r>
        <w:r w:rsidR="00937656">
          <w:rPr>
            <w:webHidden/>
          </w:rPr>
          <w:fldChar w:fldCharType="separate"/>
        </w:r>
        <w:r w:rsidR="00937656">
          <w:rPr>
            <w:webHidden/>
          </w:rPr>
          <w:t>56</w:t>
        </w:r>
        <w:r w:rsidR="00937656">
          <w:rPr>
            <w:webHidden/>
          </w:rPr>
          <w:fldChar w:fldCharType="end"/>
        </w:r>
      </w:hyperlink>
    </w:p>
    <w:p w14:paraId="6A0B9F83" w14:textId="77777777" w:rsidR="00937656" w:rsidRDefault="003B5127">
      <w:pPr>
        <w:pStyle w:val="TOC1"/>
        <w:rPr>
          <w:rFonts w:asciiTheme="minorHAnsi" w:eastAsiaTheme="minorEastAsia" w:hAnsiTheme="minorHAnsi" w:cstheme="minorBidi"/>
          <w:b w:val="0"/>
          <w:sz w:val="22"/>
          <w:szCs w:val="22"/>
          <w:lang w:eastAsia="en-US"/>
        </w:rPr>
      </w:pPr>
      <w:hyperlink w:anchor="_Toc30160521" w:history="1">
        <w:r w:rsidR="00937656" w:rsidRPr="00EE3F5D">
          <w:rPr>
            <w:rStyle w:val="Hyperlink"/>
          </w:rPr>
          <w:t>Information Technology Security and Administration (ITSA)</w:t>
        </w:r>
        <w:r w:rsidR="00937656">
          <w:rPr>
            <w:webHidden/>
          </w:rPr>
          <w:tab/>
        </w:r>
        <w:r w:rsidR="00937656">
          <w:rPr>
            <w:webHidden/>
          </w:rPr>
          <w:fldChar w:fldCharType="begin"/>
        </w:r>
        <w:r w:rsidR="00937656">
          <w:rPr>
            <w:webHidden/>
          </w:rPr>
          <w:instrText xml:space="preserve"> PAGEREF _Toc30160521 \h </w:instrText>
        </w:r>
        <w:r w:rsidR="00937656">
          <w:rPr>
            <w:webHidden/>
          </w:rPr>
        </w:r>
        <w:r w:rsidR="00937656">
          <w:rPr>
            <w:webHidden/>
          </w:rPr>
          <w:fldChar w:fldCharType="separate"/>
        </w:r>
        <w:r w:rsidR="00937656">
          <w:rPr>
            <w:webHidden/>
          </w:rPr>
          <w:t>56</w:t>
        </w:r>
        <w:r w:rsidR="00937656">
          <w:rPr>
            <w:webHidden/>
          </w:rPr>
          <w:fldChar w:fldCharType="end"/>
        </w:r>
      </w:hyperlink>
    </w:p>
    <w:p w14:paraId="5AF346F8" w14:textId="77777777" w:rsidR="00937656" w:rsidRDefault="003B5127">
      <w:pPr>
        <w:pStyle w:val="TOC1"/>
        <w:rPr>
          <w:rFonts w:asciiTheme="minorHAnsi" w:eastAsiaTheme="minorEastAsia" w:hAnsiTheme="minorHAnsi" w:cstheme="minorBidi"/>
          <w:b w:val="0"/>
          <w:sz w:val="22"/>
          <w:szCs w:val="22"/>
          <w:lang w:eastAsia="en-US"/>
        </w:rPr>
      </w:pPr>
      <w:hyperlink w:anchor="_Toc30160522" w:history="1">
        <w:r w:rsidR="00937656" w:rsidRPr="00EE3F5D">
          <w:rPr>
            <w:rStyle w:val="Hyperlink"/>
          </w:rPr>
          <w:t>Information Technology Security Specialist (ITSS)</w:t>
        </w:r>
        <w:r w:rsidR="00937656">
          <w:rPr>
            <w:webHidden/>
          </w:rPr>
          <w:tab/>
        </w:r>
        <w:r w:rsidR="00937656">
          <w:rPr>
            <w:webHidden/>
          </w:rPr>
          <w:fldChar w:fldCharType="begin"/>
        </w:r>
        <w:r w:rsidR="00937656">
          <w:rPr>
            <w:webHidden/>
          </w:rPr>
          <w:instrText xml:space="preserve"> PAGEREF _Toc30160522 \h </w:instrText>
        </w:r>
        <w:r w:rsidR="00937656">
          <w:rPr>
            <w:webHidden/>
          </w:rPr>
        </w:r>
        <w:r w:rsidR="00937656">
          <w:rPr>
            <w:webHidden/>
          </w:rPr>
          <w:fldChar w:fldCharType="separate"/>
        </w:r>
        <w:r w:rsidR="00937656">
          <w:rPr>
            <w:webHidden/>
          </w:rPr>
          <w:t>57</w:t>
        </w:r>
        <w:r w:rsidR="00937656">
          <w:rPr>
            <w:webHidden/>
          </w:rPr>
          <w:fldChar w:fldCharType="end"/>
        </w:r>
      </w:hyperlink>
    </w:p>
    <w:p w14:paraId="41F684E4" w14:textId="77777777" w:rsidR="00937656" w:rsidRDefault="003B5127">
      <w:pPr>
        <w:pStyle w:val="TOC1"/>
        <w:rPr>
          <w:rFonts w:asciiTheme="minorHAnsi" w:eastAsiaTheme="minorEastAsia" w:hAnsiTheme="minorHAnsi" w:cstheme="minorBidi"/>
          <w:b w:val="0"/>
          <w:sz w:val="22"/>
          <w:szCs w:val="22"/>
          <w:lang w:eastAsia="en-US"/>
        </w:rPr>
      </w:pPr>
      <w:hyperlink w:anchor="_Toc30160523" w:history="1">
        <w:r w:rsidR="00937656" w:rsidRPr="00EE3F5D">
          <w:rPr>
            <w:rStyle w:val="Hyperlink"/>
          </w:rPr>
          <w:t>Cyber Security Engineer (CSE)</w:t>
        </w:r>
        <w:r w:rsidR="00937656">
          <w:rPr>
            <w:webHidden/>
          </w:rPr>
          <w:tab/>
        </w:r>
        <w:r w:rsidR="00937656">
          <w:rPr>
            <w:webHidden/>
          </w:rPr>
          <w:fldChar w:fldCharType="begin"/>
        </w:r>
        <w:r w:rsidR="00937656">
          <w:rPr>
            <w:webHidden/>
          </w:rPr>
          <w:instrText xml:space="preserve"> PAGEREF _Toc30160523 \h </w:instrText>
        </w:r>
        <w:r w:rsidR="00937656">
          <w:rPr>
            <w:webHidden/>
          </w:rPr>
        </w:r>
        <w:r w:rsidR="00937656">
          <w:rPr>
            <w:webHidden/>
          </w:rPr>
          <w:fldChar w:fldCharType="separate"/>
        </w:r>
        <w:r w:rsidR="00937656">
          <w:rPr>
            <w:webHidden/>
          </w:rPr>
          <w:t>59</w:t>
        </w:r>
        <w:r w:rsidR="00937656">
          <w:rPr>
            <w:webHidden/>
          </w:rPr>
          <w:fldChar w:fldCharType="end"/>
        </w:r>
      </w:hyperlink>
    </w:p>
    <w:p w14:paraId="2954EEC7" w14:textId="77777777" w:rsidR="00937656" w:rsidRDefault="003B5127">
      <w:pPr>
        <w:pStyle w:val="TOC1"/>
        <w:rPr>
          <w:rFonts w:asciiTheme="minorHAnsi" w:eastAsiaTheme="minorEastAsia" w:hAnsiTheme="minorHAnsi" w:cstheme="minorBidi"/>
          <w:b w:val="0"/>
          <w:sz w:val="22"/>
          <w:szCs w:val="22"/>
          <w:lang w:eastAsia="en-US"/>
        </w:rPr>
      </w:pPr>
      <w:hyperlink w:anchor="_Toc30160524" w:history="1">
        <w:r w:rsidR="00937656" w:rsidRPr="00EE3F5D">
          <w:rPr>
            <w:rStyle w:val="Hyperlink"/>
            <w:lang w:eastAsia="en-US"/>
          </w:rPr>
          <w:t>Certification Conditions</w:t>
        </w:r>
        <w:r w:rsidR="00937656">
          <w:rPr>
            <w:webHidden/>
          </w:rPr>
          <w:tab/>
        </w:r>
        <w:r w:rsidR="00937656">
          <w:rPr>
            <w:webHidden/>
          </w:rPr>
          <w:fldChar w:fldCharType="begin"/>
        </w:r>
        <w:r w:rsidR="00937656">
          <w:rPr>
            <w:webHidden/>
          </w:rPr>
          <w:instrText xml:space="preserve"> PAGEREF _Toc30160524 \h </w:instrText>
        </w:r>
        <w:r w:rsidR="00937656">
          <w:rPr>
            <w:webHidden/>
          </w:rPr>
        </w:r>
        <w:r w:rsidR="00937656">
          <w:rPr>
            <w:webHidden/>
          </w:rPr>
          <w:fldChar w:fldCharType="separate"/>
        </w:r>
        <w:r w:rsidR="00937656">
          <w:rPr>
            <w:webHidden/>
          </w:rPr>
          <w:t>60</w:t>
        </w:r>
        <w:r w:rsidR="00937656">
          <w:rPr>
            <w:webHidden/>
          </w:rPr>
          <w:fldChar w:fldCharType="end"/>
        </w:r>
      </w:hyperlink>
    </w:p>
    <w:p w14:paraId="3A591ADD" w14:textId="77777777" w:rsidR="00937656" w:rsidRDefault="003B5127">
      <w:pPr>
        <w:pStyle w:val="TOC1"/>
        <w:rPr>
          <w:rFonts w:asciiTheme="minorHAnsi" w:eastAsiaTheme="minorEastAsia" w:hAnsiTheme="minorHAnsi" w:cstheme="minorBidi"/>
          <w:b w:val="0"/>
          <w:sz w:val="22"/>
          <w:szCs w:val="22"/>
          <w:lang w:eastAsia="en-US"/>
        </w:rPr>
      </w:pPr>
      <w:hyperlink w:anchor="_Toc30160525" w:history="1">
        <w:r w:rsidR="00937656" w:rsidRPr="00980C9A">
          <w:rPr>
            <w:rStyle w:val="Hyperlink"/>
            <w:color w:val="1F497D" w:themeColor="text2"/>
          </w:rPr>
          <w:t>Full IDL Faculty and Campus Staff</w:t>
        </w:r>
        <w:r w:rsidR="00937656">
          <w:rPr>
            <w:webHidden/>
          </w:rPr>
          <w:tab/>
        </w:r>
        <w:r w:rsidR="00937656">
          <w:rPr>
            <w:webHidden/>
          </w:rPr>
          <w:fldChar w:fldCharType="begin"/>
        </w:r>
        <w:r w:rsidR="00937656">
          <w:rPr>
            <w:webHidden/>
          </w:rPr>
          <w:instrText xml:space="preserve"> PAGEREF _Toc30160525 \h </w:instrText>
        </w:r>
        <w:r w:rsidR="00937656">
          <w:rPr>
            <w:webHidden/>
          </w:rPr>
        </w:r>
        <w:r w:rsidR="00937656">
          <w:rPr>
            <w:webHidden/>
          </w:rPr>
          <w:fldChar w:fldCharType="separate"/>
        </w:r>
        <w:r w:rsidR="00937656">
          <w:rPr>
            <w:webHidden/>
          </w:rPr>
          <w:t>61</w:t>
        </w:r>
        <w:r w:rsidR="00937656">
          <w:rPr>
            <w:webHidden/>
          </w:rPr>
          <w:fldChar w:fldCharType="end"/>
        </w:r>
      </w:hyperlink>
    </w:p>
    <w:p w14:paraId="42116F83" w14:textId="77777777" w:rsidR="00CA6A3C" w:rsidRPr="00342B39" w:rsidRDefault="00E430C5" w:rsidP="00C611BD">
      <w:pPr>
        <w:pStyle w:val="Heading1"/>
        <w:rPr>
          <w:rFonts w:ascii="Times New Roman" w:hAnsi="Times New Roman"/>
          <w:b w:val="0"/>
          <w:sz w:val="24"/>
        </w:rPr>
      </w:pPr>
      <w:r w:rsidRPr="00DE6834">
        <w:rPr>
          <w:rFonts w:ascii="Times New Roman" w:hAnsi="Times New Roman"/>
          <w:b w:val="0"/>
          <w:sz w:val="24"/>
        </w:rPr>
        <w:fldChar w:fldCharType="end"/>
      </w:r>
    </w:p>
    <w:p w14:paraId="41BCE48A" w14:textId="77777777" w:rsidR="006D326C" w:rsidRDefault="006D326C" w:rsidP="00C611BD">
      <w:pPr>
        <w:pStyle w:val="Heading1"/>
      </w:pPr>
    </w:p>
    <w:p w14:paraId="07764B80" w14:textId="77777777" w:rsidR="006D326C" w:rsidRDefault="006D326C" w:rsidP="006D326C"/>
    <w:p w14:paraId="603B210D" w14:textId="77777777" w:rsidR="006D326C" w:rsidRDefault="006D326C" w:rsidP="006D326C"/>
    <w:p w14:paraId="576FC85D" w14:textId="77777777" w:rsidR="006D326C" w:rsidRDefault="006D326C" w:rsidP="006D326C"/>
    <w:p w14:paraId="76666D0D" w14:textId="77777777" w:rsidR="006D326C" w:rsidRDefault="006D326C" w:rsidP="006D326C"/>
    <w:p w14:paraId="527280AF" w14:textId="77777777" w:rsidR="006D326C" w:rsidRDefault="006D326C" w:rsidP="006D326C"/>
    <w:p w14:paraId="0DBFA83F" w14:textId="77777777" w:rsidR="006D326C" w:rsidRDefault="006D326C" w:rsidP="006D326C"/>
    <w:p w14:paraId="0CA6373B" w14:textId="77777777" w:rsidR="006D326C" w:rsidRDefault="006D326C" w:rsidP="006D326C"/>
    <w:p w14:paraId="5FA18AB4" w14:textId="77777777" w:rsidR="006D326C" w:rsidRDefault="006D326C" w:rsidP="006D326C"/>
    <w:p w14:paraId="5353050A" w14:textId="77777777" w:rsidR="006D326C" w:rsidRDefault="006D326C" w:rsidP="006D326C"/>
    <w:p w14:paraId="32F52ED2" w14:textId="77777777" w:rsidR="006D326C" w:rsidRDefault="006D326C" w:rsidP="006D326C"/>
    <w:p w14:paraId="4DD86F04" w14:textId="77777777" w:rsidR="0065607B" w:rsidRDefault="0065607B" w:rsidP="006D326C"/>
    <w:p w14:paraId="1E5465B9" w14:textId="77777777" w:rsidR="0065607B" w:rsidRDefault="0065607B" w:rsidP="006D326C"/>
    <w:p w14:paraId="26CF3344" w14:textId="77777777" w:rsidR="0065607B" w:rsidRDefault="0065607B" w:rsidP="006D326C"/>
    <w:p w14:paraId="75EE6EFF" w14:textId="77777777" w:rsidR="0065607B" w:rsidRDefault="0065607B" w:rsidP="006D326C"/>
    <w:p w14:paraId="57252EC9" w14:textId="77777777" w:rsidR="0065607B" w:rsidRDefault="0065607B" w:rsidP="006D326C"/>
    <w:p w14:paraId="4880C27D" w14:textId="77777777" w:rsidR="0065607B" w:rsidRPr="006D326C" w:rsidRDefault="0065607B" w:rsidP="006D326C"/>
    <w:p w14:paraId="42116F8D" w14:textId="77777777" w:rsidR="00DF2923" w:rsidRPr="00C611BD" w:rsidRDefault="00DF2923" w:rsidP="00C611BD">
      <w:pPr>
        <w:pStyle w:val="Heading1"/>
      </w:pPr>
      <w:bookmarkStart w:id="0" w:name="_Toc30160440"/>
      <w:r w:rsidRPr="00C611BD">
        <w:t>Branches and Affiliated Campuses</w:t>
      </w:r>
      <w:bookmarkEnd w:id="0"/>
      <w:r w:rsidRPr="00C611BD">
        <w:tab/>
      </w:r>
    </w:p>
    <w:p w14:paraId="42116F8E" w14:textId="2A079110" w:rsidR="007C1B8B" w:rsidRPr="00CA6A3C" w:rsidRDefault="007C1B8B" w:rsidP="007C1B8B">
      <w:pPr>
        <w:rPr>
          <w:sz w:val="21"/>
          <w:szCs w:val="21"/>
        </w:rPr>
      </w:pPr>
      <w:r w:rsidRPr="00CA6A3C">
        <w:rPr>
          <w:color w:val="000000"/>
          <w:sz w:val="21"/>
          <w:szCs w:val="21"/>
          <w:shd w:val="clear" w:color="auto" w:fill="FFFFFF"/>
        </w:rPr>
        <w:t>MyComputer</w:t>
      </w:r>
      <w:r w:rsidR="00C86BA7">
        <w:rPr>
          <w:color w:val="000000"/>
          <w:sz w:val="21"/>
          <w:szCs w:val="21"/>
          <w:shd w:val="clear" w:color="auto" w:fill="FFFFFF"/>
        </w:rPr>
        <w:t>Career at Raleigh LLC</w:t>
      </w:r>
      <w:r w:rsidR="00CA6A3C">
        <w:rPr>
          <w:sz w:val="21"/>
          <w:szCs w:val="21"/>
        </w:rPr>
        <w:t xml:space="preserve"> Main Campus </w:t>
      </w:r>
      <w:r w:rsidR="00CA6A3C" w:rsidRPr="00CA6A3C">
        <w:rPr>
          <w:sz w:val="21"/>
          <w:szCs w:val="21"/>
        </w:rPr>
        <w:t>(</w:t>
      </w:r>
      <w:r w:rsidRPr="00CA6A3C">
        <w:rPr>
          <w:sz w:val="21"/>
          <w:szCs w:val="21"/>
        </w:rPr>
        <w:t>919) 371-4820 - 5511 Capital Center Dr.  500 Raleigh, NC 27606</w:t>
      </w:r>
    </w:p>
    <w:p w14:paraId="42116F8F" w14:textId="5FC01508" w:rsidR="007C1B8B" w:rsidRPr="00CA6A3C" w:rsidRDefault="007C1B8B" w:rsidP="007C1B8B">
      <w:pPr>
        <w:rPr>
          <w:sz w:val="21"/>
          <w:szCs w:val="21"/>
        </w:rPr>
      </w:pPr>
      <w:r w:rsidRPr="00CA6A3C">
        <w:rPr>
          <w:sz w:val="21"/>
          <w:szCs w:val="21"/>
        </w:rPr>
        <w:t xml:space="preserve">   </w:t>
      </w:r>
      <w:r w:rsidRPr="00CA6A3C">
        <w:rPr>
          <w:color w:val="000000"/>
          <w:sz w:val="21"/>
          <w:szCs w:val="21"/>
          <w:shd w:val="clear" w:color="auto" w:fill="FFFFFF"/>
        </w:rPr>
        <w:t>MyC</w:t>
      </w:r>
      <w:r w:rsidR="00C86BA7">
        <w:rPr>
          <w:color w:val="000000"/>
          <w:sz w:val="21"/>
          <w:szCs w:val="21"/>
          <w:shd w:val="clear" w:color="auto" w:fill="FFFFFF"/>
        </w:rPr>
        <w:t>omputer</w:t>
      </w:r>
      <w:r w:rsidRPr="00CA6A3C">
        <w:rPr>
          <w:color w:val="000000"/>
          <w:sz w:val="21"/>
          <w:szCs w:val="21"/>
          <w:shd w:val="clear" w:color="auto" w:fill="FFFFFF"/>
        </w:rPr>
        <w:t>C</w:t>
      </w:r>
      <w:r w:rsidR="00C86BA7">
        <w:rPr>
          <w:color w:val="000000"/>
          <w:sz w:val="21"/>
          <w:szCs w:val="21"/>
          <w:shd w:val="clear" w:color="auto" w:fill="FFFFFF"/>
        </w:rPr>
        <w:t xml:space="preserve">areer at </w:t>
      </w:r>
      <w:r w:rsidRPr="00CA6A3C">
        <w:rPr>
          <w:color w:val="000000"/>
          <w:sz w:val="21"/>
          <w:szCs w:val="21"/>
          <w:shd w:val="clear" w:color="auto" w:fill="FFFFFF"/>
        </w:rPr>
        <w:t xml:space="preserve">Dallas LLC </w:t>
      </w:r>
      <w:r w:rsidR="00CA6A3C" w:rsidRPr="00CA6A3C">
        <w:rPr>
          <w:sz w:val="21"/>
          <w:szCs w:val="21"/>
        </w:rPr>
        <w:t>branch</w:t>
      </w:r>
      <w:r w:rsidR="00CA6A3C">
        <w:rPr>
          <w:sz w:val="21"/>
          <w:szCs w:val="21"/>
        </w:rPr>
        <w:t xml:space="preserve"> </w:t>
      </w:r>
      <w:r w:rsidR="00CA6A3C" w:rsidRPr="00CA6A3C">
        <w:rPr>
          <w:sz w:val="21"/>
          <w:szCs w:val="21"/>
        </w:rPr>
        <w:t>(</w:t>
      </w:r>
      <w:r w:rsidRPr="00CA6A3C">
        <w:rPr>
          <w:sz w:val="21"/>
          <w:szCs w:val="21"/>
        </w:rPr>
        <w:t>214) 272-2772 - 12225 Greenville Ave. Suite 500 Dallas, TX 75243</w:t>
      </w:r>
    </w:p>
    <w:p w14:paraId="42116F90" w14:textId="1911B37F" w:rsidR="007C1B8B" w:rsidRPr="00F708DF" w:rsidRDefault="007C1B8B" w:rsidP="009F2A5B">
      <w:pPr>
        <w:pStyle w:val="Default"/>
        <w:rPr>
          <w:sz w:val="19"/>
          <w:szCs w:val="19"/>
        </w:rPr>
      </w:pPr>
      <w:r w:rsidRPr="00CA6A3C">
        <w:rPr>
          <w:sz w:val="21"/>
          <w:szCs w:val="21"/>
        </w:rPr>
        <w:t xml:space="preserve">   </w:t>
      </w:r>
      <w:r w:rsidRPr="00CA6A3C">
        <w:rPr>
          <w:sz w:val="21"/>
          <w:szCs w:val="21"/>
          <w:shd w:val="clear" w:color="auto" w:fill="FFFFFF"/>
        </w:rPr>
        <w:t>MyC</w:t>
      </w:r>
      <w:r w:rsidR="00C86BA7">
        <w:rPr>
          <w:sz w:val="21"/>
          <w:szCs w:val="21"/>
          <w:shd w:val="clear" w:color="auto" w:fill="FFFFFF"/>
        </w:rPr>
        <w:t>omputer</w:t>
      </w:r>
      <w:r w:rsidRPr="00CA6A3C">
        <w:rPr>
          <w:sz w:val="21"/>
          <w:szCs w:val="21"/>
          <w:shd w:val="clear" w:color="auto" w:fill="FFFFFF"/>
        </w:rPr>
        <w:t>C</w:t>
      </w:r>
      <w:r w:rsidR="00C86BA7">
        <w:rPr>
          <w:sz w:val="21"/>
          <w:szCs w:val="21"/>
          <w:shd w:val="clear" w:color="auto" w:fill="FFFFFF"/>
        </w:rPr>
        <w:t>areer at</w:t>
      </w:r>
      <w:r w:rsidRPr="00CA6A3C">
        <w:rPr>
          <w:sz w:val="21"/>
          <w:szCs w:val="21"/>
          <w:shd w:val="clear" w:color="auto" w:fill="FFFFFF"/>
        </w:rPr>
        <w:t xml:space="preserve"> </w:t>
      </w:r>
      <w:r w:rsidR="00F708DF">
        <w:rPr>
          <w:sz w:val="21"/>
          <w:szCs w:val="21"/>
          <w:shd w:val="clear" w:color="auto" w:fill="FFFFFF"/>
        </w:rPr>
        <w:t xml:space="preserve">North </w:t>
      </w:r>
      <w:r w:rsidRPr="00CA6A3C">
        <w:rPr>
          <w:sz w:val="21"/>
          <w:szCs w:val="21"/>
          <w:shd w:val="clear" w:color="auto" w:fill="FFFFFF"/>
        </w:rPr>
        <w:t>Houston LLC</w:t>
      </w:r>
      <w:r w:rsidR="00CA6A3C">
        <w:rPr>
          <w:sz w:val="21"/>
          <w:szCs w:val="21"/>
        </w:rPr>
        <w:t xml:space="preserve"> branch </w:t>
      </w:r>
      <w:r w:rsidR="00CA6A3C" w:rsidRPr="00CA6A3C">
        <w:rPr>
          <w:sz w:val="21"/>
          <w:szCs w:val="21"/>
        </w:rPr>
        <w:t>(</w:t>
      </w:r>
      <w:r w:rsidR="00C86BA7">
        <w:rPr>
          <w:sz w:val="21"/>
          <w:szCs w:val="21"/>
        </w:rPr>
        <w:t xml:space="preserve">281) </w:t>
      </w:r>
      <w:r w:rsidR="001F713F">
        <w:rPr>
          <w:sz w:val="21"/>
          <w:szCs w:val="21"/>
        </w:rPr>
        <w:t>245-0888</w:t>
      </w:r>
      <w:r w:rsidR="00C86BA7">
        <w:rPr>
          <w:sz w:val="21"/>
          <w:szCs w:val="21"/>
        </w:rPr>
        <w:t xml:space="preserve"> </w:t>
      </w:r>
      <w:r w:rsidRPr="00CA6A3C">
        <w:rPr>
          <w:sz w:val="21"/>
          <w:szCs w:val="21"/>
        </w:rPr>
        <w:t xml:space="preserve">- </w:t>
      </w:r>
      <w:r w:rsidR="009F2A5B" w:rsidRPr="00F708DF">
        <w:rPr>
          <w:color w:val="auto"/>
          <w:sz w:val="19"/>
          <w:szCs w:val="19"/>
        </w:rPr>
        <w:t xml:space="preserve">7908 </w:t>
      </w:r>
      <w:r w:rsidR="00C86BA7" w:rsidRPr="00F708DF">
        <w:rPr>
          <w:color w:val="auto"/>
          <w:sz w:val="19"/>
          <w:szCs w:val="19"/>
        </w:rPr>
        <w:t>N Sam Houston Parkway W S</w:t>
      </w:r>
      <w:r w:rsidR="009F2A5B" w:rsidRPr="00F708DF">
        <w:rPr>
          <w:color w:val="auto"/>
          <w:sz w:val="19"/>
          <w:szCs w:val="19"/>
        </w:rPr>
        <w:t>te</w:t>
      </w:r>
      <w:r w:rsidR="004E666A" w:rsidRPr="00F708DF">
        <w:rPr>
          <w:color w:val="auto"/>
          <w:sz w:val="19"/>
          <w:szCs w:val="19"/>
        </w:rPr>
        <w:t>.</w:t>
      </w:r>
      <w:r w:rsidR="009F2A5B" w:rsidRPr="00F708DF">
        <w:rPr>
          <w:color w:val="auto"/>
          <w:sz w:val="19"/>
          <w:szCs w:val="19"/>
        </w:rPr>
        <w:t xml:space="preserve"> 300 </w:t>
      </w:r>
      <w:r w:rsidR="00C86BA7" w:rsidRPr="00F708DF">
        <w:rPr>
          <w:color w:val="auto"/>
          <w:sz w:val="19"/>
          <w:szCs w:val="19"/>
        </w:rPr>
        <w:t xml:space="preserve">Houston, TX </w:t>
      </w:r>
      <w:r w:rsidR="009F2A5B" w:rsidRPr="00F708DF">
        <w:rPr>
          <w:color w:val="auto"/>
          <w:sz w:val="19"/>
          <w:szCs w:val="19"/>
        </w:rPr>
        <w:t>77064</w:t>
      </w:r>
    </w:p>
    <w:p w14:paraId="42116F91" w14:textId="5C61F549" w:rsidR="007C1B8B" w:rsidRPr="00CA6A3C" w:rsidRDefault="007C1B8B" w:rsidP="007C1B8B">
      <w:pPr>
        <w:rPr>
          <w:sz w:val="21"/>
          <w:szCs w:val="21"/>
        </w:rPr>
      </w:pPr>
      <w:r w:rsidRPr="00CA6A3C">
        <w:rPr>
          <w:sz w:val="21"/>
          <w:szCs w:val="21"/>
        </w:rPr>
        <w:t xml:space="preserve">   </w:t>
      </w:r>
      <w:r w:rsidRPr="00CA6A3C">
        <w:rPr>
          <w:color w:val="000000"/>
          <w:sz w:val="21"/>
          <w:szCs w:val="21"/>
          <w:shd w:val="clear" w:color="auto" w:fill="FFFFFF"/>
        </w:rPr>
        <w:t>MyC</w:t>
      </w:r>
      <w:r w:rsidR="00C86BA7">
        <w:rPr>
          <w:color w:val="000000"/>
          <w:sz w:val="21"/>
          <w:szCs w:val="21"/>
          <w:shd w:val="clear" w:color="auto" w:fill="FFFFFF"/>
        </w:rPr>
        <w:t>omputer</w:t>
      </w:r>
      <w:r w:rsidRPr="00CA6A3C">
        <w:rPr>
          <w:color w:val="000000"/>
          <w:sz w:val="21"/>
          <w:szCs w:val="21"/>
          <w:shd w:val="clear" w:color="auto" w:fill="FFFFFF"/>
        </w:rPr>
        <w:t>C</w:t>
      </w:r>
      <w:r w:rsidR="00C86BA7">
        <w:rPr>
          <w:color w:val="000000"/>
          <w:sz w:val="21"/>
          <w:szCs w:val="21"/>
          <w:shd w:val="clear" w:color="auto" w:fill="FFFFFF"/>
        </w:rPr>
        <w:t>areer at</w:t>
      </w:r>
      <w:r w:rsidRPr="00CA6A3C">
        <w:rPr>
          <w:color w:val="000000"/>
          <w:sz w:val="21"/>
          <w:szCs w:val="21"/>
          <w:shd w:val="clear" w:color="auto" w:fill="FFFFFF"/>
        </w:rPr>
        <w:t xml:space="preserve"> Arlington LLC</w:t>
      </w:r>
      <w:r w:rsidR="00CA6A3C">
        <w:rPr>
          <w:sz w:val="21"/>
          <w:szCs w:val="21"/>
        </w:rPr>
        <w:t xml:space="preserve"> branch </w:t>
      </w:r>
      <w:r w:rsidR="00CA6A3C" w:rsidRPr="00CA6A3C">
        <w:rPr>
          <w:sz w:val="21"/>
          <w:szCs w:val="21"/>
        </w:rPr>
        <w:t>(</w:t>
      </w:r>
      <w:r w:rsidRPr="00CA6A3C">
        <w:rPr>
          <w:sz w:val="21"/>
          <w:szCs w:val="21"/>
        </w:rPr>
        <w:t>817) 210-6308 - 1701 E. Lamar Blvd. Suite 250 Arlington, TX 76006</w:t>
      </w:r>
    </w:p>
    <w:p w14:paraId="42116F92" w14:textId="32F13EE0" w:rsidR="007C1B8B" w:rsidRPr="00CA6A3C" w:rsidRDefault="007C1B8B" w:rsidP="007C1B8B">
      <w:pPr>
        <w:rPr>
          <w:sz w:val="21"/>
          <w:szCs w:val="21"/>
        </w:rPr>
      </w:pPr>
      <w:r w:rsidRPr="00CA6A3C">
        <w:rPr>
          <w:sz w:val="21"/>
          <w:szCs w:val="21"/>
        </w:rPr>
        <w:t xml:space="preserve">   </w:t>
      </w:r>
      <w:r w:rsidR="00C86BA7">
        <w:rPr>
          <w:color w:val="000000"/>
          <w:sz w:val="21"/>
          <w:szCs w:val="21"/>
          <w:shd w:val="clear" w:color="auto" w:fill="FFFFFF"/>
        </w:rPr>
        <w:t>MyComputerCareer</w:t>
      </w:r>
      <w:r w:rsidRPr="00CA6A3C">
        <w:rPr>
          <w:color w:val="000000"/>
          <w:sz w:val="21"/>
          <w:szCs w:val="21"/>
          <w:shd w:val="clear" w:color="auto" w:fill="FFFFFF"/>
        </w:rPr>
        <w:t xml:space="preserve"> at Charlotte LLC </w:t>
      </w:r>
      <w:r w:rsidR="00CA6A3C" w:rsidRPr="00CA6A3C">
        <w:rPr>
          <w:color w:val="000000"/>
          <w:sz w:val="21"/>
          <w:szCs w:val="21"/>
          <w:shd w:val="clear" w:color="auto" w:fill="FFFFFF"/>
        </w:rPr>
        <w:t xml:space="preserve">branch </w:t>
      </w:r>
      <w:r w:rsidR="00CA6A3C" w:rsidRPr="00CA6A3C">
        <w:rPr>
          <w:sz w:val="21"/>
          <w:szCs w:val="21"/>
        </w:rPr>
        <w:t>(</w:t>
      </w:r>
      <w:r w:rsidRPr="00CA6A3C">
        <w:rPr>
          <w:sz w:val="21"/>
          <w:szCs w:val="21"/>
        </w:rPr>
        <w:t>704) 302-1031 - 3701 Arco Corporate Dr. Suite 500 Charlotte, NC 28273</w:t>
      </w:r>
    </w:p>
    <w:p w14:paraId="42116F93" w14:textId="0BE19537" w:rsidR="007C1B8B" w:rsidRPr="00CA6A3C" w:rsidRDefault="00C86BA7" w:rsidP="007C1B8B">
      <w:pPr>
        <w:rPr>
          <w:sz w:val="21"/>
          <w:szCs w:val="21"/>
        </w:rPr>
      </w:pPr>
      <w:r>
        <w:rPr>
          <w:color w:val="000000"/>
          <w:sz w:val="21"/>
          <w:szCs w:val="21"/>
          <w:shd w:val="clear" w:color="auto" w:fill="FFFFFF"/>
        </w:rPr>
        <w:t>MyComputerCareer</w:t>
      </w:r>
      <w:r w:rsidR="00F708DF">
        <w:rPr>
          <w:color w:val="000000"/>
          <w:sz w:val="21"/>
          <w:szCs w:val="21"/>
          <w:shd w:val="clear" w:color="auto" w:fill="FFFFFF"/>
        </w:rPr>
        <w:t xml:space="preserve"> at Columbus</w:t>
      </w:r>
      <w:r w:rsidR="007C1B8B" w:rsidRPr="00CA6A3C">
        <w:rPr>
          <w:color w:val="000000"/>
          <w:sz w:val="21"/>
          <w:szCs w:val="21"/>
          <w:shd w:val="clear" w:color="auto" w:fill="FFFFFF"/>
        </w:rPr>
        <w:t xml:space="preserve"> LLC Main </w:t>
      </w:r>
      <w:r w:rsidR="00CA6A3C" w:rsidRPr="00CA6A3C">
        <w:rPr>
          <w:color w:val="000000"/>
          <w:sz w:val="21"/>
          <w:szCs w:val="21"/>
          <w:shd w:val="clear" w:color="auto" w:fill="FFFFFF"/>
        </w:rPr>
        <w:t>Campus</w:t>
      </w:r>
      <w:r w:rsidR="00CA6A3C" w:rsidRPr="004E666A">
        <w:rPr>
          <w:color w:val="000000"/>
          <w:sz w:val="21"/>
          <w:szCs w:val="21"/>
          <w:shd w:val="clear" w:color="auto" w:fill="FFFFFF"/>
        </w:rPr>
        <w:t xml:space="preserve"> </w:t>
      </w:r>
      <w:r w:rsidR="00CA6A3C" w:rsidRPr="004E666A">
        <w:rPr>
          <w:sz w:val="21"/>
          <w:szCs w:val="21"/>
        </w:rPr>
        <w:t>(</w:t>
      </w:r>
      <w:r w:rsidR="007C1B8B" w:rsidRPr="004E666A">
        <w:rPr>
          <w:sz w:val="21"/>
          <w:szCs w:val="21"/>
        </w:rPr>
        <w:t>614) 891-3200 - 380 Polaris Parkway</w:t>
      </w:r>
      <w:r w:rsidR="00952211" w:rsidRPr="004E666A">
        <w:rPr>
          <w:sz w:val="21"/>
          <w:szCs w:val="21"/>
        </w:rPr>
        <w:t xml:space="preserve"> Ste. 110</w:t>
      </w:r>
      <w:r w:rsidR="007C1B8B" w:rsidRPr="004E666A">
        <w:rPr>
          <w:sz w:val="21"/>
          <w:szCs w:val="21"/>
        </w:rPr>
        <w:t xml:space="preserve"> Westerville, OH 43082</w:t>
      </w:r>
    </w:p>
    <w:p w14:paraId="42116F94" w14:textId="0120DDEE" w:rsidR="007C1B8B" w:rsidRPr="00CA6A3C" w:rsidRDefault="00C86BA7" w:rsidP="007C1B8B">
      <w:pPr>
        <w:rPr>
          <w:sz w:val="21"/>
          <w:szCs w:val="21"/>
        </w:rPr>
      </w:pPr>
      <w:r>
        <w:rPr>
          <w:color w:val="000000"/>
          <w:sz w:val="21"/>
          <w:szCs w:val="21"/>
          <w:shd w:val="clear" w:color="auto" w:fill="FFFFFF"/>
        </w:rPr>
        <w:t>MyComputerCareer at Indianapolis</w:t>
      </w:r>
      <w:r w:rsidR="007C1B8B" w:rsidRPr="00CA6A3C">
        <w:rPr>
          <w:color w:val="000000"/>
          <w:sz w:val="21"/>
          <w:szCs w:val="21"/>
          <w:shd w:val="clear" w:color="auto" w:fill="FFFFFF"/>
        </w:rPr>
        <w:t xml:space="preserve"> LLC Main </w:t>
      </w:r>
      <w:r w:rsidR="00CA6A3C" w:rsidRPr="00CA6A3C">
        <w:rPr>
          <w:color w:val="000000"/>
          <w:sz w:val="21"/>
          <w:szCs w:val="21"/>
          <w:shd w:val="clear" w:color="auto" w:fill="FFFFFF"/>
        </w:rPr>
        <w:t xml:space="preserve">Campus </w:t>
      </w:r>
      <w:r w:rsidR="00CA6A3C" w:rsidRPr="00CA6A3C">
        <w:rPr>
          <w:sz w:val="21"/>
          <w:szCs w:val="21"/>
        </w:rPr>
        <w:t>(</w:t>
      </w:r>
      <w:r w:rsidR="00795CB8">
        <w:rPr>
          <w:sz w:val="21"/>
          <w:szCs w:val="21"/>
        </w:rPr>
        <w:t>317)</w:t>
      </w:r>
      <w:r w:rsidR="007C1B8B" w:rsidRPr="00CA6A3C">
        <w:rPr>
          <w:sz w:val="21"/>
          <w:szCs w:val="21"/>
        </w:rPr>
        <w:t xml:space="preserve">550-3044 </w:t>
      </w:r>
      <w:r w:rsidR="00795CB8">
        <w:rPr>
          <w:sz w:val="21"/>
          <w:szCs w:val="21"/>
        </w:rPr>
        <w:t>-</w:t>
      </w:r>
      <w:r w:rsidR="00795CB8">
        <w:rPr>
          <w:sz w:val="20"/>
          <w:szCs w:val="20"/>
        </w:rPr>
        <w:t>2601 Fortune Circle East S</w:t>
      </w:r>
      <w:r w:rsidR="00396B95" w:rsidRPr="00396B95">
        <w:rPr>
          <w:sz w:val="20"/>
          <w:szCs w:val="20"/>
        </w:rPr>
        <w:t>te</w:t>
      </w:r>
      <w:r w:rsidR="00795CB8">
        <w:rPr>
          <w:sz w:val="20"/>
          <w:szCs w:val="20"/>
        </w:rPr>
        <w:t>.</w:t>
      </w:r>
      <w:r w:rsidR="00396B95" w:rsidRPr="00396B95">
        <w:rPr>
          <w:sz w:val="20"/>
          <w:szCs w:val="20"/>
        </w:rPr>
        <w:t>100c Indianapolis, IN 46241</w:t>
      </w:r>
    </w:p>
    <w:p w14:paraId="42116F95" w14:textId="77777777" w:rsidR="00DF2923" w:rsidRDefault="00DF2923" w:rsidP="00DF2923">
      <w:pPr>
        <w:rPr>
          <w:sz w:val="22"/>
          <w:szCs w:val="22"/>
        </w:rPr>
      </w:pPr>
    </w:p>
    <w:p w14:paraId="42116F96" w14:textId="77777777" w:rsidR="00DF2923" w:rsidRDefault="00ED3450" w:rsidP="00603DDB">
      <w:pPr>
        <w:pStyle w:val="NoSpacing"/>
        <w:rPr>
          <w:szCs w:val="22"/>
        </w:rPr>
      </w:pPr>
      <w:r w:rsidRPr="00ED3450">
        <w:rPr>
          <w:b/>
          <w:sz w:val="22"/>
          <w:szCs w:val="22"/>
        </w:rPr>
        <w:t>History:</w:t>
      </w:r>
      <w:r>
        <w:rPr>
          <w:sz w:val="22"/>
          <w:szCs w:val="22"/>
        </w:rPr>
        <w:t xml:space="preserve"> </w:t>
      </w:r>
      <w:r w:rsidR="00DF2923">
        <w:rPr>
          <w:sz w:val="22"/>
          <w:szCs w:val="22"/>
        </w:rPr>
        <w:t>MyComputerCareer was founded by Tony Galati in Raleigh, North Carolina in 2008.</w:t>
      </w:r>
    </w:p>
    <w:p w14:paraId="42116F97" w14:textId="77777777" w:rsidR="00736C54" w:rsidRPr="00736C54" w:rsidRDefault="00736C54" w:rsidP="00736C54"/>
    <w:p w14:paraId="42116F98" w14:textId="77777777" w:rsidR="00DF2923" w:rsidRPr="00BB1A90" w:rsidRDefault="00C611BD" w:rsidP="00DF2923">
      <w:pPr>
        <w:pStyle w:val="Heading1"/>
        <w:rPr>
          <w:szCs w:val="22"/>
        </w:rPr>
      </w:pPr>
      <w:bookmarkStart w:id="1" w:name="_Toc30160441"/>
      <w:r w:rsidRPr="00C611BD">
        <w:t>Governing</w:t>
      </w:r>
      <w:r w:rsidR="00313068">
        <w:t xml:space="preserve"> Board o</w:t>
      </w:r>
      <w:r w:rsidRPr="00C611BD">
        <w:t>f Director</w:t>
      </w:r>
      <w:r w:rsidR="00C52D3D">
        <w:t>s</w:t>
      </w:r>
      <w:bookmarkEnd w:id="1"/>
    </w:p>
    <w:p w14:paraId="42116F99" w14:textId="4E29BB55" w:rsidR="00BB1A90" w:rsidRPr="00E841CD" w:rsidRDefault="00DF2923" w:rsidP="00DF2923">
      <w:pPr>
        <w:rPr>
          <w:sz w:val="22"/>
          <w:szCs w:val="22"/>
        </w:rPr>
      </w:pPr>
      <w:r w:rsidRPr="00E841CD">
        <w:rPr>
          <w:sz w:val="22"/>
          <w:szCs w:val="22"/>
        </w:rPr>
        <w:t xml:space="preserve">James A. Galati – </w:t>
      </w:r>
      <w:r w:rsidR="00FD4349">
        <w:rPr>
          <w:sz w:val="22"/>
          <w:szCs w:val="22"/>
        </w:rPr>
        <w:t>CEO</w:t>
      </w:r>
      <w:r w:rsidR="00603DDB">
        <w:rPr>
          <w:sz w:val="22"/>
          <w:szCs w:val="22"/>
        </w:rPr>
        <w:t xml:space="preserve">, </w:t>
      </w:r>
      <w:r w:rsidR="001F4E4C">
        <w:rPr>
          <w:sz w:val="22"/>
          <w:szCs w:val="22"/>
        </w:rPr>
        <w:t xml:space="preserve"> </w:t>
      </w:r>
      <w:r w:rsidR="00FD4349">
        <w:rPr>
          <w:sz w:val="22"/>
          <w:szCs w:val="22"/>
        </w:rPr>
        <w:t xml:space="preserve">Amy Onuska – </w:t>
      </w:r>
      <w:r w:rsidR="00C52D3D">
        <w:rPr>
          <w:sz w:val="22"/>
          <w:szCs w:val="22"/>
        </w:rPr>
        <w:t>President</w:t>
      </w:r>
      <w:r w:rsidR="00603DDB">
        <w:rPr>
          <w:sz w:val="22"/>
          <w:szCs w:val="22"/>
        </w:rPr>
        <w:t xml:space="preserve">, </w:t>
      </w:r>
      <w:r w:rsidR="001F4E4C">
        <w:rPr>
          <w:sz w:val="22"/>
          <w:szCs w:val="22"/>
        </w:rPr>
        <w:t xml:space="preserve"> </w:t>
      </w:r>
      <w:r w:rsidR="00C52D3D">
        <w:rPr>
          <w:sz w:val="22"/>
          <w:szCs w:val="22"/>
        </w:rPr>
        <w:t>Bruce</w:t>
      </w:r>
      <w:r w:rsidR="00BB1A90">
        <w:rPr>
          <w:sz w:val="22"/>
          <w:szCs w:val="22"/>
        </w:rPr>
        <w:t xml:space="preserve"> Ackerman – Chief Marketing Officer</w:t>
      </w:r>
      <w:r w:rsidR="00603DDB">
        <w:rPr>
          <w:sz w:val="22"/>
          <w:szCs w:val="22"/>
        </w:rPr>
        <w:t>,</w:t>
      </w:r>
      <w:r w:rsidR="001F4E4C">
        <w:rPr>
          <w:sz w:val="22"/>
          <w:szCs w:val="22"/>
        </w:rPr>
        <w:t xml:space="preserve"> </w:t>
      </w:r>
      <w:r w:rsidR="00603DDB">
        <w:rPr>
          <w:sz w:val="22"/>
          <w:szCs w:val="22"/>
        </w:rPr>
        <w:t xml:space="preserve"> </w:t>
      </w:r>
      <w:r w:rsidR="00BB1A90">
        <w:rPr>
          <w:sz w:val="22"/>
          <w:szCs w:val="22"/>
        </w:rPr>
        <w:t>Michael Giamoni – Chief Financial Officer</w:t>
      </w:r>
      <w:r w:rsidR="00603DDB">
        <w:rPr>
          <w:sz w:val="22"/>
          <w:szCs w:val="22"/>
        </w:rPr>
        <w:t xml:space="preserve">, </w:t>
      </w:r>
      <w:r w:rsidR="001F4E4C">
        <w:rPr>
          <w:sz w:val="22"/>
          <w:szCs w:val="22"/>
        </w:rPr>
        <w:t xml:space="preserve"> </w:t>
      </w:r>
      <w:r w:rsidR="003D381D">
        <w:rPr>
          <w:sz w:val="22"/>
          <w:szCs w:val="22"/>
        </w:rPr>
        <w:t xml:space="preserve">Dan Pryor – Chief Operations Officer, </w:t>
      </w:r>
      <w:r w:rsidR="00BB1A90">
        <w:rPr>
          <w:sz w:val="22"/>
          <w:szCs w:val="22"/>
        </w:rPr>
        <w:t xml:space="preserve">Matthew Mosley </w:t>
      </w:r>
      <w:r w:rsidR="00766175">
        <w:rPr>
          <w:sz w:val="22"/>
          <w:szCs w:val="22"/>
        </w:rPr>
        <w:t>–</w:t>
      </w:r>
      <w:r w:rsidR="00BB1A90">
        <w:rPr>
          <w:sz w:val="22"/>
          <w:szCs w:val="22"/>
        </w:rPr>
        <w:t xml:space="preserve"> Secretary</w:t>
      </w:r>
      <w:r w:rsidR="00766175">
        <w:rPr>
          <w:sz w:val="22"/>
          <w:szCs w:val="22"/>
        </w:rPr>
        <w:t>. James A.</w:t>
      </w:r>
      <w:r w:rsidR="00766175" w:rsidRPr="00CC5252">
        <w:rPr>
          <w:sz w:val="22"/>
          <w:szCs w:val="22"/>
        </w:rPr>
        <w:t xml:space="preserve"> Galati (96.39%) and Amy Onuska (3.61%) are the owners of the institution.</w:t>
      </w:r>
    </w:p>
    <w:p w14:paraId="42116F9A" w14:textId="77777777" w:rsidR="00DF2923" w:rsidRDefault="00DF2923" w:rsidP="00DF2923">
      <w:pPr>
        <w:pStyle w:val="Heading1"/>
        <w:tabs>
          <w:tab w:val="left" w:pos="0"/>
        </w:tabs>
        <w:rPr>
          <w:szCs w:val="22"/>
        </w:rPr>
      </w:pPr>
    </w:p>
    <w:p w14:paraId="42116F9B" w14:textId="77777777" w:rsidR="00BB1A90" w:rsidRDefault="00DF2923" w:rsidP="00CF6D1D">
      <w:pPr>
        <w:rPr>
          <w:b/>
        </w:rPr>
      </w:pPr>
      <w:r w:rsidRPr="00C611BD">
        <w:rPr>
          <w:b/>
        </w:rPr>
        <w:t>Statement of Accuracy</w:t>
      </w:r>
    </w:p>
    <w:p w14:paraId="42116F9C" w14:textId="77777777" w:rsidR="00DF2923" w:rsidRPr="00BB1A90" w:rsidRDefault="00DF2923" w:rsidP="00CF6D1D">
      <w:pPr>
        <w:rPr>
          <w:sz w:val="20"/>
          <w:szCs w:val="20"/>
        </w:rPr>
      </w:pPr>
      <w:r w:rsidRPr="00BB1A90">
        <w:rPr>
          <w:sz w:val="20"/>
          <w:szCs w:val="20"/>
        </w:rPr>
        <w:t>“</w:t>
      </w:r>
      <w:r w:rsidRPr="00F26B24">
        <w:rPr>
          <w:sz w:val="21"/>
          <w:szCs w:val="21"/>
        </w:rPr>
        <w:t>The information contained in this catalog is true and correct to the best of my knowledge</w:t>
      </w:r>
      <w:r w:rsidRPr="00BB1A90">
        <w:rPr>
          <w:sz w:val="20"/>
          <w:szCs w:val="20"/>
        </w:rPr>
        <w:t>.”</w:t>
      </w:r>
      <w:r>
        <w:rPr>
          <w:noProof/>
          <w:sz w:val="22"/>
          <w:szCs w:val="22"/>
          <w:lang w:eastAsia="en-US"/>
        </w:rPr>
        <w:drawing>
          <wp:inline distT="0" distB="0" distL="0" distR="0" wp14:anchorId="42117721" wp14:editId="58AD9D5C">
            <wp:extent cx="1967023" cy="462763"/>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997106" cy="469840"/>
                    </a:xfrm>
                    <a:prstGeom prst="rect">
                      <a:avLst/>
                    </a:prstGeom>
                    <a:noFill/>
                    <a:ln w="9525">
                      <a:noFill/>
                      <a:miter lim="800000"/>
                      <a:headEnd/>
                      <a:tailEnd/>
                    </a:ln>
                  </pic:spPr>
                </pic:pic>
              </a:graphicData>
            </a:graphic>
          </wp:inline>
        </w:drawing>
      </w:r>
    </w:p>
    <w:p w14:paraId="42116F9D" w14:textId="77777777" w:rsidR="00273C84" w:rsidRDefault="00273C84" w:rsidP="000444B3">
      <w:pPr>
        <w:jc w:val="center"/>
        <w:rPr>
          <w:sz w:val="22"/>
          <w:szCs w:val="22"/>
        </w:rPr>
      </w:pPr>
    </w:p>
    <w:p w14:paraId="42116F9E" w14:textId="77777777" w:rsidR="00BB1A90" w:rsidRPr="00603DDB" w:rsidRDefault="000633EA" w:rsidP="00BB1A90">
      <w:pPr>
        <w:pStyle w:val="Heading1"/>
        <w:rPr>
          <w:sz w:val="20"/>
          <w:szCs w:val="20"/>
        </w:rPr>
      </w:pPr>
      <w:bookmarkStart w:id="2" w:name="_Toc30160442"/>
      <w:bookmarkStart w:id="3" w:name="_Toc406093787"/>
      <w:r w:rsidRPr="00C611BD">
        <w:t>Mission Statement</w:t>
      </w:r>
      <w:bookmarkEnd w:id="2"/>
    </w:p>
    <w:p w14:paraId="42116F9F" w14:textId="77777777" w:rsidR="000633EA" w:rsidRDefault="000633EA" w:rsidP="00BB1A90">
      <w:pPr>
        <w:rPr>
          <w:bCs/>
        </w:rPr>
      </w:pPr>
      <w:r w:rsidRPr="007C6FE5">
        <w:rPr>
          <w:bCs/>
        </w:rPr>
        <w:t>Our mission at MyComputerCareer is to help our students develop the skills necessary to permanently and positively change their lives and futures by attaining financially rewarding and p</w:t>
      </w:r>
      <w:r w:rsidR="00CF6D1D">
        <w:rPr>
          <w:bCs/>
        </w:rPr>
        <w:t xml:space="preserve">ersonally fulfilling careers in </w:t>
      </w:r>
      <w:r w:rsidRPr="007C6FE5">
        <w:rPr>
          <w:bCs/>
        </w:rPr>
        <w:t>Information Technology.</w:t>
      </w:r>
    </w:p>
    <w:p w14:paraId="42116FA0" w14:textId="77777777" w:rsidR="00BB1A90" w:rsidRDefault="00BB1A90" w:rsidP="00BB1A90">
      <w:pPr>
        <w:rPr>
          <w:szCs w:val="22"/>
        </w:rPr>
      </w:pPr>
    </w:p>
    <w:p w14:paraId="42116FA1" w14:textId="77777777" w:rsidR="000633EA" w:rsidRPr="00603DDB" w:rsidRDefault="000633EA" w:rsidP="00603DDB">
      <w:pPr>
        <w:pStyle w:val="Heading1"/>
        <w:rPr>
          <w:sz w:val="20"/>
          <w:szCs w:val="20"/>
        </w:rPr>
      </w:pPr>
      <w:bookmarkStart w:id="4" w:name="_Toc30160443"/>
      <w:r w:rsidRPr="00C611BD">
        <w:t>Accreditation</w:t>
      </w:r>
      <w:r>
        <w:t xml:space="preserve"> and State Governing Authority</w:t>
      </w:r>
      <w:bookmarkEnd w:id="4"/>
      <w:r w:rsidR="00603DDB" w:rsidRPr="00603DDB">
        <w:rPr>
          <w:noProof/>
          <w:lang w:eastAsia="en-US"/>
        </w:rPr>
        <w:t xml:space="preserve"> </w:t>
      </w:r>
    </w:p>
    <w:p w14:paraId="42116FA2" w14:textId="77777777" w:rsidR="000633EA" w:rsidRDefault="000633EA" w:rsidP="000633EA">
      <w:pPr>
        <w:autoSpaceDE w:val="0"/>
        <w:rPr>
          <w:color w:val="000000"/>
          <w:sz w:val="22"/>
          <w:szCs w:val="22"/>
        </w:rPr>
      </w:pPr>
      <w:r w:rsidRPr="00E841CD">
        <w:rPr>
          <w:sz w:val="22"/>
          <w:szCs w:val="22"/>
        </w:rPr>
        <w:t xml:space="preserve">MyComputerCareer is accredited by ACCET, the Accrediting Council for Continuing Education and Training. </w:t>
      </w:r>
      <w:r w:rsidRPr="00E841CD">
        <w:rPr>
          <w:color w:val="000000"/>
          <w:sz w:val="22"/>
          <w:szCs w:val="22"/>
        </w:rPr>
        <w:t xml:space="preserve">ACCET is listed by the U. S. Department of Education as a nationally recognized accrediting agency. </w:t>
      </w:r>
    </w:p>
    <w:p w14:paraId="42116FA3" w14:textId="77777777" w:rsidR="000444B3" w:rsidRPr="00AE5745" w:rsidRDefault="00766175" w:rsidP="00766175">
      <w:pPr>
        <w:autoSpaceDE w:val="0"/>
        <w:jc w:val="center"/>
        <w:rPr>
          <w:b/>
          <w:bCs/>
        </w:rPr>
      </w:pPr>
      <w:r>
        <w:rPr>
          <w:noProof/>
          <w:color w:val="000000"/>
          <w:sz w:val="22"/>
          <w:szCs w:val="22"/>
          <w:lang w:eastAsia="en-US"/>
        </w:rPr>
        <w:drawing>
          <wp:anchor distT="0" distB="0" distL="0" distR="0" simplePos="0" relativeHeight="251684352" behindDoc="0" locked="0" layoutInCell="1" allowOverlap="1" wp14:anchorId="42117723" wp14:editId="42117724">
            <wp:simplePos x="0" y="0"/>
            <wp:positionH relativeFrom="column">
              <wp:posOffset>2743200</wp:posOffset>
            </wp:positionH>
            <wp:positionV relativeFrom="paragraph">
              <wp:posOffset>8255</wp:posOffset>
            </wp:positionV>
            <wp:extent cx="1171575" cy="476250"/>
            <wp:effectExtent l="19050" t="0" r="9525" b="0"/>
            <wp:wrapTopAndBottom/>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1171575" cy="476250"/>
                    </a:xfrm>
                    <a:prstGeom prst="rect">
                      <a:avLst/>
                    </a:prstGeom>
                    <a:solidFill>
                      <a:srgbClr val="FFFFFF">
                        <a:alpha val="0"/>
                      </a:srgbClr>
                    </a:solidFill>
                    <a:ln w="9525">
                      <a:noFill/>
                      <a:miter lim="800000"/>
                      <a:headEnd/>
                      <a:tailEnd/>
                    </a:ln>
                  </pic:spPr>
                </pic:pic>
              </a:graphicData>
            </a:graphic>
          </wp:anchor>
        </w:drawing>
      </w:r>
      <w:bookmarkEnd w:id="3"/>
      <w:r w:rsidR="000444B3" w:rsidRPr="00AE5745">
        <w:rPr>
          <w:b/>
          <w:bCs/>
        </w:rPr>
        <w:t>The governin</w:t>
      </w:r>
      <w:r w:rsidR="0041399C">
        <w:rPr>
          <w:b/>
          <w:bCs/>
        </w:rPr>
        <w:t>g authority of MyComputerCareer</w:t>
      </w:r>
      <w:r w:rsidR="000444B3" w:rsidRPr="00AE5745">
        <w:rPr>
          <w:b/>
          <w:bCs/>
        </w:rPr>
        <w:t xml:space="preserve"> </w:t>
      </w:r>
      <w:r w:rsidR="00B40331">
        <w:rPr>
          <w:b/>
          <w:bCs/>
        </w:rPr>
        <w:t>in</w:t>
      </w:r>
      <w:r w:rsidR="0041399C">
        <w:rPr>
          <w:b/>
          <w:bCs/>
        </w:rPr>
        <w:t xml:space="preserve"> the State of</w:t>
      </w:r>
      <w:r w:rsidR="00B40331">
        <w:rPr>
          <w:b/>
          <w:bCs/>
        </w:rPr>
        <w:t xml:space="preserve"> </w:t>
      </w:r>
      <w:r w:rsidR="00D078D8">
        <w:rPr>
          <w:b/>
          <w:bCs/>
        </w:rPr>
        <w:t>North Carolina</w:t>
      </w:r>
      <w:r w:rsidR="00B40331">
        <w:rPr>
          <w:b/>
          <w:bCs/>
        </w:rPr>
        <w:t xml:space="preserve"> </w:t>
      </w:r>
      <w:r w:rsidR="000444B3" w:rsidRPr="00AE5745">
        <w:rPr>
          <w:b/>
          <w:bCs/>
        </w:rPr>
        <w:t>is:</w:t>
      </w:r>
    </w:p>
    <w:p w14:paraId="42116FA4" w14:textId="77777777" w:rsidR="000444B3" w:rsidRPr="00B40331" w:rsidRDefault="000444B3" w:rsidP="00297CDB">
      <w:pPr>
        <w:jc w:val="center"/>
        <w:rPr>
          <w:bCs/>
          <w:sz w:val="22"/>
          <w:szCs w:val="22"/>
        </w:rPr>
      </w:pPr>
      <w:r w:rsidRPr="00B40331">
        <w:rPr>
          <w:bCs/>
          <w:sz w:val="22"/>
          <w:szCs w:val="22"/>
        </w:rPr>
        <w:t>North Carolina Community College System</w:t>
      </w:r>
    </w:p>
    <w:p w14:paraId="42116FA5" w14:textId="77777777" w:rsidR="000444B3" w:rsidRPr="00B40331" w:rsidRDefault="000444B3" w:rsidP="00297CDB">
      <w:pPr>
        <w:jc w:val="center"/>
        <w:rPr>
          <w:bCs/>
          <w:sz w:val="22"/>
          <w:szCs w:val="22"/>
        </w:rPr>
      </w:pPr>
      <w:r w:rsidRPr="00B40331">
        <w:rPr>
          <w:bCs/>
          <w:sz w:val="22"/>
          <w:szCs w:val="22"/>
        </w:rPr>
        <w:t>200 W Jones St</w:t>
      </w:r>
      <w:r w:rsidR="00FC79A5" w:rsidRPr="00B40331">
        <w:rPr>
          <w:bCs/>
          <w:sz w:val="22"/>
          <w:szCs w:val="22"/>
        </w:rPr>
        <w:t>.</w:t>
      </w:r>
      <w:r w:rsidR="002D56F2" w:rsidRPr="00B40331">
        <w:rPr>
          <w:bCs/>
          <w:sz w:val="22"/>
          <w:szCs w:val="22"/>
        </w:rPr>
        <w:t xml:space="preserve"> </w:t>
      </w:r>
      <w:r w:rsidRPr="00B40331">
        <w:rPr>
          <w:bCs/>
          <w:sz w:val="22"/>
          <w:szCs w:val="22"/>
        </w:rPr>
        <w:t>Raleigh, NC 27603</w:t>
      </w:r>
    </w:p>
    <w:p w14:paraId="42116FA6" w14:textId="77777777" w:rsidR="00B40331" w:rsidRDefault="00B40331" w:rsidP="00297CDB">
      <w:pPr>
        <w:jc w:val="center"/>
        <w:rPr>
          <w:b/>
          <w:bCs/>
          <w:sz w:val="22"/>
          <w:szCs w:val="22"/>
        </w:rPr>
      </w:pPr>
    </w:p>
    <w:p w14:paraId="42116FA7" w14:textId="77777777" w:rsidR="00B40331" w:rsidRDefault="00B40331" w:rsidP="00297CDB">
      <w:pPr>
        <w:jc w:val="center"/>
        <w:rPr>
          <w:sz w:val="22"/>
          <w:szCs w:val="22"/>
        </w:rPr>
      </w:pPr>
      <w:r w:rsidRPr="00AE5745">
        <w:rPr>
          <w:b/>
          <w:bCs/>
        </w:rPr>
        <w:t>The governing authority of MyComputerCareer</w:t>
      </w:r>
      <w:r>
        <w:rPr>
          <w:b/>
          <w:bCs/>
        </w:rPr>
        <w:t xml:space="preserve"> locations in the State of Texas </w:t>
      </w:r>
      <w:r w:rsidRPr="00AE5745">
        <w:rPr>
          <w:b/>
          <w:bCs/>
        </w:rPr>
        <w:t>is:</w:t>
      </w:r>
    </w:p>
    <w:p w14:paraId="42116FA8" w14:textId="77777777" w:rsidR="00B40331" w:rsidRPr="00123902" w:rsidRDefault="00B40331" w:rsidP="00297CDB">
      <w:pPr>
        <w:spacing w:line="240" w:lineRule="exact"/>
        <w:ind w:left="720" w:hanging="720"/>
        <w:jc w:val="center"/>
        <w:rPr>
          <w:sz w:val="22"/>
          <w:szCs w:val="22"/>
        </w:rPr>
      </w:pPr>
      <w:r w:rsidRPr="00123902">
        <w:rPr>
          <w:sz w:val="22"/>
          <w:szCs w:val="22"/>
        </w:rPr>
        <w:t>Texas Workforce Commission</w:t>
      </w:r>
      <w:r w:rsidR="00BB1A90">
        <w:rPr>
          <w:sz w:val="22"/>
          <w:szCs w:val="22"/>
        </w:rPr>
        <w:t xml:space="preserve"> Career Schools and Colleges</w:t>
      </w:r>
      <w:r w:rsidRPr="00123902">
        <w:rPr>
          <w:sz w:val="22"/>
          <w:szCs w:val="22"/>
        </w:rPr>
        <w:t xml:space="preserve"> </w:t>
      </w:r>
    </w:p>
    <w:p w14:paraId="42116FA9" w14:textId="77777777" w:rsidR="00B40331" w:rsidRDefault="00B40331" w:rsidP="00297CDB">
      <w:pPr>
        <w:spacing w:line="240" w:lineRule="exact"/>
        <w:ind w:left="720" w:hanging="720"/>
        <w:jc w:val="center"/>
        <w:rPr>
          <w:sz w:val="22"/>
          <w:szCs w:val="22"/>
        </w:rPr>
      </w:pPr>
      <w:r w:rsidRPr="00123902">
        <w:rPr>
          <w:sz w:val="22"/>
          <w:szCs w:val="22"/>
        </w:rPr>
        <w:t>101 East 15th Street</w:t>
      </w:r>
      <w:r w:rsidR="00010F51">
        <w:rPr>
          <w:sz w:val="22"/>
          <w:szCs w:val="22"/>
        </w:rPr>
        <w:t xml:space="preserve"> </w:t>
      </w:r>
      <w:r w:rsidR="00BB1A90" w:rsidRPr="00123902">
        <w:rPr>
          <w:sz w:val="22"/>
          <w:szCs w:val="22"/>
        </w:rPr>
        <w:t xml:space="preserve">Room 104T </w:t>
      </w:r>
      <w:r w:rsidRPr="00123902">
        <w:rPr>
          <w:sz w:val="22"/>
          <w:szCs w:val="22"/>
        </w:rPr>
        <w:t>Austin, Texas 78778-0001</w:t>
      </w:r>
    </w:p>
    <w:p w14:paraId="42116FAA" w14:textId="77777777" w:rsidR="00D078D8" w:rsidRDefault="00D078D8" w:rsidP="00297CDB">
      <w:pPr>
        <w:spacing w:line="240" w:lineRule="exact"/>
        <w:ind w:left="720" w:hanging="720"/>
        <w:jc w:val="center"/>
        <w:rPr>
          <w:sz w:val="22"/>
          <w:szCs w:val="22"/>
        </w:rPr>
      </w:pPr>
    </w:p>
    <w:p w14:paraId="42116FAB" w14:textId="77777777" w:rsidR="00D078D8" w:rsidRPr="00AE5745" w:rsidRDefault="00D078D8" w:rsidP="00297CDB">
      <w:pPr>
        <w:jc w:val="center"/>
        <w:rPr>
          <w:b/>
          <w:bCs/>
        </w:rPr>
      </w:pPr>
      <w:r w:rsidRPr="00AE5745">
        <w:rPr>
          <w:b/>
          <w:bCs/>
        </w:rPr>
        <w:t>The governin</w:t>
      </w:r>
      <w:r>
        <w:rPr>
          <w:b/>
          <w:bCs/>
        </w:rPr>
        <w:t>g authority of MyComputerCareer</w:t>
      </w:r>
      <w:r w:rsidRPr="00AE5745">
        <w:rPr>
          <w:b/>
          <w:bCs/>
        </w:rPr>
        <w:t xml:space="preserve"> </w:t>
      </w:r>
      <w:r>
        <w:rPr>
          <w:b/>
          <w:bCs/>
        </w:rPr>
        <w:t>in</w:t>
      </w:r>
      <w:r w:rsidR="0041399C">
        <w:rPr>
          <w:b/>
          <w:bCs/>
        </w:rPr>
        <w:t xml:space="preserve"> the state of</w:t>
      </w:r>
      <w:r>
        <w:rPr>
          <w:b/>
          <w:bCs/>
        </w:rPr>
        <w:t xml:space="preserve"> Ohio </w:t>
      </w:r>
      <w:r w:rsidRPr="00AE5745">
        <w:rPr>
          <w:b/>
          <w:bCs/>
        </w:rPr>
        <w:t>is:</w:t>
      </w:r>
    </w:p>
    <w:p w14:paraId="42116FAC" w14:textId="77777777" w:rsidR="00D078D8" w:rsidRPr="00823E27" w:rsidRDefault="00D078D8" w:rsidP="00297CDB">
      <w:pPr>
        <w:tabs>
          <w:tab w:val="left" w:pos="3020"/>
        </w:tabs>
        <w:ind w:left="140" w:right="-14"/>
        <w:jc w:val="center"/>
        <w:rPr>
          <w:sz w:val="22"/>
          <w:szCs w:val="22"/>
        </w:rPr>
      </w:pPr>
      <w:r w:rsidRPr="00823E27">
        <w:rPr>
          <w:sz w:val="22"/>
          <w:szCs w:val="22"/>
        </w:rPr>
        <w:t>Oh</w:t>
      </w:r>
      <w:r w:rsidRPr="00823E27">
        <w:rPr>
          <w:spacing w:val="-9"/>
          <w:sz w:val="22"/>
          <w:szCs w:val="22"/>
        </w:rPr>
        <w:t>i</w:t>
      </w:r>
      <w:r w:rsidRPr="00823E27">
        <w:rPr>
          <w:sz w:val="22"/>
          <w:szCs w:val="22"/>
        </w:rPr>
        <w:t>o</w:t>
      </w:r>
      <w:r w:rsidRPr="00823E27">
        <w:rPr>
          <w:spacing w:val="2"/>
          <w:sz w:val="22"/>
          <w:szCs w:val="22"/>
        </w:rPr>
        <w:t xml:space="preserve"> </w:t>
      </w:r>
      <w:r w:rsidRPr="00823E27">
        <w:rPr>
          <w:spacing w:val="1"/>
          <w:sz w:val="22"/>
          <w:szCs w:val="22"/>
        </w:rPr>
        <w:t>S</w:t>
      </w:r>
      <w:r w:rsidRPr="00823E27">
        <w:rPr>
          <w:spacing w:val="5"/>
          <w:sz w:val="22"/>
          <w:szCs w:val="22"/>
        </w:rPr>
        <w:t>t</w:t>
      </w:r>
      <w:r w:rsidRPr="00823E27">
        <w:rPr>
          <w:spacing w:val="-6"/>
          <w:sz w:val="22"/>
          <w:szCs w:val="22"/>
        </w:rPr>
        <w:t>a</w:t>
      </w:r>
      <w:r w:rsidRPr="00823E27">
        <w:rPr>
          <w:spacing w:val="5"/>
          <w:sz w:val="22"/>
          <w:szCs w:val="22"/>
        </w:rPr>
        <w:t>t</w:t>
      </w:r>
      <w:r w:rsidRPr="00823E27">
        <w:rPr>
          <w:sz w:val="22"/>
          <w:szCs w:val="22"/>
        </w:rPr>
        <w:t>e</w:t>
      </w:r>
      <w:r w:rsidRPr="00823E27">
        <w:rPr>
          <w:spacing w:val="-3"/>
          <w:sz w:val="22"/>
          <w:szCs w:val="22"/>
        </w:rPr>
        <w:t xml:space="preserve"> </w:t>
      </w:r>
      <w:r w:rsidRPr="00823E27">
        <w:rPr>
          <w:spacing w:val="-6"/>
          <w:sz w:val="22"/>
          <w:szCs w:val="22"/>
        </w:rPr>
        <w:t>B</w:t>
      </w:r>
      <w:r w:rsidRPr="00823E27">
        <w:rPr>
          <w:spacing w:val="5"/>
          <w:sz w:val="22"/>
          <w:szCs w:val="22"/>
        </w:rPr>
        <w:t>o</w:t>
      </w:r>
      <w:r w:rsidRPr="00823E27">
        <w:rPr>
          <w:spacing w:val="-1"/>
          <w:sz w:val="22"/>
          <w:szCs w:val="22"/>
        </w:rPr>
        <w:t>a</w:t>
      </w:r>
      <w:r w:rsidRPr="00823E27">
        <w:rPr>
          <w:spacing w:val="2"/>
          <w:sz w:val="22"/>
          <w:szCs w:val="22"/>
        </w:rPr>
        <w:t>r</w:t>
      </w:r>
      <w:r w:rsidRPr="00823E27">
        <w:rPr>
          <w:sz w:val="22"/>
          <w:szCs w:val="22"/>
        </w:rPr>
        <w:t>d</w:t>
      </w:r>
      <w:r w:rsidRPr="00823E27">
        <w:rPr>
          <w:spacing w:val="-8"/>
          <w:sz w:val="22"/>
          <w:szCs w:val="22"/>
        </w:rPr>
        <w:t xml:space="preserve"> </w:t>
      </w:r>
      <w:r w:rsidRPr="00823E27">
        <w:rPr>
          <w:spacing w:val="5"/>
          <w:sz w:val="22"/>
          <w:szCs w:val="22"/>
        </w:rPr>
        <w:t>o</w:t>
      </w:r>
      <w:r w:rsidRPr="00823E27">
        <w:rPr>
          <w:sz w:val="22"/>
          <w:szCs w:val="22"/>
        </w:rPr>
        <w:t>f</w:t>
      </w:r>
      <w:r w:rsidRPr="00823E27">
        <w:rPr>
          <w:spacing w:val="-7"/>
          <w:sz w:val="22"/>
          <w:szCs w:val="22"/>
        </w:rPr>
        <w:t xml:space="preserve"> </w:t>
      </w:r>
      <w:r w:rsidRPr="00823E27">
        <w:rPr>
          <w:spacing w:val="-1"/>
          <w:sz w:val="22"/>
          <w:szCs w:val="22"/>
        </w:rPr>
        <w:t>Ca</w:t>
      </w:r>
      <w:r w:rsidRPr="00823E27">
        <w:rPr>
          <w:spacing w:val="2"/>
          <w:sz w:val="22"/>
          <w:szCs w:val="22"/>
        </w:rPr>
        <w:t>r</w:t>
      </w:r>
      <w:r w:rsidRPr="00823E27">
        <w:rPr>
          <w:spacing w:val="-1"/>
          <w:sz w:val="22"/>
          <w:szCs w:val="22"/>
        </w:rPr>
        <w:t>ee</w:t>
      </w:r>
      <w:r w:rsidRPr="00823E27">
        <w:rPr>
          <w:sz w:val="22"/>
          <w:szCs w:val="22"/>
        </w:rPr>
        <w:t>r</w:t>
      </w:r>
      <w:r w:rsidRPr="00823E27">
        <w:rPr>
          <w:spacing w:val="-2"/>
          <w:sz w:val="22"/>
          <w:szCs w:val="22"/>
        </w:rPr>
        <w:t xml:space="preserve"> </w:t>
      </w:r>
      <w:r w:rsidRPr="00823E27">
        <w:rPr>
          <w:spacing w:val="-1"/>
          <w:sz w:val="22"/>
          <w:szCs w:val="22"/>
        </w:rPr>
        <w:t>C</w:t>
      </w:r>
      <w:r w:rsidRPr="00823E27">
        <w:rPr>
          <w:spacing w:val="5"/>
          <w:sz w:val="22"/>
          <w:szCs w:val="22"/>
        </w:rPr>
        <w:t>o</w:t>
      </w:r>
      <w:r w:rsidRPr="00823E27">
        <w:rPr>
          <w:spacing w:val="-4"/>
          <w:sz w:val="22"/>
          <w:szCs w:val="22"/>
        </w:rPr>
        <w:t>ll</w:t>
      </w:r>
      <w:r w:rsidRPr="00823E27">
        <w:rPr>
          <w:spacing w:val="-1"/>
          <w:sz w:val="22"/>
          <w:szCs w:val="22"/>
        </w:rPr>
        <w:t>e</w:t>
      </w:r>
      <w:r w:rsidRPr="00823E27">
        <w:rPr>
          <w:sz w:val="22"/>
          <w:szCs w:val="22"/>
        </w:rPr>
        <w:t>g</w:t>
      </w:r>
      <w:r w:rsidRPr="00823E27">
        <w:rPr>
          <w:spacing w:val="-1"/>
          <w:sz w:val="22"/>
          <w:szCs w:val="22"/>
        </w:rPr>
        <w:t>e</w:t>
      </w:r>
      <w:r w:rsidRPr="00823E27">
        <w:rPr>
          <w:sz w:val="22"/>
          <w:szCs w:val="22"/>
        </w:rPr>
        <w:t>s</w:t>
      </w:r>
      <w:r w:rsidRPr="00823E27">
        <w:rPr>
          <w:spacing w:val="-8"/>
          <w:sz w:val="22"/>
          <w:szCs w:val="22"/>
        </w:rPr>
        <w:t xml:space="preserve"> </w:t>
      </w:r>
      <w:r w:rsidRPr="00823E27">
        <w:rPr>
          <w:spacing w:val="4"/>
          <w:sz w:val="22"/>
          <w:szCs w:val="22"/>
        </w:rPr>
        <w:t>a</w:t>
      </w:r>
      <w:r w:rsidRPr="00823E27">
        <w:rPr>
          <w:spacing w:val="-5"/>
          <w:sz w:val="22"/>
          <w:szCs w:val="22"/>
        </w:rPr>
        <w:t>n</w:t>
      </w:r>
      <w:r w:rsidRPr="00823E27">
        <w:rPr>
          <w:sz w:val="22"/>
          <w:szCs w:val="22"/>
        </w:rPr>
        <w:t>d</w:t>
      </w:r>
      <w:r w:rsidRPr="00823E27">
        <w:rPr>
          <w:spacing w:val="-1"/>
          <w:sz w:val="22"/>
          <w:szCs w:val="22"/>
        </w:rPr>
        <w:t xml:space="preserve"> </w:t>
      </w:r>
      <w:r w:rsidRPr="00823E27">
        <w:rPr>
          <w:spacing w:val="1"/>
          <w:sz w:val="22"/>
          <w:szCs w:val="22"/>
        </w:rPr>
        <w:t>S</w:t>
      </w:r>
      <w:r w:rsidRPr="00823E27">
        <w:rPr>
          <w:spacing w:val="4"/>
          <w:sz w:val="22"/>
          <w:szCs w:val="22"/>
        </w:rPr>
        <w:t>c</w:t>
      </w:r>
      <w:r w:rsidRPr="00823E27">
        <w:rPr>
          <w:spacing w:val="-5"/>
          <w:sz w:val="22"/>
          <w:szCs w:val="22"/>
        </w:rPr>
        <w:t>h</w:t>
      </w:r>
      <w:r w:rsidRPr="00823E27">
        <w:rPr>
          <w:spacing w:val="5"/>
          <w:sz w:val="22"/>
          <w:szCs w:val="22"/>
        </w:rPr>
        <w:t>oo</w:t>
      </w:r>
      <w:r w:rsidRPr="00823E27">
        <w:rPr>
          <w:spacing w:val="-9"/>
          <w:sz w:val="22"/>
          <w:szCs w:val="22"/>
        </w:rPr>
        <w:t>l</w:t>
      </w:r>
      <w:r w:rsidRPr="00823E27">
        <w:rPr>
          <w:sz w:val="22"/>
          <w:szCs w:val="22"/>
        </w:rPr>
        <w:t>s</w:t>
      </w:r>
    </w:p>
    <w:p w14:paraId="42116FAD" w14:textId="77777777" w:rsidR="00D078D8" w:rsidRDefault="00D078D8" w:rsidP="00603DDB">
      <w:pPr>
        <w:ind w:left="3020" w:right="-14" w:hanging="3020"/>
        <w:jc w:val="center"/>
        <w:rPr>
          <w:sz w:val="22"/>
          <w:szCs w:val="22"/>
        </w:rPr>
      </w:pPr>
      <w:r w:rsidRPr="00823E27">
        <w:rPr>
          <w:sz w:val="22"/>
          <w:szCs w:val="22"/>
        </w:rPr>
        <w:t xml:space="preserve">30 </w:t>
      </w:r>
      <w:r w:rsidRPr="00823E27">
        <w:rPr>
          <w:spacing w:val="2"/>
          <w:sz w:val="22"/>
          <w:szCs w:val="22"/>
        </w:rPr>
        <w:t>E</w:t>
      </w:r>
      <w:r w:rsidRPr="00823E27">
        <w:rPr>
          <w:spacing w:val="-1"/>
          <w:sz w:val="22"/>
          <w:szCs w:val="22"/>
        </w:rPr>
        <w:t>a</w:t>
      </w:r>
      <w:r w:rsidRPr="00823E27">
        <w:rPr>
          <w:spacing w:val="-2"/>
          <w:sz w:val="22"/>
          <w:szCs w:val="22"/>
        </w:rPr>
        <w:t>s</w:t>
      </w:r>
      <w:r w:rsidRPr="00823E27">
        <w:rPr>
          <w:sz w:val="22"/>
          <w:szCs w:val="22"/>
        </w:rPr>
        <w:t>t</w:t>
      </w:r>
      <w:r w:rsidRPr="00823E27">
        <w:rPr>
          <w:spacing w:val="-1"/>
          <w:sz w:val="22"/>
          <w:szCs w:val="22"/>
        </w:rPr>
        <w:t xml:space="preserve"> B</w:t>
      </w:r>
      <w:r w:rsidRPr="00823E27">
        <w:rPr>
          <w:spacing w:val="-3"/>
          <w:sz w:val="22"/>
          <w:szCs w:val="22"/>
        </w:rPr>
        <w:t>r</w:t>
      </w:r>
      <w:r w:rsidRPr="00823E27">
        <w:rPr>
          <w:spacing w:val="5"/>
          <w:sz w:val="22"/>
          <w:szCs w:val="22"/>
        </w:rPr>
        <w:t>o</w:t>
      </w:r>
      <w:r w:rsidRPr="00823E27">
        <w:rPr>
          <w:spacing w:val="-1"/>
          <w:sz w:val="22"/>
          <w:szCs w:val="22"/>
        </w:rPr>
        <w:t>a</w:t>
      </w:r>
      <w:r w:rsidRPr="00823E27">
        <w:rPr>
          <w:sz w:val="22"/>
          <w:szCs w:val="22"/>
        </w:rPr>
        <w:t>d</w:t>
      </w:r>
      <w:r w:rsidRPr="00823E27">
        <w:rPr>
          <w:spacing w:val="-4"/>
          <w:sz w:val="22"/>
          <w:szCs w:val="22"/>
        </w:rPr>
        <w:t xml:space="preserve"> </w:t>
      </w:r>
      <w:r w:rsidRPr="00823E27">
        <w:rPr>
          <w:spacing w:val="-3"/>
          <w:sz w:val="22"/>
          <w:szCs w:val="22"/>
        </w:rPr>
        <w:t>S</w:t>
      </w:r>
      <w:r w:rsidRPr="00823E27">
        <w:rPr>
          <w:sz w:val="22"/>
          <w:szCs w:val="22"/>
        </w:rPr>
        <w:t>t</w:t>
      </w:r>
      <w:r w:rsidRPr="00823E27">
        <w:rPr>
          <w:spacing w:val="2"/>
          <w:sz w:val="22"/>
          <w:szCs w:val="22"/>
        </w:rPr>
        <w:t>r</w:t>
      </w:r>
      <w:r w:rsidRPr="00823E27">
        <w:rPr>
          <w:spacing w:val="-1"/>
          <w:sz w:val="22"/>
          <w:szCs w:val="22"/>
        </w:rPr>
        <w:t>e</w:t>
      </w:r>
      <w:r w:rsidRPr="00823E27">
        <w:rPr>
          <w:spacing w:val="-6"/>
          <w:sz w:val="22"/>
          <w:szCs w:val="22"/>
        </w:rPr>
        <w:t>e</w:t>
      </w:r>
      <w:r w:rsidRPr="00823E27">
        <w:rPr>
          <w:spacing w:val="5"/>
          <w:sz w:val="22"/>
          <w:szCs w:val="22"/>
        </w:rPr>
        <w:t>t</w:t>
      </w:r>
      <w:r w:rsidRPr="00823E27">
        <w:rPr>
          <w:sz w:val="22"/>
          <w:szCs w:val="22"/>
        </w:rPr>
        <w:t>,</w:t>
      </w:r>
      <w:r w:rsidRPr="00823E27">
        <w:rPr>
          <w:spacing w:val="-6"/>
          <w:sz w:val="22"/>
          <w:szCs w:val="22"/>
        </w:rPr>
        <w:t xml:space="preserve"> </w:t>
      </w:r>
      <w:r w:rsidRPr="00823E27">
        <w:rPr>
          <w:spacing w:val="1"/>
          <w:sz w:val="22"/>
          <w:szCs w:val="22"/>
        </w:rPr>
        <w:t>S</w:t>
      </w:r>
      <w:r w:rsidRPr="00823E27">
        <w:rPr>
          <w:sz w:val="22"/>
          <w:szCs w:val="22"/>
        </w:rPr>
        <w:t>u</w:t>
      </w:r>
      <w:r w:rsidRPr="00823E27">
        <w:rPr>
          <w:spacing w:val="-9"/>
          <w:sz w:val="22"/>
          <w:szCs w:val="22"/>
        </w:rPr>
        <w:t>i</w:t>
      </w:r>
      <w:r w:rsidRPr="00823E27">
        <w:rPr>
          <w:spacing w:val="5"/>
          <w:sz w:val="22"/>
          <w:szCs w:val="22"/>
        </w:rPr>
        <w:t>t</w:t>
      </w:r>
      <w:r w:rsidRPr="00823E27">
        <w:rPr>
          <w:sz w:val="22"/>
          <w:szCs w:val="22"/>
        </w:rPr>
        <w:t>e</w:t>
      </w:r>
      <w:r w:rsidRPr="00823E27">
        <w:rPr>
          <w:spacing w:val="-3"/>
          <w:sz w:val="22"/>
          <w:szCs w:val="22"/>
        </w:rPr>
        <w:t xml:space="preserve"> </w:t>
      </w:r>
      <w:r w:rsidRPr="00823E27">
        <w:rPr>
          <w:sz w:val="22"/>
          <w:szCs w:val="22"/>
        </w:rPr>
        <w:t>2481</w:t>
      </w:r>
      <w:r w:rsidRPr="00823E27">
        <w:rPr>
          <w:spacing w:val="-1"/>
          <w:sz w:val="22"/>
          <w:szCs w:val="22"/>
        </w:rPr>
        <w:t>C</w:t>
      </w:r>
      <w:r w:rsidRPr="00823E27">
        <w:rPr>
          <w:spacing w:val="5"/>
          <w:sz w:val="22"/>
          <w:szCs w:val="22"/>
        </w:rPr>
        <w:t>o</w:t>
      </w:r>
      <w:r w:rsidRPr="00823E27">
        <w:rPr>
          <w:spacing w:val="-9"/>
          <w:sz w:val="22"/>
          <w:szCs w:val="22"/>
        </w:rPr>
        <w:t>l</w:t>
      </w:r>
      <w:r w:rsidRPr="00823E27">
        <w:rPr>
          <w:spacing w:val="5"/>
          <w:sz w:val="22"/>
          <w:szCs w:val="22"/>
        </w:rPr>
        <w:t>u</w:t>
      </w:r>
      <w:r w:rsidRPr="00823E27">
        <w:rPr>
          <w:spacing w:val="-4"/>
          <w:sz w:val="22"/>
          <w:szCs w:val="22"/>
        </w:rPr>
        <w:t>m</w:t>
      </w:r>
      <w:r w:rsidRPr="00823E27">
        <w:rPr>
          <w:sz w:val="22"/>
          <w:szCs w:val="22"/>
        </w:rPr>
        <w:t>b</w:t>
      </w:r>
      <w:r w:rsidRPr="00823E27">
        <w:rPr>
          <w:spacing w:val="5"/>
          <w:sz w:val="22"/>
          <w:szCs w:val="22"/>
        </w:rPr>
        <w:t>u</w:t>
      </w:r>
      <w:r w:rsidRPr="00823E27">
        <w:rPr>
          <w:spacing w:val="-2"/>
          <w:sz w:val="22"/>
          <w:szCs w:val="22"/>
        </w:rPr>
        <w:t>s</w:t>
      </w:r>
      <w:r w:rsidRPr="00823E27">
        <w:rPr>
          <w:sz w:val="22"/>
          <w:szCs w:val="22"/>
        </w:rPr>
        <w:t>,</w:t>
      </w:r>
      <w:r w:rsidRPr="00823E27">
        <w:rPr>
          <w:spacing w:val="-5"/>
          <w:sz w:val="22"/>
          <w:szCs w:val="22"/>
        </w:rPr>
        <w:t xml:space="preserve"> </w:t>
      </w:r>
      <w:r w:rsidRPr="00823E27">
        <w:rPr>
          <w:sz w:val="22"/>
          <w:szCs w:val="22"/>
        </w:rPr>
        <w:t>OH</w:t>
      </w:r>
      <w:r w:rsidRPr="00823E27">
        <w:rPr>
          <w:spacing w:val="-1"/>
          <w:sz w:val="22"/>
          <w:szCs w:val="22"/>
        </w:rPr>
        <w:t xml:space="preserve"> </w:t>
      </w:r>
      <w:r w:rsidRPr="00823E27">
        <w:rPr>
          <w:sz w:val="22"/>
          <w:szCs w:val="22"/>
        </w:rPr>
        <w:t>43215</w:t>
      </w:r>
    </w:p>
    <w:p w14:paraId="42116FAE" w14:textId="77777777" w:rsidR="00A72F98" w:rsidRPr="00C647BC" w:rsidRDefault="00A72F98" w:rsidP="00A72F98">
      <w:pPr>
        <w:jc w:val="center"/>
        <w:rPr>
          <w:rFonts w:ascii="Arial Black" w:hAnsi="Arial Black"/>
          <w:color w:val="404040" w:themeColor="text1" w:themeTint="BF"/>
          <w:sz w:val="36"/>
        </w:rPr>
      </w:pPr>
      <w:r>
        <w:rPr>
          <w:color w:val="404040" w:themeColor="text1" w:themeTint="BF"/>
          <w:sz w:val="22"/>
          <w:szCs w:val="22"/>
        </w:rPr>
        <w:t xml:space="preserve">School </w:t>
      </w:r>
      <w:r w:rsidRPr="00C647BC">
        <w:rPr>
          <w:color w:val="404040" w:themeColor="text1" w:themeTint="BF"/>
          <w:sz w:val="22"/>
          <w:szCs w:val="22"/>
        </w:rPr>
        <w:t>Registration Number 12-03-1987T</w:t>
      </w:r>
    </w:p>
    <w:p w14:paraId="42116FAF" w14:textId="77777777" w:rsidR="00C22EB9" w:rsidRDefault="00C22EB9" w:rsidP="00D078D8">
      <w:pPr>
        <w:ind w:left="3020" w:right="-14" w:firstLine="580"/>
        <w:rPr>
          <w:sz w:val="22"/>
          <w:szCs w:val="22"/>
        </w:rPr>
      </w:pPr>
    </w:p>
    <w:p w14:paraId="42116FB0" w14:textId="77777777" w:rsidR="00C22EB9" w:rsidRPr="00AE5745" w:rsidRDefault="00C22EB9" w:rsidP="00C22EB9">
      <w:pPr>
        <w:jc w:val="center"/>
        <w:rPr>
          <w:b/>
          <w:bCs/>
        </w:rPr>
      </w:pPr>
      <w:r w:rsidRPr="00AE5745">
        <w:rPr>
          <w:b/>
          <w:bCs/>
        </w:rPr>
        <w:t>Th</w:t>
      </w:r>
      <w:r w:rsidR="00D200C3">
        <w:rPr>
          <w:b/>
          <w:bCs/>
        </w:rPr>
        <w:t>is institution in the State of Indiana is regulated by</w:t>
      </w:r>
      <w:r w:rsidRPr="00AE5745">
        <w:rPr>
          <w:b/>
          <w:bCs/>
        </w:rPr>
        <w:t>:</w:t>
      </w:r>
    </w:p>
    <w:p w14:paraId="42116FB1" w14:textId="77777777" w:rsidR="00C22EB9" w:rsidRPr="00BB1A90" w:rsidRDefault="00C22EB9" w:rsidP="00C22EB9">
      <w:pPr>
        <w:pStyle w:val="ListParagraph"/>
        <w:tabs>
          <w:tab w:val="left" w:pos="180"/>
        </w:tabs>
        <w:ind w:left="90"/>
        <w:jc w:val="center"/>
        <w:rPr>
          <w:sz w:val="22"/>
          <w:szCs w:val="22"/>
        </w:rPr>
      </w:pPr>
      <w:r w:rsidRPr="00BB1A90">
        <w:rPr>
          <w:sz w:val="22"/>
          <w:szCs w:val="22"/>
        </w:rPr>
        <w:t>Office for Career and Technical Schools</w:t>
      </w:r>
    </w:p>
    <w:p w14:paraId="42116FB2" w14:textId="77777777" w:rsidR="00C22EB9" w:rsidRDefault="00C22EB9" w:rsidP="00C22EB9">
      <w:pPr>
        <w:pStyle w:val="ListParagraph"/>
        <w:tabs>
          <w:tab w:val="left" w:pos="180"/>
        </w:tabs>
        <w:ind w:left="90"/>
        <w:jc w:val="center"/>
        <w:rPr>
          <w:sz w:val="22"/>
          <w:szCs w:val="22"/>
        </w:rPr>
      </w:pPr>
      <w:r w:rsidRPr="00BB1A90">
        <w:rPr>
          <w:sz w:val="22"/>
          <w:szCs w:val="22"/>
        </w:rPr>
        <w:t>10 N Senate Avenue, Suite SE 308 Indianapolis IN 46204</w:t>
      </w:r>
    </w:p>
    <w:p w14:paraId="42116FB3" w14:textId="77777777" w:rsidR="00C01B9F" w:rsidRPr="00BB1A90" w:rsidRDefault="00C01B9F" w:rsidP="00C22EB9">
      <w:pPr>
        <w:pStyle w:val="ListParagraph"/>
        <w:tabs>
          <w:tab w:val="left" w:pos="180"/>
        </w:tabs>
        <w:ind w:left="90"/>
        <w:jc w:val="center"/>
        <w:rPr>
          <w:sz w:val="22"/>
          <w:szCs w:val="22"/>
        </w:rPr>
      </w:pPr>
      <w:r w:rsidRPr="00BB1A90">
        <w:rPr>
          <w:sz w:val="22"/>
          <w:szCs w:val="22"/>
        </w:rPr>
        <w:t>317-234-8338 or 317-232-1732</w:t>
      </w:r>
    </w:p>
    <w:p w14:paraId="42116FB4" w14:textId="77777777" w:rsidR="00C22EB9" w:rsidRPr="00BB1A90" w:rsidRDefault="003B5127" w:rsidP="00C22EB9">
      <w:pPr>
        <w:pStyle w:val="ListParagraph"/>
        <w:tabs>
          <w:tab w:val="left" w:pos="180"/>
        </w:tabs>
        <w:ind w:left="90"/>
        <w:jc w:val="center"/>
        <w:rPr>
          <w:sz w:val="22"/>
          <w:szCs w:val="22"/>
        </w:rPr>
      </w:pPr>
      <w:hyperlink r:id="rId11" w:history="1">
        <w:r w:rsidR="00C22EB9" w:rsidRPr="00BB1A90">
          <w:rPr>
            <w:rStyle w:val="Hyperlink"/>
            <w:sz w:val="22"/>
            <w:szCs w:val="22"/>
          </w:rPr>
          <w:t>OCTS@dwd.in.gov</w:t>
        </w:r>
      </w:hyperlink>
      <w:r w:rsidR="001F4E4C">
        <w:rPr>
          <w:sz w:val="22"/>
          <w:szCs w:val="22"/>
        </w:rPr>
        <w:t xml:space="preserve"> ~</w:t>
      </w:r>
      <w:r w:rsidR="00BB1A90">
        <w:rPr>
          <w:sz w:val="22"/>
          <w:szCs w:val="22"/>
        </w:rPr>
        <w:t xml:space="preserve"> </w:t>
      </w:r>
      <w:hyperlink r:id="rId12" w:history="1">
        <w:r w:rsidR="00C22EB9" w:rsidRPr="00BB1A90">
          <w:rPr>
            <w:rStyle w:val="Hyperlink"/>
            <w:sz w:val="22"/>
            <w:szCs w:val="22"/>
          </w:rPr>
          <w:t>http://www.in.gov/dwd/2731.htm</w:t>
        </w:r>
      </w:hyperlink>
    </w:p>
    <w:p w14:paraId="4B17E02A" w14:textId="77777777" w:rsidR="00BA49D9" w:rsidRDefault="00BA49D9" w:rsidP="000633EA">
      <w:pPr>
        <w:pStyle w:val="Heading1"/>
      </w:pPr>
      <w:bookmarkStart w:id="5" w:name="_Toc406093788"/>
    </w:p>
    <w:p w14:paraId="42116FB5" w14:textId="77777777" w:rsidR="000633EA" w:rsidRPr="00532583" w:rsidRDefault="000633EA" w:rsidP="000633EA">
      <w:pPr>
        <w:pStyle w:val="Heading1"/>
      </w:pPr>
      <w:bookmarkStart w:id="6" w:name="_Toc30160444"/>
      <w:r w:rsidRPr="00532583">
        <w:t>Facilities</w:t>
      </w:r>
      <w:bookmarkEnd w:id="5"/>
      <w:bookmarkEnd w:id="6"/>
    </w:p>
    <w:p w14:paraId="42116FB6" w14:textId="56B8B8BC" w:rsidR="002F08A9" w:rsidRDefault="002F08A9" w:rsidP="000633EA">
      <w:pPr>
        <w:rPr>
          <w:sz w:val="22"/>
          <w:szCs w:val="22"/>
        </w:rPr>
      </w:pPr>
      <w:r w:rsidRPr="00CC5252">
        <w:rPr>
          <w:sz w:val="22"/>
          <w:szCs w:val="22"/>
        </w:rPr>
        <w:t xml:space="preserve">MyComputerCareer at Raleigh LLC, </w:t>
      </w:r>
      <w:r w:rsidRPr="00CC5252">
        <w:rPr>
          <w:color w:val="000000"/>
          <w:sz w:val="22"/>
          <w:szCs w:val="22"/>
          <w:shd w:val="clear" w:color="auto" w:fill="FFFFFF"/>
        </w:rPr>
        <w:t>MyC</w:t>
      </w:r>
      <w:r w:rsidR="00795CB8">
        <w:rPr>
          <w:color w:val="000000"/>
          <w:sz w:val="22"/>
          <w:szCs w:val="22"/>
          <w:shd w:val="clear" w:color="auto" w:fill="FFFFFF"/>
        </w:rPr>
        <w:t>omputer</w:t>
      </w:r>
      <w:r w:rsidRPr="00CC5252">
        <w:rPr>
          <w:color w:val="000000"/>
          <w:sz w:val="22"/>
          <w:szCs w:val="22"/>
          <w:shd w:val="clear" w:color="auto" w:fill="FFFFFF"/>
        </w:rPr>
        <w:t>C</w:t>
      </w:r>
      <w:r w:rsidR="00795CB8">
        <w:rPr>
          <w:color w:val="000000"/>
          <w:sz w:val="22"/>
          <w:szCs w:val="22"/>
          <w:shd w:val="clear" w:color="auto" w:fill="FFFFFF"/>
        </w:rPr>
        <w:t xml:space="preserve">areer at </w:t>
      </w:r>
      <w:r w:rsidRPr="00CC5252">
        <w:rPr>
          <w:color w:val="000000"/>
          <w:sz w:val="22"/>
          <w:szCs w:val="22"/>
          <w:shd w:val="clear" w:color="auto" w:fill="FFFFFF"/>
        </w:rPr>
        <w:t>Dallas LLC, MyC</w:t>
      </w:r>
      <w:r w:rsidR="00795CB8">
        <w:rPr>
          <w:color w:val="000000"/>
          <w:sz w:val="22"/>
          <w:szCs w:val="22"/>
          <w:shd w:val="clear" w:color="auto" w:fill="FFFFFF"/>
        </w:rPr>
        <w:t>omputer</w:t>
      </w:r>
      <w:r w:rsidRPr="00CC5252">
        <w:rPr>
          <w:color w:val="000000"/>
          <w:sz w:val="22"/>
          <w:szCs w:val="22"/>
          <w:shd w:val="clear" w:color="auto" w:fill="FFFFFF"/>
        </w:rPr>
        <w:t>C</w:t>
      </w:r>
      <w:r w:rsidR="00795CB8">
        <w:rPr>
          <w:color w:val="000000"/>
          <w:sz w:val="22"/>
          <w:szCs w:val="22"/>
          <w:shd w:val="clear" w:color="auto" w:fill="FFFFFF"/>
        </w:rPr>
        <w:t>areer at</w:t>
      </w:r>
      <w:r w:rsidRPr="00CC5252">
        <w:rPr>
          <w:color w:val="000000"/>
          <w:sz w:val="22"/>
          <w:szCs w:val="22"/>
          <w:shd w:val="clear" w:color="auto" w:fill="FFFFFF"/>
        </w:rPr>
        <w:t xml:space="preserve"> Ho</w:t>
      </w:r>
      <w:r w:rsidR="00CF5641">
        <w:rPr>
          <w:color w:val="000000"/>
          <w:sz w:val="22"/>
          <w:szCs w:val="22"/>
          <w:shd w:val="clear" w:color="auto" w:fill="FFFFFF"/>
        </w:rPr>
        <w:t>ust</w:t>
      </w:r>
      <w:r w:rsidR="0041399C">
        <w:rPr>
          <w:color w:val="000000"/>
          <w:sz w:val="22"/>
          <w:szCs w:val="22"/>
          <w:shd w:val="clear" w:color="auto" w:fill="FFFFFF"/>
        </w:rPr>
        <w:t>on LLC, MyC</w:t>
      </w:r>
      <w:r w:rsidR="00795CB8">
        <w:rPr>
          <w:color w:val="000000"/>
          <w:sz w:val="22"/>
          <w:szCs w:val="22"/>
          <w:shd w:val="clear" w:color="auto" w:fill="FFFFFF"/>
        </w:rPr>
        <w:t>omputer</w:t>
      </w:r>
      <w:r w:rsidR="0041399C">
        <w:rPr>
          <w:color w:val="000000"/>
          <w:sz w:val="22"/>
          <w:szCs w:val="22"/>
          <w:shd w:val="clear" w:color="auto" w:fill="FFFFFF"/>
        </w:rPr>
        <w:t>C</w:t>
      </w:r>
      <w:r w:rsidR="00795CB8">
        <w:rPr>
          <w:color w:val="000000"/>
          <w:sz w:val="22"/>
          <w:szCs w:val="22"/>
          <w:shd w:val="clear" w:color="auto" w:fill="FFFFFF"/>
        </w:rPr>
        <w:t>areer at</w:t>
      </w:r>
      <w:r w:rsidR="0041399C">
        <w:rPr>
          <w:color w:val="000000"/>
          <w:sz w:val="22"/>
          <w:szCs w:val="22"/>
          <w:shd w:val="clear" w:color="auto" w:fill="FFFFFF"/>
        </w:rPr>
        <w:t xml:space="preserve"> Arlington LLC, </w:t>
      </w:r>
      <w:r w:rsidRPr="00CC5252">
        <w:rPr>
          <w:color w:val="000000"/>
          <w:sz w:val="22"/>
          <w:szCs w:val="22"/>
          <w:shd w:val="clear" w:color="auto" w:fill="FFFFFF"/>
        </w:rPr>
        <w:t>MyComputerCareer at Charlotte LLC</w:t>
      </w:r>
      <w:r w:rsidR="0041399C">
        <w:rPr>
          <w:sz w:val="22"/>
          <w:szCs w:val="22"/>
        </w:rPr>
        <w:t xml:space="preserve">, </w:t>
      </w:r>
      <w:r w:rsidR="0041399C" w:rsidRPr="00823E27">
        <w:rPr>
          <w:sz w:val="22"/>
          <w:szCs w:val="22"/>
        </w:rPr>
        <w:t>MyComputerCareer</w:t>
      </w:r>
      <w:r w:rsidR="00795CB8">
        <w:rPr>
          <w:sz w:val="22"/>
          <w:szCs w:val="22"/>
        </w:rPr>
        <w:t xml:space="preserve"> </w:t>
      </w:r>
      <w:r w:rsidR="0041399C" w:rsidRPr="00823E27">
        <w:rPr>
          <w:sz w:val="22"/>
          <w:szCs w:val="22"/>
        </w:rPr>
        <w:t>at Columbus LLC</w:t>
      </w:r>
      <w:r w:rsidR="00795CB8">
        <w:rPr>
          <w:sz w:val="22"/>
          <w:szCs w:val="22"/>
        </w:rPr>
        <w:t xml:space="preserve"> and MyComputerCareer at Indianapolis LLC</w:t>
      </w:r>
      <w:r w:rsidRPr="00CC5252">
        <w:rPr>
          <w:color w:val="000000"/>
          <w:sz w:val="22"/>
          <w:szCs w:val="22"/>
          <w:shd w:val="clear" w:color="auto" w:fill="FFFFFF"/>
        </w:rPr>
        <w:t xml:space="preserve"> are</w:t>
      </w:r>
      <w:r w:rsidRPr="00CC5252">
        <w:rPr>
          <w:sz w:val="22"/>
          <w:szCs w:val="22"/>
        </w:rPr>
        <w:t xml:space="preserve"> wholly owned subsidiaries of MyComputerCareer.com, Inc. </w:t>
      </w:r>
      <w:r w:rsidR="00BB1A90">
        <w:rPr>
          <w:sz w:val="22"/>
          <w:szCs w:val="22"/>
        </w:rPr>
        <w:t>James A.</w:t>
      </w:r>
      <w:r w:rsidRPr="00CC5252">
        <w:rPr>
          <w:sz w:val="22"/>
          <w:szCs w:val="22"/>
        </w:rPr>
        <w:t xml:space="preserve"> Galati (96.39%) and Amy Onuska (3.61%) are the owners of the institution.</w:t>
      </w:r>
    </w:p>
    <w:p w14:paraId="42116FB7" w14:textId="77777777" w:rsidR="002F08A9" w:rsidRDefault="002F08A9" w:rsidP="000633EA">
      <w:pPr>
        <w:rPr>
          <w:sz w:val="22"/>
          <w:szCs w:val="22"/>
        </w:rPr>
      </w:pPr>
    </w:p>
    <w:p w14:paraId="42116FB8" w14:textId="77777777" w:rsidR="006A5787" w:rsidRDefault="006A5787" w:rsidP="006A5787">
      <w:pPr>
        <w:tabs>
          <w:tab w:val="left" w:pos="0"/>
        </w:tabs>
        <w:rPr>
          <w:sz w:val="22"/>
          <w:szCs w:val="22"/>
        </w:rPr>
      </w:pPr>
      <w:r w:rsidRPr="002F08A9">
        <w:rPr>
          <w:b/>
          <w:sz w:val="22"/>
          <w:szCs w:val="22"/>
        </w:rPr>
        <w:t>Raleigh</w:t>
      </w:r>
      <w:r>
        <w:rPr>
          <w:sz w:val="22"/>
          <w:szCs w:val="22"/>
        </w:rPr>
        <w:t>: MyComputerCareer</w:t>
      </w:r>
      <w:r w:rsidRPr="00532583">
        <w:rPr>
          <w:sz w:val="22"/>
          <w:szCs w:val="22"/>
        </w:rPr>
        <w:t xml:space="preserve"> is located in the Capital Center at 5511 Capital Center Dr</w:t>
      </w:r>
      <w:r>
        <w:rPr>
          <w:sz w:val="22"/>
          <w:szCs w:val="22"/>
        </w:rPr>
        <w:t>ive, Suite 500,</w:t>
      </w:r>
      <w:r w:rsidRPr="00532583">
        <w:rPr>
          <w:sz w:val="22"/>
          <w:szCs w:val="22"/>
        </w:rPr>
        <w:t xml:space="preserve"> Raleigh, NC 27606.  The student facilities consist of </w:t>
      </w:r>
      <w:r>
        <w:rPr>
          <w:sz w:val="22"/>
          <w:szCs w:val="22"/>
        </w:rPr>
        <w:t>five</w:t>
      </w:r>
      <w:r w:rsidR="00DA59DE">
        <w:rPr>
          <w:sz w:val="22"/>
          <w:szCs w:val="22"/>
        </w:rPr>
        <w:t xml:space="preserve"> large classrooms, a kitchen</w:t>
      </w:r>
      <w:r w:rsidRPr="00532583">
        <w:rPr>
          <w:sz w:val="22"/>
          <w:szCs w:val="22"/>
        </w:rPr>
        <w:t xml:space="preserve"> area with a refrigerator</w:t>
      </w:r>
      <w:r>
        <w:rPr>
          <w:sz w:val="22"/>
          <w:szCs w:val="22"/>
        </w:rPr>
        <w:t>,</w:t>
      </w:r>
      <w:r w:rsidRPr="00532583">
        <w:rPr>
          <w:sz w:val="22"/>
          <w:szCs w:val="22"/>
        </w:rPr>
        <w:t xml:space="preserve"> and a large break/study area.  A licensed test</w:t>
      </w:r>
      <w:r>
        <w:rPr>
          <w:sz w:val="22"/>
          <w:szCs w:val="22"/>
        </w:rPr>
        <w:t xml:space="preserve">ing facility is also on-site.  </w:t>
      </w:r>
      <w:r w:rsidRPr="00532583">
        <w:rPr>
          <w:sz w:val="22"/>
          <w:szCs w:val="22"/>
        </w:rPr>
        <w:t>Classrooms are designed to accommodate students with a student to equipment ratio of 1:1.  A student to instructor maximum ratio of 30:1 is followed.</w:t>
      </w:r>
      <w:r>
        <w:rPr>
          <w:sz w:val="22"/>
          <w:szCs w:val="22"/>
        </w:rPr>
        <w:t xml:space="preserve">  </w:t>
      </w:r>
      <w:r w:rsidRPr="00532583">
        <w:rPr>
          <w:sz w:val="22"/>
          <w:szCs w:val="22"/>
        </w:rPr>
        <w:t xml:space="preserve">Policy guidelines for use of school property will be posted in a common area within the school.  </w:t>
      </w:r>
    </w:p>
    <w:p w14:paraId="42116FB9" w14:textId="77777777" w:rsidR="006A5787" w:rsidRDefault="006A5787" w:rsidP="006A5787">
      <w:pPr>
        <w:tabs>
          <w:tab w:val="left" w:pos="0"/>
        </w:tabs>
        <w:rPr>
          <w:sz w:val="22"/>
          <w:szCs w:val="22"/>
        </w:rPr>
      </w:pPr>
    </w:p>
    <w:p w14:paraId="42116FBA" w14:textId="77777777" w:rsidR="006A5787" w:rsidRDefault="006A5787" w:rsidP="006A5787">
      <w:pPr>
        <w:tabs>
          <w:tab w:val="left" w:pos="0"/>
        </w:tabs>
        <w:spacing w:line="246" w:lineRule="exact"/>
        <w:ind w:right="-20"/>
        <w:rPr>
          <w:spacing w:val="-1"/>
          <w:sz w:val="22"/>
          <w:szCs w:val="22"/>
        </w:rPr>
      </w:pPr>
      <w:r w:rsidRPr="002F08A9">
        <w:rPr>
          <w:b/>
          <w:sz w:val="22"/>
          <w:szCs w:val="22"/>
        </w:rPr>
        <w:t>Arlington</w:t>
      </w:r>
      <w:r>
        <w:rPr>
          <w:sz w:val="22"/>
          <w:szCs w:val="22"/>
        </w:rPr>
        <w:t xml:space="preserve">: </w:t>
      </w:r>
      <w:r w:rsidRPr="00395475">
        <w:rPr>
          <w:sz w:val="22"/>
          <w:szCs w:val="22"/>
        </w:rPr>
        <w:t>M</w:t>
      </w:r>
      <w:r w:rsidRPr="00395475">
        <w:rPr>
          <w:spacing w:val="-2"/>
          <w:sz w:val="22"/>
          <w:szCs w:val="22"/>
        </w:rPr>
        <w:t>y</w:t>
      </w:r>
      <w:r w:rsidRPr="00395475">
        <w:rPr>
          <w:spacing w:val="-1"/>
          <w:sz w:val="22"/>
          <w:szCs w:val="22"/>
        </w:rPr>
        <w:t>C</w:t>
      </w:r>
      <w:r w:rsidRPr="00395475">
        <w:rPr>
          <w:spacing w:val="2"/>
          <w:sz w:val="22"/>
          <w:szCs w:val="22"/>
        </w:rPr>
        <w:t>o</w:t>
      </w:r>
      <w:r w:rsidRPr="00395475">
        <w:rPr>
          <w:spacing w:val="-4"/>
          <w:sz w:val="22"/>
          <w:szCs w:val="22"/>
        </w:rPr>
        <w:t>m</w:t>
      </w:r>
      <w:r w:rsidRPr="00395475">
        <w:rPr>
          <w:sz w:val="22"/>
          <w:szCs w:val="22"/>
        </w:rPr>
        <w:t>pu</w:t>
      </w:r>
      <w:r w:rsidRPr="00395475">
        <w:rPr>
          <w:spacing w:val="1"/>
          <w:sz w:val="22"/>
          <w:szCs w:val="22"/>
        </w:rPr>
        <w:t>t</w:t>
      </w:r>
      <w:r w:rsidRPr="00395475">
        <w:rPr>
          <w:sz w:val="22"/>
          <w:szCs w:val="22"/>
        </w:rPr>
        <w:t>e</w:t>
      </w:r>
      <w:r w:rsidRPr="00395475">
        <w:rPr>
          <w:spacing w:val="1"/>
          <w:sz w:val="22"/>
          <w:szCs w:val="22"/>
        </w:rPr>
        <w:t>r</w:t>
      </w:r>
      <w:r w:rsidRPr="00395475">
        <w:rPr>
          <w:spacing w:val="-1"/>
          <w:sz w:val="22"/>
          <w:szCs w:val="22"/>
        </w:rPr>
        <w:t>C</w:t>
      </w:r>
      <w:r w:rsidRPr="00395475">
        <w:rPr>
          <w:spacing w:val="-2"/>
          <w:sz w:val="22"/>
          <w:szCs w:val="22"/>
        </w:rPr>
        <w:t>a</w:t>
      </w:r>
      <w:r w:rsidRPr="00395475">
        <w:rPr>
          <w:spacing w:val="1"/>
          <w:sz w:val="22"/>
          <w:szCs w:val="22"/>
        </w:rPr>
        <w:t>r</w:t>
      </w:r>
      <w:r w:rsidRPr="00395475">
        <w:rPr>
          <w:sz w:val="22"/>
          <w:szCs w:val="22"/>
        </w:rPr>
        <w:t>e</w:t>
      </w:r>
      <w:r w:rsidRPr="00395475">
        <w:rPr>
          <w:spacing w:val="-2"/>
          <w:sz w:val="22"/>
          <w:szCs w:val="22"/>
        </w:rPr>
        <w:t>e</w:t>
      </w:r>
      <w:r w:rsidRPr="00395475">
        <w:rPr>
          <w:spacing w:val="1"/>
          <w:sz w:val="22"/>
          <w:szCs w:val="22"/>
        </w:rPr>
        <w:t>r</w:t>
      </w:r>
      <w:r w:rsidRPr="00395475">
        <w:rPr>
          <w:spacing w:val="-4"/>
          <w:sz w:val="22"/>
          <w:szCs w:val="22"/>
        </w:rPr>
        <w:t xml:space="preserve"> </w:t>
      </w:r>
      <w:r w:rsidRPr="00395475">
        <w:rPr>
          <w:spacing w:val="1"/>
          <w:sz w:val="22"/>
          <w:szCs w:val="22"/>
        </w:rPr>
        <w:t>i</w:t>
      </w:r>
      <w:r w:rsidRPr="00395475">
        <w:rPr>
          <w:sz w:val="22"/>
          <w:szCs w:val="22"/>
        </w:rPr>
        <w:t>s</w:t>
      </w:r>
      <w:r w:rsidRPr="00395475">
        <w:rPr>
          <w:spacing w:val="-2"/>
          <w:sz w:val="22"/>
          <w:szCs w:val="22"/>
        </w:rPr>
        <w:t xml:space="preserve"> </w:t>
      </w:r>
      <w:r w:rsidRPr="00395475">
        <w:rPr>
          <w:spacing w:val="1"/>
          <w:sz w:val="22"/>
          <w:szCs w:val="22"/>
        </w:rPr>
        <w:t>l</w:t>
      </w:r>
      <w:r w:rsidRPr="00395475">
        <w:rPr>
          <w:sz w:val="22"/>
          <w:szCs w:val="22"/>
        </w:rPr>
        <w:t>oc</w:t>
      </w:r>
      <w:r w:rsidRPr="00395475">
        <w:rPr>
          <w:spacing w:val="-2"/>
          <w:sz w:val="22"/>
          <w:szCs w:val="22"/>
        </w:rPr>
        <w:t>a</w:t>
      </w:r>
      <w:r w:rsidRPr="00395475">
        <w:rPr>
          <w:spacing w:val="1"/>
          <w:sz w:val="22"/>
          <w:szCs w:val="22"/>
        </w:rPr>
        <w:t>t</w:t>
      </w:r>
      <w:r w:rsidRPr="00395475">
        <w:rPr>
          <w:sz w:val="22"/>
          <w:szCs w:val="22"/>
        </w:rPr>
        <w:t>ed</w:t>
      </w:r>
      <w:r w:rsidRPr="00395475">
        <w:rPr>
          <w:spacing w:val="-2"/>
          <w:sz w:val="22"/>
          <w:szCs w:val="22"/>
        </w:rPr>
        <w:t xml:space="preserve"> </w:t>
      </w:r>
      <w:r w:rsidRPr="00395475">
        <w:rPr>
          <w:sz w:val="22"/>
          <w:szCs w:val="22"/>
        </w:rPr>
        <w:t>at</w:t>
      </w:r>
      <w:r w:rsidRPr="00395475">
        <w:rPr>
          <w:spacing w:val="-2"/>
          <w:sz w:val="22"/>
          <w:szCs w:val="22"/>
        </w:rPr>
        <w:t xml:space="preserve"> </w:t>
      </w:r>
      <w:r>
        <w:rPr>
          <w:sz w:val="22"/>
          <w:szCs w:val="22"/>
        </w:rPr>
        <w:t>1701 Lamar Blvd., Suite 250, Arlington, TX 76006</w:t>
      </w:r>
      <w:r w:rsidRPr="00395475">
        <w:rPr>
          <w:sz w:val="22"/>
          <w:szCs w:val="22"/>
        </w:rPr>
        <w:t>.</w:t>
      </w:r>
      <w:r w:rsidRPr="00395475">
        <w:rPr>
          <w:spacing w:val="53"/>
          <w:sz w:val="22"/>
          <w:szCs w:val="22"/>
        </w:rPr>
        <w:t xml:space="preserve"> </w:t>
      </w:r>
      <w:r w:rsidRPr="00395475">
        <w:rPr>
          <w:spacing w:val="2"/>
          <w:sz w:val="22"/>
          <w:szCs w:val="22"/>
        </w:rPr>
        <w:t>T</w:t>
      </w:r>
      <w:r w:rsidRPr="00395475">
        <w:rPr>
          <w:spacing w:val="-2"/>
          <w:sz w:val="22"/>
          <w:szCs w:val="22"/>
        </w:rPr>
        <w:t>h</w:t>
      </w:r>
      <w:r w:rsidRPr="00395475">
        <w:rPr>
          <w:sz w:val="22"/>
          <w:szCs w:val="22"/>
        </w:rPr>
        <w:t>e</w:t>
      </w:r>
      <w:r w:rsidRPr="00395475">
        <w:rPr>
          <w:spacing w:val="1"/>
          <w:sz w:val="22"/>
          <w:szCs w:val="22"/>
        </w:rPr>
        <w:t xml:space="preserve"> </w:t>
      </w:r>
      <w:r w:rsidRPr="00395475">
        <w:rPr>
          <w:spacing w:val="-2"/>
          <w:sz w:val="22"/>
          <w:szCs w:val="22"/>
        </w:rPr>
        <w:t>s</w:t>
      </w:r>
      <w:r w:rsidRPr="00395475">
        <w:rPr>
          <w:spacing w:val="1"/>
          <w:sz w:val="22"/>
          <w:szCs w:val="22"/>
        </w:rPr>
        <w:t>t</w:t>
      </w:r>
      <w:r w:rsidRPr="00395475">
        <w:rPr>
          <w:sz w:val="22"/>
          <w:szCs w:val="22"/>
        </w:rPr>
        <w:t>ud</w:t>
      </w:r>
      <w:r w:rsidRPr="00395475">
        <w:rPr>
          <w:spacing w:val="-2"/>
          <w:sz w:val="22"/>
          <w:szCs w:val="22"/>
        </w:rPr>
        <w:t>e</w:t>
      </w:r>
      <w:r w:rsidRPr="00395475">
        <w:rPr>
          <w:sz w:val="22"/>
          <w:szCs w:val="22"/>
        </w:rPr>
        <w:t>nt</w:t>
      </w:r>
      <w:r w:rsidRPr="00395475">
        <w:rPr>
          <w:spacing w:val="1"/>
          <w:sz w:val="22"/>
          <w:szCs w:val="22"/>
        </w:rPr>
        <w:t xml:space="preserve"> </w:t>
      </w:r>
      <w:r w:rsidRPr="00395475">
        <w:rPr>
          <w:spacing w:val="-2"/>
          <w:sz w:val="22"/>
          <w:szCs w:val="22"/>
        </w:rPr>
        <w:t>f</w:t>
      </w:r>
      <w:r w:rsidRPr="00395475">
        <w:rPr>
          <w:sz w:val="22"/>
          <w:szCs w:val="22"/>
        </w:rPr>
        <w:t>ac</w:t>
      </w:r>
      <w:r w:rsidRPr="00395475">
        <w:rPr>
          <w:spacing w:val="-1"/>
          <w:sz w:val="22"/>
          <w:szCs w:val="22"/>
        </w:rPr>
        <w:t>i</w:t>
      </w:r>
      <w:r w:rsidRPr="00395475">
        <w:rPr>
          <w:spacing w:val="1"/>
          <w:sz w:val="22"/>
          <w:szCs w:val="22"/>
        </w:rPr>
        <w:t>l</w:t>
      </w:r>
      <w:r w:rsidRPr="00395475">
        <w:rPr>
          <w:spacing w:val="-1"/>
          <w:sz w:val="22"/>
          <w:szCs w:val="22"/>
        </w:rPr>
        <w:t>it</w:t>
      </w:r>
      <w:r w:rsidRPr="00395475">
        <w:rPr>
          <w:spacing w:val="1"/>
          <w:sz w:val="22"/>
          <w:szCs w:val="22"/>
        </w:rPr>
        <w:t>i</w:t>
      </w:r>
      <w:r w:rsidRPr="00395475">
        <w:rPr>
          <w:sz w:val="22"/>
          <w:szCs w:val="22"/>
        </w:rPr>
        <w:t>es</w:t>
      </w:r>
      <w:r>
        <w:rPr>
          <w:sz w:val="22"/>
          <w:szCs w:val="22"/>
        </w:rPr>
        <w:t xml:space="preserve"> </w:t>
      </w:r>
      <w:r w:rsidRPr="00395475">
        <w:rPr>
          <w:sz w:val="22"/>
          <w:szCs w:val="22"/>
        </w:rPr>
        <w:t>cons</w:t>
      </w:r>
      <w:r w:rsidRPr="00395475">
        <w:rPr>
          <w:spacing w:val="-1"/>
          <w:sz w:val="22"/>
          <w:szCs w:val="22"/>
        </w:rPr>
        <w:t>i</w:t>
      </w:r>
      <w:r w:rsidRPr="00395475">
        <w:rPr>
          <w:sz w:val="22"/>
          <w:szCs w:val="22"/>
        </w:rPr>
        <w:t>st</w:t>
      </w:r>
      <w:r w:rsidRPr="00395475">
        <w:rPr>
          <w:spacing w:val="-1"/>
          <w:sz w:val="22"/>
          <w:szCs w:val="22"/>
        </w:rPr>
        <w:t xml:space="preserve"> </w:t>
      </w:r>
      <w:r w:rsidRPr="00395475">
        <w:rPr>
          <w:sz w:val="22"/>
          <w:szCs w:val="22"/>
        </w:rPr>
        <w:t>of</w:t>
      </w:r>
      <w:r w:rsidRPr="00395475">
        <w:rPr>
          <w:spacing w:val="-1"/>
          <w:sz w:val="22"/>
          <w:szCs w:val="22"/>
        </w:rPr>
        <w:t xml:space="preserve"> </w:t>
      </w:r>
      <w:r>
        <w:rPr>
          <w:spacing w:val="1"/>
          <w:sz w:val="22"/>
          <w:szCs w:val="22"/>
        </w:rPr>
        <w:t>five</w:t>
      </w:r>
      <w:r w:rsidRPr="00395475">
        <w:rPr>
          <w:spacing w:val="-2"/>
          <w:sz w:val="22"/>
          <w:szCs w:val="22"/>
        </w:rPr>
        <w:t xml:space="preserve"> </w:t>
      </w:r>
      <w:r w:rsidRPr="00395475">
        <w:rPr>
          <w:spacing w:val="1"/>
          <w:sz w:val="22"/>
          <w:szCs w:val="22"/>
        </w:rPr>
        <w:t>l</w:t>
      </w:r>
      <w:r w:rsidRPr="00395475">
        <w:rPr>
          <w:sz w:val="22"/>
          <w:szCs w:val="22"/>
        </w:rPr>
        <w:t>a</w:t>
      </w:r>
      <w:r w:rsidRPr="00395475">
        <w:rPr>
          <w:spacing w:val="1"/>
          <w:sz w:val="22"/>
          <w:szCs w:val="22"/>
        </w:rPr>
        <w:t>r</w:t>
      </w:r>
      <w:r w:rsidRPr="00395475">
        <w:rPr>
          <w:spacing w:val="-2"/>
          <w:sz w:val="22"/>
          <w:szCs w:val="22"/>
        </w:rPr>
        <w:t>g</w:t>
      </w:r>
      <w:r w:rsidRPr="00395475">
        <w:rPr>
          <w:sz w:val="22"/>
          <w:szCs w:val="22"/>
        </w:rPr>
        <w:t>e</w:t>
      </w:r>
      <w:r w:rsidRPr="00395475">
        <w:rPr>
          <w:spacing w:val="1"/>
          <w:sz w:val="22"/>
          <w:szCs w:val="22"/>
        </w:rPr>
        <w:t xml:space="preserve"> </w:t>
      </w:r>
      <w:r w:rsidRPr="00395475">
        <w:rPr>
          <w:spacing w:val="-2"/>
          <w:sz w:val="22"/>
          <w:szCs w:val="22"/>
        </w:rPr>
        <w:t>c</w:t>
      </w:r>
      <w:r w:rsidRPr="00395475">
        <w:rPr>
          <w:spacing w:val="1"/>
          <w:sz w:val="22"/>
          <w:szCs w:val="22"/>
        </w:rPr>
        <w:t>l</w:t>
      </w:r>
      <w:r w:rsidRPr="00395475">
        <w:rPr>
          <w:sz w:val="22"/>
          <w:szCs w:val="22"/>
        </w:rPr>
        <w:t>a</w:t>
      </w:r>
      <w:r w:rsidRPr="00395475">
        <w:rPr>
          <w:spacing w:val="-2"/>
          <w:sz w:val="22"/>
          <w:szCs w:val="22"/>
        </w:rPr>
        <w:t>s</w:t>
      </w:r>
      <w:r w:rsidRPr="00395475">
        <w:rPr>
          <w:sz w:val="22"/>
          <w:szCs w:val="22"/>
        </w:rPr>
        <w:t>s</w:t>
      </w:r>
      <w:r w:rsidRPr="00395475">
        <w:rPr>
          <w:spacing w:val="-2"/>
          <w:sz w:val="22"/>
          <w:szCs w:val="22"/>
        </w:rPr>
        <w:t>r</w:t>
      </w:r>
      <w:r w:rsidRPr="00395475">
        <w:rPr>
          <w:sz w:val="22"/>
          <w:szCs w:val="22"/>
        </w:rPr>
        <w:t>oo</w:t>
      </w:r>
      <w:r w:rsidRPr="00395475">
        <w:rPr>
          <w:spacing w:val="-4"/>
          <w:sz w:val="22"/>
          <w:szCs w:val="22"/>
        </w:rPr>
        <w:t>m</w:t>
      </w:r>
      <w:r w:rsidRPr="00395475">
        <w:rPr>
          <w:sz w:val="22"/>
          <w:szCs w:val="22"/>
        </w:rPr>
        <w:t>s, a</w:t>
      </w:r>
      <w:r w:rsidRPr="00395475">
        <w:rPr>
          <w:spacing w:val="1"/>
          <w:sz w:val="22"/>
          <w:szCs w:val="22"/>
        </w:rPr>
        <w:t xml:space="preserve"> </w:t>
      </w:r>
      <w:r w:rsidRPr="00395475">
        <w:rPr>
          <w:spacing w:val="-2"/>
          <w:sz w:val="22"/>
          <w:szCs w:val="22"/>
        </w:rPr>
        <w:t>k</w:t>
      </w:r>
      <w:r w:rsidRPr="00395475">
        <w:rPr>
          <w:spacing w:val="1"/>
          <w:sz w:val="22"/>
          <w:szCs w:val="22"/>
        </w:rPr>
        <w:t>i</w:t>
      </w:r>
      <w:r w:rsidRPr="00395475">
        <w:rPr>
          <w:spacing w:val="-1"/>
          <w:sz w:val="22"/>
          <w:szCs w:val="22"/>
        </w:rPr>
        <w:t>t</w:t>
      </w:r>
      <w:r w:rsidRPr="00395475">
        <w:rPr>
          <w:sz w:val="22"/>
          <w:szCs w:val="22"/>
        </w:rPr>
        <w:t>chen</w:t>
      </w:r>
      <w:r w:rsidRPr="00395475">
        <w:rPr>
          <w:spacing w:val="-2"/>
          <w:sz w:val="22"/>
          <w:szCs w:val="22"/>
        </w:rPr>
        <w:t xml:space="preserve"> </w:t>
      </w:r>
      <w:r w:rsidRPr="00395475">
        <w:rPr>
          <w:sz w:val="22"/>
          <w:szCs w:val="22"/>
        </w:rPr>
        <w:t>a</w:t>
      </w:r>
      <w:r w:rsidRPr="00395475">
        <w:rPr>
          <w:spacing w:val="1"/>
          <w:sz w:val="22"/>
          <w:szCs w:val="22"/>
        </w:rPr>
        <w:t>r</w:t>
      </w:r>
      <w:r w:rsidRPr="00395475">
        <w:rPr>
          <w:spacing w:val="-2"/>
          <w:sz w:val="22"/>
          <w:szCs w:val="22"/>
        </w:rPr>
        <w:t>e</w:t>
      </w:r>
      <w:r w:rsidRPr="00395475">
        <w:rPr>
          <w:sz w:val="22"/>
          <w:szCs w:val="22"/>
        </w:rPr>
        <w:t>a</w:t>
      </w:r>
      <w:r w:rsidRPr="00395475">
        <w:rPr>
          <w:spacing w:val="1"/>
          <w:sz w:val="22"/>
          <w:szCs w:val="22"/>
        </w:rPr>
        <w:t xml:space="preserve"> </w:t>
      </w:r>
      <w:r w:rsidRPr="00395475">
        <w:rPr>
          <w:spacing w:val="-1"/>
          <w:sz w:val="22"/>
          <w:szCs w:val="22"/>
        </w:rPr>
        <w:t>wi</w:t>
      </w:r>
      <w:r w:rsidRPr="00395475">
        <w:rPr>
          <w:spacing w:val="1"/>
          <w:sz w:val="22"/>
          <w:szCs w:val="22"/>
        </w:rPr>
        <w:t>t</w:t>
      </w:r>
      <w:r w:rsidRPr="00395475">
        <w:rPr>
          <w:sz w:val="22"/>
          <w:szCs w:val="22"/>
        </w:rPr>
        <w:t>h a</w:t>
      </w:r>
      <w:r w:rsidRPr="00395475">
        <w:rPr>
          <w:spacing w:val="-2"/>
          <w:sz w:val="22"/>
          <w:szCs w:val="22"/>
        </w:rPr>
        <w:t xml:space="preserve"> </w:t>
      </w:r>
      <w:r w:rsidRPr="00395475">
        <w:rPr>
          <w:spacing w:val="1"/>
          <w:sz w:val="22"/>
          <w:szCs w:val="22"/>
        </w:rPr>
        <w:t>r</w:t>
      </w:r>
      <w:r w:rsidRPr="00395475">
        <w:rPr>
          <w:spacing w:val="-2"/>
          <w:sz w:val="22"/>
          <w:szCs w:val="22"/>
        </w:rPr>
        <w:t>e</w:t>
      </w:r>
      <w:r w:rsidRPr="00395475">
        <w:rPr>
          <w:spacing w:val="1"/>
          <w:sz w:val="22"/>
          <w:szCs w:val="22"/>
        </w:rPr>
        <w:t>fri</w:t>
      </w:r>
      <w:r w:rsidRPr="00395475">
        <w:rPr>
          <w:spacing w:val="-2"/>
          <w:sz w:val="22"/>
          <w:szCs w:val="22"/>
        </w:rPr>
        <w:t>g</w:t>
      </w:r>
      <w:r w:rsidRPr="00395475">
        <w:rPr>
          <w:sz w:val="22"/>
          <w:szCs w:val="22"/>
        </w:rPr>
        <w:t>e</w:t>
      </w:r>
      <w:r w:rsidRPr="00395475">
        <w:rPr>
          <w:spacing w:val="-2"/>
          <w:sz w:val="22"/>
          <w:szCs w:val="22"/>
        </w:rPr>
        <w:t>r</w:t>
      </w:r>
      <w:r w:rsidRPr="00395475">
        <w:rPr>
          <w:sz w:val="22"/>
          <w:szCs w:val="22"/>
        </w:rPr>
        <w:t>a</w:t>
      </w:r>
      <w:r w:rsidRPr="00395475">
        <w:rPr>
          <w:spacing w:val="1"/>
          <w:sz w:val="22"/>
          <w:szCs w:val="22"/>
        </w:rPr>
        <w:t>t</w:t>
      </w:r>
      <w:r w:rsidRPr="00395475">
        <w:rPr>
          <w:spacing w:val="-2"/>
          <w:sz w:val="22"/>
          <w:szCs w:val="22"/>
        </w:rPr>
        <w:t>o</w:t>
      </w:r>
      <w:r w:rsidRPr="00395475">
        <w:rPr>
          <w:spacing w:val="1"/>
          <w:sz w:val="22"/>
          <w:szCs w:val="22"/>
        </w:rPr>
        <w:t>r</w:t>
      </w:r>
      <w:r w:rsidRPr="00395475">
        <w:rPr>
          <w:sz w:val="22"/>
          <w:szCs w:val="22"/>
        </w:rPr>
        <w:t xml:space="preserve">, </w:t>
      </w:r>
      <w:r w:rsidRPr="00395475">
        <w:rPr>
          <w:spacing w:val="-2"/>
          <w:sz w:val="22"/>
          <w:szCs w:val="22"/>
        </w:rPr>
        <w:t>a</w:t>
      </w:r>
      <w:r w:rsidRPr="00395475">
        <w:rPr>
          <w:sz w:val="22"/>
          <w:szCs w:val="22"/>
        </w:rPr>
        <w:t>nd a</w:t>
      </w:r>
      <w:r w:rsidRPr="00395475">
        <w:rPr>
          <w:spacing w:val="-2"/>
          <w:sz w:val="22"/>
          <w:szCs w:val="22"/>
        </w:rPr>
        <w:t xml:space="preserve"> </w:t>
      </w:r>
      <w:r w:rsidRPr="00395475">
        <w:rPr>
          <w:spacing w:val="1"/>
          <w:sz w:val="22"/>
          <w:szCs w:val="22"/>
        </w:rPr>
        <w:t>l</w:t>
      </w:r>
      <w:r w:rsidRPr="00395475">
        <w:rPr>
          <w:sz w:val="22"/>
          <w:szCs w:val="22"/>
        </w:rPr>
        <w:t>a</w:t>
      </w:r>
      <w:r w:rsidRPr="00395475">
        <w:rPr>
          <w:spacing w:val="1"/>
          <w:sz w:val="22"/>
          <w:szCs w:val="22"/>
        </w:rPr>
        <w:t>r</w:t>
      </w:r>
      <w:r w:rsidRPr="00395475">
        <w:rPr>
          <w:spacing w:val="-2"/>
          <w:sz w:val="22"/>
          <w:szCs w:val="22"/>
        </w:rPr>
        <w:t>g</w:t>
      </w:r>
      <w:r w:rsidRPr="00395475">
        <w:rPr>
          <w:sz w:val="22"/>
          <w:szCs w:val="22"/>
        </w:rPr>
        <w:t>e</w:t>
      </w:r>
      <w:r w:rsidRPr="00395475">
        <w:rPr>
          <w:spacing w:val="1"/>
          <w:sz w:val="22"/>
          <w:szCs w:val="22"/>
        </w:rPr>
        <w:t xml:space="preserve"> </w:t>
      </w:r>
      <w:r w:rsidRPr="00395475">
        <w:rPr>
          <w:spacing w:val="-2"/>
          <w:sz w:val="22"/>
          <w:szCs w:val="22"/>
        </w:rPr>
        <w:t>b</w:t>
      </w:r>
      <w:r w:rsidRPr="00395475">
        <w:rPr>
          <w:spacing w:val="1"/>
          <w:sz w:val="22"/>
          <w:szCs w:val="22"/>
        </w:rPr>
        <w:t>r</w:t>
      </w:r>
      <w:r w:rsidRPr="00395475">
        <w:rPr>
          <w:sz w:val="22"/>
          <w:szCs w:val="22"/>
        </w:rPr>
        <w:t>ea</w:t>
      </w:r>
      <w:r w:rsidRPr="00395475">
        <w:rPr>
          <w:spacing w:val="-2"/>
          <w:sz w:val="22"/>
          <w:szCs w:val="22"/>
        </w:rPr>
        <w:t>k</w:t>
      </w:r>
      <w:r w:rsidRPr="00395475">
        <w:rPr>
          <w:spacing w:val="1"/>
          <w:sz w:val="22"/>
          <w:szCs w:val="22"/>
        </w:rPr>
        <w:t>/</w:t>
      </w:r>
      <w:r w:rsidRPr="00395475">
        <w:rPr>
          <w:sz w:val="22"/>
          <w:szCs w:val="22"/>
        </w:rPr>
        <w:t>s</w:t>
      </w:r>
      <w:r w:rsidRPr="00395475">
        <w:rPr>
          <w:spacing w:val="-1"/>
          <w:sz w:val="22"/>
          <w:szCs w:val="22"/>
        </w:rPr>
        <w:t>t</w:t>
      </w:r>
      <w:r w:rsidRPr="00395475">
        <w:rPr>
          <w:sz w:val="22"/>
          <w:szCs w:val="22"/>
        </w:rPr>
        <w:t>udy</w:t>
      </w:r>
      <w:r w:rsidRPr="00395475">
        <w:rPr>
          <w:spacing w:val="-2"/>
          <w:sz w:val="22"/>
          <w:szCs w:val="22"/>
        </w:rPr>
        <w:t xml:space="preserve"> </w:t>
      </w:r>
      <w:r w:rsidRPr="00395475">
        <w:rPr>
          <w:sz w:val="22"/>
          <w:szCs w:val="22"/>
        </w:rPr>
        <w:t>a</w:t>
      </w:r>
      <w:r w:rsidRPr="00395475">
        <w:rPr>
          <w:spacing w:val="1"/>
          <w:sz w:val="22"/>
          <w:szCs w:val="22"/>
        </w:rPr>
        <w:t>r</w:t>
      </w:r>
      <w:r w:rsidRPr="00395475">
        <w:rPr>
          <w:sz w:val="22"/>
          <w:szCs w:val="22"/>
        </w:rPr>
        <w:t xml:space="preserve">ea. </w:t>
      </w:r>
      <w:r>
        <w:rPr>
          <w:spacing w:val="2"/>
          <w:sz w:val="22"/>
          <w:szCs w:val="22"/>
        </w:rPr>
        <w:t xml:space="preserve"> </w:t>
      </w:r>
      <w:r w:rsidRPr="00532583">
        <w:rPr>
          <w:sz w:val="22"/>
          <w:szCs w:val="22"/>
        </w:rPr>
        <w:t>A licensed tes</w:t>
      </w:r>
      <w:r>
        <w:rPr>
          <w:sz w:val="22"/>
          <w:szCs w:val="22"/>
        </w:rPr>
        <w:t xml:space="preserve">ting facility is also on-site. </w:t>
      </w:r>
      <w:r w:rsidRPr="00532583">
        <w:rPr>
          <w:sz w:val="22"/>
          <w:szCs w:val="22"/>
        </w:rPr>
        <w:t xml:space="preserve"> </w:t>
      </w:r>
      <w:r w:rsidRPr="00395475">
        <w:rPr>
          <w:spacing w:val="-1"/>
          <w:sz w:val="22"/>
          <w:szCs w:val="22"/>
        </w:rPr>
        <w:t>C</w:t>
      </w:r>
      <w:r w:rsidRPr="00395475">
        <w:rPr>
          <w:spacing w:val="1"/>
          <w:sz w:val="22"/>
          <w:szCs w:val="22"/>
        </w:rPr>
        <w:t>l</w:t>
      </w:r>
      <w:r w:rsidRPr="00395475">
        <w:rPr>
          <w:spacing w:val="-2"/>
          <w:sz w:val="22"/>
          <w:szCs w:val="22"/>
        </w:rPr>
        <w:t>a</w:t>
      </w:r>
      <w:r w:rsidRPr="00395475">
        <w:rPr>
          <w:sz w:val="22"/>
          <w:szCs w:val="22"/>
        </w:rPr>
        <w:t>ss</w:t>
      </w:r>
      <w:r w:rsidRPr="00395475">
        <w:rPr>
          <w:spacing w:val="-2"/>
          <w:sz w:val="22"/>
          <w:szCs w:val="22"/>
        </w:rPr>
        <w:t>r</w:t>
      </w:r>
      <w:r w:rsidRPr="00395475">
        <w:rPr>
          <w:sz w:val="22"/>
          <w:szCs w:val="22"/>
        </w:rPr>
        <w:t>oo</w:t>
      </w:r>
      <w:r w:rsidRPr="00395475">
        <w:rPr>
          <w:spacing w:val="-4"/>
          <w:sz w:val="22"/>
          <w:szCs w:val="22"/>
        </w:rPr>
        <w:t>m</w:t>
      </w:r>
      <w:r w:rsidRPr="00395475">
        <w:rPr>
          <w:sz w:val="22"/>
          <w:szCs w:val="22"/>
        </w:rPr>
        <w:t>s</w:t>
      </w:r>
      <w:r w:rsidRPr="00395475">
        <w:rPr>
          <w:spacing w:val="1"/>
          <w:sz w:val="22"/>
          <w:szCs w:val="22"/>
        </w:rPr>
        <w:t xml:space="preserve"> </w:t>
      </w:r>
      <w:r w:rsidRPr="00395475">
        <w:rPr>
          <w:sz w:val="22"/>
          <w:szCs w:val="22"/>
        </w:rPr>
        <w:t>a</w:t>
      </w:r>
      <w:r w:rsidRPr="00395475">
        <w:rPr>
          <w:spacing w:val="1"/>
          <w:sz w:val="22"/>
          <w:szCs w:val="22"/>
        </w:rPr>
        <w:t>r</w:t>
      </w:r>
      <w:r w:rsidRPr="00395475">
        <w:rPr>
          <w:sz w:val="22"/>
          <w:szCs w:val="22"/>
        </w:rPr>
        <w:t>e</w:t>
      </w:r>
      <w:r w:rsidRPr="00395475">
        <w:rPr>
          <w:spacing w:val="1"/>
          <w:sz w:val="22"/>
          <w:szCs w:val="22"/>
        </w:rPr>
        <w:t xml:space="preserve"> </w:t>
      </w:r>
      <w:r w:rsidRPr="00395475">
        <w:rPr>
          <w:sz w:val="22"/>
          <w:szCs w:val="22"/>
        </w:rPr>
        <w:t>d</w:t>
      </w:r>
      <w:r w:rsidRPr="00395475">
        <w:rPr>
          <w:spacing w:val="-2"/>
          <w:sz w:val="22"/>
          <w:szCs w:val="22"/>
        </w:rPr>
        <w:t>e</w:t>
      </w:r>
      <w:r w:rsidRPr="00395475">
        <w:rPr>
          <w:sz w:val="22"/>
          <w:szCs w:val="22"/>
        </w:rPr>
        <w:t>s</w:t>
      </w:r>
      <w:r w:rsidRPr="00395475">
        <w:rPr>
          <w:spacing w:val="-1"/>
          <w:sz w:val="22"/>
          <w:szCs w:val="22"/>
        </w:rPr>
        <w:t>i</w:t>
      </w:r>
      <w:r w:rsidRPr="00395475">
        <w:rPr>
          <w:spacing w:val="-2"/>
          <w:sz w:val="22"/>
          <w:szCs w:val="22"/>
        </w:rPr>
        <w:t>g</w:t>
      </w:r>
      <w:r w:rsidRPr="00395475">
        <w:rPr>
          <w:sz w:val="22"/>
          <w:szCs w:val="22"/>
        </w:rPr>
        <w:t xml:space="preserve">ned </w:t>
      </w:r>
      <w:r w:rsidRPr="00395475">
        <w:rPr>
          <w:spacing w:val="1"/>
          <w:sz w:val="22"/>
          <w:szCs w:val="22"/>
        </w:rPr>
        <w:t>t</w:t>
      </w:r>
      <w:r w:rsidRPr="00395475">
        <w:rPr>
          <w:sz w:val="22"/>
          <w:szCs w:val="22"/>
        </w:rPr>
        <w:t>o a</w:t>
      </w:r>
      <w:r w:rsidRPr="00395475">
        <w:rPr>
          <w:spacing w:val="-2"/>
          <w:sz w:val="22"/>
          <w:szCs w:val="22"/>
        </w:rPr>
        <w:t>c</w:t>
      </w:r>
      <w:r w:rsidRPr="00395475">
        <w:rPr>
          <w:sz w:val="22"/>
          <w:szCs w:val="22"/>
        </w:rPr>
        <w:t>co</w:t>
      </w:r>
      <w:r w:rsidRPr="00395475">
        <w:rPr>
          <w:spacing w:val="-1"/>
          <w:sz w:val="22"/>
          <w:szCs w:val="22"/>
        </w:rPr>
        <w:t>m</w:t>
      </w:r>
      <w:r w:rsidRPr="00395475">
        <w:rPr>
          <w:spacing w:val="-4"/>
          <w:sz w:val="22"/>
          <w:szCs w:val="22"/>
        </w:rPr>
        <w:t>m</w:t>
      </w:r>
      <w:r w:rsidRPr="00395475">
        <w:rPr>
          <w:sz w:val="22"/>
          <w:szCs w:val="22"/>
        </w:rPr>
        <w:t>oda</w:t>
      </w:r>
      <w:r w:rsidRPr="00395475">
        <w:rPr>
          <w:spacing w:val="1"/>
          <w:sz w:val="22"/>
          <w:szCs w:val="22"/>
        </w:rPr>
        <w:t>t</w:t>
      </w:r>
      <w:r w:rsidRPr="00395475">
        <w:rPr>
          <w:sz w:val="22"/>
          <w:szCs w:val="22"/>
        </w:rPr>
        <w:t>e</w:t>
      </w:r>
      <w:r w:rsidRPr="00395475">
        <w:rPr>
          <w:spacing w:val="1"/>
          <w:sz w:val="22"/>
          <w:szCs w:val="22"/>
        </w:rPr>
        <w:t xml:space="preserve"> </w:t>
      </w:r>
      <w:r w:rsidRPr="00395475">
        <w:rPr>
          <w:spacing w:val="-2"/>
          <w:sz w:val="22"/>
          <w:szCs w:val="22"/>
        </w:rPr>
        <w:t>s</w:t>
      </w:r>
      <w:r w:rsidRPr="00395475">
        <w:rPr>
          <w:spacing w:val="1"/>
          <w:sz w:val="22"/>
          <w:szCs w:val="22"/>
        </w:rPr>
        <w:t>t</w:t>
      </w:r>
      <w:r w:rsidRPr="00395475">
        <w:rPr>
          <w:sz w:val="22"/>
          <w:szCs w:val="22"/>
        </w:rPr>
        <w:t>ud</w:t>
      </w:r>
      <w:r w:rsidRPr="00395475">
        <w:rPr>
          <w:spacing w:val="-2"/>
          <w:sz w:val="22"/>
          <w:szCs w:val="22"/>
        </w:rPr>
        <w:t>e</w:t>
      </w:r>
      <w:r w:rsidRPr="00395475">
        <w:rPr>
          <w:sz w:val="22"/>
          <w:szCs w:val="22"/>
        </w:rPr>
        <w:t>n</w:t>
      </w:r>
      <w:r w:rsidRPr="00395475">
        <w:rPr>
          <w:spacing w:val="1"/>
          <w:sz w:val="22"/>
          <w:szCs w:val="22"/>
        </w:rPr>
        <w:t>t</w:t>
      </w:r>
      <w:r w:rsidRPr="00395475">
        <w:rPr>
          <w:sz w:val="22"/>
          <w:szCs w:val="22"/>
        </w:rPr>
        <w:t>s</w:t>
      </w:r>
      <w:r w:rsidRPr="00395475">
        <w:rPr>
          <w:spacing w:val="1"/>
          <w:sz w:val="22"/>
          <w:szCs w:val="22"/>
        </w:rPr>
        <w:t xml:space="preserve"> </w:t>
      </w:r>
      <w:r w:rsidRPr="00395475">
        <w:rPr>
          <w:spacing w:val="-1"/>
          <w:sz w:val="22"/>
          <w:szCs w:val="22"/>
        </w:rPr>
        <w:t>wi</w:t>
      </w:r>
      <w:r w:rsidRPr="00395475">
        <w:rPr>
          <w:spacing w:val="1"/>
          <w:sz w:val="22"/>
          <w:szCs w:val="22"/>
        </w:rPr>
        <w:t>t</w:t>
      </w:r>
      <w:r w:rsidRPr="00395475">
        <w:rPr>
          <w:sz w:val="22"/>
          <w:szCs w:val="22"/>
        </w:rPr>
        <w:t>h</w:t>
      </w:r>
      <w:r w:rsidRPr="00395475">
        <w:rPr>
          <w:spacing w:val="-2"/>
          <w:sz w:val="22"/>
          <w:szCs w:val="22"/>
        </w:rPr>
        <w:t xml:space="preserve"> </w:t>
      </w:r>
      <w:r w:rsidRPr="00395475">
        <w:rPr>
          <w:sz w:val="22"/>
          <w:szCs w:val="22"/>
        </w:rPr>
        <w:t>a</w:t>
      </w:r>
      <w:r w:rsidRPr="00395475">
        <w:rPr>
          <w:spacing w:val="1"/>
          <w:sz w:val="22"/>
          <w:szCs w:val="22"/>
        </w:rPr>
        <w:t xml:space="preserve"> </w:t>
      </w:r>
      <w:r w:rsidRPr="00395475">
        <w:rPr>
          <w:sz w:val="22"/>
          <w:szCs w:val="22"/>
        </w:rPr>
        <w:t>s</w:t>
      </w:r>
      <w:r w:rsidRPr="00395475">
        <w:rPr>
          <w:spacing w:val="-1"/>
          <w:sz w:val="22"/>
          <w:szCs w:val="22"/>
        </w:rPr>
        <w:t>t</w:t>
      </w:r>
      <w:r w:rsidRPr="00395475">
        <w:rPr>
          <w:sz w:val="22"/>
          <w:szCs w:val="22"/>
        </w:rPr>
        <w:t>ude</w:t>
      </w:r>
      <w:r w:rsidRPr="00395475">
        <w:rPr>
          <w:spacing w:val="-2"/>
          <w:sz w:val="22"/>
          <w:szCs w:val="22"/>
        </w:rPr>
        <w:t>n</w:t>
      </w:r>
      <w:r w:rsidRPr="00395475">
        <w:rPr>
          <w:sz w:val="22"/>
          <w:szCs w:val="22"/>
        </w:rPr>
        <w:t>t</w:t>
      </w:r>
      <w:r w:rsidRPr="00395475">
        <w:rPr>
          <w:spacing w:val="1"/>
          <w:sz w:val="22"/>
          <w:szCs w:val="22"/>
        </w:rPr>
        <w:t xml:space="preserve"> </w:t>
      </w:r>
      <w:r w:rsidRPr="00395475">
        <w:rPr>
          <w:spacing w:val="-1"/>
          <w:sz w:val="22"/>
          <w:szCs w:val="22"/>
        </w:rPr>
        <w:t>t</w:t>
      </w:r>
      <w:r w:rsidRPr="00395475">
        <w:rPr>
          <w:sz w:val="22"/>
          <w:szCs w:val="22"/>
        </w:rPr>
        <w:t>o eq</w:t>
      </w:r>
      <w:r w:rsidRPr="00395475">
        <w:rPr>
          <w:spacing w:val="-2"/>
          <w:sz w:val="22"/>
          <w:szCs w:val="22"/>
        </w:rPr>
        <w:t>u</w:t>
      </w:r>
      <w:r w:rsidRPr="00395475">
        <w:rPr>
          <w:spacing w:val="1"/>
          <w:sz w:val="22"/>
          <w:szCs w:val="22"/>
        </w:rPr>
        <w:t>i</w:t>
      </w:r>
      <w:r w:rsidRPr="00395475">
        <w:rPr>
          <w:spacing w:val="-2"/>
          <w:sz w:val="22"/>
          <w:szCs w:val="22"/>
        </w:rPr>
        <w:t>p</w:t>
      </w:r>
      <w:r w:rsidRPr="00395475">
        <w:rPr>
          <w:spacing w:val="-4"/>
          <w:sz w:val="22"/>
          <w:szCs w:val="22"/>
        </w:rPr>
        <w:t>m</w:t>
      </w:r>
      <w:r w:rsidRPr="00395475">
        <w:rPr>
          <w:sz w:val="22"/>
          <w:szCs w:val="22"/>
        </w:rPr>
        <w:t>ent</w:t>
      </w:r>
      <w:r w:rsidRPr="00395475">
        <w:rPr>
          <w:spacing w:val="1"/>
          <w:sz w:val="22"/>
          <w:szCs w:val="22"/>
        </w:rPr>
        <w:t xml:space="preserve"> r</w:t>
      </w:r>
      <w:r w:rsidRPr="00395475">
        <w:rPr>
          <w:sz w:val="22"/>
          <w:szCs w:val="22"/>
        </w:rPr>
        <w:t>a</w:t>
      </w:r>
      <w:r w:rsidRPr="00395475">
        <w:rPr>
          <w:spacing w:val="-1"/>
          <w:sz w:val="22"/>
          <w:szCs w:val="22"/>
        </w:rPr>
        <w:t>t</w:t>
      </w:r>
      <w:r w:rsidRPr="00395475">
        <w:rPr>
          <w:spacing w:val="1"/>
          <w:sz w:val="22"/>
          <w:szCs w:val="22"/>
        </w:rPr>
        <w:t>i</w:t>
      </w:r>
      <w:r w:rsidRPr="00395475">
        <w:rPr>
          <w:sz w:val="22"/>
          <w:szCs w:val="22"/>
        </w:rPr>
        <w:t xml:space="preserve">o </w:t>
      </w:r>
      <w:r w:rsidRPr="00395475">
        <w:rPr>
          <w:spacing w:val="-2"/>
          <w:sz w:val="22"/>
          <w:szCs w:val="22"/>
        </w:rPr>
        <w:t>o</w:t>
      </w:r>
      <w:r w:rsidRPr="00395475">
        <w:rPr>
          <w:sz w:val="22"/>
          <w:szCs w:val="22"/>
        </w:rPr>
        <w:t>f</w:t>
      </w:r>
      <w:r w:rsidRPr="00395475">
        <w:rPr>
          <w:spacing w:val="1"/>
          <w:sz w:val="22"/>
          <w:szCs w:val="22"/>
        </w:rPr>
        <w:t xml:space="preserve"> </w:t>
      </w:r>
      <w:r w:rsidRPr="00395475">
        <w:rPr>
          <w:sz w:val="22"/>
          <w:szCs w:val="22"/>
        </w:rPr>
        <w:t>1</w:t>
      </w:r>
      <w:r w:rsidRPr="00395475">
        <w:rPr>
          <w:spacing w:val="1"/>
          <w:sz w:val="22"/>
          <w:szCs w:val="22"/>
        </w:rPr>
        <w:t>:</w:t>
      </w:r>
      <w:r w:rsidRPr="00395475">
        <w:rPr>
          <w:spacing w:val="-2"/>
          <w:sz w:val="22"/>
          <w:szCs w:val="22"/>
        </w:rPr>
        <w:t>1</w:t>
      </w:r>
      <w:r w:rsidRPr="00395475">
        <w:rPr>
          <w:sz w:val="22"/>
          <w:szCs w:val="22"/>
        </w:rPr>
        <w:t>.  A</w:t>
      </w:r>
      <w:r w:rsidRPr="00395475">
        <w:rPr>
          <w:spacing w:val="-1"/>
          <w:sz w:val="22"/>
          <w:szCs w:val="22"/>
        </w:rPr>
        <w:t xml:space="preserve"> st</w:t>
      </w:r>
      <w:r w:rsidRPr="00395475">
        <w:rPr>
          <w:sz w:val="22"/>
          <w:szCs w:val="22"/>
        </w:rPr>
        <w:t>ude</w:t>
      </w:r>
      <w:r w:rsidRPr="00395475">
        <w:rPr>
          <w:spacing w:val="-2"/>
          <w:sz w:val="22"/>
          <w:szCs w:val="22"/>
        </w:rPr>
        <w:t>n</w:t>
      </w:r>
      <w:r w:rsidRPr="00395475">
        <w:rPr>
          <w:sz w:val="22"/>
          <w:szCs w:val="22"/>
        </w:rPr>
        <w:t>t</w:t>
      </w:r>
      <w:r w:rsidRPr="00395475">
        <w:rPr>
          <w:spacing w:val="1"/>
          <w:sz w:val="22"/>
          <w:szCs w:val="22"/>
        </w:rPr>
        <w:t xml:space="preserve"> t</w:t>
      </w:r>
      <w:r w:rsidRPr="00395475">
        <w:rPr>
          <w:sz w:val="22"/>
          <w:szCs w:val="22"/>
        </w:rPr>
        <w:t>o</w:t>
      </w:r>
      <w:r w:rsidRPr="00395475">
        <w:rPr>
          <w:spacing w:val="-2"/>
          <w:sz w:val="22"/>
          <w:szCs w:val="22"/>
        </w:rPr>
        <w:t xml:space="preserve"> </w:t>
      </w:r>
      <w:r w:rsidRPr="00395475">
        <w:rPr>
          <w:spacing w:val="1"/>
          <w:sz w:val="22"/>
          <w:szCs w:val="22"/>
        </w:rPr>
        <w:t>i</w:t>
      </w:r>
      <w:r w:rsidRPr="00395475">
        <w:rPr>
          <w:sz w:val="22"/>
          <w:szCs w:val="22"/>
        </w:rPr>
        <w:t>n</w:t>
      </w:r>
      <w:r w:rsidRPr="00395475">
        <w:rPr>
          <w:spacing w:val="-2"/>
          <w:sz w:val="22"/>
          <w:szCs w:val="22"/>
        </w:rPr>
        <w:t>s</w:t>
      </w:r>
      <w:r w:rsidRPr="00395475">
        <w:rPr>
          <w:spacing w:val="1"/>
          <w:sz w:val="22"/>
          <w:szCs w:val="22"/>
        </w:rPr>
        <w:t>t</w:t>
      </w:r>
      <w:r w:rsidRPr="00395475">
        <w:rPr>
          <w:spacing w:val="-2"/>
          <w:sz w:val="22"/>
          <w:szCs w:val="22"/>
        </w:rPr>
        <w:t>r</w:t>
      </w:r>
      <w:r w:rsidRPr="00395475">
        <w:rPr>
          <w:sz w:val="22"/>
          <w:szCs w:val="22"/>
        </w:rPr>
        <w:t>uc</w:t>
      </w:r>
      <w:r w:rsidRPr="00395475">
        <w:rPr>
          <w:spacing w:val="-1"/>
          <w:sz w:val="22"/>
          <w:szCs w:val="22"/>
        </w:rPr>
        <w:t>t</w:t>
      </w:r>
      <w:r w:rsidRPr="00395475">
        <w:rPr>
          <w:sz w:val="22"/>
          <w:szCs w:val="22"/>
        </w:rPr>
        <w:t xml:space="preserve">or </w:t>
      </w:r>
      <w:r w:rsidRPr="00395475">
        <w:rPr>
          <w:spacing w:val="-4"/>
          <w:sz w:val="22"/>
          <w:szCs w:val="22"/>
        </w:rPr>
        <w:t>m</w:t>
      </w:r>
      <w:r w:rsidRPr="00395475">
        <w:rPr>
          <w:sz w:val="22"/>
          <w:szCs w:val="22"/>
        </w:rPr>
        <w:t>ax</w:t>
      </w:r>
      <w:r w:rsidRPr="00395475">
        <w:rPr>
          <w:spacing w:val="3"/>
          <w:sz w:val="22"/>
          <w:szCs w:val="22"/>
        </w:rPr>
        <w:t>i</w:t>
      </w:r>
      <w:r w:rsidRPr="00395475">
        <w:rPr>
          <w:spacing w:val="-4"/>
          <w:sz w:val="22"/>
          <w:szCs w:val="22"/>
        </w:rPr>
        <w:t>m</w:t>
      </w:r>
      <w:r w:rsidRPr="00395475">
        <w:rPr>
          <w:spacing w:val="2"/>
          <w:sz w:val="22"/>
          <w:szCs w:val="22"/>
        </w:rPr>
        <w:t>u</w:t>
      </w:r>
      <w:r w:rsidRPr="00395475">
        <w:rPr>
          <w:sz w:val="22"/>
          <w:szCs w:val="22"/>
        </w:rPr>
        <w:t>m</w:t>
      </w:r>
      <w:r w:rsidRPr="00395475">
        <w:rPr>
          <w:spacing w:val="-4"/>
          <w:sz w:val="22"/>
          <w:szCs w:val="22"/>
        </w:rPr>
        <w:t xml:space="preserve"> </w:t>
      </w:r>
      <w:r w:rsidRPr="00395475">
        <w:rPr>
          <w:spacing w:val="1"/>
          <w:sz w:val="22"/>
          <w:szCs w:val="22"/>
        </w:rPr>
        <w:t>r</w:t>
      </w:r>
      <w:r w:rsidRPr="00395475">
        <w:rPr>
          <w:sz w:val="22"/>
          <w:szCs w:val="22"/>
        </w:rPr>
        <w:t>a</w:t>
      </w:r>
      <w:r w:rsidRPr="00395475">
        <w:rPr>
          <w:spacing w:val="1"/>
          <w:sz w:val="22"/>
          <w:szCs w:val="22"/>
        </w:rPr>
        <w:t>ti</w:t>
      </w:r>
      <w:r w:rsidRPr="00395475">
        <w:rPr>
          <w:sz w:val="22"/>
          <w:szCs w:val="22"/>
        </w:rPr>
        <w:t>o</w:t>
      </w:r>
      <w:r w:rsidRPr="00395475">
        <w:rPr>
          <w:spacing w:val="-2"/>
          <w:sz w:val="22"/>
          <w:szCs w:val="22"/>
        </w:rPr>
        <w:t xml:space="preserve"> </w:t>
      </w:r>
      <w:r w:rsidRPr="00395475">
        <w:rPr>
          <w:sz w:val="22"/>
          <w:szCs w:val="22"/>
        </w:rPr>
        <w:t>of</w:t>
      </w:r>
      <w:r w:rsidRPr="00395475">
        <w:rPr>
          <w:spacing w:val="1"/>
          <w:sz w:val="22"/>
          <w:szCs w:val="22"/>
        </w:rPr>
        <w:t xml:space="preserve"> </w:t>
      </w:r>
      <w:r w:rsidRPr="00395475">
        <w:rPr>
          <w:sz w:val="22"/>
          <w:szCs w:val="22"/>
        </w:rPr>
        <w:t>3</w:t>
      </w:r>
      <w:r w:rsidRPr="00395475">
        <w:rPr>
          <w:spacing w:val="-2"/>
          <w:sz w:val="22"/>
          <w:szCs w:val="22"/>
        </w:rPr>
        <w:t>0</w:t>
      </w:r>
      <w:r w:rsidRPr="00395475">
        <w:rPr>
          <w:spacing w:val="1"/>
          <w:sz w:val="22"/>
          <w:szCs w:val="22"/>
        </w:rPr>
        <w:t>:</w:t>
      </w:r>
      <w:r w:rsidRPr="00395475">
        <w:rPr>
          <w:sz w:val="22"/>
          <w:szCs w:val="22"/>
        </w:rPr>
        <w:t xml:space="preserve">1 </w:t>
      </w:r>
      <w:r w:rsidRPr="00395475">
        <w:rPr>
          <w:spacing w:val="-2"/>
          <w:sz w:val="22"/>
          <w:szCs w:val="22"/>
        </w:rPr>
        <w:t>p</w:t>
      </w:r>
      <w:r w:rsidRPr="00395475">
        <w:rPr>
          <w:sz w:val="22"/>
          <w:szCs w:val="22"/>
        </w:rPr>
        <w:t>er</w:t>
      </w:r>
      <w:r w:rsidRPr="00395475">
        <w:rPr>
          <w:spacing w:val="-1"/>
          <w:sz w:val="22"/>
          <w:szCs w:val="22"/>
        </w:rPr>
        <w:t xml:space="preserve"> </w:t>
      </w:r>
      <w:r w:rsidRPr="00395475">
        <w:rPr>
          <w:sz w:val="22"/>
          <w:szCs w:val="22"/>
        </w:rPr>
        <w:t>c</w:t>
      </w:r>
      <w:r w:rsidRPr="00395475">
        <w:rPr>
          <w:spacing w:val="1"/>
          <w:sz w:val="22"/>
          <w:szCs w:val="22"/>
        </w:rPr>
        <w:t>l</w:t>
      </w:r>
      <w:r w:rsidRPr="00395475">
        <w:rPr>
          <w:sz w:val="22"/>
          <w:szCs w:val="22"/>
        </w:rPr>
        <w:t>a</w:t>
      </w:r>
      <w:r w:rsidRPr="00395475">
        <w:rPr>
          <w:spacing w:val="-2"/>
          <w:sz w:val="22"/>
          <w:szCs w:val="22"/>
        </w:rPr>
        <w:t>s</w:t>
      </w:r>
      <w:r w:rsidRPr="00395475">
        <w:rPr>
          <w:sz w:val="22"/>
          <w:szCs w:val="22"/>
        </w:rPr>
        <w:t xml:space="preserve">s </w:t>
      </w:r>
      <w:r w:rsidRPr="00395475">
        <w:rPr>
          <w:spacing w:val="-1"/>
          <w:sz w:val="22"/>
          <w:szCs w:val="22"/>
        </w:rPr>
        <w:t>i</w:t>
      </w:r>
      <w:r w:rsidRPr="00395475">
        <w:rPr>
          <w:sz w:val="22"/>
          <w:szCs w:val="22"/>
        </w:rPr>
        <w:t>s</w:t>
      </w:r>
      <w:r w:rsidRPr="00395475">
        <w:rPr>
          <w:spacing w:val="1"/>
          <w:sz w:val="22"/>
          <w:szCs w:val="22"/>
        </w:rPr>
        <w:t xml:space="preserve"> f</w:t>
      </w:r>
      <w:r w:rsidRPr="00395475">
        <w:rPr>
          <w:spacing w:val="-2"/>
          <w:sz w:val="22"/>
          <w:szCs w:val="22"/>
        </w:rPr>
        <w:t>o</w:t>
      </w:r>
      <w:r w:rsidRPr="00395475">
        <w:rPr>
          <w:spacing w:val="-1"/>
          <w:sz w:val="22"/>
          <w:szCs w:val="22"/>
        </w:rPr>
        <w:t>l</w:t>
      </w:r>
      <w:r w:rsidRPr="00395475">
        <w:rPr>
          <w:spacing w:val="1"/>
          <w:sz w:val="22"/>
          <w:szCs w:val="22"/>
        </w:rPr>
        <w:t>l</w:t>
      </w:r>
      <w:r w:rsidRPr="00395475">
        <w:rPr>
          <w:sz w:val="22"/>
          <w:szCs w:val="22"/>
        </w:rPr>
        <w:t>o</w:t>
      </w:r>
      <w:r w:rsidRPr="00395475">
        <w:rPr>
          <w:spacing w:val="-1"/>
          <w:sz w:val="22"/>
          <w:szCs w:val="22"/>
        </w:rPr>
        <w:t>w</w:t>
      </w:r>
      <w:r w:rsidRPr="00395475">
        <w:rPr>
          <w:sz w:val="22"/>
          <w:szCs w:val="22"/>
        </w:rPr>
        <w:t>ed.</w:t>
      </w:r>
      <w:r>
        <w:rPr>
          <w:sz w:val="22"/>
          <w:szCs w:val="22"/>
        </w:rPr>
        <w:t xml:space="preserve"> </w:t>
      </w:r>
      <w:r w:rsidRPr="00395475">
        <w:rPr>
          <w:sz w:val="22"/>
          <w:szCs w:val="22"/>
        </w:rPr>
        <w:t>S</w:t>
      </w:r>
      <w:r w:rsidRPr="00395475">
        <w:rPr>
          <w:spacing w:val="1"/>
          <w:sz w:val="22"/>
          <w:szCs w:val="22"/>
        </w:rPr>
        <w:t>t</w:t>
      </w:r>
      <w:r w:rsidRPr="00395475">
        <w:rPr>
          <w:sz w:val="22"/>
          <w:szCs w:val="22"/>
        </w:rPr>
        <w:t>ude</w:t>
      </w:r>
      <w:r w:rsidRPr="00395475">
        <w:rPr>
          <w:spacing w:val="-2"/>
          <w:sz w:val="22"/>
          <w:szCs w:val="22"/>
        </w:rPr>
        <w:t>n</w:t>
      </w:r>
      <w:r w:rsidRPr="00395475">
        <w:rPr>
          <w:spacing w:val="1"/>
          <w:sz w:val="22"/>
          <w:szCs w:val="22"/>
        </w:rPr>
        <w:t>t</w:t>
      </w:r>
      <w:r w:rsidRPr="00395475">
        <w:rPr>
          <w:sz w:val="22"/>
          <w:szCs w:val="22"/>
        </w:rPr>
        <w:t>s</w:t>
      </w:r>
      <w:r w:rsidRPr="00395475">
        <w:rPr>
          <w:spacing w:val="1"/>
          <w:sz w:val="22"/>
          <w:szCs w:val="22"/>
        </w:rPr>
        <w:t xml:space="preserve"> </w:t>
      </w:r>
      <w:r w:rsidRPr="00395475">
        <w:rPr>
          <w:spacing w:val="-4"/>
          <w:sz w:val="22"/>
          <w:szCs w:val="22"/>
        </w:rPr>
        <w:t>m</w:t>
      </w:r>
      <w:r w:rsidRPr="00395475">
        <w:rPr>
          <w:sz w:val="22"/>
          <w:szCs w:val="22"/>
        </w:rPr>
        <w:t>ay</w:t>
      </w:r>
      <w:r w:rsidRPr="00395475">
        <w:rPr>
          <w:spacing w:val="-2"/>
          <w:sz w:val="22"/>
          <w:szCs w:val="22"/>
        </w:rPr>
        <w:t xml:space="preserve"> v</w:t>
      </w:r>
      <w:r w:rsidRPr="00395475">
        <w:rPr>
          <w:spacing w:val="1"/>
          <w:sz w:val="22"/>
          <w:szCs w:val="22"/>
        </w:rPr>
        <w:t>i</w:t>
      </w:r>
      <w:r w:rsidRPr="00395475">
        <w:rPr>
          <w:sz w:val="22"/>
          <w:szCs w:val="22"/>
        </w:rPr>
        <w:t>s</w:t>
      </w:r>
      <w:r w:rsidRPr="00395475">
        <w:rPr>
          <w:spacing w:val="1"/>
          <w:sz w:val="22"/>
          <w:szCs w:val="22"/>
        </w:rPr>
        <w:t>i</w:t>
      </w:r>
      <w:r w:rsidRPr="00395475">
        <w:rPr>
          <w:sz w:val="22"/>
          <w:szCs w:val="22"/>
        </w:rPr>
        <w:t>t</w:t>
      </w:r>
      <w:r w:rsidRPr="00395475">
        <w:rPr>
          <w:spacing w:val="1"/>
          <w:sz w:val="22"/>
          <w:szCs w:val="22"/>
        </w:rPr>
        <w:t xml:space="preserve"> </w:t>
      </w:r>
      <w:r w:rsidRPr="00395475">
        <w:rPr>
          <w:spacing w:val="-1"/>
          <w:sz w:val="22"/>
          <w:szCs w:val="22"/>
        </w:rPr>
        <w:t>wi</w:t>
      </w:r>
      <w:r w:rsidRPr="00395475">
        <w:rPr>
          <w:spacing w:val="1"/>
          <w:sz w:val="22"/>
          <w:szCs w:val="22"/>
        </w:rPr>
        <w:t>t</w:t>
      </w:r>
      <w:r w:rsidRPr="00395475">
        <w:rPr>
          <w:sz w:val="22"/>
          <w:szCs w:val="22"/>
        </w:rPr>
        <w:t xml:space="preserve">h </w:t>
      </w:r>
      <w:r w:rsidRPr="00395475">
        <w:rPr>
          <w:spacing w:val="1"/>
          <w:sz w:val="22"/>
          <w:szCs w:val="22"/>
        </w:rPr>
        <w:t>t</w:t>
      </w:r>
      <w:r w:rsidRPr="00395475">
        <w:rPr>
          <w:spacing w:val="-2"/>
          <w:sz w:val="22"/>
          <w:szCs w:val="22"/>
        </w:rPr>
        <w:t>h</w:t>
      </w:r>
      <w:r w:rsidRPr="00395475">
        <w:rPr>
          <w:sz w:val="22"/>
          <w:szCs w:val="22"/>
        </w:rPr>
        <w:t>e</w:t>
      </w:r>
      <w:r w:rsidRPr="00395475">
        <w:rPr>
          <w:spacing w:val="-1"/>
          <w:sz w:val="22"/>
          <w:szCs w:val="22"/>
        </w:rPr>
        <w:t>i</w:t>
      </w:r>
      <w:r w:rsidRPr="00395475">
        <w:rPr>
          <w:sz w:val="22"/>
          <w:szCs w:val="22"/>
        </w:rPr>
        <w:t>r</w:t>
      </w:r>
      <w:r w:rsidRPr="00395475">
        <w:rPr>
          <w:spacing w:val="-1"/>
          <w:sz w:val="22"/>
          <w:szCs w:val="22"/>
        </w:rPr>
        <w:t xml:space="preserve"> </w:t>
      </w:r>
      <w:r w:rsidRPr="00395475">
        <w:rPr>
          <w:spacing w:val="1"/>
          <w:sz w:val="22"/>
          <w:szCs w:val="22"/>
        </w:rPr>
        <w:t>i</w:t>
      </w:r>
      <w:r w:rsidRPr="00395475">
        <w:rPr>
          <w:sz w:val="22"/>
          <w:szCs w:val="22"/>
        </w:rPr>
        <w:t>n</w:t>
      </w:r>
      <w:r w:rsidRPr="00395475">
        <w:rPr>
          <w:spacing w:val="-2"/>
          <w:sz w:val="22"/>
          <w:szCs w:val="22"/>
        </w:rPr>
        <w:t>s</w:t>
      </w:r>
      <w:r w:rsidRPr="00395475">
        <w:rPr>
          <w:spacing w:val="1"/>
          <w:sz w:val="22"/>
          <w:szCs w:val="22"/>
        </w:rPr>
        <w:t>tr</w:t>
      </w:r>
      <w:r w:rsidRPr="00395475">
        <w:rPr>
          <w:spacing w:val="-2"/>
          <w:sz w:val="22"/>
          <w:szCs w:val="22"/>
        </w:rPr>
        <w:t>u</w:t>
      </w:r>
      <w:r w:rsidRPr="00395475">
        <w:rPr>
          <w:sz w:val="22"/>
          <w:szCs w:val="22"/>
        </w:rPr>
        <w:t>c</w:t>
      </w:r>
      <w:r w:rsidRPr="00395475">
        <w:rPr>
          <w:spacing w:val="1"/>
          <w:sz w:val="22"/>
          <w:szCs w:val="22"/>
        </w:rPr>
        <w:t>t</w:t>
      </w:r>
      <w:r w:rsidRPr="00395475">
        <w:rPr>
          <w:spacing w:val="-2"/>
          <w:sz w:val="22"/>
          <w:szCs w:val="22"/>
        </w:rPr>
        <w:t>o</w:t>
      </w:r>
      <w:r w:rsidRPr="00395475">
        <w:rPr>
          <w:spacing w:val="1"/>
          <w:sz w:val="22"/>
          <w:szCs w:val="22"/>
        </w:rPr>
        <w:t>r</w:t>
      </w:r>
      <w:r w:rsidRPr="00395475">
        <w:rPr>
          <w:sz w:val="22"/>
          <w:szCs w:val="22"/>
        </w:rPr>
        <w:t>s</w:t>
      </w:r>
      <w:r w:rsidRPr="00395475">
        <w:rPr>
          <w:spacing w:val="1"/>
          <w:sz w:val="22"/>
          <w:szCs w:val="22"/>
        </w:rPr>
        <w:t xml:space="preserve"> </w:t>
      </w:r>
      <w:r w:rsidRPr="00395475">
        <w:rPr>
          <w:sz w:val="22"/>
          <w:szCs w:val="22"/>
        </w:rPr>
        <w:t>d</w:t>
      </w:r>
      <w:r w:rsidRPr="00395475">
        <w:rPr>
          <w:spacing w:val="-2"/>
          <w:sz w:val="22"/>
          <w:szCs w:val="22"/>
        </w:rPr>
        <w:t>u</w:t>
      </w:r>
      <w:r w:rsidRPr="00395475">
        <w:rPr>
          <w:spacing w:val="1"/>
          <w:sz w:val="22"/>
          <w:szCs w:val="22"/>
        </w:rPr>
        <w:t>r</w:t>
      </w:r>
      <w:r w:rsidRPr="00395475">
        <w:rPr>
          <w:spacing w:val="-1"/>
          <w:sz w:val="22"/>
          <w:szCs w:val="22"/>
        </w:rPr>
        <w:t>i</w:t>
      </w:r>
      <w:r w:rsidRPr="00395475">
        <w:rPr>
          <w:sz w:val="22"/>
          <w:szCs w:val="22"/>
        </w:rPr>
        <w:t>ng</w:t>
      </w:r>
      <w:r w:rsidRPr="00395475">
        <w:rPr>
          <w:spacing w:val="-2"/>
          <w:sz w:val="22"/>
          <w:szCs w:val="22"/>
        </w:rPr>
        <w:t xml:space="preserve"> </w:t>
      </w:r>
      <w:r w:rsidRPr="00395475">
        <w:rPr>
          <w:sz w:val="22"/>
          <w:szCs w:val="22"/>
        </w:rPr>
        <w:t>p</w:t>
      </w:r>
      <w:r w:rsidRPr="00395475">
        <w:rPr>
          <w:spacing w:val="1"/>
          <w:sz w:val="22"/>
          <w:szCs w:val="22"/>
        </w:rPr>
        <w:t>r</w:t>
      </w:r>
      <w:r w:rsidRPr="00395475">
        <w:rPr>
          <w:sz w:val="22"/>
          <w:szCs w:val="22"/>
        </w:rPr>
        <w:t>ed</w:t>
      </w:r>
      <w:r w:rsidRPr="00395475">
        <w:rPr>
          <w:spacing w:val="-2"/>
          <w:sz w:val="22"/>
          <w:szCs w:val="22"/>
        </w:rPr>
        <w:t>e</w:t>
      </w:r>
      <w:r w:rsidRPr="00395475">
        <w:rPr>
          <w:spacing w:val="1"/>
          <w:sz w:val="22"/>
          <w:szCs w:val="22"/>
        </w:rPr>
        <w:t>t</w:t>
      </w:r>
      <w:r w:rsidRPr="00395475">
        <w:rPr>
          <w:spacing w:val="-2"/>
          <w:sz w:val="22"/>
          <w:szCs w:val="22"/>
        </w:rPr>
        <w:t>er</w:t>
      </w:r>
      <w:r w:rsidRPr="00395475">
        <w:rPr>
          <w:spacing w:val="-4"/>
          <w:sz w:val="22"/>
          <w:szCs w:val="22"/>
        </w:rPr>
        <w:t>m</w:t>
      </w:r>
      <w:r w:rsidRPr="00395475">
        <w:rPr>
          <w:spacing w:val="1"/>
          <w:sz w:val="22"/>
          <w:szCs w:val="22"/>
        </w:rPr>
        <w:t>i</w:t>
      </w:r>
      <w:r w:rsidRPr="00395475">
        <w:rPr>
          <w:sz w:val="22"/>
          <w:szCs w:val="22"/>
        </w:rPr>
        <w:t>ned o</w:t>
      </w:r>
      <w:r w:rsidRPr="00395475">
        <w:rPr>
          <w:spacing w:val="1"/>
          <w:sz w:val="22"/>
          <w:szCs w:val="22"/>
        </w:rPr>
        <w:t>f</w:t>
      </w:r>
      <w:r w:rsidRPr="00395475">
        <w:rPr>
          <w:spacing w:val="-2"/>
          <w:sz w:val="22"/>
          <w:szCs w:val="22"/>
        </w:rPr>
        <w:t>f</w:t>
      </w:r>
      <w:r w:rsidRPr="00395475">
        <w:rPr>
          <w:spacing w:val="1"/>
          <w:sz w:val="22"/>
          <w:szCs w:val="22"/>
        </w:rPr>
        <w:t>i</w:t>
      </w:r>
      <w:r w:rsidRPr="00395475">
        <w:rPr>
          <w:sz w:val="22"/>
          <w:szCs w:val="22"/>
        </w:rPr>
        <w:t>ce</w:t>
      </w:r>
      <w:r>
        <w:rPr>
          <w:sz w:val="22"/>
          <w:szCs w:val="22"/>
        </w:rPr>
        <w:t xml:space="preserve"> </w:t>
      </w:r>
      <w:r w:rsidRPr="00395475">
        <w:rPr>
          <w:sz w:val="22"/>
          <w:szCs w:val="22"/>
        </w:rPr>
        <w:t>hou</w:t>
      </w:r>
      <w:r w:rsidRPr="00395475">
        <w:rPr>
          <w:spacing w:val="1"/>
          <w:sz w:val="22"/>
          <w:szCs w:val="22"/>
        </w:rPr>
        <w:t>r</w:t>
      </w:r>
      <w:r w:rsidRPr="00395475">
        <w:rPr>
          <w:sz w:val="22"/>
          <w:szCs w:val="22"/>
        </w:rPr>
        <w:t>s.</w:t>
      </w:r>
      <w:r w:rsidRPr="00395475">
        <w:rPr>
          <w:spacing w:val="53"/>
          <w:sz w:val="22"/>
          <w:szCs w:val="22"/>
        </w:rPr>
        <w:t xml:space="preserve"> </w:t>
      </w:r>
      <w:r w:rsidRPr="00532583">
        <w:rPr>
          <w:sz w:val="22"/>
          <w:szCs w:val="22"/>
        </w:rPr>
        <w:t xml:space="preserve">Policy guidelines for use of school property will be posted in a common area within the school.  </w:t>
      </w:r>
    </w:p>
    <w:p w14:paraId="42116FBB" w14:textId="77777777" w:rsidR="006A5787" w:rsidRDefault="006A5787" w:rsidP="006A5787">
      <w:pPr>
        <w:tabs>
          <w:tab w:val="left" w:pos="0"/>
        </w:tabs>
        <w:spacing w:line="246" w:lineRule="exact"/>
        <w:ind w:right="-20"/>
        <w:rPr>
          <w:sz w:val="22"/>
          <w:szCs w:val="22"/>
        </w:rPr>
      </w:pPr>
    </w:p>
    <w:p w14:paraId="42116FBC" w14:textId="77777777" w:rsidR="006A5787" w:rsidRPr="00E841CD" w:rsidRDefault="006A5787" w:rsidP="006A5787">
      <w:pPr>
        <w:tabs>
          <w:tab w:val="left" w:pos="0"/>
        </w:tabs>
        <w:rPr>
          <w:sz w:val="22"/>
          <w:szCs w:val="22"/>
        </w:rPr>
      </w:pPr>
      <w:r w:rsidRPr="002F08A9">
        <w:rPr>
          <w:b/>
          <w:sz w:val="22"/>
          <w:szCs w:val="22"/>
        </w:rPr>
        <w:t>Charlotte</w:t>
      </w:r>
      <w:r>
        <w:rPr>
          <w:sz w:val="22"/>
          <w:szCs w:val="22"/>
        </w:rPr>
        <w:t>: MyComputerCareer</w:t>
      </w:r>
      <w:r w:rsidRPr="00532583">
        <w:rPr>
          <w:sz w:val="22"/>
          <w:szCs w:val="22"/>
        </w:rPr>
        <w:t xml:space="preserve"> is located in the </w:t>
      </w:r>
      <w:r>
        <w:rPr>
          <w:sz w:val="22"/>
          <w:szCs w:val="22"/>
        </w:rPr>
        <w:t xml:space="preserve">3701 Arco Corporate Drive, Suite 500, Charlotte, NC 28273.  The student </w:t>
      </w:r>
      <w:r w:rsidRPr="00532583">
        <w:rPr>
          <w:sz w:val="22"/>
          <w:szCs w:val="22"/>
        </w:rPr>
        <w:t xml:space="preserve">facilities consist of </w:t>
      </w:r>
      <w:r>
        <w:rPr>
          <w:sz w:val="22"/>
          <w:szCs w:val="22"/>
        </w:rPr>
        <w:t>five large classrooms</w:t>
      </w:r>
      <w:r w:rsidR="00DA59DE">
        <w:rPr>
          <w:sz w:val="22"/>
          <w:szCs w:val="22"/>
        </w:rPr>
        <w:t>, a kitchen</w:t>
      </w:r>
      <w:r w:rsidRPr="00532583">
        <w:rPr>
          <w:sz w:val="22"/>
          <w:szCs w:val="22"/>
        </w:rPr>
        <w:t xml:space="preserve"> area with a refr</w:t>
      </w:r>
      <w:r>
        <w:rPr>
          <w:sz w:val="22"/>
          <w:szCs w:val="22"/>
        </w:rPr>
        <w:t>igerator, and a large break/study area.</w:t>
      </w:r>
      <w:r w:rsidRPr="00532583">
        <w:rPr>
          <w:sz w:val="22"/>
          <w:szCs w:val="22"/>
        </w:rPr>
        <w:t xml:space="preserve"> A licensed test</w:t>
      </w:r>
      <w:r>
        <w:rPr>
          <w:sz w:val="22"/>
          <w:szCs w:val="22"/>
        </w:rPr>
        <w:t>ing facility is also on-site.  C</w:t>
      </w:r>
      <w:r w:rsidRPr="00532583">
        <w:rPr>
          <w:sz w:val="22"/>
          <w:szCs w:val="22"/>
        </w:rPr>
        <w:t>lassrooms are designed to accommodate students with a student to equipment ratio of 1:1.  A student to instructor maximum ratio of 30:1 is followed.</w:t>
      </w:r>
      <w:r>
        <w:rPr>
          <w:sz w:val="22"/>
          <w:szCs w:val="22"/>
        </w:rPr>
        <w:t xml:space="preserve"> </w:t>
      </w:r>
      <w:r w:rsidRPr="00532583">
        <w:rPr>
          <w:sz w:val="22"/>
          <w:szCs w:val="22"/>
        </w:rPr>
        <w:t>Policy guidelines for use of school property will be posted in a common area within the school.</w:t>
      </w:r>
    </w:p>
    <w:p w14:paraId="42116FBD" w14:textId="77777777" w:rsidR="006A5787" w:rsidRDefault="006A5787" w:rsidP="006A5787">
      <w:pPr>
        <w:tabs>
          <w:tab w:val="left" w:pos="0"/>
        </w:tabs>
        <w:spacing w:line="246" w:lineRule="exact"/>
        <w:ind w:right="-20"/>
        <w:rPr>
          <w:sz w:val="22"/>
          <w:szCs w:val="22"/>
        </w:rPr>
      </w:pPr>
    </w:p>
    <w:p w14:paraId="42116FBE" w14:textId="77777777" w:rsidR="006A5787" w:rsidRDefault="006A5787" w:rsidP="006A5787">
      <w:pPr>
        <w:tabs>
          <w:tab w:val="left" w:pos="0"/>
        </w:tabs>
        <w:spacing w:line="246" w:lineRule="exact"/>
        <w:ind w:right="-20"/>
        <w:rPr>
          <w:sz w:val="22"/>
          <w:szCs w:val="22"/>
        </w:rPr>
      </w:pPr>
      <w:r w:rsidRPr="002F08A9">
        <w:rPr>
          <w:b/>
          <w:sz w:val="22"/>
          <w:szCs w:val="22"/>
        </w:rPr>
        <w:t>Dallas</w:t>
      </w:r>
      <w:r>
        <w:rPr>
          <w:sz w:val="22"/>
          <w:szCs w:val="22"/>
        </w:rPr>
        <w:t xml:space="preserve">: </w:t>
      </w:r>
      <w:r w:rsidRPr="00395475">
        <w:rPr>
          <w:sz w:val="22"/>
          <w:szCs w:val="22"/>
        </w:rPr>
        <w:t>M</w:t>
      </w:r>
      <w:r w:rsidRPr="00395475">
        <w:rPr>
          <w:spacing w:val="-2"/>
          <w:sz w:val="22"/>
          <w:szCs w:val="22"/>
        </w:rPr>
        <w:t>y</w:t>
      </w:r>
      <w:r w:rsidRPr="00395475">
        <w:rPr>
          <w:spacing w:val="-1"/>
          <w:sz w:val="22"/>
          <w:szCs w:val="22"/>
        </w:rPr>
        <w:t>C</w:t>
      </w:r>
      <w:r w:rsidRPr="00395475">
        <w:rPr>
          <w:spacing w:val="2"/>
          <w:sz w:val="22"/>
          <w:szCs w:val="22"/>
        </w:rPr>
        <w:t>o</w:t>
      </w:r>
      <w:r w:rsidRPr="00395475">
        <w:rPr>
          <w:spacing w:val="-4"/>
          <w:sz w:val="22"/>
          <w:szCs w:val="22"/>
        </w:rPr>
        <w:t>m</w:t>
      </w:r>
      <w:r w:rsidRPr="00395475">
        <w:rPr>
          <w:sz w:val="22"/>
          <w:szCs w:val="22"/>
        </w:rPr>
        <w:t>pu</w:t>
      </w:r>
      <w:r w:rsidRPr="00395475">
        <w:rPr>
          <w:spacing w:val="1"/>
          <w:sz w:val="22"/>
          <w:szCs w:val="22"/>
        </w:rPr>
        <w:t>t</w:t>
      </w:r>
      <w:r w:rsidRPr="00395475">
        <w:rPr>
          <w:sz w:val="22"/>
          <w:szCs w:val="22"/>
        </w:rPr>
        <w:t>e</w:t>
      </w:r>
      <w:r w:rsidRPr="00395475">
        <w:rPr>
          <w:spacing w:val="1"/>
          <w:sz w:val="22"/>
          <w:szCs w:val="22"/>
        </w:rPr>
        <w:t>r</w:t>
      </w:r>
      <w:r w:rsidRPr="00395475">
        <w:rPr>
          <w:spacing w:val="-1"/>
          <w:sz w:val="22"/>
          <w:szCs w:val="22"/>
        </w:rPr>
        <w:t>C</w:t>
      </w:r>
      <w:r w:rsidRPr="00395475">
        <w:rPr>
          <w:spacing w:val="-2"/>
          <w:sz w:val="22"/>
          <w:szCs w:val="22"/>
        </w:rPr>
        <w:t>a</w:t>
      </w:r>
      <w:r w:rsidRPr="00395475">
        <w:rPr>
          <w:spacing w:val="1"/>
          <w:sz w:val="22"/>
          <w:szCs w:val="22"/>
        </w:rPr>
        <w:t>r</w:t>
      </w:r>
      <w:r w:rsidRPr="00395475">
        <w:rPr>
          <w:sz w:val="22"/>
          <w:szCs w:val="22"/>
        </w:rPr>
        <w:t>e</w:t>
      </w:r>
      <w:r w:rsidRPr="00395475">
        <w:rPr>
          <w:spacing w:val="-2"/>
          <w:sz w:val="22"/>
          <w:szCs w:val="22"/>
        </w:rPr>
        <w:t>e</w:t>
      </w:r>
      <w:r w:rsidRPr="00395475">
        <w:rPr>
          <w:spacing w:val="1"/>
          <w:sz w:val="22"/>
          <w:szCs w:val="22"/>
        </w:rPr>
        <w:t>r</w:t>
      </w:r>
      <w:r w:rsidRPr="00395475">
        <w:rPr>
          <w:spacing w:val="-4"/>
          <w:sz w:val="22"/>
          <w:szCs w:val="22"/>
        </w:rPr>
        <w:t xml:space="preserve"> </w:t>
      </w:r>
      <w:r w:rsidRPr="00395475">
        <w:rPr>
          <w:spacing w:val="1"/>
          <w:sz w:val="22"/>
          <w:szCs w:val="22"/>
        </w:rPr>
        <w:t>i</w:t>
      </w:r>
      <w:r w:rsidRPr="00395475">
        <w:rPr>
          <w:sz w:val="22"/>
          <w:szCs w:val="22"/>
        </w:rPr>
        <w:t>s</w:t>
      </w:r>
      <w:r w:rsidRPr="00395475">
        <w:rPr>
          <w:spacing w:val="-2"/>
          <w:sz w:val="22"/>
          <w:szCs w:val="22"/>
        </w:rPr>
        <w:t xml:space="preserve"> </w:t>
      </w:r>
      <w:r w:rsidRPr="00395475">
        <w:rPr>
          <w:spacing w:val="1"/>
          <w:sz w:val="22"/>
          <w:szCs w:val="22"/>
        </w:rPr>
        <w:t>l</w:t>
      </w:r>
      <w:r w:rsidRPr="00395475">
        <w:rPr>
          <w:sz w:val="22"/>
          <w:szCs w:val="22"/>
        </w:rPr>
        <w:t>oc</w:t>
      </w:r>
      <w:r w:rsidRPr="00395475">
        <w:rPr>
          <w:spacing w:val="-2"/>
          <w:sz w:val="22"/>
          <w:szCs w:val="22"/>
        </w:rPr>
        <w:t>a</w:t>
      </w:r>
      <w:r w:rsidRPr="00395475">
        <w:rPr>
          <w:spacing w:val="1"/>
          <w:sz w:val="22"/>
          <w:szCs w:val="22"/>
        </w:rPr>
        <w:t>t</w:t>
      </w:r>
      <w:r w:rsidRPr="00395475">
        <w:rPr>
          <w:sz w:val="22"/>
          <w:szCs w:val="22"/>
        </w:rPr>
        <w:t>ed</w:t>
      </w:r>
      <w:r w:rsidRPr="00395475">
        <w:rPr>
          <w:spacing w:val="-2"/>
          <w:sz w:val="22"/>
          <w:szCs w:val="22"/>
        </w:rPr>
        <w:t xml:space="preserve"> </w:t>
      </w:r>
      <w:r w:rsidRPr="00395475">
        <w:rPr>
          <w:sz w:val="22"/>
          <w:szCs w:val="22"/>
        </w:rPr>
        <w:t>at</w:t>
      </w:r>
      <w:r w:rsidRPr="00395475">
        <w:rPr>
          <w:spacing w:val="-2"/>
          <w:sz w:val="22"/>
          <w:szCs w:val="22"/>
        </w:rPr>
        <w:t xml:space="preserve"> </w:t>
      </w:r>
      <w:r>
        <w:rPr>
          <w:sz w:val="22"/>
          <w:szCs w:val="22"/>
        </w:rPr>
        <w:t>12225 Greenville Ave</w:t>
      </w:r>
      <w:r w:rsidRPr="00395475">
        <w:rPr>
          <w:sz w:val="22"/>
          <w:szCs w:val="22"/>
        </w:rPr>
        <w:t>, Su</w:t>
      </w:r>
      <w:r w:rsidRPr="00395475">
        <w:rPr>
          <w:spacing w:val="-1"/>
          <w:sz w:val="22"/>
          <w:szCs w:val="22"/>
        </w:rPr>
        <w:t>i</w:t>
      </w:r>
      <w:r w:rsidRPr="00395475">
        <w:rPr>
          <w:spacing w:val="1"/>
          <w:sz w:val="22"/>
          <w:szCs w:val="22"/>
        </w:rPr>
        <w:t>t</w:t>
      </w:r>
      <w:r w:rsidRPr="00395475">
        <w:rPr>
          <w:sz w:val="22"/>
          <w:szCs w:val="22"/>
        </w:rPr>
        <w:t>e</w:t>
      </w:r>
      <w:r w:rsidRPr="00395475">
        <w:rPr>
          <w:spacing w:val="1"/>
          <w:sz w:val="22"/>
          <w:szCs w:val="22"/>
        </w:rPr>
        <w:t xml:space="preserve"> </w:t>
      </w:r>
      <w:r>
        <w:rPr>
          <w:sz w:val="22"/>
          <w:szCs w:val="22"/>
        </w:rPr>
        <w:t>500</w:t>
      </w:r>
      <w:r w:rsidRPr="00395475">
        <w:rPr>
          <w:sz w:val="22"/>
          <w:szCs w:val="22"/>
        </w:rPr>
        <w:t xml:space="preserve">, </w:t>
      </w:r>
      <w:r>
        <w:rPr>
          <w:spacing w:val="-4"/>
          <w:sz w:val="22"/>
          <w:szCs w:val="22"/>
        </w:rPr>
        <w:t>Dallas</w:t>
      </w:r>
      <w:r w:rsidRPr="00395475">
        <w:rPr>
          <w:sz w:val="22"/>
          <w:szCs w:val="22"/>
        </w:rPr>
        <w:t xml:space="preserve">, </w:t>
      </w:r>
      <w:r w:rsidRPr="00395475">
        <w:rPr>
          <w:spacing w:val="2"/>
          <w:sz w:val="22"/>
          <w:szCs w:val="22"/>
        </w:rPr>
        <w:t>T</w:t>
      </w:r>
      <w:r w:rsidRPr="00395475">
        <w:rPr>
          <w:sz w:val="22"/>
          <w:szCs w:val="22"/>
        </w:rPr>
        <w:t>X</w:t>
      </w:r>
      <w:r w:rsidRPr="00395475">
        <w:rPr>
          <w:spacing w:val="2"/>
          <w:sz w:val="22"/>
          <w:szCs w:val="22"/>
        </w:rPr>
        <w:t xml:space="preserve"> </w:t>
      </w:r>
      <w:r w:rsidRPr="00395475">
        <w:rPr>
          <w:sz w:val="22"/>
          <w:szCs w:val="22"/>
        </w:rPr>
        <w:t>7</w:t>
      </w:r>
      <w:r w:rsidRPr="00395475">
        <w:rPr>
          <w:spacing w:val="-2"/>
          <w:sz w:val="22"/>
          <w:szCs w:val="22"/>
        </w:rPr>
        <w:t>5</w:t>
      </w:r>
      <w:r>
        <w:rPr>
          <w:sz w:val="22"/>
          <w:szCs w:val="22"/>
        </w:rPr>
        <w:t>243</w:t>
      </w:r>
      <w:r w:rsidRPr="00395475">
        <w:rPr>
          <w:sz w:val="22"/>
          <w:szCs w:val="22"/>
        </w:rPr>
        <w:t>.</w:t>
      </w:r>
      <w:r w:rsidRPr="00395475">
        <w:rPr>
          <w:spacing w:val="53"/>
          <w:sz w:val="22"/>
          <w:szCs w:val="22"/>
        </w:rPr>
        <w:t xml:space="preserve"> </w:t>
      </w:r>
      <w:r w:rsidRPr="00395475">
        <w:rPr>
          <w:spacing w:val="2"/>
          <w:sz w:val="22"/>
          <w:szCs w:val="22"/>
        </w:rPr>
        <w:t>T</w:t>
      </w:r>
      <w:r w:rsidRPr="00395475">
        <w:rPr>
          <w:spacing w:val="-2"/>
          <w:sz w:val="22"/>
          <w:szCs w:val="22"/>
        </w:rPr>
        <w:t>h</w:t>
      </w:r>
      <w:r w:rsidRPr="00395475">
        <w:rPr>
          <w:sz w:val="22"/>
          <w:szCs w:val="22"/>
        </w:rPr>
        <w:t>e</w:t>
      </w:r>
      <w:r w:rsidRPr="00395475">
        <w:rPr>
          <w:spacing w:val="1"/>
          <w:sz w:val="22"/>
          <w:szCs w:val="22"/>
        </w:rPr>
        <w:t xml:space="preserve"> </w:t>
      </w:r>
      <w:r w:rsidRPr="00395475">
        <w:rPr>
          <w:spacing w:val="-2"/>
          <w:sz w:val="22"/>
          <w:szCs w:val="22"/>
        </w:rPr>
        <w:t>s</w:t>
      </w:r>
      <w:r w:rsidRPr="00395475">
        <w:rPr>
          <w:spacing w:val="1"/>
          <w:sz w:val="22"/>
          <w:szCs w:val="22"/>
        </w:rPr>
        <w:t>t</w:t>
      </w:r>
      <w:r w:rsidRPr="00395475">
        <w:rPr>
          <w:sz w:val="22"/>
          <w:szCs w:val="22"/>
        </w:rPr>
        <w:t>ud</w:t>
      </w:r>
      <w:r w:rsidRPr="00395475">
        <w:rPr>
          <w:spacing w:val="-2"/>
          <w:sz w:val="22"/>
          <w:szCs w:val="22"/>
        </w:rPr>
        <w:t>e</w:t>
      </w:r>
      <w:r w:rsidRPr="00395475">
        <w:rPr>
          <w:sz w:val="22"/>
          <w:szCs w:val="22"/>
        </w:rPr>
        <w:t>nt</w:t>
      </w:r>
      <w:r w:rsidRPr="00395475">
        <w:rPr>
          <w:spacing w:val="1"/>
          <w:sz w:val="22"/>
          <w:szCs w:val="22"/>
        </w:rPr>
        <w:t xml:space="preserve"> </w:t>
      </w:r>
      <w:r w:rsidRPr="00395475">
        <w:rPr>
          <w:spacing w:val="-2"/>
          <w:sz w:val="22"/>
          <w:szCs w:val="22"/>
        </w:rPr>
        <w:t>f</w:t>
      </w:r>
      <w:r w:rsidRPr="00395475">
        <w:rPr>
          <w:sz w:val="22"/>
          <w:szCs w:val="22"/>
        </w:rPr>
        <w:t>ac</w:t>
      </w:r>
      <w:r w:rsidRPr="00395475">
        <w:rPr>
          <w:spacing w:val="-1"/>
          <w:sz w:val="22"/>
          <w:szCs w:val="22"/>
        </w:rPr>
        <w:t>i</w:t>
      </w:r>
      <w:r w:rsidRPr="00395475">
        <w:rPr>
          <w:spacing w:val="1"/>
          <w:sz w:val="22"/>
          <w:szCs w:val="22"/>
        </w:rPr>
        <w:t>l</w:t>
      </w:r>
      <w:r w:rsidRPr="00395475">
        <w:rPr>
          <w:spacing w:val="-1"/>
          <w:sz w:val="22"/>
          <w:szCs w:val="22"/>
        </w:rPr>
        <w:t>it</w:t>
      </w:r>
      <w:r w:rsidRPr="00395475">
        <w:rPr>
          <w:spacing w:val="1"/>
          <w:sz w:val="22"/>
          <w:szCs w:val="22"/>
        </w:rPr>
        <w:t>i</w:t>
      </w:r>
      <w:r w:rsidRPr="00395475">
        <w:rPr>
          <w:sz w:val="22"/>
          <w:szCs w:val="22"/>
        </w:rPr>
        <w:t>es</w:t>
      </w:r>
      <w:r>
        <w:rPr>
          <w:sz w:val="22"/>
          <w:szCs w:val="22"/>
        </w:rPr>
        <w:t xml:space="preserve"> </w:t>
      </w:r>
      <w:r w:rsidRPr="00395475">
        <w:rPr>
          <w:sz w:val="22"/>
          <w:szCs w:val="22"/>
        </w:rPr>
        <w:t>cons</w:t>
      </w:r>
      <w:r w:rsidRPr="00395475">
        <w:rPr>
          <w:spacing w:val="-1"/>
          <w:sz w:val="22"/>
          <w:szCs w:val="22"/>
        </w:rPr>
        <w:t>i</w:t>
      </w:r>
      <w:r w:rsidRPr="00395475">
        <w:rPr>
          <w:sz w:val="22"/>
          <w:szCs w:val="22"/>
        </w:rPr>
        <w:t>st</w:t>
      </w:r>
      <w:r w:rsidRPr="00395475">
        <w:rPr>
          <w:spacing w:val="-1"/>
          <w:sz w:val="22"/>
          <w:szCs w:val="22"/>
        </w:rPr>
        <w:t xml:space="preserve"> </w:t>
      </w:r>
      <w:r w:rsidRPr="00395475">
        <w:rPr>
          <w:sz w:val="22"/>
          <w:szCs w:val="22"/>
        </w:rPr>
        <w:t>of</w:t>
      </w:r>
      <w:r w:rsidRPr="00395475">
        <w:rPr>
          <w:spacing w:val="-1"/>
          <w:sz w:val="22"/>
          <w:szCs w:val="22"/>
        </w:rPr>
        <w:t xml:space="preserve"> </w:t>
      </w:r>
      <w:r w:rsidRPr="00395475">
        <w:rPr>
          <w:spacing w:val="1"/>
          <w:sz w:val="22"/>
          <w:szCs w:val="22"/>
        </w:rPr>
        <w:t>t</w:t>
      </w:r>
      <w:r w:rsidRPr="00395475">
        <w:rPr>
          <w:sz w:val="22"/>
          <w:szCs w:val="22"/>
        </w:rPr>
        <w:t>h</w:t>
      </w:r>
      <w:r w:rsidRPr="00395475">
        <w:rPr>
          <w:spacing w:val="-2"/>
          <w:sz w:val="22"/>
          <w:szCs w:val="22"/>
        </w:rPr>
        <w:t>r</w:t>
      </w:r>
      <w:r w:rsidRPr="00395475">
        <w:rPr>
          <w:sz w:val="22"/>
          <w:szCs w:val="22"/>
        </w:rPr>
        <w:t>ee</w:t>
      </w:r>
      <w:r w:rsidRPr="00395475">
        <w:rPr>
          <w:spacing w:val="-2"/>
          <w:sz w:val="22"/>
          <w:szCs w:val="22"/>
        </w:rPr>
        <w:t xml:space="preserve"> </w:t>
      </w:r>
      <w:r w:rsidRPr="00395475">
        <w:rPr>
          <w:spacing w:val="1"/>
          <w:sz w:val="22"/>
          <w:szCs w:val="22"/>
        </w:rPr>
        <w:t>l</w:t>
      </w:r>
      <w:r w:rsidRPr="00395475">
        <w:rPr>
          <w:sz w:val="22"/>
          <w:szCs w:val="22"/>
        </w:rPr>
        <w:t>a</w:t>
      </w:r>
      <w:r w:rsidRPr="00395475">
        <w:rPr>
          <w:spacing w:val="1"/>
          <w:sz w:val="22"/>
          <w:szCs w:val="22"/>
        </w:rPr>
        <w:t>r</w:t>
      </w:r>
      <w:r w:rsidRPr="00395475">
        <w:rPr>
          <w:spacing w:val="-2"/>
          <w:sz w:val="22"/>
          <w:szCs w:val="22"/>
        </w:rPr>
        <w:t>g</w:t>
      </w:r>
      <w:r w:rsidRPr="00395475">
        <w:rPr>
          <w:sz w:val="22"/>
          <w:szCs w:val="22"/>
        </w:rPr>
        <w:t>e</w:t>
      </w:r>
      <w:r w:rsidRPr="00395475">
        <w:rPr>
          <w:spacing w:val="1"/>
          <w:sz w:val="22"/>
          <w:szCs w:val="22"/>
        </w:rPr>
        <w:t xml:space="preserve"> </w:t>
      </w:r>
      <w:r w:rsidRPr="00395475">
        <w:rPr>
          <w:spacing w:val="-2"/>
          <w:sz w:val="22"/>
          <w:szCs w:val="22"/>
        </w:rPr>
        <w:t>c</w:t>
      </w:r>
      <w:r w:rsidRPr="00395475">
        <w:rPr>
          <w:spacing w:val="1"/>
          <w:sz w:val="22"/>
          <w:szCs w:val="22"/>
        </w:rPr>
        <w:t>l</w:t>
      </w:r>
      <w:r w:rsidRPr="00395475">
        <w:rPr>
          <w:sz w:val="22"/>
          <w:szCs w:val="22"/>
        </w:rPr>
        <w:t>a</w:t>
      </w:r>
      <w:r w:rsidRPr="00395475">
        <w:rPr>
          <w:spacing w:val="-2"/>
          <w:sz w:val="22"/>
          <w:szCs w:val="22"/>
        </w:rPr>
        <w:t>s</w:t>
      </w:r>
      <w:r w:rsidRPr="00395475">
        <w:rPr>
          <w:sz w:val="22"/>
          <w:szCs w:val="22"/>
        </w:rPr>
        <w:t>s</w:t>
      </w:r>
      <w:r w:rsidRPr="00395475">
        <w:rPr>
          <w:spacing w:val="-2"/>
          <w:sz w:val="22"/>
          <w:szCs w:val="22"/>
        </w:rPr>
        <w:t>r</w:t>
      </w:r>
      <w:r w:rsidRPr="00395475">
        <w:rPr>
          <w:sz w:val="22"/>
          <w:szCs w:val="22"/>
        </w:rPr>
        <w:t>oo</w:t>
      </w:r>
      <w:r w:rsidRPr="00395475">
        <w:rPr>
          <w:spacing w:val="-4"/>
          <w:sz w:val="22"/>
          <w:szCs w:val="22"/>
        </w:rPr>
        <w:t>m</w:t>
      </w:r>
      <w:r w:rsidRPr="00395475">
        <w:rPr>
          <w:sz w:val="22"/>
          <w:szCs w:val="22"/>
        </w:rPr>
        <w:t>s, a</w:t>
      </w:r>
      <w:r w:rsidRPr="00395475">
        <w:rPr>
          <w:spacing w:val="1"/>
          <w:sz w:val="22"/>
          <w:szCs w:val="22"/>
        </w:rPr>
        <w:t xml:space="preserve"> </w:t>
      </w:r>
      <w:r w:rsidRPr="00395475">
        <w:rPr>
          <w:spacing w:val="-2"/>
          <w:sz w:val="22"/>
          <w:szCs w:val="22"/>
        </w:rPr>
        <w:t>k</w:t>
      </w:r>
      <w:r w:rsidRPr="00395475">
        <w:rPr>
          <w:spacing w:val="1"/>
          <w:sz w:val="22"/>
          <w:szCs w:val="22"/>
        </w:rPr>
        <w:t>i</w:t>
      </w:r>
      <w:r w:rsidRPr="00395475">
        <w:rPr>
          <w:spacing w:val="-1"/>
          <w:sz w:val="22"/>
          <w:szCs w:val="22"/>
        </w:rPr>
        <w:t>t</w:t>
      </w:r>
      <w:r w:rsidRPr="00395475">
        <w:rPr>
          <w:sz w:val="22"/>
          <w:szCs w:val="22"/>
        </w:rPr>
        <w:t>chen</w:t>
      </w:r>
      <w:r w:rsidRPr="00395475">
        <w:rPr>
          <w:spacing w:val="-2"/>
          <w:sz w:val="22"/>
          <w:szCs w:val="22"/>
        </w:rPr>
        <w:t xml:space="preserve"> </w:t>
      </w:r>
      <w:r w:rsidRPr="00395475">
        <w:rPr>
          <w:sz w:val="22"/>
          <w:szCs w:val="22"/>
        </w:rPr>
        <w:t>a</w:t>
      </w:r>
      <w:r w:rsidRPr="00395475">
        <w:rPr>
          <w:spacing w:val="1"/>
          <w:sz w:val="22"/>
          <w:szCs w:val="22"/>
        </w:rPr>
        <w:t>r</w:t>
      </w:r>
      <w:r w:rsidRPr="00395475">
        <w:rPr>
          <w:spacing w:val="-2"/>
          <w:sz w:val="22"/>
          <w:szCs w:val="22"/>
        </w:rPr>
        <w:t>e</w:t>
      </w:r>
      <w:r w:rsidRPr="00395475">
        <w:rPr>
          <w:sz w:val="22"/>
          <w:szCs w:val="22"/>
        </w:rPr>
        <w:t>a</w:t>
      </w:r>
      <w:r w:rsidRPr="00395475">
        <w:rPr>
          <w:spacing w:val="1"/>
          <w:sz w:val="22"/>
          <w:szCs w:val="22"/>
        </w:rPr>
        <w:t xml:space="preserve"> </w:t>
      </w:r>
      <w:r w:rsidRPr="00395475">
        <w:rPr>
          <w:spacing w:val="-1"/>
          <w:sz w:val="22"/>
          <w:szCs w:val="22"/>
        </w:rPr>
        <w:t>wi</w:t>
      </w:r>
      <w:r w:rsidRPr="00395475">
        <w:rPr>
          <w:spacing w:val="1"/>
          <w:sz w:val="22"/>
          <w:szCs w:val="22"/>
        </w:rPr>
        <w:t>t</w:t>
      </w:r>
      <w:r w:rsidRPr="00395475">
        <w:rPr>
          <w:sz w:val="22"/>
          <w:szCs w:val="22"/>
        </w:rPr>
        <w:t>h a</w:t>
      </w:r>
      <w:r w:rsidRPr="00395475">
        <w:rPr>
          <w:spacing w:val="-2"/>
          <w:sz w:val="22"/>
          <w:szCs w:val="22"/>
        </w:rPr>
        <w:t xml:space="preserve"> </w:t>
      </w:r>
      <w:r w:rsidRPr="00395475">
        <w:rPr>
          <w:spacing w:val="1"/>
          <w:sz w:val="22"/>
          <w:szCs w:val="22"/>
        </w:rPr>
        <w:t>r</w:t>
      </w:r>
      <w:r w:rsidRPr="00395475">
        <w:rPr>
          <w:spacing w:val="-2"/>
          <w:sz w:val="22"/>
          <w:szCs w:val="22"/>
        </w:rPr>
        <w:t>e</w:t>
      </w:r>
      <w:r w:rsidRPr="00395475">
        <w:rPr>
          <w:spacing w:val="1"/>
          <w:sz w:val="22"/>
          <w:szCs w:val="22"/>
        </w:rPr>
        <w:t>fri</w:t>
      </w:r>
      <w:r w:rsidRPr="00395475">
        <w:rPr>
          <w:spacing w:val="-2"/>
          <w:sz w:val="22"/>
          <w:szCs w:val="22"/>
        </w:rPr>
        <w:t>g</w:t>
      </w:r>
      <w:r w:rsidRPr="00395475">
        <w:rPr>
          <w:sz w:val="22"/>
          <w:szCs w:val="22"/>
        </w:rPr>
        <w:t>e</w:t>
      </w:r>
      <w:r w:rsidRPr="00395475">
        <w:rPr>
          <w:spacing w:val="-2"/>
          <w:sz w:val="22"/>
          <w:szCs w:val="22"/>
        </w:rPr>
        <w:t>r</w:t>
      </w:r>
      <w:r w:rsidRPr="00395475">
        <w:rPr>
          <w:sz w:val="22"/>
          <w:szCs w:val="22"/>
        </w:rPr>
        <w:t>a</w:t>
      </w:r>
      <w:r w:rsidRPr="00395475">
        <w:rPr>
          <w:spacing w:val="1"/>
          <w:sz w:val="22"/>
          <w:szCs w:val="22"/>
        </w:rPr>
        <w:t>t</w:t>
      </w:r>
      <w:r w:rsidRPr="00395475">
        <w:rPr>
          <w:spacing w:val="-2"/>
          <w:sz w:val="22"/>
          <w:szCs w:val="22"/>
        </w:rPr>
        <w:t>o</w:t>
      </w:r>
      <w:r w:rsidRPr="00395475">
        <w:rPr>
          <w:spacing w:val="1"/>
          <w:sz w:val="22"/>
          <w:szCs w:val="22"/>
        </w:rPr>
        <w:t>r</w:t>
      </w:r>
      <w:r w:rsidRPr="00395475">
        <w:rPr>
          <w:sz w:val="22"/>
          <w:szCs w:val="22"/>
        </w:rPr>
        <w:t xml:space="preserve">, </w:t>
      </w:r>
      <w:r w:rsidRPr="00395475">
        <w:rPr>
          <w:spacing w:val="-2"/>
          <w:sz w:val="22"/>
          <w:szCs w:val="22"/>
        </w:rPr>
        <w:t>a</w:t>
      </w:r>
      <w:r w:rsidRPr="00395475">
        <w:rPr>
          <w:sz w:val="22"/>
          <w:szCs w:val="22"/>
        </w:rPr>
        <w:t>nd a</w:t>
      </w:r>
      <w:r w:rsidRPr="00395475">
        <w:rPr>
          <w:spacing w:val="-2"/>
          <w:sz w:val="22"/>
          <w:szCs w:val="22"/>
        </w:rPr>
        <w:t xml:space="preserve"> </w:t>
      </w:r>
      <w:r w:rsidRPr="00395475">
        <w:rPr>
          <w:spacing w:val="1"/>
          <w:sz w:val="22"/>
          <w:szCs w:val="22"/>
        </w:rPr>
        <w:t>l</w:t>
      </w:r>
      <w:r w:rsidRPr="00395475">
        <w:rPr>
          <w:sz w:val="22"/>
          <w:szCs w:val="22"/>
        </w:rPr>
        <w:t>a</w:t>
      </w:r>
      <w:r w:rsidRPr="00395475">
        <w:rPr>
          <w:spacing w:val="1"/>
          <w:sz w:val="22"/>
          <w:szCs w:val="22"/>
        </w:rPr>
        <w:t>r</w:t>
      </w:r>
      <w:r w:rsidRPr="00395475">
        <w:rPr>
          <w:spacing w:val="-2"/>
          <w:sz w:val="22"/>
          <w:szCs w:val="22"/>
        </w:rPr>
        <w:t>g</w:t>
      </w:r>
      <w:r w:rsidRPr="00395475">
        <w:rPr>
          <w:sz w:val="22"/>
          <w:szCs w:val="22"/>
        </w:rPr>
        <w:t>e</w:t>
      </w:r>
      <w:r w:rsidRPr="00395475">
        <w:rPr>
          <w:spacing w:val="1"/>
          <w:sz w:val="22"/>
          <w:szCs w:val="22"/>
        </w:rPr>
        <w:t xml:space="preserve"> </w:t>
      </w:r>
      <w:r w:rsidRPr="00395475">
        <w:rPr>
          <w:spacing w:val="-2"/>
          <w:sz w:val="22"/>
          <w:szCs w:val="22"/>
        </w:rPr>
        <w:t>b</w:t>
      </w:r>
      <w:r w:rsidRPr="00395475">
        <w:rPr>
          <w:spacing w:val="1"/>
          <w:sz w:val="22"/>
          <w:szCs w:val="22"/>
        </w:rPr>
        <w:t>r</w:t>
      </w:r>
      <w:r w:rsidRPr="00395475">
        <w:rPr>
          <w:sz w:val="22"/>
          <w:szCs w:val="22"/>
        </w:rPr>
        <w:t>ea</w:t>
      </w:r>
      <w:r w:rsidRPr="00395475">
        <w:rPr>
          <w:spacing w:val="-2"/>
          <w:sz w:val="22"/>
          <w:szCs w:val="22"/>
        </w:rPr>
        <w:t>k</w:t>
      </w:r>
      <w:r w:rsidRPr="00395475">
        <w:rPr>
          <w:spacing w:val="1"/>
          <w:sz w:val="22"/>
          <w:szCs w:val="22"/>
        </w:rPr>
        <w:t>/</w:t>
      </w:r>
      <w:r w:rsidRPr="00395475">
        <w:rPr>
          <w:sz w:val="22"/>
          <w:szCs w:val="22"/>
        </w:rPr>
        <w:t>s</w:t>
      </w:r>
      <w:r w:rsidRPr="00395475">
        <w:rPr>
          <w:spacing w:val="-1"/>
          <w:sz w:val="22"/>
          <w:szCs w:val="22"/>
        </w:rPr>
        <w:t>t</w:t>
      </w:r>
      <w:r w:rsidRPr="00395475">
        <w:rPr>
          <w:sz w:val="22"/>
          <w:szCs w:val="22"/>
        </w:rPr>
        <w:t>udy</w:t>
      </w:r>
      <w:r w:rsidRPr="00395475">
        <w:rPr>
          <w:spacing w:val="-2"/>
          <w:sz w:val="22"/>
          <w:szCs w:val="22"/>
        </w:rPr>
        <w:t xml:space="preserve"> </w:t>
      </w:r>
      <w:r w:rsidRPr="00395475">
        <w:rPr>
          <w:sz w:val="22"/>
          <w:szCs w:val="22"/>
        </w:rPr>
        <w:t>a</w:t>
      </w:r>
      <w:r w:rsidRPr="00395475">
        <w:rPr>
          <w:spacing w:val="1"/>
          <w:sz w:val="22"/>
          <w:szCs w:val="22"/>
        </w:rPr>
        <w:t>r</w:t>
      </w:r>
      <w:r w:rsidRPr="00395475">
        <w:rPr>
          <w:sz w:val="22"/>
          <w:szCs w:val="22"/>
        </w:rPr>
        <w:t>ea. S</w:t>
      </w:r>
      <w:r w:rsidRPr="00395475">
        <w:rPr>
          <w:spacing w:val="1"/>
          <w:sz w:val="22"/>
          <w:szCs w:val="22"/>
        </w:rPr>
        <w:t>t</w:t>
      </w:r>
      <w:r w:rsidRPr="00395475">
        <w:rPr>
          <w:sz w:val="22"/>
          <w:szCs w:val="22"/>
        </w:rPr>
        <w:t>ude</w:t>
      </w:r>
      <w:r w:rsidRPr="00395475">
        <w:rPr>
          <w:spacing w:val="-2"/>
          <w:sz w:val="22"/>
          <w:szCs w:val="22"/>
        </w:rPr>
        <w:t>n</w:t>
      </w:r>
      <w:r w:rsidRPr="00395475">
        <w:rPr>
          <w:spacing w:val="1"/>
          <w:sz w:val="22"/>
          <w:szCs w:val="22"/>
        </w:rPr>
        <w:t>t</w:t>
      </w:r>
      <w:r w:rsidRPr="00395475">
        <w:rPr>
          <w:sz w:val="22"/>
          <w:szCs w:val="22"/>
        </w:rPr>
        <w:t>s</w:t>
      </w:r>
      <w:r w:rsidRPr="00395475">
        <w:rPr>
          <w:spacing w:val="1"/>
          <w:sz w:val="22"/>
          <w:szCs w:val="22"/>
        </w:rPr>
        <w:t xml:space="preserve"> </w:t>
      </w:r>
      <w:r w:rsidRPr="00395475">
        <w:rPr>
          <w:spacing w:val="-4"/>
          <w:sz w:val="22"/>
          <w:szCs w:val="22"/>
        </w:rPr>
        <w:t>m</w:t>
      </w:r>
      <w:r w:rsidRPr="00395475">
        <w:rPr>
          <w:sz w:val="22"/>
          <w:szCs w:val="22"/>
        </w:rPr>
        <w:t>ay</w:t>
      </w:r>
      <w:r w:rsidRPr="00395475">
        <w:rPr>
          <w:spacing w:val="-2"/>
          <w:sz w:val="22"/>
          <w:szCs w:val="22"/>
        </w:rPr>
        <w:t xml:space="preserve"> </w:t>
      </w:r>
      <w:r w:rsidRPr="00395475">
        <w:rPr>
          <w:sz w:val="22"/>
          <w:szCs w:val="22"/>
        </w:rPr>
        <w:t>a</w:t>
      </w:r>
      <w:r w:rsidRPr="00395475">
        <w:rPr>
          <w:spacing w:val="1"/>
          <w:sz w:val="22"/>
          <w:szCs w:val="22"/>
        </w:rPr>
        <w:t>l</w:t>
      </w:r>
      <w:r w:rsidRPr="00395475">
        <w:rPr>
          <w:sz w:val="22"/>
          <w:szCs w:val="22"/>
        </w:rPr>
        <w:t>so ha</w:t>
      </w:r>
      <w:r w:rsidRPr="00395475">
        <w:rPr>
          <w:spacing w:val="-2"/>
          <w:sz w:val="22"/>
          <w:szCs w:val="22"/>
        </w:rPr>
        <w:t>v</w:t>
      </w:r>
      <w:r w:rsidRPr="00395475">
        <w:rPr>
          <w:sz w:val="22"/>
          <w:szCs w:val="22"/>
        </w:rPr>
        <w:t>e</w:t>
      </w:r>
      <w:r w:rsidRPr="00395475">
        <w:rPr>
          <w:spacing w:val="1"/>
          <w:sz w:val="22"/>
          <w:szCs w:val="22"/>
        </w:rPr>
        <w:t xml:space="preserve"> </w:t>
      </w:r>
      <w:r w:rsidRPr="00395475">
        <w:rPr>
          <w:spacing w:val="-2"/>
          <w:sz w:val="22"/>
          <w:szCs w:val="22"/>
        </w:rPr>
        <w:t>a</w:t>
      </w:r>
      <w:r w:rsidRPr="00395475">
        <w:rPr>
          <w:sz w:val="22"/>
          <w:szCs w:val="22"/>
        </w:rPr>
        <w:t>c</w:t>
      </w:r>
      <w:r w:rsidRPr="00395475">
        <w:rPr>
          <w:spacing w:val="-2"/>
          <w:sz w:val="22"/>
          <w:szCs w:val="22"/>
        </w:rPr>
        <w:t>c</w:t>
      </w:r>
      <w:r w:rsidRPr="00395475">
        <w:rPr>
          <w:sz w:val="22"/>
          <w:szCs w:val="22"/>
        </w:rPr>
        <w:t>ess</w:t>
      </w:r>
      <w:r w:rsidRPr="00395475">
        <w:rPr>
          <w:spacing w:val="-2"/>
          <w:sz w:val="22"/>
          <w:szCs w:val="22"/>
        </w:rPr>
        <w:t xml:space="preserve"> </w:t>
      </w:r>
      <w:r w:rsidRPr="00395475">
        <w:rPr>
          <w:spacing w:val="1"/>
          <w:sz w:val="22"/>
          <w:szCs w:val="22"/>
        </w:rPr>
        <w:t>t</w:t>
      </w:r>
      <w:r w:rsidRPr="00395475">
        <w:rPr>
          <w:sz w:val="22"/>
          <w:szCs w:val="22"/>
        </w:rPr>
        <w:t>o a</w:t>
      </w:r>
      <w:r w:rsidRPr="00395475">
        <w:rPr>
          <w:spacing w:val="-2"/>
          <w:sz w:val="22"/>
          <w:szCs w:val="22"/>
        </w:rPr>
        <w:t xml:space="preserve"> </w:t>
      </w:r>
      <w:r w:rsidRPr="00395475">
        <w:rPr>
          <w:sz w:val="22"/>
          <w:szCs w:val="22"/>
        </w:rPr>
        <w:t>ca</w:t>
      </w:r>
      <w:r w:rsidRPr="00395475">
        <w:rPr>
          <w:spacing w:val="-2"/>
          <w:sz w:val="22"/>
          <w:szCs w:val="22"/>
        </w:rPr>
        <w:t>f</w:t>
      </w:r>
      <w:r w:rsidRPr="00395475">
        <w:rPr>
          <w:sz w:val="22"/>
          <w:szCs w:val="22"/>
        </w:rPr>
        <w:t>é</w:t>
      </w:r>
      <w:r w:rsidRPr="00395475">
        <w:rPr>
          <w:spacing w:val="1"/>
          <w:sz w:val="22"/>
          <w:szCs w:val="22"/>
        </w:rPr>
        <w:t xml:space="preserve"> l</w:t>
      </w:r>
      <w:r w:rsidRPr="00395475">
        <w:rPr>
          <w:spacing w:val="-2"/>
          <w:sz w:val="22"/>
          <w:szCs w:val="22"/>
        </w:rPr>
        <w:t>o</w:t>
      </w:r>
      <w:r w:rsidRPr="00395475">
        <w:rPr>
          <w:sz w:val="22"/>
          <w:szCs w:val="22"/>
        </w:rPr>
        <w:t>c</w:t>
      </w:r>
      <w:r w:rsidRPr="00395475">
        <w:rPr>
          <w:spacing w:val="-2"/>
          <w:sz w:val="22"/>
          <w:szCs w:val="22"/>
        </w:rPr>
        <w:t>a</w:t>
      </w:r>
      <w:r w:rsidRPr="00395475">
        <w:rPr>
          <w:spacing w:val="1"/>
          <w:sz w:val="22"/>
          <w:szCs w:val="22"/>
        </w:rPr>
        <w:t>t</w:t>
      </w:r>
      <w:r w:rsidRPr="00395475">
        <w:rPr>
          <w:sz w:val="22"/>
          <w:szCs w:val="22"/>
        </w:rPr>
        <w:t>ed</w:t>
      </w:r>
      <w:r w:rsidRPr="00395475">
        <w:rPr>
          <w:spacing w:val="-2"/>
          <w:sz w:val="22"/>
          <w:szCs w:val="22"/>
        </w:rPr>
        <w:t xml:space="preserve"> </w:t>
      </w:r>
      <w:r w:rsidRPr="00395475">
        <w:rPr>
          <w:spacing w:val="1"/>
          <w:sz w:val="22"/>
          <w:szCs w:val="22"/>
        </w:rPr>
        <w:t>i</w:t>
      </w:r>
      <w:r w:rsidRPr="00395475">
        <w:rPr>
          <w:sz w:val="22"/>
          <w:szCs w:val="22"/>
        </w:rPr>
        <w:t xml:space="preserve">n </w:t>
      </w:r>
      <w:r w:rsidRPr="00395475">
        <w:rPr>
          <w:spacing w:val="-1"/>
          <w:sz w:val="22"/>
          <w:szCs w:val="22"/>
        </w:rPr>
        <w:t>t</w:t>
      </w:r>
      <w:r w:rsidRPr="00395475">
        <w:rPr>
          <w:sz w:val="22"/>
          <w:szCs w:val="22"/>
        </w:rPr>
        <w:t>he</w:t>
      </w:r>
      <w:r w:rsidRPr="00395475">
        <w:rPr>
          <w:spacing w:val="-2"/>
          <w:sz w:val="22"/>
          <w:szCs w:val="22"/>
        </w:rPr>
        <w:t xml:space="preserve"> </w:t>
      </w:r>
      <w:r w:rsidRPr="00395475">
        <w:rPr>
          <w:sz w:val="22"/>
          <w:szCs w:val="22"/>
        </w:rPr>
        <w:t>bu</w:t>
      </w:r>
      <w:r w:rsidRPr="00395475">
        <w:rPr>
          <w:spacing w:val="1"/>
          <w:sz w:val="22"/>
          <w:szCs w:val="22"/>
        </w:rPr>
        <w:t>i</w:t>
      </w:r>
      <w:r w:rsidRPr="00395475">
        <w:rPr>
          <w:spacing w:val="-1"/>
          <w:sz w:val="22"/>
          <w:szCs w:val="22"/>
        </w:rPr>
        <w:t>l</w:t>
      </w:r>
      <w:r w:rsidRPr="00395475">
        <w:rPr>
          <w:sz w:val="22"/>
          <w:szCs w:val="22"/>
        </w:rPr>
        <w:t>d</w:t>
      </w:r>
      <w:r w:rsidRPr="00395475">
        <w:rPr>
          <w:spacing w:val="1"/>
          <w:sz w:val="22"/>
          <w:szCs w:val="22"/>
        </w:rPr>
        <w:t>i</w:t>
      </w:r>
      <w:r w:rsidRPr="00395475">
        <w:rPr>
          <w:sz w:val="22"/>
          <w:szCs w:val="22"/>
        </w:rPr>
        <w:t>n</w:t>
      </w:r>
      <w:r w:rsidRPr="00395475">
        <w:rPr>
          <w:spacing w:val="-2"/>
          <w:sz w:val="22"/>
          <w:szCs w:val="22"/>
        </w:rPr>
        <w:t>g</w:t>
      </w:r>
      <w:r w:rsidRPr="00395475">
        <w:rPr>
          <w:sz w:val="22"/>
          <w:szCs w:val="22"/>
        </w:rPr>
        <w:t>, de</w:t>
      </w:r>
      <w:r w:rsidRPr="00395475">
        <w:rPr>
          <w:spacing w:val="-2"/>
          <w:sz w:val="22"/>
          <w:szCs w:val="22"/>
        </w:rPr>
        <w:t>p</w:t>
      </w:r>
      <w:r w:rsidRPr="00395475">
        <w:rPr>
          <w:sz w:val="22"/>
          <w:szCs w:val="22"/>
        </w:rPr>
        <w:t>end</w:t>
      </w:r>
      <w:r w:rsidRPr="00395475">
        <w:rPr>
          <w:spacing w:val="-1"/>
          <w:sz w:val="22"/>
          <w:szCs w:val="22"/>
        </w:rPr>
        <w:t>i</w:t>
      </w:r>
      <w:r w:rsidRPr="00395475">
        <w:rPr>
          <w:sz w:val="22"/>
          <w:szCs w:val="22"/>
        </w:rPr>
        <w:t>ng</w:t>
      </w:r>
      <w:r w:rsidRPr="00395475">
        <w:rPr>
          <w:spacing w:val="-2"/>
          <w:sz w:val="22"/>
          <w:szCs w:val="22"/>
        </w:rPr>
        <w:t xml:space="preserve"> </w:t>
      </w:r>
      <w:r w:rsidRPr="00395475">
        <w:rPr>
          <w:sz w:val="22"/>
          <w:szCs w:val="22"/>
        </w:rPr>
        <w:t>on ho</w:t>
      </w:r>
      <w:r w:rsidRPr="00395475">
        <w:rPr>
          <w:spacing w:val="-2"/>
          <w:sz w:val="22"/>
          <w:szCs w:val="22"/>
        </w:rPr>
        <w:t>u</w:t>
      </w:r>
      <w:r w:rsidRPr="00395475">
        <w:rPr>
          <w:spacing w:val="1"/>
          <w:sz w:val="22"/>
          <w:szCs w:val="22"/>
        </w:rPr>
        <w:t>r</w:t>
      </w:r>
      <w:r w:rsidRPr="00395475">
        <w:rPr>
          <w:sz w:val="22"/>
          <w:szCs w:val="22"/>
        </w:rPr>
        <w:t>s</w:t>
      </w:r>
      <w:r w:rsidRPr="00395475">
        <w:rPr>
          <w:spacing w:val="1"/>
          <w:sz w:val="22"/>
          <w:szCs w:val="22"/>
        </w:rPr>
        <w:t xml:space="preserve"> </w:t>
      </w:r>
      <w:r w:rsidRPr="00395475">
        <w:rPr>
          <w:spacing w:val="-2"/>
          <w:sz w:val="22"/>
          <w:szCs w:val="22"/>
        </w:rPr>
        <w:t>s</w:t>
      </w:r>
      <w:r w:rsidRPr="00395475">
        <w:rPr>
          <w:sz w:val="22"/>
          <w:szCs w:val="22"/>
        </w:rPr>
        <w:t>et</w:t>
      </w:r>
      <w:r w:rsidRPr="00395475">
        <w:rPr>
          <w:spacing w:val="1"/>
          <w:sz w:val="22"/>
          <w:szCs w:val="22"/>
        </w:rPr>
        <w:t xml:space="preserve"> </w:t>
      </w:r>
      <w:r w:rsidRPr="00395475">
        <w:rPr>
          <w:spacing w:val="-2"/>
          <w:sz w:val="22"/>
          <w:szCs w:val="22"/>
        </w:rPr>
        <w:t>b</w:t>
      </w:r>
      <w:r w:rsidRPr="00395475">
        <w:rPr>
          <w:sz w:val="22"/>
          <w:szCs w:val="22"/>
        </w:rPr>
        <w:t>y</w:t>
      </w:r>
      <w:r w:rsidRPr="00395475">
        <w:rPr>
          <w:spacing w:val="-2"/>
          <w:sz w:val="22"/>
          <w:szCs w:val="22"/>
        </w:rPr>
        <w:t xml:space="preserve"> </w:t>
      </w:r>
      <w:r w:rsidRPr="00395475">
        <w:rPr>
          <w:spacing w:val="1"/>
          <w:sz w:val="22"/>
          <w:szCs w:val="22"/>
        </w:rPr>
        <w:t>t</w:t>
      </w:r>
      <w:r w:rsidRPr="00395475">
        <w:rPr>
          <w:spacing w:val="-2"/>
          <w:sz w:val="22"/>
          <w:szCs w:val="22"/>
        </w:rPr>
        <w:t>h</w:t>
      </w:r>
      <w:r w:rsidRPr="00395475">
        <w:rPr>
          <w:sz w:val="22"/>
          <w:szCs w:val="22"/>
        </w:rPr>
        <w:t>e</w:t>
      </w:r>
      <w:r w:rsidRPr="00395475">
        <w:rPr>
          <w:spacing w:val="1"/>
          <w:sz w:val="22"/>
          <w:szCs w:val="22"/>
        </w:rPr>
        <w:t xml:space="preserve"> </w:t>
      </w:r>
      <w:r w:rsidRPr="00395475">
        <w:rPr>
          <w:sz w:val="22"/>
          <w:szCs w:val="22"/>
        </w:rPr>
        <w:t>c</w:t>
      </w:r>
      <w:r w:rsidRPr="00395475">
        <w:rPr>
          <w:spacing w:val="-2"/>
          <w:sz w:val="22"/>
          <w:szCs w:val="22"/>
        </w:rPr>
        <w:t>a</w:t>
      </w:r>
      <w:r w:rsidRPr="00395475">
        <w:rPr>
          <w:spacing w:val="1"/>
          <w:sz w:val="22"/>
          <w:szCs w:val="22"/>
        </w:rPr>
        <w:t>f</w:t>
      </w:r>
      <w:r w:rsidRPr="00395475">
        <w:rPr>
          <w:sz w:val="22"/>
          <w:szCs w:val="22"/>
        </w:rPr>
        <w:t>é</w:t>
      </w:r>
      <w:r w:rsidRPr="00395475">
        <w:rPr>
          <w:spacing w:val="1"/>
          <w:sz w:val="22"/>
          <w:szCs w:val="22"/>
        </w:rPr>
        <w:t xml:space="preserve"> </w:t>
      </w:r>
      <w:r w:rsidRPr="00395475">
        <w:rPr>
          <w:spacing w:val="-4"/>
          <w:sz w:val="22"/>
          <w:szCs w:val="22"/>
        </w:rPr>
        <w:t>m</w:t>
      </w:r>
      <w:r w:rsidRPr="00395475">
        <w:rPr>
          <w:sz w:val="22"/>
          <w:szCs w:val="22"/>
        </w:rPr>
        <w:t>ana</w:t>
      </w:r>
      <w:r w:rsidRPr="00395475">
        <w:rPr>
          <w:spacing w:val="-2"/>
          <w:sz w:val="22"/>
          <w:szCs w:val="22"/>
        </w:rPr>
        <w:t>g</w:t>
      </w:r>
      <w:r w:rsidRPr="00395475">
        <w:rPr>
          <w:sz w:val="22"/>
          <w:szCs w:val="22"/>
        </w:rPr>
        <w:t>e</w:t>
      </w:r>
      <w:r w:rsidRPr="00395475">
        <w:rPr>
          <w:spacing w:val="-1"/>
          <w:sz w:val="22"/>
          <w:szCs w:val="22"/>
        </w:rPr>
        <w:t>m</w:t>
      </w:r>
      <w:r w:rsidRPr="00395475">
        <w:rPr>
          <w:sz w:val="22"/>
          <w:szCs w:val="22"/>
        </w:rPr>
        <w:t>en</w:t>
      </w:r>
      <w:r w:rsidRPr="00395475">
        <w:rPr>
          <w:spacing w:val="1"/>
          <w:sz w:val="22"/>
          <w:szCs w:val="22"/>
        </w:rPr>
        <w:t>t</w:t>
      </w:r>
      <w:r w:rsidRPr="00395475">
        <w:rPr>
          <w:sz w:val="22"/>
          <w:szCs w:val="22"/>
        </w:rPr>
        <w:t>.</w:t>
      </w:r>
      <w:r w:rsidRPr="00395475">
        <w:rPr>
          <w:spacing w:val="52"/>
          <w:sz w:val="22"/>
          <w:szCs w:val="22"/>
        </w:rPr>
        <w:t xml:space="preserve"> </w:t>
      </w:r>
      <w:r w:rsidRPr="00532583">
        <w:rPr>
          <w:sz w:val="22"/>
          <w:szCs w:val="22"/>
        </w:rPr>
        <w:t>A licensed test</w:t>
      </w:r>
      <w:r>
        <w:rPr>
          <w:sz w:val="22"/>
          <w:szCs w:val="22"/>
        </w:rPr>
        <w:t xml:space="preserve">ing facility is also on-site.  </w:t>
      </w:r>
      <w:r w:rsidRPr="00395475">
        <w:rPr>
          <w:spacing w:val="2"/>
          <w:sz w:val="22"/>
          <w:szCs w:val="22"/>
        </w:rPr>
        <w:t>T</w:t>
      </w:r>
      <w:r w:rsidRPr="00395475">
        <w:rPr>
          <w:spacing w:val="-2"/>
          <w:sz w:val="22"/>
          <w:szCs w:val="22"/>
        </w:rPr>
        <w:t>he</w:t>
      </w:r>
      <w:r>
        <w:rPr>
          <w:sz w:val="22"/>
          <w:szCs w:val="22"/>
        </w:rPr>
        <w:t xml:space="preserve"> </w:t>
      </w:r>
      <w:r w:rsidRPr="00395475">
        <w:rPr>
          <w:spacing w:val="1"/>
          <w:sz w:val="22"/>
          <w:szCs w:val="22"/>
        </w:rPr>
        <w:t>i</w:t>
      </w:r>
      <w:r w:rsidRPr="00395475">
        <w:rPr>
          <w:sz w:val="22"/>
          <w:szCs w:val="22"/>
        </w:rPr>
        <w:t>n</w:t>
      </w:r>
      <w:r w:rsidRPr="00395475">
        <w:rPr>
          <w:spacing w:val="-2"/>
          <w:sz w:val="22"/>
          <w:szCs w:val="22"/>
        </w:rPr>
        <w:t>s</w:t>
      </w:r>
      <w:r w:rsidRPr="00395475">
        <w:rPr>
          <w:spacing w:val="1"/>
          <w:sz w:val="22"/>
          <w:szCs w:val="22"/>
        </w:rPr>
        <w:t>tr</w:t>
      </w:r>
      <w:r w:rsidRPr="00395475">
        <w:rPr>
          <w:sz w:val="22"/>
          <w:szCs w:val="22"/>
        </w:rPr>
        <w:t>u</w:t>
      </w:r>
      <w:r w:rsidRPr="00395475">
        <w:rPr>
          <w:spacing w:val="-2"/>
          <w:sz w:val="22"/>
          <w:szCs w:val="22"/>
        </w:rPr>
        <w:t>c</w:t>
      </w:r>
      <w:r w:rsidRPr="00395475">
        <w:rPr>
          <w:spacing w:val="1"/>
          <w:sz w:val="22"/>
          <w:szCs w:val="22"/>
        </w:rPr>
        <w:t>t</w:t>
      </w:r>
      <w:r w:rsidRPr="00395475">
        <w:rPr>
          <w:spacing w:val="-2"/>
          <w:sz w:val="22"/>
          <w:szCs w:val="22"/>
        </w:rPr>
        <w:t>o</w:t>
      </w:r>
      <w:r w:rsidRPr="00395475">
        <w:rPr>
          <w:spacing w:val="1"/>
          <w:sz w:val="22"/>
          <w:szCs w:val="22"/>
        </w:rPr>
        <w:t>r</w:t>
      </w:r>
      <w:r>
        <w:rPr>
          <w:sz w:val="22"/>
          <w:szCs w:val="22"/>
        </w:rPr>
        <w:t>s</w:t>
      </w:r>
      <w:r w:rsidRPr="00395475">
        <w:rPr>
          <w:spacing w:val="-1"/>
          <w:sz w:val="22"/>
          <w:szCs w:val="22"/>
        </w:rPr>
        <w:t xml:space="preserve"> </w:t>
      </w:r>
      <w:r w:rsidRPr="00395475">
        <w:rPr>
          <w:sz w:val="22"/>
          <w:szCs w:val="22"/>
        </w:rPr>
        <w:t>p</w:t>
      </w:r>
      <w:r w:rsidRPr="00395475">
        <w:rPr>
          <w:spacing w:val="-2"/>
          <w:sz w:val="22"/>
          <w:szCs w:val="22"/>
        </w:rPr>
        <w:t>r</w:t>
      </w:r>
      <w:r w:rsidRPr="00395475">
        <w:rPr>
          <w:spacing w:val="1"/>
          <w:sz w:val="22"/>
          <w:szCs w:val="22"/>
        </w:rPr>
        <w:t>i</w:t>
      </w:r>
      <w:r w:rsidRPr="00395475">
        <w:rPr>
          <w:spacing w:val="-4"/>
          <w:sz w:val="22"/>
          <w:szCs w:val="22"/>
        </w:rPr>
        <w:t>m</w:t>
      </w:r>
      <w:r w:rsidRPr="00395475">
        <w:rPr>
          <w:sz w:val="22"/>
          <w:szCs w:val="22"/>
        </w:rPr>
        <w:t>a</w:t>
      </w:r>
      <w:r w:rsidRPr="00395475">
        <w:rPr>
          <w:spacing w:val="1"/>
          <w:sz w:val="22"/>
          <w:szCs w:val="22"/>
        </w:rPr>
        <w:t>ril</w:t>
      </w:r>
      <w:r w:rsidRPr="00395475">
        <w:rPr>
          <w:sz w:val="22"/>
          <w:szCs w:val="22"/>
        </w:rPr>
        <w:t>y</w:t>
      </w:r>
      <w:r w:rsidRPr="00395475">
        <w:rPr>
          <w:spacing w:val="-2"/>
          <w:sz w:val="22"/>
          <w:szCs w:val="22"/>
        </w:rPr>
        <w:t xml:space="preserve"> </w:t>
      </w:r>
      <w:r w:rsidRPr="00395475">
        <w:rPr>
          <w:spacing w:val="-1"/>
          <w:sz w:val="22"/>
          <w:szCs w:val="22"/>
        </w:rPr>
        <w:t>w</w:t>
      </w:r>
      <w:r w:rsidRPr="00395475">
        <w:rPr>
          <w:sz w:val="22"/>
          <w:szCs w:val="22"/>
        </w:rPr>
        <w:t>o</w:t>
      </w:r>
      <w:r w:rsidRPr="00395475">
        <w:rPr>
          <w:spacing w:val="1"/>
          <w:sz w:val="22"/>
          <w:szCs w:val="22"/>
        </w:rPr>
        <w:t>r</w:t>
      </w:r>
      <w:r w:rsidRPr="00395475">
        <w:rPr>
          <w:sz w:val="22"/>
          <w:szCs w:val="22"/>
        </w:rPr>
        <w:t>k</w:t>
      </w:r>
      <w:r w:rsidRPr="00395475">
        <w:rPr>
          <w:spacing w:val="-2"/>
          <w:sz w:val="22"/>
          <w:szCs w:val="22"/>
        </w:rPr>
        <w:t xml:space="preserve"> </w:t>
      </w:r>
      <w:r w:rsidRPr="00395475">
        <w:rPr>
          <w:sz w:val="22"/>
          <w:szCs w:val="22"/>
        </w:rPr>
        <w:t>a</w:t>
      </w:r>
      <w:r w:rsidRPr="00395475">
        <w:rPr>
          <w:spacing w:val="1"/>
          <w:sz w:val="22"/>
          <w:szCs w:val="22"/>
        </w:rPr>
        <w:t>r</w:t>
      </w:r>
      <w:r w:rsidRPr="00395475">
        <w:rPr>
          <w:sz w:val="22"/>
          <w:szCs w:val="22"/>
        </w:rPr>
        <w:t>ea</w:t>
      </w:r>
      <w:r w:rsidRPr="00395475">
        <w:rPr>
          <w:spacing w:val="-2"/>
          <w:sz w:val="22"/>
          <w:szCs w:val="22"/>
        </w:rPr>
        <w:t xml:space="preserve"> </w:t>
      </w:r>
      <w:r w:rsidRPr="00395475">
        <w:rPr>
          <w:spacing w:val="1"/>
          <w:sz w:val="22"/>
          <w:szCs w:val="22"/>
        </w:rPr>
        <w:t>i</w:t>
      </w:r>
      <w:r w:rsidRPr="00395475">
        <w:rPr>
          <w:sz w:val="22"/>
          <w:szCs w:val="22"/>
        </w:rPr>
        <w:t>s</w:t>
      </w:r>
      <w:r w:rsidRPr="00395475">
        <w:rPr>
          <w:spacing w:val="-2"/>
          <w:sz w:val="22"/>
          <w:szCs w:val="22"/>
        </w:rPr>
        <w:t xml:space="preserve"> </w:t>
      </w:r>
      <w:r w:rsidRPr="00395475">
        <w:rPr>
          <w:spacing w:val="1"/>
          <w:sz w:val="22"/>
          <w:szCs w:val="22"/>
        </w:rPr>
        <w:t>i</w:t>
      </w:r>
      <w:r w:rsidRPr="00395475">
        <w:rPr>
          <w:sz w:val="22"/>
          <w:szCs w:val="22"/>
        </w:rPr>
        <w:t>n</w:t>
      </w:r>
      <w:r w:rsidRPr="00395475">
        <w:rPr>
          <w:spacing w:val="-2"/>
          <w:sz w:val="22"/>
          <w:szCs w:val="22"/>
        </w:rPr>
        <w:t xml:space="preserve"> </w:t>
      </w:r>
      <w:r w:rsidRPr="00395475">
        <w:rPr>
          <w:spacing w:val="1"/>
          <w:sz w:val="22"/>
          <w:szCs w:val="22"/>
        </w:rPr>
        <w:t>t</w:t>
      </w:r>
      <w:r w:rsidRPr="00395475">
        <w:rPr>
          <w:sz w:val="22"/>
          <w:szCs w:val="22"/>
        </w:rPr>
        <w:t>he</w:t>
      </w:r>
      <w:r w:rsidRPr="00395475">
        <w:rPr>
          <w:spacing w:val="-2"/>
          <w:sz w:val="22"/>
          <w:szCs w:val="22"/>
        </w:rPr>
        <w:t xml:space="preserve"> </w:t>
      </w:r>
      <w:r w:rsidRPr="00395475">
        <w:rPr>
          <w:sz w:val="22"/>
          <w:szCs w:val="22"/>
        </w:rPr>
        <w:t>c</w:t>
      </w:r>
      <w:r w:rsidRPr="00395475">
        <w:rPr>
          <w:spacing w:val="1"/>
          <w:sz w:val="22"/>
          <w:szCs w:val="22"/>
        </w:rPr>
        <w:t>l</w:t>
      </w:r>
      <w:r w:rsidRPr="00395475">
        <w:rPr>
          <w:spacing w:val="-2"/>
          <w:sz w:val="22"/>
          <w:szCs w:val="22"/>
        </w:rPr>
        <w:t>a</w:t>
      </w:r>
      <w:r w:rsidRPr="00395475">
        <w:rPr>
          <w:sz w:val="22"/>
          <w:szCs w:val="22"/>
        </w:rPr>
        <w:t>s</w:t>
      </w:r>
      <w:r w:rsidRPr="00395475">
        <w:rPr>
          <w:spacing w:val="-2"/>
          <w:sz w:val="22"/>
          <w:szCs w:val="22"/>
        </w:rPr>
        <w:t>s</w:t>
      </w:r>
      <w:r w:rsidRPr="00395475">
        <w:rPr>
          <w:spacing w:val="1"/>
          <w:sz w:val="22"/>
          <w:szCs w:val="22"/>
        </w:rPr>
        <w:t>r</w:t>
      </w:r>
      <w:r w:rsidRPr="00395475">
        <w:rPr>
          <w:sz w:val="22"/>
          <w:szCs w:val="22"/>
        </w:rPr>
        <w:t>oo</w:t>
      </w:r>
      <w:r w:rsidRPr="00395475">
        <w:rPr>
          <w:spacing w:val="-5"/>
          <w:sz w:val="22"/>
          <w:szCs w:val="22"/>
        </w:rPr>
        <w:t>m</w:t>
      </w:r>
      <w:r w:rsidRPr="00395475">
        <w:rPr>
          <w:sz w:val="22"/>
          <w:szCs w:val="22"/>
        </w:rPr>
        <w:t>.  S</w:t>
      </w:r>
      <w:r w:rsidRPr="00395475">
        <w:rPr>
          <w:spacing w:val="1"/>
          <w:sz w:val="22"/>
          <w:szCs w:val="22"/>
        </w:rPr>
        <w:t>t</w:t>
      </w:r>
      <w:r w:rsidRPr="00395475">
        <w:rPr>
          <w:sz w:val="22"/>
          <w:szCs w:val="22"/>
        </w:rPr>
        <w:t>ude</w:t>
      </w:r>
      <w:r w:rsidRPr="00395475">
        <w:rPr>
          <w:spacing w:val="-2"/>
          <w:sz w:val="22"/>
          <w:szCs w:val="22"/>
        </w:rPr>
        <w:t>n</w:t>
      </w:r>
      <w:r w:rsidRPr="00395475">
        <w:rPr>
          <w:spacing w:val="1"/>
          <w:sz w:val="22"/>
          <w:szCs w:val="22"/>
        </w:rPr>
        <w:t>t</w:t>
      </w:r>
      <w:r w:rsidRPr="00395475">
        <w:rPr>
          <w:sz w:val="22"/>
          <w:szCs w:val="22"/>
        </w:rPr>
        <w:t>s</w:t>
      </w:r>
      <w:r w:rsidRPr="00395475">
        <w:rPr>
          <w:spacing w:val="1"/>
          <w:sz w:val="22"/>
          <w:szCs w:val="22"/>
        </w:rPr>
        <w:t xml:space="preserve"> </w:t>
      </w:r>
      <w:r w:rsidRPr="00395475">
        <w:rPr>
          <w:spacing w:val="-4"/>
          <w:sz w:val="22"/>
          <w:szCs w:val="22"/>
        </w:rPr>
        <w:t>m</w:t>
      </w:r>
      <w:r w:rsidRPr="00395475">
        <w:rPr>
          <w:sz w:val="22"/>
          <w:szCs w:val="22"/>
        </w:rPr>
        <w:t>ay</w:t>
      </w:r>
      <w:r w:rsidRPr="00395475">
        <w:rPr>
          <w:spacing w:val="-2"/>
          <w:sz w:val="22"/>
          <w:szCs w:val="22"/>
        </w:rPr>
        <w:t xml:space="preserve"> v</w:t>
      </w:r>
      <w:r w:rsidRPr="00395475">
        <w:rPr>
          <w:spacing w:val="1"/>
          <w:sz w:val="22"/>
          <w:szCs w:val="22"/>
        </w:rPr>
        <w:t>i</w:t>
      </w:r>
      <w:r w:rsidRPr="00395475">
        <w:rPr>
          <w:sz w:val="22"/>
          <w:szCs w:val="22"/>
        </w:rPr>
        <w:t>s</w:t>
      </w:r>
      <w:r w:rsidRPr="00395475">
        <w:rPr>
          <w:spacing w:val="1"/>
          <w:sz w:val="22"/>
          <w:szCs w:val="22"/>
        </w:rPr>
        <w:t>i</w:t>
      </w:r>
      <w:r w:rsidRPr="00395475">
        <w:rPr>
          <w:sz w:val="22"/>
          <w:szCs w:val="22"/>
        </w:rPr>
        <w:t>t</w:t>
      </w:r>
      <w:r w:rsidRPr="00395475">
        <w:rPr>
          <w:spacing w:val="1"/>
          <w:sz w:val="22"/>
          <w:szCs w:val="22"/>
        </w:rPr>
        <w:t xml:space="preserve"> </w:t>
      </w:r>
      <w:r w:rsidRPr="00395475">
        <w:rPr>
          <w:spacing w:val="-1"/>
          <w:sz w:val="22"/>
          <w:szCs w:val="22"/>
        </w:rPr>
        <w:t>wi</w:t>
      </w:r>
      <w:r w:rsidRPr="00395475">
        <w:rPr>
          <w:spacing w:val="1"/>
          <w:sz w:val="22"/>
          <w:szCs w:val="22"/>
        </w:rPr>
        <w:t>t</w:t>
      </w:r>
      <w:r w:rsidRPr="00395475">
        <w:rPr>
          <w:sz w:val="22"/>
          <w:szCs w:val="22"/>
        </w:rPr>
        <w:t xml:space="preserve">h </w:t>
      </w:r>
      <w:r w:rsidRPr="00395475">
        <w:rPr>
          <w:spacing w:val="1"/>
          <w:sz w:val="22"/>
          <w:szCs w:val="22"/>
        </w:rPr>
        <w:t>t</w:t>
      </w:r>
      <w:r w:rsidRPr="00395475">
        <w:rPr>
          <w:spacing w:val="-2"/>
          <w:sz w:val="22"/>
          <w:szCs w:val="22"/>
        </w:rPr>
        <w:t>h</w:t>
      </w:r>
      <w:r w:rsidRPr="00395475">
        <w:rPr>
          <w:sz w:val="22"/>
          <w:szCs w:val="22"/>
        </w:rPr>
        <w:t>e</w:t>
      </w:r>
      <w:r w:rsidRPr="00395475">
        <w:rPr>
          <w:spacing w:val="-1"/>
          <w:sz w:val="22"/>
          <w:szCs w:val="22"/>
        </w:rPr>
        <w:t>i</w:t>
      </w:r>
      <w:r w:rsidRPr="00395475">
        <w:rPr>
          <w:sz w:val="22"/>
          <w:szCs w:val="22"/>
        </w:rPr>
        <w:t>r</w:t>
      </w:r>
      <w:r w:rsidRPr="00395475">
        <w:rPr>
          <w:spacing w:val="-1"/>
          <w:sz w:val="22"/>
          <w:szCs w:val="22"/>
        </w:rPr>
        <w:t xml:space="preserve"> </w:t>
      </w:r>
      <w:r w:rsidRPr="00395475">
        <w:rPr>
          <w:spacing w:val="1"/>
          <w:sz w:val="22"/>
          <w:szCs w:val="22"/>
        </w:rPr>
        <w:t>i</w:t>
      </w:r>
      <w:r w:rsidRPr="00395475">
        <w:rPr>
          <w:sz w:val="22"/>
          <w:szCs w:val="22"/>
        </w:rPr>
        <w:t>n</w:t>
      </w:r>
      <w:r w:rsidRPr="00395475">
        <w:rPr>
          <w:spacing w:val="-2"/>
          <w:sz w:val="22"/>
          <w:szCs w:val="22"/>
        </w:rPr>
        <w:t>s</w:t>
      </w:r>
      <w:r w:rsidRPr="00395475">
        <w:rPr>
          <w:spacing w:val="1"/>
          <w:sz w:val="22"/>
          <w:szCs w:val="22"/>
        </w:rPr>
        <w:t>tr</w:t>
      </w:r>
      <w:r w:rsidRPr="00395475">
        <w:rPr>
          <w:spacing w:val="-2"/>
          <w:sz w:val="22"/>
          <w:szCs w:val="22"/>
        </w:rPr>
        <w:t>u</w:t>
      </w:r>
      <w:r w:rsidRPr="00395475">
        <w:rPr>
          <w:sz w:val="22"/>
          <w:szCs w:val="22"/>
        </w:rPr>
        <w:t>c</w:t>
      </w:r>
      <w:r w:rsidRPr="00395475">
        <w:rPr>
          <w:spacing w:val="1"/>
          <w:sz w:val="22"/>
          <w:szCs w:val="22"/>
        </w:rPr>
        <w:t>t</w:t>
      </w:r>
      <w:r w:rsidRPr="00395475">
        <w:rPr>
          <w:spacing w:val="-2"/>
          <w:sz w:val="22"/>
          <w:szCs w:val="22"/>
        </w:rPr>
        <w:t>o</w:t>
      </w:r>
      <w:r w:rsidRPr="00395475">
        <w:rPr>
          <w:spacing w:val="1"/>
          <w:sz w:val="22"/>
          <w:szCs w:val="22"/>
        </w:rPr>
        <w:t>r</w:t>
      </w:r>
      <w:r w:rsidRPr="00395475">
        <w:rPr>
          <w:sz w:val="22"/>
          <w:szCs w:val="22"/>
        </w:rPr>
        <w:t>s</w:t>
      </w:r>
      <w:r w:rsidRPr="00395475">
        <w:rPr>
          <w:spacing w:val="1"/>
          <w:sz w:val="22"/>
          <w:szCs w:val="22"/>
        </w:rPr>
        <w:t xml:space="preserve"> </w:t>
      </w:r>
      <w:r w:rsidRPr="00395475">
        <w:rPr>
          <w:sz w:val="22"/>
          <w:szCs w:val="22"/>
        </w:rPr>
        <w:t>d</w:t>
      </w:r>
      <w:r w:rsidRPr="00395475">
        <w:rPr>
          <w:spacing w:val="-2"/>
          <w:sz w:val="22"/>
          <w:szCs w:val="22"/>
        </w:rPr>
        <w:t>u</w:t>
      </w:r>
      <w:r w:rsidRPr="00395475">
        <w:rPr>
          <w:spacing w:val="1"/>
          <w:sz w:val="22"/>
          <w:szCs w:val="22"/>
        </w:rPr>
        <w:t>r</w:t>
      </w:r>
      <w:r w:rsidRPr="00395475">
        <w:rPr>
          <w:spacing w:val="-1"/>
          <w:sz w:val="22"/>
          <w:szCs w:val="22"/>
        </w:rPr>
        <w:t>i</w:t>
      </w:r>
      <w:r w:rsidRPr="00395475">
        <w:rPr>
          <w:sz w:val="22"/>
          <w:szCs w:val="22"/>
        </w:rPr>
        <w:t>ng</w:t>
      </w:r>
      <w:r w:rsidRPr="00395475">
        <w:rPr>
          <w:spacing w:val="-2"/>
          <w:sz w:val="22"/>
          <w:szCs w:val="22"/>
        </w:rPr>
        <w:t xml:space="preserve"> </w:t>
      </w:r>
      <w:r w:rsidRPr="00395475">
        <w:rPr>
          <w:sz w:val="22"/>
          <w:szCs w:val="22"/>
        </w:rPr>
        <w:t>p</w:t>
      </w:r>
      <w:r w:rsidRPr="00395475">
        <w:rPr>
          <w:spacing w:val="1"/>
          <w:sz w:val="22"/>
          <w:szCs w:val="22"/>
        </w:rPr>
        <w:t>r</w:t>
      </w:r>
      <w:r w:rsidRPr="00395475">
        <w:rPr>
          <w:sz w:val="22"/>
          <w:szCs w:val="22"/>
        </w:rPr>
        <w:t>ed</w:t>
      </w:r>
      <w:r w:rsidRPr="00395475">
        <w:rPr>
          <w:spacing w:val="-2"/>
          <w:sz w:val="22"/>
          <w:szCs w:val="22"/>
        </w:rPr>
        <w:t>e</w:t>
      </w:r>
      <w:r w:rsidRPr="00395475">
        <w:rPr>
          <w:spacing w:val="1"/>
          <w:sz w:val="22"/>
          <w:szCs w:val="22"/>
        </w:rPr>
        <w:t>t</w:t>
      </w:r>
      <w:r w:rsidRPr="00395475">
        <w:rPr>
          <w:spacing w:val="-2"/>
          <w:sz w:val="22"/>
          <w:szCs w:val="22"/>
        </w:rPr>
        <w:t>er</w:t>
      </w:r>
      <w:r w:rsidRPr="00395475">
        <w:rPr>
          <w:spacing w:val="-4"/>
          <w:sz w:val="22"/>
          <w:szCs w:val="22"/>
        </w:rPr>
        <w:t>m</w:t>
      </w:r>
      <w:r w:rsidRPr="00395475">
        <w:rPr>
          <w:spacing w:val="1"/>
          <w:sz w:val="22"/>
          <w:szCs w:val="22"/>
        </w:rPr>
        <w:t>i</w:t>
      </w:r>
      <w:r w:rsidRPr="00395475">
        <w:rPr>
          <w:sz w:val="22"/>
          <w:szCs w:val="22"/>
        </w:rPr>
        <w:t>ned o</w:t>
      </w:r>
      <w:r w:rsidRPr="00395475">
        <w:rPr>
          <w:spacing w:val="1"/>
          <w:sz w:val="22"/>
          <w:szCs w:val="22"/>
        </w:rPr>
        <w:t>f</w:t>
      </w:r>
      <w:r w:rsidRPr="00395475">
        <w:rPr>
          <w:spacing w:val="-2"/>
          <w:sz w:val="22"/>
          <w:szCs w:val="22"/>
        </w:rPr>
        <w:t>f</w:t>
      </w:r>
      <w:r w:rsidRPr="00395475">
        <w:rPr>
          <w:spacing w:val="1"/>
          <w:sz w:val="22"/>
          <w:szCs w:val="22"/>
        </w:rPr>
        <w:t>i</w:t>
      </w:r>
      <w:r w:rsidRPr="00395475">
        <w:rPr>
          <w:sz w:val="22"/>
          <w:szCs w:val="22"/>
        </w:rPr>
        <w:t>ce</w:t>
      </w:r>
      <w:r>
        <w:rPr>
          <w:sz w:val="22"/>
          <w:szCs w:val="22"/>
        </w:rPr>
        <w:t xml:space="preserve"> </w:t>
      </w:r>
      <w:r w:rsidRPr="00395475">
        <w:rPr>
          <w:sz w:val="22"/>
          <w:szCs w:val="22"/>
        </w:rPr>
        <w:t>hou</w:t>
      </w:r>
      <w:r w:rsidRPr="00395475">
        <w:rPr>
          <w:spacing w:val="1"/>
          <w:sz w:val="22"/>
          <w:szCs w:val="22"/>
        </w:rPr>
        <w:t>r</w:t>
      </w:r>
      <w:r w:rsidRPr="00395475">
        <w:rPr>
          <w:sz w:val="22"/>
          <w:szCs w:val="22"/>
        </w:rPr>
        <w:t>s.</w:t>
      </w:r>
      <w:r w:rsidRPr="00395475">
        <w:rPr>
          <w:spacing w:val="53"/>
          <w:sz w:val="22"/>
          <w:szCs w:val="22"/>
        </w:rPr>
        <w:t xml:space="preserve"> </w:t>
      </w:r>
      <w:r w:rsidRPr="00395475">
        <w:rPr>
          <w:spacing w:val="-1"/>
          <w:sz w:val="22"/>
          <w:szCs w:val="22"/>
        </w:rPr>
        <w:t>C</w:t>
      </w:r>
      <w:r w:rsidRPr="00395475">
        <w:rPr>
          <w:spacing w:val="1"/>
          <w:sz w:val="22"/>
          <w:szCs w:val="22"/>
        </w:rPr>
        <w:t>l</w:t>
      </w:r>
      <w:r w:rsidRPr="00395475">
        <w:rPr>
          <w:spacing w:val="-2"/>
          <w:sz w:val="22"/>
          <w:szCs w:val="22"/>
        </w:rPr>
        <w:t>a</w:t>
      </w:r>
      <w:r w:rsidRPr="00395475">
        <w:rPr>
          <w:sz w:val="22"/>
          <w:szCs w:val="22"/>
        </w:rPr>
        <w:t>ss</w:t>
      </w:r>
      <w:r w:rsidRPr="00395475">
        <w:rPr>
          <w:spacing w:val="-2"/>
          <w:sz w:val="22"/>
          <w:szCs w:val="22"/>
        </w:rPr>
        <w:t>r</w:t>
      </w:r>
      <w:r w:rsidRPr="00395475">
        <w:rPr>
          <w:sz w:val="22"/>
          <w:szCs w:val="22"/>
        </w:rPr>
        <w:t>oo</w:t>
      </w:r>
      <w:r w:rsidRPr="00395475">
        <w:rPr>
          <w:spacing w:val="-4"/>
          <w:sz w:val="22"/>
          <w:szCs w:val="22"/>
        </w:rPr>
        <w:t>m</w:t>
      </w:r>
      <w:r w:rsidRPr="00395475">
        <w:rPr>
          <w:sz w:val="22"/>
          <w:szCs w:val="22"/>
        </w:rPr>
        <w:t>s</w:t>
      </w:r>
      <w:r w:rsidRPr="00395475">
        <w:rPr>
          <w:spacing w:val="1"/>
          <w:sz w:val="22"/>
          <w:szCs w:val="22"/>
        </w:rPr>
        <w:t xml:space="preserve"> </w:t>
      </w:r>
      <w:r w:rsidRPr="00395475">
        <w:rPr>
          <w:sz w:val="22"/>
          <w:szCs w:val="22"/>
        </w:rPr>
        <w:t>a</w:t>
      </w:r>
      <w:r w:rsidRPr="00395475">
        <w:rPr>
          <w:spacing w:val="1"/>
          <w:sz w:val="22"/>
          <w:szCs w:val="22"/>
        </w:rPr>
        <w:t>r</w:t>
      </w:r>
      <w:r w:rsidRPr="00395475">
        <w:rPr>
          <w:sz w:val="22"/>
          <w:szCs w:val="22"/>
        </w:rPr>
        <w:t>e</w:t>
      </w:r>
      <w:r w:rsidRPr="00395475">
        <w:rPr>
          <w:spacing w:val="1"/>
          <w:sz w:val="22"/>
          <w:szCs w:val="22"/>
        </w:rPr>
        <w:t xml:space="preserve"> </w:t>
      </w:r>
      <w:r w:rsidRPr="00395475">
        <w:rPr>
          <w:sz w:val="22"/>
          <w:szCs w:val="22"/>
        </w:rPr>
        <w:t>d</w:t>
      </w:r>
      <w:r w:rsidRPr="00395475">
        <w:rPr>
          <w:spacing w:val="-2"/>
          <w:sz w:val="22"/>
          <w:szCs w:val="22"/>
        </w:rPr>
        <w:t>e</w:t>
      </w:r>
      <w:r w:rsidRPr="00395475">
        <w:rPr>
          <w:sz w:val="22"/>
          <w:szCs w:val="22"/>
        </w:rPr>
        <w:t>s</w:t>
      </w:r>
      <w:r w:rsidRPr="00395475">
        <w:rPr>
          <w:spacing w:val="-1"/>
          <w:sz w:val="22"/>
          <w:szCs w:val="22"/>
        </w:rPr>
        <w:t>i</w:t>
      </w:r>
      <w:r w:rsidRPr="00395475">
        <w:rPr>
          <w:spacing w:val="-2"/>
          <w:sz w:val="22"/>
          <w:szCs w:val="22"/>
        </w:rPr>
        <w:t>g</w:t>
      </w:r>
      <w:r w:rsidRPr="00395475">
        <w:rPr>
          <w:sz w:val="22"/>
          <w:szCs w:val="22"/>
        </w:rPr>
        <w:t xml:space="preserve">ned </w:t>
      </w:r>
      <w:r w:rsidRPr="00395475">
        <w:rPr>
          <w:spacing w:val="1"/>
          <w:sz w:val="22"/>
          <w:szCs w:val="22"/>
        </w:rPr>
        <w:t>t</w:t>
      </w:r>
      <w:r w:rsidRPr="00395475">
        <w:rPr>
          <w:sz w:val="22"/>
          <w:szCs w:val="22"/>
        </w:rPr>
        <w:t>o a</w:t>
      </w:r>
      <w:r w:rsidRPr="00395475">
        <w:rPr>
          <w:spacing w:val="-2"/>
          <w:sz w:val="22"/>
          <w:szCs w:val="22"/>
        </w:rPr>
        <w:t>c</w:t>
      </w:r>
      <w:r w:rsidRPr="00395475">
        <w:rPr>
          <w:sz w:val="22"/>
          <w:szCs w:val="22"/>
        </w:rPr>
        <w:t>co</w:t>
      </w:r>
      <w:r w:rsidRPr="00395475">
        <w:rPr>
          <w:spacing w:val="-1"/>
          <w:sz w:val="22"/>
          <w:szCs w:val="22"/>
        </w:rPr>
        <w:t>m</w:t>
      </w:r>
      <w:r w:rsidRPr="00395475">
        <w:rPr>
          <w:spacing w:val="-4"/>
          <w:sz w:val="22"/>
          <w:szCs w:val="22"/>
        </w:rPr>
        <w:t>m</w:t>
      </w:r>
      <w:r w:rsidRPr="00395475">
        <w:rPr>
          <w:sz w:val="22"/>
          <w:szCs w:val="22"/>
        </w:rPr>
        <w:t>oda</w:t>
      </w:r>
      <w:r w:rsidRPr="00395475">
        <w:rPr>
          <w:spacing w:val="1"/>
          <w:sz w:val="22"/>
          <w:szCs w:val="22"/>
        </w:rPr>
        <w:t>t</w:t>
      </w:r>
      <w:r w:rsidRPr="00395475">
        <w:rPr>
          <w:sz w:val="22"/>
          <w:szCs w:val="22"/>
        </w:rPr>
        <w:t>e</w:t>
      </w:r>
      <w:r w:rsidRPr="00395475">
        <w:rPr>
          <w:spacing w:val="1"/>
          <w:sz w:val="22"/>
          <w:szCs w:val="22"/>
        </w:rPr>
        <w:t xml:space="preserve"> </w:t>
      </w:r>
      <w:r w:rsidRPr="00395475">
        <w:rPr>
          <w:spacing w:val="-2"/>
          <w:sz w:val="22"/>
          <w:szCs w:val="22"/>
        </w:rPr>
        <w:t>s</w:t>
      </w:r>
      <w:r w:rsidRPr="00395475">
        <w:rPr>
          <w:spacing w:val="1"/>
          <w:sz w:val="22"/>
          <w:szCs w:val="22"/>
        </w:rPr>
        <w:t>t</w:t>
      </w:r>
      <w:r w:rsidRPr="00395475">
        <w:rPr>
          <w:sz w:val="22"/>
          <w:szCs w:val="22"/>
        </w:rPr>
        <w:t>ud</w:t>
      </w:r>
      <w:r w:rsidRPr="00395475">
        <w:rPr>
          <w:spacing w:val="-2"/>
          <w:sz w:val="22"/>
          <w:szCs w:val="22"/>
        </w:rPr>
        <w:t>e</w:t>
      </w:r>
      <w:r w:rsidRPr="00395475">
        <w:rPr>
          <w:sz w:val="22"/>
          <w:szCs w:val="22"/>
        </w:rPr>
        <w:t>n</w:t>
      </w:r>
      <w:r w:rsidRPr="00395475">
        <w:rPr>
          <w:spacing w:val="1"/>
          <w:sz w:val="22"/>
          <w:szCs w:val="22"/>
        </w:rPr>
        <w:t>t</w:t>
      </w:r>
      <w:r w:rsidRPr="00395475">
        <w:rPr>
          <w:sz w:val="22"/>
          <w:szCs w:val="22"/>
        </w:rPr>
        <w:t>s</w:t>
      </w:r>
      <w:r w:rsidRPr="00395475">
        <w:rPr>
          <w:spacing w:val="1"/>
          <w:sz w:val="22"/>
          <w:szCs w:val="22"/>
        </w:rPr>
        <w:t xml:space="preserve"> </w:t>
      </w:r>
      <w:r w:rsidRPr="00395475">
        <w:rPr>
          <w:spacing w:val="-1"/>
          <w:sz w:val="22"/>
          <w:szCs w:val="22"/>
        </w:rPr>
        <w:t>wi</w:t>
      </w:r>
      <w:r w:rsidRPr="00395475">
        <w:rPr>
          <w:spacing w:val="1"/>
          <w:sz w:val="22"/>
          <w:szCs w:val="22"/>
        </w:rPr>
        <w:t>t</w:t>
      </w:r>
      <w:r w:rsidRPr="00395475">
        <w:rPr>
          <w:sz w:val="22"/>
          <w:szCs w:val="22"/>
        </w:rPr>
        <w:t>h</w:t>
      </w:r>
      <w:r w:rsidRPr="00395475">
        <w:rPr>
          <w:spacing w:val="-2"/>
          <w:sz w:val="22"/>
          <w:szCs w:val="22"/>
        </w:rPr>
        <w:t xml:space="preserve"> </w:t>
      </w:r>
      <w:r w:rsidRPr="00395475">
        <w:rPr>
          <w:sz w:val="22"/>
          <w:szCs w:val="22"/>
        </w:rPr>
        <w:t>a</w:t>
      </w:r>
      <w:r w:rsidRPr="00395475">
        <w:rPr>
          <w:spacing w:val="1"/>
          <w:sz w:val="22"/>
          <w:szCs w:val="22"/>
        </w:rPr>
        <w:t xml:space="preserve"> </w:t>
      </w:r>
      <w:r w:rsidRPr="00395475">
        <w:rPr>
          <w:sz w:val="22"/>
          <w:szCs w:val="22"/>
        </w:rPr>
        <w:t>s</w:t>
      </w:r>
      <w:r w:rsidRPr="00395475">
        <w:rPr>
          <w:spacing w:val="-1"/>
          <w:sz w:val="22"/>
          <w:szCs w:val="22"/>
        </w:rPr>
        <w:t>t</w:t>
      </w:r>
      <w:r w:rsidRPr="00395475">
        <w:rPr>
          <w:sz w:val="22"/>
          <w:szCs w:val="22"/>
        </w:rPr>
        <w:t>ude</w:t>
      </w:r>
      <w:r w:rsidRPr="00395475">
        <w:rPr>
          <w:spacing w:val="-2"/>
          <w:sz w:val="22"/>
          <w:szCs w:val="22"/>
        </w:rPr>
        <w:t>n</w:t>
      </w:r>
      <w:r w:rsidRPr="00395475">
        <w:rPr>
          <w:sz w:val="22"/>
          <w:szCs w:val="22"/>
        </w:rPr>
        <w:t>t</w:t>
      </w:r>
      <w:r w:rsidRPr="00395475">
        <w:rPr>
          <w:spacing w:val="1"/>
          <w:sz w:val="22"/>
          <w:szCs w:val="22"/>
        </w:rPr>
        <w:t xml:space="preserve"> </w:t>
      </w:r>
      <w:r w:rsidRPr="00395475">
        <w:rPr>
          <w:spacing w:val="-1"/>
          <w:sz w:val="22"/>
          <w:szCs w:val="22"/>
        </w:rPr>
        <w:t>t</w:t>
      </w:r>
      <w:r w:rsidRPr="00395475">
        <w:rPr>
          <w:sz w:val="22"/>
          <w:szCs w:val="22"/>
        </w:rPr>
        <w:t>o eq</w:t>
      </w:r>
      <w:r w:rsidRPr="00395475">
        <w:rPr>
          <w:spacing w:val="-2"/>
          <w:sz w:val="22"/>
          <w:szCs w:val="22"/>
        </w:rPr>
        <w:t>u</w:t>
      </w:r>
      <w:r w:rsidRPr="00395475">
        <w:rPr>
          <w:spacing w:val="1"/>
          <w:sz w:val="22"/>
          <w:szCs w:val="22"/>
        </w:rPr>
        <w:t>i</w:t>
      </w:r>
      <w:r w:rsidRPr="00395475">
        <w:rPr>
          <w:spacing w:val="-2"/>
          <w:sz w:val="22"/>
          <w:szCs w:val="22"/>
        </w:rPr>
        <w:t>p</w:t>
      </w:r>
      <w:r w:rsidRPr="00395475">
        <w:rPr>
          <w:spacing w:val="-4"/>
          <w:sz w:val="22"/>
          <w:szCs w:val="22"/>
        </w:rPr>
        <w:t>m</w:t>
      </w:r>
      <w:r w:rsidRPr="00395475">
        <w:rPr>
          <w:sz w:val="22"/>
          <w:szCs w:val="22"/>
        </w:rPr>
        <w:t>ent</w:t>
      </w:r>
      <w:r w:rsidRPr="00395475">
        <w:rPr>
          <w:spacing w:val="1"/>
          <w:sz w:val="22"/>
          <w:szCs w:val="22"/>
        </w:rPr>
        <w:t xml:space="preserve"> r</w:t>
      </w:r>
      <w:r w:rsidRPr="00395475">
        <w:rPr>
          <w:sz w:val="22"/>
          <w:szCs w:val="22"/>
        </w:rPr>
        <w:t>a</w:t>
      </w:r>
      <w:r w:rsidRPr="00395475">
        <w:rPr>
          <w:spacing w:val="-1"/>
          <w:sz w:val="22"/>
          <w:szCs w:val="22"/>
        </w:rPr>
        <w:t>t</w:t>
      </w:r>
      <w:r w:rsidRPr="00395475">
        <w:rPr>
          <w:spacing w:val="1"/>
          <w:sz w:val="22"/>
          <w:szCs w:val="22"/>
        </w:rPr>
        <w:t>i</w:t>
      </w:r>
      <w:r w:rsidRPr="00395475">
        <w:rPr>
          <w:sz w:val="22"/>
          <w:szCs w:val="22"/>
        </w:rPr>
        <w:t xml:space="preserve">o </w:t>
      </w:r>
      <w:r w:rsidRPr="00395475">
        <w:rPr>
          <w:spacing w:val="-2"/>
          <w:sz w:val="22"/>
          <w:szCs w:val="22"/>
        </w:rPr>
        <w:t>o</w:t>
      </w:r>
      <w:r w:rsidRPr="00395475">
        <w:rPr>
          <w:sz w:val="22"/>
          <w:szCs w:val="22"/>
        </w:rPr>
        <w:t>f</w:t>
      </w:r>
      <w:r w:rsidRPr="00395475">
        <w:rPr>
          <w:spacing w:val="1"/>
          <w:sz w:val="22"/>
          <w:szCs w:val="22"/>
        </w:rPr>
        <w:t xml:space="preserve"> </w:t>
      </w:r>
      <w:r w:rsidRPr="00395475">
        <w:rPr>
          <w:sz w:val="22"/>
          <w:szCs w:val="22"/>
        </w:rPr>
        <w:t>1</w:t>
      </w:r>
      <w:r w:rsidRPr="00395475">
        <w:rPr>
          <w:spacing w:val="1"/>
          <w:sz w:val="22"/>
          <w:szCs w:val="22"/>
        </w:rPr>
        <w:t>:</w:t>
      </w:r>
      <w:r w:rsidRPr="00395475">
        <w:rPr>
          <w:spacing w:val="-2"/>
          <w:sz w:val="22"/>
          <w:szCs w:val="22"/>
        </w:rPr>
        <w:t>1</w:t>
      </w:r>
      <w:r w:rsidRPr="00395475">
        <w:rPr>
          <w:sz w:val="22"/>
          <w:szCs w:val="22"/>
        </w:rPr>
        <w:t>.  A</w:t>
      </w:r>
      <w:r w:rsidRPr="00395475">
        <w:rPr>
          <w:spacing w:val="-1"/>
          <w:sz w:val="22"/>
          <w:szCs w:val="22"/>
        </w:rPr>
        <w:t xml:space="preserve"> st</w:t>
      </w:r>
      <w:r w:rsidRPr="00395475">
        <w:rPr>
          <w:sz w:val="22"/>
          <w:szCs w:val="22"/>
        </w:rPr>
        <w:t>ude</w:t>
      </w:r>
      <w:r w:rsidRPr="00395475">
        <w:rPr>
          <w:spacing w:val="-2"/>
          <w:sz w:val="22"/>
          <w:szCs w:val="22"/>
        </w:rPr>
        <w:t>n</w:t>
      </w:r>
      <w:r w:rsidRPr="00395475">
        <w:rPr>
          <w:sz w:val="22"/>
          <w:szCs w:val="22"/>
        </w:rPr>
        <w:t>t</w:t>
      </w:r>
      <w:r w:rsidRPr="00395475">
        <w:rPr>
          <w:spacing w:val="1"/>
          <w:sz w:val="22"/>
          <w:szCs w:val="22"/>
        </w:rPr>
        <w:t xml:space="preserve"> t</w:t>
      </w:r>
      <w:r w:rsidRPr="00395475">
        <w:rPr>
          <w:sz w:val="22"/>
          <w:szCs w:val="22"/>
        </w:rPr>
        <w:t>o</w:t>
      </w:r>
      <w:r w:rsidRPr="00395475">
        <w:rPr>
          <w:spacing w:val="-2"/>
          <w:sz w:val="22"/>
          <w:szCs w:val="22"/>
        </w:rPr>
        <w:t xml:space="preserve"> </w:t>
      </w:r>
      <w:r w:rsidRPr="00395475">
        <w:rPr>
          <w:spacing w:val="1"/>
          <w:sz w:val="22"/>
          <w:szCs w:val="22"/>
        </w:rPr>
        <w:t>i</w:t>
      </w:r>
      <w:r w:rsidRPr="00395475">
        <w:rPr>
          <w:sz w:val="22"/>
          <w:szCs w:val="22"/>
        </w:rPr>
        <w:t>n</w:t>
      </w:r>
      <w:r w:rsidRPr="00395475">
        <w:rPr>
          <w:spacing w:val="-2"/>
          <w:sz w:val="22"/>
          <w:szCs w:val="22"/>
        </w:rPr>
        <w:t>s</w:t>
      </w:r>
      <w:r w:rsidRPr="00395475">
        <w:rPr>
          <w:spacing w:val="1"/>
          <w:sz w:val="22"/>
          <w:szCs w:val="22"/>
        </w:rPr>
        <w:t>t</w:t>
      </w:r>
      <w:r w:rsidRPr="00395475">
        <w:rPr>
          <w:spacing w:val="-2"/>
          <w:sz w:val="22"/>
          <w:szCs w:val="22"/>
        </w:rPr>
        <w:t>r</w:t>
      </w:r>
      <w:r w:rsidRPr="00395475">
        <w:rPr>
          <w:sz w:val="22"/>
          <w:szCs w:val="22"/>
        </w:rPr>
        <w:t>uc</w:t>
      </w:r>
      <w:r w:rsidRPr="00395475">
        <w:rPr>
          <w:spacing w:val="-1"/>
          <w:sz w:val="22"/>
          <w:szCs w:val="22"/>
        </w:rPr>
        <w:t>t</w:t>
      </w:r>
      <w:r w:rsidRPr="00395475">
        <w:rPr>
          <w:sz w:val="22"/>
          <w:szCs w:val="22"/>
        </w:rPr>
        <w:t xml:space="preserve">or </w:t>
      </w:r>
      <w:r w:rsidRPr="00395475">
        <w:rPr>
          <w:spacing w:val="-4"/>
          <w:sz w:val="22"/>
          <w:szCs w:val="22"/>
        </w:rPr>
        <w:t>m</w:t>
      </w:r>
      <w:r w:rsidRPr="00395475">
        <w:rPr>
          <w:sz w:val="22"/>
          <w:szCs w:val="22"/>
        </w:rPr>
        <w:t>ax</w:t>
      </w:r>
      <w:r w:rsidRPr="00395475">
        <w:rPr>
          <w:spacing w:val="3"/>
          <w:sz w:val="22"/>
          <w:szCs w:val="22"/>
        </w:rPr>
        <w:t>i</w:t>
      </w:r>
      <w:r w:rsidRPr="00395475">
        <w:rPr>
          <w:spacing w:val="-4"/>
          <w:sz w:val="22"/>
          <w:szCs w:val="22"/>
        </w:rPr>
        <w:t>m</w:t>
      </w:r>
      <w:r w:rsidRPr="00395475">
        <w:rPr>
          <w:spacing w:val="2"/>
          <w:sz w:val="22"/>
          <w:szCs w:val="22"/>
        </w:rPr>
        <w:t>u</w:t>
      </w:r>
      <w:r w:rsidRPr="00395475">
        <w:rPr>
          <w:sz w:val="22"/>
          <w:szCs w:val="22"/>
        </w:rPr>
        <w:t>m</w:t>
      </w:r>
      <w:r w:rsidRPr="00395475">
        <w:rPr>
          <w:spacing w:val="-4"/>
          <w:sz w:val="22"/>
          <w:szCs w:val="22"/>
        </w:rPr>
        <w:t xml:space="preserve"> </w:t>
      </w:r>
      <w:r w:rsidRPr="00395475">
        <w:rPr>
          <w:spacing w:val="1"/>
          <w:sz w:val="22"/>
          <w:szCs w:val="22"/>
        </w:rPr>
        <w:t>r</w:t>
      </w:r>
      <w:r w:rsidRPr="00395475">
        <w:rPr>
          <w:sz w:val="22"/>
          <w:szCs w:val="22"/>
        </w:rPr>
        <w:t>a</w:t>
      </w:r>
      <w:r w:rsidRPr="00395475">
        <w:rPr>
          <w:spacing w:val="1"/>
          <w:sz w:val="22"/>
          <w:szCs w:val="22"/>
        </w:rPr>
        <w:t>ti</w:t>
      </w:r>
      <w:r w:rsidRPr="00395475">
        <w:rPr>
          <w:sz w:val="22"/>
          <w:szCs w:val="22"/>
        </w:rPr>
        <w:t>o</w:t>
      </w:r>
      <w:r w:rsidRPr="00395475">
        <w:rPr>
          <w:spacing w:val="-2"/>
          <w:sz w:val="22"/>
          <w:szCs w:val="22"/>
        </w:rPr>
        <w:t xml:space="preserve"> </w:t>
      </w:r>
      <w:r w:rsidRPr="00395475">
        <w:rPr>
          <w:sz w:val="22"/>
          <w:szCs w:val="22"/>
        </w:rPr>
        <w:t>of</w:t>
      </w:r>
      <w:r w:rsidRPr="00395475">
        <w:rPr>
          <w:spacing w:val="1"/>
          <w:sz w:val="22"/>
          <w:szCs w:val="22"/>
        </w:rPr>
        <w:t xml:space="preserve"> </w:t>
      </w:r>
      <w:r w:rsidRPr="00395475">
        <w:rPr>
          <w:sz w:val="22"/>
          <w:szCs w:val="22"/>
        </w:rPr>
        <w:t>3</w:t>
      </w:r>
      <w:r w:rsidRPr="00395475">
        <w:rPr>
          <w:spacing w:val="-2"/>
          <w:sz w:val="22"/>
          <w:szCs w:val="22"/>
        </w:rPr>
        <w:t>0</w:t>
      </w:r>
      <w:r w:rsidRPr="00395475">
        <w:rPr>
          <w:spacing w:val="1"/>
          <w:sz w:val="22"/>
          <w:szCs w:val="22"/>
        </w:rPr>
        <w:t>:</w:t>
      </w:r>
      <w:r w:rsidRPr="00395475">
        <w:rPr>
          <w:sz w:val="22"/>
          <w:szCs w:val="22"/>
        </w:rPr>
        <w:t xml:space="preserve">1 </w:t>
      </w:r>
      <w:r w:rsidRPr="00395475">
        <w:rPr>
          <w:spacing w:val="-2"/>
          <w:sz w:val="22"/>
          <w:szCs w:val="22"/>
        </w:rPr>
        <w:t>p</w:t>
      </w:r>
      <w:r w:rsidRPr="00395475">
        <w:rPr>
          <w:sz w:val="22"/>
          <w:szCs w:val="22"/>
        </w:rPr>
        <w:t>er</w:t>
      </w:r>
      <w:r w:rsidRPr="00395475">
        <w:rPr>
          <w:spacing w:val="-1"/>
          <w:sz w:val="22"/>
          <w:szCs w:val="22"/>
        </w:rPr>
        <w:t xml:space="preserve"> </w:t>
      </w:r>
      <w:r w:rsidRPr="00395475">
        <w:rPr>
          <w:sz w:val="22"/>
          <w:szCs w:val="22"/>
        </w:rPr>
        <w:t>c</w:t>
      </w:r>
      <w:r w:rsidRPr="00395475">
        <w:rPr>
          <w:spacing w:val="1"/>
          <w:sz w:val="22"/>
          <w:szCs w:val="22"/>
        </w:rPr>
        <w:t>l</w:t>
      </w:r>
      <w:r w:rsidRPr="00395475">
        <w:rPr>
          <w:sz w:val="22"/>
          <w:szCs w:val="22"/>
        </w:rPr>
        <w:t>a</w:t>
      </w:r>
      <w:r w:rsidRPr="00395475">
        <w:rPr>
          <w:spacing w:val="-2"/>
          <w:sz w:val="22"/>
          <w:szCs w:val="22"/>
        </w:rPr>
        <w:t>s</w:t>
      </w:r>
      <w:r w:rsidRPr="00395475">
        <w:rPr>
          <w:sz w:val="22"/>
          <w:szCs w:val="22"/>
        </w:rPr>
        <w:t xml:space="preserve">s </w:t>
      </w:r>
      <w:r w:rsidRPr="00395475">
        <w:rPr>
          <w:spacing w:val="-1"/>
          <w:sz w:val="22"/>
          <w:szCs w:val="22"/>
        </w:rPr>
        <w:t>i</w:t>
      </w:r>
      <w:r w:rsidRPr="00395475">
        <w:rPr>
          <w:sz w:val="22"/>
          <w:szCs w:val="22"/>
        </w:rPr>
        <w:t>s</w:t>
      </w:r>
      <w:r w:rsidRPr="00395475">
        <w:rPr>
          <w:spacing w:val="1"/>
          <w:sz w:val="22"/>
          <w:szCs w:val="22"/>
        </w:rPr>
        <w:t xml:space="preserve"> f</w:t>
      </w:r>
      <w:r w:rsidRPr="00395475">
        <w:rPr>
          <w:spacing w:val="-2"/>
          <w:sz w:val="22"/>
          <w:szCs w:val="22"/>
        </w:rPr>
        <w:t>o</w:t>
      </w:r>
      <w:r w:rsidRPr="00395475">
        <w:rPr>
          <w:spacing w:val="-1"/>
          <w:sz w:val="22"/>
          <w:szCs w:val="22"/>
        </w:rPr>
        <w:t>l</w:t>
      </w:r>
      <w:r w:rsidRPr="00395475">
        <w:rPr>
          <w:spacing w:val="1"/>
          <w:sz w:val="22"/>
          <w:szCs w:val="22"/>
        </w:rPr>
        <w:t>l</w:t>
      </w:r>
      <w:r w:rsidRPr="00395475">
        <w:rPr>
          <w:sz w:val="22"/>
          <w:szCs w:val="22"/>
        </w:rPr>
        <w:t>o</w:t>
      </w:r>
      <w:r w:rsidRPr="00395475">
        <w:rPr>
          <w:spacing w:val="-1"/>
          <w:sz w:val="22"/>
          <w:szCs w:val="22"/>
        </w:rPr>
        <w:t>w</w:t>
      </w:r>
      <w:r w:rsidRPr="00395475">
        <w:rPr>
          <w:sz w:val="22"/>
          <w:szCs w:val="22"/>
        </w:rPr>
        <w:t>ed.</w:t>
      </w:r>
      <w:r>
        <w:rPr>
          <w:sz w:val="22"/>
          <w:szCs w:val="22"/>
        </w:rPr>
        <w:t xml:space="preserve"> </w:t>
      </w:r>
      <w:r w:rsidRPr="00532583">
        <w:rPr>
          <w:sz w:val="22"/>
          <w:szCs w:val="22"/>
        </w:rPr>
        <w:t>Policy guidelines for use of school property will be posted in a common area within the school.</w:t>
      </w:r>
    </w:p>
    <w:p w14:paraId="42116FBF" w14:textId="77777777" w:rsidR="006A5787" w:rsidRPr="00395475" w:rsidRDefault="006A5787" w:rsidP="006A5787">
      <w:pPr>
        <w:spacing w:line="246" w:lineRule="exact"/>
        <w:ind w:left="120" w:right="-20"/>
        <w:rPr>
          <w:sz w:val="22"/>
          <w:szCs w:val="22"/>
        </w:rPr>
      </w:pPr>
    </w:p>
    <w:p w14:paraId="42116FC0" w14:textId="77777777" w:rsidR="006A5787" w:rsidRDefault="006A5787" w:rsidP="006A5787">
      <w:pPr>
        <w:pStyle w:val="Default"/>
        <w:rPr>
          <w:sz w:val="22"/>
          <w:szCs w:val="22"/>
        </w:rPr>
      </w:pPr>
      <w:r w:rsidRPr="002F08A9">
        <w:rPr>
          <w:b/>
          <w:sz w:val="22"/>
          <w:szCs w:val="22"/>
        </w:rPr>
        <w:t>Houston</w:t>
      </w:r>
      <w:r>
        <w:rPr>
          <w:sz w:val="22"/>
          <w:szCs w:val="22"/>
        </w:rPr>
        <w:t>: MyComputerCareer</w:t>
      </w:r>
      <w:r w:rsidRPr="00123902">
        <w:rPr>
          <w:sz w:val="22"/>
          <w:szCs w:val="22"/>
        </w:rPr>
        <w:t xml:space="preserve"> is located at </w:t>
      </w:r>
      <w:r>
        <w:rPr>
          <w:color w:val="auto"/>
          <w:sz w:val="22"/>
          <w:szCs w:val="22"/>
        </w:rPr>
        <w:t>7908 North Sam Houston Parkway West, Suite 300, Houston, TX 77064</w:t>
      </w:r>
      <w:r w:rsidRPr="00123902">
        <w:rPr>
          <w:sz w:val="22"/>
          <w:szCs w:val="22"/>
        </w:rPr>
        <w:t>.  The student facilities consist of t</w:t>
      </w:r>
      <w:r>
        <w:rPr>
          <w:sz w:val="22"/>
          <w:szCs w:val="22"/>
        </w:rPr>
        <w:t>hree</w:t>
      </w:r>
      <w:r w:rsidRPr="00123902">
        <w:rPr>
          <w:sz w:val="22"/>
          <w:szCs w:val="22"/>
        </w:rPr>
        <w:t xml:space="preserve"> large classrooms, </w:t>
      </w:r>
      <w:r>
        <w:rPr>
          <w:sz w:val="22"/>
          <w:szCs w:val="22"/>
        </w:rPr>
        <w:t xml:space="preserve">a boot camp training room, </w:t>
      </w:r>
      <w:r w:rsidR="00DA59DE">
        <w:rPr>
          <w:sz w:val="22"/>
          <w:szCs w:val="22"/>
        </w:rPr>
        <w:t>a kitchen</w:t>
      </w:r>
      <w:r w:rsidRPr="00123902">
        <w:rPr>
          <w:sz w:val="22"/>
          <w:szCs w:val="22"/>
        </w:rPr>
        <w:t xml:space="preserve"> area with a refrigerator, and a large brea</w:t>
      </w:r>
      <w:r>
        <w:rPr>
          <w:sz w:val="22"/>
          <w:szCs w:val="22"/>
        </w:rPr>
        <w:t xml:space="preserve">k/study area.  The instructors </w:t>
      </w:r>
      <w:r w:rsidRPr="00123902">
        <w:rPr>
          <w:sz w:val="22"/>
          <w:szCs w:val="22"/>
        </w:rPr>
        <w:t xml:space="preserve">primarily work in the classroom and </w:t>
      </w:r>
      <w:r>
        <w:rPr>
          <w:sz w:val="22"/>
          <w:szCs w:val="22"/>
        </w:rPr>
        <w:t xml:space="preserve">also have </w:t>
      </w:r>
      <w:r w:rsidRPr="00123902">
        <w:rPr>
          <w:sz w:val="22"/>
          <w:szCs w:val="22"/>
        </w:rPr>
        <w:t>an office located near the classroom.  Students may visit w</w:t>
      </w:r>
      <w:r>
        <w:rPr>
          <w:sz w:val="22"/>
          <w:szCs w:val="22"/>
        </w:rPr>
        <w:t xml:space="preserve">ith their instructors during </w:t>
      </w:r>
      <w:r w:rsidRPr="00123902">
        <w:rPr>
          <w:sz w:val="22"/>
          <w:szCs w:val="22"/>
        </w:rPr>
        <w:t>predetermined office hours.</w:t>
      </w:r>
      <w:r>
        <w:rPr>
          <w:sz w:val="22"/>
          <w:szCs w:val="22"/>
        </w:rPr>
        <w:t xml:space="preserve"> </w:t>
      </w:r>
      <w:r w:rsidRPr="00123902">
        <w:rPr>
          <w:sz w:val="22"/>
          <w:szCs w:val="22"/>
        </w:rPr>
        <w:t xml:space="preserve"> Classrooms are designed to accommodate students with a student to equipment ratio of 1:1.  </w:t>
      </w:r>
      <w:r w:rsidRPr="00532583">
        <w:rPr>
          <w:sz w:val="22"/>
          <w:szCs w:val="22"/>
        </w:rPr>
        <w:t xml:space="preserve">A student to instructor maximum ratio of 30:1 </w:t>
      </w:r>
      <w:r>
        <w:rPr>
          <w:sz w:val="22"/>
          <w:szCs w:val="22"/>
        </w:rPr>
        <w:t xml:space="preserve">per class </w:t>
      </w:r>
      <w:r w:rsidRPr="00532583">
        <w:rPr>
          <w:sz w:val="22"/>
          <w:szCs w:val="22"/>
        </w:rPr>
        <w:t>is followed.</w:t>
      </w:r>
      <w:r>
        <w:rPr>
          <w:sz w:val="22"/>
          <w:szCs w:val="22"/>
        </w:rPr>
        <w:t xml:space="preserve"> </w:t>
      </w:r>
      <w:r w:rsidRPr="00532583">
        <w:rPr>
          <w:sz w:val="22"/>
          <w:szCs w:val="22"/>
        </w:rPr>
        <w:t>A licensed test</w:t>
      </w:r>
      <w:r>
        <w:rPr>
          <w:sz w:val="22"/>
          <w:szCs w:val="22"/>
        </w:rPr>
        <w:t xml:space="preserve">ing facility is also on-site.  </w:t>
      </w:r>
      <w:r w:rsidRPr="00532583">
        <w:rPr>
          <w:sz w:val="22"/>
          <w:szCs w:val="22"/>
        </w:rPr>
        <w:t>Policy guidelines for use of school property will be posted in a common area within the school.</w:t>
      </w:r>
    </w:p>
    <w:p w14:paraId="42116FC1" w14:textId="77777777" w:rsidR="006A5787" w:rsidRDefault="006A5787" w:rsidP="006A5787">
      <w:pPr>
        <w:pStyle w:val="Default"/>
        <w:rPr>
          <w:sz w:val="22"/>
          <w:szCs w:val="22"/>
        </w:rPr>
      </w:pPr>
    </w:p>
    <w:p w14:paraId="42116FC2" w14:textId="77777777" w:rsidR="006A5787" w:rsidRPr="001C1A67" w:rsidRDefault="006A5787" w:rsidP="006A5787">
      <w:pPr>
        <w:rPr>
          <w:spacing w:val="-5"/>
          <w:sz w:val="22"/>
          <w:szCs w:val="22"/>
        </w:rPr>
      </w:pPr>
      <w:r w:rsidRPr="0041399C">
        <w:rPr>
          <w:b/>
          <w:sz w:val="22"/>
          <w:szCs w:val="22"/>
        </w:rPr>
        <w:t>Columbus:</w:t>
      </w:r>
      <w:r>
        <w:rPr>
          <w:sz w:val="22"/>
          <w:szCs w:val="22"/>
        </w:rPr>
        <w:t xml:space="preserve"> </w:t>
      </w:r>
      <w:r w:rsidRPr="00823E27">
        <w:rPr>
          <w:spacing w:val="2"/>
          <w:sz w:val="22"/>
          <w:szCs w:val="22"/>
        </w:rPr>
        <w:t>T</w:t>
      </w:r>
      <w:r w:rsidRPr="00823E27">
        <w:rPr>
          <w:spacing w:val="-5"/>
          <w:sz w:val="22"/>
          <w:szCs w:val="22"/>
        </w:rPr>
        <w:t>h</w:t>
      </w:r>
      <w:r w:rsidRPr="00823E27">
        <w:rPr>
          <w:sz w:val="22"/>
          <w:szCs w:val="22"/>
        </w:rPr>
        <w:t>e</w:t>
      </w:r>
      <w:r w:rsidRPr="00823E27">
        <w:rPr>
          <w:spacing w:val="-2"/>
          <w:sz w:val="22"/>
          <w:szCs w:val="22"/>
        </w:rPr>
        <w:t xml:space="preserve"> </w:t>
      </w:r>
      <w:r w:rsidRPr="00823E27">
        <w:rPr>
          <w:spacing w:val="3"/>
          <w:sz w:val="22"/>
          <w:szCs w:val="22"/>
        </w:rPr>
        <w:t>M</w:t>
      </w:r>
      <w:r w:rsidRPr="00823E27">
        <w:rPr>
          <w:spacing w:val="-5"/>
          <w:sz w:val="22"/>
          <w:szCs w:val="22"/>
        </w:rPr>
        <w:t>y</w:t>
      </w:r>
      <w:r>
        <w:rPr>
          <w:spacing w:val="-1"/>
          <w:sz w:val="22"/>
          <w:szCs w:val="22"/>
        </w:rPr>
        <w:t>ComputerCareer</w:t>
      </w:r>
      <w:r w:rsidRPr="00823E27">
        <w:rPr>
          <w:spacing w:val="-6"/>
          <w:sz w:val="22"/>
          <w:szCs w:val="22"/>
        </w:rPr>
        <w:t xml:space="preserve"> </w:t>
      </w:r>
      <w:r>
        <w:rPr>
          <w:spacing w:val="-6"/>
          <w:sz w:val="22"/>
          <w:szCs w:val="22"/>
        </w:rPr>
        <w:t xml:space="preserve">is located at 380 Polaris Parkway, Suite 110, Westerville, OH 43802.  The student facilities consist of </w:t>
      </w:r>
      <w:r w:rsidRPr="00823E27">
        <w:rPr>
          <w:spacing w:val="-8"/>
          <w:sz w:val="22"/>
          <w:szCs w:val="22"/>
        </w:rPr>
        <w:t>f</w:t>
      </w:r>
      <w:r>
        <w:rPr>
          <w:spacing w:val="5"/>
          <w:sz w:val="22"/>
          <w:szCs w:val="22"/>
        </w:rPr>
        <w:t>ive</w:t>
      </w:r>
      <w:r w:rsidRPr="00823E27">
        <w:rPr>
          <w:sz w:val="22"/>
          <w:szCs w:val="22"/>
        </w:rPr>
        <w:t xml:space="preserve"> </w:t>
      </w:r>
      <w:r w:rsidRPr="00823E27">
        <w:rPr>
          <w:spacing w:val="-1"/>
          <w:sz w:val="22"/>
          <w:szCs w:val="22"/>
        </w:rPr>
        <w:t>c</w:t>
      </w:r>
      <w:r w:rsidRPr="00823E27">
        <w:rPr>
          <w:spacing w:val="-9"/>
          <w:sz w:val="22"/>
          <w:szCs w:val="22"/>
        </w:rPr>
        <w:t>l</w:t>
      </w:r>
      <w:r w:rsidRPr="00823E27">
        <w:rPr>
          <w:spacing w:val="4"/>
          <w:sz w:val="22"/>
          <w:szCs w:val="22"/>
        </w:rPr>
        <w:t>a</w:t>
      </w:r>
      <w:r w:rsidRPr="00823E27">
        <w:rPr>
          <w:spacing w:val="-2"/>
          <w:sz w:val="22"/>
          <w:szCs w:val="22"/>
        </w:rPr>
        <w:t>ss</w:t>
      </w:r>
      <w:r w:rsidRPr="00823E27">
        <w:rPr>
          <w:spacing w:val="2"/>
          <w:sz w:val="22"/>
          <w:szCs w:val="22"/>
        </w:rPr>
        <w:t>r</w:t>
      </w:r>
      <w:r w:rsidRPr="00823E27">
        <w:rPr>
          <w:spacing w:val="5"/>
          <w:sz w:val="22"/>
          <w:szCs w:val="22"/>
        </w:rPr>
        <w:t>oo</w:t>
      </w:r>
      <w:r w:rsidRPr="00823E27">
        <w:rPr>
          <w:spacing w:val="-9"/>
          <w:sz w:val="22"/>
          <w:szCs w:val="22"/>
        </w:rPr>
        <w:t>m</w:t>
      </w:r>
      <w:r w:rsidRPr="00823E27">
        <w:rPr>
          <w:sz w:val="22"/>
          <w:szCs w:val="22"/>
        </w:rPr>
        <w:t>s</w:t>
      </w:r>
      <w:r>
        <w:rPr>
          <w:sz w:val="22"/>
          <w:szCs w:val="22"/>
        </w:rPr>
        <w:t>, a large flextime</w:t>
      </w:r>
      <w:r w:rsidRPr="00823E27">
        <w:rPr>
          <w:spacing w:val="-11"/>
          <w:sz w:val="22"/>
          <w:szCs w:val="22"/>
        </w:rPr>
        <w:t xml:space="preserve"> </w:t>
      </w:r>
      <w:r>
        <w:rPr>
          <w:spacing w:val="-11"/>
          <w:sz w:val="22"/>
          <w:szCs w:val="22"/>
        </w:rPr>
        <w:t xml:space="preserve">area, </w:t>
      </w:r>
      <w:r w:rsidRPr="00823E27">
        <w:rPr>
          <w:spacing w:val="4"/>
          <w:sz w:val="22"/>
          <w:szCs w:val="22"/>
        </w:rPr>
        <w:t>a</w:t>
      </w:r>
      <w:r w:rsidRPr="00823E27">
        <w:rPr>
          <w:spacing w:val="-5"/>
          <w:sz w:val="22"/>
          <w:szCs w:val="22"/>
        </w:rPr>
        <w:t>n</w:t>
      </w:r>
      <w:r w:rsidRPr="00823E27">
        <w:rPr>
          <w:sz w:val="22"/>
          <w:szCs w:val="22"/>
        </w:rPr>
        <w:t>d</w:t>
      </w:r>
      <w:r w:rsidRPr="00823E27">
        <w:rPr>
          <w:spacing w:val="-1"/>
          <w:sz w:val="22"/>
          <w:szCs w:val="22"/>
        </w:rPr>
        <w:t xml:space="preserve"> </w:t>
      </w:r>
      <w:r w:rsidRPr="00823E27">
        <w:rPr>
          <w:sz w:val="22"/>
          <w:szCs w:val="22"/>
        </w:rPr>
        <w:t>a</w:t>
      </w:r>
      <w:r w:rsidRPr="00823E27">
        <w:rPr>
          <w:spacing w:val="5"/>
          <w:sz w:val="22"/>
          <w:szCs w:val="22"/>
        </w:rPr>
        <w:t xml:space="preserve"> </w:t>
      </w:r>
      <w:r w:rsidRPr="00823E27">
        <w:rPr>
          <w:spacing w:val="-5"/>
          <w:sz w:val="22"/>
          <w:szCs w:val="22"/>
        </w:rPr>
        <w:t>b</w:t>
      </w:r>
      <w:r w:rsidRPr="00823E27">
        <w:rPr>
          <w:spacing w:val="2"/>
          <w:sz w:val="22"/>
          <w:szCs w:val="22"/>
        </w:rPr>
        <w:t>r</w:t>
      </w:r>
      <w:r w:rsidRPr="00823E27">
        <w:rPr>
          <w:spacing w:val="-1"/>
          <w:sz w:val="22"/>
          <w:szCs w:val="22"/>
        </w:rPr>
        <w:t>ea</w:t>
      </w:r>
      <w:r w:rsidRPr="00823E27">
        <w:rPr>
          <w:sz w:val="22"/>
          <w:szCs w:val="22"/>
        </w:rPr>
        <w:t>k</w:t>
      </w:r>
      <w:r w:rsidRPr="00823E27">
        <w:rPr>
          <w:spacing w:val="-3"/>
          <w:sz w:val="22"/>
          <w:szCs w:val="22"/>
        </w:rPr>
        <w:t xml:space="preserve"> </w:t>
      </w:r>
      <w:r w:rsidRPr="00823E27">
        <w:rPr>
          <w:spacing w:val="2"/>
          <w:sz w:val="22"/>
          <w:szCs w:val="22"/>
        </w:rPr>
        <w:t>r</w:t>
      </w:r>
      <w:r w:rsidRPr="00823E27">
        <w:rPr>
          <w:sz w:val="22"/>
          <w:szCs w:val="22"/>
        </w:rPr>
        <w:t>o</w:t>
      </w:r>
      <w:r w:rsidRPr="00823E27">
        <w:rPr>
          <w:spacing w:val="5"/>
          <w:sz w:val="22"/>
          <w:szCs w:val="22"/>
        </w:rPr>
        <w:t>o</w:t>
      </w:r>
      <w:r w:rsidRPr="00823E27">
        <w:rPr>
          <w:sz w:val="22"/>
          <w:szCs w:val="22"/>
        </w:rPr>
        <w:t>m</w:t>
      </w:r>
      <w:r w:rsidRPr="00823E27">
        <w:rPr>
          <w:spacing w:val="-7"/>
          <w:sz w:val="22"/>
          <w:szCs w:val="22"/>
        </w:rPr>
        <w:t xml:space="preserve"> </w:t>
      </w:r>
      <w:r w:rsidRPr="00823E27">
        <w:rPr>
          <w:spacing w:val="-8"/>
          <w:sz w:val="22"/>
          <w:szCs w:val="22"/>
        </w:rPr>
        <w:t>f</w:t>
      </w:r>
      <w:r w:rsidRPr="00823E27">
        <w:rPr>
          <w:spacing w:val="5"/>
          <w:sz w:val="22"/>
          <w:szCs w:val="22"/>
        </w:rPr>
        <w:t>o</w:t>
      </w:r>
      <w:r w:rsidRPr="00823E27">
        <w:rPr>
          <w:sz w:val="22"/>
          <w:szCs w:val="22"/>
        </w:rPr>
        <w:t>r</w:t>
      </w:r>
      <w:r w:rsidRPr="00823E27">
        <w:rPr>
          <w:spacing w:val="1"/>
          <w:sz w:val="22"/>
          <w:szCs w:val="22"/>
        </w:rPr>
        <w:t xml:space="preserve"> </w:t>
      </w:r>
      <w:r w:rsidRPr="00823E27">
        <w:rPr>
          <w:spacing w:val="-7"/>
          <w:sz w:val="22"/>
          <w:szCs w:val="22"/>
        </w:rPr>
        <w:t>s</w:t>
      </w:r>
      <w:r w:rsidRPr="00823E27">
        <w:rPr>
          <w:spacing w:val="5"/>
          <w:sz w:val="22"/>
          <w:szCs w:val="22"/>
        </w:rPr>
        <w:t>t</w:t>
      </w:r>
      <w:r w:rsidRPr="00823E27">
        <w:rPr>
          <w:sz w:val="22"/>
          <w:szCs w:val="22"/>
        </w:rPr>
        <w:t>ud</w:t>
      </w:r>
      <w:r w:rsidRPr="00823E27">
        <w:rPr>
          <w:spacing w:val="-1"/>
          <w:sz w:val="22"/>
          <w:szCs w:val="22"/>
        </w:rPr>
        <w:t>e</w:t>
      </w:r>
      <w:r w:rsidRPr="00823E27">
        <w:rPr>
          <w:spacing w:val="-5"/>
          <w:sz w:val="22"/>
          <w:szCs w:val="22"/>
        </w:rPr>
        <w:t>n</w:t>
      </w:r>
      <w:r w:rsidRPr="00823E27">
        <w:rPr>
          <w:spacing w:val="5"/>
          <w:sz w:val="22"/>
          <w:szCs w:val="22"/>
        </w:rPr>
        <w:t>t</w:t>
      </w:r>
      <w:r w:rsidRPr="00823E27">
        <w:rPr>
          <w:spacing w:val="-2"/>
          <w:sz w:val="22"/>
          <w:szCs w:val="22"/>
        </w:rPr>
        <w:t>s</w:t>
      </w:r>
      <w:r w:rsidRPr="00823E27">
        <w:rPr>
          <w:sz w:val="22"/>
          <w:szCs w:val="22"/>
        </w:rPr>
        <w:t>.</w:t>
      </w:r>
      <w:r w:rsidRPr="00823E27">
        <w:rPr>
          <w:spacing w:val="59"/>
          <w:sz w:val="22"/>
          <w:szCs w:val="22"/>
        </w:rPr>
        <w:t xml:space="preserve"> </w:t>
      </w:r>
      <w:r w:rsidRPr="00123902">
        <w:rPr>
          <w:sz w:val="22"/>
          <w:szCs w:val="22"/>
        </w:rPr>
        <w:t xml:space="preserve">Classrooms are designed to accommodate students with a student to equipment ratio of 1:1.  </w:t>
      </w:r>
      <w:r w:rsidRPr="00532583">
        <w:rPr>
          <w:sz w:val="22"/>
          <w:szCs w:val="22"/>
        </w:rPr>
        <w:t xml:space="preserve">A student to instructor maximum ratio of 30:1 </w:t>
      </w:r>
      <w:r>
        <w:rPr>
          <w:sz w:val="22"/>
          <w:szCs w:val="22"/>
        </w:rPr>
        <w:t xml:space="preserve">per class </w:t>
      </w:r>
      <w:r w:rsidRPr="00532583">
        <w:rPr>
          <w:sz w:val="22"/>
          <w:szCs w:val="22"/>
        </w:rPr>
        <w:t>is followed.</w:t>
      </w:r>
      <w:r>
        <w:rPr>
          <w:sz w:val="22"/>
          <w:szCs w:val="22"/>
        </w:rPr>
        <w:t xml:space="preserve"> </w:t>
      </w:r>
      <w:r w:rsidRPr="00823E27">
        <w:rPr>
          <w:spacing w:val="2"/>
          <w:sz w:val="22"/>
          <w:szCs w:val="22"/>
        </w:rPr>
        <w:t>I</w:t>
      </w:r>
      <w:r w:rsidRPr="00823E27">
        <w:rPr>
          <w:spacing w:val="-5"/>
          <w:sz w:val="22"/>
          <w:szCs w:val="22"/>
        </w:rPr>
        <w:t>n</w:t>
      </w:r>
      <w:r w:rsidRPr="00823E27">
        <w:rPr>
          <w:spacing w:val="-2"/>
          <w:sz w:val="22"/>
          <w:szCs w:val="22"/>
        </w:rPr>
        <w:t>s</w:t>
      </w:r>
      <w:r w:rsidRPr="00823E27">
        <w:rPr>
          <w:spacing w:val="5"/>
          <w:sz w:val="22"/>
          <w:szCs w:val="22"/>
        </w:rPr>
        <w:t>t</w:t>
      </w:r>
      <w:r w:rsidRPr="00823E27">
        <w:rPr>
          <w:spacing w:val="2"/>
          <w:sz w:val="22"/>
          <w:szCs w:val="22"/>
        </w:rPr>
        <w:t>r</w:t>
      </w:r>
      <w:r w:rsidRPr="00823E27">
        <w:rPr>
          <w:sz w:val="22"/>
          <w:szCs w:val="22"/>
        </w:rPr>
        <w:t>u</w:t>
      </w:r>
      <w:r w:rsidRPr="00823E27">
        <w:rPr>
          <w:spacing w:val="-1"/>
          <w:sz w:val="22"/>
          <w:szCs w:val="22"/>
        </w:rPr>
        <w:t>c</w:t>
      </w:r>
      <w:r w:rsidRPr="00823E27">
        <w:rPr>
          <w:sz w:val="22"/>
          <w:szCs w:val="22"/>
        </w:rPr>
        <w:t>to</w:t>
      </w:r>
      <w:r w:rsidRPr="00823E27">
        <w:rPr>
          <w:spacing w:val="2"/>
          <w:sz w:val="22"/>
          <w:szCs w:val="22"/>
        </w:rPr>
        <w:t>r</w:t>
      </w:r>
      <w:r w:rsidRPr="00823E27">
        <w:rPr>
          <w:sz w:val="22"/>
          <w:szCs w:val="22"/>
        </w:rPr>
        <w:t>s</w:t>
      </w:r>
      <w:r w:rsidRPr="00823E27">
        <w:rPr>
          <w:spacing w:val="29"/>
          <w:sz w:val="22"/>
          <w:szCs w:val="22"/>
        </w:rPr>
        <w:t xml:space="preserve"> </w:t>
      </w:r>
      <w:r w:rsidRPr="00823E27">
        <w:rPr>
          <w:spacing w:val="-1"/>
          <w:sz w:val="22"/>
          <w:szCs w:val="22"/>
        </w:rPr>
        <w:t>a</w:t>
      </w:r>
      <w:r w:rsidRPr="00823E27">
        <w:rPr>
          <w:spacing w:val="2"/>
          <w:sz w:val="22"/>
          <w:szCs w:val="22"/>
        </w:rPr>
        <w:t>r</w:t>
      </w:r>
      <w:r w:rsidRPr="00823E27">
        <w:rPr>
          <w:sz w:val="22"/>
          <w:szCs w:val="22"/>
        </w:rPr>
        <w:t>e</w:t>
      </w:r>
      <w:r w:rsidRPr="00823E27">
        <w:rPr>
          <w:spacing w:val="37"/>
          <w:sz w:val="22"/>
          <w:szCs w:val="22"/>
        </w:rPr>
        <w:t xml:space="preserve"> </w:t>
      </w:r>
      <w:r w:rsidRPr="00823E27">
        <w:rPr>
          <w:spacing w:val="-1"/>
          <w:sz w:val="22"/>
          <w:szCs w:val="22"/>
        </w:rPr>
        <w:t>a</w:t>
      </w:r>
      <w:r w:rsidRPr="00823E27">
        <w:rPr>
          <w:spacing w:val="-5"/>
          <w:sz w:val="22"/>
          <w:szCs w:val="22"/>
        </w:rPr>
        <w:t>v</w:t>
      </w:r>
      <w:r w:rsidRPr="00823E27">
        <w:rPr>
          <w:spacing w:val="4"/>
          <w:sz w:val="22"/>
          <w:szCs w:val="22"/>
        </w:rPr>
        <w:t>a</w:t>
      </w:r>
      <w:r w:rsidRPr="00823E27">
        <w:rPr>
          <w:sz w:val="22"/>
          <w:szCs w:val="22"/>
        </w:rPr>
        <w:t>i</w:t>
      </w:r>
      <w:r w:rsidRPr="00823E27">
        <w:rPr>
          <w:spacing w:val="-4"/>
          <w:sz w:val="22"/>
          <w:szCs w:val="22"/>
        </w:rPr>
        <w:t>l</w:t>
      </w:r>
      <w:r w:rsidRPr="00823E27">
        <w:rPr>
          <w:spacing w:val="4"/>
          <w:sz w:val="22"/>
          <w:szCs w:val="22"/>
        </w:rPr>
        <w:t>a</w:t>
      </w:r>
      <w:r w:rsidRPr="00823E27">
        <w:rPr>
          <w:sz w:val="22"/>
          <w:szCs w:val="22"/>
        </w:rPr>
        <w:t>b</w:t>
      </w:r>
      <w:r w:rsidRPr="00823E27">
        <w:rPr>
          <w:spacing w:val="-4"/>
          <w:sz w:val="22"/>
          <w:szCs w:val="22"/>
        </w:rPr>
        <w:t>l</w:t>
      </w:r>
      <w:r w:rsidRPr="00823E27">
        <w:rPr>
          <w:sz w:val="22"/>
          <w:szCs w:val="22"/>
        </w:rPr>
        <w:t>e</w:t>
      </w:r>
      <w:r w:rsidRPr="00823E27">
        <w:rPr>
          <w:spacing w:val="31"/>
          <w:sz w:val="22"/>
          <w:szCs w:val="22"/>
        </w:rPr>
        <w:t xml:space="preserve"> </w:t>
      </w:r>
      <w:r w:rsidRPr="00823E27">
        <w:rPr>
          <w:spacing w:val="5"/>
          <w:sz w:val="22"/>
          <w:szCs w:val="22"/>
        </w:rPr>
        <w:t>t</w:t>
      </w:r>
      <w:r w:rsidRPr="00823E27">
        <w:rPr>
          <w:sz w:val="22"/>
          <w:szCs w:val="22"/>
        </w:rPr>
        <w:t>o</w:t>
      </w:r>
      <w:r w:rsidRPr="00823E27">
        <w:rPr>
          <w:spacing w:val="43"/>
          <w:sz w:val="22"/>
          <w:szCs w:val="22"/>
        </w:rPr>
        <w:t xml:space="preserve"> </w:t>
      </w:r>
      <w:r w:rsidRPr="00823E27">
        <w:rPr>
          <w:spacing w:val="-5"/>
          <w:sz w:val="22"/>
          <w:szCs w:val="22"/>
        </w:rPr>
        <w:t>p</w:t>
      </w:r>
      <w:r w:rsidRPr="00823E27">
        <w:rPr>
          <w:spacing w:val="-3"/>
          <w:sz w:val="22"/>
          <w:szCs w:val="22"/>
        </w:rPr>
        <w:t>r</w:t>
      </w:r>
      <w:r w:rsidRPr="00823E27">
        <w:rPr>
          <w:spacing w:val="5"/>
          <w:sz w:val="22"/>
          <w:szCs w:val="22"/>
        </w:rPr>
        <w:t>o</w:t>
      </w:r>
      <w:r w:rsidRPr="00823E27">
        <w:rPr>
          <w:sz w:val="22"/>
          <w:szCs w:val="22"/>
        </w:rPr>
        <w:t>v</w:t>
      </w:r>
      <w:r w:rsidRPr="00823E27">
        <w:rPr>
          <w:spacing w:val="-9"/>
          <w:sz w:val="22"/>
          <w:szCs w:val="22"/>
        </w:rPr>
        <w:t>i</w:t>
      </w:r>
      <w:r w:rsidRPr="00823E27">
        <w:rPr>
          <w:sz w:val="22"/>
          <w:szCs w:val="22"/>
        </w:rPr>
        <w:t>de</w:t>
      </w:r>
      <w:r w:rsidRPr="00823E27">
        <w:rPr>
          <w:spacing w:val="33"/>
          <w:sz w:val="22"/>
          <w:szCs w:val="22"/>
        </w:rPr>
        <w:t xml:space="preserve"> </w:t>
      </w:r>
      <w:r w:rsidRPr="00823E27">
        <w:rPr>
          <w:spacing w:val="5"/>
          <w:sz w:val="22"/>
          <w:szCs w:val="22"/>
        </w:rPr>
        <w:t>p</w:t>
      </w:r>
      <w:r w:rsidRPr="00823E27">
        <w:rPr>
          <w:spacing w:val="-1"/>
          <w:sz w:val="22"/>
          <w:szCs w:val="22"/>
        </w:rPr>
        <w:t>e</w:t>
      </w:r>
      <w:r w:rsidRPr="00823E27">
        <w:rPr>
          <w:spacing w:val="2"/>
          <w:sz w:val="22"/>
          <w:szCs w:val="22"/>
        </w:rPr>
        <w:t>r</w:t>
      </w:r>
      <w:r w:rsidRPr="00823E27">
        <w:rPr>
          <w:spacing w:val="-2"/>
          <w:sz w:val="22"/>
          <w:szCs w:val="22"/>
        </w:rPr>
        <w:t>s</w:t>
      </w:r>
      <w:r w:rsidRPr="00823E27">
        <w:rPr>
          <w:spacing w:val="5"/>
          <w:sz w:val="22"/>
          <w:szCs w:val="22"/>
        </w:rPr>
        <w:t>o</w:t>
      </w:r>
      <w:r w:rsidRPr="00823E27">
        <w:rPr>
          <w:sz w:val="22"/>
          <w:szCs w:val="22"/>
        </w:rPr>
        <w:t>n</w:t>
      </w:r>
      <w:r w:rsidRPr="00823E27">
        <w:rPr>
          <w:spacing w:val="9"/>
          <w:sz w:val="22"/>
          <w:szCs w:val="22"/>
        </w:rPr>
        <w:t>a</w:t>
      </w:r>
      <w:r w:rsidRPr="00823E27">
        <w:rPr>
          <w:sz w:val="22"/>
          <w:szCs w:val="22"/>
        </w:rPr>
        <w:t xml:space="preserve">l </w:t>
      </w:r>
      <w:r w:rsidRPr="00823E27">
        <w:rPr>
          <w:spacing w:val="-4"/>
          <w:sz w:val="22"/>
          <w:szCs w:val="22"/>
        </w:rPr>
        <w:t>i</w:t>
      </w:r>
      <w:r w:rsidRPr="00823E27">
        <w:rPr>
          <w:sz w:val="22"/>
          <w:szCs w:val="22"/>
        </w:rPr>
        <w:t>n</w:t>
      </w:r>
      <w:r w:rsidRPr="00823E27">
        <w:rPr>
          <w:spacing w:val="-2"/>
          <w:sz w:val="22"/>
          <w:szCs w:val="22"/>
        </w:rPr>
        <w:t>s</w:t>
      </w:r>
      <w:r w:rsidRPr="00823E27">
        <w:rPr>
          <w:spacing w:val="5"/>
          <w:sz w:val="22"/>
          <w:szCs w:val="22"/>
        </w:rPr>
        <w:t>t</w:t>
      </w:r>
      <w:r w:rsidRPr="00823E27">
        <w:rPr>
          <w:spacing w:val="2"/>
          <w:sz w:val="22"/>
          <w:szCs w:val="22"/>
        </w:rPr>
        <w:t>r</w:t>
      </w:r>
      <w:r w:rsidRPr="00823E27">
        <w:rPr>
          <w:sz w:val="22"/>
          <w:szCs w:val="22"/>
        </w:rPr>
        <w:t>u</w:t>
      </w:r>
      <w:r w:rsidRPr="00823E27">
        <w:rPr>
          <w:spacing w:val="-1"/>
          <w:sz w:val="22"/>
          <w:szCs w:val="22"/>
        </w:rPr>
        <w:t>c</w:t>
      </w:r>
      <w:r w:rsidRPr="00823E27">
        <w:rPr>
          <w:spacing w:val="5"/>
          <w:sz w:val="22"/>
          <w:szCs w:val="22"/>
        </w:rPr>
        <w:t>t</w:t>
      </w:r>
      <w:r w:rsidRPr="00823E27">
        <w:rPr>
          <w:spacing w:val="-9"/>
          <w:sz w:val="22"/>
          <w:szCs w:val="22"/>
        </w:rPr>
        <w:t>i</w:t>
      </w:r>
      <w:r w:rsidRPr="00823E27">
        <w:rPr>
          <w:spacing w:val="5"/>
          <w:sz w:val="22"/>
          <w:szCs w:val="22"/>
        </w:rPr>
        <w:t>o</w:t>
      </w:r>
      <w:r w:rsidRPr="00823E27">
        <w:rPr>
          <w:sz w:val="22"/>
          <w:szCs w:val="22"/>
        </w:rPr>
        <w:t>n</w:t>
      </w:r>
      <w:r w:rsidRPr="00823E27">
        <w:rPr>
          <w:spacing w:val="-7"/>
          <w:sz w:val="22"/>
          <w:szCs w:val="22"/>
        </w:rPr>
        <w:t xml:space="preserve"> </w:t>
      </w:r>
      <w:r w:rsidRPr="00823E27">
        <w:rPr>
          <w:spacing w:val="4"/>
          <w:sz w:val="22"/>
          <w:szCs w:val="22"/>
        </w:rPr>
        <w:t>a</w:t>
      </w:r>
      <w:r w:rsidRPr="00823E27">
        <w:rPr>
          <w:sz w:val="22"/>
          <w:szCs w:val="22"/>
        </w:rPr>
        <w:t>s</w:t>
      </w:r>
      <w:r w:rsidRPr="00823E27">
        <w:rPr>
          <w:spacing w:val="3"/>
          <w:sz w:val="22"/>
          <w:szCs w:val="22"/>
        </w:rPr>
        <w:t xml:space="preserve"> </w:t>
      </w:r>
      <w:r w:rsidRPr="00823E27">
        <w:rPr>
          <w:spacing w:val="-2"/>
          <w:sz w:val="22"/>
          <w:szCs w:val="22"/>
        </w:rPr>
        <w:t>s</w:t>
      </w:r>
      <w:r w:rsidRPr="00823E27">
        <w:rPr>
          <w:spacing w:val="5"/>
          <w:sz w:val="22"/>
          <w:szCs w:val="22"/>
        </w:rPr>
        <w:t>t</w:t>
      </w:r>
      <w:r w:rsidRPr="00823E27">
        <w:rPr>
          <w:sz w:val="22"/>
          <w:szCs w:val="22"/>
        </w:rPr>
        <w:t>ud</w:t>
      </w:r>
      <w:r w:rsidRPr="00823E27">
        <w:rPr>
          <w:spacing w:val="-1"/>
          <w:sz w:val="22"/>
          <w:szCs w:val="22"/>
        </w:rPr>
        <w:t>e</w:t>
      </w:r>
      <w:r w:rsidRPr="00823E27">
        <w:rPr>
          <w:spacing w:val="-5"/>
          <w:sz w:val="22"/>
          <w:szCs w:val="22"/>
        </w:rPr>
        <w:t>n</w:t>
      </w:r>
      <w:r w:rsidRPr="00823E27">
        <w:rPr>
          <w:spacing w:val="5"/>
          <w:sz w:val="22"/>
          <w:szCs w:val="22"/>
        </w:rPr>
        <w:t>t</w:t>
      </w:r>
      <w:r w:rsidRPr="00823E27">
        <w:rPr>
          <w:sz w:val="22"/>
          <w:szCs w:val="22"/>
        </w:rPr>
        <w:t>s</w:t>
      </w:r>
      <w:r w:rsidRPr="00823E27">
        <w:rPr>
          <w:spacing w:val="-3"/>
          <w:sz w:val="22"/>
          <w:szCs w:val="22"/>
        </w:rPr>
        <w:t xml:space="preserve"> </w:t>
      </w:r>
      <w:r w:rsidRPr="00823E27">
        <w:rPr>
          <w:sz w:val="22"/>
          <w:szCs w:val="22"/>
        </w:rPr>
        <w:t>d</w:t>
      </w:r>
      <w:r w:rsidRPr="00823E27">
        <w:rPr>
          <w:spacing w:val="4"/>
          <w:sz w:val="22"/>
          <w:szCs w:val="22"/>
        </w:rPr>
        <w:t>e</w:t>
      </w:r>
      <w:r w:rsidRPr="00823E27">
        <w:rPr>
          <w:spacing w:val="-5"/>
          <w:sz w:val="22"/>
          <w:szCs w:val="22"/>
        </w:rPr>
        <w:t>v</w:t>
      </w:r>
      <w:r w:rsidRPr="00823E27">
        <w:rPr>
          <w:spacing w:val="4"/>
          <w:sz w:val="22"/>
          <w:szCs w:val="22"/>
        </w:rPr>
        <w:t>e</w:t>
      </w:r>
      <w:r w:rsidRPr="00823E27">
        <w:rPr>
          <w:spacing w:val="-9"/>
          <w:sz w:val="22"/>
          <w:szCs w:val="22"/>
        </w:rPr>
        <w:t>l</w:t>
      </w:r>
      <w:r w:rsidRPr="00823E27">
        <w:rPr>
          <w:spacing w:val="5"/>
          <w:sz w:val="22"/>
          <w:szCs w:val="22"/>
        </w:rPr>
        <w:t>o</w:t>
      </w:r>
      <w:r w:rsidRPr="00823E27">
        <w:rPr>
          <w:sz w:val="22"/>
          <w:szCs w:val="22"/>
        </w:rPr>
        <w:t>p</w:t>
      </w:r>
      <w:r w:rsidRPr="00823E27">
        <w:rPr>
          <w:spacing w:val="-1"/>
          <w:sz w:val="22"/>
          <w:szCs w:val="22"/>
        </w:rPr>
        <w:t xml:space="preserve"> </w:t>
      </w:r>
      <w:r w:rsidRPr="00823E27">
        <w:rPr>
          <w:spacing w:val="5"/>
          <w:sz w:val="22"/>
          <w:szCs w:val="22"/>
        </w:rPr>
        <w:t>t</w:t>
      </w:r>
      <w:r w:rsidRPr="00823E27">
        <w:rPr>
          <w:spacing w:val="-5"/>
          <w:sz w:val="22"/>
          <w:szCs w:val="22"/>
        </w:rPr>
        <w:t>h</w:t>
      </w:r>
      <w:r w:rsidRPr="00823E27">
        <w:rPr>
          <w:spacing w:val="4"/>
          <w:sz w:val="22"/>
          <w:szCs w:val="22"/>
        </w:rPr>
        <w:t>e</w:t>
      </w:r>
      <w:r w:rsidRPr="00823E27">
        <w:rPr>
          <w:spacing w:val="-4"/>
          <w:sz w:val="22"/>
          <w:szCs w:val="22"/>
        </w:rPr>
        <w:t>i</w:t>
      </w:r>
      <w:r w:rsidRPr="00823E27">
        <w:rPr>
          <w:sz w:val="22"/>
          <w:szCs w:val="22"/>
        </w:rPr>
        <w:t>r</w:t>
      </w:r>
      <w:r w:rsidRPr="00823E27">
        <w:rPr>
          <w:spacing w:val="10"/>
          <w:sz w:val="22"/>
          <w:szCs w:val="22"/>
        </w:rPr>
        <w:t xml:space="preserve"> </w:t>
      </w:r>
      <w:r w:rsidRPr="00823E27">
        <w:rPr>
          <w:spacing w:val="-5"/>
          <w:sz w:val="22"/>
          <w:szCs w:val="22"/>
        </w:rPr>
        <w:t>h</w:t>
      </w:r>
      <w:r w:rsidRPr="00823E27">
        <w:rPr>
          <w:spacing w:val="4"/>
          <w:sz w:val="22"/>
          <w:szCs w:val="22"/>
        </w:rPr>
        <w:t>a</w:t>
      </w:r>
      <w:r w:rsidRPr="00823E27">
        <w:rPr>
          <w:spacing w:val="-5"/>
          <w:sz w:val="22"/>
          <w:szCs w:val="22"/>
        </w:rPr>
        <w:t>n</w:t>
      </w:r>
      <w:r w:rsidRPr="00823E27">
        <w:rPr>
          <w:sz w:val="22"/>
          <w:szCs w:val="22"/>
        </w:rPr>
        <w:t>d</w:t>
      </w:r>
      <w:r w:rsidRPr="00823E27">
        <w:rPr>
          <w:spacing w:val="2"/>
          <w:sz w:val="22"/>
          <w:szCs w:val="22"/>
        </w:rPr>
        <w:t>s-</w:t>
      </w:r>
      <w:r w:rsidRPr="00823E27">
        <w:rPr>
          <w:spacing w:val="5"/>
          <w:sz w:val="22"/>
          <w:szCs w:val="22"/>
        </w:rPr>
        <w:t>o</w:t>
      </w:r>
      <w:r w:rsidRPr="00823E27">
        <w:rPr>
          <w:sz w:val="22"/>
          <w:szCs w:val="22"/>
        </w:rPr>
        <w:t>n</w:t>
      </w:r>
      <w:r w:rsidRPr="00823E27">
        <w:rPr>
          <w:spacing w:val="-6"/>
          <w:sz w:val="22"/>
          <w:szCs w:val="22"/>
        </w:rPr>
        <w:t xml:space="preserve"> </w:t>
      </w:r>
      <w:r w:rsidRPr="00823E27">
        <w:rPr>
          <w:spacing w:val="-2"/>
          <w:sz w:val="22"/>
          <w:szCs w:val="22"/>
        </w:rPr>
        <w:t>s</w:t>
      </w:r>
      <w:r w:rsidRPr="00823E27">
        <w:rPr>
          <w:spacing w:val="5"/>
          <w:sz w:val="22"/>
          <w:szCs w:val="22"/>
        </w:rPr>
        <w:t>k</w:t>
      </w:r>
      <w:r w:rsidRPr="00823E27">
        <w:rPr>
          <w:sz w:val="22"/>
          <w:szCs w:val="22"/>
        </w:rPr>
        <w:t>ill</w:t>
      </w:r>
      <w:r w:rsidRPr="00823E27">
        <w:rPr>
          <w:spacing w:val="-1"/>
          <w:sz w:val="22"/>
          <w:szCs w:val="22"/>
        </w:rPr>
        <w:t>s</w:t>
      </w:r>
      <w:r w:rsidRPr="00823E27">
        <w:rPr>
          <w:sz w:val="22"/>
          <w:szCs w:val="22"/>
        </w:rPr>
        <w:t>.</w:t>
      </w:r>
      <w:r w:rsidRPr="00823E27">
        <w:rPr>
          <w:spacing w:val="3"/>
          <w:sz w:val="22"/>
          <w:szCs w:val="22"/>
        </w:rPr>
        <w:t xml:space="preserve"> </w:t>
      </w:r>
      <w:r w:rsidRPr="00532583">
        <w:rPr>
          <w:sz w:val="22"/>
          <w:szCs w:val="22"/>
        </w:rPr>
        <w:t>A licensed test</w:t>
      </w:r>
      <w:r>
        <w:rPr>
          <w:sz w:val="22"/>
          <w:szCs w:val="22"/>
        </w:rPr>
        <w:t xml:space="preserve">ing facility is also on-site.  </w:t>
      </w:r>
      <w:r w:rsidRPr="00532583">
        <w:rPr>
          <w:sz w:val="22"/>
          <w:szCs w:val="22"/>
        </w:rPr>
        <w:t>Policy guidelines for use of school property will be posted in a common area within the school.</w:t>
      </w:r>
    </w:p>
    <w:p w14:paraId="42116FC3" w14:textId="77777777" w:rsidR="006A5787" w:rsidRDefault="006A5787" w:rsidP="006A5787">
      <w:pPr>
        <w:rPr>
          <w:b/>
          <w:sz w:val="22"/>
          <w:szCs w:val="22"/>
        </w:rPr>
      </w:pPr>
    </w:p>
    <w:p w14:paraId="42116FC4" w14:textId="723BC358" w:rsidR="006A5787" w:rsidRPr="00941714" w:rsidRDefault="006A5787" w:rsidP="006A5787">
      <w:pPr>
        <w:rPr>
          <w:sz w:val="22"/>
          <w:szCs w:val="22"/>
        </w:rPr>
      </w:pPr>
      <w:r w:rsidRPr="0040373E">
        <w:rPr>
          <w:b/>
          <w:sz w:val="22"/>
          <w:szCs w:val="22"/>
        </w:rPr>
        <w:t>Indianapolis:</w:t>
      </w:r>
      <w:r>
        <w:rPr>
          <w:sz w:val="22"/>
          <w:szCs w:val="22"/>
        </w:rPr>
        <w:t xml:space="preserve"> </w:t>
      </w:r>
      <w:r w:rsidR="008930CD" w:rsidRPr="00823E27">
        <w:rPr>
          <w:spacing w:val="2"/>
          <w:sz w:val="22"/>
          <w:szCs w:val="22"/>
        </w:rPr>
        <w:t>T</w:t>
      </w:r>
      <w:r w:rsidR="008930CD" w:rsidRPr="00823E27">
        <w:rPr>
          <w:spacing w:val="-5"/>
          <w:sz w:val="22"/>
          <w:szCs w:val="22"/>
        </w:rPr>
        <w:t>h</w:t>
      </w:r>
      <w:r w:rsidR="008930CD" w:rsidRPr="00823E27">
        <w:rPr>
          <w:sz w:val="22"/>
          <w:szCs w:val="22"/>
        </w:rPr>
        <w:t>e</w:t>
      </w:r>
      <w:r w:rsidR="008930CD" w:rsidRPr="00823E27">
        <w:rPr>
          <w:spacing w:val="-2"/>
          <w:sz w:val="22"/>
          <w:szCs w:val="22"/>
        </w:rPr>
        <w:t xml:space="preserve"> </w:t>
      </w:r>
      <w:r w:rsidR="008930CD" w:rsidRPr="00823E27">
        <w:rPr>
          <w:spacing w:val="3"/>
          <w:sz w:val="22"/>
          <w:szCs w:val="22"/>
        </w:rPr>
        <w:t>M</w:t>
      </w:r>
      <w:r w:rsidR="008930CD" w:rsidRPr="00823E27">
        <w:rPr>
          <w:spacing w:val="-5"/>
          <w:sz w:val="22"/>
          <w:szCs w:val="22"/>
        </w:rPr>
        <w:t>y</w:t>
      </w:r>
      <w:r w:rsidR="008930CD">
        <w:rPr>
          <w:spacing w:val="-1"/>
          <w:sz w:val="22"/>
          <w:szCs w:val="22"/>
        </w:rPr>
        <w:t>ComputerCareer</w:t>
      </w:r>
      <w:r w:rsidR="008930CD" w:rsidRPr="00823E27">
        <w:rPr>
          <w:spacing w:val="-6"/>
          <w:sz w:val="22"/>
          <w:szCs w:val="22"/>
        </w:rPr>
        <w:t xml:space="preserve"> </w:t>
      </w:r>
      <w:r w:rsidR="008930CD">
        <w:rPr>
          <w:spacing w:val="-6"/>
          <w:sz w:val="22"/>
          <w:szCs w:val="22"/>
        </w:rPr>
        <w:t xml:space="preserve">is located </w:t>
      </w:r>
      <w:r w:rsidR="00446DC6">
        <w:rPr>
          <w:spacing w:val="-6"/>
          <w:sz w:val="22"/>
          <w:szCs w:val="22"/>
        </w:rPr>
        <w:t xml:space="preserve">at </w:t>
      </w:r>
      <w:r w:rsidR="00396B95" w:rsidRPr="00396B95">
        <w:rPr>
          <w:spacing w:val="-6"/>
          <w:sz w:val="22"/>
          <w:szCs w:val="22"/>
        </w:rPr>
        <w:t>2601 Fortune Circle East Suite 100c Indianapolis, IN 46241</w:t>
      </w:r>
      <w:r w:rsidR="00396B95">
        <w:rPr>
          <w:spacing w:val="-6"/>
          <w:sz w:val="22"/>
          <w:szCs w:val="22"/>
        </w:rPr>
        <w:t>.</w:t>
      </w:r>
      <w:r w:rsidR="008930CD">
        <w:rPr>
          <w:sz w:val="21"/>
          <w:szCs w:val="21"/>
        </w:rPr>
        <w:t xml:space="preserve"> </w:t>
      </w:r>
      <w:r w:rsidRPr="00823E27">
        <w:rPr>
          <w:spacing w:val="2"/>
          <w:sz w:val="22"/>
          <w:szCs w:val="22"/>
        </w:rPr>
        <w:t>T</w:t>
      </w:r>
      <w:r w:rsidRPr="00823E27">
        <w:rPr>
          <w:spacing w:val="-5"/>
          <w:sz w:val="22"/>
          <w:szCs w:val="22"/>
        </w:rPr>
        <w:t>h</w:t>
      </w:r>
      <w:r w:rsidRPr="00823E27">
        <w:rPr>
          <w:sz w:val="22"/>
          <w:szCs w:val="22"/>
        </w:rPr>
        <w:t>e</w:t>
      </w:r>
      <w:r w:rsidRPr="00823E27">
        <w:rPr>
          <w:spacing w:val="-2"/>
          <w:sz w:val="22"/>
          <w:szCs w:val="22"/>
        </w:rPr>
        <w:t xml:space="preserve"> </w:t>
      </w:r>
      <w:r w:rsidR="008930CD">
        <w:rPr>
          <w:spacing w:val="3"/>
          <w:sz w:val="22"/>
          <w:szCs w:val="22"/>
        </w:rPr>
        <w:t>student facilities consist of</w:t>
      </w:r>
      <w:r w:rsidRPr="00823E27">
        <w:rPr>
          <w:spacing w:val="-3"/>
          <w:sz w:val="22"/>
          <w:szCs w:val="22"/>
        </w:rPr>
        <w:t xml:space="preserve"> </w:t>
      </w:r>
      <w:r w:rsidRPr="00823E27">
        <w:rPr>
          <w:spacing w:val="-8"/>
          <w:sz w:val="22"/>
          <w:szCs w:val="22"/>
        </w:rPr>
        <w:t>f</w:t>
      </w:r>
      <w:r w:rsidRPr="00823E27">
        <w:rPr>
          <w:spacing w:val="5"/>
          <w:sz w:val="22"/>
          <w:szCs w:val="22"/>
        </w:rPr>
        <w:t>o</w:t>
      </w:r>
      <w:r w:rsidRPr="00823E27">
        <w:rPr>
          <w:sz w:val="22"/>
          <w:szCs w:val="22"/>
        </w:rPr>
        <w:t xml:space="preserve">ur </w:t>
      </w:r>
      <w:r w:rsidRPr="00823E27">
        <w:rPr>
          <w:spacing w:val="-1"/>
          <w:sz w:val="22"/>
          <w:szCs w:val="22"/>
        </w:rPr>
        <w:t>c</w:t>
      </w:r>
      <w:r w:rsidRPr="00823E27">
        <w:rPr>
          <w:spacing w:val="-9"/>
          <w:sz w:val="22"/>
          <w:szCs w:val="22"/>
        </w:rPr>
        <w:t>l</w:t>
      </w:r>
      <w:r w:rsidRPr="00823E27">
        <w:rPr>
          <w:spacing w:val="4"/>
          <w:sz w:val="22"/>
          <w:szCs w:val="22"/>
        </w:rPr>
        <w:t>a</w:t>
      </w:r>
      <w:r w:rsidRPr="00823E27">
        <w:rPr>
          <w:spacing w:val="-2"/>
          <w:sz w:val="22"/>
          <w:szCs w:val="22"/>
        </w:rPr>
        <w:t>ss</w:t>
      </w:r>
      <w:r w:rsidRPr="00823E27">
        <w:rPr>
          <w:spacing w:val="2"/>
          <w:sz w:val="22"/>
          <w:szCs w:val="22"/>
        </w:rPr>
        <w:t>r</w:t>
      </w:r>
      <w:r w:rsidRPr="00823E27">
        <w:rPr>
          <w:spacing w:val="5"/>
          <w:sz w:val="22"/>
          <w:szCs w:val="22"/>
        </w:rPr>
        <w:t>oo</w:t>
      </w:r>
      <w:r w:rsidRPr="00823E27">
        <w:rPr>
          <w:spacing w:val="-9"/>
          <w:sz w:val="22"/>
          <w:szCs w:val="22"/>
        </w:rPr>
        <w:t>m</w:t>
      </w:r>
      <w:r w:rsidRPr="00823E27">
        <w:rPr>
          <w:sz w:val="22"/>
          <w:szCs w:val="22"/>
        </w:rPr>
        <w:t>s</w:t>
      </w:r>
      <w:r w:rsidRPr="00823E27">
        <w:rPr>
          <w:spacing w:val="-11"/>
          <w:sz w:val="22"/>
          <w:szCs w:val="22"/>
        </w:rPr>
        <w:t xml:space="preserve"> </w:t>
      </w:r>
      <w:r w:rsidRPr="00823E27">
        <w:rPr>
          <w:spacing w:val="4"/>
          <w:sz w:val="22"/>
          <w:szCs w:val="22"/>
        </w:rPr>
        <w:t>a</w:t>
      </w:r>
      <w:r w:rsidRPr="00823E27">
        <w:rPr>
          <w:spacing w:val="-5"/>
          <w:sz w:val="22"/>
          <w:szCs w:val="22"/>
        </w:rPr>
        <w:t>n</w:t>
      </w:r>
      <w:r w:rsidRPr="00823E27">
        <w:rPr>
          <w:sz w:val="22"/>
          <w:szCs w:val="22"/>
        </w:rPr>
        <w:t>d</w:t>
      </w:r>
      <w:r w:rsidRPr="00823E27">
        <w:rPr>
          <w:spacing w:val="-1"/>
          <w:sz w:val="22"/>
          <w:szCs w:val="22"/>
        </w:rPr>
        <w:t xml:space="preserve"> </w:t>
      </w:r>
      <w:r w:rsidRPr="00823E27">
        <w:rPr>
          <w:sz w:val="22"/>
          <w:szCs w:val="22"/>
        </w:rPr>
        <w:t>a</w:t>
      </w:r>
      <w:r w:rsidRPr="00823E27">
        <w:rPr>
          <w:spacing w:val="5"/>
          <w:sz w:val="22"/>
          <w:szCs w:val="22"/>
        </w:rPr>
        <w:t xml:space="preserve"> </w:t>
      </w:r>
      <w:r w:rsidRPr="00823E27">
        <w:rPr>
          <w:spacing w:val="-5"/>
          <w:sz w:val="22"/>
          <w:szCs w:val="22"/>
        </w:rPr>
        <w:t>b</w:t>
      </w:r>
      <w:r w:rsidRPr="00823E27">
        <w:rPr>
          <w:spacing w:val="2"/>
          <w:sz w:val="22"/>
          <w:szCs w:val="22"/>
        </w:rPr>
        <w:t>r</w:t>
      </w:r>
      <w:r w:rsidRPr="00823E27">
        <w:rPr>
          <w:spacing w:val="-1"/>
          <w:sz w:val="22"/>
          <w:szCs w:val="22"/>
        </w:rPr>
        <w:t>ea</w:t>
      </w:r>
      <w:r w:rsidRPr="00823E27">
        <w:rPr>
          <w:sz w:val="22"/>
          <w:szCs w:val="22"/>
        </w:rPr>
        <w:t>k</w:t>
      </w:r>
      <w:r w:rsidRPr="00823E27">
        <w:rPr>
          <w:spacing w:val="-3"/>
          <w:sz w:val="22"/>
          <w:szCs w:val="22"/>
        </w:rPr>
        <w:t xml:space="preserve"> </w:t>
      </w:r>
      <w:r w:rsidRPr="00823E27">
        <w:rPr>
          <w:spacing w:val="2"/>
          <w:sz w:val="22"/>
          <w:szCs w:val="22"/>
        </w:rPr>
        <w:t>r</w:t>
      </w:r>
      <w:r w:rsidRPr="00823E27">
        <w:rPr>
          <w:sz w:val="22"/>
          <w:szCs w:val="22"/>
        </w:rPr>
        <w:t>o</w:t>
      </w:r>
      <w:r w:rsidRPr="00823E27">
        <w:rPr>
          <w:spacing w:val="5"/>
          <w:sz w:val="22"/>
          <w:szCs w:val="22"/>
        </w:rPr>
        <w:t>o</w:t>
      </w:r>
      <w:r w:rsidRPr="00823E27">
        <w:rPr>
          <w:sz w:val="22"/>
          <w:szCs w:val="22"/>
        </w:rPr>
        <w:t>m</w:t>
      </w:r>
      <w:r w:rsidRPr="00823E27">
        <w:rPr>
          <w:spacing w:val="-7"/>
          <w:sz w:val="22"/>
          <w:szCs w:val="22"/>
        </w:rPr>
        <w:t xml:space="preserve"> </w:t>
      </w:r>
      <w:r w:rsidRPr="00823E27">
        <w:rPr>
          <w:spacing w:val="-8"/>
          <w:sz w:val="22"/>
          <w:szCs w:val="22"/>
        </w:rPr>
        <w:t>f</w:t>
      </w:r>
      <w:r w:rsidRPr="00823E27">
        <w:rPr>
          <w:spacing w:val="5"/>
          <w:sz w:val="22"/>
          <w:szCs w:val="22"/>
        </w:rPr>
        <w:t>o</w:t>
      </w:r>
      <w:r w:rsidRPr="00823E27">
        <w:rPr>
          <w:sz w:val="22"/>
          <w:szCs w:val="22"/>
        </w:rPr>
        <w:t>r</w:t>
      </w:r>
      <w:r w:rsidRPr="00823E27">
        <w:rPr>
          <w:spacing w:val="1"/>
          <w:sz w:val="22"/>
          <w:szCs w:val="22"/>
        </w:rPr>
        <w:t xml:space="preserve"> </w:t>
      </w:r>
      <w:r w:rsidRPr="00823E27">
        <w:rPr>
          <w:spacing w:val="-7"/>
          <w:sz w:val="22"/>
          <w:szCs w:val="22"/>
        </w:rPr>
        <w:t>s</w:t>
      </w:r>
      <w:r w:rsidRPr="00823E27">
        <w:rPr>
          <w:spacing w:val="5"/>
          <w:sz w:val="22"/>
          <w:szCs w:val="22"/>
        </w:rPr>
        <w:t>t</w:t>
      </w:r>
      <w:r w:rsidRPr="00823E27">
        <w:rPr>
          <w:sz w:val="22"/>
          <w:szCs w:val="22"/>
        </w:rPr>
        <w:t>ud</w:t>
      </w:r>
      <w:r w:rsidRPr="00823E27">
        <w:rPr>
          <w:spacing w:val="-1"/>
          <w:sz w:val="22"/>
          <w:szCs w:val="22"/>
        </w:rPr>
        <w:t>e</w:t>
      </w:r>
      <w:r w:rsidRPr="00823E27">
        <w:rPr>
          <w:spacing w:val="-5"/>
          <w:sz w:val="22"/>
          <w:szCs w:val="22"/>
        </w:rPr>
        <w:t>n</w:t>
      </w:r>
      <w:r w:rsidRPr="00823E27">
        <w:rPr>
          <w:spacing w:val="5"/>
          <w:sz w:val="22"/>
          <w:szCs w:val="22"/>
        </w:rPr>
        <w:t>t</w:t>
      </w:r>
      <w:r w:rsidRPr="00823E27">
        <w:rPr>
          <w:spacing w:val="-2"/>
          <w:sz w:val="22"/>
          <w:szCs w:val="22"/>
        </w:rPr>
        <w:t>s</w:t>
      </w:r>
      <w:r w:rsidRPr="00823E27">
        <w:rPr>
          <w:sz w:val="22"/>
          <w:szCs w:val="22"/>
        </w:rPr>
        <w:t>.</w:t>
      </w:r>
      <w:r w:rsidRPr="00823E27">
        <w:rPr>
          <w:spacing w:val="59"/>
          <w:sz w:val="22"/>
          <w:szCs w:val="22"/>
        </w:rPr>
        <w:t xml:space="preserve"> </w:t>
      </w:r>
      <w:r w:rsidRPr="00123902">
        <w:rPr>
          <w:sz w:val="22"/>
          <w:szCs w:val="22"/>
        </w:rPr>
        <w:t xml:space="preserve">Classrooms are designed to accommodate students with a student to equipment ratio of 1:1.  </w:t>
      </w:r>
      <w:r w:rsidRPr="00532583">
        <w:rPr>
          <w:sz w:val="22"/>
          <w:szCs w:val="22"/>
        </w:rPr>
        <w:t xml:space="preserve">A student to instructor maximum ratio of 30:1 </w:t>
      </w:r>
      <w:r>
        <w:rPr>
          <w:sz w:val="22"/>
          <w:szCs w:val="22"/>
        </w:rPr>
        <w:t xml:space="preserve">per class </w:t>
      </w:r>
      <w:r w:rsidRPr="00532583">
        <w:rPr>
          <w:sz w:val="22"/>
          <w:szCs w:val="22"/>
        </w:rPr>
        <w:t>is followed.</w:t>
      </w:r>
      <w:r>
        <w:rPr>
          <w:sz w:val="22"/>
          <w:szCs w:val="22"/>
        </w:rPr>
        <w:t xml:space="preserve"> </w:t>
      </w:r>
      <w:r w:rsidRPr="00823E27">
        <w:rPr>
          <w:spacing w:val="2"/>
          <w:sz w:val="22"/>
          <w:szCs w:val="22"/>
        </w:rPr>
        <w:t>I</w:t>
      </w:r>
      <w:r w:rsidRPr="00823E27">
        <w:rPr>
          <w:spacing w:val="-5"/>
          <w:sz w:val="22"/>
          <w:szCs w:val="22"/>
        </w:rPr>
        <w:t>n</w:t>
      </w:r>
      <w:r w:rsidRPr="00823E27">
        <w:rPr>
          <w:spacing w:val="-2"/>
          <w:sz w:val="22"/>
          <w:szCs w:val="22"/>
        </w:rPr>
        <w:t>s</w:t>
      </w:r>
      <w:r w:rsidRPr="00823E27">
        <w:rPr>
          <w:spacing w:val="5"/>
          <w:sz w:val="22"/>
          <w:szCs w:val="22"/>
        </w:rPr>
        <w:t>t</w:t>
      </w:r>
      <w:r w:rsidRPr="00823E27">
        <w:rPr>
          <w:spacing w:val="2"/>
          <w:sz w:val="22"/>
          <w:szCs w:val="22"/>
        </w:rPr>
        <w:t>r</w:t>
      </w:r>
      <w:r w:rsidRPr="00823E27">
        <w:rPr>
          <w:sz w:val="22"/>
          <w:szCs w:val="22"/>
        </w:rPr>
        <w:t>u</w:t>
      </w:r>
      <w:r w:rsidRPr="00823E27">
        <w:rPr>
          <w:spacing w:val="-1"/>
          <w:sz w:val="22"/>
          <w:szCs w:val="22"/>
        </w:rPr>
        <w:t>c</w:t>
      </w:r>
      <w:r w:rsidRPr="00823E27">
        <w:rPr>
          <w:sz w:val="22"/>
          <w:szCs w:val="22"/>
        </w:rPr>
        <w:t>to</w:t>
      </w:r>
      <w:r w:rsidRPr="00823E27">
        <w:rPr>
          <w:spacing w:val="2"/>
          <w:sz w:val="22"/>
          <w:szCs w:val="22"/>
        </w:rPr>
        <w:t>r</w:t>
      </w:r>
      <w:r w:rsidRPr="00823E27">
        <w:rPr>
          <w:sz w:val="22"/>
          <w:szCs w:val="22"/>
        </w:rPr>
        <w:t>s</w:t>
      </w:r>
      <w:r w:rsidRPr="00823E27">
        <w:rPr>
          <w:spacing w:val="29"/>
          <w:sz w:val="22"/>
          <w:szCs w:val="22"/>
        </w:rPr>
        <w:t xml:space="preserve"> </w:t>
      </w:r>
      <w:r w:rsidRPr="00823E27">
        <w:rPr>
          <w:spacing w:val="-1"/>
          <w:sz w:val="22"/>
          <w:szCs w:val="22"/>
        </w:rPr>
        <w:t>a</w:t>
      </w:r>
      <w:r w:rsidRPr="00823E27">
        <w:rPr>
          <w:spacing w:val="2"/>
          <w:sz w:val="22"/>
          <w:szCs w:val="22"/>
        </w:rPr>
        <w:t>r</w:t>
      </w:r>
      <w:r w:rsidRPr="00823E27">
        <w:rPr>
          <w:sz w:val="22"/>
          <w:szCs w:val="22"/>
        </w:rPr>
        <w:t>e</w:t>
      </w:r>
      <w:r w:rsidRPr="00823E27">
        <w:rPr>
          <w:spacing w:val="37"/>
          <w:sz w:val="22"/>
          <w:szCs w:val="22"/>
        </w:rPr>
        <w:t xml:space="preserve"> </w:t>
      </w:r>
      <w:r w:rsidRPr="00823E27">
        <w:rPr>
          <w:spacing w:val="-1"/>
          <w:sz w:val="22"/>
          <w:szCs w:val="22"/>
        </w:rPr>
        <w:t>a</w:t>
      </w:r>
      <w:r w:rsidRPr="00823E27">
        <w:rPr>
          <w:spacing w:val="-5"/>
          <w:sz w:val="22"/>
          <w:szCs w:val="22"/>
        </w:rPr>
        <w:t>v</w:t>
      </w:r>
      <w:r w:rsidRPr="00823E27">
        <w:rPr>
          <w:spacing w:val="4"/>
          <w:sz w:val="22"/>
          <w:szCs w:val="22"/>
        </w:rPr>
        <w:t>a</w:t>
      </w:r>
      <w:r w:rsidRPr="00823E27">
        <w:rPr>
          <w:sz w:val="22"/>
          <w:szCs w:val="22"/>
        </w:rPr>
        <w:t>i</w:t>
      </w:r>
      <w:r w:rsidRPr="00823E27">
        <w:rPr>
          <w:spacing w:val="-4"/>
          <w:sz w:val="22"/>
          <w:szCs w:val="22"/>
        </w:rPr>
        <w:t>l</w:t>
      </w:r>
      <w:r w:rsidRPr="00823E27">
        <w:rPr>
          <w:spacing w:val="4"/>
          <w:sz w:val="22"/>
          <w:szCs w:val="22"/>
        </w:rPr>
        <w:t>a</w:t>
      </w:r>
      <w:r w:rsidRPr="00823E27">
        <w:rPr>
          <w:sz w:val="22"/>
          <w:szCs w:val="22"/>
        </w:rPr>
        <w:t>b</w:t>
      </w:r>
      <w:r w:rsidRPr="00823E27">
        <w:rPr>
          <w:spacing w:val="-4"/>
          <w:sz w:val="22"/>
          <w:szCs w:val="22"/>
        </w:rPr>
        <w:t>l</w:t>
      </w:r>
      <w:r w:rsidRPr="00823E27">
        <w:rPr>
          <w:sz w:val="22"/>
          <w:szCs w:val="22"/>
        </w:rPr>
        <w:t>e</w:t>
      </w:r>
      <w:r w:rsidRPr="00823E27">
        <w:rPr>
          <w:spacing w:val="31"/>
          <w:sz w:val="22"/>
          <w:szCs w:val="22"/>
        </w:rPr>
        <w:t xml:space="preserve"> </w:t>
      </w:r>
      <w:r w:rsidRPr="00823E27">
        <w:rPr>
          <w:spacing w:val="5"/>
          <w:sz w:val="22"/>
          <w:szCs w:val="22"/>
        </w:rPr>
        <w:t>t</w:t>
      </w:r>
      <w:r w:rsidRPr="00823E27">
        <w:rPr>
          <w:sz w:val="22"/>
          <w:szCs w:val="22"/>
        </w:rPr>
        <w:t>o</w:t>
      </w:r>
      <w:r w:rsidRPr="00823E27">
        <w:rPr>
          <w:spacing w:val="43"/>
          <w:sz w:val="22"/>
          <w:szCs w:val="22"/>
        </w:rPr>
        <w:t xml:space="preserve"> </w:t>
      </w:r>
      <w:r w:rsidRPr="00823E27">
        <w:rPr>
          <w:spacing w:val="-5"/>
          <w:sz w:val="22"/>
          <w:szCs w:val="22"/>
        </w:rPr>
        <w:t>p</w:t>
      </w:r>
      <w:r w:rsidRPr="00823E27">
        <w:rPr>
          <w:spacing w:val="-3"/>
          <w:sz w:val="22"/>
          <w:szCs w:val="22"/>
        </w:rPr>
        <w:t>r</w:t>
      </w:r>
      <w:r w:rsidRPr="00823E27">
        <w:rPr>
          <w:spacing w:val="5"/>
          <w:sz w:val="22"/>
          <w:szCs w:val="22"/>
        </w:rPr>
        <w:t>o</w:t>
      </w:r>
      <w:r w:rsidRPr="00823E27">
        <w:rPr>
          <w:sz w:val="22"/>
          <w:szCs w:val="22"/>
        </w:rPr>
        <w:t>v</w:t>
      </w:r>
      <w:r w:rsidRPr="00823E27">
        <w:rPr>
          <w:spacing w:val="-9"/>
          <w:sz w:val="22"/>
          <w:szCs w:val="22"/>
        </w:rPr>
        <w:t>i</w:t>
      </w:r>
      <w:r w:rsidRPr="00823E27">
        <w:rPr>
          <w:sz w:val="22"/>
          <w:szCs w:val="22"/>
        </w:rPr>
        <w:t>de</w:t>
      </w:r>
      <w:r w:rsidRPr="00823E27">
        <w:rPr>
          <w:spacing w:val="33"/>
          <w:sz w:val="22"/>
          <w:szCs w:val="22"/>
        </w:rPr>
        <w:t xml:space="preserve"> </w:t>
      </w:r>
      <w:r w:rsidRPr="00823E27">
        <w:rPr>
          <w:spacing w:val="5"/>
          <w:sz w:val="22"/>
          <w:szCs w:val="22"/>
        </w:rPr>
        <w:t>p</w:t>
      </w:r>
      <w:r w:rsidRPr="00823E27">
        <w:rPr>
          <w:spacing w:val="-1"/>
          <w:sz w:val="22"/>
          <w:szCs w:val="22"/>
        </w:rPr>
        <w:t>e</w:t>
      </w:r>
      <w:r w:rsidRPr="00823E27">
        <w:rPr>
          <w:spacing w:val="2"/>
          <w:sz w:val="22"/>
          <w:szCs w:val="22"/>
        </w:rPr>
        <w:t>r</w:t>
      </w:r>
      <w:r w:rsidRPr="00823E27">
        <w:rPr>
          <w:spacing w:val="-2"/>
          <w:sz w:val="22"/>
          <w:szCs w:val="22"/>
        </w:rPr>
        <w:t>s</w:t>
      </w:r>
      <w:r w:rsidRPr="00823E27">
        <w:rPr>
          <w:spacing w:val="5"/>
          <w:sz w:val="22"/>
          <w:szCs w:val="22"/>
        </w:rPr>
        <w:t>o</w:t>
      </w:r>
      <w:r w:rsidRPr="00823E27">
        <w:rPr>
          <w:sz w:val="22"/>
          <w:szCs w:val="22"/>
        </w:rPr>
        <w:t>n</w:t>
      </w:r>
      <w:r w:rsidRPr="00823E27">
        <w:rPr>
          <w:spacing w:val="9"/>
          <w:sz w:val="22"/>
          <w:szCs w:val="22"/>
        </w:rPr>
        <w:t>a</w:t>
      </w:r>
      <w:r w:rsidRPr="00823E27">
        <w:rPr>
          <w:sz w:val="22"/>
          <w:szCs w:val="22"/>
        </w:rPr>
        <w:t xml:space="preserve">l </w:t>
      </w:r>
      <w:r w:rsidRPr="00823E27">
        <w:rPr>
          <w:spacing w:val="-4"/>
          <w:sz w:val="22"/>
          <w:szCs w:val="22"/>
        </w:rPr>
        <w:t>i</w:t>
      </w:r>
      <w:r w:rsidRPr="00823E27">
        <w:rPr>
          <w:sz w:val="22"/>
          <w:szCs w:val="22"/>
        </w:rPr>
        <w:t>n</w:t>
      </w:r>
      <w:r w:rsidRPr="00823E27">
        <w:rPr>
          <w:spacing w:val="-2"/>
          <w:sz w:val="22"/>
          <w:szCs w:val="22"/>
        </w:rPr>
        <w:t>s</w:t>
      </w:r>
      <w:r w:rsidRPr="00823E27">
        <w:rPr>
          <w:spacing w:val="5"/>
          <w:sz w:val="22"/>
          <w:szCs w:val="22"/>
        </w:rPr>
        <w:t>t</w:t>
      </w:r>
      <w:r w:rsidRPr="00823E27">
        <w:rPr>
          <w:spacing w:val="2"/>
          <w:sz w:val="22"/>
          <w:szCs w:val="22"/>
        </w:rPr>
        <w:t>r</w:t>
      </w:r>
      <w:r w:rsidRPr="00823E27">
        <w:rPr>
          <w:sz w:val="22"/>
          <w:szCs w:val="22"/>
        </w:rPr>
        <w:t>u</w:t>
      </w:r>
      <w:r w:rsidRPr="00823E27">
        <w:rPr>
          <w:spacing w:val="-1"/>
          <w:sz w:val="22"/>
          <w:szCs w:val="22"/>
        </w:rPr>
        <w:t>c</w:t>
      </w:r>
      <w:r w:rsidRPr="00823E27">
        <w:rPr>
          <w:spacing w:val="5"/>
          <w:sz w:val="22"/>
          <w:szCs w:val="22"/>
        </w:rPr>
        <w:t>t</w:t>
      </w:r>
      <w:r w:rsidRPr="00823E27">
        <w:rPr>
          <w:spacing w:val="-9"/>
          <w:sz w:val="22"/>
          <w:szCs w:val="22"/>
        </w:rPr>
        <w:t>i</w:t>
      </w:r>
      <w:r w:rsidRPr="00823E27">
        <w:rPr>
          <w:spacing w:val="5"/>
          <w:sz w:val="22"/>
          <w:szCs w:val="22"/>
        </w:rPr>
        <w:t>o</w:t>
      </w:r>
      <w:r w:rsidRPr="00823E27">
        <w:rPr>
          <w:sz w:val="22"/>
          <w:szCs w:val="22"/>
        </w:rPr>
        <w:t>n</w:t>
      </w:r>
      <w:r w:rsidRPr="00823E27">
        <w:rPr>
          <w:spacing w:val="-7"/>
          <w:sz w:val="22"/>
          <w:szCs w:val="22"/>
        </w:rPr>
        <w:t xml:space="preserve"> </w:t>
      </w:r>
      <w:r w:rsidRPr="00823E27">
        <w:rPr>
          <w:spacing w:val="4"/>
          <w:sz w:val="22"/>
          <w:szCs w:val="22"/>
        </w:rPr>
        <w:t>a</w:t>
      </w:r>
      <w:r w:rsidRPr="00823E27">
        <w:rPr>
          <w:sz w:val="22"/>
          <w:szCs w:val="22"/>
        </w:rPr>
        <w:t>s</w:t>
      </w:r>
      <w:r w:rsidRPr="00823E27">
        <w:rPr>
          <w:spacing w:val="3"/>
          <w:sz w:val="22"/>
          <w:szCs w:val="22"/>
        </w:rPr>
        <w:t xml:space="preserve"> </w:t>
      </w:r>
      <w:r w:rsidRPr="00823E27">
        <w:rPr>
          <w:spacing w:val="-2"/>
          <w:sz w:val="22"/>
          <w:szCs w:val="22"/>
        </w:rPr>
        <w:t>s</w:t>
      </w:r>
      <w:r w:rsidRPr="00823E27">
        <w:rPr>
          <w:spacing w:val="5"/>
          <w:sz w:val="22"/>
          <w:szCs w:val="22"/>
        </w:rPr>
        <w:t>t</w:t>
      </w:r>
      <w:r w:rsidRPr="00823E27">
        <w:rPr>
          <w:sz w:val="22"/>
          <w:szCs w:val="22"/>
        </w:rPr>
        <w:t>ud</w:t>
      </w:r>
      <w:r w:rsidRPr="00823E27">
        <w:rPr>
          <w:spacing w:val="-1"/>
          <w:sz w:val="22"/>
          <w:szCs w:val="22"/>
        </w:rPr>
        <w:t>e</w:t>
      </w:r>
      <w:r w:rsidRPr="00823E27">
        <w:rPr>
          <w:spacing w:val="-5"/>
          <w:sz w:val="22"/>
          <w:szCs w:val="22"/>
        </w:rPr>
        <w:t>n</w:t>
      </w:r>
      <w:r w:rsidRPr="00823E27">
        <w:rPr>
          <w:spacing w:val="5"/>
          <w:sz w:val="22"/>
          <w:szCs w:val="22"/>
        </w:rPr>
        <w:t>t</w:t>
      </w:r>
      <w:r w:rsidRPr="00823E27">
        <w:rPr>
          <w:sz w:val="22"/>
          <w:szCs w:val="22"/>
        </w:rPr>
        <w:t>s</w:t>
      </w:r>
      <w:r w:rsidRPr="00823E27">
        <w:rPr>
          <w:spacing w:val="-3"/>
          <w:sz w:val="22"/>
          <w:szCs w:val="22"/>
        </w:rPr>
        <w:t xml:space="preserve"> </w:t>
      </w:r>
      <w:r w:rsidRPr="00823E27">
        <w:rPr>
          <w:sz w:val="22"/>
          <w:szCs w:val="22"/>
        </w:rPr>
        <w:t>d</w:t>
      </w:r>
      <w:r w:rsidRPr="00823E27">
        <w:rPr>
          <w:spacing w:val="4"/>
          <w:sz w:val="22"/>
          <w:szCs w:val="22"/>
        </w:rPr>
        <w:t>e</w:t>
      </w:r>
      <w:r w:rsidRPr="00823E27">
        <w:rPr>
          <w:spacing w:val="-5"/>
          <w:sz w:val="22"/>
          <w:szCs w:val="22"/>
        </w:rPr>
        <w:t>v</w:t>
      </w:r>
      <w:r w:rsidRPr="00823E27">
        <w:rPr>
          <w:spacing w:val="4"/>
          <w:sz w:val="22"/>
          <w:szCs w:val="22"/>
        </w:rPr>
        <w:t>e</w:t>
      </w:r>
      <w:r w:rsidRPr="00823E27">
        <w:rPr>
          <w:spacing w:val="-9"/>
          <w:sz w:val="22"/>
          <w:szCs w:val="22"/>
        </w:rPr>
        <w:t>l</w:t>
      </w:r>
      <w:r w:rsidRPr="00823E27">
        <w:rPr>
          <w:spacing w:val="5"/>
          <w:sz w:val="22"/>
          <w:szCs w:val="22"/>
        </w:rPr>
        <w:t>o</w:t>
      </w:r>
      <w:r w:rsidRPr="00823E27">
        <w:rPr>
          <w:sz w:val="22"/>
          <w:szCs w:val="22"/>
        </w:rPr>
        <w:t>p</w:t>
      </w:r>
      <w:r w:rsidRPr="00823E27">
        <w:rPr>
          <w:spacing w:val="-1"/>
          <w:sz w:val="22"/>
          <w:szCs w:val="22"/>
        </w:rPr>
        <w:t xml:space="preserve"> </w:t>
      </w:r>
      <w:r w:rsidRPr="00823E27">
        <w:rPr>
          <w:spacing w:val="5"/>
          <w:sz w:val="22"/>
          <w:szCs w:val="22"/>
        </w:rPr>
        <w:t>t</w:t>
      </w:r>
      <w:r w:rsidRPr="00823E27">
        <w:rPr>
          <w:spacing w:val="-5"/>
          <w:sz w:val="22"/>
          <w:szCs w:val="22"/>
        </w:rPr>
        <w:t>h</w:t>
      </w:r>
      <w:r w:rsidRPr="00823E27">
        <w:rPr>
          <w:spacing w:val="4"/>
          <w:sz w:val="22"/>
          <w:szCs w:val="22"/>
        </w:rPr>
        <w:t>e</w:t>
      </w:r>
      <w:r w:rsidRPr="00823E27">
        <w:rPr>
          <w:spacing w:val="-4"/>
          <w:sz w:val="22"/>
          <w:szCs w:val="22"/>
        </w:rPr>
        <w:t>i</w:t>
      </w:r>
      <w:r w:rsidRPr="00823E27">
        <w:rPr>
          <w:sz w:val="22"/>
          <w:szCs w:val="22"/>
        </w:rPr>
        <w:t>r</w:t>
      </w:r>
      <w:r w:rsidRPr="00823E27">
        <w:rPr>
          <w:spacing w:val="10"/>
          <w:sz w:val="22"/>
          <w:szCs w:val="22"/>
        </w:rPr>
        <w:t xml:space="preserve"> </w:t>
      </w:r>
      <w:r w:rsidRPr="00823E27">
        <w:rPr>
          <w:spacing w:val="-5"/>
          <w:sz w:val="22"/>
          <w:szCs w:val="22"/>
        </w:rPr>
        <w:t>h</w:t>
      </w:r>
      <w:r w:rsidRPr="00823E27">
        <w:rPr>
          <w:spacing w:val="4"/>
          <w:sz w:val="22"/>
          <w:szCs w:val="22"/>
        </w:rPr>
        <w:t>a</w:t>
      </w:r>
      <w:r w:rsidRPr="00823E27">
        <w:rPr>
          <w:spacing w:val="-5"/>
          <w:sz w:val="22"/>
          <w:szCs w:val="22"/>
        </w:rPr>
        <w:t>n</w:t>
      </w:r>
      <w:r w:rsidRPr="00823E27">
        <w:rPr>
          <w:sz w:val="22"/>
          <w:szCs w:val="22"/>
        </w:rPr>
        <w:t>d</w:t>
      </w:r>
      <w:r w:rsidRPr="00823E27">
        <w:rPr>
          <w:spacing w:val="2"/>
          <w:sz w:val="22"/>
          <w:szCs w:val="22"/>
        </w:rPr>
        <w:t>s-</w:t>
      </w:r>
      <w:r w:rsidRPr="00823E27">
        <w:rPr>
          <w:spacing w:val="5"/>
          <w:sz w:val="22"/>
          <w:szCs w:val="22"/>
        </w:rPr>
        <w:t>o</w:t>
      </w:r>
      <w:r w:rsidRPr="00823E27">
        <w:rPr>
          <w:sz w:val="22"/>
          <w:szCs w:val="22"/>
        </w:rPr>
        <w:t>n</w:t>
      </w:r>
      <w:r w:rsidRPr="00823E27">
        <w:rPr>
          <w:spacing w:val="-6"/>
          <w:sz w:val="22"/>
          <w:szCs w:val="22"/>
        </w:rPr>
        <w:t xml:space="preserve"> </w:t>
      </w:r>
      <w:r w:rsidRPr="00823E27">
        <w:rPr>
          <w:spacing w:val="-2"/>
          <w:sz w:val="22"/>
          <w:szCs w:val="22"/>
        </w:rPr>
        <w:t>s</w:t>
      </w:r>
      <w:r w:rsidRPr="00823E27">
        <w:rPr>
          <w:spacing w:val="5"/>
          <w:sz w:val="22"/>
          <w:szCs w:val="22"/>
        </w:rPr>
        <w:t>k</w:t>
      </w:r>
      <w:r w:rsidRPr="00823E27">
        <w:rPr>
          <w:sz w:val="22"/>
          <w:szCs w:val="22"/>
        </w:rPr>
        <w:t>ill</w:t>
      </w:r>
      <w:r w:rsidRPr="00823E27">
        <w:rPr>
          <w:spacing w:val="-1"/>
          <w:sz w:val="22"/>
          <w:szCs w:val="22"/>
        </w:rPr>
        <w:t>s</w:t>
      </w:r>
      <w:r w:rsidRPr="00823E27">
        <w:rPr>
          <w:sz w:val="22"/>
          <w:szCs w:val="22"/>
        </w:rPr>
        <w:t>.</w:t>
      </w:r>
      <w:r w:rsidRPr="00823E27">
        <w:rPr>
          <w:spacing w:val="3"/>
          <w:sz w:val="22"/>
          <w:szCs w:val="22"/>
        </w:rPr>
        <w:t xml:space="preserve"> </w:t>
      </w:r>
      <w:r w:rsidRPr="00532583">
        <w:rPr>
          <w:sz w:val="22"/>
          <w:szCs w:val="22"/>
        </w:rPr>
        <w:t>A licensed test</w:t>
      </w:r>
      <w:r>
        <w:rPr>
          <w:sz w:val="22"/>
          <w:szCs w:val="22"/>
        </w:rPr>
        <w:t xml:space="preserve">ing facility is also on-site.  </w:t>
      </w:r>
      <w:r w:rsidRPr="00532583">
        <w:rPr>
          <w:sz w:val="22"/>
          <w:szCs w:val="22"/>
        </w:rPr>
        <w:t>Policy guidelines for use of school property will be posted in a common area within the school.</w:t>
      </w:r>
    </w:p>
    <w:p w14:paraId="42116FC5" w14:textId="77777777" w:rsidR="0041399C" w:rsidRPr="00200729" w:rsidRDefault="0041399C" w:rsidP="002F08A9">
      <w:pPr>
        <w:pStyle w:val="Default"/>
      </w:pPr>
    </w:p>
    <w:p w14:paraId="42116FC6" w14:textId="77777777" w:rsidR="000914E6" w:rsidRPr="00AE793F" w:rsidRDefault="000914E6" w:rsidP="00AE793F">
      <w:pPr>
        <w:pStyle w:val="Heading1"/>
      </w:pPr>
      <w:bookmarkStart w:id="7" w:name="_Toc30160445"/>
      <w:r>
        <w:lastRenderedPageBreak/>
        <w:t xml:space="preserve">ACCET </w:t>
      </w:r>
      <w:r w:rsidRPr="00B14685">
        <w:t>Cancellation and Refund Policy</w:t>
      </w:r>
      <w:bookmarkEnd w:id="7"/>
      <w:r>
        <w:t xml:space="preserve"> </w:t>
      </w:r>
    </w:p>
    <w:p w14:paraId="42116FC7" w14:textId="77777777" w:rsidR="000914E6" w:rsidRPr="00E85770" w:rsidRDefault="000914E6" w:rsidP="00AE793F">
      <w:pPr>
        <w:tabs>
          <w:tab w:val="left" w:pos="820"/>
        </w:tabs>
        <w:ind w:left="86" w:right="-14"/>
        <w:rPr>
          <w:position w:val="-1"/>
          <w:sz w:val="22"/>
          <w:szCs w:val="22"/>
        </w:rPr>
      </w:pPr>
      <w:r w:rsidRPr="00E85770">
        <w:rPr>
          <w:position w:val="-1"/>
          <w:sz w:val="22"/>
          <w:szCs w:val="22"/>
        </w:rPr>
        <w:t xml:space="preserve">a. </w:t>
      </w:r>
      <w:r w:rsidRPr="008C3A08">
        <w:rPr>
          <w:sz w:val="22"/>
          <w:szCs w:val="22"/>
        </w:rPr>
        <w:t>Refund amounts must be based on a student’s last date of attendance (LDA). When determining the number of weeks completed by the student, the institution may consider a partial week the same as if a whole week were completed, provided the student was present at least one day during the scheduled week.</w:t>
      </w:r>
      <w:r>
        <w:t xml:space="preserve"> </w:t>
      </w:r>
    </w:p>
    <w:p w14:paraId="42116FC8" w14:textId="77777777" w:rsidR="000914E6" w:rsidRPr="00E85770" w:rsidRDefault="000914E6" w:rsidP="00AE793F">
      <w:pPr>
        <w:tabs>
          <w:tab w:val="left" w:pos="820"/>
        </w:tabs>
        <w:ind w:left="86" w:right="-14"/>
        <w:rPr>
          <w:position w:val="-1"/>
          <w:sz w:val="22"/>
          <w:szCs w:val="22"/>
        </w:rPr>
      </w:pPr>
      <w:r>
        <w:rPr>
          <w:position w:val="-1"/>
          <w:sz w:val="22"/>
          <w:szCs w:val="22"/>
        </w:rPr>
        <w:t>b.</w:t>
      </w:r>
      <w:r w:rsidRPr="00E85770">
        <w:rPr>
          <w:position w:val="-1"/>
          <w:sz w:val="22"/>
          <w:szCs w:val="22"/>
        </w:rPr>
        <w:t xml:space="preserve"> During the first week of classes, tuition charges withheld </w:t>
      </w:r>
      <w:r>
        <w:rPr>
          <w:position w:val="-1"/>
          <w:sz w:val="22"/>
          <w:szCs w:val="22"/>
        </w:rPr>
        <w:t>must</w:t>
      </w:r>
      <w:r w:rsidRPr="00E85770">
        <w:rPr>
          <w:position w:val="-1"/>
          <w:sz w:val="22"/>
          <w:szCs w:val="22"/>
        </w:rPr>
        <w:t xml:space="preserve"> not exceed 10 percent (10%) of the stated tuition up to a maximum of $1,000. </w:t>
      </w:r>
    </w:p>
    <w:p w14:paraId="42116FC9" w14:textId="0DAFAE19" w:rsidR="000914E6" w:rsidRPr="00C5716D" w:rsidRDefault="000914E6" w:rsidP="00AE793F">
      <w:pPr>
        <w:tabs>
          <w:tab w:val="left" w:pos="820"/>
        </w:tabs>
        <w:ind w:left="86" w:right="-14"/>
        <w:rPr>
          <w:position w:val="-1"/>
          <w:sz w:val="22"/>
          <w:szCs w:val="22"/>
        </w:rPr>
      </w:pPr>
      <w:r>
        <w:rPr>
          <w:position w:val="-1"/>
          <w:sz w:val="22"/>
          <w:szCs w:val="22"/>
        </w:rPr>
        <w:t>c.</w:t>
      </w:r>
      <w:r w:rsidRPr="00E85770">
        <w:rPr>
          <w:position w:val="-1"/>
          <w:sz w:val="22"/>
          <w:szCs w:val="22"/>
        </w:rPr>
        <w:t xml:space="preserve"> </w:t>
      </w:r>
      <w:r w:rsidRPr="00C5716D">
        <w:rPr>
          <w:sz w:val="22"/>
          <w:szCs w:val="22"/>
        </w:rPr>
        <w:t>After the first week and through fifty percent (50%) of the period of financial obligation, tuition charges retained must not exceed a pro rata portion of tuition for the training period completed, plus ten percent (10%) of the unearned tuition for the period of training that was not completed, up to a maximum of $1,000.</w:t>
      </w:r>
      <w:r>
        <w:rPr>
          <w:sz w:val="22"/>
          <w:szCs w:val="22"/>
        </w:rPr>
        <w:t xml:space="preserve"> </w:t>
      </w:r>
    </w:p>
    <w:p w14:paraId="42116FCA" w14:textId="77777777" w:rsidR="000914E6" w:rsidRPr="00FB5BB9" w:rsidRDefault="000914E6" w:rsidP="00AE793F">
      <w:pPr>
        <w:tabs>
          <w:tab w:val="left" w:pos="820"/>
        </w:tabs>
        <w:ind w:left="86" w:right="-14"/>
        <w:rPr>
          <w:position w:val="-1"/>
          <w:sz w:val="16"/>
          <w:szCs w:val="16"/>
        </w:rPr>
      </w:pPr>
      <w:r>
        <w:rPr>
          <w:position w:val="-1"/>
          <w:sz w:val="22"/>
          <w:szCs w:val="22"/>
        </w:rPr>
        <w:t xml:space="preserve">d. </w:t>
      </w:r>
      <w:r w:rsidRPr="00E85770">
        <w:rPr>
          <w:position w:val="-1"/>
          <w:sz w:val="22"/>
          <w:szCs w:val="22"/>
        </w:rPr>
        <w:t>After fifty percent (50%) of the period of financial obligation is completed, the institution may retain the full tuition.</w:t>
      </w:r>
    </w:p>
    <w:p w14:paraId="42116FCB" w14:textId="77777777" w:rsidR="002F08A9" w:rsidRPr="00E841CD" w:rsidRDefault="002F08A9" w:rsidP="000633EA">
      <w:pPr>
        <w:rPr>
          <w:sz w:val="22"/>
          <w:szCs w:val="22"/>
        </w:rPr>
      </w:pPr>
    </w:p>
    <w:p w14:paraId="42116FCC" w14:textId="77777777" w:rsidR="000444B3" w:rsidRDefault="000914E6" w:rsidP="000444B3">
      <w:pPr>
        <w:pStyle w:val="Heading1"/>
      </w:pPr>
      <w:bookmarkStart w:id="8" w:name="_Toc30160446"/>
      <w:bookmarkStart w:id="9" w:name="_Toc406093789"/>
      <w:r>
        <w:t xml:space="preserve">State of North Carolina </w:t>
      </w:r>
      <w:r w:rsidR="000444B3" w:rsidRPr="00B14685">
        <w:t>Cancellation and Refund Policy</w:t>
      </w:r>
      <w:bookmarkEnd w:id="8"/>
      <w:r w:rsidR="000444B3">
        <w:t xml:space="preserve"> </w:t>
      </w:r>
      <w:bookmarkEnd w:id="9"/>
    </w:p>
    <w:p w14:paraId="71807C77" w14:textId="77777777" w:rsidR="00A912F3" w:rsidRDefault="00A912F3" w:rsidP="00A912F3">
      <w:pPr>
        <w:pStyle w:val="Default"/>
        <w:rPr>
          <w:color w:val="auto"/>
          <w:sz w:val="22"/>
          <w:szCs w:val="22"/>
        </w:rPr>
      </w:pPr>
      <w:r>
        <w:rPr>
          <w:color w:val="auto"/>
          <w:sz w:val="22"/>
          <w:szCs w:val="22"/>
        </w:rPr>
        <w:t xml:space="preserve">The tuition refund to which students are entitled as a result of withdrawal or dismissal is governed by regulations of the State of North Carolina General Statutes and Administrative Code and by the Accrediting Council for Continuing Education and Training. MyComputerCareer will base refunds on whichever policy is most beneficial to the student based upon the current regulations from both entities. The student has the right to cancel this agreement at any time. If the school rejects the student, all tuition and fees will be refunded. If the institution cancels a program subsequent to a student’s enrollment, the institution will refund all tuition and fees paid by the student. A no-show is defined as any cancellation of enrollment prior to the Lab Start Date. A full refund of tuition and fees will be made to all enrolled students determined to be a no-show. Refunds for books, tools, or other supplies will be handled separately from refund of tuition and fees. The student will not be required to purchase instructional supplies, books and tools until such time as these materials are required. Once these materials are purchased, no refund will be made. </w:t>
      </w:r>
    </w:p>
    <w:p w14:paraId="42116FCE" w14:textId="77777777" w:rsidR="00280C05" w:rsidRPr="00E468BA" w:rsidRDefault="00280C05" w:rsidP="000444B3">
      <w:pPr>
        <w:pStyle w:val="Footer"/>
        <w:tabs>
          <w:tab w:val="clear" w:pos="4320"/>
          <w:tab w:val="clear" w:pos="8640"/>
        </w:tabs>
        <w:rPr>
          <w:sz w:val="22"/>
          <w:szCs w:val="22"/>
        </w:rPr>
      </w:pPr>
    </w:p>
    <w:p w14:paraId="42116FCF" w14:textId="03935126" w:rsidR="000444B3" w:rsidRDefault="000444B3" w:rsidP="000444B3">
      <w:pPr>
        <w:rPr>
          <w:rFonts w:ascii="Times-Roman" w:eastAsia="Times-Roman" w:hAnsi="Times-Roman" w:cs="Times-Roman"/>
          <w:sz w:val="22"/>
          <w:szCs w:val="22"/>
        </w:rPr>
      </w:pPr>
      <w:r w:rsidRPr="008F3B14">
        <w:rPr>
          <w:sz w:val="22"/>
          <w:szCs w:val="22"/>
        </w:rPr>
        <w:t>Refund computations will be based on scheduled course time of class attendance through the last date of attendance.  Leaves of absence, suspensions, and school holidays will not be counted as part of the scheduled class attendance.</w:t>
      </w:r>
      <w:r w:rsidRPr="00D4651A">
        <w:rPr>
          <w:sz w:val="22"/>
          <w:szCs w:val="22"/>
        </w:rPr>
        <w:t xml:space="preserve"> </w:t>
      </w:r>
      <w:r w:rsidRPr="008F3B14">
        <w:rPr>
          <w:sz w:val="22"/>
          <w:szCs w:val="22"/>
        </w:rPr>
        <w:t xml:space="preserve">The effective date of termination for refund purposes will be the </w:t>
      </w:r>
      <w:r>
        <w:rPr>
          <w:sz w:val="22"/>
          <w:szCs w:val="22"/>
        </w:rPr>
        <w:t>last day of attendance.</w:t>
      </w:r>
      <w:r w:rsidRPr="00D4651A">
        <w:rPr>
          <w:sz w:val="22"/>
          <w:szCs w:val="22"/>
        </w:rPr>
        <w:t xml:space="preserve"> </w:t>
      </w:r>
      <w:r w:rsidRPr="00D4651A">
        <w:rPr>
          <w:rFonts w:ascii="Times-Roman" w:eastAsia="Times-Roman" w:hAnsi="Times-Roman" w:cs="Times-Roman"/>
          <w:sz w:val="22"/>
          <w:szCs w:val="22"/>
        </w:rPr>
        <w:t>The institution may retain an administrative fee associated with withdrawal or termination not to exceed $100.  When determining the number of weeks completed by the student, the institution will consider a partial week the same as if a whole week were completed, provided the student was present at least one day during the scheduled week.  Up to the 25% mark, a student</w:t>
      </w:r>
      <w:r w:rsidR="00BA4413">
        <w:rPr>
          <w:rFonts w:ascii="Times-Roman" w:eastAsia="Times-Roman" w:hAnsi="Times-Roman" w:cs="Times-Roman"/>
          <w:sz w:val="22"/>
          <w:szCs w:val="22"/>
        </w:rPr>
        <w:t xml:space="preserve"> will</w:t>
      </w:r>
      <w:r w:rsidRPr="00D4651A">
        <w:rPr>
          <w:rFonts w:ascii="Times-Roman" w:eastAsia="Times-Roman" w:hAnsi="Times-Roman" w:cs="Times-Roman"/>
          <w:sz w:val="22"/>
          <w:szCs w:val="22"/>
        </w:rPr>
        <w:t xml:space="preserve"> receive a 75% </w:t>
      </w:r>
      <w:r w:rsidR="00BA4413">
        <w:rPr>
          <w:rFonts w:ascii="Times-Roman" w:eastAsia="Times-Roman" w:hAnsi="Times-Roman" w:cs="Times-Roman"/>
          <w:sz w:val="22"/>
          <w:szCs w:val="22"/>
        </w:rPr>
        <w:t xml:space="preserve">refund </w:t>
      </w:r>
      <w:r w:rsidRPr="00D4651A">
        <w:rPr>
          <w:rFonts w:ascii="Times-Roman" w:eastAsia="Times-Roman" w:hAnsi="Times-Roman" w:cs="Times-Roman"/>
          <w:sz w:val="22"/>
          <w:szCs w:val="22"/>
        </w:rPr>
        <w:t>of the total tuition.  After the 25% mark and through fifty percent (50%) of the period of financial obligation, tuition charges retained will not exceed a prorated portion of tuition for the training period completed, plus ten percent (10%) of the unearned tuition for the period of tra</w:t>
      </w:r>
      <w:r w:rsidR="00D458D3">
        <w:rPr>
          <w:rFonts w:ascii="Times-Roman" w:eastAsia="Times-Roman" w:hAnsi="Times-Roman" w:cs="Times-Roman"/>
          <w:sz w:val="22"/>
          <w:szCs w:val="22"/>
        </w:rPr>
        <w:t>ining that was not completed</w:t>
      </w:r>
      <w:r w:rsidR="00DD048E" w:rsidRPr="00C5716D">
        <w:rPr>
          <w:sz w:val="22"/>
          <w:szCs w:val="22"/>
        </w:rPr>
        <w:t>, up to a maximum of $1,000</w:t>
      </w:r>
      <w:r w:rsidR="00D458D3">
        <w:rPr>
          <w:rFonts w:ascii="Times-Roman" w:eastAsia="Times-Roman" w:hAnsi="Times-Roman" w:cs="Times-Roman"/>
          <w:sz w:val="22"/>
          <w:szCs w:val="22"/>
        </w:rPr>
        <w:t xml:space="preserve">. </w:t>
      </w:r>
      <w:r w:rsidRPr="00D4651A">
        <w:rPr>
          <w:rFonts w:ascii="Times-Roman" w:eastAsia="Times-Roman" w:hAnsi="Times-Roman" w:cs="Times-Roman"/>
          <w:sz w:val="22"/>
          <w:szCs w:val="22"/>
        </w:rPr>
        <w:t xml:space="preserve">After fifty percent (50%) of the period of financial obligation is completed, the school may retain the full tuition.   </w:t>
      </w:r>
    </w:p>
    <w:p w14:paraId="42116FD0" w14:textId="77777777" w:rsidR="000444B3" w:rsidRPr="007460DF" w:rsidRDefault="000444B3" w:rsidP="000444B3"/>
    <w:p w14:paraId="42116FD1" w14:textId="3111C2D6" w:rsidR="009733D4" w:rsidRDefault="000444B3" w:rsidP="000444B3">
      <w:pPr>
        <w:rPr>
          <w:sz w:val="22"/>
          <w:szCs w:val="22"/>
        </w:rPr>
      </w:pPr>
      <w:r w:rsidRPr="00E65196">
        <w:rPr>
          <w:sz w:val="22"/>
          <w:szCs w:val="22"/>
        </w:rPr>
        <w:t>A request for withdraw can be delivered or sent to the training center in writing</w:t>
      </w:r>
      <w:r w:rsidR="003A3576">
        <w:rPr>
          <w:sz w:val="22"/>
          <w:szCs w:val="22"/>
        </w:rPr>
        <w:t xml:space="preserve">, via email </w:t>
      </w:r>
      <w:r w:rsidR="003A3576" w:rsidRPr="001456DF">
        <w:rPr>
          <w:sz w:val="22"/>
          <w:szCs w:val="22"/>
        </w:rPr>
        <w:t xml:space="preserve">or </w:t>
      </w:r>
      <w:r w:rsidRPr="00E65196">
        <w:rPr>
          <w:sz w:val="22"/>
          <w:szCs w:val="22"/>
        </w:rPr>
        <w:t>can be verbally conferred to the Campus Director.</w:t>
      </w:r>
      <w:r w:rsidRPr="008F3B14">
        <w:rPr>
          <w:szCs w:val="22"/>
        </w:rPr>
        <w:t xml:space="preserve">  </w:t>
      </w:r>
      <w:r>
        <w:rPr>
          <w:sz w:val="22"/>
          <w:szCs w:val="22"/>
        </w:rPr>
        <w:t>If an applicant never attends class all refunds will be paid within 45 calendar days from the first scheduled day of class or the date of the withdrawal request, whichever is earlier. For students that attend a class, all refunds due will be paid within 45 calendar days from the documented date of determination. The date of determination is the date the student gives written or verbal notice of withdrawal to the Campus Director or the date the institution terminates the student by applying MyComputerCareer’s attendance, conduct or SAP policy.</w:t>
      </w:r>
    </w:p>
    <w:p w14:paraId="42116FD2" w14:textId="77777777" w:rsidR="00AE5B52" w:rsidRDefault="00AE5B52" w:rsidP="00AE5B52">
      <w:pPr>
        <w:pStyle w:val="Default"/>
        <w:ind w:firstLine="460"/>
        <w:rPr>
          <w:rFonts w:ascii="Times-Roman" w:eastAsia="Times-Roman" w:hAnsi="Times-Roman" w:cs="Times-Roman"/>
          <w:color w:val="auto"/>
          <w:sz w:val="22"/>
          <w:szCs w:val="22"/>
          <w:lang w:eastAsia="ar-SA"/>
        </w:rPr>
      </w:pPr>
    </w:p>
    <w:p w14:paraId="42116FD3" w14:textId="77777777" w:rsidR="00164D80" w:rsidRDefault="00164D80" w:rsidP="00164D80">
      <w:pPr>
        <w:pStyle w:val="Heading1"/>
      </w:pPr>
      <w:bookmarkStart w:id="10" w:name="_Toc30160447"/>
      <w:bookmarkStart w:id="11" w:name="_Toc458463964"/>
      <w:r>
        <w:t xml:space="preserve">State of Texas </w:t>
      </w:r>
      <w:r w:rsidRPr="00B14685">
        <w:t>Cancellation and Refund Policy</w:t>
      </w:r>
      <w:bookmarkEnd w:id="10"/>
      <w:r>
        <w:t xml:space="preserve"> </w:t>
      </w:r>
      <w:bookmarkEnd w:id="11"/>
    </w:p>
    <w:p w14:paraId="42116FD5" w14:textId="111F233A" w:rsidR="00164D80" w:rsidRDefault="009A24AE" w:rsidP="00164D80">
      <w:pPr>
        <w:pStyle w:val="BodyText"/>
        <w:rPr>
          <w:szCs w:val="22"/>
        </w:rPr>
      </w:pPr>
      <w:r w:rsidRPr="009A24AE">
        <w:rPr>
          <w:szCs w:val="22"/>
        </w:rPr>
        <w:t>The tuition refund, to which students are entitled as a result of withdrawal or dismissal, is governed by regulations of the State of Texas Education Code and ACCET accreditation standards. MyComputerCareer will base refunds on whichever policy is most beneficial to the student based upon the current regulations from both entities. Currently, the State of Texas Education Code for refunds is consistently more lenient towards the student. The student has the right to cancel this agreement at any time. If the school rejects the student, all tuition and fees will be refunded. If the institution cancels a program subsequent to a student’s enrollment, the institution will refund all tuition and fees paid by the student. A no-show is defined as any cancellation of enrollment prior to the Lab Start Date. A full refund of tuition and fees will be made to all enrolled students determined to be a no-show. Refunds for books, tools, or other supplies will be handled separately from refund of tuition and fees. The student will not be required to purchase instructional supplies, books and tools until such time as these materials are required. Once these materials are purchased, no refund will be made.</w:t>
      </w:r>
    </w:p>
    <w:p w14:paraId="42116FD6" w14:textId="77777777" w:rsidR="00164D80" w:rsidRPr="008F3B14" w:rsidRDefault="00164D80" w:rsidP="00164D80">
      <w:pPr>
        <w:pStyle w:val="BodyText"/>
        <w:rPr>
          <w:szCs w:val="22"/>
        </w:rPr>
      </w:pPr>
      <w:r w:rsidRPr="008F3B14">
        <w:rPr>
          <w:szCs w:val="22"/>
        </w:rPr>
        <w:t xml:space="preserve">Refunds for books, tools, or other supplies will be handled separately from refund of tuition and fees.  The student will not be required to purchase instructional supplies, books and tools until such time as these materials are required.  Once these materials are purchased, no refund will be made. </w:t>
      </w:r>
      <w:r w:rsidRPr="008F3B14">
        <w:rPr>
          <w:szCs w:val="22"/>
        </w:rPr>
        <w:tab/>
      </w:r>
    </w:p>
    <w:p w14:paraId="42116FD7" w14:textId="77777777" w:rsidR="00164D80" w:rsidRPr="008F3B14" w:rsidRDefault="00164D80" w:rsidP="00164D80">
      <w:pPr>
        <w:spacing w:before="120"/>
        <w:rPr>
          <w:sz w:val="22"/>
          <w:szCs w:val="22"/>
        </w:rPr>
      </w:pPr>
      <w:r w:rsidRPr="008F3B14">
        <w:rPr>
          <w:sz w:val="22"/>
          <w:szCs w:val="22"/>
        </w:rPr>
        <w:lastRenderedPageBreak/>
        <w:t>Tuition Refunds</w:t>
      </w:r>
    </w:p>
    <w:p w14:paraId="42116FD8" w14:textId="74E7022F" w:rsidR="00164D80" w:rsidRPr="008F3B14" w:rsidRDefault="00164D80" w:rsidP="00164D80">
      <w:pPr>
        <w:ind w:left="720" w:hanging="720"/>
        <w:rPr>
          <w:sz w:val="22"/>
          <w:szCs w:val="22"/>
        </w:rPr>
      </w:pPr>
      <w:r w:rsidRPr="008F3B14">
        <w:rPr>
          <w:sz w:val="22"/>
          <w:szCs w:val="22"/>
        </w:rPr>
        <w:t>1.</w:t>
      </w:r>
      <w:r w:rsidRPr="008F3B14">
        <w:rPr>
          <w:sz w:val="22"/>
          <w:szCs w:val="22"/>
        </w:rPr>
        <w:tab/>
        <w:t>Refund computations will be based on scheduled course time of class attendance through the last date of attendance.  L</w:t>
      </w:r>
      <w:r w:rsidR="009A24AE">
        <w:rPr>
          <w:sz w:val="22"/>
          <w:szCs w:val="22"/>
        </w:rPr>
        <w:t>OAs</w:t>
      </w:r>
      <w:r w:rsidRPr="008F3B14">
        <w:rPr>
          <w:sz w:val="22"/>
          <w:szCs w:val="22"/>
        </w:rPr>
        <w:t>, suspensions, and school holidays will not be counted as part of the scheduled class attendance.</w:t>
      </w:r>
    </w:p>
    <w:p w14:paraId="42116FD9" w14:textId="77777777" w:rsidR="00164D80" w:rsidRPr="008F3B14" w:rsidRDefault="00164D80" w:rsidP="00164D80">
      <w:pPr>
        <w:pStyle w:val="BodyTextIndent2"/>
        <w:spacing w:line="240" w:lineRule="auto"/>
        <w:ind w:hanging="360"/>
        <w:rPr>
          <w:sz w:val="22"/>
          <w:szCs w:val="22"/>
        </w:rPr>
      </w:pPr>
      <w:r w:rsidRPr="008F3B14">
        <w:rPr>
          <w:sz w:val="22"/>
          <w:szCs w:val="22"/>
        </w:rPr>
        <w:t>2.</w:t>
      </w:r>
      <w:r w:rsidRPr="008F3B14">
        <w:rPr>
          <w:sz w:val="22"/>
          <w:szCs w:val="22"/>
        </w:rPr>
        <w:tab/>
        <w:t xml:space="preserve">      The effective date of termination for refund purposes will be the </w:t>
      </w:r>
      <w:r>
        <w:rPr>
          <w:sz w:val="22"/>
          <w:szCs w:val="22"/>
        </w:rPr>
        <w:t xml:space="preserve">last day of attendance. </w:t>
      </w:r>
    </w:p>
    <w:p w14:paraId="42116FDA" w14:textId="77777777" w:rsidR="00164D80" w:rsidRPr="008F3B14" w:rsidRDefault="00164D80" w:rsidP="00164D80">
      <w:pPr>
        <w:spacing w:before="60"/>
        <w:ind w:left="720" w:hanging="720"/>
        <w:rPr>
          <w:sz w:val="22"/>
          <w:szCs w:val="22"/>
        </w:rPr>
      </w:pPr>
      <w:r>
        <w:rPr>
          <w:sz w:val="22"/>
          <w:szCs w:val="22"/>
        </w:rPr>
        <w:t xml:space="preserve">3.  </w:t>
      </w:r>
      <w:r>
        <w:rPr>
          <w:sz w:val="22"/>
          <w:szCs w:val="22"/>
        </w:rPr>
        <w:tab/>
      </w:r>
      <w:r w:rsidRPr="00E65196">
        <w:rPr>
          <w:sz w:val="22"/>
          <w:szCs w:val="22"/>
        </w:rPr>
        <w:t>A full refund will be made to any student who cancels the enrollment contract within 72 hours (until midnight of the third day excluding Saturdays, Sundays and legal holidays) after the enrollment contract is signed and a tour of the facilities and inspection of the equipment is made by the prospective student or who cancels within the student’s first three scheduled class days</w:t>
      </w:r>
    </w:p>
    <w:p w14:paraId="42116FDB" w14:textId="77777777" w:rsidR="00164D80" w:rsidRPr="008F3B14" w:rsidRDefault="00164D80" w:rsidP="00164D80">
      <w:pPr>
        <w:pStyle w:val="BodyTextIndent2"/>
        <w:spacing w:line="240" w:lineRule="auto"/>
        <w:ind w:left="720" w:hanging="720"/>
        <w:rPr>
          <w:sz w:val="22"/>
          <w:szCs w:val="22"/>
        </w:rPr>
      </w:pPr>
      <w:r>
        <w:rPr>
          <w:sz w:val="22"/>
          <w:szCs w:val="22"/>
        </w:rPr>
        <w:t>4</w:t>
      </w:r>
      <w:r w:rsidRPr="008F3B14">
        <w:rPr>
          <w:sz w:val="22"/>
          <w:szCs w:val="22"/>
        </w:rPr>
        <w:t>.</w:t>
      </w:r>
      <w:r w:rsidRPr="008F3B14">
        <w:rPr>
          <w:sz w:val="22"/>
          <w:szCs w:val="22"/>
        </w:rPr>
        <w:tab/>
        <w:t>If tuition and fees are collected in advance of entrance, and if after expiration of the 72 hour cancellation privilege the student does not enter school, not more than</w:t>
      </w:r>
      <w:r w:rsidRPr="008F3B14">
        <w:rPr>
          <w:i/>
          <w:sz w:val="22"/>
          <w:szCs w:val="22"/>
        </w:rPr>
        <w:t xml:space="preserve"> </w:t>
      </w:r>
      <w:r w:rsidRPr="008F3B14">
        <w:rPr>
          <w:sz w:val="22"/>
          <w:szCs w:val="22"/>
        </w:rPr>
        <w:t>$100 in nonrefundable administrative fees</w:t>
      </w:r>
      <w:r w:rsidRPr="008F3B14">
        <w:rPr>
          <w:i/>
          <w:sz w:val="22"/>
          <w:szCs w:val="22"/>
        </w:rPr>
        <w:t xml:space="preserve"> </w:t>
      </w:r>
      <w:r w:rsidRPr="008F3B14">
        <w:rPr>
          <w:sz w:val="22"/>
          <w:szCs w:val="22"/>
        </w:rPr>
        <w:t>shall be retained by the school for the entire residence program or synchronous distance education course</w:t>
      </w:r>
      <w:r w:rsidRPr="008F3B14">
        <w:rPr>
          <w:i/>
          <w:sz w:val="22"/>
          <w:szCs w:val="22"/>
        </w:rPr>
        <w:t>.</w:t>
      </w:r>
    </w:p>
    <w:p w14:paraId="42116FDC" w14:textId="77777777" w:rsidR="00164D80" w:rsidRDefault="00164D80" w:rsidP="00164D80">
      <w:pPr>
        <w:spacing w:before="120"/>
        <w:ind w:left="720" w:hanging="720"/>
        <w:rPr>
          <w:sz w:val="22"/>
          <w:szCs w:val="22"/>
        </w:rPr>
      </w:pPr>
      <w:r>
        <w:rPr>
          <w:sz w:val="22"/>
          <w:szCs w:val="22"/>
        </w:rPr>
        <w:t>5</w:t>
      </w:r>
      <w:r w:rsidRPr="008F3B14">
        <w:rPr>
          <w:sz w:val="22"/>
          <w:szCs w:val="22"/>
        </w:rPr>
        <w:t>.</w:t>
      </w:r>
      <w:r w:rsidRPr="008F3B14">
        <w:rPr>
          <w:sz w:val="22"/>
          <w:szCs w:val="22"/>
        </w:rPr>
        <w:tab/>
        <w:t xml:space="preserve">If a student withdraws or is otherwise terminated, the school or college may retain not more than $100 in nonrefundable administrative fees for the entire program.  </w:t>
      </w:r>
    </w:p>
    <w:p w14:paraId="42116FDD" w14:textId="77777777" w:rsidR="00164D80" w:rsidRPr="008F3B14" w:rsidRDefault="00164D80" w:rsidP="00164D80">
      <w:pPr>
        <w:spacing w:before="120"/>
        <w:ind w:left="720" w:hanging="720"/>
        <w:rPr>
          <w:sz w:val="22"/>
          <w:szCs w:val="22"/>
        </w:rPr>
      </w:pPr>
      <w:r>
        <w:rPr>
          <w:sz w:val="22"/>
          <w:szCs w:val="22"/>
        </w:rPr>
        <w:t xml:space="preserve">6. </w:t>
      </w:r>
      <w:r>
        <w:rPr>
          <w:sz w:val="22"/>
          <w:szCs w:val="22"/>
        </w:rPr>
        <w:tab/>
      </w:r>
      <w:r w:rsidRPr="008F3B14">
        <w:rPr>
          <w:sz w:val="22"/>
          <w:szCs w:val="22"/>
        </w:rPr>
        <w:t>The minimum refund of the remaining tuition and fees will be the pro rata portion of tuition, fees, and other charges that the number of hours remaining in the portion of the course or program for which the student has been charged after the effective date of termination bears to the total number of hours in the portion of the course or program for which the student has been charged, except that a student may not collect a refund if the student has completed 75 percent or more of the total number of hours in the portion of the program for which the student has been charged on the effective date of termination.</w:t>
      </w:r>
      <w:r w:rsidRPr="008F3B14">
        <w:rPr>
          <w:rStyle w:val="FootnoteReference"/>
          <w:sz w:val="22"/>
          <w:szCs w:val="22"/>
        </w:rPr>
        <w:footnoteReference w:id="1"/>
      </w:r>
    </w:p>
    <w:p w14:paraId="42116FDE" w14:textId="52E505F0" w:rsidR="00164D80" w:rsidRPr="008F3B14" w:rsidRDefault="00164D80" w:rsidP="00164D80">
      <w:pPr>
        <w:spacing w:before="120"/>
        <w:ind w:left="720" w:hanging="720"/>
        <w:rPr>
          <w:sz w:val="22"/>
          <w:szCs w:val="22"/>
        </w:rPr>
      </w:pPr>
      <w:r>
        <w:rPr>
          <w:sz w:val="22"/>
          <w:szCs w:val="22"/>
        </w:rPr>
        <w:t>7</w:t>
      </w:r>
      <w:r w:rsidRPr="008F3B14">
        <w:rPr>
          <w:sz w:val="22"/>
          <w:szCs w:val="22"/>
        </w:rPr>
        <w:t>.</w:t>
      </w:r>
      <w:r w:rsidRPr="008F3B14">
        <w:rPr>
          <w:sz w:val="22"/>
          <w:szCs w:val="22"/>
        </w:rPr>
        <w:tab/>
        <w:t>A no-show is defined as any cancelation of enrollment prior to the Lab Start Date</w:t>
      </w:r>
      <w:r w:rsidR="009A24AE">
        <w:rPr>
          <w:sz w:val="22"/>
          <w:szCs w:val="22"/>
        </w:rPr>
        <w:t>.</w:t>
      </w:r>
    </w:p>
    <w:p w14:paraId="42116FDF" w14:textId="77777777" w:rsidR="00164D80" w:rsidRPr="008F3B14" w:rsidRDefault="00164D80" w:rsidP="00164D80">
      <w:pPr>
        <w:spacing w:before="120"/>
        <w:ind w:left="720" w:hanging="720"/>
        <w:rPr>
          <w:sz w:val="22"/>
          <w:szCs w:val="22"/>
        </w:rPr>
      </w:pPr>
      <w:r>
        <w:rPr>
          <w:sz w:val="22"/>
          <w:szCs w:val="22"/>
        </w:rPr>
        <w:t>8</w:t>
      </w:r>
      <w:r w:rsidRPr="008F3B14">
        <w:rPr>
          <w:sz w:val="22"/>
          <w:szCs w:val="22"/>
        </w:rPr>
        <w:t>.</w:t>
      </w:r>
      <w:r w:rsidRPr="008F3B14">
        <w:rPr>
          <w:sz w:val="22"/>
          <w:szCs w:val="22"/>
        </w:rPr>
        <w:tab/>
        <w:t>A student who withdraws for a reason unrelated to the student’s academic status after the 75 percent completion mark and requests a grade at the time of withdrawal shall be given a grade of “incomplete” and permitted to re-enroll in the course or program during the 12-month period following the date the student withdrew without payment of additional tuition for that portion of the course or program.</w:t>
      </w:r>
    </w:p>
    <w:p w14:paraId="42116FE0" w14:textId="75357C44" w:rsidR="00164D80" w:rsidRPr="008F3B14" w:rsidRDefault="00164D80" w:rsidP="00164D80">
      <w:pPr>
        <w:spacing w:before="120"/>
        <w:ind w:left="720" w:hanging="720"/>
        <w:rPr>
          <w:sz w:val="22"/>
          <w:szCs w:val="22"/>
        </w:rPr>
      </w:pPr>
      <w:r>
        <w:rPr>
          <w:sz w:val="22"/>
          <w:szCs w:val="22"/>
        </w:rPr>
        <w:t>9</w:t>
      </w:r>
      <w:r w:rsidR="009A24AE">
        <w:rPr>
          <w:sz w:val="22"/>
          <w:szCs w:val="22"/>
        </w:rPr>
        <w:t xml:space="preserve">. </w:t>
      </w:r>
      <w:r w:rsidR="004A3C0F">
        <w:rPr>
          <w:sz w:val="22"/>
          <w:szCs w:val="22"/>
        </w:rPr>
        <w:t xml:space="preserve">         </w:t>
      </w:r>
      <w:r w:rsidRPr="008F3B14">
        <w:rPr>
          <w:sz w:val="22"/>
          <w:szCs w:val="22"/>
        </w:rPr>
        <w:t>A full refund of all tuition and fees is due and refundable in each of the following cases:</w:t>
      </w:r>
    </w:p>
    <w:p w14:paraId="42116FE1" w14:textId="77777777" w:rsidR="00164D80" w:rsidRPr="008F3B14" w:rsidRDefault="00164D80" w:rsidP="00164D80">
      <w:pPr>
        <w:pStyle w:val="ListParagraph"/>
        <w:numPr>
          <w:ilvl w:val="0"/>
          <w:numId w:val="15"/>
        </w:numPr>
        <w:tabs>
          <w:tab w:val="left" w:pos="720"/>
        </w:tabs>
        <w:suppressAutoHyphens w:val="0"/>
        <w:ind w:left="1440" w:hanging="720"/>
        <w:contextualSpacing/>
        <w:rPr>
          <w:sz w:val="22"/>
          <w:szCs w:val="22"/>
        </w:rPr>
      </w:pPr>
      <w:r w:rsidRPr="008F3B14">
        <w:rPr>
          <w:sz w:val="22"/>
          <w:szCs w:val="22"/>
        </w:rPr>
        <w:t>An enrollee is not accepted by the school;</w:t>
      </w:r>
    </w:p>
    <w:p w14:paraId="42116FE2" w14:textId="77777777" w:rsidR="00164D80" w:rsidRDefault="00164D80" w:rsidP="00164D80">
      <w:pPr>
        <w:pStyle w:val="BodyTextIndent"/>
        <w:numPr>
          <w:ilvl w:val="0"/>
          <w:numId w:val="15"/>
        </w:numPr>
        <w:tabs>
          <w:tab w:val="left" w:pos="720"/>
        </w:tabs>
        <w:suppressAutoHyphens w:val="0"/>
        <w:spacing w:after="0"/>
        <w:ind w:left="1440" w:hanging="720"/>
        <w:rPr>
          <w:sz w:val="22"/>
          <w:szCs w:val="22"/>
        </w:rPr>
      </w:pPr>
      <w:r w:rsidRPr="008F3B14">
        <w:rPr>
          <w:sz w:val="22"/>
          <w:szCs w:val="22"/>
        </w:rPr>
        <w:t>If the course of instruction is discontinued by the school and this prevents the student from completing the course; or</w:t>
      </w:r>
    </w:p>
    <w:p w14:paraId="42116FE3" w14:textId="77777777" w:rsidR="00164D80" w:rsidRPr="008F3B14" w:rsidRDefault="00164D80" w:rsidP="00164D80">
      <w:pPr>
        <w:pStyle w:val="BodyTextIndent"/>
        <w:numPr>
          <w:ilvl w:val="0"/>
          <w:numId w:val="15"/>
        </w:numPr>
        <w:tabs>
          <w:tab w:val="left" w:pos="720"/>
        </w:tabs>
        <w:suppressAutoHyphens w:val="0"/>
        <w:spacing w:after="0"/>
        <w:ind w:left="1440" w:hanging="720"/>
        <w:rPr>
          <w:sz w:val="22"/>
          <w:szCs w:val="22"/>
        </w:rPr>
      </w:pPr>
      <w:r>
        <w:rPr>
          <w:sz w:val="22"/>
          <w:szCs w:val="22"/>
        </w:rPr>
        <w:t>A no-show</w:t>
      </w:r>
    </w:p>
    <w:p w14:paraId="2A44E157" w14:textId="77777777" w:rsidR="004A3C0F" w:rsidRDefault="00164D80" w:rsidP="004A3C0F">
      <w:pPr>
        <w:pStyle w:val="ListParagraph"/>
        <w:numPr>
          <w:ilvl w:val="0"/>
          <w:numId w:val="15"/>
        </w:numPr>
        <w:tabs>
          <w:tab w:val="left" w:pos="720"/>
        </w:tabs>
        <w:suppressAutoHyphens w:val="0"/>
        <w:ind w:left="1440" w:hanging="720"/>
        <w:contextualSpacing/>
        <w:rPr>
          <w:sz w:val="22"/>
          <w:szCs w:val="22"/>
        </w:rPr>
      </w:pPr>
      <w:r w:rsidRPr="008F3B14">
        <w:rPr>
          <w:sz w:val="22"/>
          <w:szCs w:val="22"/>
        </w:rPr>
        <w:t>If the student's enrollment was procured as a result of any misrepresentation in advertising, promotional materials of the school, or representations by the owner or representatives of the school.</w:t>
      </w:r>
      <w:r w:rsidR="004A3C0F">
        <w:rPr>
          <w:sz w:val="22"/>
          <w:szCs w:val="22"/>
        </w:rPr>
        <w:t xml:space="preserve"> </w:t>
      </w:r>
    </w:p>
    <w:p w14:paraId="42116FE5" w14:textId="2F859A74" w:rsidR="00164D80" w:rsidRPr="004A3C0F" w:rsidRDefault="00164D80" w:rsidP="004A3C0F">
      <w:pPr>
        <w:pStyle w:val="ListParagraph"/>
        <w:tabs>
          <w:tab w:val="left" w:pos="720"/>
        </w:tabs>
        <w:suppressAutoHyphens w:val="0"/>
        <w:ind w:left="1440"/>
        <w:contextualSpacing/>
        <w:rPr>
          <w:sz w:val="22"/>
          <w:szCs w:val="22"/>
        </w:rPr>
      </w:pPr>
      <w:r w:rsidRPr="004A3C0F">
        <w:rPr>
          <w:i/>
          <w:sz w:val="22"/>
          <w:szCs w:val="22"/>
        </w:rPr>
        <w:t>A full or partial refund may also be due in other circumstances of program deficiencies or violations of requirements for career schools and colleges.</w:t>
      </w:r>
    </w:p>
    <w:p w14:paraId="42116FE6" w14:textId="77777777" w:rsidR="00164D80" w:rsidRPr="00123902" w:rsidRDefault="00164D80" w:rsidP="00164D80">
      <w:pPr>
        <w:tabs>
          <w:tab w:val="left" w:pos="720"/>
        </w:tabs>
        <w:spacing w:before="60"/>
        <w:ind w:left="720"/>
        <w:rPr>
          <w:sz w:val="22"/>
          <w:szCs w:val="22"/>
        </w:rPr>
      </w:pPr>
    </w:p>
    <w:p w14:paraId="42116FE7" w14:textId="77777777" w:rsidR="00164D80" w:rsidRPr="00C06665" w:rsidRDefault="00164D80" w:rsidP="00C06665">
      <w:pPr>
        <w:pStyle w:val="BodyText"/>
        <w:rPr>
          <w:b/>
        </w:rPr>
      </w:pPr>
      <w:bookmarkStart w:id="12" w:name="_Toc458463965"/>
      <w:r w:rsidRPr="00C06665">
        <w:rPr>
          <w:b/>
        </w:rPr>
        <w:t>Refund Policy For Students Called To Active Military Service.</w:t>
      </w:r>
      <w:bookmarkEnd w:id="12"/>
      <w:r w:rsidRPr="00C06665">
        <w:rPr>
          <w:b/>
        </w:rPr>
        <w:t xml:space="preserve">  </w:t>
      </w:r>
    </w:p>
    <w:p w14:paraId="42116FE8" w14:textId="77777777" w:rsidR="00164D80" w:rsidRPr="00123902" w:rsidRDefault="00164D80" w:rsidP="00164D80">
      <w:pPr>
        <w:spacing w:before="60"/>
        <w:ind w:left="720" w:hanging="690"/>
        <w:rPr>
          <w:sz w:val="22"/>
          <w:szCs w:val="22"/>
        </w:rPr>
      </w:pPr>
      <w:r>
        <w:rPr>
          <w:sz w:val="22"/>
          <w:szCs w:val="22"/>
        </w:rPr>
        <w:t>10</w:t>
      </w:r>
      <w:r w:rsidRPr="00123902">
        <w:rPr>
          <w:sz w:val="22"/>
          <w:szCs w:val="22"/>
        </w:rPr>
        <w:t>.</w:t>
      </w:r>
      <w:r w:rsidRPr="00123902">
        <w:rPr>
          <w:sz w:val="22"/>
          <w:szCs w:val="22"/>
        </w:rPr>
        <w:tab/>
        <w:t>A student of the school or college who withdraws from the school or college as a result of the student being called to active duty in a military service of the United States or the Texas National Guard may elect one of the following options for each program in which the student is enrolled:</w:t>
      </w:r>
    </w:p>
    <w:p w14:paraId="42116FE9" w14:textId="77777777" w:rsidR="00164D80" w:rsidRPr="00123902" w:rsidRDefault="00164D80" w:rsidP="00164D80">
      <w:pPr>
        <w:tabs>
          <w:tab w:val="left" w:pos="720"/>
        </w:tabs>
        <w:spacing w:before="60"/>
        <w:ind w:left="1440" w:hanging="720"/>
        <w:rPr>
          <w:sz w:val="22"/>
          <w:szCs w:val="22"/>
        </w:rPr>
      </w:pPr>
      <w:r w:rsidRPr="00123902">
        <w:rPr>
          <w:sz w:val="22"/>
          <w:szCs w:val="22"/>
        </w:rPr>
        <w:t>(a)</w:t>
      </w:r>
      <w:r w:rsidRPr="00123902">
        <w:rPr>
          <w:sz w:val="22"/>
          <w:szCs w:val="22"/>
        </w:rPr>
        <w:tab/>
        <w:t>if tuition and fees are collected in advance of the withdrawal, a pro rata refund of any tuition, fees, or other charges paid by the student for the program and a cancellation of any unpaid tuition, fees, or other charges owed by the student for the portion of the program the student does not complete following withdrawal;</w:t>
      </w:r>
    </w:p>
    <w:p w14:paraId="42116FEA" w14:textId="77777777" w:rsidR="00164D80" w:rsidRPr="00123902" w:rsidRDefault="00164D80" w:rsidP="00164D80">
      <w:pPr>
        <w:tabs>
          <w:tab w:val="left" w:pos="720"/>
        </w:tabs>
        <w:spacing w:before="60"/>
        <w:ind w:left="1440" w:hanging="720"/>
        <w:rPr>
          <w:sz w:val="22"/>
          <w:szCs w:val="22"/>
        </w:rPr>
      </w:pPr>
      <w:r w:rsidRPr="00123902">
        <w:rPr>
          <w:sz w:val="22"/>
          <w:szCs w:val="22"/>
        </w:rPr>
        <w:t>(b)</w:t>
      </w:r>
      <w:r w:rsidRPr="00123902">
        <w:rPr>
          <w:sz w:val="22"/>
          <w:szCs w:val="22"/>
        </w:rPr>
        <w:tab/>
        <w:t>a grade of incomplete with the designation "withdrawn-military" for the courses in the program, other than courses for which the student has previously received a grade on the student's transcript, and the right to re-enroll in the program, or a substantially equivalent program if that program is no longer available, not later than the first anniversary of the date the student is discharged from active military duty without payment of additional tuition, fees, or other charges for the program other than any previously unpaid balance of the original tuition, fees, and charges for books for the program; or</w:t>
      </w:r>
    </w:p>
    <w:p w14:paraId="42116FEB" w14:textId="77777777" w:rsidR="00164D80" w:rsidRPr="00123902" w:rsidRDefault="00164D80" w:rsidP="00164D80">
      <w:pPr>
        <w:tabs>
          <w:tab w:val="left" w:pos="720"/>
        </w:tabs>
        <w:spacing w:before="60"/>
        <w:ind w:left="1440" w:hanging="720"/>
        <w:rPr>
          <w:sz w:val="22"/>
          <w:szCs w:val="22"/>
        </w:rPr>
      </w:pPr>
      <w:r w:rsidRPr="00123902">
        <w:rPr>
          <w:sz w:val="22"/>
          <w:szCs w:val="22"/>
        </w:rPr>
        <w:lastRenderedPageBreak/>
        <w:t>(c)</w:t>
      </w:r>
      <w:r w:rsidRPr="00123902">
        <w:rPr>
          <w:sz w:val="22"/>
          <w:szCs w:val="22"/>
        </w:rPr>
        <w:tab/>
        <w:t>the assignment of an appropriate final grade or credit for the courses in the program, but only if the instructor or instructors of the program determine that the student has:</w:t>
      </w:r>
    </w:p>
    <w:p w14:paraId="42116FEC" w14:textId="5F8D770B" w:rsidR="00164D80" w:rsidRPr="00123902" w:rsidRDefault="009A24AE" w:rsidP="00164D80">
      <w:pPr>
        <w:ind w:left="1800" w:hanging="360"/>
        <w:rPr>
          <w:sz w:val="22"/>
          <w:szCs w:val="22"/>
        </w:rPr>
      </w:pPr>
      <w:r>
        <w:rPr>
          <w:sz w:val="22"/>
          <w:szCs w:val="22"/>
        </w:rPr>
        <w:t>(1)</w:t>
      </w:r>
      <w:r>
        <w:rPr>
          <w:sz w:val="22"/>
          <w:szCs w:val="22"/>
        </w:rPr>
        <w:tab/>
      </w:r>
      <w:r w:rsidR="00164D80" w:rsidRPr="00123902">
        <w:rPr>
          <w:sz w:val="22"/>
          <w:szCs w:val="22"/>
        </w:rPr>
        <w:t>satisfactorily completed at least 90 percent of the required coursework for the program; and</w:t>
      </w:r>
    </w:p>
    <w:p w14:paraId="42116FED" w14:textId="116C4F68" w:rsidR="00164D80" w:rsidRPr="00123902" w:rsidRDefault="009A24AE" w:rsidP="00164D80">
      <w:pPr>
        <w:spacing w:before="60"/>
        <w:ind w:left="2160" w:hanging="720"/>
        <w:rPr>
          <w:sz w:val="22"/>
          <w:szCs w:val="22"/>
        </w:rPr>
      </w:pPr>
      <w:r>
        <w:rPr>
          <w:sz w:val="22"/>
          <w:szCs w:val="22"/>
        </w:rPr>
        <w:t xml:space="preserve">(2) </w:t>
      </w:r>
      <w:r w:rsidR="00623B70">
        <w:rPr>
          <w:sz w:val="22"/>
          <w:szCs w:val="22"/>
        </w:rPr>
        <w:t xml:space="preserve"> </w:t>
      </w:r>
      <w:r w:rsidR="00164D80" w:rsidRPr="00123902">
        <w:rPr>
          <w:sz w:val="22"/>
          <w:szCs w:val="22"/>
        </w:rPr>
        <w:t>demonstrated sufficient mastery of the program material to receive credit for completing the program.</w:t>
      </w:r>
    </w:p>
    <w:p w14:paraId="42116FEE" w14:textId="77777777" w:rsidR="00164D80" w:rsidRPr="00127882" w:rsidRDefault="00164D80" w:rsidP="00164D80">
      <w:pPr>
        <w:ind w:left="720" w:hanging="720"/>
        <w:rPr>
          <w:sz w:val="22"/>
          <w:szCs w:val="22"/>
        </w:rPr>
      </w:pPr>
      <w:r>
        <w:rPr>
          <w:sz w:val="22"/>
          <w:szCs w:val="22"/>
        </w:rPr>
        <w:t>11</w:t>
      </w:r>
      <w:r w:rsidRPr="00123902">
        <w:rPr>
          <w:sz w:val="22"/>
          <w:szCs w:val="22"/>
        </w:rPr>
        <w:t>.</w:t>
      </w:r>
      <w:r w:rsidRPr="00123902">
        <w:rPr>
          <w:sz w:val="22"/>
          <w:szCs w:val="22"/>
        </w:rPr>
        <w:tab/>
        <w:t>The payment of refunds will be totally completed such that the refund instrument has been negotiated or credited into the proper account(s), within 45 days after the effective date of termination.</w:t>
      </w:r>
    </w:p>
    <w:p w14:paraId="42116FEF" w14:textId="77777777" w:rsidR="00164D80" w:rsidRDefault="00164D80" w:rsidP="00164D80">
      <w:pPr>
        <w:pStyle w:val="Heading1"/>
      </w:pPr>
    </w:p>
    <w:p w14:paraId="42116FF0" w14:textId="77777777" w:rsidR="00164D80" w:rsidRPr="00E841CD" w:rsidRDefault="00164D80" w:rsidP="00164D80">
      <w:pPr>
        <w:rPr>
          <w:sz w:val="22"/>
          <w:szCs w:val="22"/>
        </w:rPr>
      </w:pPr>
      <w:r w:rsidRPr="00E65196">
        <w:rPr>
          <w:sz w:val="22"/>
          <w:szCs w:val="22"/>
        </w:rPr>
        <w:t>A request for withdraw can be delivered or sent to the training center in writing</w:t>
      </w:r>
      <w:r w:rsidR="00AE793F">
        <w:rPr>
          <w:sz w:val="22"/>
          <w:szCs w:val="22"/>
        </w:rPr>
        <w:t xml:space="preserve">, via email </w:t>
      </w:r>
      <w:r w:rsidRPr="00E65196">
        <w:rPr>
          <w:sz w:val="22"/>
          <w:szCs w:val="22"/>
        </w:rPr>
        <w:t>or can be verbally conferred to the Campus Director.</w:t>
      </w:r>
      <w:r w:rsidRPr="008F3B14">
        <w:rPr>
          <w:szCs w:val="22"/>
        </w:rPr>
        <w:t xml:space="preserve">  </w:t>
      </w:r>
      <w:r>
        <w:rPr>
          <w:sz w:val="22"/>
          <w:szCs w:val="22"/>
        </w:rPr>
        <w:t xml:space="preserve">If an applicant never attends class all refunds will be paid within 45 calendar days from the first scheduled day of class or the date of the withdrawal request, whichever is earlier.  For students that attend a class, all refunds due will be paid within 45 calendar days from the documented date of determination. The date of determination is the date the student gives written or verbal notice of withdrawal to the Campus Director or the date the institution terminates the student by applying MyComputerCareer’s attendance, conduct or SAP policy. </w:t>
      </w:r>
    </w:p>
    <w:p w14:paraId="42116FF1" w14:textId="77777777" w:rsidR="00164D80" w:rsidRDefault="00164D80" w:rsidP="00FE4572">
      <w:pPr>
        <w:pStyle w:val="Heading1"/>
      </w:pPr>
    </w:p>
    <w:p w14:paraId="42116FF2" w14:textId="77777777" w:rsidR="00AE5B52" w:rsidRPr="00FE4572" w:rsidRDefault="00AE5B52" w:rsidP="00FE4572">
      <w:pPr>
        <w:pStyle w:val="Heading1"/>
      </w:pPr>
      <w:bookmarkStart w:id="13" w:name="_Toc30160448"/>
      <w:r w:rsidRPr="00FE4572">
        <w:t>State of Indiana Refund Policy</w:t>
      </w:r>
      <w:bookmarkEnd w:id="13"/>
      <w:r w:rsidRPr="00FE4572">
        <w:t xml:space="preserve"> </w:t>
      </w:r>
    </w:p>
    <w:p w14:paraId="42116FF4" w14:textId="1996A42A" w:rsidR="00946658" w:rsidRDefault="009A24AE" w:rsidP="00946658">
      <w:pPr>
        <w:pStyle w:val="Default"/>
        <w:rPr>
          <w:color w:val="auto"/>
          <w:sz w:val="22"/>
          <w:szCs w:val="22"/>
        </w:rPr>
      </w:pPr>
      <w:r w:rsidRPr="009A24AE">
        <w:rPr>
          <w:color w:val="auto"/>
          <w:sz w:val="22"/>
          <w:szCs w:val="22"/>
        </w:rPr>
        <w:t>The tuition refund, to which students are entitled as a result of withdrawal or dismissal, is governed by regulations of the Indiana Administrative Code and the ACCET accreditation standards. MyComputerCareer will base refunds on whichever policy is most beneficial to the student based upon the current regulations from both entities. The student has the right to cancel this agreement at any time. If the school rejects the student, all tuition and fees will be refunded. If the institution cancels a program subsequent to a student’s enrollment, the institution will refund all tuition and fees paid by the student. A full refund will be made to any student who cancels the enrollment contract within 6 calendar days after the enrollment contract is signed. A no-show is defined as any cancellation of enrollment prior to the Lab Start Date. A full refund of tuition and fees will be made to all enrolled students determined to be a no-show. Refunds for books, tools, or other supplies will be handled separately from refund of tuition and fees. The student will not be required to purchase instructional supplies, books and tools until such time as these materials are required. Once these materials are purchased, no refund will be made.</w:t>
      </w:r>
    </w:p>
    <w:p w14:paraId="4324A398" w14:textId="77777777" w:rsidR="009A24AE" w:rsidRDefault="009A24AE" w:rsidP="00946658">
      <w:pPr>
        <w:pStyle w:val="Default"/>
      </w:pPr>
    </w:p>
    <w:p w14:paraId="42116FF5" w14:textId="6FA4CADE" w:rsidR="00946658" w:rsidRDefault="00946658" w:rsidP="00E700FF">
      <w:pPr>
        <w:spacing w:before="2"/>
        <w:ind w:right="-20"/>
        <w:rPr>
          <w:sz w:val="22"/>
          <w:szCs w:val="22"/>
        </w:rPr>
      </w:pPr>
      <w:r w:rsidRPr="001456DF">
        <w:rPr>
          <w:spacing w:val="2"/>
          <w:sz w:val="22"/>
          <w:szCs w:val="22"/>
        </w:rPr>
        <w:t>T</w:t>
      </w:r>
      <w:r w:rsidRPr="001456DF">
        <w:rPr>
          <w:spacing w:val="-5"/>
          <w:sz w:val="22"/>
          <w:szCs w:val="22"/>
        </w:rPr>
        <w:t>h</w:t>
      </w:r>
      <w:r w:rsidRPr="001456DF">
        <w:rPr>
          <w:sz w:val="22"/>
          <w:szCs w:val="22"/>
        </w:rPr>
        <w:t>e</w:t>
      </w:r>
      <w:r w:rsidRPr="001456DF">
        <w:rPr>
          <w:spacing w:val="-2"/>
          <w:sz w:val="22"/>
          <w:szCs w:val="22"/>
        </w:rPr>
        <w:t xml:space="preserve"> s</w:t>
      </w:r>
      <w:r w:rsidRPr="001456DF">
        <w:rPr>
          <w:spacing w:val="5"/>
          <w:sz w:val="22"/>
          <w:szCs w:val="22"/>
        </w:rPr>
        <w:t>t</w:t>
      </w:r>
      <w:r w:rsidRPr="001456DF">
        <w:rPr>
          <w:sz w:val="22"/>
          <w:szCs w:val="22"/>
        </w:rPr>
        <w:t>ud</w:t>
      </w:r>
      <w:r w:rsidRPr="001456DF">
        <w:rPr>
          <w:spacing w:val="-1"/>
          <w:sz w:val="22"/>
          <w:szCs w:val="22"/>
        </w:rPr>
        <w:t>e</w:t>
      </w:r>
      <w:r w:rsidRPr="001456DF">
        <w:rPr>
          <w:spacing w:val="-5"/>
          <w:sz w:val="22"/>
          <w:szCs w:val="22"/>
        </w:rPr>
        <w:t>n</w:t>
      </w:r>
      <w:r w:rsidRPr="001456DF">
        <w:rPr>
          <w:sz w:val="22"/>
          <w:szCs w:val="22"/>
        </w:rPr>
        <w:t>t</w:t>
      </w:r>
      <w:r w:rsidRPr="001456DF">
        <w:rPr>
          <w:spacing w:val="1"/>
          <w:sz w:val="22"/>
          <w:szCs w:val="22"/>
        </w:rPr>
        <w:t xml:space="preserve"> </w:t>
      </w:r>
      <w:r w:rsidRPr="001456DF">
        <w:rPr>
          <w:spacing w:val="-5"/>
          <w:sz w:val="22"/>
          <w:szCs w:val="22"/>
        </w:rPr>
        <w:t>h</w:t>
      </w:r>
      <w:r w:rsidRPr="001456DF">
        <w:rPr>
          <w:spacing w:val="-1"/>
          <w:sz w:val="22"/>
          <w:szCs w:val="22"/>
        </w:rPr>
        <w:t>a</w:t>
      </w:r>
      <w:r w:rsidRPr="001456DF">
        <w:rPr>
          <w:sz w:val="22"/>
          <w:szCs w:val="22"/>
        </w:rPr>
        <w:t>s</w:t>
      </w:r>
      <w:r w:rsidRPr="001456DF">
        <w:rPr>
          <w:spacing w:val="-3"/>
          <w:sz w:val="22"/>
          <w:szCs w:val="22"/>
        </w:rPr>
        <w:t xml:space="preserve"> </w:t>
      </w:r>
      <w:r w:rsidRPr="001456DF">
        <w:rPr>
          <w:spacing w:val="5"/>
          <w:sz w:val="22"/>
          <w:szCs w:val="22"/>
        </w:rPr>
        <w:t>t</w:t>
      </w:r>
      <w:r w:rsidRPr="001456DF">
        <w:rPr>
          <w:spacing w:val="-5"/>
          <w:sz w:val="22"/>
          <w:szCs w:val="22"/>
        </w:rPr>
        <w:t>h</w:t>
      </w:r>
      <w:r w:rsidRPr="001456DF">
        <w:rPr>
          <w:sz w:val="22"/>
          <w:szCs w:val="22"/>
        </w:rPr>
        <w:t>e</w:t>
      </w:r>
      <w:r w:rsidRPr="001456DF">
        <w:rPr>
          <w:spacing w:val="-1"/>
          <w:sz w:val="22"/>
          <w:szCs w:val="22"/>
        </w:rPr>
        <w:t xml:space="preserve"> </w:t>
      </w:r>
      <w:r w:rsidRPr="001456DF">
        <w:rPr>
          <w:spacing w:val="2"/>
          <w:sz w:val="22"/>
          <w:szCs w:val="22"/>
        </w:rPr>
        <w:t>r</w:t>
      </w:r>
      <w:r w:rsidRPr="001456DF">
        <w:rPr>
          <w:spacing w:val="-9"/>
          <w:sz w:val="22"/>
          <w:szCs w:val="22"/>
        </w:rPr>
        <w:t>i</w:t>
      </w:r>
      <w:r w:rsidRPr="001456DF">
        <w:rPr>
          <w:spacing w:val="5"/>
          <w:sz w:val="22"/>
          <w:szCs w:val="22"/>
        </w:rPr>
        <w:t>g</w:t>
      </w:r>
      <w:r w:rsidRPr="001456DF">
        <w:rPr>
          <w:spacing w:val="-5"/>
          <w:sz w:val="22"/>
          <w:szCs w:val="22"/>
        </w:rPr>
        <w:t>h</w:t>
      </w:r>
      <w:r w:rsidRPr="001456DF">
        <w:rPr>
          <w:sz w:val="22"/>
          <w:szCs w:val="22"/>
        </w:rPr>
        <w:t>t</w:t>
      </w:r>
      <w:r w:rsidRPr="001456DF">
        <w:rPr>
          <w:spacing w:val="3"/>
          <w:sz w:val="22"/>
          <w:szCs w:val="22"/>
        </w:rPr>
        <w:t xml:space="preserve"> </w:t>
      </w:r>
      <w:r w:rsidRPr="001456DF">
        <w:rPr>
          <w:sz w:val="22"/>
          <w:szCs w:val="22"/>
        </w:rPr>
        <w:t xml:space="preserve">to </w:t>
      </w:r>
      <w:r w:rsidRPr="001456DF">
        <w:rPr>
          <w:spacing w:val="-1"/>
          <w:sz w:val="22"/>
          <w:szCs w:val="22"/>
        </w:rPr>
        <w:t>ca</w:t>
      </w:r>
      <w:r w:rsidRPr="001456DF">
        <w:rPr>
          <w:spacing w:val="-5"/>
          <w:sz w:val="22"/>
          <w:szCs w:val="22"/>
        </w:rPr>
        <w:t>n</w:t>
      </w:r>
      <w:r w:rsidRPr="001456DF">
        <w:rPr>
          <w:spacing w:val="-1"/>
          <w:sz w:val="22"/>
          <w:szCs w:val="22"/>
        </w:rPr>
        <w:t>c</w:t>
      </w:r>
      <w:r w:rsidRPr="001456DF">
        <w:rPr>
          <w:spacing w:val="4"/>
          <w:sz w:val="22"/>
          <w:szCs w:val="22"/>
        </w:rPr>
        <w:t>e</w:t>
      </w:r>
      <w:r w:rsidRPr="001456DF">
        <w:rPr>
          <w:sz w:val="22"/>
          <w:szCs w:val="22"/>
        </w:rPr>
        <w:t>l</w:t>
      </w:r>
      <w:r w:rsidRPr="001456DF">
        <w:rPr>
          <w:spacing w:val="-13"/>
          <w:sz w:val="22"/>
          <w:szCs w:val="22"/>
        </w:rPr>
        <w:t xml:space="preserve"> </w:t>
      </w:r>
      <w:r w:rsidRPr="001456DF">
        <w:rPr>
          <w:spacing w:val="5"/>
          <w:sz w:val="22"/>
          <w:szCs w:val="22"/>
        </w:rPr>
        <w:t>t</w:t>
      </w:r>
      <w:r w:rsidRPr="001456DF">
        <w:rPr>
          <w:sz w:val="22"/>
          <w:szCs w:val="22"/>
        </w:rPr>
        <w:t>h</w:t>
      </w:r>
      <w:r w:rsidRPr="001456DF">
        <w:rPr>
          <w:spacing w:val="-4"/>
          <w:sz w:val="22"/>
          <w:szCs w:val="22"/>
        </w:rPr>
        <w:t>i</w:t>
      </w:r>
      <w:r w:rsidRPr="001456DF">
        <w:rPr>
          <w:sz w:val="22"/>
          <w:szCs w:val="22"/>
        </w:rPr>
        <w:t>s</w:t>
      </w:r>
      <w:r w:rsidRPr="001456DF">
        <w:rPr>
          <w:spacing w:val="-3"/>
          <w:sz w:val="22"/>
          <w:szCs w:val="22"/>
        </w:rPr>
        <w:t xml:space="preserve"> </w:t>
      </w:r>
      <w:r w:rsidRPr="001456DF">
        <w:rPr>
          <w:spacing w:val="-1"/>
          <w:sz w:val="22"/>
          <w:szCs w:val="22"/>
        </w:rPr>
        <w:t>a</w:t>
      </w:r>
      <w:r w:rsidRPr="001456DF">
        <w:rPr>
          <w:sz w:val="22"/>
          <w:szCs w:val="22"/>
        </w:rPr>
        <w:t>g</w:t>
      </w:r>
      <w:r w:rsidRPr="001456DF">
        <w:rPr>
          <w:spacing w:val="2"/>
          <w:sz w:val="22"/>
          <w:szCs w:val="22"/>
        </w:rPr>
        <w:t>r</w:t>
      </w:r>
      <w:r w:rsidRPr="001456DF">
        <w:rPr>
          <w:spacing w:val="-1"/>
          <w:sz w:val="22"/>
          <w:szCs w:val="22"/>
        </w:rPr>
        <w:t>e</w:t>
      </w:r>
      <w:r w:rsidRPr="001456DF">
        <w:rPr>
          <w:spacing w:val="4"/>
          <w:sz w:val="22"/>
          <w:szCs w:val="22"/>
        </w:rPr>
        <w:t>e</w:t>
      </w:r>
      <w:r w:rsidRPr="001456DF">
        <w:rPr>
          <w:spacing w:val="-4"/>
          <w:sz w:val="22"/>
          <w:szCs w:val="22"/>
        </w:rPr>
        <w:t>m</w:t>
      </w:r>
      <w:r w:rsidRPr="001456DF">
        <w:rPr>
          <w:spacing w:val="4"/>
          <w:sz w:val="22"/>
          <w:szCs w:val="22"/>
        </w:rPr>
        <w:t>e</w:t>
      </w:r>
      <w:r w:rsidRPr="001456DF">
        <w:rPr>
          <w:spacing w:val="-5"/>
          <w:sz w:val="22"/>
          <w:szCs w:val="22"/>
        </w:rPr>
        <w:t>n</w:t>
      </w:r>
      <w:r w:rsidRPr="001456DF">
        <w:rPr>
          <w:sz w:val="22"/>
          <w:szCs w:val="22"/>
        </w:rPr>
        <w:t>t</w:t>
      </w:r>
      <w:r w:rsidRPr="001456DF">
        <w:rPr>
          <w:spacing w:val="-2"/>
          <w:sz w:val="22"/>
          <w:szCs w:val="22"/>
        </w:rPr>
        <w:t xml:space="preserve"> </w:t>
      </w:r>
      <w:r w:rsidRPr="001456DF">
        <w:rPr>
          <w:spacing w:val="-1"/>
          <w:sz w:val="22"/>
          <w:szCs w:val="22"/>
        </w:rPr>
        <w:t>a</w:t>
      </w:r>
      <w:r w:rsidRPr="001456DF">
        <w:rPr>
          <w:sz w:val="22"/>
          <w:szCs w:val="22"/>
        </w:rPr>
        <w:t>t</w:t>
      </w:r>
      <w:r w:rsidRPr="001456DF">
        <w:rPr>
          <w:spacing w:val="6"/>
          <w:sz w:val="22"/>
          <w:szCs w:val="22"/>
        </w:rPr>
        <w:t xml:space="preserve"> </w:t>
      </w:r>
      <w:r w:rsidRPr="001456DF">
        <w:rPr>
          <w:spacing w:val="-1"/>
          <w:sz w:val="22"/>
          <w:szCs w:val="22"/>
        </w:rPr>
        <w:t>a</w:t>
      </w:r>
      <w:r w:rsidRPr="001456DF">
        <w:rPr>
          <w:sz w:val="22"/>
          <w:szCs w:val="22"/>
        </w:rPr>
        <w:t>ny</w:t>
      </w:r>
      <w:r w:rsidRPr="001456DF">
        <w:rPr>
          <w:spacing w:val="-10"/>
          <w:sz w:val="22"/>
          <w:szCs w:val="22"/>
        </w:rPr>
        <w:t xml:space="preserve"> </w:t>
      </w:r>
      <w:r w:rsidRPr="001456DF">
        <w:rPr>
          <w:spacing w:val="5"/>
          <w:sz w:val="22"/>
          <w:szCs w:val="22"/>
        </w:rPr>
        <w:t>t</w:t>
      </w:r>
      <w:r w:rsidRPr="001456DF">
        <w:rPr>
          <w:spacing w:val="-4"/>
          <w:sz w:val="22"/>
          <w:szCs w:val="22"/>
        </w:rPr>
        <w:t>im</w:t>
      </w:r>
      <w:r w:rsidRPr="001456DF">
        <w:rPr>
          <w:spacing w:val="-1"/>
          <w:sz w:val="22"/>
          <w:szCs w:val="22"/>
        </w:rPr>
        <w:t>e</w:t>
      </w:r>
      <w:r w:rsidRPr="001456DF">
        <w:rPr>
          <w:sz w:val="22"/>
          <w:szCs w:val="22"/>
        </w:rPr>
        <w:t>.</w:t>
      </w:r>
      <w:r>
        <w:rPr>
          <w:sz w:val="22"/>
          <w:szCs w:val="22"/>
        </w:rPr>
        <w:t xml:space="preserve"> </w:t>
      </w:r>
      <w:r w:rsidRPr="001456DF">
        <w:rPr>
          <w:spacing w:val="2"/>
          <w:position w:val="-1"/>
          <w:sz w:val="22"/>
          <w:szCs w:val="22"/>
        </w:rPr>
        <w:t>I</w:t>
      </w:r>
      <w:r w:rsidRPr="001456DF">
        <w:rPr>
          <w:position w:val="-1"/>
          <w:sz w:val="22"/>
          <w:szCs w:val="22"/>
        </w:rPr>
        <w:t>f</w:t>
      </w:r>
      <w:r w:rsidRPr="001456DF">
        <w:rPr>
          <w:spacing w:val="-7"/>
          <w:position w:val="-1"/>
          <w:sz w:val="22"/>
          <w:szCs w:val="22"/>
        </w:rPr>
        <w:t xml:space="preserve"> </w:t>
      </w:r>
      <w:r w:rsidRPr="001456DF">
        <w:rPr>
          <w:spacing w:val="5"/>
          <w:position w:val="-1"/>
          <w:sz w:val="22"/>
          <w:szCs w:val="22"/>
        </w:rPr>
        <w:t>t</w:t>
      </w:r>
      <w:r w:rsidRPr="001456DF">
        <w:rPr>
          <w:spacing w:val="-5"/>
          <w:position w:val="-1"/>
          <w:sz w:val="22"/>
          <w:szCs w:val="22"/>
        </w:rPr>
        <w:t>h</w:t>
      </w:r>
      <w:r w:rsidRPr="001456DF">
        <w:rPr>
          <w:position w:val="-1"/>
          <w:sz w:val="22"/>
          <w:szCs w:val="22"/>
        </w:rPr>
        <w:t>e</w:t>
      </w:r>
      <w:r w:rsidRPr="001456DF">
        <w:rPr>
          <w:spacing w:val="-1"/>
          <w:position w:val="-1"/>
          <w:sz w:val="22"/>
          <w:szCs w:val="22"/>
        </w:rPr>
        <w:t xml:space="preserve"> </w:t>
      </w:r>
      <w:r w:rsidRPr="001456DF">
        <w:rPr>
          <w:spacing w:val="-2"/>
          <w:position w:val="-1"/>
          <w:sz w:val="22"/>
          <w:szCs w:val="22"/>
        </w:rPr>
        <w:t>s</w:t>
      </w:r>
      <w:r w:rsidRPr="001456DF">
        <w:rPr>
          <w:spacing w:val="4"/>
          <w:position w:val="-1"/>
          <w:sz w:val="22"/>
          <w:szCs w:val="22"/>
        </w:rPr>
        <w:t>c</w:t>
      </w:r>
      <w:r w:rsidRPr="001456DF">
        <w:rPr>
          <w:spacing w:val="-5"/>
          <w:position w:val="-1"/>
          <w:sz w:val="22"/>
          <w:szCs w:val="22"/>
        </w:rPr>
        <w:t>h</w:t>
      </w:r>
      <w:r w:rsidRPr="001456DF">
        <w:rPr>
          <w:spacing w:val="5"/>
          <w:position w:val="-1"/>
          <w:sz w:val="22"/>
          <w:szCs w:val="22"/>
        </w:rPr>
        <w:t>oo</w:t>
      </w:r>
      <w:r w:rsidRPr="001456DF">
        <w:rPr>
          <w:position w:val="-1"/>
          <w:sz w:val="22"/>
          <w:szCs w:val="22"/>
        </w:rPr>
        <w:t>l</w:t>
      </w:r>
      <w:r w:rsidRPr="001456DF">
        <w:rPr>
          <w:spacing w:val="-13"/>
          <w:position w:val="-1"/>
          <w:sz w:val="22"/>
          <w:szCs w:val="22"/>
        </w:rPr>
        <w:t xml:space="preserve"> </w:t>
      </w:r>
      <w:r w:rsidRPr="001456DF">
        <w:rPr>
          <w:spacing w:val="2"/>
          <w:position w:val="-1"/>
          <w:sz w:val="22"/>
          <w:szCs w:val="22"/>
        </w:rPr>
        <w:t>r</w:t>
      </w:r>
      <w:r w:rsidRPr="001456DF">
        <w:rPr>
          <w:spacing w:val="4"/>
          <w:position w:val="-1"/>
          <w:sz w:val="22"/>
          <w:szCs w:val="22"/>
        </w:rPr>
        <w:t>e</w:t>
      </w:r>
      <w:r w:rsidRPr="001456DF">
        <w:rPr>
          <w:spacing w:val="-9"/>
          <w:position w:val="-1"/>
          <w:sz w:val="22"/>
          <w:szCs w:val="22"/>
        </w:rPr>
        <w:t>j</w:t>
      </w:r>
      <w:r w:rsidRPr="001456DF">
        <w:rPr>
          <w:spacing w:val="-1"/>
          <w:position w:val="-1"/>
          <w:sz w:val="22"/>
          <w:szCs w:val="22"/>
        </w:rPr>
        <w:t>ec</w:t>
      </w:r>
      <w:r w:rsidRPr="001456DF">
        <w:rPr>
          <w:spacing w:val="5"/>
          <w:position w:val="-1"/>
          <w:sz w:val="22"/>
          <w:szCs w:val="22"/>
        </w:rPr>
        <w:t>t</w:t>
      </w:r>
      <w:r w:rsidRPr="001456DF">
        <w:rPr>
          <w:position w:val="-1"/>
          <w:sz w:val="22"/>
          <w:szCs w:val="22"/>
        </w:rPr>
        <w:t>s</w:t>
      </w:r>
      <w:r w:rsidRPr="001456DF">
        <w:rPr>
          <w:spacing w:val="-6"/>
          <w:position w:val="-1"/>
          <w:sz w:val="22"/>
          <w:szCs w:val="22"/>
        </w:rPr>
        <w:t xml:space="preserve"> </w:t>
      </w:r>
      <w:r w:rsidRPr="001456DF">
        <w:rPr>
          <w:spacing w:val="5"/>
          <w:position w:val="-1"/>
          <w:sz w:val="22"/>
          <w:szCs w:val="22"/>
        </w:rPr>
        <w:t>t</w:t>
      </w:r>
      <w:r w:rsidRPr="001456DF">
        <w:rPr>
          <w:spacing w:val="-5"/>
          <w:position w:val="-1"/>
          <w:sz w:val="22"/>
          <w:szCs w:val="22"/>
        </w:rPr>
        <w:t>h</w:t>
      </w:r>
      <w:r w:rsidRPr="001456DF">
        <w:rPr>
          <w:position w:val="-1"/>
          <w:sz w:val="22"/>
          <w:szCs w:val="22"/>
        </w:rPr>
        <w:t>e</w:t>
      </w:r>
      <w:r w:rsidRPr="001456DF">
        <w:rPr>
          <w:spacing w:val="-1"/>
          <w:position w:val="-1"/>
          <w:sz w:val="22"/>
          <w:szCs w:val="22"/>
        </w:rPr>
        <w:t xml:space="preserve"> </w:t>
      </w:r>
      <w:r w:rsidRPr="001456DF">
        <w:rPr>
          <w:spacing w:val="-2"/>
          <w:position w:val="-1"/>
          <w:sz w:val="22"/>
          <w:szCs w:val="22"/>
        </w:rPr>
        <w:t>s</w:t>
      </w:r>
      <w:r w:rsidRPr="001456DF">
        <w:rPr>
          <w:spacing w:val="5"/>
          <w:position w:val="-1"/>
          <w:sz w:val="22"/>
          <w:szCs w:val="22"/>
        </w:rPr>
        <w:t>t</w:t>
      </w:r>
      <w:r w:rsidRPr="001456DF">
        <w:rPr>
          <w:position w:val="-1"/>
          <w:sz w:val="22"/>
          <w:szCs w:val="22"/>
        </w:rPr>
        <w:t>ud</w:t>
      </w:r>
      <w:r w:rsidRPr="001456DF">
        <w:rPr>
          <w:spacing w:val="-1"/>
          <w:position w:val="-1"/>
          <w:sz w:val="22"/>
          <w:szCs w:val="22"/>
        </w:rPr>
        <w:t>e</w:t>
      </w:r>
      <w:r w:rsidRPr="001456DF">
        <w:rPr>
          <w:spacing w:val="-5"/>
          <w:position w:val="-1"/>
          <w:sz w:val="22"/>
          <w:szCs w:val="22"/>
        </w:rPr>
        <w:t>n</w:t>
      </w:r>
      <w:r w:rsidRPr="001456DF">
        <w:rPr>
          <w:spacing w:val="5"/>
          <w:position w:val="-1"/>
          <w:sz w:val="22"/>
          <w:szCs w:val="22"/>
        </w:rPr>
        <w:t>t</w:t>
      </w:r>
      <w:r w:rsidRPr="001456DF">
        <w:rPr>
          <w:position w:val="-1"/>
          <w:sz w:val="22"/>
          <w:szCs w:val="22"/>
        </w:rPr>
        <w:t>,</w:t>
      </w:r>
      <w:r w:rsidRPr="001456DF">
        <w:rPr>
          <w:spacing w:val="-8"/>
          <w:position w:val="-1"/>
          <w:sz w:val="22"/>
          <w:szCs w:val="22"/>
        </w:rPr>
        <w:t xml:space="preserve"> </w:t>
      </w:r>
      <w:r w:rsidRPr="001456DF">
        <w:rPr>
          <w:spacing w:val="-1"/>
          <w:position w:val="-1"/>
          <w:sz w:val="22"/>
          <w:szCs w:val="22"/>
        </w:rPr>
        <w:t>a</w:t>
      </w:r>
      <w:r w:rsidRPr="001456DF">
        <w:rPr>
          <w:spacing w:val="-4"/>
          <w:position w:val="-1"/>
          <w:sz w:val="22"/>
          <w:szCs w:val="22"/>
        </w:rPr>
        <w:t>l</w:t>
      </w:r>
      <w:r w:rsidRPr="001456DF">
        <w:rPr>
          <w:position w:val="-1"/>
          <w:sz w:val="22"/>
          <w:szCs w:val="22"/>
        </w:rPr>
        <w:t>l</w:t>
      </w:r>
      <w:r w:rsidRPr="001456DF">
        <w:rPr>
          <w:spacing w:val="3"/>
          <w:position w:val="-1"/>
          <w:sz w:val="22"/>
          <w:szCs w:val="22"/>
        </w:rPr>
        <w:t xml:space="preserve"> </w:t>
      </w:r>
      <w:r w:rsidRPr="001456DF">
        <w:rPr>
          <w:spacing w:val="-9"/>
          <w:position w:val="-1"/>
          <w:sz w:val="22"/>
          <w:szCs w:val="22"/>
        </w:rPr>
        <w:t>tuition and fees</w:t>
      </w:r>
      <w:r w:rsidRPr="001456DF">
        <w:rPr>
          <w:spacing w:val="-7"/>
          <w:position w:val="-1"/>
          <w:sz w:val="22"/>
          <w:szCs w:val="22"/>
        </w:rPr>
        <w:t xml:space="preserve"> </w:t>
      </w:r>
      <w:r w:rsidRPr="001456DF">
        <w:rPr>
          <w:spacing w:val="5"/>
          <w:position w:val="-1"/>
          <w:sz w:val="22"/>
          <w:szCs w:val="22"/>
        </w:rPr>
        <w:t>w</w:t>
      </w:r>
      <w:r w:rsidRPr="001456DF">
        <w:rPr>
          <w:position w:val="-1"/>
          <w:sz w:val="22"/>
          <w:szCs w:val="22"/>
        </w:rPr>
        <w:t>i</w:t>
      </w:r>
      <w:r w:rsidRPr="001456DF">
        <w:rPr>
          <w:spacing w:val="-4"/>
          <w:position w:val="-1"/>
          <w:sz w:val="22"/>
          <w:szCs w:val="22"/>
        </w:rPr>
        <w:t>l</w:t>
      </w:r>
      <w:r w:rsidRPr="001456DF">
        <w:rPr>
          <w:position w:val="-1"/>
          <w:sz w:val="22"/>
          <w:szCs w:val="22"/>
        </w:rPr>
        <w:t>l</w:t>
      </w:r>
      <w:r w:rsidRPr="001456DF">
        <w:rPr>
          <w:spacing w:val="-1"/>
          <w:position w:val="-1"/>
          <w:sz w:val="22"/>
          <w:szCs w:val="22"/>
        </w:rPr>
        <w:t xml:space="preserve"> </w:t>
      </w:r>
      <w:r w:rsidRPr="001456DF">
        <w:rPr>
          <w:spacing w:val="-5"/>
          <w:position w:val="-1"/>
          <w:sz w:val="22"/>
          <w:szCs w:val="22"/>
        </w:rPr>
        <w:t>b</w:t>
      </w:r>
      <w:r w:rsidRPr="001456DF">
        <w:rPr>
          <w:position w:val="-1"/>
          <w:sz w:val="22"/>
          <w:szCs w:val="22"/>
        </w:rPr>
        <w:t>e</w:t>
      </w:r>
      <w:r w:rsidRPr="001456DF">
        <w:rPr>
          <w:spacing w:val="4"/>
          <w:position w:val="-1"/>
          <w:sz w:val="22"/>
          <w:szCs w:val="22"/>
        </w:rPr>
        <w:t xml:space="preserve"> </w:t>
      </w:r>
      <w:r w:rsidRPr="001456DF">
        <w:rPr>
          <w:spacing w:val="2"/>
          <w:position w:val="-1"/>
          <w:sz w:val="22"/>
          <w:szCs w:val="22"/>
        </w:rPr>
        <w:t>r</w:t>
      </w:r>
      <w:r w:rsidRPr="001456DF">
        <w:rPr>
          <w:spacing w:val="-1"/>
          <w:position w:val="-1"/>
          <w:sz w:val="22"/>
          <w:szCs w:val="22"/>
        </w:rPr>
        <w:t>e</w:t>
      </w:r>
      <w:r w:rsidRPr="001456DF">
        <w:rPr>
          <w:spacing w:val="-8"/>
          <w:position w:val="-1"/>
          <w:sz w:val="22"/>
          <w:szCs w:val="22"/>
        </w:rPr>
        <w:t>f</w:t>
      </w:r>
      <w:r w:rsidRPr="001456DF">
        <w:rPr>
          <w:spacing w:val="5"/>
          <w:position w:val="-1"/>
          <w:sz w:val="22"/>
          <w:szCs w:val="22"/>
        </w:rPr>
        <w:t>u</w:t>
      </w:r>
      <w:r w:rsidRPr="001456DF">
        <w:rPr>
          <w:spacing w:val="-5"/>
          <w:position w:val="-1"/>
          <w:sz w:val="22"/>
          <w:szCs w:val="22"/>
        </w:rPr>
        <w:t>n</w:t>
      </w:r>
      <w:r w:rsidRPr="001456DF">
        <w:rPr>
          <w:spacing w:val="5"/>
          <w:position w:val="-1"/>
          <w:sz w:val="22"/>
          <w:szCs w:val="22"/>
        </w:rPr>
        <w:t>d</w:t>
      </w:r>
      <w:r w:rsidRPr="001456DF">
        <w:rPr>
          <w:spacing w:val="-1"/>
          <w:position w:val="-1"/>
          <w:sz w:val="22"/>
          <w:szCs w:val="22"/>
        </w:rPr>
        <w:t>e</w:t>
      </w:r>
      <w:r w:rsidRPr="001456DF">
        <w:rPr>
          <w:position w:val="-1"/>
          <w:sz w:val="22"/>
          <w:szCs w:val="22"/>
        </w:rPr>
        <w:t>d.</w:t>
      </w:r>
      <w:r>
        <w:rPr>
          <w:position w:val="-1"/>
          <w:sz w:val="22"/>
          <w:szCs w:val="22"/>
        </w:rPr>
        <w:t xml:space="preserve"> </w:t>
      </w:r>
      <w:r w:rsidRPr="001456DF">
        <w:rPr>
          <w:sz w:val="22"/>
          <w:szCs w:val="22"/>
        </w:rPr>
        <w:t xml:space="preserve">If </w:t>
      </w:r>
      <w:r>
        <w:rPr>
          <w:sz w:val="22"/>
          <w:szCs w:val="22"/>
        </w:rPr>
        <w:t>the</w:t>
      </w:r>
      <w:r w:rsidRPr="001456DF">
        <w:rPr>
          <w:sz w:val="22"/>
          <w:szCs w:val="22"/>
        </w:rPr>
        <w:t xml:space="preserve"> institution cancels a program subsequent to a student’s enrollment, the institution will refund all tuition and fees paid by the student.</w:t>
      </w:r>
      <w:r>
        <w:rPr>
          <w:sz w:val="22"/>
          <w:szCs w:val="22"/>
        </w:rPr>
        <w:t xml:space="preserve"> </w:t>
      </w:r>
      <w:r w:rsidRPr="001456DF">
        <w:rPr>
          <w:spacing w:val="2"/>
          <w:sz w:val="22"/>
          <w:szCs w:val="22"/>
        </w:rPr>
        <w:t>T</w:t>
      </w:r>
      <w:r w:rsidRPr="001456DF">
        <w:rPr>
          <w:spacing w:val="-5"/>
          <w:sz w:val="22"/>
          <w:szCs w:val="22"/>
        </w:rPr>
        <w:t>h</w:t>
      </w:r>
      <w:r w:rsidRPr="001456DF">
        <w:rPr>
          <w:sz w:val="22"/>
          <w:szCs w:val="22"/>
        </w:rPr>
        <w:t>e</w:t>
      </w:r>
      <w:r w:rsidRPr="001456DF">
        <w:rPr>
          <w:spacing w:val="31"/>
          <w:sz w:val="22"/>
          <w:szCs w:val="22"/>
        </w:rPr>
        <w:t xml:space="preserve"> </w:t>
      </w:r>
      <w:r w:rsidRPr="001456DF">
        <w:rPr>
          <w:spacing w:val="-2"/>
          <w:sz w:val="22"/>
          <w:szCs w:val="22"/>
        </w:rPr>
        <w:t>s</w:t>
      </w:r>
      <w:r w:rsidRPr="001456DF">
        <w:rPr>
          <w:spacing w:val="5"/>
          <w:sz w:val="22"/>
          <w:szCs w:val="22"/>
        </w:rPr>
        <w:t>t</w:t>
      </w:r>
      <w:r w:rsidRPr="001456DF">
        <w:rPr>
          <w:sz w:val="22"/>
          <w:szCs w:val="22"/>
        </w:rPr>
        <w:t>ud</w:t>
      </w:r>
      <w:r w:rsidRPr="001456DF">
        <w:rPr>
          <w:spacing w:val="-1"/>
          <w:sz w:val="22"/>
          <w:szCs w:val="22"/>
        </w:rPr>
        <w:t>e</w:t>
      </w:r>
      <w:r w:rsidRPr="001456DF">
        <w:rPr>
          <w:spacing w:val="-5"/>
          <w:sz w:val="22"/>
          <w:szCs w:val="22"/>
        </w:rPr>
        <w:t>n</w:t>
      </w:r>
      <w:r w:rsidRPr="001456DF">
        <w:rPr>
          <w:sz w:val="22"/>
          <w:szCs w:val="22"/>
        </w:rPr>
        <w:t>t</w:t>
      </w:r>
      <w:r w:rsidRPr="001456DF">
        <w:rPr>
          <w:spacing w:val="39"/>
          <w:sz w:val="22"/>
          <w:szCs w:val="22"/>
        </w:rPr>
        <w:t xml:space="preserve"> </w:t>
      </w:r>
      <w:r w:rsidRPr="001456DF">
        <w:rPr>
          <w:spacing w:val="-9"/>
          <w:sz w:val="22"/>
          <w:szCs w:val="22"/>
        </w:rPr>
        <w:t>m</w:t>
      </w:r>
      <w:r w:rsidRPr="001456DF">
        <w:rPr>
          <w:spacing w:val="4"/>
          <w:sz w:val="22"/>
          <w:szCs w:val="22"/>
        </w:rPr>
        <w:t>a</w:t>
      </w:r>
      <w:r w:rsidRPr="001456DF">
        <w:rPr>
          <w:sz w:val="22"/>
          <w:szCs w:val="22"/>
        </w:rPr>
        <w:t>y</w:t>
      </w:r>
      <w:r w:rsidRPr="001456DF">
        <w:rPr>
          <w:spacing w:val="27"/>
          <w:sz w:val="22"/>
          <w:szCs w:val="22"/>
        </w:rPr>
        <w:t xml:space="preserve"> </w:t>
      </w:r>
      <w:r w:rsidRPr="001456DF">
        <w:rPr>
          <w:spacing w:val="4"/>
          <w:sz w:val="22"/>
          <w:szCs w:val="22"/>
        </w:rPr>
        <w:t>ca</w:t>
      </w:r>
      <w:r w:rsidRPr="001456DF">
        <w:rPr>
          <w:spacing w:val="-5"/>
          <w:sz w:val="22"/>
          <w:szCs w:val="22"/>
        </w:rPr>
        <w:t>n</w:t>
      </w:r>
      <w:r w:rsidRPr="001456DF">
        <w:rPr>
          <w:spacing w:val="-1"/>
          <w:sz w:val="22"/>
          <w:szCs w:val="22"/>
        </w:rPr>
        <w:t>c</w:t>
      </w:r>
      <w:r w:rsidRPr="001456DF">
        <w:rPr>
          <w:spacing w:val="4"/>
          <w:sz w:val="22"/>
          <w:szCs w:val="22"/>
        </w:rPr>
        <w:t>e</w:t>
      </w:r>
      <w:r w:rsidRPr="001456DF">
        <w:rPr>
          <w:sz w:val="22"/>
          <w:szCs w:val="22"/>
        </w:rPr>
        <w:t>l</w:t>
      </w:r>
      <w:r w:rsidRPr="001456DF">
        <w:rPr>
          <w:spacing w:val="26"/>
          <w:sz w:val="22"/>
          <w:szCs w:val="22"/>
        </w:rPr>
        <w:t xml:space="preserve"> </w:t>
      </w:r>
      <w:r w:rsidRPr="001456DF">
        <w:rPr>
          <w:spacing w:val="5"/>
          <w:sz w:val="22"/>
          <w:szCs w:val="22"/>
        </w:rPr>
        <w:t>w</w:t>
      </w:r>
      <w:r w:rsidRPr="001456DF">
        <w:rPr>
          <w:spacing w:val="-9"/>
          <w:sz w:val="22"/>
          <w:szCs w:val="22"/>
        </w:rPr>
        <w:t>i</w:t>
      </w:r>
      <w:r w:rsidRPr="001456DF">
        <w:rPr>
          <w:spacing w:val="10"/>
          <w:sz w:val="22"/>
          <w:szCs w:val="22"/>
        </w:rPr>
        <w:t>t</w:t>
      </w:r>
      <w:r w:rsidRPr="001456DF">
        <w:rPr>
          <w:sz w:val="22"/>
          <w:szCs w:val="22"/>
        </w:rPr>
        <w:t>h</w:t>
      </w:r>
      <w:r w:rsidRPr="001456DF">
        <w:rPr>
          <w:spacing w:val="-4"/>
          <w:sz w:val="22"/>
          <w:szCs w:val="22"/>
        </w:rPr>
        <w:t>i</w:t>
      </w:r>
      <w:r w:rsidRPr="001456DF">
        <w:rPr>
          <w:sz w:val="22"/>
          <w:szCs w:val="22"/>
        </w:rPr>
        <w:t>n</w:t>
      </w:r>
      <w:r w:rsidRPr="001456DF">
        <w:rPr>
          <w:spacing w:val="35"/>
          <w:sz w:val="22"/>
          <w:szCs w:val="22"/>
        </w:rPr>
        <w:t xml:space="preserve"> </w:t>
      </w:r>
      <w:r>
        <w:rPr>
          <w:spacing w:val="-3"/>
          <w:sz w:val="22"/>
          <w:szCs w:val="22"/>
        </w:rPr>
        <w:t>six</w:t>
      </w:r>
      <w:r w:rsidRPr="001456DF">
        <w:rPr>
          <w:spacing w:val="31"/>
          <w:sz w:val="22"/>
          <w:szCs w:val="22"/>
        </w:rPr>
        <w:t xml:space="preserve"> </w:t>
      </w:r>
      <w:r w:rsidRPr="001456DF">
        <w:rPr>
          <w:spacing w:val="4"/>
          <w:sz w:val="22"/>
          <w:szCs w:val="22"/>
        </w:rPr>
        <w:t>ca</w:t>
      </w:r>
      <w:r w:rsidRPr="001456DF">
        <w:rPr>
          <w:spacing w:val="-4"/>
          <w:sz w:val="22"/>
          <w:szCs w:val="22"/>
        </w:rPr>
        <w:t>l</w:t>
      </w:r>
      <w:r w:rsidRPr="001456DF">
        <w:rPr>
          <w:spacing w:val="4"/>
          <w:sz w:val="22"/>
          <w:szCs w:val="22"/>
        </w:rPr>
        <w:t>e</w:t>
      </w:r>
      <w:r w:rsidRPr="001456DF">
        <w:rPr>
          <w:spacing w:val="-5"/>
          <w:sz w:val="22"/>
          <w:szCs w:val="22"/>
        </w:rPr>
        <w:t>n</w:t>
      </w:r>
      <w:r w:rsidRPr="001456DF">
        <w:rPr>
          <w:sz w:val="22"/>
          <w:szCs w:val="22"/>
        </w:rPr>
        <w:t>d</w:t>
      </w:r>
      <w:r w:rsidRPr="001456DF">
        <w:rPr>
          <w:spacing w:val="-1"/>
          <w:sz w:val="22"/>
          <w:szCs w:val="22"/>
        </w:rPr>
        <w:t>a</w:t>
      </w:r>
      <w:r w:rsidRPr="001456DF">
        <w:rPr>
          <w:sz w:val="22"/>
          <w:szCs w:val="22"/>
        </w:rPr>
        <w:t>r</w:t>
      </w:r>
      <w:r w:rsidRPr="001456DF">
        <w:rPr>
          <w:spacing w:val="29"/>
          <w:sz w:val="22"/>
          <w:szCs w:val="22"/>
        </w:rPr>
        <w:t xml:space="preserve"> </w:t>
      </w:r>
      <w:r w:rsidRPr="001456DF">
        <w:rPr>
          <w:sz w:val="22"/>
          <w:szCs w:val="22"/>
        </w:rPr>
        <w:t>d</w:t>
      </w:r>
      <w:r w:rsidRPr="001456DF">
        <w:rPr>
          <w:spacing w:val="4"/>
          <w:sz w:val="22"/>
          <w:szCs w:val="22"/>
        </w:rPr>
        <w:t>a</w:t>
      </w:r>
      <w:r w:rsidRPr="001456DF">
        <w:rPr>
          <w:sz w:val="22"/>
          <w:szCs w:val="22"/>
        </w:rPr>
        <w:t>ys</w:t>
      </w:r>
      <w:r w:rsidRPr="001456DF">
        <w:rPr>
          <w:spacing w:val="35"/>
          <w:sz w:val="22"/>
          <w:szCs w:val="22"/>
        </w:rPr>
        <w:t xml:space="preserve"> </w:t>
      </w:r>
      <w:r w:rsidRPr="001456DF">
        <w:rPr>
          <w:spacing w:val="-8"/>
          <w:sz w:val="22"/>
          <w:szCs w:val="22"/>
        </w:rPr>
        <w:t>f</w:t>
      </w:r>
      <w:r w:rsidRPr="001456DF">
        <w:rPr>
          <w:spacing w:val="2"/>
          <w:sz w:val="22"/>
          <w:szCs w:val="22"/>
        </w:rPr>
        <w:t>r</w:t>
      </w:r>
      <w:r w:rsidRPr="001456DF">
        <w:rPr>
          <w:spacing w:val="10"/>
          <w:sz w:val="22"/>
          <w:szCs w:val="22"/>
        </w:rPr>
        <w:t>o</w:t>
      </w:r>
      <w:r w:rsidRPr="001456DF">
        <w:rPr>
          <w:sz w:val="22"/>
          <w:szCs w:val="22"/>
        </w:rPr>
        <w:t>m</w:t>
      </w:r>
      <w:r w:rsidRPr="001456DF">
        <w:rPr>
          <w:spacing w:val="22"/>
          <w:sz w:val="22"/>
          <w:szCs w:val="22"/>
        </w:rPr>
        <w:t xml:space="preserve"> </w:t>
      </w:r>
      <w:r w:rsidRPr="001456DF">
        <w:rPr>
          <w:spacing w:val="5"/>
          <w:sz w:val="22"/>
          <w:szCs w:val="22"/>
        </w:rPr>
        <w:t>t</w:t>
      </w:r>
      <w:r w:rsidRPr="001456DF">
        <w:rPr>
          <w:spacing w:val="-5"/>
          <w:sz w:val="22"/>
          <w:szCs w:val="22"/>
        </w:rPr>
        <w:t>h</w:t>
      </w:r>
      <w:r w:rsidRPr="001456DF">
        <w:rPr>
          <w:sz w:val="22"/>
          <w:szCs w:val="22"/>
        </w:rPr>
        <w:t>e</w:t>
      </w:r>
      <w:r w:rsidRPr="001456DF">
        <w:rPr>
          <w:spacing w:val="32"/>
          <w:sz w:val="22"/>
          <w:szCs w:val="22"/>
        </w:rPr>
        <w:t xml:space="preserve"> </w:t>
      </w:r>
      <w:r w:rsidRPr="001456DF">
        <w:rPr>
          <w:sz w:val="22"/>
          <w:szCs w:val="22"/>
        </w:rPr>
        <w:t>d</w:t>
      </w:r>
      <w:r w:rsidRPr="001456DF">
        <w:rPr>
          <w:spacing w:val="-1"/>
          <w:sz w:val="22"/>
          <w:szCs w:val="22"/>
        </w:rPr>
        <w:t>a</w:t>
      </w:r>
      <w:r w:rsidRPr="001456DF">
        <w:rPr>
          <w:spacing w:val="5"/>
          <w:sz w:val="22"/>
          <w:szCs w:val="22"/>
        </w:rPr>
        <w:t>t</w:t>
      </w:r>
      <w:r w:rsidRPr="001456DF">
        <w:rPr>
          <w:sz w:val="22"/>
          <w:szCs w:val="22"/>
        </w:rPr>
        <w:t>e</w:t>
      </w:r>
      <w:r w:rsidRPr="001456DF">
        <w:rPr>
          <w:spacing w:val="31"/>
          <w:sz w:val="22"/>
          <w:szCs w:val="22"/>
        </w:rPr>
        <w:t xml:space="preserve"> </w:t>
      </w:r>
      <w:r w:rsidRPr="001456DF">
        <w:rPr>
          <w:spacing w:val="5"/>
          <w:sz w:val="22"/>
          <w:szCs w:val="22"/>
        </w:rPr>
        <w:t>t</w:t>
      </w:r>
      <w:r w:rsidRPr="001456DF">
        <w:rPr>
          <w:spacing w:val="-5"/>
          <w:sz w:val="22"/>
          <w:szCs w:val="22"/>
        </w:rPr>
        <w:t>h</w:t>
      </w:r>
      <w:r w:rsidRPr="001456DF">
        <w:rPr>
          <w:sz w:val="22"/>
          <w:szCs w:val="22"/>
        </w:rPr>
        <w:t>e</w:t>
      </w:r>
      <w:r w:rsidRPr="001456DF">
        <w:rPr>
          <w:spacing w:val="32"/>
          <w:sz w:val="22"/>
          <w:szCs w:val="22"/>
        </w:rPr>
        <w:t xml:space="preserve"> </w:t>
      </w:r>
      <w:r w:rsidRPr="001456DF">
        <w:rPr>
          <w:spacing w:val="-1"/>
          <w:sz w:val="22"/>
          <w:szCs w:val="22"/>
        </w:rPr>
        <w:t>e</w:t>
      </w:r>
      <w:r w:rsidRPr="001456DF">
        <w:rPr>
          <w:spacing w:val="-5"/>
          <w:sz w:val="22"/>
          <w:szCs w:val="22"/>
        </w:rPr>
        <w:t>n</w:t>
      </w:r>
      <w:r w:rsidRPr="001456DF">
        <w:rPr>
          <w:spacing w:val="2"/>
          <w:sz w:val="22"/>
          <w:szCs w:val="22"/>
        </w:rPr>
        <w:t>r</w:t>
      </w:r>
      <w:r w:rsidRPr="001456DF">
        <w:rPr>
          <w:spacing w:val="10"/>
          <w:sz w:val="22"/>
          <w:szCs w:val="22"/>
        </w:rPr>
        <w:t>o</w:t>
      </w:r>
      <w:r w:rsidRPr="001456DF">
        <w:rPr>
          <w:spacing w:val="-4"/>
          <w:sz w:val="22"/>
          <w:szCs w:val="22"/>
        </w:rPr>
        <w:t>llm</w:t>
      </w:r>
      <w:r w:rsidRPr="001456DF">
        <w:rPr>
          <w:spacing w:val="4"/>
          <w:sz w:val="22"/>
          <w:szCs w:val="22"/>
        </w:rPr>
        <w:t>e</w:t>
      </w:r>
      <w:r w:rsidRPr="001456DF">
        <w:rPr>
          <w:spacing w:val="-5"/>
          <w:sz w:val="22"/>
          <w:szCs w:val="22"/>
        </w:rPr>
        <w:t>n</w:t>
      </w:r>
      <w:r w:rsidRPr="001456DF">
        <w:rPr>
          <w:sz w:val="22"/>
          <w:szCs w:val="22"/>
        </w:rPr>
        <w:t>t</w:t>
      </w:r>
      <w:r w:rsidRPr="001456DF">
        <w:rPr>
          <w:spacing w:val="31"/>
          <w:sz w:val="22"/>
          <w:szCs w:val="22"/>
        </w:rPr>
        <w:t xml:space="preserve"> </w:t>
      </w:r>
      <w:r w:rsidRPr="001456DF">
        <w:rPr>
          <w:spacing w:val="-1"/>
          <w:sz w:val="22"/>
          <w:szCs w:val="22"/>
        </w:rPr>
        <w:t>a</w:t>
      </w:r>
      <w:r w:rsidRPr="001456DF">
        <w:rPr>
          <w:sz w:val="22"/>
          <w:szCs w:val="22"/>
        </w:rPr>
        <w:t>g</w:t>
      </w:r>
      <w:r w:rsidRPr="001456DF">
        <w:rPr>
          <w:spacing w:val="2"/>
          <w:sz w:val="22"/>
          <w:szCs w:val="22"/>
        </w:rPr>
        <w:t>r</w:t>
      </w:r>
      <w:r w:rsidRPr="001456DF">
        <w:rPr>
          <w:spacing w:val="-1"/>
          <w:sz w:val="22"/>
          <w:szCs w:val="22"/>
        </w:rPr>
        <w:t>e</w:t>
      </w:r>
      <w:r w:rsidRPr="001456DF">
        <w:rPr>
          <w:spacing w:val="4"/>
          <w:sz w:val="22"/>
          <w:szCs w:val="22"/>
        </w:rPr>
        <w:t>e</w:t>
      </w:r>
      <w:r w:rsidRPr="001456DF">
        <w:rPr>
          <w:spacing w:val="-4"/>
          <w:sz w:val="22"/>
          <w:szCs w:val="22"/>
        </w:rPr>
        <w:t>m</w:t>
      </w:r>
      <w:r w:rsidRPr="001456DF">
        <w:rPr>
          <w:spacing w:val="4"/>
          <w:sz w:val="22"/>
          <w:szCs w:val="22"/>
        </w:rPr>
        <w:t>e</w:t>
      </w:r>
      <w:r w:rsidRPr="001456DF">
        <w:rPr>
          <w:spacing w:val="-5"/>
          <w:sz w:val="22"/>
          <w:szCs w:val="22"/>
        </w:rPr>
        <w:t>n</w:t>
      </w:r>
      <w:r w:rsidRPr="001456DF">
        <w:rPr>
          <w:sz w:val="22"/>
          <w:szCs w:val="22"/>
        </w:rPr>
        <w:t>t</w:t>
      </w:r>
      <w:r w:rsidRPr="001456DF">
        <w:rPr>
          <w:spacing w:val="31"/>
          <w:sz w:val="22"/>
          <w:szCs w:val="22"/>
        </w:rPr>
        <w:t xml:space="preserve"> </w:t>
      </w:r>
      <w:r w:rsidRPr="001456DF">
        <w:rPr>
          <w:sz w:val="22"/>
          <w:szCs w:val="22"/>
        </w:rPr>
        <w:t>w</w:t>
      </w:r>
      <w:r w:rsidRPr="001456DF">
        <w:rPr>
          <w:spacing w:val="-1"/>
          <w:sz w:val="22"/>
          <w:szCs w:val="22"/>
        </w:rPr>
        <w:t>a</w:t>
      </w:r>
      <w:r w:rsidRPr="001456DF">
        <w:rPr>
          <w:sz w:val="22"/>
          <w:szCs w:val="22"/>
        </w:rPr>
        <w:t xml:space="preserve">s </w:t>
      </w:r>
      <w:r w:rsidRPr="001456DF">
        <w:rPr>
          <w:spacing w:val="3"/>
          <w:sz w:val="22"/>
          <w:szCs w:val="22"/>
        </w:rPr>
        <w:t>s</w:t>
      </w:r>
      <w:r w:rsidRPr="001456DF">
        <w:rPr>
          <w:spacing w:val="-9"/>
          <w:sz w:val="22"/>
          <w:szCs w:val="22"/>
        </w:rPr>
        <w:t>i</w:t>
      </w:r>
      <w:r w:rsidRPr="001456DF">
        <w:rPr>
          <w:spacing w:val="5"/>
          <w:sz w:val="22"/>
          <w:szCs w:val="22"/>
        </w:rPr>
        <w:t>g</w:t>
      </w:r>
      <w:r w:rsidRPr="001456DF">
        <w:rPr>
          <w:sz w:val="22"/>
          <w:szCs w:val="22"/>
        </w:rPr>
        <w:t>n</w:t>
      </w:r>
      <w:r w:rsidRPr="001456DF">
        <w:rPr>
          <w:spacing w:val="-1"/>
          <w:sz w:val="22"/>
          <w:szCs w:val="22"/>
        </w:rPr>
        <w:t>e</w:t>
      </w:r>
      <w:r w:rsidRPr="001456DF">
        <w:rPr>
          <w:sz w:val="22"/>
          <w:szCs w:val="22"/>
        </w:rPr>
        <w:t>d</w:t>
      </w:r>
      <w:r>
        <w:rPr>
          <w:sz w:val="22"/>
          <w:szCs w:val="22"/>
        </w:rPr>
        <w:t xml:space="preserve"> and</w:t>
      </w:r>
      <w:r w:rsidRPr="001456DF">
        <w:rPr>
          <w:spacing w:val="-4"/>
          <w:sz w:val="22"/>
          <w:szCs w:val="22"/>
        </w:rPr>
        <w:t xml:space="preserve"> </w:t>
      </w:r>
      <w:r w:rsidRPr="001456DF">
        <w:rPr>
          <w:sz w:val="22"/>
          <w:szCs w:val="22"/>
        </w:rPr>
        <w:t>w</w:t>
      </w:r>
      <w:r w:rsidRPr="001456DF">
        <w:rPr>
          <w:spacing w:val="-4"/>
          <w:sz w:val="22"/>
          <w:szCs w:val="22"/>
        </w:rPr>
        <w:t>i</w:t>
      </w:r>
      <w:r w:rsidRPr="001456DF">
        <w:rPr>
          <w:sz w:val="22"/>
          <w:szCs w:val="22"/>
        </w:rPr>
        <w:t>ll</w:t>
      </w:r>
      <w:r w:rsidRPr="001456DF">
        <w:rPr>
          <w:spacing w:val="-11"/>
          <w:sz w:val="22"/>
          <w:szCs w:val="22"/>
        </w:rPr>
        <w:t xml:space="preserve"> </w:t>
      </w:r>
      <w:r w:rsidRPr="001456DF">
        <w:rPr>
          <w:spacing w:val="2"/>
          <w:sz w:val="22"/>
          <w:szCs w:val="22"/>
        </w:rPr>
        <w:t>r</w:t>
      </w:r>
      <w:r w:rsidRPr="001456DF">
        <w:rPr>
          <w:spacing w:val="-1"/>
          <w:sz w:val="22"/>
          <w:szCs w:val="22"/>
        </w:rPr>
        <w:t>e</w:t>
      </w:r>
      <w:r w:rsidRPr="001456DF">
        <w:rPr>
          <w:spacing w:val="4"/>
          <w:sz w:val="22"/>
          <w:szCs w:val="22"/>
        </w:rPr>
        <w:t>ce</w:t>
      </w:r>
      <w:r w:rsidRPr="001456DF">
        <w:rPr>
          <w:spacing w:val="-4"/>
          <w:sz w:val="22"/>
          <w:szCs w:val="22"/>
        </w:rPr>
        <w:t>i</w:t>
      </w:r>
      <w:r w:rsidRPr="001456DF">
        <w:rPr>
          <w:sz w:val="22"/>
          <w:szCs w:val="22"/>
        </w:rPr>
        <w:t>ve</w:t>
      </w:r>
      <w:r w:rsidRPr="001456DF">
        <w:rPr>
          <w:spacing w:val="-5"/>
          <w:sz w:val="22"/>
          <w:szCs w:val="22"/>
        </w:rPr>
        <w:t xml:space="preserve"> </w:t>
      </w:r>
      <w:r w:rsidRPr="001456DF">
        <w:rPr>
          <w:sz w:val="22"/>
          <w:szCs w:val="22"/>
        </w:rPr>
        <w:t>a</w:t>
      </w:r>
      <w:r w:rsidRPr="001456DF">
        <w:rPr>
          <w:spacing w:val="5"/>
          <w:sz w:val="22"/>
          <w:szCs w:val="22"/>
        </w:rPr>
        <w:t xml:space="preserve"> </w:t>
      </w:r>
      <w:r w:rsidRPr="001456DF">
        <w:rPr>
          <w:spacing w:val="-8"/>
          <w:sz w:val="22"/>
          <w:szCs w:val="22"/>
        </w:rPr>
        <w:t>f</w:t>
      </w:r>
      <w:r w:rsidRPr="001456DF">
        <w:rPr>
          <w:spacing w:val="5"/>
          <w:sz w:val="22"/>
          <w:szCs w:val="22"/>
        </w:rPr>
        <w:t>u</w:t>
      </w:r>
      <w:r w:rsidRPr="001456DF">
        <w:rPr>
          <w:spacing w:val="-4"/>
          <w:sz w:val="22"/>
          <w:szCs w:val="22"/>
        </w:rPr>
        <w:t>l</w:t>
      </w:r>
      <w:r w:rsidRPr="001456DF">
        <w:rPr>
          <w:sz w:val="22"/>
          <w:szCs w:val="22"/>
        </w:rPr>
        <w:t>l</w:t>
      </w:r>
      <w:r w:rsidRPr="001456DF">
        <w:rPr>
          <w:spacing w:val="-5"/>
          <w:sz w:val="22"/>
          <w:szCs w:val="22"/>
        </w:rPr>
        <w:t xml:space="preserve"> </w:t>
      </w:r>
      <w:r w:rsidRPr="001456DF">
        <w:rPr>
          <w:spacing w:val="2"/>
          <w:sz w:val="22"/>
          <w:szCs w:val="22"/>
        </w:rPr>
        <w:t>r</w:t>
      </w:r>
      <w:r w:rsidRPr="001456DF">
        <w:rPr>
          <w:spacing w:val="4"/>
          <w:sz w:val="22"/>
          <w:szCs w:val="22"/>
        </w:rPr>
        <w:t>e</w:t>
      </w:r>
      <w:r w:rsidRPr="001456DF">
        <w:rPr>
          <w:spacing w:val="-8"/>
          <w:sz w:val="22"/>
          <w:szCs w:val="22"/>
        </w:rPr>
        <w:t>f</w:t>
      </w:r>
      <w:r w:rsidRPr="001456DF">
        <w:rPr>
          <w:spacing w:val="5"/>
          <w:sz w:val="22"/>
          <w:szCs w:val="22"/>
        </w:rPr>
        <w:t>u</w:t>
      </w:r>
      <w:r w:rsidRPr="001456DF">
        <w:rPr>
          <w:spacing w:val="-5"/>
          <w:sz w:val="22"/>
          <w:szCs w:val="22"/>
        </w:rPr>
        <w:t>n</w:t>
      </w:r>
      <w:r w:rsidRPr="001456DF">
        <w:rPr>
          <w:sz w:val="22"/>
          <w:szCs w:val="22"/>
        </w:rPr>
        <w:t>d</w:t>
      </w:r>
      <w:r w:rsidRPr="001456DF">
        <w:rPr>
          <w:spacing w:val="-4"/>
          <w:sz w:val="22"/>
          <w:szCs w:val="22"/>
        </w:rPr>
        <w:t xml:space="preserve"> </w:t>
      </w:r>
      <w:r w:rsidRPr="001456DF">
        <w:rPr>
          <w:spacing w:val="5"/>
          <w:sz w:val="22"/>
          <w:szCs w:val="22"/>
        </w:rPr>
        <w:t>o</w:t>
      </w:r>
      <w:r w:rsidRPr="001456DF">
        <w:rPr>
          <w:sz w:val="22"/>
          <w:szCs w:val="22"/>
        </w:rPr>
        <w:t>f</w:t>
      </w:r>
      <w:r w:rsidRPr="001456DF">
        <w:rPr>
          <w:spacing w:val="-7"/>
          <w:sz w:val="22"/>
          <w:szCs w:val="22"/>
        </w:rPr>
        <w:t xml:space="preserve"> </w:t>
      </w:r>
      <w:r w:rsidRPr="001456DF">
        <w:rPr>
          <w:spacing w:val="4"/>
          <w:sz w:val="22"/>
          <w:szCs w:val="22"/>
        </w:rPr>
        <w:t>a</w:t>
      </w:r>
      <w:r w:rsidRPr="001456DF">
        <w:rPr>
          <w:sz w:val="22"/>
          <w:szCs w:val="22"/>
        </w:rPr>
        <w:t>ll</w:t>
      </w:r>
      <w:r w:rsidRPr="001456DF">
        <w:rPr>
          <w:spacing w:val="-4"/>
          <w:sz w:val="22"/>
          <w:szCs w:val="22"/>
        </w:rPr>
        <w:t xml:space="preserve"> </w:t>
      </w:r>
      <w:r w:rsidRPr="001456DF">
        <w:rPr>
          <w:spacing w:val="-9"/>
          <w:sz w:val="22"/>
          <w:szCs w:val="22"/>
        </w:rPr>
        <w:t>m</w:t>
      </w:r>
      <w:r w:rsidRPr="001456DF">
        <w:rPr>
          <w:spacing w:val="10"/>
          <w:sz w:val="22"/>
          <w:szCs w:val="22"/>
        </w:rPr>
        <w:t>o</w:t>
      </w:r>
      <w:r w:rsidRPr="001456DF">
        <w:rPr>
          <w:spacing w:val="-5"/>
          <w:sz w:val="22"/>
          <w:szCs w:val="22"/>
        </w:rPr>
        <w:t>n</w:t>
      </w:r>
      <w:r w:rsidRPr="001456DF">
        <w:rPr>
          <w:spacing w:val="4"/>
          <w:sz w:val="22"/>
          <w:szCs w:val="22"/>
        </w:rPr>
        <w:t>e</w:t>
      </w:r>
      <w:r w:rsidRPr="001456DF">
        <w:rPr>
          <w:sz w:val="22"/>
          <w:szCs w:val="22"/>
        </w:rPr>
        <w:t>y</w:t>
      </w:r>
      <w:r w:rsidRPr="001456DF">
        <w:rPr>
          <w:spacing w:val="-9"/>
          <w:sz w:val="22"/>
          <w:szCs w:val="22"/>
        </w:rPr>
        <w:t xml:space="preserve"> </w:t>
      </w:r>
      <w:r w:rsidRPr="001456DF">
        <w:rPr>
          <w:sz w:val="22"/>
          <w:szCs w:val="22"/>
        </w:rPr>
        <w:t>p</w:t>
      </w:r>
      <w:r w:rsidRPr="001456DF">
        <w:rPr>
          <w:spacing w:val="4"/>
          <w:sz w:val="22"/>
          <w:szCs w:val="22"/>
        </w:rPr>
        <w:t>a</w:t>
      </w:r>
      <w:r w:rsidRPr="001456DF">
        <w:rPr>
          <w:spacing w:val="-4"/>
          <w:sz w:val="22"/>
          <w:szCs w:val="22"/>
        </w:rPr>
        <w:t>i</w:t>
      </w:r>
      <w:r w:rsidRPr="001456DF">
        <w:rPr>
          <w:sz w:val="22"/>
          <w:szCs w:val="22"/>
        </w:rPr>
        <w:t>d</w:t>
      </w:r>
      <w:r w:rsidRPr="001456DF">
        <w:rPr>
          <w:spacing w:val="-2"/>
          <w:sz w:val="22"/>
          <w:szCs w:val="22"/>
        </w:rPr>
        <w:t xml:space="preserve"> </w:t>
      </w:r>
      <w:r w:rsidRPr="001456DF">
        <w:rPr>
          <w:sz w:val="22"/>
          <w:szCs w:val="22"/>
        </w:rPr>
        <w:t>to</w:t>
      </w:r>
      <w:r w:rsidRPr="001456DF">
        <w:rPr>
          <w:spacing w:val="1"/>
          <w:sz w:val="22"/>
          <w:szCs w:val="22"/>
        </w:rPr>
        <w:t xml:space="preserve"> </w:t>
      </w:r>
      <w:r w:rsidRPr="001456DF">
        <w:rPr>
          <w:spacing w:val="5"/>
          <w:sz w:val="22"/>
          <w:szCs w:val="22"/>
        </w:rPr>
        <w:t>t</w:t>
      </w:r>
      <w:r w:rsidRPr="001456DF">
        <w:rPr>
          <w:spacing w:val="-5"/>
          <w:sz w:val="22"/>
          <w:szCs w:val="22"/>
        </w:rPr>
        <w:t>h</w:t>
      </w:r>
      <w:r w:rsidRPr="001456DF">
        <w:rPr>
          <w:sz w:val="22"/>
          <w:szCs w:val="22"/>
        </w:rPr>
        <w:t>e</w:t>
      </w:r>
      <w:r w:rsidRPr="001456DF">
        <w:rPr>
          <w:spacing w:val="-1"/>
          <w:sz w:val="22"/>
          <w:szCs w:val="22"/>
        </w:rPr>
        <w:t xml:space="preserve"> </w:t>
      </w:r>
      <w:r w:rsidRPr="001456DF">
        <w:rPr>
          <w:spacing w:val="-2"/>
          <w:sz w:val="22"/>
          <w:szCs w:val="22"/>
        </w:rPr>
        <w:t>s</w:t>
      </w:r>
      <w:r w:rsidRPr="001456DF">
        <w:rPr>
          <w:spacing w:val="-1"/>
          <w:sz w:val="22"/>
          <w:szCs w:val="22"/>
        </w:rPr>
        <w:t>c</w:t>
      </w:r>
      <w:r w:rsidRPr="001456DF">
        <w:rPr>
          <w:spacing w:val="-5"/>
          <w:sz w:val="22"/>
          <w:szCs w:val="22"/>
        </w:rPr>
        <w:t>h</w:t>
      </w:r>
      <w:r w:rsidRPr="001456DF">
        <w:rPr>
          <w:spacing w:val="5"/>
          <w:sz w:val="22"/>
          <w:szCs w:val="22"/>
        </w:rPr>
        <w:t>oo</w:t>
      </w:r>
      <w:r w:rsidRPr="001456DF">
        <w:rPr>
          <w:sz w:val="22"/>
          <w:szCs w:val="22"/>
        </w:rPr>
        <w:t>l</w:t>
      </w:r>
      <w:r w:rsidRPr="001456DF">
        <w:rPr>
          <w:spacing w:val="-13"/>
          <w:sz w:val="22"/>
          <w:szCs w:val="22"/>
        </w:rPr>
        <w:t xml:space="preserve"> </w:t>
      </w:r>
      <w:r w:rsidRPr="001456DF">
        <w:rPr>
          <w:spacing w:val="5"/>
          <w:sz w:val="22"/>
          <w:szCs w:val="22"/>
        </w:rPr>
        <w:t>o</w:t>
      </w:r>
      <w:r w:rsidRPr="001456DF">
        <w:rPr>
          <w:sz w:val="22"/>
          <w:szCs w:val="22"/>
        </w:rPr>
        <w:t>r</w:t>
      </w:r>
      <w:r w:rsidRPr="001456DF">
        <w:rPr>
          <w:spacing w:val="2"/>
          <w:sz w:val="22"/>
          <w:szCs w:val="22"/>
        </w:rPr>
        <w:t xml:space="preserve"> </w:t>
      </w:r>
      <w:r w:rsidRPr="001456DF">
        <w:rPr>
          <w:spacing w:val="-9"/>
          <w:sz w:val="22"/>
          <w:szCs w:val="22"/>
        </w:rPr>
        <w:t>i</w:t>
      </w:r>
      <w:r w:rsidRPr="001456DF">
        <w:rPr>
          <w:spacing w:val="5"/>
          <w:sz w:val="22"/>
          <w:szCs w:val="22"/>
        </w:rPr>
        <w:t>t</w:t>
      </w:r>
      <w:r w:rsidRPr="001456DF">
        <w:rPr>
          <w:sz w:val="22"/>
          <w:szCs w:val="22"/>
        </w:rPr>
        <w:t>s</w:t>
      </w:r>
      <w:r w:rsidRPr="001456DF">
        <w:rPr>
          <w:spacing w:val="-2"/>
          <w:sz w:val="22"/>
          <w:szCs w:val="22"/>
        </w:rPr>
        <w:t xml:space="preserve"> </w:t>
      </w:r>
      <w:r w:rsidRPr="001456DF">
        <w:rPr>
          <w:spacing w:val="2"/>
          <w:sz w:val="22"/>
          <w:szCs w:val="22"/>
        </w:rPr>
        <w:t>r</w:t>
      </w:r>
      <w:r w:rsidRPr="001456DF">
        <w:rPr>
          <w:spacing w:val="-1"/>
          <w:sz w:val="22"/>
          <w:szCs w:val="22"/>
        </w:rPr>
        <w:t>e</w:t>
      </w:r>
      <w:r w:rsidRPr="001456DF">
        <w:rPr>
          <w:sz w:val="22"/>
          <w:szCs w:val="22"/>
        </w:rPr>
        <w:t>p</w:t>
      </w:r>
      <w:r w:rsidRPr="001456DF">
        <w:rPr>
          <w:spacing w:val="2"/>
          <w:sz w:val="22"/>
          <w:szCs w:val="22"/>
        </w:rPr>
        <w:t>r</w:t>
      </w:r>
      <w:r w:rsidRPr="001456DF">
        <w:rPr>
          <w:spacing w:val="-1"/>
          <w:sz w:val="22"/>
          <w:szCs w:val="22"/>
        </w:rPr>
        <w:t>e</w:t>
      </w:r>
      <w:r w:rsidRPr="001456DF">
        <w:rPr>
          <w:spacing w:val="-2"/>
          <w:sz w:val="22"/>
          <w:szCs w:val="22"/>
        </w:rPr>
        <w:t>s</w:t>
      </w:r>
      <w:r w:rsidRPr="001456DF">
        <w:rPr>
          <w:spacing w:val="-1"/>
          <w:sz w:val="22"/>
          <w:szCs w:val="22"/>
        </w:rPr>
        <w:t>e</w:t>
      </w:r>
      <w:r w:rsidRPr="001456DF">
        <w:rPr>
          <w:spacing w:val="-5"/>
          <w:sz w:val="22"/>
          <w:szCs w:val="22"/>
        </w:rPr>
        <w:t>n</w:t>
      </w:r>
      <w:r w:rsidRPr="001456DF">
        <w:rPr>
          <w:spacing w:val="5"/>
          <w:sz w:val="22"/>
          <w:szCs w:val="22"/>
        </w:rPr>
        <w:t>t</w:t>
      </w:r>
      <w:r w:rsidRPr="001456DF">
        <w:rPr>
          <w:spacing w:val="-1"/>
          <w:sz w:val="22"/>
          <w:szCs w:val="22"/>
        </w:rPr>
        <w:t>a</w:t>
      </w:r>
      <w:r w:rsidRPr="001456DF">
        <w:rPr>
          <w:spacing w:val="5"/>
          <w:sz w:val="22"/>
          <w:szCs w:val="22"/>
        </w:rPr>
        <w:t>t</w:t>
      </w:r>
      <w:r w:rsidRPr="001456DF">
        <w:rPr>
          <w:spacing w:val="-4"/>
          <w:sz w:val="22"/>
          <w:szCs w:val="22"/>
        </w:rPr>
        <w:t>i</w:t>
      </w:r>
      <w:r w:rsidRPr="001456DF">
        <w:rPr>
          <w:spacing w:val="2"/>
          <w:sz w:val="22"/>
          <w:szCs w:val="22"/>
        </w:rPr>
        <w:t>v</w:t>
      </w:r>
      <w:r w:rsidRPr="001456DF">
        <w:rPr>
          <w:spacing w:val="-1"/>
          <w:sz w:val="22"/>
          <w:szCs w:val="22"/>
        </w:rPr>
        <w:t>e</w:t>
      </w:r>
      <w:r w:rsidRPr="001456DF">
        <w:rPr>
          <w:spacing w:val="-2"/>
          <w:sz w:val="22"/>
          <w:szCs w:val="22"/>
        </w:rPr>
        <w:t>s</w:t>
      </w:r>
      <w:r w:rsidRPr="001456DF">
        <w:rPr>
          <w:sz w:val="22"/>
          <w:szCs w:val="22"/>
        </w:rPr>
        <w:t>.</w:t>
      </w:r>
      <w:r>
        <w:rPr>
          <w:sz w:val="22"/>
          <w:szCs w:val="22"/>
        </w:rPr>
        <w:t xml:space="preserve"> </w:t>
      </w:r>
      <w:r w:rsidRPr="001456DF">
        <w:rPr>
          <w:sz w:val="22"/>
          <w:szCs w:val="22"/>
        </w:rPr>
        <w:t>A</w:t>
      </w:r>
      <w:r w:rsidRPr="001456DF">
        <w:rPr>
          <w:spacing w:val="-8"/>
          <w:sz w:val="22"/>
          <w:szCs w:val="22"/>
        </w:rPr>
        <w:t>f</w:t>
      </w:r>
      <w:r w:rsidRPr="001456DF">
        <w:rPr>
          <w:spacing w:val="5"/>
          <w:sz w:val="22"/>
          <w:szCs w:val="22"/>
        </w:rPr>
        <w:t>t</w:t>
      </w:r>
      <w:r w:rsidRPr="001456DF">
        <w:rPr>
          <w:spacing w:val="-1"/>
          <w:sz w:val="22"/>
          <w:szCs w:val="22"/>
        </w:rPr>
        <w:t>e</w:t>
      </w:r>
      <w:r w:rsidRPr="001456DF">
        <w:rPr>
          <w:sz w:val="22"/>
          <w:szCs w:val="22"/>
        </w:rPr>
        <w:t>r</w:t>
      </w:r>
      <w:r w:rsidRPr="001456DF">
        <w:rPr>
          <w:spacing w:val="4"/>
          <w:sz w:val="22"/>
          <w:szCs w:val="22"/>
        </w:rPr>
        <w:t xml:space="preserve"> </w:t>
      </w:r>
      <w:r>
        <w:rPr>
          <w:spacing w:val="-3"/>
          <w:sz w:val="22"/>
          <w:szCs w:val="22"/>
        </w:rPr>
        <w:t>six</w:t>
      </w:r>
      <w:r w:rsidRPr="001456DF">
        <w:rPr>
          <w:spacing w:val="-2"/>
          <w:sz w:val="22"/>
          <w:szCs w:val="22"/>
        </w:rPr>
        <w:t xml:space="preserve"> </w:t>
      </w:r>
      <w:r w:rsidRPr="001456DF">
        <w:rPr>
          <w:sz w:val="22"/>
          <w:szCs w:val="22"/>
        </w:rPr>
        <w:t>d</w:t>
      </w:r>
      <w:r w:rsidRPr="001456DF">
        <w:rPr>
          <w:spacing w:val="4"/>
          <w:sz w:val="22"/>
          <w:szCs w:val="22"/>
        </w:rPr>
        <w:t>a</w:t>
      </w:r>
      <w:r w:rsidRPr="001456DF">
        <w:rPr>
          <w:spacing w:val="-5"/>
          <w:sz w:val="22"/>
          <w:szCs w:val="22"/>
        </w:rPr>
        <w:t>y</w:t>
      </w:r>
      <w:r w:rsidRPr="001456DF">
        <w:rPr>
          <w:sz w:val="22"/>
          <w:szCs w:val="22"/>
        </w:rPr>
        <w:t>s</w:t>
      </w:r>
      <w:r w:rsidRPr="001456DF">
        <w:rPr>
          <w:spacing w:val="1"/>
          <w:sz w:val="22"/>
          <w:szCs w:val="22"/>
        </w:rPr>
        <w:t xml:space="preserve"> </w:t>
      </w:r>
      <w:r w:rsidRPr="001456DF">
        <w:rPr>
          <w:spacing w:val="-8"/>
          <w:sz w:val="22"/>
          <w:szCs w:val="22"/>
        </w:rPr>
        <w:t>f</w:t>
      </w:r>
      <w:r w:rsidRPr="001456DF">
        <w:rPr>
          <w:spacing w:val="2"/>
          <w:sz w:val="22"/>
          <w:szCs w:val="22"/>
        </w:rPr>
        <w:t>r</w:t>
      </w:r>
      <w:r w:rsidRPr="001456DF">
        <w:rPr>
          <w:spacing w:val="10"/>
          <w:sz w:val="22"/>
          <w:szCs w:val="22"/>
        </w:rPr>
        <w:t>o</w:t>
      </w:r>
      <w:r w:rsidRPr="001456DF">
        <w:rPr>
          <w:sz w:val="22"/>
          <w:szCs w:val="22"/>
        </w:rPr>
        <w:t>m</w:t>
      </w:r>
      <w:r w:rsidRPr="001456DF">
        <w:rPr>
          <w:spacing w:val="-11"/>
          <w:sz w:val="22"/>
          <w:szCs w:val="22"/>
        </w:rPr>
        <w:t xml:space="preserve"> </w:t>
      </w:r>
      <w:r w:rsidRPr="001456DF">
        <w:rPr>
          <w:spacing w:val="5"/>
          <w:sz w:val="22"/>
          <w:szCs w:val="22"/>
        </w:rPr>
        <w:t>t</w:t>
      </w:r>
      <w:r w:rsidRPr="001456DF">
        <w:rPr>
          <w:spacing w:val="-5"/>
          <w:sz w:val="22"/>
          <w:szCs w:val="22"/>
        </w:rPr>
        <w:t>h</w:t>
      </w:r>
      <w:r w:rsidRPr="001456DF">
        <w:rPr>
          <w:sz w:val="22"/>
          <w:szCs w:val="22"/>
        </w:rPr>
        <w:t>e</w:t>
      </w:r>
      <w:r w:rsidRPr="001456DF">
        <w:rPr>
          <w:spacing w:val="-1"/>
          <w:sz w:val="22"/>
          <w:szCs w:val="22"/>
        </w:rPr>
        <w:t xml:space="preserve"> </w:t>
      </w:r>
      <w:r w:rsidRPr="001456DF">
        <w:rPr>
          <w:sz w:val="22"/>
          <w:szCs w:val="22"/>
        </w:rPr>
        <w:t>d</w:t>
      </w:r>
      <w:r w:rsidRPr="001456DF">
        <w:rPr>
          <w:spacing w:val="4"/>
          <w:sz w:val="22"/>
          <w:szCs w:val="22"/>
        </w:rPr>
        <w:t>a</w:t>
      </w:r>
      <w:r w:rsidRPr="001456DF">
        <w:rPr>
          <w:sz w:val="22"/>
          <w:szCs w:val="22"/>
        </w:rPr>
        <w:t>y</w:t>
      </w:r>
      <w:r w:rsidRPr="001456DF">
        <w:rPr>
          <w:spacing w:val="-10"/>
          <w:sz w:val="22"/>
          <w:szCs w:val="22"/>
        </w:rPr>
        <w:t xml:space="preserve"> </w:t>
      </w:r>
      <w:r w:rsidRPr="001456DF">
        <w:rPr>
          <w:spacing w:val="5"/>
          <w:sz w:val="22"/>
          <w:szCs w:val="22"/>
        </w:rPr>
        <w:t>t</w:t>
      </w:r>
      <w:r w:rsidRPr="001456DF">
        <w:rPr>
          <w:spacing w:val="-5"/>
          <w:sz w:val="22"/>
          <w:szCs w:val="22"/>
        </w:rPr>
        <w:t>h</w:t>
      </w:r>
      <w:r w:rsidRPr="001456DF">
        <w:rPr>
          <w:sz w:val="22"/>
          <w:szCs w:val="22"/>
        </w:rPr>
        <w:t>e</w:t>
      </w:r>
      <w:r w:rsidRPr="001456DF">
        <w:rPr>
          <w:spacing w:val="-1"/>
          <w:sz w:val="22"/>
          <w:szCs w:val="22"/>
        </w:rPr>
        <w:t xml:space="preserve"> a</w:t>
      </w:r>
      <w:r w:rsidRPr="001456DF">
        <w:rPr>
          <w:spacing w:val="2"/>
          <w:sz w:val="22"/>
          <w:szCs w:val="22"/>
        </w:rPr>
        <w:t>gr</w:t>
      </w:r>
      <w:r w:rsidRPr="001456DF">
        <w:rPr>
          <w:spacing w:val="-1"/>
          <w:sz w:val="22"/>
          <w:szCs w:val="22"/>
        </w:rPr>
        <w:t>e</w:t>
      </w:r>
      <w:r w:rsidRPr="001456DF">
        <w:rPr>
          <w:spacing w:val="4"/>
          <w:sz w:val="22"/>
          <w:szCs w:val="22"/>
        </w:rPr>
        <w:t>e</w:t>
      </w:r>
      <w:r w:rsidRPr="001456DF">
        <w:rPr>
          <w:spacing w:val="-9"/>
          <w:sz w:val="22"/>
          <w:szCs w:val="22"/>
        </w:rPr>
        <w:t>m</w:t>
      </w:r>
      <w:r w:rsidRPr="001456DF">
        <w:rPr>
          <w:spacing w:val="4"/>
          <w:sz w:val="22"/>
          <w:szCs w:val="22"/>
        </w:rPr>
        <w:t>e</w:t>
      </w:r>
      <w:r w:rsidRPr="001456DF">
        <w:rPr>
          <w:spacing w:val="-5"/>
          <w:sz w:val="22"/>
          <w:szCs w:val="22"/>
        </w:rPr>
        <w:t>n</w:t>
      </w:r>
      <w:r w:rsidRPr="001456DF">
        <w:rPr>
          <w:sz w:val="22"/>
          <w:szCs w:val="22"/>
        </w:rPr>
        <w:t>t</w:t>
      </w:r>
      <w:r w:rsidRPr="001456DF">
        <w:rPr>
          <w:spacing w:val="-2"/>
          <w:sz w:val="22"/>
          <w:szCs w:val="22"/>
        </w:rPr>
        <w:t xml:space="preserve"> </w:t>
      </w:r>
      <w:r w:rsidRPr="001456DF">
        <w:rPr>
          <w:sz w:val="22"/>
          <w:szCs w:val="22"/>
        </w:rPr>
        <w:t>w</w:t>
      </w:r>
      <w:r w:rsidRPr="001456DF">
        <w:rPr>
          <w:spacing w:val="-1"/>
          <w:sz w:val="22"/>
          <w:szCs w:val="22"/>
        </w:rPr>
        <w:t>a</w:t>
      </w:r>
      <w:r w:rsidRPr="001456DF">
        <w:rPr>
          <w:sz w:val="22"/>
          <w:szCs w:val="22"/>
        </w:rPr>
        <w:t>s</w:t>
      </w:r>
      <w:r w:rsidRPr="001456DF">
        <w:rPr>
          <w:spacing w:val="-4"/>
          <w:sz w:val="22"/>
          <w:szCs w:val="22"/>
        </w:rPr>
        <w:t xml:space="preserve"> </w:t>
      </w:r>
      <w:r w:rsidRPr="001456DF">
        <w:rPr>
          <w:spacing w:val="3"/>
          <w:sz w:val="22"/>
          <w:szCs w:val="22"/>
        </w:rPr>
        <w:t>s</w:t>
      </w:r>
      <w:r w:rsidRPr="001456DF">
        <w:rPr>
          <w:spacing w:val="-9"/>
          <w:sz w:val="22"/>
          <w:szCs w:val="22"/>
        </w:rPr>
        <w:t>i</w:t>
      </w:r>
      <w:r w:rsidRPr="001456DF">
        <w:rPr>
          <w:spacing w:val="5"/>
          <w:sz w:val="22"/>
          <w:szCs w:val="22"/>
        </w:rPr>
        <w:t>g</w:t>
      </w:r>
      <w:r w:rsidRPr="001456DF">
        <w:rPr>
          <w:spacing w:val="-5"/>
          <w:sz w:val="22"/>
          <w:szCs w:val="22"/>
        </w:rPr>
        <w:t>n</w:t>
      </w:r>
      <w:r w:rsidRPr="001456DF">
        <w:rPr>
          <w:spacing w:val="-1"/>
          <w:sz w:val="22"/>
          <w:szCs w:val="22"/>
        </w:rPr>
        <w:t>e</w:t>
      </w:r>
      <w:r w:rsidRPr="001456DF">
        <w:rPr>
          <w:sz w:val="22"/>
          <w:szCs w:val="22"/>
        </w:rPr>
        <w:t>d,</w:t>
      </w:r>
      <w:r w:rsidRPr="001456DF">
        <w:rPr>
          <w:spacing w:val="-2"/>
          <w:sz w:val="22"/>
          <w:szCs w:val="22"/>
        </w:rPr>
        <w:t xml:space="preserve"> </w:t>
      </w:r>
      <w:r w:rsidRPr="001456DF">
        <w:rPr>
          <w:spacing w:val="-5"/>
          <w:sz w:val="22"/>
          <w:szCs w:val="22"/>
        </w:rPr>
        <w:t>b</w:t>
      </w:r>
      <w:r w:rsidRPr="001456DF">
        <w:rPr>
          <w:sz w:val="22"/>
          <w:szCs w:val="22"/>
        </w:rPr>
        <w:t>ut</w:t>
      </w:r>
      <w:r w:rsidRPr="001456DF">
        <w:rPr>
          <w:spacing w:val="5"/>
          <w:sz w:val="22"/>
          <w:szCs w:val="22"/>
        </w:rPr>
        <w:t xml:space="preserve"> </w:t>
      </w:r>
      <w:r w:rsidRPr="001456DF">
        <w:rPr>
          <w:spacing w:val="-5"/>
          <w:sz w:val="22"/>
          <w:szCs w:val="22"/>
        </w:rPr>
        <w:t>b</w:t>
      </w:r>
      <w:r w:rsidRPr="001456DF">
        <w:rPr>
          <w:spacing w:val="4"/>
          <w:sz w:val="22"/>
          <w:szCs w:val="22"/>
        </w:rPr>
        <w:t>e</w:t>
      </w:r>
      <w:r w:rsidRPr="001456DF">
        <w:rPr>
          <w:spacing w:val="-8"/>
          <w:sz w:val="22"/>
          <w:szCs w:val="22"/>
        </w:rPr>
        <w:t>f</w:t>
      </w:r>
      <w:r w:rsidRPr="001456DF">
        <w:rPr>
          <w:spacing w:val="5"/>
          <w:sz w:val="22"/>
          <w:szCs w:val="22"/>
        </w:rPr>
        <w:t>o</w:t>
      </w:r>
      <w:r w:rsidRPr="001456DF">
        <w:rPr>
          <w:spacing w:val="2"/>
          <w:sz w:val="22"/>
          <w:szCs w:val="22"/>
        </w:rPr>
        <w:t>r</w:t>
      </w:r>
      <w:r w:rsidRPr="001456DF">
        <w:rPr>
          <w:sz w:val="22"/>
          <w:szCs w:val="22"/>
        </w:rPr>
        <w:t>e</w:t>
      </w:r>
      <w:r w:rsidRPr="001456DF">
        <w:rPr>
          <w:spacing w:val="-4"/>
          <w:sz w:val="22"/>
          <w:szCs w:val="22"/>
        </w:rPr>
        <w:t xml:space="preserve"> </w:t>
      </w:r>
      <w:r w:rsidRPr="001456DF">
        <w:rPr>
          <w:spacing w:val="5"/>
          <w:sz w:val="22"/>
          <w:szCs w:val="22"/>
        </w:rPr>
        <w:t>t</w:t>
      </w:r>
      <w:r w:rsidRPr="001456DF">
        <w:rPr>
          <w:spacing w:val="-5"/>
          <w:sz w:val="22"/>
          <w:szCs w:val="22"/>
        </w:rPr>
        <w:t>h</w:t>
      </w:r>
      <w:r w:rsidRPr="001456DF">
        <w:rPr>
          <w:sz w:val="22"/>
          <w:szCs w:val="22"/>
        </w:rPr>
        <w:t>e</w:t>
      </w:r>
      <w:r w:rsidRPr="001456DF">
        <w:rPr>
          <w:spacing w:val="-1"/>
          <w:sz w:val="22"/>
          <w:szCs w:val="22"/>
        </w:rPr>
        <w:t xml:space="preserve"> </w:t>
      </w:r>
      <w:r w:rsidRPr="001456DF">
        <w:rPr>
          <w:spacing w:val="-2"/>
          <w:sz w:val="22"/>
          <w:szCs w:val="22"/>
        </w:rPr>
        <w:t>s</w:t>
      </w:r>
      <w:r w:rsidRPr="001456DF">
        <w:rPr>
          <w:spacing w:val="-1"/>
          <w:sz w:val="22"/>
          <w:szCs w:val="22"/>
        </w:rPr>
        <w:t>c</w:t>
      </w:r>
      <w:r w:rsidRPr="001456DF">
        <w:rPr>
          <w:spacing w:val="-5"/>
          <w:sz w:val="22"/>
          <w:szCs w:val="22"/>
        </w:rPr>
        <w:t>h</w:t>
      </w:r>
      <w:r w:rsidRPr="001456DF">
        <w:rPr>
          <w:spacing w:val="5"/>
          <w:sz w:val="22"/>
          <w:szCs w:val="22"/>
        </w:rPr>
        <w:t>oo</w:t>
      </w:r>
      <w:r w:rsidRPr="001456DF">
        <w:rPr>
          <w:sz w:val="22"/>
          <w:szCs w:val="22"/>
        </w:rPr>
        <w:t>l</w:t>
      </w:r>
      <w:r w:rsidRPr="001456DF">
        <w:rPr>
          <w:spacing w:val="-13"/>
          <w:sz w:val="22"/>
          <w:szCs w:val="22"/>
        </w:rPr>
        <w:t xml:space="preserve"> </w:t>
      </w:r>
      <w:r w:rsidRPr="001456DF">
        <w:rPr>
          <w:spacing w:val="5"/>
          <w:sz w:val="22"/>
          <w:szCs w:val="22"/>
        </w:rPr>
        <w:t>t</w:t>
      </w:r>
      <w:r w:rsidRPr="001456DF">
        <w:rPr>
          <w:spacing w:val="-1"/>
          <w:sz w:val="22"/>
          <w:szCs w:val="22"/>
        </w:rPr>
        <w:t>e</w:t>
      </w:r>
      <w:r w:rsidRPr="001456DF">
        <w:rPr>
          <w:spacing w:val="2"/>
          <w:sz w:val="22"/>
          <w:szCs w:val="22"/>
        </w:rPr>
        <w:t>r</w:t>
      </w:r>
      <w:r w:rsidRPr="001456DF">
        <w:rPr>
          <w:sz w:val="22"/>
          <w:szCs w:val="22"/>
        </w:rPr>
        <w:t>m</w:t>
      </w:r>
      <w:r w:rsidRPr="001456DF">
        <w:rPr>
          <w:spacing w:val="-10"/>
          <w:sz w:val="22"/>
          <w:szCs w:val="22"/>
        </w:rPr>
        <w:t xml:space="preserve"> </w:t>
      </w:r>
      <w:r w:rsidRPr="001456DF">
        <w:rPr>
          <w:spacing w:val="-2"/>
          <w:sz w:val="22"/>
          <w:szCs w:val="22"/>
        </w:rPr>
        <w:t>s</w:t>
      </w:r>
      <w:r w:rsidRPr="001456DF">
        <w:rPr>
          <w:spacing w:val="5"/>
          <w:sz w:val="22"/>
          <w:szCs w:val="22"/>
        </w:rPr>
        <w:t>t</w:t>
      </w:r>
      <w:r w:rsidRPr="001456DF">
        <w:rPr>
          <w:spacing w:val="-1"/>
          <w:sz w:val="22"/>
          <w:szCs w:val="22"/>
        </w:rPr>
        <w:t>a</w:t>
      </w:r>
      <w:r w:rsidRPr="001456DF">
        <w:rPr>
          <w:spacing w:val="-3"/>
          <w:sz w:val="22"/>
          <w:szCs w:val="22"/>
        </w:rPr>
        <w:t>r</w:t>
      </w:r>
      <w:r w:rsidRPr="001456DF">
        <w:rPr>
          <w:spacing w:val="5"/>
          <w:sz w:val="22"/>
          <w:szCs w:val="22"/>
        </w:rPr>
        <w:t>t</w:t>
      </w:r>
      <w:r w:rsidRPr="001456DF">
        <w:rPr>
          <w:spacing w:val="-2"/>
          <w:sz w:val="22"/>
          <w:szCs w:val="22"/>
        </w:rPr>
        <w:t>s</w:t>
      </w:r>
      <w:r w:rsidRPr="001456DF">
        <w:rPr>
          <w:sz w:val="22"/>
          <w:szCs w:val="22"/>
        </w:rPr>
        <w:t>,</w:t>
      </w:r>
      <w:r w:rsidRPr="001456DF">
        <w:rPr>
          <w:spacing w:val="-6"/>
          <w:sz w:val="22"/>
          <w:szCs w:val="22"/>
        </w:rPr>
        <w:t xml:space="preserve"> </w:t>
      </w:r>
      <w:r w:rsidRPr="001456DF">
        <w:rPr>
          <w:spacing w:val="5"/>
          <w:sz w:val="22"/>
          <w:szCs w:val="22"/>
        </w:rPr>
        <w:t>t</w:t>
      </w:r>
      <w:r w:rsidRPr="001456DF">
        <w:rPr>
          <w:spacing w:val="-5"/>
          <w:sz w:val="22"/>
          <w:szCs w:val="22"/>
        </w:rPr>
        <w:t>h</w:t>
      </w:r>
      <w:r w:rsidRPr="001456DF">
        <w:rPr>
          <w:sz w:val="22"/>
          <w:szCs w:val="22"/>
        </w:rPr>
        <w:t xml:space="preserve">e </w:t>
      </w:r>
      <w:r w:rsidRPr="001456DF">
        <w:rPr>
          <w:spacing w:val="-2"/>
          <w:sz w:val="22"/>
          <w:szCs w:val="22"/>
        </w:rPr>
        <w:t>s</w:t>
      </w:r>
      <w:r w:rsidRPr="001456DF">
        <w:rPr>
          <w:spacing w:val="5"/>
          <w:sz w:val="22"/>
          <w:szCs w:val="22"/>
        </w:rPr>
        <w:t>t</w:t>
      </w:r>
      <w:r w:rsidRPr="001456DF">
        <w:rPr>
          <w:sz w:val="22"/>
          <w:szCs w:val="22"/>
        </w:rPr>
        <w:t>ud</w:t>
      </w:r>
      <w:r w:rsidRPr="001456DF">
        <w:rPr>
          <w:spacing w:val="-1"/>
          <w:sz w:val="22"/>
          <w:szCs w:val="22"/>
        </w:rPr>
        <w:t>e</w:t>
      </w:r>
      <w:r w:rsidRPr="001456DF">
        <w:rPr>
          <w:spacing w:val="-5"/>
          <w:sz w:val="22"/>
          <w:szCs w:val="22"/>
        </w:rPr>
        <w:t>n</w:t>
      </w:r>
      <w:r w:rsidRPr="001456DF">
        <w:rPr>
          <w:sz w:val="22"/>
          <w:szCs w:val="22"/>
        </w:rPr>
        <w:t>t</w:t>
      </w:r>
      <w:r w:rsidRPr="001456DF">
        <w:rPr>
          <w:spacing w:val="1"/>
          <w:sz w:val="22"/>
          <w:szCs w:val="22"/>
        </w:rPr>
        <w:t xml:space="preserve"> </w:t>
      </w:r>
      <w:r w:rsidRPr="001456DF">
        <w:rPr>
          <w:sz w:val="22"/>
          <w:szCs w:val="22"/>
        </w:rPr>
        <w:t>w</w:t>
      </w:r>
      <w:r w:rsidRPr="001456DF">
        <w:rPr>
          <w:spacing w:val="-4"/>
          <w:sz w:val="22"/>
          <w:szCs w:val="22"/>
        </w:rPr>
        <w:t>i</w:t>
      </w:r>
      <w:r w:rsidRPr="001456DF">
        <w:rPr>
          <w:sz w:val="22"/>
          <w:szCs w:val="22"/>
        </w:rPr>
        <w:t>ll</w:t>
      </w:r>
      <w:r w:rsidRPr="001456DF">
        <w:rPr>
          <w:spacing w:val="-11"/>
          <w:sz w:val="22"/>
          <w:szCs w:val="22"/>
        </w:rPr>
        <w:t xml:space="preserve"> </w:t>
      </w:r>
      <w:r w:rsidRPr="001456DF">
        <w:rPr>
          <w:spacing w:val="2"/>
          <w:sz w:val="22"/>
          <w:szCs w:val="22"/>
        </w:rPr>
        <w:t>r</w:t>
      </w:r>
      <w:r w:rsidRPr="001456DF">
        <w:rPr>
          <w:spacing w:val="-1"/>
          <w:sz w:val="22"/>
          <w:szCs w:val="22"/>
        </w:rPr>
        <w:t>ec</w:t>
      </w:r>
      <w:r w:rsidRPr="001456DF">
        <w:rPr>
          <w:spacing w:val="4"/>
          <w:sz w:val="22"/>
          <w:szCs w:val="22"/>
        </w:rPr>
        <w:t>e</w:t>
      </w:r>
      <w:r w:rsidRPr="001456DF">
        <w:rPr>
          <w:spacing w:val="-4"/>
          <w:sz w:val="22"/>
          <w:szCs w:val="22"/>
        </w:rPr>
        <w:t>i</w:t>
      </w:r>
      <w:r w:rsidRPr="001456DF">
        <w:rPr>
          <w:sz w:val="22"/>
          <w:szCs w:val="22"/>
        </w:rPr>
        <w:t>ve</w:t>
      </w:r>
      <w:r w:rsidRPr="001456DF">
        <w:rPr>
          <w:spacing w:val="-5"/>
          <w:sz w:val="22"/>
          <w:szCs w:val="22"/>
        </w:rPr>
        <w:t xml:space="preserve"> </w:t>
      </w:r>
      <w:r w:rsidRPr="001456DF">
        <w:rPr>
          <w:sz w:val="22"/>
          <w:szCs w:val="22"/>
        </w:rPr>
        <w:t>a</w:t>
      </w:r>
      <w:r w:rsidRPr="001456DF">
        <w:rPr>
          <w:spacing w:val="5"/>
          <w:sz w:val="22"/>
          <w:szCs w:val="22"/>
        </w:rPr>
        <w:t xml:space="preserve"> </w:t>
      </w:r>
      <w:r w:rsidRPr="001456DF">
        <w:rPr>
          <w:spacing w:val="-8"/>
          <w:sz w:val="22"/>
          <w:szCs w:val="22"/>
        </w:rPr>
        <w:t>f</w:t>
      </w:r>
      <w:r w:rsidRPr="001456DF">
        <w:rPr>
          <w:spacing w:val="5"/>
          <w:sz w:val="22"/>
          <w:szCs w:val="22"/>
        </w:rPr>
        <w:t>u</w:t>
      </w:r>
      <w:r w:rsidRPr="001456DF">
        <w:rPr>
          <w:sz w:val="22"/>
          <w:szCs w:val="22"/>
        </w:rPr>
        <w:t>ll</w:t>
      </w:r>
      <w:r w:rsidRPr="001456DF">
        <w:rPr>
          <w:spacing w:val="-5"/>
          <w:sz w:val="22"/>
          <w:szCs w:val="22"/>
        </w:rPr>
        <w:t xml:space="preserve"> </w:t>
      </w:r>
      <w:r w:rsidRPr="001456DF">
        <w:rPr>
          <w:spacing w:val="2"/>
          <w:sz w:val="22"/>
          <w:szCs w:val="22"/>
        </w:rPr>
        <w:t>r</w:t>
      </w:r>
      <w:r w:rsidRPr="001456DF">
        <w:rPr>
          <w:spacing w:val="4"/>
          <w:sz w:val="22"/>
          <w:szCs w:val="22"/>
        </w:rPr>
        <w:t>e</w:t>
      </w:r>
      <w:r w:rsidRPr="001456DF">
        <w:rPr>
          <w:spacing w:val="-8"/>
          <w:sz w:val="22"/>
          <w:szCs w:val="22"/>
        </w:rPr>
        <w:t>f</w:t>
      </w:r>
      <w:r w:rsidRPr="001456DF">
        <w:rPr>
          <w:spacing w:val="5"/>
          <w:sz w:val="22"/>
          <w:szCs w:val="22"/>
        </w:rPr>
        <w:t>u</w:t>
      </w:r>
      <w:r w:rsidRPr="001456DF">
        <w:rPr>
          <w:spacing w:val="-5"/>
          <w:sz w:val="22"/>
          <w:szCs w:val="22"/>
        </w:rPr>
        <w:t>n</w:t>
      </w:r>
      <w:r w:rsidRPr="001456DF">
        <w:rPr>
          <w:sz w:val="22"/>
          <w:szCs w:val="22"/>
        </w:rPr>
        <w:t>d</w:t>
      </w:r>
      <w:r w:rsidRPr="001456DF">
        <w:rPr>
          <w:spacing w:val="-4"/>
          <w:sz w:val="22"/>
          <w:szCs w:val="22"/>
        </w:rPr>
        <w:t xml:space="preserve"> </w:t>
      </w:r>
      <w:r w:rsidRPr="001456DF">
        <w:rPr>
          <w:spacing w:val="5"/>
          <w:sz w:val="22"/>
          <w:szCs w:val="22"/>
        </w:rPr>
        <w:t>o</w:t>
      </w:r>
      <w:r w:rsidRPr="001456DF">
        <w:rPr>
          <w:sz w:val="22"/>
          <w:szCs w:val="22"/>
        </w:rPr>
        <w:t>f</w:t>
      </w:r>
      <w:r w:rsidRPr="001456DF">
        <w:rPr>
          <w:spacing w:val="-7"/>
          <w:sz w:val="22"/>
          <w:szCs w:val="22"/>
        </w:rPr>
        <w:t xml:space="preserve"> </w:t>
      </w:r>
      <w:r w:rsidRPr="001456DF">
        <w:rPr>
          <w:spacing w:val="4"/>
          <w:sz w:val="22"/>
          <w:szCs w:val="22"/>
        </w:rPr>
        <w:t>a</w:t>
      </w:r>
      <w:r w:rsidRPr="001456DF">
        <w:rPr>
          <w:sz w:val="22"/>
          <w:szCs w:val="22"/>
        </w:rPr>
        <w:t>ll</w:t>
      </w:r>
      <w:r w:rsidRPr="001456DF">
        <w:rPr>
          <w:spacing w:val="-4"/>
          <w:sz w:val="22"/>
          <w:szCs w:val="22"/>
        </w:rPr>
        <w:t xml:space="preserve"> tuition and </w:t>
      </w:r>
      <w:r w:rsidRPr="001456DF">
        <w:rPr>
          <w:spacing w:val="-3"/>
          <w:sz w:val="22"/>
          <w:szCs w:val="22"/>
        </w:rPr>
        <w:t>f</w:t>
      </w:r>
      <w:r w:rsidRPr="001456DF">
        <w:rPr>
          <w:spacing w:val="-1"/>
          <w:sz w:val="22"/>
          <w:szCs w:val="22"/>
        </w:rPr>
        <w:t>e</w:t>
      </w:r>
      <w:r w:rsidRPr="001456DF">
        <w:rPr>
          <w:spacing w:val="4"/>
          <w:sz w:val="22"/>
          <w:szCs w:val="22"/>
        </w:rPr>
        <w:t>e</w:t>
      </w:r>
      <w:r w:rsidRPr="001456DF">
        <w:rPr>
          <w:sz w:val="22"/>
          <w:szCs w:val="22"/>
        </w:rPr>
        <w:t>s</w:t>
      </w:r>
      <w:r w:rsidRPr="001456DF">
        <w:rPr>
          <w:spacing w:val="-4"/>
          <w:sz w:val="22"/>
          <w:szCs w:val="22"/>
        </w:rPr>
        <w:t xml:space="preserve"> </w:t>
      </w:r>
      <w:r w:rsidRPr="001456DF">
        <w:rPr>
          <w:sz w:val="22"/>
          <w:szCs w:val="22"/>
        </w:rPr>
        <w:t>p</w:t>
      </w:r>
      <w:r w:rsidRPr="001456DF">
        <w:rPr>
          <w:spacing w:val="4"/>
          <w:sz w:val="22"/>
          <w:szCs w:val="22"/>
        </w:rPr>
        <w:t>a</w:t>
      </w:r>
      <w:r w:rsidRPr="001456DF">
        <w:rPr>
          <w:spacing w:val="-9"/>
          <w:sz w:val="22"/>
          <w:szCs w:val="22"/>
        </w:rPr>
        <w:t>i</w:t>
      </w:r>
      <w:r w:rsidRPr="001456DF">
        <w:rPr>
          <w:sz w:val="22"/>
          <w:szCs w:val="22"/>
        </w:rPr>
        <w:t>d.</w:t>
      </w:r>
      <w:r>
        <w:rPr>
          <w:sz w:val="22"/>
          <w:szCs w:val="22"/>
        </w:rPr>
        <w:t xml:space="preserve"> </w:t>
      </w:r>
      <w:r w:rsidRPr="001456DF">
        <w:rPr>
          <w:sz w:val="22"/>
          <w:szCs w:val="22"/>
        </w:rPr>
        <w:t>A</w:t>
      </w:r>
      <w:r w:rsidRPr="001456DF">
        <w:rPr>
          <w:spacing w:val="-8"/>
          <w:sz w:val="22"/>
          <w:szCs w:val="22"/>
        </w:rPr>
        <w:t>f</w:t>
      </w:r>
      <w:r w:rsidRPr="001456DF">
        <w:rPr>
          <w:spacing w:val="5"/>
          <w:sz w:val="22"/>
          <w:szCs w:val="22"/>
        </w:rPr>
        <w:t>t</w:t>
      </w:r>
      <w:r w:rsidRPr="001456DF">
        <w:rPr>
          <w:spacing w:val="-1"/>
          <w:sz w:val="22"/>
          <w:szCs w:val="22"/>
        </w:rPr>
        <w:t>e</w:t>
      </w:r>
      <w:r w:rsidRPr="001456DF">
        <w:rPr>
          <w:sz w:val="22"/>
          <w:szCs w:val="22"/>
        </w:rPr>
        <w:t>r</w:t>
      </w:r>
      <w:r w:rsidRPr="001456DF">
        <w:rPr>
          <w:spacing w:val="-1"/>
          <w:sz w:val="22"/>
          <w:szCs w:val="22"/>
        </w:rPr>
        <w:t xml:space="preserve"> </w:t>
      </w:r>
      <w:r w:rsidRPr="001456DF">
        <w:rPr>
          <w:spacing w:val="5"/>
          <w:sz w:val="22"/>
          <w:szCs w:val="22"/>
        </w:rPr>
        <w:t>t</w:t>
      </w:r>
      <w:r w:rsidRPr="001456DF">
        <w:rPr>
          <w:spacing w:val="-5"/>
          <w:sz w:val="22"/>
          <w:szCs w:val="22"/>
        </w:rPr>
        <w:t>h</w:t>
      </w:r>
      <w:r w:rsidRPr="001456DF">
        <w:rPr>
          <w:sz w:val="22"/>
          <w:szCs w:val="22"/>
        </w:rPr>
        <w:t>e</w:t>
      </w:r>
      <w:r w:rsidRPr="001456DF">
        <w:rPr>
          <w:spacing w:val="-1"/>
          <w:sz w:val="22"/>
          <w:szCs w:val="22"/>
        </w:rPr>
        <w:t xml:space="preserve"> </w:t>
      </w:r>
      <w:r w:rsidRPr="001456DF">
        <w:rPr>
          <w:spacing w:val="-2"/>
          <w:sz w:val="22"/>
          <w:szCs w:val="22"/>
        </w:rPr>
        <w:t>s</w:t>
      </w:r>
      <w:r w:rsidRPr="001456DF">
        <w:rPr>
          <w:spacing w:val="-1"/>
          <w:sz w:val="22"/>
          <w:szCs w:val="22"/>
        </w:rPr>
        <w:t>c</w:t>
      </w:r>
      <w:r w:rsidRPr="001456DF">
        <w:rPr>
          <w:spacing w:val="-5"/>
          <w:sz w:val="22"/>
          <w:szCs w:val="22"/>
        </w:rPr>
        <w:t>h</w:t>
      </w:r>
      <w:r w:rsidRPr="001456DF">
        <w:rPr>
          <w:spacing w:val="5"/>
          <w:sz w:val="22"/>
          <w:szCs w:val="22"/>
        </w:rPr>
        <w:t>oo</w:t>
      </w:r>
      <w:r w:rsidRPr="001456DF">
        <w:rPr>
          <w:sz w:val="22"/>
          <w:szCs w:val="22"/>
        </w:rPr>
        <w:t>l</w:t>
      </w:r>
      <w:r w:rsidRPr="001456DF">
        <w:rPr>
          <w:spacing w:val="-13"/>
          <w:sz w:val="22"/>
          <w:szCs w:val="22"/>
        </w:rPr>
        <w:t xml:space="preserve"> </w:t>
      </w:r>
      <w:r w:rsidRPr="001456DF">
        <w:rPr>
          <w:spacing w:val="5"/>
          <w:sz w:val="22"/>
          <w:szCs w:val="22"/>
        </w:rPr>
        <w:t>t</w:t>
      </w:r>
      <w:r w:rsidRPr="001456DF">
        <w:rPr>
          <w:spacing w:val="-1"/>
          <w:sz w:val="22"/>
          <w:szCs w:val="22"/>
        </w:rPr>
        <w:t>e</w:t>
      </w:r>
      <w:r w:rsidRPr="001456DF">
        <w:rPr>
          <w:spacing w:val="2"/>
          <w:sz w:val="22"/>
          <w:szCs w:val="22"/>
        </w:rPr>
        <w:t>r</w:t>
      </w:r>
      <w:r w:rsidRPr="001456DF">
        <w:rPr>
          <w:sz w:val="22"/>
          <w:szCs w:val="22"/>
        </w:rPr>
        <w:t>m</w:t>
      </w:r>
      <w:r w:rsidRPr="001456DF">
        <w:rPr>
          <w:spacing w:val="-6"/>
          <w:sz w:val="22"/>
          <w:szCs w:val="22"/>
        </w:rPr>
        <w:t xml:space="preserve"> </w:t>
      </w:r>
      <w:r w:rsidRPr="001456DF">
        <w:rPr>
          <w:spacing w:val="-5"/>
          <w:sz w:val="22"/>
          <w:szCs w:val="22"/>
        </w:rPr>
        <w:t>h</w:t>
      </w:r>
      <w:r w:rsidRPr="001456DF">
        <w:rPr>
          <w:spacing w:val="-1"/>
          <w:sz w:val="22"/>
          <w:szCs w:val="22"/>
        </w:rPr>
        <w:t>a</w:t>
      </w:r>
      <w:r w:rsidRPr="001456DF">
        <w:rPr>
          <w:sz w:val="22"/>
          <w:szCs w:val="22"/>
        </w:rPr>
        <w:t>s</w:t>
      </w:r>
      <w:r w:rsidRPr="001456DF">
        <w:rPr>
          <w:spacing w:val="-3"/>
          <w:sz w:val="22"/>
          <w:szCs w:val="22"/>
        </w:rPr>
        <w:t xml:space="preserve"> </w:t>
      </w:r>
      <w:r w:rsidRPr="001456DF">
        <w:rPr>
          <w:spacing w:val="-2"/>
          <w:sz w:val="22"/>
          <w:szCs w:val="22"/>
        </w:rPr>
        <w:t>s</w:t>
      </w:r>
      <w:r w:rsidRPr="001456DF">
        <w:rPr>
          <w:spacing w:val="5"/>
          <w:sz w:val="22"/>
          <w:szCs w:val="22"/>
        </w:rPr>
        <w:t>t</w:t>
      </w:r>
      <w:r w:rsidRPr="001456DF">
        <w:rPr>
          <w:spacing w:val="-1"/>
          <w:sz w:val="22"/>
          <w:szCs w:val="22"/>
        </w:rPr>
        <w:t>a</w:t>
      </w:r>
      <w:r w:rsidRPr="001456DF">
        <w:rPr>
          <w:spacing w:val="2"/>
          <w:sz w:val="22"/>
          <w:szCs w:val="22"/>
        </w:rPr>
        <w:t>r</w:t>
      </w:r>
      <w:r w:rsidRPr="001456DF">
        <w:rPr>
          <w:spacing w:val="5"/>
          <w:sz w:val="22"/>
          <w:szCs w:val="22"/>
        </w:rPr>
        <w:t>t</w:t>
      </w:r>
      <w:r w:rsidRPr="001456DF">
        <w:rPr>
          <w:spacing w:val="-1"/>
          <w:sz w:val="22"/>
          <w:szCs w:val="22"/>
        </w:rPr>
        <w:t>e</w:t>
      </w:r>
      <w:r w:rsidRPr="001456DF">
        <w:rPr>
          <w:sz w:val="22"/>
          <w:szCs w:val="22"/>
        </w:rPr>
        <w:t>d</w:t>
      </w:r>
      <w:r w:rsidRPr="001456DF">
        <w:rPr>
          <w:spacing w:val="-8"/>
          <w:sz w:val="22"/>
          <w:szCs w:val="22"/>
        </w:rPr>
        <w:t xml:space="preserve"> </w:t>
      </w:r>
      <w:r w:rsidRPr="001456DF">
        <w:rPr>
          <w:spacing w:val="5"/>
          <w:sz w:val="22"/>
          <w:szCs w:val="22"/>
        </w:rPr>
        <w:t>t</w:t>
      </w:r>
      <w:r w:rsidRPr="001456DF">
        <w:rPr>
          <w:spacing w:val="-5"/>
          <w:sz w:val="22"/>
          <w:szCs w:val="22"/>
        </w:rPr>
        <w:t>h</w:t>
      </w:r>
      <w:r w:rsidRPr="001456DF">
        <w:rPr>
          <w:sz w:val="22"/>
          <w:szCs w:val="22"/>
        </w:rPr>
        <w:t>e</w:t>
      </w:r>
      <w:r w:rsidRPr="001456DF">
        <w:rPr>
          <w:spacing w:val="-1"/>
          <w:sz w:val="22"/>
          <w:szCs w:val="22"/>
        </w:rPr>
        <w:t xml:space="preserve"> </w:t>
      </w:r>
      <w:r w:rsidRPr="001456DF">
        <w:rPr>
          <w:spacing w:val="2"/>
          <w:sz w:val="22"/>
          <w:szCs w:val="22"/>
        </w:rPr>
        <w:t>r</w:t>
      </w:r>
      <w:r w:rsidRPr="001456DF">
        <w:rPr>
          <w:spacing w:val="-1"/>
          <w:sz w:val="22"/>
          <w:szCs w:val="22"/>
        </w:rPr>
        <w:t>e</w:t>
      </w:r>
      <w:r w:rsidRPr="001456DF">
        <w:rPr>
          <w:spacing w:val="-8"/>
          <w:sz w:val="22"/>
          <w:szCs w:val="22"/>
        </w:rPr>
        <w:t>f</w:t>
      </w:r>
      <w:r w:rsidRPr="001456DF">
        <w:rPr>
          <w:spacing w:val="5"/>
          <w:sz w:val="22"/>
          <w:szCs w:val="22"/>
        </w:rPr>
        <w:t>u</w:t>
      </w:r>
      <w:r w:rsidRPr="001456DF">
        <w:rPr>
          <w:spacing w:val="-5"/>
          <w:sz w:val="22"/>
          <w:szCs w:val="22"/>
        </w:rPr>
        <w:t>n</w:t>
      </w:r>
      <w:r w:rsidRPr="001456DF">
        <w:rPr>
          <w:sz w:val="22"/>
          <w:szCs w:val="22"/>
        </w:rPr>
        <w:t>d</w:t>
      </w:r>
      <w:r w:rsidRPr="001456DF">
        <w:rPr>
          <w:spacing w:val="-4"/>
          <w:sz w:val="22"/>
          <w:szCs w:val="22"/>
        </w:rPr>
        <w:t xml:space="preserve"> </w:t>
      </w:r>
      <w:r w:rsidRPr="001456DF">
        <w:rPr>
          <w:sz w:val="22"/>
          <w:szCs w:val="22"/>
        </w:rPr>
        <w:t>p</w:t>
      </w:r>
      <w:r w:rsidRPr="001456DF">
        <w:rPr>
          <w:spacing w:val="5"/>
          <w:sz w:val="22"/>
          <w:szCs w:val="22"/>
        </w:rPr>
        <w:t>o</w:t>
      </w:r>
      <w:r w:rsidRPr="001456DF">
        <w:rPr>
          <w:spacing w:val="-4"/>
          <w:sz w:val="22"/>
          <w:szCs w:val="22"/>
        </w:rPr>
        <w:t>li</w:t>
      </w:r>
      <w:r w:rsidRPr="001456DF">
        <w:rPr>
          <w:spacing w:val="4"/>
          <w:sz w:val="22"/>
          <w:szCs w:val="22"/>
        </w:rPr>
        <w:t>c</w:t>
      </w:r>
      <w:r w:rsidRPr="001456DF">
        <w:rPr>
          <w:sz w:val="22"/>
          <w:szCs w:val="22"/>
        </w:rPr>
        <w:t>y</w:t>
      </w:r>
      <w:r w:rsidRPr="001456DF">
        <w:rPr>
          <w:spacing w:val="-3"/>
          <w:sz w:val="22"/>
          <w:szCs w:val="22"/>
        </w:rPr>
        <w:t xml:space="preserve"> </w:t>
      </w:r>
      <w:r w:rsidRPr="001456DF">
        <w:rPr>
          <w:sz w:val="22"/>
          <w:szCs w:val="22"/>
        </w:rPr>
        <w:t>l</w:t>
      </w:r>
      <w:r w:rsidRPr="001456DF">
        <w:rPr>
          <w:spacing w:val="-4"/>
          <w:sz w:val="22"/>
          <w:szCs w:val="22"/>
        </w:rPr>
        <w:t>i</w:t>
      </w:r>
      <w:r w:rsidRPr="001456DF">
        <w:rPr>
          <w:spacing w:val="-2"/>
          <w:sz w:val="22"/>
          <w:szCs w:val="22"/>
        </w:rPr>
        <w:t>s</w:t>
      </w:r>
      <w:r w:rsidRPr="001456DF">
        <w:rPr>
          <w:spacing w:val="5"/>
          <w:sz w:val="22"/>
          <w:szCs w:val="22"/>
        </w:rPr>
        <w:t>t</w:t>
      </w:r>
      <w:r w:rsidRPr="001456DF">
        <w:rPr>
          <w:spacing w:val="-1"/>
          <w:sz w:val="22"/>
          <w:szCs w:val="22"/>
        </w:rPr>
        <w:t>e</w:t>
      </w:r>
      <w:r w:rsidRPr="001456DF">
        <w:rPr>
          <w:sz w:val="22"/>
          <w:szCs w:val="22"/>
        </w:rPr>
        <w:t>d</w:t>
      </w:r>
      <w:r w:rsidRPr="001456DF">
        <w:rPr>
          <w:spacing w:val="-3"/>
          <w:sz w:val="22"/>
          <w:szCs w:val="22"/>
        </w:rPr>
        <w:t xml:space="preserve"> </w:t>
      </w:r>
      <w:r w:rsidRPr="001456DF">
        <w:rPr>
          <w:spacing w:val="-5"/>
          <w:sz w:val="22"/>
          <w:szCs w:val="22"/>
        </w:rPr>
        <w:t>b</w:t>
      </w:r>
      <w:r w:rsidRPr="001456DF">
        <w:rPr>
          <w:spacing w:val="4"/>
          <w:sz w:val="22"/>
          <w:szCs w:val="22"/>
        </w:rPr>
        <w:t>e</w:t>
      </w:r>
      <w:r w:rsidRPr="001456DF">
        <w:rPr>
          <w:spacing w:val="-9"/>
          <w:sz w:val="22"/>
          <w:szCs w:val="22"/>
        </w:rPr>
        <w:t>l</w:t>
      </w:r>
      <w:r w:rsidRPr="001456DF">
        <w:rPr>
          <w:spacing w:val="5"/>
          <w:sz w:val="22"/>
          <w:szCs w:val="22"/>
        </w:rPr>
        <w:t>o</w:t>
      </w:r>
      <w:r w:rsidRPr="001456DF">
        <w:rPr>
          <w:sz w:val="22"/>
          <w:szCs w:val="22"/>
        </w:rPr>
        <w:t>w</w:t>
      </w:r>
      <w:r w:rsidRPr="001456DF">
        <w:rPr>
          <w:spacing w:val="-4"/>
          <w:sz w:val="22"/>
          <w:szCs w:val="22"/>
        </w:rPr>
        <w:t xml:space="preserve"> </w:t>
      </w:r>
      <w:r w:rsidRPr="001456DF">
        <w:rPr>
          <w:spacing w:val="5"/>
          <w:sz w:val="22"/>
          <w:szCs w:val="22"/>
        </w:rPr>
        <w:t>w</w:t>
      </w:r>
      <w:r w:rsidRPr="001456DF">
        <w:rPr>
          <w:spacing w:val="-4"/>
          <w:sz w:val="22"/>
          <w:szCs w:val="22"/>
        </w:rPr>
        <w:t>i</w:t>
      </w:r>
      <w:r w:rsidRPr="001456DF">
        <w:rPr>
          <w:sz w:val="22"/>
          <w:szCs w:val="22"/>
        </w:rPr>
        <w:t>ll</w:t>
      </w:r>
      <w:r w:rsidRPr="001456DF">
        <w:rPr>
          <w:spacing w:val="-6"/>
          <w:sz w:val="22"/>
          <w:szCs w:val="22"/>
        </w:rPr>
        <w:t xml:space="preserve"> </w:t>
      </w:r>
      <w:r w:rsidRPr="001456DF">
        <w:rPr>
          <w:spacing w:val="-1"/>
          <w:sz w:val="22"/>
          <w:szCs w:val="22"/>
        </w:rPr>
        <w:t>a</w:t>
      </w:r>
      <w:r w:rsidRPr="001456DF">
        <w:rPr>
          <w:sz w:val="22"/>
          <w:szCs w:val="22"/>
        </w:rPr>
        <w:t>p</w:t>
      </w:r>
      <w:r w:rsidRPr="001456DF">
        <w:rPr>
          <w:spacing w:val="5"/>
          <w:sz w:val="22"/>
          <w:szCs w:val="22"/>
        </w:rPr>
        <w:t>p</w:t>
      </w:r>
      <w:r w:rsidRPr="001456DF">
        <w:rPr>
          <w:sz w:val="22"/>
          <w:szCs w:val="22"/>
        </w:rPr>
        <w:t>l</w:t>
      </w:r>
      <w:r w:rsidRPr="001456DF">
        <w:rPr>
          <w:spacing w:val="-9"/>
          <w:sz w:val="22"/>
          <w:szCs w:val="22"/>
        </w:rPr>
        <w:t>y</w:t>
      </w:r>
      <w:r w:rsidRPr="001456DF">
        <w:rPr>
          <w:sz w:val="22"/>
          <w:szCs w:val="22"/>
        </w:rPr>
        <w:t>.</w:t>
      </w:r>
      <w:r>
        <w:rPr>
          <w:sz w:val="22"/>
          <w:szCs w:val="22"/>
        </w:rPr>
        <w:t xml:space="preserve"> </w:t>
      </w:r>
      <w:r w:rsidRPr="001456DF">
        <w:rPr>
          <w:spacing w:val="2"/>
          <w:sz w:val="22"/>
          <w:szCs w:val="22"/>
        </w:rPr>
        <w:t>T</w:t>
      </w:r>
      <w:r w:rsidRPr="001456DF">
        <w:rPr>
          <w:spacing w:val="-5"/>
          <w:sz w:val="22"/>
          <w:szCs w:val="22"/>
        </w:rPr>
        <w:t>h</w:t>
      </w:r>
      <w:r w:rsidRPr="001456DF">
        <w:rPr>
          <w:sz w:val="22"/>
          <w:szCs w:val="22"/>
        </w:rPr>
        <w:t>e</w:t>
      </w:r>
      <w:r w:rsidRPr="001456DF">
        <w:rPr>
          <w:spacing w:val="2"/>
          <w:sz w:val="22"/>
          <w:szCs w:val="22"/>
        </w:rPr>
        <w:t xml:space="preserve"> </w:t>
      </w:r>
      <w:r w:rsidRPr="001456DF">
        <w:rPr>
          <w:spacing w:val="-9"/>
          <w:sz w:val="22"/>
          <w:szCs w:val="22"/>
        </w:rPr>
        <w:t>l</w:t>
      </w:r>
      <w:r w:rsidRPr="001456DF">
        <w:rPr>
          <w:spacing w:val="4"/>
          <w:sz w:val="22"/>
          <w:szCs w:val="22"/>
        </w:rPr>
        <w:t>a</w:t>
      </w:r>
      <w:r w:rsidRPr="001456DF">
        <w:rPr>
          <w:spacing w:val="-2"/>
          <w:sz w:val="22"/>
          <w:szCs w:val="22"/>
        </w:rPr>
        <w:t>s</w:t>
      </w:r>
      <w:r w:rsidRPr="001456DF">
        <w:rPr>
          <w:sz w:val="22"/>
          <w:szCs w:val="22"/>
        </w:rPr>
        <w:t>t</w:t>
      </w:r>
      <w:r w:rsidRPr="001456DF">
        <w:rPr>
          <w:spacing w:val="5"/>
          <w:sz w:val="22"/>
          <w:szCs w:val="22"/>
        </w:rPr>
        <w:t xml:space="preserve"> </w:t>
      </w:r>
      <w:r w:rsidRPr="001456DF">
        <w:rPr>
          <w:sz w:val="22"/>
          <w:szCs w:val="22"/>
        </w:rPr>
        <w:t>d</w:t>
      </w:r>
      <w:r w:rsidRPr="001456DF">
        <w:rPr>
          <w:spacing w:val="-1"/>
          <w:sz w:val="22"/>
          <w:szCs w:val="22"/>
        </w:rPr>
        <w:t>a</w:t>
      </w:r>
      <w:r w:rsidRPr="001456DF">
        <w:rPr>
          <w:sz w:val="22"/>
          <w:szCs w:val="22"/>
        </w:rPr>
        <w:t>y</w:t>
      </w:r>
      <w:r w:rsidRPr="001456DF">
        <w:rPr>
          <w:spacing w:val="-10"/>
          <w:sz w:val="22"/>
          <w:szCs w:val="22"/>
        </w:rPr>
        <w:t xml:space="preserve"> </w:t>
      </w:r>
      <w:r w:rsidRPr="001456DF">
        <w:rPr>
          <w:spacing w:val="5"/>
          <w:sz w:val="22"/>
          <w:szCs w:val="22"/>
        </w:rPr>
        <w:t>o</w:t>
      </w:r>
      <w:r w:rsidRPr="001456DF">
        <w:rPr>
          <w:sz w:val="22"/>
          <w:szCs w:val="22"/>
        </w:rPr>
        <w:t>f</w:t>
      </w:r>
      <w:r w:rsidRPr="001456DF">
        <w:rPr>
          <w:spacing w:val="-2"/>
          <w:sz w:val="22"/>
          <w:szCs w:val="22"/>
        </w:rPr>
        <w:t xml:space="preserve"> </w:t>
      </w:r>
      <w:r w:rsidRPr="001456DF">
        <w:rPr>
          <w:spacing w:val="-5"/>
          <w:sz w:val="22"/>
          <w:szCs w:val="22"/>
        </w:rPr>
        <w:t>v</w:t>
      </w:r>
      <w:r w:rsidRPr="001456DF">
        <w:rPr>
          <w:spacing w:val="-1"/>
          <w:sz w:val="22"/>
          <w:szCs w:val="22"/>
        </w:rPr>
        <w:t>e</w:t>
      </w:r>
      <w:r w:rsidRPr="001456DF">
        <w:rPr>
          <w:spacing w:val="6"/>
          <w:sz w:val="22"/>
          <w:szCs w:val="22"/>
        </w:rPr>
        <w:t>r</w:t>
      </w:r>
      <w:r w:rsidRPr="001456DF">
        <w:rPr>
          <w:spacing w:val="-4"/>
          <w:sz w:val="22"/>
          <w:szCs w:val="22"/>
        </w:rPr>
        <w:t>i</w:t>
      </w:r>
      <w:r w:rsidRPr="001456DF">
        <w:rPr>
          <w:spacing w:val="2"/>
          <w:sz w:val="22"/>
          <w:szCs w:val="22"/>
        </w:rPr>
        <w:t>f</w:t>
      </w:r>
      <w:r w:rsidRPr="001456DF">
        <w:rPr>
          <w:spacing w:val="-4"/>
          <w:sz w:val="22"/>
          <w:szCs w:val="22"/>
        </w:rPr>
        <w:t>i</w:t>
      </w:r>
      <w:r w:rsidRPr="001456DF">
        <w:rPr>
          <w:spacing w:val="4"/>
          <w:sz w:val="22"/>
          <w:szCs w:val="22"/>
        </w:rPr>
        <w:t>a</w:t>
      </w:r>
      <w:r w:rsidRPr="001456DF">
        <w:rPr>
          <w:sz w:val="22"/>
          <w:szCs w:val="22"/>
        </w:rPr>
        <w:t>b</w:t>
      </w:r>
      <w:r w:rsidRPr="001456DF">
        <w:rPr>
          <w:spacing w:val="-4"/>
          <w:sz w:val="22"/>
          <w:szCs w:val="22"/>
        </w:rPr>
        <w:t>l</w:t>
      </w:r>
      <w:r w:rsidRPr="001456DF">
        <w:rPr>
          <w:sz w:val="22"/>
          <w:szCs w:val="22"/>
        </w:rPr>
        <w:t>e</w:t>
      </w:r>
      <w:r w:rsidRPr="001456DF">
        <w:rPr>
          <w:spacing w:val="-7"/>
          <w:sz w:val="22"/>
          <w:szCs w:val="22"/>
        </w:rPr>
        <w:t xml:space="preserve"> </w:t>
      </w:r>
      <w:r w:rsidRPr="001456DF">
        <w:rPr>
          <w:spacing w:val="-1"/>
          <w:sz w:val="22"/>
          <w:szCs w:val="22"/>
        </w:rPr>
        <w:t>a</w:t>
      </w:r>
      <w:r w:rsidRPr="001456DF">
        <w:rPr>
          <w:spacing w:val="5"/>
          <w:sz w:val="22"/>
          <w:szCs w:val="22"/>
        </w:rPr>
        <w:t>tt</w:t>
      </w:r>
      <w:r w:rsidRPr="001456DF">
        <w:rPr>
          <w:spacing w:val="-1"/>
          <w:sz w:val="22"/>
          <w:szCs w:val="22"/>
        </w:rPr>
        <w:t>e</w:t>
      </w:r>
      <w:r w:rsidRPr="001456DF">
        <w:rPr>
          <w:spacing w:val="-5"/>
          <w:sz w:val="22"/>
          <w:szCs w:val="22"/>
        </w:rPr>
        <w:t>n</w:t>
      </w:r>
      <w:r w:rsidRPr="001456DF">
        <w:rPr>
          <w:sz w:val="22"/>
          <w:szCs w:val="22"/>
        </w:rPr>
        <w:t>d</w:t>
      </w:r>
      <w:r w:rsidRPr="001456DF">
        <w:rPr>
          <w:spacing w:val="-1"/>
          <w:sz w:val="22"/>
          <w:szCs w:val="22"/>
        </w:rPr>
        <w:t>a</w:t>
      </w:r>
      <w:r w:rsidRPr="001456DF">
        <w:rPr>
          <w:sz w:val="22"/>
          <w:szCs w:val="22"/>
        </w:rPr>
        <w:t>n</w:t>
      </w:r>
      <w:r w:rsidRPr="001456DF">
        <w:rPr>
          <w:spacing w:val="-1"/>
          <w:sz w:val="22"/>
          <w:szCs w:val="22"/>
        </w:rPr>
        <w:t>c</w:t>
      </w:r>
      <w:r w:rsidRPr="001456DF">
        <w:rPr>
          <w:sz w:val="22"/>
          <w:szCs w:val="22"/>
        </w:rPr>
        <w:t>e</w:t>
      </w:r>
      <w:r w:rsidRPr="001456DF">
        <w:rPr>
          <w:spacing w:val="-8"/>
          <w:sz w:val="22"/>
          <w:szCs w:val="22"/>
        </w:rPr>
        <w:t xml:space="preserve"> </w:t>
      </w:r>
      <w:r w:rsidRPr="001456DF">
        <w:rPr>
          <w:sz w:val="22"/>
          <w:szCs w:val="22"/>
        </w:rPr>
        <w:t>by</w:t>
      </w:r>
      <w:r w:rsidRPr="001456DF">
        <w:rPr>
          <w:spacing w:val="-4"/>
          <w:sz w:val="22"/>
          <w:szCs w:val="22"/>
        </w:rPr>
        <w:t xml:space="preserve"> </w:t>
      </w:r>
      <w:r w:rsidRPr="001456DF">
        <w:rPr>
          <w:spacing w:val="5"/>
          <w:sz w:val="22"/>
          <w:szCs w:val="22"/>
        </w:rPr>
        <w:t>t</w:t>
      </w:r>
      <w:r w:rsidRPr="001456DF">
        <w:rPr>
          <w:spacing w:val="-5"/>
          <w:sz w:val="22"/>
          <w:szCs w:val="22"/>
        </w:rPr>
        <w:t>h</w:t>
      </w:r>
      <w:r w:rsidRPr="001456DF">
        <w:rPr>
          <w:sz w:val="22"/>
          <w:szCs w:val="22"/>
        </w:rPr>
        <w:t>e</w:t>
      </w:r>
      <w:r w:rsidRPr="001456DF">
        <w:rPr>
          <w:spacing w:val="-1"/>
          <w:sz w:val="22"/>
          <w:szCs w:val="22"/>
        </w:rPr>
        <w:t xml:space="preserve"> </w:t>
      </w:r>
      <w:r w:rsidRPr="001456DF">
        <w:rPr>
          <w:spacing w:val="-2"/>
          <w:sz w:val="22"/>
          <w:szCs w:val="22"/>
        </w:rPr>
        <w:t>s</w:t>
      </w:r>
      <w:r w:rsidRPr="001456DF">
        <w:rPr>
          <w:spacing w:val="5"/>
          <w:sz w:val="22"/>
          <w:szCs w:val="22"/>
        </w:rPr>
        <w:t>t</w:t>
      </w:r>
      <w:r w:rsidRPr="001456DF">
        <w:rPr>
          <w:sz w:val="22"/>
          <w:szCs w:val="22"/>
        </w:rPr>
        <w:t>ud</w:t>
      </w:r>
      <w:r w:rsidRPr="001456DF">
        <w:rPr>
          <w:spacing w:val="-1"/>
          <w:sz w:val="22"/>
          <w:szCs w:val="22"/>
        </w:rPr>
        <w:t>e</w:t>
      </w:r>
      <w:r w:rsidRPr="001456DF">
        <w:rPr>
          <w:spacing w:val="-5"/>
          <w:sz w:val="22"/>
          <w:szCs w:val="22"/>
        </w:rPr>
        <w:t>n</w:t>
      </w:r>
      <w:r w:rsidRPr="001456DF">
        <w:rPr>
          <w:sz w:val="22"/>
          <w:szCs w:val="22"/>
        </w:rPr>
        <w:t>t</w:t>
      </w:r>
      <w:r w:rsidRPr="001456DF">
        <w:rPr>
          <w:spacing w:val="1"/>
          <w:sz w:val="22"/>
          <w:szCs w:val="22"/>
        </w:rPr>
        <w:t xml:space="preserve"> </w:t>
      </w:r>
      <w:r w:rsidRPr="001456DF">
        <w:rPr>
          <w:sz w:val="22"/>
          <w:szCs w:val="22"/>
        </w:rPr>
        <w:t>w</w:t>
      </w:r>
      <w:r w:rsidRPr="001456DF">
        <w:rPr>
          <w:spacing w:val="-4"/>
          <w:sz w:val="22"/>
          <w:szCs w:val="22"/>
        </w:rPr>
        <w:t>i</w:t>
      </w:r>
      <w:r w:rsidRPr="001456DF">
        <w:rPr>
          <w:sz w:val="22"/>
          <w:szCs w:val="22"/>
        </w:rPr>
        <w:t>ll</w:t>
      </w:r>
      <w:r w:rsidRPr="001456DF">
        <w:rPr>
          <w:spacing w:val="-1"/>
          <w:sz w:val="22"/>
          <w:szCs w:val="22"/>
        </w:rPr>
        <w:t xml:space="preserve"> </w:t>
      </w:r>
      <w:r w:rsidRPr="001456DF">
        <w:rPr>
          <w:spacing w:val="-5"/>
          <w:sz w:val="22"/>
          <w:szCs w:val="22"/>
        </w:rPr>
        <w:t>b</w:t>
      </w:r>
      <w:r w:rsidRPr="001456DF">
        <w:rPr>
          <w:sz w:val="22"/>
          <w:szCs w:val="22"/>
        </w:rPr>
        <w:t xml:space="preserve">e </w:t>
      </w:r>
      <w:r w:rsidRPr="001456DF">
        <w:rPr>
          <w:spacing w:val="-1"/>
          <w:sz w:val="22"/>
          <w:szCs w:val="22"/>
        </w:rPr>
        <w:t>c</w:t>
      </w:r>
      <w:r w:rsidRPr="001456DF">
        <w:rPr>
          <w:spacing w:val="5"/>
          <w:sz w:val="22"/>
          <w:szCs w:val="22"/>
        </w:rPr>
        <w:t>o</w:t>
      </w:r>
      <w:r w:rsidRPr="001456DF">
        <w:rPr>
          <w:spacing w:val="-5"/>
          <w:sz w:val="22"/>
          <w:szCs w:val="22"/>
        </w:rPr>
        <w:t>n</w:t>
      </w:r>
      <w:r w:rsidRPr="001456DF">
        <w:rPr>
          <w:spacing w:val="3"/>
          <w:sz w:val="22"/>
          <w:szCs w:val="22"/>
        </w:rPr>
        <w:t>s</w:t>
      </w:r>
      <w:r w:rsidRPr="001456DF">
        <w:rPr>
          <w:spacing w:val="-4"/>
          <w:sz w:val="22"/>
          <w:szCs w:val="22"/>
        </w:rPr>
        <w:t>i</w:t>
      </w:r>
      <w:r w:rsidRPr="001456DF">
        <w:rPr>
          <w:spacing w:val="4"/>
          <w:sz w:val="22"/>
          <w:szCs w:val="22"/>
        </w:rPr>
        <w:t>d</w:t>
      </w:r>
      <w:r w:rsidRPr="001456DF">
        <w:rPr>
          <w:spacing w:val="-1"/>
          <w:sz w:val="22"/>
          <w:szCs w:val="22"/>
        </w:rPr>
        <w:t>e</w:t>
      </w:r>
      <w:r w:rsidRPr="001456DF">
        <w:rPr>
          <w:spacing w:val="2"/>
          <w:sz w:val="22"/>
          <w:szCs w:val="22"/>
        </w:rPr>
        <w:t>r</w:t>
      </w:r>
      <w:r w:rsidRPr="001456DF">
        <w:rPr>
          <w:spacing w:val="-1"/>
          <w:sz w:val="22"/>
          <w:szCs w:val="22"/>
        </w:rPr>
        <w:t>e</w:t>
      </w:r>
      <w:r w:rsidRPr="001456DF">
        <w:rPr>
          <w:sz w:val="22"/>
          <w:szCs w:val="22"/>
        </w:rPr>
        <w:t>d</w:t>
      </w:r>
      <w:r w:rsidRPr="001456DF">
        <w:rPr>
          <w:spacing w:val="-8"/>
          <w:sz w:val="22"/>
          <w:szCs w:val="22"/>
        </w:rPr>
        <w:t xml:space="preserve"> </w:t>
      </w:r>
      <w:r w:rsidRPr="001456DF">
        <w:rPr>
          <w:spacing w:val="-1"/>
          <w:sz w:val="22"/>
          <w:szCs w:val="22"/>
        </w:rPr>
        <w:t>a</w:t>
      </w:r>
      <w:r w:rsidRPr="001456DF">
        <w:rPr>
          <w:sz w:val="22"/>
          <w:szCs w:val="22"/>
        </w:rPr>
        <w:t>s</w:t>
      </w:r>
      <w:r w:rsidRPr="001456DF">
        <w:rPr>
          <w:spacing w:val="-2"/>
          <w:sz w:val="22"/>
          <w:szCs w:val="22"/>
        </w:rPr>
        <w:t xml:space="preserve"> </w:t>
      </w:r>
      <w:r w:rsidRPr="001456DF">
        <w:rPr>
          <w:spacing w:val="5"/>
          <w:sz w:val="22"/>
          <w:szCs w:val="22"/>
        </w:rPr>
        <w:t>t</w:t>
      </w:r>
      <w:r w:rsidRPr="001456DF">
        <w:rPr>
          <w:spacing w:val="-5"/>
          <w:sz w:val="22"/>
          <w:szCs w:val="22"/>
        </w:rPr>
        <w:t>h</w:t>
      </w:r>
      <w:r w:rsidRPr="001456DF">
        <w:rPr>
          <w:sz w:val="22"/>
          <w:szCs w:val="22"/>
        </w:rPr>
        <w:t>e</w:t>
      </w:r>
      <w:r w:rsidRPr="001456DF">
        <w:rPr>
          <w:spacing w:val="-1"/>
          <w:sz w:val="22"/>
          <w:szCs w:val="22"/>
        </w:rPr>
        <w:t xml:space="preserve"> </w:t>
      </w:r>
      <w:r w:rsidRPr="001456DF">
        <w:rPr>
          <w:spacing w:val="5"/>
          <w:sz w:val="22"/>
          <w:szCs w:val="22"/>
        </w:rPr>
        <w:t>w</w:t>
      </w:r>
      <w:r w:rsidRPr="001456DF">
        <w:rPr>
          <w:spacing w:val="-9"/>
          <w:sz w:val="22"/>
          <w:szCs w:val="22"/>
        </w:rPr>
        <w:t>i</w:t>
      </w:r>
      <w:r w:rsidRPr="001456DF">
        <w:rPr>
          <w:spacing w:val="5"/>
          <w:sz w:val="22"/>
          <w:szCs w:val="22"/>
        </w:rPr>
        <w:t>t</w:t>
      </w:r>
      <w:r w:rsidRPr="001456DF">
        <w:rPr>
          <w:spacing w:val="-5"/>
          <w:sz w:val="22"/>
          <w:szCs w:val="22"/>
        </w:rPr>
        <w:t>h</w:t>
      </w:r>
      <w:r w:rsidRPr="001456DF">
        <w:rPr>
          <w:sz w:val="22"/>
          <w:szCs w:val="22"/>
        </w:rPr>
        <w:t>d</w:t>
      </w:r>
      <w:r w:rsidRPr="001456DF">
        <w:rPr>
          <w:spacing w:val="2"/>
          <w:sz w:val="22"/>
          <w:szCs w:val="22"/>
        </w:rPr>
        <w:t>r</w:t>
      </w:r>
      <w:r w:rsidRPr="001456DF">
        <w:rPr>
          <w:spacing w:val="-1"/>
          <w:sz w:val="22"/>
          <w:szCs w:val="22"/>
        </w:rPr>
        <w:t>a</w:t>
      </w:r>
      <w:r w:rsidRPr="001456DF">
        <w:rPr>
          <w:sz w:val="22"/>
          <w:szCs w:val="22"/>
        </w:rPr>
        <w:t>w</w:t>
      </w:r>
      <w:r w:rsidRPr="001456DF">
        <w:rPr>
          <w:spacing w:val="4"/>
          <w:sz w:val="22"/>
          <w:szCs w:val="22"/>
        </w:rPr>
        <w:t>a</w:t>
      </w:r>
      <w:r w:rsidRPr="001456DF">
        <w:rPr>
          <w:sz w:val="22"/>
          <w:szCs w:val="22"/>
        </w:rPr>
        <w:t>l</w:t>
      </w:r>
      <w:r w:rsidRPr="001456DF">
        <w:rPr>
          <w:spacing w:val="-13"/>
          <w:sz w:val="22"/>
          <w:szCs w:val="22"/>
        </w:rPr>
        <w:t xml:space="preserve"> </w:t>
      </w:r>
      <w:r w:rsidRPr="001456DF">
        <w:rPr>
          <w:sz w:val="22"/>
          <w:szCs w:val="22"/>
        </w:rPr>
        <w:t>d</w:t>
      </w:r>
      <w:r w:rsidRPr="001456DF">
        <w:rPr>
          <w:spacing w:val="-1"/>
          <w:sz w:val="22"/>
          <w:szCs w:val="22"/>
        </w:rPr>
        <w:t>a</w:t>
      </w:r>
      <w:r w:rsidRPr="001456DF">
        <w:rPr>
          <w:spacing w:val="5"/>
          <w:sz w:val="22"/>
          <w:szCs w:val="22"/>
        </w:rPr>
        <w:t>t</w:t>
      </w:r>
      <w:r w:rsidRPr="001456DF">
        <w:rPr>
          <w:sz w:val="22"/>
          <w:szCs w:val="22"/>
        </w:rPr>
        <w:t>e</w:t>
      </w:r>
      <w:r w:rsidRPr="001456DF">
        <w:rPr>
          <w:spacing w:val="-2"/>
          <w:sz w:val="22"/>
          <w:szCs w:val="22"/>
        </w:rPr>
        <w:t xml:space="preserve"> </w:t>
      </w:r>
      <w:r w:rsidRPr="001456DF">
        <w:rPr>
          <w:spacing w:val="-8"/>
          <w:sz w:val="22"/>
          <w:szCs w:val="22"/>
        </w:rPr>
        <w:t>f</w:t>
      </w:r>
      <w:r w:rsidRPr="001456DF">
        <w:rPr>
          <w:spacing w:val="5"/>
          <w:sz w:val="22"/>
          <w:szCs w:val="22"/>
        </w:rPr>
        <w:t>o</w:t>
      </w:r>
      <w:r w:rsidRPr="001456DF">
        <w:rPr>
          <w:sz w:val="22"/>
          <w:szCs w:val="22"/>
        </w:rPr>
        <w:t xml:space="preserve">r </w:t>
      </w:r>
      <w:r w:rsidRPr="001456DF">
        <w:rPr>
          <w:spacing w:val="2"/>
          <w:sz w:val="22"/>
          <w:szCs w:val="22"/>
        </w:rPr>
        <w:t>r</w:t>
      </w:r>
      <w:r w:rsidRPr="001456DF">
        <w:rPr>
          <w:spacing w:val="-1"/>
          <w:sz w:val="22"/>
          <w:szCs w:val="22"/>
        </w:rPr>
        <w:t>e</w:t>
      </w:r>
      <w:r w:rsidRPr="001456DF">
        <w:rPr>
          <w:spacing w:val="-8"/>
          <w:sz w:val="22"/>
          <w:szCs w:val="22"/>
        </w:rPr>
        <w:t>f</w:t>
      </w:r>
      <w:r w:rsidRPr="001456DF">
        <w:rPr>
          <w:spacing w:val="5"/>
          <w:sz w:val="22"/>
          <w:szCs w:val="22"/>
        </w:rPr>
        <w:t>u</w:t>
      </w:r>
      <w:r w:rsidRPr="001456DF">
        <w:rPr>
          <w:spacing w:val="-5"/>
          <w:sz w:val="22"/>
          <w:szCs w:val="22"/>
        </w:rPr>
        <w:t>n</w:t>
      </w:r>
      <w:r w:rsidRPr="001456DF">
        <w:rPr>
          <w:sz w:val="22"/>
          <w:szCs w:val="22"/>
        </w:rPr>
        <w:t>d</w:t>
      </w:r>
      <w:r w:rsidRPr="001456DF">
        <w:rPr>
          <w:spacing w:val="-4"/>
          <w:sz w:val="22"/>
          <w:szCs w:val="22"/>
        </w:rPr>
        <w:t xml:space="preserve"> </w:t>
      </w:r>
      <w:r w:rsidRPr="001456DF">
        <w:rPr>
          <w:spacing w:val="-1"/>
          <w:sz w:val="22"/>
          <w:szCs w:val="22"/>
        </w:rPr>
        <w:t>c</w:t>
      </w:r>
      <w:r w:rsidRPr="001456DF">
        <w:rPr>
          <w:spacing w:val="4"/>
          <w:sz w:val="22"/>
          <w:szCs w:val="22"/>
        </w:rPr>
        <w:t>a</w:t>
      </w:r>
      <w:r w:rsidRPr="001456DF">
        <w:rPr>
          <w:spacing w:val="-4"/>
          <w:sz w:val="22"/>
          <w:szCs w:val="22"/>
        </w:rPr>
        <w:t>l</w:t>
      </w:r>
      <w:r w:rsidRPr="001456DF">
        <w:rPr>
          <w:spacing w:val="-1"/>
          <w:sz w:val="22"/>
          <w:szCs w:val="22"/>
        </w:rPr>
        <w:t>c</w:t>
      </w:r>
      <w:r w:rsidRPr="001456DF">
        <w:rPr>
          <w:spacing w:val="5"/>
          <w:sz w:val="22"/>
          <w:szCs w:val="22"/>
        </w:rPr>
        <w:t>u</w:t>
      </w:r>
      <w:r w:rsidRPr="001456DF">
        <w:rPr>
          <w:spacing w:val="-4"/>
          <w:sz w:val="22"/>
          <w:szCs w:val="22"/>
        </w:rPr>
        <w:t>l</w:t>
      </w:r>
      <w:r w:rsidRPr="001456DF">
        <w:rPr>
          <w:spacing w:val="-1"/>
          <w:sz w:val="22"/>
          <w:szCs w:val="22"/>
        </w:rPr>
        <w:t>a</w:t>
      </w:r>
      <w:r w:rsidRPr="001456DF">
        <w:rPr>
          <w:spacing w:val="10"/>
          <w:sz w:val="22"/>
          <w:szCs w:val="22"/>
        </w:rPr>
        <w:t>t</w:t>
      </w:r>
      <w:r w:rsidRPr="001456DF">
        <w:rPr>
          <w:spacing w:val="-9"/>
          <w:sz w:val="22"/>
          <w:szCs w:val="22"/>
        </w:rPr>
        <w:t>i</w:t>
      </w:r>
      <w:r w:rsidRPr="001456DF">
        <w:rPr>
          <w:spacing w:val="5"/>
          <w:sz w:val="22"/>
          <w:szCs w:val="22"/>
        </w:rPr>
        <w:t>o</w:t>
      </w:r>
      <w:r w:rsidRPr="001456DF">
        <w:rPr>
          <w:sz w:val="22"/>
          <w:szCs w:val="22"/>
        </w:rPr>
        <w:t>n</w:t>
      </w:r>
      <w:r w:rsidRPr="001456DF">
        <w:rPr>
          <w:spacing w:val="-2"/>
          <w:sz w:val="22"/>
          <w:szCs w:val="22"/>
        </w:rPr>
        <w:t>s</w:t>
      </w:r>
      <w:r w:rsidRPr="001456DF">
        <w:rPr>
          <w:sz w:val="22"/>
          <w:szCs w:val="22"/>
        </w:rPr>
        <w:t>.</w:t>
      </w:r>
      <w:r>
        <w:rPr>
          <w:sz w:val="22"/>
          <w:szCs w:val="22"/>
        </w:rPr>
        <w:t xml:space="preserve"> </w:t>
      </w:r>
      <w:r w:rsidRPr="001456DF">
        <w:rPr>
          <w:position w:val="-1"/>
          <w:sz w:val="22"/>
          <w:szCs w:val="22"/>
        </w:rPr>
        <w:t>Up</w:t>
      </w:r>
      <w:r w:rsidRPr="001456DF">
        <w:rPr>
          <w:spacing w:val="5"/>
          <w:position w:val="-1"/>
          <w:sz w:val="22"/>
          <w:szCs w:val="22"/>
        </w:rPr>
        <w:t>o</w:t>
      </w:r>
      <w:r w:rsidRPr="001456DF">
        <w:rPr>
          <w:position w:val="-1"/>
          <w:sz w:val="22"/>
          <w:szCs w:val="22"/>
        </w:rPr>
        <w:t>n</w:t>
      </w:r>
      <w:r w:rsidRPr="001456DF">
        <w:rPr>
          <w:spacing w:val="-7"/>
          <w:position w:val="-1"/>
          <w:sz w:val="22"/>
          <w:szCs w:val="22"/>
        </w:rPr>
        <w:t xml:space="preserve"> </w:t>
      </w:r>
      <w:r w:rsidRPr="001456DF">
        <w:rPr>
          <w:spacing w:val="-1"/>
          <w:position w:val="-1"/>
          <w:sz w:val="22"/>
          <w:szCs w:val="22"/>
        </w:rPr>
        <w:t>ca</w:t>
      </w:r>
      <w:r w:rsidRPr="001456DF">
        <w:rPr>
          <w:spacing w:val="-5"/>
          <w:position w:val="-1"/>
          <w:sz w:val="22"/>
          <w:szCs w:val="22"/>
        </w:rPr>
        <w:t>n</w:t>
      </w:r>
      <w:r w:rsidRPr="001456DF">
        <w:rPr>
          <w:spacing w:val="-1"/>
          <w:position w:val="-1"/>
          <w:sz w:val="22"/>
          <w:szCs w:val="22"/>
        </w:rPr>
        <w:t>c</w:t>
      </w:r>
      <w:r w:rsidRPr="001456DF">
        <w:rPr>
          <w:spacing w:val="4"/>
          <w:position w:val="-1"/>
          <w:sz w:val="22"/>
          <w:szCs w:val="22"/>
        </w:rPr>
        <w:t>e</w:t>
      </w:r>
      <w:r w:rsidRPr="001456DF">
        <w:rPr>
          <w:position w:val="-1"/>
          <w:sz w:val="22"/>
          <w:szCs w:val="22"/>
        </w:rPr>
        <w:t>l</w:t>
      </w:r>
      <w:r w:rsidRPr="001456DF">
        <w:rPr>
          <w:spacing w:val="-4"/>
          <w:position w:val="-1"/>
          <w:sz w:val="22"/>
          <w:szCs w:val="22"/>
        </w:rPr>
        <w:t>l</w:t>
      </w:r>
      <w:r w:rsidRPr="001456DF">
        <w:rPr>
          <w:spacing w:val="-1"/>
          <w:position w:val="-1"/>
          <w:sz w:val="22"/>
          <w:szCs w:val="22"/>
        </w:rPr>
        <w:t>a</w:t>
      </w:r>
      <w:r w:rsidRPr="001456DF">
        <w:rPr>
          <w:spacing w:val="10"/>
          <w:position w:val="-1"/>
          <w:sz w:val="22"/>
          <w:szCs w:val="22"/>
        </w:rPr>
        <w:t>t</w:t>
      </w:r>
      <w:r w:rsidRPr="001456DF">
        <w:rPr>
          <w:spacing w:val="-9"/>
          <w:position w:val="-1"/>
          <w:sz w:val="22"/>
          <w:szCs w:val="22"/>
        </w:rPr>
        <w:t>i</w:t>
      </w:r>
      <w:r w:rsidRPr="001456DF">
        <w:rPr>
          <w:spacing w:val="5"/>
          <w:position w:val="-1"/>
          <w:sz w:val="22"/>
          <w:szCs w:val="22"/>
        </w:rPr>
        <w:t>o</w:t>
      </w:r>
      <w:r w:rsidRPr="001456DF">
        <w:rPr>
          <w:position w:val="-1"/>
          <w:sz w:val="22"/>
          <w:szCs w:val="22"/>
        </w:rPr>
        <w:t>n</w:t>
      </w:r>
      <w:r w:rsidRPr="001456DF">
        <w:rPr>
          <w:spacing w:val="-14"/>
          <w:position w:val="-1"/>
          <w:sz w:val="22"/>
          <w:szCs w:val="22"/>
        </w:rPr>
        <w:t xml:space="preserve"> </w:t>
      </w:r>
      <w:r w:rsidRPr="001456DF">
        <w:rPr>
          <w:spacing w:val="4"/>
          <w:position w:val="-1"/>
          <w:sz w:val="22"/>
          <w:szCs w:val="22"/>
        </w:rPr>
        <w:t>a</w:t>
      </w:r>
      <w:r w:rsidRPr="001456DF">
        <w:rPr>
          <w:position w:val="-1"/>
          <w:sz w:val="22"/>
          <w:szCs w:val="22"/>
        </w:rPr>
        <w:t>ll</w:t>
      </w:r>
      <w:r w:rsidRPr="001456DF">
        <w:rPr>
          <w:spacing w:val="-4"/>
          <w:position w:val="-1"/>
          <w:sz w:val="22"/>
          <w:szCs w:val="22"/>
        </w:rPr>
        <w:t xml:space="preserve"> </w:t>
      </w:r>
      <w:r w:rsidRPr="001456DF">
        <w:rPr>
          <w:spacing w:val="-9"/>
          <w:position w:val="-1"/>
          <w:sz w:val="22"/>
          <w:szCs w:val="22"/>
        </w:rPr>
        <w:t>m</w:t>
      </w:r>
      <w:r w:rsidRPr="001456DF">
        <w:rPr>
          <w:spacing w:val="10"/>
          <w:position w:val="-1"/>
          <w:sz w:val="22"/>
          <w:szCs w:val="22"/>
        </w:rPr>
        <w:t>o</w:t>
      </w:r>
      <w:r w:rsidRPr="001456DF">
        <w:rPr>
          <w:position w:val="-1"/>
          <w:sz w:val="22"/>
          <w:szCs w:val="22"/>
        </w:rPr>
        <w:t>n</w:t>
      </w:r>
      <w:r w:rsidRPr="001456DF">
        <w:rPr>
          <w:spacing w:val="-4"/>
          <w:position w:val="-1"/>
          <w:sz w:val="22"/>
          <w:szCs w:val="22"/>
        </w:rPr>
        <w:t>i</w:t>
      </w:r>
      <w:r w:rsidRPr="001456DF">
        <w:rPr>
          <w:spacing w:val="-1"/>
          <w:position w:val="-1"/>
          <w:sz w:val="22"/>
          <w:szCs w:val="22"/>
        </w:rPr>
        <w:t>e</w:t>
      </w:r>
      <w:r w:rsidRPr="001456DF">
        <w:rPr>
          <w:position w:val="-1"/>
          <w:sz w:val="22"/>
          <w:szCs w:val="22"/>
        </w:rPr>
        <w:t>s</w:t>
      </w:r>
      <w:r w:rsidRPr="001456DF">
        <w:rPr>
          <w:spacing w:val="-7"/>
          <w:position w:val="-1"/>
          <w:sz w:val="22"/>
          <w:szCs w:val="22"/>
        </w:rPr>
        <w:t xml:space="preserve"> </w:t>
      </w:r>
      <w:r w:rsidRPr="001456DF">
        <w:rPr>
          <w:position w:val="-1"/>
          <w:sz w:val="22"/>
          <w:szCs w:val="22"/>
        </w:rPr>
        <w:t>due</w:t>
      </w:r>
      <w:r w:rsidRPr="001456DF">
        <w:rPr>
          <w:spacing w:val="-1"/>
          <w:position w:val="-1"/>
          <w:sz w:val="22"/>
          <w:szCs w:val="22"/>
        </w:rPr>
        <w:t xml:space="preserve"> to </w:t>
      </w:r>
      <w:r w:rsidRPr="001456DF">
        <w:rPr>
          <w:spacing w:val="5"/>
          <w:position w:val="-1"/>
          <w:sz w:val="22"/>
          <w:szCs w:val="22"/>
        </w:rPr>
        <w:t>t</w:t>
      </w:r>
      <w:r w:rsidRPr="001456DF">
        <w:rPr>
          <w:spacing w:val="-5"/>
          <w:position w:val="-1"/>
          <w:sz w:val="22"/>
          <w:szCs w:val="22"/>
        </w:rPr>
        <w:t>h</w:t>
      </w:r>
      <w:r w:rsidRPr="001456DF">
        <w:rPr>
          <w:position w:val="-1"/>
          <w:sz w:val="22"/>
          <w:szCs w:val="22"/>
        </w:rPr>
        <w:t>e</w:t>
      </w:r>
      <w:r w:rsidRPr="001456DF">
        <w:rPr>
          <w:spacing w:val="-1"/>
          <w:position w:val="-1"/>
          <w:sz w:val="22"/>
          <w:szCs w:val="22"/>
        </w:rPr>
        <w:t xml:space="preserve"> </w:t>
      </w:r>
      <w:r w:rsidRPr="001456DF">
        <w:rPr>
          <w:spacing w:val="-2"/>
          <w:position w:val="-1"/>
          <w:sz w:val="22"/>
          <w:szCs w:val="22"/>
        </w:rPr>
        <w:t>s</w:t>
      </w:r>
      <w:r w:rsidRPr="001456DF">
        <w:rPr>
          <w:spacing w:val="5"/>
          <w:position w:val="-1"/>
          <w:sz w:val="22"/>
          <w:szCs w:val="22"/>
        </w:rPr>
        <w:t>t</w:t>
      </w:r>
      <w:r w:rsidRPr="001456DF">
        <w:rPr>
          <w:position w:val="-1"/>
          <w:sz w:val="22"/>
          <w:szCs w:val="22"/>
        </w:rPr>
        <w:t>ud</w:t>
      </w:r>
      <w:r w:rsidRPr="001456DF">
        <w:rPr>
          <w:spacing w:val="-1"/>
          <w:position w:val="-1"/>
          <w:sz w:val="22"/>
          <w:szCs w:val="22"/>
        </w:rPr>
        <w:t>e</w:t>
      </w:r>
      <w:r w:rsidRPr="001456DF">
        <w:rPr>
          <w:spacing w:val="-5"/>
          <w:position w:val="-1"/>
          <w:sz w:val="22"/>
          <w:szCs w:val="22"/>
        </w:rPr>
        <w:t>n</w:t>
      </w:r>
      <w:r w:rsidRPr="001456DF">
        <w:rPr>
          <w:position w:val="-1"/>
          <w:sz w:val="22"/>
          <w:szCs w:val="22"/>
        </w:rPr>
        <w:t>t</w:t>
      </w:r>
      <w:r w:rsidRPr="001456DF">
        <w:rPr>
          <w:spacing w:val="1"/>
          <w:position w:val="-1"/>
          <w:sz w:val="22"/>
          <w:szCs w:val="22"/>
        </w:rPr>
        <w:t xml:space="preserve"> </w:t>
      </w:r>
      <w:r w:rsidRPr="001456DF">
        <w:rPr>
          <w:position w:val="-1"/>
          <w:sz w:val="22"/>
          <w:szCs w:val="22"/>
        </w:rPr>
        <w:t>w</w:t>
      </w:r>
      <w:r w:rsidRPr="001456DF">
        <w:rPr>
          <w:spacing w:val="-4"/>
          <w:position w:val="-1"/>
          <w:sz w:val="22"/>
          <w:szCs w:val="22"/>
        </w:rPr>
        <w:t>i</w:t>
      </w:r>
      <w:r w:rsidRPr="001456DF">
        <w:rPr>
          <w:position w:val="-1"/>
          <w:sz w:val="22"/>
          <w:szCs w:val="22"/>
        </w:rPr>
        <w:t>ll</w:t>
      </w:r>
      <w:r w:rsidRPr="001456DF">
        <w:rPr>
          <w:spacing w:val="-6"/>
          <w:position w:val="-1"/>
          <w:sz w:val="22"/>
          <w:szCs w:val="22"/>
        </w:rPr>
        <w:t xml:space="preserve"> </w:t>
      </w:r>
      <w:r w:rsidRPr="001456DF">
        <w:rPr>
          <w:spacing w:val="-5"/>
          <w:position w:val="-1"/>
          <w:sz w:val="22"/>
          <w:szCs w:val="22"/>
        </w:rPr>
        <w:t>b</w:t>
      </w:r>
      <w:r w:rsidRPr="001456DF">
        <w:rPr>
          <w:position w:val="-1"/>
          <w:sz w:val="22"/>
          <w:szCs w:val="22"/>
        </w:rPr>
        <w:t xml:space="preserve">e </w:t>
      </w:r>
      <w:r w:rsidRPr="001456DF">
        <w:rPr>
          <w:spacing w:val="2"/>
          <w:position w:val="-1"/>
          <w:sz w:val="22"/>
          <w:szCs w:val="22"/>
        </w:rPr>
        <w:t>r</w:t>
      </w:r>
      <w:r w:rsidRPr="001456DF">
        <w:rPr>
          <w:spacing w:val="4"/>
          <w:position w:val="-1"/>
          <w:sz w:val="22"/>
          <w:szCs w:val="22"/>
        </w:rPr>
        <w:t>e</w:t>
      </w:r>
      <w:r w:rsidRPr="001456DF">
        <w:rPr>
          <w:spacing w:val="-8"/>
          <w:position w:val="-1"/>
          <w:sz w:val="22"/>
          <w:szCs w:val="22"/>
        </w:rPr>
        <w:t>f</w:t>
      </w:r>
      <w:r w:rsidRPr="001456DF">
        <w:rPr>
          <w:spacing w:val="5"/>
          <w:position w:val="-1"/>
          <w:sz w:val="22"/>
          <w:szCs w:val="22"/>
        </w:rPr>
        <w:t>u</w:t>
      </w:r>
      <w:r w:rsidRPr="001456DF">
        <w:rPr>
          <w:spacing w:val="-5"/>
          <w:position w:val="-1"/>
          <w:sz w:val="22"/>
          <w:szCs w:val="22"/>
        </w:rPr>
        <w:t>n</w:t>
      </w:r>
      <w:r w:rsidRPr="001456DF">
        <w:rPr>
          <w:position w:val="-1"/>
          <w:sz w:val="22"/>
          <w:szCs w:val="22"/>
        </w:rPr>
        <w:t>d</w:t>
      </w:r>
      <w:r w:rsidRPr="001456DF">
        <w:rPr>
          <w:spacing w:val="-1"/>
          <w:position w:val="-1"/>
          <w:sz w:val="22"/>
          <w:szCs w:val="22"/>
        </w:rPr>
        <w:t>e</w:t>
      </w:r>
      <w:r w:rsidRPr="001456DF">
        <w:rPr>
          <w:position w:val="-1"/>
          <w:sz w:val="22"/>
          <w:szCs w:val="22"/>
        </w:rPr>
        <w:t>d</w:t>
      </w:r>
      <w:r w:rsidRPr="001456DF">
        <w:rPr>
          <w:spacing w:val="-7"/>
          <w:position w:val="-1"/>
          <w:sz w:val="22"/>
          <w:szCs w:val="22"/>
        </w:rPr>
        <w:t xml:space="preserve"> </w:t>
      </w:r>
      <w:r w:rsidRPr="001456DF">
        <w:rPr>
          <w:spacing w:val="5"/>
          <w:position w:val="-1"/>
          <w:sz w:val="22"/>
          <w:szCs w:val="22"/>
        </w:rPr>
        <w:t>w</w:t>
      </w:r>
      <w:r w:rsidRPr="001456DF">
        <w:rPr>
          <w:spacing w:val="-9"/>
          <w:position w:val="-1"/>
          <w:sz w:val="22"/>
          <w:szCs w:val="22"/>
        </w:rPr>
        <w:t>i</w:t>
      </w:r>
      <w:r w:rsidRPr="001456DF">
        <w:rPr>
          <w:spacing w:val="10"/>
          <w:position w:val="-1"/>
          <w:sz w:val="22"/>
          <w:szCs w:val="22"/>
        </w:rPr>
        <w:t>t</w:t>
      </w:r>
      <w:r w:rsidRPr="001456DF">
        <w:rPr>
          <w:position w:val="-1"/>
          <w:sz w:val="22"/>
          <w:szCs w:val="22"/>
        </w:rPr>
        <w:t>h</w:t>
      </w:r>
      <w:r w:rsidRPr="001456DF">
        <w:rPr>
          <w:spacing w:val="-4"/>
          <w:position w:val="-1"/>
          <w:sz w:val="22"/>
          <w:szCs w:val="22"/>
        </w:rPr>
        <w:t>i</w:t>
      </w:r>
      <w:r w:rsidRPr="001456DF">
        <w:rPr>
          <w:position w:val="-1"/>
          <w:sz w:val="22"/>
          <w:szCs w:val="22"/>
        </w:rPr>
        <w:t>n</w:t>
      </w:r>
      <w:r w:rsidRPr="001456DF">
        <w:rPr>
          <w:spacing w:val="-8"/>
          <w:position w:val="-1"/>
          <w:sz w:val="22"/>
          <w:szCs w:val="22"/>
        </w:rPr>
        <w:t xml:space="preserve"> </w:t>
      </w:r>
      <w:r>
        <w:rPr>
          <w:spacing w:val="5"/>
          <w:position w:val="-1"/>
          <w:sz w:val="22"/>
          <w:szCs w:val="22"/>
        </w:rPr>
        <w:t>thirty-one</w:t>
      </w:r>
      <w:r w:rsidRPr="001456DF">
        <w:rPr>
          <w:spacing w:val="-12"/>
          <w:position w:val="-1"/>
          <w:sz w:val="22"/>
          <w:szCs w:val="22"/>
        </w:rPr>
        <w:t xml:space="preserve"> </w:t>
      </w:r>
      <w:r w:rsidRPr="001456DF">
        <w:rPr>
          <w:position w:val="-1"/>
          <w:sz w:val="22"/>
          <w:szCs w:val="22"/>
        </w:rPr>
        <w:t>d</w:t>
      </w:r>
      <w:r w:rsidRPr="001456DF">
        <w:rPr>
          <w:spacing w:val="4"/>
          <w:position w:val="-1"/>
          <w:sz w:val="22"/>
          <w:szCs w:val="22"/>
        </w:rPr>
        <w:t>a</w:t>
      </w:r>
      <w:r w:rsidRPr="001456DF">
        <w:rPr>
          <w:spacing w:val="-5"/>
          <w:position w:val="-1"/>
          <w:sz w:val="22"/>
          <w:szCs w:val="22"/>
        </w:rPr>
        <w:t>y</w:t>
      </w:r>
      <w:r w:rsidRPr="001456DF">
        <w:rPr>
          <w:spacing w:val="-2"/>
          <w:position w:val="-1"/>
          <w:sz w:val="22"/>
          <w:szCs w:val="22"/>
        </w:rPr>
        <w:t>s</w:t>
      </w:r>
      <w:r w:rsidRPr="001456DF">
        <w:rPr>
          <w:position w:val="-1"/>
          <w:sz w:val="22"/>
          <w:szCs w:val="22"/>
        </w:rPr>
        <w:t>.</w:t>
      </w:r>
    </w:p>
    <w:p w14:paraId="42116FF6" w14:textId="77777777" w:rsidR="00946658" w:rsidRDefault="00946658" w:rsidP="00676447">
      <w:pPr>
        <w:pStyle w:val="Footer"/>
        <w:tabs>
          <w:tab w:val="clear" w:pos="4320"/>
          <w:tab w:val="clear" w:pos="8640"/>
        </w:tabs>
        <w:rPr>
          <w:sz w:val="22"/>
          <w:szCs w:val="22"/>
        </w:rPr>
      </w:pPr>
    </w:p>
    <w:p w14:paraId="42116FF7" w14:textId="77777777" w:rsidR="00AE5B52" w:rsidRPr="00E85770" w:rsidRDefault="00AE5B52" w:rsidP="00AE5B52">
      <w:pPr>
        <w:suppressAutoHyphens w:val="0"/>
        <w:autoSpaceDE w:val="0"/>
        <w:autoSpaceDN w:val="0"/>
        <w:adjustRightInd w:val="0"/>
        <w:ind w:left="360" w:hanging="360"/>
        <w:contextualSpacing/>
        <w:rPr>
          <w:sz w:val="22"/>
          <w:szCs w:val="22"/>
        </w:rPr>
      </w:pPr>
      <w:r w:rsidRPr="00E85770">
        <w:rPr>
          <w:sz w:val="22"/>
          <w:szCs w:val="22"/>
        </w:rPr>
        <w:t xml:space="preserve">  a.</w:t>
      </w:r>
      <w:r w:rsidRPr="00E85770">
        <w:rPr>
          <w:sz w:val="22"/>
          <w:szCs w:val="22"/>
        </w:rPr>
        <w:tab/>
        <w:t xml:space="preserve"> A student is entitled to a full refund if one (1) or more of the following criteria are met:</w:t>
      </w:r>
    </w:p>
    <w:p w14:paraId="42116FF8" w14:textId="77777777" w:rsidR="00AE5B52" w:rsidRPr="00E85770" w:rsidRDefault="00AE5B52" w:rsidP="00AE5B52">
      <w:pPr>
        <w:pStyle w:val="ListParagraph"/>
        <w:numPr>
          <w:ilvl w:val="0"/>
          <w:numId w:val="25"/>
        </w:numPr>
        <w:suppressAutoHyphens w:val="0"/>
        <w:autoSpaceDE w:val="0"/>
        <w:autoSpaceDN w:val="0"/>
        <w:adjustRightInd w:val="0"/>
        <w:ind w:left="630" w:hanging="180"/>
        <w:contextualSpacing/>
        <w:rPr>
          <w:sz w:val="22"/>
          <w:szCs w:val="22"/>
        </w:rPr>
      </w:pPr>
      <w:r w:rsidRPr="00E85770">
        <w:rPr>
          <w:sz w:val="22"/>
          <w:szCs w:val="22"/>
        </w:rPr>
        <w:t>The student cancels the enrollment agreement or enrollment application within six (6) business days after signing.</w:t>
      </w:r>
    </w:p>
    <w:p w14:paraId="42116FF9" w14:textId="77777777" w:rsidR="00AE5B52" w:rsidRPr="00E85770" w:rsidRDefault="00AE5B52" w:rsidP="00AE5B52">
      <w:pPr>
        <w:pStyle w:val="ListParagraph"/>
        <w:numPr>
          <w:ilvl w:val="0"/>
          <w:numId w:val="25"/>
        </w:numPr>
        <w:suppressAutoHyphens w:val="0"/>
        <w:autoSpaceDE w:val="0"/>
        <w:autoSpaceDN w:val="0"/>
        <w:adjustRightInd w:val="0"/>
        <w:ind w:left="630" w:hanging="180"/>
        <w:contextualSpacing/>
        <w:rPr>
          <w:sz w:val="22"/>
          <w:szCs w:val="22"/>
        </w:rPr>
      </w:pPr>
      <w:r w:rsidRPr="00E85770">
        <w:rPr>
          <w:sz w:val="22"/>
          <w:szCs w:val="22"/>
        </w:rPr>
        <w:t>The student does not meet the postsecondary proprietary educational institution's minimum admission requirements.</w:t>
      </w:r>
    </w:p>
    <w:p w14:paraId="42116FFA" w14:textId="77777777" w:rsidR="00AE5B52" w:rsidRPr="00E85770" w:rsidRDefault="00AE5B52" w:rsidP="00AE5B52">
      <w:pPr>
        <w:pStyle w:val="ListParagraph"/>
        <w:numPr>
          <w:ilvl w:val="0"/>
          <w:numId w:val="25"/>
        </w:numPr>
        <w:suppressAutoHyphens w:val="0"/>
        <w:autoSpaceDE w:val="0"/>
        <w:autoSpaceDN w:val="0"/>
        <w:adjustRightInd w:val="0"/>
        <w:ind w:left="630" w:hanging="180"/>
        <w:contextualSpacing/>
        <w:rPr>
          <w:sz w:val="22"/>
          <w:szCs w:val="22"/>
        </w:rPr>
      </w:pPr>
      <w:r w:rsidRPr="00E85770">
        <w:rPr>
          <w:sz w:val="22"/>
          <w:szCs w:val="22"/>
        </w:rPr>
        <w:t>The student's enrollment was procured as a result of a misrepresentation in the written materials utilized by the postsecondary proprietary educational institution.</w:t>
      </w:r>
    </w:p>
    <w:p w14:paraId="42116FFB" w14:textId="77777777" w:rsidR="00AE5B52" w:rsidRPr="00E85770" w:rsidRDefault="00AE5B52" w:rsidP="00AE5B52">
      <w:pPr>
        <w:pStyle w:val="ListParagraph"/>
        <w:numPr>
          <w:ilvl w:val="0"/>
          <w:numId w:val="25"/>
        </w:numPr>
        <w:suppressAutoHyphens w:val="0"/>
        <w:autoSpaceDE w:val="0"/>
        <w:autoSpaceDN w:val="0"/>
        <w:adjustRightInd w:val="0"/>
        <w:ind w:left="630" w:hanging="180"/>
        <w:contextualSpacing/>
        <w:rPr>
          <w:sz w:val="22"/>
          <w:szCs w:val="22"/>
        </w:rPr>
      </w:pPr>
      <w:r w:rsidRPr="00E85770">
        <w:rPr>
          <w:sz w:val="22"/>
          <w:szCs w:val="22"/>
        </w:rPr>
        <w:t>If the student has not visited the postsecondary educational institution prior to enrollment, and, upon touring the institution or attending the regularly scheduled orientation/classes, the student withdrew from the program within three (3) days.</w:t>
      </w:r>
    </w:p>
    <w:p w14:paraId="42116FFC" w14:textId="77777777" w:rsidR="00AE5B52" w:rsidRPr="00E85770" w:rsidRDefault="00AE5B52" w:rsidP="00AE5B52">
      <w:pPr>
        <w:pStyle w:val="Default"/>
        <w:ind w:left="360" w:hanging="270"/>
        <w:rPr>
          <w:sz w:val="22"/>
          <w:szCs w:val="22"/>
        </w:rPr>
      </w:pPr>
      <w:r w:rsidRPr="00E85770">
        <w:rPr>
          <w:sz w:val="22"/>
          <w:szCs w:val="22"/>
        </w:rPr>
        <w:t>b</w:t>
      </w:r>
      <w:r>
        <w:rPr>
          <w:sz w:val="22"/>
          <w:szCs w:val="22"/>
        </w:rPr>
        <w:t xml:space="preserve">.  </w:t>
      </w:r>
      <w:r w:rsidRPr="00E85770">
        <w:rPr>
          <w:sz w:val="22"/>
          <w:szCs w:val="22"/>
        </w:rPr>
        <w:t>A student withdrawing from an instructional program, after starting t</w:t>
      </w:r>
      <w:r w:rsidR="00F544EE">
        <w:rPr>
          <w:sz w:val="22"/>
          <w:szCs w:val="22"/>
        </w:rPr>
        <w:t xml:space="preserve">he instructional program at a </w:t>
      </w:r>
      <w:r w:rsidRPr="00E85770">
        <w:rPr>
          <w:sz w:val="22"/>
          <w:szCs w:val="22"/>
        </w:rPr>
        <w:t xml:space="preserve">postsecondary proprietary institution and attending one (1) week or less, is entitled to a refund of ninety percent (90%) of the cost of the financial obligation, less an application/enrollment fee of ten percent (10%) of the total tuition, not to exceed one hundred dollars ($100). </w:t>
      </w:r>
    </w:p>
    <w:p w14:paraId="42116FFD" w14:textId="77777777" w:rsidR="00AE5B52" w:rsidRPr="00E85770" w:rsidRDefault="00AE5B52" w:rsidP="00AE5B52">
      <w:pPr>
        <w:pStyle w:val="Default"/>
        <w:ind w:left="360" w:hanging="270"/>
        <w:rPr>
          <w:sz w:val="22"/>
          <w:szCs w:val="22"/>
        </w:rPr>
      </w:pPr>
      <w:r w:rsidRPr="00E85770">
        <w:rPr>
          <w:sz w:val="22"/>
          <w:szCs w:val="22"/>
        </w:rPr>
        <w:t>c.  A student withdrawing from an instructional program, after attending more than one (1) week but equal to or less than twenty-five percent (25%) of the duration of the instructional program, is entitled to a refund of seventy- five percent (75%) of the cost of the financial obligation, less an application/enrollment fee of ten percent (10%) of the total tuition, not to exceed one hundred dollars ($100).</w:t>
      </w:r>
    </w:p>
    <w:p w14:paraId="42116FFE" w14:textId="77777777" w:rsidR="00AE5B52" w:rsidRPr="00E85770" w:rsidRDefault="00AE5B52" w:rsidP="00AE5B52">
      <w:pPr>
        <w:pStyle w:val="Default"/>
        <w:ind w:left="360" w:hanging="270"/>
        <w:rPr>
          <w:sz w:val="22"/>
          <w:szCs w:val="22"/>
        </w:rPr>
      </w:pPr>
      <w:r w:rsidRPr="00E85770">
        <w:rPr>
          <w:sz w:val="22"/>
          <w:szCs w:val="22"/>
        </w:rPr>
        <w:t xml:space="preserve">d.   A student withdrawing from an instructional program, after attending more than twenty-five percent (25%) but equal to or less than fifty percent (50%) of the duration of the instructional program, is entitled to a refund of fifty percent </w:t>
      </w:r>
      <w:r w:rsidRPr="00E85770">
        <w:rPr>
          <w:sz w:val="22"/>
          <w:szCs w:val="22"/>
        </w:rPr>
        <w:lastRenderedPageBreak/>
        <w:t xml:space="preserve">(50%) of the cost of the financial obligation, less an application/enrollment fee of ten percent (10%) of the total tuition, not to exceed one hundred dollars ($100). </w:t>
      </w:r>
    </w:p>
    <w:p w14:paraId="42116FFF" w14:textId="77777777" w:rsidR="00AE5B52" w:rsidRPr="00E85770" w:rsidRDefault="00AE5B52" w:rsidP="00AE5B52">
      <w:pPr>
        <w:pStyle w:val="Default"/>
        <w:ind w:left="360" w:hanging="270"/>
        <w:rPr>
          <w:sz w:val="22"/>
          <w:szCs w:val="22"/>
        </w:rPr>
      </w:pPr>
      <w:r w:rsidRPr="00E85770">
        <w:rPr>
          <w:sz w:val="22"/>
          <w:szCs w:val="22"/>
        </w:rPr>
        <w:t xml:space="preserve">e.  A student withdrawing from an instructional program, after attending more than fifty percent (50%) but equal to or less than sixty percent (60%) of the duration of the instructional program, is entitled to a refund of forty percent (40%) of the cost of the financial obligation, less an application/enrollment fee of ten percent (10%) of the total tuition, not to exceed one hundred dollars ($100). </w:t>
      </w:r>
    </w:p>
    <w:p w14:paraId="42117000" w14:textId="77777777" w:rsidR="00AE5B52" w:rsidRPr="00E85770" w:rsidRDefault="00AE5B52" w:rsidP="00AE5B52">
      <w:pPr>
        <w:pStyle w:val="Default"/>
        <w:ind w:left="360" w:hanging="270"/>
        <w:rPr>
          <w:sz w:val="22"/>
          <w:szCs w:val="22"/>
        </w:rPr>
      </w:pPr>
      <w:r w:rsidRPr="00E85770">
        <w:rPr>
          <w:sz w:val="22"/>
          <w:szCs w:val="22"/>
        </w:rPr>
        <w:t>f.  A student withdrawing from an institutional program, after attending more than sixty percent (60%) of the duration of the instructional program, is not entitled to a refund.</w:t>
      </w:r>
    </w:p>
    <w:p w14:paraId="42117001" w14:textId="77777777" w:rsidR="000D5537" w:rsidRDefault="000D5537" w:rsidP="00C611BD">
      <w:pPr>
        <w:pStyle w:val="Heading1"/>
      </w:pPr>
    </w:p>
    <w:p w14:paraId="42117002" w14:textId="77777777" w:rsidR="001853D7" w:rsidRDefault="00ED3450" w:rsidP="001853D7">
      <w:pPr>
        <w:pStyle w:val="Heading1"/>
      </w:pPr>
      <w:bookmarkStart w:id="14" w:name="_Toc30160449"/>
      <w:r>
        <w:t>State of Ohio</w:t>
      </w:r>
      <w:r w:rsidRPr="001456DF">
        <w:t xml:space="preserve"> Refund Policy</w:t>
      </w:r>
      <w:bookmarkEnd w:id="14"/>
    </w:p>
    <w:p w14:paraId="42117004" w14:textId="04DCCCBE" w:rsidR="003C75FE" w:rsidRDefault="009A24AE" w:rsidP="009A24AE">
      <w:pPr>
        <w:pStyle w:val="Default"/>
        <w:ind w:left="90"/>
        <w:rPr>
          <w:sz w:val="17"/>
          <w:szCs w:val="17"/>
        </w:rPr>
      </w:pPr>
      <w:r>
        <w:rPr>
          <w:sz w:val="22"/>
          <w:szCs w:val="22"/>
        </w:rPr>
        <w:t>The tuition refund, to which students are entitled as a result of withdrawal or dismissal, is governed by regulations of the State Board of Career Colleges and Schools (OH Administrative Rule 3332-1-10) and the ACCET accreditation standards. MyComputerCareer will base refunds on whichever policy is most beneficial to the student based upon the current regulations from both entities. The student has the right to cancel this agreement at any time. If the school rejects the student, all tuition and fees will be refunded. If the institution cancels a program subsequent to a student’s enrollment, the institution will refund all tuition and fees paid by the student. A full refund will be made to any student who cancels the enrollment contract within 5 calendar days after the enrollment contract is signed. A no-show is defined as any cancellation of enrollment prior to the Lab Start Date. A full refund of tuition and fees will be made to all enrolled students determined to be a no-show. Refunds for books, tools, or other supplies will be handled separately from refund of tuition and fees. The student will not be required to purchase instructional supplies, books and tools until such time as these materials are required. Once these materials are purchased, refunds will be made in accordance with</w:t>
      </w:r>
      <w:r w:rsidRPr="009A24AE">
        <w:rPr>
          <w:sz w:val="17"/>
          <w:szCs w:val="17"/>
        </w:rPr>
        <w:t xml:space="preserve"> OAC 3332-1-10.1.</w:t>
      </w:r>
    </w:p>
    <w:p w14:paraId="5EFFC9E3" w14:textId="77777777" w:rsidR="009A24AE" w:rsidRDefault="009A24AE" w:rsidP="009A24AE">
      <w:pPr>
        <w:pStyle w:val="Default"/>
        <w:ind w:left="90"/>
        <w:rPr>
          <w:color w:val="auto"/>
          <w:sz w:val="22"/>
          <w:szCs w:val="22"/>
        </w:rPr>
      </w:pPr>
    </w:p>
    <w:p w14:paraId="42117005" w14:textId="1361A3ED" w:rsidR="003C75FE" w:rsidRPr="001456DF" w:rsidRDefault="003C75FE" w:rsidP="003C75FE">
      <w:pPr>
        <w:spacing w:before="2"/>
        <w:ind w:left="100" w:right="-20"/>
        <w:rPr>
          <w:sz w:val="22"/>
          <w:szCs w:val="22"/>
        </w:rPr>
      </w:pPr>
      <w:r w:rsidRPr="001456DF">
        <w:rPr>
          <w:spacing w:val="2"/>
          <w:sz w:val="22"/>
          <w:szCs w:val="22"/>
        </w:rPr>
        <w:t>T</w:t>
      </w:r>
      <w:r w:rsidRPr="001456DF">
        <w:rPr>
          <w:spacing w:val="-5"/>
          <w:sz w:val="22"/>
          <w:szCs w:val="22"/>
        </w:rPr>
        <w:t>h</w:t>
      </w:r>
      <w:r w:rsidRPr="001456DF">
        <w:rPr>
          <w:sz w:val="22"/>
          <w:szCs w:val="22"/>
        </w:rPr>
        <w:t>e</w:t>
      </w:r>
      <w:r w:rsidRPr="001456DF">
        <w:rPr>
          <w:spacing w:val="-2"/>
          <w:sz w:val="22"/>
          <w:szCs w:val="22"/>
        </w:rPr>
        <w:t xml:space="preserve"> s</w:t>
      </w:r>
      <w:r w:rsidRPr="001456DF">
        <w:rPr>
          <w:spacing w:val="5"/>
          <w:sz w:val="22"/>
          <w:szCs w:val="22"/>
        </w:rPr>
        <w:t>t</w:t>
      </w:r>
      <w:r w:rsidRPr="001456DF">
        <w:rPr>
          <w:sz w:val="22"/>
          <w:szCs w:val="22"/>
        </w:rPr>
        <w:t>ud</w:t>
      </w:r>
      <w:r w:rsidRPr="001456DF">
        <w:rPr>
          <w:spacing w:val="-1"/>
          <w:sz w:val="22"/>
          <w:szCs w:val="22"/>
        </w:rPr>
        <w:t>e</w:t>
      </w:r>
      <w:r w:rsidRPr="001456DF">
        <w:rPr>
          <w:spacing w:val="-5"/>
          <w:sz w:val="22"/>
          <w:szCs w:val="22"/>
        </w:rPr>
        <w:t>n</w:t>
      </w:r>
      <w:r w:rsidRPr="001456DF">
        <w:rPr>
          <w:sz w:val="22"/>
          <w:szCs w:val="22"/>
        </w:rPr>
        <w:t>t</w:t>
      </w:r>
      <w:r w:rsidRPr="001456DF">
        <w:rPr>
          <w:spacing w:val="1"/>
          <w:sz w:val="22"/>
          <w:szCs w:val="22"/>
        </w:rPr>
        <w:t xml:space="preserve"> </w:t>
      </w:r>
      <w:r w:rsidRPr="001456DF">
        <w:rPr>
          <w:spacing w:val="-5"/>
          <w:sz w:val="22"/>
          <w:szCs w:val="22"/>
        </w:rPr>
        <w:t>h</w:t>
      </w:r>
      <w:r w:rsidRPr="001456DF">
        <w:rPr>
          <w:spacing w:val="-1"/>
          <w:sz w:val="22"/>
          <w:szCs w:val="22"/>
        </w:rPr>
        <w:t>a</w:t>
      </w:r>
      <w:r w:rsidRPr="001456DF">
        <w:rPr>
          <w:sz w:val="22"/>
          <w:szCs w:val="22"/>
        </w:rPr>
        <w:t>s</w:t>
      </w:r>
      <w:r w:rsidRPr="001456DF">
        <w:rPr>
          <w:spacing w:val="-3"/>
          <w:sz w:val="22"/>
          <w:szCs w:val="22"/>
        </w:rPr>
        <w:t xml:space="preserve"> </w:t>
      </w:r>
      <w:r w:rsidRPr="001456DF">
        <w:rPr>
          <w:spacing w:val="5"/>
          <w:sz w:val="22"/>
          <w:szCs w:val="22"/>
        </w:rPr>
        <w:t>t</w:t>
      </w:r>
      <w:r w:rsidRPr="001456DF">
        <w:rPr>
          <w:spacing w:val="-5"/>
          <w:sz w:val="22"/>
          <w:szCs w:val="22"/>
        </w:rPr>
        <w:t>h</w:t>
      </w:r>
      <w:r w:rsidRPr="001456DF">
        <w:rPr>
          <w:sz w:val="22"/>
          <w:szCs w:val="22"/>
        </w:rPr>
        <w:t>e</w:t>
      </w:r>
      <w:r w:rsidRPr="001456DF">
        <w:rPr>
          <w:spacing w:val="-1"/>
          <w:sz w:val="22"/>
          <w:szCs w:val="22"/>
        </w:rPr>
        <w:t xml:space="preserve"> </w:t>
      </w:r>
      <w:r w:rsidRPr="001456DF">
        <w:rPr>
          <w:spacing w:val="2"/>
          <w:sz w:val="22"/>
          <w:szCs w:val="22"/>
        </w:rPr>
        <w:t>r</w:t>
      </w:r>
      <w:r w:rsidRPr="001456DF">
        <w:rPr>
          <w:spacing w:val="-9"/>
          <w:sz w:val="22"/>
          <w:szCs w:val="22"/>
        </w:rPr>
        <w:t>i</w:t>
      </w:r>
      <w:r w:rsidRPr="001456DF">
        <w:rPr>
          <w:spacing w:val="5"/>
          <w:sz w:val="22"/>
          <w:szCs w:val="22"/>
        </w:rPr>
        <w:t>g</w:t>
      </w:r>
      <w:r w:rsidRPr="001456DF">
        <w:rPr>
          <w:spacing w:val="-5"/>
          <w:sz w:val="22"/>
          <w:szCs w:val="22"/>
        </w:rPr>
        <w:t>h</w:t>
      </w:r>
      <w:r w:rsidRPr="001456DF">
        <w:rPr>
          <w:sz w:val="22"/>
          <w:szCs w:val="22"/>
        </w:rPr>
        <w:t>t</w:t>
      </w:r>
      <w:r w:rsidRPr="001456DF">
        <w:rPr>
          <w:spacing w:val="3"/>
          <w:sz w:val="22"/>
          <w:szCs w:val="22"/>
        </w:rPr>
        <w:t xml:space="preserve"> </w:t>
      </w:r>
      <w:r w:rsidRPr="001456DF">
        <w:rPr>
          <w:sz w:val="22"/>
          <w:szCs w:val="22"/>
        </w:rPr>
        <w:t xml:space="preserve">to </w:t>
      </w:r>
      <w:r w:rsidRPr="001456DF">
        <w:rPr>
          <w:spacing w:val="-1"/>
          <w:sz w:val="22"/>
          <w:szCs w:val="22"/>
        </w:rPr>
        <w:t>ca</w:t>
      </w:r>
      <w:r w:rsidRPr="001456DF">
        <w:rPr>
          <w:spacing w:val="-5"/>
          <w:sz w:val="22"/>
          <w:szCs w:val="22"/>
        </w:rPr>
        <w:t>n</w:t>
      </w:r>
      <w:r w:rsidRPr="001456DF">
        <w:rPr>
          <w:spacing w:val="-1"/>
          <w:sz w:val="22"/>
          <w:szCs w:val="22"/>
        </w:rPr>
        <w:t>c</w:t>
      </w:r>
      <w:r w:rsidRPr="001456DF">
        <w:rPr>
          <w:spacing w:val="4"/>
          <w:sz w:val="22"/>
          <w:szCs w:val="22"/>
        </w:rPr>
        <w:t>e</w:t>
      </w:r>
      <w:r w:rsidRPr="001456DF">
        <w:rPr>
          <w:sz w:val="22"/>
          <w:szCs w:val="22"/>
        </w:rPr>
        <w:t>l</w:t>
      </w:r>
      <w:r w:rsidRPr="001456DF">
        <w:rPr>
          <w:spacing w:val="-13"/>
          <w:sz w:val="22"/>
          <w:szCs w:val="22"/>
        </w:rPr>
        <w:t xml:space="preserve"> </w:t>
      </w:r>
      <w:r w:rsidRPr="001456DF">
        <w:rPr>
          <w:spacing w:val="5"/>
          <w:sz w:val="22"/>
          <w:szCs w:val="22"/>
        </w:rPr>
        <w:t>t</w:t>
      </w:r>
      <w:r w:rsidRPr="001456DF">
        <w:rPr>
          <w:sz w:val="22"/>
          <w:szCs w:val="22"/>
        </w:rPr>
        <w:t>h</w:t>
      </w:r>
      <w:r w:rsidRPr="001456DF">
        <w:rPr>
          <w:spacing w:val="-4"/>
          <w:sz w:val="22"/>
          <w:szCs w:val="22"/>
        </w:rPr>
        <w:t>i</w:t>
      </w:r>
      <w:r w:rsidRPr="001456DF">
        <w:rPr>
          <w:sz w:val="22"/>
          <w:szCs w:val="22"/>
        </w:rPr>
        <w:t>s</w:t>
      </w:r>
      <w:r w:rsidRPr="001456DF">
        <w:rPr>
          <w:spacing w:val="-3"/>
          <w:sz w:val="22"/>
          <w:szCs w:val="22"/>
        </w:rPr>
        <w:t xml:space="preserve"> </w:t>
      </w:r>
      <w:r w:rsidRPr="001456DF">
        <w:rPr>
          <w:spacing w:val="-1"/>
          <w:sz w:val="22"/>
          <w:szCs w:val="22"/>
        </w:rPr>
        <w:t>a</w:t>
      </w:r>
      <w:r w:rsidRPr="001456DF">
        <w:rPr>
          <w:sz w:val="22"/>
          <w:szCs w:val="22"/>
        </w:rPr>
        <w:t>g</w:t>
      </w:r>
      <w:r w:rsidRPr="001456DF">
        <w:rPr>
          <w:spacing w:val="2"/>
          <w:sz w:val="22"/>
          <w:szCs w:val="22"/>
        </w:rPr>
        <w:t>r</w:t>
      </w:r>
      <w:r w:rsidRPr="001456DF">
        <w:rPr>
          <w:spacing w:val="-1"/>
          <w:sz w:val="22"/>
          <w:szCs w:val="22"/>
        </w:rPr>
        <w:t>e</w:t>
      </w:r>
      <w:r w:rsidRPr="001456DF">
        <w:rPr>
          <w:spacing w:val="4"/>
          <w:sz w:val="22"/>
          <w:szCs w:val="22"/>
        </w:rPr>
        <w:t>e</w:t>
      </w:r>
      <w:r w:rsidRPr="001456DF">
        <w:rPr>
          <w:spacing w:val="-4"/>
          <w:sz w:val="22"/>
          <w:szCs w:val="22"/>
        </w:rPr>
        <w:t>m</w:t>
      </w:r>
      <w:r w:rsidRPr="001456DF">
        <w:rPr>
          <w:spacing w:val="4"/>
          <w:sz w:val="22"/>
          <w:szCs w:val="22"/>
        </w:rPr>
        <w:t>e</w:t>
      </w:r>
      <w:r w:rsidRPr="001456DF">
        <w:rPr>
          <w:spacing w:val="-5"/>
          <w:sz w:val="22"/>
          <w:szCs w:val="22"/>
        </w:rPr>
        <w:t>n</w:t>
      </w:r>
      <w:r w:rsidRPr="001456DF">
        <w:rPr>
          <w:sz w:val="22"/>
          <w:szCs w:val="22"/>
        </w:rPr>
        <w:t>t</w:t>
      </w:r>
      <w:r w:rsidRPr="001456DF">
        <w:rPr>
          <w:spacing w:val="-2"/>
          <w:sz w:val="22"/>
          <w:szCs w:val="22"/>
        </w:rPr>
        <w:t xml:space="preserve"> </w:t>
      </w:r>
      <w:r w:rsidRPr="001456DF">
        <w:rPr>
          <w:spacing w:val="-1"/>
          <w:sz w:val="22"/>
          <w:szCs w:val="22"/>
        </w:rPr>
        <w:t>a</w:t>
      </w:r>
      <w:r w:rsidRPr="001456DF">
        <w:rPr>
          <w:sz w:val="22"/>
          <w:szCs w:val="22"/>
        </w:rPr>
        <w:t>t</w:t>
      </w:r>
      <w:r w:rsidRPr="001456DF">
        <w:rPr>
          <w:spacing w:val="6"/>
          <w:sz w:val="22"/>
          <w:szCs w:val="22"/>
        </w:rPr>
        <w:t xml:space="preserve"> </w:t>
      </w:r>
      <w:r w:rsidRPr="001456DF">
        <w:rPr>
          <w:spacing w:val="-1"/>
          <w:sz w:val="22"/>
          <w:szCs w:val="22"/>
        </w:rPr>
        <w:t>a</w:t>
      </w:r>
      <w:r w:rsidRPr="001456DF">
        <w:rPr>
          <w:sz w:val="22"/>
          <w:szCs w:val="22"/>
        </w:rPr>
        <w:t>ny</w:t>
      </w:r>
      <w:r w:rsidRPr="001456DF">
        <w:rPr>
          <w:spacing w:val="-10"/>
          <w:sz w:val="22"/>
          <w:szCs w:val="22"/>
        </w:rPr>
        <w:t xml:space="preserve"> </w:t>
      </w:r>
      <w:r w:rsidRPr="001456DF">
        <w:rPr>
          <w:spacing w:val="5"/>
          <w:sz w:val="22"/>
          <w:szCs w:val="22"/>
        </w:rPr>
        <w:t>t</w:t>
      </w:r>
      <w:r w:rsidRPr="001456DF">
        <w:rPr>
          <w:spacing w:val="-4"/>
          <w:sz w:val="22"/>
          <w:szCs w:val="22"/>
        </w:rPr>
        <w:t>im</w:t>
      </w:r>
      <w:r w:rsidRPr="001456DF">
        <w:rPr>
          <w:spacing w:val="-1"/>
          <w:sz w:val="22"/>
          <w:szCs w:val="22"/>
        </w:rPr>
        <w:t>e</w:t>
      </w:r>
      <w:r w:rsidRPr="001456DF">
        <w:rPr>
          <w:sz w:val="22"/>
          <w:szCs w:val="22"/>
        </w:rPr>
        <w:t>.</w:t>
      </w:r>
      <w:r>
        <w:rPr>
          <w:sz w:val="22"/>
          <w:szCs w:val="22"/>
        </w:rPr>
        <w:t xml:space="preserve"> </w:t>
      </w:r>
      <w:r w:rsidRPr="001456DF">
        <w:rPr>
          <w:spacing w:val="2"/>
          <w:position w:val="-1"/>
          <w:sz w:val="22"/>
          <w:szCs w:val="22"/>
        </w:rPr>
        <w:t>I</w:t>
      </w:r>
      <w:r w:rsidRPr="001456DF">
        <w:rPr>
          <w:position w:val="-1"/>
          <w:sz w:val="22"/>
          <w:szCs w:val="22"/>
        </w:rPr>
        <w:t>f</w:t>
      </w:r>
      <w:r w:rsidRPr="001456DF">
        <w:rPr>
          <w:spacing w:val="-7"/>
          <w:position w:val="-1"/>
          <w:sz w:val="22"/>
          <w:szCs w:val="22"/>
        </w:rPr>
        <w:t xml:space="preserve"> </w:t>
      </w:r>
      <w:r w:rsidRPr="001456DF">
        <w:rPr>
          <w:spacing w:val="5"/>
          <w:position w:val="-1"/>
          <w:sz w:val="22"/>
          <w:szCs w:val="22"/>
        </w:rPr>
        <w:t>t</w:t>
      </w:r>
      <w:r w:rsidRPr="001456DF">
        <w:rPr>
          <w:spacing w:val="-5"/>
          <w:position w:val="-1"/>
          <w:sz w:val="22"/>
          <w:szCs w:val="22"/>
        </w:rPr>
        <w:t>h</w:t>
      </w:r>
      <w:r w:rsidRPr="001456DF">
        <w:rPr>
          <w:position w:val="-1"/>
          <w:sz w:val="22"/>
          <w:szCs w:val="22"/>
        </w:rPr>
        <w:t>e</w:t>
      </w:r>
      <w:r w:rsidRPr="001456DF">
        <w:rPr>
          <w:spacing w:val="-1"/>
          <w:position w:val="-1"/>
          <w:sz w:val="22"/>
          <w:szCs w:val="22"/>
        </w:rPr>
        <w:t xml:space="preserve"> </w:t>
      </w:r>
      <w:r w:rsidRPr="001456DF">
        <w:rPr>
          <w:spacing w:val="-2"/>
          <w:position w:val="-1"/>
          <w:sz w:val="22"/>
          <w:szCs w:val="22"/>
        </w:rPr>
        <w:t>s</w:t>
      </w:r>
      <w:r w:rsidRPr="001456DF">
        <w:rPr>
          <w:spacing w:val="4"/>
          <w:position w:val="-1"/>
          <w:sz w:val="22"/>
          <w:szCs w:val="22"/>
        </w:rPr>
        <w:t>c</w:t>
      </w:r>
      <w:r w:rsidRPr="001456DF">
        <w:rPr>
          <w:spacing w:val="-5"/>
          <w:position w:val="-1"/>
          <w:sz w:val="22"/>
          <w:szCs w:val="22"/>
        </w:rPr>
        <w:t>h</w:t>
      </w:r>
      <w:r w:rsidRPr="001456DF">
        <w:rPr>
          <w:spacing w:val="5"/>
          <w:position w:val="-1"/>
          <w:sz w:val="22"/>
          <w:szCs w:val="22"/>
        </w:rPr>
        <w:t>oo</w:t>
      </w:r>
      <w:r w:rsidRPr="001456DF">
        <w:rPr>
          <w:position w:val="-1"/>
          <w:sz w:val="22"/>
          <w:szCs w:val="22"/>
        </w:rPr>
        <w:t>l</w:t>
      </w:r>
      <w:r w:rsidRPr="001456DF">
        <w:rPr>
          <w:spacing w:val="-13"/>
          <w:position w:val="-1"/>
          <w:sz w:val="22"/>
          <w:szCs w:val="22"/>
        </w:rPr>
        <w:t xml:space="preserve"> </w:t>
      </w:r>
      <w:r w:rsidRPr="001456DF">
        <w:rPr>
          <w:spacing w:val="2"/>
          <w:position w:val="-1"/>
          <w:sz w:val="22"/>
          <w:szCs w:val="22"/>
        </w:rPr>
        <w:t>r</w:t>
      </w:r>
      <w:r w:rsidRPr="001456DF">
        <w:rPr>
          <w:spacing w:val="4"/>
          <w:position w:val="-1"/>
          <w:sz w:val="22"/>
          <w:szCs w:val="22"/>
        </w:rPr>
        <w:t>e</w:t>
      </w:r>
      <w:r w:rsidRPr="001456DF">
        <w:rPr>
          <w:spacing w:val="-9"/>
          <w:position w:val="-1"/>
          <w:sz w:val="22"/>
          <w:szCs w:val="22"/>
        </w:rPr>
        <w:t>j</w:t>
      </w:r>
      <w:r w:rsidRPr="001456DF">
        <w:rPr>
          <w:spacing w:val="-1"/>
          <w:position w:val="-1"/>
          <w:sz w:val="22"/>
          <w:szCs w:val="22"/>
        </w:rPr>
        <w:t>ec</w:t>
      </w:r>
      <w:r w:rsidRPr="001456DF">
        <w:rPr>
          <w:spacing w:val="5"/>
          <w:position w:val="-1"/>
          <w:sz w:val="22"/>
          <w:szCs w:val="22"/>
        </w:rPr>
        <w:t>t</w:t>
      </w:r>
      <w:r w:rsidRPr="001456DF">
        <w:rPr>
          <w:position w:val="-1"/>
          <w:sz w:val="22"/>
          <w:szCs w:val="22"/>
        </w:rPr>
        <w:t>s</w:t>
      </w:r>
      <w:r w:rsidRPr="001456DF">
        <w:rPr>
          <w:spacing w:val="-6"/>
          <w:position w:val="-1"/>
          <w:sz w:val="22"/>
          <w:szCs w:val="22"/>
        </w:rPr>
        <w:t xml:space="preserve"> </w:t>
      </w:r>
      <w:r w:rsidRPr="001456DF">
        <w:rPr>
          <w:spacing w:val="5"/>
          <w:position w:val="-1"/>
          <w:sz w:val="22"/>
          <w:szCs w:val="22"/>
        </w:rPr>
        <w:t>t</w:t>
      </w:r>
      <w:r w:rsidRPr="001456DF">
        <w:rPr>
          <w:spacing w:val="-5"/>
          <w:position w:val="-1"/>
          <w:sz w:val="22"/>
          <w:szCs w:val="22"/>
        </w:rPr>
        <w:t>h</w:t>
      </w:r>
      <w:r w:rsidRPr="001456DF">
        <w:rPr>
          <w:position w:val="-1"/>
          <w:sz w:val="22"/>
          <w:szCs w:val="22"/>
        </w:rPr>
        <w:t>e</w:t>
      </w:r>
      <w:r w:rsidRPr="001456DF">
        <w:rPr>
          <w:spacing w:val="-1"/>
          <w:position w:val="-1"/>
          <w:sz w:val="22"/>
          <w:szCs w:val="22"/>
        </w:rPr>
        <w:t xml:space="preserve"> </w:t>
      </w:r>
      <w:r w:rsidRPr="001456DF">
        <w:rPr>
          <w:spacing w:val="-2"/>
          <w:position w:val="-1"/>
          <w:sz w:val="22"/>
          <w:szCs w:val="22"/>
        </w:rPr>
        <w:t>s</w:t>
      </w:r>
      <w:r w:rsidRPr="001456DF">
        <w:rPr>
          <w:spacing w:val="5"/>
          <w:position w:val="-1"/>
          <w:sz w:val="22"/>
          <w:szCs w:val="22"/>
        </w:rPr>
        <w:t>t</w:t>
      </w:r>
      <w:r w:rsidRPr="001456DF">
        <w:rPr>
          <w:position w:val="-1"/>
          <w:sz w:val="22"/>
          <w:szCs w:val="22"/>
        </w:rPr>
        <w:t>ud</w:t>
      </w:r>
      <w:r w:rsidRPr="001456DF">
        <w:rPr>
          <w:spacing w:val="-1"/>
          <w:position w:val="-1"/>
          <w:sz w:val="22"/>
          <w:szCs w:val="22"/>
        </w:rPr>
        <w:t>e</w:t>
      </w:r>
      <w:r w:rsidRPr="001456DF">
        <w:rPr>
          <w:spacing w:val="-5"/>
          <w:position w:val="-1"/>
          <w:sz w:val="22"/>
          <w:szCs w:val="22"/>
        </w:rPr>
        <w:t>n</w:t>
      </w:r>
      <w:r w:rsidRPr="001456DF">
        <w:rPr>
          <w:spacing w:val="5"/>
          <w:position w:val="-1"/>
          <w:sz w:val="22"/>
          <w:szCs w:val="22"/>
        </w:rPr>
        <w:t>t</w:t>
      </w:r>
      <w:r w:rsidRPr="001456DF">
        <w:rPr>
          <w:position w:val="-1"/>
          <w:sz w:val="22"/>
          <w:szCs w:val="22"/>
        </w:rPr>
        <w:t>,</w:t>
      </w:r>
      <w:r w:rsidRPr="001456DF">
        <w:rPr>
          <w:spacing w:val="-8"/>
          <w:position w:val="-1"/>
          <w:sz w:val="22"/>
          <w:szCs w:val="22"/>
        </w:rPr>
        <w:t xml:space="preserve"> </w:t>
      </w:r>
      <w:r w:rsidRPr="001456DF">
        <w:rPr>
          <w:spacing w:val="-1"/>
          <w:position w:val="-1"/>
          <w:sz w:val="22"/>
          <w:szCs w:val="22"/>
        </w:rPr>
        <w:t>a</w:t>
      </w:r>
      <w:r w:rsidRPr="001456DF">
        <w:rPr>
          <w:spacing w:val="-4"/>
          <w:position w:val="-1"/>
          <w:sz w:val="22"/>
          <w:szCs w:val="22"/>
        </w:rPr>
        <w:t>l</w:t>
      </w:r>
      <w:r w:rsidRPr="001456DF">
        <w:rPr>
          <w:position w:val="-1"/>
          <w:sz w:val="22"/>
          <w:szCs w:val="22"/>
        </w:rPr>
        <w:t>l</w:t>
      </w:r>
      <w:r w:rsidRPr="001456DF">
        <w:rPr>
          <w:spacing w:val="3"/>
          <w:position w:val="-1"/>
          <w:sz w:val="22"/>
          <w:szCs w:val="22"/>
        </w:rPr>
        <w:t xml:space="preserve"> </w:t>
      </w:r>
      <w:r w:rsidRPr="001456DF">
        <w:rPr>
          <w:spacing w:val="-9"/>
          <w:position w:val="-1"/>
          <w:sz w:val="22"/>
          <w:szCs w:val="22"/>
        </w:rPr>
        <w:t>tuition and fees</w:t>
      </w:r>
      <w:r w:rsidRPr="001456DF">
        <w:rPr>
          <w:spacing w:val="-7"/>
          <w:position w:val="-1"/>
          <w:sz w:val="22"/>
          <w:szCs w:val="22"/>
        </w:rPr>
        <w:t xml:space="preserve"> </w:t>
      </w:r>
      <w:r w:rsidRPr="001456DF">
        <w:rPr>
          <w:spacing w:val="5"/>
          <w:position w:val="-1"/>
          <w:sz w:val="22"/>
          <w:szCs w:val="22"/>
        </w:rPr>
        <w:t>w</w:t>
      </w:r>
      <w:r w:rsidRPr="001456DF">
        <w:rPr>
          <w:position w:val="-1"/>
          <w:sz w:val="22"/>
          <w:szCs w:val="22"/>
        </w:rPr>
        <w:t>i</w:t>
      </w:r>
      <w:r w:rsidRPr="001456DF">
        <w:rPr>
          <w:spacing w:val="-4"/>
          <w:position w:val="-1"/>
          <w:sz w:val="22"/>
          <w:szCs w:val="22"/>
        </w:rPr>
        <w:t>l</w:t>
      </w:r>
      <w:r w:rsidRPr="001456DF">
        <w:rPr>
          <w:position w:val="-1"/>
          <w:sz w:val="22"/>
          <w:szCs w:val="22"/>
        </w:rPr>
        <w:t>l</w:t>
      </w:r>
      <w:r w:rsidRPr="001456DF">
        <w:rPr>
          <w:spacing w:val="-1"/>
          <w:position w:val="-1"/>
          <w:sz w:val="22"/>
          <w:szCs w:val="22"/>
        </w:rPr>
        <w:t xml:space="preserve"> </w:t>
      </w:r>
      <w:r w:rsidRPr="001456DF">
        <w:rPr>
          <w:spacing w:val="-5"/>
          <w:position w:val="-1"/>
          <w:sz w:val="22"/>
          <w:szCs w:val="22"/>
        </w:rPr>
        <w:t>b</w:t>
      </w:r>
      <w:r w:rsidRPr="001456DF">
        <w:rPr>
          <w:position w:val="-1"/>
          <w:sz w:val="22"/>
          <w:szCs w:val="22"/>
        </w:rPr>
        <w:t>e</w:t>
      </w:r>
      <w:r w:rsidRPr="001456DF">
        <w:rPr>
          <w:spacing w:val="4"/>
          <w:position w:val="-1"/>
          <w:sz w:val="22"/>
          <w:szCs w:val="22"/>
        </w:rPr>
        <w:t xml:space="preserve"> </w:t>
      </w:r>
      <w:r w:rsidRPr="001456DF">
        <w:rPr>
          <w:spacing w:val="2"/>
          <w:position w:val="-1"/>
          <w:sz w:val="22"/>
          <w:szCs w:val="22"/>
        </w:rPr>
        <w:t>r</w:t>
      </w:r>
      <w:r w:rsidRPr="001456DF">
        <w:rPr>
          <w:spacing w:val="-1"/>
          <w:position w:val="-1"/>
          <w:sz w:val="22"/>
          <w:szCs w:val="22"/>
        </w:rPr>
        <w:t>e</w:t>
      </w:r>
      <w:r w:rsidRPr="001456DF">
        <w:rPr>
          <w:spacing w:val="-8"/>
          <w:position w:val="-1"/>
          <w:sz w:val="22"/>
          <w:szCs w:val="22"/>
        </w:rPr>
        <w:t>f</w:t>
      </w:r>
      <w:r w:rsidRPr="001456DF">
        <w:rPr>
          <w:spacing w:val="5"/>
          <w:position w:val="-1"/>
          <w:sz w:val="22"/>
          <w:szCs w:val="22"/>
        </w:rPr>
        <w:t>u</w:t>
      </w:r>
      <w:r w:rsidRPr="001456DF">
        <w:rPr>
          <w:spacing w:val="-5"/>
          <w:position w:val="-1"/>
          <w:sz w:val="22"/>
          <w:szCs w:val="22"/>
        </w:rPr>
        <w:t>n</w:t>
      </w:r>
      <w:r w:rsidRPr="001456DF">
        <w:rPr>
          <w:spacing w:val="5"/>
          <w:position w:val="-1"/>
          <w:sz w:val="22"/>
          <w:szCs w:val="22"/>
        </w:rPr>
        <w:t>d</w:t>
      </w:r>
      <w:r w:rsidRPr="001456DF">
        <w:rPr>
          <w:spacing w:val="-1"/>
          <w:position w:val="-1"/>
          <w:sz w:val="22"/>
          <w:szCs w:val="22"/>
        </w:rPr>
        <w:t>e</w:t>
      </w:r>
      <w:r w:rsidRPr="001456DF">
        <w:rPr>
          <w:position w:val="-1"/>
          <w:sz w:val="22"/>
          <w:szCs w:val="22"/>
        </w:rPr>
        <w:t>d.</w:t>
      </w:r>
      <w:r>
        <w:rPr>
          <w:position w:val="-1"/>
          <w:sz w:val="22"/>
          <w:szCs w:val="22"/>
        </w:rPr>
        <w:t xml:space="preserve"> </w:t>
      </w:r>
      <w:r w:rsidRPr="001456DF">
        <w:rPr>
          <w:sz w:val="22"/>
          <w:szCs w:val="22"/>
        </w:rPr>
        <w:t xml:space="preserve">If </w:t>
      </w:r>
      <w:r>
        <w:rPr>
          <w:sz w:val="22"/>
          <w:szCs w:val="22"/>
        </w:rPr>
        <w:t>the</w:t>
      </w:r>
      <w:r w:rsidRPr="001456DF">
        <w:rPr>
          <w:sz w:val="22"/>
          <w:szCs w:val="22"/>
        </w:rPr>
        <w:t xml:space="preserve"> institution cancels a program subsequent to a student’s enrollment, the institution will refund all tuition and fees paid by the student.</w:t>
      </w:r>
      <w:r>
        <w:rPr>
          <w:sz w:val="22"/>
          <w:szCs w:val="22"/>
        </w:rPr>
        <w:t xml:space="preserve"> </w:t>
      </w:r>
      <w:r w:rsidRPr="001456DF">
        <w:rPr>
          <w:spacing w:val="2"/>
          <w:sz w:val="22"/>
          <w:szCs w:val="22"/>
        </w:rPr>
        <w:t>T</w:t>
      </w:r>
      <w:r w:rsidRPr="001456DF">
        <w:rPr>
          <w:spacing w:val="-5"/>
          <w:sz w:val="22"/>
          <w:szCs w:val="22"/>
        </w:rPr>
        <w:t>h</w:t>
      </w:r>
      <w:r w:rsidRPr="001456DF">
        <w:rPr>
          <w:sz w:val="22"/>
          <w:szCs w:val="22"/>
        </w:rPr>
        <w:t>e</w:t>
      </w:r>
      <w:r w:rsidRPr="001456DF">
        <w:rPr>
          <w:spacing w:val="31"/>
          <w:sz w:val="22"/>
          <w:szCs w:val="22"/>
        </w:rPr>
        <w:t xml:space="preserve"> </w:t>
      </w:r>
      <w:r w:rsidRPr="001456DF">
        <w:rPr>
          <w:spacing w:val="-2"/>
          <w:sz w:val="22"/>
          <w:szCs w:val="22"/>
        </w:rPr>
        <w:t>s</w:t>
      </w:r>
      <w:r w:rsidRPr="001456DF">
        <w:rPr>
          <w:spacing w:val="5"/>
          <w:sz w:val="22"/>
          <w:szCs w:val="22"/>
        </w:rPr>
        <w:t>t</w:t>
      </w:r>
      <w:r w:rsidRPr="001456DF">
        <w:rPr>
          <w:sz w:val="22"/>
          <w:szCs w:val="22"/>
        </w:rPr>
        <w:t>ud</w:t>
      </w:r>
      <w:r w:rsidRPr="001456DF">
        <w:rPr>
          <w:spacing w:val="-1"/>
          <w:sz w:val="22"/>
          <w:szCs w:val="22"/>
        </w:rPr>
        <w:t>e</w:t>
      </w:r>
      <w:r w:rsidRPr="001456DF">
        <w:rPr>
          <w:spacing w:val="-5"/>
          <w:sz w:val="22"/>
          <w:szCs w:val="22"/>
        </w:rPr>
        <w:t>n</w:t>
      </w:r>
      <w:r w:rsidRPr="001456DF">
        <w:rPr>
          <w:sz w:val="22"/>
          <w:szCs w:val="22"/>
        </w:rPr>
        <w:t>t</w:t>
      </w:r>
      <w:r w:rsidRPr="001456DF">
        <w:rPr>
          <w:spacing w:val="39"/>
          <w:sz w:val="22"/>
          <w:szCs w:val="22"/>
        </w:rPr>
        <w:t xml:space="preserve"> </w:t>
      </w:r>
      <w:r w:rsidRPr="001456DF">
        <w:rPr>
          <w:spacing w:val="-9"/>
          <w:sz w:val="22"/>
          <w:szCs w:val="22"/>
        </w:rPr>
        <w:t>m</w:t>
      </w:r>
      <w:r w:rsidRPr="001456DF">
        <w:rPr>
          <w:spacing w:val="4"/>
          <w:sz w:val="22"/>
          <w:szCs w:val="22"/>
        </w:rPr>
        <w:t>a</w:t>
      </w:r>
      <w:r w:rsidRPr="001456DF">
        <w:rPr>
          <w:sz w:val="22"/>
          <w:szCs w:val="22"/>
        </w:rPr>
        <w:t>y</w:t>
      </w:r>
      <w:r w:rsidRPr="001456DF">
        <w:rPr>
          <w:spacing w:val="27"/>
          <w:sz w:val="22"/>
          <w:szCs w:val="22"/>
        </w:rPr>
        <w:t xml:space="preserve"> </w:t>
      </w:r>
      <w:r w:rsidRPr="001456DF">
        <w:rPr>
          <w:spacing w:val="4"/>
          <w:sz w:val="22"/>
          <w:szCs w:val="22"/>
        </w:rPr>
        <w:t>ca</w:t>
      </w:r>
      <w:r w:rsidRPr="001456DF">
        <w:rPr>
          <w:spacing w:val="-5"/>
          <w:sz w:val="22"/>
          <w:szCs w:val="22"/>
        </w:rPr>
        <w:t>n</w:t>
      </w:r>
      <w:r w:rsidRPr="001456DF">
        <w:rPr>
          <w:spacing w:val="-1"/>
          <w:sz w:val="22"/>
          <w:szCs w:val="22"/>
        </w:rPr>
        <w:t>c</w:t>
      </w:r>
      <w:r w:rsidRPr="001456DF">
        <w:rPr>
          <w:spacing w:val="4"/>
          <w:sz w:val="22"/>
          <w:szCs w:val="22"/>
        </w:rPr>
        <w:t>e</w:t>
      </w:r>
      <w:r w:rsidRPr="001456DF">
        <w:rPr>
          <w:sz w:val="22"/>
          <w:szCs w:val="22"/>
        </w:rPr>
        <w:t>l</w:t>
      </w:r>
      <w:r w:rsidRPr="001456DF">
        <w:rPr>
          <w:spacing w:val="26"/>
          <w:sz w:val="22"/>
          <w:szCs w:val="22"/>
        </w:rPr>
        <w:t xml:space="preserve"> </w:t>
      </w:r>
      <w:r w:rsidRPr="001456DF">
        <w:rPr>
          <w:spacing w:val="5"/>
          <w:sz w:val="22"/>
          <w:szCs w:val="22"/>
        </w:rPr>
        <w:t>w</w:t>
      </w:r>
      <w:r w:rsidRPr="001456DF">
        <w:rPr>
          <w:spacing w:val="-9"/>
          <w:sz w:val="22"/>
          <w:szCs w:val="22"/>
        </w:rPr>
        <w:t>i</w:t>
      </w:r>
      <w:r w:rsidRPr="001456DF">
        <w:rPr>
          <w:spacing w:val="10"/>
          <w:sz w:val="22"/>
          <w:szCs w:val="22"/>
        </w:rPr>
        <w:t>t</w:t>
      </w:r>
      <w:r w:rsidRPr="001456DF">
        <w:rPr>
          <w:sz w:val="22"/>
          <w:szCs w:val="22"/>
        </w:rPr>
        <w:t>h</w:t>
      </w:r>
      <w:r w:rsidRPr="001456DF">
        <w:rPr>
          <w:spacing w:val="-4"/>
          <w:sz w:val="22"/>
          <w:szCs w:val="22"/>
        </w:rPr>
        <w:t>i</w:t>
      </w:r>
      <w:r w:rsidRPr="001456DF">
        <w:rPr>
          <w:sz w:val="22"/>
          <w:szCs w:val="22"/>
        </w:rPr>
        <w:t>n</w:t>
      </w:r>
      <w:r w:rsidRPr="001456DF">
        <w:rPr>
          <w:spacing w:val="35"/>
          <w:sz w:val="22"/>
          <w:szCs w:val="22"/>
        </w:rPr>
        <w:t xml:space="preserve"> </w:t>
      </w:r>
      <w:r w:rsidRPr="001456DF">
        <w:rPr>
          <w:spacing w:val="-3"/>
          <w:sz w:val="22"/>
          <w:szCs w:val="22"/>
        </w:rPr>
        <w:t>f</w:t>
      </w:r>
      <w:r w:rsidRPr="001456DF">
        <w:rPr>
          <w:spacing w:val="-4"/>
          <w:sz w:val="22"/>
          <w:szCs w:val="22"/>
        </w:rPr>
        <w:t>i</w:t>
      </w:r>
      <w:r w:rsidRPr="001456DF">
        <w:rPr>
          <w:sz w:val="22"/>
          <w:szCs w:val="22"/>
        </w:rPr>
        <w:t>ve</w:t>
      </w:r>
      <w:r w:rsidRPr="001456DF">
        <w:rPr>
          <w:spacing w:val="31"/>
          <w:sz w:val="22"/>
          <w:szCs w:val="22"/>
        </w:rPr>
        <w:t xml:space="preserve"> </w:t>
      </w:r>
      <w:r w:rsidRPr="001456DF">
        <w:rPr>
          <w:spacing w:val="4"/>
          <w:sz w:val="22"/>
          <w:szCs w:val="22"/>
        </w:rPr>
        <w:t>ca</w:t>
      </w:r>
      <w:r w:rsidRPr="001456DF">
        <w:rPr>
          <w:spacing w:val="-4"/>
          <w:sz w:val="22"/>
          <w:szCs w:val="22"/>
        </w:rPr>
        <w:t>l</w:t>
      </w:r>
      <w:r w:rsidRPr="001456DF">
        <w:rPr>
          <w:spacing w:val="4"/>
          <w:sz w:val="22"/>
          <w:szCs w:val="22"/>
        </w:rPr>
        <w:t>e</w:t>
      </w:r>
      <w:r w:rsidRPr="001456DF">
        <w:rPr>
          <w:spacing w:val="-5"/>
          <w:sz w:val="22"/>
          <w:szCs w:val="22"/>
        </w:rPr>
        <w:t>n</w:t>
      </w:r>
      <w:r w:rsidRPr="001456DF">
        <w:rPr>
          <w:sz w:val="22"/>
          <w:szCs w:val="22"/>
        </w:rPr>
        <w:t>d</w:t>
      </w:r>
      <w:r w:rsidRPr="001456DF">
        <w:rPr>
          <w:spacing w:val="-1"/>
          <w:sz w:val="22"/>
          <w:szCs w:val="22"/>
        </w:rPr>
        <w:t>a</w:t>
      </w:r>
      <w:r w:rsidRPr="001456DF">
        <w:rPr>
          <w:sz w:val="22"/>
          <w:szCs w:val="22"/>
        </w:rPr>
        <w:t>r</w:t>
      </w:r>
      <w:r w:rsidRPr="001456DF">
        <w:rPr>
          <w:spacing w:val="29"/>
          <w:sz w:val="22"/>
          <w:szCs w:val="22"/>
        </w:rPr>
        <w:t xml:space="preserve"> </w:t>
      </w:r>
      <w:r w:rsidRPr="001456DF">
        <w:rPr>
          <w:sz w:val="22"/>
          <w:szCs w:val="22"/>
        </w:rPr>
        <w:t>d</w:t>
      </w:r>
      <w:r w:rsidRPr="001456DF">
        <w:rPr>
          <w:spacing w:val="4"/>
          <w:sz w:val="22"/>
          <w:szCs w:val="22"/>
        </w:rPr>
        <w:t>a</w:t>
      </w:r>
      <w:r w:rsidRPr="001456DF">
        <w:rPr>
          <w:sz w:val="22"/>
          <w:szCs w:val="22"/>
        </w:rPr>
        <w:t>ys</w:t>
      </w:r>
      <w:r w:rsidRPr="001456DF">
        <w:rPr>
          <w:spacing w:val="35"/>
          <w:sz w:val="22"/>
          <w:szCs w:val="22"/>
        </w:rPr>
        <w:t xml:space="preserve"> </w:t>
      </w:r>
      <w:r w:rsidRPr="001456DF">
        <w:rPr>
          <w:spacing w:val="-8"/>
          <w:sz w:val="22"/>
          <w:szCs w:val="22"/>
        </w:rPr>
        <w:t>f</w:t>
      </w:r>
      <w:r w:rsidRPr="001456DF">
        <w:rPr>
          <w:spacing w:val="2"/>
          <w:sz w:val="22"/>
          <w:szCs w:val="22"/>
        </w:rPr>
        <w:t>r</w:t>
      </w:r>
      <w:r w:rsidRPr="001456DF">
        <w:rPr>
          <w:spacing w:val="10"/>
          <w:sz w:val="22"/>
          <w:szCs w:val="22"/>
        </w:rPr>
        <w:t>o</w:t>
      </w:r>
      <w:r w:rsidRPr="001456DF">
        <w:rPr>
          <w:sz w:val="22"/>
          <w:szCs w:val="22"/>
        </w:rPr>
        <w:t>m</w:t>
      </w:r>
      <w:r w:rsidRPr="001456DF">
        <w:rPr>
          <w:spacing w:val="22"/>
          <w:sz w:val="22"/>
          <w:szCs w:val="22"/>
        </w:rPr>
        <w:t xml:space="preserve"> </w:t>
      </w:r>
      <w:r w:rsidRPr="001456DF">
        <w:rPr>
          <w:spacing w:val="5"/>
          <w:sz w:val="22"/>
          <w:szCs w:val="22"/>
        </w:rPr>
        <w:t>t</w:t>
      </w:r>
      <w:r w:rsidRPr="001456DF">
        <w:rPr>
          <w:spacing w:val="-5"/>
          <w:sz w:val="22"/>
          <w:szCs w:val="22"/>
        </w:rPr>
        <w:t>h</w:t>
      </w:r>
      <w:r w:rsidRPr="001456DF">
        <w:rPr>
          <w:sz w:val="22"/>
          <w:szCs w:val="22"/>
        </w:rPr>
        <w:t>e</w:t>
      </w:r>
      <w:r w:rsidRPr="001456DF">
        <w:rPr>
          <w:spacing w:val="32"/>
          <w:sz w:val="22"/>
          <w:szCs w:val="22"/>
        </w:rPr>
        <w:t xml:space="preserve"> </w:t>
      </w:r>
      <w:r w:rsidRPr="001456DF">
        <w:rPr>
          <w:sz w:val="22"/>
          <w:szCs w:val="22"/>
        </w:rPr>
        <w:t>d</w:t>
      </w:r>
      <w:r w:rsidRPr="001456DF">
        <w:rPr>
          <w:spacing w:val="-1"/>
          <w:sz w:val="22"/>
          <w:szCs w:val="22"/>
        </w:rPr>
        <w:t>a</w:t>
      </w:r>
      <w:r w:rsidRPr="001456DF">
        <w:rPr>
          <w:spacing w:val="5"/>
          <w:sz w:val="22"/>
          <w:szCs w:val="22"/>
        </w:rPr>
        <w:t>t</w:t>
      </w:r>
      <w:r w:rsidRPr="001456DF">
        <w:rPr>
          <w:sz w:val="22"/>
          <w:szCs w:val="22"/>
        </w:rPr>
        <w:t>e</w:t>
      </w:r>
      <w:r w:rsidRPr="001456DF">
        <w:rPr>
          <w:spacing w:val="31"/>
          <w:sz w:val="22"/>
          <w:szCs w:val="22"/>
        </w:rPr>
        <w:t xml:space="preserve"> </w:t>
      </w:r>
      <w:r w:rsidRPr="001456DF">
        <w:rPr>
          <w:spacing w:val="5"/>
          <w:sz w:val="22"/>
          <w:szCs w:val="22"/>
        </w:rPr>
        <w:t>t</w:t>
      </w:r>
      <w:r w:rsidRPr="001456DF">
        <w:rPr>
          <w:spacing w:val="-5"/>
          <w:sz w:val="22"/>
          <w:szCs w:val="22"/>
        </w:rPr>
        <w:t>h</w:t>
      </w:r>
      <w:r w:rsidRPr="001456DF">
        <w:rPr>
          <w:sz w:val="22"/>
          <w:szCs w:val="22"/>
        </w:rPr>
        <w:t>e</w:t>
      </w:r>
      <w:r w:rsidRPr="001456DF">
        <w:rPr>
          <w:spacing w:val="32"/>
          <w:sz w:val="22"/>
          <w:szCs w:val="22"/>
        </w:rPr>
        <w:t xml:space="preserve"> </w:t>
      </w:r>
      <w:r w:rsidRPr="001456DF">
        <w:rPr>
          <w:spacing w:val="-1"/>
          <w:sz w:val="22"/>
          <w:szCs w:val="22"/>
        </w:rPr>
        <w:t>e</w:t>
      </w:r>
      <w:r w:rsidRPr="001456DF">
        <w:rPr>
          <w:spacing w:val="-5"/>
          <w:sz w:val="22"/>
          <w:szCs w:val="22"/>
        </w:rPr>
        <w:t>n</w:t>
      </w:r>
      <w:r w:rsidRPr="001456DF">
        <w:rPr>
          <w:spacing w:val="2"/>
          <w:sz w:val="22"/>
          <w:szCs w:val="22"/>
        </w:rPr>
        <w:t>r</w:t>
      </w:r>
      <w:r w:rsidRPr="001456DF">
        <w:rPr>
          <w:spacing w:val="10"/>
          <w:sz w:val="22"/>
          <w:szCs w:val="22"/>
        </w:rPr>
        <w:t>o</w:t>
      </w:r>
      <w:r w:rsidRPr="001456DF">
        <w:rPr>
          <w:spacing w:val="-4"/>
          <w:sz w:val="22"/>
          <w:szCs w:val="22"/>
        </w:rPr>
        <w:t>llm</w:t>
      </w:r>
      <w:r w:rsidRPr="001456DF">
        <w:rPr>
          <w:spacing w:val="4"/>
          <w:sz w:val="22"/>
          <w:szCs w:val="22"/>
        </w:rPr>
        <w:t>e</w:t>
      </w:r>
      <w:r w:rsidRPr="001456DF">
        <w:rPr>
          <w:spacing w:val="-5"/>
          <w:sz w:val="22"/>
          <w:szCs w:val="22"/>
        </w:rPr>
        <w:t>n</w:t>
      </w:r>
      <w:r w:rsidRPr="001456DF">
        <w:rPr>
          <w:sz w:val="22"/>
          <w:szCs w:val="22"/>
        </w:rPr>
        <w:t>t</w:t>
      </w:r>
      <w:r w:rsidRPr="001456DF">
        <w:rPr>
          <w:spacing w:val="31"/>
          <w:sz w:val="22"/>
          <w:szCs w:val="22"/>
        </w:rPr>
        <w:t xml:space="preserve"> </w:t>
      </w:r>
      <w:r w:rsidRPr="001456DF">
        <w:rPr>
          <w:spacing w:val="-1"/>
          <w:sz w:val="22"/>
          <w:szCs w:val="22"/>
        </w:rPr>
        <w:t>a</w:t>
      </w:r>
      <w:r w:rsidRPr="001456DF">
        <w:rPr>
          <w:sz w:val="22"/>
          <w:szCs w:val="22"/>
        </w:rPr>
        <w:t>g</w:t>
      </w:r>
      <w:r w:rsidRPr="001456DF">
        <w:rPr>
          <w:spacing w:val="2"/>
          <w:sz w:val="22"/>
          <w:szCs w:val="22"/>
        </w:rPr>
        <w:t>r</w:t>
      </w:r>
      <w:r w:rsidRPr="001456DF">
        <w:rPr>
          <w:spacing w:val="-1"/>
          <w:sz w:val="22"/>
          <w:szCs w:val="22"/>
        </w:rPr>
        <w:t>e</w:t>
      </w:r>
      <w:r w:rsidRPr="001456DF">
        <w:rPr>
          <w:spacing w:val="4"/>
          <w:sz w:val="22"/>
          <w:szCs w:val="22"/>
        </w:rPr>
        <w:t>e</w:t>
      </w:r>
      <w:r w:rsidRPr="001456DF">
        <w:rPr>
          <w:spacing w:val="-4"/>
          <w:sz w:val="22"/>
          <w:szCs w:val="22"/>
        </w:rPr>
        <w:t>m</w:t>
      </w:r>
      <w:r w:rsidRPr="001456DF">
        <w:rPr>
          <w:spacing w:val="4"/>
          <w:sz w:val="22"/>
          <w:szCs w:val="22"/>
        </w:rPr>
        <w:t>e</w:t>
      </w:r>
      <w:r w:rsidRPr="001456DF">
        <w:rPr>
          <w:spacing w:val="-5"/>
          <w:sz w:val="22"/>
          <w:szCs w:val="22"/>
        </w:rPr>
        <w:t>n</w:t>
      </w:r>
      <w:r w:rsidRPr="001456DF">
        <w:rPr>
          <w:sz w:val="22"/>
          <w:szCs w:val="22"/>
        </w:rPr>
        <w:t>t</w:t>
      </w:r>
      <w:r w:rsidRPr="001456DF">
        <w:rPr>
          <w:spacing w:val="31"/>
          <w:sz w:val="22"/>
          <w:szCs w:val="22"/>
        </w:rPr>
        <w:t xml:space="preserve"> </w:t>
      </w:r>
      <w:r w:rsidRPr="001456DF">
        <w:rPr>
          <w:sz w:val="22"/>
          <w:szCs w:val="22"/>
        </w:rPr>
        <w:t>w</w:t>
      </w:r>
      <w:r w:rsidRPr="001456DF">
        <w:rPr>
          <w:spacing w:val="-1"/>
          <w:sz w:val="22"/>
          <w:szCs w:val="22"/>
        </w:rPr>
        <w:t>a</w:t>
      </w:r>
      <w:r w:rsidRPr="001456DF">
        <w:rPr>
          <w:sz w:val="22"/>
          <w:szCs w:val="22"/>
        </w:rPr>
        <w:t xml:space="preserve">s </w:t>
      </w:r>
      <w:r w:rsidRPr="001456DF">
        <w:rPr>
          <w:spacing w:val="3"/>
          <w:sz w:val="22"/>
          <w:szCs w:val="22"/>
        </w:rPr>
        <w:t>s</w:t>
      </w:r>
      <w:r w:rsidRPr="001456DF">
        <w:rPr>
          <w:spacing w:val="-9"/>
          <w:sz w:val="22"/>
          <w:szCs w:val="22"/>
        </w:rPr>
        <w:t>i</w:t>
      </w:r>
      <w:r w:rsidRPr="001456DF">
        <w:rPr>
          <w:spacing w:val="5"/>
          <w:sz w:val="22"/>
          <w:szCs w:val="22"/>
        </w:rPr>
        <w:t>g</w:t>
      </w:r>
      <w:r w:rsidRPr="001456DF">
        <w:rPr>
          <w:sz w:val="22"/>
          <w:szCs w:val="22"/>
        </w:rPr>
        <w:t>n</w:t>
      </w:r>
      <w:r w:rsidRPr="001456DF">
        <w:rPr>
          <w:spacing w:val="-1"/>
          <w:sz w:val="22"/>
          <w:szCs w:val="22"/>
        </w:rPr>
        <w:t>e</w:t>
      </w:r>
      <w:r w:rsidRPr="001456DF">
        <w:rPr>
          <w:sz w:val="22"/>
          <w:szCs w:val="22"/>
        </w:rPr>
        <w:t>d</w:t>
      </w:r>
      <w:r>
        <w:rPr>
          <w:sz w:val="22"/>
          <w:szCs w:val="22"/>
        </w:rPr>
        <w:t xml:space="preserve"> and</w:t>
      </w:r>
      <w:r w:rsidRPr="001456DF">
        <w:rPr>
          <w:spacing w:val="-4"/>
          <w:sz w:val="22"/>
          <w:szCs w:val="22"/>
        </w:rPr>
        <w:t xml:space="preserve"> </w:t>
      </w:r>
      <w:r w:rsidRPr="001456DF">
        <w:rPr>
          <w:sz w:val="22"/>
          <w:szCs w:val="22"/>
        </w:rPr>
        <w:t>w</w:t>
      </w:r>
      <w:r w:rsidRPr="001456DF">
        <w:rPr>
          <w:spacing w:val="-4"/>
          <w:sz w:val="22"/>
          <w:szCs w:val="22"/>
        </w:rPr>
        <w:t>i</w:t>
      </w:r>
      <w:r w:rsidRPr="001456DF">
        <w:rPr>
          <w:sz w:val="22"/>
          <w:szCs w:val="22"/>
        </w:rPr>
        <w:t>ll</w:t>
      </w:r>
      <w:r w:rsidRPr="001456DF">
        <w:rPr>
          <w:spacing w:val="-11"/>
          <w:sz w:val="22"/>
          <w:szCs w:val="22"/>
        </w:rPr>
        <w:t xml:space="preserve"> </w:t>
      </w:r>
      <w:r w:rsidRPr="001456DF">
        <w:rPr>
          <w:spacing w:val="2"/>
          <w:sz w:val="22"/>
          <w:szCs w:val="22"/>
        </w:rPr>
        <w:t>r</w:t>
      </w:r>
      <w:r w:rsidRPr="001456DF">
        <w:rPr>
          <w:spacing w:val="-1"/>
          <w:sz w:val="22"/>
          <w:szCs w:val="22"/>
        </w:rPr>
        <w:t>e</w:t>
      </w:r>
      <w:r w:rsidRPr="001456DF">
        <w:rPr>
          <w:spacing w:val="4"/>
          <w:sz w:val="22"/>
          <w:szCs w:val="22"/>
        </w:rPr>
        <w:t>ce</w:t>
      </w:r>
      <w:r w:rsidRPr="001456DF">
        <w:rPr>
          <w:spacing w:val="-4"/>
          <w:sz w:val="22"/>
          <w:szCs w:val="22"/>
        </w:rPr>
        <w:t>i</w:t>
      </w:r>
      <w:r w:rsidRPr="001456DF">
        <w:rPr>
          <w:sz w:val="22"/>
          <w:szCs w:val="22"/>
        </w:rPr>
        <w:t>ve</w:t>
      </w:r>
      <w:r w:rsidRPr="001456DF">
        <w:rPr>
          <w:spacing w:val="-5"/>
          <w:sz w:val="22"/>
          <w:szCs w:val="22"/>
        </w:rPr>
        <w:t xml:space="preserve"> </w:t>
      </w:r>
      <w:r w:rsidRPr="001456DF">
        <w:rPr>
          <w:sz w:val="22"/>
          <w:szCs w:val="22"/>
        </w:rPr>
        <w:t>a</w:t>
      </w:r>
      <w:r w:rsidRPr="001456DF">
        <w:rPr>
          <w:spacing w:val="5"/>
          <w:sz w:val="22"/>
          <w:szCs w:val="22"/>
        </w:rPr>
        <w:t xml:space="preserve"> </w:t>
      </w:r>
      <w:r w:rsidRPr="001456DF">
        <w:rPr>
          <w:spacing w:val="-8"/>
          <w:sz w:val="22"/>
          <w:szCs w:val="22"/>
        </w:rPr>
        <w:t>f</w:t>
      </w:r>
      <w:r w:rsidRPr="001456DF">
        <w:rPr>
          <w:spacing w:val="5"/>
          <w:sz w:val="22"/>
          <w:szCs w:val="22"/>
        </w:rPr>
        <w:t>u</w:t>
      </w:r>
      <w:r w:rsidRPr="001456DF">
        <w:rPr>
          <w:spacing w:val="-4"/>
          <w:sz w:val="22"/>
          <w:szCs w:val="22"/>
        </w:rPr>
        <w:t>l</w:t>
      </w:r>
      <w:r w:rsidRPr="001456DF">
        <w:rPr>
          <w:sz w:val="22"/>
          <w:szCs w:val="22"/>
        </w:rPr>
        <w:t>l</w:t>
      </w:r>
      <w:r w:rsidRPr="001456DF">
        <w:rPr>
          <w:spacing w:val="-5"/>
          <w:sz w:val="22"/>
          <w:szCs w:val="22"/>
        </w:rPr>
        <w:t xml:space="preserve"> </w:t>
      </w:r>
      <w:r w:rsidRPr="001456DF">
        <w:rPr>
          <w:spacing w:val="2"/>
          <w:sz w:val="22"/>
          <w:szCs w:val="22"/>
        </w:rPr>
        <w:t>r</w:t>
      </w:r>
      <w:r w:rsidRPr="001456DF">
        <w:rPr>
          <w:spacing w:val="4"/>
          <w:sz w:val="22"/>
          <w:szCs w:val="22"/>
        </w:rPr>
        <w:t>e</w:t>
      </w:r>
      <w:r w:rsidRPr="001456DF">
        <w:rPr>
          <w:spacing w:val="-8"/>
          <w:sz w:val="22"/>
          <w:szCs w:val="22"/>
        </w:rPr>
        <w:t>f</w:t>
      </w:r>
      <w:r w:rsidRPr="001456DF">
        <w:rPr>
          <w:spacing w:val="5"/>
          <w:sz w:val="22"/>
          <w:szCs w:val="22"/>
        </w:rPr>
        <w:t>u</w:t>
      </w:r>
      <w:r w:rsidRPr="001456DF">
        <w:rPr>
          <w:spacing w:val="-5"/>
          <w:sz w:val="22"/>
          <w:szCs w:val="22"/>
        </w:rPr>
        <w:t>n</w:t>
      </w:r>
      <w:r w:rsidRPr="001456DF">
        <w:rPr>
          <w:sz w:val="22"/>
          <w:szCs w:val="22"/>
        </w:rPr>
        <w:t>d</w:t>
      </w:r>
      <w:r w:rsidRPr="001456DF">
        <w:rPr>
          <w:spacing w:val="-4"/>
          <w:sz w:val="22"/>
          <w:szCs w:val="22"/>
        </w:rPr>
        <w:t xml:space="preserve"> </w:t>
      </w:r>
      <w:r w:rsidRPr="001456DF">
        <w:rPr>
          <w:spacing w:val="5"/>
          <w:sz w:val="22"/>
          <w:szCs w:val="22"/>
        </w:rPr>
        <w:t>o</w:t>
      </w:r>
      <w:r w:rsidRPr="001456DF">
        <w:rPr>
          <w:sz w:val="22"/>
          <w:szCs w:val="22"/>
        </w:rPr>
        <w:t>f</w:t>
      </w:r>
      <w:r w:rsidRPr="001456DF">
        <w:rPr>
          <w:spacing w:val="-7"/>
          <w:sz w:val="22"/>
          <w:szCs w:val="22"/>
        </w:rPr>
        <w:t xml:space="preserve"> </w:t>
      </w:r>
      <w:r w:rsidRPr="001456DF">
        <w:rPr>
          <w:spacing w:val="4"/>
          <w:sz w:val="22"/>
          <w:szCs w:val="22"/>
        </w:rPr>
        <w:t>a</w:t>
      </w:r>
      <w:r w:rsidRPr="001456DF">
        <w:rPr>
          <w:sz w:val="22"/>
          <w:szCs w:val="22"/>
        </w:rPr>
        <w:t>ll</w:t>
      </w:r>
      <w:r w:rsidRPr="001456DF">
        <w:rPr>
          <w:spacing w:val="-4"/>
          <w:sz w:val="22"/>
          <w:szCs w:val="22"/>
        </w:rPr>
        <w:t xml:space="preserve"> </w:t>
      </w:r>
      <w:r w:rsidRPr="001456DF">
        <w:rPr>
          <w:spacing w:val="-9"/>
          <w:sz w:val="22"/>
          <w:szCs w:val="22"/>
        </w:rPr>
        <w:t>m</w:t>
      </w:r>
      <w:r w:rsidRPr="001456DF">
        <w:rPr>
          <w:spacing w:val="10"/>
          <w:sz w:val="22"/>
          <w:szCs w:val="22"/>
        </w:rPr>
        <w:t>o</w:t>
      </w:r>
      <w:r w:rsidRPr="001456DF">
        <w:rPr>
          <w:spacing w:val="-5"/>
          <w:sz w:val="22"/>
          <w:szCs w:val="22"/>
        </w:rPr>
        <w:t>n</w:t>
      </w:r>
      <w:r w:rsidRPr="001456DF">
        <w:rPr>
          <w:spacing w:val="4"/>
          <w:sz w:val="22"/>
          <w:szCs w:val="22"/>
        </w:rPr>
        <w:t>e</w:t>
      </w:r>
      <w:r w:rsidRPr="001456DF">
        <w:rPr>
          <w:sz w:val="22"/>
          <w:szCs w:val="22"/>
        </w:rPr>
        <w:t>y</w:t>
      </w:r>
      <w:r w:rsidRPr="001456DF">
        <w:rPr>
          <w:spacing w:val="-9"/>
          <w:sz w:val="22"/>
          <w:szCs w:val="22"/>
        </w:rPr>
        <w:t xml:space="preserve"> </w:t>
      </w:r>
      <w:r w:rsidRPr="001456DF">
        <w:rPr>
          <w:sz w:val="22"/>
          <w:szCs w:val="22"/>
        </w:rPr>
        <w:t>p</w:t>
      </w:r>
      <w:r w:rsidRPr="001456DF">
        <w:rPr>
          <w:spacing w:val="4"/>
          <w:sz w:val="22"/>
          <w:szCs w:val="22"/>
        </w:rPr>
        <w:t>a</w:t>
      </w:r>
      <w:r w:rsidRPr="001456DF">
        <w:rPr>
          <w:spacing w:val="-4"/>
          <w:sz w:val="22"/>
          <w:szCs w:val="22"/>
        </w:rPr>
        <w:t>i</w:t>
      </w:r>
      <w:r w:rsidRPr="001456DF">
        <w:rPr>
          <w:sz w:val="22"/>
          <w:szCs w:val="22"/>
        </w:rPr>
        <w:t>d</w:t>
      </w:r>
      <w:r w:rsidRPr="001456DF">
        <w:rPr>
          <w:spacing w:val="-2"/>
          <w:sz w:val="22"/>
          <w:szCs w:val="22"/>
        </w:rPr>
        <w:t xml:space="preserve"> </w:t>
      </w:r>
      <w:r w:rsidRPr="001456DF">
        <w:rPr>
          <w:sz w:val="22"/>
          <w:szCs w:val="22"/>
        </w:rPr>
        <w:t>to</w:t>
      </w:r>
      <w:r w:rsidRPr="001456DF">
        <w:rPr>
          <w:spacing w:val="1"/>
          <w:sz w:val="22"/>
          <w:szCs w:val="22"/>
        </w:rPr>
        <w:t xml:space="preserve"> </w:t>
      </w:r>
      <w:r w:rsidRPr="001456DF">
        <w:rPr>
          <w:spacing w:val="5"/>
          <w:sz w:val="22"/>
          <w:szCs w:val="22"/>
        </w:rPr>
        <w:t>t</w:t>
      </w:r>
      <w:r w:rsidRPr="001456DF">
        <w:rPr>
          <w:spacing w:val="-5"/>
          <w:sz w:val="22"/>
          <w:szCs w:val="22"/>
        </w:rPr>
        <w:t>h</w:t>
      </w:r>
      <w:r w:rsidRPr="001456DF">
        <w:rPr>
          <w:sz w:val="22"/>
          <w:szCs w:val="22"/>
        </w:rPr>
        <w:t>e</w:t>
      </w:r>
      <w:r w:rsidRPr="001456DF">
        <w:rPr>
          <w:spacing w:val="-1"/>
          <w:sz w:val="22"/>
          <w:szCs w:val="22"/>
        </w:rPr>
        <w:t xml:space="preserve"> </w:t>
      </w:r>
      <w:r w:rsidRPr="001456DF">
        <w:rPr>
          <w:spacing w:val="-2"/>
          <w:sz w:val="22"/>
          <w:szCs w:val="22"/>
        </w:rPr>
        <w:t>s</w:t>
      </w:r>
      <w:r w:rsidRPr="001456DF">
        <w:rPr>
          <w:spacing w:val="-1"/>
          <w:sz w:val="22"/>
          <w:szCs w:val="22"/>
        </w:rPr>
        <w:t>c</w:t>
      </w:r>
      <w:r w:rsidRPr="001456DF">
        <w:rPr>
          <w:spacing w:val="-5"/>
          <w:sz w:val="22"/>
          <w:szCs w:val="22"/>
        </w:rPr>
        <w:t>h</w:t>
      </w:r>
      <w:r w:rsidRPr="001456DF">
        <w:rPr>
          <w:spacing w:val="5"/>
          <w:sz w:val="22"/>
          <w:szCs w:val="22"/>
        </w:rPr>
        <w:t>oo</w:t>
      </w:r>
      <w:r w:rsidRPr="001456DF">
        <w:rPr>
          <w:sz w:val="22"/>
          <w:szCs w:val="22"/>
        </w:rPr>
        <w:t>l</w:t>
      </w:r>
      <w:r w:rsidRPr="001456DF">
        <w:rPr>
          <w:spacing w:val="-13"/>
          <w:sz w:val="22"/>
          <w:szCs w:val="22"/>
        </w:rPr>
        <w:t xml:space="preserve"> </w:t>
      </w:r>
      <w:r w:rsidRPr="001456DF">
        <w:rPr>
          <w:spacing w:val="5"/>
          <w:sz w:val="22"/>
          <w:szCs w:val="22"/>
        </w:rPr>
        <w:t>o</w:t>
      </w:r>
      <w:r w:rsidRPr="001456DF">
        <w:rPr>
          <w:sz w:val="22"/>
          <w:szCs w:val="22"/>
        </w:rPr>
        <w:t>r</w:t>
      </w:r>
      <w:r w:rsidRPr="001456DF">
        <w:rPr>
          <w:spacing w:val="2"/>
          <w:sz w:val="22"/>
          <w:szCs w:val="22"/>
        </w:rPr>
        <w:t xml:space="preserve"> </w:t>
      </w:r>
      <w:r w:rsidRPr="001456DF">
        <w:rPr>
          <w:spacing w:val="-9"/>
          <w:sz w:val="22"/>
          <w:szCs w:val="22"/>
        </w:rPr>
        <w:t>i</w:t>
      </w:r>
      <w:r w:rsidRPr="001456DF">
        <w:rPr>
          <w:spacing w:val="5"/>
          <w:sz w:val="22"/>
          <w:szCs w:val="22"/>
        </w:rPr>
        <w:t>t</w:t>
      </w:r>
      <w:r w:rsidRPr="001456DF">
        <w:rPr>
          <w:sz w:val="22"/>
          <w:szCs w:val="22"/>
        </w:rPr>
        <w:t>s</w:t>
      </w:r>
      <w:r w:rsidRPr="001456DF">
        <w:rPr>
          <w:spacing w:val="-2"/>
          <w:sz w:val="22"/>
          <w:szCs w:val="22"/>
        </w:rPr>
        <w:t xml:space="preserve"> </w:t>
      </w:r>
      <w:r w:rsidRPr="001456DF">
        <w:rPr>
          <w:spacing w:val="2"/>
          <w:sz w:val="22"/>
          <w:szCs w:val="22"/>
        </w:rPr>
        <w:t>r</w:t>
      </w:r>
      <w:r w:rsidRPr="001456DF">
        <w:rPr>
          <w:spacing w:val="-1"/>
          <w:sz w:val="22"/>
          <w:szCs w:val="22"/>
        </w:rPr>
        <w:t>e</w:t>
      </w:r>
      <w:r w:rsidRPr="001456DF">
        <w:rPr>
          <w:sz w:val="22"/>
          <w:szCs w:val="22"/>
        </w:rPr>
        <w:t>p</w:t>
      </w:r>
      <w:r w:rsidRPr="001456DF">
        <w:rPr>
          <w:spacing w:val="2"/>
          <w:sz w:val="22"/>
          <w:szCs w:val="22"/>
        </w:rPr>
        <w:t>r</w:t>
      </w:r>
      <w:r w:rsidRPr="001456DF">
        <w:rPr>
          <w:spacing w:val="-1"/>
          <w:sz w:val="22"/>
          <w:szCs w:val="22"/>
        </w:rPr>
        <w:t>e</w:t>
      </w:r>
      <w:r w:rsidRPr="001456DF">
        <w:rPr>
          <w:spacing w:val="-2"/>
          <w:sz w:val="22"/>
          <w:szCs w:val="22"/>
        </w:rPr>
        <w:t>s</w:t>
      </w:r>
      <w:r w:rsidRPr="001456DF">
        <w:rPr>
          <w:spacing w:val="-1"/>
          <w:sz w:val="22"/>
          <w:szCs w:val="22"/>
        </w:rPr>
        <w:t>e</w:t>
      </w:r>
      <w:r w:rsidRPr="001456DF">
        <w:rPr>
          <w:spacing w:val="-5"/>
          <w:sz w:val="22"/>
          <w:szCs w:val="22"/>
        </w:rPr>
        <w:t>n</w:t>
      </w:r>
      <w:r w:rsidRPr="001456DF">
        <w:rPr>
          <w:spacing w:val="5"/>
          <w:sz w:val="22"/>
          <w:szCs w:val="22"/>
        </w:rPr>
        <w:t>t</w:t>
      </w:r>
      <w:r w:rsidRPr="001456DF">
        <w:rPr>
          <w:spacing w:val="-1"/>
          <w:sz w:val="22"/>
          <w:szCs w:val="22"/>
        </w:rPr>
        <w:t>a</w:t>
      </w:r>
      <w:r w:rsidRPr="001456DF">
        <w:rPr>
          <w:spacing w:val="5"/>
          <w:sz w:val="22"/>
          <w:szCs w:val="22"/>
        </w:rPr>
        <w:t>t</w:t>
      </w:r>
      <w:r w:rsidRPr="001456DF">
        <w:rPr>
          <w:spacing w:val="-4"/>
          <w:sz w:val="22"/>
          <w:szCs w:val="22"/>
        </w:rPr>
        <w:t>i</w:t>
      </w:r>
      <w:r w:rsidRPr="001456DF">
        <w:rPr>
          <w:spacing w:val="2"/>
          <w:sz w:val="22"/>
          <w:szCs w:val="22"/>
        </w:rPr>
        <w:t>v</w:t>
      </w:r>
      <w:r w:rsidRPr="001456DF">
        <w:rPr>
          <w:spacing w:val="-1"/>
          <w:sz w:val="22"/>
          <w:szCs w:val="22"/>
        </w:rPr>
        <w:t>e</w:t>
      </w:r>
      <w:r w:rsidRPr="001456DF">
        <w:rPr>
          <w:spacing w:val="-2"/>
          <w:sz w:val="22"/>
          <w:szCs w:val="22"/>
        </w:rPr>
        <w:t>s</w:t>
      </w:r>
      <w:r w:rsidRPr="001456DF">
        <w:rPr>
          <w:sz w:val="22"/>
          <w:szCs w:val="22"/>
        </w:rPr>
        <w:t>.</w:t>
      </w:r>
      <w:r>
        <w:rPr>
          <w:sz w:val="22"/>
          <w:szCs w:val="22"/>
        </w:rPr>
        <w:t xml:space="preserve"> </w:t>
      </w:r>
      <w:r w:rsidRPr="001456DF">
        <w:rPr>
          <w:sz w:val="22"/>
          <w:szCs w:val="22"/>
        </w:rPr>
        <w:t>A</w:t>
      </w:r>
      <w:r w:rsidRPr="001456DF">
        <w:rPr>
          <w:spacing w:val="-8"/>
          <w:sz w:val="22"/>
          <w:szCs w:val="22"/>
        </w:rPr>
        <w:t>f</w:t>
      </w:r>
      <w:r w:rsidRPr="001456DF">
        <w:rPr>
          <w:spacing w:val="5"/>
          <w:sz w:val="22"/>
          <w:szCs w:val="22"/>
        </w:rPr>
        <w:t>t</w:t>
      </w:r>
      <w:r w:rsidRPr="001456DF">
        <w:rPr>
          <w:spacing w:val="-1"/>
          <w:sz w:val="22"/>
          <w:szCs w:val="22"/>
        </w:rPr>
        <w:t>e</w:t>
      </w:r>
      <w:r w:rsidRPr="001456DF">
        <w:rPr>
          <w:sz w:val="22"/>
          <w:szCs w:val="22"/>
        </w:rPr>
        <w:t>r</w:t>
      </w:r>
      <w:r w:rsidRPr="001456DF">
        <w:rPr>
          <w:spacing w:val="4"/>
          <w:sz w:val="22"/>
          <w:szCs w:val="22"/>
        </w:rPr>
        <w:t xml:space="preserve"> </w:t>
      </w:r>
      <w:r w:rsidRPr="001456DF">
        <w:rPr>
          <w:spacing w:val="-3"/>
          <w:sz w:val="22"/>
          <w:szCs w:val="22"/>
        </w:rPr>
        <w:t>f</w:t>
      </w:r>
      <w:r w:rsidRPr="001456DF">
        <w:rPr>
          <w:spacing w:val="-4"/>
          <w:sz w:val="22"/>
          <w:szCs w:val="22"/>
        </w:rPr>
        <w:t>i</w:t>
      </w:r>
      <w:r w:rsidRPr="001456DF">
        <w:rPr>
          <w:sz w:val="22"/>
          <w:szCs w:val="22"/>
        </w:rPr>
        <w:t>ve</w:t>
      </w:r>
      <w:r w:rsidRPr="001456DF">
        <w:rPr>
          <w:spacing w:val="-2"/>
          <w:sz w:val="22"/>
          <w:szCs w:val="22"/>
        </w:rPr>
        <w:t xml:space="preserve"> </w:t>
      </w:r>
      <w:r w:rsidRPr="001456DF">
        <w:rPr>
          <w:sz w:val="22"/>
          <w:szCs w:val="22"/>
        </w:rPr>
        <w:t>d</w:t>
      </w:r>
      <w:r w:rsidRPr="001456DF">
        <w:rPr>
          <w:spacing w:val="4"/>
          <w:sz w:val="22"/>
          <w:szCs w:val="22"/>
        </w:rPr>
        <w:t>a</w:t>
      </w:r>
      <w:r w:rsidRPr="001456DF">
        <w:rPr>
          <w:spacing w:val="-5"/>
          <w:sz w:val="22"/>
          <w:szCs w:val="22"/>
        </w:rPr>
        <w:t>y</w:t>
      </w:r>
      <w:r w:rsidRPr="001456DF">
        <w:rPr>
          <w:sz w:val="22"/>
          <w:szCs w:val="22"/>
        </w:rPr>
        <w:t>s</w:t>
      </w:r>
      <w:r w:rsidRPr="001456DF">
        <w:rPr>
          <w:spacing w:val="1"/>
          <w:sz w:val="22"/>
          <w:szCs w:val="22"/>
        </w:rPr>
        <w:t xml:space="preserve"> </w:t>
      </w:r>
      <w:r w:rsidRPr="001456DF">
        <w:rPr>
          <w:spacing w:val="-8"/>
          <w:sz w:val="22"/>
          <w:szCs w:val="22"/>
        </w:rPr>
        <w:t>f</w:t>
      </w:r>
      <w:r w:rsidRPr="001456DF">
        <w:rPr>
          <w:spacing w:val="2"/>
          <w:sz w:val="22"/>
          <w:szCs w:val="22"/>
        </w:rPr>
        <w:t>r</w:t>
      </w:r>
      <w:r w:rsidRPr="001456DF">
        <w:rPr>
          <w:spacing w:val="10"/>
          <w:sz w:val="22"/>
          <w:szCs w:val="22"/>
        </w:rPr>
        <w:t>o</w:t>
      </w:r>
      <w:r w:rsidRPr="001456DF">
        <w:rPr>
          <w:sz w:val="22"/>
          <w:szCs w:val="22"/>
        </w:rPr>
        <w:t>m</w:t>
      </w:r>
      <w:r w:rsidRPr="001456DF">
        <w:rPr>
          <w:spacing w:val="-11"/>
          <w:sz w:val="22"/>
          <w:szCs w:val="22"/>
        </w:rPr>
        <w:t xml:space="preserve"> </w:t>
      </w:r>
      <w:r w:rsidRPr="001456DF">
        <w:rPr>
          <w:spacing w:val="5"/>
          <w:sz w:val="22"/>
          <w:szCs w:val="22"/>
        </w:rPr>
        <w:t>t</w:t>
      </w:r>
      <w:r w:rsidRPr="001456DF">
        <w:rPr>
          <w:spacing w:val="-5"/>
          <w:sz w:val="22"/>
          <w:szCs w:val="22"/>
        </w:rPr>
        <w:t>h</w:t>
      </w:r>
      <w:r w:rsidRPr="001456DF">
        <w:rPr>
          <w:sz w:val="22"/>
          <w:szCs w:val="22"/>
        </w:rPr>
        <w:t>e</w:t>
      </w:r>
      <w:r w:rsidRPr="001456DF">
        <w:rPr>
          <w:spacing w:val="-1"/>
          <w:sz w:val="22"/>
          <w:szCs w:val="22"/>
        </w:rPr>
        <w:t xml:space="preserve"> </w:t>
      </w:r>
      <w:r w:rsidRPr="001456DF">
        <w:rPr>
          <w:sz w:val="22"/>
          <w:szCs w:val="22"/>
        </w:rPr>
        <w:t>d</w:t>
      </w:r>
      <w:r w:rsidRPr="001456DF">
        <w:rPr>
          <w:spacing w:val="4"/>
          <w:sz w:val="22"/>
          <w:szCs w:val="22"/>
        </w:rPr>
        <w:t>a</w:t>
      </w:r>
      <w:r w:rsidRPr="001456DF">
        <w:rPr>
          <w:sz w:val="22"/>
          <w:szCs w:val="22"/>
        </w:rPr>
        <w:t>y</w:t>
      </w:r>
      <w:r w:rsidRPr="001456DF">
        <w:rPr>
          <w:spacing w:val="-10"/>
          <w:sz w:val="22"/>
          <w:szCs w:val="22"/>
        </w:rPr>
        <w:t xml:space="preserve"> </w:t>
      </w:r>
      <w:r w:rsidRPr="001456DF">
        <w:rPr>
          <w:spacing w:val="5"/>
          <w:sz w:val="22"/>
          <w:szCs w:val="22"/>
        </w:rPr>
        <w:t>t</w:t>
      </w:r>
      <w:r w:rsidRPr="001456DF">
        <w:rPr>
          <w:spacing w:val="-5"/>
          <w:sz w:val="22"/>
          <w:szCs w:val="22"/>
        </w:rPr>
        <w:t>h</w:t>
      </w:r>
      <w:r w:rsidRPr="001456DF">
        <w:rPr>
          <w:sz w:val="22"/>
          <w:szCs w:val="22"/>
        </w:rPr>
        <w:t>e</w:t>
      </w:r>
      <w:r w:rsidRPr="001456DF">
        <w:rPr>
          <w:spacing w:val="-1"/>
          <w:sz w:val="22"/>
          <w:szCs w:val="22"/>
        </w:rPr>
        <w:t xml:space="preserve"> a</w:t>
      </w:r>
      <w:r w:rsidRPr="001456DF">
        <w:rPr>
          <w:spacing w:val="2"/>
          <w:sz w:val="22"/>
          <w:szCs w:val="22"/>
        </w:rPr>
        <w:t>gr</w:t>
      </w:r>
      <w:r w:rsidRPr="001456DF">
        <w:rPr>
          <w:spacing w:val="-1"/>
          <w:sz w:val="22"/>
          <w:szCs w:val="22"/>
        </w:rPr>
        <w:t>e</w:t>
      </w:r>
      <w:r w:rsidRPr="001456DF">
        <w:rPr>
          <w:spacing w:val="4"/>
          <w:sz w:val="22"/>
          <w:szCs w:val="22"/>
        </w:rPr>
        <w:t>e</w:t>
      </w:r>
      <w:r w:rsidRPr="001456DF">
        <w:rPr>
          <w:spacing w:val="-9"/>
          <w:sz w:val="22"/>
          <w:szCs w:val="22"/>
        </w:rPr>
        <w:t>m</w:t>
      </w:r>
      <w:r w:rsidRPr="001456DF">
        <w:rPr>
          <w:spacing w:val="4"/>
          <w:sz w:val="22"/>
          <w:szCs w:val="22"/>
        </w:rPr>
        <w:t>e</w:t>
      </w:r>
      <w:r w:rsidRPr="001456DF">
        <w:rPr>
          <w:spacing w:val="-5"/>
          <w:sz w:val="22"/>
          <w:szCs w:val="22"/>
        </w:rPr>
        <w:t>n</w:t>
      </w:r>
      <w:r w:rsidRPr="001456DF">
        <w:rPr>
          <w:sz w:val="22"/>
          <w:szCs w:val="22"/>
        </w:rPr>
        <w:t>t</w:t>
      </w:r>
      <w:r w:rsidRPr="001456DF">
        <w:rPr>
          <w:spacing w:val="-2"/>
          <w:sz w:val="22"/>
          <w:szCs w:val="22"/>
        </w:rPr>
        <w:t xml:space="preserve"> </w:t>
      </w:r>
      <w:r w:rsidRPr="001456DF">
        <w:rPr>
          <w:sz w:val="22"/>
          <w:szCs w:val="22"/>
        </w:rPr>
        <w:t>w</w:t>
      </w:r>
      <w:r w:rsidRPr="001456DF">
        <w:rPr>
          <w:spacing w:val="-1"/>
          <w:sz w:val="22"/>
          <w:szCs w:val="22"/>
        </w:rPr>
        <w:t>a</w:t>
      </w:r>
      <w:r w:rsidRPr="001456DF">
        <w:rPr>
          <w:sz w:val="22"/>
          <w:szCs w:val="22"/>
        </w:rPr>
        <w:t>s</w:t>
      </w:r>
      <w:r w:rsidRPr="001456DF">
        <w:rPr>
          <w:spacing w:val="-4"/>
          <w:sz w:val="22"/>
          <w:szCs w:val="22"/>
        </w:rPr>
        <w:t xml:space="preserve"> </w:t>
      </w:r>
      <w:r w:rsidRPr="001456DF">
        <w:rPr>
          <w:spacing w:val="3"/>
          <w:sz w:val="22"/>
          <w:szCs w:val="22"/>
        </w:rPr>
        <w:t>s</w:t>
      </w:r>
      <w:r w:rsidRPr="001456DF">
        <w:rPr>
          <w:spacing w:val="-9"/>
          <w:sz w:val="22"/>
          <w:szCs w:val="22"/>
        </w:rPr>
        <w:t>i</w:t>
      </w:r>
      <w:r w:rsidRPr="001456DF">
        <w:rPr>
          <w:spacing w:val="5"/>
          <w:sz w:val="22"/>
          <w:szCs w:val="22"/>
        </w:rPr>
        <w:t>g</w:t>
      </w:r>
      <w:r w:rsidRPr="001456DF">
        <w:rPr>
          <w:spacing w:val="-5"/>
          <w:sz w:val="22"/>
          <w:szCs w:val="22"/>
        </w:rPr>
        <w:t>n</w:t>
      </w:r>
      <w:r w:rsidRPr="001456DF">
        <w:rPr>
          <w:spacing w:val="-1"/>
          <w:sz w:val="22"/>
          <w:szCs w:val="22"/>
        </w:rPr>
        <w:t>e</w:t>
      </w:r>
      <w:r w:rsidRPr="001456DF">
        <w:rPr>
          <w:sz w:val="22"/>
          <w:szCs w:val="22"/>
        </w:rPr>
        <w:t>d,</w:t>
      </w:r>
      <w:r w:rsidRPr="001456DF">
        <w:rPr>
          <w:spacing w:val="-2"/>
          <w:sz w:val="22"/>
          <w:szCs w:val="22"/>
        </w:rPr>
        <w:t xml:space="preserve"> </w:t>
      </w:r>
      <w:r w:rsidRPr="001456DF">
        <w:rPr>
          <w:spacing w:val="-5"/>
          <w:sz w:val="22"/>
          <w:szCs w:val="22"/>
        </w:rPr>
        <w:t>b</w:t>
      </w:r>
      <w:r w:rsidRPr="001456DF">
        <w:rPr>
          <w:sz w:val="22"/>
          <w:szCs w:val="22"/>
        </w:rPr>
        <w:t>ut</w:t>
      </w:r>
      <w:r w:rsidRPr="001456DF">
        <w:rPr>
          <w:spacing w:val="5"/>
          <w:sz w:val="22"/>
          <w:szCs w:val="22"/>
        </w:rPr>
        <w:t xml:space="preserve"> </w:t>
      </w:r>
      <w:r w:rsidRPr="001456DF">
        <w:rPr>
          <w:spacing w:val="-5"/>
          <w:sz w:val="22"/>
          <w:szCs w:val="22"/>
        </w:rPr>
        <w:t>b</w:t>
      </w:r>
      <w:r w:rsidRPr="001456DF">
        <w:rPr>
          <w:spacing w:val="4"/>
          <w:sz w:val="22"/>
          <w:szCs w:val="22"/>
        </w:rPr>
        <w:t>e</w:t>
      </w:r>
      <w:r w:rsidRPr="001456DF">
        <w:rPr>
          <w:spacing w:val="-8"/>
          <w:sz w:val="22"/>
          <w:szCs w:val="22"/>
        </w:rPr>
        <w:t>f</w:t>
      </w:r>
      <w:r w:rsidRPr="001456DF">
        <w:rPr>
          <w:spacing w:val="5"/>
          <w:sz w:val="22"/>
          <w:szCs w:val="22"/>
        </w:rPr>
        <w:t>o</w:t>
      </w:r>
      <w:r w:rsidRPr="001456DF">
        <w:rPr>
          <w:spacing w:val="2"/>
          <w:sz w:val="22"/>
          <w:szCs w:val="22"/>
        </w:rPr>
        <w:t>r</w:t>
      </w:r>
      <w:r w:rsidRPr="001456DF">
        <w:rPr>
          <w:sz w:val="22"/>
          <w:szCs w:val="22"/>
        </w:rPr>
        <w:t>e</w:t>
      </w:r>
      <w:r w:rsidRPr="001456DF">
        <w:rPr>
          <w:spacing w:val="-4"/>
          <w:sz w:val="22"/>
          <w:szCs w:val="22"/>
        </w:rPr>
        <w:t xml:space="preserve"> </w:t>
      </w:r>
      <w:r w:rsidRPr="001456DF">
        <w:rPr>
          <w:spacing w:val="5"/>
          <w:sz w:val="22"/>
          <w:szCs w:val="22"/>
        </w:rPr>
        <w:t>t</w:t>
      </w:r>
      <w:r w:rsidRPr="001456DF">
        <w:rPr>
          <w:spacing w:val="-5"/>
          <w:sz w:val="22"/>
          <w:szCs w:val="22"/>
        </w:rPr>
        <w:t>h</w:t>
      </w:r>
      <w:r w:rsidRPr="001456DF">
        <w:rPr>
          <w:sz w:val="22"/>
          <w:szCs w:val="22"/>
        </w:rPr>
        <w:t>e</w:t>
      </w:r>
      <w:r w:rsidRPr="001456DF">
        <w:rPr>
          <w:spacing w:val="-1"/>
          <w:sz w:val="22"/>
          <w:szCs w:val="22"/>
        </w:rPr>
        <w:t xml:space="preserve"> </w:t>
      </w:r>
      <w:r w:rsidRPr="001456DF">
        <w:rPr>
          <w:spacing w:val="-2"/>
          <w:sz w:val="22"/>
          <w:szCs w:val="22"/>
        </w:rPr>
        <w:t>s</w:t>
      </w:r>
      <w:r w:rsidRPr="001456DF">
        <w:rPr>
          <w:spacing w:val="-1"/>
          <w:sz w:val="22"/>
          <w:szCs w:val="22"/>
        </w:rPr>
        <w:t>c</w:t>
      </w:r>
      <w:r w:rsidRPr="001456DF">
        <w:rPr>
          <w:spacing w:val="-5"/>
          <w:sz w:val="22"/>
          <w:szCs w:val="22"/>
        </w:rPr>
        <w:t>h</w:t>
      </w:r>
      <w:r w:rsidRPr="001456DF">
        <w:rPr>
          <w:spacing w:val="5"/>
          <w:sz w:val="22"/>
          <w:szCs w:val="22"/>
        </w:rPr>
        <w:t>oo</w:t>
      </w:r>
      <w:r w:rsidRPr="001456DF">
        <w:rPr>
          <w:sz w:val="22"/>
          <w:szCs w:val="22"/>
        </w:rPr>
        <w:t>l</w:t>
      </w:r>
      <w:r w:rsidRPr="001456DF">
        <w:rPr>
          <w:spacing w:val="-13"/>
          <w:sz w:val="22"/>
          <w:szCs w:val="22"/>
        </w:rPr>
        <w:t xml:space="preserve"> </w:t>
      </w:r>
      <w:r w:rsidRPr="001456DF">
        <w:rPr>
          <w:spacing w:val="5"/>
          <w:sz w:val="22"/>
          <w:szCs w:val="22"/>
        </w:rPr>
        <w:t>t</w:t>
      </w:r>
      <w:r w:rsidRPr="001456DF">
        <w:rPr>
          <w:spacing w:val="-1"/>
          <w:sz w:val="22"/>
          <w:szCs w:val="22"/>
        </w:rPr>
        <w:t>e</w:t>
      </w:r>
      <w:r w:rsidRPr="001456DF">
        <w:rPr>
          <w:spacing w:val="2"/>
          <w:sz w:val="22"/>
          <w:szCs w:val="22"/>
        </w:rPr>
        <w:t>r</w:t>
      </w:r>
      <w:r w:rsidRPr="001456DF">
        <w:rPr>
          <w:sz w:val="22"/>
          <w:szCs w:val="22"/>
        </w:rPr>
        <w:t>m</w:t>
      </w:r>
      <w:r w:rsidRPr="001456DF">
        <w:rPr>
          <w:spacing w:val="-10"/>
          <w:sz w:val="22"/>
          <w:szCs w:val="22"/>
        </w:rPr>
        <w:t xml:space="preserve"> </w:t>
      </w:r>
      <w:r w:rsidRPr="001456DF">
        <w:rPr>
          <w:spacing w:val="-2"/>
          <w:sz w:val="22"/>
          <w:szCs w:val="22"/>
        </w:rPr>
        <w:t>s</w:t>
      </w:r>
      <w:r w:rsidRPr="001456DF">
        <w:rPr>
          <w:spacing w:val="5"/>
          <w:sz w:val="22"/>
          <w:szCs w:val="22"/>
        </w:rPr>
        <w:t>t</w:t>
      </w:r>
      <w:r w:rsidRPr="001456DF">
        <w:rPr>
          <w:spacing w:val="-1"/>
          <w:sz w:val="22"/>
          <w:szCs w:val="22"/>
        </w:rPr>
        <w:t>a</w:t>
      </w:r>
      <w:r w:rsidRPr="001456DF">
        <w:rPr>
          <w:spacing w:val="-3"/>
          <w:sz w:val="22"/>
          <w:szCs w:val="22"/>
        </w:rPr>
        <w:t>r</w:t>
      </w:r>
      <w:r w:rsidRPr="001456DF">
        <w:rPr>
          <w:spacing w:val="5"/>
          <w:sz w:val="22"/>
          <w:szCs w:val="22"/>
        </w:rPr>
        <w:t>t</w:t>
      </w:r>
      <w:r w:rsidRPr="001456DF">
        <w:rPr>
          <w:spacing w:val="-2"/>
          <w:sz w:val="22"/>
          <w:szCs w:val="22"/>
        </w:rPr>
        <w:t>s</w:t>
      </w:r>
      <w:r w:rsidRPr="001456DF">
        <w:rPr>
          <w:sz w:val="22"/>
          <w:szCs w:val="22"/>
        </w:rPr>
        <w:t>,</w:t>
      </w:r>
      <w:r w:rsidRPr="001456DF">
        <w:rPr>
          <w:spacing w:val="-6"/>
          <w:sz w:val="22"/>
          <w:szCs w:val="22"/>
        </w:rPr>
        <w:t xml:space="preserve"> </w:t>
      </w:r>
      <w:r w:rsidRPr="001456DF">
        <w:rPr>
          <w:spacing w:val="5"/>
          <w:sz w:val="22"/>
          <w:szCs w:val="22"/>
        </w:rPr>
        <w:t>t</w:t>
      </w:r>
      <w:r w:rsidRPr="001456DF">
        <w:rPr>
          <w:spacing w:val="-5"/>
          <w:sz w:val="22"/>
          <w:szCs w:val="22"/>
        </w:rPr>
        <w:t>h</w:t>
      </w:r>
      <w:r w:rsidRPr="001456DF">
        <w:rPr>
          <w:sz w:val="22"/>
          <w:szCs w:val="22"/>
        </w:rPr>
        <w:t xml:space="preserve">e </w:t>
      </w:r>
      <w:r w:rsidRPr="001456DF">
        <w:rPr>
          <w:spacing w:val="-2"/>
          <w:sz w:val="22"/>
          <w:szCs w:val="22"/>
        </w:rPr>
        <w:t>s</w:t>
      </w:r>
      <w:r w:rsidRPr="001456DF">
        <w:rPr>
          <w:spacing w:val="5"/>
          <w:sz w:val="22"/>
          <w:szCs w:val="22"/>
        </w:rPr>
        <w:t>t</w:t>
      </w:r>
      <w:r w:rsidRPr="001456DF">
        <w:rPr>
          <w:sz w:val="22"/>
          <w:szCs w:val="22"/>
        </w:rPr>
        <w:t>ud</w:t>
      </w:r>
      <w:r w:rsidRPr="001456DF">
        <w:rPr>
          <w:spacing w:val="-1"/>
          <w:sz w:val="22"/>
          <w:szCs w:val="22"/>
        </w:rPr>
        <w:t>e</w:t>
      </w:r>
      <w:r w:rsidRPr="001456DF">
        <w:rPr>
          <w:spacing w:val="-5"/>
          <w:sz w:val="22"/>
          <w:szCs w:val="22"/>
        </w:rPr>
        <w:t>n</w:t>
      </w:r>
      <w:r w:rsidRPr="001456DF">
        <w:rPr>
          <w:sz w:val="22"/>
          <w:szCs w:val="22"/>
        </w:rPr>
        <w:t>t</w:t>
      </w:r>
      <w:r w:rsidRPr="001456DF">
        <w:rPr>
          <w:spacing w:val="1"/>
          <w:sz w:val="22"/>
          <w:szCs w:val="22"/>
        </w:rPr>
        <w:t xml:space="preserve"> </w:t>
      </w:r>
      <w:r w:rsidRPr="001456DF">
        <w:rPr>
          <w:sz w:val="22"/>
          <w:szCs w:val="22"/>
        </w:rPr>
        <w:t>w</w:t>
      </w:r>
      <w:r w:rsidRPr="001456DF">
        <w:rPr>
          <w:spacing w:val="-4"/>
          <w:sz w:val="22"/>
          <w:szCs w:val="22"/>
        </w:rPr>
        <w:t>i</w:t>
      </w:r>
      <w:r w:rsidRPr="001456DF">
        <w:rPr>
          <w:sz w:val="22"/>
          <w:szCs w:val="22"/>
        </w:rPr>
        <w:t>ll</w:t>
      </w:r>
      <w:r w:rsidRPr="001456DF">
        <w:rPr>
          <w:spacing w:val="-11"/>
          <w:sz w:val="22"/>
          <w:szCs w:val="22"/>
        </w:rPr>
        <w:t xml:space="preserve"> </w:t>
      </w:r>
      <w:r w:rsidRPr="001456DF">
        <w:rPr>
          <w:spacing w:val="2"/>
          <w:sz w:val="22"/>
          <w:szCs w:val="22"/>
        </w:rPr>
        <w:t>r</w:t>
      </w:r>
      <w:r w:rsidRPr="001456DF">
        <w:rPr>
          <w:spacing w:val="-1"/>
          <w:sz w:val="22"/>
          <w:szCs w:val="22"/>
        </w:rPr>
        <w:t>ec</w:t>
      </w:r>
      <w:r w:rsidRPr="001456DF">
        <w:rPr>
          <w:spacing w:val="4"/>
          <w:sz w:val="22"/>
          <w:szCs w:val="22"/>
        </w:rPr>
        <w:t>e</w:t>
      </w:r>
      <w:r w:rsidRPr="001456DF">
        <w:rPr>
          <w:spacing w:val="-4"/>
          <w:sz w:val="22"/>
          <w:szCs w:val="22"/>
        </w:rPr>
        <w:t>i</w:t>
      </w:r>
      <w:r w:rsidRPr="001456DF">
        <w:rPr>
          <w:sz w:val="22"/>
          <w:szCs w:val="22"/>
        </w:rPr>
        <w:t>ve</w:t>
      </w:r>
      <w:r w:rsidRPr="001456DF">
        <w:rPr>
          <w:spacing w:val="-5"/>
          <w:sz w:val="22"/>
          <w:szCs w:val="22"/>
        </w:rPr>
        <w:t xml:space="preserve"> </w:t>
      </w:r>
      <w:r w:rsidRPr="001456DF">
        <w:rPr>
          <w:sz w:val="22"/>
          <w:szCs w:val="22"/>
        </w:rPr>
        <w:t>a</w:t>
      </w:r>
      <w:r w:rsidRPr="001456DF">
        <w:rPr>
          <w:spacing w:val="5"/>
          <w:sz w:val="22"/>
          <w:szCs w:val="22"/>
        </w:rPr>
        <w:t xml:space="preserve"> </w:t>
      </w:r>
      <w:r w:rsidRPr="001456DF">
        <w:rPr>
          <w:spacing w:val="-8"/>
          <w:sz w:val="22"/>
          <w:szCs w:val="22"/>
        </w:rPr>
        <w:t>f</w:t>
      </w:r>
      <w:r w:rsidRPr="001456DF">
        <w:rPr>
          <w:spacing w:val="5"/>
          <w:sz w:val="22"/>
          <w:szCs w:val="22"/>
        </w:rPr>
        <w:t>u</w:t>
      </w:r>
      <w:r w:rsidRPr="001456DF">
        <w:rPr>
          <w:sz w:val="22"/>
          <w:szCs w:val="22"/>
        </w:rPr>
        <w:t>ll</w:t>
      </w:r>
      <w:r w:rsidRPr="001456DF">
        <w:rPr>
          <w:spacing w:val="-5"/>
          <w:sz w:val="22"/>
          <w:szCs w:val="22"/>
        </w:rPr>
        <w:t xml:space="preserve"> </w:t>
      </w:r>
      <w:r w:rsidRPr="001456DF">
        <w:rPr>
          <w:spacing w:val="2"/>
          <w:sz w:val="22"/>
          <w:szCs w:val="22"/>
        </w:rPr>
        <w:t>r</w:t>
      </w:r>
      <w:r w:rsidRPr="001456DF">
        <w:rPr>
          <w:spacing w:val="4"/>
          <w:sz w:val="22"/>
          <w:szCs w:val="22"/>
        </w:rPr>
        <w:t>e</w:t>
      </w:r>
      <w:r w:rsidRPr="001456DF">
        <w:rPr>
          <w:spacing w:val="-8"/>
          <w:sz w:val="22"/>
          <w:szCs w:val="22"/>
        </w:rPr>
        <w:t>f</w:t>
      </w:r>
      <w:r w:rsidRPr="001456DF">
        <w:rPr>
          <w:spacing w:val="5"/>
          <w:sz w:val="22"/>
          <w:szCs w:val="22"/>
        </w:rPr>
        <w:t>u</w:t>
      </w:r>
      <w:r w:rsidRPr="001456DF">
        <w:rPr>
          <w:spacing w:val="-5"/>
          <w:sz w:val="22"/>
          <w:szCs w:val="22"/>
        </w:rPr>
        <w:t>n</w:t>
      </w:r>
      <w:r w:rsidRPr="001456DF">
        <w:rPr>
          <w:sz w:val="22"/>
          <w:szCs w:val="22"/>
        </w:rPr>
        <w:t>d</w:t>
      </w:r>
      <w:r w:rsidRPr="001456DF">
        <w:rPr>
          <w:spacing w:val="-4"/>
          <w:sz w:val="22"/>
          <w:szCs w:val="22"/>
        </w:rPr>
        <w:t xml:space="preserve"> </w:t>
      </w:r>
      <w:r w:rsidRPr="001456DF">
        <w:rPr>
          <w:spacing w:val="5"/>
          <w:sz w:val="22"/>
          <w:szCs w:val="22"/>
        </w:rPr>
        <w:t>o</w:t>
      </w:r>
      <w:r w:rsidRPr="001456DF">
        <w:rPr>
          <w:sz w:val="22"/>
          <w:szCs w:val="22"/>
        </w:rPr>
        <w:t>f</w:t>
      </w:r>
      <w:r w:rsidRPr="001456DF">
        <w:rPr>
          <w:spacing w:val="-7"/>
          <w:sz w:val="22"/>
          <w:szCs w:val="22"/>
        </w:rPr>
        <w:t xml:space="preserve"> </w:t>
      </w:r>
      <w:r w:rsidRPr="001456DF">
        <w:rPr>
          <w:spacing w:val="4"/>
          <w:sz w:val="22"/>
          <w:szCs w:val="22"/>
        </w:rPr>
        <w:t>a</w:t>
      </w:r>
      <w:r w:rsidRPr="001456DF">
        <w:rPr>
          <w:sz w:val="22"/>
          <w:szCs w:val="22"/>
        </w:rPr>
        <w:t>ll</w:t>
      </w:r>
      <w:r w:rsidRPr="001456DF">
        <w:rPr>
          <w:spacing w:val="-4"/>
          <w:sz w:val="22"/>
          <w:szCs w:val="22"/>
        </w:rPr>
        <w:t xml:space="preserve"> tuition and </w:t>
      </w:r>
      <w:r w:rsidRPr="001456DF">
        <w:rPr>
          <w:spacing w:val="-3"/>
          <w:sz w:val="22"/>
          <w:szCs w:val="22"/>
        </w:rPr>
        <w:t>f</w:t>
      </w:r>
      <w:r w:rsidRPr="001456DF">
        <w:rPr>
          <w:spacing w:val="-1"/>
          <w:sz w:val="22"/>
          <w:szCs w:val="22"/>
        </w:rPr>
        <w:t>e</w:t>
      </w:r>
      <w:r w:rsidRPr="001456DF">
        <w:rPr>
          <w:spacing w:val="4"/>
          <w:sz w:val="22"/>
          <w:szCs w:val="22"/>
        </w:rPr>
        <w:t>e</w:t>
      </w:r>
      <w:r w:rsidRPr="001456DF">
        <w:rPr>
          <w:sz w:val="22"/>
          <w:szCs w:val="22"/>
        </w:rPr>
        <w:t>s</w:t>
      </w:r>
      <w:r w:rsidRPr="001456DF">
        <w:rPr>
          <w:spacing w:val="-4"/>
          <w:sz w:val="22"/>
          <w:szCs w:val="22"/>
        </w:rPr>
        <w:t xml:space="preserve"> </w:t>
      </w:r>
      <w:r w:rsidRPr="001456DF">
        <w:rPr>
          <w:sz w:val="22"/>
          <w:szCs w:val="22"/>
        </w:rPr>
        <w:t>p</w:t>
      </w:r>
      <w:r w:rsidRPr="001456DF">
        <w:rPr>
          <w:spacing w:val="4"/>
          <w:sz w:val="22"/>
          <w:szCs w:val="22"/>
        </w:rPr>
        <w:t>a</w:t>
      </w:r>
      <w:r w:rsidRPr="001456DF">
        <w:rPr>
          <w:spacing w:val="-9"/>
          <w:sz w:val="22"/>
          <w:szCs w:val="22"/>
        </w:rPr>
        <w:t>i</w:t>
      </w:r>
      <w:r w:rsidRPr="001456DF">
        <w:rPr>
          <w:sz w:val="22"/>
          <w:szCs w:val="22"/>
        </w:rPr>
        <w:t>d.</w:t>
      </w:r>
      <w:r>
        <w:rPr>
          <w:sz w:val="22"/>
          <w:szCs w:val="22"/>
        </w:rPr>
        <w:t xml:space="preserve"> </w:t>
      </w:r>
      <w:r w:rsidRPr="001456DF">
        <w:rPr>
          <w:sz w:val="22"/>
          <w:szCs w:val="22"/>
        </w:rPr>
        <w:t>A</w:t>
      </w:r>
      <w:r w:rsidRPr="001456DF">
        <w:rPr>
          <w:spacing w:val="-8"/>
          <w:sz w:val="22"/>
          <w:szCs w:val="22"/>
        </w:rPr>
        <w:t>f</w:t>
      </w:r>
      <w:r w:rsidRPr="001456DF">
        <w:rPr>
          <w:spacing w:val="5"/>
          <w:sz w:val="22"/>
          <w:szCs w:val="22"/>
        </w:rPr>
        <w:t>t</w:t>
      </w:r>
      <w:r w:rsidRPr="001456DF">
        <w:rPr>
          <w:spacing w:val="-1"/>
          <w:sz w:val="22"/>
          <w:szCs w:val="22"/>
        </w:rPr>
        <w:t>e</w:t>
      </w:r>
      <w:r w:rsidRPr="001456DF">
        <w:rPr>
          <w:sz w:val="22"/>
          <w:szCs w:val="22"/>
        </w:rPr>
        <w:t>r</w:t>
      </w:r>
      <w:r w:rsidRPr="001456DF">
        <w:rPr>
          <w:spacing w:val="-1"/>
          <w:sz w:val="22"/>
          <w:szCs w:val="22"/>
        </w:rPr>
        <w:t xml:space="preserve"> </w:t>
      </w:r>
      <w:r w:rsidRPr="001456DF">
        <w:rPr>
          <w:spacing w:val="5"/>
          <w:sz w:val="22"/>
          <w:szCs w:val="22"/>
        </w:rPr>
        <w:t>t</w:t>
      </w:r>
      <w:r w:rsidRPr="001456DF">
        <w:rPr>
          <w:spacing w:val="-5"/>
          <w:sz w:val="22"/>
          <w:szCs w:val="22"/>
        </w:rPr>
        <w:t>h</w:t>
      </w:r>
      <w:r w:rsidRPr="001456DF">
        <w:rPr>
          <w:sz w:val="22"/>
          <w:szCs w:val="22"/>
        </w:rPr>
        <w:t>e</w:t>
      </w:r>
      <w:r w:rsidRPr="001456DF">
        <w:rPr>
          <w:spacing w:val="-1"/>
          <w:sz w:val="22"/>
          <w:szCs w:val="22"/>
        </w:rPr>
        <w:t xml:space="preserve"> </w:t>
      </w:r>
      <w:r w:rsidRPr="001456DF">
        <w:rPr>
          <w:spacing w:val="-2"/>
          <w:sz w:val="22"/>
          <w:szCs w:val="22"/>
        </w:rPr>
        <w:t>s</w:t>
      </w:r>
      <w:r w:rsidRPr="001456DF">
        <w:rPr>
          <w:spacing w:val="-1"/>
          <w:sz w:val="22"/>
          <w:szCs w:val="22"/>
        </w:rPr>
        <w:t>c</w:t>
      </w:r>
      <w:r w:rsidRPr="001456DF">
        <w:rPr>
          <w:spacing w:val="-5"/>
          <w:sz w:val="22"/>
          <w:szCs w:val="22"/>
        </w:rPr>
        <w:t>h</w:t>
      </w:r>
      <w:r w:rsidRPr="001456DF">
        <w:rPr>
          <w:spacing w:val="5"/>
          <w:sz w:val="22"/>
          <w:szCs w:val="22"/>
        </w:rPr>
        <w:t>oo</w:t>
      </w:r>
      <w:r w:rsidRPr="001456DF">
        <w:rPr>
          <w:sz w:val="22"/>
          <w:szCs w:val="22"/>
        </w:rPr>
        <w:t>l</w:t>
      </w:r>
      <w:r w:rsidRPr="001456DF">
        <w:rPr>
          <w:spacing w:val="-13"/>
          <w:sz w:val="22"/>
          <w:szCs w:val="22"/>
        </w:rPr>
        <w:t xml:space="preserve"> </w:t>
      </w:r>
      <w:r w:rsidRPr="001456DF">
        <w:rPr>
          <w:spacing w:val="5"/>
          <w:sz w:val="22"/>
          <w:szCs w:val="22"/>
        </w:rPr>
        <w:t>t</w:t>
      </w:r>
      <w:r w:rsidRPr="001456DF">
        <w:rPr>
          <w:spacing w:val="-1"/>
          <w:sz w:val="22"/>
          <w:szCs w:val="22"/>
        </w:rPr>
        <w:t>e</w:t>
      </w:r>
      <w:r w:rsidRPr="001456DF">
        <w:rPr>
          <w:spacing w:val="2"/>
          <w:sz w:val="22"/>
          <w:szCs w:val="22"/>
        </w:rPr>
        <w:t>r</w:t>
      </w:r>
      <w:r w:rsidRPr="001456DF">
        <w:rPr>
          <w:sz w:val="22"/>
          <w:szCs w:val="22"/>
        </w:rPr>
        <w:t>m</w:t>
      </w:r>
      <w:r w:rsidRPr="001456DF">
        <w:rPr>
          <w:spacing w:val="-6"/>
          <w:sz w:val="22"/>
          <w:szCs w:val="22"/>
        </w:rPr>
        <w:t xml:space="preserve"> </w:t>
      </w:r>
      <w:r w:rsidRPr="001456DF">
        <w:rPr>
          <w:spacing w:val="-5"/>
          <w:sz w:val="22"/>
          <w:szCs w:val="22"/>
        </w:rPr>
        <w:t>h</w:t>
      </w:r>
      <w:r w:rsidRPr="001456DF">
        <w:rPr>
          <w:spacing w:val="-1"/>
          <w:sz w:val="22"/>
          <w:szCs w:val="22"/>
        </w:rPr>
        <w:t>a</w:t>
      </w:r>
      <w:r w:rsidRPr="001456DF">
        <w:rPr>
          <w:sz w:val="22"/>
          <w:szCs w:val="22"/>
        </w:rPr>
        <w:t>s</w:t>
      </w:r>
      <w:r w:rsidRPr="001456DF">
        <w:rPr>
          <w:spacing w:val="-3"/>
          <w:sz w:val="22"/>
          <w:szCs w:val="22"/>
        </w:rPr>
        <w:t xml:space="preserve"> </w:t>
      </w:r>
      <w:r w:rsidRPr="001456DF">
        <w:rPr>
          <w:spacing w:val="-2"/>
          <w:sz w:val="22"/>
          <w:szCs w:val="22"/>
        </w:rPr>
        <w:t>s</w:t>
      </w:r>
      <w:r w:rsidRPr="001456DF">
        <w:rPr>
          <w:spacing w:val="5"/>
          <w:sz w:val="22"/>
          <w:szCs w:val="22"/>
        </w:rPr>
        <w:t>t</w:t>
      </w:r>
      <w:r w:rsidRPr="001456DF">
        <w:rPr>
          <w:spacing w:val="-1"/>
          <w:sz w:val="22"/>
          <w:szCs w:val="22"/>
        </w:rPr>
        <w:t>a</w:t>
      </w:r>
      <w:r w:rsidRPr="001456DF">
        <w:rPr>
          <w:spacing w:val="2"/>
          <w:sz w:val="22"/>
          <w:szCs w:val="22"/>
        </w:rPr>
        <w:t>r</w:t>
      </w:r>
      <w:r w:rsidRPr="001456DF">
        <w:rPr>
          <w:spacing w:val="5"/>
          <w:sz w:val="22"/>
          <w:szCs w:val="22"/>
        </w:rPr>
        <w:t>t</w:t>
      </w:r>
      <w:r w:rsidRPr="001456DF">
        <w:rPr>
          <w:spacing w:val="-1"/>
          <w:sz w:val="22"/>
          <w:szCs w:val="22"/>
        </w:rPr>
        <w:t>e</w:t>
      </w:r>
      <w:r w:rsidRPr="001456DF">
        <w:rPr>
          <w:sz w:val="22"/>
          <w:szCs w:val="22"/>
        </w:rPr>
        <w:t>d</w:t>
      </w:r>
      <w:r w:rsidRPr="001456DF">
        <w:rPr>
          <w:spacing w:val="-8"/>
          <w:sz w:val="22"/>
          <w:szCs w:val="22"/>
        </w:rPr>
        <w:t xml:space="preserve"> </w:t>
      </w:r>
      <w:r w:rsidRPr="001456DF">
        <w:rPr>
          <w:spacing w:val="5"/>
          <w:sz w:val="22"/>
          <w:szCs w:val="22"/>
        </w:rPr>
        <w:t>t</w:t>
      </w:r>
      <w:r w:rsidRPr="001456DF">
        <w:rPr>
          <w:spacing w:val="-5"/>
          <w:sz w:val="22"/>
          <w:szCs w:val="22"/>
        </w:rPr>
        <w:t>h</w:t>
      </w:r>
      <w:r w:rsidRPr="001456DF">
        <w:rPr>
          <w:sz w:val="22"/>
          <w:szCs w:val="22"/>
        </w:rPr>
        <w:t>e</w:t>
      </w:r>
      <w:r w:rsidRPr="001456DF">
        <w:rPr>
          <w:spacing w:val="-1"/>
          <w:sz w:val="22"/>
          <w:szCs w:val="22"/>
        </w:rPr>
        <w:t xml:space="preserve"> </w:t>
      </w:r>
      <w:r w:rsidRPr="001456DF">
        <w:rPr>
          <w:spacing w:val="2"/>
          <w:sz w:val="22"/>
          <w:szCs w:val="22"/>
        </w:rPr>
        <w:t>r</w:t>
      </w:r>
      <w:r w:rsidRPr="001456DF">
        <w:rPr>
          <w:spacing w:val="-1"/>
          <w:sz w:val="22"/>
          <w:szCs w:val="22"/>
        </w:rPr>
        <w:t>e</w:t>
      </w:r>
      <w:r w:rsidRPr="001456DF">
        <w:rPr>
          <w:spacing w:val="-8"/>
          <w:sz w:val="22"/>
          <w:szCs w:val="22"/>
        </w:rPr>
        <w:t>f</w:t>
      </w:r>
      <w:r w:rsidRPr="001456DF">
        <w:rPr>
          <w:spacing w:val="5"/>
          <w:sz w:val="22"/>
          <w:szCs w:val="22"/>
        </w:rPr>
        <w:t>u</w:t>
      </w:r>
      <w:r w:rsidRPr="001456DF">
        <w:rPr>
          <w:spacing w:val="-5"/>
          <w:sz w:val="22"/>
          <w:szCs w:val="22"/>
        </w:rPr>
        <w:t>n</w:t>
      </w:r>
      <w:r w:rsidRPr="001456DF">
        <w:rPr>
          <w:sz w:val="22"/>
          <w:szCs w:val="22"/>
        </w:rPr>
        <w:t>d</w:t>
      </w:r>
      <w:r w:rsidRPr="001456DF">
        <w:rPr>
          <w:spacing w:val="-4"/>
          <w:sz w:val="22"/>
          <w:szCs w:val="22"/>
        </w:rPr>
        <w:t xml:space="preserve"> </w:t>
      </w:r>
      <w:r w:rsidRPr="001456DF">
        <w:rPr>
          <w:sz w:val="22"/>
          <w:szCs w:val="22"/>
        </w:rPr>
        <w:t>p</w:t>
      </w:r>
      <w:r w:rsidRPr="001456DF">
        <w:rPr>
          <w:spacing w:val="5"/>
          <w:sz w:val="22"/>
          <w:szCs w:val="22"/>
        </w:rPr>
        <w:t>o</w:t>
      </w:r>
      <w:r w:rsidRPr="001456DF">
        <w:rPr>
          <w:spacing w:val="-4"/>
          <w:sz w:val="22"/>
          <w:szCs w:val="22"/>
        </w:rPr>
        <w:t>li</w:t>
      </w:r>
      <w:r w:rsidRPr="001456DF">
        <w:rPr>
          <w:spacing w:val="4"/>
          <w:sz w:val="22"/>
          <w:szCs w:val="22"/>
        </w:rPr>
        <w:t>c</w:t>
      </w:r>
      <w:r w:rsidRPr="001456DF">
        <w:rPr>
          <w:sz w:val="22"/>
          <w:szCs w:val="22"/>
        </w:rPr>
        <w:t>y</w:t>
      </w:r>
      <w:r w:rsidRPr="001456DF">
        <w:rPr>
          <w:spacing w:val="-3"/>
          <w:sz w:val="22"/>
          <w:szCs w:val="22"/>
        </w:rPr>
        <w:t xml:space="preserve"> </w:t>
      </w:r>
      <w:r w:rsidRPr="001456DF">
        <w:rPr>
          <w:sz w:val="22"/>
          <w:szCs w:val="22"/>
        </w:rPr>
        <w:t>l</w:t>
      </w:r>
      <w:r w:rsidRPr="001456DF">
        <w:rPr>
          <w:spacing w:val="-4"/>
          <w:sz w:val="22"/>
          <w:szCs w:val="22"/>
        </w:rPr>
        <w:t>i</w:t>
      </w:r>
      <w:r w:rsidRPr="001456DF">
        <w:rPr>
          <w:spacing w:val="-2"/>
          <w:sz w:val="22"/>
          <w:szCs w:val="22"/>
        </w:rPr>
        <w:t>s</w:t>
      </w:r>
      <w:r w:rsidRPr="001456DF">
        <w:rPr>
          <w:spacing w:val="5"/>
          <w:sz w:val="22"/>
          <w:szCs w:val="22"/>
        </w:rPr>
        <w:t>t</w:t>
      </w:r>
      <w:r w:rsidRPr="001456DF">
        <w:rPr>
          <w:spacing w:val="-1"/>
          <w:sz w:val="22"/>
          <w:szCs w:val="22"/>
        </w:rPr>
        <w:t>e</w:t>
      </w:r>
      <w:r w:rsidRPr="001456DF">
        <w:rPr>
          <w:sz w:val="22"/>
          <w:szCs w:val="22"/>
        </w:rPr>
        <w:t>d</w:t>
      </w:r>
      <w:r w:rsidRPr="001456DF">
        <w:rPr>
          <w:spacing w:val="-3"/>
          <w:sz w:val="22"/>
          <w:szCs w:val="22"/>
        </w:rPr>
        <w:t xml:space="preserve"> </w:t>
      </w:r>
      <w:r w:rsidRPr="001456DF">
        <w:rPr>
          <w:spacing w:val="-5"/>
          <w:sz w:val="22"/>
          <w:szCs w:val="22"/>
        </w:rPr>
        <w:t>b</w:t>
      </w:r>
      <w:r w:rsidRPr="001456DF">
        <w:rPr>
          <w:spacing w:val="4"/>
          <w:sz w:val="22"/>
          <w:szCs w:val="22"/>
        </w:rPr>
        <w:t>e</w:t>
      </w:r>
      <w:r w:rsidRPr="001456DF">
        <w:rPr>
          <w:spacing w:val="-9"/>
          <w:sz w:val="22"/>
          <w:szCs w:val="22"/>
        </w:rPr>
        <w:t>l</w:t>
      </w:r>
      <w:r w:rsidRPr="001456DF">
        <w:rPr>
          <w:spacing w:val="5"/>
          <w:sz w:val="22"/>
          <w:szCs w:val="22"/>
        </w:rPr>
        <w:t>o</w:t>
      </w:r>
      <w:r w:rsidRPr="001456DF">
        <w:rPr>
          <w:sz w:val="22"/>
          <w:szCs w:val="22"/>
        </w:rPr>
        <w:t>w</w:t>
      </w:r>
      <w:r w:rsidRPr="001456DF">
        <w:rPr>
          <w:spacing w:val="-4"/>
          <w:sz w:val="22"/>
          <w:szCs w:val="22"/>
        </w:rPr>
        <w:t xml:space="preserve"> </w:t>
      </w:r>
      <w:r w:rsidRPr="001456DF">
        <w:rPr>
          <w:spacing w:val="5"/>
          <w:sz w:val="22"/>
          <w:szCs w:val="22"/>
        </w:rPr>
        <w:t>w</w:t>
      </w:r>
      <w:r w:rsidRPr="001456DF">
        <w:rPr>
          <w:spacing w:val="-4"/>
          <w:sz w:val="22"/>
          <w:szCs w:val="22"/>
        </w:rPr>
        <w:t>i</w:t>
      </w:r>
      <w:r w:rsidRPr="001456DF">
        <w:rPr>
          <w:sz w:val="22"/>
          <w:szCs w:val="22"/>
        </w:rPr>
        <w:t>ll</w:t>
      </w:r>
      <w:r w:rsidRPr="001456DF">
        <w:rPr>
          <w:spacing w:val="-6"/>
          <w:sz w:val="22"/>
          <w:szCs w:val="22"/>
        </w:rPr>
        <w:t xml:space="preserve"> </w:t>
      </w:r>
      <w:r w:rsidRPr="001456DF">
        <w:rPr>
          <w:spacing w:val="-1"/>
          <w:sz w:val="22"/>
          <w:szCs w:val="22"/>
        </w:rPr>
        <w:t>a</w:t>
      </w:r>
      <w:r w:rsidRPr="001456DF">
        <w:rPr>
          <w:sz w:val="22"/>
          <w:szCs w:val="22"/>
        </w:rPr>
        <w:t>p</w:t>
      </w:r>
      <w:r w:rsidRPr="001456DF">
        <w:rPr>
          <w:spacing w:val="5"/>
          <w:sz w:val="22"/>
          <w:szCs w:val="22"/>
        </w:rPr>
        <w:t>p</w:t>
      </w:r>
      <w:r w:rsidRPr="001456DF">
        <w:rPr>
          <w:sz w:val="22"/>
          <w:szCs w:val="22"/>
        </w:rPr>
        <w:t>l</w:t>
      </w:r>
      <w:r w:rsidRPr="001456DF">
        <w:rPr>
          <w:spacing w:val="-9"/>
          <w:sz w:val="22"/>
          <w:szCs w:val="22"/>
        </w:rPr>
        <w:t>y</w:t>
      </w:r>
      <w:r w:rsidRPr="001456DF">
        <w:rPr>
          <w:sz w:val="22"/>
          <w:szCs w:val="22"/>
        </w:rPr>
        <w:t>.</w:t>
      </w:r>
      <w:r>
        <w:rPr>
          <w:sz w:val="22"/>
          <w:szCs w:val="22"/>
        </w:rPr>
        <w:t xml:space="preserve"> </w:t>
      </w:r>
      <w:r w:rsidRPr="001456DF">
        <w:rPr>
          <w:spacing w:val="2"/>
          <w:sz w:val="22"/>
          <w:szCs w:val="22"/>
        </w:rPr>
        <w:t>T</w:t>
      </w:r>
      <w:r w:rsidRPr="001456DF">
        <w:rPr>
          <w:spacing w:val="-5"/>
          <w:sz w:val="22"/>
          <w:szCs w:val="22"/>
        </w:rPr>
        <w:t>h</w:t>
      </w:r>
      <w:r w:rsidRPr="001456DF">
        <w:rPr>
          <w:sz w:val="22"/>
          <w:szCs w:val="22"/>
        </w:rPr>
        <w:t>e</w:t>
      </w:r>
      <w:r w:rsidRPr="001456DF">
        <w:rPr>
          <w:spacing w:val="2"/>
          <w:sz w:val="22"/>
          <w:szCs w:val="22"/>
        </w:rPr>
        <w:t xml:space="preserve"> </w:t>
      </w:r>
      <w:r w:rsidRPr="001456DF">
        <w:rPr>
          <w:spacing w:val="-9"/>
          <w:sz w:val="22"/>
          <w:szCs w:val="22"/>
        </w:rPr>
        <w:t>l</w:t>
      </w:r>
      <w:r w:rsidRPr="001456DF">
        <w:rPr>
          <w:spacing w:val="4"/>
          <w:sz w:val="22"/>
          <w:szCs w:val="22"/>
        </w:rPr>
        <w:t>a</w:t>
      </w:r>
      <w:r w:rsidRPr="001456DF">
        <w:rPr>
          <w:spacing w:val="-2"/>
          <w:sz w:val="22"/>
          <w:szCs w:val="22"/>
        </w:rPr>
        <w:t>s</w:t>
      </w:r>
      <w:r w:rsidRPr="001456DF">
        <w:rPr>
          <w:sz w:val="22"/>
          <w:szCs w:val="22"/>
        </w:rPr>
        <w:t>t</w:t>
      </w:r>
      <w:r w:rsidRPr="001456DF">
        <w:rPr>
          <w:spacing w:val="5"/>
          <w:sz w:val="22"/>
          <w:szCs w:val="22"/>
        </w:rPr>
        <w:t xml:space="preserve"> </w:t>
      </w:r>
      <w:r w:rsidRPr="001456DF">
        <w:rPr>
          <w:sz w:val="22"/>
          <w:szCs w:val="22"/>
        </w:rPr>
        <w:t>d</w:t>
      </w:r>
      <w:r w:rsidRPr="001456DF">
        <w:rPr>
          <w:spacing w:val="-1"/>
          <w:sz w:val="22"/>
          <w:szCs w:val="22"/>
        </w:rPr>
        <w:t>a</w:t>
      </w:r>
      <w:r w:rsidRPr="001456DF">
        <w:rPr>
          <w:sz w:val="22"/>
          <w:szCs w:val="22"/>
        </w:rPr>
        <w:t>y</w:t>
      </w:r>
      <w:r w:rsidRPr="001456DF">
        <w:rPr>
          <w:spacing w:val="-10"/>
          <w:sz w:val="22"/>
          <w:szCs w:val="22"/>
        </w:rPr>
        <w:t xml:space="preserve"> </w:t>
      </w:r>
      <w:r w:rsidRPr="001456DF">
        <w:rPr>
          <w:spacing w:val="5"/>
          <w:sz w:val="22"/>
          <w:szCs w:val="22"/>
        </w:rPr>
        <w:t>o</w:t>
      </w:r>
      <w:r w:rsidRPr="001456DF">
        <w:rPr>
          <w:sz w:val="22"/>
          <w:szCs w:val="22"/>
        </w:rPr>
        <w:t>f</w:t>
      </w:r>
      <w:r w:rsidRPr="001456DF">
        <w:rPr>
          <w:spacing w:val="-2"/>
          <w:sz w:val="22"/>
          <w:szCs w:val="22"/>
        </w:rPr>
        <w:t xml:space="preserve"> </w:t>
      </w:r>
      <w:r w:rsidRPr="001456DF">
        <w:rPr>
          <w:spacing w:val="-5"/>
          <w:sz w:val="22"/>
          <w:szCs w:val="22"/>
        </w:rPr>
        <w:t>v</w:t>
      </w:r>
      <w:r w:rsidRPr="001456DF">
        <w:rPr>
          <w:spacing w:val="-1"/>
          <w:sz w:val="22"/>
          <w:szCs w:val="22"/>
        </w:rPr>
        <w:t>e</w:t>
      </w:r>
      <w:r w:rsidRPr="001456DF">
        <w:rPr>
          <w:spacing w:val="6"/>
          <w:sz w:val="22"/>
          <w:szCs w:val="22"/>
        </w:rPr>
        <w:t>r</w:t>
      </w:r>
      <w:r w:rsidRPr="001456DF">
        <w:rPr>
          <w:spacing w:val="-4"/>
          <w:sz w:val="22"/>
          <w:szCs w:val="22"/>
        </w:rPr>
        <w:t>i</w:t>
      </w:r>
      <w:r w:rsidRPr="001456DF">
        <w:rPr>
          <w:spacing w:val="2"/>
          <w:sz w:val="22"/>
          <w:szCs w:val="22"/>
        </w:rPr>
        <w:t>f</w:t>
      </w:r>
      <w:r w:rsidRPr="001456DF">
        <w:rPr>
          <w:spacing w:val="-4"/>
          <w:sz w:val="22"/>
          <w:szCs w:val="22"/>
        </w:rPr>
        <w:t>i</w:t>
      </w:r>
      <w:r w:rsidRPr="001456DF">
        <w:rPr>
          <w:spacing w:val="4"/>
          <w:sz w:val="22"/>
          <w:szCs w:val="22"/>
        </w:rPr>
        <w:t>a</w:t>
      </w:r>
      <w:r w:rsidRPr="001456DF">
        <w:rPr>
          <w:sz w:val="22"/>
          <w:szCs w:val="22"/>
        </w:rPr>
        <w:t>b</w:t>
      </w:r>
      <w:r w:rsidRPr="001456DF">
        <w:rPr>
          <w:spacing w:val="-4"/>
          <w:sz w:val="22"/>
          <w:szCs w:val="22"/>
        </w:rPr>
        <w:t>l</w:t>
      </w:r>
      <w:r w:rsidRPr="001456DF">
        <w:rPr>
          <w:sz w:val="22"/>
          <w:szCs w:val="22"/>
        </w:rPr>
        <w:t>e</w:t>
      </w:r>
      <w:r w:rsidRPr="001456DF">
        <w:rPr>
          <w:spacing w:val="-7"/>
          <w:sz w:val="22"/>
          <w:szCs w:val="22"/>
        </w:rPr>
        <w:t xml:space="preserve"> </w:t>
      </w:r>
      <w:r w:rsidRPr="001456DF">
        <w:rPr>
          <w:spacing w:val="-1"/>
          <w:sz w:val="22"/>
          <w:szCs w:val="22"/>
        </w:rPr>
        <w:t>a</w:t>
      </w:r>
      <w:r w:rsidRPr="001456DF">
        <w:rPr>
          <w:spacing w:val="5"/>
          <w:sz w:val="22"/>
          <w:szCs w:val="22"/>
        </w:rPr>
        <w:t>tt</w:t>
      </w:r>
      <w:r w:rsidRPr="001456DF">
        <w:rPr>
          <w:spacing w:val="-1"/>
          <w:sz w:val="22"/>
          <w:szCs w:val="22"/>
        </w:rPr>
        <w:t>e</w:t>
      </w:r>
      <w:r w:rsidRPr="001456DF">
        <w:rPr>
          <w:spacing w:val="-5"/>
          <w:sz w:val="22"/>
          <w:szCs w:val="22"/>
        </w:rPr>
        <w:t>n</w:t>
      </w:r>
      <w:r w:rsidRPr="001456DF">
        <w:rPr>
          <w:sz w:val="22"/>
          <w:szCs w:val="22"/>
        </w:rPr>
        <w:t>d</w:t>
      </w:r>
      <w:r w:rsidRPr="001456DF">
        <w:rPr>
          <w:spacing w:val="-1"/>
          <w:sz w:val="22"/>
          <w:szCs w:val="22"/>
        </w:rPr>
        <w:t>a</w:t>
      </w:r>
      <w:r w:rsidRPr="001456DF">
        <w:rPr>
          <w:sz w:val="22"/>
          <w:szCs w:val="22"/>
        </w:rPr>
        <w:t>n</w:t>
      </w:r>
      <w:r w:rsidRPr="001456DF">
        <w:rPr>
          <w:spacing w:val="-1"/>
          <w:sz w:val="22"/>
          <w:szCs w:val="22"/>
        </w:rPr>
        <w:t>c</w:t>
      </w:r>
      <w:r w:rsidRPr="001456DF">
        <w:rPr>
          <w:sz w:val="22"/>
          <w:szCs w:val="22"/>
        </w:rPr>
        <w:t>e</w:t>
      </w:r>
      <w:r w:rsidRPr="001456DF">
        <w:rPr>
          <w:spacing w:val="-8"/>
          <w:sz w:val="22"/>
          <w:szCs w:val="22"/>
        </w:rPr>
        <w:t xml:space="preserve"> </w:t>
      </w:r>
      <w:r w:rsidRPr="001456DF">
        <w:rPr>
          <w:sz w:val="22"/>
          <w:szCs w:val="22"/>
        </w:rPr>
        <w:t>by</w:t>
      </w:r>
      <w:r w:rsidRPr="001456DF">
        <w:rPr>
          <w:spacing w:val="-4"/>
          <w:sz w:val="22"/>
          <w:szCs w:val="22"/>
        </w:rPr>
        <w:t xml:space="preserve"> </w:t>
      </w:r>
      <w:r w:rsidRPr="001456DF">
        <w:rPr>
          <w:spacing w:val="5"/>
          <w:sz w:val="22"/>
          <w:szCs w:val="22"/>
        </w:rPr>
        <w:t>t</w:t>
      </w:r>
      <w:r w:rsidRPr="001456DF">
        <w:rPr>
          <w:spacing w:val="-5"/>
          <w:sz w:val="22"/>
          <w:szCs w:val="22"/>
        </w:rPr>
        <w:t>h</w:t>
      </w:r>
      <w:r w:rsidRPr="001456DF">
        <w:rPr>
          <w:sz w:val="22"/>
          <w:szCs w:val="22"/>
        </w:rPr>
        <w:t>e</w:t>
      </w:r>
      <w:r w:rsidRPr="001456DF">
        <w:rPr>
          <w:spacing w:val="-1"/>
          <w:sz w:val="22"/>
          <w:szCs w:val="22"/>
        </w:rPr>
        <w:t xml:space="preserve"> </w:t>
      </w:r>
      <w:r w:rsidRPr="001456DF">
        <w:rPr>
          <w:spacing w:val="-2"/>
          <w:sz w:val="22"/>
          <w:szCs w:val="22"/>
        </w:rPr>
        <w:t>s</w:t>
      </w:r>
      <w:r w:rsidRPr="001456DF">
        <w:rPr>
          <w:spacing w:val="5"/>
          <w:sz w:val="22"/>
          <w:szCs w:val="22"/>
        </w:rPr>
        <w:t>t</w:t>
      </w:r>
      <w:r w:rsidRPr="001456DF">
        <w:rPr>
          <w:sz w:val="22"/>
          <w:szCs w:val="22"/>
        </w:rPr>
        <w:t>ud</w:t>
      </w:r>
      <w:r w:rsidRPr="001456DF">
        <w:rPr>
          <w:spacing w:val="-1"/>
          <w:sz w:val="22"/>
          <w:szCs w:val="22"/>
        </w:rPr>
        <w:t>e</w:t>
      </w:r>
      <w:r w:rsidRPr="001456DF">
        <w:rPr>
          <w:spacing w:val="-5"/>
          <w:sz w:val="22"/>
          <w:szCs w:val="22"/>
        </w:rPr>
        <w:t>n</w:t>
      </w:r>
      <w:r w:rsidRPr="001456DF">
        <w:rPr>
          <w:sz w:val="22"/>
          <w:szCs w:val="22"/>
        </w:rPr>
        <w:t>t</w:t>
      </w:r>
      <w:r w:rsidRPr="001456DF">
        <w:rPr>
          <w:spacing w:val="1"/>
          <w:sz w:val="22"/>
          <w:szCs w:val="22"/>
        </w:rPr>
        <w:t xml:space="preserve"> </w:t>
      </w:r>
      <w:r w:rsidRPr="001456DF">
        <w:rPr>
          <w:sz w:val="22"/>
          <w:szCs w:val="22"/>
        </w:rPr>
        <w:t>w</w:t>
      </w:r>
      <w:r w:rsidRPr="001456DF">
        <w:rPr>
          <w:spacing w:val="-4"/>
          <w:sz w:val="22"/>
          <w:szCs w:val="22"/>
        </w:rPr>
        <w:t>i</w:t>
      </w:r>
      <w:r w:rsidRPr="001456DF">
        <w:rPr>
          <w:sz w:val="22"/>
          <w:szCs w:val="22"/>
        </w:rPr>
        <w:t>ll</w:t>
      </w:r>
      <w:r w:rsidRPr="001456DF">
        <w:rPr>
          <w:spacing w:val="-1"/>
          <w:sz w:val="22"/>
          <w:szCs w:val="22"/>
        </w:rPr>
        <w:t xml:space="preserve"> </w:t>
      </w:r>
      <w:r w:rsidRPr="001456DF">
        <w:rPr>
          <w:spacing w:val="-5"/>
          <w:sz w:val="22"/>
          <w:szCs w:val="22"/>
        </w:rPr>
        <w:t>b</w:t>
      </w:r>
      <w:r w:rsidRPr="001456DF">
        <w:rPr>
          <w:sz w:val="22"/>
          <w:szCs w:val="22"/>
        </w:rPr>
        <w:t xml:space="preserve">e </w:t>
      </w:r>
      <w:r w:rsidRPr="001456DF">
        <w:rPr>
          <w:spacing w:val="-1"/>
          <w:sz w:val="22"/>
          <w:szCs w:val="22"/>
        </w:rPr>
        <w:t>c</w:t>
      </w:r>
      <w:r w:rsidRPr="001456DF">
        <w:rPr>
          <w:spacing w:val="5"/>
          <w:sz w:val="22"/>
          <w:szCs w:val="22"/>
        </w:rPr>
        <w:t>o</w:t>
      </w:r>
      <w:r w:rsidRPr="001456DF">
        <w:rPr>
          <w:spacing w:val="-5"/>
          <w:sz w:val="22"/>
          <w:szCs w:val="22"/>
        </w:rPr>
        <w:t>n</w:t>
      </w:r>
      <w:r w:rsidRPr="001456DF">
        <w:rPr>
          <w:spacing w:val="3"/>
          <w:sz w:val="22"/>
          <w:szCs w:val="22"/>
        </w:rPr>
        <w:t>s</w:t>
      </w:r>
      <w:r w:rsidRPr="001456DF">
        <w:rPr>
          <w:spacing w:val="-4"/>
          <w:sz w:val="22"/>
          <w:szCs w:val="22"/>
        </w:rPr>
        <w:t>i</w:t>
      </w:r>
      <w:r w:rsidRPr="001456DF">
        <w:rPr>
          <w:spacing w:val="4"/>
          <w:sz w:val="22"/>
          <w:szCs w:val="22"/>
        </w:rPr>
        <w:t>d</w:t>
      </w:r>
      <w:r w:rsidRPr="001456DF">
        <w:rPr>
          <w:spacing w:val="-1"/>
          <w:sz w:val="22"/>
          <w:szCs w:val="22"/>
        </w:rPr>
        <w:t>e</w:t>
      </w:r>
      <w:r w:rsidRPr="001456DF">
        <w:rPr>
          <w:spacing w:val="2"/>
          <w:sz w:val="22"/>
          <w:szCs w:val="22"/>
        </w:rPr>
        <w:t>r</w:t>
      </w:r>
      <w:r w:rsidRPr="001456DF">
        <w:rPr>
          <w:spacing w:val="-1"/>
          <w:sz w:val="22"/>
          <w:szCs w:val="22"/>
        </w:rPr>
        <w:t>e</w:t>
      </w:r>
      <w:r w:rsidRPr="001456DF">
        <w:rPr>
          <w:sz w:val="22"/>
          <w:szCs w:val="22"/>
        </w:rPr>
        <w:t>d</w:t>
      </w:r>
      <w:r w:rsidRPr="001456DF">
        <w:rPr>
          <w:spacing w:val="-8"/>
          <w:sz w:val="22"/>
          <w:szCs w:val="22"/>
        </w:rPr>
        <w:t xml:space="preserve"> </w:t>
      </w:r>
      <w:r w:rsidRPr="001456DF">
        <w:rPr>
          <w:spacing w:val="-1"/>
          <w:sz w:val="22"/>
          <w:szCs w:val="22"/>
        </w:rPr>
        <w:t>a</w:t>
      </w:r>
      <w:r w:rsidRPr="001456DF">
        <w:rPr>
          <w:sz w:val="22"/>
          <w:szCs w:val="22"/>
        </w:rPr>
        <w:t>s</w:t>
      </w:r>
      <w:r w:rsidRPr="001456DF">
        <w:rPr>
          <w:spacing w:val="-2"/>
          <w:sz w:val="22"/>
          <w:szCs w:val="22"/>
        </w:rPr>
        <w:t xml:space="preserve"> </w:t>
      </w:r>
      <w:r w:rsidRPr="001456DF">
        <w:rPr>
          <w:spacing w:val="5"/>
          <w:sz w:val="22"/>
          <w:szCs w:val="22"/>
        </w:rPr>
        <w:t>t</w:t>
      </w:r>
      <w:r w:rsidRPr="001456DF">
        <w:rPr>
          <w:spacing w:val="-5"/>
          <w:sz w:val="22"/>
          <w:szCs w:val="22"/>
        </w:rPr>
        <w:t>h</w:t>
      </w:r>
      <w:r w:rsidRPr="001456DF">
        <w:rPr>
          <w:sz w:val="22"/>
          <w:szCs w:val="22"/>
        </w:rPr>
        <w:t>e</w:t>
      </w:r>
      <w:r w:rsidRPr="001456DF">
        <w:rPr>
          <w:spacing w:val="-1"/>
          <w:sz w:val="22"/>
          <w:szCs w:val="22"/>
        </w:rPr>
        <w:t xml:space="preserve"> </w:t>
      </w:r>
      <w:r w:rsidRPr="001456DF">
        <w:rPr>
          <w:spacing w:val="5"/>
          <w:sz w:val="22"/>
          <w:szCs w:val="22"/>
        </w:rPr>
        <w:t>w</w:t>
      </w:r>
      <w:r w:rsidRPr="001456DF">
        <w:rPr>
          <w:spacing w:val="-9"/>
          <w:sz w:val="22"/>
          <w:szCs w:val="22"/>
        </w:rPr>
        <w:t>i</w:t>
      </w:r>
      <w:r w:rsidRPr="001456DF">
        <w:rPr>
          <w:spacing w:val="5"/>
          <w:sz w:val="22"/>
          <w:szCs w:val="22"/>
        </w:rPr>
        <w:t>t</w:t>
      </w:r>
      <w:r w:rsidRPr="001456DF">
        <w:rPr>
          <w:spacing w:val="-5"/>
          <w:sz w:val="22"/>
          <w:szCs w:val="22"/>
        </w:rPr>
        <w:t>h</w:t>
      </w:r>
      <w:r w:rsidRPr="001456DF">
        <w:rPr>
          <w:sz w:val="22"/>
          <w:szCs w:val="22"/>
        </w:rPr>
        <w:t>d</w:t>
      </w:r>
      <w:r w:rsidRPr="001456DF">
        <w:rPr>
          <w:spacing w:val="2"/>
          <w:sz w:val="22"/>
          <w:szCs w:val="22"/>
        </w:rPr>
        <w:t>r</w:t>
      </w:r>
      <w:r w:rsidRPr="001456DF">
        <w:rPr>
          <w:spacing w:val="-1"/>
          <w:sz w:val="22"/>
          <w:szCs w:val="22"/>
        </w:rPr>
        <w:t>a</w:t>
      </w:r>
      <w:r w:rsidRPr="001456DF">
        <w:rPr>
          <w:sz w:val="22"/>
          <w:szCs w:val="22"/>
        </w:rPr>
        <w:t>w</w:t>
      </w:r>
      <w:r w:rsidRPr="001456DF">
        <w:rPr>
          <w:spacing w:val="4"/>
          <w:sz w:val="22"/>
          <w:szCs w:val="22"/>
        </w:rPr>
        <w:t>a</w:t>
      </w:r>
      <w:r w:rsidRPr="001456DF">
        <w:rPr>
          <w:sz w:val="22"/>
          <w:szCs w:val="22"/>
        </w:rPr>
        <w:t>l</w:t>
      </w:r>
      <w:r w:rsidRPr="001456DF">
        <w:rPr>
          <w:spacing w:val="-13"/>
          <w:sz w:val="22"/>
          <w:szCs w:val="22"/>
        </w:rPr>
        <w:t xml:space="preserve"> </w:t>
      </w:r>
      <w:r w:rsidRPr="001456DF">
        <w:rPr>
          <w:sz w:val="22"/>
          <w:szCs w:val="22"/>
        </w:rPr>
        <w:t>d</w:t>
      </w:r>
      <w:r w:rsidRPr="001456DF">
        <w:rPr>
          <w:spacing w:val="-1"/>
          <w:sz w:val="22"/>
          <w:szCs w:val="22"/>
        </w:rPr>
        <w:t>a</w:t>
      </w:r>
      <w:r w:rsidRPr="001456DF">
        <w:rPr>
          <w:spacing w:val="5"/>
          <w:sz w:val="22"/>
          <w:szCs w:val="22"/>
        </w:rPr>
        <w:t>t</w:t>
      </w:r>
      <w:r w:rsidRPr="001456DF">
        <w:rPr>
          <w:sz w:val="22"/>
          <w:szCs w:val="22"/>
        </w:rPr>
        <w:t>e</w:t>
      </w:r>
      <w:r w:rsidRPr="001456DF">
        <w:rPr>
          <w:spacing w:val="-2"/>
          <w:sz w:val="22"/>
          <w:szCs w:val="22"/>
        </w:rPr>
        <w:t xml:space="preserve"> </w:t>
      </w:r>
      <w:r w:rsidRPr="001456DF">
        <w:rPr>
          <w:spacing w:val="-8"/>
          <w:sz w:val="22"/>
          <w:szCs w:val="22"/>
        </w:rPr>
        <w:t>f</w:t>
      </w:r>
      <w:r w:rsidRPr="001456DF">
        <w:rPr>
          <w:spacing w:val="5"/>
          <w:sz w:val="22"/>
          <w:szCs w:val="22"/>
        </w:rPr>
        <w:t>o</w:t>
      </w:r>
      <w:r w:rsidRPr="001456DF">
        <w:rPr>
          <w:sz w:val="22"/>
          <w:szCs w:val="22"/>
        </w:rPr>
        <w:t xml:space="preserve">r </w:t>
      </w:r>
      <w:r w:rsidRPr="001456DF">
        <w:rPr>
          <w:spacing w:val="2"/>
          <w:sz w:val="22"/>
          <w:szCs w:val="22"/>
        </w:rPr>
        <w:t>r</w:t>
      </w:r>
      <w:r w:rsidRPr="001456DF">
        <w:rPr>
          <w:spacing w:val="-1"/>
          <w:sz w:val="22"/>
          <w:szCs w:val="22"/>
        </w:rPr>
        <w:t>e</w:t>
      </w:r>
      <w:r w:rsidRPr="001456DF">
        <w:rPr>
          <w:spacing w:val="-8"/>
          <w:sz w:val="22"/>
          <w:szCs w:val="22"/>
        </w:rPr>
        <w:t>f</w:t>
      </w:r>
      <w:r w:rsidRPr="001456DF">
        <w:rPr>
          <w:spacing w:val="5"/>
          <w:sz w:val="22"/>
          <w:szCs w:val="22"/>
        </w:rPr>
        <w:t>u</w:t>
      </w:r>
      <w:r w:rsidRPr="001456DF">
        <w:rPr>
          <w:spacing w:val="-5"/>
          <w:sz w:val="22"/>
          <w:szCs w:val="22"/>
        </w:rPr>
        <w:t>n</w:t>
      </w:r>
      <w:r w:rsidRPr="001456DF">
        <w:rPr>
          <w:sz w:val="22"/>
          <w:szCs w:val="22"/>
        </w:rPr>
        <w:t>d</w:t>
      </w:r>
      <w:r w:rsidRPr="001456DF">
        <w:rPr>
          <w:spacing w:val="-4"/>
          <w:sz w:val="22"/>
          <w:szCs w:val="22"/>
        </w:rPr>
        <w:t xml:space="preserve"> </w:t>
      </w:r>
      <w:r w:rsidRPr="001456DF">
        <w:rPr>
          <w:spacing w:val="-1"/>
          <w:sz w:val="22"/>
          <w:szCs w:val="22"/>
        </w:rPr>
        <w:t>c</w:t>
      </w:r>
      <w:r w:rsidRPr="001456DF">
        <w:rPr>
          <w:spacing w:val="4"/>
          <w:sz w:val="22"/>
          <w:szCs w:val="22"/>
        </w:rPr>
        <w:t>a</w:t>
      </w:r>
      <w:r w:rsidRPr="001456DF">
        <w:rPr>
          <w:spacing w:val="-4"/>
          <w:sz w:val="22"/>
          <w:szCs w:val="22"/>
        </w:rPr>
        <w:t>l</w:t>
      </w:r>
      <w:r w:rsidRPr="001456DF">
        <w:rPr>
          <w:spacing w:val="-1"/>
          <w:sz w:val="22"/>
          <w:szCs w:val="22"/>
        </w:rPr>
        <w:t>c</w:t>
      </w:r>
      <w:r w:rsidRPr="001456DF">
        <w:rPr>
          <w:spacing w:val="5"/>
          <w:sz w:val="22"/>
          <w:szCs w:val="22"/>
        </w:rPr>
        <w:t>u</w:t>
      </w:r>
      <w:r w:rsidRPr="001456DF">
        <w:rPr>
          <w:spacing w:val="-4"/>
          <w:sz w:val="22"/>
          <w:szCs w:val="22"/>
        </w:rPr>
        <w:t>l</w:t>
      </w:r>
      <w:r w:rsidRPr="001456DF">
        <w:rPr>
          <w:spacing w:val="-1"/>
          <w:sz w:val="22"/>
          <w:szCs w:val="22"/>
        </w:rPr>
        <w:t>a</w:t>
      </w:r>
      <w:r w:rsidRPr="001456DF">
        <w:rPr>
          <w:spacing w:val="10"/>
          <w:sz w:val="22"/>
          <w:szCs w:val="22"/>
        </w:rPr>
        <w:t>t</w:t>
      </w:r>
      <w:r w:rsidRPr="001456DF">
        <w:rPr>
          <w:spacing w:val="-9"/>
          <w:sz w:val="22"/>
          <w:szCs w:val="22"/>
        </w:rPr>
        <w:t>i</w:t>
      </w:r>
      <w:r w:rsidRPr="001456DF">
        <w:rPr>
          <w:spacing w:val="5"/>
          <w:sz w:val="22"/>
          <w:szCs w:val="22"/>
        </w:rPr>
        <w:t>o</w:t>
      </w:r>
      <w:r w:rsidRPr="001456DF">
        <w:rPr>
          <w:sz w:val="22"/>
          <w:szCs w:val="22"/>
        </w:rPr>
        <w:t>n</w:t>
      </w:r>
      <w:r w:rsidRPr="001456DF">
        <w:rPr>
          <w:spacing w:val="-2"/>
          <w:sz w:val="22"/>
          <w:szCs w:val="22"/>
        </w:rPr>
        <w:t>s</w:t>
      </w:r>
      <w:r w:rsidRPr="001456DF">
        <w:rPr>
          <w:sz w:val="22"/>
          <w:szCs w:val="22"/>
        </w:rPr>
        <w:t>.</w:t>
      </w:r>
      <w:r>
        <w:rPr>
          <w:sz w:val="22"/>
          <w:szCs w:val="22"/>
        </w:rPr>
        <w:t xml:space="preserve"> </w:t>
      </w:r>
      <w:r w:rsidRPr="001456DF">
        <w:rPr>
          <w:position w:val="-1"/>
          <w:sz w:val="22"/>
          <w:szCs w:val="22"/>
        </w:rPr>
        <w:t>Up</w:t>
      </w:r>
      <w:r w:rsidRPr="001456DF">
        <w:rPr>
          <w:spacing w:val="5"/>
          <w:position w:val="-1"/>
          <w:sz w:val="22"/>
          <w:szCs w:val="22"/>
        </w:rPr>
        <w:t>o</w:t>
      </w:r>
      <w:r w:rsidRPr="001456DF">
        <w:rPr>
          <w:position w:val="-1"/>
          <w:sz w:val="22"/>
          <w:szCs w:val="22"/>
        </w:rPr>
        <w:t>n</w:t>
      </w:r>
      <w:r w:rsidRPr="001456DF">
        <w:rPr>
          <w:spacing w:val="-7"/>
          <w:position w:val="-1"/>
          <w:sz w:val="22"/>
          <w:szCs w:val="22"/>
        </w:rPr>
        <w:t xml:space="preserve"> </w:t>
      </w:r>
      <w:r w:rsidRPr="001456DF">
        <w:rPr>
          <w:spacing w:val="-1"/>
          <w:position w:val="-1"/>
          <w:sz w:val="22"/>
          <w:szCs w:val="22"/>
        </w:rPr>
        <w:t>ca</w:t>
      </w:r>
      <w:r w:rsidRPr="001456DF">
        <w:rPr>
          <w:spacing w:val="-5"/>
          <w:position w:val="-1"/>
          <w:sz w:val="22"/>
          <w:szCs w:val="22"/>
        </w:rPr>
        <w:t>n</w:t>
      </w:r>
      <w:r w:rsidRPr="001456DF">
        <w:rPr>
          <w:spacing w:val="-1"/>
          <w:position w:val="-1"/>
          <w:sz w:val="22"/>
          <w:szCs w:val="22"/>
        </w:rPr>
        <w:t>c</w:t>
      </w:r>
      <w:r w:rsidRPr="001456DF">
        <w:rPr>
          <w:spacing w:val="4"/>
          <w:position w:val="-1"/>
          <w:sz w:val="22"/>
          <w:szCs w:val="22"/>
        </w:rPr>
        <w:t>e</w:t>
      </w:r>
      <w:r w:rsidRPr="001456DF">
        <w:rPr>
          <w:position w:val="-1"/>
          <w:sz w:val="22"/>
          <w:szCs w:val="22"/>
        </w:rPr>
        <w:t>l</w:t>
      </w:r>
      <w:r w:rsidRPr="001456DF">
        <w:rPr>
          <w:spacing w:val="-4"/>
          <w:position w:val="-1"/>
          <w:sz w:val="22"/>
          <w:szCs w:val="22"/>
        </w:rPr>
        <w:t>l</w:t>
      </w:r>
      <w:r w:rsidRPr="001456DF">
        <w:rPr>
          <w:spacing w:val="-1"/>
          <w:position w:val="-1"/>
          <w:sz w:val="22"/>
          <w:szCs w:val="22"/>
        </w:rPr>
        <w:t>a</w:t>
      </w:r>
      <w:r w:rsidRPr="001456DF">
        <w:rPr>
          <w:spacing w:val="10"/>
          <w:position w:val="-1"/>
          <w:sz w:val="22"/>
          <w:szCs w:val="22"/>
        </w:rPr>
        <w:t>t</w:t>
      </w:r>
      <w:r w:rsidRPr="001456DF">
        <w:rPr>
          <w:spacing w:val="-9"/>
          <w:position w:val="-1"/>
          <w:sz w:val="22"/>
          <w:szCs w:val="22"/>
        </w:rPr>
        <w:t>i</w:t>
      </w:r>
      <w:r w:rsidRPr="001456DF">
        <w:rPr>
          <w:spacing w:val="5"/>
          <w:position w:val="-1"/>
          <w:sz w:val="22"/>
          <w:szCs w:val="22"/>
        </w:rPr>
        <w:t>o</w:t>
      </w:r>
      <w:r w:rsidRPr="001456DF">
        <w:rPr>
          <w:position w:val="-1"/>
          <w:sz w:val="22"/>
          <w:szCs w:val="22"/>
        </w:rPr>
        <w:t>n</w:t>
      </w:r>
      <w:r w:rsidRPr="001456DF">
        <w:rPr>
          <w:spacing w:val="-14"/>
          <w:position w:val="-1"/>
          <w:sz w:val="22"/>
          <w:szCs w:val="22"/>
        </w:rPr>
        <w:t xml:space="preserve"> </w:t>
      </w:r>
      <w:r w:rsidRPr="001456DF">
        <w:rPr>
          <w:spacing w:val="4"/>
          <w:position w:val="-1"/>
          <w:sz w:val="22"/>
          <w:szCs w:val="22"/>
        </w:rPr>
        <w:t>a</w:t>
      </w:r>
      <w:r w:rsidRPr="001456DF">
        <w:rPr>
          <w:position w:val="-1"/>
          <w:sz w:val="22"/>
          <w:szCs w:val="22"/>
        </w:rPr>
        <w:t>ll</w:t>
      </w:r>
      <w:r w:rsidRPr="001456DF">
        <w:rPr>
          <w:spacing w:val="-4"/>
          <w:position w:val="-1"/>
          <w:sz w:val="22"/>
          <w:szCs w:val="22"/>
        </w:rPr>
        <w:t xml:space="preserve"> </w:t>
      </w:r>
      <w:r w:rsidRPr="001456DF">
        <w:rPr>
          <w:spacing w:val="-9"/>
          <w:position w:val="-1"/>
          <w:sz w:val="22"/>
          <w:szCs w:val="22"/>
        </w:rPr>
        <w:t>m</w:t>
      </w:r>
      <w:r w:rsidRPr="001456DF">
        <w:rPr>
          <w:spacing w:val="10"/>
          <w:position w:val="-1"/>
          <w:sz w:val="22"/>
          <w:szCs w:val="22"/>
        </w:rPr>
        <w:t>o</w:t>
      </w:r>
      <w:r w:rsidRPr="001456DF">
        <w:rPr>
          <w:position w:val="-1"/>
          <w:sz w:val="22"/>
          <w:szCs w:val="22"/>
        </w:rPr>
        <w:t>n</w:t>
      </w:r>
      <w:r w:rsidRPr="001456DF">
        <w:rPr>
          <w:spacing w:val="-4"/>
          <w:position w:val="-1"/>
          <w:sz w:val="22"/>
          <w:szCs w:val="22"/>
        </w:rPr>
        <w:t>i</w:t>
      </w:r>
      <w:r w:rsidRPr="001456DF">
        <w:rPr>
          <w:spacing w:val="-1"/>
          <w:position w:val="-1"/>
          <w:sz w:val="22"/>
          <w:szCs w:val="22"/>
        </w:rPr>
        <w:t>e</w:t>
      </w:r>
      <w:r w:rsidRPr="001456DF">
        <w:rPr>
          <w:position w:val="-1"/>
          <w:sz w:val="22"/>
          <w:szCs w:val="22"/>
        </w:rPr>
        <w:t>s</w:t>
      </w:r>
      <w:r w:rsidRPr="001456DF">
        <w:rPr>
          <w:spacing w:val="-7"/>
          <w:position w:val="-1"/>
          <w:sz w:val="22"/>
          <w:szCs w:val="22"/>
        </w:rPr>
        <w:t xml:space="preserve"> </w:t>
      </w:r>
      <w:r w:rsidRPr="001456DF">
        <w:rPr>
          <w:position w:val="-1"/>
          <w:sz w:val="22"/>
          <w:szCs w:val="22"/>
        </w:rPr>
        <w:t>due</w:t>
      </w:r>
      <w:r w:rsidRPr="001456DF">
        <w:rPr>
          <w:spacing w:val="-1"/>
          <w:position w:val="-1"/>
          <w:sz w:val="22"/>
          <w:szCs w:val="22"/>
        </w:rPr>
        <w:t xml:space="preserve"> to </w:t>
      </w:r>
      <w:r w:rsidRPr="001456DF">
        <w:rPr>
          <w:spacing w:val="5"/>
          <w:position w:val="-1"/>
          <w:sz w:val="22"/>
          <w:szCs w:val="22"/>
        </w:rPr>
        <w:t>t</w:t>
      </w:r>
      <w:r w:rsidRPr="001456DF">
        <w:rPr>
          <w:spacing w:val="-5"/>
          <w:position w:val="-1"/>
          <w:sz w:val="22"/>
          <w:szCs w:val="22"/>
        </w:rPr>
        <w:t>h</w:t>
      </w:r>
      <w:r w:rsidRPr="001456DF">
        <w:rPr>
          <w:position w:val="-1"/>
          <w:sz w:val="22"/>
          <w:szCs w:val="22"/>
        </w:rPr>
        <w:t>e</w:t>
      </w:r>
      <w:r w:rsidRPr="001456DF">
        <w:rPr>
          <w:spacing w:val="-1"/>
          <w:position w:val="-1"/>
          <w:sz w:val="22"/>
          <w:szCs w:val="22"/>
        </w:rPr>
        <w:t xml:space="preserve"> </w:t>
      </w:r>
      <w:r w:rsidRPr="001456DF">
        <w:rPr>
          <w:spacing w:val="-2"/>
          <w:position w:val="-1"/>
          <w:sz w:val="22"/>
          <w:szCs w:val="22"/>
        </w:rPr>
        <w:t>s</w:t>
      </w:r>
      <w:r w:rsidRPr="001456DF">
        <w:rPr>
          <w:spacing w:val="5"/>
          <w:position w:val="-1"/>
          <w:sz w:val="22"/>
          <w:szCs w:val="22"/>
        </w:rPr>
        <w:t>t</w:t>
      </w:r>
      <w:r w:rsidRPr="001456DF">
        <w:rPr>
          <w:position w:val="-1"/>
          <w:sz w:val="22"/>
          <w:szCs w:val="22"/>
        </w:rPr>
        <w:t>ud</w:t>
      </w:r>
      <w:r w:rsidRPr="001456DF">
        <w:rPr>
          <w:spacing w:val="-1"/>
          <w:position w:val="-1"/>
          <w:sz w:val="22"/>
          <w:szCs w:val="22"/>
        </w:rPr>
        <w:t>e</w:t>
      </w:r>
      <w:r w:rsidRPr="001456DF">
        <w:rPr>
          <w:spacing w:val="-5"/>
          <w:position w:val="-1"/>
          <w:sz w:val="22"/>
          <w:szCs w:val="22"/>
        </w:rPr>
        <w:t>n</w:t>
      </w:r>
      <w:r w:rsidRPr="001456DF">
        <w:rPr>
          <w:position w:val="-1"/>
          <w:sz w:val="22"/>
          <w:szCs w:val="22"/>
        </w:rPr>
        <w:t>t</w:t>
      </w:r>
      <w:r w:rsidRPr="001456DF">
        <w:rPr>
          <w:spacing w:val="1"/>
          <w:position w:val="-1"/>
          <w:sz w:val="22"/>
          <w:szCs w:val="22"/>
        </w:rPr>
        <w:t xml:space="preserve"> </w:t>
      </w:r>
      <w:r w:rsidRPr="001456DF">
        <w:rPr>
          <w:position w:val="-1"/>
          <w:sz w:val="22"/>
          <w:szCs w:val="22"/>
        </w:rPr>
        <w:t>w</w:t>
      </w:r>
      <w:r w:rsidRPr="001456DF">
        <w:rPr>
          <w:spacing w:val="-4"/>
          <w:position w:val="-1"/>
          <w:sz w:val="22"/>
          <w:szCs w:val="22"/>
        </w:rPr>
        <w:t>i</w:t>
      </w:r>
      <w:r w:rsidRPr="001456DF">
        <w:rPr>
          <w:position w:val="-1"/>
          <w:sz w:val="22"/>
          <w:szCs w:val="22"/>
        </w:rPr>
        <w:t>ll</w:t>
      </w:r>
      <w:r w:rsidRPr="001456DF">
        <w:rPr>
          <w:spacing w:val="-6"/>
          <w:position w:val="-1"/>
          <w:sz w:val="22"/>
          <w:szCs w:val="22"/>
        </w:rPr>
        <w:t xml:space="preserve"> </w:t>
      </w:r>
      <w:r w:rsidRPr="001456DF">
        <w:rPr>
          <w:spacing w:val="-5"/>
          <w:position w:val="-1"/>
          <w:sz w:val="22"/>
          <w:szCs w:val="22"/>
        </w:rPr>
        <w:t>b</w:t>
      </w:r>
      <w:r w:rsidRPr="001456DF">
        <w:rPr>
          <w:position w:val="-1"/>
          <w:sz w:val="22"/>
          <w:szCs w:val="22"/>
        </w:rPr>
        <w:t xml:space="preserve">e </w:t>
      </w:r>
      <w:r w:rsidRPr="001456DF">
        <w:rPr>
          <w:spacing w:val="2"/>
          <w:position w:val="-1"/>
          <w:sz w:val="22"/>
          <w:szCs w:val="22"/>
        </w:rPr>
        <w:t>r</w:t>
      </w:r>
      <w:r w:rsidRPr="001456DF">
        <w:rPr>
          <w:spacing w:val="4"/>
          <w:position w:val="-1"/>
          <w:sz w:val="22"/>
          <w:szCs w:val="22"/>
        </w:rPr>
        <w:t>e</w:t>
      </w:r>
      <w:r w:rsidRPr="001456DF">
        <w:rPr>
          <w:spacing w:val="-8"/>
          <w:position w:val="-1"/>
          <w:sz w:val="22"/>
          <w:szCs w:val="22"/>
        </w:rPr>
        <w:t>f</w:t>
      </w:r>
      <w:r w:rsidRPr="001456DF">
        <w:rPr>
          <w:spacing w:val="5"/>
          <w:position w:val="-1"/>
          <w:sz w:val="22"/>
          <w:szCs w:val="22"/>
        </w:rPr>
        <w:t>u</w:t>
      </w:r>
      <w:r w:rsidRPr="001456DF">
        <w:rPr>
          <w:spacing w:val="-5"/>
          <w:position w:val="-1"/>
          <w:sz w:val="22"/>
          <w:szCs w:val="22"/>
        </w:rPr>
        <w:t>n</w:t>
      </w:r>
      <w:r w:rsidRPr="001456DF">
        <w:rPr>
          <w:position w:val="-1"/>
          <w:sz w:val="22"/>
          <w:szCs w:val="22"/>
        </w:rPr>
        <w:t>d</w:t>
      </w:r>
      <w:r w:rsidRPr="001456DF">
        <w:rPr>
          <w:spacing w:val="-1"/>
          <w:position w:val="-1"/>
          <w:sz w:val="22"/>
          <w:szCs w:val="22"/>
        </w:rPr>
        <w:t>e</w:t>
      </w:r>
      <w:r w:rsidRPr="001456DF">
        <w:rPr>
          <w:position w:val="-1"/>
          <w:sz w:val="22"/>
          <w:szCs w:val="22"/>
        </w:rPr>
        <w:t>d</w:t>
      </w:r>
      <w:r w:rsidRPr="001456DF">
        <w:rPr>
          <w:spacing w:val="-7"/>
          <w:position w:val="-1"/>
          <w:sz w:val="22"/>
          <w:szCs w:val="22"/>
        </w:rPr>
        <w:t xml:space="preserve"> </w:t>
      </w:r>
      <w:r w:rsidRPr="001456DF">
        <w:rPr>
          <w:spacing w:val="5"/>
          <w:position w:val="-1"/>
          <w:sz w:val="22"/>
          <w:szCs w:val="22"/>
        </w:rPr>
        <w:t>w</w:t>
      </w:r>
      <w:r w:rsidRPr="001456DF">
        <w:rPr>
          <w:spacing w:val="-9"/>
          <w:position w:val="-1"/>
          <w:sz w:val="22"/>
          <w:szCs w:val="22"/>
        </w:rPr>
        <w:t>i</w:t>
      </w:r>
      <w:r w:rsidRPr="001456DF">
        <w:rPr>
          <w:spacing w:val="10"/>
          <w:position w:val="-1"/>
          <w:sz w:val="22"/>
          <w:szCs w:val="22"/>
        </w:rPr>
        <w:t>t</w:t>
      </w:r>
      <w:r w:rsidRPr="001456DF">
        <w:rPr>
          <w:position w:val="-1"/>
          <w:sz w:val="22"/>
          <w:szCs w:val="22"/>
        </w:rPr>
        <w:t>h</w:t>
      </w:r>
      <w:r w:rsidRPr="001456DF">
        <w:rPr>
          <w:spacing w:val="-4"/>
          <w:position w:val="-1"/>
          <w:sz w:val="22"/>
          <w:szCs w:val="22"/>
        </w:rPr>
        <w:t>i</w:t>
      </w:r>
      <w:r w:rsidRPr="001456DF">
        <w:rPr>
          <w:position w:val="-1"/>
          <w:sz w:val="22"/>
          <w:szCs w:val="22"/>
        </w:rPr>
        <w:t>n</w:t>
      </w:r>
      <w:r w:rsidRPr="001456DF">
        <w:rPr>
          <w:spacing w:val="-8"/>
          <w:position w:val="-1"/>
          <w:sz w:val="22"/>
          <w:szCs w:val="22"/>
        </w:rPr>
        <w:t xml:space="preserve"> </w:t>
      </w:r>
      <w:r>
        <w:rPr>
          <w:spacing w:val="5"/>
          <w:position w:val="-1"/>
          <w:sz w:val="22"/>
          <w:szCs w:val="22"/>
        </w:rPr>
        <w:t>thirty</w:t>
      </w:r>
      <w:r w:rsidRPr="001456DF">
        <w:rPr>
          <w:spacing w:val="-12"/>
          <w:position w:val="-1"/>
          <w:sz w:val="22"/>
          <w:szCs w:val="22"/>
        </w:rPr>
        <w:t xml:space="preserve"> </w:t>
      </w:r>
      <w:r w:rsidRPr="001456DF">
        <w:rPr>
          <w:position w:val="-1"/>
          <w:sz w:val="22"/>
          <w:szCs w:val="22"/>
        </w:rPr>
        <w:t>d</w:t>
      </w:r>
      <w:r w:rsidRPr="001456DF">
        <w:rPr>
          <w:spacing w:val="4"/>
          <w:position w:val="-1"/>
          <w:sz w:val="22"/>
          <w:szCs w:val="22"/>
        </w:rPr>
        <w:t>a</w:t>
      </w:r>
      <w:r w:rsidRPr="001456DF">
        <w:rPr>
          <w:spacing w:val="-5"/>
          <w:position w:val="-1"/>
          <w:sz w:val="22"/>
          <w:szCs w:val="22"/>
        </w:rPr>
        <w:t>y</w:t>
      </w:r>
      <w:r w:rsidRPr="001456DF">
        <w:rPr>
          <w:spacing w:val="-2"/>
          <w:position w:val="-1"/>
          <w:sz w:val="22"/>
          <w:szCs w:val="22"/>
        </w:rPr>
        <w:t>s</w:t>
      </w:r>
      <w:r w:rsidRPr="001456DF">
        <w:rPr>
          <w:position w:val="-1"/>
          <w:sz w:val="22"/>
          <w:szCs w:val="22"/>
        </w:rPr>
        <w:t>.</w:t>
      </w:r>
    </w:p>
    <w:p w14:paraId="42117006" w14:textId="77777777" w:rsidR="003C75FE" w:rsidRPr="001456DF" w:rsidRDefault="003C75FE" w:rsidP="003C75FE">
      <w:pPr>
        <w:pStyle w:val="Default"/>
        <w:rPr>
          <w:color w:val="auto"/>
          <w:sz w:val="22"/>
          <w:szCs w:val="22"/>
        </w:rPr>
      </w:pPr>
    </w:p>
    <w:p w14:paraId="42117007" w14:textId="16179FB2" w:rsidR="00ED3450" w:rsidRPr="001456DF" w:rsidRDefault="00ED3450" w:rsidP="00AE793F">
      <w:pPr>
        <w:shd w:val="clear" w:color="auto" w:fill="FFFFFF"/>
        <w:suppressAutoHyphens w:val="0"/>
        <w:ind w:left="720" w:hanging="260"/>
        <w:rPr>
          <w:sz w:val="22"/>
          <w:szCs w:val="22"/>
          <w:lang w:eastAsia="en-US"/>
        </w:rPr>
      </w:pPr>
      <w:r w:rsidRPr="001456DF">
        <w:rPr>
          <w:sz w:val="22"/>
          <w:szCs w:val="22"/>
          <w:lang w:eastAsia="en-US"/>
        </w:rPr>
        <w:t>a.  A student who starts class and withdraws during the first full calendar week of the academic term shall b</w:t>
      </w:r>
      <w:r w:rsidR="003A3576">
        <w:rPr>
          <w:sz w:val="22"/>
          <w:szCs w:val="22"/>
          <w:lang w:eastAsia="en-US"/>
        </w:rPr>
        <w:t xml:space="preserve">e obligated for </w:t>
      </w:r>
      <w:r w:rsidR="009A24AE">
        <w:rPr>
          <w:sz w:val="22"/>
          <w:szCs w:val="22"/>
          <w:lang w:eastAsia="en-US"/>
        </w:rPr>
        <w:t>25</w:t>
      </w:r>
      <w:r w:rsidR="003A3576">
        <w:rPr>
          <w:sz w:val="22"/>
          <w:szCs w:val="22"/>
          <w:lang w:eastAsia="en-US"/>
        </w:rPr>
        <w:t xml:space="preserve"> per</w:t>
      </w:r>
      <w:r w:rsidRPr="001456DF">
        <w:rPr>
          <w:sz w:val="22"/>
          <w:szCs w:val="22"/>
          <w:lang w:eastAsia="en-US"/>
        </w:rPr>
        <w:t>cent of the tuition and refundable fees for that academic term plus the registration fee.</w:t>
      </w:r>
    </w:p>
    <w:p w14:paraId="42117008" w14:textId="77777777" w:rsidR="00ED3450" w:rsidRPr="001456DF" w:rsidRDefault="00ED3450" w:rsidP="00AE793F">
      <w:pPr>
        <w:shd w:val="clear" w:color="auto" w:fill="FFFFFF"/>
        <w:suppressAutoHyphens w:val="0"/>
        <w:ind w:left="720" w:hanging="260"/>
        <w:rPr>
          <w:sz w:val="22"/>
          <w:szCs w:val="22"/>
          <w:lang w:eastAsia="en-US"/>
        </w:rPr>
      </w:pPr>
      <w:r w:rsidRPr="001456DF">
        <w:rPr>
          <w:sz w:val="22"/>
          <w:szCs w:val="22"/>
          <w:lang w:eastAsia="en-US"/>
        </w:rPr>
        <w:t>b.  A student who withdraws during the second full calendar week of the academic term shall be obligated for fifty per cent of the tuition and refundable fees for that academic term plus the registration fee.</w:t>
      </w:r>
    </w:p>
    <w:p w14:paraId="42117009" w14:textId="77777777" w:rsidR="00ED3450" w:rsidRPr="001456DF" w:rsidRDefault="00ED3450" w:rsidP="00AE793F">
      <w:pPr>
        <w:shd w:val="clear" w:color="auto" w:fill="FFFFFF"/>
        <w:suppressAutoHyphens w:val="0"/>
        <w:ind w:left="720" w:hanging="260"/>
        <w:rPr>
          <w:sz w:val="22"/>
          <w:szCs w:val="22"/>
          <w:lang w:eastAsia="en-US"/>
        </w:rPr>
      </w:pPr>
      <w:r w:rsidRPr="001456DF">
        <w:rPr>
          <w:sz w:val="22"/>
          <w:szCs w:val="22"/>
          <w:lang w:eastAsia="en-US"/>
        </w:rPr>
        <w:t>c.  A student who withdraws during the third full calendar week of the academic term shall be obligated for seventy-five per cent of the tuition and refundable fees for that academic term plus the registration fee.</w:t>
      </w:r>
    </w:p>
    <w:p w14:paraId="4211700A" w14:textId="77777777" w:rsidR="00ED3450" w:rsidRPr="001456DF" w:rsidRDefault="00ED3450" w:rsidP="00AE793F">
      <w:pPr>
        <w:shd w:val="clear" w:color="auto" w:fill="FFFFFF"/>
        <w:suppressAutoHyphens w:val="0"/>
        <w:ind w:left="460"/>
        <w:rPr>
          <w:color w:val="000000"/>
          <w:sz w:val="22"/>
          <w:szCs w:val="22"/>
          <w:lang w:eastAsia="en-US"/>
        </w:rPr>
      </w:pPr>
      <w:r w:rsidRPr="001456DF">
        <w:rPr>
          <w:sz w:val="22"/>
          <w:szCs w:val="22"/>
          <w:lang w:eastAsia="en-US"/>
        </w:rPr>
        <w:t>d.  A student who officially withdraws beginning with the fourth full calendar week of the academic term</w:t>
      </w:r>
      <w:r w:rsidRPr="001456DF">
        <w:rPr>
          <w:color w:val="000000"/>
          <w:sz w:val="22"/>
          <w:szCs w:val="22"/>
          <w:lang w:eastAsia="en-US"/>
        </w:rPr>
        <w:t xml:space="preserve"> will not </w:t>
      </w:r>
      <w:r>
        <w:rPr>
          <w:color w:val="000000"/>
          <w:sz w:val="22"/>
          <w:szCs w:val="22"/>
          <w:lang w:eastAsia="en-US"/>
        </w:rPr>
        <w:tab/>
      </w:r>
      <w:r w:rsidRPr="001456DF">
        <w:rPr>
          <w:color w:val="000000"/>
          <w:sz w:val="22"/>
          <w:szCs w:val="22"/>
          <w:lang w:eastAsia="en-US"/>
        </w:rPr>
        <w:t>be entitled to a refund of any portion of the tuition or refundable fees.</w:t>
      </w:r>
    </w:p>
    <w:p w14:paraId="4211700B" w14:textId="77777777" w:rsidR="00ED3450" w:rsidRPr="001456DF" w:rsidRDefault="00ED3450" w:rsidP="003C75FE">
      <w:pPr>
        <w:shd w:val="clear" w:color="auto" w:fill="FFFFFF"/>
        <w:suppressAutoHyphens w:val="0"/>
        <w:spacing w:before="100" w:beforeAutospacing="1" w:after="100" w:afterAutospacing="1"/>
        <w:ind w:left="90"/>
        <w:rPr>
          <w:sz w:val="22"/>
          <w:szCs w:val="22"/>
        </w:rPr>
      </w:pPr>
      <w:r w:rsidRPr="001456DF">
        <w:rPr>
          <w:sz w:val="22"/>
          <w:szCs w:val="22"/>
        </w:rPr>
        <w:t>A request for withdraw can be sent to</w:t>
      </w:r>
      <w:r w:rsidR="00AE793F">
        <w:rPr>
          <w:sz w:val="22"/>
          <w:szCs w:val="22"/>
        </w:rPr>
        <w:t xml:space="preserve"> the training center in writing, via email </w:t>
      </w:r>
      <w:r w:rsidRPr="001456DF">
        <w:rPr>
          <w:sz w:val="22"/>
          <w:szCs w:val="22"/>
        </w:rPr>
        <w:t xml:space="preserve">or can be verbally conferred to the Campus Director.  If an applicant never attends class all refunds will be paid within </w:t>
      </w:r>
      <w:r>
        <w:rPr>
          <w:sz w:val="22"/>
          <w:szCs w:val="22"/>
        </w:rPr>
        <w:t>30</w:t>
      </w:r>
      <w:r w:rsidRPr="001456DF">
        <w:rPr>
          <w:sz w:val="22"/>
          <w:szCs w:val="22"/>
        </w:rPr>
        <w:t xml:space="preserve"> calendar days from the first scheduled day of class or the date of the w</w:t>
      </w:r>
      <w:r>
        <w:rPr>
          <w:sz w:val="22"/>
          <w:szCs w:val="22"/>
        </w:rPr>
        <w:t xml:space="preserve">ithdrawal request, whichever is earlier. </w:t>
      </w:r>
      <w:r w:rsidRPr="001456DF">
        <w:rPr>
          <w:sz w:val="22"/>
          <w:szCs w:val="22"/>
        </w:rPr>
        <w:t xml:space="preserve">For students that attend a class, all refunds due will be paid within </w:t>
      </w:r>
      <w:r>
        <w:rPr>
          <w:sz w:val="22"/>
          <w:szCs w:val="22"/>
        </w:rPr>
        <w:t>30</w:t>
      </w:r>
      <w:r w:rsidRPr="001456DF">
        <w:rPr>
          <w:sz w:val="22"/>
          <w:szCs w:val="22"/>
        </w:rPr>
        <w:t xml:space="preserve"> calendar days from the documented date of determination. The date of determination is the date the student gives written or verbal notice of withdrawal to the Campus Director or the date the institution terminates the student by applying MyComputerCareer’s attendance, conduct or SAP policy.</w:t>
      </w:r>
    </w:p>
    <w:p w14:paraId="4211700C" w14:textId="77777777" w:rsidR="00ED3450" w:rsidRPr="001456DF" w:rsidRDefault="00ED3450" w:rsidP="00AE793F">
      <w:pPr>
        <w:pStyle w:val="Caption"/>
        <w:tabs>
          <w:tab w:val="left" w:pos="540"/>
          <w:tab w:val="left" w:pos="630"/>
        </w:tabs>
        <w:rPr>
          <w:b/>
          <w:i w:val="0"/>
          <w:sz w:val="22"/>
          <w:szCs w:val="22"/>
        </w:rPr>
      </w:pPr>
      <w:r w:rsidRPr="001456DF">
        <w:rPr>
          <w:b/>
          <w:i w:val="0"/>
          <w:sz w:val="22"/>
          <w:szCs w:val="22"/>
        </w:rPr>
        <w:t>3332-1-10.1 Refunds for books, fees and supplies.</w:t>
      </w:r>
    </w:p>
    <w:p w14:paraId="4211700D" w14:textId="77777777" w:rsidR="00ED3450" w:rsidRPr="001456DF" w:rsidRDefault="00ED3450" w:rsidP="007F6F3D">
      <w:pPr>
        <w:pStyle w:val="NormalWeb"/>
        <w:shd w:val="clear" w:color="auto" w:fill="FFFFFF"/>
        <w:spacing w:line="240" w:lineRule="auto"/>
        <w:rPr>
          <w:rFonts w:ascii="Times New Roman" w:hAnsi="Times New Roman"/>
          <w:sz w:val="22"/>
          <w:szCs w:val="22"/>
        </w:rPr>
      </w:pPr>
      <w:bookmarkStart w:id="15" w:name="3332-1-10.1(A)"/>
      <w:r w:rsidRPr="001456DF">
        <w:rPr>
          <w:rFonts w:ascii="Times New Roman" w:hAnsi="Times New Roman"/>
          <w:sz w:val="22"/>
          <w:szCs w:val="22"/>
        </w:rPr>
        <w:t>(a)</w:t>
      </w:r>
      <w:bookmarkEnd w:id="15"/>
      <w:r w:rsidRPr="001456DF">
        <w:rPr>
          <w:rStyle w:val="apple-converted-space"/>
          <w:rFonts w:ascii="Times New Roman" w:hAnsi="Times New Roman"/>
          <w:sz w:val="22"/>
          <w:szCs w:val="22"/>
        </w:rPr>
        <w:t> </w:t>
      </w:r>
      <w:r w:rsidRPr="001456DF">
        <w:rPr>
          <w:rStyle w:val="apple-converted-space"/>
          <w:rFonts w:ascii="Times New Roman" w:hAnsi="Times New Roman"/>
          <w:sz w:val="22"/>
          <w:szCs w:val="22"/>
        </w:rPr>
        <w:tab/>
      </w:r>
      <w:r w:rsidRPr="001456DF">
        <w:rPr>
          <w:rFonts w:ascii="Times New Roman" w:hAnsi="Times New Roman"/>
          <w:sz w:val="22"/>
          <w:szCs w:val="22"/>
        </w:rPr>
        <w:t>In the event that a student withdraws or is dismissed from school, all e</w:t>
      </w:r>
      <w:r w:rsidR="007F6F3D">
        <w:rPr>
          <w:rFonts w:ascii="Times New Roman" w:hAnsi="Times New Roman"/>
          <w:sz w:val="22"/>
          <w:szCs w:val="22"/>
        </w:rPr>
        <w:t xml:space="preserve">fforts will be made to refund </w:t>
      </w:r>
      <w:r w:rsidRPr="001456DF">
        <w:rPr>
          <w:rFonts w:ascii="Times New Roman" w:hAnsi="Times New Roman"/>
          <w:sz w:val="22"/>
          <w:szCs w:val="22"/>
        </w:rPr>
        <w:t xml:space="preserve">pre-paid </w:t>
      </w:r>
      <w:r w:rsidR="007F6F3D">
        <w:rPr>
          <w:rFonts w:ascii="Times New Roman" w:hAnsi="Times New Roman"/>
          <w:sz w:val="22"/>
          <w:szCs w:val="22"/>
        </w:rPr>
        <w:tab/>
      </w:r>
      <w:r w:rsidRPr="001456DF">
        <w:rPr>
          <w:rFonts w:ascii="Times New Roman" w:hAnsi="Times New Roman"/>
          <w:sz w:val="22"/>
          <w:szCs w:val="22"/>
        </w:rPr>
        <w:t xml:space="preserve">amounts for books, fees and supplies except for those items </w:t>
      </w:r>
      <w:r w:rsidR="007F6F3D">
        <w:rPr>
          <w:rFonts w:ascii="Times New Roman" w:hAnsi="Times New Roman"/>
          <w:sz w:val="22"/>
          <w:szCs w:val="22"/>
        </w:rPr>
        <w:t xml:space="preserve">determined to fall within the </w:t>
      </w:r>
      <w:r w:rsidR="007F6F3D">
        <w:rPr>
          <w:rFonts w:ascii="Times New Roman" w:hAnsi="Times New Roman"/>
          <w:sz w:val="22"/>
          <w:szCs w:val="22"/>
        </w:rPr>
        <w:tab/>
      </w:r>
      <w:r w:rsidRPr="001456DF">
        <w:rPr>
          <w:rFonts w:ascii="Times New Roman" w:hAnsi="Times New Roman"/>
          <w:sz w:val="22"/>
          <w:szCs w:val="22"/>
        </w:rPr>
        <w:t xml:space="preserve">preview of paragraphs </w:t>
      </w:r>
      <w:r w:rsidR="007F6F3D">
        <w:rPr>
          <w:rFonts w:ascii="Times New Roman" w:hAnsi="Times New Roman"/>
          <w:sz w:val="22"/>
          <w:szCs w:val="22"/>
        </w:rPr>
        <w:tab/>
      </w:r>
      <w:r w:rsidRPr="001456DF">
        <w:rPr>
          <w:rFonts w:ascii="Times New Roman" w:hAnsi="Times New Roman"/>
          <w:sz w:val="22"/>
          <w:szCs w:val="22"/>
        </w:rPr>
        <w:t>(B)(1) and (B)(2) of this rule.</w:t>
      </w:r>
    </w:p>
    <w:p w14:paraId="4211700E" w14:textId="70A28A0D" w:rsidR="00ED3450" w:rsidRPr="001456DF" w:rsidRDefault="00ED3450" w:rsidP="007F6F3D">
      <w:pPr>
        <w:pStyle w:val="NormalWeb"/>
        <w:shd w:val="clear" w:color="auto" w:fill="FFFFFF"/>
        <w:spacing w:line="240" w:lineRule="auto"/>
        <w:rPr>
          <w:rFonts w:ascii="Times New Roman" w:hAnsi="Times New Roman"/>
          <w:sz w:val="22"/>
          <w:szCs w:val="22"/>
        </w:rPr>
      </w:pPr>
      <w:bookmarkStart w:id="16" w:name="3332-1-10.1(B)"/>
      <w:r w:rsidRPr="001456DF">
        <w:rPr>
          <w:rFonts w:ascii="Times New Roman" w:hAnsi="Times New Roman"/>
          <w:sz w:val="22"/>
          <w:szCs w:val="22"/>
        </w:rPr>
        <w:t>(b)</w:t>
      </w:r>
      <w:bookmarkEnd w:id="16"/>
      <w:r w:rsidRPr="001456DF">
        <w:rPr>
          <w:rFonts w:ascii="Times New Roman" w:hAnsi="Times New Roman"/>
          <w:sz w:val="22"/>
          <w:szCs w:val="22"/>
        </w:rPr>
        <w:tab/>
      </w:r>
      <w:r w:rsidRPr="001456DF">
        <w:rPr>
          <w:rStyle w:val="apple-converted-space"/>
          <w:rFonts w:ascii="Times New Roman" w:hAnsi="Times New Roman"/>
          <w:sz w:val="22"/>
          <w:szCs w:val="22"/>
        </w:rPr>
        <w:t> </w:t>
      </w:r>
      <w:r w:rsidRPr="001456DF">
        <w:rPr>
          <w:rFonts w:ascii="Times New Roman" w:hAnsi="Times New Roman"/>
          <w:sz w:val="22"/>
          <w:szCs w:val="22"/>
        </w:rPr>
        <w:t>Charges for required purchase of books, fees and supplies can be non-</w:t>
      </w:r>
      <w:r w:rsidR="007F6F3D">
        <w:rPr>
          <w:rFonts w:ascii="Times New Roman" w:hAnsi="Times New Roman"/>
          <w:sz w:val="22"/>
          <w:szCs w:val="22"/>
        </w:rPr>
        <w:t xml:space="preserve">refundable if the student has </w:t>
      </w:r>
      <w:r w:rsidRPr="001456DF">
        <w:rPr>
          <w:rFonts w:ascii="Times New Roman" w:hAnsi="Times New Roman"/>
          <w:sz w:val="22"/>
          <w:szCs w:val="22"/>
        </w:rPr>
        <w:t xml:space="preserve">consumed or </w:t>
      </w:r>
      <w:r w:rsidR="007F6F3D">
        <w:rPr>
          <w:rFonts w:ascii="Times New Roman" w:hAnsi="Times New Roman"/>
          <w:sz w:val="22"/>
          <w:szCs w:val="22"/>
        </w:rPr>
        <w:tab/>
      </w:r>
      <w:r w:rsidRPr="001456DF">
        <w:rPr>
          <w:rFonts w:ascii="Times New Roman" w:hAnsi="Times New Roman"/>
          <w:sz w:val="22"/>
          <w:szCs w:val="22"/>
        </w:rPr>
        <w:t>used the books, fees and/or supplies. Con</w:t>
      </w:r>
      <w:r w:rsidR="000951A9">
        <w:rPr>
          <w:rFonts w:ascii="Times New Roman" w:hAnsi="Times New Roman"/>
          <w:sz w:val="22"/>
          <w:szCs w:val="22"/>
        </w:rPr>
        <w:t xml:space="preserve">sumption of books, fees and </w:t>
      </w:r>
      <w:r w:rsidRPr="001456DF">
        <w:rPr>
          <w:rFonts w:ascii="Times New Roman" w:hAnsi="Times New Roman"/>
          <w:sz w:val="22"/>
          <w:szCs w:val="22"/>
        </w:rPr>
        <w:t>supplies shall be defined as:</w:t>
      </w:r>
    </w:p>
    <w:p w14:paraId="4211700F" w14:textId="77777777" w:rsidR="00ED3450" w:rsidRPr="001456DF" w:rsidRDefault="007F6F3D" w:rsidP="007F6F3D">
      <w:pPr>
        <w:pStyle w:val="NormalWeb"/>
        <w:shd w:val="clear" w:color="auto" w:fill="FFFFFF"/>
        <w:spacing w:line="240" w:lineRule="auto"/>
        <w:rPr>
          <w:rFonts w:ascii="Times New Roman" w:hAnsi="Times New Roman"/>
          <w:sz w:val="22"/>
          <w:szCs w:val="22"/>
        </w:rPr>
      </w:pPr>
      <w:bookmarkStart w:id="17" w:name="3332-1-10.1(B)(1)"/>
      <w:r>
        <w:rPr>
          <w:rFonts w:ascii="Times New Roman" w:hAnsi="Times New Roman"/>
          <w:sz w:val="22"/>
          <w:szCs w:val="22"/>
        </w:rPr>
        <w:tab/>
        <w:t xml:space="preserve">  </w:t>
      </w:r>
      <w:r w:rsidR="00ED3450" w:rsidRPr="001456DF">
        <w:rPr>
          <w:rFonts w:ascii="Times New Roman" w:hAnsi="Times New Roman"/>
          <w:sz w:val="22"/>
          <w:szCs w:val="22"/>
        </w:rPr>
        <w:t>(1)</w:t>
      </w:r>
      <w:bookmarkEnd w:id="17"/>
      <w:r w:rsidR="00ED3450" w:rsidRPr="001456DF">
        <w:rPr>
          <w:rStyle w:val="apple-converted-space"/>
          <w:rFonts w:ascii="Times New Roman" w:hAnsi="Times New Roman"/>
          <w:sz w:val="22"/>
          <w:szCs w:val="22"/>
        </w:rPr>
        <w:t> </w:t>
      </w:r>
      <w:r w:rsidR="00ED3450" w:rsidRPr="001456DF">
        <w:rPr>
          <w:rFonts w:ascii="Times New Roman" w:hAnsi="Times New Roman"/>
          <w:sz w:val="22"/>
          <w:szCs w:val="22"/>
        </w:rPr>
        <w:t>Items that were special ordered for a particular student a</w:t>
      </w:r>
      <w:r>
        <w:rPr>
          <w:rFonts w:ascii="Times New Roman" w:hAnsi="Times New Roman"/>
          <w:sz w:val="22"/>
          <w:szCs w:val="22"/>
        </w:rPr>
        <w:t xml:space="preserve">nd cannot be used by or sold to </w:t>
      </w:r>
      <w:r w:rsidR="00ED3450" w:rsidRPr="001456DF">
        <w:rPr>
          <w:rFonts w:ascii="Times New Roman" w:hAnsi="Times New Roman"/>
          <w:sz w:val="22"/>
          <w:szCs w:val="22"/>
        </w:rPr>
        <w:t>another student; or,</w:t>
      </w:r>
    </w:p>
    <w:p w14:paraId="42117010" w14:textId="77777777" w:rsidR="00ED3450" w:rsidRPr="001456DF" w:rsidRDefault="007F6F3D" w:rsidP="007F6F3D">
      <w:pPr>
        <w:pStyle w:val="NormalWeb"/>
        <w:shd w:val="clear" w:color="auto" w:fill="FFFFFF"/>
        <w:spacing w:line="240" w:lineRule="auto"/>
        <w:rPr>
          <w:rFonts w:ascii="Times New Roman" w:hAnsi="Times New Roman"/>
          <w:sz w:val="22"/>
          <w:szCs w:val="22"/>
        </w:rPr>
      </w:pPr>
      <w:bookmarkStart w:id="18" w:name="3332-1-10.1(B)(2)"/>
      <w:r>
        <w:rPr>
          <w:rFonts w:ascii="Times New Roman" w:hAnsi="Times New Roman"/>
          <w:sz w:val="22"/>
          <w:szCs w:val="22"/>
        </w:rPr>
        <w:tab/>
        <w:t xml:space="preserve">  </w:t>
      </w:r>
      <w:r w:rsidR="00ED3450" w:rsidRPr="001456DF">
        <w:rPr>
          <w:rFonts w:ascii="Times New Roman" w:hAnsi="Times New Roman"/>
          <w:sz w:val="22"/>
          <w:szCs w:val="22"/>
        </w:rPr>
        <w:t>(2)</w:t>
      </w:r>
      <w:bookmarkEnd w:id="18"/>
      <w:r w:rsidR="00ED3450" w:rsidRPr="001456DF">
        <w:rPr>
          <w:rStyle w:val="apple-converted-space"/>
          <w:rFonts w:ascii="Times New Roman" w:hAnsi="Times New Roman"/>
          <w:sz w:val="22"/>
          <w:szCs w:val="22"/>
        </w:rPr>
        <w:t> </w:t>
      </w:r>
      <w:r w:rsidR="00ED3450" w:rsidRPr="001456DF">
        <w:rPr>
          <w:rFonts w:ascii="Times New Roman" w:hAnsi="Times New Roman"/>
          <w:sz w:val="22"/>
          <w:szCs w:val="22"/>
        </w:rPr>
        <w:t xml:space="preserve">Items that were returned in a condition that prevents them from being used by or sold to new </w:t>
      </w:r>
      <w:r>
        <w:rPr>
          <w:rFonts w:ascii="Times New Roman" w:hAnsi="Times New Roman"/>
          <w:sz w:val="22"/>
          <w:szCs w:val="22"/>
        </w:rPr>
        <w:tab/>
      </w:r>
      <w:r w:rsidR="00ED3450" w:rsidRPr="001456DF">
        <w:rPr>
          <w:rFonts w:ascii="Times New Roman" w:hAnsi="Times New Roman"/>
          <w:sz w:val="22"/>
          <w:szCs w:val="22"/>
        </w:rPr>
        <w:t>students.</w:t>
      </w:r>
    </w:p>
    <w:p w14:paraId="42117011" w14:textId="77777777" w:rsidR="00ED3450" w:rsidRPr="001456DF" w:rsidRDefault="007F6F3D" w:rsidP="007F6F3D">
      <w:pPr>
        <w:pStyle w:val="NormalWeb"/>
        <w:shd w:val="clear" w:color="auto" w:fill="FFFFFF"/>
        <w:spacing w:line="240" w:lineRule="auto"/>
        <w:rPr>
          <w:rFonts w:ascii="Times New Roman" w:hAnsi="Times New Roman"/>
          <w:sz w:val="22"/>
          <w:szCs w:val="22"/>
        </w:rPr>
      </w:pPr>
      <w:bookmarkStart w:id="19" w:name="3332-1-10.1(B)(3)"/>
      <w:r>
        <w:rPr>
          <w:rFonts w:ascii="Times New Roman" w:hAnsi="Times New Roman"/>
          <w:sz w:val="22"/>
          <w:szCs w:val="22"/>
        </w:rPr>
        <w:lastRenderedPageBreak/>
        <w:tab/>
        <w:t xml:space="preserve">  </w:t>
      </w:r>
      <w:r w:rsidR="00ED3450" w:rsidRPr="001456DF">
        <w:rPr>
          <w:rFonts w:ascii="Times New Roman" w:hAnsi="Times New Roman"/>
          <w:sz w:val="22"/>
          <w:szCs w:val="22"/>
        </w:rPr>
        <w:t>(3)</w:t>
      </w:r>
      <w:bookmarkEnd w:id="19"/>
      <w:r w:rsidR="00ED3450">
        <w:rPr>
          <w:rFonts w:ascii="Times New Roman" w:hAnsi="Times New Roman"/>
          <w:sz w:val="22"/>
          <w:szCs w:val="22"/>
        </w:rPr>
        <w:t xml:space="preserve"> </w:t>
      </w:r>
      <w:r w:rsidR="00ED3450" w:rsidRPr="001456DF">
        <w:rPr>
          <w:rFonts w:ascii="Times New Roman" w:hAnsi="Times New Roman"/>
          <w:sz w:val="22"/>
          <w:szCs w:val="22"/>
        </w:rPr>
        <w:t xml:space="preserve">Individually documented non-refundable fees for goods or services provided by third party </w:t>
      </w:r>
      <w:r>
        <w:rPr>
          <w:rFonts w:ascii="Times New Roman" w:hAnsi="Times New Roman"/>
          <w:sz w:val="22"/>
          <w:szCs w:val="22"/>
        </w:rPr>
        <w:tab/>
      </w:r>
      <w:r w:rsidR="00ED3450" w:rsidRPr="001456DF">
        <w:rPr>
          <w:rFonts w:ascii="Times New Roman" w:hAnsi="Times New Roman"/>
          <w:sz w:val="22"/>
          <w:szCs w:val="22"/>
        </w:rPr>
        <w:t>vendors.</w:t>
      </w:r>
    </w:p>
    <w:p w14:paraId="42117012" w14:textId="5C75DC10" w:rsidR="00ED3450" w:rsidRPr="001456DF" w:rsidRDefault="00ED3450" w:rsidP="007F6F3D">
      <w:pPr>
        <w:pStyle w:val="NormalWeb"/>
        <w:shd w:val="clear" w:color="auto" w:fill="FFFFFF"/>
        <w:spacing w:line="240" w:lineRule="auto"/>
        <w:rPr>
          <w:rFonts w:ascii="Times New Roman" w:hAnsi="Times New Roman"/>
          <w:sz w:val="22"/>
          <w:szCs w:val="22"/>
        </w:rPr>
      </w:pPr>
      <w:bookmarkStart w:id="20" w:name="3332-1-10.1(C)"/>
      <w:r w:rsidRPr="001456DF">
        <w:rPr>
          <w:rFonts w:ascii="Times New Roman" w:hAnsi="Times New Roman"/>
          <w:sz w:val="22"/>
          <w:szCs w:val="22"/>
        </w:rPr>
        <w:tab/>
      </w:r>
      <w:r w:rsidR="007F6F3D">
        <w:rPr>
          <w:rFonts w:ascii="Times New Roman" w:hAnsi="Times New Roman"/>
          <w:sz w:val="22"/>
          <w:szCs w:val="22"/>
        </w:rPr>
        <w:t xml:space="preserve">  </w:t>
      </w:r>
      <w:r w:rsidRPr="001456DF">
        <w:rPr>
          <w:rFonts w:ascii="Times New Roman" w:hAnsi="Times New Roman"/>
          <w:sz w:val="22"/>
          <w:szCs w:val="22"/>
        </w:rPr>
        <w:t>(c)</w:t>
      </w:r>
      <w:bookmarkEnd w:id="20"/>
      <w:r w:rsidRPr="001456DF">
        <w:rPr>
          <w:rStyle w:val="apple-converted-space"/>
          <w:rFonts w:ascii="Times New Roman" w:hAnsi="Times New Roman"/>
          <w:sz w:val="22"/>
          <w:szCs w:val="22"/>
        </w:rPr>
        <w:t> </w:t>
      </w:r>
      <w:r w:rsidRPr="001456DF">
        <w:rPr>
          <w:rFonts w:ascii="Times New Roman" w:hAnsi="Times New Roman"/>
          <w:sz w:val="22"/>
          <w:szCs w:val="22"/>
        </w:rPr>
        <w:t xml:space="preserve">Items or services not delivered to the student cannot be considered consumed except for those </w:t>
      </w:r>
      <w:r w:rsidR="007F6F3D">
        <w:rPr>
          <w:rFonts w:ascii="Times New Roman" w:hAnsi="Times New Roman"/>
          <w:sz w:val="22"/>
          <w:szCs w:val="22"/>
        </w:rPr>
        <w:t xml:space="preserve">items </w:t>
      </w:r>
      <w:r w:rsidRPr="001456DF">
        <w:rPr>
          <w:rFonts w:ascii="Times New Roman" w:hAnsi="Times New Roman"/>
          <w:sz w:val="22"/>
          <w:szCs w:val="22"/>
        </w:rPr>
        <w:t xml:space="preserve">covered </w:t>
      </w:r>
      <w:r w:rsidR="007F6F3D">
        <w:rPr>
          <w:rFonts w:ascii="Times New Roman" w:hAnsi="Times New Roman"/>
          <w:sz w:val="22"/>
          <w:szCs w:val="22"/>
        </w:rPr>
        <w:tab/>
        <w:t xml:space="preserve"> </w:t>
      </w:r>
      <w:r w:rsidR="007F6F3D">
        <w:rPr>
          <w:rFonts w:ascii="Times New Roman" w:hAnsi="Times New Roman"/>
          <w:sz w:val="22"/>
          <w:szCs w:val="22"/>
        </w:rPr>
        <w:tab/>
        <w:t xml:space="preserve">       </w:t>
      </w:r>
      <w:r w:rsidRPr="001456DF">
        <w:rPr>
          <w:rFonts w:ascii="Times New Roman" w:hAnsi="Times New Roman"/>
          <w:sz w:val="22"/>
          <w:szCs w:val="22"/>
        </w:rPr>
        <w:t>by paragraph (B</w:t>
      </w:r>
      <w:r w:rsidR="00263AB9" w:rsidRPr="001456DF">
        <w:rPr>
          <w:rFonts w:ascii="Times New Roman" w:hAnsi="Times New Roman"/>
          <w:sz w:val="22"/>
          <w:szCs w:val="22"/>
        </w:rPr>
        <w:t>) (</w:t>
      </w:r>
      <w:r w:rsidRPr="001456DF">
        <w:rPr>
          <w:rFonts w:ascii="Times New Roman" w:hAnsi="Times New Roman"/>
          <w:sz w:val="22"/>
          <w:szCs w:val="22"/>
        </w:rPr>
        <w:t>1) of this rule.</w:t>
      </w:r>
    </w:p>
    <w:p w14:paraId="42117013" w14:textId="77777777" w:rsidR="00ED3450" w:rsidRPr="001456DF" w:rsidRDefault="00ED3450" w:rsidP="007F6F3D">
      <w:pPr>
        <w:pStyle w:val="NormalWeb"/>
        <w:shd w:val="clear" w:color="auto" w:fill="FFFFFF"/>
        <w:spacing w:line="240" w:lineRule="auto"/>
        <w:rPr>
          <w:rFonts w:ascii="Times New Roman" w:hAnsi="Times New Roman"/>
          <w:color w:val="000000"/>
          <w:sz w:val="22"/>
          <w:szCs w:val="22"/>
        </w:rPr>
      </w:pPr>
      <w:bookmarkStart w:id="21" w:name="3332-1-10.1(D)"/>
      <w:r w:rsidRPr="001456DF">
        <w:rPr>
          <w:rFonts w:ascii="Times New Roman" w:hAnsi="Times New Roman"/>
          <w:sz w:val="22"/>
          <w:szCs w:val="22"/>
        </w:rPr>
        <w:tab/>
      </w:r>
      <w:r w:rsidR="007F6F3D">
        <w:rPr>
          <w:rFonts w:ascii="Times New Roman" w:hAnsi="Times New Roman"/>
          <w:sz w:val="22"/>
          <w:szCs w:val="22"/>
        </w:rPr>
        <w:t xml:space="preserve">  </w:t>
      </w:r>
      <w:r w:rsidRPr="001456DF">
        <w:rPr>
          <w:rFonts w:ascii="Times New Roman" w:hAnsi="Times New Roman"/>
          <w:sz w:val="22"/>
          <w:szCs w:val="22"/>
        </w:rPr>
        <w:t>(d)</w:t>
      </w:r>
      <w:bookmarkEnd w:id="21"/>
      <w:r w:rsidRPr="001456DF">
        <w:rPr>
          <w:rStyle w:val="apple-converted-space"/>
          <w:rFonts w:ascii="Times New Roman" w:hAnsi="Times New Roman"/>
          <w:color w:val="000000"/>
          <w:sz w:val="22"/>
          <w:szCs w:val="22"/>
        </w:rPr>
        <w:t> </w:t>
      </w:r>
      <w:r w:rsidRPr="001456DF">
        <w:rPr>
          <w:rFonts w:ascii="Times New Roman" w:hAnsi="Times New Roman"/>
          <w:color w:val="000000"/>
          <w:sz w:val="22"/>
          <w:szCs w:val="22"/>
        </w:rPr>
        <w:t>A record of the refund determination for books, fees and supplies shall be kept in the student's record.</w:t>
      </w:r>
    </w:p>
    <w:p w14:paraId="42117014" w14:textId="77777777" w:rsidR="00ED3450" w:rsidRDefault="00ED3450" w:rsidP="00ED3450"/>
    <w:p w14:paraId="43ABB932" w14:textId="1DF09DC7" w:rsidR="00D74CCD" w:rsidRDefault="00D74CCD" w:rsidP="00D74CCD">
      <w:pPr>
        <w:pStyle w:val="Heading1"/>
      </w:pPr>
      <w:bookmarkStart w:id="22" w:name="_Toc500284010"/>
      <w:bookmarkStart w:id="23" w:name="_Toc30160450"/>
      <w:r>
        <w:t>California Regulation</w:t>
      </w:r>
      <w:r w:rsidRPr="00E52D0E">
        <w:t>:</w:t>
      </w:r>
      <w:bookmarkEnd w:id="22"/>
      <w:bookmarkEnd w:id="23"/>
      <w:r>
        <w:t xml:space="preserve"> </w:t>
      </w:r>
    </w:p>
    <w:p w14:paraId="2DEC98C5" w14:textId="037D6BF9" w:rsidR="00D74CCD" w:rsidRPr="005E783C" w:rsidRDefault="00D74CCD" w:rsidP="00D74CCD">
      <w:pPr>
        <w:pStyle w:val="BodyText"/>
        <w:rPr>
          <w:sz w:val="18"/>
          <w:szCs w:val="18"/>
        </w:rPr>
      </w:pPr>
      <w:r w:rsidRPr="005E783C">
        <w:rPr>
          <w:sz w:val="18"/>
          <w:szCs w:val="18"/>
        </w:rPr>
        <w:t>(</w:t>
      </w:r>
      <w:r>
        <w:rPr>
          <w:sz w:val="18"/>
          <w:szCs w:val="18"/>
        </w:rPr>
        <w:t xml:space="preserve">Residents of California ~ </w:t>
      </w:r>
      <w:r w:rsidRPr="005E783C">
        <w:rPr>
          <w:sz w:val="18"/>
          <w:szCs w:val="18"/>
        </w:rPr>
        <w:t>Columbus Full IDL only)</w:t>
      </w:r>
    </w:p>
    <w:p w14:paraId="68AD7CBB" w14:textId="77777777" w:rsidR="00D74CCD" w:rsidRPr="00E52D0E" w:rsidRDefault="00D74CCD" w:rsidP="00D74CCD">
      <w:pPr>
        <w:pStyle w:val="Heading1"/>
      </w:pPr>
    </w:p>
    <w:p w14:paraId="7C1A384F" w14:textId="12C74231" w:rsidR="00D74CCD" w:rsidRPr="00D74CCD" w:rsidRDefault="00D74CCD" w:rsidP="00D74CCD">
      <w:pPr>
        <w:rPr>
          <w:sz w:val="21"/>
          <w:szCs w:val="21"/>
        </w:rPr>
      </w:pPr>
      <w:r w:rsidRPr="00D74CCD">
        <w:rPr>
          <w:sz w:val="21"/>
          <w:szCs w:val="21"/>
        </w:rPr>
        <w:t>The State of California established the Student Tuition Recovery Fund (STRF) to relieve or mitigate economic loss suffered by a student in an educational program at a qualifying institution, who is or was a California resident while enrolled, or was enrolled in a residency program, if the student enrolled in the institution, prepaid tuition, and suffered an economic loss. Unless relieved of the obligation to do so, you must pay the state-imposed assessment for the Fund STRF, or it must be paid on your behalf, if you are a student in an educational program, who is a California resident, or are enrolled in a residency program, and prepay all or part of your tuition. You are not eligible for protection from the STRF and you are not required to pay the STRF assessment if you are not a California resident, or are not enrolled in a residency program. It is important that you keep copies of your enrollment agreement, financial aid documents, receipts, or any other information that documents the amount paid to the school. Questions regarding the STRF may be directed to the Bureau for Private Postsecondary Education, 2535 Capitol Oaks Drive, Suite 400, Sacramento, CA 95833, (916) 431-6959 or (888) 370-7589.</w:t>
      </w:r>
    </w:p>
    <w:p w14:paraId="14EF2CCE" w14:textId="77777777" w:rsidR="00D74CCD" w:rsidRPr="00D74CCD" w:rsidRDefault="00D74CCD" w:rsidP="00D74CCD">
      <w:pPr>
        <w:rPr>
          <w:sz w:val="21"/>
          <w:szCs w:val="21"/>
        </w:rPr>
      </w:pPr>
    </w:p>
    <w:p w14:paraId="3696A949" w14:textId="77777777" w:rsidR="00D74CCD" w:rsidRPr="00D74CCD" w:rsidRDefault="00D74CCD" w:rsidP="00D74CCD">
      <w:pPr>
        <w:rPr>
          <w:sz w:val="21"/>
          <w:szCs w:val="21"/>
        </w:rPr>
      </w:pPr>
      <w:r w:rsidRPr="00D74CCD">
        <w:rPr>
          <w:sz w:val="21"/>
          <w:szCs w:val="21"/>
        </w:rPr>
        <w:t>To be eligible for STRF, you must be a California resident or enrolled in a residency program, prepaid tuition, paid or deemed to have paid the STRF assessment, and suffered an economic loss as a result of any of the following:</w:t>
      </w:r>
    </w:p>
    <w:p w14:paraId="4CE9362D" w14:textId="77777777" w:rsidR="00D74CCD" w:rsidRPr="00D74CCD" w:rsidRDefault="00D74CCD" w:rsidP="00D74CCD">
      <w:pPr>
        <w:ind w:left="180"/>
        <w:rPr>
          <w:sz w:val="21"/>
          <w:szCs w:val="21"/>
        </w:rPr>
      </w:pPr>
      <w:r w:rsidRPr="00D74CCD">
        <w:rPr>
          <w:sz w:val="21"/>
          <w:szCs w:val="21"/>
        </w:rPr>
        <w:t>1. The institution, a location of the institution, or an educational program offered by the institution was closed or discontinued, and you did not choose to participate in a teach-out plan approved by the Bureau or did not complete a chosen teach-out plan approved by the Bureau.</w:t>
      </w:r>
    </w:p>
    <w:p w14:paraId="29D04254" w14:textId="77777777" w:rsidR="00D74CCD" w:rsidRPr="00D74CCD" w:rsidRDefault="00D74CCD" w:rsidP="00D74CCD">
      <w:pPr>
        <w:ind w:left="180"/>
        <w:rPr>
          <w:sz w:val="21"/>
          <w:szCs w:val="21"/>
        </w:rPr>
      </w:pPr>
      <w:r w:rsidRPr="00D74CCD">
        <w:rPr>
          <w:sz w:val="21"/>
          <w:szCs w:val="21"/>
        </w:rPr>
        <w:t>2. You were enrolled at an institution or a location of the institution within the 120 day period before the closure of the institution or location of the institution, or were enrolled in an educational program within the 120 day period before the program was discontinued.</w:t>
      </w:r>
    </w:p>
    <w:p w14:paraId="358D4C29" w14:textId="77777777" w:rsidR="00D74CCD" w:rsidRPr="00D74CCD" w:rsidRDefault="00D74CCD" w:rsidP="00D74CCD">
      <w:pPr>
        <w:ind w:left="180"/>
        <w:rPr>
          <w:sz w:val="21"/>
          <w:szCs w:val="21"/>
        </w:rPr>
      </w:pPr>
      <w:r w:rsidRPr="00D74CCD">
        <w:rPr>
          <w:sz w:val="21"/>
          <w:szCs w:val="21"/>
        </w:rPr>
        <w:t>3. You were enrolled at an institution or a location of the institution more than 120 days before the closure of the institution or location of the institution, in an educational program offered by the institution as to which the Bureau determined there was a significant decline in the quality or value of the program more than 120 days before closure.</w:t>
      </w:r>
    </w:p>
    <w:p w14:paraId="08AF8ADA" w14:textId="77777777" w:rsidR="00D74CCD" w:rsidRPr="00D74CCD" w:rsidRDefault="00D74CCD" w:rsidP="00D74CCD">
      <w:pPr>
        <w:ind w:left="180"/>
        <w:rPr>
          <w:sz w:val="21"/>
          <w:szCs w:val="21"/>
        </w:rPr>
      </w:pPr>
      <w:r w:rsidRPr="00D74CCD">
        <w:rPr>
          <w:sz w:val="21"/>
          <w:szCs w:val="21"/>
        </w:rPr>
        <w:t>4. The institution has been ordered to pay a refund by the Bureau but has failed to do so.</w:t>
      </w:r>
    </w:p>
    <w:p w14:paraId="516E8B63" w14:textId="77777777" w:rsidR="00D74CCD" w:rsidRPr="00D74CCD" w:rsidRDefault="00D74CCD" w:rsidP="00D74CCD">
      <w:pPr>
        <w:ind w:left="180"/>
        <w:rPr>
          <w:sz w:val="21"/>
          <w:szCs w:val="21"/>
        </w:rPr>
      </w:pPr>
      <w:r w:rsidRPr="00D74CCD">
        <w:rPr>
          <w:sz w:val="21"/>
          <w:szCs w:val="21"/>
        </w:rPr>
        <w:t>5. The institution has failed to pay or reimburse loan proceeds under a federal student loan program as required by law, or has failed to pay or reimburse proceeds received by the institution in excess of tuition and other costs.</w:t>
      </w:r>
    </w:p>
    <w:p w14:paraId="18E625AA" w14:textId="77777777" w:rsidR="00D74CCD" w:rsidRPr="00D74CCD" w:rsidRDefault="00D74CCD" w:rsidP="00D74CCD">
      <w:pPr>
        <w:ind w:left="180"/>
        <w:rPr>
          <w:sz w:val="21"/>
          <w:szCs w:val="21"/>
        </w:rPr>
      </w:pPr>
      <w:r w:rsidRPr="00D74CCD">
        <w:rPr>
          <w:sz w:val="21"/>
          <w:szCs w:val="21"/>
        </w:rPr>
        <w:t>6. You have been awarded restitution, a refund, or other monetary award by an arbitrator or court, based on a violation of this chapter by an institution or representative of an institution, but have been unable to collect the award from the institution.</w:t>
      </w:r>
    </w:p>
    <w:p w14:paraId="503FB649" w14:textId="77777777" w:rsidR="00D74CCD" w:rsidRPr="00D74CCD" w:rsidRDefault="00D74CCD" w:rsidP="00D74CCD">
      <w:pPr>
        <w:ind w:left="180"/>
        <w:rPr>
          <w:sz w:val="21"/>
          <w:szCs w:val="21"/>
        </w:rPr>
      </w:pPr>
      <w:r w:rsidRPr="00D74CCD">
        <w:rPr>
          <w:sz w:val="21"/>
          <w:szCs w:val="21"/>
        </w:rPr>
        <w:t>7. You sought legal counsel that resulted in the cancellation of one or more of your student loans and have an invoice for services rendered and evidence of the cancellation of the student loan or loans.</w:t>
      </w:r>
    </w:p>
    <w:p w14:paraId="3740EBF5" w14:textId="77777777" w:rsidR="00D74CCD" w:rsidRPr="00D74CCD" w:rsidRDefault="00D74CCD" w:rsidP="00D74CCD">
      <w:pPr>
        <w:rPr>
          <w:sz w:val="21"/>
          <w:szCs w:val="21"/>
        </w:rPr>
      </w:pPr>
    </w:p>
    <w:p w14:paraId="3FF543D4" w14:textId="51B040AA" w:rsidR="00D74CCD" w:rsidRPr="00ED3450" w:rsidRDefault="00D74CCD" w:rsidP="00D74CCD">
      <w:r w:rsidRPr="00D74CCD">
        <w:rPr>
          <w:sz w:val="21"/>
          <w:szCs w:val="21"/>
        </w:rPr>
        <w:t>To qualify for STRF reimbursement, the application must be received within four years from the date of the action or event that made the student eligible for recovery from STRF. A student whose loan is revived by a loan holder or debt collector after a period of non-collection may, at any time, file a written application for recovery from STRF for the debt that would have otherwise been eligible for recovery. If it has been more than four years since the action or event that made the student eligible, the student must have filed a written application for recovery within the original four year period, unless the period has been extended by another act of law. However, no claim can be paid to any student without a social security number or a taxpayer identification number.”</w:t>
      </w:r>
    </w:p>
    <w:p w14:paraId="2F8960D3" w14:textId="77777777" w:rsidR="00D74CCD" w:rsidRDefault="00D74CCD" w:rsidP="00C611BD">
      <w:pPr>
        <w:pStyle w:val="Heading1"/>
      </w:pPr>
    </w:p>
    <w:p w14:paraId="42117015" w14:textId="77777777" w:rsidR="000928A3" w:rsidRPr="00E841CD" w:rsidRDefault="000928A3" w:rsidP="00C611BD">
      <w:pPr>
        <w:pStyle w:val="Heading1"/>
      </w:pPr>
      <w:bookmarkStart w:id="24" w:name="_Toc30160451"/>
      <w:r w:rsidRPr="00E841CD">
        <w:t xml:space="preserve">Campus </w:t>
      </w:r>
      <w:r w:rsidR="00C611BD">
        <w:t>Hours</w:t>
      </w:r>
      <w:bookmarkEnd w:id="24"/>
      <w:r w:rsidR="00C611BD">
        <w:t xml:space="preserve"> </w:t>
      </w:r>
    </w:p>
    <w:p w14:paraId="42117016" w14:textId="4D8C9E3B" w:rsidR="000928A3" w:rsidRPr="00E841CD" w:rsidRDefault="000928A3" w:rsidP="000928A3">
      <w:pPr>
        <w:rPr>
          <w:sz w:val="22"/>
          <w:szCs w:val="22"/>
        </w:rPr>
      </w:pPr>
      <w:r w:rsidRPr="00E841CD">
        <w:rPr>
          <w:sz w:val="22"/>
          <w:szCs w:val="22"/>
        </w:rPr>
        <w:t>S</w:t>
      </w:r>
      <w:r>
        <w:rPr>
          <w:sz w:val="22"/>
          <w:szCs w:val="22"/>
        </w:rPr>
        <w:t xml:space="preserve">tudents are required to attend two </w:t>
      </w:r>
      <w:r w:rsidRPr="00E841CD">
        <w:rPr>
          <w:sz w:val="22"/>
          <w:szCs w:val="22"/>
        </w:rPr>
        <w:t xml:space="preserve">Lecture </w:t>
      </w:r>
      <w:r w:rsidR="00C50F2F">
        <w:rPr>
          <w:sz w:val="22"/>
          <w:szCs w:val="22"/>
        </w:rPr>
        <w:t>classes</w:t>
      </w:r>
      <w:r w:rsidR="000951A9">
        <w:rPr>
          <w:sz w:val="22"/>
          <w:szCs w:val="22"/>
        </w:rPr>
        <w:t xml:space="preserve"> per week at the institution. </w:t>
      </w:r>
      <w:r w:rsidRPr="00E841CD">
        <w:rPr>
          <w:sz w:val="22"/>
          <w:szCs w:val="22"/>
        </w:rPr>
        <w:t>Students will be scheduled at enrollment to attend a specific Lecture class schedule</w:t>
      </w:r>
      <w:r>
        <w:rPr>
          <w:sz w:val="22"/>
          <w:szCs w:val="22"/>
        </w:rPr>
        <w:t>.</w:t>
      </w:r>
      <w:r w:rsidR="000951A9">
        <w:rPr>
          <w:sz w:val="22"/>
          <w:szCs w:val="22"/>
        </w:rPr>
        <w:t xml:space="preserve"> </w:t>
      </w:r>
      <w:r w:rsidRPr="00E841CD">
        <w:rPr>
          <w:sz w:val="22"/>
          <w:szCs w:val="22"/>
        </w:rPr>
        <w:t xml:space="preserve">Breaks will be held as deemed necessary by the instructor </w:t>
      </w:r>
      <w:r>
        <w:rPr>
          <w:sz w:val="22"/>
          <w:szCs w:val="22"/>
        </w:rPr>
        <w:t xml:space="preserve">with no more than </w:t>
      </w:r>
      <w:r w:rsidRPr="00E841CD">
        <w:rPr>
          <w:sz w:val="22"/>
          <w:szCs w:val="22"/>
        </w:rPr>
        <w:t>one ten minute break per class hour.</w:t>
      </w:r>
      <w:r w:rsidR="000951A9">
        <w:rPr>
          <w:sz w:val="22"/>
          <w:szCs w:val="22"/>
        </w:rPr>
        <w:t xml:space="preserve"> </w:t>
      </w:r>
      <w:r>
        <w:rPr>
          <w:sz w:val="22"/>
          <w:szCs w:val="22"/>
        </w:rPr>
        <w:t>An Instructor is available outside of class from Noon – 5pm Monday – Thursday</w:t>
      </w:r>
      <w:r w:rsidR="00106E20">
        <w:rPr>
          <w:sz w:val="22"/>
          <w:szCs w:val="22"/>
        </w:rPr>
        <w:t>, while Flex-Time instructors are available throughout the day.</w:t>
      </w:r>
    </w:p>
    <w:p w14:paraId="42117017" w14:textId="77777777" w:rsidR="000928A3" w:rsidRPr="00E841CD" w:rsidRDefault="000928A3" w:rsidP="000928A3">
      <w:pPr>
        <w:rPr>
          <w:sz w:val="22"/>
          <w:szCs w:val="22"/>
        </w:rPr>
      </w:pPr>
    </w:p>
    <w:p w14:paraId="42117018" w14:textId="79FD820B" w:rsidR="000928A3" w:rsidRPr="00C611BD" w:rsidRDefault="000928A3" w:rsidP="00C611BD">
      <w:pPr>
        <w:rPr>
          <w:b/>
          <w:sz w:val="22"/>
          <w:szCs w:val="22"/>
        </w:rPr>
      </w:pPr>
      <w:r w:rsidRPr="00C611BD">
        <w:rPr>
          <w:b/>
          <w:sz w:val="22"/>
          <w:szCs w:val="22"/>
        </w:rPr>
        <w:t>Lecture Schedule Monday – Thursday:</w:t>
      </w:r>
      <w:r w:rsidR="00365550">
        <w:rPr>
          <w:b/>
          <w:sz w:val="22"/>
          <w:szCs w:val="22"/>
        </w:rPr>
        <w:t xml:space="preserve"> </w:t>
      </w:r>
      <w:r w:rsidR="00365550" w:rsidRPr="00365550">
        <w:rPr>
          <w:b/>
          <w:sz w:val="22"/>
          <w:szCs w:val="22"/>
        </w:rPr>
        <w:t>EST</w:t>
      </w:r>
    </w:p>
    <w:p w14:paraId="42117019" w14:textId="735EC8DA" w:rsidR="000928A3" w:rsidRPr="00E841CD" w:rsidRDefault="000928A3" w:rsidP="000928A3">
      <w:pPr>
        <w:rPr>
          <w:sz w:val="22"/>
          <w:szCs w:val="22"/>
        </w:rPr>
      </w:pPr>
      <w:r w:rsidRPr="00E841CD">
        <w:rPr>
          <w:sz w:val="22"/>
          <w:szCs w:val="22"/>
        </w:rPr>
        <w:tab/>
      </w:r>
      <w:r w:rsidRPr="00E841CD">
        <w:rPr>
          <w:sz w:val="22"/>
          <w:szCs w:val="22"/>
        </w:rPr>
        <w:tab/>
      </w:r>
      <w:r>
        <w:rPr>
          <w:sz w:val="22"/>
          <w:szCs w:val="22"/>
        </w:rPr>
        <w:t xml:space="preserve">Evening  </w:t>
      </w:r>
      <w:r>
        <w:rPr>
          <w:sz w:val="22"/>
          <w:szCs w:val="22"/>
        </w:rPr>
        <w:tab/>
      </w:r>
      <w:r w:rsidR="00365550">
        <w:rPr>
          <w:sz w:val="22"/>
          <w:szCs w:val="22"/>
        </w:rPr>
        <w:t>6:00pm -</w:t>
      </w:r>
      <w:r w:rsidR="000A2D7C">
        <w:rPr>
          <w:sz w:val="22"/>
          <w:szCs w:val="22"/>
        </w:rPr>
        <w:t xml:space="preserve"> 10:2</w:t>
      </w:r>
      <w:r w:rsidR="00365550">
        <w:rPr>
          <w:sz w:val="22"/>
          <w:szCs w:val="22"/>
        </w:rPr>
        <w:t>0pm</w:t>
      </w:r>
      <w:r w:rsidRPr="00E841CD">
        <w:rPr>
          <w:sz w:val="22"/>
          <w:szCs w:val="22"/>
        </w:rPr>
        <w:t xml:space="preserve">              </w:t>
      </w:r>
    </w:p>
    <w:p w14:paraId="4211701A" w14:textId="2C4A73B6" w:rsidR="000928A3" w:rsidRDefault="000928A3" w:rsidP="000928A3">
      <w:pPr>
        <w:rPr>
          <w:sz w:val="22"/>
          <w:szCs w:val="22"/>
        </w:rPr>
      </w:pPr>
      <w:r>
        <w:rPr>
          <w:sz w:val="22"/>
          <w:szCs w:val="22"/>
        </w:rPr>
        <w:tab/>
      </w:r>
      <w:r>
        <w:rPr>
          <w:sz w:val="22"/>
          <w:szCs w:val="22"/>
        </w:rPr>
        <w:tab/>
        <w:t>Morning</w:t>
      </w:r>
      <w:r>
        <w:rPr>
          <w:sz w:val="22"/>
          <w:szCs w:val="22"/>
        </w:rPr>
        <w:tab/>
      </w:r>
      <w:r w:rsidR="007337E2">
        <w:rPr>
          <w:sz w:val="22"/>
          <w:szCs w:val="22"/>
        </w:rPr>
        <w:t>9:3</w:t>
      </w:r>
      <w:r w:rsidR="00365550">
        <w:rPr>
          <w:sz w:val="22"/>
          <w:szCs w:val="22"/>
        </w:rPr>
        <w:t>0am</w:t>
      </w:r>
      <w:r>
        <w:rPr>
          <w:sz w:val="22"/>
          <w:szCs w:val="22"/>
        </w:rPr>
        <w:t xml:space="preserve"> </w:t>
      </w:r>
      <w:r w:rsidR="00365550">
        <w:rPr>
          <w:sz w:val="22"/>
          <w:szCs w:val="22"/>
        </w:rPr>
        <w:t>-</w:t>
      </w:r>
      <w:r>
        <w:rPr>
          <w:sz w:val="22"/>
          <w:szCs w:val="22"/>
        </w:rPr>
        <w:t xml:space="preserve"> 4:</w:t>
      </w:r>
      <w:r w:rsidR="007337E2">
        <w:rPr>
          <w:sz w:val="22"/>
          <w:szCs w:val="22"/>
        </w:rPr>
        <w:t>0</w:t>
      </w:r>
      <w:r w:rsidR="00365550">
        <w:rPr>
          <w:sz w:val="22"/>
          <w:szCs w:val="22"/>
        </w:rPr>
        <w:t>0pm</w:t>
      </w:r>
      <w:r>
        <w:rPr>
          <w:sz w:val="22"/>
          <w:szCs w:val="22"/>
        </w:rPr>
        <w:t xml:space="preserve"> </w:t>
      </w:r>
      <w:r>
        <w:rPr>
          <w:sz w:val="22"/>
          <w:szCs w:val="22"/>
        </w:rPr>
        <w:tab/>
      </w:r>
    </w:p>
    <w:p w14:paraId="4211701B" w14:textId="155C0203" w:rsidR="009733D4" w:rsidRPr="00BD259D" w:rsidRDefault="00BD259D">
      <w:pPr>
        <w:rPr>
          <w:rFonts w:ascii="Times-Roman" w:eastAsia="Times-Roman" w:hAnsi="Times-Roman" w:cs="Times-Roman"/>
          <w:b/>
          <w:sz w:val="22"/>
          <w:szCs w:val="22"/>
        </w:rPr>
      </w:pPr>
      <w:r w:rsidRPr="00BD259D">
        <w:rPr>
          <w:rFonts w:ascii="Times-Roman" w:eastAsia="Times-Roman" w:hAnsi="Times-Roman" w:cs="Times-Roman"/>
          <w:b/>
          <w:sz w:val="22"/>
          <w:szCs w:val="22"/>
        </w:rPr>
        <w:t xml:space="preserve">IDL Lecture Schedule Monday – </w:t>
      </w:r>
      <w:r w:rsidR="0073533F">
        <w:rPr>
          <w:rFonts w:ascii="Times-Roman" w:eastAsia="Times-Roman" w:hAnsi="Times-Roman" w:cs="Times-Roman"/>
          <w:b/>
          <w:sz w:val="22"/>
          <w:szCs w:val="22"/>
        </w:rPr>
        <w:t>Fri</w:t>
      </w:r>
      <w:r w:rsidRPr="00BD259D">
        <w:rPr>
          <w:rFonts w:ascii="Times-Roman" w:eastAsia="Times-Roman" w:hAnsi="Times-Roman" w:cs="Times-Roman"/>
          <w:b/>
          <w:sz w:val="22"/>
          <w:szCs w:val="22"/>
        </w:rPr>
        <w:t>day:</w:t>
      </w:r>
      <w:r w:rsidR="00365550">
        <w:rPr>
          <w:rFonts w:ascii="Times-Roman" w:eastAsia="Times-Roman" w:hAnsi="Times-Roman" w:cs="Times-Roman"/>
          <w:b/>
          <w:sz w:val="22"/>
          <w:szCs w:val="22"/>
        </w:rPr>
        <w:t xml:space="preserve"> </w:t>
      </w:r>
      <w:r w:rsidR="00365550" w:rsidRPr="00365550">
        <w:rPr>
          <w:b/>
          <w:sz w:val="22"/>
          <w:szCs w:val="22"/>
        </w:rPr>
        <w:t>EST</w:t>
      </w:r>
    </w:p>
    <w:p w14:paraId="3A453B03" w14:textId="77777777" w:rsidR="004B2FD0" w:rsidRDefault="00165E6B" w:rsidP="00365550">
      <w:pPr>
        <w:ind w:left="720" w:firstLine="720"/>
        <w:rPr>
          <w:rFonts w:ascii="Calibri" w:hAnsi="Calibri"/>
          <w:sz w:val="22"/>
          <w:szCs w:val="22"/>
        </w:rPr>
      </w:pPr>
      <w:r w:rsidRPr="00365550">
        <w:rPr>
          <w:sz w:val="22"/>
          <w:szCs w:val="22"/>
        </w:rPr>
        <w:t xml:space="preserve">Morning </w:t>
      </w:r>
      <w:r w:rsidR="00365550">
        <w:rPr>
          <w:sz w:val="22"/>
          <w:szCs w:val="22"/>
        </w:rPr>
        <w:tab/>
      </w:r>
      <w:r w:rsidR="00365550" w:rsidRPr="00365550">
        <w:rPr>
          <w:sz w:val="22"/>
          <w:szCs w:val="22"/>
        </w:rPr>
        <w:t xml:space="preserve">9:00am </w:t>
      </w:r>
      <w:r w:rsidR="00365550">
        <w:rPr>
          <w:sz w:val="22"/>
          <w:szCs w:val="22"/>
        </w:rPr>
        <w:t>-</w:t>
      </w:r>
      <w:r w:rsidR="00365550" w:rsidRPr="00365550">
        <w:rPr>
          <w:sz w:val="22"/>
          <w:szCs w:val="22"/>
        </w:rPr>
        <w:t xml:space="preserve"> 1:00pm 3x/wk</w:t>
      </w:r>
      <w:r w:rsidR="00365550" w:rsidRPr="00365550">
        <w:rPr>
          <w:rFonts w:ascii="Calibri" w:hAnsi="Calibri"/>
          <w:sz w:val="22"/>
          <w:szCs w:val="22"/>
        </w:rPr>
        <w:t>.</w:t>
      </w:r>
    </w:p>
    <w:p w14:paraId="6355FF18" w14:textId="0DCE412B" w:rsidR="00165E6B" w:rsidRPr="004B2FD0" w:rsidRDefault="004B2FD0" w:rsidP="00365550">
      <w:pPr>
        <w:ind w:left="720" w:firstLine="720"/>
        <w:rPr>
          <w:sz w:val="22"/>
          <w:szCs w:val="22"/>
        </w:rPr>
      </w:pPr>
      <w:r w:rsidRPr="004B2FD0">
        <w:rPr>
          <w:sz w:val="22"/>
          <w:szCs w:val="22"/>
        </w:rPr>
        <w:lastRenderedPageBreak/>
        <w:t>Afternoon</w:t>
      </w:r>
      <w:r w:rsidRPr="004B2FD0">
        <w:rPr>
          <w:sz w:val="22"/>
          <w:szCs w:val="22"/>
        </w:rPr>
        <w:tab/>
        <w:t xml:space="preserve">2:00am </w:t>
      </w:r>
      <w:r>
        <w:rPr>
          <w:sz w:val="22"/>
          <w:szCs w:val="22"/>
        </w:rPr>
        <w:t>- 6</w:t>
      </w:r>
      <w:r w:rsidRPr="004B2FD0">
        <w:rPr>
          <w:sz w:val="22"/>
          <w:szCs w:val="22"/>
        </w:rPr>
        <w:t>:00pm</w:t>
      </w:r>
      <w:r>
        <w:rPr>
          <w:sz w:val="22"/>
          <w:szCs w:val="22"/>
        </w:rPr>
        <w:t xml:space="preserve"> 3x/wk.</w:t>
      </w:r>
      <w:r w:rsidR="00BD259D" w:rsidRPr="004B2FD0">
        <w:rPr>
          <w:sz w:val="22"/>
          <w:szCs w:val="22"/>
        </w:rPr>
        <w:tab/>
      </w:r>
      <w:r w:rsidR="00BD259D" w:rsidRPr="004B2FD0">
        <w:rPr>
          <w:sz w:val="22"/>
          <w:szCs w:val="22"/>
        </w:rPr>
        <w:tab/>
      </w:r>
    </w:p>
    <w:p w14:paraId="4211701C" w14:textId="073F97CA" w:rsidR="00BD259D" w:rsidRPr="00365550" w:rsidRDefault="00BD259D" w:rsidP="00365550">
      <w:pPr>
        <w:ind w:left="720" w:firstLine="720"/>
      </w:pPr>
      <w:r w:rsidRPr="00365550">
        <w:rPr>
          <w:sz w:val="22"/>
          <w:szCs w:val="22"/>
        </w:rPr>
        <w:t xml:space="preserve">Evening </w:t>
      </w:r>
      <w:r w:rsidR="00365550">
        <w:rPr>
          <w:sz w:val="22"/>
          <w:szCs w:val="22"/>
        </w:rPr>
        <w:tab/>
      </w:r>
      <w:r w:rsidRPr="00365550">
        <w:rPr>
          <w:sz w:val="22"/>
          <w:szCs w:val="22"/>
        </w:rPr>
        <w:t>6:</w:t>
      </w:r>
      <w:r w:rsidR="00365550" w:rsidRPr="00365550">
        <w:rPr>
          <w:sz w:val="22"/>
          <w:szCs w:val="22"/>
        </w:rPr>
        <w:t>00pm</w:t>
      </w:r>
      <w:r w:rsidRPr="00365550">
        <w:rPr>
          <w:sz w:val="22"/>
          <w:szCs w:val="22"/>
        </w:rPr>
        <w:t xml:space="preserve"> </w:t>
      </w:r>
      <w:r w:rsidR="00365550">
        <w:rPr>
          <w:sz w:val="22"/>
          <w:szCs w:val="22"/>
        </w:rPr>
        <w:t>-</w:t>
      </w:r>
      <w:r w:rsidRPr="00365550">
        <w:rPr>
          <w:sz w:val="22"/>
          <w:szCs w:val="22"/>
        </w:rPr>
        <w:t xml:space="preserve"> 1</w:t>
      </w:r>
      <w:r w:rsidR="00365550" w:rsidRPr="00365550">
        <w:rPr>
          <w:sz w:val="22"/>
          <w:szCs w:val="22"/>
        </w:rPr>
        <w:t>0</w:t>
      </w:r>
      <w:r w:rsidRPr="00365550">
        <w:rPr>
          <w:sz w:val="22"/>
          <w:szCs w:val="22"/>
        </w:rPr>
        <w:t>:</w:t>
      </w:r>
      <w:r w:rsidR="00365550" w:rsidRPr="00365550">
        <w:rPr>
          <w:sz w:val="22"/>
          <w:szCs w:val="22"/>
        </w:rPr>
        <w:t xml:space="preserve">20pm or 7:00pm </w:t>
      </w:r>
      <w:r w:rsidR="00365550">
        <w:rPr>
          <w:sz w:val="22"/>
          <w:szCs w:val="22"/>
        </w:rPr>
        <w:t>-</w:t>
      </w:r>
      <w:r w:rsidR="00365550" w:rsidRPr="00365550">
        <w:rPr>
          <w:sz w:val="22"/>
          <w:szCs w:val="22"/>
        </w:rPr>
        <w:t xml:space="preserve"> 11:20pm</w:t>
      </w:r>
    </w:p>
    <w:p w14:paraId="4211701D" w14:textId="77777777" w:rsidR="00BD259D" w:rsidRDefault="00BD259D">
      <w:pPr>
        <w:rPr>
          <w:rFonts w:ascii="Times-Roman" w:eastAsia="Times-Roman" w:hAnsi="Times-Roman" w:cs="Times-Roman"/>
          <w:sz w:val="22"/>
          <w:szCs w:val="22"/>
        </w:rPr>
      </w:pPr>
    </w:p>
    <w:p w14:paraId="4211701E" w14:textId="689306A8" w:rsidR="000928A3" w:rsidRPr="00E841CD" w:rsidRDefault="000928A3" w:rsidP="000928A3">
      <w:pPr>
        <w:rPr>
          <w:sz w:val="22"/>
          <w:szCs w:val="22"/>
        </w:rPr>
      </w:pPr>
      <w:r w:rsidRPr="00E841CD">
        <w:rPr>
          <w:rFonts w:ascii="Arial Black" w:hAnsi="Arial Black"/>
          <w:sz w:val="22"/>
          <w:szCs w:val="22"/>
        </w:rPr>
        <w:t>Campus Laboratory Hour Schedule</w:t>
      </w:r>
      <w:r w:rsidR="002D34FD">
        <w:rPr>
          <w:rFonts w:ascii="Arial Black" w:hAnsi="Arial Black"/>
          <w:sz w:val="22"/>
          <w:szCs w:val="22"/>
        </w:rPr>
        <w:t xml:space="preserve"> </w:t>
      </w:r>
    </w:p>
    <w:p w14:paraId="4211701F" w14:textId="496524DB" w:rsidR="00106E20" w:rsidRDefault="00106E20" w:rsidP="00106E20">
      <w:pPr>
        <w:rPr>
          <w:rFonts w:ascii="Arial Black" w:hAnsi="Arial Black"/>
          <w:sz w:val="22"/>
          <w:szCs w:val="22"/>
        </w:rPr>
      </w:pPr>
      <w:r w:rsidRPr="00E841CD">
        <w:rPr>
          <w:sz w:val="22"/>
          <w:szCs w:val="22"/>
        </w:rPr>
        <w:t>MyComputerCareer</w:t>
      </w:r>
      <w:r>
        <w:rPr>
          <w:sz w:val="22"/>
          <w:szCs w:val="22"/>
        </w:rPr>
        <w:t xml:space="preserve"> opens Monday-Friday at 9</w:t>
      </w:r>
      <w:r w:rsidRPr="00E841CD">
        <w:rPr>
          <w:sz w:val="22"/>
          <w:szCs w:val="22"/>
        </w:rPr>
        <w:t>:00am daily unless otherwise specified and will rem</w:t>
      </w:r>
      <w:r>
        <w:rPr>
          <w:sz w:val="22"/>
          <w:szCs w:val="22"/>
        </w:rPr>
        <w:t>ain open for students until 10:</w:t>
      </w:r>
      <w:r w:rsidR="00892447">
        <w:rPr>
          <w:sz w:val="22"/>
          <w:szCs w:val="22"/>
        </w:rPr>
        <w:t>2</w:t>
      </w:r>
      <w:r w:rsidRPr="00E841CD">
        <w:rPr>
          <w:sz w:val="22"/>
          <w:szCs w:val="22"/>
        </w:rPr>
        <w:t>0pm Monday-Thursday</w:t>
      </w:r>
      <w:r>
        <w:rPr>
          <w:sz w:val="22"/>
          <w:szCs w:val="22"/>
        </w:rPr>
        <w:t xml:space="preserve">, </w:t>
      </w:r>
      <w:r w:rsidR="00297473">
        <w:rPr>
          <w:sz w:val="22"/>
          <w:szCs w:val="22"/>
        </w:rPr>
        <w:t>5</w:t>
      </w:r>
      <w:r w:rsidRPr="00E841CD">
        <w:rPr>
          <w:sz w:val="22"/>
          <w:szCs w:val="22"/>
        </w:rPr>
        <w:t>:00pm on Fridays</w:t>
      </w:r>
      <w:r>
        <w:rPr>
          <w:sz w:val="22"/>
          <w:szCs w:val="22"/>
        </w:rPr>
        <w:t xml:space="preserve"> and </w:t>
      </w:r>
      <w:r w:rsidR="00297473">
        <w:rPr>
          <w:sz w:val="22"/>
          <w:szCs w:val="22"/>
        </w:rPr>
        <w:t>3</w:t>
      </w:r>
      <w:r>
        <w:rPr>
          <w:sz w:val="22"/>
          <w:szCs w:val="22"/>
        </w:rPr>
        <w:t xml:space="preserve">:00pm on Saturdays. </w:t>
      </w:r>
      <w:r w:rsidRPr="00E841CD">
        <w:rPr>
          <w:sz w:val="22"/>
          <w:szCs w:val="22"/>
        </w:rPr>
        <w:t>Students are required to complete Laboratory hours each week during an open campus time that does not conflict with their scheduled Lecture hour time.</w:t>
      </w:r>
      <w:r>
        <w:rPr>
          <w:sz w:val="22"/>
          <w:szCs w:val="22"/>
        </w:rPr>
        <w:t xml:space="preserve">  </w:t>
      </w:r>
      <w:r w:rsidRPr="00C50F2F">
        <w:rPr>
          <w:sz w:val="22"/>
          <w:szCs w:val="22"/>
        </w:rPr>
        <w:t>If time outside of these scheduled hours is needed, the student may make arrangements with their instructor.</w:t>
      </w:r>
      <w:r w:rsidR="00FD5F65">
        <w:rPr>
          <w:sz w:val="22"/>
          <w:szCs w:val="22"/>
        </w:rPr>
        <w:t xml:space="preserve"> </w:t>
      </w:r>
      <w:r w:rsidR="00FD5F65" w:rsidRPr="00FD5F65">
        <w:rPr>
          <w:b/>
          <w:sz w:val="22"/>
          <w:szCs w:val="22"/>
        </w:rPr>
        <w:t>IDL hours</w:t>
      </w:r>
      <w:r w:rsidR="00FD5F65">
        <w:rPr>
          <w:sz w:val="22"/>
          <w:szCs w:val="22"/>
        </w:rPr>
        <w:t xml:space="preserve"> start at noon Monday through Thursday and disconnect a</w:t>
      </w:r>
      <w:r w:rsidR="000E4C52">
        <w:rPr>
          <w:sz w:val="22"/>
          <w:szCs w:val="22"/>
        </w:rPr>
        <w:t>t 11</w:t>
      </w:r>
      <w:r w:rsidR="00FD5F65">
        <w:rPr>
          <w:sz w:val="22"/>
          <w:szCs w:val="22"/>
        </w:rPr>
        <w:t>:00pm. Saturdays IDL hours are online from 10:00am – 3:00pm.</w:t>
      </w:r>
      <w:r w:rsidRPr="00C50F2F">
        <w:rPr>
          <w:sz w:val="22"/>
          <w:szCs w:val="22"/>
        </w:rPr>
        <w:t xml:space="preserve">  </w:t>
      </w:r>
    </w:p>
    <w:p w14:paraId="42117020" w14:textId="77777777" w:rsidR="006E689E" w:rsidRDefault="006E689E" w:rsidP="006E689E">
      <w:pPr>
        <w:rPr>
          <w:rFonts w:ascii="Arial Black" w:hAnsi="Arial Black"/>
          <w:sz w:val="22"/>
          <w:szCs w:val="22"/>
        </w:rPr>
      </w:pPr>
    </w:p>
    <w:p w14:paraId="42117021" w14:textId="77777777" w:rsidR="008D33AE" w:rsidRDefault="008D33AE" w:rsidP="008D33AE">
      <w:pPr>
        <w:pStyle w:val="Heading1"/>
      </w:pPr>
      <w:bookmarkStart w:id="25" w:name="_Toc395531182"/>
      <w:bookmarkStart w:id="26" w:name="_Toc30160452"/>
      <w:r>
        <w:t>Program Description</w:t>
      </w:r>
      <w:bookmarkEnd w:id="25"/>
      <w:bookmarkEnd w:id="26"/>
    </w:p>
    <w:p w14:paraId="42117022" w14:textId="77777777" w:rsidR="008D33AE" w:rsidRPr="00E841CD" w:rsidRDefault="008D33AE" w:rsidP="008D33AE">
      <w:pPr>
        <w:rPr>
          <w:sz w:val="22"/>
          <w:szCs w:val="22"/>
        </w:rPr>
      </w:pPr>
      <w:r w:rsidRPr="00E841CD">
        <w:rPr>
          <w:sz w:val="22"/>
          <w:szCs w:val="22"/>
        </w:rPr>
        <w:t>MyComputerCareer offers a comprehensive educational experience through its computer certification programs.  These programs provide the knowledge and skills to help students obtain a well-rounded education and assist them in their preparation to take industry certification exams.  The programs include courses from different aspects of the computer industry providing valuable knowledge of not only operating systems, but also the hardware and popular specific devices that are driving the industry today.  The programs ar</w:t>
      </w:r>
      <w:r w:rsidR="008D69A3">
        <w:rPr>
          <w:sz w:val="22"/>
          <w:szCs w:val="22"/>
        </w:rPr>
        <w:t xml:space="preserve">e designed to prepare students </w:t>
      </w:r>
      <w:r w:rsidRPr="00E841CD">
        <w:rPr>
          <w:sz w:val="22"/>
          <w:szCs w:val="22"/>
        </w:rPr>
        <w:t xml:space="preserve">to start a career in the IT industry.  A more detailed description of the individual courses contained in the programs is </w:t>
      </w:r>
      <w:r>
        <w:rPr>
          <w:sz w:val="22"/>
          <w:szCs w:val="22"/>
        </w:rPr>
        <w:t>contained in this c</w:t>
      </w:r>
      <w:r w:rsidRPr="00E841CD">
        <w:rPr>
          <w:sz w:val="22"/>
          <w:szCs w:val="22"/>
        </w:rPr>
        <w:t xml:space="preserve">atalog.  </w:t>
      </w:r>
    </w:p>
    <w:p w14:paraId="42117023" w14:textId="77777777" w:rsidR="008D33AE" w:rsidRPr="00E841CD" w:rsidRDefault="008D33AE" w:rsidP="008D33AE">
      <w:pPr>
        <w:rPr>
          <w:sz w:val="22"/>
          <w:szCs w:val="22"/>
        </w:rPr>
      </w:pPr>
    </w:p>
    <w:p w14:paraId="2DE4C246" w14:textId="77777777" w:rsidR="00892447" w:rsidRPr="00E841CD" w:rsidRDefault="00892447" w:rsidP="00892447">
      <w:pPr>
        <w:pStyle w:val="Heading1"/>
      </w:pPr>
      <w:bookmarkStart w:id="27" w:name="_Toc395531183"/>
      <w:bookmarkStart w:id="28" w:name="_Toc30160453"/>
      <w:r>
        <w:t>North Carolina Enrollment Policies and Guidelines</w:t>
      </w:r>
      <w:bookmarkEnd w:id="27"/>
      <w:bookmarkEnd w:id="28"/>
    </w:p>
    <w:p w14:paraId="3BFDCDF9" w14:textId="77777777" w:rsidR="00892447" w:rsidRPr="00E841CD" w:rsidRDefault="00892447" w:rsidP="00892447">
      <w:pPr>
        <w:rPr>
          <w:sz w:val="22"/>
          <w:szCs w:val="22"/>
        </w:rPr>
      </w:pPr>
      <w:r>
        <w:rPr>
          <w:sz w:val="22"/>
          <w:szCs w:val="22"/>
        </w:rPr>
        <w:t xml:space="preserve">Students must </w:t>
      </w:r>
      <w:r w:rsidRPr="00E841CD">
        <w:rPr>
          <w:sz w:val="22"/>
          <w:szCs w:val="22"/>
        </w:rPr>
        <w:t xml:space="preserve">meet with </w:t>
      </w:r>
      <w:r>
        <w:rPr>
          <w:sz w:val="22"/>
          <w:szCs w:val="22"/>
        </w:rPr>
        <w:t>a member of the Admissions Team</w:t>
      </w:r>
      <w:r w:rsidRPr="00E841CD">
        <w:rPr>
          <w:sz w:val="22"/>
          <w:szCs w:val="22"/>
        </w:rPr>
        <w:t xml:space="preserve"> to be considered for acceptance into our</w:t>
      </w:r>
      <w:r>
        <w:rPr>
          <w:sz w:val="22"/>
          <w:szCs w:val="22"/>
        </w:rPr>
        <w:t xml:space="preserve"> programs.  MyComputerCareer</w:t>
      </w:r>
      <w:r w:rsidRPr="00E841CD">
        <w:rPr>
          <w:sz w:val="22"/>
          <w:szCs w:val="22"/>
        </w:rPr>
        <w:t xml:space="preserve"> will determine acceptance into any offered program.  The decision to allow a student to enroll in the program will be guided by the following standards:</w:t>
      </w:r>
    </w:p>
    <w:p w14:paraId="12D39B6F" w14:textId="77777777" w:rsidR="00892447" w:rsidRPr="00E841CD" w:rsidRDefault="00892447" w:rsidP="00892447">
      <w:pPr>
        <w:rPr>
          <w:sz w:val="22"/>
          <w:szCs w:val="22"/>
        </w:rPr>
      </w:pPr>
    </w:p>
    <w:p w14:paraId="5AFE99DC" w14:textId="77777777" w:rsidR="00892447" w:rsidRPr="00E841CD" w:rsidRDefault="00892447" w:rsidP="00892447">
      <w:pPr>
        <w:pStyle w:val="Footer"/>
        <w:tabs>
          <w:tab w:val="clear" w:pos="4320"/>
          <w:tab w:val="clear" w:pos="8640"/>
        </w:tabs>
        <w:rPr>
          <w:sz w:val="22"/>
          <w:szCs w:val="22"/>
        </w:rPr>
      </w:pPr>
      <w:r w:rsidRPr="00E841CD">
        <w:rPr>
          <w:sz w:val="22"/>
          <w:szCs w:val="22"/>
        </w:rPr>
        <w:t>Enrollment Standards</w:t>
      </w:r>
    </w:p>
    <w:p w14:paraId="74617106" w14:textId="77777777" w:rsidR="00892447" w:rsidRPr="0007554E" w:rsidRDefault="00892447" w:rsidP="00892447">
      <w:pPr>
        <w:numPr>
          <w:ilvl w:val="0"/>
          <w:numId w:val="3"/>
        </w:numPr>
        <w:tabs>
          <w:tab w:val="left" w:pos="720"/>
        </w:tabs>
        <w:rPr>
          <w:sz w:val="22"/>
          <w:szCs w:val="22"/>
        </w:rPr>
      </w:pPr>
      <w:r>
        <w:rPr>
          <w:sz w:val="22"/>
          <w:szCs w:val="22"/>
        </w:rPr>
        <w:t>A member of the Admissions Team</w:t>
      </w:r>
      <w:r w:rsidRPr="0007554E">
        <w:rPr>
          <w:sz w:val="22"/>
          <w:szCs w:val="22"/>
        </w:rPr>
        <w:t xml:space="preserve"> will ascertain the prospective students’ ability to enroll in a program during the admissions process.</w:t>
      </w:r>
    </w:p>
    <w:p w14:paraId="5939E6CB" w14:textId="77777777" w:rsidR="00892447" w:rsidRPr="0007554E" w:rsidRDefault="00892447" w:rsidP="00892447">
      <w:pPr>
        <w:numPr>
          <w:ilvl w:val="0"/>
          <w:numId w:val="3"/>
        </w:numPr>
        <w:tabs>
          <w:tab w:val="left" w:pos="720"/>
        </w:tabs>
        <w:rPr>
          <w:sz w:val="22"/>
          <w:szCs w:val="22"/>
        </w:rPr>
      </w:pPr>
      <w:r w:rsidRPr="0007554E">
        <w:rPr>
          <w:sz w:val="22"/>
          <w:szCs w:val="22"/>
        </w:rPr>
        <w:t>Documentation of one of the following is required for enrollment: High School transcript, copy of the certificate of high school equivalency, transcript showing graduation from a community college or university that operates in compliance with state or local law or a signed, notarized attestation of graduation from a public, private, or home high school that operates in compliance with state or local law, receipt of a certificate of high school equivalency, graduation from a community college or university that operates in compliance with state or local law, or completion of secondary education equivalent to high school education in the United States</w:t>
      </w:r>
    </w:p>
    <w:p w14:paraId="1D57DE14" w14:textId="77777777" w:rsidR="00892447" w:rsidRPr="003F6CF6" w:rsidRDefault="00892447" w:rsidP="00892447">
      <w:pPr>
        <w:numPr>
          <w:ilvl w:val="0"/>
          <w:numId w:val="3"/>
        </w:numPr>
        <w:tabs>
          <w:tab w:val="left" w:pos="720"/>
        </w:tabs>
        <w:jc w:val="both"/>
        <w:rPr>
          <w:sz w:val="22"/>
          <w:szCs w:val="22"/>
        </w:rPr>
      </w:pPr>
      <w:r w:rsidRPr="003F6CF6">
        <w:rPr>
          <w:sz w:val="22"/>
          <w:szCs w:val="22"/>
        </w:rPr>
        <w:t>There is a minimum age requirement of 17 for enrollment into any</w:t>
      </w:r>
      <w:r>
        <w:rPr>
          <w:sz w:val="22"/>
          <w:szCs w:val="22"/>
        </w:rPr>
        <w:t xml:space="preserve"> program at MyComputerCareer</w:t>
      </w:r>
      <w:r w:rsidRPr="003F6CF6">
        <w:rPr>
          <w:sz w:val="22"/>
          <w:szCs w:val="22"/>
        </w:rPr>
        <w:t>.  Applicants under the age of 18 need a parent or guardian's signature in addition to their own signature on the</w:t>
      </w:r>
      <w:r>
        <w:rPr>
          <w:sz w:val="22"/>
          <w:szCs w:val="22"/>
        </w:rPr>
        <w:t xml:space="preserve"> E</w:t>
      </w:r>
      <w:r w:rsidRPr="003F6CF6">
        <w:rPr>
          <w:sz w:val="22"/>
          <w:szCs w:val="22"/>
        </w:rPr>
        <w:t>nrollment agreement.</w:t>
      </w:r>
    </w:p>
    <w:p w14:paraId="4EEF610F" w14:textId="77777777" w:rsidR="00892447" w:rsidRDefault="00892447" w:rsidP="00892447">
      <w:pPr>
        <w:rPr>
          <w:sz w:val="22"/>
          <w:szCs w:val="22"/>
        </w:rPr>
      </w:pPr>
      <w:r>
        <w:rPr>
          <w:sz w:val="22"/>
          <w:szCs w:val="22"/>
        </w:rPr>
        <w:t xml:space="preserve">Any prospective student who has a special needs request or accommodation must submit the request in writing via email to their Admissions Advisor/Director prior to enrollment to determine if the school can accommodate the request. </w:t>
      </w:r>
    </w:p>
    <w:p w14:paraId="506B5457" w14:textId="77777777" w:rsidR="00892447" w:rsidRDefault="00892447" w:rsidP="00892447">
      <w:pPr>
        <w:rPr>
          <w:sz w:val="22"/>
          <w:szCs w:val="22"/>
        </w:rPr>
      </w:pPr>
    </w:p>
    <w:p w14:paraId="408F69EB" w14:textId="77777777" w:rsidR="00892447" w:rsidRPr="00E841CD" w:rsidRDefault="00892447" w:rsidP="00892447">
      <w:pPr>
        <w:pStyle w:val="Heading1"/>
      </w:pPr>
      <w:bookmarkStart w:id="29" w:name="_Toc458463968"/>
      <w:bookmarkStart w:id="30" w:name="_Toc30160454"/>
      <w:r>
        <w:t>Texas Enrollment Policies and Guidelines</w:t>
      </w:r>
      <w:bookmarkEnd w:id="29"/>
      <w:bookmarkEnd w:id="30"/>
    </w:p>
    <w:p w14:paraId="58DF2DD1" w14:textId="5965236F" w:rsidR="00892447" w:rsidRPr="00E841CD" w:rsidRDefault="00892447" w:rsidP="00892447">
      <w:pPr>
        <w:rPr>
          <w:sz w:val="22"/>
          <w:szCs w:val="22"/>
        </w:rPr>
      </w:pPr>
      <w:r>
        <w:rPr>
          <w:sz w:val="22"/>
          <w:szCs w:val="22"/>
        </w:rPr>
        <w:t xml:space="preserve">Students must meet with a member of the Admissions Team </w:t>
      </w:r>
      <w:r w:rsidRPr="00E841CD">
        <w:rPr>
          <w:sz w:val="22"/>
          <w:szCs w:val="22"/>
        </w:rPr>
        <w:t>to be considered for acceptance into our</w:t>
      </w:r>
      <w:r>
        <w:rPr>
          <w:sz w:val="22"/>
          <w:szCs w:val="22"/>
        </w:rPr>
        <w:t xml:space="preserve"> programs.  MyComputerCareer</w:t>
      </w:r>
      <w:r w:rsidRPr="00E841CD">
        <w:rPr>
          <w:sz w:val="22"/>
          <w:szCs w:val="22"/>
        </w:rPr>
        <w:t xml:space="preserve"> will determine acceptance into any offered program. The decision to allow a student to enroll in the program will be guided by the following standards:</w:t>
      </w:r>
    </w:p>
    <w:p w14:paraId="04ED95C7" w14:textId="77777777" w:rsidR="00892447" w:rsidRPr="00E841CD" w:rsidRDefault="00892447" w:rsidP="00892447">
      <w:pPr>
        <w:rPr>
          <w:sz w:val="22"/>
          <w:szCs w:val="22"/>
        </w:rPr>
      </w:pPr>
    </w:p>
    <w:p w14:paraId="2997A785" w14:textId="65BBA7C3" w:rsidR="00892447" w:rsidRPr="00E841CD" w:rsidRDefault="00892447" w:rsidP="00892447">
      <w:pPr>
        <w:pStyle w:val="Footer"/>
        <w:tabs>
          <w:tab w:val="clear" w:pos="4320"/>
          <w:tab w:val="clear" w:pos="8640"/>
        </w:tabs>
        <w:rPr>
          <w:sz w:val="22"/>
          <w:szCs w:val="22"/>
        </w:rPr>
      </w:pPr>
      <w:r w:rsidRPr="00E841CD">
        <w:rPr>
          <w:sz w:val="22"/>
          <w:szCs w:val="22"/>
        </w:rPr>
        <w:t>Enrollment Standards</w:t>
      </w:r>
      <w:r w:rsidR="00660037">
        <w:rPr>
          <w:sz w:val="22"/>
          <w:szCs w:val="22"/>
        </w:rPr>
        <w:t>:</w:t>
      </w:r>
    </w:p>
    <w:p w14:paraId="3A0263F2" w14:textId="77777777" w:rsidR="00892447" w:rsidRPr="00905B63" w:rsidRDefault="00892447" w:rsidP="00892447">
      <w:pPr>
        <w:numPr>
          <w:ilvl w:val="0"/>
          <w:numId w:val="3"/>
        </w:numPr>
        <w:tabs>
          <w:tab w:val="left" w:pos="720"/>
        </w:tabs>
        <w:rPr>
          <w:sz w:val="22"/>
          <w:szCs w:val="22"/>
        </w:rPr>
      </w:pPr>
      <w:r>
        <w:rPr>
          <w:sz w:val="22"/>
          <w:szCs w:val="22"/>
        </w:rPr>
        <w:t>A member of the Admissions Team will ascertain the prospective students’ ability to enroll in a program during the admissions process.</w:t>
      </w:r>
    </w:p>
    <w:p w14:paraId="08C11176" w14:textId="77777777" w:rsidR="00892447" w:rsidRPr="005437E7" w:rsidRDefault="00892447" w:rsidP="00892447">
      <w:pPr>
        <w:numPr>
          <w:ilvl w:val="0"/>
          <w:numId w:val="3"/>
        </w:numPr>
        <w:tabs>
          <w:tab w:val="left" w:pos="720"/>
        </w:tabs>
        <w:rPr>
          <w:sz w:val="22"/>
          <w:szCs w:val="22"/>
        </w:rPr>
      </w:pPr>
      <w:r>
        <w:rPr>
          <w:sz w:val="22"/>
          <w:szCs w:val="22"/>
        </w:rPr>
        <w:t>Proof of High School Completion, GED or s</w:t>
      </w:r>
      <w:r w:rsidRPr="00667690">
        <w:rPr>
          <w:sz w:val="22"/>
          <w:szCs w:val="22"/>
        </w:rPr>
        <w:t xml:space="preserve">uccessful completion </w:t>
      </w:r>
      <w:r>
        <w:rPr>
          <w:sz w:val="22"/>
          <w:szCs w:val="22"/>
        </w:rPr>
        <w:t>(</w:t>
      </w:r>
      <w:r w:rsidRPr="00667690">
        <w:rPr>
          <w:sz w:val="22"/>
          <w:szCs w:val="22"/>
        </w:rPr>
        <w:t>o</w:t>
      </w:r>
      <w:r>
        <w:rPr>
          <w:sz w:val="22"/>
          <w:szCs w:val="22"/>
        </w:rPr>
        <w:t>r</w:t>
      </w:r>
      <w:r w:rsidRPr="00667690">
        <w:rPr>
          <w:sz w:val="22"/>
          <w:szCs w:val="22"/>
        </w:rPr>
        <w:t xml:space="preserve"> equivalent</w:t>
      </w:r>
      <w:r>
        <w:rPr>
          <w:sz w:val="22"/>
          <w:szCs w:val="22"/>
        </w:rPr>
        <w:t>)</w:t>
      </w:r>
      <w:r w:rsidRPr="00667690">
        <w:rPr>
          <w:sz w:val="22"/>
          <w:szCs w:val="22"/>
        </w:rPr>
        <w:t xml:space="preserve"> of one full-time academic semester (12 academic semester hours) or academic quarter (18 academic quarter hours) at an accredited college, university</w:t>
      </w:r>
      <w:r>
        <w:rPr>
          <w:sz w:val="22"/>
          <w:szCs w:val="22"/>
        </w:rPr>
        <w:t>, or other postsecondary school is required for enrollment.</w:t>
      </w:r>
    </w:p>
    <w:p w14:paraId="3ED53B8B" w14:textId="504EFBD6" w:rsidR="00686E6F" w:rsidRPr="00660037" w:rsidRDefault="00892447" w:rsidP="00660037">
      <w:pPr>
        <w:numPr>
          <w:ilvl w:val="0"/>
          <w:numId w:val="3"/>
        </w:numPr>
        <w:tabs>
          <w:tab w:val="clear" w:pos="720"/>
        </w:tabs>
        <w:rPr>
          <w:sz w:val="22"/>
          <w:szCs w:val="22"/>
        </w:rPr>
      </w:pPr>
      <w:r w:rsidRPr="005554EC">
        <w:rPr>
          <w:sz w:val="22"/>
          <w:szCs w:val="22"/>
        </w:rPr>
        <w:t>There is a minimum age requirement of 17 for enrollment into any</w:t>
      </w:r>
      <w:r>
        <w:rPr>
          <w:sz w:val="22"/>
          <w:szCs w:val="22"/>
        </w:rPr>
        <w:t xml:space="preserve"> program at MyComputerCareer</w:t>
      </w:r>
      <w:r w:rsidRPr="005554EC">
        <w:rPr>
          <w:sz w:val="22"/>
          <w:szCs w:val="22"/>
        </w:rPr>
        <w:t>.  Applicants under the age of 18 need a parent or guardian's signature in addition to their own signature on the enrollment</w:t>
      </w:r>
      <w:r>
        <w:rPr>
          <w:sz w:val="22"/>
          <w:szCs w:val="22"/>
        </w:rPr>
        <w:t xml:space="preserve"> </w:t>
      </w:r>
      <w:r w:rsidRPr="005554EC">
        <w:rPr>
          <w:sz w:val="22"/>
          <w:szCs w:val="22"/>
        </w:rPr>
        <w:t>agreement.</w:t>
      </w:r>
    </w:p>
    <w:p w14:paraId="0EA52239" w14:textId="155A2069" w:rsidR="00892447" w:rsidRPr="00660037" w:rsidRDefault="00892447" w:rsidP="00660037">
      <w:pPr>
        <w:rPr>
          <w:sz w:val="22"/>
          <w:szCs w:val="22"/>
        </w:rPr>
      </w:pPr>
      <w:r w:rsidRPr="00660037">
        <w:rPr>
          <w:sz w:val="22"/>
          <w:szCs w:val="22"/>
        </w:rPr>
        <w:t>Any prospective student who has a special needs request or accommodation must speak with their Admissions Advisor/Director prior to enrollment to determine if the school can accommodate the request.</w:t>
      </w:r>
    </w:p>
    <w:p w14:paraId="701EA285" w14:textId="77777777" w:rsidR="00892447" w:rsidRDefault="00892447" w:rsidP="00892447">
      <w:pPr>
        <w:rPr>
          <w:sz w:val="22"/>
          <w:szCs w:val="22"/>
        </w:rPr>
      </w:pPr>
    </w:p>
    <w:p w14:paraId="624DC2E6" w14:textId="77777777" w:rsidR="00892447" w:rsidRPr="00E841CD" w:rsidRDefault="00892447" w:rsidP="00892447">
      <w:pPr>
        <w:pStyle w:val="Heading1"/>
      </w:pPr>
      <w:bookmarkStart w:id="31" w:name="_Toc457835663"/>
      <w:bookmarkStart w:id="32" w:name="_Toc30160455"/>
      <w:r>
        <w:lastRenderedPageBreak/>
        <w:t>Ohio Enrollment Policies and Guidelines</w:t>
      </w:r>
      <w:bookmarkEnd w:id="31"/>
      <w:bookmarkEnd w:id="32"/>
    </w:p>
    <w:p w14:paraId="5C3AD1B0" w14:textId="77777777" w:rsidR="00892447" w:rsidRPr="00E841CD" w:rsidRDefault="00892447" w:rsidP="00892447">
      <w:pPr>
        <w:rPr>
          <w:sz w:val="22"/>
          <w:szCs w:val="22"/>
        </w:rPr>
      </w:pPr>
      <w:r>
        <w:rPr>
          <w:sz w:val="22"/>
          <w:szCs w:val="22"/>
        </w:rPr>
        <w:t xml:space="preserve">Students must meet with a member of the Admissions Team </w:t>
      </w:r>
      <w:r w:rsidRPr="00E841CD">
        <w:rPr>
          <w:sz w:val="22"/>
          <w:szCs w:val="22"/>
        </w:rPr>
        <w:t>to be considered for acceptance into our</w:t>
      </w:r>
      <w:r>
        <w:rPr>
          <w:sz w:val="22"/>
          <w:szCs w:val="22"/>
        </w:rPr>
        <w:t xml:space="preserve"> programs.  MyComputerCareer</w:t>
      </w:r>
      <w:r w:rsidRPr="00E841CD">
        <w:rPr>
          <w:sz w:val="22"/>
          <w:szCs w:val="22"/>
        </w:rPr>
        <w:t xml:space="preserve"> will determine acceptance into any offered program.  The decision to allow a student to enroll in the program will be guided by the following standards:</w:t>
      </w:r>
    </w:p>
    <w:p w14:paraId="578B2880" w14:textId="77777777" w:rsidR="00892447" w:rsidRPr="00E841CD" w:rsidRDefault="00892447" w:rsidP="00892447">
      <w:pPr>
        <w:rPr>
          <w:sz w:val="22"/>
          <w:szCs w:val="22"/>
        </w:rPr>
      </w:pPr>
    </w:p>
    <w:p w14:paraId="109D8EFE" w14:textId="77777777" w:rsidR="00892447" w:rsidRPr="00E841CD" w:rsidRDefault="00892447" w:rsidP="00892447">
      <w:pPr>
        <w:pStyle w:val="Footer"/>
        <w:tabs>
          <w:tab w:val="clear" w:pos="4320"/>
          <w:tab w:val="clear" w:pos="8640"/>
        </w:tabs>
        <w:rPr>
          <w:sz w:val="22"/>
          <w:szCs w:val="22"/>
        </w:rPr>
      </w:pPr>
      <w:r w:rsidRPr="00E841CD">
        <w:rPr>
          <w:sz w:val="22"/>
          <w:szCs w:val="22"/>
        </w:rPr>
        <w:t>Enrollment Standards</w:t>
      </w:r>
    </w:p>
    <w:p w14:paraId="07836D9C" w14:textId="77777777" w:rsidR="00892447" w:rsidRPr="00905B63" w:rsidRDefault="00892447" w:rsidP="00892447">
      <w:pPr>
        <w:numPr>
          <w:ilvl w:val="0"/>
          <w:numId w:val="3"/>
        </w:numPr>
        <w:tabs>
          <w:tab w:val="left" w:pos="720"/>
        </w:tabs>
        <w:rPr>
          <w:sz w:val="22"/>
          <w:szCs w:val="22"/>
        </w:rPr>
      </w:pPr>
      <w:r>
        <w:rPr>
          <w:sz w:val="22"/>
          <w:szCs w:val="22"/>
        </w:rPr>
        <w:t>A member of the Admissions Team will ascertain the prospective students’ ability to enroll in a program during the admissions process.</w:t>
      </w:r>
    </w:p>
    <w:p w14:paraId="5810AA26" w14:textId="420E2E93" w:rsidR="00892447" w:rsidRDefault="00892447" w:rsidP="00892447">
      <w:pPr>
        <w:numPr>
          <w:ilvl w:val="0"/>
          <w:numId w:val="3"/>
        </w:numPr>
        <w:tabs>
          <w:tab w:val="left" w:pos="720"/>
        </w:tabs>
        <w:rPr>
          <w:sz w:val="22"/>
          <w:szCs w:val="22"/>
        </w:rPr>
      </w:pPr>
      <w:r>
        <w:rPr>
          <w:sz w:val="22"/>
          <w:szCs w:val="22"/>
        </w:rPr>
        <w:t xml:space="preserve">High School Completion, GED, College Degree or equivalent is required for enrollment. </w:t>
      </w:r>
      <w:r>
        <w:rPr>
          <w:sz w:val="23"/>
          <w:szCs w:val="23"/>
        </w:rPr>
        <w:t>Proof of attainment must be supplied and a copy will be kept in the student’s file.</w:t>
      </w:r>
    </w:p>
    <w:p w14:paraId="125C61A7" w14:textId="77777777" w:rsidR="00892447" w:rsidRDefault="00892447" w:rsidP="00892447">
      <w:pPr>
        <w:numPr>
          <w:ilvl w:val="0"/>
          <w:numId w:val="3"/>
        </w:numPr>
        <w:tabs>
          <w:tab w:val="left" w:pos="720"/>
        </w:tabs>
        <w:rPr>
          <w:sz w:val="22"/>
          <w:szCs w:val="22"/>
        </w:rPr>
      </w:pPr>
      <w:r w:rsidRPr="005554EC">
        <w:rPr>
          <w:sz w:val="22"/>
          <w:szCs w:val="22"/>
        </w:rPr>
        <w:t>There is a minimum age requirement of 17 for enrollment into any program at MyComputerCareer.  Applicants under the age of 18 need a parent or guardian's signature in addition to their own signature on the enrollment agreement.</w:t>
      </w:r>
    </w:p>
    <w:p w14:paraId="7D1B0214" w14:textId="77777777" w:rsidR="00892447" w:rsidRDefault="00892447" w:rsidP="00892447">
      <w:pPr>
        <w:numPr>
          <w:ilvl w:val="0"/>
          <w:numId w:val="3"/>
        </w:numPr>
        <w:tabs>
          <w:tab w:val="left" w:pos="720"/>
        </w:tabs>
        <w:rPr>
          <w:sz w:val="22"/>
          <w:szCs w:val="22"/>
        </w:rPr>
      </w:pPr>
      <w:r>
        <w:rPr>
          <w:sz w:val="22"/>
          <w:szCs w:val="22"/>
        </w:rPr>
        <w:t>All students who are accepted for enrollment will be given a copy of the student catalog at the time of enrollment that lists the graduation and placement rates for the program they are entering for each of the preceding three years.</w:t>
      </w:r>
    </w:p>
    <w:p w14:paraId="102BC53C" w14:textId="77777777" w:rsidR="00892447" w:rsidRPr="0076620E" w:rsidRDefault="00892447" w:rsidP="00892447">
      <w:pPr>
        <w:tabs>
          <w:tab w:val="left" w:pos="0"/>
        </w:tabs>
        <w:rPr>
          <w:sz w:val="22"/>
          <w:szCs w:val="22"/>
        </w:rPr>
      </w:pPr>
      <w:r w:rsidRPr="0076620E">
        <w:rPr>
          <w:sz w:val="22"/>
          <w:szCs w:val="22"/>
        </w:rPr>
        <w:t xml:space="preserve">Any prospective student who has a special needs request or accommodation must submit the request in writing via email to their Admissions </w:t>
      </w:r>
      <w:r>
        <w:rPr>
          <w:sz w:val="22"/>
          <w:szCs w:val="22"/>
        </w:rPr>
        <w:t>Advisor/</w:t>
      </w:r>
      <w:r w:rsidRPr="0076620E">
        <w:rPr>
          <w:sz w:val="22"/>
          <w:szCs w:val="22"/>
        </w:rPr>
        <w:t xml:space="preserve">Director prior to enrollment to determine if the school can accommodate the request. </w:t>
      </w:r>
    </w:p>
    <w:p w14:paraId="7A3A4DF5" w14:textId="77777777" w:rsidR="00892447" w:rsidRDefault="00892447" w:rsidP="00892447">
      <w:pPr>
        <w:rPr>
          <w:sz w:val="22"/>
          <w:szCs w:val="22"/>
        </w:rPr>
      </w:pPr>
    </w:p>
    <w:p w14:paraId="29CDB4EE" w14:textId="4EAF3930" w:rsidR="00892447" w:rsidRPr="00E841CD" w:rsidRDefault="00892447" w:rsidP="00892447">
      <w:pPr>
        <w:pStyle w:val="Heading1"/>
      </w:pPr>
      <w:bookmarkStart w:id="33" w:name="_Toc463659332"/>
      <w:bookmarkStart w:id="34" w:name="_Toc30160456"/>
      <w:r>
        <w:t>Indiana Enrollment Policies and Guidelines</w:t>
      </w:r>
      <w:bookmarkEnd w:id="33"/>
      <w:bookmarkEnd w:id="34"/>
    </w:p>
    <w:p w14:paraId="53A2CAED" w14:textId="4E634853" w:rsidR="00892447" w:rsidRPr="00E841CD" w:rsidRDefault="00892447" w:rsidP="00892447">
      <w:pPr>
        <w:rPr>
          <w:sz w:val="22"/>
          <w:szCs w:val="22"/>
        </w:rPr>
      </w:pPr>
      <w:r>
        <w:rPr>
          <w:sz w:val="22"/>
          <w:szCs w:val="22"/>
        </w:rPr>
        <w:t xml:space="preserve">Students must meet with a member of the Admissions Team </w:t>
      </w:r>
      <w:r w:rsidRPr="00E841CD">
        <w:rPr>
          <w:sz w:val="22"/>
          <w:szCs w:val="22"/>
        </w:rPr>
        <w:t>to be considered for acceptance into our</w:t>
      </w:r>
      <w:r>
        <w:rPr>
          <w:sz w:val="22"/>
          <w:szCs w:val="22"/>
        </w:rPr>
        <w:t xml:space="preserve"> programs. MyComputerCareer</w:t>
      </w:r>
      <w:r w:rsidRPr="00E841CD">
        <w:rPr>
          <w:sz w:val="22"/>
          <w:szCs w:val="22"/>
        </w:rPr>
        <w:t xml:space="preserve"> will determine acceptance into any offered program.  The decision to allow a student to enroll in the program will be guided by the following standards:</w:t>
      </w:r>
    </w:p>
    <w:p w14:paraId="274FD658" w14:textId="77777777" w:rsidR="00892447" w:rsidRPr="00E841CD" w:rsidRDefault="00892447" w:rsidP="00892447">
      <w:pPr>
        <w:rPr>
          <w:sz w:val="22"/>
          <w:szCs w:val="22"/>
        </w:rPr>
      </w:pPr>
    </w:p>
    <w:p w14:paraId="3CDEA531" w14:textId="77777777" w:rsidR="00892447" w:rsidRPr="00E841CD" w:rsidRDefault="00892447" w:rsidP="00892447">
      <w:pPr>
        <w:pStyle w:val="Footer"/>
        <w:tabs>
          <w:tab w:val="clear" w:pos="4320"/>
          <w:tab w:val="clear" w:pos="8640"/>
        </w:tabs>
        <w:rPr>
          <w:sz w:val="22"/>
          <w:szCs w:val="22"/>
        </w:rPr>
      </w:pPr>
      <w:r w:rsidRPr="00E841CD">
        <w:rPr>
          <w:sz w:val="22"/>
          <w:szCs w:val="22"/>
        </w:rPr>
        <w:t>Enrollment Standards</w:t>
      </w:r>
    </w:p>
    <w:p w14:paraId="44741D9F" w14:textId="77777777" w:rsidR="00892447" w:rsidRPr="00905B63" w:rsidRDefault="00892447" w:rsidP="00892447">
      <w:pPr>
        <w:numPr>
          <w:ilvl w:val="0"/>
          <w:numId w:val="3"/>
        </w:numPr>
        <w:tabs>
          <w:tab w:val="left" w:pos="720"/>
        </w:tabs>
        <w:rPr>
          <w:sz w:val="22"/>
          <w:szCs w:val="22"/>
        </w:rPr>
      </w:pPr>
      <w:r>
        <w:rPr>
          <w:sz w:val="22"/>
          <w:szCs w:val="22"/>
        </w:rPr>
        <w:t>A member of the Admissions Team will ascertain the prospective students’ ability to enroll in a program during the admissions process.</w:t>
      </w:r>
    </w:p>
    <w:p w14:paraId="35A127EA" w14:textId="407B6882" w:rsidR="00892447" w:rsidRDefault="00892447" w:rsidP="00892447">
      <w:pPr>
        <w:numPr>
          <w:ilvl w:val="0"/>
          <w:numId w:val="3"/>
        </w:numPr>
        <w:tabs>
          <w:tab w:val="left" w:pos="720"/>
        </w:tabs>
        <w:rPr>
          <w:sz w:val="22"/>
          <w:szCs w:val="22"/>
        </w:rPr>
      </w:pPr>
      <w:r>
        <w:rPr>
          <w:sz w:val="22"/>
          <w:szCs w:val="22"/>
        </w:rPr>
        <w:t xml:space="preserve">High School Completion, GED, College Degree or equivalent is required for enrollment. </w:t>
      </w:r>
      <w:r>
        <w:rPr>
          <w:sz w:val="23"/>
          <w:szCs w:val="23"/>
        </w:rPr>
        <w:t>Proof of attainment must be supplied and a copy will be kept in the student’s file.</w:t>
      </w:r>
    </w:p>
    <w:p w14:paraId="02851CF8" w14:textId="77777777" w:rsidR="00892447" w:rsidRDefault="00892447" w:rsidP="00892447">
      <w:pPr>
        <w:numPr>
          <w:ilvl w:val="0"/>
          <w:numId w:val="3"/>
        </w:numPr>
        <w:tabs>
          <w:tab w:val="left" w:pos="720"/>
        </w:tabs>
        <w:rPr>
          <w:sz w:val="22"/>
          <w:szCs w:val="22"/>
        </w:rPr>
      </w:pPr>
      <w:r w:rsidRPr="005554EC">
        <w:rPr>
          <w:sz w:val="22"/>
          <w:szCs w:val="22"/>
        </w:rPr>
        <w:t>There is a minimum age requirement of 17 for enrollment into any program at MyComputerCareer.  Applicants under the age of 18 need a parent or guardian's signature in addition to their own signature on the enrollment agreement.</w:t>
      </w:r>
    </w:p>
    <w:p w14:paraId="42117047" w14:textId="47B50B38" w:rsidR="0076620E" w:rsidRPr="0076620E" w:rsidRDefault="00892447" w:rsidP="00892447">
      <w:pPr>
        <w:tabs>
          <w:tab w:val="left" w:pos="0"/>
        </w:tabs>
        <w:rPr>
          <w:sz w:val="22"/>
          <w:szCs w:val="22"/>
        </w:rPr>
      </w:pPr>
      <w:r w:rsidRPr="0076620E">
        <w:rPr>
          <w:sz w:val="22"/>
          <w:szCs w:val="22"/>
        </w:rPr>
        <w:t xml:space="preserve">Any prospective student who has a special needs request or accommodation must submit the request in writing via email to their Admissions </w:t>
      </w:r>
      <w:r>
        <w:rPr>
          <w:sz w:val="22"/>
          <w:szCs w:val="22"/>
        </w:rPr>
        <w:t>Advisor/</w:t>
      </w:r>
      <w:r w:rsidRPr="0076620E">
        <w:rPr>
          <w:sz w:val="22"/>
          <w:szCs w:val="22"/>
        </w:rPr>
        <w:t>Director prior to enrollment to determine if the school can accommodate the request.</w:t>
      </w:r>
      <w:r w:rsidR="0076620E" w:rsidRPr="0076620E">
        <w:rPr>
          <w:sz w:val="22"/>
          <w:szCs w:val="22"/>
        </w:rPr>
        <w:t xml:space="preserve"> </w:t>
      </w:r>
    </w:p>
    <w:p w14:paraId="42117048" w14:textId="77777777" w:rsidR="00B40331" w:rsidRPr="00E841CD" w:rsidRDefault="00B40331" w:rsidP="008D33AE">
      <w:pPr>
        <w:rPr>
          <w:sz w:val="22"/>
          <w:szCs w:val="22"/>
        </w:rPr>
      </w:pPr>
    </w:p>
    <w:p w14:paraId="42117049" w14:textId="77777777" w:rsidR="008D33AE" w:rsidRPr="00C611BD" w:rsidRDefault="008D33AE" w:rsidP="008D33AE">
      <w:pPr>
        <w:pStyle w:val="Heading1"/>
      </w:pPr>
      <w:bookmarkStart w:id="35" w:name="_Toc395531184"/>
      <w:bookmarkStart w:id="36" w:name="_Toc30160457"/>
      <w:r w:rsidRPr="00C611BD">
        <w:t>Policy on Non-Discrimination</w:t>
      </w:r>
      <w:bookmarkEnd w:id="35"/>
      <w:bookmarkEnd w:id="36"/>
    </w:p>
    <w:p w14:paraId="4211704A" w14:textId="77777777" w:rsidR="008D33AE" w:rsidRPr="00954501" w:rsidRDefault="008D33AE" w:rsidP="008D33AE">
      <w:pPr>
        <w:rPr>
          <w:sz w:val="22"/>
          <w:szCs w:val="22"/>
        </w:rPr>
      </w:pPr>
      <w:r w:rsidRPr="00E841CD">
        <w:rPr>
          <w:sz w:val="22"/>
          <w:szCs w:val="22"/>
        </w:rPr>
        <w:t>MyComputerCareer does not discriminate nor condone discrimination on the basis of sex, religion, nationality, color, race, age, disability, sexual orientation, or any other legally protected characteristic.  Our facilities are handicap accessible.  Students with special needs may need to meet minimum mobility requirements for testing of the companies issuing the certification.</w:t>
      </w:r>
      <w:r w:rsidR="00DE18DA">
        <w:rPr>
          <w:sz w:val="22"/>
          <w:szCs w:val="22"/>
        </w:rPr>
        <w:t xml:space="preserve"> </w:t>
      </w:r>
      <w:r w:rsidRPr="00954501">
        <w:rPr>
          <w:sz w:val="22"/>
          <w:szCs w:val="22"/>
        </w:rPr>
        <w:t>Students with special educational needs</w:t>
      </w:r>
      <w:r w:rsidR="008D69A3">
        <w:rPr>
          <w:sz w:val="22"/>
          <w:szCs w:val="22"/>
        </w:rPr>
        <w:t xml:space="preserve"> should notify their </w:t>
      </w:r>
      <w:r w:rsidRPr="00954501">
        <w:rPr>
          <w:sz w:val="22"/>
          <w:szCs w:val="22"/>
        </w:rPr>
        <w:t>Director</w:t>
      </w:r>
      <w:r w:rsidR="008D69A3">
        <w:rPr>
          <w:sz w:val="22"/>
          <w:szCs w:val="22"/>
        </w:rPr>
        <w:t xml:space="preserve"> of Admissions</w:t>
      </w:r>
      <w:r w:rsidRPr="00954501">
        <w:rPr>
          <w:sz w:val="22"/>
          <w:szCs w:val="22"/>
        </w:rPr>
        <w:t xml:space="preserve"> before enrolling so the institution can make an effort to accommodate the needs.</w:t>
      </w:r>
    </w:p>
    <w:p w14:paraId="4211704B" w14:textId="77777777" w:rsidR="008D33AE" w:rsidRDefault="008D33AE" w:rsidP="008D33AE">
      <w:pPr>
        <w:pStyle w:val="Heading1"/>
      </w:pPr>
    </w:p>
    <w:p w14:paraId="4211704C" w14:textId="77777777" w:rsidR="00B32288" w:rsidRDefault="00B32288" w:rsidP="008D33AE">
      <w:pPr>
        <w:pStyle w:val="Heading1"/>
        <w:sectPr w:rsidR="00B32288" w:rsidSect="00BF0849">
          <w:headerReference w:type="default" r:id="rId13"/>
          <w:footerReference w:type="default" r:id="rId14"/>
          <w:headerReference w:type="first" r:id="rId15"/>
          <w:footerReference w:type="first" r:id="rId16"/>
          <w:footnotePr>
            <w:pos w:val="beneathText"/>
          </w:footnotePr>
          <w:pgSz w:w="12240" w:h="15840"/>
          <w:pgMar w:top="720" w:right="720" w:bottom="720" w:left="720" w:header="0" w:footer="0" w:gutter="0"/>
          <w:pgBorders w:offsetFrom="page">
            <w:top w:val="thinThickMediumGap" w:sz="18" w:space="24" w:color="auto"/>
            <w:left w:val="thinThickMediumGap" w:sz="18" w:space="24" w:color="auto"/>
            <w:bottom w:val="thickThinMediumGap" w:sz="18" w:space="24" w:color="auto"/>
            <w:right w:val="thickThinMediumGap" w:sz="18" w:space="24" w:color="auto"/>
          </w:pgBorders>
          <w:cols w:space="720"/>
          <w:docGrid w:linePitch="360"/>
        </w:sectPr>
      </w:pPr>
      <w:bookmarkStart w:id="37" w:name="_Toc395531185"/>
    </w:p>
    <w:p w14:paraId="4211704D" w14:textId="7E860B08" w:rsidR="008D33AE" w:rsidRPr="00C611BD" w:rsidRDefault="008D33AE" w:rsidP="008D33AE">
      <w:pPr>
        <w:pStyle w:val="Heading1"/>
      </w:pPr>
      <w:bookmarkStart w:id="38" w:name="_Toc30160458"/>
      <w:r w:rsidRPr="00C611BD">
        <w:t>Academic Calendar</w:t>
      </w:r>
      <w:bookmarkEnd w:id="37"/>
      <w:bookmarkEnd w:id="38"/>
    </w:p>
    <w:p w14:paraId="4211704E" w14:textId="3F0CB55F" w:rsidR="00B32288" w:rsidRPr="00401B74" w:rsidRDefault="00CC4470" w:rsidP="00B32288">
      <w:pPr>
        <w:rPr>
          <w:sz w:val="22"/>
          <w:szCs w:val="22"/>
        </w:rPr>
      </w:pPr>
      <w:r w:rsidRPr="00E841CD">
        <w:rPr>
          <w:sz w:val="22"/>
          <w:szCs w:val="22"/>
        </w:rPr>
        <w:t>The start dates for t</w:t>
      </w:r>
      <w:r w:rsidR="00B32288">
        <w:rPr>
          <w:sz w:val="22"/>
          <w:szCs w:val="22"/>
        </w:rPr>
        <w:t>he programs at MyComputerCareer</w:t>
      </w:r>
      <w:r w:rsidRPr="00E841CD">
        <w:rPr>
          <w:sz w:val="22"/>
          <w:szCs w:val="22"/>
        </w:rPr>
        <w:t xml:space="preserve"> are dependent upon sufficient enrollment.  Enrollment periods will begin approximately 6</w:t>
      </w:r>
      <w:r>
        <w:rPr>
          <w:sz w:val="22"/>
          <w:szCs w:val="22"/>
        </w:rPr>
        <w:t>-8</w:t>
      </w:r>
      <w:r w:rsidRPr="00E841CD">
        <w:rPr>
          <w:sz w:val="22"/>
          <w:szCs w:val="22"/>
        </w:rPr>
        <w:t xml:space="preserve"> weeks before the start date of class and end within one week after the start date of class.  Program start dates occur approximately every </w:t>
      </w:r>
      <w:r>
        <w:rPr>
          <w:sz w:val="22"/>
          <w:szCs w:val="22"/>
        </w:rPr>
        <w:t>5-</w:t>
      </w:r>
      <w:r w:rsidR="00B32288">
        <w:rPr>
          <w:sz w:val="22"/>
          <w:szCs w:val="22"/>
        </w:rPr>
        <w:t>7</w:t>
      </w:r>
      <w:r w:rsidRPr="00E841CD">
        <w:rPr>
          <w:sz w:val="22"/>
          <w:szCs w:val="22"/>
        </w:rPr>
        <w:t xml:space="preserve"> weeks.</w:t>
      </w:r>
      <w:r w:rsidR="00B32288">
        <w:rPr>
          <w:sz w:val="22"/>
          <w:szCs w:val="22"/>
        </w:rPr>
        <w:t xml:space="preserve"> Enrollment in the IT ProBasic program will have start dates that occur on the same dates as the ITSA program</w:t>
      </w:r>
      <w:r w:rsidR="00B32288" w:rsidRPr="00E841CD">
        <w:rPr>
          <w:sz w:val="22"/>
          <w:szCs w:val="22"/>
        </w:rPr>
        <w:t>.</w:t>
      </w:r>
      <w:r w:rsidR="00B32288">
        <w:rPr>
          <w:sz w:val="22"/>
          <w:szCs w:val="22"/>
        </w:rPr>
        <w:t xml:space="preserve"> The following table contains approximate ITS</w:t>
      </w:r>
      <w:r w:rsidR="0078734E">
        <w:rPr>
          <w:sz w:val="22"/>
          <w:szCs w:val="22"/>
        </w:rPr>
        <w:t>A</w:t>
      </w:r>
      <w:r w:rsidR="00EA6ABF">
        <w:rPr>
          <w:sz w:val="22"/>
          <w:szCs w:val="22"/>
        </w:rPr>
        <w:t xml:space="preserve"> and ITSS</w:t>
      </w:r>
      <w:r w:rsidR="0078734E">
        <w:rPr>
          <w:sz w:val="22"/>
          <w:szCs w:val="22"/>
        </w:rPr>
        <w:t xml:space="preserve"> enrollment terms for the 20</w:t>
      </w:r>
      <w:r w:rsidR="006C56DA">
        <w:rPr>
          <w:sz w:val="22"/>
          <w:szCs w:val="22"/>
        </w:rPr>
        <w:t>19-2020</w:t>
      </w:r>
      <w:r w:rsidR="00B32288">
        <w:rPr>
          <w:sz w:val="22"/>
          <w:szCs w:val="22"/>
        </w:rPr>
        <w:t xml:space="preserve"> academic year.</w:t>
      </w:r>
    </w:p>
    <w:p w14:paraId="4211704F" w14:textId="77777777" w:rsidR="00B32288" w:rsidRDefault="00B32288" w:rsidP="003C62F0">
      <w:pPr>
        <w:rPr>
          <w:sz w:val="22"/>
          <w:szCs w:val="22"/>
        </w:rPr>
      </w:pPr>
    </w:p>
    <w:p w14:paraId="10E2C54E" w14:textId="04499191" w:rsidR="003C62F0" w:rsidRDefault="00213ADD" w:rsidP="003C62F0">
      <w:pPr>
        <w:rPr>
          <w:sz w:val="22"/>
          <w:szCs w:val="22"/>
        </w:rPr>
      </w:pPr>
      <w:r>
        <w:rPr>
          <w:noProof/>
          <w:lang w:eastAsia="en-US"/>
        </w:rPr>
        <w:drawing>
          <wp:inline distT="0" distB="0" distL="0" distR="0" wp14:anchorId="15622D70" wp14:editId="00095073">
            <wp:extent cx="3371850" cy="21145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1850" cy="2114550"/>
                    </a:xfrm>
                    <a:prstGeom prst="rect">
                      <a:avLst/>
                    </a:prstGeom>
                  </pic:spPr>
                </pic:pic>
              </a:graphicData>
            </a:graphic>
          </wp:inline>
        </w:drawing>
      </w:r>
    </w:p>
    <w:p w14:paraId="42117080" w14:textId="0FDF22BF" w:rsidR="00B32288" w:rsidRDefault="00B32288" w:rsidP="00E01E74">
      <w:pPr>
        <w:rPr>
          <w:sz w:val="22"/>
          <w:szCs w:val="22"/>
        </w:rPr>
        <w:sectPr w:rsidR="00B32288" w:rsidSect="0065112B">
          <w:footnotePr>
            <w:pos w:val="beneathText"/>
          </w:footnotePr>
          <w:type w:val="continuous"/>
          <w:pgSz w:w="12240" w:h="15840"/>
          <w:pgMar w:top="720" w:right="720" w:bottom="720" w:left="720" w:header="0" w:footer="0" w:gutter="0"/>
          <w:pgBorders w:offsetFrom="page">
            <w:top w:val="thinThickMediumGap" w:sz="18" w:space="24" w:color="auto"/>
            <w:left w:val="thinThickMediumGap" w:sz="18" w:space="24" w:color="auto"/>
            <w:bottom w:val="thickThinMediumGap" w:sz="18" w:space="24" w:color="auto"/>
            <w:right w:val="thickThinMediumGap" w:sz="18" w:space="24" w:color="auto"/>
          </w:pgBorders>
          <w:cols w:num="2" w:space="180"/>
          <w:titlePg/>
          <w:docGrid w:linePitch="360"/>
        </w:sectPr>
      </w:pPr>
    </w:p>
    <w:p w14:paraId="42117082" w14:textId="77777777" w:rsidR="008D33AE" w:rsidRPr="00C611BD" w:rsidRDefault="008D33AE" w:rsidP="00E01E74">
      <w:pPr>
        <w:pStyle w:val="Heading1"/>
        <w:numPr>
          <w:ilvl w:val="0"/>
          <w:numId w:val="0"/>
        </w:numPr>
      </w:pPr>
      <w:bookmarkStart w:id="39" w:name="_Toc395531186"/>
      <w:bookmarkStart w:id="40" w:name="_Toc30160459"/>
      <w:r w:rsidRPr="00C611BD">
        <w:lastRenderedPageBreak/>
        <w:t>School Holidays</w:t>
      </w:r>
      <w:bookmarkEnd w:id="39"/>
      <w:bookmarkEnd w:id="40"/>
    </w:p>
    <w:p w14:paraId="42117083" w14:textId="77777777" w:rsidR="00DC0B4F" w:rsidRDefault="00DC0B4F" w:rsidP="00DC0B4F">
      <w:pPr>
        <w:rPr>
          <w:sz w:val="22"/>
          <w:szCs w:val="22"/>
        </w:rPr>
      </w:pPr>
      <w:r w:rsidRPr="00E841CD">
        <w:rPr>
          <w:sz w:val="22"/>
          <w:szCs w:val="22"/>
        </w:rPr>
        <w:t>MyComputerCareer will be closed and not hold classes on the following holidays: New Year’s Day, Memorial Day, Fourth of July, Labor Day</w:t>
      </w:r>
      <w:r>
        <w:rPr>
          <w:sz w:val="22"/>
          <w:szCs w:val="22"/>
        </w:rPr>
        <w:t xml:space="preserve">, Veterans Days, </w:t>
      </w:r>
      <w:r w:rsidRPr="00E841CD">
        <w:rPr>
          <w:sz w:val="22"/>
          <w:szCs w:val="22"/>
        </w:rPr>
        <w:t>Thanksgiving Day</w:t>
      </w:r>
      <w:r>
        <w:rPr>
          <w:sz w:val="22"/>
          <w:szCs w:val="22"/>
        </w:rPr>
        <w:t xml:space="preserve"> and the week of Christmas.</w:t>
      </w:r>
    </w:p>
    <w:p w14:paraId="42117084" w14:textId="77777777" w:rsidR="008D33AE" w:rsidRPr="00E841CD" w:rsidRDefault="008D33AE" w:rsidP="008D33AE">
      <w:pPr>
        <w:rPr>
          <w:sz w:val="22"/>
          <w:szCs w:val="22"/>
        </w:rPr>
      </w:pPr>
    </w:p>
    <w:p w14:paraId="42117085" w14:textId="77777777" w:rsidR="008D33AE" w:rsidRPr="00E841CD" w:rsidRDefault="008D33AE" w:rsidP="008D33AE">
      <w:pPr>
        <w:pStyle w:val="Heading1"/>
      </w:pPr>
      <w:bookmarkStart w:id="41" w:name="_Toc395531187"/>
      <w:bookmarkStart w:id="42" w:name="_Toc30160460"/>
      <w:r w:rsidRPr="00E841CD">
        <w:t>Attendance Policy</w:t>
      </w:r>
      <w:bookmarkEnd w:id="41"/>
      <w:bookmarkEnd w:id="42"/>
    </w:p>
    <w:p w14:paraId="42117086" w14:textId="4A20FE74" w:rsidR="008D33AE" w:rsidRDefault="008D33AE" w:rsidP="008D33AE">
      <w:pPr>
        <w:pStyle w:val="BodyText"/>
        <w:rPr>
          <w:bCs/>
          <w:szCs w:val="22"/>
        </w:rPr>
      </w:pPr>
      <w:r w:rsidRPr="00E841CD">
        <w:rPr>
          <w:szCs w:val="22"/>
        </w:rPr>
        <w:t xml:space="preserve">Attendance is critical to the success of students who attend the programs at MyComputerCareer.  </w:t>
      </w:r>
      <w:r>
        <w:rPr>
          <w:szCs w:val="22"/>
        </w:rPr>
        <w:t>Absences</w:t>
      </w:r>
      <w:r w:rsidRPr="00E841CD">
        <w:rPr>
          <w:szCs w:val="22"/>
        </w:rPr>
        <w:t xml:space="preserve"> can prevent students from succeeding in class and hinder their preparation for starting a career in the computer industry. </w:t>
      </w:r>
      <w:r w:rsidR="004C1498">
        <w:rPr>
          <w:bCs/>
          <w:szCs w:val="22"/>
        </w:rPr>
        <w:t>A maximum of 2</w:t>
      </w:r>
      <w:r w:rsidR="004C1498" w:rsidRPr="00F53992">
        <w:rPr>
          <w:bCs/>
          <w:szCs w:val="22"/>
        </w:rPr>
        <w:t>0% of excused absences is permitted by the school towards the attendance completion requirement.</w:t>
      </w:r>
      <w:r w:rsidRPr="00E841CD">
        <w:rPr>
          <w:szCs w:val="22"/>
        </w:rPr>
        <w:t xml:space="preserve"> MyComputerCareer will record </w:t>
      </w:r>
      <w:r w:rsidR="004C1498">
        <w:rPr>
          <w:szCs w:val="22"/>
        </w:rPr>
        <w:t xml:space="preserve">all </w:t>
      </w:r>
      <w:r w:rsidRPr="00E841CD">
        <w:rPr>
          <w:szCs w:val="22"/>
        </w:rPr>
        <w:t xml:space="preserve">attendance </w:t>
      </w:r>
      <w:r>
        <w:rPr>
          <w:szCs w:val="22"/>
        </w:rPr>
        <w:t xml:space="preserve">for </w:t>
      </w:r>
      <w:r w:rsidRPr="00E841CD">
        <w:rPr>
          <w:szCs w:val="22"/>
        </w:rPr>
        <w:t>students.</w:t>
      </w:r>
      <w:r w:rsidRPr="00F53992">
        <w:rPr>
          <w:bCs/>
          <w:szCs w:val="22"/>
        </w:rPr>
        <w:t xml:space="preserve"> </w:t>
      </w:r>
      <w:r w:rsidR="00D42A57">
        <w:rPr>
          <w:bCs/>
          <w:szCs w:val="22"/>
        </w:rPr>
        <w:t>A student must complete 80% of their scheduled clock hours</w:t>
      </w:r>
      <w:r w:rsidR="004C1498">
        <w:rPr>
          <w:bCs/>
          <w:szCs w:val="22"/>
        </w:rPr>
        <w:t xml:space="preserve"> by the program’s midpoint, lab end date or MTF</w:t>
      </w:r>
      <w:r w:rsidR="00D42A57">
        <w:rPr>
          <w:bCs/>
          <w:szCs w:val="22"/>
        </w:rPr>
        <w:t>.</w:t>
      </w:r>
      <w:r w:rsidR="008D69A3" w:rsidRPr="00F53992">
        <w:rPr>
          <w:bCs/>
          <w:szCs w:val="22"/>
        </w:rPr>
        <w:t xml:space="preserve"> </w:t>
      </w:r>
      <w:r w:rsidR="004C1498">
        <w:rPr>
          <w:bCs/>
          <w:szCs w:val="22"/>
        </w:rPr>
        <w:t>Students not meeting the attendance standards at any evaluation point will be notified via email</w:t>
      </w:r>
      <w:r w:rsidR="004C1498" w:rsidRPr="00767999">
        <w:rPr>
          <w:szCs w:val="22"/>
        </w:rPr>
        <w:t xml:space="preserve"> </w:t>
      </w:r>
      <w:r w:rsidR="004C1498">
        <w:rPr>
          <w:szCs w:val="22"/>
        </w:rPr>
        <w:t>of their Academic Termination.</w:t>
      </w:r>
      <w:r w:rsidR="004C1498" w:rsidRPr="004C1498">
        <w:rPr>
          <w:bCs/>
          <w:szCs w:val="22"/>
        </w:rPr>
        <w:t xml:space="preserve"> </w:t>
      </w:r>
      <w:r w:rsidR="00416E5D">
        <w:rPr>
          <w:bCs/>
          <w:szCs w:val="22"/>
        </w:rPr>
        <w:t>T</w:t>
      </w:r>
      <w:r w:rsidR="00416E5D" w:rsidRPr="001036C2">
        <w:rPr>
          <w:spacing w:val="-1"/>
          <w:szCs w:val="22"/>
        </w:rPr>
        <w:t>he student may submit a written Appeal (email is an accept</w:t>
      </w:r>
      <w:r w:rsidR="00416E5D">
        <w:rPr>
          <w:spacing w:val="-1"/>
          <w:szCs w:val="22"/>
        </w:rPr>
        <w:t>able</w:t>
      </w:r>
      <w:r w:rsidR="00416E5D" w:rsidRPr="001036C2">
        <w:rPr>
          <w:spacing w:val="-1"/>
          <w:szCs w:val="22"/>
        </w:rPr>
        <w:t>) to the</w:t>
      </w:r>
      <w:r w:rsidR="00416E5D">
        <w:rPr>
          <w:spacing w:val="-1"/>
          <w:szCs w:val="22"/>
        </w:rPr>
        <w:t xml:space="preserve"> </w:t>
      </w:r>
      <w:r w:rsidR="00416E5D" w:rsidRPr="001036C2">
        <w:rPr>
          <w:spacing w:val="-1"/>
          <w:szCs w:val="22"/>
        </w:rPr>
        <w:t>Campus Director within 10 calendar days of the dismissal notification. Appeals are granted for mitigating</w:t>
      </w:r>
      <w:r w:rsidR="00416E5D">
        <w:rPr>
          <w:spacing w:val="-1"/>
          <w:szCs w:val="22"/>
        </w:rPr>
        <w:t xml:space="preserve"> </w:t>
      </w:r>
      <w:r w:rsidR="00416E5D" w:rsidRPr="001036C2">
        <w:rPr>
          <w:spacing w:val="-1"/>
          <w:szCs w:val="22"/>
        </w:rPr>
        <w:t>circumstances defined as: documented student illness/injury which is an</w:t>
      </w:r>
      <w:r w:rsidR="00416E5D">
        <w:rPr>
          <w:spacing w:val="-1"/>
          <w:szCs w:val="22"/>
        </w:rPr>
        <w:t xml:space="preserve"> emergency or severe in nature, </w:t>
      </w:r>
      <w:r w:rsidR="00416E5D" w:rsidRPr="001036C2">
        <w:rPr>
          <w:spacing w:val="-1"/>
          <w:szCs w:val="22"/>
        </w:rPr>
        <w:t>death of an immediate relative, personal tragedy or natural disaster, called</w:t>
      </w:r>
      <w:r w:rsidR="00416E5D">
        <w:rPr>
          <w:spacing w:val="-1"/>
          <w:szCs w:val="22"/>
        </w:rPr>
        <w:t xml:space="preserve"> to active military duty and/or </w:t>
      </w:r>
      <w:r w:rsidR="00416E5D" w:rsidRPr="001036C2">
        <w:rPr>
          <w:spacing w:val="-1"/>
          <w:szCs w:val="22"/>
        </w:rPr>
        <w:t>other mitigating circumstances that are not everyday occurrences of life a</w:t>
      </w:r>
      <w:r w:rsidR="00416E5D">
        <w:rPr>
          <w:spacing w:val="-1"/>
          <w:szCs w:val="22"/>
        </w:rPr>
        <w:t xml:space="preserve">nd are beyond your control. The </w:t>
      </w:r>
      <w:r w:rsidR="00416E5D" w:rsidRPr="001036C2">
        <w:rPr>
          <w:spacing w:val="-1"/>
          <w:szCs w:val="22"/>
        </w:rPr>
        <w:t>Appeal must include a definitive statement from the student defining the mitigating circumstances as t</w:t>
      </w:r>
      <w:r w:rsidR="00416E5D">
        <w:rPr>
          <w:spacing w:val="-1"/>
          <w:szCs w:val="22"/>
        </w:rPr>
        <w:t xml:space="preserve">o </w:t>
      </w:r>
      <w:r w:rsidR="00416E5D" w:rsidRPr="001036C2">
        <w:rPr>
          <w:spacing w:val="-1"/>
          <w:szCs w:val="22"/>
        </w:rPr>
        <w:t xml:space="preserve">why s/he failed to meet </w:t>
      </w:r>
      <w:r w:rsidR="00EB1F58">
        <w:rPr>
          <w:spacing w:val="-1"/>
          <w:szCs w:val="22"/>
        </w:rPr>
        <w:t>the attendance</w:t>
      </w:r>
      <w:r w:rsidR="00416E5D" w:rsidRPr="001036C2">
        <w:rPr>
          <w:spacing w:val="-1"/>
          <w:szCs w:val="22"/>
        </w:rPr>
        <w:t xml:space="preserve"> standards and what has changed in the stud</w:t>
      </w:r>
      <w:r w:rsidR="00416E5D">
        <w:rPr>
          <w:spacing w:val="-1"/>
          <w:szCs w:val="22"/>
        </w:rPr>
        <w:t xml:space="preserve">ent’s situation that will allow </w:t>
      </w:r>
      <w:r w:rsidR="00EB1F58">
        <w:rPr>
          <w:spacing w:val="-1"/>
          <w:szCs w:val="22"/>
        </w:rPr>
        <w:t xml:space="preserve">him/her to meet attendance standards at the next evaluation. </w:t>
      </w:r>
      <w:r w:rsidR="00416E5D" w:rsidRPr="001036C2">
        <w:rPr>
          <w:spacing w:val="-1"/>
          <w:szCs w:val="22"/>
        </w:rPr>
        <w:t>Documentati</w:t>
      </w:r>
      <w:r w:rsidR="00416E5D">
        <w:rPr>
          <w:spacing w:val="-1"/>
          <w:szCs w:val="22"/>
        </w:rPr>
        <w:t xml:space="preserve">on should be submitted with the </w:t>
      </w:r>
      <w:r w:rsidR="00416E5D" w:rsidRPr="001036C2">
        <w:rPr>
          <w:spacing w:val="-1"/>
          <w:szCs w:val="22"/>
        </w:rPr>
        <w:t>Appeal.</w:t>
      </w:r>
    </w:p>
    <w:p w14:paraId="42117087" w14:textId="77777777" w:rsidR="008D33AE" w:rsidRDefault="008D33AE" w:rsidP="008D33AE">
      <w:pPr>
        <w:pStyle w:val="Footer"/>
        <w:tabs>
          <w:tab w:val="clear" w:pos="4320"/>
          <w:tab w:val="clear" w:pos="8640"/>
        </w:tabs>
        <w:rPr>
          <w:rFonts w:ascii="Arial Black" w:hAnsi="Arial Black"/>
          <w:b/>
          <w:bCs/>
          <w:sz w:val="22"/>
          <w:szCs w:val="22"/>
        </w:rPr>
      </w:pPr>
    </w:p>
    <w:p w14:paraId="42117088" w14:textId="77777777" w:rsidR="008D33AE" w:rsidRPr="00E841CD" w:rsidRDefault="008D33AE" w:rsidP="008D33AE">
      <w:pPr>
        <w:pStyle w:val="Heading1"/>
      </w:pPr>
      <w:bookmarkStart w:id="43" w:name="_Toc395531188"/>
      <w:bookmarkStart w:id="44" w:name="_Toc30160461"/>
      <w:r w:rsidRPr="00E841CD">
        <w:t>Absences</w:t>
      </w:r>
      <w:bookmarkEnd w:id="43"/>
      <w:bookmarkEnd w:id="44"/>
    </w:p>
    <w:p w14:paraId="42117089" w14:textId="7E3DBC21" w:rsidR="008D33AE" w:rsidRDefault="008D33AE" w:rsidP="008D33AE">
      <w:pPr>
        <w:pStyle w:val="BodyText"/>
        <w:rPr>
          <w:szCs w:val="22"/>
        </w:rPr>
      </w:pPr>
      <w:r w:rsidRPr="00E841CD">
        <w:rPr>
          <w:szCs w:val="22"/>
        </w:rPr>
        <w:t>Students are expected to attend each class session on time and participate actively in class.</w:t>
      </w:r>
      <w:r w:rsidRPr="003A2695">
        <w:rPr>
          <w:szCs w:val="22"/>
        </w:rPr>
        <w:t xml:space="preserve"> </w:t>
      </w:r>
      <w:r w:rsidRPr="00E841CD">
        <w:rPr>
          <w:szCs w:val="22"/>
        </w:rPr>
        <w:t xml:space="preserve">Students are also expected to </w:t>
      </w:r>
      <w:r>
        <w:rPr>
          <w:szCs w:val="22"/>
        </w:rPr>
        <w:t>complete the required number of l</w:t>
      </w:r>
      <w:r w:rsidRPr="00E841CD">
        <w:rPr>
          <w:szCs w:val="22"/>
        </w:rPr>
        <w:t>aboratory hours each week</w:t>
      </w:r>
      <w:r>
        <w:rPr>
          <w:szCs w:val="22"/>
        </w:rPr>
        <w:t>.</w:t>
      </w:r>
      <w:r w:rsidRPr="00E841CD">
        <w:rPr>
          <w:szCs w:val="22"/>
        </w:rPr>
        <w:t xml:space="preserve">  If a student will be absent from class, they are expected to inform the instructor by email or phone prior to the start of class.  </w:t>
      </w:r>
      <w:r w:rsidRPr="00376F0A">
        <w:rPr>
          <w:szCs w:val="22"/>
        </w:rPr>
        <w:t xml:space="preserve">The accumulation of absences </w:t>
      </w:r>
      <w:r w:rsidR="00376F0A">
        <w:rPr>
          <w:szCs w:val="22"/>
        </w:rPr>
        <w:t>exceeding 2</w:t>
      </w:r>
      <w:r w:rsidRPr="00376F0A">
        <w:rPr>
          <w:szCs w:val="22"/>
        </w:rPr>
        <w:t>0% of scheduled clock hours</w:t>
      </w:r>
      <w:r w:rsidR="00376F0A">
        <w:rPr>
          <w:szCs w:val="22"/>
        </w:rPr>
        <w:t xml:space="preserve"> for a Credit Hour program </w:t>
      </w:r>
      <w:r w:rsidRPr="00376F0A">
        <w:rPr>
          <w:szCs w:val="22"/>
        </w:rPr>
        <w:t>can be grounds for dismissal from their program.</w:t>
      </w:r>
      <w:r w:rsidRPr="00E841CD">
        <w:rPr>
          <w:szCs w:val="22"/>
        </w:rPr>
        <w:t xml:space="preserve">  Students who are dismissed from their program may not reenter before the start of the next grading period.  </w:t>
      </w:r>
    </w:p>
    <w:p w14:paraId="4211708A" w14:textId="28F7E31B" w:rsidR="008D33AE" w:rsidRDefault="008D33AE" w:rsidP="008D33AE">
      <w:pPr>
        <w:pStyle w:val="BodyText"/>
        <w:rPr>
          <w:bCs/>
          <w:szCs w:val="22"/>
        </w:rPr>
      </w:pPr>
      <w:r w:rsidRPr="005C0432">
        <w:rPr>
          <w:b/>
          <w:bCs/>
          <w:szCs w:val="22"/>
        </w:rPr>
        <w:t xml:space="preserve">Students </w:t>
      </w:r>
      <w:r>
        <w:rPr>
          <w:b/>
          <w:bCs/>
          <w:szCs w:val="22"/>
        </w:rPr>
        <w:t>with no attendance for</w:t>
      </w:r>
      <w:r w:rsidRPr="005C0432">
        <w:rPr>
          <w:b/>
          <w:bCs/>
          <w:szCs w:val="22"/>
        </w:rPr>
        <w:t xml:space="preserve"> 14 consecutive calendar days are subject to dismissal for violation of the attendance policy.</w:t>
      </w:r>
      <w:r w:rsidRPr="00E841CD">
        <w:rPr>
          <w:bCs/>
          <w:szCs w:val="22"/>
        </w:rPr>
        <w:t xml:space="preserve">  </w:t>
      </w:r>
      <w:r>
        <w:rPr>
          <w:bCs/>
          <w:szCs w:val="22"/>
        </w:rPr>
        <w:t xml:space="preserve">Dismissed students must submit an appeal to the Campus Director within 10 days of termination.  Approval of appeal is at the discretion of the </w:t>
      </w:r>
      <w:r w:rsidR="00286208">
        <w:rPr>
          <w:bCs/>
          <w:szCs w:val="22"/>
        </w:rPr>
        <w:t>Appeals Committee</w:t>
      </w:r>
      <w:r>
        <w:rPr>
          <w:bCs/>
          <w:szCs w:val="22"/>
        </w:rPr>
        <w:t>.</w:t>
      </w:r>
      <w:r w:rsidR="00CF3BA3">
        <w:rPr>
          <w:bCs/>
          <w:szCs w:val="22"/>
        </w:rPr>
        <w:t xml:space="preserve"> </w:t>
      </w:r>
    </w:p>
    <w:p w14:paraId="4211708B" w14:textId="77777777" w:rsidR="00731052" w:rsidRDefault="00731052" w:rsidP="008D33AE">
      <w:pPr>
        <w:pStyle w:val="Heading1"/>
      </w:pPr>
      <w:bookmarkStart w:id="45" w:name="_Toc395531189"/>
    </w:p>
    <w:p w14:paraId="4211708C" w14:textId="77777777" w:rsidR="005D032E" w:rsidRDefault="00E37CA2" w:rsidP="008D33AE">
      <w:pPr>
        <w:pStyle w:val="Heading1"/>
      </w:pPr>
      <w:bookmarkStart w:id="46" w:name="_Toc30160462"/>
      <w:r>
        <w:t>Make-up Work</w:t>
      </w:r>
      <w:bookmarkEnd w:id="46"/>
    </w:p>
    <w:p w14:paraId="71FFCE12" w14:textId="50AED2C7" w:rsidR="00741F3C" w:rsidRPr="00741F3C" w:rsidRDefault="00741F3C" w:rsidP="00173892">
      <w:pPr>
        <w:pStyle w:val="BodyText"/>
      </w:pPr>
      <w:bookmarkStart w:id="47" w:name="_MailEndCompose"/>
      <w:r w:rsidRPr="00741F3C">
        <w:t>Students that need to complete missed assignments and receive additional review of topics missed in class may do so in flex-time. Students doing so should complete all hours, assignments and/or make-up work associated with the first half of the program by the midpoint of the program. Students who do not complete all the hours and assignments in the first three courses are subject to Academic Termination as outline</w:t>
      </w:r>
      <w:r w:rsidR="004919A5">
        <w:t xml:space="preserve">d in the SAP Policy on pages </w:t>
      </w:r>
      <w:r w:rsidR="004D7F3D">
        <w:t>17-18</w:t>
      </w:r>
      <w:r w:rsidRPr="00741F3C">
        <w:t xml:space="preserve">. All hours, assignments and/or make-up work associated with the second half of the program should be completed by the Lab End Date. Students who do not complete all the hours and assignments during the last three courses by the Lab End Date are subject to Academic Termination as outlined in the SAP Policy. </w:t>
      </w:r>
      <w:r w:rsidR="00047522">
        <w:t xml:space="preserve">All required </w:t>
      </w:r>
      <w:r w:rsidRPr="00741F3C">
        <w:t>hours, assignments and makeup wo</w:t>
      </w:r>
      <w:r w:rsidR="00FE36F9">
        <w:t>rk must be completed within the maximum time frame</w:t>
      </w:r>
      <w:r w:rsidRPr="00741F3C">
        <w:t xml:space="preserve"> of the published length of the program</w:t>
      </w:r>
      <w:r w:rsidR="00047522">
        <w:t>.</w:t>
      </w:r>
    </w:p>
    <w:bookmarkEnd w:id="47"/>
    <w:p w14:paraId="272D8EE5" w14:textId="77777777" w:rsidR="00FE36F9" w:rsidRDefault="00FE36F9" w:rsidP="008D33AE">
      <w:pPr>
        <w:pStyle w:val="Heading1"/>
      </w:pPr>
    </w:p>
    <w:p w14:paraId="4211708F" w14:textId="77777777" w:rsidR="008D33AE" w:rsidRPr="00E841CD" w:rsidRDefault="008D33AE" w:rsidP="008D33AE">
      <w:pPr>
        <w:pStyle w:val="Heading1"/>
      </w:pPr>
      <w:bookmarkStart w:id="48" w:name="_Toc30160463"/>
      <w:r w:rsidRPr="00E841CD">
        <w:t>Tardiness</w:t>
      </w:r>
      <w:r>
        <w:t xml:space="preserve"> &amp; Early Departures</w:t>
      </w:r>
      <w:bookmarkEnd w:id="45"/>
      <w:bookmarkEnd w:id="48"/>
    </w:p>
    <w:p w14:paraId="42117090" w14:textId="77777777" w:rsidR="00245271" w:rsidRPr="00C26313" w:rsidRDefault="00245271" w:rsidP="00245271">
      <w:pPr>
        <w:pStyle w:val="BodyText"/>
        <w:rPr>
          <w:b/>
          <w:bCs/>
          <w:szCs w:val="22"/>
        </w:rPr>
      </w:pPr>
      <w:r w:rsidRPr="00C26313">
        <w:rPr>
          <w:szCs w:val="22"/>
        </w:rPr>
        <w:t>Students are expected to be on time for all class sessions, exams, material review sessions, and so forth. Tardiness is defined as any time missed after the start of class. Early Departure is defined as any time remaining prior to the end of class. Tardiness and early departures are recorded on a real-time basis with students logging in immediately upon arrival and immediately upon departure. Consistent tardiness can adversely affect the learning environment.  Excessive tardiness or early departures can result in not meeting the required hours for the training program. Students falling below these minimum requirements may be dismissed from the program as outlined in the Satisfactory Academic Progress Policy.</w:t>
      </w:r>
      <w:r w:rsidRPr="00C26313">
        <w:rPr>
          <w:b/>
          <w:bCs/>
          <w:szCs w:val="22"/>
        </w:rPr>
        <w:t xml:space="preserve"> </w:t>
      </w:r>
    </w:p>
    <w:p w14:paraId="42117091" w14:textId="77777777" w:rsidR="00245271" w:rsidRPr="00C26313" w:rsidRDefault="00245271" w:rsidP="00245271">
      <w:pPr>
        <w:pStyle w:val="BodyText"/>
        <w:rPr>
          <w:b/>
          <w:bCs/>
          <w:szCs w:val="22"/>
        </w:rPr>
      </w:pPr>
    </w:p>
    <w:p w14:paraId="42117092" w14:textId="6CA730F1" w:rsidR="00245271" w:rsidRPr="00C26313" w:rsidRDefault="00245271" w:rsidP="00245271">
      <w:pPr>
        <w:pStyle w:val="BodyText"/>
        <w:rPr>
          <w:szCs w:val="22"/>
        </w:rPr>
      </w:pPr>
      <w:r w:rsidRPr="00C26313">
        <w:rPr>
          <w:bCs/>
          <w:szCs w:val="22"/>
        </w:rPr>
        <w:t xml:space="preserve">Accordingly, a student who is late for class or departs class early on a regular basis is at risk for dismissal from the training program due to not meeting the minimum Attendance requirements of 80% attendance.  If the student does not meet 80% attendance at midpoint, the student is </w:t>
      </w:r>
      <w:r w:rsidR="001F5843">
        <w:rPr>
          <w:bCs/>
          <w:szCs w:val="22"/>
        </w:rPr>
        <w:t>Academically Terminated.</w:t>
      </w:r>
      <w:r w:rsidR="001F5843" w:rsidRPr="001F5843">
        <w:rPr>
          <w:szCs w:val="22"/>
        </w:rPr>
        <w:t xml:space="preserve"> </w:t>
      </w:r>
      <w:r w:rsidR="00FD4F0C">
        <w:rPr>
          <w:szCs w:val="22"/>
        </w:rPr>
        <w:t>If the student appeals the Academic Termination and the</w:t>
      </w:r>
      <w:r w:rsidR="001F5843" w:rsidRPr="00767999">
        <w:rPr>
          <w:szCs w:val="22"/>
        </w:rPr>
        <w:t xml:space="preserve"> appeal is approved, the student will be</w:t>
      </w:r>
      <w:r w:rsidR="000129C0">
        <w:rPr>
          <w:szCs w:val="22"/>
        </w:rPr>
        <w:t xml:space="preserve"> placed on Academic Probation. </w:t>
      </w:r>
      <w:r w:rsidR="001F5843">
        <w:rPr>
          <w:szCs w:val="22"/>
        </w:rPr>
        <w:t>T</w:t>
      </w:r>
      <w:r w:rsidR="001F5843" w:rsidRPr="00767999">
        <w:rPr>
          <w:szCs w:val="22"/>
        </w:rPr>
        <w:t xml:space="preserve">he student will be placed on probation and an academic plan will be developed and provided to the student. This plan must allow the student to meet </w:t>
      </w:r>
      <w:r w:rsidR="001F5843" w:rsidRPr="00767999">
        <w:rPr>
          <w:szCs w:val="22"/>
        </w:rPr>
        <w:lastRenderedPageBreak/>
        <w:t>SAP standards by the Maximum Time Frame of the program. The student’s progress will be evaluated at the end of one payment period as is required of a student on probation status, to determine if the student is meeting the requirements of the academic plan</w:t>
      </w:r>
      <w:r w:rsidR="000129C0">
        <w:rPr>
          <w:szCs w:val="22"/>
        </w:rPr>
        <w:t>.</w:t>
      </w:r>
      <w:r w:rsidR="00501117" w:rsidRPr="00767999">
        <w:rPr>
          <w:szCs w:val="22"/>
        </w:rPr>
        <w:t xml:space="preserve"> Students not meeting these requirements at this evaluation will no longer be eligible for Title IV aid.</w:t>
      </w:r>
    </w:p>
    <w:p w14:paraId="42117093" w14:textId="77777777" w:rsidR="008D33AE" w:rsidRPr="00E841CD" w:rsidRDefault="008D33AE" w:rsidP="008D33AE">
      <w:pPr>
        <w:pStyle w:val="BodyText"/>
        <w:rPr>
          <w:szCs w:val="22"/>
        </w:rPr>
      </w:pPr>
    </w:p>
    <w:p w14:paraId="42117094" w14:textId="77777777" w:rsidR="008D33AE" w:rsidRPr="00E841CD" w:rsidRDefault="008D33AE" w:rsidP="00A400F0">
      <w:pPr>
        <w:pStyle w:val="Heading1"/>
      </w:pPr>
      <w:bookmarkStart w:id="49" w:name="_Toc395531190"/>
      <w:bookmarkStart w:id="50" w:name="_Toc30160464"/>
      <w:r w:rsidRPr="00E841CD">
        <w:t>Leave of Absence</w:t>
      </w:r>
      <w:bookmarkEnd w:id="49"/>
      <w:bookmarkEnd w:id="50"/>
    </w:p>
    <w:p w14:paraId="42117095" w14:textId="31ADF232" w:rsidR="008551D9" w:rsidRDefault="008551D9" w:rsidP="008551D9">
      <w:pPr>
        <w:rPr>
          <w:sz w:val="22"/>
          <w:szCs w:val="22"/>
        </w:rPr>
      </w:pPr>
      <w:r w:rsidRPr="00E841CD">
        <w:rPr>
          <w:sz w:val="22"/>
          <w:szCs w:val="22"/>
        </w:rPr>
        <w:t>A leave of absence</w:t>
      </w:r>
      <w:r>
        <w:rPr>
          <w:sz w:val="22"/>
          <w:szCs w:val="22"/>
        </w:rPr>
        <w:t xml:space="preserve"> (LOA)</w:t>
      </w:r>
      <w:r w:rsidRPr="00E841CD">
        <w:rPr>
          <w:sz w:val="22"/>
          <w:szCs w:val="22"/>
        </w:rPr>
        <w:t xml:space="preserve"> may be permitted when a student faces a temporary problem such as military deployment, accident, death in the family, </w:t>
      </w:r>
      <w:r w:rsidR="009E4504">
        <w:rPr>
          <w:sz w:val="22"/>
          <w:szCs w:val="22"/>
        </w:rPr>
        <w:t xml:space="preserve">change in teaching methodology </w:t>
      </w:r>
      <w:r w:rsidRPr="00E841CD">
        <w:rPr>
          <w:sz w:val="22"/>
          <w:szCs w:val="22"/>
        </w:rPr>
        <w:t>or other emergency.  Any student who seeks a leave of absence must submit the signed, dated request in writing</w:t>
      </w:r>
      <w:r>
        <w:rPr>
          <w:sz w:val="22"/>
          <w:szCs w:val="22"/>
        </w:rPr>
        <w:t xml:space="preserve"> and specify a reason</w:t>
      </w:r>
      <w:r w:rsidRPr="00E841CD">
        <w:rPr>
          <w:sz w:val="22"/>
          <w:szCs w:val="22"/>
        </w:rPr>
        <w:t xml:space="preserve"> to the </w:t>
      </w:r>
      <w:r>
        <w:rPr>
          <w:sz w:val="22"/>
          <w:szCs w:val="22"/>
        </w:rPr>
        <w:t>Campus Director prior to the beginning date of the LOA, unless unforeseen circumstances prevent a student from doing so.  An email may be accepted as deemed necessary by the Campus Director. C</w:t>
      </w:r>
      <w:r w:rsidRPr="00E841CD">
        <w:rPr>
          <w:sz w:val="22"/>
          <w:szCs w:val="22"/>
        </w:rPr>
        <w:t xml:space="preserve">orroborating documentation </w:t>
      </w:r>
      <w:r>
        <w:rPr>
          <w:sz w:val="22"/>
          <w:szCs w:val="22"/>
        </w:rPr>
        <w:t>may be required</w:t>
      </w:r>
      <w:r w:rsidRPr="00E841CD">
        <w:rPr>
          <w:sz w:val="22"/>
          <w:szCs w:val="22"/>
        </w:rPr>
        <w:t>.  The granting, denial, and duration of a leave of absence will be done on a case-by-case basis at the sole discretion of MyComputerCareer.</w:t>
      </w:r>
      <w:r>
        <w:rPr>
          <w:sz w:val="22"/>
          <w:szCs w:val="22"/>
        </w:rPr>
        <w:t xml:space="preserve"> </w:t>
      </w:r>
      <w:r w:rsidRPr="00E841CD">
        <w:rPr>
          <w:sz w:val="22"/>
          <w:szCs w:val="22"/>
        </w:rPr>
        <w:t>In order for a leave of absence to be granted, MyComputerCareer must have a reasonable expectation that the student will return to the program at the end of the leave of absence</w:t>
      </w:r>
      <w:r>
        <w:rPr>
          <w:sz w:val="22"/>
          <w:szCs w:val="22"/>
        </w:rPr>
        <w:t>.  Students returning from an LOA will</w:t>
      </w:r>
      <w:r w:rsidRPr="00E841CD">
        <w:rPr>
          <w:sz w:val="22"/>
          <w:szCs w:val="22"/>
        </w:rPr>
        <w:t xml:space="preserve"> enter at the appropriate place during the next available class</w:t>
      </w:r>
      <w:r>
        <w:rPr>
          <w:sz w:val="22"/>
          <w:szCs w:val="22"/>
        </w:rPr>
        <w:t xml:space="preserve"> as determined by the Campus Director</w:t>
      </w:r>
      <w:r w:rsidRPr="00E841CD">
        <w:rPr>
          <w:sz w:val="22"/>
          <w:szCs w:val="22"/>
        </w:rPr>
        <w:t xml:space="preserve">.  If a student fails to reenter the class at the end of the leave of absence, </w:t>
      </w:r>
      <w:r>
        <w:rPr>
          <w:sz w:val="22"/>
          <w:szCs w:val="22"/>
        </w:rPr>
        <w:t>the student will be academically terminated from the program. Students have 10 days to appeal termination. The leave of absence(s) is limited to 180 calendar days in any 12-month period or one-half the published program length, whichever is shorter. An approved LOA may be extended for an additional period of time provided that the extension request meets all of the above requirements.</w:t>
      </w:r>
    </w:p>
    <w:p w14:paraId="42117096" w14:textId="77777777" w:rsidR="008D33AE" w:rsidRDefault="008D33AE" w:rsidP="008D33AE">
      <w:pPr>
        <w:rPr>
          <w:sz w:val="22"/>
          <w:szCs w:val="22"/>
        </w:rPr>
      </w:pPr>
    </w:p>
    <w:p w14:paraId="4211709C" w14:textId="77777777" w:rsidR="008D33AE" w:rsidRPr="00E841CD" w:rsidRDefault="008D33AE" w:rsidP="008D33AE">
      <w:pPr>
        <w:pStyle w:val="Heading1"/>
      </w:pPr>
      <w:bookmarkStart w:id="51" w:name="_Toc395531192"/>
      <w:bookmarkStart w:id="52" w:name="_Toc30160465"/>
      <w:r w:rsidRPr="00E841CD">
        <w:t>Transfer of Credit Policy</w:t>
      </w:r>
      <w:bookmarkEnd w:id="51"/>
      <w:bookmarkEnd w:id="52"/>
    </w:p>
    <w:p w14:paraId="31A3DB20" w14:textId="052E6099" w:rsidR="00D026CF" w:rsidRPr="00FF1D3B" w:rsidRDefault="00D026CF" w:rsidP="00D026CF">
      <w:pPr>
        <w:rPr>
          <w:rFonts w:eastAsia="Calibri"/>
          <w:iCs/>
          <w:color w:val="000000" w:themeColor="text1"/>
          <w:sz w:val="22"/>
          <w:szCs w:val="22"/>
        </w:rPr>
      </w:pPr>
      <w:r w:rsidRPr="00FF1D3B">
        <w:rPr>
          <w:rFonts w:eastAsia="Calibri"/>
          <w:iCs/>
          <w:color w:val="000000" w:themeColor="text1"/>
          <w:sz w:val="22"/>
          <w:szCs w:val="22"/>
        </w:rPr>
        <w:t xml:space="preserve">MyComputerCareer will consider credit for previous training and education that a student has received at another institution that is related to the program in which they are enrolled.  The student must notify their Director of Admissions, prior to enrollment, of previous training or education that they would like to have considered for transfer.  Any courses to be considered must have been passed with a “C” (70%) or better and must be from an accredited institution or provided by the U.S Military. Transcripts must be provided at the time of the request. Students seeking credit for any course that provides training towards a certification must provide proof that they have passed the </w:t>
      </w:r>
      <w:r w:rsidR="002A78B4">
        <w:rPr>
          <w:rFonts w:eastAsia="Calibri"/>
          <w:iCs/>
          <w:color w:val="000000" w:themeColor="text1"/>
          <w:sz w:val="22"/>
          <w:szCs w:val="22"/>
        </w:rPr>
        <w:t>Industry</w:t>
      </w:r>
      <w:r w:rsidRPr="00FF1D3B">
        <w:rPr>
          <w:rFonts w:eastAsia="Calibri"/>
          <w:iCs/>
          <w:color w:val="000000" w:themeColor="text1"/>
          <w:sz w:val="22"/>
          <w:szCs w:val="22"/>
        </w:rPr>
        <w:t xml:space="preserve"> certification exam that is still active and must pass an equivalent course practice exam with a 90% or better. General Education courses in the Associates Degree program do not require an exam for transfer credit review. A member of the Transfer Credit Review Committee will review the documentation provided to arrive at a final decision.  If credit is awarded, the tuition will be reduced by a prorated amount, and the program length will be adjusted. If transfer credit is denied, an appeal must be submitted to the Campus Director within 10 days of the denial and prior to the start of classes. No fees will be assessed for the evaluation of transfer credit. Transfer credits from other institutions may not exceed 50% of the program.  </w:t>
      </w:r>
    </w:p>
    <w:p w14:paraId="761A1E22" w14:textId="77777777" w:rsidR="00D026CF" w:rsidRPr="00FF1D3B" w:rsidRDefault="00D026CF" w:rsidP="00D026CF">
      <w:pPr>
        <w:rPr>
          <w:rFonts w:eastAsia="Calibri"/>
          <w:iCs/>
          <w:color w:val="000000" w:themeColor="text1"/>
          <w:sz w:val="22"/>
          <w:szCs w:val="22"/>
        </w:rPr>
      </w:pPr>
    </w:p>
    <w:p w14:paraId="6302F171" w14:textId="77777777" w:rsidR="00D026CF" w:rsidRPr="00FF1D3B" w:rsidRDefault="00D026CF" w:rsidP="00D026CF">
      <w:pPr>
        <w:rPr>
          <w:rFonts w:eastAsia="Calibri"/>
          <w:iCs/>
          <w:color w:val="000000" w:themeColor="text1"/>
          <w:sz w:val="22"/>
          <w:szCs w:val="22"/>
        </w:rPr>
      </w:pPr>
      <w:r w:rsidRPr="00FF1D3B">
        <w:rPr>
          <w:rFonts w:eastAsia="Calibri"/>
          <w:iCs/>
          <w:color w:val="000000" w:themeColor="text1"/>
          <w:sz w:val="22"/>
          <w:szCs w:val="22"/>
        </w:rPr>
        <w:t>All Credits earned at MyComputerCareer are eligible for transfer credit at any MyComputerCareer location, therefore the proof of certification and practice exam requirement outlined above is not needed for alumni.</w:t>
      </w:r>
    </w:p>
    <w:p w14:paraId="02F555E5" w14:textId="77777777" w:rsidR="00D026CF" w:rsidRPr="00FF1D3B" w:rsidRDefault="00D026CF" w:rsidP="00D026CF">
      <w:pPr>
        <w:rPr>
          <w:rFonts w:eastAsia="Calibri"/>
          <w:iCs/>
          <w:color w:val="000000" w:themeColor="text1"/>
          <w:sz w:val="22"/>
          <w:szCs w:val="22"/>
        </w:rPr>
      </w:pPr>
    </w:p>
    <w:p w14:paraId="0AFE200F" w14:textId="5220A222" w:rsidR="00D026CF" w:rsidRPr="00FF1D3B" w:rsidRDefault="00D026CF" w:rsidP="00D026CF">
      <w:pPr>
        <w:rPr>
          <w:rFonts w:eastAsia="Calibri"/>
          <w:iCs/>
          <w:color w:val="000000" w:themeColor="text1"/>
          <w:sz w:val="22"/>
          <w:szCs w:val="22"/>
        </w:rPr>
      </w:pPr>
      <w:r w:rsidRPr="00FF1D3B">
        <w:rPr>
          <w:rFonts w:eastAsia="Calibri"/>
          <w:iCs/>
          <w:color w:val="000000" w:themeColor="text1"/>
          <w:sz w:val="22"/>
          <w:szCs w:val="22"/>
        </w:rPr>
        <w:t xml:space="preserve">MyComputerCareer will assist students wishing to transfer credits to another school by, for example, providing transcripts, syllabi, student catalog, etc. Requests can be made at any time by emailing the Campus Director. Clock or Credit hours earned at the institution will in all likelihood not transfer to another institution.  Students should check with their transferring institution to determine if credits are likely to transfer. Military students seeking to use their veteran’s benefits must provide their written transcript of previous training and education for evaluation for credit prior to enrollment at the school. </w:t>
      </w:r>
    </w:p>
    <w:p w14:paraId="421170A0" w14:textId="77777777" w:rsidR="008D33AE" w:rsidRDefault="008D33AE" w:rsidP="008D33AE">
      <w:pPr>
        <w:pStyle w:val="Footer"/>
        <w:rPr>
          <w:color w:val="000000"/>
          <w:sz w:val="22"/>
          <w:szCs w:val="22"/>
        </w:rPr>
      </w:pPr>
    </w:p>
    <w:p w14:paraId="421170A1" w14:textId="77777777" w:rsidR="008D33AE" w:rsidRPr="00E841CD" w:rsidRDefault="008D33AE" w:rsidP="008D33AE">
      <w:pPr>
        <w:pStyle w:val="Heading1"/>
      </w:pPr>
      <w:bookmarkStart w:id="53" w:name="_Toc395531193"/>
      <w:bookmarkStart w:id="54" w:name="_Toc30160466"/>
      <w:r w:rsidRPr="00E841CD">
        <w:t xml:space="preserve">Dismissal </w:t>
      </w:r>
      <w:r>
        <w:t>f</w:t>
      </w:r>
      <w:r w:rsidRPr="00E841CD">
        <w:t xml:space="preserve">rom </w:t>
      </w:r>
      <w:r>
        <w:t>a</w:t>
      </w:r>
      <w:r w:rsidRPr="00E841CD">
        <w:t xml:space="preserve"> Program</w:t>
      </w:r>
      <w:bookmarkEnd w:id="53"/>
      <w:bookmarkEnd w:id="54"/>
    </w:p>
    <w:p w14:paraId="421170A2" w14:textId="77777777" w:rsidR="008D33AE" w:rsidRPr="00E841CD" w:rsidRDefault="008D33AE" w:rsidP="008D33AE">
      <w:pPr>
        <w:rPr>
          <w:sz w:val="22"/>
          <w:szCs w:val="22"/>
        </w:rPr>
      </w:pPr>
      <w:r w:rsidRPr="00E841CD">
        <w:rPr>
          <w:sz w:val="22"/>
          <w:szCs w:val="22"/>
        </w:rPr>
        <w:t>Students are expected to conduct themselves in a professional manner and to act, speak, and show respect to others as in a business environment.  MyComputerCareer reserves the right to dismiss students for activities detrimental to themselves, other students, and the school.  Reasons for dismissal include, but are not limited to, the following:</w:t>
      </w:r>
    </w:p>
    <w:p w14:paraId="421170A3" w14:textId="77777777" w:rsidR="008D33AE" w:rsidRDefault="008D33AE" w:rsidP="008D33AE">
      <w:pPr>
        <w:numPr>
          <w:ilvl w:val="0"/>
          <w:numId w:val="5"/>
        </w:numPr>
        <w:tabs>
          <w:tab w:val="left" w:pos="840"/>
        </w:tabs>
        <w:rPr>
          <w:sz w:val="22"/>
          <w:szCs w:val="22"/>
        </w:rPr>
      </w:pPr>
      <w:r w:rsidRPr="00E841CD">
        <w:rPr>
          <w:sz w:val="22"/>
          <w:szCs w:val="22"/>
        </w:rPr>
        <w:t>Any Behavior that negatively affects the learning environment.</w:t>
      </w:r>
    </w:p>
    <w:p w14:paraId="717D06FA" w14:textId="590FB21B" w:rsidR="0029108F" w:rsidRPr="00E841CD" w:rsidRDefault="0029108F" w:rsidP="008D33AE">
      <w:pPr>
        <w:numPr>
          <w:ilvl w:val="0"/>
          <w:numId w:val="5"/>
        </w:numPr>
        <w:tabs>
          <w:tab w:val="left" w:pos="840"/>
        </w:tabs>
        <w:rPr>
          <w:sz w:val="22"/>
          <w:szCs w:val="22"/>
        </w:rPr>
      </w:pPr>
      <w:r>
        <w:rPr>
          <w:sz w:val="22"/>
          <w:szCs w:val="22"/>
        </w:rPr>
        <w:t>Unlawful possession, use, or distribution of illicit drugs and alcohol.</w:t>
      </w:r>
    </w:p>
    <w:p w14:paraId="421170A4" w14:textId="77777777" w:rsidR="008D33AE" w:rsidRPr="00E841CD" w:rsidRDefault="008D33AE" w:rsidP="008D33AE">
      <w:pPr>
        <w:numPr>
          <w:ilvl w:val="0"/>
          <w:numId w:val="5"/>
        </w:numPr>
        <w:tabs>
          <w:tab w:val="left" w:pos="840"/>
        </w:tabs>
        <w:rPr>
          <w:sz w:val="22"/>
          <w:szCs w:val="22"/>
        </w:rPr>
      </w:pPr>
      <w:r w:rsidRPr="00E841CD">
        <w:rPr>
          <w:sz w:val="22"/>
          <w:szCs w:val="22"/>
        </w:rPr>
        <w:t>Providing false information required during the admissions process</w:t>
      </w:r>
    </w:p>
    <w:p w14:paraId="421170A5" w14:textId="77777777" w:rsidR="008D33AE" w:rsidRDefault="008D33AE" w:rsidP="008D33AE">
      <w:pPr>
        <w:numPr>
          <w:ilvl w:val="0"/>
          <w:numId w:val="5"/>
        </w:numPr>
        <w:tabs>
          <w:tab w:val="left" w:pos="840"/>
        </w:tabs>
        <w:rPr>
          <w:sz w:val="22"/>
          <w:szCs w:val="22"/>
        </w:rPr>
      </w:pPr>
      <w:r w:rsidRPr="00E841CD">
        <w:rPr>
          <w:sz w:val="22"/>
          <w:szCs w:val="22"/>
        </w:rPr>
        <w:t>Violation of the terms and conditions of the Enrollment Agreement</w:t>
      </w:r>
    </w:p>
    <w:p w14:paraId="421170A6" w14:textId="77777777" w:rsidR="008D33AE" w:rsidRPr="00E841CD" w:rsidRDefault="008D33AE" w:rsidP="008D33AE">
      <w:pPr>
        <w:numPr>
          <w:ilvl w:val="0"/>
          <w:numId w:val="5"/>
        </w:numPr>
        <w:tabs>
          <w:tab w:val="left" w:pos="840"/>
        </w:tabs>
        <w:rPr>
          <w:sz w:val="22"/>
          <w:szCs w:val="22"/>
        </w:rPr>
      </w:pPr>
      <w:r>
        <w:rPr>
          <w:sz w:val="22"/>
          <w:szCs w:val="22"/>
        </w:rPr>
        <w:t>Falsifying student records</w:t>
      </w:r>
    </w:p>
    <w:p w14:paraId="421170A7" w14:textId="77777777" w:rsidR="008D33AE" w:rsidRPr="00E841CD" w:rsidRDefault="008D33AE" w:rsidP="008D33AE">
      <w:pPr>
        <w:numPr>
          <w:ilvl w:val="0"/>
          <w:numId w:val="5"/>
        </w:numPr>
        <w:tabs>
          <w:tab w:val="left" w:pos="840"/>
        </w:tabs>
        <w:rPr>
          <w:sz w:val="22"/>
          <w:szCs w:val="22"/>
        </w:rPr>
      </w:pPr>
      <w:r w:rsidRPr="00E841CD">
        <w:rPr>
          <w:sz w:val="22"/>
          <w:szCs w:val="22"/>
        </w:rPr>
        <w:t>Unsatisfactory Academic Pro</w:t>
      </w:r>
      <w:r>
        <w:rPr>
          <w:sz w:val="22"/>
          <w:szCs w:val="22"/>
        </w:rPr>
        <w:t>g</w:t>
      </w:r>
      <w:r w:rsidRPr="00E841CD">
        <w:rPr>
          <w:sz w:val="22"/>
          <w:szCs w:val="22"/>
        </w:rPr>
        <w:t>ress</w:t>
      </w:r>
    </w:p>
    <w:p w14:paraId="421170A8" w14:textId="77777777" w:rsidR="008D33AE" w:rsidRDefault="008D33AE" w:rsidP="008D33AE">
      <w:pPr>
        <w:numPr>
          <w:ilvl w:val="0"/>
          <w:numId w:val="5"/>
        </w:numPr>
        <w:tabs>
          <w:tab w:val="left" w:pos="840"/>
        </w:tabs>
        <w:rPr>
          <w:sz w:val="22"/>
          <w:szCs w:val="22"/>
        </w:rPr>
      </w:pPr>
      <w:r w:rsidRPr="006C62FE">
        <w:rPr>
          <w:sz w:val="22"/>
          <w:szCs w:val="22"/>
        </w:rPr>
        <w:t>Failure to attend for 14 consecutive calendar days.</w:t>
      </w:r>
    </w:p>
    <w:p w14:paraId="36B59390" w14:textId="74A48D65" w:rsidR="000D2DD2" w:rsidRPr="006C62FE" w:rsidRDefault="000D2DD2" w:rsidP="008D33AE">
      <w:pPr>
        <w:numPr>
          <w:ilvl w:val="0"/>
          <w:numId w:val="5"/>
        </w:numPr>
        <w:tabs>
          <w:tab w:val="left" w:pos="840"/>
        </w:tabs>
        <w:rPr>
          <w:sz w:val="22"/>
          <w:szCs w:val="22"/>
        </w:rPr>
      </w:pPr>
      <w:r>
        <w:rPr>
          <w:sz w:val="22"/>
          <w:szCs w:val="22"/>
        </w:rPr>
        <w:t xml:space="preserve">Nonpayment of any student loan </w:t>
      </w:r>
    </w:p>
    <w:p w14:paraId="421170A9" w14:textId="2011BD8C" w:rsidR="004428AA" w:rsidRDefault="008D33AE" w:rsidP="008D33AE">
      <w:pPr>
        <w:tabs>
          <w:tab w:val="left" w:pos="840"/>
        </w:tabs>
        <w:rPr>
          <w:sz w:val="22"/>
          <w:szCs w:val="22"/>
        </w:rPr>
      </w:pPr>
      <w:r>
        <w:rPr>
          <w:sz w:val="22"/>
          <w:szCs w:val="22"/>
        </w:rPr>
        <w:lastRenderedPageBreak/>
        <w:t xml:space="preserve">If a student </w:t>
      </w:r>
      <w:r w:rsidR="0091788E">
        <w:rPr>
          <w:sz w:val="22"/>
          <w:szCs w:val="22"/>
        </w:rPr>
        <w:t>is dismissed from the program and wants to re</w:t>
      </w:r>
      <w:r w:rsidR="00057FB1">
        <w:rPr>
          <w:sz w:val="22"/>
          <w:szCs w:val="22"/>
        </w:rPr>
        <w:t>-</w:t>
      </w:r>
      <w:r w:rsidR="0091788E">
        <w:rPr>
          <w:sz w:val="22"/>
          <w:szCs w:val="22"/>
        </w:rPr>
        <w:t xml:space="preserve">enter the </w:t>
      </w:r>
      <w:r w:rsidR="00057FB1">
        <w:rPr>
          <w:sz w:val="22"/>
          <w:szCs w:val="22"/>
        </w:rPr>
        <w:t xml:space="preserve">same </w:t>
      </w:r>
      <w:r w:rsidR="0091788E">
        <w:rPr>
          <w:sz w:val="22"/>
          <w:szCs w:val="22"/>
        </w:rPr>
        <w:t>program where they left off</w:t>
      </w:r>
      <w:r>
        <w:rPr>
          <w:sz w:val="22"/>
          <w:szCs w:val="22"/>
        </w:rPr>
        <w:t>, they</w:t>
      </w:r>
      <w:r w:rsidRPr="00E841CD">
        <w:rPr>
          <w:sz w:val="22"/>
          <w:szCs w:val="22"/>
        </w:rPr>
        <w:t xml:space="preserve"> must go through the enrollment process</w:t>
      </w:r>
      <w:r w:rsidR="0091788E">
        <w:rPr>
          <w:sz w:val="22"/>
          <w:szCs w:val="22"/>
        </w:rPr>
        <w:t xml:space="preserve"> within 180 days of withdraw date</w:t>
      </w:r>
      <w:r>
        <w:rPr>
          <w:sz w:val="22"/>
          <w:szCs w:val="22"/>
        </w:rPr>
        <w:t xml:space="preserve">. </w:t>
      </w:r>
      <w:r w:rsidR="00774DE4">
        <w:rPr>
          <w:sz w:val="22"/>
          <w:szCs w:val="22"/>
        </w:rPr>
        <w:t>After 180 days would be considered a new enrollment with transfer credit</w:t>
      </w:r>
      <w:r w:rsidR="00057FB1">
        <w:rPr>
          <w:sz w:val="22"/>
          <w:szCs w:val="22"/>
        </w:rPr>
        <w:t>,</w:t>
      </w:r>
      <w:r w:rsidR="00774DE4">
        <w:rPr>
          <w:sz w:val="22"/>
          <w:szCs w:val="22"/>
        </w:rPr>
        <w:t xml:space="preserve"> where applicable. The Admission process is outlined on pages 11-12 depending on your State. </w:t>
      </w:r>
      <w:r>
        <w:rPr>
          <w:sz w:val="22"/>
          <w:szCs w:val="22"/>
        </w:rPr>
        <w:t>Approval for reenrollment is at the sole discretion of MyCC.</w:t>
      </w:r>
    </w:p>
    <w:p w14:paraId="421170AA" w14:textId="77777777" w:rsidR="004428AA" w:rsidRDefault="004428AA" w:rsidP="008D33AE">
      <w:pPr>
        <w:tabs>
          <w:tab w:val="left" w:pos="840"/>
        </w:tabs>
        <w:rPr>
          <w:sz w:val="22"/>
          <w:szCs w:val="22"/>
        </w:rPr>
      </w:pPr>
    </w:p>
    <w:p w14:paraId="421170AB" w14:textId="77777777" w:rsidR="004428AA" w:rsidRPr="00E81523" w:rsidRDefault="004428AA" w:rsidP="004428AA">
      <w:pPr>
        <w:pStyle w:val="Heading1"/>
      </w:pPr>
      <w:bookmarkStart w:id="55" w:name="_Toc406083341"/>
      <w:bookmarkStart w:id="56" w:name="_Toc30160467"/>
      <w:r w:rsidRPr="00E81523">
        <w:t>Visitors</w:t>
      </w:r>
      <w:bookmarkEnd w:id="55"/>
      <w:bookmarkEnd w:id="56"/>
    </w:p>
    <w:p w14:paraId="421170AC" w14:textId="77777777" w:rsidR="004428AA" w:rsidRPr="00995F9B" w:rsidRDefault="004428AA" w:rsidP="004428AA">
      <w:pPr>
        <w:rPr>
          <w:rFonts w:eastAsiaTheme="minorHAnsi"/>
          <w:sz w:val="22"/>
          <w:szCs w:val="22"/>
        </w:rPr>
      </w:pPr>
      <w:r w:rsidRPr="00995F9B">
        <w:rPr>
          <w:sz w:val="22"/>
          <w:szCs w:val="22"/>
        </w:rPr>
        <w:t xml:space="preserve">The Campus Director must approve all visitors to our campus.  Visitors are not permitted in our classrooms and are to remain in the lobby area.  Bringing children to campus during class or flextime is prohibited.  </w:t>
      </w:r>
    </w:p>
    <w:p w14:paraId="421170AD" w14:textId="77777777" w:rsidR="008D33AE" w:rsidRPr="00E841CD" w:rsidRDefault="008D33AE" w:rsidP="008D33AE">
      <w:pPr>
        <w:tabs>
          <w:tab w:val="left" w:pos="840"/>
        </w:tabs>
        <w:rPr>
          <w:sz w:val="22"/>
          <w:szCs w:val="22"/>
        </w:rPr>
      </w:pPr>
    </w:p>
    <w:p w14:paraId="421170AE" w14:textId="77777777" w:rsidR="008D33AE" w:rsidRPr="00C611BD" w:rsidRDefault="008D33AE" w:rsidP="008D33AE">
      <w:pPr>
        <w:pStyle w:val="Heading1"/>
      </w:pPr>
      <w:bookmarkStart w:id="57" w:name="_Toc395531194"/>
      <w:bookmarkStart w:id="58" w:name="_Toc30160468"/>
      <w:r w:rsidRPr="00C611BD">
        <w:t>Software Piracy, Copyright Laws, and Internet Use</w:t>
      </w:r>
      <w:bookmarkEnd w:id="57"/>
      <w:bookmarkEnd w:id="58"/>
    </w:p>
    <w:p w14:paraId="421170AF" w14:textId="77777777" w:rsidR="008D33AE" w:rsidRDefault="008D33AE" w:rsidP="008D33AE">
      <w:pPr>
        <w:rPr>
          <w:bCs/>
          <w:sz w:val="22"/>
          <w:szCs w:val="22"/>
        </w:rPr>
      </w:pPr>
      <w:r w:rsidRPr="00127882">
        <w:rPr>
          <w:bCs/>
          <w:sz w:val="22"/>
          <w:szCs w:val="22"/>
        </w:rPr>
        <w:t>MyComputerCareer strictly prohibits the piracy of software and the violation of piracy and copyr</w:t>
      </w:r>
      <w:r w:rsidR="00B75BCA">
        <w:rPr>
          <w:bCs/>
          <w:sz w:val="22"/>
          <w:szCs w:val="22"/>
        </w:rPr>
        <w:t>ight laws.  MyComputerCareer</w:t>
      </w:r>
      <w:r w:rsidRPr="00127882">
        <w:rPr>
          <w:bCs/>
          <w:sz w:val="22"/>
          <w:szCs w:val="22"/>
        </w:rPr>
        <w:t xml:space="preserve"> reserves the right to dismiss students from the program who are found to be using the e</w:t>
      </w:r>
      <w:r w:rsidR="00B75BCA">
        <w:rPr>
          <w:bCs/>
          <w:sz w:val="22"/>
          <w:szCs w:val="22"/>
        </w:rPr>
        <w:t>quipment of MyComputerCareer</w:t>
      </w:r>
      <w:r w:rsidRPr="00127882">
        <w:rPr>
          <w:bCs/>
          <w:sz w:val="22"/>
          <w:szCs w:val="22"/>
        </w:rPr>
        <w:t xml:space="preserve"> to illegally copy software or other copyrighted materials for their own gain.  No student should attempt to copy, make available, or distribute copies of copyrighted material.</w:t>
      </w:r>
      <w:r>
        <w:rPr>
          <w:bCs/>
          <w:sz w:val="22"/>
          <w:szCs w:val="22"/>
        </w:rPr>
        <w:t xml:space="preserve">  </w:t>
      </w:r>
      <w:r w:rsidRPr="00127882">
        <w:rPr>
          <w:bCs/>
          <w:sz w:val="22"/>
          <w:szCs w:val="22"/>
        </w:rPr>
        <w:t>Students will have access to the Internet for educational purposes only.  Surfing the Internet or using any Internet based application during class is strictly prohibited, including all social networking sites and all web based messenger services, unless specifically required by labs and the instructor.</w:t>
      </w:r>
    </w:p>
    <w:p w14:paraId="421170B0" w14:textId="77777777" w:rsidR="008D33AE" w:rsidRPr="00127882" w:rsidRDefault="008D33AE" w:rsidP="008D33AE">
      <w:pPr>
        <w:rPr>
          <w:bCs/>
          <w:sz w:val="22"/>
          <w:szCs w:val="22"/>
        </w:rPr>
      </w:pPr>
    </w:p>
    <w:p w14:paraId="421170B1" w14:textId="1FC7A99C" w:rsidR="008D33AE" w:rsidRPr="00E841CD" w:rsidRDefault="00281229" w:rsidP="008D33AE">
      <w:pPr>
        <w:pStyle w:val="Heading1"/>
      </w:pPr>
      <w:bookmarkStart w:id="59" w:name="_Toc395531195"/>
      <w:bookmarkStart w:id="60" w:name="_Toc30160469"/>
      <w:r w:rsidRPr="00E841CD">
        <w:t>Grievance</w:t>
      </w:r>
      <w:r w:rsidR="008D33AE" w:rsidRPr="00E841CD">
        <w:t xml:space="preserve"> Procedure</w:t>
      </w:r>
      <w:bookmarkEnd w:id="59"/>
      <w:bookmarkEnd w:id="60"/>
    </w:p>
    <w:p w14:paraId="7AC39992" w14:textId="1973725F" w:rsidR="0026558E" w:rsidRPr="0026558E" w:rsidRDefault="008D33AE" w:rsidP="008D33AE">
      <w:pPr>
        <w:rPr>
          <w:bCs/>
          <w:sz w:val="22"/>
          <w:szCs w:val="22"/>
        </w:rPr>
      </w:pPr>
      <w:r w:rsidRPr="00AB27AD">
        <w:rPr>
          <w:bCs/>
          <w:sz w:val="22"/>
          <w:szCs w:val="22"/>
        </w:rPr>
        <w:t xml:space="preserve">All student complaints should be communicated to the Campus Director. Students that have addressed their concern to the Campus Director and have not reached their desired outcome, or have an issue directly related to the Campus Director are encouraged to write a letter to Tony, </w:t>
      </w:r>
      <w:r w:rsidR="00F87288">
        <w:rPr>
          <w:bCs/>
          <w:sz w:val="22"/>
          <w:szCs w:val="22"/>
        </w:rPr>
        <w:t xml:space="preserve">Founder and CEO </w:t>
      </w:r>
      <w:r w:rsidRPr="00AB27AD">
        <w:rPr>
          <w:bCs/>
          <w:sz w:val="22"/>
          <w:szCs w:val="22"/>
        </w:rPr>
        <w:t>of MyComputerCareer by going to</w:t>
      </w:r>
      <w:r w:rsidR="00245271">
        <w:rPr>
          <w:bCs/>
          <w:sz w:val="22"/>
          <w:szCs w:val="22"/>
        </w:rPr>
        <w:t xml:space="preserve"> </w:t>
      </w:r>
      <w:hyperlink r:id="rId18" w:history="1">
        <w:r w:rsidRPr="00AB27AD">
          <w:rPr>
            <w:rStyle w:val="Hyperlink"/>
            <w:b/>
            <w:color w:val="auto"/>
            <w:sz w:val="22"/>
            <w:szCs w:val="22"/>
          </w:rPr>
          <w:t>http://info.mycomputercareer.com/dear-tony</w:t>
        </w:r>
      </w:hyperlink>
      <w:r w:rsidRPr="00AB27AD">
        <w:rPr>
          <w:bCs/>
          <w:sz w:val="22"/>
          <w:szCs w:val="22"/>
        </w:rPr>
        <w:t xml:space="preserve">.  The student will be contacted and an attempt will be made to resolve the complaint internally to the satisfaction of the student, within reasonable discretion.  Students are encouraged to go through </w:t>
      </w:r>
      <w:r w:rsidRPr="0026558E">
        <w:rPr>
          <w:bCs/>
          <w:sz w:val="22"/>
          <w:szCs w:val="22"/>
        </w:rPr>
        <w:t xml:space="preserve">this internal complaint process as a first attempt to resolve any complaints.  </w:t>
      </w:r>
    </w:p>
    <w:p w14:paraId="167C3C9A" w14:textId="77777777" w:rsidR="0026558E" w:rsidRDefault="0026558E" w:rsidP="008D33AE">
      <w:pPr>
        <w:rPr>
          <w:bCs/>
          <w:sz w:val="22"/>
          <w:szCs w:val="22"/>
        </w:rPr>
      </w:pPr>
    </w:p>
    <w:p w14:paraId="421170B2" w14:textId="3CE774E5" w:rsidR="008D33AE" w:rsidRPr="0026558E" w:rsidRDefault="008D33AE" w:rsidP="008D33AE">
      <w:pPr>
        <w:rPr>
          <w:bCs/>
          <w:sz w:val="22"/>
          <w:szCs w:val="22"/>
        </w:rPr>
      </w:pPr>
      <w:r w:rsidRPr="0026558E">
        <w:rPr>
          <w:bCs/>
          <w:sz w:val="22"/>
          <w:szCs w:val="22"/>
        </w:rPr>
        <w:t>If the complaint cannot be resolved, the student will be referred to</w:t>
      </w:r>
      <w:r w:rsidR="00B50CF0" w:rsidRPr="0026558E">
        <w:rPr>
          <w:bCs/>
          <w:sz w:val="22"/>
          <w:szCs w:val="22"/>
        </w:rPr>
        <w:t xml:space="preserve"> the higher governing authority listed below:</w:t>
      </w:r>
    </w:p>
    <w:p w14:paraId="421170B3" w14:textId="77777777" w:rsidR="00855A5C" w:rsidRDefault="00855A5C" w:rsidP="00855A5C">
      <w:pPr>
        <w:rPr>
          <w:sz w:val="22"/>
          <w:szCs w:val="22"/>
        </w:rPr>
      </w:pPr>
    </w:p>
    <w:p w14:paraId="421170B4" w14:textId="77777777" w:rsidR="00855A5C" w:rsidRPr="00A0222D" w:rsidRDefault="00855A5C" w:rsidP="00855A5C">
      <w:pPr>
        <w:rPr>
          <w:sz w:val="22"/>
          <w:szCs w:val="22"/>
        </w:rPr>
      </w:pPr>
      <w:r w:rsidRPr="00245271">
        <w:rPr>
          <w:b/>
          <w:sz w:val="22"/>
          <w:szCs w:val="22"/>
          <w:u w:val="single"/>
        </w:rPr>
        <w:t>Ohio</w:t>
      </w:r>
      <w:r w:rsidR="0064753E">
        <w:rPr>
          <w:sz w:val="22"/>
          <w:szCs w:val="22"/>
        </w:rPr>
        <w:t xml:space="preserve"> students</w:t>
      </w:r>
      <w:r>
        <w:rPr>
          <w:sz w:val="22"/>
          <w:szCs w:val="22"/>
        </w:rPr>
        <w:t xml:space="preserve"> may contact</w:t>
      </w:r>
      <w:r w:rsidRPr="00A0222D">
        <w:rPr>
          <w:sz w:val="22"/>
          <w:szCs w:val="22"/>
        </w:rPr>
        <w:t xml:space="preserve"> the State Board of Career Colleges and Schools</w:t>
      </w:r>
      <w:r>
        <w:rPr>
          <w:sz w:val="22"/>
          <w:szCs w:val="22"/>
        </w:rPr>
        <w:t xml:space="preserve"> at</w:t>
      </w:r>
      <w:r w:rsidRPr="00A0222D">
        <w:rPr>
          <w:sz w:val="22"/>
          <w:szCs w:val="22"/>
        </w:rPr>
        <w:t xml:space="preserve"> 30 East Broad St. Suite 2481 Columbus, OH 43215-3414, Phone 614-466-2752 or toll free at 877-275-4219.</w:t>
      </w:r>
    </w:p>
    <w:p w14:paraId="421170B5" w14:textId="77777777" w:rsidR="00855A5C" w:rsidRPr="006D201A" w:rsidRDefault="00855A5C" w:rsidP="00855A5C">
      <w:pPr>
        <w:pStyle w:val="ListParagraph"/>
        <w:ind w:left="0"/>
        <w:rPr>
          <w:sz w:val="22"/>
          <w:szCs w:val="22"/>
        </w:rPr>
      </w:pPr>
      <w:r w:rsidRPr="00245271">
        <w:rPr>
          <w:b/>
          <w:bCs/>
          <w:sz w:val="22"/>
          <w:szCs w:val="22"/>
          <w:u w:val="single"/>
        </w:rPr>
        <w:t>Indiana</w:t>
      </w:r>
      <w:r>
        <w:rPr>
          <w:bCs/>
          <w:sz w:val="22"/>
          <w:szCs w:val="22"/>
        </w:rPr>
        <w:t xml:space="preserve"> </w:t>
      </w:r>
      <w:r w:rsidR="0064753E">
        <w:rPr>
          <w:bCs/>
          <w:sz w:val="22"/>
          <w:szCs w:val="22"/>
        </w:rPr>
        <w:t>students</w:t>
      </w:r>
      <w:r>
        <w:rPr>
          <w:bCs/>
          <w:sz w:val="22"/>
          <w:szCs w:val="22"/>
        </w:rPr>
        <w:t xml:space="preserve"> </w:t>
      </w:r>
      <w:r w:rsidRPr="006D201A">
        <w:rPr>
          <w:sz w:val="22"/>
          <w:szCs w:val="22"/>
        </w:rPr>
        <w:t xml:space="preserve">may </w:t>
      </w:r>
      <w:r>
        <w:rPr>
          <w:sz w:val="22"/>
          <w:szCs w:val="22"/>
        </w:rPr>
        <w:t>file a formal complaint at</w:t>
      </w:r>
      <w:r w:rsidRPr="006D201A">
        <w:rPr>
          <w:sz w:val="22"/>
          <w:szCs w:val="22"/>
        </w:rPr>
        <w:t xml:space="preserve"> the Office of Career and Technical Schools </w:t>
      </w:r>
      <w:r>
        <w:rPr>
          <w:sz w:val="22"/>
          <w:szCs w:val="22"/>
        </w:rPr>
        <w:t xml:space="preserve">located </w:t>
      </w:r>
      <w:r w:rsidRPr="006D201A">
        <w:rPr>
          <w:sz w:val="22"/>
          <w:szCs w:val="22"/>
        </w:rPr>
        <w:t>at 10 N Senate Avenue, Suite SE 308 Indianapolis</w:t>
      </w:r>
      <w:r>
        <w:rPr>
          <w:sz w:val="22"/>
          <w:szCs w:val="22"/>
        </w:rPr>
        <w:t>,</w:t>
      </w:r>
      <w:r w:rsidRPr="006D201A">
        <w:rPr>
          <w:sz w:val="22"/>
          <w:szCs w:val="22"/>
        </w:rPr>
        <w:t xml:space="preserve"> IN 46204</w:t>
      </w:r>
      <w:r>
        <w:rPr>
          <w:sz w:val="22"/>
          <w:szCs w:val="22"/>
        </w:rPr>
        <w:t>, p</w:t>
      </w:r>
      <w:r w:rsidRPr="006D201A">
        <w:rPr>
          <w:sz w:val="22"/>
          <w:szCs w:val="22"/>
        </w:rPr>
        <w:t>hone - 317-234-8338 or 317-232-1732</w:t>
      </w:r>
      <w:r>
        <w:rPr>
          <w:sz w:val="22"/>
          <w:szCs w:val="22"/>
        </w:rPr>
        <w:t xml:space="preserve"> or e</w:t>
      </w:r>
      <w:r w:rsidRPr="006D201A">
        <w:rPr>
          <w:sz w:val="22"/>
          <w:szCs w:val="22"/>
        </w:rPr>
        <w:t xml:space="preserve">mail - </w:t>
      </w:r>
      <w:hyperlink r:id="rId19" w:history="1">
        <w:r w:rsidRPr="006D201A">
          <w:rPr>
            <w:rStyle w:val="Hyperlink"/>
            <w:color w:val="auto"/>
            <w:sz w:val="22"/>
            <w:szCs w:val="22"/>
            <w:u w:val="none"/>
          </w:rPr>
          <w:t>OCTS@dwd.in.gov</w:t>
        </w:r>
      </w:hyperlink>
      <w:r w:rsidRPr="006D201A">
        <w:rPr>
          <w:sz w:val="22"/>
          <w:szCs w:val="22"/>
        </w:rPr>
        <w:t>.</w:t>
      </w:r>
    </w:p>
    <w:p w14:paraId="1E13E3B9" w14:textId="71D9131F" w:rsidR="005F39A8" w:rsidRPr="005F39A8" w:rsidRDefault="00855A5C" w:rsidP="005F39A8">
      <w:pPr>
        <w:pStyle w:val="Default"/>
      </w:pPr>
      <w:r w:rsidRPr="00245271">
        <w:rPr>
          <w:b/>
          <w:bCs/>
          <w:sz w:val="22"/>
          <w:szCs w:val="22"/>
          <w:u w:val="single"/>
        </w:rPr>
        <w:t>Texas</w:t>
      </w:r>
      <w:r>
        <w:rPr>
          <w:bCs/>
          <w:sz w:val="22"/>
          <w:szCs w:val="22"/>
        </w:rPr>
        <w:t xml:space="preserve"> </w:t>
      </w:r>
      <w:r w:rsidR="005F39A8">
        <w:rPr>
          <w:bCs/>
          <w:sz w:val="22"/>
          <w:szCs w:val="22"/>
        </w:rPr>
        <w:t xml:space="preserve">- </w:t>
      </w:r>
      <w:r w:rsidR="005672E6">
        <w:rPr>
          <w:sz w:val="22"/>
          <w:szCs w:val="22"/>
        </w:rPr>
        <w:t xml:space="preserve">School Number: </w:t>
      </w:r>
      <w:r w:rsidR="005F39A8">
        <w:rPr>
          <w:b/>
          <w:bCs/>
          <w:sz w:val="22"/>
          <w:szCs w:val="22"/>
        </w:rPr>
        <w:t>Arlington</w:t>
      </w:r>
      <w:r w:rsidR="005F39A8">
        <w:rPr>
          <w:sz w:val="22"/>
          <w:szCs w:val="22"/>
        </w:rPr>
        <w:t xml:space="preserve">: S4925 </w:t>
      </w:r>
      <w:r w:rsidR="005F39A8">
        <w:rPr>
          <w:color w:val="0000FF"/>
          <w:sz w:val="22"/>
          <w:szCs w:val="22"/>
        </w:rPr>
        <w:t xml:space="preserve">* </w:t>
      </w:r>
      <w:r w:rsidR="005F39A8">
        <w:rPr>
          <w:b/>
          <w:bCs/>
          <w:sz w:val="22"/>
          <w:szCs w:val="22"/>
        </w:rPr>
        <w:t>Dallas</w:t>
      </w:r>
      <w:r w:rsidR="005F39A8">
        <w:rPr>
          <w:sz w:val="22"/>
          <w:szCs w:val="22"/>
        </w:rPr>
        <w:t xml:space="preserve">: S3367 </w:t>
      </w:r>
      <w:r w:rsidR="005F39A8">
        <w:rPr>
          <w:color w:val="0000FF"/>
          <w:sz w:val="22"/>
          <w:szCs w:val="22"/>
        </w:rPr>
        <w:t xml:space="preserve">* </w:t>
      </w:r>
      <w:r w:rsidR="005F39A8">
        <w:rPr>
          <w:b/>
          <w:bCs/>
          <w:sz w:val="22"/>
          <w:szCs w:val="22"/>
        </w:rPr>
        <w:t>Houston</w:t>
      </w:r>
      <w:r w:rsidR="005F39A8">
        <w:rPr>
          <w:sz w:val="22"/>
          <w:szCs w:val="22"/>
        </w:rPr>
        <w:t>: S3692</w:t>
      </w:r>
    </w:p>
    <w:p w14:paraId="421170B6" w14:textId="71A25F83" w:rsidR="00855A5C" w:rsidRPr="00B16565" w:rsidRDefault="005F39A8" w:rsidP="008D33AE">
      <w:pPr>
        <w:rPr>
          <w:rStyle w:val="Hyperlink"/>
          <w:bCs/>
          <w:sz w:val="22"/>
          <w:szCs w:val="22"/>
          <w:u w:val="none"/>
        </w:rPr>
      </w:pPr>
      <w:r>
        <w:rPr>
          <w:bCs/>
          <w:sz w:val="22"/>
          <w:szCs w:val="22"/>
        </w:rPr>
        <w:t>S</w:t>
      </w:r>
      <w:r w:rsidR="0064753E">
        <w:rPr>
          <w:bCs/>
          <w:sz w:val="22"/>
          <w:szCs w:val="22"/>
        </w:rPr>
        <w:t>tudents</w:t>
      </w:r>
      <w:r w:rsidR="00855A5C">
        <w:rPr>
          <w:bCs/>
          <w:sz w:val="22"/>
          <w:szCs w:val="22"/>
        </w:rPr>
        <w:t xml:space="preserve"> </w:t>
      </w:r>
      <w:r w:rsidR="00855A5C" w:rsidRPr="006D201A">
        <w:rPr>
          <w:sz w:val="22"/>
          <w:szCs w:val="22"/>
        </w:rPr>
        <w:t xml:space="preserve">may </w:t>
      </w:r>
      <w:r w:rsidR="00855A5C">
        <w:rPr>
          <w:sz w:val="22"/>
          <w:szCs w:val="22"/>
        </w:rPr>
        <w:t xml:space="preserve">file a formal complaint </w:t>
      </w:r>
      <w:r w:rsidR="00B50CF0">
        <w:rPr>
          <w:sz w:val="22"/>
          <w:szCs w:val="22"/>
        </w:rPr>
        <w:t>with TWC</w:t>
      </w:r>
      <w:r w:rsidR="00A4221D">
        <w:rPr>
          <w:sz w:val="22"/>
          <w:szCs w:val="22"/>
        </w:rPr>
        <w:t>, who provides our Certificate of Approval and approves all of MyComputerCareer’s programs,</w:t>
      </w:r>
      <w:r w:rsidR="00B50CF0">
        <w:rPr>
          <w:sz w:val="22"/>
          <w:szCs w:val="22"/>
        </w:rPr>
        <w:t xml:space="preserve"> </w:t>
      </w:r>
      <w:r w:rsidR="00855A5C">
        <w:rPr>
          <w:sz w:val="22"/>
          <w:szCs w:val="22"/>
        </w:rPr>
        <w:t xml:space="preserve">by completing the Student Complaint Form and following the instructions in the following link:  </w:t>
      </w:r>
      <w:hyperlink r:id="rId20" w:history="1">
        <w:r w:rsidR="00855A5C" w:rsidRPr="00023504">
          <w:rPr>
            <w:rStyle w:val="Hyperlink"/>
            <w:bCs/>
            <w:sz w:val="22"/>
            <w:szCs w:val="22"/>
          </w:rPr>
          <w:t>http://www.twc.state.tx.us/files/jobseekers/csc-401a-student-complaint-form-twc.pdf</w:t>
        </w:r>
      </w:hyperlink>
      <w:r w:rsidR="0020264B">
        <w:rPr>
          <w:rStyle w:val="Hyperlink"/>
          <w:bCs/>
          <w:sz w:val="22"/>
          <w:szCs w:val="22"/>
        </w:rPr>
        <w:t xml:space="preserve">. </w:t>
      </w:r>
      <w:r w:rsidR="0020264B" w:rsidRPr="0020264B">
        <w:rPr>
          <w:rStyle w:val="Hyperlink"/>
          <w:bCs/>
          <w:color w:val="auto"/>
          <w:sz w:val="22"/>
          <w:szCs w:val="22"/>
          <w:u w:val="none"/>
        </w:rPr>
        <w:t xml:space="preserve">Additional information </w:t>
      </w:r>
      <w:r w:rsidR="005672E6">
        <w:rPr>
          <w:rStyle w:val="Hyperlink"/>
          <w:bCs/>
          <w:color w:val="auto"/>
          <w:sz w:val="22"/>
          <w:szCs w:val="22"/>
          <w:u w:val="none"/>
        </w:rPr>
        <w:t xml:space="preserve">on filing a complaint </w:t>
      </w:r>
      <w:r w:rsidR="0020264B" w:rsidRPr="0020264B">
        <w:rPr>
          <w:rStyle w:val="Hyperlink"/>
          <w:bCs/>
          <w:color w:val="auto"/>
          <w:sz w:val="22"/>
          <w:szCs w:val="22"/>
          <w:u w:val="none"/>
        </w:rPr>
        <w:t xml:space="preserve">can be found at </w:t>
      </w:r>
      <w:r w:rsidR="00A4221D" w:rsidRPr="00A4221D">
        <w:rPr>
          <w:color w:val="0000FF"/>
          <w:u w:val="single"/>
        </w:rPr>
        <w:t>http://www.texasworkforce.org/careerschoolstudents</w:t>
      </w:r>
      <w:r w:rsidR="0020264B">
        <w:rPr>
          <w:rStyle w:val="Hyperlink"/>
          <w:bCs/>
          <w:sz w:val="22"/>
          <w:szCs w:val="22"/>
        </w:rPr>
        <w:t>.</w:t>
      </w:r>
      <w:r w:rsidR="00B16565">
        <w:rPr>
          <w:rStyle w:val="Hyperlink"/>
          <w:bCs/>
          <w:sz w:val="22"/>
          <w:szCs w:val="22"/>
        </w:rPr>
        <w:t xml:space="preserve"> </w:t>
      </w:r>
      <w:r w:rsidR="00B16565">
        <w:rPr>
          <w:rStyle w:val="Hyperlink"/>
          <w:bCs/>
          <w:sz w:val="22"/>
          <w:szCs w:val="22"/>
          <w:u w:val="none"/>
        </w:rPr>
        <w:t xml:space="preserve"> </w:t>
      </w:r>
      <w:r w:rsidR="00B16565" w:rsidRPr="00B16565">
        <w:rPr>
          <w:rStyle w:val="Hyperlink"/>
          <w:bCs/>
          <w:color w:val="auto"/>
          <w:sz w:val="22"/>
          <w:szCs w:val="22"/>
          <w:u w:val="none"/>
        </w:rPr>
        <w:t>Complaint forms can be sent to:</w:t>
      </w:r>
      <w:r w:rsidR="00B16565">
        <w:rPr>
          <w:rStyle w:val="Hyperlink"/>
          <w:bCs/>
          <w:sz w:val="22"/>
          <w:szCs w:val="22"/>
          <w:u w:val="none"/>
        </w:rPr>
        <w:t xml:space="preserve"> </w:t>
      </w:r>
      <w:r w:rsidR="00B16565">
        <w:rPr>
          <w:i/>
          <w:color w:val="000000"/>
          <w:sz w:val="18"/>
          <w:szCs w:val="18"/>
        </w:rPr>
        <w:t xml:space="preserve">TWC </w:t>
      </w:r>
      <w:r w:rsidR="00B16565">
        <w:rPr>
          <w:i/>
          <w:snapToGrid w:val="0"/>
          <w:sz w:val="18"/>
          <w:szCs w:val="18"/>
        </w:rPr>
        <w:t>Career Schools and Colleges, 101 East 15th Street, Room 226T, Austin, Texas 78778-0001. Phone:  (512) 936-3100</w:t>
      </w:r>
      <w:r w:rsidR="00B16565">
        <w:rPr>
          <w:i/>
          <w:color w:val="000000"/>
          <w:sz w:val="18"/>
          <w:szCs w:val="18"/>
        </w:rPr>
        <w:t>.</w:t>
      </w:r>
    </w:p>
    <w:p w14:paraId="421170B7" w14:textId="77777777" w:rsidR="0064753E" w:rsidRDefault="0064753E" w:rsidP="008D33AE">
      <w:pPr>
        <w:rPr>
          <w:bCs/>
          <w:sz w:val="22"/>
          <w:szCs w:val="22"/>
        </w:rPr>
      </w:pPr>
      <w:r w:rsidRPr="00245271">
        <w:rPr>
          <w:b/>
          <w:bCs/>
          <w:sz w:val="22"/>
          <w:szCs w:val="22"/>
          <w:u w:val="single"/>
        </w:rPr>
        <w:t>North Carolina</w:t>
      </w:r>
      <w:r>
        <w:rPr>
          <w:bCs/>
          <w:sz w:val="22"/>
          <w:szCs w:val="22"/>
        </w:rPr>
        <w:t xml:space="preserve"> students </w:t>
      </w:r>
      <w:r w:rsidRPr="006D201A">
        <w:rPr>
          <w:sz w:val="22"/>
          <w:szCs w:val="22"/>
        </w:rPr>
        <w:t xml:space="preserve">may </w:t>
      </w:r>
      <w:r>
        <w:rPr>
          <w:sz w:val="22"/>
          <w:szCs w:val="22"/>
        </w:rPr>
        <w:t xml:space="preserve">file a formal complaint by completing the Student Complaint Form and following the instructions in the following link: </w:t>
      </w:r>
      <w:hyperlink r:id="rId21" w:history="1">
        <w:r w:rsidRPr="00023504">
          <w:rPr>
            <w:rStyle w:val="Hyperlink"/>
            <w:bCs/>
            <w:sz w:val="22"/>
            <w:szCs w:val="22"/>
          </w:rPr>
          <w:t>http://www.nccommunitycolleges.edu/sites/default/files/basic-page-file-uploads/proprietary-schools/fillable_student_complaint_form_-arial.pdf</w:t>
        </w:r>
      </w:hyperlink>
    </w:p>
    <w:p w14:paraId="421170B9" w14:textId="77777777" w:rsidR="008D33AE" w:rsidRDefault="008D33AE" w:rsidP="008D33AE">
      <w:pPr>
        <w:pStyle w:val="Footer"/>
        <w:rPr>
          <w:sz w:val="22"/>
          <w:szCs w:val="22"/>
        </w:rPr>
      </w:pPr>
      <w:r w:rsidRPr="00E841CD">
        <w:rPr>
          <w:sz w:val="22"/>
          <w:szCs w:val="22"/>
        </w:rPr>
        <w:t xml:space="preserve">In addition, students can submit complaints to </w:t>
      </w:r>
      <w:r w:rsidRPr="00774DE4">
        <w:rPr>
          <w:b/>
          <w:sz w:val="21"/>
          <w:szCs w:val="21"/>
          <w:u w:val="single"/>
        </w:rPr>
        <w:t xml:space="preserve">ACCET </w:t>
      </w:r>
      <w:r w:rsidRPr="00E841CD">
        <w:rPr>
          <w:sz w:val="22"/>
          <w:szCs w:val="22"/>
        </w:rPr>
        <w:t xml:space="preserve">by following the complaint </w:t>
      </w:r>
      <w:r w:rsidR="00F96D97">
        <w:rPr>
          <w:sz w:val="22"/>
          <w:szCs w:val="22"/>
        </w:rPr>
        <w:t>procedure posted in each campus</w:t>
      </w:r>
      <w:r w:rsidR="00F720B5">
        <w:rPr>
          <w:sz w:val="22"/>
          <w:szCs w:val="22"/>
        </w:rPr>
        <w:t xml:space="preserve"> or by clicking on the following link that contains their contact information: </w:t>
      </w:r>
      <w:hyperlink r:id="rId22" w:history="1">
        <w:r w:rsidR="00F720B5" w:rsidRPr="008829F6">
          <w:rPr>
            <w:rStyle w:val="Hyperlink"/>
            <w:sz w:val="22"/>
            <w:szCs w:val="22"/>
          </w:rPr>
          <w:t>http://docs.accet.org/downloads/docs/doc49_1.pdf</w:t>
        </w:r>
      </w:hyperlink>
      <w:r w:rsidR="00F720B5">
        <w:rPr>
          <w:sz w:val="22"/>
          <w:szCs w:val="22"/>
        </w:rPr>
        <w:t>.</w:t>
      </w:r>
      <w:r w:rsidR="00855A5C">
        <w:rPr>
          <w:sz w:val="22"/>
          <w:szCs w:val="22"/>
        </w:rPr>
        <w:t xml:space="preserve"> ACCET’s</w:t>
      </w:r>
      <w:r w:rsidR="00855A5C" w:rsidRPr="00A0222D">
        <w:rPr>
          <w:sz w:val="22"/>
          <w:szCs w:val="22"/>
        </w:rPr>
        <w:t xml:space="preserve"> address and phone number are as follows: </w:t>
      </w:r>
      <w:r w:rsidR="00855A5C" w:rsidRPr="00F96D97">
        <w:rPr>
          <w:sz w:val="21"/>
          <w:szCs w:val="21"/>
        </w:rPr>
        <w:t>1722 N Street, NW Washington, DC 20036 Telephone: 202-955-1113.</w:t>
      </w:r>
    </w:p>
    <w:p w14:paraId="421170BA" w14:textId="77777777" w:rsidR="008D33AE" w:rsidRDefault="008D33AE" w:rsidP="008D33AE">
      <w:pPr>
        <w:rPr>
          <w:rFonts w:ascii="Arial Black" w:hAnsi="Arial Black"/>
          <w:b/>
          <w:bCs/>
          <w:sz w:val="22"/>
          <w:szCs w:val="22"/>
        </w:rPr>
      </w:pPr>
    </w:p>
    <w:p w14:paraId="421170BB" w14:textId="77777777" w:rsidR="00447E96" w:rsidRPr="005C0432" w:rsidRDefault="00447E96" w:rsidP="00447E96">
      <w:pPr>
        <w:pStyle w:val="Heading1"/>
      </w:pPr>
      <w:bookmarkStart w:id="61" w:name="_Toc396925367"/>
      <w:bookmarkStart w:id="62" w:name="_Toc421727686"/>
      <w:bookmarkStart w:id="63" w:name="_Toc30160470"/>
      <w:r>
        <w:t>Drug and Alcohol Prevention Policy</w:t>
      </w:r>
      <w:bookmarkEnd w:id="61"/>
      <w:bookmarkEnd w:id="62"/>
      <w:r>
        <w:t xml:space="preserve">, </w:t>
      </w:r>
      <w:r w:rsidR="000503A6">
        <w:t xml:space="preserve">Tobacco Use, </w:t>
      </w:r>
      <w:r>
        <w:t>Clery Act, VAWA</w:t>
      </w:r>
      <w:bookmarkEnd w:id="63"/>
    </w:p>
    <w:p w14:paraId="421170BC" w14:textId="77777777" w:rsidR="00447E96" w:rsidRDefault="000503A6" w:rsidP="00447E96">
      <w:pPr>
        <w:pStyle w:val="Footer"/>
      </w:pPr>
      <w:r>
        <w:rPr>
          <w:sz w:val="22"/>
          <w:szCs w:val="22"/>
        </w:rPr>
        <w:t xml:space="preserve">Tobacco use of any kind (e-cig, chewing tobacco, etc.) is prohibited on campus. </w:t>
      </w:r>
      <w:r w:rsidR="00447E96" w:rsidRPr="00B41EF6">
        <w:rPr>
          <w:sz w:val="22"/>
          <w:szCs w:val="22"/>
        </w:rPr>
        <w:t>All employees and students are forbidden to use, possess, transfer or sell illegal drugs on company</w:t>
      </w:r>
      <w:r w:rsidR="00447E96">
        <w:rPr>
          <w:sz w:val="22"/>
          <w:szCs w:val="22"/>
        </w:rPr>
        <w:t xml:space="preserve"> </w:t>
      </w:r>
      <w:r w:rsidR="00447E96" w:rsidRPr="00B41EF6">
        <w:rPr>
          <w:sz w:val="22"/>
          <w:szCs w:val="22"/>
        </w:rPr>
        <w:t>premises. Violators will be subject to disciplinary action, including immediate discharge for employees</w:t>
      </w:r>
      <w:r w:rsidR="00447E96">
        <w:rPr>
          <w:sz w:val="22"/>
          <w:szCs w:val="22"/>
        </w:rPr>
        <w:t xml:space="preserve"> </w:t>
      </w:r>
      <w:r w:rsidR="00447E96" w:rsidRPr="00B41EF6">
        <w:rPr>
          <w:sz w:val="22"/>
          <w:szCs w:val="22"/>
        </w:rPr>
        <w:t xml:space="preserve">and expulsion for students. All employees and students are forbidden to use, possess or be under the influence of alcohol on company premises. </w:t>
      </w:r>
      <w:r w:rsidR="00447E96">
        <w:rPr>
          <w:sz w:val="22"/>
          <w:szCs w:val="22"/>
        </w:rPr>
        <w:t>V</w:t>
      </w:r>
      <w:r w:rsidR="00447E96" w:rsidRPr="00B41EF6">
        <w:rPr>
          <w:sz w:val="22"/>
          <w:szCs w:val="22"/>
        </w:rPr>
        <w:t>iolators will be subject to disciplinary action that may include immediate discharge for employees and expulsion for students. All employees and students are prohibited from being under the influence of any drug on company premises. Any off-duty employee or student who is arrested for possession, use, being under the influence of or selling illegal drugs will be suspended pending the outcome of the judicial proceedings. The employee or student will be discharged or dismissed if subsequently convicted of a drug-related crime. Illegal use, possession or distribution of drugs is subject to criminal legal sanctions under local, state and federal law.</w:t>
      </w:r>
      <w:r w:rsidR="00447E96">
        <w:rPr>
          <w:sz w:val="22"/>
          <w:szCs w:val="22"/>
        </w:rPr>
        <w:t xml:space="preserve"> </w:t>
      </w:r>
      <w:r w:rsidR="00447E96">
        <w:rPr>
          <w:sz w:val="22"/>
          <w:szCs w:val="22"/>
        </w:rPr>
        <w:lastRenderedPageBreak/>
        <w:t>Additional information</w:t>
      </w:r>
      <w:r w:rsidR="00447E96" w:rsidRPr="00D25E5A">
        <w:t xml:space="preserve"> </w:t>
      </w:r>
      <w:r w:rsidR="00447E96">
        <w:t>on this topic as well as detailed information on the Clery Act, VAWA and Campus Crime and Safety</w:t>
      </w:r>
      <w:r w:rsidR="00447E96">
        <w:rPr>
          <w:sz w:val="22"/>
          <w:szCs w:val="22"/>
        </w:rPr>
        <w:t xml:space="preserve"> can be found on our website at </w:t>
      </w:r>
      <w:hyperlink r:id="rId23" w:history="1">
        <w:r w:rsidR="00447E96" w:rsidRPr="00B44D94">
          <w:rPr>
            <w:rStyle w:val="Hyperlink"/>
          </w:rPr>
          <w:t>http://www.mycomputercareer.edu/additional-disclosure-documents/</w:t>
        </w:r>
      </w:hyperlink>
      <w:r w:rsidR="00447E96">
        <w:t xml:space="preserve">. </w:t>
      </w:r>
    </w:p>
    <w:p w14:paraId="421170BD" w14:textId="77777777" w:rsidR="00447E96" w:rsidRDefault="00447E96" w:rsidP="008D33AE">
      <w:pPr>
        <w:pStyle w:val="Heading1"/>
      </w:pPr>
      <w:bookmarkStart w:id="64" w:name="_Toc395531197"/>
    </w:p>
    <w:p w14:paraId="421170BE" w14:textId="77777777" w:rsidR="008D33AE" w:rsidRDefault="008D33AE" w:rsidP="008D33AE">
      <w:pPr>
        <w:pStyle w:val="Heading1"/>
      </w:pPr>
      <w:bookmarkStart w:id="65" w:name="_Toc30160471"/>
      <w:r>
        <w:t>Grades &amp; Graduation Standards</w:t>
      </w:r>
      <w:bookmarkEnd w:id="64"/>
      <w:bookmarkEnd w:id="65"/>
    </w:p>
    <w:p w14:paraId="3B62360D" w14:textId="012033D6" w:rsidR="000C21E0" w:rsidRDefault="008D33AE" w:rsidP="008D33AE">
      <w:pPr>
        <w:rPr>
          <w:sz w:val="22"/>
          <w:szCs w:val="22"/>
        </w:rPr>
      </w:pPr>
      <w:r w:rsidRPr="00E841CD">
        <w:rPr>
          <w:sz w:val="22"/>
          <w:szCs w:val="22"/>
        </w:rPr>
        <w:t xml:space="preserve">The following is </w:t>
      </w:r>
      <w:r>
        <w:rPr>
          <w:sz w:val="22"/>
          <w:szCs w:val="22"/>
        </w:rPr>
        <w:t>the</w:t>
      </w:r>
      <w:r w:rsidRPr="00E841CD">
        <w:rPr>
          <w:sz w:val="22"/>
          <w:szCs w:val="22"/>
        </w:rPr>
        <w:t xml:space="preserve"> grading scale based on the percentage of points earned over the length of </w:t>
      </w:r>
      <w:r>
        <w:rPr>
          <w:sz w:val="22"/>
          <w:szCs w:val="22"/>
        </w:rPr>
        <w:t>a</w:t>
      </w:r>
      <w:r w:rsidRPr="00E841CD">
        <w:rPr>
          <w:sz w:val="22"/>
          <w:szCs w:val="22"/>
        </w:rPr>
        <w:t xml:space="preserve"> program</w:t>
      </w:r>
      <w:r>
        <w:rPr>
          <w:sz w:val="22"/>
          <w:szCs w:val="22"/>
        </w:rPr>
        <w:t xml:space="preserve"> or course</w:t>
      </w:r>
      <w:r w:rsidRPr="00E841CD">
        <w:rPr>
          <w:sz w:val="22"/>
          <w:szCs w:val="22"/>
        </w:rPr>
        <w:t>.</w:t>
      </w:r>
    </w:p>
    <w:tbl>
      <w:tblPr>
        <w:tblW w:w="0" w:type="auto"/>
        <w:tblInd w:w="2550" w:type="dxa"/>
        <w:tblLayout w:type="fixed"/>
        <w:tblCellMar>
          <w:top w:w="15" w:type="dxa"/>
          <w:left w:w="15" w:type="dxa"/>
          <w:right w:w="15" w:type="dxa"/>
        </w:tblCellMar>
        <w:tblLook w:val="0000" w:firstRow="0" w:lastRow="0" w:firstColumn="0" w:lastColumn="0" w:noHBand="0" w:noVBand="0"/>
      </w:tblPr>
      <w:tblGrid>
        <w:gridCol w:w="3251"/>
        <w:gridCol w:w="2468"/>
      </w:tblGrid>
      <w:tr w:rsidR="008D33AE" w:rsidRPr="00E841CD" w14:paraId="421170C2" w14:textId="77777777" w:rsidTr="00245DC5">
        <w:trPr>
          <w:trHeight w:val="277"/>
        </w:trPr>
        <w:tc>
          <w:tcPr>
            <w:tcW w:w="3251" w:type="dxa"/>
            <w:tcBorders>
              <w:top w:val="single" w:sz="8" w:space="0" w:color="000000"/>
              <w:left w:val="single" w:sz="8" w:space="0" w:color="000000"/>
              <w:bottom w:val="single" w:sz="8" w:space="0" w:color="000000"/>
            </w:tcBorders>
            <w:shd w:val="clear" w:color="auto" w:fill="000000"/>
            <w:vAlign w:val="bottom"/>
          </w:tcPr>
          <w:p w14:paraId="421170C0" w14:textId="77777777" w:rsidR="008D33AE" w:rsidRPr="00E841CD" w:rsidRDefault="008D33AE" w:rsidP="00245DC5">
            <w:pPr>
              <w:snapToGrid w:val="0"/>
              <w:jc w:val="center"/>
              <w:rPr>
                <w:rFonts w:ascii="Arial" w:hAnsi="Arial" w:cs="Arial"/>
                <w:b/>
                <w:bCs/>
                <w:color w:val="FFFFFF"/>
                <w:sz w:val="22"/>
                <w:szCs w:val="22"/>
              </w:rPr>
            </w:pPr>
            <w:r w:rsidRPr="00E841CD">
              <w:rPr>
                <w:rFonts w:ascii="Arial" w:hAnsi="Arial" w:cs="Arial"/>
                <w:b/>
                <w:bCs/>
                <w:color w:val="FFFFFF"/>
                <w:sz w:val="22"/>
                <w:szCs w:val="22"/>
              </w:rPr>
              <w:t>% Of Total Points Earned</w:t>
            </w:r>
          </w:p>
        </w:tc>
        <w:tc>
          <w:tcPr>
            <w:tcW w:w="2468" w:type="dxa"/>
            <w:tcBorders>
              <w:top w:val="single" w:sz="8" w:space="0" w:color="000000"/>
              <w:left w:val="single" w:sz="8" w:space="0" w:color="000000"/>
              <w:bottom w:val="single" w:sz="8" w:space="0" w:color="000000"/>
              <w:right w:val="single" w:sz="8" w:space="0" w:color="000000"/>
            </w:tcBorders>
            <w:shd w:val="clear" w:color="auto" w:fill="000000"/>
            <w:vAlign w:val="bottom"/>
          </w:tcPr>
          <w:p w14:paraId="421170C1" w14:textId="77777777" w:rsidR="008D33AE" w:rsidRPr="00E841CD" w:rsidRDefault="008D33AE" w:rsidP="00245DC5">
            <w:pPr>
              <w:snapToGrid w:val="0"/>
              <w:jc w:val="center"/>
              <w:rPr>
                <w:rFonts w:ascii="Arial" w:hAnsi="Arial" w:cs="Arial"/>
                <w:b/>
                <w:bCs/>
                <w:color w:val="FFFFFF"/>
                <w:sz w:val="22"/>
                <w:szCs w:val="22"/>
              </w:rPr>
            </w:pPr>
            <w:r w:rsidRPr="00E841CD">
              <w:rPr>
                <w:rFonts w:ascii="Arial" w:hAnsi="Arial" w:cs="Arial"/>
                <w:b/>
                <w:bCs/>
                <w:color w:val="FFFFFF"/>
                <w:sz w:val="22"/>
                <w:szCs w:val="22"/>
              </w:rPr>
              <w:t>Letter Grade</w:t>
            </w:r>
          </w:p>
        </w:tc>
      </w:tr>
      <w:tr w:rsidR="008D33AE" w:rsidRPr="00E841CD" w14:paraId="421170C5" w14:textId="77777777" w:rsidTr="00245DC5">
        <w:trPr>
          <w:trHeight w:val="277"/>
        </w:trPr>
        <w:tc>
          <w:tcPr>
            <w:tcW w:w="3251" w:type="dxa"/>
            <w:tcBorders>
              <w:left w:val="single" w:sz="8" w:space="0" w:color="000000"/>
              <w:bottom w:val="single" w:sz="8" w:space="0" w:color="000000"/>
            </w:tcBorders>
            <w:vAlign w:val="bottom"/>
          </w:tcPr>
          <w:p w14:paraId="421170C3" w14:textId="77777777" w:rsidR="008D33AE" w:rsidRPr="00E841CD" w:rsidRDefault="008D33AE" w:rsidP="00245DC5">
            <w:pPr>
              <w:snapToGrid w:val="0"/>
              <w:jc w:val="center"/>
              <w:rPr>
                <w:rFonts w:ascii="Arial" w:hAnsi="Arial" w:cs="Arial"/>
                <w:b/>
                <w:bCs/>
                <w:sz w:val="22"/>
                <w:szCs w:val="22"/>
              </w:rPr>
            </w:pPr>
            <w:r w:rsidRPr="00E841CD">
              <w:rPr>
                <w:rFonts w:ascii="Arial" w:hAnsi="Arial" w:cs="Arial"/>
                <w:b/>
                <w:bCs/>
                <w:sz w:val="22"/>
                <w:szCs w:val="22"/>
              </w:rPr>
              <w:t>90-100</w:t>
            </w:r>
          </w:p>
        </w:tc>
        <w:tc>
          <w:tcPr>
            <w:tcW w:w="2468" w:type="dxa"/>
            <w:tcBorders>
              <w:left w:val="single" w:sz="8" w:space="0" w:color="000000"/>
              <w:bottom w:val="single" w:sz="8" w:space="0" w:color="000000"/>
              <w:right w:val="single" w:sz="8" w:space="0" w:color="000000"/>
            </w:tcBorders>
            <w:vAlign w:val="bottom"/>
          </w:tcPr>
          <w:p w14:paraId="421170C4" w14:textId="77777777" w:rsidR="008D33AE" w:rsidRPr="00E841CD" w:rsidRDefault="008D33AE" w:rsidP="00245DC5">
            <w:pPr>
              <w:snapToGrid w:val="0"/>
              <w:jc w:val="center"/>
              <w:rPr>
                <w:rFonts w:ascii="Arial" w:hAnsi="Arial" w:cs="Arial"/>
                <w:b/>
                <w:bCs/>
                <w:sz w:val="22"/>
                <w:szCs w:val="22"/>
              </w:rPr>
            </w:pPr>
            <w:r w:rsidRPr="00E841CD">
              <w:rPr>
                <w:rFonts w:ascii="Arial" w:hAnsi="Arial" w:cs="Arial"/>
                <w:b/>
                <w:bCs/>
                <w:sz w:val="22"/>
                <w:szCs w:val="22"/>
              </w:rPr>
              <w:t>A</w:t>
            </w:r>
          </w:p>
        </w:tc>
      </w:tr>
      <w:tr w:rsidR="008D33AE" w:rsidRPr="00E841CD" w14:paraId="421170C8" w14:textId="77777777" w:rsidTr="00245DC5">
        <w:trPr>
          <w:trHeight w:val="277"/>
        </w:trPr>
        <w:tc>
          <w:tcPr>
            <w:tcW w:w="3251" w:type="dxa"/>
            <w:tcBorders>
              <w:left w:val="single" w:sz="8" w:space="0" w:color="000000"/>
              <w:bottom w:val="single" w:sz="8" w:space="0" w:color="000000"/>
            </w:tcBorders>
            <w:vAlign w:val="bottom"/>
          </w:tcPr>
          <w:p w14:paraId="421170C6" w14:textId="77777777" w:rsidR="008D33AE" w:rsidRPr="00E841CD" w:rsidRDefault="008D33AE" w:rsidP="00245DC5">
            <w:pPr>
              <w:snapToGrid w:val="0"/>
              <w:jc w:val="center"/>
              <w:rPr>
                <w:rFonts w:ascii="Arial" w:hAnsi="Arial" w:cs="Arial"/>
                <w:b/>
                <w:bCs/>
                <w:sz w:val="22"/>
                <w:szCs w:val="22"/>
              </w:rPr>
            </w:pPr>
            <w:r w:rsidRPr="00E841CD">
              <w:rPr>
                <w:rFonts w:ascii="Arial" w:hAnsi="Arial" w:cs="Arial"/>
                <w:b/>
                <w:bCs/>
                <w:sz w:val="22"/>
                <w:szCs w:val="22"/>
              </w:rPr>
              <w:t>80-89</w:t>
            </w:r>
          </w:p>
        </w:tc>
        <w:tc>
          <w:tcPr>
            <w:tcW w:w="2468" w:type="dxa"/>
            <w:tcBorders>
              <w:left w:val="single" w:sz="8" w:space="0" w:color="000000"/>
              <w:bottom w:val="single" w:sz="8" w:space="0" w:color="000000"/>
              <w:right w:val="single" w:sz="8" w:space="0" w:color="000000"/>
            </w:tcBorders>
            <w:vAlign w:val="bottom"/>
          </w:tcPr>
          <w:p w14:paraId="421170C7" w14:textId="77777777" w:rsidR="008D33AE" w:rsidRPr="00E841CD" w:rsidRDefault="008D33AE" w:rsidP="00245DC5">
            <w:pPr>
              <w:snapToGrid w:val="0"/>
              <w:jc w:val="center"/>
              <w:rPr>
                <w:rFonts w:ascii="Arial" w:hAnsi="Arial" w:cs="Arial"/>
                <w:b/>
                <w:bCs/>
                <w:sz w:val="22"/>
                <w:szCs w:val="22"/>
              </w:rPr>
            </w:pPr>
            <w:r w:rsidRPr="00E841CD">
              <w:rPr>
                <w:rFonts w:ascii="Arial" w:hAnsi="Arial" w:cs="Arial"/>
                <w:b/>
                <w:bCs/>
                <w:sz w:val="22"/>
                <w:szCs w:val="22"/>
              </w:rPr>
              <w:t>B</w:t>
            </w:r>
          </w:p>
        </w:tc>
      </w:tr>
      <w:tr w:rsidR="008D33AE" w:rsidRPr="00E841CD" w14:paraId="421170CB" w14:textId="77777777" w:rsidTr="00245DC5">
        <w:trPr>
          <w:trHeight w:val="277"/>
        </w:trPr>
        <w:tc>
          <w:tcPr>
            <w:tcW w:w="3251" w:type="dxa"/>
            <w:tcBorders>
              <w:left w:val="single" w:sz="8" w:space="0" w:color="000000"/>
              <w:bottom w:val="single" w:sz="8" w:space="0" w:color="000000"/>
            </w:tcBorders>
            <w:vAlign w:val="bottom"/>
          </w:tcPr>
          <w:p w14:paraId="421170C9" w14:textId="77777777" w:rsidR="008D33AE" w:rsidRPr="00E841CD" w:rsidRDefault="008D33AE" w:rsidP="00245DC5">
            <w:pPr>
              <w:snapToGrid w:val="0"/>
              <w:jc w:val="center"/>
              <w:rPr>
                <w:rFonts w:ascii="Arial" w:hAnsi="Arial" w:cs="Arial"/>
                <w:b/>
                <w:bCs/>
                <w:sz w:val="22"/>
                <w:szCs w:val="22"/>
              </w:rPr>
            </w:pPr>
            <w:r w:rsidRPr="00E841CD">
              <w:rPr>
                <w:rFonts w:ascii="Arial" w:hAnsi="Arial" w:cs="Arial"/>
                <w:b/>
                <w:bCs/>
                <w:sz w:val="22"/>
                <w:szCs w:val="22"/>
              </w:rPr>
              <w:t>70-79</w:t>
            </w:r>
          </w:p>
        </w:tc>
        <w:tc>
          <w:tcPr>
            <w:tcW w:w="2468" w:type="dxa"/>
            <w:tcBorders>
              <w:left w:val="single" w:sz="8" w:space="0" w:color="000000"/>
              <w:bottom w:val="single" w:sz="8" w:space="0" w:color="000000"/>
              <w:right w:val="single" w:sz="8" w:space="0" w:color="000000"/>
            </w:tcBorders>
            <w:vAlign w:val="bottom"/>
          </w:tcPr>
          <w:p w14:paraId="421170CA" w14:textId="77777777" w:rsidR="008D33AE" w:rsidRPr="00E841CD" w:rsidRDefault="008D33AE" w:rsidP="00245DC5">
            <w:pPr>
              <w:snapToGrid w:val="0"/>
              <w:jc w:val="center"/>
              <w:rPr>
                <w:rFonts w:ascii="Arial" w:hAnsi="Arial" w:cs="Arial"/>
                <w:b/>
                <w:bCs/>
                <w:sz w:val="22"/>
                <w:szCs w:val="22"/>
              </w:rPr>
            </w:pPr>
            <w:r w:rsidRPr="00E841CD">
              <w:rPr>
                <w:rFonts w:ascii="Arial" w:hAnsi="Arial" w:cs="Arial"/>
                <w:b/>
                <w:bCs/>
                <w:sz w:val="22"/>
                <w:szCs w:val="22"/>
              </w:rPr>
              <w:t>C</w:t>
            </w:r>
          </w:p>
        </w:tc>
      </w:tr>
      <w:tr w:rsidR="008D33AE" w:rsidRPr="00E841CD" w14:paraId="421170CE" w14:textId="77777777" w:rsidTr="00245DC5">
        <w:trPr>
          <w:trHeight w:val="277"/>
        </w:trPr>
        <w:tc>
          <w:tcPr>
            <w:tcW w:w="3251" w:type="dxa"/>
            <w:tcBorders>
              <w:left w:val="single" w:sz="8" w:space="0" w:color="000000"/>
              <w:bottom w:val="single" w:sz="8" w:space="0" w:color="000000"/>
            </w:tcBorders>
            <w:vAlign w:val="bottom"/>
          </w:tcPr>
          <w:p w14:paraId="421170CC" w14:textId="77777777" w:rsidR="008D33AE" w:rsidRPr="00E841CD" w:rsidRDefault="008D33AE" w:rsidP="00245DC5">
            <w:pPr>
              <w:snapToGrid w:val="0"/>
              <w:jc w:val="center"/>
              <w:rPr>
                <w:rFonts w:ascii="Arial" w:hAnsi="Arial" w:cs="Arial"/>
                <w:b/>
                <w:bCs/>
                <w:sz w:val="22"/>
                <w:szCs w:val="22"/>
              </w:rPr>
            </w:pPr>
            <w:r>
              <w:rPr>
                <w:rFonts w:ascii="Arial" w:hAnsi="Arial" w:cs="Arial"/>
                <w:b/>
                <w:bCs/>
                <w:sz w:val="22"/>
                <w:szCs w:val="22"/>
              </w:rPr>
              <w:t>60-</w:t>
            </w:r>
            <w:r w:rsidRPr="00E841CD">
              <w:rPr>
                <w:rFonts w:ascii="Arial" w:hAnsi="Arial" w:cs="Arial"/>
                <w:b/>
                <w:bCs/>
                <w:sz w:val="22"/>
                <w:szCs w:val="22"/>
              </w:rPr>
              <w:t>69</w:t>
            </w:r>
          </w:p>
        </w:tc>
        <w:tc>
          <w:tcPr>
            <w:tcW w:w="2468" w:type="dxa"/>
            <w:tcBorders>
              <w:left w:val="single" w:sz="8" w:space="0" w:color="000000"/>
              <w:bottom w:val="single" w:sz="8" w:space="0" w:color="000000"/>
              <w:right w:val="single" w:sz="8" w:space="0" w:color="000000"/>
            </w:tcBorders>
            <w:vAlign w:val="bottom"/>
          </w:tcPr>
          <w:p w14:paraId="421170CD" w14:textId="77777777" w:rsidR="008D33AE" w:rsidRPr="00E841CD" w:rsidRDefault="008D33AE" w:rsidP="00245DC5">
            <w:pPr>
              <w:snapToGrid w:val="0"/>
              <w:jc w:val="center"/>
              <w:rPr>
                <w:rFonts w:ascii="Arial" w:hAnsi="Arial" w:cs="Arial"/>
                <w:b/>
                <w:bCs/>
                <w:sz w:val="22"/>
                <w:szCs w:val="22"/>
              </w:rPr>
            </w:pPr>
            <w:r>
              <w:rPr>
                <w:rFonts w:ascii="Arial" w:hAnsi="Arial" w:cs="Arial"/>
                <w:b/>
                <w:bCs/>
                <w:sz w:val="22"/>
                <w:szCs w:val="22"/>
              </w:rPr>
              <w:t>D</w:t>
            </w:r>
          </w:p>
        </w:tc>
      </w:tr>
      <w:tr w:rsidR="008D33AE" w:rsidRPr="00E841CD" w14:paraId="421170D1" w14:textId="77777777" w:rsidTr="00245DC5">
        <w:trPr>
          <w:trHeight w:val="277"/>
        </w:trPr>
        <w:tc>
          <w:tcPr>
            <w:tcW w:w="3251" w:type="dxa"/>
            <w:tcBorders>
              <w:left w:val="single" w:sz="8" w:space="0" w:color="000000"/>
              <w:bottom w:val="single" w:sz="8" w:space="0" w:color="000000"/>
            </w:tcBorders>
            <w:vAlign w:val="bottom"/>
          </w:tcPr>
          <w:p w14:paraId="421170CF" w14:textId="77777777" w:rsidR="008D33AE" w:rsidRPr="00E841CD" w:rsidRDefault="008D33AE" w:rsidP="00245DC5">
            <w:pPr>
              <w:snapToGrid w:val="0"/>
              <w:jc w:val="center"/>
              <w:rPr>
                <w:rFonts w:ascii="Arial" w:hAnsi="Arial" w:cs="Arial"/>
                <w:b/>
                <w:bCs/>
                <w:sz w:val="22"/>
                <w:szCs w:val="22"/>
              </w:rPr>
            </w:pPr>
            <w:r>
              <w:rPr>
                <w:rFonts w:ascii="Arial" w:hAnsi="Arial" w:cs="Arial"/>
                <w:b/>
                <w:bCs/>
                <w:sz w:val="22"/>
                <w:szCs w:val="22"/>
              </w:rPr>
              <w:t>59 or below</w:t>
            </w:r>
          </w:p>
        </w:tc>
        <w:tc>
          <w:tcPr>
            <w:tcW w:w="2468" w:type="dxa"/>
            <w:tcBorders>
              <w:left w:val="single" w:sz="8" w:space="0" w:color="000000"/>
              <w:bottom w:val="single" w:sz="8" w:space="0" w:color="000000"/>
              <w:right w:val="single" w:sz="8" w:space="0" w:color="000000"/>
            </w:tcBorders>
            <w:vAlign w:val="bottom"/>
          </w:tcPr>
          <w:p w14:paraId="421170D0" w14:textId="77777777" w:rsidR="008D33AE" w:rsidRPr="00E841CD" w:rsidRDefault="008D33AE" w:rsidP="00245DC5">
            <w:pPr>
              <w:snapToGrid w:val="0"/>
              <w:jc w:val="center"/>
              <w:rPr>
                <w:rFonts w:ascii="Arial" w:hAnsi="Arial" w:cs="Arial"/>
                <w:b/>
                <w:bCs/>
                <w:sz w:val="22"/>
                <w:szCs w:val="22"/>
              </w:rPr>
            </w:pPr>
            <w:r>
              <w:rPr>
                <w:rFonts w:ascii="Arial" w:hAnsi="Arial" w:cs="Arial"/>
                <w:b/>
                <w:bCs/>
                <w:sz w:val="22"/>
                <w:szCs w:val="22"/>
              </w:rPr>
              <w:t>F</w:t>
            </w:r>
          </w:p>
        </w:tc>
      </w:tr>
      <w:tr w:rsidR="008D33AE" w:rsidRPr="00E841CD" w14:paraId="421170D4" w14:textId="77777777" w:rsidTr="00245DC5">
        <w:trPr>
          <w:trHeight w:val="277"/>
        </w:trPr>
        <w:tc>
          <w:tcPr>
            <w:tcW w:w="3251" w:type="dxa"/>
            <w:tcBorders>
              <w:left w:val="single" w:sz="8" w:space="0" w:color="000000"/>
              <w:bottom w:val="single" w:sz="8" w:space="0" w:color="000000"/>
            </w:tcBorders>
            <w:vAlign w:val="bottom"/>
          </w:tcPr>
          <w:p w14:paraId="421170D2" w14:textId="77777777" w:rsidR="008D33AE" w:rsidRPr="00E841CD" w:rsidRDefault="008D33AE" w:rsidP="00245DC5">
            <w:pPr>
              <w:snapToGrid w:val="0"/>
              <w:jc w:val="center"/>
              <w:rPr>
                <w:rFonts w:ascii="Arial" w:hAnsi="Arial" w:cs="Arial"/>
                <w:b/>
                <w:bCs/>
                <w:sz w:val="22"/>
                <w:szCs w:val="22"/>
              </w:rPr>
            </w:pPr>
            <w:r w:rsidRPr="00E841CD">
              <w:rPr>
                <w:rFonts w:ascii="Arial" w:hAnsi="Arial" w:cs="Arial"/>
                <w:b/>
                <w:bCs/>
                <w:sz w:val="22"/>
                <w:szCs w:val="22"/>
              </w:rPr>
              <w:t>Temporary Leave of Absence</w:t>
            </w:r>
          </w:p>
        </w:tc>
        <w:tc>
          <w:tcPr>
            <w:tcW w:w="2468" w:type="dxa"/>
            <w:tcBorders>
              <w:left w:val="single" w:sz="8" w:space="0" w:color="000000"/>
              <w:bottom w:val="single" w:sz="8" w:space="0" w:color="000000"/>
              <w:right w:val="single" w:sz="8" w:space="0" w:color="000000"/>
            </w:tcBorders>
            <w:vAlign w:val="bottom"/>
          </w:tcPr>
          <w:p w14:paraId="421170D3" w14:textId="77777777" w:rsidR="008D33AE" w:rsidRPr="00E841CD" w:rsidRDefault="008D33AE" w:rsidP="00245DC5">
            <w:pPr>
              <w:snapToGrid w:val="0"/>
              <w:jc w:val="center"/>
              <w:rPr>
                <w:rFonts w:ascii="Arial" w:hAnsi="Arial" w:cs="Arial"/>
                <w:b/>
                <w:bCs/>
                <w:sz w:val="22"/>
                <w:szCs w:val="22"/>
              </w:rPr>
            </w:pPr>
            <w:r w:rsidRPr="00E841CD">
              <w:rPr>
                <w:rFonts w:ascii="Arial" w:hAnsi="Arial" w:cs="Arial"/>
                <w:b/>
                <w:bCs/>
                <w:sz w:val="22"/>
                <w:szCs w:val="22"/>
              </w:rPr>
              <w:t>L</w:t>
            </w:r>
          </w:p>
        </w:tc>
      </w:tr>
    </w:tbl>
    <w:p w14:paraId="421170D5" w14:textId="77777777" w:rsidR="008D33AE" w:rsidRDefault="008D33AE" w:rsidP="008D33AE">
      <w:pPr>
        <w:pStyle w:val="Heading2"/>
        <w:rPr>
          <w:b/>
        </w:rPr>
      </w:pPr>
    </w:p>
    <w:p w14:paraId="0511B569" w14:textId="77777777" w:rsidR="000439F3" w:rsidRDefault="008D33AE" w:rsidP="00660037">
      <w:pPr>
        <w:pStyle w:val="Footer"/>
        <w:tabs>
          <w:tab w:val="clear" w:pos="4320"/>
          <w:tab w:val="clear" w:pos="8640"/>
        </w:tabs>
        <w:rPr>
          <w:sz w:val="22"/>
          <w:szCs w:val="22"/>
        </w:rPr>
      </w:pPr>
      <w:r w:rsidRPr="00E841CD">
        <w:rPr>
          <w:sz w:val="22"/>
          <w:szCs w:val="22"/>
        </w:rPr>
        <w:t xml:space="preserve">The final grade will be comprised of </w:t>
      </w:r>
      <w:r w:rsidR="00E01E74">
        <w:rPr>
          <w:sz w:val="22"/>
          <w:szCs w:val="22"/>
        </w:rPr>
        <w:t>multiple</w:t>
      </w:r>
      <w:r>
        <w:rPr>
          <w:sz w:val="22"/>
          <w:szCs w:val="22"/>
        </w:rPr>
        <w:t xml:space="preserve"> components</w:t>
      </w:r>
      <w:r w:rsidRPr="00E841CD">
        <w:rPr>
          <w:sz w:val="22"/>
          <w:szCs w:val="22"/>
        </w:rPr>
        <w:t xml:space="preserve">, each critical to the success of the student. </w:t>
      </w:r>
      <w:r w:rsidR="00E01E74">
        <w:rPr>
          <w:sz w:val="22"/>
          <w:szCs w:val="22"/>
        </w:rPr>
        <w:t>Refer to the course syllabus for each course breakdown. Th</w:t>
      </w:r>
      <w:r w:rsidRPr="00E841CD">
        <w:rPr>
          <w:sz w:val="22"/>
          <w:szCs w:val="22"/>
        </w:rPr>
        <w:t xml:space="preserve">e following table shows the </w:t>
      </w:r>
      <w:r w:rsidR="00E01E74">
        <w:rPr>
          <w:sz w:val="22"/>
          <w:szCs w:val="22"/>
        </w:rPr>
        <w:t>common breakdown</w:t>
      </w:r>
      <w:r w:rsidRPr="00E841CD">
        <w:rPr>
          <w:sz w:val="22"/>
          <w:szCs w:val="22"/>
        </w:rPr>
        <w:t xml:space="preserve"> of the </w:t>
      </w:r>
      <w:r w:rsidR="00F50331">
        <w:rPr>
          <w:sz w:val="22"/>
          <w:szCs w:val="22"/>
        </w:rPr>
        <w:t>final</w:t>
      </w:r>
      <w:r w:rsidRPr="00E841CD">
        <w:rPr>
          <w:sz w:val="22"/>
          <w:szCs w:val="22"/>
        </w:rPr>
        <w:t xml:space="preserve"> grade</w:t>
      </w:r>
      <w:r w:rsidR="00E01E74">
        <w:rPr>
          <w:sz w:val="22"/>
          <w:szCs w:val="22"/>
        </w:rPr>
        <w:t>:</w:t>
      </w:r>
    </w:p>
    <w:tbl>
      <w:tblPr>
        <w:tblW w:w="0" w:type="auto"/>
        <w:tblInd w:w="2242" w:type="dxa"/>
        <w:tblLayout w:type="fixed"/>
        <w:tblCellMar>
          <w:top w:w="15" w:type="dxa"/>
          <w:left w:w="15" w:type="dxa"/>
          <w:right w:w="15" w:type="dxa"/>
        </w:tblCellMar>
        <w:tblLook w:val="0000" w:firstRow="0" w:lastRow="0" w:firstColumn="0" w:lastColumn="0" w:noHBand="0" w:noVBand="0"/>
      </w:tblPr>
      <w:tblGrid>
        <w:gridCol w:w="3900"/>
        <w:gridCol w:w="2427"/>
      </w:tblGrid>
      <w:tr w:rsidR="008D33AE" w:rsidRPr="00E841CD" w14:paraId="421170F2" w14:textId="77777777" w:rsidTr="00245DC5">
        <w:trPr>
          <w:trHeight w:val="270"/>
        </w:trPr>
        <w:tc>
          <w:tcPr>
            <w:tcW w:w="3900" w:type="dxa"/>
            <w:tcBorders>
              <w:top w:val="single" w:sz="8" w:space="0" w:color="000000"/>
              <w:left w:val="single" w:sz="8" w:space="0" w:color="000000"/>
              <w:bottom w:val="single" w:sz="8" w:space="0" w:color="000000"/>
            </w:tcBorders>
            <w:shd w:val="clear" w:color="auto" w:fill="000000"/>
            <w:vAlign w:val="bottom"/>
          </w:tcPr>
          <w:p w14:paraId="421170F0" w14:textId="77777777" w:rsidR="008D33AE" w:rsidRPr="00E841CD" w:rsidRDefault="008D33AE" w:rsidP="00245DC5">
            <w:pPr>
              <w:snapToGrid w:val="0"/>
              <w:jc w:val="center"/>
              <w:rPr>
                <w:rFonts w:ascii="Arial" w:hAnsi="Arial" w:cs="Arial"/>
                <w:b/>
                <w:bCs/>
                <w:color w:val="FFFFFF"/>
                <w:sz w:val="22"/>
                <w:szCs w:val="22"/>
              </w:rPr>
            </w:pPr>
            <w:r w:rsidRPr="00E841CD">
              <w:rPr>
                <w:rFonts w:ascii="Arial" w:hAnsi="Arial" w:cs="Arial"/>
                <w:b/>
                <w:bCs/>
                <w:color w:val="FFFFFF"/>
                <w:sz w:val="22"/>
                <w:szCs w:val="22"/>
              </w:rPr>
              <w:t>Criteria</w:t>
            </w:r>
          </w:p>
        </w:tc>
        <w:tc>
          <w:tcPr>
            <w:tcW w:w="2427" w:type="dxa"/>
            <w:tcBorders>
              <w:top w:val="single" w:sz="8" w:space="0" w:color="000000"/>
              <w:left w:val="single" w:sz="8" w:space="0" w:color="000000"/>
              <w:bottom w:val="single" w:sz="8" w:space="0" w:color="000000"/>
              <w:right w:val="single" w:sz="8" w:space="0" w:color="000000"/>
            </w:tcBorders>
            <w:shd w:val="clear" w:color="auto" w:fill="000000"/>
            <w:vAlign w:val="bottom"/>
          </w:tcPr>
          <w:p w14:paraId="421170F1" w14:textId="77777777" w:rsidR="008D33AE" w:rsidRPr="00E841CD" w:rsidRDefault="008D33AE" w:rsidP="00245DC5">
            <w:pPr>
              <w:snapToGrid w:val="0"/>
              <w:jc w:val="center"/>
              <w:rPr>
                <w:rFonts w:ascii="Arial" w:hAnsi="Arial" w:cs="Arial"/>
                <w:b/>
                <w:bCs/>
                <w:color w:val="FFFFFF"/>
                <w:sz w:val="22"/>
                <w:szCs w:val="22"/>
              </w:rPr>
            </w:pPr>
            <w:r w:rsidRPr="00E841CD">
              <w:rPr>
                <w:rFonts w:ascii="Arial" w:hAnsi="Arial" w:cs="Arial"/>
                <w:b/>
                <w:bCs/>
                <w:color w:val="FFFFFF"/>
                <w:sz w:val="22"/>
                <w:szCs w:val="22"/>
              </w:rPr>
              <w:t>% Of Total Grade</w:t>
            </w:r>
          </w:p>
        </w:tc>
      </w:tr>
      <w:tr w:rsidR="008D33AE" w:rsidRPr="00E841CD" w14:paraId="421170F5" w14:textId="77777777" w:rsidTr="00245DC5">
        <w:trPr>
          <w:trHeight w:val="270"/>
        </w:trPr>
        <w:tc>
          <w:tcPr>
            <w:tcW w:w="3900" w:type="dxa"/>
            <w:tcBorders>
              <w:left w:val="single" w:sz="8" w:space="0" w:color="000000"/>
              <w:bottom w:val="single" w:sz="8" w:space="0" w:color="000000"/>
            </w:tcBorders>
            <w:vAlign w:val="bottom"/>
          </w:tcPr>
          <w:p w14:paraId="421170F3" w14:textId="77777777" w:rsidR="008D33AE" w:rsidRPr="00E841CD" w:rsidRDefault="003F7106" w:rsidP="00245DC5">
            <w:pPr>
              <w:snapToGrid w:val="0"/>
              <w:jc w:val="center"/>
              <w:rPr>
                <w:rFonts w:ascii="Arial" w:hAnsi="Arial" w:cs="Arial"/>
                <w:b/>
                <w:bCs/>
                <w:sz w:val="22"/>
                <w:szCs w:val="22"/>
              </w:rPr>
            </w:pPr>
            <w:r>
              <w:rPr>
                <w:rFonts w:ascii="Arial" w:hAnsi="Arial" w:cs="Arial"/>
                <w:b/>
                <w:bCs/>
                <w:sz w:val="22"/>
                <w:szCs w:val="22"/>
              </w:rPr>
              <w:t>Final Exam</w:t>
            </w:r>
          </w:p>
        </w:tc>
        <w:tc>
          <w:tcPr>
            <w:tcW w:w="2427" w:type="dxa"/>
            <w:tcBorders>
              <w:left w:val="single" w:sz="8" w:space="0" w:color="000000"/>
              <w:bottom w:val="single" w:sz="8" w:space="0" w:color="000000"/>
              <w:right w:val="single" w:sz="8" w:space="0" w:color="000000"/>
            </w:tcBorders>
            <w:vAlign w:val="bottom"/>
          </w:tcPr>
          <w:p w14:paraId="421170F4" w14:textId="7F127BA8" w:rsidR="008D33AE" w:rsidRPr="00E841CD" w:rsidRDefault="000921C9" w:rsidP="00245DC5">
            <w:pPr>
              <w:snapToGrid w:val="0"/>
              <w:jc w:val="center"/>
              <w:rPr>
                <w:rFonts w:ascii="Arial" w:hAnsi="Arial" w:cs="Arial"/>
                <w:b/>
                <w:bCs/>
                <w:sz w:val="22"/>
                <w:szCs w:val="22"/>
              </w:rPr>
            </w:pPr>
            <w:r>
              <w:rPr>
                <w:rFonts w:ascii="Arial" w:hAnsi="Arial" w:cs="Arial"/>
                <w:b/>
                <w:bCs/>
                <w:sz w:val="22"/>
                <w:szCs w:val="22"/>
              </w:rPr>
              <w:t>4</w:t>
            </w:r>
            <w:r w:rsidR="008D33AE" w:rsidRPr="00E841CD">
              <w:rPr>
                <w:rFonts w:ascii="Arial" w:hAnsi="Arial" w:cs="Arial"/>
                <w:b/>
                <w:bCs/>
                <w:sz w:val="22"/>
                <w:szCs w:val="22"/>
              </w:rPr>
              <w:t>0%</w:t>
            </w:r>
          </w:p>
        </w:tc>
      </w:tr>
      <w:tr w:rsidR="008D33AE" w:rsidRPr="00E841CD" w14:paraId="421170F8" w14:textId="77777777" w:rsidTr="00245DC5">
        <w:trPr>
          <w:trHeight w:val="270"/>
        </w:trPr>
        <w:tc>
          <w:tcPr>
            <w:tcW w:w="3900" w:type="dxa"/>
            <w:tcBorders>
              <w:left w:val="single" w:sz="8" w:space="0" w:color="000000"/>
              <w:bottom w:val="single" w:sz="8" w:space="0" w:color="000000"/>
            </w:tcBorders>
            <w:vAlign w:val="bottom"/>
          </w:tcPr>
          <w:p w14:paraId="421170F6" w14:textId="2C10E6A6" w:rsidR="008D33AE" w:rsidRPr="00E841CD" w:rsidRDefault="000921C9" w:rsidP="00245DC5">
            <w:pPr>
              <w:snapToGrid w:val="0"/>
              <w:jc w:val="center"/>
              <w:rPr>
                <w:rFonts w:ascii="Arial" w:hAnsi="Arial" w:cs="Arial"/>
                <w:b/>
                <w:bCs/>
                <w:sz w:val="22"/>
                <w:szCs w:val="22"/>
              </w:rPr>
            </w:pPr>
            <w:r>
              <w:rPr>
                <w:rFonts w:ascii="Arial" w:hAnsi="Arial" w:cs="Arial"/>
                <w:b/>
                <w:bCs/>
                <w:sz w:val="22"/>
                <w:szCs w:val="22"/>
              </w:rPr>
              <w:t>Post Assessments</w:t>
            </w:r>
          </w:p>
        </w:tc>
        <w:tc>
          <w:tcPr>
            <w:tcW w:w="2427" w:type="dxa"/>
            <w:tcBorders>
              <w:left w:val="single" w:sz="8" w:space="0" w:color="000000"/>
              <w:bottom w:val="single" w:sz="8" w:space="0" w:color="000000"/>
              <w:right w:val="single" w:sz="8" w:space="0" w:color="000000"/>
            </w:tcBorders>
            <w:vAlign w:val="bottom"/>
          </w:tcPr>
          <w:p w14:paraId="421170F7" w14:textId="1703D6E7" w:rsidR="008D33AE" w:rsidRPr="00E841CD" w:rsidRDefault="000439F3" w:rsidP="00245DC5">
            <w:pPr>
              <w:snapToGrid w:val="0"/>
              <w:jc w:val="center"/>
              <w:rPr>
                <w:rFonts w:ascii="Arial" w:hAnsi="Arial" w:cs="Arial"/>
                <w:b/>
                <w:bCs/>
                <w:sz w:val="22"/>
                <w:szCs w:val="22"/>
              </w:rPr>
            </w:pPr>
            <w:r>
              <w:rPr>
                <w:rFonts w:ascii="Arial" w:hAnsi="Arial" w:cs="Arial"/>
                <w:b/>
                <w:bCs/>
                <w:sz w:val="22"/>
                <w:szCs w:val="22"/>
              </w:rPr>
              <w:t>3</w:t>
            </w:r>
            <w:r w:rsidR="008D33AE" w:rsidRPr="00E841CD">
              <w:rPr>
                <w:rFonts w:ascii="Arial" w:hAnsi="Arial" w:cs="Arial"/>
                <w:b/>
                <w:bCs/>
                <w:sz w:val="22"/>
                <w:szCs w:val="22"/>
              </w:rPr>
              <w:t>0%</w:t>
            </w:r>
          </w:p>
        </w:tc>
      </w:tr>
      <w:tr w:rsidR="000439F3" w:rsidRPr="00E841CD" w14:paraId="421170FB" w14:textId="77777777" w:rsidTr="00245DC5">
        <w:trPr>
          <w:trHeight w:val="270"/>
        </w:trPr>
        <w:tc>
          <w:tcPr>
            <w:tcW w:w="3900" w:type="dxa"/>
            <w:tcBorders>
              <w:left w:val="single" w:sz="8" w:space="0" w:color="000000"/>
              <w:bottom w:val="single" w:sz="8" w:space="0" w:color="000000"/>
            </w:tcBorders>
            <w:vAlign w:val="bottom"/>
          </w:tcPr>
          <w:p w14:paraId="421170F9" w14:textId="0015D93D" w:rsidR="000439F3" w:rsidRPr="00E841CD" w:rsidRDefault="000439F3" w:rsidP="00245DC5">
            <w:pPr>
              <w:snapToGrid w:val="0"/>
              <w:jc w:val="center"/>
              <w:rPr>
                <w:rFonts w:ascii="Arial" w:hAnsi="Arial" w:cs="Arial"/>
                <w:b/>
                <w:bCs/>
                <w:sz w:val="22"/>
                <w:szCs w:val="22"/>
              </w:rPr>
            </w:pPr>
            <w:r>
              <w:rPr>
                <w:rFonts w:ascii="Arial" w:hAnsi="Arial" w:cs="Arial"/>
                <w:b/>
                <w:bCs/>
                <w:sz w:val="22"/>
                <w:szCs w:val="22"/>
              </w:rPr>
              <w:t>Graded Labs</w:t>
            </w:r>
          </w:p>
        </w:tc>
        <w:tc>
          <w:tcPr>
            <w:tcW w:w="2427" w:type="dxa"/>
            <w:tcBorders>
              <w:left w:val="single" w:sz="8" w:space="0" w:color="000000"/>
              <w:bottom w:val="single" w:sz="8" w:space="0" w:color="000000"/>
              <w:right w:val="single" w:sz="8" w:space="0" w:color="000000"/>
            </w:tcBorders>
            <w:vAlign w:val="bottom"/>
          </w:tcPr>
          <w:p w14:paraId="421170FA" w14:textId="46A03A50" w:rsidR="000439F3" w:rsidRPr="00E841CD" w:rsidRDefault="000439F3" w:rsidP="00245DC5">
            <w:pPr>
              <w:snapToGrid w:val="0"/>
              <w:jc w:val="center"/>
              <w:rPr>
                <w:rFonts w:ascii="Arial" w:hAnsi="Arial" w:cs="Arial"/>
                <w:b/>
                <w:bCs/>
                <w:sz w:val="22"/>
                <w:szCs w:val="22"/>
              </w:rPr>
            </w:pPr>
            <w:r>
              <w:rPr>
                <w:rFonts w:ascii="Arial" w:hAnsi="Arial" w:cs="Arial"/>
                <w:b/>
                <w:bCs/>
                <w:sz w:val="22"/>
                <w:szCs w:val="22"/>
              </w:rPr>
              <w:t>20%</w:t>
            </w:r>
          </w:p>
        </w:tc>
      </w:tr>
      <w:tr w:rsidR="000439F3" w:rsidRPr="00E841CD" w14:paraId="32104D1D" w14:textId="77777777" w:rsidTr="00245DC5">
        <w:trPr>
          <w:trHeight w:val="270"/>
        </w:trPr>
        <w:tc>
          <w:tcPr>
            <w:tcW w:w="3900" w:type="dxa"/>
            <w:tcBorders>
              <w:left w:val="single" w:sz="8" w:space="0" w:color="000000"/>
              <w:bottom w:val="single" w:sz="8" w:space="0" w:color="000000"/>
            </w:tcBorders>
            <w:vAlign w:val="bottom"/>
          </w:tcPr>
          <w:p w14:paraId="74F01B1B" w14:textId="2A2AF9FA" w:rsidR="000439F3" w:rsidRDefault="000439F3" w:rsidP="00245DC5">
            <w:pPr>
              <w:snapToGrid w:val="0"/>
              <w:jc w:val="center"/>
              <w:rPr>
                <w:rFonts w:ascii="Arial" w:hAnsi="Arial" w:cs="Arial"/>
                <w:b/>
                <w:bCs/>
                <w:sz w:val="22"/>
                <w:szCs w:val="22"/>
              </w:rPr>
            </w:pPr>
            <w:r>
              <w:rPr>
                <w:rFonts w:ascii="Arial" w:hAnsi="Arial" w:cs="Arial"/>
                <w:b/>
                <w:bCs/>
                <w:sz w:val="22"/>
                <w:szCs w:val="22"/>
              </w:rPr>
              <w:t>Homework Assignments</w:t>
            </w:r>
          </w:p>
        </w:tc>
        <w:tc>
          <w:tcPr>
            <w:tcW w:w="2427" w:type="dxa"/>
            <w:tcBorders>
              <w:left w:val="single" w:sz="8" w:space="0" w:color="000000"/>
              <w:bottom w:val="single" w:sz="8" w:space="0" w:color="000000"/>
              <w:right w:val="single" w:sz="8" w:space="0" w:color="000000"/>
            </w:tcBorders>
            <w:vAlign w:val="bottom"/>
          </w:tcPr>
          <w:p w14:paraId="3A4CDEE8" w14:textId="0D5BFE8C" w:rsidR="000439F3" w:rsidRPr="00E841CD" w:rsidRDefault="000439F3" w:rsidP="00245DC5">
            <w:pPr>
              <w:snapToGrid w:val="0"/>
              <w:jc w:val="center"/>
              <w:rPr>
                <w:rFonts w:ascii="Arial" w:hAnsi="Arial" w:cs="Arial"/>
                <w:b/>
                <w:bCs/>
                <w:sz w:val="22"/>
                <w:szCs w:val="22"/>
              </w:rPr>
            </w:pPr>
            <w:r>
              <w:rPr>
                <w:rFonts w:ascii="Arial" w:hAnsi="Arial" w:cs="Arial"/>
                <w:b/>
                <w:bCs/>
                <w:sz w:val="22"/>
                <w:szCs w:val="22"/>
              </w:rPr>
              <w:t>1</w:t>
            </w:r>
            <w:r w:rsidRPr="00E841CD">
              <w:rPr>
                <w:rFonts w:ascii="Arial" w:hAnsi="Arial" w:cs="Arial"/>
                <w:b/>
                <w:bCs/>
                <w:sz w:val="22"/>
                <w:szCs w:val="22"/>
              </w:rPr>
              <w:t>0%</w:t>
            </w:r>
          </w:p>
        </w:tc>
      </w:tr>
    </w:tbl>
    <w:p w14:paraId="421170FF" w14:textId="77777777" w:rsidR="008D33AE" w:rsidRDefault="008D33AE" w:rsidP="008D33AE">
      <w:pPr>
        <w:pStyle w:val="Footer"/>
        <w:rPr>
          <w:sz w:val="22"/>
          <w:szCs w:val="22"/>
        </w:rPr>
      </w:pPr>
    </w:p>
    <w:p w14:paraId="42117100" w14:textId="77777777" w:rsidR="008D33AE" w:rsidRDefault="008D33AE" w:rsidP="008D33AE">
      <w:pPr>
        <w:rPr>
          <w:sz w:val="22"/>
          <w:szCs w:val="22"/>
        </w:rPr>
      </w:pPr>
      <w:r>
        <w:rPr>
          <w:sz w:val="22"/>
          <w:szCs w:val="22"/>
        </w:rPr>
        <w:t xml:space="preserve">A student must achieve the following to </w:t>
      </w:r>
      <w:r w:rsidRPr="00E841CD">
        <w:rPr>
          <w:sz w:val="22"/>
          <w:szCs w:val="22"/>
        </w:rPr>
        <w:t xml:space="preserve">graduate from a </w:t>
      </w:r>
      <w:r w:rsidRPr="008D7BC1">
        <w:rPr>
          <w:sz w:val="22"/>
          <w:szCs w:val="22"/>
        </w:rPr>
        <w:t>credit hour</w:t>
      </w:r>
      <w:r>
        <w:rPr>
          <w:sz w:val="22"/>
          <w:szCs w:val="22"/>
        </w:rPr>
        <w:t xml:space="preserve"> program </w:t>
      </w:r>
      <w:r w:rsidRPr="00E841CD">
        <w:rPr>
          <w:sz w:val="22"/>
          <w:szCs w:val="22"/>
        </w:rPr>
        <w:t>at MyComputerCareer</w:t>
      </w:r>
      <w:r>
        <w:rPr>
          <w:sz w:val="22"/>
          <w:szCs w:val="22"/>
        </w:rPr>
        <w:t>:</w:t>
      </w:r>
    </w:p>
    <w:p w14:paraId="42117101" w14:textId="77777777" w:rsidR="008D33AE" w:rsidRDefault="008D33AE" w:rsidP="008D33AE">
      <w:pPr>
        <w:numPr>
          <w:ilvl w:val="0"/>
          <w:numId w:val="10"/>
        </w:numPr>
        <w:rPr>
          <w:sz w:val="22"/>
          <w:szCs w:val="22"/>
        </w:rPr>
      </w:pPr>
      <w:r>
        <w:rPr>
          <w:sz w:val="22"/>
          <w:szCs w:val="22"/>
        </w:rPr>
        <w:t>Completion of all credit hours in the program</w:t>
      </w:r>
    </w:p>
    <w:p w14:paraId="42117102" w14:textId="77777777" w:rsidR="003F7106" w:rsidRDefault="008D33AE" w:rsidP="003F7106">
      <w:pPr>
        <w:numPr>
          <w:ilvl w:val="0"/>
          <w:numId w:val="10"/>
        </w:numPr>
        <w:rPr>
          <w:sz w:val="22"/>
          <w:szCs w:val="22"/>
        </w:rPr>
      </w:pPr>
      <w:r>
        <w:rPr>
          <w:sz w:val="22"/>
          <w:szCs w:val="22"/>
        </w:rPr>
        <w:t>Cu</w:t>
      </w:r>
      <w:r w:rsidRPr="00E841CD">
        <w:rPr>
          <w:sz w:val="22"/>
          <w:szCs w:val="22"/>
        </w:rPr>
        <w:t xml:space="preserve">mulative grade percentage of 70% </w:t>
      </w:r>
      <w:r>
        <w:rPr>
          <w:sz w:val="22"/>
          <w:szCs w:val="22"/>
        </w:rPr>
        <w:t>or higher</w:t>
      </w:r>
    </w:p>
    <w:p w14:paraId="42117103" w14:textId="77777777" w:rsidR="003F7106" w:rsidRPr="003F7106" w:rsidRDefault="003F7106" w:rsidP="003F7106">
      <w:pPr>
        <w:rPr>
          <w:sz w:val="20"/>
          <w:szCs w:val="20"/>
        </w:rPr>
      </w:pPr>
      <w:r>
        <w:rPr>
          <w:sz w:val="22"/>
          <w:szCs w:val="22"/>
        </w:rPr>
        <w:tab/>
        <w:t xml:space="preserve">    </w:t>
      </w:r>
      <w:r w:rsidRPr="003F7106">
        <w:rPr>
          <w:sz w:val="20"/>
          <w:szCs w:val="20"/>
        </w:rPr>
        <w:t>- Minimum GPA of 60% is required for individual courses.</w:t>
      </w:r>
      <w:r w:rsidRPr="003F7106">
        <w:rPr>
          <w:sz w:val="22"/>
          <w:szCs w:val="22"/>
        </w:rPr>
        <w:tab/>
      </w:r>
    </w:p>
    <w:p w14:paraId="42117104" w14:textId="77777777" w:rsidR="008D33AE" w:rsidRDefault="008D33AE" w:rsidP="008D33AE">
      <w:pPr>
        <w:numPr>
          <w:ilvl w:val="0"/>
          <w:numId w:val="10"/>
        </w:numPr>
        <w:rPr>
          <w:sz w:val="22"/>
          <w:szCs w:val="22"/>
        </w:rPr>
      </w:pPr>
      <w:r>
        <w:rPr>
          <w:sz w:val="22"/>
          <w:szCs w:val="22"/>
        </w:rPr>
        <w:t>Completion of 8</w:t>
      </w:r>
      <w:r w:rsidRPr="00E841CD">
        <w:rPr>
          <w:sz w:val="22"/>
          <w:szCs w:val="22"/>
        </w:rPr>
        <w:t xml:space="preserve">0% of the scheduled clock hours.  </w:t>
      </w:r>
    </w:p>
    <w:p w14:paraId="1D041915" w14:textId="77EA52BD" w:rsidR="002422F3" w:rsidRPr="00892447" w:rsidRDefault="008D33AE" w:rsidP="00892447">
      <w:pPr>
        <w:numPr>
          <w:ilvl w:val="0"/>
          <w:numId w:val="10"/>
        </w:numPr>
        <w:rPr>
          <w:sz w:val="22"/>
          <w:szCs w:val="22"/>
        </w:rPr>
      </w:pPr>
      <w:r w:rsidRPr="002D56F2">
        <w:rPr>
          <w:sz w:val="22"/>
          <w:szCs w:val="22"/>
        </w:rPr>
        <w:t>Completion of the graduation requirements within the maximum program length, which is 1</w:t>
      </w:r>
      <w:r w:rsidR="00416E5D">
        <w:rPr>
          <w:sz w:val="22"/>
          <w:szCs w:val="22"/>
        </w:rPr>
        <w:t>43</w:t>
      </w:r>
      <w:r w:rsidRPr="002D56F2">
        <w:rPr>
          <w:sz w:val="22"/>
          <w:szCs w:val="22"/>
        </w:rPr>
        <w:t>% of the published length of the program.</w:t>
      </w:r>
    </w:p>
    <w:p w14:paraId="42117107" w14:textId="0CBE5AD6" w:rsidR="009F4762" w:rsidRPr="004C226D" w:rsidRDefault="00A538D8" w:rsidP="007A4D86">
      <w:pPr>
        <w:rPr>
          <w:sz w:val="23"/>
          <w:szCs w:val="23"/>
        </w:rPr>
      </w:pPr>
      <w:r w:rsidRPr="004C226D">
        <w:rPr>
          <w:sz w:val="23"/>
          <w:szCs w:val="23"/>
        </w:rPr>
        <w:t xml:space="preserve">~ </w:t>
      </w:r>
      <w:r w:rsidR="008D33AE" w:rsidRPr="004C226D">
        <w:rPr>
          <w:sz w:val="23"/>
          <w:szCs w:val="23"/>
        </w:rPr>
        <w:t>All graduates will receive a Certificate of Completion from MyComputerCareer.</w:t>
      </w:r>
      <w:r w:rsidR="006D5552" w:rsidRPr="004C226D">
        <w:rPr>
          <w:sz w:val="23"/>
          <w:szCs w:val="23"/>
        </w:rPr>
        <w:t xml:space="preserve"> </w:t>
      </w:r>
      <w:bookmarkStart w:id="66" w:name="_Toc395531200"/>
      <w:bookmarkStart w:id="67" w:name="_Toc396925370"/>
    </w:p>
    <w:p w14:paraId="2F29EB86" w14:textId="77777777" w:rsidR="007A4D86" w:rsidRPr="007A4D86" w:rsidRDefault="007A4D86" w:rsidP="007A4D86">
      <w:pPr>
        <w:rPr>
          <w:sz w:val="22"/>
          <w:szCs w:val="22"/>
        </w:rPr>
      </w:pPr>
    </w:p>
    <w:p w14:paraId="42117109" w14:textId="171EE69B" w:rsidR="003E6A45" w:rsidRDefault="003E6A45" w:rsidP="006D5552">
      <w:pPr>
        <w:pStyle w:val="Heading1"/>
      </w:pPr>
      <w:bookmarkStart w:id="68" w:name="_Toc30160472"/>
      <w:r w:rsidRPr="00E841CD">
        <w:t>Satisfactory Academic Progress</w:t>
      </w:r>
      <w:bookmarkEnd w:id="66"/>
      <w:bookmarkEnd w:id="67"/>
      <w:bookmarkEnd w:id="68"/>
    </w:p>
    <w:p w14:paraId="298F9314" w14:textId="77777777" w:rsidR="006D5552" w:rsidRPr="006D5552" w:rsidRDefault="006D5552" w:rsidP="006D5552"/>
    <w:p w14:paraId="46AB9F54" w14:textId="77777777" w:rsidR="00631735" w:rsidRDefault="00B40331" w:rsidP="002422F3">
      <w:pPr>
        <w:rPr>
          <w:b/>
          <w:bCs/>
          <w:sz w:val="22"/>
          <w:szCs w:val="22"/>
        </w:rPr>
      </w:pPr>
      <w:bookmarkStart w:id="69" w:name="Confidentiality_of_Student_Records"/>
      <w:bookmarkStart w:id="70" w:name="bookmark25"/>
      <w:bookmarkStart w:id="71" w:name="_Toc418676023"/>
      <w:bookmarkEnd w:id="69"/>
      <w:bookmarkEnd w:id="70"/>
      <w:r>
        <w:rPr>
          <w:b/>
          <w:bCs/>
          <w:sz w:val="22"/>
          <w:szCs w:val="22"/>
        </w:rPr>
        <w:t>Progress Standards for C</w:t>
      </w:r>
      <w:r w:rsidR="00631735">
        <w:rPr>
          <w:b/>
          <w:bCs/>
          <w:sz w:val="22"/>
          <w:szCs w:val="22"/>
        </w:rPr>
        <w:t xml:space="preserve">redit Hour </w:t>
      </w:r>
      <w:r>
        <w:rPr>
          <w:b/>
          <w:bCs/>
          <w:sz w:val="22"/>
          <w:szCs w:val="22"/>
        </w:rPr>
        <w:t>Programs:</w:t>
      </w:r>
    </w:p>
    <w:p w14:paraId="1E043198" w14:textId="410C439D" w:rsidR="002422F3" w:rsidRDefault="002422F3" w:rsidP="002422F3">
      <w:pPr>
        <w:rPr>
          <w:b/>
          <w:bCs/>
          <w:sz w:val="22"/>
          <w:szCs w:val="22"/>
        </w:rPr>
      </w:pPr>
      <w:r w:rsidRPr="002422F3">
        <w:rPr>
          <w:b/>
          <w:bCs/>
          <w:sz w:val="22"/>
          <w:szCs w:val="22"/>
        </w:rPr>
        <w:t xml:space="preserve"> </w:t>
      </w:r>
      <w:r w:rsidR="000C21E0">
        <w:rPr>
          <w:b/>
          <w:bCs/>
          <w:sz w:val="22"/>
          <w:szCs w:val="22"/>
        </w:rPr>
        <w:t xml:space="preserve"> </w:t>
      </w:r>
    </w:p>
    <w:p w14:paraId="22732CAF" w14:textId="77777777" w:rsidR="00E53D77" w:rsidRPr="00E53D77" w:rsidRDefault="00E53D77" w:rsidP="00E53D77">
      <w:pPr>
        <w:pStyle w:val="ListParagraph"/>
        <w:rPr>
          <w:bCs/>
          <w:sz w:val="22"/>
          <w:szCs w:val="22"/>
        </w:rPr>
      </w:pPr>
      <w:r w:rsidRPr="00E53D77">
        <w:rPr>
          <w:bCs/>
          <w:sz w:val="22"/>
          <w:szCs w:val="22"/>
        </w:rPr>
        <w:t>A. Quantitative progress is based upon the successful completion of credit hours. A student must</w:t>
      </w:r>
    </w:p>
    <w:p w14:paraId="378606A6" w14:textId="77777777" w:rsidR="00E53D77" w:rsidRPr="00E53D77" w:rsidRDefault="00E53D77" w:rsidP="001036C2">
      <w:pPr>
        <w:pStyle w:val="ListParagraph"/>
        <w:ind w:firstLine="270"/>
        <w:rPr>
          <w:bCs/>
          <w:sz w:val="22"/>
          <w:szCs w:val="22"/>
        </w:rPr>
      </w:pPr>
      <w:r w:rsidRPr="00E53D77">
        <w:rPr>
          <w:bCs/>
          <w:sz w:val="22"/>
          <w:szCs w:val="22"/>
        </w:rPr>
        <w:t>have earned 70 percent of the attempted credit hours.</w:t>
      </w:r>
    </w:p>
    <w:p w14:paraId="2BB9D650" w14:textId="77777777" w:rsidR="00E53D77" w:rsidRPr="00E53D77" w:rsidRDefault="00E53D77" w:rsidP="00E53D77">
      <w:pPr>
        <w:pStyle w:val="ListParagraph"/>
        <w:rPr>
          <w:bCs/>
          <w:sz w:val="22"/>
          <w:szCs w:val="22"/>
        </w:rPr>
      </w:pPr>
      <w:r w:rsidRPr="00E53D77">
        <w:rPr>
          <w:bCs/>
          <w:sz w:val="22"/>
          <w:szCs w:val="22"/>
        </w:rPr>
        <w:t>B. Qualitative progress is based upon the cumulative grade point average. The minimum cumulative</w:t>
      </w:r>
    </w:p>
    <w:p w14:paraId="135F83E5" w14:textId="77777777" w:rsidR="00E53D77" w:rsidRPr="00E53D77" w:rsidRDefault="00E53D77" w:rsidP="001036C2">
      <w:pPr>
        <w:pStyle w:val="ListParagraph"/>
        <w:ind w:firstLine="270"/>
        <w:rPr>
          <w:bCs/>
          <w:sz w:val="22"/>
          <w:szCs w:val="22"/>
        </w:rPr>
      </w:pPr>
      <w:r w:rsidRPr="00E53D77">
        <w:rPr>
          <w:bCs/>
          <w:sz w:val="22"/>
          <w:szCs w:val="22"/>
        </w:rPr>
        <w:t>GPA required is 70 percent.</w:t>
      </w:r>
    </w:p>
    <w:p w14:paraId="5253B0F2" w14:textId="77777777" w:rsidR="00E53D77" w:rsidRPr="00E53D77" w:rsidRDefault="00E53D77" w:rsidP="00E53D77">
      <w:pPr>
        <w:pStyle w:val="ListParagraph"/>
        <w:rPr>
          <w:bCs/>
          <w:sz w:val="22"/>
          <w:szCs w:val="22"/>
        </w:rPr>
      </w:pPr>
      <w:r w:rsidRPr="00E53D77">
        <w:rPr>
          <w:bCs/>
          <w:sz w:val="22"/>
          <w:szCs w:val="22"/>
        </w:rPr>
        <w:t>C. Students must be progressing at a rate which would allow them to complete their program within</w:t>
      </w:r>
    </w:p>
    <w:p w14:paraId="3FEDBC4E" w14:textId="6FB81C10" w:rsidR="00892447" w:rsidRPr="00892447" w:rsidRDefault="00E53D77" w:rsidP="001036C2">
      <w:pPr>
        <w:pStyle w:val="ListParagraph"/>
        <w:ind w:firstLine="270"/>
        <w:rPr>
          <w:bCs/>
          <w:sz w:val="22"/>
          <w:szCs w:val="22"/>
        </w:rPr>
      </w:pPr>
      <w:r w:rsidRPr="00E53D77">
        <w:rPr>
          <w:bCs/>
          <w:sz w:val="22"/>
          <w:szCs w:val="22"/>
        </w:rPr>
        <w:t>143 percent of the scheduled weeks for the program.</w:t>
      </w:r>
    </w:p>
    <w:p w14:paraId="379002BF" w14:textId="77777777" w:rsidR="001036C2" w:rsidRDefault="001036C2" w:rsidP="00892447">
      <w:pPr>
        <w:rPr>
          <w:bCs/>
          <w:sz w:val="22"/>
          <w:szCs w:val="22"/>
        </w:rPr>
      </w:pPr>
    </w:p>
    <w:p w14:paraId="396AE16D" w14:textId="77777777" w:rsidR="001036C2" w:rsidRPr="001036C2" w:rsidRDefault="001036C2" w:rsidP="009E46F4">
      <w:pPr>
        <w:pStyle w:val="Heading1"/>
      </w:pPr>
      <w:bookmarkStart w:id="72" w:name="_Toc30160473"/>
      <w:r w:rsidRPr="001036C2">
        <w:t>Evaluation Points:</w:t>
      </w:r>
      <w:bookmarkEnd w:id="72"/>
    </w:p>
    <w:p w14:paraId="2AC62CA2" w14:textId="3499985E" w:rsidR="001036C2" w:rsidRDefault="001036C2" w:rsidP="001036C2">
      <w:pPr>
        <w:rPr>
          <w:bCs/>
          <w:sz w:val="22"/>
          <w:szCs w:val="22"/>
        </w:rPr>
      </w:pPr>
      <w:r w:rsidRPr="001036C2">
        <w:rPr>
          <w:bCs/>
          <w:sz w:val="22"/>
          <w:szCs w:val="22"/>
        </w:rPr>
        <w:t>All Certificate Programs are one academic year in length. SAP will be evaluated at the scheduled program</w:t>
      </w:r>
      <w:r>
        <w:rPr>
          <w:bCs/>
          <w:sz w:val="22"/>
          <w:szCs w:val="22"/>
        </w:rPr>
        <w:t xml:space="preserve"> </w:t>
      </w:r>
      <w:r w:rsidRPr="001036C2">
        <w:rPr>
          <w:bCs/>
          <w:sz w:val="22"/>
          <w:szCs w:val="22"/>
        </w:rPr>
        <w:t>midpoint, the program end date and the program’s maximum time frame (or 143 percent). For the</w:t>
      </w:r>
      <w:r>
        <w:rPr>
          <w:bCs/>
          <w:sz w:val="22"/>
          <w:szCs w:val="22"/>
        </w:rPr>
        <w:t xml:space="preserve"> </w:t>
      </w:r>
      <w:r w:rsidRPr="001036C2">
        <w:rPr>
          <w:bCs/>
          <w:sz w:val="22"/>
          <w:szCs w:val="22"/>
        </w:rPr>
        <w:t>Associate’s Degree Program, SAP will be evaluated at the end of each payment period and the program’s</w:t>
      </w:r>
      <w:r>
        <w:rPr>
          <w:bCs/>
          <w:sz w:val="22"/>
          <w:szCs w:val="22"/>
        </w:rPr>
        <w:t xml:space="preserve"> </w:t>
      </w:r>
      <w:r w:rsidRPr="001036C2">
        <w:rPr>
          <w:bCs/>
          <w:sz w:val="22"/>
          <w:szCs w:val="22"/>
        </w:rPr>
        <w:t>maximum time frame (or 143 percent). At each evaluation period, both quantitative and qualitative</w:t>
      </w:r>
      <w:r>
        <w:rPr>
          <w:bCs/>
          <w:sz w:val="22"/>
          <w:szCs w:val="22"/>
        </w:rPr>
        <w:t xml:space="preserve"> </w:t>
      </w:r>
      <w:r w:rsidRPr="001036C2">
        <w:rPr>
          <w:bCs/>
          <w:sz w:val="22"/>
          <w:szCs w:val="22"/>
        </w:rPr>
        <w:t>progress will be measured, which specifically includes the cumulative GPA and pace as outlined above in</w:t>
      </w:r>
      <w:r>
        <w:rPr>
          <w:bCs/>
          <w:sz w:val="22"/>
          <w:szCs w:val="22"/>
        </w:rPr>
        <w:t xml:space="preserve"> </w:t>
      </w:r>
      <w:r w:rsidRPr="001036C2">
        <w:rPr>
          <w:bCs/>
          <w:sz w:val="22"/>
          <w:szCs w:val="22"/>
        </w:rPr>
        <w:t>the Progress Standards description. Students that do not meet SAP standards at midpoint or lab end date</w:t>
      </w:r>
      <w:r>
        <w:rPr>
          <w:bCs/>
          <w:sz w:val="22"/>
          <w:szCs w:val="22"/>
        </w:rPr>
        <w:t xml:space="preserve"> </w:t>
      </w:r>
      <w:r w:rsidRPr="001036C2">
        <w:rPr>
          <w:bCs/>
          <w:sz w:val="22"/>
          <w:szCs w:val="22"/>
        </w:rPr>
        <w:t>may be Academically Terminated as defined below.</w:t>
      </w:r>
    </w:p>
    <w:p w14:paraId="31563109" w14:textId="77777777" w:rsidR="001036C2" w:rsidRDefault="001036C2" w:rsidP="00892447">
      <w:pPr>
        <w:rPr>
          <w:bCs/>
          <w:sz w:val="22"/>
          <w:szCs w:val="22"/>
        </w:rPr>
      </w:pPr>
    </w:p>
    <w:p w14:paraId="1FCE99EA" w14:textId="152ECFFC" w:rsidR="00892447" w:rsidRPr="00892447" w:rsidRDefault="00892447" w:rsidP="00892447">
      <w:pPr>
        <w:rPr>
          <w:bCs/>
          <w:sz w:val="22"/>
          <w:szCs w:val="22"/>
        </w:rPr>
      </w:pPr>
      <w:r w:rsidRPr="00892447">
        <w:rPr>
          <w:bCs/>
          <w:sz w:val="22"/>
          <w:szCs w:val="22"/>
        </w:rPr>
        <w:t xml:space="preserve">All students are provided an On-Track Progress Check (OTPC) at the end of each course. This check provides the student a status update on the course just completed, cumulative GPA and attendance towards meeting graduation requirements.  </w:t>
      </w:r>
    </w:p>
    <w:p w14:paraId="0865774B" w14:textId="77777777" w:rsidR="002422F3" w:rsidRDefault="002422F3" w:rsidP="002422F3">
      <w:pPr>
        <w:pStyle w:val="ListParagraph"/>
        <w:rPr>
          <w:sz w:val="22"/>
          <w:szCs w:val="22"/>
        </w:rPr>
      </w:pPr>
    </w:p>
    <w:p w14:paraId="379E1C96" w14:textId="4F225D9E" w:rsidR="002422F3" w:rsidRDefault="002422F3" w:rsidP="002422F3">
      <w:pPr>
        <w:rPr>
          <w:color w:val="953735"/>
        </w:rPr>
      </w:pPr>
      <w:r w:rsidRPr="00494699">
        <w:rPr>
          <w:bCs/>
          <w:sz w:val="22"/>
          <w:szCs w:val="22"/>
        </w:rPr>
        <w:lastRenderedPageBreak/>
        <w:t>All Quarter Credit Hour programs are less than one year in length.  Eligible Title IV disbursements will be made at the beginning of each program and again at the program midpoint. SAP</w:t>
      </w:r>
      <w:r>
        <w:rPr>
          <w:bCs/>
          <w:sz w:val="22"/>
          <w:szCs w:val="22"/>
        </w:rPr>
        <w:t xml:space="preserve"> will be evaluated at the scheduled program midpoint, the </w:t>
      </w:r>
      <w:r w:rsidR="009E7F75">
        <w:rPr>
          <w:bCs/>
          <w:sz w:val="22"/>
          <w:szCs w:val="22"/>
        </w:rPr>
        <w:t>program end date</w:t>
      </w:r>
      <w:r>
        <w:rPr>
          <w:bCs/>
          <w:sz w:val="22"/>
          <w:szCs w:val="22"/>
        </w:rPr>
        <w:t xml:space="preserve"> and the program maximum time frame (or 1</w:t>
      </w:r>
      <w:r w:rsidR="00416E5D">
        <w:rPr>
          <w:bCs/>
          <w:sz w:val="22"/>
          <w:szCs w:val="22"/>
        </w:rPr>
        <w:t>43</w:t>
      </w:r>
      <w:r>
        <w:rPr>
          <w:bCs/>
          <w:sz w:val="22"/>
          <w:szCs w:val="22"/>
        </w:rPr>
        <w:t>% date). At each evaluation period both quantitative and qualitative progress will be measured, which specifically includes grades and attendance as outlined above in the Progress Standards description. Students that do not meet SAP standards at midpoint or lab end date will be Academically Terminated as defined below.</w:t>
      </w:r>
    </w:p>
    <w:p w14:paraId="47BB8401" w14:textId="77777777" w:rsidR="002422F3" w:rsidRDefault="002422F3" w:rsidP="002422F3">
      <w:pPr>
        <w:rPr>
          <w:bCs/>
          <w:sz w:val="22"/>
          <w:szCs w:val="22"/>
        </w:rPr>
      </w:pPr>
    </w:p>
    <w:p w14:paraId="17D0C845" w14:textId="77777777" w:rsidR="001036C2" w:rsidRDefault="001036C2" w:rsidP="009E46F4">
      <w:pPr>
        <w:pStyle w:val="Heading1"/>
        <w:rPr>
          <w:lang w:eastAsia="en-US"/>
        </w:rPr>
      </w:pPr>
      <w:bookmarkStart w:id="73" w:name="_Toc30160474"/>
      <w:r>
        <w:rPr>
          <w:lang w:eastAsia="en-US"/>
        </w:rPr>
        <w:t>Academic Termination and Financial Aid Probation:</w:t>
      </w:r>
      <w:bookmarkEnd w:id="73"/>
    </w:p>
    <w:p w14:paraId="1CC37F59" w14:textId="2853A4D3" w:rsidR="002422F3" w:rsidRDefault="001036C2" w:rsidP="001036C2">
      <w:pPr>
        <w:suppressAutoHyphens w:val="0"/>
        <w:autoSpaceDE w:val="0"/>
        <w:autoSpaceDN w:val="0"/>
        <w:adjustRightInd w:val="0"/>
        <w:rPr>
          <w:sz w:val="22"/>
          <w:szCs w:val="22"/>
          <w:lang w:eastAsia="en-US"/>
        </w:rPr>
      </w:pPr>
      <w:r>
        <w:rPr>
          <w:sz w:val="22"/>
          <w:szCs w:val="22"/>
          <w:lang w:eastAsia="en-US"/>
        </w:rPr>
        <w:t>Students not meeting the SAP standards at the scheduled evaluation point will be notified via email of their Academic Termination. When a student loses Title IV eligibility and is academically terminated because he or she fails to make Satisfactory Academic Progress, the student may submit an Appeal as described in the next section. If an Appeal is approved, the student will be placed on Financial Aid Probation. When the student is placed on Financial Aid Probation, an Academic Plan will be developed and provided to the student. This Academic Plan must allow the student to meet SAP standards by the Maximum Time Frame of the program. The student’s Satisfactory Academic Progress will be evaluated at the end of the next payment period, as is required of a student on Financial Aid Probation status, to determine if the student is meeting the minimum standards of SAP or if the student is meeting the requirements of the Academic Plan. The student is eligible to receive Title IV aid while on Financial Aid Probation and the Academic Plan, as long as the student continues to meet the minimum standards of SAP or is meeting the requirements of the Academic Plan. Students not meeting the minimum requirements following the payment period when the student is on Financial Aid Probation will no longer be eligible for Title IV aid and will be terminated unless a subsequent appeal is submitted and granted.</w:t>
      </w:r>
    </w:p>
    <w:p w14:paraId="1C7BB111" w14:textId="77777777" w:rsidR="001036C2" w:rsidRDefault="001036C2" w:rsidP="001036C2">
      <w:pPr>
        <w:rPr>
          <w:bCs/>
          <w:sz w:val="22"/>
          <w:szCs w:val="22"/>
        </w:rPr>
      </w:pPr>
    </w:p>
    <w:p w14:paraId="12F93FEB" w14:textId="77777777" w:rsidR="002422F3" w:rsidRPr="00E65196" w:rsidRDefault="002422F3" w:rsidP="009E46F4">
      <w:pPr>
        <w:pStyle w:val="Heading1"/>
      </w:pPr>
      <w:bookmarkStart w:id="74" w:name="_Toc30160475"/>
      <w:r w:rsidRPr="00E65196">
        <w:t>Appeal Process:</w:t>
      </w:r>
      <w:bookmarkEnd w:id="74"/>
    </w:p>
    <w:p w14:paraId="49E4BA27" w14:textId="1BE67279" w:rsidR="001036C2" w:rsidRPr="001036C2" w:rsidRDefault="001036C2" w:rsidP="001036C2">
      <w:pPr>
        <w:pStyle w:val="BodyText"/>
        <w:kinsoku w:val="0"/>
        <w:overflowPunct w:val="0"/>
        <w:ind w:right="152"/>
        <w:rPr>
          <w:spacing w:val="-1"/>
          <w:szCs w:val="22"/>
        </w:rPr>
      </w:pPr>
      <w:r w:rsidRPr="001036C2">
        <w:rPr>
          <w:spacing w:val="-1"/>
          <w:szCs w:val="22"/>
        </w:rPr>
        <w:t>Students academically terminated from</w:t>
      </w:r>
      <w:r>
        <w:rPr>
          <w:spacing w:val="-1"/>
          <w:szCs w:val="22"/>
        </w:rPr>
        <w:t xml:space="preserve"> </w:t>
      </w:r>
      <w:r w:rsidRPr="001036C2">
        <w:rPr>
          <w:spacing w:val="-1"/>
          <w:szCs w:val="22"/>
        </w:rPr>
        <w:t>MyComputerCareer will be notifie</w:t>
      </w:r>
      <w:r w:rsidR="009E46F4">
        <w:rPr>
          <w:spacing w:val="-1"/>
          <w:szCs w:val="22"/>
        </w:rPr>
        <w:t xml:space="preserve">d via email of their dismissal. </w:t>
      </w:r>
      <w:r w:rsidRPr="001036C2">
        <w:rPr>
          <w:spacing w:val="-1"/>
          <w:szCs w:val="22"/>
        </w:rPr>
        <w:t>The student may submit a written Appeal (email is an accepted form of written communication) to the</w:t>
      </w:r>
      <w:r w:rsidR="009E46F4">
        <w:rPr>
          <w:spacing w:val="-1"/>
          <w:szCs w:val="22"/>
        </w:rPr>
        <w:t xml:space="preserve"> </w:t>
      </w:r>
      <w:r w:rsidRPr="001036C2">
        <w:rPr>
          <w:spacing w:val="-1"/>
          <w:szCs w:val="22"/>
        </w:rPr>
        <w:t>Campus Director within 10 calendar days of the dismissal notification. Appeals are granted for mitigating</w:t>
      </w:r>
      <w:r w:rsidR="009E46F4">
        <w:rPr>
          <w:spacing w:val="-1"/>
          <w:szCs w:val="22"/>
        </w:rPr>
        <w:t xml:space="preserve"> </w:t>
      </w:r>
      <w:r w:rsidRPr="001036C2">
        <w:rPr>
          <w:spacing w:val="-1"/>
          <w:szCs w:val="22"/>
        </w:rPr>
        <w:t>circumstances defined as: documented student illness/injury which is an</w:t>
      </w:r>
      <w:r w:rsidR="009E46F4">
        <w:rPr>
          <w:spacing w:val="-1"/>
          <w:szCs w:val="22"/>
        </w:rPr>
        <w:t xml:space="preserve"> emergency or severe in nature, </w:t>
      </w:r>
      <w:r w:rsidRPr="001036C2">
        <w:rPr>
          <w:spacing w:val="-1"/>
          <w:szCs w:val="22"/>
        </w:rPr>
        <w:t>death of an immediate relative, personal tragedy or natural disaster, called</w:t>
      </w:r>
      <w:r w:rsidR="009E46F4">
        <w:rPr>
          <w:spacing w:val="-1"/>
          <w:szCs w:val="22"/>
        </w:rPr>
        <w:t xml:space="preserve"> to active military duty and/or </w:t>
      </w:r>
      <w:r w:rsidRPr="001036C2">
        <w:rPr>
          <w:spacing w:val="-1"/>
          <w:szCs w:val="22"/>
        </w:rPr>
        <w:t>other mitigating circumstances that are not everyday occurrences of life a</w:t>
      </w:r>
      <w:r w:rsidR="009E46F4">
        <w:rPr>
          <w:spacing w:val="-1"/>
          <w:szCs w:val="22"/>
        </w:rPr>
        <w:t xml:space="preserve">nd are beyond your control. The </w:t>
      </w:r>
      <w:r w:rsidRPr="001036C2">
        <w:rPr>
          <w:spacing w:val="-1"/>
          <w:szCs w:val="22"/>
        </w:rPr>
        <w:t>Appeal must include a definitive statement from the student defining the mitigating circumstances as t</w:t>
      </w:r>
      <w:r w:rsidR="009E46F4">
        <w:rPr>
          <w:spacing w:val="-1"/>
          <w:szCs w:val="22"/>
        </w:rPr>
        <w:t xml:space="preserve">o </w:t>
      </w:r>
      <w:r w:rsidRPr="001036C2">
        <w:rPr>
          <w:spacing w:val="-1"/>
          <w:szCs w:val="22"/>
        </w:rPr>
        <w:t>why s/he failed to meet SAP standards and what has changed in the stud</w:t>
      </w:r>
      <w:r w:rsidR="009E46F4">
        <w:rPr>
          <w:spacing w:val="-1"/>
          <w:szCs w:val="22"/>
        </w:rPr>
        <w:t xml:space="preserve">ent’s situation that will allow </w:t>
      </w:r>
      <w:r w:rsidRPr="001036C2">
        <w:rPr>
          <w:spacing w:val="-1"/>
          <w:szCs w:val="22"/>
        </w:rPr>
        <w:t>him/her to meet SAP standards at the next SAP evaluation. Documentati</w:t>
      </w:r>
      <w:r w:rsidR="009E46F4">
        <w:rPr>
          <w:spacing w:val="-1"/>
          <w:szCs w:val="22"/>
        </w:rPr>
        <w:t xml:space="preserve">on should be submitted with the </w:t>
      </w:r>
      <w:r w:rsidRPr="001036C2">
        <w:rPr>
          <w:spacing w:val="-1"/>
          <w:szCs w:val="22"/>
        </w:rPr>
        <w:t>Appeal. Should the Appeal be successful, the student will be placed on</w:t>
      </w:r>
      <w:r w:rsidR="009E46F4">
        <w:rPr>
          <w:spacing w:val="-1"/>
          <w:szCs w:val="22"/>
        </w:rPr>
        <w:t xml:space="preserve"> Financial Aid Probation and an </w:t>
      </w:r>
      <w:r w:rsidRPr="001036C2">
        <w:rPr>
          <w:spacing w:val="-1"/>
          <w:szCs w:val="22"/>
        </w:rPr>
        <w:t>Academic Plan, which clearly identifies a viable plan for the student to su</w:t>
      </w:r>
      <w:r w:rsidR="009E46F4">
        <w:rPr>
          <w:spacing w:val="-1"/>
          <w:szCs w:val="22"/>
        </w:rPr>
        <w:t xml:space="preserve">ccessfully complete the program </w:t>
      </w:r>
      <w:r w:rsidRPr="001036C2">
        <w:rPr>
          <w:spacing w:val="-1"/>
          <w:szCs w:val="22"/>
        </w:rPr>
        <w:t>within the maximum timeframe allowed.</w:t>
      </w:r>
    </w:p>
    <w:p w14:paraId="4BADB759" w14:textId="7320DECF" w:rsidR="002422F3" w:rsidRPr="009E46F4" w:rsidRDefault="001036C2" w:rsidP="001036C2">
      <w:pPr>
        <w:pStyle w:val="BodyText"/>
        <w:kinsoku w:val="0"/>
        <w:overflowPunct w:val="0"/>
        <w:ind w:right="152"/>
        <w:rPr>
          <w:spacing w:val="-1"/>
          <w:szCs w:val="22"/>
        </w:rPr>
      </w:pPr>
      <w:r w:rsidRPr="001036C2">
        <w:rPr>
          <w:spacing w:val="-1"/>
          <w:szCs w:val="22"/>
        </w:rPr>
        <w:t>The Appeals Committee, composed of the Campus Director and th</w:t>
      </w:r>
      <w:r w:rsidR="009E46F4">
        <w:rPr>
          <w:spacing w:val="-1"/>
          <w:szCs w:val="22"/>
        </w:rPr>
        <w:t xml:space="preserve">e Director of Education, or two </w:t>
      </w:r>
      <w:r w:rsidRPr="001036C2">
        <w:rPr>
          <w:spacing w:val="-1"/>
          <w:szCs w:val="22"/>
        </w:rPr>
        <w:t>members of the executive leadership as needed, will examine all Appeals</w:t>
      </w:r>
      <w:r w:rsidR="009E46F4">
        <w:rPr>
          <w:spacing w:val="-1"/>
          <w:szCs w:val="22"/>
        </w:rPr>
        <w:t xml:space="preserve">. The approval or denial of the </w:t>
      </w:r>
      <w:r w:rsidRPr="001036C2">
        <w:rPr>
          <w:spacing w:val="-1"/>
          <w:szCs w:val="22"/>
        </w:rPr>
        <w:t>Appeal is at the sole discretion of the Appeals Committee. The s</w:t>
      </w:r>
      <w:r w:rsidR="009E46F4">
        <w:rPr>
          <w:spacing w:val="-1"/>
          <w:szCs w:val="22"/>
        </w:rPr>
        <w:t xml:space="preserve">tudent will be sent the Appeals </w:t>
      </w:r>
      <w:r w:rsidRPr="001036C2">
        <w:rPr>
          <w:spacing w:val="-1"/>
          <w:szCs w:val="22"/>
        </w:rPr>
        <w:t xml:space="preserve">Committee’s decision within 14 days of the Campus Director’s receipt of </w:t>
      </w:r>
      <w:r w:rsidR="009E46F4">
        <w:rPr>
          <w:spacing w:val="-1"/>
          <w:szCs w:val="22"/>
        </w:rPr>
        <w:t xml:space="preserve">the appeal. The decision of the </w:t>
      </w:r>
      <w:r w:rsidRPr="001036C2">
        <w:rPr>
          <w:spacing w:val="-1"/>
          <w:szCs w:val="22"/>
        </w:rPr>
        <w:t>Appeals Committee is final. The withdrawal calculation for students</w:t>
      </w:r>
      <w:r w:rsidR="009E46F4">
        <w:rPr>
          <w:spacing w:val="-1"/>
          <w:szCs w:val="22"/>
        </w:rPr>
        <w:t xml:space="preserve"> whose appeal is denied will be </w:t>
      </w:r>
      <w:r w:rsidRPr="001036C2">
        <w:rPr>
          <w:spacing w:val="-1"/>
          <w:szCs w:val="22"/>
        </w:rPr>
        <w:t>based upon their last day of attendance.</w:t>
      </w:r>
    </w:p>
    <w:p w14:paraId="625FB3CA" w14:textId="77777777" w:rsidR="002422F3" w:rsidRPr="00E65196" w:rsidRDefault="002422F3" w:rsidP="002422F3">
      <w:pPr>
        <w:rPr>
          <w:bCs/>
          <w:sz w:val="22"/>
          <w:szCs w:val="22"/>
        </w:rPr>
      </w:pPr>
      <w:r w:rsidRPr="00E65196">
        <w:rPr>
          <w:bCs/>
          <w:sz w:val="22"/>
          <w:szCs w:val="22"/>
        </w:rPr>
        <w:t xml:space="preserve">  </w:t>
      </w:r>
    </w:p>
    <w:p w14:paraId="53397825" w14:textId="77777777" w:rsidR="002422F3" w:rsidRDefault="002422F3" w:rsidP="009E46F4">
      <w:pPr>
        <w:pStyle w:val="Heading1"/>
      </w:pPr>
      <w:bookmarkStart w:id="75" w:name="_Toc30160476"/>
      <w:r w:rsidRPr="00A80129">
        <w:t>Transfer Students:</w:t>
      </w:r>
      <w:bookmarkEnd w:id="75"/>
    </w:p>
    <w:p w14:paraId="64964C0E" w14:textId="5A4C7CD8" w:rsidR="002422F3" w:rsidRDefault="009E46F4" w:rsidP="009E46F4">
      <w:pPr>
        <w:suppressAutoHyphens w:val="0"/>
        <w:autoSpaceDE w:val="0"/>
        <w:autoSpaceDN w:val="0"/>
        <w:adjustRightInd w:val="0"/>
        <w:rPr>
          <w:sz w:val="22"/>
          <w:szCs w:val="22"/>
          <w:lang w:eastAsia="en-US"/>
        </w:rPr>
      </w:pPr>
      <w:r>
        <w:rPr>
          <w:sz w:val="22"/>
          <w:szCs w:val="22"/>
          <w:lang w:eastAsia="en-US"/>
        </w:rPr>
        <w:t>Students awarded transfer credits will have their enrollment term adjusted based on the number of Quarter Credit Hours remaining in the program. Transfer credits will be counted toward the maximum timeframe and will count as credits attempted and credits earned in the quantitative evaluation of SAP.</w:t>
      </w:r>
    </w:p>
    <w:p w14:paraId="028292B2" w14:textId="77777777" w:rsidR="009E46F4" w:rsidRDefault="009E46F4" w:rsidP="009E46F4">
      <w:pPr>
        <w:rPr>
          <w:b/>
          <w:sz w:val="22"/>
          <w:szCs w:val="22"/>
        </w:rPr>
      </w:pPr>
    </w:p>
    <w:p w14:paraId="7D99F396" w14:textId="77777777" w:rsidR="009E46F4" w:rsidRDefault="009E46F4" w:rsidP="009E46F4">
      <w:pPr>
        <w:pStyle w:val="Heading1"/>
        <w:rPr>
          <w:lang w:eastAsia="en-US"/>
        </w:rPr>
      </w:pPr>
      <w:bookmarkStart w:id="76" w:name="_Toc30160477"/>
      <w:r>
        <w:rPr>
          <w:lang w:eastAsia="en-US"/>
        </w:rPr>
        <w:t>Repeats, Uncompleted Courses, Remedial Courses and Course Withdrawals:</w:t>
      </w:r>
      <w:bookmarkEnd w:id="76"/>
    </w:p>
    <w:p w14:paraId="267EEDCB" w14:textId="2E63768D" w:rsidR="009E46F4" w:rsidRDefault="009E46F4" w:rsidP="009E46F4">
      <w:pPr>
        <w:suppressAutoHyphens w:val="0"/>
        <w:autoSpaceDE w:val="0"/>
        <w:autoSpaceDN w:val="0"/>
        <w:adjustRightInd w:val="0"/>
        <w:rPr>
          <w:sz w:val="22"/>
          <w:szCs w:val="22"/>
          <w:lang w:eastAsia="en-US"/>
        </w:rPr>
      </w:pPr>
      <w:r>
        <w:rPr>
          <w:sz w:val="22"/>
          <w:szCs w:val="22"/>
          <w:lang w:eastAsia="en-US"/>
        </w:rPr>
        <w:t>Repeat courses in the classroom training environment must be discussed with the instructor for the class and the Campus Director. Students who repeat courses will not be eligible for additional federal financial assistance for the repeat courses.</w:t>
      </w:r>
    </w:p>
    <w:p w14:paraId="31975821" w14:textId="77777777" w:rsidR="009E46F4" w:rsidRDefault="009E46F4" w:rsidP="009E46F4">
      <w:pPr>
        <w:suppressAutoHyphens w:val="0"/>
        <w:autoSpaceDE w:val="0"/>
        <w:autoSpaceDN w:val="0"/>
        <w:adjustRightInd w:val="0"/>
        <w:rPr>
          <w:sz w:val="22"/>
          <w:szCs w:val="22"/>
          <w:lang w:eastAsia="en-US"/>
        </w:rPr>
      </w:pPr>
    </w:p>
    <w:p w14:paraId="435E4834" w14:textId="7D44E429" w:rsidR="009E46F4" w:rsidRPr="009E46F4" w:rsidRDefault="009E46F4" w:rsidP="009E46F4">
      <w:pPr>
        <w:suppressAutoHyphens w:val="0"/>
        <w:autoSpaceDE w:val="0"/>
        <w:autoSpaceDN w:val="0"/>
        <w:adjustRightInd w:val="0"/>
        <w:rPr>
          <w:sz w:val="22"/>
          <w:szCs w:val="22"/>
          <w:lang w:eastAsia="en-US"/>
        </w:rPr>
      </w:pPr>
      <w:r>
        <w:rPr>
          <w:sz w:val="22"/>
          <w:szCs w:val="22"/>
          <w:lang w:eastAsia="en-US"/>
        </w:rPr>
        <w:t>If a student has an uncompleted course that the student has not successfully completed by the end of the course’s scheduled end date, MyComputerCareer counts the credits in the course as attempted credit hours toward the student’s Quantitative progress. MyComputerCareer generally does not allow individual course withdrawals, nor does it offer remedial programs. All periods of enrollment count towards the determination of SAP including periods when a student does not receive Title IV aid. Additionally, when a student pursues another program at MyComputerCareer, only those credits for the courses that apply toward the second program count in the calculation of SAP for the second program.</w:t>
      </w:r>
    </w:p>
    <w:p w14:paraId="78FF93AF" w14:textId="77777777" w:rsidR="009E46F4" w:rsidRPr="00273C82" w:rsidRDefault="009E46F4" w:rsidP="009E46F4">
      <w:pPr>
        <w:rPr>
          <w:b/>
          <w:sz w:val="22"/>
          <w:szCs w:val="22"/>
        </w:rPr>
      </w:pPr>
    </w:p>
    <w:p w14:paraId="4211711F" w14:textId="77777777" w:rsidR="00A15B75" w:rsidRDefault="00A15B75" w:rsidP="00A15B75">
      <w:pPr>
        <w:pStyle w:val="Heading1"/>
      </w:pPr>
      <w:bookmarkStart w:id="77" w:name="_Toc30160478"/>
      <w:r>
        <w:lastRenderedPageBreak/>
        <w:t>Attendance &amp; Progress Standards for VA Students</w:t>
      </w:r>
      <w:bookmarkEnd w:id="71"/>
      <w:r w:rsidR="001E1DEE">
        <w:t xml:space="preserve"> in </w:t>
      </w:r>
      <w:r w:rsidR="001E1DEE" w:rsidRPr="000847EC">
        <w:rPr>
          <w:sz w:val="24"/>
          <w:u w:val="single"/>
        </w:rPr>
        <w:t>North Carolina</w:t>
      </w:r>
      <w:bookmarkEnd w:id="77"/>
    </w:p>
    <w:p w14:paraId="42117120" w14:textId="77777777" w:rsidR="00645DFB" w:rsidRPr="00645DFB" w:rsidRDefault="00645DFB" w:rsidP="0089421D">
      <w:pPr>
        <w:tabs>
          <w:tab w:val="left" w:pos="0"/>
        </w:tabs>
        <w:rPr>
          <w:spacing w:val="-3"/>
          <w:sz w:val="22"/>
          <w:szCs w:val="22"/>
        </w:rPr>
      </w:pPr>
      <w:r w:rsidRPr="00645DFB">
        <w:rPr>
          <w:spacing w:val="-3"/>
          <w:sz w:val="22"/>
          <w:szCs w:val="22"/>
        </w:rPr>
        <w:t>VA students will be evaluated at the end of each month.  If a student failed to meet standards (70% attendance, 70% grade average) during that month, s/he will be placed on probation for the following month.  At the end of the month of probation, if the student continued to fail to meet standards (70% attendance, 70% academic standards)</w:t>
      </w:r>
      <w:r w:rsidRPr="00645DFB">
        <w:rPr>
          <w:i/>
          <w:spacing w:val="-3"/>
          <w:sz w:val="22"/>
          <w:szCs w:val="22"/>
        </w:rPr>
        <w:t>,</w:t>
      </w:r>
      <w:r w:rsidRPr="00645DFB">
        <w:rPr>
          <w:spacing w:val="-3"/>
          <w:sz w:val="22"/>
          <w:szCs w:val="22"/>
        </w:rPr>
        <w:t xml:space="preserve"> s/he will be terminated.</w:t>
      </w:r>
      <w:r w:rsidR="0089421D">
        <w:rPr>
          <w:spacing w:val="-3"/>
          <w:sz w:val="22"/>
          <w:szCs w:val="22"/>
        </w:rPr>
        <w:t xml:space="preserve"> </w:t>
      </w:r>
      <w:r w:rsidRPr="00645DFB">
        <w:rPr>
          <w:spacing w:val="-3"/>
          <w:sz w:val="22"/>
          <w:szCs w:val="22"/>
        </w:rPr>
        <w:t>Summary: 1 month below standards; 1 month on probation; then termination.</w:t>
      </w:r>
      <w:r w:rsidR="00797F7B">
        <w:rPr>
          <w:spacing w:val="-3"/>
          <w:sz w:val="22"/>
          <w:szCs w:val="22"/>
        </w:rPr>
        <w:t xml:space="preserve"> Effective 2/1/2016</w:t>
      </w:r>
    </w:p>
    <w:p w14:paraId="42117121" w14:textId="77777777" w:rsidR="00645DFB" w:rsidRDefault="00645DFB" w:rsidP="00645DFB">
      <w:pPr>
        <w:tabs>
          <w:tab w:val="left" w:pos="0"/>
        </w:tabs>
        <w:jc w:val="both"/>
        <w:rPr>
          <w:spacing w:val="-3"/>
          <w:sz w:val="22"/>
          <w:szCs w:val="22"/>
        </w:rPr>
      </w:pPr>
    </w:p>
    <w:p w14:paraId="31A3506B" w14:textId="77777777" w:rsidR="00853F73" w:rsidRPr="00645DFB" w:rsidRDefault="00853F73" w:rsidP="00853F73">
      <w:pPr>
        <w:tabs>
          <w:tab w:val="left" w:pos="0"/>
        </w:tabs>
        <w:rPr>
          <w:spacing w:val="-3"/>
          <w:sz w:val="22"/>
          <w:szCs w:val="22"/>
        </w:rPr>
      </w:pPr>
      <w:r w:rsidRPr="00BE7B6D">
        <w:rPr>
          <w:bCs/>
          <w:sz w:val="22"/>
          <w:szCs w:val="22"/>
        </w:rPr>
        <w:t xml:space="preserve">Students wishing to appeal this action due to mitigating circumstances must do so in writing within 10 days. Please refer to the </w:t>
      </w:r>
      <w:r>
        <w:rPr>
          <w:bCs/>
          <w:sz w:val="22"/>
          <w:szCs w:val="22"/>
        </w:rPr>
        <w:t>Appeal P</w:t>
      </w:r>
      <w:r w:rsidRPr="00BE7B6D">
        <w:rPr>
          <w:bCs/>
          <w:sz w:val="22"/>
          <w:szCs w:val="22"/>
        </w:rPr>
        <w:t>rocess on page 1</w:t>
      </w:r>
      <w:r>
        <w:rPr>
          <w:bCs/>
          <w:sz w:val="22"/>
          <w:szCs w:val="22"/>
        </w:rPr>
        <w:t>7.</w:t>
      </w:r>
    </w:p>
    <w:p w14:paraId="2B3BD691" w14:textId="77777777" w:rsidR="00853F73" w:rsidRPr="00645DFB" w:rsidRDefault="00853F73" w:rsidP="00645DFB">
      <w:pPr>
        <w:tabs>
          <w:tab w:val="left" w:pos="0"/>
        </w:tabs>
        <w:jc w:val="both"/>
        <w:rPr>
          <w:spacing w:val="-3"/>
          <w:sz w:val="22"/>
          <w:szCs w:val="22"/>
        </w:rPr>
      </w:pPr>
    </w:p>
    <w:p w14:paraId="42117122" w14:textId="1F8D3172" w:rsidR="00645DFB" w:rsidRPr="000C21E0" w:rsidRDefault="00645DFB" w:rsidP="00645DFB">
      <w:pPr>
        <w:tabs>
          <w:tab w:val="left" w:pos="0"/>
        </w:tabs>
        <w:jc w:val="both"/>
        <w:rPr>
          <w:spacing w:val="-3"/>
          <w:sz w:val="16"/>
          <w:szCs w:val="16"/>
        </w:rPr>
      </w:pPr>
      <w:r>
        <w:rPr>
          <w:spacing w:val="-3"/>
          <w:sz w:val="22"/>
          <w:szCs w:val="22"/>
          <w:u w:val="single"/>
        </w:rPr>
        <w:t xml:space="preserve">VA </w:t>
      </w:r>
      <w:r w:rsidRPr="00645DFB">
        <w:rPr>
          <w:spacing w:val="-3"/>
          <w:sz w:val="22"/>
          <w:szCs w:val="22"/>
          <w:u w:val="single"/>
        </w:rPr>
        <w:t>Re-entry Policy</w:t>
      </w:r>
      <w:r w:rsidR="00B8321E" w:rsidRPr="007B4A3C">
        <w:rPr>
          <w:spacing w:val="-3"/>
          <w:sz w:val="16"/>
          <w:szCs w:val="16"/>
        </w:rPr>
        <w:t xml:space="preserve">: updated </w:t>
      </w:r>
      <w:r w:rsidR="007B4A3C" w:rsidRPr="007B4A3C">
        <w:rPr>
          <w:spacing w:val="-3"/>
          <w:sz w:val="16"/>
          <w:szCs w:val="16"/>
        </w:rPr>
        <w:t>10/29/2018</w:t>
      </w:r>
    </w:p>
    <w:p w14:paraId="42117123" w14:textId="77777777" w:rsidR="00645DFB" w:rsidRPr="00645DFB" w:rsidRDefault="00645DFB" w:rsidP="00645DFB">
      <w:pPr>
        <w:tabs>
          <w:tab w:val="left" w:pos="0"/>
        </w:tabs>
        <w:jc w:val="both"/>
        <w:rPr>
          <w:spacing w:val="-3"/>
          <w:sz w:val="22"/>
          <w:szCs w:val="22"/>
        </w:rPr>
      </w:pPr>
      <w:r w:rsidRPr="00645DFB">
        <w:rPr>
          <w:spacing w:val="-3"/>
          <w:sz w:val="22"/>
          <w:szCs w:val="22"/>
        </w:rPr>
        <w:t>Once a student is terminated, the following actions will be accomplished for re-entry:</w:t>
      </w:r>
    </w:p>
    <w:p w14:paraId="42117124" w14:textId="0BEB91FF" w:rsidR="00645DFB" w:rsidRPr="00645DFB" w:rsidRDefault="00645DFB" w:rsidP="00645DFB">
      <w:pPr>
        <w:numPr>
          <w:ilvl w:val="0"/>
          <w:numId w:val="24"/>
        </w:numPr>
        <w:tabs>
          <w:tab w:val="left" w:pos="0"/>
        </w:tabs>
        <w:jc w:val="both"/>
        <w:rPr>
          <w:spacing w:val="-3"/>
          <w:sz w:val="22"/>
          <w:szCs w:val="22"/>
        </w:rPr>
      </w:pPr>
      <w:r w:rsidRPr="00645DFB">
        <w:rPr>
          <w:spacing w:val="-3"/>
          <w:sz w:val="22"/>
          <w:szCs w:val="22"/>
        </w:rPr>
        <w:t xml:space="preserve">Student must be terminated for a period of </w:t>
      </w:r>
      <w:r w:rsidR="00931D16">
        <w:rPr>
          <w:spacing w:val="-3"/>
          <w:sz w:val="22"/>
          <w:szCs w:val="22"/>
        </w:rPr>
        <w:t>6</w:t>
      </w:r>
      <w:r w:rsidRPr="00645DFB">
        <w:rPr>
          <w:spacing w:val="-3"/>
          <w:sz w:val="22"/>
          <w:szCs w:val="22"/>
        </w:rPr>
        <w:t>0 days before consideration for re-entry,</w:t>
      </w:r>
    </w:p>
    <w:p w14:paraId="42117125" w14:textId="77777777" w:rsidR="00645DFB" w:rsidRPr="00645DFB" w:rsidRDefault="00645DFB" w:rsidP="00645DFB">
      <w:pPr>
        <w:numPr>
          <w:ilvl w:val="0"/>
          <w:numId w:val="24"/>
        </w:numPr>
        <w:tabs>
          <w:tab w:val="left" w:pos="0"/>
        </w:tabs>
        <w:jc w:val="both"/>
        <w:rPr>
          <w:spacing w:val="-3"/>
          <w:sz w:val="22"/>
          <w:szCs w:val="22"/>
        </w:rPr>
      </w:pPr>
      <w:r w:rsidRPr="00645DFB">
        <w:rPr>
          <w:spacing w:val="-3"/>
          <w:sz w:val="22"/>
          <w:szCs w:val="22"/>
        </w:rPr>
        <w:t>Student will submit a new application for admission,</w:t>
      </w:r>
    </w:p>
    <w:p w14:paraId="42117126" w14:textId="3434E4DB" w:rsidR="00645DFB" w:rsidRPr="00645DFB" w:rsidRDefault="00931D16" w:rsidP="00645DFB">
      <w:pPr>
        <w:numPr>
          <w:ilvl w:val="0"/>
          <w:numId w:val="24"/>
        </w:numPr>
        <w:tabs>
          <w:tab w:val="left" w:pos="0"/>
        </w:tabs>
        <w:jc w:val="both"/>
        <w:rPr>
          <w:spacing w:val="-3"/>
          <w:sz w:val="22"/>
          <w:szCs w:val="22"/>
        </w:rPr>
      </w:pPr>
      <w:r>
        <w:rPr>
          <w:spacing w:val="-3"/>
          <w:sz w:val="22"/>
          <w:szCs w:val="22"/>
        </w:rPr>
        <w:t>The Appeals Committee</w:t>
      </w:r>
      <w:r w:rsidR="00645DFB" w:rsidRPr="00645DFB">
        <w:rPr>
          <w:spacing w:val="-3"/>
          <w:sz w:val="22"/>
          <w:szCs w:val="22"/>
        </w:rPr>
        <w:t xml:space="preserve"> will evaluate student’s written request and status; determine the student has sufficient ability and potential to warrant a 2</w:t>
      </w:r>
      <w:r w:rsidR="00645DFB" w:rsidRPr="00645DFB">
        <w:rPr>
          <w:spacing w:val="-3"/>
          <w:sz w:val="22"/>
          <w:szCs w:val="22"/>
          <w:vertAlign w:val="superscript"/>
        </w:rPr>
        <w:t>nd</w:t>
      </w:r>
      <w:r w:rsidR="00645DFB" w:rsidRPr="00645DFB">
        <w:rPr>
          <w:spacing w:val="-3"/>
          <w:sz w:val="22"/>
          <w:szCs w:val="22"/>
        </w:rPr>
        <w:t xml:space="preserve"> entry,</w:t>
      </w:r>
    </w:p>
    <w:p w14:paraId="42117127" w14:textId="18746E56" w:rsidR="00645DFB" w:rsidRPr="00931D16" w:rsidRDefault="00645DFB" w:rsidP="00645DFB">
      <w:pPr>
        <w:numPr>
          <w:ilvl w:val="0"/>
          <w:numId w:val="24"/>
        </w:numPr>
        <w:tabs>
          <w:tab w:val="left" w:pos="0"/>
        </w:tabs>
        <w:jc w:val="both"/>
        <w:rPr>
          <w:spacing w:val="-3"/>
          <w:sz w:val="22"/>
          <w:szCs w:val="22"/>
        </w:rPr>
      </w:pPr>
      <w:r>
        <w:rPr>
          <w:spacing w:val="-3"/>
          <w:sz w:val="22"/>
          <w:szCs w:val="22"/>
        </w:rPr>
        <w:t>Campus</w:t>
      </w:r>
      <w:r w:rsidRPr="00645DFB">
        <w:rPr>
          <w:spacing w:val="-3"/>
          <w:sz w:val="22"/>
          <w:szCs w:val="22"/>
        </w:rPr>
        <w:t xml:space="preserve"> Director will provide the student 1) letter of re-entry, 2) contract for re-entry specifying hours of pursuit</w:t>
      </w:r>
      <w:r w:rsidRPr="00931D16">
        <w:rPr>
          <w:spacing w:val="-3"/>
          <w:sz w:val="22"/>
          <w:szCs w:val="22"/>
        </w:rPr>
        <w:t>,</w:t>
      </w:r>
      <w:r w:rsidR="00931D16" w:rsidRPr="00931D16">
        <w:rPr>
          <w:spacing w:val="-3"/>
          <w:szCs w:val="20"/>
          <w:lang w:eastAsia="en-US"/>
        </w:rPr>
        <w:t xml:space="preserve"> </w:t>
      </w:r>
      <w:r w:rsidR="00931D16" w:rsidRPr="00931D16">
        <w:rPr>
          <w:spacing w:val="-3"/>
          <w:sz w:val="22"/>
          <w:szCs w:val="22"/>
          <w:lang w:eastAsia="en-US"/>
        </w:rPr>
        <w:t xml:space="preserve">3) notification that student is on </w:t>
      </w:r>
      <w:r w:rsidR="00B8321E">
        <w:rPr>
          <w:spacing w:val="-3"/>
          <w:sz w:val="22"/>
          <w:szCs w:val="22"/>
          <w:lang w:eastAsia="en-US"/>
        </w:rPr>
        <w:t xml:space="preserve">VA </w:t>
      </w:r>
      <w:r w:rsidR="00931D16" w:rsidRPr="00931D16">
        <w:rPr>
          <w:spacing w:val="-3"/>
          <w:sz w:val="22"/>
          <w:szCs w:val="22"/>
          <w:lang w:eastAsia="en-US"/>
        </w:rPr>
        <w:t>probation for two months after re-entry</w:t>
      </w:r>
    </w:p>
    <w:p w14:paraId="42117128" w14:textId="77777777" w:rsidR="00645DFB" w:rsidRPr="00645DFB" w:rsidRDefault="00645DFB" w:rsidP="00645DFB">
      <w:pPr>
        <w:numPr>
          <w:ilvl w:val="0"/>
          <w:numId w:val="24"/>
        </w:numPr>
        <w:tabs>
          <w:tab w:val="left" w:pos="0"/>
        </w:tabs>
        <w:jc w:val="both"/>
        <w:rPr>
          <w:spacing w:val="-3"/>
          <w:sz w:val="22"/>
          <w:szCs w:val="22"/>
        </w:rPr>
      </w:pPr>
      <w:r w:rsidRPr="00645DFB">
        <w:rPr>
          <w:spacing w:val="-3"/>
          <w:sz w:val="22"/>
          <w:szCs w:val="22"/>
        </w:rPr>
        <w:t>If the student has not obtained standards of progress at the end of two months, s/he will be terminated and will not receive future consideration for re-entry.</w:t>
      </w:r>
    </w:p>
    <w:p w14:paraId="42117129" w14:textId="77777777" w:rsidR="0073012E" w:rsidRDefault="0073012E" w:rsidP="008D33AE">
      <w:pPr>
        <w:jc w:val="both"/>
        <w:rPr>
          <w:szCs w:val="22"/>
        </w:rPr>
      </w:pPr>
    </w:p>
    <w:p w14:paraId="4211712A" w14:textId="77777777" w:rsidR="00E86680" w:rsidRDefault="00E86680" w:rsidP="00E86680">
      <w:pPr>
        <w:pStyle w:val="Heading1"/>
      </w:pPr>
      <w:bookmarkStart w:id="78" w:name="_Toc422746510"/>
      <w:bookmarkStart w:id="79" w:name="_Toc457835681"/>
      <w:bookmarkStart w:id="80" w:name="_Toc30160479"/>
      <w:r>
        <w:t>Attendance &amp; Progress Standards for VA Students</w:t>
      </w:r>
      <w:bookmarkEnd w:id="78"/>
      <w:bookmarkEnd w:id="79"/>
      <w:r>
        <w:t xml:space="preserve"> enrolled in </w:t>
      </w:r>
      <w:r w:rsidRPr="000847EC">
        <w:rPr>
          <w:sz w:val="24"/>
          <w:u w:val="single"/>
        </w:rPr>
        <w:t>Ohio</w:t>
      </w:r>
      <w:bookmarkEnd w:id="80"/>
    </w:p>
    <w:p w14:paraId="4211712B" w14:textId="47C35657" w:rsidR="00E86680" w:rsidRDefault="00E86680" w:rsidP="00E86680">
      <w:pPr>
        <w:rPr>
          <w:sz w:val="18"/>
          <w:szCs w:val="18"/>
        </w:rPr>
      </w:pPr>
      <w:r w:rsidRPr="00281438">
        <w:rPr>
          <w:sz w:val="18"/>
          <w:szCs w:val="18"/>
        </w:rPr>
        <w:t xml:space="preserve">Effective </w:t>
      </w:r>
      <w:r>
        <w:rPr>
          <w:sz w:val="18"/>
          <w:szCs w:val="18"/>
        </w:rPr>
        <w:t>for all</w:t>
      </w:r>
      <w:r w:rsidRPr="00281438">
        <w:rPr>
          <w:sz w:val="18"/>
          <w:szCs w:val="18"/>
        </w:rPr>
        <w:t xml:space="preserve"> </w:t>
      </w:r>
      <w:r>
        <w:rPr>
          <w:sz w:val="18"/>
          <w:szCs w:val="18"/>
        </w:rPr>
        <w:t>cohorts with classes starting after</w:t>
      </w:r>
      <w:r w:rsidRPr="00281438">
        <w:rPr>
          <w:sz w:val="18"/>
          <w:szCs w:val="18"/>
        </w:rPr>
        <w:t xml:space="preserve"> June 1, 2016</w:t>
      </w:r>
      <w:r w:rsidR="00BA3837">
        <w:rPr>
          <w:sz w:val="18"/>
          <w:szCs w:val="18"/>
        </w:rPr>
        <w:t>. Updated 12/1/2018.</w:t>
      </w:r>
    </w:p>
    <w:p w14:paraId="29A32E1B" w14:textId="359DE1CA" w:rsidR="000C21E0" w:rsidRDefault="000C21E0" w:rsidP="00E86680">
      <w:pPr>
        <w:rPr>
          <w:sz w:val="4"/>
          <w:szCs w:val="4"/>
        </w:rPr>
      </w:pPr>
    </w:p>
    <w:p w14:paraId="0C79BEEA" w14:textId="77777777" w:rsidR="000C21E0" w:rsidRDefault="000C21E0" w:rsidP="00E86680">
      <w:pPr>
        <w:rPr>
          <w:sz w:val="4"/>
          <w:szCs w:val="4"/>
        </w:rPr>
      </w:pPr>
    </w:p>
    <w:p w14:paraId="1D8425B1" w14:textId="77777777" w:rsidR="000C21E0" w:rsidRDefault="000C21E0" w:rsidP="00E86680">
      <w:pPr>
        <w:rPr>
          <w:sz w:val="4"/>
          <w:szCs w:val="4"/>
        </w:rPr>
      </w:pPr>
    </w:p>
    <w:p w14:paraId="4211712C" w14:textId="77777777" w:rsidR="00E86680" w:rsidRPr="00021453" w:rsidRDefault="00E86680" w:rsidP="00E86680">
      <w:pPr>
        <w:rPr>
          <w:sz w:val="4"/>
          <w:szCs w:val="4"/>
        </w:rPr>
      </w:pPr>
    </w:p>
    <w:p w14:paraId="4211712D" w14:textId="1973D218" w:rsidR="00E86680" w:rsidRPr="00245271" w:rsidRDefault="00E86680" w:rsidP="00E86680">
      <w:pPr>
        <w:rPr>
          <w:sz w:val="22"/>
          <w:szCs w:val="22"/>
        </w:rPr>
      </w:pPr>
      <w:r w:rsidRPr="00245271">
        <w:rPr>
          <w:sz w:val="22"/>
          <w:szCs w:val="22"/>
        </w:rPr>
        <w:t xml:space="preserve">VA students must meet all academic standards of progress for MyCC including, but not limited to the Satisfactory Academic Progress policy.  In addition, VA funded students will be evaluated at the end of each course </w:t>
      </w:r>
      <w:r w:rsidR="000847EC">
        <w:rPr>
          <w:sz w:val="22"/>
          <w:szCs w:val="22"/>
        </w:rPr>
        <w:t>(five weeks for the 30 wk. program, seven weeks for the 42 wk. program)</w:t>
      </w:r>
      <w:r w:rsidR="000847EC" w:rsidRPr="00E974DC">
        <w:rPr>
          <w:sz w:val="22"/>
          <w:szCs w:val="22"/>
        </w:rPr>
        <w:t xml:space="preserve"> </w:t>
      </w:r>
      <w:r w:rsidRPr="00245271">
        <w:rPr>
          <w:sz w:val="22"/>
          <w:szCs w:val="22"/>
        </w:rPr>
        <w:t>to maintain eligibility for GI Bill</w:t>
      </w:r>
      <w:r w:rsidRPr="006D1C2D">
        <w:rPr>
          <w:rFonts w:ascii="Lucida Bright" w:hAnsi="Lucida Bright"/>
          <w:sz w:val="22"/>
          <w:szCs w:val="22"/>
        </w:rPr>
        <w:t>®</w:t>
      </w:r>
      <w:r w:rsidRPr="00245271">
        <w:rPr>
          <w:sz w:val="22"/>
          <w:szCs w:val="22"/>
        </w:rPr>
        <w:t xml:space="preserve"> certification.  </w:t>
      </w:r>
    </w:p>
    <w:p w14:paraId="1DF4B08B" w14:textId="00E27EAC" w:rsidR="000C21E0" w:rsidRDefault="00E86680" w:rsidP="00E86680">
      <w:pPr>
        <w:rPr>
          <w:sz w:val="22"/>
          <w:szCs w:val="22"/>
        </w:rPr>
      </w:pPr>
      <w:r w:rsidRPr="00E974DC">
        <w:rPr>
          <w:sz w:val="22"/>
          <w:szCs w:val="22"/>
        </w:rPr>
        <w:t xml:space="preserve">At the end of each </w:t>
      </w:r>
      <w:r w:rsidR="000847EC">
        <w:rPr>
          <w:sz w:val="22"/>
          <w:szCs w:val="22"/>
        </w:rPr>
        <w:t xml:space="preserve">course </w:t>
      </w:r>
      <w:r w:rsidRPr="00E974DC">
        <w:rPr>
          <w:sz w:val="22"/>
          <w:szCs w:val="22"/>
        </w:rPr>
        <w:t xml:space="preserve">VA funded students must meet the following </w:t>
      </w:r>
      <w:r w:rsidR="000847EC">
        <w:rPr>
          <w:sz w:val="22"/>
          <w:szCs w:val="22"/>
        </w:rPr>
        <w:t xml:space="preserve">non-cumulative </w:t>
      </w:r>
      <w:r w:rsidRPr="00E974DC">
        <w:rPr>
          <w:sz w:val="22"/>
          <w:szCs w:val="22"/>
        </w:rPr>
        <w:t>standards:</w:t>
      </w:r>
    </w:p>
    <w:p w14:paraId="42117130" w14:textId="46C729DD" w:rsidR="00E86680" w:rsidRPr="00F13740" w:rsidRDefault="00E86680" w:rsidP="00A54091">
      <w:pPr>
        <w:pStyle w:val="ListParagraph"/>
        <w:numPr>
          <w:ilvl w:val="1"/>
          <w:numId w:val="22"/>
        </w:numPr>
        <w:suppressAutoHyphens w:val="0"/>
        <w:ind w:left="2610" w:firstLine="0"/>
        <w:rPr>
          <w:sz w:val="22"/>
          <w:szCs w:val="22"/>
        </w:rPr>
      </w:pPr>
      <w:r w:rsidRPr="00F13740">
        <w:rPr>
          <w:sz w:val="22"/>
          <w:szCs w:val="22"/>
        </w:rPr>
        <w:t>GPA of 70% or higher</w:t>
      </w:r>
      <w:r w:rsidR="00094221">
        <w:rPr>
          <w:sz w:val="22"/>
          <w:szCs w:val="22"/>
        </w:rPr>
        <w:t xml:space="preserve"> for that </w:t>
      </w:r>
      <w:r w:rsidR="000847EC">
        <w:rPr>
          <w:sz w:val="22"/>
          <w:szCs w:val="22"/>
        </w:rPr>
        <w:t>course</w:t>
      </w:r>
      <w:r w:rsidRPr="00F13740">
        <w:rPr>
          <w:sz w:val="22"/>
          <w:szCs w:val="22"/>
        </w:rPr>
        <w:t>.</w:t>
      </w:r>
    </w:p>
    <w:p w14:paraId="42117131" w14:textId="619DE18B" w:rsidR="00E86680" w:rsidRPr="00F13740" w:rsidRDefault="00E86680" w:rsidP="00A54091">
      <w:pPr>
        <w:pStyle w:val="ListParagraph"/>
        <w:numPr>
          <w:ilvl w:val="1"/>
          <w:numId w:val="22"/>
        </w:numPr>
        <w:suppressAutoHyphens w:val="0"/>
        <w:ind w:firstLine="1170"/>
        <w:rPr>
          <w:sz w:val="22"/>
          <w:szCs w:val="22"/>
        </w:rPr>
      </w:pPr>
      <w:r w:rsidRPr="00F13740">
        <w:rPr>
          <w:sz w:val="22"/>
          <w:szCs w:val="22"/>
        </w:rPr>
        <w:t>Attendance of 80% of scheduled clock-hours or higher</w:t>
      </w:r>
      <w:r w:rsidR="000847EC">
        <w:rPr>
          <w:sz w:val="22"/>
          <w:szCs w:val="22"/>
        </w:rPr>
        <w:t xml:space="preserve"> for that course.</w:t>
      </w:r>
    </w:p>
    <w:p w14:paraId="42117132" w14:textId="77777777" w:rsidR="00E86680" w:rsidRPr="00910DAF" w:rsidRDefault="00E86680" w:rsidP="00E86680">
      <w:pPr>
        <w:rPr>
          <w:sz w:val="16"/>
          <w:szCs w:val="16"/>
        </w:rPr>
      </w:pPr>
    </w:p>
    <w:p w14:paraId="42117133" w14:textId="7BB1A457" w:rsidR="00E86680" w:rsidRPr="00BE7B6D" w:rsidRDefault="00E86680" w:rsidP="00E86680">
      <w:pPr>
        <w:jc w:val="both"/>
        <w:rPr>
          <w:sz w:val="22"/>
          <w:szCs w:val="22"/>
        </w:rPr>
      </w:pPr>
      <w:r w:rsidRPr="00BE7B6D">
        <w:rPr>
          <w:sz w:val="22"/>
          <w:szCs w:val="22"/>
        </w:rPr>
        <w:t xml:space="preserve">Students not meeting this requirement at the end of any </w:t>
      </w:r>
      <w:r w:rsidR="000847EC">
        <w:rPr>
          <w:sz w:val="22"/>
          <w:szCs w:val="22"/>
        </w:rPr>
        <w:t>course</w:t>
      </w:r>
      <w:r w:rsidRPr="00BE7B6D">
        <w:rPr>
          <w:sz w:val="22"/>
          <w:szCs w:val="22"/>
        </w:rPr>
        <w:t xml:space="preserve"> will be placed on VA Academic Probation and will be reported to the VA. Students on VA Academic Probation will have until the end of the next </w:t>
      </w:r>
      <w:r w:rsidR="00BA3837">
        <w:rPr>
          <w:sz w:val="22"/>
          <w:szCs w:val="22"/>
        </w:rPr>
        <w:t>course</w:t>
      </w:r>
      <w:r w:rsidRPr="00BE7B6D">
        <w:rPr>
          <w:sz w:val="22"/>
          <w:szCs w:val="22"/>
        </w:rPr>
        <w:t xml:space="preserve"> to meet these standards. When the above standards are met the student will be removed from VA Academic Probation. Failure to meet these standards by the end of the </w:t>
      </w:r>
      <w:r w:rsidRPr="00BE7B6D">
        <w:rPr>
          <w:color w:val="000000"/>
          <w:sz w:val="22"/>
          <w:szCs w:val="22"/>
          <w:shd w:val="clear" w:color="auto" w:fill="FFFFFF"/>
        </w:rPr>
        <w:t>probationary period will result in a</w:t>
      </w:r>
      <w:r w:rsidR="00BA3837">
        <w:rPr>
          <w:color w:val="000000"/>
          <w:sz w:val="22"/>
          <w:szCs w:val="22"/>
          <w:shd w:val="clear" w:color="auto" w:fill="FFFFFF"/>
        </w:rPr>
        <w:t>n</w:t>
      </w:r>
      <w:r w:rsidRPr="00BE7B6D">
        <w:rPr>
          <w:color w:val="000000"/>
          <w:sz w:val="22"/>
          <w:szCs w:val="22"/>
          <w:shd w:val="clear" w:color="auto" w:fill="FFFFFF"/>
        </w:rPr>
        <w:t xml:space="preserve"> Academic Termination. </w:t>
      </w:r>
      <w:r w:rsidRPr="00BE7B6D">
        <w:rPr>
          <w:bCs/>
          <w:sz w:val="22"/>
          <w:szCs w:val="22"/>
        </w:rPr>
        <w:t>Students wishing to appeal this action due to mitigating circumstances must do so in writing within 10 days. Please refer to the appeal process on page 1</w:t>
      </w:r>
      <w:r w:rsidR="008B3827">
        <w:rPr>
          <w:bCs/>
          <w:sz w:val="22"/>
          <w:szCs w:val="22"/>
        </w:rPr>
        <w:t>8</w:t>
      </w:r>
      <w:r w:rsidRPr="00BE7B6D">
        <w:rPr>
          <w:bCs/>
          <w:sz w:val="22"/>
          <w:szCs w:val="22"/>
        </w:rPr>
        <w:t xml:space="preserve"> of the catalog.</w:t>
      </w:r>
      <w:r w:rsidRPr="00BE7B6D">
        <w:rPr>
          <w:sz w:val="22"/>
          <w:szCs w:val="22"/>
        </w:rPr>
        <w:t xml:space="preserve"> </w:t>
      </w:r>
    </w:p>
    <w:p w14:paraId="42117134" w14:textId="77777777" w:rsidR="00E86680" w:rsidRDefault="00E86680" w:rsidP="008D33AE">
      <w:pPr>
        <w:jc w:val="both"/>
        <w:rPr>
          <w:szCs w:val="22"/>
        </w:rPr>
      </w:pPr>
    </w:p>
    <w:p w14:paraId="02F1C2B6" w14:textId="77777777" w:rsidR="00853F73" w:rsidRDefault="00853F73" w:rsidP="00853F73">
      <w:pPr>
        <w:pStyle w:val="Heading1"/>
        <w:rPr>
          <w:u w:val="single"/>
        </w:rPr>
      </w:pPr>
      <w:bookmarkStart w:id="81" w:name="_Toc12836038"/>
      <w:bookmarkStart w:id="82" w:name="_Toc30160480"/>
      <w:r>
        <w:t xml:space="preserve">Attendance &amp; Progress Standards for VA Students enrolled in </w:t>
      </w:r>
      <w:r w:rsidRPr="00B96349">
        <w:rPr>
          <w:u w:val="single"/>
        </w:rPr>
        <w:t>Texas</w:t>
      </w:r>
      <w:bookmarkEnd w:id="81"/>
      <w:bookmarkEnd w:id="82"/>
    </w:p>
    <w:p w14:paraId="2201FA6F" w14:textId="03F1192F" w:rsidR="00853F73" w:rsidRPr="00853F73" w:rsidRDefault="00853F73" w:rsidP="00853F73">
      <w:r w:rsidRPr="00B96349">
        <w:t xml:space="preserve">Unsatisfactory attendance, including absence of five (5) consecutive business days, will be reported to the </w:t>
      </w:r>
      <w:r w:rsidR="00213ADD">
        <w:t xml:space="preserve">Department of Veteran Affairs on </w:t>
      </w:r>
      <w:r w:rsidRPr="00B96349">
        <w:t xml:space="preserve">VA </w:t>
      </w:r>
      <w:r w:rsidR="00213ADD">
        <w:t xml:space="preserve">form 22-1999b </w:t>
      </w:r>
      <w:r w:rsidRPr="00B96349">
        <w:t>and may result in a reduction and/or loss of BAH and possible termination of Enrollment Certification.</w:t>
      </w:r>
    </w:p>
    <w:p w14:paraId="40F14506" w14:textId="77777777" w:rsidR="00853F73" w:rsidRDefault="00853F73" w:rsidP="008D33AE">
      <w:pPr>
        <w:jc w:val="both"/>
        <w:rPr>
          <w:szCs w:val="22"/>
        </w:rPr>
      </w:pPr>
    </w:p>
    <w:p w14:paraId="42117135" w14:textId="77777777" w:rsidR="008D33AE" w:rsidRPr="00FD26F5" w:rsidRDefault="008D33AE" w:rsidP="008D33AE">
      <w:pPr>
        <w:pStyle w:val="Heading1"/>
        <w:rPr>
          <w:lang w:eastAsia="en-US"/>
        </w:rPr>
      </w:pPr>
      <w:bookmarkStart w:id="83" w:name="_Toc395531201"/>
      <w:bookmarkStart w:id="84" w:name="_Toc30160481"/>
      <w:r w:rsidRPr="00FD26F5">
        <w:rPr>
          <w:lang w:eastAsia="en-US"/>
        </w:rPr>
        <w:t>C</w:t>
      </w:r>
      <w:r>
        <w:rPr>
          <w:lang w:eastAsia="en-US"/>
        </w:rPr>
        <w:t>onfidentiality of</w:t>
      </w:r>
      <w:r w:rsidRPr="00FD26F5">
        <w:rPr>
          <w:lang w:eastAsia="en-US"/>
        </w:rPr>
        <w:t xml:space="preserve"> S</w:t>
      </w:r>
      <w:r>
        <w:rPr>
          <w:lang w:eastAsia="en-US"/>
        </w:rPr>
        <w:t>tudent</w:t>
      </w:r>
      <w:r w:rsidRPr="00FD26F5">
        <w:rPr>
          <w:lang w:eastAsia="en-US"/>
        </w:rPr>
        <w:t xml:space="preserve"> R</w:t>
      </w:r>
      <w:r>
        <w:rPr>
          <w:lang w:eastAsia="en-US"/>
        </w:rPr>
        <w:t>ecords</w:t>
      </w:r>
      <w:bookmarkEnd w:id="83"/>
      <w:bookmarkEnd w:id="84"/>
    </w:p>
    <w:p w14:paraId="465A939E" w14:textId="7BCE9CAA" w:rsidR="00056CEA" w:rsidRPr="00056CEA" w:rsidRDefault="008D33AE" w:rsidP="00056CEA">
      <w:pPr>
        <w:suppressAutoHyphens w:val="0"/>
        <w:autoSpaceDE w:val="0"/>
        <w:autoSpaceDN w:val="0"/>
        <w:adjustRightInd w:val="0"/>
        <w:rPr>
          <w:sz w:val="22"/>
          <w:szCs w:val="22"/>
          <w:lang w:eastAsia="en-US"/>
        </w:rPr>
      </w:pPr>
      <w:r w:rsidRPr="00FD26F5">
        <w:rPr>
          <w:sz w:val="22"/>
          <w:szCs w:val="22"/>
          <w:lang w:eastAsia="en-US"/>
        </w:rPr>
        <w:t xml:space="preserve">The policy of MyCC is to comply with the Family Educational Rights </w:t>
      </w:r>
      <w:r>
        <w:rPr>
          <w:sz w:val="22"/>
          <w:szCs w:val="22"/>
          <w:lang w:eastAsia="en-US"/>
        </w:rPr>
        <w:t xml:space="preserve">and Privacy Act (FERPA) and, in </w:t>
      </w:r>
      <w:r w:rsidRPr="00FD26F5">
        <w:rPr>
          <w:sz w:val="22"/>
          <w:szCs w:val="22"/>
          <w:lang w:eastAsia="en-US"/>
        </w:rPr>
        <w:t>so doing, protect the confidentiality of personally identifiable educational</w:t>
      </w:r>
      <w:r>
        <w:rPr>
          <w:sz w:val="22"/>
          <w:szCs w:val="22"/>
          <w:lang w:eastAsia="en-US"/>
        </w:rPr>
        <w:t xml:space="preserve"> records of students and former </w:t>
      </w:r>
      <w:r w:rsidRPr="00FD26F5">
        <w:rPr>
          <w:sz w:val="22"/>
          <w:szCs w:val="22"/>
          <w:lang w:eastAsia="en-US"/>
        </w:rPr>
        <w:t>students. The student has the following rights: the right to inspect and r</w:t>
      </w:r>
      <w:r>
        <w:rPr>
          <w:sz w:val="22"/>
          <w:szCs w:val="22"/>
          <w:lang w:eastAsia="en-US"/>
        </w:rPr>
        <w:t xml:space="preserve">eview his/her education records </w:t>
      </w:r>
      <w:r w:rsidRPr="00FD26F5">
        <w:rPr>
          <w:sz w:val="22"/>
          <w:szCs w:val="22"/>
          <w:lang w:eastAsia="en-US"/>
        </w:rPr>
        <w:t>within 45 days of the day the school receives a request for access; the r</w:t>
      </w:r>
      <w:r>
        <w:rPr>
          <w:sz w:val="22"/>
          <w:szCs w:val="22"/>
          <w:lang w:eastAsia="en-US"/>
        </w:rPr>
        <w:t xml:space="preserve">ight to request an amendment of </w:t>
      </w:r>
      <w:r w:rsidRPr="00FD26F5">
        <w:rPr>
          <w:sz w:val="22"/>
          <w:szCs w:val="22"/>
          <w:lang w:eastAsia="en-US"/>
        </w:rPr>
        <w:t>his/her education records that the student believes are inaccurate or misl</w:t>
      </w:r>
      <w:r>
        <w:rPr>
          <w:sz w:val="22"/>
          <w:szCs w:val="22"/>
          <w:lang w:eastAsia="en-US"/>
        </w:rPr>
        <w:t xml:space="preserve">eading; the right to consent to </w:t>
      </w:r>
      <w:r w:rsidRPr="00FD26F5">
        <w:rPr>
          <w:sz w:val="22"/>
          <w:szCs w:val="22"/>
          <w:lang w:eastAsia="en-US"/>
        </w:rPr>
        <w:t>disclosures of personal identifiable information</w:t>
      </w:r>
      <w:r w:rsidR="00056CEA">
        <w:rPr>
          <w:sz w:val="22"/>
          <w:szCs w:val="22"/>
          <w:lang w:eastAsia="en-US"/>
        </w:rPr>
        <w:t xml:space="preserve"> (pii)</w:t>
      </w:r>
      <w:r w:rsidRPr="00FD26F5">
        <w:rPr>
          <w:sz w:val="22"/>
          <w:szCs w:val="22"/>
          <w:lang w:eastAsia="en-US"/>
        </w:rPr>
        <w:t xml:space="preserve"> contained in his/her educati</w:t>
      </w:r>
      <w:r>
        <w:rPr>
          <w:sz w:val="22"/>
          <w:szCs w:val="22"/>
          <w:lang w:eastAsia="en-US"/>
        </w:rPr>
        <w:t xml:space="preserve">on records except to the extent </w:t>
      </w:r>
      <w:r w:rsidRPr="00FD26F5">
        <w:rPr>
          <w:sz w:val="22"/>
          <w:szCs w:val="22"/>
          <w:lang w:eastAsia="en-US"/>
        </w:rPr>
        <w:t>that FERPA authorizes disclosure without consent; and the right to</w:t>
      </w:r>
      <w:r>
        <w:rPr>
          <w:sz w:val="22"/>
          <w:szCs w:val="22"/>
          <w:lang w:eastAsia="en-US"/>
        </w:rPr>
        <w:t xml:space="preserve"> file a complaint with the U.S. </w:t>
      </w:r>
      <w:r w:rsidRPr="00FD26F5">
        <w:rPr>
          <w:sz w:val="22"/>
          <w:szCs w:val="22"/>
          <w:lang w:eastAsia="en-US"/>
        </w:rPr>
        <w:t>Department of Education concerning alleged failures by MyCC to comply with the requirements of</w:t>
      </w:r>
      <w:r>
        <w:rPr>
          <w:sz w:val="22"/>
          <w:szCs w:val="22"/>
          <w:lang w:eastAsia="en-US"/>
        </w:rPr>
        <w:t xml:space="preserve"> </w:t>
      </w:r>
      <w:r w:rsidRPr="00FD26F5">
        <w:rPr>
          <w:sz w:val="22"/>
          <w:szCs w:val="22"/>
          <w:lang w:eastAsia="en-US"/>
        </w:rPr>
        <w:t>FERPA.</w:t>
      </w:r>
      <w:r w:rsidR="00056CEA">
        <w:rPr>
          <w:sz w:val="22"/>
          <w:szCs w:val="22"/>
          <w:lang w:eastAsia="en-US"/>
        </w:rPr>
        <w:t xml:space="preserve"> </w:t>
      </w:r>
      <w:r w:rsidR="00056CEA" w:rsidRPr="00056CEA">
        <w:rPr>
          <w:sz w:val="22"/>
          <w:szCs w:val="22"/>
          <w:lang w:eastAsia="en-US"/>
        </w:rPr>
        <w:t xml:space="preserve">A health and safety exception permits the disclosure of </w:t>
      </w:r>
      <w:r w:rsidR="00056CEA">
        <w:rPr>
          <w:sz w:val="22"/>
          <w:szCs w:val="22"/>
          <w:lang w:eastAsia="en-US"/>
        </w:rPr>
        <w:t>pii</w:t>
      </w:r>
      <w:r w:rsidR="00056CEA" w:rsidRPr="00056CEA">
        <w:rPr>
          <w:sz w:val="22"/>
          <w:szCs w:val="22"/>
          <w:lang w:eastAsia="en-US"/>
        </w:rPr>
        <w:t xml:space="preserve"> from a student’s record </w:t>
      </w:r>
      <w:r w:rsidR="00056CEA">
        <w:rPr>
          <w:sz w:val="22"/>
          <w:szCs w:val="22"/>
          <w:lang w:eastAsia="en-US"/>
        </w:rPr>
        <w:t>to appropriate parties if knowledge of the information is necessary to protect</w:t>
      </w:r>
      <w:r w:rsidR="00A85506">
        <w:rPr>
          <w:sz w:val="22"/>
          <w:szCs w:val="22"/>
          <w:lang w:eastAsia="en-US"/>
        </w:rPr>
        <w:t xml:space="preserve"> </w:t>
      </w:r>
      <w:r w:rsidR="00056CEA" w:rsidRPr="00056CEA">
        <w:rPr>
          <w:sz w:val="22"/>
          <w:szCs w:val="22"/>
          <w:lang w:eastAsia="en-US"/>
        </w:rPr>
        <w:t xml:space="preserve">the health or safety of </w:t>
      </w:r>
      <w:r w:rsidR="00056CEA">
        <w:rPr>
          <w:sz w:val="22"/>
          <w:szCs w:val="22"/>
          <w:lang w:eastAsia="en-US"/>
        </w:rPr>
        <w:t xml:space="preserve">the </w:t>
      </w:r>
      <w:r w:rsidR="00056CEA" w:rsidRPr="00056CEA">
        <w:rPr>
          <w:sz w:val="22"/>
          <w:szCs w:val="22"/>
          <w:lang w:eastAsia="en-US"/>
        </w:rPr>
        <w:t>student or other individuals</w:t>
      </w:r>
      <w:r w:rsidR="00A85506">
        <w:rPr>
          <w:sz w:val="22"/>
          <w:szCs w:val="22"/>
          <w:lang w:eastAsia="en-US"/>
        </w:rPr>
        <w:t xml:space="preserve"> from an immediate threat.</w:t>
      </w:r>
    </w:p>
    <w:p w14:paraId="42117137" w14:textId="77777777" w:rsidR="008D33AE" w:rsidRDefault="008D33AE" w:rsidP="008D33AE">
      <w:pPr>
        <w:rPr>
          <w:sz w:val="22"/>
          <w:szCs w:val="22"/>
        </w:rPr>
      </w:pPr>
    </w:p>
    <w:p w14:paraId="42117138" w14:textId="77777777" w:rsidR="008D33AE" w:rsidRPr="00E841CD" w:rsidRDefault="008D33AE" w:rsidP="008D33AE">
      <w:pPr>
        <w:pStyle w:val="Heading1"/>
      </w:pPr>
      <w:bookmarkStart w:id="85" w:name="_Toc395531202"/>
      <w:bookmarkStart w:id="86" w:name="_Toc30160482"/>
      <w:r w:rsidRPr="00E841CD">
        <w:lastRenderedPageBreak/>
        <w:t>Tuition Payment</w:t>
      </w:r>
      <w:bookmarkEnd w:id="85"/>
      <w:bookmarkEnd w:id="86"/>
      <w:r w:rsidRPr="00E841CD">
        <w:t xml:space="preserve"> </w:t>
      </w:r>
    </w:p>
    <w:p w14:paraId="04F5522E" w14:textId="2899E95C" w:rsidR="00142199" w:rsidRPr="00142199" w:rsidRDefault="00142199" w:rsidP="00CE0A48">
      <w:pPr>
        <w:pStyle w:val="Footer"/>
        <w:rPr>
          <w:rFonts w:cs="Arial"/>
          <w:sz w:val="22"/>
          <w:szCs w:val="22"/>
        </w:rPr>
      </w:pPr>
      <w:r w:rsidRPr="00142199">
        <w:rPr>
          <w:rFonts w:cs="Arial"/>
          <w:sz w:val="22"/>
          <w:szCs w:val="22"/>
        </w:rPr>
        <w:t>MyComputerCareer accepts tuition payment in the form of check, money order, credit card and student loans where available. Payments at the Raleigh, NC and Charlotte, NC campuses can only be received up to 50% of the total tuition prior to the program’s midpoint. The remainder of the tuition may be collected only when the student has comp</w:t>
      </w:r>
      <w:r>
        <w:rPr>
          <w:rFonts w:cs="Arial"/>
          <w:sz w:val="22"/>
          <w:szCs w:val="22"/>
        </w:rPr>
        <w:t xml:space="preserve">leted one-half of the program. </w:t>
      </w:r>
      <w:r w:rsidR="00CE0A48">
        <w:rPr>
          <w:rFonts w:cs="Arial"/>
          <w:sz w:val="22"/>
          <w:szCs w:val="22"/>
        </w:rPr>
        <w:t xml:space="preserve">The Columbus, OH campus defers the collection and application of federal, state or local government funds in the manner as controlled by the applicable federal, state or local regulations. </w:t>
      </w:r>
      <w:r w:rsidR="00CE0A48" w:rsidRPr="00CE0A48">
        <w:rPr>
          <w:rFonts w:cs="Arial"/>
          <w:sz w:val="22"/>
          <w:szCs w:val="22"/>
        </w:rPr>
        <w:t>Student loans or other financial aid funds received from private entities includ</w:t>
      </w:r>
      <w:r w:rsidR="00CE0A48">
        <w:rPr>
          <w:rFonts w:cs="Arial"/>
          <w:sz w:val="22"/>
          <w:szCs w:val="22"/>
        </w:rPr>
        <w:t xml:space="preserve">ing, but not limited to, banks, </w:t>
      </w:r>
      <w:r w:rsidR="00CE0A48" w:rsidRPr="00CE0A48">
        <w:rPr>
          <w:rFonts w:cs="Arial"/>
          <w:sz w:val="22"/>
          <w:szCs w:val="22"/>
        </w:rPr>
        <w:t>financing companies, credit card companies, and other lending sources must b</w:t>
      </w:r>
      <w:r w:rsidR="00CE0A48">
        <w:rPr>
          <w:rFonts w:cs="Arial"/>
          <w:sz w:val="22"/>
          <w:szCs w:val="22"/>
        </w:rPr>
        <w:t xml:space="preserve">e collected or disbursed in the </w:t>
      </w:r>
      <w:r w:rsidR="00CE0A48" w:rsidRPr="00CE0A48">
        <w:rPr>
          <w:rFonts w:cs="Arial"/>
          <w:sz w:val="22"/>
          <w:szCs w:val="22"/>
        </w:rPr>
        <w:t>following manner:</w:t>
      </w:r>
      <w:r w:rsidR="00CE0A48">
        <w:rPr>
          <w:rFonts w:cs="Arial"/>
          <w:sz w:val="22"/>
          <w:szCs w:val="22"/>
        </w:rPr>
        <w:t xml:space="preserve"> 1. </w:t>
      </w:r>
      <w:r w:rsidR="00CE0A48" w:rsidRPr="00CE0A48">
        <w:rPr>
          <w:rFonts w:cs="Arial"/>
          <w:sz w:val="22"/>
          <w:szCs w:val="22"/>
        </w:rPr>
        <w:t>Loans or other financing payments for amounts less than five thousand dollars may be disbursed as a single</w:t>
      </w:r>
      <w:r w:rsidR="00CE0A48">
        <w:rPr>
          <w:rFonts w:cs="Arial"/>
          <w:sz w:val="22"/>
          <w:szCs w:val="22"/>
        </w:rPr>
        <w:t xml:space="preserve"> </w:t>
      </w:r>
      <w:r w:rsidR="00CE0A48" w:rsidRPr="00CE0A48">
        <w:rPr>
          <w:rFonts w:cs="Arial"/>
          <w:sz w:val="22"/>
          <w:szCs w:val="22"/>
        </w:rPr>
        <w:t>disbursement, regardless of course length.</w:t>
      </w:r>
      <w:r w:rsidR="00CE0A48">
        <w:rPr>
          <w:rFonts w:cs="Arial"/>
          <w:sz w:val="22"/>
          <w:szCs w:val="22"/>
        </w:rPr>
        <w:t xml:space="preserve"> 2. </w:t>
      </w:r>
      <w:r w:rsidR="00CE0A48" w:rsidRPr="00CE0A48">
        <w:rPr>
          <w:rFonts w:cs="Arial"/>
          <w:sz w:val="22"/>
          <w:szCs w:val="22"/>
        </w:rPr>
        <w:t>Loans or other financing payments for amounts greater than five thousand do</w:t>
      </w:r>
      <w:r w:rsidR="00CE0A48">
        <w:rPr>
          <w:rFonts w:cs="Arial"/>
          <w:sz w:val="22"/>
          <w:szCs w:val="22"/>
        </w:rPr>
        <w:t xml:space="preserve">llars that reflect a class term </w:t>
      </w:r>
      <w:r w:rsidR="00CE0A48" w:rsidRPr="00CE0A48">
        <w:rPr>
          <w:rFonts w:cs="Arial"/>
          <w:sz w:val="22"/>
          <w:szCs w:val="22"/>
        </w:rPr>
        <w:t xml:space="preserve">greater than six months, but less than twelve months must have three equal </w:t>
      </w:r>
      <w:r w:rsidR="00CE0A48">
        <w:rPr>
          <w:rFonts w:cs="Arial"/>
          <w:sz w:val="22"/>
          <w:szCs w:val="22"/>
        </w:rPr>
        <w:t xml:space="preserve">disbursements. The disbursement </w:t>
      </w:r>
      <w:r w:rsidR="00CE0A48" w:rsidRPr="00CE0A48">
        <w:rPr>
          <w:rFonts w:cs="Arial"/>
          <w:sz w:val="22"/>
          <w:szCs w:val="22"/>
        </w:rPr>
        <w:t>schedule is as follows: one-third of the tuition amount released initially, the secon</w:t>
      </w:r>
      <w:r w:rsidR="00CE0A48">
        <w:rPr>
          <w:rFonts w:cs="Arial"/>
          <w:sz w:val="22"/>
          <w:szCs w:val="22"/>
        </w:rPr>
        <w:t xml:space="preserve">d disbursement will be released </w:t>
      </w:r>
      <w:r w:rsidR="00CE0A48" w:rsidRPr="00CE0A48">
        <w:rPr>
          <w:rFonts w:cs="Arial"/>
          <w:sz w:val="22"/>
          <w:szCs w:val="22"/>
        </w:rPr>
        <w:t>one-third of the way through the length of the training, and the remainder release</w:t>
      </w:r>
      <w:r w:rsidR="00CE0A48">
        <w:rPr>
          <w:rFonts w:cs="Arial"/>
          <w:sz w:val="22"/>
          <w:szCs w:val="22"/>
        </w:rPr>
        <w:t xml:space="preserve">d two-thirds of the way through </w:t>
      </w:r>
      <w:r w:rsidR="00CE0A48" w:rsidRPr="00CE0A48">
        <w:rPr>
          <w:rFonts w:cs="Arial"/>
          <w:sz w:val="22"/>
          <w:szCs w:val="22"/>
        </w:rPr>
        <w:t>the course term.</w:t>
      </w:r>
      <w:r w:rsidR="00CE0A48">
        <w:rPr>
          <w:rFonts w:cs="Arial"/>
          <w:sz w:val="22"/>
          <w:szCs w:val="22"/>
        </w:rPr>
        <w:t xml:space="preserve"> </w:t>
      </w:r>
      <w:r w:rsidRPr="00142199">
        <w:rPr>
          <w:rFonts w:cs="Arial"/>
          <w:sz w:val="22"/>
          <w:szCs w:val="22"/>
        </w:rPr>
        <w:t>MyComputerCareer accepts the following Federal Student Aid:</w:t>
      </w:r>
    </w:p>
    <w:p w14:paraId="525E6AE1" w14:textId="3C296D43" w:rsidR="00142199" w:rsidRPr="00142199" w:rsidRDefault="00142199" w:rsidP="00142199">
      <w:pPr>
        <w:pStyle w:val="Footer"/>
        <w:rPr>
          <w:rFonts w:cs="Arial"/>
          <w:sz w:val="22"/>
          <w:szCs w:val="22"/>
        </w:rPr>
      </w:pPr>
      <w:r>
        <w:rPr>
          <w:rFonts w:cs="Arial"/>
          <w:sz w:val="22"/>
          <w:szCs w:val="22"/>
        </w:rPr>
        <w:t xml:space="preserve">• </w:t>
      </w:r>
      <w:r w:rsidRPr="00142199">
        <w:rPr>
          <w:rFonts w:cs="Arial"/>
          <w:sz w:val="22"/>
          <w:szCs w:val="22"/>
        </w:rPr>
        <w:t>Federal Pell Grants</w:t>
      </w:r>
    </w:p>
    <w:p w14:paraId="0B370E1C" w14:textId="5662B602" w:rsidR="00142199" w:rsidRPr="00142199" w:rsidRDefault="00142199" w:rsidP="00142199">
      <w:pPr>
        <w:pStyle w:val="Footer"/>
        <w:ind w:left="270" w:hanging="270"/>
        <w:rPr>
          <w:rFonts w:cs="Arial"/>
          <w:sz w:val="22"/>
          <w:szCs w:val="22"/>
        </w:rPr>
      </w:pPr>
      <w:r>
        <w:rPr>
          <w:rFonts w:cs="Arial"/>
          <w:sz w:val="22"/>
          <w:szCs w:val="22"/>
        </w:rPr>
        <w:t xml:space="preserve">   -</w:t>
      </w:r>
      <w:r w:rsidRPr="00142199">
        <w:rPr>
          <w:rFonts w:cs="Arial"/>
          <w:sz w:val="22"/>
          <w:szCs w:val="22"/>
        </w:rPr>
        <w:tab/>
      </w:r>
      <w:r>
        <w:rPr>
          <w:rFonts w:cs="Arial"/>
          <w:sz w:val="22"/>
          <w:szCs w:val="22"/>
        </w:rPr>
        <w:t xml:space="preserve"> </w:t>
      </w:r>
      <w:r w:rsidRPr="00142199">
        <w:rPr>
          <w:rFonts w:cs="Arial"/>
          <w:sz w:val="22"/>
          <w:szCs w:val="22"/>
        </w:rPr>
        <w:t xml:space="preserve">A Pell Grant is awarded based on need and don’t have to be repaid. They can be awarded to students who have not yet earned a bachelor’s degree. The maximum Pell Grant award for the 2017/18 award year is $5920, however, the actual award depends on the student’s financial need (Estimated Family Contribution / EFC), the Cost of Attendance and the length of the academic year in which the student is enrolled. Not all students qualify. </w:t>
      </w:r>
    </w:p>
    <w:p w14:paraId="5A250FE1" w14:textId="63186191" w:rsidR="00142199" w:rsidRPr="00142199" w:rsidRDefault="00142199" w:rsidP="00142199">
      <w:pPr>
        <w:pStyle w:val="Footer"/>
        <w:rPr>
          <w:rFonts w:cs="Arial"/>
          <w:sz w:val="22"/>
          <w:szCs w:val="22"/>
        </w:rPr>
      </w:pPr>
      <w:r>
        <w:rPr>
          <w:rFonts w:cs="Arial"/>
          <w:sz w:val="22"/>
          <w:szCs w:val="22"/>
        </w:rPr>
        <w:t xml:space="preserve">• </w:t>
      </w:r>
      <w:r w:rsidRPr="00142199">
        <w:rPr>
          <w:rFonts w:cs="Arial"/>
          <w:sz w:val="22"/>
          <w:szCs w:val="22"/>
        </w:rPr>
        <w:t>William D. Ford Federal Direct Loans - Loans that must be repaid plus interest</w:t>
      </w:r>
    </w:p>
    <w:p w14:paraId="5ADEFE0F" w14:textId="51389AFB" w:rsidR="00142199" w:rsidRPr="00142199" w:rsidRDefault="00142199" w:rsidP="00142199">
      <w:pPr>
        <w:pStyle w:val="Footer"/>
        <w:ind w:left="270" w:hanging="270"/>
        <w:rPr>
          <w:rFonts w:cs="Arial"/>
          <w:sz w:val="22"/>
          <w:szCs w:val="22"/>
        </w:rPr>
      </w:pPr>
      <w:r>
        <w:rPr>
          <w:rFonts w:cs="Arial"/>
          <w:sz w:val="22"/>
          <w:szCs w:val="22"/>
        </w:rPr>
        <w:t xml:space="preserve">    -</w:t>
      </w:r>
      <w:r w:rsidRPr="00142199">
        <w:rPr>
          <w:rFonts w:cs="Arial"/>
          <w:sz w:val="22"/>
          <w:szCs w:val="22"/>
        </w:rPr>
        <w:tab/>
      </w:r>
      <w:r>
        <w:rPr>
          <w:rFonts w:cs="Arial"/>
          <w:sz w:val="22"/>
          <w:szCs w:val="22"/>
        </w:rPr>
        <w:t xml:space="preserve"> </w:t>
      </w:r>
      <w:r w:rsidRPr="00142199">
        <w:rPr>
          <w:rFonts w:cs="Arial"/>
          <w:sz w:val="22"/>
          <w:szCs w:val="22"/>
        </w:rPr>
        <w:t xml:space="preserve">Subsidized Loans - Based on financial need. The federal government pays interest while the student is in school and during deferment. </w:t>
      </w:r>
    </w:p>
    <w:p w14:paraId="37C55EB1" w14:textId="5A54FB77" w:rsidR="00142199" w:rsidRPr="00142199" w:rsidRDefault="00142199" w:rsidP="00142199">
      <w:pPr>
        <w:pStyle w:val="Footer"/>
        <w:rPr>
          <w:rFonts w:cs="Arial"/>
          <w:sz w:val="22"/>
          <w:szCs w:val="22"/>
        </w:rPr>
      </w:pPr>
      <w:r>
        <w:rPr>
          <w:rFonts w:cs="Arial"/>
          <w:sz w:val="22"/>
          <w:szCs w:val="22"/>
        </w:rPr>
        <w:t xml:space="preserve">    - </w:t>
      </w:r>
      <w:r w:rsidRPr="00142199">
        <w:rPr>
          <w:rFonts w:cs="Arial"/>
          <w:sz w:val="22"/>
          <w:szCs w:val="22"/>
        </w:rPr>
        <w:tab/>
        <w:t>Unsubsidized Loans - Based on the student’s education costs and other aid received. Interest accrues immediately.</w:t>
      </w:r>
    </w:p>
    <w:p w14:paraId="29CE6C97" w14:textId="73C3D85C" w:rsidR="00142199" w:rsidRPr="00142199" w:rsidRDefault="00142199" w:rsidP="00142199">
      <w:pPr>
        <w:pStyle w:val="Footer"/>
        <w:rPr>
          <w:rFonts w:cs="Arial"/>
          <w:sz w:val="22"/>
          <w:szCs w:val="22"/>
        </w:rPr>
      </w:pPr>
      <w:r>
        <w:rPr>
          <w:rFonts w:cs="Arial"/>
          <w:sz w:val="22"/>
          <w:szCs w:val="22"/>
        </w:rPr>
        <w:t xml:space="preserve">    - </w:t>
      </w:r>
      <w:r w:rsidRPr="00142199">
        <w:rPr>
          <w:rFonts w:cs="Arial"/>
          <w:sz w:val="22"/>
          <w:szCs w:val="22"/>
        </w:rPr>
        <w:t>Direct Plus Loans – Available to parents of dependent students. They are unsubsidized.</w:t>
      </w:r>
    </w:p>
    <w:p w14:paraId="4CA94BDE" w14:textId="77777777" w:rsidR="005E393F" w:rsidRDefault="005E393F" w:rsidP="00142199">
      <w:pPr>
        <w:pStyle w:val="Footer"/>
        <w:rPr>
          <w:bCs/>
          <w:sz w:val="22"/>
          <w:szCs w:val="22"/>
        </w:rPr>
      </w:pPr>
    </w:p>
    <w:p w14:paraId="341D7902" w14:textId="1E98CC63" w:rsidR="005E393F" w:rsidRDefault="005E393F" w:rsidP="00142199">
      <w:pPr>
        <w:pStyle w:val="Footer"/>
        <w:rPr>
          <w:rFonts w:cs="Arial"/>
          <w:sz w:val="22"/>
          <w:szCs w:val="22"/>
        </w:rPr>
      </w:pPr>
      <w:r w:rsidRPr="00494699">
        <w:rPr>
          <w:bCs/>
          <w:sz w:val="22"/>
          <w:szCs w:val="22"/>
        </w:rPr>
        <w:t xml:space="preserve">Eligible Title IV disbursements will be made at the beginning of each program </w:t>
      </w:r>
      <w:r>
        <w:rPr>
          <w:bCs/>
          <w:sz w:val="22"/>
          <w:szCs w:val="22"/>
        </w:rPr>
        <w:t xml:space="preserve">except for Direct Loans, which are delayed by 30 days from the first day of the payment period, </w:t>
      </w:r>
      <w:r w:rsidRPr="00494699">
        <w:rPr>
          <w:bCs/>
          <w:sz w:val="22"/>
          <w:szCs w:val="22"/>
        </w:rPr>
        <w:t>and again at the program midpoint</w:t>
      </w:r>
      <w:r>
        <w:rPr>
          <w:bCs/>
          <w:sz w:val="22"/>
          <w:szCs w:val="22"/>
        </w:rPr>
        <w:t xml:space="preserve"> once the student has successfully completed the credit hours attempted in the payment period and half of the academic year in instructional weeks (i.e., 15 weeks or 21 weeks). </w:t>
      </w:r>
      <w:r w:rsidRPr="00494699">
        <w:rPr>
          <w:bCs/>
          <w:sz w:val="22"/>
          <w:szCs w:val="22"/>
        </w:rPr>
        <w:t xml:space="preserve"> </w:t>
      </w:r>
      <w:r>
        <w:rPr>
          <w:bCs/>
          <w:sz w:val="22"/>
          <w:szCs w:val="22"/>
        </w:rPr>
        <w:t>Title IV disbursements for the A</w:t>
      </w:r>
      <w:r w:rsidRPr="005E393F">
        <w:rPr>
          <w:bCs/>
          <w:sz w:val="22"/>
          <w:szCs w:val="22"/>
        </w:rPr>
        <w:t xml:space="preserve">ssociate </w:t>
      </w:r>
      <w:r>
        <w:rPr>
          <w:bCs/>
          <w:sz w:val="22"/>
          <w:szCs w:val="22"/>
        </w:rPr>
        <w:t>Degree program on the Columbus, OH campus</w:t>
      </w:r>
      <w:r w:rsidRPr="005E393F">
        <w:rPr>
          <w:bCs/>
          <w:sz w:val="22"/>
          <w:szCs w:val="22"/>
        </w:rPr>
        <w:t xml:space="preserve"> occur at the end of each payment period when the st</w:t>
      </w:r>
      <w:r w:rsidR="000358BB">
        <w:rPr>
          <w:bCs/>
          <w:sz w:val="22"/>
          <w:szCs w:val="22"/>
        </w:rPr>
        <w:t>udent has successfully completed</w:t>
      </w:r>
      <w:r w:rsidRPr="005E393F">
        <w:rPr>
          <w:bCs/>
          <w:sz w:val="22"/>
          <w:szCs w:val="22"/>
        </w:rPr>
        <w:t xml:space="preserve"> the weeks of instruction in the payment period and 18 quarter credits.</w:t>
      </w:r>
    </w:p>
    <w:p w14:paraId="7C2FB114" w14:textId="77777777" w:rsidR="005E393F" w:rsidRDefault="005E393F" w:rsidP="00142199">
      <w:pPr>
        <w:pStyle w:val="Footer"/>
        <w:rPr>
          <w:rFonts w:cs="Arial"/>
          <w:sz w:val="22"/>
          <w:szCs w:val="22"/>
        </w:rPr>
      </w:pPr>
    </w:p>
    <w:p w14:paraId="4211713A" w14:textId="52AA4F62" w:rsidR="002D56F2" w:rsidRDefault="00142199" w:rsidP="00142199">
      <w:pPr>
        <w:pStyle w:val="Footer"/>
        <w:rPr>
          <w:rFonts w:cs="Arial"/>
          <w:sz w:val="22"/>
          <w:szCs w:val="22"/>
        </w:rPr>
      </w:pPr>
      <w:r w:rsidRPr="00142199">
        <w:rPr>
          <w:rFonts w:cs="Arial"/>
          <w:sz w:val="22"/>
          <w:szCs w:val="22"/>
        </w:rPr>
        <w:t>MyComputerCareer also accepts WIA &amp; TAA vouchers, and the GI Bill</w:t>
      </w:r>
      <w:r w:rsidRPr="00F50331">
        <w:rPr>
          <w:rFonts w:cs="Arial"/>
          <w:sz w:val="20"/>
          <w:szCs w:val="20"/>
        </w:rPr>
        <w:t>®</w:t>
      </w:r>
      <w:r w:rsidRPr="00142199">
        <w:rPr>
          <w:rFonts w:cs="Arial"/>
          <w:sz w:val="22"/>
          <w:szCs w:val="22"/>
        </w:rPr>
        <w:t>. Tuition payment must be arranged or received before the 1st day of the scheduled start of their program.  Financial institutions providing student loans may be given other payment terms and may charge their own fees for lending including interest, origination fees, and any and all other fees any institution may charge. Student loan applications are available through the Admissions Director or Financial Aid Counselor</w:t>
      </w:r>
      <w:r w:rsidR="002236EE">
        <w:rPr>
          <w:rFonts w:cs="Arial"/>
          <w:sz w:val="22"/>
          <w:szCs w:val="22"/>
        </w:rPr>
        <w:t xml:space="preserve"> if you don’t seek private lending on your own</w:t>
      </w:r>
      <w:r w:rsidRPr="00142199">
        <w:rPr>
          <w:rFonts w:cs="Arial"/>
          <w:sz w:val="22"/>
          <w:szCs w:val="22"/>
        </w:rPr>
        <w:t xml:space="preserve">. For more information about private lending options please visit the Financial Aid Disclosures and Application Process section at </w:t>
      </w:r>
      <w:hyperlink r:id="rId24" w:history="1">
        <w:r w:rsidR="002236EE" w:rsidRPr="002E4076">
          <w:rPr>
            <w:rStyle w:val="Hyperlink"/>
            <w:rFonts w:cs="Arial"/>
            <w:sz w:val="22"/>
            <w:szCs w:val="22"/>
          </w:rPr>
          <w:t>www.mycomputercareer.edu/additional-disclosure-documents/</w:t>
        </w:r>
      </w:hyperlink>
      <w:r w:rsidR="002236EE">
        <w:rPr>
          <w:rFonts w:cs="Arial"/>
          <w:sz w:val="22"/>
          <w:szCs w:val="22"/>
        </w:rPr>
        <w:t>.</w:t>
      </w:r>
      <w:r w:rsidRPr="00142199">
        <w:rPr>
          <w:rFonts w:cs="Arial"/>
          <w:sz w:val="22"/>
          <w:szCs w:val="22"/>
        </w:rPr>
        <w:t xml:space="preserve"> MyComputerCareer has no control over the fees charged by lending institutions.  Any funds that are not paid at the time of obligation by the student are subject to collection. Additionally, students are subject to termination for nonpayment. MyComputerCareer will attempt to recover the funds from the student prior to turning the debt over to a collection agency. Institutional scholarships and/or grants where applicable are outlined in the campus specific section at the end of this catalog. MyComputerCareer will also charge a $50.00 service fee for any returned checks that are given to the school as payment for tuition.</w:t>
      </w:r>
    </w:p>
    <w:p w14:paraId="1F1B639A" w14:textId="77777777" w:rsidR="0044176F" w:rsidRDefault="0044176F" w:rsidP="00142199">
      <w:pPr>
        <w:pStyle w:val="Footer"/>
        <w:rPr>
          <w:rFonts w:cs="Arial"/>
          <w:sz w:val="22"/>
          <w:szCs w:val="22"/>
        </w:rPr>
      </w:pPr>
    </w:p>
    <w:p w14:paraId="6DC8D22F" w14:textId="30EBFC7A" w:rsidR="00142199" w:rsidRDefault="0044176F" w:rsidP="0044176F">
      <w:pPr>
        <w:pStyle w:val="Footer"/>
        <w:rPr>
          <w:rFonts w:cs="Arial"/>
          <w:sz w:val="22"/>
          <w:szCs w:val="22"/>
        </w:rPr>
      </w:pPr>
      <w:r>
        <w:rPr>
          <w:rFonts w:cs="Arial"/>
          <w:sz w:val="22"/>
          <w:szCs w:val="22"/>
        </w:rPr>
        <w:t xml:space="preserve">Scarlett Scholarship - an annual scholarship to a </w:t>
      </w:r>
      <w:r w:rsidRPr="0044176F">
        <w:rPr>
          <w:rFonts w:cs="Arial"/>
          <w:sz w:val="22"/>
          <w:szCs w:val="22"/>
        </w:rPr>
        <w:t>Veteran, Veteran Spouse or Veteran Dependent with no military bene</w:t>
      </w:r>
      <w:r>
        <w:rPr>
          <w:rFonts w:cs="Arial"/>
          <w:sz w:val="22"/>
          <w:szCs w:val="22"/>
        </w:rPr>
        <w:t xml:space="preserve">fits remaining or has never had </w:t>
      </w:r>
      <w:r w:rsidRPr="0044176F">
        <w:rPr>
          <w:rFonts w:cs="Arial"/>
          <w:sz w:val="22"/>
          <w:szCs w:val="22"/>
        </w:rPr>
        <w:t xml:space="preserve">benefits to use for education. </w:t>
      </w:r>
      <w:r>
        <w:rPr>
          <w:rFonts w:cs="Arial"/>
          <w:sz w:val="22"/>
          <w:szCs w:val="22"/>
        </w:rPr>
        <w:t xml:space="preserve">Must meet the general admission requirements outlined above, complete the application with an essay and provide verification of military affiliation. The Scholarship recipient will be chosen each year by Scarlett’s parent. </w:t>
      </w:r>
      <w:r w:rsidR="004A71C3">
        <w:rPr>
          <w:rFonts w:cs="Arial"/>
          <w:sz w:val="22"/>
          <w:szCs w:val="22"/>
        </w:rPr>
        <w:t>To learn more about Scarlett and</w:t>
      </w:r>
      <w:r>
        <w:rPr>
          <w:rFonts w:cs="Arial"/>
          <w:sz w:val="22"/>
          <w:szCs w:val="22"/>
        </w:rPr>
        <w:t xml:space="preserve"> detail</w:t>
      </w:r>
      <w:r w:rsidR="004A71C3">
        <w:rPr>
          <w:rFonts w:cs="Arial"/>
          <w:sz w:val="22"/>
          <w:szCs w:val="22"/>
        </w:rPr>
        <w:t>s of the scholarship</w:t>
      </w:r>
      <w:r>
        <w:rPr>
          <w:rFonts w:cs="Arial"/>
          <w:sz w:val="22"/>
          <w:szCs w:val="22"/>
        </w:rPr>
        <w:t xml:space="preserve"> please visit our website. </w:t>
      </w:r>
      <w:bookmarkStart w:id="87" w:name="_Toc395531203"/>
    </w:p>
    <w:p w14:paraId="4E6D9D05" w14:textId="77777777" w:rsidR="0044176F" w:rsidRDefault="0044176F" w:rsidP="0044176F">
      <w:pPr>
        <w:pStyle w:val="Footer"/>
      </w:pPr>
    </w:p>
    <w:p w14:paraId="4211713B" w14:textId="77777777" w:rsidR="008D33AE" w:rsidRPr="00954501" w:rsidRDefault="008D33AE" w:rsidP="008D33AE">
      <w:pPr>
        <w:pStyle w:val="Heading1"/>
      </w:pPr>
      <w:bookmarkStart w:id="88" w:name="_Toc30160483"/>
      <w:r w:rsidRPr="00954501">
        <w:t>Title IV Credit Balance</w:t>
      </w:r>
      <w:bookmarkEnd w:id="87"/>
      <w:bookmarkEnd w:id="88"/>
    </w:p>
    <w:p w14:paraId="4211713C" w14:textId="77777777" w:rsidR="008D33AE" w:rsidRPr="008122D6" w:rsidRDefault="008D33AE" w:rsidP="008D33AE">
      <w:pPr>
        <w:rPr>
          <w:sz w:val="22"/>
          <w:szCs w:val="22"/>
        </w:rPr>
      </w:pPr>
      <w:r w:rsidRPr="008122D6">
        <w:rPr>
          <w:sz w:val="22"/>
          <w:szCs w:val="22"/>
        </w:rPr>
        <w:t>Whenever MyComputerCareer disburses Title IV funds by crediting a student’s account and the total amount of ONLY Title IV funds credited exceeds the amount of tuition, fees and other authorized charges assessed to the student, the excess is considered a Title IV Credit Balance.  Title IV Credit Balances will be paid to the student or parent within 14 days of the disbursement that created the excess or as per instructions supplied by a completed “Authorization to Hold or Release Funds” form.</w:t>
      </w:r>
    </w:p>
    <w:p w14:paraId="4211713D" w14:textId="77777777" w:rsidR="008D33AE" w:rsidRDefault="008D33AE" w:rsidP="008D33AE"/>
    <w:p w14:paraId="4211713E" w14:textId="77777777" w:rsidR="008D33AE" w:rsidRPr="00954501" w:rsidRDefault="008D33AE" w:rsidP="008D33AE">
      <w:pPr>
        <w:pStyle w:val="Heading1"/>
      </w:pPr>
      <w:bookmarkStart w:id="89" w:name="_Toc395531204"/>
      <w:bookmarkStart w:id="90" w:name="_Toc30160484"/>
      <w:r w:rsidRPr="00954501">
        <w:t>Title IV Overage</w:t>
      </w:r>
      <w:bookmarkEnd w:id="89"/>
      <w:bookmarkEnd w:id="90"/>
    </w:p>
    <w:p w14:paraId="4211713F" w14:textId="77777777" w:rsidR="008D33AE" w:rsidRPr="008122D6" w:rsidRDefault="008D33AE" w:rsidP="008D33AE">
      <w:pPr>
        <w:rPr>
          <w:sz w:val="22"/>
          <w:szCs w:val="22"/>
        </w:rPr>
      </w:pPr>
      <w:r w:rsidRPr="008122D6">
        <w:rPr>
          <w:sz w:val="22"/>
          <w:szCs w:val="22"/>
        </w:rPr>
        <w:t xml:space="preserve">Whenever MyComputerCareer disburses Title IV funds </w:t>
      </w:r>
      <w:r w:rsidRPr="008122D6">
        <w:rPr>
          <w:i/>
          <w:sz w:val="22"/>
          <w:szCs w:val="22"/>
          <w:u w:val="single"/>
        </w:rPr>
        <w:t>and/or other sources of funding</w:t>
      </w:r>
      <w:r w:rsidRPr="008122D6">
        <w:rPr>
          <w:sz w:val="22"/>
          <w:szCs w:val="22"/>
        </w:rPr>
        <w:t xml:space="preserve"> by crediting a student’s account and the total amount of ALL funds credited exceeds the amount of tuition, fees and other authorized charges assessed to the student, the excess that is not a Title IV Credit Balance is considered an Overage.  Overages will be evaluated and paid to the student or parent according to the timeline specified below or as per instructions supplied by a completed “Authorization to Hold or Release Funds” form. </w:t>
      </w:r>
    </w:p>
    <w:p w14:paraId="42117140" w14:textId="77777777" w:rsidR="008D33AE" w:rsidRDefault="008D33AE" w:rsidP="008D33AE"/>
    <w:p w14:paraId="42117141" w14:textId="77777777" w:rsidR="008D33AE" w:rsidRPr="00954501" w:rsidRDefault="008D33AE" w:rsidP="008D33AE">
      <w:pPr>
        <w:rPr>
          <w:b/>
          <w:sz w:val="22"/>
          <w:szCs w:val="22"/>
        </w:rPr>
      </w:pPr>
      <w:r w:rsidRPr="00954501">
        <w:rPr>
          <w:b/>
          <w:sz w:val="22"/>
          <w:szCs w:val="22"/>
        </w:rPr>
        <w:t>Overage Evaluation and Payment</w:t>
      </w:r>
    </w:p>
    <w:p w14:paraId="42117142" w14:textId="77777777" w:rsidR="008D33AE" w:rsidRPr="008122D6" w:rsidRDefault="008D33AE" w:rsidP="008D33AE">
      <w:pPr>
        <w:rPr>
          <w:sz w:val="22"/>
          <w:szCs w:val="22"/>
        </w:rPr>
      </w:pPr>
      <w:r w:rsidRPr="008122D6">
        <w:rPr>
          <w:sz w:val="22"/>
          <w:szCs w:val="22"/>
        </w:rPr>
        <w:t>If the overage occurs before the student reaches the program midpoint the overage will be paid within a few weeks of the disbursement that created the overage. After the program midpoint the student’s account will be evaluated for an overage and overage payment after the student reaches the eighty percent point of the program.</w:t>
      </w:r>
    </w:p>
    <w:p w14:paraId="42117143" w14:textId="77777777" w:rsidR="008D33AE" w:rsidRPr="008122D6" w:rsidRDefault="008D33AE" w:rsidP="008D33AE">
      <w:pPr>
        <w:rPr>
          <w:sz w:val="22"/>
          <w:szCs w:val="22"/>
        </w:rPr>
      </w:pPr>
    </w:p>
    <w:p w14:paraId="42117144" w14:textId="77777777" w:rsidR="008D33AE" w:rsidRPr="005554EC" w:rsidRDefault="008D33AE" w:rsidP="008D33AE">
      <w:pPr>
        <w:pStyle w:val="Footer"/>
        <w:rPr>
          <w:rFonts w:cs="Arial"/>
          <w:sz w:val="22"/>
          <w:szCs w:val="22"/>
        </w:rPr>
      </w:pPr>
      <w:r w:rsidRPr="008122D6">
        <w:rPr>
          <w:sz w:val="22"/>
          <w:szCs w:val="22"/>
        </w:rPr>
        <w:t>MyComputerCareer is governed by the Department of Education, the states in which we do business and our accrediting body, amongst others. Our policies and procedures follow the guidelines set forth by each of these organizations. In the event the rules and regulations of our governing bodies prohibit MyComputerCareer from paying a credit balance or overage according to the time frames set forth above, the rules and regulations of that governing body will supersede those of MyComputerCareer.</w:t>
      </w:r>
      <w:r w:rsidRPr="005554EC">
        <w:rPr>
          <w:rFonts w:cs="Arial"/>
          <w:sz w:val="22"/>
          <w:szCs w:val="22"/>
        </w:rPr>
        <w:t xml:space="preserve">  </w:t>
      </w:r>
    </w:p>
    <w:p w14:paraId="42117145" w14:textId="77777777" w:rsidR="003E6A45" w:rsidRDefault="003E6A45" w:rsidP="003E6A45">
      <w:pPr>
        <w:pStyle w:val="Heading1"/>
      </w:pPr>
    </w:p>
    <w:p w14:paraId="42117146" w14:textId="77777777" w:rsidR="003E6A45" w:rsidRPr="00C611BD" w:rsidRDefault="003E6A45" w:rsidP="003E6A45">
      <w:pPr>
        <w:pStyle w:val="Heading1"/>
      </w:pPr>
      <w:bookmarkStart w:id="91" w:name="_Toc30160485"/>
      <w:r w:rsidRPr="00C611BD">
        <w:t>Title IV Funds Return</w:t>
      </w:r>
      <w:bookmarkEnd w:id="91"/>
    </w:p>
    <w:p w14:paraId="27D9EE04" w14:textId="7084D3BD" w:rsidR="00FB741B" w:rsidRPr="00EF056F" w:rsidRDefault="00FB741B" w:rsidP="00FB741B">
      <w:pPr>
        <w:rPr>
          <w:sz w:val="22"/>
          <w:szCs w:val="22"/>
          <w:lang w:eastAsia="en-US"/>
        </w:rPr>
      </w:pPr>
      <w:r w:rsidRPr="00EF056F">
        <w:rPr>
          <w:sz w:val="22"/>
          <w:szCs w:val="22"/>
        </w:rPr>
        <w:t xml:space="preserve">Students who receive Title IV aid (Federal Pell, Federal SEOG, Federal Subsidized and/or Federal Unsubsidized Stafford loans and PLUS.) and withdraw from school are subject to the Return of Title IV aid regulations. (Federal law now requires that a student must "earn" the aid that they receive.) When a student withdraws from school, the school is required to determine the amount "earned" using the Return of Title IV regulations. </w:t>
      </w:r>
      <w:r w:rsidR="002C1AA5" w:rsidRPr="00EF056F">
        <w:rPr>
          <w:sz w:val="22"/>
          <w:szCs w:val="22"/>
        </w:rPr>
        <w:t>When calculating a R2T4 the department of education determines a</w:t>
      </w:r>
      <w:r w:rsidR="002C1AA5" w:rsidRPr="00EF056F">
        <w:rPr>
          <w:color w:val="222222"/>
          <w:sz w:val="22"/>
          <w:szCs w:val="22"/>
          <w:shd w:val="clear" w:color="auto" w:fill="FFFFFF"/>
        </w:rPr>
        <w:t xml:space="preserve"> student earns quarter credit hours when they have completed academic work to receive a passing grade in the course.</w:t>
      </w:r>
      <w:r w:rsidR="002C1AA5" w:rsidRPr="00EF056F">
        <w:rPr>
          <w:rFonts w:ascii="Arial" w:hAnsi="Arial" w:cs="Arial"/>
          <w:color w:val="222222"/>
          <w:sz w:val="22"/>
          <w:szCs w:val="22"/>
          <w:shd w:val="clear" w:color="auto" w:fill="FFFFFF"/>
        </w:rPr>
        <w:t xml:space="preserve"> </w:t>
      </w:r>
      <w:r w:rsidRPr="00EF056F">
        <w:rPr>
          <w:sz w:val="22"/>
          <w:szCs w:val="22"/>
        </w:rPr>
        <w:t>This calculation is based on the percentage of the period completed and the pace, where necessary, at which the student is progressing. The percentage of the period completed is determined by dividing the number of calendar days completed in the payment period as of the student’s last day of attendance by the total number of calendar days in the period unless the student is not on pace to complete the payment period within the expected timeframe. If the student is not on pace, the payment period will be lengthened based on the student’s rate of progress.  If the student completes more than 60% of the payment period</w:t>
      </w:r>
      <w:r w:rsidRPr="00EF056F">
        <w:rPr>
          <w:i/>
          <w:iCs/>
          <w:sz w:val="22"/>
          <w:szCs w:val="22"/>
        </w:rPr>
        <w:t xml:space="preserve"> </w:t>
      </w:r>
      <w:r w:rsidRPr="00EF056F">
        <w:rPr>
          <w:sz w:val="22"/>
          <w:szCs w:val="22"/>
        </w:rPr>
        <w:t>it is determined that all the aid has been earned. If a student completes 60% or less of the payment period, the earned and unearned portion will be calculated.</w:t>
      </w:r>
    </w:p>
    <w:p w14:paraId="42117148" w14:textId="6E8CDDD3" w:rsidR="003E6A45" w:rsidRPr="00E841CD" w:rsidRDefault="00FB741B" w:rsidP="00FB741B">
      <w:pPr>
        <w:numPr>
          <w:ilvl w:val="0"/>
          <w:numId w:val="7"/>
        </w:numPr>
        <w:suppressAutoHyphens w:val="0"/>
        <w:spacing w:before="100" w:beforeAutospacing="1" w:after="100" w:afterAutospacing="1"/>
        <w:rPr>
          <w:color w:val="000000"/>
          <w:sz w:val="22"/>
          <w:szCs w:val="22"/>
        </w:rPr>
      </w:pPr>
      <w:r w:rsidRPr="00E841CD">
        <w:rPr>
          <w:color w:val="000000"/>
          <w:sz w:val="22"/>
          <w:szCs w:val="22"/>
        </w:rPr>
        <w:t xml:space="preserve"> </w:t>
      </w:r>
      <w:r w:rsidR="003E6A45" w:rsidRPr="00E841CD">
        <w:rPr>
          <w:color w:val="000000"/>
          <w:sz w:val="22"/>
          <w:szCs w:val="22"/>
        </w:rPr>
        <w:t xml:space="preserve">The "unearned" portion of the </w:t>
      </w:r>
      <w:r w:rsidR="003E6A45" w:rsidRPr="007257A3">
        <w:rPr>
          <w:iCs/>
          <w:color w:val="000000"/>
          <w:sz w:val="22"/>
          <w:szCs w:val="22"/>
        </w:rPr>
        <w:t>institutional charges</w:t>
      </w:r>
      <w:r w:rsidR="003E6A45" w:rsidRPr="00E841CD">
        <w:rPr>
          <w:color w:val="000000"/>
          <w:sz w:val="22"/>
          <w:szCs w:val="22"/>
        </w:rPr>
        <w:t xml:space="preserve"> will be returned </w:t>
      </w:r>
      <w:r w:rsidR="003E6A45" w:rsidRPr="007257A3">
        <w:rPr>
          <w:iCs/>
          <w:color w:val="000000"/>
          <w:sz w:val="22"/>
          <w:szCs w:val="22"/>
        </w:rPr>
        <w:t>by the institution</w:t>
      </w:r>
      <w:r w:rsidR="003E6A45" w:rsidRPr="007257A3">
        <w:rPr>
          <w:color w:val="000000"/>
          <w:sz w:val="22"/>
          <w:szCs w:val="22"/>
        </w:rPr>
        <w:t xml:space="preserve"> to the appropriate Title IV program. The institution will then bill the student for the amount of </w:t>
      </w:r>
      <w:r w:rsidR="003E6A45" w:rsidRPr="007257A3">
        <w:rPr>
          <w:iCs/>
          <w:color w:val="000000"/>
          <w:sz w:val="22"/>
          <w:szCs w:val="22"/>
        </w:rPr>
        <w:t>institutional charges</w:t>
      </w:r>
      <w:r w:rsidR="003E6A45" w:rsidRPr="00E841CD">
        <w:rPr>
          <w:color w:val="000000"/>
          <w:sz w:val="22"/>
          <w:szCs w:val="22"/>
        </w:rPr>
        <w:t xml:space="preserve"> that were returned in excess of the college's refund policy.</w:t>
      </w:r>
    </w:p>
    <w:p w14:paraId="42117149" w14:textId="77777777" w:rsidR="003E6A45" w:rsidRPr="00456CBE" w:rsidRDefault="003E6A45" w:rsidP="003E6A45">
      <w:pPr>
        <w:numPr>
          <w:ilvl w:val="0"/>
          <w:numId w:val="7"/>
        </w:numPr>
        <w:suppressAutoHyphens w:val="0"/>
        <w:spacing w:before="100" w:beforeAutospacing="1" w:after="100" w:afterAutospacing="1"/>
        <w:rPr>
          <w:color w:val="000000"/>
          <w:sz w:val="22"/>
          <w:szCs w:val="22"/>
        </w:rPr>
      </w:pPr>
      <w:r w:rsidRPr="00E841CD">
        <w:rPr>
          <w:color w:val="000000"/>
          <w:sz w:val="22"/>
          <w:szCs w:val="22"/>
        </w:rPr>
        <w:t>The "unearned" portion of the aid that was disbursed directly to the student will also be calculated. If applicable, the student will owe repayment to the Title IV programs. The student will receive an overpayment letter and will be given 45 days to make the repayment. The student will be eligible for further Title IV aid during the 45-day period but will become ineligible after the 45 days has passed.  The student will remain ineligible until the funds are repaid or satisfactory payment arrangements have been made with the D</w:t>
      </w:r>
      <w:r w:rsidRPr="00456CBE">
        <w:rPr>
          <w:color w:val="000000"/>
          <w:sz w:val="22"/>
          <w:szCs w:val="22"/>
        </w:rPr>
        <w:t>epartment of Education.</w:t>
      </w:r>
    </w:p>
    <w:p w14:paraId="4211714A" w14:textId="77777777" w:rsidR="00E70D14" w:rsidRDefault="00E70D14" w:rsidP="00E70D14">
      <w:pPr>
        <w:numPr>
          <w:ilvl w:val="0"/>
          <w:numId w:val="7"/>
        </w:numPr>
        <w:suppressAutoHyphens w:val="0"/>
        <w:rPr>
          <w:sz w:val="22"/>
          <w:szCs w:val="22"/>
        </w:rPr>
      </w:pPr>
      <w:r w:rsidRPr="00456CBE">
        <w:rPr>
          <w:sz w:val="22"/>
          <w:szCs w:val="22"/>
        </w:rPr>
        <w:t xml:space="preserve">Last day of verifiable attendance will be considered the withdrawal date for </w:t>
      </w:r>
      <w:r>
        <w:rPr>
          <w:sz w:val="22"/>
          <w:szCs w:val="22"/>
        </w:rPr>
        <w:t>official or unofficial withdrawals</w:t>
      </w:r>
      <w:r w:rsidRPr="00456CBE">
        <w:rPr>
          <w:sz w:val="22"/>
          <w:szCs w:val="22"/>
        </w:rPr>
        <w:t>.</w:t>
      </w:r>
    </w:p>
    <w:p w14:paraId="4211714B" w14:textId="77777777" w:rsidR="00E70D14" w:rsidRDefault="00E70D14" w:rsidP="00E70D14">
      <w:pPr>
        <w:pStyle w:val="ListParagraph"/>
        <w:suppressAutoHyphens w:val="0"/>
        <w:rPr>
          <w:sz w:val="22"/>
          <w:szCs w:val="22"/>
        </w:rPr>
      </w:pPr>
      <w:r>
        <w:rPr>
          <w:sz w:val="22"/>
          <w:szCs w:val="22"/>
        </w:rPr>
        <w:t xml:space="preserve">  </w:t>
      </w:r>
      <w:r w:rsidRPr="00B3091F">
        <w:rPr>
          <w:sz w:val="22"/>
          <w:szCs w:val="22"/>
        </w:rPr>
        <w:t xml:space="preserve">- </w:t>
      </w:r>
      <w:r w:rsidRPr="006E167E">
        <w:rPr>
          <w:b/>
          <w:sz w:val="22"/>
          <w:szCs w:val="22"/>
        </w:rPr>
        <w:t>Official Withdrawal</w:t>
      </w:r>
      <w:r w:rsidRPr="00B3091F">
        <w:rPr>
          <w:sz w:val="22"/>
          <w:szCs w:val="22"/>
        </w:rPr>
        <w:t xml:space="preserve"> – Formal notice </w:t>
      </w:r>
      <w:r>
        <w:rPr>
          <w:sz w:val="22"/>
          <w:szCs w:val="22"/>
        </w:rPr>
        <w:t xml:space="preserve">of intent to WD </w:t>
      </w:r>
      <w:r w:rsidRPr="00B3091F">
        <w:rPr>
          <w:sz w:val="22"/>
          <w:szCs w:val="22"/>
        </w:rPr>
        <w:t xml:space="preserve">in </w:t>
      </w:r>
      <w:r>
        <w:rPr>
          <w:sz w:val="22"/>
          <w:szCs w:val="22"/>
        </w:rPr>
        <w:t>(</w:t>
      </w:r>
      <w:r w:rsidRPr="00B3091F">
        <w:rPr>
          <w:sz w:val="22"/>
          <w:szCs w:val="22"/>
        </w:rPr>
        <w:t>writing</w:t>
      </w:r>
      <w:r>
        <w:rPr>
          <w:sz w:val="22"/>
          <w:szCs w:val="22"/>
        </w:rPr>
        <w:t>, email, verbal)</w:t>
      </w:r>
      <w:r w:rsidRPr="00B3091F">
        <w:rPr>
          <w:sz w:val="22"/>
          <w:szCs w:val="22"/>
        </w:rPr>
        <w:t xml:space="preserve"> to the Campus </w:t>
      </w:r>
      <w:r>
        <w:rPr>
          <w:sz w:val="22"/>
          <w:szCs w:val="22"/>
        </w:rPr>
        <w:t>Director.</w:t>
      </w:r>
    </w:p>
    <w:p w14:paraId="4211714C" w14:textId="77777777" w:rsidR="00E70D14" w:rsidRDefault="00E70D14" w:rsidP="00E70D14">
      <w:pPr>
        <w:pStyle w:val="ListParagraph"/>
        <w:suppressAutoHyphens w:val="0"/>
        <w:ind w:left="990" w:hanging="270"/>
        <w:rPr>
          <w:sz w:val="22"/>
          <w:szCs w:val="22"/>
        </w:rPr>
      </w:pPr>
      <w:r>
        <w:rPr>
          <w:sz w:val="22"/>
          <w:szCs w:val="22"/>
        </w:rPr>
        <w:t xml:space="preserve">  </w:t>
      </w:r>
      <w:r w:rsidRPr="00B3091F">
        <w:rPr>
          <w:sz w:val="22"/>
          <w:szCs w:val="22"/>
        </w:rPr>
        <w:t xml:space="preserve">- </w:t>
      </w:r>
      <w:r w:rsidRPr="006E167E">
        <w:rPr>
          <w:b/>
          <w:sz w:val="22"/>
          <w:szCs w:val="22"/>
        </w:rPr>
        <w:t>Unofficial Withdrawal</w:t>
      </w:r>
      <w:r w:rsidRPr="00B3091F">
        <w:rPr>
          <w:sz w:val="22"/>
          <w:szCs w:val="22"/>
        </w:rPr>
        <w:t xml:space="preserve"> – 14 consecutive days of no attendance.</w:t>
      </w:r>
      <w:r>
        <w:rPr>
          <w:sz w:val="22"/>
          <w:szCs w:val="22"/>
        </w:rPr>
        <w:t xml:space="preserve"> </w:t>
      </w:r>
    </w:p>
    <w:p w14:paraId="4211714D" w14:textId="2C81CBF1" w:rsidR="00E70D14" w:rsidRDefault="00E70D14" w:rsidP="00E70D14">
      <w:pPr>
        <w:numPr>
          <w:ilvl w:val="0"/>
          <w:numId w:val="7"/>
        </w:numPr>
        <w:suppressAutoHyphens w:val="0"/>
        <w:rPr>
          <w:sz w:val="22"/>
          <w:szCs w:val="22"/>
        </w:rPr>
      </w:pPr>
      <w:r w:rsidRPr="00456CBE">
        <w:rPr>
          <w:sz w:val="22"/>
          <w:szCs w:val="22"/>
        </w:rPr>
        <w:t>The timeframe for the return of Title IV program funds is forty-five days from the Date of Determination</w:t>
      </w:r>
      <w:r w:rsidR="00EF056F">
        <w:rPr>
          <w:sz w:val="22"/>
          <w:szCs w:val="22"/>
        </w:rPr>
        <w:t xml:space="preserve"> (DOD)</w:t>
      </w:r>
      <w:r w:rsidRPr="00456CBE">
        <w:rPr>
          <w:sz w:val="22"/>
          <w:szCs w:val="22"/>
        </w:rPr>
        <w:t xml:space="preserve"> unless the State </w:t>
      </w:r>
      <w:r>
        <w:rPr>
          <w:sz w:val="22"/>
          <w:szCs w:val="22"/>
        </w:rPr>
        <w:t xml:space="preserve">or other governing body </w:t>
      </w:r>
      <w:r w:rsidRPr="00456CBE">
        <w:rPr>
          <w:sz w:val="22"/>
          <w:szCs w:val="22"/>
        </w:rPr>
        <w:t>in which the school is operating has a more stringent deadline.</w:t>
      </w:r>
    </w:p>
    <w:p w14:paraId="4211714E" w14:textId="77777777" w:rsidR="00E70D14" w:rsidRPr="00E70D14" w:rsidRDefault="00E70D14" w:rsidP="00E70D14">
      <w:pPr>
        <w:suppressAutoHyphens w:val="0"/>
        <w:ind w:left="720"/>
        <w:rPr>
          <w:sz w:val="22"/>
          <w:szCs w:val="22"/>
        </w:rPr>
      </w:pPr>
    </w:p>
    <w:p w14:paraId="762BFCF6" w14:textId="100CD203" w:rsidR="00A54091" w:rsidRPr="00E841CD" w:rsidRDefault="003E6A45" w:rsidP="003E6A45">
      <w:pPr>
        <w:autoSpaceDE w:val="0"/>
        <w:autoSpaceDN w:val="0"/>
        <w:adjustRightInd w:val="0"/>
        <w:rPr>
          <w:sz w:val="22"/>
          <w:szCs w:val="22"/>
        </w:rPr>
      </w:pPr>
      <w:r w:rsidRPr="00E841CD">
        <w:rPr>
          <w:sz w:val="22"/>
          <w:szCs w:val="22"/>
        </w:rPr>
        <w:t>The school will return Title IV funds to the programs from which the student received aid during the payment period as applicable, in the following order, up to the net amount disbursed from each source:</w:t>
      </w:r>
    </w:p>
    <w:p w14:paraId="42117150" w14:textId="77777777" w:rsidR="003E6A45" w:rsidRPr="00E841CD" w:rsidRDefault="003E6A45" w:rsidP="003E6A45">
      <w:pPr>
        <w:numPr>
          <w:ilvl w:val="0"/>
          <w:numId w:val="8"/>
        </w:numPr>
        <w:suppressAutoHyphens w:val="0"/>
        <w:autoSpaceDE w:val="0"/>
        <w:autoSpaceDN w:val="0"/>
        <w:adjustRightInd w:val="0"/>
        <w:rPr>
          <w:sz w:val="22"/>
          <w:szCs w:val="22"/>
        </w:rPr>
      </w:pPr>
      <w:r w:rsidRPr="00E841CD">
        <w:rPr>
          <w:sz w:val="22"/>
          <w:szCs w:val="22"/>
        </w:rPr>
        <w:t xml:space="preserve">Unsubsidized Direct Stafford loans </w:t>
      </w:r>
    </w:p>
    <w:p w14:paraId="42117151" w14:textId="77777777" w:rsidR="003E6A45" w:rsidRPr="00E841CD" w:rsidRDefault="003E6A45" w:rsidP="003E6A45">
      <w:pPr>
        <w:numPr>
          <w:ilvl w:val="0"/>
          <w:numId w:val="8"/>
        </w:numPr>
        <w:suppressAutoHyphens w:val="0"/>
        <w:autoSpaceDE w:val="0"/>
        <w:autoSpaceDN w:val="0"/>
        <w:adjustRightInd w:val="0"/>
        <w:rPr>
          <w:sz w:val="22"/>
          <w:szCs w:val="22"/>
        </w:rPr>
      </w:pPr>
      <w:r w:rsidRPr="00E841CD">
        <w:rPr>
          <w:sz w:val="22"/>
          <w:szCs w:val="22"/>
        </w:rPr>
        <w:t>Subsidized Direct Stafford loans.</w:t>
      </w:r>
    </w:p>
    <w:p w14:paraId="42117152" w14:textId="77777777" w:rsidR="003E6A45" w:rsidRPr="00E841CD" w:rsidRDefault="003E6A45" w:rsidP="003E6A45">
      <w:pPr>
        <w:numPr>
          <w:ilvl w:val="0"/>
          <w:numId w:val="8"/>
        </w:numPr>
        <w:suppressAutoHyphens w:val="0"/>
        <w:autoSpaceDE w:val="0"/>
        <w:autoSpaceDN w:val="0"/>
        <w:adjustRightInd w:val="0"/>
        <w:rPr>
          <w:sz w:val="22"/>
          <w:szCs w:val="22"/>
        </w:rPr>
      </w:pPr>
      <w:r w:rsidRPr="00E841CD">
        <w:rPr>
          <w:sz w:val="22"/>
          <w:szCs w:val="22"/>
        </w:rPr>
        <w:t>Direct PLUS loans.</w:t>
      </w:r>
    </w:p>
    <w:p w14:paraId="42117153" w14:textId="77777777" w:rsidR="003E6A45" w:rsidRPr="00E841CD" w:rsidRDefault="003E6A45" w:rsidP="003E6A45">
      <w:pPr>
        <w:numPr>
          <w:ilvl w:val="0"/>
          <w:numId w:val="8"/>
        </w:numPr>
        <w:suppressAutoHyphens w:val="0"/>
        <w:autoSpaceDE w:val="0"/>
        <w:autoSpaceDN w:val="0"/>
        <w:adjustRightInd w:val="0"/>
        <w:rPr>
          <w:sz w:val="22"/>
          <w:szCs w:val="22"/>
        </w:rPr>
      </w:pPr>
      <w:r w:rsidRPr="00E841CD">
        <w:rPr>
          <w:sz w:val="22"/>
          <w:szCs w:val="22"/>
        </w:rPr>
        <w:t>Federal Pell Grants for which a return of funds is required.</w:t>
      </w:r>
    </w:p>
    <w:p w14:paraId="42117154" w14:textId="77777777" w:rsidR="003E6A45" w:rsidRDefault="003E6A45" w:rsidP="003E6A45">
      <w:pPr>
        <w:pStyle w:val="Footer"/>
        <w:tabs>
          <w:tab w:val="clear" w:pos="4320"/>
          <w:tab w:val="clear" w:pos="8640"/>
        </w:tabs>
        <w:rPr>
          <w:sz w:val="22"/>
          <w:szCs w:val="22"/>
        </w:rPr>
      </w:pPr>
    </w:p>
    <w:p w14:paraId="42117155" w14:textId="77777777" w:rsidR="00A01B94" w:rsidRDefault="00A01B94" w:rsidP="00A01B94">
      <w:pPr>
        <w:rPr>
          <w:sz w:val="22"/>
          <w:szCs w:val="22"/>
        </w:rPr>
      </w:pPr>
      <w:r w:rsidRPr="001B1070">
        <w:rPr>
          <w:sz w:val="22"/>
          <w:szCs w:val="22"/>
        </w:rPr>
        <w:t xml:space="preserve">If a student started and qualified for a disbursement of </w:t>
      </w:r>
      <w:r w:rsidRPr="001B1070">
        <w:rPr>
          <w:b/>
          <w:bCs/>
          <w:sz w:val="22"/>
          <w:szCs w:val="22"/>
        </w:rPr>
        <w:t>Pell</w:t>
      </w:r>
      <w:r w:rsidRPr="001B1070">
        <w:rPr>
          <w:sz w:val="22"/>
          <w:szCs w:val="22"/>
        </w:rPr>
        <w:t>:</w:t>
      </w:r>
    </w:p>
    <w:p w14:paraId="42117156" w14:textId="628EA6B0" w:rsidR="00A01B94" w:rsidRPr="001B1070" w:rsidRDefault="00A01B94" w:rsidP="00A01B94">
      <w:pPr>
        <w:widowControl w:val="0"/>
        <w:numPr>
          <w:ilvl w:val="0"/>
          <w:numId w:val="20"/>
        </w:numPr>
        <w:suppressAutoHyphens w:val="0"/>
        <w:autoSpaceDE w:val="0"/>
        <w:autoSpaceDN w:val="0"/>
        <w:adjustRightInd w:val="0"/>
        <w:rPr>
          <w:sz w:val="22"/>
          <w:szCs w:val="22"/>
        </w:rPr>
      </w:pPr>
      <w:r w:rsidRPr="001B1070">
        <w:rPr>
          <w:sz w:val="22"/>
          <w:szCs w:val="22"/>
        </w:rPr>
        <w:lastRenderedPageBreak/>
        <w:t>The funds can be disbursed without student authorization as per the “Treatment of Title IV Funds When Student Withdrawals” (R2T4) calculation and no later than 180 da</w:t>
      </w:r>
      <w:r w:rsidR="00EF056F">
        <w:rPr>
          <w:sz w:val="22"/>
          <w:szCs w:val="22"/>
        </w:rPr>
        <w:t xml:space="preserve">ys of the DOD </w:t>
      </w:r>
      <w:r w:rsidRPr="001B1070">
        <w:rPr>
          <w:sz w:val="22"/>
          <w:szCs w:val="22"/>
        </w:rPr>
        <w:t xml:space="preserve">as a post withdrawal disbursement. </w:t>
      </w:r>
    </w:p>
    <w:p w14:paraId="42117157" w14:textId="62F40A6B" w:rsidR="00A01B94" w:rsidRDefault="00A01B94" w:rsidP="00A01B94">
      <w:pPr>
        <w:widowControl w:val="0"/>
        <w:numPr>
          <w:ilvl w:val="0"/>
          <w:numId w:val="20"/>
        </w:numPr>
        <w:suppressAutoHyphens w:val="0"/>
        <w:autoSpaceDE w:val="0"/>
        <w:autoSpaceDN w:val="0"/>
        <w:adjustRightInd w:val="0"/>
        <w:rPr>
          <w:sz w:val="22"/>
          <w:szCs w:val="22"/>
        </w:rPr>
      </w:pPr>
      <w:r w:rsidRPr="001B1070">
        <w:rPr>
          <w:sz w:val="22"/>
          <w:szCs w:val="22"/>
        </w:rPr>
        <w:t>If an individual completed a FAFSA and clears Verification or a C Code they can also become eligible for a post withdrawal disbursement or</w:t>
      </w:r>
      <w:r w:rsidR="00A54091">
        <w:rPr>
          <w:sz w:val="22"/>
          <w:szCs w:val="22"/>
        </w:rPr>
        <w:t xml:space="preserve"> late disbursement of Pell (not direct loans) w/</w:t>
      </w:r>
      <w:r w:rsidRPr="001B1070">
        <w:rPr>
          <w:sz w:val="22"/>
          <w:szCs w:val="22"/>
        </w:rPr>
        <w:t>in 180 days of the</w:t>
      </w:r>
      <w:r w:rsidR="00EF056F">
        <w:rPr>
          <w:sz w:val="22"/>
          <w:szCs w:val="22"/>
        </w:rPr>
        <w:t xml:space="preserve"> DOD</w:t>
      </w:r>
      <w:r w:rsidRPr="001B1070">
        <w:rPr>
          <w:sz w:val="22"/>
          <w:szCs w:val="22"/>
        </w:rPr>
        <w:t>.</w:t>
      </w:r>
    </w:p>
    <w:p w14:paraId="1FB4DC7B" w14:textId="4A988348" w:rsidR="00294BAF" w:rsidRPr="00294BAF" w:rsidRDefault="00294BAF" w:rsidP="00294BAF">
      <w:pPr>
        <w:pStyle w:val="ListParagraph"/>
        <w:numPr>
          <w:ilvl w:val="1"/>
          <w:numId w:val="20"/>
        </w:numPr>
        <w:rPr>
          <w:sz w:val="22"/>
          <w:szCs w:val="22"/>
        </w:rPr>
      </w:pPr>
      <w:r w:rsidRPr="00294BAF">
        <w:rPr>
          <w:sz w:val="22"/>
          <w:szCs w:val="22"/>
        </w:rPr>
        <w:t>Any post-withdrawal disbursement of grant funds that is not credited to the student's account will be disbursed no later than 45 days after the date of determination that the student withdrew.</w:t>
      </w:r>
    </w:p>
    <w:p w14:paraId="42117158" w14:textId="77777777" w:rsidR="00A01B94" w:rsidRPr="001B1070" w:rsidRDefault="00A01B94" w:rsidP="00A01B94">
      <w:pPr>
        <w:widowControl w:val="0"/>
        <w:suppressAutoHyphens w:val="0"/>
        <w:autoSpaceDE w:val="0"/>
        <w:autoSpaceDN w:val="0"/>
        <w:adjustRightInd w:val="0"/>
        <w:ind w:left="1440"/>
        <w:rPr>
          <w:sz w:val="22"/>
          <w:szCs w:val="22"/>
        </w:rPr>
      </w:pPr>
    </w:p>
    <w:p w14:paraId="42117159" w14:textId="77777777" w:rsidR="00A01B94" w:rsidRDefault="00A01B94" w:rsidP="00A01B94">
      <w:pPr>
        <w:pStyle w:val="Footer"/>
        <w:tabs>
          <w:tab w:val="clear" w:pos="4320"/>
          <w:tab w:val="clear" w:pos="8640"/>
        </w:tabs>
        <w:rPr>
          <w:sz w:val="22"/>
          <w:szCs w:val="22"/>
        </w:rPr>
      </w:pPr>
      <w:r w:rsidRPr="001B1070">
        <w:rPr>
          <w:sz w:val="22"/>
          <w:szCs w:val="22"/>
        </w:rPr>
        <w:t xml:space="preserve">If a student started and qualified for a disbursement of </w:t>
      </w:r>
      <w:r w:rsidRPr="001B1070">
        <w:rPr>
          <w:b/>
          <w:bCs/>
          <w:sz w:val="22"/>
          <w:szCs w:val="22"/>
        </w:rPr>
        <w:t>Direct Loan</w:t>
      </w:r>
    </w:p>
    <w:p w14:paraId="4211715B" w14:textId="67FE206E" w:rsidR="00A01B94" w:rsidRDefault="00A01B94" w:rsidP="00EF056F">
      <w:pPr>
        <w:widowControl w:val="0"/>
        <w:numPr>
          <w:ilvl w:val="0"/>
          <w:numId w:val="21"/>
        </w:numPr>
        <w:suppressAutoHyphens w:val="0"/>
        <w:autoSpaceDE w:val="0"/>
        <w:autoSpaceDN w:val="0"/>
        <w:adjustRightInd w:val="0"/>
        <w:rPr>
          <w:sz w:val="22"/>
          <w:szCs w:val="22"/>
        </w:rPr>
      </w:pPr>
      <w:r w:rsidRPr="001B1070">
        <w:rPr>
          <w:sz w:val="22"/>
          <w:szCs w:val="22"/>
        </w:rPr>
        <w:t xml:space="preserve">The funds can be disbursed only after authorization from the borrower as per the “Treatment of Title IV Funds When a Student Withdrawals” (R2T4) calculation and no later than 180 days of the </w:t>
      </w:r>
      <w:r w:rsidR="00EF056F">
        <w:rPr>
          <w:sz w:val="22"/>
          <w:szCs w:val="22"/>
        </w:rPr>
        <w:t>DOD.</w:t>
      </w:r>
    </w:p>
    <w:p w14:paraId="4211715C" w14:textId="361C055A" w:rsidR="00A01B94" w:rsidRPr="00EF056F" w:rsidRDefault="00A01B94" w:rsidP="00A01B94">
      <w:pPr>
        <w:widowControl w:val="0"/>
        <w:numPr>
          <w:ilvl w:val="0"/>
          <w:numId w:val="21"/>
        </w:numPr>
        <w:suppressAutoHyphens w:val="0"/>
        <w:autoSpaceDE w:val="0"/>
        <w:autoSpaceDN w:val="0"/>
        <w:adjustRightInd w:val="0"/>
        <w:rPr>
          <w:sz w:val="22"/>
          <w:szCs w:val="22"/>
        </w:rPr>
      </w:pPr>
      <w:r w:rsidRPr="00EF056F">
        <w:rPr>
          <w:sz w:val="22"/>
          <w:szCs w:val="22"/>
        </w:rPr>
        <w:t>In the unusual circumstance where a post withdrawal disbursement can be</w:t>
      </w:r>
      <w:r w:rsidR="00EF056F">
        <w:rPr>
          <w:sz w:val="22"/>
          <w:szCs w:val="22"/>
        </w:rPr>
        <w:t xml:space="preserve"> requested during the second </w:t>
      </w:r>
      <w:r w:rsidRPr="00EF056F">
        <w:rPr>
          <w:sz w:val="22"/>
          <w:szCs w:val="22"/>
        </w:rPr>
        <w:t>payment period the disbursement must happen within 180 days of the students last date of attendance.</w:t>
      </w:r>
    </w:p>
    <w:p w14:paraId="430E60AE" w14:textId="77777777" w:rsidR="00EF056F" w:rsidRDefault="00EF056F" w:rsidP="00EF056F">
      <w:pPr>
        <w:pStyle w:val="Footer"/>
        <w:rPr>
          <w:sz w:val="22"/>
          <w:szCs w:val="22"/>
        </w:rPr>
      </w:pPr>
    </w:p>
    <w:p w14:paraId="6B5472DA" w14:textId="77777777" w:rsidR="00EF056F" w:rsidRPr="00EF056F" w:rsidRDefault="00EF056F" w:rsidP="00EF056F">
      <w:pPr>
        <w:pStyle w:val="Footer"/>
        <w:rPr>
          <w:sz w:val="22"/>
          <w:szCs w:val="22"/>
        </w:rPr>
      </w:pPr>
      <w:r w:rsidRPr="00EF056F">
        <w:rPr>
          <w:sz w:val="22"/>
          <w:szCs w:val="22"/>
        </w:rPr>
        <w:t xml:space="preserve">A student may be eligible for a </w:t>
      </w:r>
      <w:r w:rsidRPr="00EF056F">
        <w:rPr>
          <w:b/>
          <w:sz w:val="22"/>
          <w:szCs w:val="22"/>
        </w:rPr>
        <w:t>post-withdrawal disbursement</w:t>
      </w:r>
      <w:r w:rsidRPr="00EF056F">
        <w:rPr>
          <w:sz w:val="22"/>
          <w:szCs w:val="22"/>
        </w:rPr>
        <w:t xml:space="preserve"> if, prior to withdrawing, the student earned more federal financial aid than was disbursed. If a student is eligible for a post-withdrawal disbursement for Title IV funds, it will be processed for the student and a refund will be issued within 14 days of the credit balance. </w:t>
      </w:r>
    </w:p>
    <w:p w14:paraId="21C7183F" w14:textId="77777777" w:rsidR="00EF056F" w:rsidRPr="00EF056F" w:rsidRDefault="00EF056F" w:rsidP="00EF056F">
      <w:pPr>
        <w:pStyle w:val="Footer"/>
        <w:rPr>
          <w:sz w:val="22"/>
          <w:szCs w:val="22"/>
        </w:rPr>
      </w:pPr>
    </w:p>
    <w:p w14:paraId="6DF9F6E2" w14:textId="36733994" w:rsidR="00EF056F" w:rsidRPr="00EF056F" w:rsidRDefault="00EF056F" w:rsidP="00EF056F">
      <w:pPr>
        <w:pStyle w:val="Footer"/>
        <w:rPr>
          <w:sz w:val="22"/>
          <w:szCs w:val="22"/>
        </w:rPr>
      </w:pPr>
      <w:r w:rsidRPr="00EF056F">
        <w:rPr>
          <w:sz w:val="22"/>
          <w:szCs w:val="22"/>
        </w:rPr>
        <w:t>If the post-withdrawal disbursement includes loan funds, MyC</w:t>
      </w:r>
      <w:r w:rsidR="00611698">
        <w:rPr>
          <w:sz w:val="22"/>
          <w:szCs w:val="22"/>
        </w:rPr>
        <w:t>C</w:t>
      </w:r>
      <w:r w:rsidRPr="00EF056F">
        <w:rPr>
          <w:sz w:val="22"/>
          <w:szCs w:val="22"/>
        </w:rPr>
        <w:t xml:space="preserve"> must get the student’s permission before it can disburse the loan. Students may choose to decline some or all of the loan funds so that s/he does not incur additional debt. A notice will be sent out to the student, and the signed, original document must be returned to the School within 14 days. </w:t>
      </w:r>
    </w:p>
    <w:p w14:paraId="29813FAD" w14:textId="77777777" w:rsidR="00EF056F" w:rsidRPr="00EF056F" w:rsidRDefault="00EF056F" w:rsidP="00EF056F">
      <w:pPr>
        <w:pStyle w:val="Footer"/>
        <w:rPr>
          <w:sz w:val="22"/>
          <w:szCs w:val="22"/>
        </w:rPr>
      </w:pPr>
    </w:p>
    <w:p w14:paraId="5E74A830" w14:textId="5B0C4552" w:rsidR="00EF056F" w:rsidRPr="00EF056F" w:rsidRDefault="00EF056F" w:rsidP="00EF056F">
      <w:pPr>
        <w:pStyle w:val="Footer"/>
        <w:rPr>
          <w:sz w:val="22"/>
          <w:szCs w:val="22"/>
        </w:rPr>
      </w:pPr>
      <w:r>
        <w:rPr>
          <w:sz w:val="22"/>
          <w:szCs w:val="22"/>
        </w:rPr>
        <w:t>MyComputerCareer </w:t>
      </w:r>
      <w:r w:rsidRPr="00EF056F">
        <w:rPr>
          <w:sz w:val="22"/>
          <w:szCs w:val="22"/>
        </w:rPr>
        <w:t xml:space="preserve">may automatically use all or a portion of the post-withdrawal disbursement of grant funds for tuition and fees. However, the school needs the student’s permission to use the post-withdrawal grant disbursement for all other school charges. If the student does not give his/her permission, the student will be offered the funds. However, it may be in the student’s best interest to allow the school to keep the funds to reduce the student’s debt at the school.   </w:t>
      </w:r>
    </w:p>
    <w:p w14:paraId="3C651932" w14:textId="77777777" w:rsidR="00EF056F" w:rsidRPr="00EF056F" w:rsidRDefault="00EF056F" w:rsidP="00EF056F">
      <w:pPr>
        <w:pStyle w:val="Footer"/>
        <w:rPr>
          <w:sz w:val="22"/>
          <w:szCs w:val="22"/>
        </w:rPr>
      </w:pPr>
    </w:p>
    <w:p w14:paraId="0D847240" w14:textId="2CE54EE7" w:rsidR="00EF056F" w:rsidRPr="00EF056F" w:rsidRDefault="00EF056F" w:rsidP="00EF056F">
      <w:pPr>
        <w:pStyle w:val="Footer"/>
        <w:rPr>
          <w:b/>
          <w:bCs/>
          <w:sz w:val="22"/>
          <w:szCs w:val="22"/>
          <w:u w:val="single"/>
        </w:rPr>
      </w:pPr>
      <w:r w:rsidRPr="00EF056F">
        <w:rPr>
          <w:sz w:val="22"/>
          <w:szCs w:val="22"/>
        </w:rPr>
        <w:t>It is also important to understand that accepting a post-withdrawal disbursement of student loan funds will increase a student’s overall student loan debt that must be repaid under the terms of the Master Promissory Note. Additionally, accepting the disbursement of grant funds will reduce the remaining amount of grant funds available to the student should the student continue hi</w:t>
      </w:r>
      <w:r w:rsidR="00142199">
        <w:rPr>
          <w:sz w:val="22"/>
          <w:szCs w:val="22"/>
        </w:rPr>
        <w:t>s/her education at a later time.</w:t>
      </w:r>
    </w:p>
    <w:p w14:paraId="1F9EA1F7" w14:textId="77777777" w:rsidR="00F50331" w:rsidRDefault="00F50331" w:rsidP="00142199">
      <w:pPr>
        <w:pStyle w:val="Heading1"/>
      </w:pPr>
    </w:p>
    <w:p w14:paraId="421A5D75" w14:textId="77777777" w:rsidR="00142199" w:rsidRDefault="00142199" w:rsidP="00142199">
      <w:pPr>
        <w:pStyle w:val="Heading1"/>
      </w:pPr>
      <w:bookmarkStart w:id="92" w:name="_Toc30160486"/>
      <w:r w:rsidRPr="00116441">
        <w:t>Exit Counseling</w:t>
      </w:r>
      <w:bookmarkEnd w:id="92"/>
    </w:p>
    <w:p w14:paraId="088036FF" w14:textId="77777777" w:rsidR="00142199" w:rsidRDefault="00142199" w:rsidP="00142199">
      <w:r>
        <w:t xml:space="preserve">Within 30 days of graduating or leaving school, Direct Loan borrowers must complete exit counseling. The Direct Loan Exit Counseling will explain your rights and responsibilities as a Direct Loan borrower and help with repayment information and options. Exit counseling is to be done at: </w:t>
      </w:r>
      <w:hyperlink r:id="rId25" w:history="1">
        <w:r w:rsidRPr="00404F11">
          <w:rPr>
            <w:rStyle w:val="Hyperlink"/>
          </w:rPr>
          <w:t>https://studentloans.gov/myDirectLoan/index.action</w:t>
        </w:r>
      </w:hyperlink>
    </w:p>
    <w:p w14:paraId="55972970" w14:textId="77777777" w:rsidR="00EF056F" w:rsidRDefault="00EF056F" w:rsidP="008D33AE">
      <w:pPr>
        <w:pStyle w:val="Footer"/>
        <w:tabs>
          <w:tab w:val="clear" w:pos="4320"/>
          <w:tab w:val="clear" w:pos="8640"/>
        </w:tabs>
        <w:rPr>
          <w:sz w:val="22"/>
          <w:szCs w:val="22"/>
        </w:rPr>
      </w:pPr>
    </w:p>
    <w:p w14:paraId="4211715E" w14:textId="77777777" w:rsidR="008D33AE" w:rsidRPr="00C611BD" w:rsidRDefault="008D33AE" w:rsidP="00D22132">
      <w:pPr>
        <w:pStyle w:val="Heading1"/>
      </w:pPr>
      <w:bookmarkStart w:id="93" w:name="_Toc395531206"/>
      <w:bookmarkStart w:id="94" w:name="_Toc30160487"/>
      <w:r w:rsidRPr="00C611BD">
        <w:t>Instructional Equipment</w:t>
      </w:r>
      <w:bookmarkEnd w:id="93"/>
      <w:bookmarkEnd w:id="94"/>
    </w:p>
    <w:p w14:paraId="3B3A1A43" w14:textId="11E6474A" w:rsidR="008D2E08" w:rsidRDefault="008D33AE" w:rsidP="008D33AE">
      <w:pPr>
        <w:rPr>
          <w:sz w:val="22"/>
          <w:szCs w:val="22"/>
        </w:rPr>
      </w:pPr>
      <w:r w:rsidRPr="00E841CD">
        <w:rPr>
          <w:sz w:val="22"/>
          <w:szCs w:val="22"/>
        </w:rPr>
        <w:t>At MyComputerCareer, the computers used by students in the classrooms have a minimum</w:t>
      </w:r>
      <w:r w:rsidR="003821D4">
        <w:rPr>
          <w:sz w:val="22"/>
          <w:szCs w:val="22"/>
        </w:rPr>
        <w:t xml:space="preserve"> of the following specifications</w:t>
      </w:r>
      <w:r w:rsidRPr="00E841CD">
        <w:rPr>
          <w:sz w:val="22"/>
          <w:szCs w:val="22"/>
        </w:rPr>
        <w:t>:</w:t>
      </w:r>
    </w:p>
    <w:p w14:paraId="05308F4E" w14:textId="77777777" w:rsidR="00E4573F" w:rsidRDefault="00E4573F" w:rsidP="008D33AE">
      <w:pPr>
        <w:rPr>
          <w:sz w:val="22"/>
          <w:szCs w:val="22"/>
        </w:rPr>
        <w:sectPr w:rsidR="00E4573F" w:rsidSect="0065112B">
          <w:footnotePr>
            <w:pos w:val="beneathText"/>
          </w:footnotePr>
          <w:type w:val="continuous"/>
          <w:pgSz w:w="12240" w:h="15840"/>
          <w:pgMar w:top="720" w:right="720" w:bottom="720" w:left="720" w:header="0" w:footer="0" w:gutter="0"/>
          <w:pgBorders w:offsetFrom="page">
            <w:top w:val="thinThickMediumGap" w:sz="18" w:space="24" w:color="auto"/>
            <w:left w:val="thinThickMediumGap" w:sz="18" w:space="24" w:color="auto"/>
            <w:bottom w:val="thickThinMediumGap" w:sz="18" w:space="24" w:color="auto"/>
            <w:right w:val="thickThinMediumGap" w:sz="18" w:space="24" w:color="auto"/>
          </w:pgBorders>
          <w:cols w:space="720"/>
          <w:titlePg/>
          <w:docGrid w:linePitch="360"/>
        </w:sectPr>
      </w:pPr>
    </w:p>
    <w:p w14:paraId="18A02E85" w14:textId="7C0C76A5" w:rsidR="008D2E08" w:rsidRDefault="008D2E08" w:rsidP="008D33AE">
      <w:pPr>
        <w:rPr>
          <w:sz w:val="22"/>
          <w:szCs w:val="22"/>
        </w:rPr>
      </w:pPr>
    </w:p>
    <w:p w14:paraId="1DC7A830" w14:textId="77777777" w:rsidR="00A54091" w:rsidRPr="00E841CD" w:rsidRDefault="00A54091" w:rsidP="008D33AE">
      <w:pPr>
        <w:rPr>
          <w:sz w:val="22"/>
          <w:szCs w:val="22"/>
        </w:rPr>
        <w:sectPr w:rsidR="00A54091" w:rsidRPr="00E841CD" w:rsidSect="00E4573F">
          <w:footnotePr>
            <w:pos w:val="beneathText"/>
          </w:footnotePr>
          <w:type w:val="continuous"/>
          <w:pgSz w:w="12240" w:h="15840"/>
          <w:pgMar w:top="720" w:right="720" w:bottom="720" w:left="720" w:header="0" w:footer="0" w:gutter="0"/>
          <w:pgBorders w:offsetFrom="page">
            <w:top w:val="thinThickMediumGap" w:sz="18" w:space="24" w:color="auto"/>
            <w:left w:val="thinThickMediumGap" w:sz="18" w:space="24" w:color="auto"/>
            <w:bottom w:val="thickThinMediumGap" w:sz="18" w:space="24" w:color="auto"/>
            <w:right w:val="thickThinMediumGap" w:sz="18" w:space="24" w:color="auto"/>
          </w:pgBorders>
          <w:cols w:num="2" w:space="720"/>
          <w:titlePg/>
          <w:docGrid w:linePitch="360"/>
        </w:sectPr>
      </w:pPr>
    </w:p>
    <w:p w14:paraId="42117161" w14:textId="108E8145" w:rsidR="00E5311B" w:rsidRDefault="00E4573F" w:rsidP="00E5311B">
      <w:pPr>
        <w:pStyle w:val="ListParagraph"/>
        <w:numPr>
          <w:ilvl w:val="0"/>
          <w:numId w:val="4"/>
        </w:numPr>
      </w:pPr>
      <w:r>
        <w:t xml:space="preserve">2MB Cache, 2.3 </w:t>
      </w:r>
      <w:r w:rsidR="00E5311B">
        <w:t>GHz processor</w:t>
      </w:r>
    </w:p>
    <w:p w14:paraId="42117162" w14:textId="3482CFB4" w:rsidR="008D33AE" w:rsidRPr="00E841CD" w:rsidRDefault="00E4573F" w:rsidP="008D33AE">
      <w:pPr>
        <w:numPr>
          <w:ilvl w:val="0"/>
          <w:numId w:val="4"/>
        </w:numPr>
        <w:tabs>
          <w:tab w:val="left" w:pos="720"/>
        </w:tabs>
        <w:rPr>
          <w:sz w:val="22"/>
          <w:szCs w:val="22"/>
        </w:rPr>
      </w:pPr>
      <w:r>
        <w:rPr>
          <w:sz w:val="22"/>
          <w:szCs w:val="22"/>
        </w:rPr>
        <w:t>8</w:t>
      </w:r>
      <w:r w:rsidR="008D33AE" w:rsidRPr="00E841CD">
        <w:rPr>
          <w:sz w:val="22"/>
          <w:szCs w:val="22"/>
        </w:rPr>
        <w:t xml:space="preserve">GB </w:t>
      </w:r>
      <w:r>
        <w:rPr>
          <w:sz w:val="22"/>
          <w:szCs w:val="22"/>
        </w:rPr>
        <w:t xml:space="preserve">DDR4-2133 SODIMM </w:t>
      </w:r>
      <w:r w:rsidR="008D33AE" w:rsidRPr="00E841CD">
        <w:rPr>
          <w:sz w:val="22"/>
          <w:szCs w:val="22"/>
        </w:rPr>
        <w:t xml:space="preserve"> memory </w:t>
      </w:r>
    </w:p>
    <w:p w14:paraId="26AD338A" w14:textId="6451BBD4" w:rsidR="00A44B68" w:rsidRDefault="00A44B68" w:rsidP="008D33AE">
      <w:pPr>
        <w:numPr>
          <w:ilvl w:val="0"/>
          <w:numId w:val="4"/>
        </w:numPr>
        <w:tabs>
          <w:tab w:val="left" w:pos="720"/>
        </w:tabs>
        <w:rPr>
          <w:sz w:val="22"/>
          <w:szCs w:val="22"/>
        </w:rPr>
      </w:pPr>
      <w:r>
        <w:rPr>
          <w:sz w:val="22"/>
          <w:szCs w:val="22"/>
        </w:rPr>
        <w:t>Wireless 802.11 (1x1) AC 2.4 + 5GHz</w:t>
      </w:r>
    </w:p>
    <w:p w14:paraId="42117163" w14:textId="77777777" w:rsidR="008D33AE" w:rsidRPr="00E841CD" w:rsidRDefault="00E5311B" w:rsidP="008D33AE">
      <w:pPr>
        <w:numPr>
          <w:ilvl w:val="0"/>
          <w:numId w:val="4"/>
        </w:numPr>
        <w:tabs>
          <w:tab w:val="left" w:pos="720"/>
        </w:tabs>
        <w:rPr>
          <w:sz w:val="22"/>
          <w:szCs w:val="22"/>
        </w:rPr>
      </w:pPr>
      <w:r>
        <w:rPr>
          <w:sz w:val="22"/>
          <w:szCs w:val="22"/>
        </w:rPr>
        <w:t>512</w:t>
      </w:r>
      <w:r w:rsidR="008D33AE" w:rsidRPr="00E841CD">
        <w:rPr>
          <w:sz w:val="22"/>
          <w:szCs w:val="22"/>
        </w:rPr>
        <w:t xml:space="preserve"> MB graphics card</w:t>
      </w:r>
    </w:p>
    <w:p w14:paraId="42117164" w14:textId="6E807290" w:rsidR="008D33AE" w:rsidRPr="00E841CD" w:rsidRDefault="00E4573F" w:rsidP="008D33AE">
      <w:pPr>
        <w:numPr>
          <w:ilvl w:val="0"/>
          <w:numId w:val="4"/>
        </w:numPr>
        <w:tabs>
          <w:tab w:val="left" w:pos="720"/>
        </w:tabs>
        <w:rPr>
          <w:sz w:val="22"/>
          <w:szCs w:val="22"/>
        </w:rPr>
      </w:pPr>
      <w:r>
        <w:rPr>
          <w:sz w:val="22"/>
          <w:szCs w:val="22"/>
        </w:rPr>
        <w:t>500</w:t>
      </w:r>
      <w:r w:rsidR="00E5311B">
        <w:rPr>
          <w:sz w:val="22"/>
          <w:szCs w:val="22"/>
        </w:rPr>
        <w:t xml:space="preserve"> GB Hard Disk D</w:t>
      </w:r>
      <w:r w:rsidR="008D33AE" w:rsidRPr="00E841CD">
        <w:rPr>
          <w:sz w:val="22"/>
          <w:szCs w:val="22"/>
        </w:rPr>
        <w:t>rive</w:t>
      </w:r>
      <w:r>
        <w:rPr>
          <w:sz w:val="22"/>
          <w:szCs w:val="22"/>
        </w:rPr>
        <w:t>, 7200rpm, 2.5” SATA67Gb/s 32 MB Cache</w:t>
      </w:r>
    </w:p>
    <w:p w14:paraId="42117165" w14:textId="77777777" w:rsidR="008D33AE" w:rsidRPr="00E841CD" w:rsidRDefault="008D33AE" w:rsidP="008D33AE">
      <w:pPr>
        <w:numPr>
          <w:ilvl w:val="0"/>
          <w:numId w:val="4"/>
        </w:numPr>
        <w:tabs>
          <w:tab w:val="left" w:pos="720"/>
        </w:tabs>
        <w:rPr>
          <w:sz w:val="22"/>
          <w:szCs w:val="22"/>
        </w:rPr>
      </w:pPr>
      <w:r w:rsidRPr="00E841CD">
        <w:rPr>
          <w:sz w:val="22"/>
          <w:szCs w:val="22"/>
        </w:rPr>
        <w:t>Network Adapter</w:t>
      </w:r>
    </w:p>
    <w:p w14:paraId="42117166" w14:textId="77777777" w:rsidR="00E5311B" w:rsidRDefault="00E5311B" w:rsidP="00A56717">
      <w:pPr>
        <w:pStyle w:val="ListParagraph"/>
        <w:numPr>
          <w:ilvl w:val="0"/>
          <w:numId w:val="4"/>
        </w:numPr>
        <w:spacing w:after="60"/>
      </w:pPr>
      <w:r>
        <w:t>15.6" LED LCD Display</w:t>
      </w:r>
    </w:p>
    <w:p w14:paraId="42117167" w14:textId="77777777" w:rsidR="008D33AE" w:rsidRPr="00E841CD" w:rsidRDefault="008D33AE" w:rsidP="00A56717">
      <w:pPr>
        <w:spacing w:after="60"/>
        <w:rPr>
          <w:sz w:val="22"/>
          <w:szCs w:val="22"/>
        </w:rPr>
        <w:sectPr w:rsidR="008D33AE" w:rsidRPr="00E841CD" w:rsidSect="00E4573F">
          <w:footnotePr>
            <w:pos w:val="beneathText"/>
          </w:footnotePr>
          <w:type w:val="continuous"/>
          <w:pgSz w:w="12240" w:h="15840"/>
          <w:pgMar w:top="776" w:right="1296" w:bottom="776" w:left="1296" w:header="720" w:footer="720" w:gutter="0"/>
          <w:pgBorders w:offsetFrom="page">
            <w:top w:val="thinThickMediumGap" w:sz="18" w:space="24" w:color="auto"/>
            <w:left w:val="thinThickMediumGap" w:sz="18" w:space="24" w:color="auto"/>
            <w:bottom w:val="thickThinMediumGap" w:sz="18" w:space="24" w:color="auto"/>
            <w:right w:val="thickThinMediumGap" w:sz="18" w:space="24" w:color="auto"/>
          </w:pgBorders>
          <w:cols w:num="2" w:space="720"/>
          <w:docGrid w:linePitch="360"/>
        </w:sectPr>
      </w:pPr>
    </w:p>
    <w:p w14:paraId="0F8BFE00" w14:textId="77777777" w:rsidR="00A54091" w:rsidRDefault="00A54091" w:rsidP="00A56717">
      <w:pPr>
        <w:spacing w:after="60"/>
        <w:ind w:left="-270"/>
        <w:rPr>
          <w:sz w:val="22"/>
          <w:szCs w:val="22"/>
        </w:rPr>
      </w:pPr>
    </w:p>
    <w:p w14:paraId="42117168" w14:textId="5400CAC9" w:rsidR="008D33AE" w:rsidRPr="00E841CD" w:rsidRDefault="003821D4" w:rsidP="00A56717">
      <w:pPr>
        <w:spacing w:after="60"/>
        <w:ind w:left="-270"/>
        <w:rPr>
          <w:sz w:val="22"/>
          <w:szCs w:val="22"/>
        </w:rPr>
      </w:pPr>
      <w:r>
        <w:rPr>
          <w:sz w:val="22"/>
          <w:szCs w:val="22"/>
        </w:rPr>
        <w:t xml:space="preserve">A laptop is issued to each student enrolled in the ITSA program. </w:t>
      </w:r>
      <w:r w:rsidR="008D33AE" w:rsidRPr="00E841CD">
        <w:rPr>
          <w:sz w:val="22"/>
          <w:szCs w:val="22"/>
        </w:rPr>
        <w:t xml:space="preserve">All equipment provided for the use of students is strictly for educational purposes only.  The computers are not for the personal use of the students and students may not download or install any software on the computers without the prior authorization of the instructor.  Personal devices of the students can be used to take notes, but under no circumstances can be plugged into the network for privacy and security reasons.  Piracy of software is illegal and will not be tolerated.  </w:t>
      </w:r>
    </w:p>
    <w:p w14:paraId="1F10351E" w14:textId="77777777" w:rsidR="008D2E08" w:rsidRPr="008D2E08" w:rsidRDefault="008D2E08" w:rsidP="008D2E08">
      <w:pPr>
        <w:pStyle w:val="Heading1"/>
        <w:ind w:hanging="270"/>
      </w:pPr>
      <w:bookmarkStart w:id="95" w:name="_Toc395531207"/>
    </w:p>
    <w:p w14:paraId="4211716A" w14:textId="77777777" w:rsidR="008D33AE" w:rsidRPr="00E841CD" w:rsidRDefault="008D33AE" w:rsidP="00A9738F">
      <w:pPr>
        <w:pStyle w:val="Heading1"/>
        <w:numPr>
          <w:ilvl w:val="0"/>
          <w:numId w:val="0"/>
        </w:numPr>
        <w:ind w:hanging="270"/>
      </w:pPr>
      <w:bookmarkStart w:id="96" w:name="_Toc30160488"/>
      <w:r>
        <w:t>Career Services</w:t>
      </w:r>
      <w:bookmarkEnd w:id="95"/>
      <w:bookmarkEnd w:id="96"/>
    </w:p>
    <w:p w14:paraId="4211716B" w14:textId="77777777" w:rsidR="008D33AE" w:rsidRDefault="00B75BCA" w:rsidP="008D33AE">
      <w:pPr>
        <w:rPr>
          <w:rFonts w:cs="Arial"/>
          <w:sz w:val="22"/>
          <w:szCs w:val="22"/>
        </w:rPr>
      </w:pPr>
      <w:r>
        <w:rPr>
          <w:rFonts w:cs="Arial"/>
          <w:sz w:val="22"/>
          <w:szCs w:val="22"/>
        </w:rPr>
        <w:t>MyComputerCare</w:t>
      </w:r>
      <w:r w:rsidR="008D33AE" w:rsidRPr="005554EC">
        <w:rPr>
          <w:rFonts w:cs="Arial"/>
          <w:sz w:val="22"/>
          <w:szCs w:val="22"/>
        </w:rPr>
        <w:t xml:space="preserve">er provides lifetime career services to students </w:t>
      </w:r>
      <w:r w:rsidR="008D33AE">
        <w:rPr>
          <w:rFonts w:cs="Arial"/>
          <w:sz w:val="22"/>
          <w:szCs w:val="22"/>
        </w:rPr>
        <w:t>current</w:t>
      </w:r>
      <w:r w:rsidR="008D33AE" w:rsidRPr="005554EC">
        <w:rPr>
          <w:rFonts w:cs="Arial"/>
          <w:sz w:val="22"/>
          <w:szCs w:val="22"/>
        </w:rPr>
        <w:t>ly enrolled</w:t>
      </w:r>
      <w:r w:rsidR="008D33AE">
        <w:rPr>
          <w:rFonts w:cs="Arial"/>
          <w:sz w:val="22"/>
          <w:szCs w:val="22"/>
        </w:rPr>
        <w:t xml:space="preserve"> in</w:t>
      </w:r>
      <w:r w:rsidR="008D33AE" w:rsidRPr="005554EC">
        <w:rPr>
          <w:rFonts w:cs="Arial"/>
          <w:sz w:val="22"/>
          <w:szCs w:val="22"/>
        </w:rPr>
        <w:t xml:space="preserve"> </w:t>
      </w:r>
      <w:r w:rsidR="008D33AE">
        <w:rPr>
          <w:rFonts w:cs="Arial"/>
          <w:sz w:val="22"/>
          <w:szCs w:val="22"/>
        </w:rPr>
        <w:t xml:space="preserve">or graduates of </w:t>
      </w:r>
      <w:r w:rsidR="008D33AE" w:rsidRPr="005554EC">
        <w:rPr>
          <w:rFonts w:cs="Arial"/>
          <w:sz w:val="22"/>
          <w:szCs w:val="22"/>
        </w:rPr>
        <w:t>any</w:t>
      </w:r>
      <w:r w:rsidR="008D33AE">
        <w:rPr>
          <w:rFonts w:cs="Arial"/>
          <w:sz w:val="22"/>
          <w:szCs w:val="22"/>
        </w:rPr>
        <w:t xml:space="preserve"> vocational</w:t>
      </w:r>
      <w:r w:rsidR="008D33AE" w:rsidRPr="005554EC">
        <w:rPr>
          <w:rFonts w:cs="Arial"/>
          <w:sz w:val="22"/>
          <w:szCs w:val="22"/>
        </w:rPr>
        <w:t xml:space="preserve"> program at MyComputerCareer.</w:t>
      </w:r>
    </w:p>
    <w:p w14:paraId="4211716C" w14:textId="77777777" w:rsidR="008D33AE" w:rsidRPr="005554EC" w:rsidRDefault="008D33AE" w:rsidP="008D33AE">
      <w:pPr>
        <w:rPr>
          <w:rFonts w:cs="Arial"/>
          <w:sz w:val="22"/>
          <w:szCs w:val="22"/>
        </w:rPr>
      </w:pPr>
    </w:p>
    <w:p w14:paraId="4211716D" w14:textId="77777777" w:rsidR="008D33AE" w:rsidRPr="005554EC" w:rsidRDefault="008D33AE" w:rsidP="008D33AE">
      <w:pPr>
        <w:rPr>
          <w:rFonts w:cs="Arial"/>
          <w:sz w:val="22"/>
          <w:szCs w:val="22"/>
        </w:rPr>
      </w:pPr>
      <w:r w:rsidRPr="005554EC">
        <w:rPr>
          <w:rFonts w:cs="Arial"/>
          <w:sz w:val="22"/>
          <w:szCs w:val="22"/>
        </w:rPr>
        <w:t>Career services at MyComputerCareer consist of but are not limited to:</w:t>
      </w:r>
    </w:p>
    <w:p w14:paraId="4211716E" w14:textId="77777777" w:rsidR="008D33AE" w:rsidRPr="005554EC" w:rsidRDefault="008D33AE" w:rsidP="008D33AE">
      <w:pPr>
        <w:numPr>
          <w:ilvl w:val="0"/>
          <w:numId w:val="9"/>
        </w:numPr>
        <w:ind w:hanging="347"/>
        <w:rPr>
          <w:rFonts w:cs="Arial"/>
          <w:sz w:val="22"/>
          <w:szCs w:val="22"/>
        </w:rPr>
      </w:pPr>
      <w:r w:rsidRPr="005554EC">
        <w:rPr>
          <w:rFonts w:cs="Arial"/>
          <w:sz w:val="22"/>
          <w:szCs w:val="22"/>
        </w:rPr>
        <w:t>Resume preparation assistance</w:t>
      </w:r>
    </w:p>
    <w:p w14:paraId="4211716F" w14:textId="77777777" w:rsidR="008D33AE" w:rsidRPr="005554EC" w:rsidRDefault="008D33AE" w:rsidP="008D33AE">
      <w:pPr>
        <w:numPr>
          <w:ilvl w:val="0"/>
          <w:numId w:val="9"/>
        </w:numPr>
        <w:ind w:left="720" w:hanging="360"/>
        <w:rPr>
          <w:rFonts w:cs="Arial"/>
          <w:sz w:val="22"/>
          <w:szCs w:val="22"/>
        </w:rPr>
      </w:pPr>
      <w:r w:rsidRPr="005554EC">
        <w:rPr>
          <w:rFonts w:cs="Arial"/>
          <w:sz w:val="22"/>
          <w:szCs w:val="22"/>
        </w:rPr>
        <w:t>Cover Letter preparation assistance</w:t>
      </w:r>
    </w:p>
    <w:p w14:paraId="42117170" w14:textId="77777777" w:rsidR="008D33AE" w:rsidRPr="005554EC" w:rsidRDefault="008D33AE" w:rsidP="008D33AE">
      <w:pPr>
        <w:numPr>
          <w:ilvl w:val="0"/>
          <w:numId w:val="9"/>
        </w:numPr>
        <w:ind w:left="720" w:hanging="360"/>
        <w:rPr>
          <w:rFonts w:cs="Arial"/>
          <w:sz w:val="22"/>
          <w:szCs w:val="22"/>
        </w:rPr>
      </w:pPr>
      <w:r w:rsidRPr="005554EC">
        <w:rPr>
          <w:rFonts w:cs="Arial"/>
          <w:sz w:val="22"/>
          <w:szCs w:val="22"/>
        </w:rPr>
        <w:t>Interview preparation</w:t>
      </w:r>
    </w:p>
    <w:p w14:paraId="42117171" w14:textId="77777777" w:rsidR="008D33AE" w:rsidRPr="005554EC" w:rsidRDefault="008D33AE" w:rsidP="008D33AE">
      <w:pPr>
        <w:numPr>
          <w:ilvl w:val="0"/>
          <w:numId w:val="9"/>
        </w:numPr>
        <w:ind w:left="720" w:hanging="360"/>
        <w:rPr>
          <w:rFonts w:cs="Arial"/>
          <w:sz w:val="22"/>
          <w:szCs w:val="22"/>
        </w:rPr>
      </w:pPr>
      <w:r w:rsidRPr="005554EC">
        <w:rPr>
          <w:rFonts w:cs="Arial"/>
          <w:sz w:val="22"/>
          <w:szCs w:val="22"/>
        </w:rPr>
        <w:t>Job referrals</w:t>
      </w:r>
    </w:p>
    <w:p w14:paraId="42117172" w14:textId="77777777" w:rsidR="008D33AE" w:rsidRPr="005554EC" w:rsidRDefault="008D33AE" w:rsidP="008D33AE">
      <w:pPr>
        <w:numPr>
          <w:ilvl w:val="0"/>
          <w:numId w:val="9"/>
        </w:numPr>
        <w:ind w:left="720" w:hanging="360"/>
        <w:rPr>
          <w:rFonts w:cs="Arial"/>
          <w:sz w:val="22"/>
          <w:szCs w:val="22"/>
        </w:rPr>
      </w:pPr>
      <w:r w:rsidRPr="005554EC">
        <w:rPr>
          <w:rFonts w:cs="Arial"/>
          <w:sz w:val="22"/>
          <w:szCs w:val="22"/>
        </w:rPr>
        <w:t>Career counseling</w:t>
      </w:r>
    </w:p>
    <w:p w14:paraId="42117173" w14:textId="77777777" w:rsidR="008D33AE" w:rsidRDefault="008D33AE" w:rsidP="008D33AE">
      <w:pPr>
        <w:numPr>
          <w:ilvl w:val="0"/>
          <w:numId w:val="9"/>
        </w:numPr>
        <w:ind w:left="720" w:hanging="360"/>
        <w:rPr>
          <w:rFonts w:cs="Arial"/>
          <w:sz w:val="22"/>
          <w:szCs w:val="22"/>
        </w:rPr>
      </w:pPr>
      <w:r w:rsidRPr="005554EC">
        <w:rPr>
          <w:rFonts w:cs="Arial"/>
          <w:sz w:val="22"/>
          <w:szCs w:val="22"/>
        </w:rPr>
        <w:t>Application Assistance</w:t>
      </w:r>
    </w:p>
    <w:p w14:paraId="42117174" w14:textId="77777777" w:rsidR="008D33AE" w:rsidRDefault="001F6F3C" w:rsidP="008D33AE">
      <w:pPr>
        <w:numPr>
          <w:ilvl w:val="0"/>
          <w:numId w:val="9"/>
        </w:numPr>
        <w:ind w:left="720" w:hanging="360"/>
        <w:rPr>
          <w:rFonts w:cs="Arial"/>
          <w:sz w:val="22"/>
          <w:szCs w:val="22"/>
        </w:rPr>
      </w:pPr>
      <w:r w:rsidRPr="0089421D">
        <w:rPr>
          <w:rFonts w:cs="Arial"/>
          <w:sz w:val="22"/>
          <w:szCs w:val="22"/>
        </w:rPr>
        <w:t>On-site Certification Test Center</w:t>
      </w:r>
    </w:p>
    <w:p w14:paraId="42117175" w14:textId="77777777" w:rsidR="004A0AD3" w:rsidRDefault="004A0AD3" w:rsidP="008D33AE">
      <w:pPr>
        <w:numPr>
          <w:ilvl w:val="0"/>
          <w:numId w:val="9"/>
        </w:numPr>
        <w:ind w:left="720" w:hanging="360"/>
        <w:rPr>
          <w:rFonts w:cs="Arial"/>
          <w:sz w:val="22"/>
          <w:szCs w:val="22"/>
        </w:rPr>
      </w:pPr>
      <w:r w:rsidRPr="004A0AD3">
        <w:rPr>
          <w:rFonts w:cs="Arial"/>
          <w:sz w:val="22"/>
          <w:szCs w:val="22"/>
        </w:rPr>
        <w:t>Refresher Courses for Alumni</w:t>
      </w:r>
    </w:p>
    <w:p w14:paraId="42117176" w14:textId="77777777" w:rsidR="004A0AD3" w:rsidRPr="004A0AD3" w:rsidRDefault="004A0AD3" w:rsidP="004A0AD3">
      <w:pPr>
        <w:ind w:left="720"/>
        <w:rPr>
          <w:rFonts w:cs="Arial"/>
          <w:sz w:val="22"/>
          <w:szCs w:val="22"/>
        </w:rPr>
      </w:pPr>
    </w:p>
    <w:p w14:paraId="42117177" w14:textId="77777777" w:rsidR="008D33AE" w:rsidRDefault="008D33AE" w:rsidP="008D33AE">
      <w:pPr>
        <w:rPr>
          <w:sz w:val="22"/>
          <w:szCs w:val="22"/>
        </w:rPr>
      </w:pPr>
      <w:r w:rsidRPr="005554EC">
        <w:rPr>
          <w:rFonts w:cs="Arial"/>
          <w:sz w:val="22"/>
          <w:szCs w:val="22"/>
        </w:rPr>
        <w:t xml:space="preserve">Students are encouraged to meet with their Career Services Director often to discuss the status of their career search and their training stage and certification level.  The Career Services Director will serve as a liaison between the student and employers and continually works to build and improve relationships with local employers in the area. </w:t>
      </w:r>
      <w:r w:rsidRPr="00E841CD">
        <w:rPr>
          <w:sz w:val="22"/>
          <w:szCs w:val="22"/>
        </w:rPr>
        <w:t xml:space="preserve">MyComputerCareer cannot by law, guarantee a job upon completion of the student’s program.  </w:t>
      </w:r>
    </w:p>
    <w:p w14:paraId="42117178" w14:textId="77777777" w:rsidR="001623D6" w:rsidRDefault="001623D6" w:rsidP="004C06B0">
      <w:pPr>
        <w:pStyle w:val="Heading1"/>
        <w:rPr>
          <w:rStyle w:val="Strong"/>
        </w:rPr>
      </w:pPr>
    </w:p>
    <w:p w14:paraId="42117179" w14:textId="77777777" w:rsidR="00A569B3" w:rsidRDefault="00A569B3" w:rsidP="004C06B0">
      <w:pPr>
        <w:pStyle w:val="Heading1"/>
        <w:rPr>
          <w:rStyle w:val="Strong"/>
        </w:rPr>
      </w:pPr>
      <w:bookmarkStart w:id="97" w:name="_Toc30160489"/>
      <w:r w:rsidRPr="004C06B0">
        <w:rPr>
          <w:rStyle w:val="Strong"/>
        </w:rPr>
        <w:t>Transcript Request</w:t>
      </w:r>
      <w:bookmarkEnd w:id="97"/>
    </w:p>
    <w:p w14:paraId="1369C373" w14:textId="6A578D26" w:rsidR="0020264B" w:rsidRDefault="006102DF" w:rsidP="0020264B">
      <w:r>
        <w:t>S</w:t>
      </w:r>
      <w:r w:rsidR="004C06B0">
        <w:t>tudent</w:t>
      </w:r>
      <w:r w:rsidR="003F6AFE">
        <w:t>s</w:t>
      </w:r>
      <w:r w:rsidR="004C06B0">
        <w:t xml:space="preserve"> may request a copy of their academic transcript at </w:t>
      </w:r>
      <w:r w:rsidR="00294BAF">
        <w:t>any time</w:t>
      </w:r>
      <w:r w:rsidR="004C06B0">
        <w:t xml:space="preserve"> by </w:t>
      </w:r>
      <w:r w:rsidR="00852E10">
        <w:t>visiting</w:t>
      </w:r>
      <w:r w:rsidR="003F6AFE">
        <w:t xml:space="preserve"> the campus, </w:t>
      </w:r>
      <w:r w:rsidR="004C06B0">
        <w:t>calling the campus directly or emailing the Campus Director.</w:t>
      </w:r>
      <w:r w:rsidR="00034AD5" w:rsidRPr="00034AD5">
        <w:t xml:space="preserve"> </w:t>
      </w:r>
      <w:r w:rsidR="00096003">
        <w:t>T</w:t>
      </w:r>
      <w:r w:rsidR="00AF7C33">
        <w:t>here is no transcript release fee at this time.</w:t>
      </w:r>
    </w:p>
    <w:p w14:paraId="7C74BB7E" w14:textId="77777777" w:rsidR="00F65FCD" w:rsidRDefault="00F65FCD" w:rsidP="00FF7000">
      <w:pPr>
        <w:pStyle w:val="Heading1"/>
        <w:rPr>
          <w:sz w:val="24"/>
          <w:u w:val="single"/>
        </w:rPr>
      </w:pPr>
    </w:p>
    <w:p w14:paraId="4211717D" w14:textId="100E58A0" w:rsidR="00FF7000" w:rsidRPr="00E01E74" w:rsidRDefault="00C93B9B" w:rsidP="00FF7000">
      <w:pPr>
        <w:pStyle w:val="Heading1"/>
        <w:rPr>
          <w:sz w:val="24"/>
          <w:u w:val="single"/>
        </w:rPr>
      </w:pPr>
      <w:bookmarkStart w:id="98" w:name="_Toc30160490"/>
      <w:r w:rsidRPr="00E01E74">
        <w:rPr>
          <w:sz w:val="24"/>
          <w:u w:val="single"/>
        </w:rPr>
        <w:t>V</w:t>
      </w:r>
      <w:r w:rsidR="00FF7000" w:rsidRPr="00E01E74">
        <w:rPr>
          <w:sz w:val="24"/>
          <w:u w:val="single"/>
        </w:rPr>
        <w:t>ocational Program Offerings</w:t>
      </w:r>
      <w:bookmarkEnd w:id="98"/>
    </w:p>
    <w:p w14:paraId="2549CF2E" w14:textId="77777777" w:rsidR="00F65FCD" w:rsidRDefault="00F65FCD" w:rsidP="00FF7000">
      <w:pPr>
        <w:rPr>
          <w:b/>
        </w:rPr>
      </w:pPr>
      <w:bookmarkStart w:id="99" w:name="_Toc395531208"/>
    </w:p>
    <w:p w14:paraId="4211717F" w14:textId="77777777" w:rsidR="00FF7000" w:rsidRDefault="00FF7000" w:rsidP="00FF7000">
      <w:pPr>
        <w:rPr>
          <w:b/>
        </w:rPr>
      </w:pPr>
      <w:r w:rsidRPr="0008428F">
        <w:rPr>
          <w:b/>
        </w:rPr>
        <w:t>Definitions:</w:t>
      </w:r>
    </w:p>
    <w:p w14:paraId="10D46690" w14:textId="77777777" w:rsidR="0020264B" w:rsidRDefault="0020264B" w:rsidP="00FF7000">
      <w:pPr>
        <w:rPr>
          <w:sz w:val="22"/>
          <w:szCs w:val="22"/>
        </w:rPr>
      </w:pPr>
    </w:p>
    <w:p w14:paraId="42117180" w14:textId="77777777" w:rsidR="00FF7000" w:rsidRPr="0008428F" w:rsidRDefault="00FF7000" w:rsidP="00FF7000">
      <w:pPr>
        <w:rPr>
          <w:sz w:val="16"/>
          <w:szCs w:val="16"/>
        </w:rPr>
      </w:pPr>
      <w:r w:rsidRPr="0008428F">
        <w:rPr>
          <w:sz w:val="22"/>
          <w:szCs w:val="22"/>
        </w:rPr>
        <w:t>1. Lecture hours are defined by ACCET as “instructional hours consisting of theory or new principals.</w:t>
      </w:r>
    </w:p>
    <w:p w14:paraId="409BDCAA" w14:textId="77777777" w:rsidR="0020264B" w:rsidRDefault="0020264B" w:rsidP="00FF7000">
      <w:pPr>
        <w:rPr>
          <w:sz w:val="22"/>
          <w:szCs w:val="22"/>
        </w:rPr>
      </w:pPr>
    </w:p>
    <w:p w14:paraId="42117181" w14:textId="77777777" w:rsidR="00FF7000" w:rsidRPr="0008428F" w:rsidRDefault="00FF7000" w:rsidP="00FF7000">
      <w:pPr>
        <w:rPr>
          <w:sz w:val="16"/>
          <w:szCs w:val="16"/>
        </w:rPr>
      </w:pPr>
      <w:r w:rsidRPr="0008428F">
        <w:rPr>
          <w:sz w:val="22"/>
          <w:szCs w:val="22"/>
        </w:rPr>
        <w:t>2. Lab Hours are defined by ACCET as “Instructional hours consisting of supervised student practice of a previously introduced theory/principle during which practical skills are developed and reinforced.</w:t>
      </w:r>
    </w:p>
    <w:p w14:paraId="144E2FE0" w14:textId="77777777" w:rsidR="0020264B" w:rsidRDefault="0020264B" w:rsidP="00FF7000">
      <w:pPr>
        <w:rPr>
          <w:sz w:val="22"/>
          <w:szCs w:val="22"/>
        </w:rPr>
      </w:pPr>
    </w:p>
    <w:p w14:paraId="42117182" w14:textId="77777777" w:rsidR="00FF7000" w:rsidRPr="0008428F" w:rsidRDefault="00FF7000" w:rsidP="00FF7000">
      <w:pPr>
        <w:rPr>
          <w:sz w:val="16"/>
          <w:szCs w:val="16"/>
        </w:rPr>
      </w:pPr>
      <w:r w:rsidRPr="0008428F">
        <w:rPr>
          <w:sz w:val="22"/>
          <w:szCs w:val="22"/>
        </w:rPr>
        <w:t xml:space="preserve">3. Academic Definition of a Credit: Vocational program lengths are measured in Quarter Credit Hours using the Carnegie clock-to-credit conversion.  One (1) Quarter Credit Hour is equivalent to ten (10) Lecture Hours.  One (1) Quarter Credit Hour </w:t>
      </w:r>
      <w:r>
        <w:rPr>
          <w:sz w:val="22"/>
          <w:szCs w:val="22"/>
        </w:rPr>
        <w:t>is also equivalent to</w:t>
      </w:r>
      <w:r w:rsidRPr="0008428F">
        <w:rPr>
          <w:sz w:val="22"/>
          <w:szCs w:val="22"/>
        </w:rPr>
        <w:t xml:space="preserve"> twenty (20) Lab Hours</w:t>
      </w:r>
      <w:r w:rsidRPr="0008428F">
        <w:rPr>
          <w:sz w:val="16"/>
          <w:szCs w:val="16"/>
        </w:rPr>
        <w:t xml:space="preserve">. </w:t>
      </w:r>
    </w:p>
    <w:p w14:paraId="17DEA660" w14:textId="77777777" w:rsidR="0020264B" w:rsidRDefault="0020264B" w:rsidP="00FF7000">
      <w:pPr>
        <w:rPr>
          <w:sz w:val="22"/>
          <w:szCs w:val="22"/>
        </w:rPr>
      </w:pPr>
    </w:p>
    <w:p w14:paraId="42117183" w14:textId="77777777" w:rsidR="00FF7000" w:rsidRDefault="00FF7000" w:rsidP="00FF7000">
      <w:pPr>
        <w:rPr>
          <w:sz w:val="22"/>
          <w:szCs w:val="22"/>
        </w:rPr>
      </w:pPr>
      <w:r w:rsidRPr="0008428F">
        <w:rPr>
          <w:sz w:val="22"/>
          <w:szCs w:val="22"/>
        </w:rPr>
        <w:t>4. Financial Aid Definition of a Credit: The Financial Aid for eligible vocational programs is measured in Quarter Credit Hours. The institution uses the approved method of: one Quarter Credit Hour is equivalent to twenty (20) Clock Hours of scheduled attendance with each Quarter Credit Hour requiring a minimum of five (5) hour of homework.</w:t>
      </w:r>
    </w:p>
    <w:p w14:paraId="120125A9" w14:textId="77777777" w:rsidR="00F65FCD" w:rsidRDefault="00F65FCD" w:rsidP="00442CA1">
      <w:pPr>
        <w:rPr>
          <w:rFonts w:ascii="Arial Black" w:hAnsi="Arial Black"/>
          <w:b/>
        </w:rPr>
      </w:pPr>
    </w:p>
    <w:p w14:paraId="3F93A528" w14:textId="77777777" w:rsidR="00D806B7" w:rsidRDefault="00D806B7" w:rsidP="00442CA1">
      <w:pPr>
        <w:rPr>
          <w:rFonts w:ascii="Arial Black" w:hAnsi="Arial Black"/>
          <w:b/>
        </w:rPr>
      </w:pPr>
    </w:p>
    <w:p w14:paraId="7B9907EB" w14:textId="459EAD39" w:rsidR="00965FFC" w:rsidRPr="00E01E74" w:rsidRDefault="00930C0A" w:rsidP="00442CA1">
      <w:pPr>
        <w:rPr>
          <w:rFonts w:ascii="Arial Black" w:hAnsi="Arial Black"/>
          <w:b/>
        </w:rPr>
      </w:pPr>
      <w:r w:rsidRPr="00E01E74">
        <w:rPr>
          <w:rFonts w:ascii="Arial Black" w:hAnsi="Arial Black"/>
          <w:b/>
        </w:rPr>
        <w:t>Student Right-to-</w:t>
      </w:r>
      <w:r w:rsidR="00965FFC" w:rsidRPr="00E01E74">
        <w:rPr>
          <w:rFonts w:ascii="Arial Black" w:hAnsi="Arial Black"/>
          <w:b/>
        </w:rPr>
        <w:t>know Act</w:t>
      </w:r>
    </w:p>
    <w:p w14:paraId="62FEB4DA" w14:textId="7B0BFE30" w:rsidR="00965FFC" w:rsidRPr="00442CA1" w:rsidRDefault="00965FFC" w:rsidP="00442CA1">
      <w:pPr>
        <w:rPr>
          <w:color w:val="000000"/>
          <w:sz w:val="22"/>
          <w:szCs w:val="22"/>
          <w:shd w:val="clear" w:color="auto" w:fill="FFFFFF"/>
        </w:rPr>
      </w:pPr>
      <w:r w:rsidRPr="00442CA1">
        <w:rPr>
          <w:color w:val="000000"/>
          <w:sz w:val="22"/>
          <w:szCs w:val="22"/>
          <w:shd w:val="clear" w:color="auto" w:fill="FFFFFF"/>
        </w:rPr>
        <w:t xml:space="preserve">MyComputerCareer, acting in compliance with the Student Right to Know Act, is happy to provide information on the graduation rates of our cohorts of full-time, first-time, </w:t>
      </w:r>
      <w:r w:rsidR="00930C0A" w:rsidRPr="00442CA1">
        <w:rPr>
          <w:color w:val="000000"/>
          <w:sz w:val="22"/>
          <w:szCs w:val="22"/>
          <w:shd w:val="clear" w:color="auto" w:fill="FFFFFF"/>
        </w:rPr>
        <w:t>certificate</w:t>
      </w:r>
      <w:r w:rsidRPr="00442CA1">
        <w:rPr>
          <w:color w:val="000000"/>
          <w:sz w:val="22"/>
          <w:szCs w:val="22"/>
          <w:shd w:val="clear" w:color="auto" w:fill="FFFFFF"/>
        </w:rPr>
        <w:t xml:space="preserve">-seeking undergraduates, that have received financial aid. You can find this information along with details on </w:t>
      </w:r>
      <w:r w:rsidR="00930C0A" w:rsidRPr="00442CA1">
        <w:rPr>
          <w:color w:val="000000"/>
          <w:sz w:val="22"/>
          <w:szCs w:val="22"/>
          <w:shd w:val="clear" w:color="auto" w:fill="FFFFFF"/>
        </w:rPr>
        <w:t xml:space="preserve">other general information such as </w:t>
      </w:r>
      <w:r w:rsidRPr="00442CA1">
        <w:rPr>
          <w:color w:val="000000"/>
          <w:sz w:val="22"/>
          <w:szCs w:val="22"/>
          <w:shd w:val="clear" w:color="auto" w:fill="FFFFFF"/>
        </w:rPr>
        <w:t>student diversity a</w:t>
      </w:r>
      <w:r w:rsidR="00930C0A" w:rsidRPr="00442CA1">
        <w:rPr>
          <w:color w:val="000000"/>
          <w:sz w:val="22"/>
          <w:szCs w:val="22"/>
          <w:shd w:val="clear" w:color="auto" w:fill="FFFFFF"/>
        </w:rPr>
        <w:t>t</w:t>
      </w:r>
      <w:r w:rsidRPr="00442CA1">
        <w:rPr>
          <w:color w:val="000000"/>
          <w:sz w:val="22"/>
          <w:szCs w:val="22"/>
          <w:shd w:val="clear" w:color="auto" w:fill="FFFFFF"/>
        </w:rPr>
        <w:t xml:space="preserve"> </w:t>
      </w:r>
      <w:r w:rsidR="00930C0A" w:rsidRPr="00442CA1">
        <w:rPr>
          <w:color w:val="000000"/>
          <w:sz w:val="22"/>
          <w:szCs w:val="22"/>
          <w:shd w:val="clear" w:color="auto" w:fill="FFFFFF"/>
        </w:rPr>
        <w:t xml:space="preserve">the College Navigator link located here: </w:t>
      </w:r>
      <w:hyperlink r:id="rId26" w:history="1">
        <w:r w:rsidR="00930C0A" w:rsidRPr="00442CA1">
          <w:rPr>
            <w:rStyle w:val="Hyperlink"/>
            <w:sz w:val="22"/>
            <w:szCs w:val="22"/>
            <w:shd w:val="clear" w:color="auto" w:fill="FFFFFF"/>
          </w:rPr>
          <w:t>www.mycomputercareer.edu/additional-disclosure-documents/</w:t>
        </w:r>
      </w:hyperlink>
    </w:p>
    <w:p w14:paraId="1B9DDBAC" w14:textId="77777777" w:rsidR="00F65FCD" w:rsidRDefault="00F65FCD" w:rsidP="00930C0A">
      <w:pPr>
        <w:jc w:val="center"/>
        <w:rPr>
          <w:b/>
          <w:sz w:val="30"/>
          <w:szCs w:val="30"/>
          <w:u w:val="single"/>
        </w:rPr>
      </w:pPr>
    </w:p>
    <w:p w14:paraId="2568FC47" w14:textId="77777777" w:rsidR="004A78D9" w:rsidRDefault="004A78D9" w:rsidP="00930C0A">
      <w:pPr>
        <w:jc w:val="center"/>
        <w:rPr>
          <w:b/>
          <w:sz w:val="30"/>
          <w:szCs w:val="30"/>
          <w:u w:val="single"/>
        </w:rPr>
      </w:pPr>
    </w:p>
    <w:p w14:paraId="3C80675A" w14:textId="77777777" w:rsidR="00E608A6" w:rsidRDefault="00E608A6" w:rsidP="00930C0A">
      <w:pPr>
        <w:jc w:val="center"/>
        <w:rPr>
          <w:b/>
          <w:sz w:val="30"/>
          <w:szCs w:val="30"/>
          <w:u w:val="single"/>
        </w:rPr>
      </w:pPr>
    </w:p>
    <w:p w14:paraId="2509CA3A" w14:textId="77777777" w:rsidR="00E608A6" w:rsidRDefault="00E608A6" w:rsidP="00930C0A">
      <w:pPr>
        <w:jc w:val="center"/>
        <w:rPr>
          <w:b/>
          <w:sz w:val="30"/>
          <w:szCs w:val="30"/>
          <w:u w:val="single"/>
        </w:rPr>
      </w:pPr>
    </w:p>
    <w:p w14:paraId="039FE772" w14:textId="77777777" w:rsidR="00E608A6" w:rsidRDefault="00E608A6" w:rsidP="00930C0A">
      <w:pPr>
        <w:jc w:val="center"/>
        <w:rPr>
          <w:b/>
          <w:sz w:val="30"/>
          <w:szCs w:val="30"/>
          <w:u w:val="single"/>
        </w:rPr>
      </w:pPr>
    </w:p>
    <w:p w14:paraId="4211718E" w14:textId="77777777" w:rsidR="00D6310B" w:rsidRPr="00022E47" w:rsidRDefault="00A45D1D" w:rsidP="00022E47">
      <w:pPr>
        <w:pStyle w:val="Heading1"/>
        <w:rPr>
          <w:sz w:val="36"/>
          <w:szCs w:val="36"/>
        </w:rPr>
      </w:pPr>
      <w:bookmarkStart w:id="100" w:name="_Toc30160491"/>
      <w:r w:rsidRPr="00022E47">
        <w:rPr>
          <w:sz w:val="36"/>
          <w:szCs w:val="36"/>
        </w:rPr>
        <w:t>Raleigh Programs and Campus Staff</w:t>
      </w:r>
      <w:bookmarkEnd w:id="100"/>
    </w:p>
    <w:p w14:paraId="4211718F" w14:textId="77777777" w:rsidR="00D6310B" w:rsidRDefault="00336821" w:rsidP="003F63ED">
      <w:pPr>
        <w:pStyle w:val="BodyText"/>
        <w:rPr>
          <w:b/>
        </w:rPr>
      </w:pPr>
      <w:r w:rsidRPr="00336821">
        <w:t>5511 Capital Center Dr.  500 Raleigh, NC 27606</w:t>
      </w:r>
      <w:r>
        <w:t xml:space="preserve"> ~ 919-</w:t>
      </w:r>
      <w:r w:rsidRPr="00336821">
        <w:t>371-4820</w:t>
      </w:r>
    </w:p>
    <w:p w14:paraId="42117190" w14:textId="77777777" w:rsidR="00336821" w:rsidRPr="00336821" w:rsidRDefault="00336821" w:rsidP="00336821"/>
    <w:p w14:paraId="42117191" w14:textId="530D1683" w:rsidR="00A6639C" w:rsidRPr="00484731" w:rsidRDefault="00A6639C" w:rsidP="00A6639C">
      <w:pPr>
        <w:rPr>
          <w:rStyle w:val="Strong"/>
          <w:sz w:val="28"/>
          <w:szCs w:val="28"/>
        </w:rPr>
      </w:pPr>
      <w:r>
        <w:rPr>
          <w:rStyle w:val="Strong"/>
          <w:sz w:val="28"/>
          <w:szCs w:val="28"/>
        </w:rPr>
        <w:t>Faculty</w:t>
      </w:r>
      <w:r w:rsidR="00442CA1">
        <w:rPr>
          <w:rStyle w:val="Strong"/>
          <w:sz w:val="28"/>
          <w:szCs w:val="28"/>
        </w:rPr>
        <w:t xml:space="preserve"> &amp; Staff</w:t>
      </w:r>
    </w:p>
    <w:p w14:paraId="2FF653F7" w14:textId="75BA8AF7" w:rsidR="00D2398F" w:rsidRPr="00F93B91" w:rsidRDefault="00D2398F" w:rsidP="00D2398F">
      <w:pPr>
        <w:rPr>
          <w:sz w:val="20"/>
          <w:szCs w:val="20"/>
        </w:rPr>
      </w:pPr>
      <w:r w:rsidRPr="00D2398F">
        <w:rPr>
          <w:sz w:val="20"/>
          <w:szCs w:val="20"/>
        </w:rPr>
        <w:t>H</w:t>
      </w:r>
      <w:r>
        <w:rPr>
          <w:sz w:val="20"/>
          <w:szCs w:val="20"/>
        </w:rPr>
        <w:t>ollye LaBrosse</w:t>
      </w:r>
      <w:r w:rsidRPr="00D2398F">
        <w:rPr>
          <w:sz w:val="20"/>
          <w:szCs w:val="20"/>
        </w:rPr>
        <w:t xml:space="preserve"> – Campus Director</w:t>
      </w:r>
    </w:p>
    <w:p w14:paraId="17FFEE3E" w14:textId="77777777" w:rsidR="00D2398F" w:rsidRDefault="00D2398F" w:rsidP="00D2398F">
      <w:pPr>
        <w:rPr>
          <w:sz w:val="20"/>
          <w:szCs w:val="20"/>
        </w:rPr>
      </w:pPr>
      <w:r>
        <w:rPr>
          <w:sz w:val="20"/>
          <w:szCs w:val="20"/>
        </w:rPr>
        <w:t xml:space="preserve">Butch Dyer – Assistant </w:t>
      </w:r>
      <w:r w:rsidRPr="00F93B91">
        <w:rPr>
          <w:sz w:val="20"/>
          <w:szCs w:val="20"/>
        </w:rPr>
        <w:t>Director</w:t>
      </w:r>
      <w:r>
        <w:rPr>
          <w:sz w:val="20"/>
          <w:szCs w:val="20"/>
        </w:rPr>
        <w:t xml:space="preserve"> of Admission</w:t>
      </w:r>
    </w:p>
    <w:p w14:paraId="50638D40" w14:textId="77777777" w:rsidR="00D2398F" w:rsidRPr="00F93B91" w:rsidRDefault="00D2398F" w:rsidP="00D2398F">
      <w:pPr>
        <w:rPr>
          <w:sz w:val="20"/>
          <w:szCs w:val="20"/>
        </w:rPr>
      </w:pPr>
      <w:r>
        <w:rPr>
          <w:sz w:val="20"/>
          <w:szCs w:val="20"/>
        </w:rPr>
        <w:t>Candice Kiser – Assistant Director of Education</w:t>
      </w:r>
    </w:p>
    <w:p w14:paraId="162EAA18" w14:textId="79526FA4" w:rsidR="00D2398F" w:rsidRPr="007429FB" w:rsidRDefault="00D2398F" w:rsidP="00D2398F">
      <w:pPr>
        <w:rPr>
          <w:color w:val="000000"/>
          <w:sz w:val="20"/>
          <w:szCs w:val="20"/>
          <w:shd w:val="clear" w:color="auto" w:fill="FFFFFF"/>
        </w:rPr>
      </w:pPr>
      <w:r>
        <w:rPr>
          <w:color w:val="000000"/>
          <w:sz w:val="20"/>
          <w:szCs w:val="20"/>
          <w:shd w:val="clear" w:color="auto" w:fill="FFFFFF"/>
        </w:rPr>
        <w:t>Kay Fogle -</w:t>
      </w:r>
      <w:r w:rsidRPr="007429FB">
        <w:rPr>
          <w:color w:val="000000"/>
          <w:sz w:val="20"/>
          <w:szCs w:val="20"/>
          <w:shd w:val="clear" w:color="auto" w:fill="FFFFFF"/>
        </w:rPr>
        <w:t xml:space="preserve"> </w:t>
      </w:r>
      <w:r w:rsidRPr="00C21617">
        <w:rPr>
          <w:color w:val="222222"/>
          <w:sz w:val="20"/>
          <w:szCs w:val="20"/>
          <w:shd w:val="clear" w:color="auto" w:fill="FFFFFF"/>
        </w:rPr>
        <w:t>VA Specialist</w:t>
      </w:r>
      <w:r>
        <w:rPr>
          <w:color w:val="222222"/>
          <w:sz w:val="20"/>
          <w:szCs w:val="20"/>
          <w:shd w:val="clear" w:color="auto" w:fill="FFFFFF"/>
        </w:rPr>
        <w:t xml:space="preserve"> (SCO)</w:t>
      </w:r>
    </w:p>
    <w:p w14:paraId="17400608" w14:textId="7AD67265" w:rsidR="00D2398F" w:rsidRPr="007429FB" w:rsidRDefault="00D2398F" w:rsidP="00D2398F">
      <w:pPr>
        <w:rPr>
          <w:color w:val="000000"/>
          <w:sz w:val="20"/>
          <w:szCs w:val="20"/>
          <w:shd w:val="clear" w:color="auto" w:fill="FFFFFF"/>
        </w:rPr>
      </w:pPr>
      <w:r w:rsidRPr="007429FB">
        <w:rPr>
          <w:color w:val="000000"/>
          <w:sz w:val="20"/>
          <w:szCs w:val="20"/>
          <w:shd w:val="clear" w:color="auto" w:fill="FFFFFF"/>
        </w:rPr>
        <w:t xml:space="preserve">Daniel Allison – </w:t>
      </w:r>
      <w:r w:rsidRPr="00C21617">
        <w:rPr>
          <w:color w:val="222222"/>
          <w:sz w:val="20"/>
          <w:szCs w:val="20"/>
          <w:shd w:val="clear" w:color="auto" w:fill="FFFFFF"/>
        </w:rPr>
        <w:t>VA Specialist</w:t>
      </w:r>
      <w:r>
        <w:rPr>
          <w:color w:val="222222"/>
          <w:sz w:val="20"/>
          <w:szCs w:val="20"/>
          <w:shd w:val="clear" w:color="auto" w:fill="FFFFFF"/>
        </w:rPr>
        <w:t xml:space="preserve"> (SCO)</w:t>
      </w:r>
    </w:p>
    <w:p w14:paraId="0E3413F0" w14:textId="77777777" w:rsidR="00D2398F" w:rsidRDefault="00D2398F" w:rsidP="00D2398F">
      <w:pPr>
        <w:rPr>
          <w:sz w:val="20"/>
          <w:szCs w:val="20"/>
        </w:rPr>
      </w:pPr>
      <w:r w:rsidRPr="00F93B91">
        <w:rPr>
          <w:sz w:val="20"/>
          <w:szCs w:val="20"/>
        </w:rPr>
        <w:t>Malik Simmons – Career Services Director</w:t>
      </w:r>
      <w:r>
        <w:rPr>
          <w:sz w:val="20"/>
          <w:szCs w:val="20"/>
        </w:rPr>
        <w:t xml:space="preserve"> Eligibility</w:t>
      </w:r>
    </w:p>
    <w:p w14:paraId="7EED860C" w14:textId="3190E3CE" w:rsidR="00D2398F" w:rsidRPr="00F93B91" w:rsidRDefault="00D2398F" w:rsidP="00D2398F">
      <w:pPr>
        <w:rPr>
          <w:sz w:val="20"/>
          <w:szCs w:val="20"/>
        </w:rPr>
      </w:pPr>
      <w:r>
        <w:rPr>
          <w:sz w:val="20"/>
          <w:szCs w:val="20"/>
        </w:rPr>
        <w:t>Melissa Davis - Career Services Director Placement</w:t>
      </w:r>
    </w:p>
    <w:p w14:paraId="793C6C79" w14:textId="77777777" w:rsidR="00D2398F" w:rsidRPr="00F93B91" w:rsidRDefault="00D2398F" w:rsidP="00D2398F">
      <w:pPr>
        <w:rPr>
          <w:sz w:val="20"/>
          <w:szCs w:val="20"/>
        </w:rPr>
      </w:pPr>
      <w:r w:rsidRPr="00F93B91">
        <w:rPr>
          <w:sz w:val="20"/>
          <w:szCs w:val="20"/>
        </w:rPr>
        <w:t xml:space="preserve">Jennifer Price – Financial </w:t>
      </w:r>
      <w:r>
        <w:rPr>
          <w:sz w:val="20"/>
          <w:szCs w:val="20"/>
        </w:rPr>
        <w:t xml:space="preserve">Aid </w:t>
      </w:r>
      <w:r w:rsidRPr="00F93B91">
        <w:rPr>
          <w:sz w:val="20"/>
          <w:szCs w:val="20"/>
        </w:rPr>
        <w:t>Analyst</w:t>
      </w:r>
    </w:p>
    <w:p w14:paraId="1E1A5060" w14:textId="77777777" w:rsidR="00D2398F" w:rsidRPr="00F93B91" w:rsidRDefault="00D2398F" w:rsidP="00D2398F">
      <w:pPr>
        <w:rPr>
          <w:sz w:val="20"/>
          <w:szCs w:val="20"/>
        </w:rPr>
      </w:pPr>
      <w:r>
        <w:rPr>
          <w:sz w:val="20"/>
          <w:szCs w:val="20"/>
        </w:rPr>
        <w:t>Carmela Cohn</w:t>
      </w:r>
      <w:r w:rsidRPr="00F93B91">
        <w:rPr>
          <w:sz w:val="20"/>
          <w:szCs w:val="20"/>
        </w:rPr>
        <w:t xml:space="preserve"> – Financial </w:t>
      </w:r>
      <w:r>
        <w:rPr>
          <w:sz w:val="20"/>
          <w:szCs w:val="20"/>
        </w:rPr>
        <w:t xml:space="preserve">Aid </w:t>
      </w:r>
      <w:r w:rsidRPr="00F93B91">
        <w:rPr>
          <w:sz w:val="20"/>
          <w:szCs w:val="20"/>
        </w:rPr>
        <w:t>Counselor</w:t>
      </w:r>
    </w:p>
    <w:p w14:paraId="728A346F" w14:textId="67332EA2" w:rsidR="00D2398F" w:rsidRPr="00F93B91" w:rsidRDefault="00D2398F" w:rsidP="00D2398F">
      <w:pPr>
        <w:rPr>
          <w:sz w:val="20"/>
          <w:szCs w:val="20"/>
        </w:rPr>
      </w:pPr>
      <w:r>
        <w:rPr>
          <w:sz w:val="20"/>
          <w:szCs w:val="20"/>
        </w:rPr>
        <w:t xml:space="preserve">Threasa Church </w:t>
      </w:r>
      <w:r w:rsidRPr="00F93B91">
        <w:rPr>
          <w:sz w:val="20"/>
          <w:szCs w:val="20"/>
        </w:rPr>
        <w:t>– Admissions Advisor</w:t>
      </w:r>
    </w:p>
    <w:p w14:paraId="3B0A840E" w14:textId="77777777" w:rsidR="00D2398F" w:rsidRPr="00F93B91" w:rsidRDefault="00D2398F" w:rsidP="00D2398F">
      <w:pPr>
        <w:rPr>
          <w:sz w:val="20"/>
          <w:szCs w:val="20"/>
        </w:rPr>
      </w:pPr>
      <w:r>
        <w:rPr>
          <w:sz w:val="20"/>
          <w:szCs w:val="20"/>
        </w:rPr>
        <w:t>Kimberly Harris</w:t>
      </w:r>
      <w:r w:rsidRPr="00F93B91">
        <w:rPr>
          <w:sz w:val="20"/>
          <w:szCs w:val="20"/>
        </w:rPr>
        <w:t xml:space="preserve"> – Admissions Director</w:t>
      </w:r>
    </w:p>
    <w:p w14:paraId="1D78DF23" w14:textId="51D4AE65" w:rsidR="00D2398F" w:rsidRPr="00F93B91" w:rsidRDefault="00D2398F" w:rsidP="00D2398F">
      <w:pPr>
        <w:rPr>
          <w:sz w:val="20"/>
          <w:szCs w:val="20"/>
        </w:rPr>
      </w:pPr>
      <w:r>
        <w:rPr>
          <w:sz w:val="20"/>
          <w:szCs w:val="20"/>
        </w:rPr>
        <w:t>Dylan Stenulson</w:t>
      </w:r>
      <w:r w:rsidRPr="00F93B91">
        <w:rPr>
          <w:sz w:val="20"/>
          <w:szCs w:val="20"/>
        </w:rPr>
        <w:t xml:space="preserve"> –</w:t>
      </w:r>
      <w:r>
        <w:rPr>
          <w:sz w:val="20"/>
          <w:szCs w:val="20"/>
        </w:rPr>
        <w:t xml:space="preserve"> </w:t>
      </w:r>
      <w:r w:rsidRPr="00F93B91">
        <w:rPr>
          <w:sz w:val="20"/>
          <w:szCs w:val="20"/>
        </w:rPr>
        <w:t>Admissions Director</w:t>
      </w:r>
    </w:p>
    <w:p w14:paraId="4114F138" w14:textId="77777777" w:rsidR="00D2398F" w:rsidRDefault="00D2398F" w:rsidP="00D2398F">
      <w:pPr>
        <w:rPr>
          <w:sz w:val="20"/>
          <w:szCs w:val="20"/>
        </w:rPr>
      </w:pPr>
      <w:r w:rsidRPr="00F93B91">
        <w:rPr>
          <w:sz w:val="20"/>
          <w:szCs w:val="20"/>
        </w:rPr>
        <w:t>Sean Giberson – Instructor</w:t>
      </w:r>
    </w:p>
    <w:p w14:paraId="5B76D153" w14:textId="1EE1A71C" w:rsidR="00D2398F" w:rsidRPr="00F93B91" w:rsidRDefault="00D2398F" w:rsidP="00D2398F">
      <w:pPr>
        <w:rPr>
          <w:sz w:val="20"/>
          <w:szCs w:val="20"/>
        </w:rPr>
      </w:pPr>
      <w:r>
        <w:rPr>
          <w:sz w:val="20"/>
          <w:szCs w:val="20"/>
        </w:rPr>
        <w:t>Terrance Robinson - Instructor</w:t>
      </w:r>
    </w:p>
    <w:p w14:paraId="78495123" w14:textId="3906D0D5" w:rsidR="00D2398F" w:rsidRPr="00F93B91" w:rsidRDefault="00D2398F" w:rsidP="00D2398F">
      <w:pPr>
        <w:rPr>
          <w:sz w:val="20"/>
          <w:szCs w:val="20"/>
        </w:rPr>
      </w:pPr>
      <w:r>
        <w:rPr>
          <w:sz w:val="20"/>
          <w:szCs w:val="20"/>
        </w:rPr>
        <w:t>Scott McClain - Instructor</w:t>
      </w:r>
    </w:p>
    <w:p w14:paraId="2FBAB2D0" w14:textId="77777777" w:rsidR="00D2398F" w:rsidRDefault="00D2398F" w:rsidP="00D2398F">
      <w:pPr>
        <w:rPr>
          <w:sz w:val="20"/>
          <w:szCs w:val="20"/>
        </w:rPr>
      </w:pPr>
      <w:r w:rsidRPr="00F93B91">
        <w:rPr>
          <w:sz w:val="20"/>
          <w:szCs w:val="20"/>
        </w:rPr>
        <w:t>Alexander Kinyara – Instructor</w:t>
      </w:r>
    </w:p>
    <w:p w14:paraId="286A9C39" w14:textId="61C3DCB7" w:rsidR="00D2398F" w:rsidRDefault="00D2398F" w:rsidP="00D2398F">
      <w:pPr>
        <w:rPr>
          <w:sz w:val="20"/>
          <w:szCs w:val="20"/>
        </w:rPr>
      </w:pPr>
      <w:r>
        <w:rPr>
          <w:sz w:val="20"/>
          <w:szCs w:val="20"/>
        </w:rPr>
        <w:t>Christopher Reid</w:t>
      </w:r>
      <w:r w:rsidR="00D215CE">
        <w:rPr>
          <w:sz w:val="20"/>
          <w:szCs w:val="20"/>
        </w:rPr>
        <w:t xml:space="preserve"> </w:t>
      </w:r>
      <w:r>
        <w:rPr>
          <w:sz w:val="20"/>
          <w:szCs w:val="20"/>
        </w:rPr>
        <w:t>-</w:t>
      </w:r>
      <w:r w:rsidR="00D215CE">
        <w:rPr>
          <w:sz w:val="20"/>
          <w:szCs w:val="20"/>
        </w:rPr>
        <w:t xml:space="preserve"> </w:t>
      </w:r>
      <w:r>
        <w:rPr>
          <w:sz w:val="20"/>
          <w:szCs w:val="20"/>
        </w:rPr>
        <w:t>Traveling Instructor</w:t>
      </w:r>
    </w:p>
    <w:p w14:paraId="1CF7F533" w14:textId="25E13D5A" w:rsidR="00D2398F" w:rsidRDefault="00D2398F" w:rsidP="00D2398F">
      <w:pPr>
        <w:rPr>
          <w:sz w:val="20"/>
          <w:szCs w:val="20"/>
        </w:rPr>
      </w:pPr>
      <w:r>
        <w:rPr>
          <w:sz w:val="20"/>
          <w:szCs w:val="20"/>
        </w:rPr>
        <w:t>Sean Callinan -</w:t>
      </w:r>
      <w:r w:rsidR="00D215CE">
        <w:rPr>
          <w:sz w:val="20"/>
          <w:szCs w:val="20"/>
        </w:rPr>
        <w:t xml:space="preserve"> </w:t>
      </w:r>
      <w:r>
        <w:rPr>
          <w:sz w:val="20"/>
          <w:szCs w:val="20"/>
        </w:rPr>
        <w:t>Traveling Instructor</w:t>
      </w:r>
    </w:p>
    <w:p w14:paraId="6F866BBC" w14:textId="740B2FF4" w:rsidR="00D2398F" w:rsidRDefault="00D2398F" w:rsidP="00D2398F">
      <w:pPr>
        <w:rPr>
          <w:sz w:val="20"/>
          <w:szCs w:val="20"/>
        </w:rPr>
      </w:pPr>
      <w:r>
        <w:rPr>
          <w:sz w:val="20"/>
          <w:szCs w:val="20"/>
        </w:rPr>
        <w:t>Bernard Bullington -Traveling Instructor</w:t>
      </w:r>
    </w:p>
    <w:p w14:paraId="12DFECB5" w14:textId="39A46D8B" w:rsidR="00D2398F" w:rsidRDefault="00D2398F" w:rsidP="00D2398F">
      <w:pPr>
        <w:rPr>
          <w:sz w:val="20"/>
          <w:szCs w:val="20"/>
        </w:rPr>
      </w:pPr>
      <w:r>
        <w:rPr>
          <w:sz w:val="20"/>
          <w:szCs w:val="20"/>
        </w:rPr>
        <w:t>Brandon Steel - Traveling Instructor</w:t>
      </w:r>
    </w:p>
    <w:p w14:paraId="33889453" w14:textId="5ABD292B" w:rsidR="00D2398F" w:rsidRPr="00F93B91" w:rsidRDefault="00D2398F" w:rsidP="00D2398F">
      <w:pPr>
        <w:rPr>
          <w:color w:val="1F497D" w:themeColor="dark2"/>
          <w:sz w:val="20"/>
          <w:szCs w:val="20"/>
        </w:rPr>
      </w:pPr>
      <w:r>
        <w:rPr>
          <w:sz w:val="20"/>
          <w:szCs w:val="20"/>
        </w:rPr>
        <w:t>Gerard Slusser</w:t>
      </w:r>
      <w:r w:rsidR="00D215CE">
        <w:rPr>
          <w:sz w:val="20"/>
          <w:szCs w:val="20"/>
        </w:rPr>
        <w:t xml:space="preserve"> </w:t>
      </w:r>
      <w:r>
        <w:rPr>
          <w:sz w:val="20"/>
          <w:szCs w:val="20"/>
        </w:rPr>
        <w:t>-</w:t>
      </w:r>
      <w:r w:rsidR="00D215CE">
        <w:rPr>
          <w:sz w:val="20"/>
          <w:szCs w:val="20"/>
        </w:rPr>
        <w:t xml:space="preserve"> </w:t>
      </w:r>
      <w:r>
        <w:rPr>
          <w:sz w:val="20"/>
          <w:szCs w:val="20"/>
        </w:rPr>
        <w:t>Flex Instructor</w:t>
      </w:r>
    </w:p>
    <w:p w14:paraId="19AF1350" w14:textId="77777777" w:rsidR="00D2398F" w:rsidRPr="00F93B91" w:rsidRDefault="00D2398F" w:rsidP="00D2398F">
      <w:pPr>
        <w:rPr>
          <w:sz w:val="20"/>
          <w:szCs w:val="20"/>
        </w:rPr>
      </w:pPr>
      <w:r w:rsidRPr="00F93B91">
        <w:rPr>
          <w:sz w:val="20"/>
          <w:szCs w:val="20"/>
        </w:rPr>
        <w:t>Chadwick H</w:t>
      </w:r>
      <w:r>
        <w:rPr>
          <w:sz w:val="20"/>
          <w:szCs w:val="20"/>
        </w:rPr>
        <w:t>awkins – Office Administrator (A</w:t>
      </w:r>
      <w:r w:rsidRPr="00F93B91">
        <w:rPr>
          <w:sz w:val="20"/>
          <w:szCs w:val="20"/>
        </w:rPr>
        <w:t>M)</w:t>
      </w:r>
    </w:p>
    <w:p w14:paraId="6C84B1C3" w14:textId="77777777" w:rsidR="00D2398F" w:rsidRPr="00F93B91" w:rsidRDefault="00D2398F" w:rsidP="00D2398F">
      <w:pPr>
        <w:rPr>
          <w:sz w:val="20"/>
          <w:szCs w:val="20"/>
        </w:rPr>
      </w:pPr>
      <w:r>
        <w:rPr>
          <w:sz w:val="20"/>
          <w:szCs w:val="20"/>
        </w:rPr>
        <w:t>Shaquondra Brown</w:t>
      </w:r>
      <w:r w:rsidRPr="00F93B91">
        <w:rPr>
          <w:sz w:val="20"/>
          <w:szCs w:val="20"/>
        </w:rPr>
        <w:t xml:space="preserve"> – Office Administrator (</w:t>
      </w:r>
      <w:r>
        <w:rPr>
          <w:sz w:val="20"/>
          <w:szCs w:val="20"/>
        </w:rPr>
        <w:t>P</w:t>
      </w:r>
      <w:r w:rsidRPr="00F93B91">
        <w:rPr>
          <w:sz w:val="20"/>
          <w:szCs w:val="20"/>
        </w:rPr>
        <w:t>M)</w:t>
      </w:r>
    </w:p>
    <w:p w14:paraId="3303030F" w14:textId="77777777" w:rsidR="00E01E74" w:rsidRDefault="00E01E74" w:rsidP="00A6639C">
      <w:pPr>
        <w:rPr>
          <w:rStyle w:val="Strong"/>
          <w:sz w:val="28"/>
          <w:szCs w:val="28"/>
        </w:rPr>
      </w:pPr>
    </w:p>
    <w:p w14:paraId="421171A7" w14:textId="77777777" w:rsidR="00A6639C" w:rsidRDefault="00A6639C" w:rsidP="00A6639C">
      <w:r>
        <w:rPr>
          <w:rStyle w:val="Strong"/>
          <w:sz w:val="28"/>
          <w:szCs w:val="28"/>
        </w:rPr>
        <w:t>Program</w:t>
      </w:r>
      <w:r w:rsidR="007D6B00">
        <w:rPr>
          <w:rStyle w:val="Strong"/>
          <w:sz w:val="28"/>
          <w:szCs w:val="28"/>
        </w:rPr>
        <w:t>s</w:t>
      </w:r>
    </w:p>
    <w:p w14:paraId="421171AB" w14:textId="77777777" w:rsidR="00A45D1D" w:rsidRPr="00A45D1D" w:rsidRDefault="00A45D1D" w:rsidP="00A45D1D"/>
    <w:p w14:paraId="421171CC" w14:textId="77777777" w:rsidR="008D33AE" w:rsidRPr="007B24BB" w:rsidRDefault="008F1F89" w:rsidP="008D33AE">
      <w:pPr>
        <w:pStyle w:val="Heading1"/>
        <w:rPr>
          <w:sz w:val="28"/>
          <w:szCs w:val="28"/>
        </w:rPr>
      </w:pPr>
      <w:bookmarkStart w:id="101" w:name="_Toc395531209"/>
      <w:bookmarkStart w:id="102" w:name="_Toc30160492"/>
      <w:bookmarkEnd w:id="99"/>
      <w:r>
        <w:rPr>
          <w:sz w:val="28"/>
          <w:szCs w:val="28"/>
        </w:rPr>
        <w:t>IT ProBasic</w:t>
      </w:r>
      <w:r w:rsidR="008D33AE" w:rsidRPr="007B24BB">
        <w:rPr>
          <w:sz w:val="28"/>
          <w:szCs w:val="28"/>
        </w:rPr>
        <w:t xml:space="preserve"> Program</w:t>
      </w:r>
      <w:bookmarkEnd w:id="101"/>
      <w:bookmarkEnd w:id="102"/>
    </w:p>
    <w:p w14:paraId="421171CD" w14:textId="77777777" w:rsidR="00326EF0" w:rsidRPr="00D4726E" w:rsidRDefault="00326EF0" w:rsidP="00326EF0">
      <w:pPr>
        <w:tabs>
          <w:tab w:val="left" w:pos="7660"/>
        </w:tabs>
        <w:ind w:left="101" w:right="-14"/>
        <w:rPr>
          <w:rFonts w:ascii="Arial Black" w:hAnsi="Arial Black"/>
          <w:b/>
          <w:spacing w:val="1"/>
          <w:sz w:val="18"/>
          <w:szCs w:val="18"/>
        </w:rPr>
      </w:pPr>
      <w:r w:rsidRPr="00D4726E">
        <w:rPr>
          <w:rFonts w:ascii="Arial Black" w:hAnsi="Arial Black"/>
          <w:b/>
          <w:spacing w:val="1"/>
          <w:sz w:val="18"/>
          <w:szCs w:val="18"/>
        </w:rPr>
        <w:t>Learning Methodology: Resident, Hybrid IDL or Full IDL</w:t>
      </w:r>
    </w:p>
    <w:p w14:paraId="5E1E23B7" w14:textId="5743851A" w:rsidR="006922CC" w:rsidRPr="00580E02" w:rsidRDefault="006922CC" w:rsidP="006922CC">
      <w:pPr>
        <w:tabs>
          <w:tab w:val="left" w:pos="7660"/>
        </w:tabs>
        <w:ind w:left="101" w:right="-14"/>
        <w:rPr>
          <w:rFonts w:ascii="Arial Black" w:hAnsi="Arial Black"/>
          <w:sz w:val="18"/>
          <w:szCs w:val="18"/>
        </w:rPr>
      </w:pPr>
      <w:r>
        <w:rPr>
          <w:rFonts w:ascii="Arial Black" w:hAnsi="Arial Black"/>
          <w:sz w:val="18"/>
          <w:szCs w:val="18"/>
        </w:rPr>
        <w:t>Academic QCHs: 22.5, Clock Hours: 360</w:t>
      </w:r>
    </w:p>
    <w:p w14:paraId="421171D0" w14:textId="77777777" w:rsidR="00326EF0" w:rsidRPr="00D4726E" w:rsidRDefault="00326EF0" w:rsidP="00326EF0">
      <w:pPr>
        <w:tabs>
          <w:tab w:val="left" w:pos="7300"/>
        </w:tabs>
        <w:ind w:left="100" w:right="-14"/>
        <w:rPr>
          <w:rFonts w:ascii="Arial Black" w:hAnsi="Arial Black"/>
          <w:b/>
          <w:sz w:val="18"/>
          <w:szCs w:val="18"/>
        </w:rPr>
      </w:pPr>
      <w:r w:rsidRPr="00D4726E">
        <w:rPr>
          <w:rFonts w:ascii="Arial Black" w:hAnsi="Arial Black"/>
          <w:b/>
          <w:spacing w:val="2"/>
          <w:sz w:val="18"/>
          <w:szCs w:val="18"/>
        </w:rPr>
        <w:t>E</w:t>
      </w:r>
      <w:r w:rsidRPr="00D4726E">
        <w:rPr>
          <w:rFonts w:ascii="Arial Black" w:hAnsi="Arial Black"/>
          <w:b/>
          <w:spacing w:val="-5"/>
          <w:sz w:val="18"/>
          <w:szCs w:val="18"/>
        </w:rPr>
        <w:t>n</w:t>
      </w:r>
      <w:r w:rsidRPr="00D4726E">
        <w:rPr>
          <w:rFonts w:ascii="Arial Black" w:hAnsi="Arial Black"/>
          <w:b/>
          <w:spacing w:val="2"/>
          <w:sz w:val="18"/>
          <w:szCs w:val="18"/>
        </w:rPr>
        <w:t>r</w:t>
      </w:r>
      <w:r w:rsidRPr="00D4726E">
        <w:rPr>
          <w:rFonts w:ascii="Arial Black" w:hAnsi="Arial Black"/>
          <w:b/>
          <w:spacing w:val="5"/>
          <w:sz w:val="18"/>
          <w:szCs w:val="18"/>
        </w:rPr>
        <w:t>o</w:t>
      </w:r>
      <w:r w:rsidRPr="00D4726E">
        <w:rPr>
          <w:rFonts w:ascii="Arial Black" w:hAnsi="Arial Black"/>
          <w:b/>
          <w:spacing w:val="-4"/>
          <w:sz w:val="18"/>
          <w:szCs w:val="18"/>
        </w:rPr>
        <w:t>l</w:t>
      </w:r>
      <w:r w:rsidRPr="00D4726E">
        <w:rPr>
          <w:rFonts w:ascii="Arial Black" w:hAnsi="Arial Black"/>
          <w:b/>
          <w:sz w:val="18"/>
          <w:szCs w:val="18"/>
        </w:rPr>
        <w:t>l</w:t>
      </w:r>
      <w:r w:rsidRPr="00D4726E">
        <w:rPr>
          <w:rFonts w:ascii="Arial Black" w:hAnsi="Arial Black"/>
          <w:b/>
          <w:spacing w:val="-4"/>
          <w:sz w:val="18"/>
          <w:szCs w:val="18"/>
        </w:rPr>
        <w:t>m</w:t>
      </w:r>
      <w:r w:rsidRPr="00D4726E">
        <w:rPr>
          <w:rFonts w:ascii="Arial Black" w:hAnsi="Arial Black"/>
          <w:b/>
          <w:spacing w:val="4"/>
          <w:sz w:val="18"/>
          <w:szCs w:val="18"/>
        </w:rPr>
        <w:t>e</w:t>
      </w:r>
      <w:r w:rsidRPr="00D4726E">
        <w:rPr>
          <w:rFonts w:ascii="Arial Black" w:hAnsi="Arial Black"/>
          <w:b/>
          <w:spacing w:val="-5"/>
          <w:sz w:val="18"/>
          <w:szCs w:val="18"/>
        </w:rPr>
        <w:t>n</w:t>
      </w:r>
      <w:r w:rsidRPr="00D4726E">
        <w:rPr>
          <w:rFonts w:ascii="Arial Black" w:hAnsi="Arial Black"/>
          <w:b/>
          <w:sz w:val="18"/>
          <w:szCs w:val="18"/>
        </w:rPr>
        <w:t>t</w:t>
      </w:r>
      <w:r w:rsidRPr="00D4726E">
        <w:rPr>
          <w:rFonts w:ascii="Arial Black" w:hAnsi="Arial Black"/>
          <w:b/>
          <w:spacing w:val="-3"/>
          <w:sz w:val="18"/>
          <w:szCs w:val="18"/>
        </w:rPr>
        <w:t xml:space="preserve"> </w:t>
      </w:r>
      <w:r w:rsidRPr="00D4726E">
        <w:rPr>
          <w:rFonts w:ascii="Arial Black" w:hAnsi="Arial Black"/>
          <w:b/>
          <w:spacing w:val="2"/>
          <w:sz w:val="18"/>
          <w:szCs w:val="18"/>
        </w:rPr>
        <w:t>T</w:t>
      </w:r>
      <w:r w:rsidRPr="00D4726E">
        <w:rPr>
          <w:rFonts w:ascii="Arial Black" w:hAnsi="Arial Black"/>
          <w:b/>
          <w:spacing w:val="-1"/>
          <w:sz w:val="18"/>
          <w:szCs w:val="18"/>
        </w:rPr>
        <w:t>e</w:t>
      </w:r>
      <w:r w:rsidRPr="00D4726E">
        <w:rPr>
          <w:rFonts w:ascii="Arial Black" w:hAnsi="Arial Black"/>
          <w:b/>
          <w:spacing w:val="2"/>
          <w:sz w:val="18"/>
          <w:szCs w:val="18"/>
        </w:rPr>
        <w:t>r</w:t>
      </w:r>
      <w:r w:rsidRPr="00D4726E">
        <w:rPr>
          <w:rFonts w:ascii="Arial Black" w:hAnsi="Arial Black"/>
          <w:b/>
          <w:spacing w:val="-9"/>
          <w:sz w:val="18"/>
          <w:szCs w:val="18"/>
        </w:rPr>
        <w:t>m</w:t>
      </w:r>
      <w:r w:rsidRPr="00D4726E">
        <w:rPr>
          <w:rFonts w:ascii="Arial Black" w:hAnsi="Arial Black"/>
          <w:b/>
          <w:sz w:val="18"/>
          <w:szCs w:val="18"/>
        </w:rPr>
        <w:t>:</w:t>
      </w:r>
      <w:r w:rsidRPr="00D4726E">
        <w:rPr>
          <w:rFonts w:ascii="Arial Black" w:hAnsi="Arial Black"/>
          <w:b/>
          <w:spacing w:val="-2"/>
          <w:sz w:val="18"/>
          <w:szCs w:val="18"/>
        </w:rPr>
        <w:t xml:space="preserve"> 15, 21 or 24 w</w:t>
      </w:r>
      <w:r w:rsidRPr="00D4726E">
        <w:rPr>
          <w:rFonts w:ascii="Arial Black" w:hAnsi="Arial Black"/>
          <w:b/>
          <w:spacing w:val="-1"/>
          <w:sz w:val="18"/>
          <w:szCs w:val="18"/>
        </w:rPr>
        <w:t>ee</w:t>
      </w:r>
      <w:r w:rsidRPr="00D4726E">
        <w:rPr>
          <w:rFonts w:ascii="Arial Black" w:hAnsi="Arial Black"/>
          <w:b/>
          <w:sz w:val="18"/>
          <w:szCs w:val="18"/>
        </w:rPr>
        <w:t>ks</w:t>
      </w:r>
      <w:r w:rsidRPr="00D4726E">
        <w:rPr>
          <w:rFonts w:ascii="Arial Black" w:hAnsi="Arial Black"/>
          <w:b/>
          <w:sz w:val="18"/>
          <w:szCs w:val="18"/>
        </w:rPr>
        <w:tab/>
      </w:r>
    </w:p>
    <w:p w14:paraId="421171D1" w14:textId="77777777" w:rsidR="00326EF0" w:rsidRPr="00D4726E" w:rsidRDefault="00326EF0" w:rsidP="00326EF0">
      <w:pPr>
        <w:tabs>
          <w:tab w:val="left" w:pos="7300"/>
        </w:tabs>
        <w:ind w:left="100" w:right="-14"/>
        <w:rPr>
          <w:rFonts w:ascii="Arial Black" w:hAnsi="Arial Black"/>
          <w:b/>
          <w:sz w:val="18"/>
          <w:szCs w:val="18"/>
        </w:rPr>
      </w:pPr>
      <w:r w:rsidRPr="00D4726E">
        <w:rPr>
          <w:rFonts w:ascii="Arial Black" w:hAnsi="Arial Black"/>
          <w:b/>
          <w:spacing w:val="-5"/>
          <w:sz w:val="18"/>
          <w:szCs w:val="18"/>
        </w:rPr>
        <w:t>A</w:t>
      </w:r>
      <w:r w:rsidRPr="00D4726E">
        <w:rPr>
          <w:rFonts w:ascii="Arial Black" w:hAnsi="Arial Black"/>
          <w:b/>
          <w:sz w:val="18"/>
          <w:szCs w:val="18"/>
        </w:rPr>
        <w:t>w</w:t>
      </w:r>
      <w:r w:rsidRPr="00D4726E">
        <w:rPr>
          <w:rFonts w:ascii="Arial Black" w:hAnsi="Arial Black"/>
          <w:b/>
          <w:spacing w:val="-1"/>
          <w:sz w:val="18"/>
          <w:szCs w:val="18"/>
        </w:rPr>
        <w:t>a</w:t>
      </w:r>
      <w:r w:rsidRPr="00D4726E">
        <w:rPr>
          <w:rFonts w:ascii="Arial Black" w:hAnsi="Arial Black"/>
          <w:b/>
          <w:spacing w:val="2"/>
          <w:sz w:val="18"/>
          <w:szCs w:val="18"/>
        </w:rPr>
        <w:t>r</w:t>
      </w:r>
      <w:r w:rsidRPr="00D4726E">
        <w:rPr>
          <w:rFonts w:ascii="Arial Black" w:hAnsi="Arial Black"/>
          <w:b/>
          <w:sz w:val="18"/>
          <w:szCs w:val="18"/>
        </w:rPr>
        <w:t xml:space="preserve">d </w:t>
      </w:r>
      <w:r w:rsidRPr="00D4726E">
        <w:rPr>
          <w:rFonts w:ascii="Arial Black" w:hAnsi="Arial Black"/>
          <w:b/>
          <w:spacing w:val="-5"/>
          <w:sz w:val="18"/>
          <w:szCs w:val="18"/>
        </w:rPr>
        <w:t>A</w:t>
      </w:r>
      <w:r w:rsidRPr="00D4726E">
        <w:rPr>
          <w:rFonts w:ascii="Arial Black" w:hAnsi="Arial Black"/>
          <w:b/>
          <w:sz w:val="18"/>
          <w:szCs w:val="18"/>
        </w:rPr>
        <w:t>t</w:t>
      </w:r>
      <w:r w:rsidRPr="00D4726E">
        <w:rPr>
          <w:rFonts w:ascii="Arial Black" w:hAnsi="Arial Black"/>
          <w:b/>
          <w:spacing w:val="5"/>
          <w:sz w:val="18"/>
          <w:szCs w:val="18"/>
        </w:rPr>
        <w:t>t</w:t>
      </w:r>
      <w:r w:rsidRPr="00D4726E">
        <w:rPr>
          <w:rFonts w:ascii="Arial Black" w:hAnsi="Arial Black"/>
          <w:b/>
          <w:spacing w:val="-1"/>
          <w:sz w:val="18"/>
          <w:szCs w:val="18"/>
        </w:rPr>
        <w:t>a</w:t>
      </w:r>
      <w:r w:rsidRPr="00D4726E">
        <w:rPr>
          <w:rFonts w:ascii="Arial Black" w:hAnsi="Arial Black"/>
          <w:b/>
          <w:spacing w:val="-4"/>
          <w:sz w:val="18"/>
          <w:szCs w:val="18"/>
        </w:rPr>
        <w:t>i</w:t>
      </w:r>
      <w:r w:rsidRPr="00D4726E">
        <w:rPr>
          <w:rFonts w:ascii="Arial Black" w:hAnsi="Arial Black"/>
          <w:b/>
          <w:sz w:val="18"/>
          <w:szCs w:val="18"/>
        </w:rPr>
        <w:t>n</w:t>
      </w:r>
      <w:r w:rsidRPr="00D4726E">
        <w:rPr>
          <w:rFonts w:ascii="Arial Black" w:hAnsi="Arial Black"/>
          <w:b/>
          <w:spacing w:val="-4"/>
          <w:sz w:val="18"/>
          <w:szCs w:val="18"/>
        </w:rPr>
        <w:t>m</w:t>
      </w:r>
      <w:r w:rsidRPr="00D4726E">
        <w:rPr>
          <w:rFonts w:ascii="Arial Black" w:hAnsi="Arial Black"/>
          <w:b/>
          <w:spacing w:val="4"/>
          <w:sz w:val="18"/>
          <w:szCs w:val="18"/>
        </w:rPr>
        <w:t>e</w:t>
      </w:r>
      <w:r w:rsidRPr="00D4726E">
        <w:rPr>
          <w:rFonts w:ascii="Arial Black" w:hAnsi="Arial Black"/>
          <w:b/>
          <w:spacing w:val="-5"/>
          <w:sz w:val="18"/>
          <w:szCs w:val="18"/>
        </w:rPr>
        <w:t>n</w:t>
      </w:r>
      <w:r w:rsidRPr="00D4726E">
        <w:rPr>
          <w:rFonts w:ascii="Arial Black" w:hAnsi="Arial Black"/>
          <w:b/>
          <w:spacing w:val="5"/>
          <w:sz w:val="18"/>
          <w:szCs w:val="18"/>
        </w:rPr>
        <w:t>t</w:t>
      </w:r>
      <w:r w:rsidRPr="00D4726E">
        <w:rPr>
          <w:rFonts w:ascii="Arial Black" w:hAnsi="Arial Black"/>
          <w:b/>
          <w:sz w:val="18"/>
          <w:szCs w:val="18"/>
        </w:rPr>
        <w:t>:</w:t>
      </w:r>
      <w:r w:rsidRPr="00D4726E">
        <w:rPr>
          <w:rFonts w:ascii="Arial Black" w:hAnsi="Arial Black"/>
          <w:b/>
          <w:spacing w:val="-8"/>
          <w:sz w:val="18"/>
          <w:szCs w:val="18"/>
        </w:rPr>
        <w:t xml:space="preserve"> </w:t>
      </w:r>
      <w:r w:rsidRPr="00D4726E">
        <w:rPr>
          <w:rFonts w:ascii="Arial Black" w:hAnsi="Arial Black"/>
          <w:b/>
          <w:spacing w:val="-1"/>
          <w:sz w:val="18"/>
          <w:szCs w:val="18"/>
        </w:rPr>
        <w:t>Ce</w:t>
      </w:r>
      <w:r w:rsidRPr="00D4726E">
        <w:rPr>
          <w:rFonts w:ascii="Arial Black" w:hAnsi="Arial Black"/>
          <w:b/>
          <w:spacing w:val="2"/>
          <w:sz w:val="18"/>
          <w:szCs w:val="18"/>
        </w:rPr>
        <w:t>r</w:t>
      </w:r>
      <w:r w:rsidRPr="00D4726E">
        <w:rPr>
          <w:rFonts w:ascii="Arial Black" w:hAnsi="Arial Black"/>
          <w:b/>
          <w:spacing w:val="5"/>
          <w:sz w:val="18"/>
          <w:szCs w:val="18"/>
        </w:rPr>
        <w:t>t</w:t>
      </w:r>
      <w:r w:rsidRPr="00D4726E">
        <w:rPr>
          <w:rFonts w:ascii="Arial Black" w:hAnsi="Arial Black"/>
          <w:b/>
          <w:spacing w:val="-4"/>
          <w:sz w:val="18"/>
          <w:szCs w:val="18"/>
        </w:rPr>
        <w:t>i</w:t>
      </w:r>
      <w:r w:rsidRPr="00D4726E">
        <w:rPr>
          <w:rFonts w:ascii="Arial Black" w:hAnsi="Arial Black"/>
          <w:b/>
          <w:spacing w:val="-3"/>
          <w:sz w:val="18"/>
          <w:szCs w:val="18"/>
        </w:rPr>
        <w:t>f</w:t>
      </w:r>
      <w:r w:rsidRPr="00D4726E">
        <w:rPr>
          <w:rFonts w:ascii="Arial Black" w:hAnsi="Arial Black"/>
          <w:b/>
          <w:spacing w:val="-4"/>
          <w:sz w:val="18"/>
          <w:szCs w:val="18"/>
        </w:rPr>
        <w:t>i</w:t>
      </w:r>
      <w:r w:rsidRPr="00D4726E">
        <w:rPr>
          <w:rFonts w:ascii="Arial Black" w:hAnsi="Arial Black"/>
          <w:b/>
          <w:spacing w:val="4"/>
          <w:sz w:val="18"/>
          <w:szCs w:val="18"/>
        </w:rPr>
        <w:t>c</w:t>
      </w:r>
      <w:r w:rsidRPr="00D4726E">
        <w:rPr>
          <w:rFonts w:ascii="Arial Black" w:hAnsi="Arial Black"/>
          <w:b/>
          <w:spacing w:val="-1"/>
          <w:sz w:val="18"/>
          <w:szCs w:val="18"/>
        </w:rPr>
        <w:t>a</w:t>
      </w:r>
      <w:r w:rsidRPr="00D4726E">
        <w:rPr>
          <w:rFonts w:ascii="Arial Black" w:hAnsi="Arial Black"/>
          <w:b/>
          <w:spacing w:val="5"/>
          <w:sz w:val="18"/>
          <w:szCs w:val="18"/>
        </w:rPr>
        <w:t>t</w:t>
      </w:r>
      <w:r w:rsidRPr="00D4726E">
        <w:rPr>
          <w:rFonts w:ascii="Arial Black" w:hAnsi="Arial Black"/>
          <w:b/>
          <w:sz w:val="18"/>
          <w:szCs w:val="18"/>
        </w:rPr>
        <w:t>e</w:t>
      </w:r>
    </w:p>
    <w:p w14:paraId="421171D2" w14:textId="77777777" w:rsidR="00D85737" w:rsidRDefault="00326EF0" w:rsidP="00326EF0">
      <w:pPr>
        <w:pStyle w:val="Footer"/>
        <w:rPr>
          <w:sz w:val="20"/>
          <w:szCs w:val="20"/>
        </w:rPr>
      </w:pPr>
      <w:r w:rsidRPr="00BC29AD">
        <w:rPr>
          <w:sz w:val="22"/>
          <w:szCs w:val="22"/>
        </w:rPr>
        <w:tab/>
      </w:r>
      <w:r w:rsidRPr="00BC29AD">
        <w:rPr>
          <w:sz w:val="20"/>
          <w:szCs w:val="20"/>
        </w:rPr>
        <w:t xml:space="preserve">                                 </w:t>
      </w:r>
    </w:p>
    <w:p w14:paraId="421171D3" w14:textId="1B66DF93" w:rsidR="00D85737" w:rsidRDefault="005368F2" w:rsidP="00D85737">
      <w:pPr>
        <w:pStyle w:val="Footer"/>
        <w:jc w:val="center"/>
        <w:rPr>
          <w:sz w:val="20"/>
          <w:szCs w:val="20"/>
        </w:rPr>
      </w:pPr>
      <w:r>
        <w:rPr>
          <w:noProof/>
          <w:lang w:eastAsia="en-US"/>
        </w:rPr>
        <w:drawing>
          <wp:inline distT="0" distB="0" distL="0" distR="0" wp14:anchorId="549BB82F" wp14:editId="74F5BC3C">
            <wp:extent cx="3076575" cy="8858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76575" cy="885825"/>
                    </a:xfrm>
                    <a:prstGeom prst="rect">
                      <a:avLst/>
                    </a:prstGeom>
                  </pic:spPr>
                </pic:pic>
              </a:graphicData>
            </a:graphic>
          </wp:inline>
        </w:drawing>
      </w:r>
    </w:p>
    <w:p w14:paraId="421171D4" w14:textId="77777777" w:rsidR="00326EF0" w:rsidRPr="00BC29AD" w:rsidRDefault="00326EF0" w:rsidP="00D85737">
      <w:pPr>
        <w:pStyle w:val="Footer"/>
        <w:jc w:val="center"/>
        <w:rPr>
          <w:sz w:val="20"/>
          <w:szCs w:val="20"/>
        </w:rPr>
      </w:pPr>
      <w:r w:rsidRPr="00BC29AD">
        <w:rPr>
          <w:sz w:val="20"/>
          <w:szCs w:val="20"/>
        </w:rPr>
        <w:t>*These items are non-refundable once issued to the student.</w:t>
      </w:r>
    </w:p>
    <w:p w14:paraId="421171D5" w14:textId="77777777" w:rsidR="00326EF0" w:rsidRDefault="00326EF0" w:rsidP="00326EF0">
      <w:pPr>
        <w:tabs>
          <w:tab w:val="left" w:pos="720"/>
        </w:tabs>
        <w:suppressAutoHyphens w:val="0"/>
        <w:rPr>
          <w:b/>
          <w:bCs/>
          <w:sz w:val="18"/>
          <w:szCs w:val="18"/>
        </w:rPr>
      </w:pPr>
    </w:p>
    <w:p w14:paraId="6158749F" w14:textId="7849394A" w:rsidR="006037D1" w:rsidRPr="00BC29AD" w:rsidRDefault="006037D1" w:rsidP="006037D1">
      <w:pPr>
        <w:pStyle w:val="Footer"/>
        <w:rPr>
          <w:sz w:val="22"/>
          <w:szCs w:val="22"/>
        </w:rPr>
      </w:pPr>
      <w:r w:rsidRPr="00BC29AD">
        <w:rPr>
          <w:sz w:val="22"/>
          <w:szCs w:val="22"/>
        </w:rPr>
        <w:t xml:space="preserve">The IT ProBasic Program consists of </w:t>
      </w:r>
      <w:r>
        <w:rPr>
          <w:sz w:val="22"/>
          <w:szCs w:val="22"/>
        </w:rPr>
        <w:t xml:space="preserve">three </w:t>
      </w:r>
      <w:r w:rsidRPr="00BC29AD">
        <w:rPr>
          <w:sz w:val="22"/>
          <w:szCs w:val="22"/>
        </w:rPr>
        <w:t xml:space="preserve">courses that provide the knowledge and skills to help students obtain a well-rounded </w:t>
      </w:r>
      <w:r>
        <w:rPr>
          <w:sz w:val="22"/>
          <w:szCs w:val="22"/>
        </w:rPr>
        <w:t xml:space="preserve">IT </w:t>
      </w:r>
      <w:r w:rsidRPr="00BC29AD">
        <w:rPr>
          <w:sz w:val="22"/>
          <w:szCs w:val="22"/>
        </w:rPr>
        <w:t xml:space="preserve">education. </w:t>
      </w:r>
      <w:r w:rsidRPr="00580E02">
        <w:rPr>
          <w:sz w:val="22"/>
          <w:szCs w:val="22"/>
        </w:rPr>
        <w:t>Up</w:t>
      </w:r>
      <w:r w:rsidRPr="00580E02">
        <w:rPr>
          <w:spacing w:val="5"/>
          <w:sz w:val="22"/>
          <w:szCs w:val="22"/>
        </w:rPr>
        <w:t>o</w:t>
      </w:r>
      <w:r w:rsidRPr="00580E02">
        <w:rPr>
          <w:sz w:val="22"/>
          <w:szCs w:val="22"/>
        </w:rPr>
        <w:t>n</w:t>
      </w:r>
      <w:r w:rsidRPr="00580E02">
        <w:rPr>
          <w:spacing w:val="6"/>
          <w:sz w:val="22"/>
          <w:szCs w:val="22"/>
        </w:rPr>
        <w:t xml:space="preserve"> </w:t>
      </w:r>
      <w:r w:rsidRPr="00580E02">
        <w:rPr>
          <w:spacing w:val="-1"/>
          <w:sz w:val="22"/>
          <w:szCs w:val="22"/>
        </w:rPr>
        <w:t>c</w:t>
      </w:r>
      <w:r w:rsidRPr="00580E02">
        <w:rPr>
          <w:spacing w:val="5"/>
          <w:sz w:val="22"/>
          <w:szCs w:val="22"/>
        </w:rPr>
        <w:t>o</w:t>
      </w:r>
      <w:r w:rsidRPr="00580E02">
        <w:rPr>
          <w:spacing w:val="-9"/>
          <w:sz w:val="22"/>
          <w:szCs w:val="22"/>
        </w:rPr>
        <w:t>m</w:t>
      </w:r>
      <w:r w:rsidRPr="00580E02">
        <w:rPr>
          <w:spacing w:val="5"/>
          <w:sz w:val="22"/>
          <w:szCs w:val="22"/>
        </w:rPr>
        <w:t>p</w:t>
      </w:r>
      <w:r w:rsidRPr="00580E02">
        <w:rPr>
          <w:spacing w:val="-4"/>
          <w:sz w:val="22"/>
          <w:szCs w:val="22"/>
        </w:rPr>
        <w:t>l</w:t>
      </w:r>
      <w:r w:rsidRPr="00580E02">
        <w:rPr>
          <w:spacing w:val="-1"/>
          <w:sz w:val="22"/>
          <w:szCs w:val="22"/>
        </w:rPr>
        <w:t>e</w:t>
      </w:r>
      <w:r w:rsidRPr="00580E02">
        <w:rPr>
          <w:spacing w:val="10"/>
          <w:sz w:val="22"/>
          <w:szCs w:val="22"/>
        </w:rPr>
        <w:t>t</w:t>
      </w:r>
      <w:r w:rsidRPr="00580E02">
        <w:rPr>
          <w:spacing w:val="-4"/>
          <w:sz w:val="22"/>
          <w:szCs w:val="22"/>
        </w:rPr>
        <w:t>i</w:t>
      </w:r>
      <w:r w:rsidRPr="00580E02">
        <w:rPr>
          <w:spacing w:val="5"/>
          <w:sz w:val="22"/>
          <w:szCs w:val="22"/>
        </w:rPr>
        <w:t>o</w:t>
      </w:r>
      <w:r w:rsidRPr="00580E02">
        <w:rPr>
          <w:sz w:val="22"/>
          <w:szCs w:val="22"/>
        </w:rPr>
        <w:t xml:space="preserve">n </w:t>
      </w:r>
      <w:r w:rsidRPr="00580E02">
        <w:rPr>
          <w:spacing w:val="5"/>
          <w:sz w:val="22"/>
          <w:szCs w:val="22"/>
        </w:rPr>
        <w:t>o</w:t>
      </w:r>
      <w:r w:rsidRPr="00580E02">
        <w:rPr>
          <w:sz w:val="22"/>
          <w:szCs w:val="22"/>
        </w:rPr>
        <w:t>f</w:t>
      </w:r>
      <w:r w:rsidRPr="00580E02">
        <w:rPr>
          <w:spacing w:val="6"/>
          <w:sz w:val="22"/>
          <w:szCs w:val="22"/>
        </w:rPr>
        <w:t xml:space="preserve"> </w:t>
      </w:r>
      <w:r w:rsidRPr="00580E02">
        <w:rPr>
          <w:spacing w:val="7"/>
          <w:sz w:val="22"/>
          <w:szCs w:val="22"/>
        </w:rPr>
        <w:t>t</w:t>
      </w:r>
      <w:r w:rsidRPr="00580E02">
        <w:rPr>
          <w:spacing w:val="-5"/>
          <w:sz w:val="22"/>
          <w:szCs w:val="22"/>
        </w:rPr>
        <w:t>h</w:t>
      </w:r>
      <w:r w:rsidRPr="00580E02">
        <w:rPr>
          <w:sz w:val="22"/>
          <w:szCs w:val="22"/>
        </w:rPr>
        <w:t>e</w:t>
      </w:r>
      <w:r w:rsidRPr="00580E02">
        <w:rPr>
          <w:spacing w:val="12"/>
          <w:sz w:val="22"/>
          <w:szCs w:val="22"/>
        </w:rPr>
        <w:t xml:space="preserve"> </w:t>
      </w:r>
      <w:r w:rsidRPr="00580E02">
        <w:rPr>
          <w:sz w:val="22"/>
          <w:szCs w:val="22"/>
        </w:rPr>
        <w:t>p</w:t>
      </w:r>
      <w:r w:rsidRPr="00580E02">
        <w:rPr>
          <w:spacing w:val="-3"/>
          <w:sz w:val="22"/>
          <w:szCs w:val="22"/>
        </w:rPr>
        <w:t>r</w:t>
      </w:r>
      <w:r w:rsidRPr="00580E02">
        <w:rPr>
          <w:spacing w:val="5"/>
          <w:sz w:val="22"/>
          <w:szCs w:val="22"/>
        </w:rPr>
        <w:t>o</w:t>
      </w:r>
      <w:r w:rsidRPr="00580E02">
        <w:rPr>
          <w:sz w:val="22"/>
          <w:szCs w:val="22"/>
        </w:rPr>
        <w:t>g</w:t>
      </w:r>
      <w:r w:rsidRPr="00580E02">
        <w:rPr>
          <w:spacing w:val="2"/>
          <w:sz w:val="22"/>
          <w:szCs w:val="22"/>
        </w:rPr>
        <w:t>r</w:t>
      </w:r>
      <w:r w:rsidRPr="00580E02">
        <w:rPr>
          <w:spacing w:val="-1"/>
          <w:sz w:val="22"/>
          <w:szCs w:val="22"/>
        </w:rPr>
        <w:t>a</w:t>
      </w:r>
      <w:r w:rsidRPr="00580E02">
        <w:rPr>
          <w:spacing w:val="-9"/>
          <w:sz w:val="22"/>
          <w:szCs w:val="22"/>
        </w:rPr>
        <w:t>m</w:t>
      </w:r>
      <w:r w:rsidRPr="00580E02">
        <w:rPr>
          <w:sz w:val="22"/>
          <w:szCs w:val="22"/>
        </w:rPr>
        <w:t>,</w:t>
      </w:r>
      <w:r w:rsidRPr="00580E02">
        <w:rPr>
          <w:spacing w:val="9"/>
          <w:sz w:val="22"/>
          <w:szCs w:val="22"/>
        </w:rPr>
        <w:t xml:space="preserve"> </w:t>
      </w:r>
      <w:r w:rsidRPr="00580E02">
        <w:rPr>
          <w:spacing w:val="5"/>
          <w:sz w:val="22"/>
          <w:szCs w:val="22"/>
        </w:rPr>
        <w:t>t</w:t>
      </w:r>
      <w:r w:rsidRPr="00580E02">
        <w:rPr>
          <w:spacing w:val="-5"/>
          <w:sz w:val="22"/>
          <w:szCs w:val="22"/>
        </w:rPr>
        <w:t>h</w:t>
      </w:r>
      <w:r w:rsidRPr="00580E02">
        <w:rPr>
          <w:sz w:val="22"/>
          <w:szCs w:val="22"/>
        </w:rPr>
        <w:t>e</w:t>
      </w:r>
      <w:r w:rsidRPr="00580E02">
        <w:rPr>
          <w:spacing w:val="12"/>
          <w:sz w:val="22"/>
          <w:szCs w:val="22"/>
        </w:rPr>
        <w:t xml:space="preserve"> </w:t>
      </w:r>
      <w:r w:rsidRPr="00580E02">
        <w:rPr>
          <w:spacing w:val="-1"/>
          <w:sz w:val="22"/>
          <w:szCs w:val="22"/>
        </w:rPr>
        <w:t>c</w:t>
      </w:r>
      <w:r w:rsidRPr="00580E02">
        <w:rPr>
          <w:spacing w:val="4"/>
          <w:sz w:val="22"/>
          <w:szCs w:val="22"/>
        </w:rPr>
        <w:t>a</w:t>
      </w:r>
      <w:r w:rsidRPr="00580E02">
        <w:rPr>
          <w:spacing w:val="-5"/>
          <w:sz w:val="22"/>
          <w:szCs w:val="22"/>
        </w:rPr>
        <w:t>n</w:t>
      </w:r>
      <w:r w:rsidRPr="00580E02">
        <w:rPr>
          <w:spacing w:val="5"/>
          <w:sz w:val="22"/>
          <w:szCs w:val="22"/>
        </w:rPr>
        <w:t>d</w:t>
      </w:r>
      <w:r w:rsidRPr="00580E02">
        <w:rPr>
          <w:spacing w:val="-9"/>
          <w:sz w:val="22"/>
          <w:szCs w:val="22"/>
        </w:rPr>
        <w:t>i</w:t>
      </w:r>
      <w:r w:rsidRPr="00580E02">
        <w:rPr>
          <w:spacing w:val="5"/>
          <w:sz w:val="22"/>
          <w:szCs w:val="22"/>
        </w:rPr>
        <w:t>d</w:t>
      </w:r>
      <w:r w:rsidRPr="00580E02">
        <w:rPr>
          <w:spacing w:val="-1"/>
          <w:sz w:val="22"/>
          <w:szCs w:val="22"/>
        </w:rPr>
        <w:t>a</w:t>
      </w:r>
      <w:r w:rsidRPr="00580E02">
        <w:rPr>
          <w:spacing w:val="5"/>
          <w:sz w:val="22"/>
          <w:szCs w:val="22"/>
        </w:rPr>
        <w:t>t</w:t>
      </w:r>
      <w:r w:rsidRPr="00580E02">
        <w:rPr>
          <w:sz w:val="22"/>
          <w:szCs w:val="22"/>
        </w:rPr>
        <w:t>e</w:t>
      </w:r>
      <w:r w:rsidRPr="00580E02">
        <w:rPr>
          <w:spacing w:val="6"/>
          <w:sz w:val="22"/>
          <w:szCs w:val="22"/>
        </w:rPr>
        <w:t xml:space="preserve"> </w:t>
      </w:r>
      <w:r w:rsidRPr="00580E02">
        <w:rPr>
          <w:sz w:val="22"/>
          <w:szCs w:val="22"/>
        </w:rPr>
        <w:t>w</w:t>
      </w:r>
      <w:r w:rsidRPr="00580E02">
        <w:rPr>
          <w:spacing w:val="-4"/>
          <w:sz w:val="22"/>
          <w:szCs w:val="22"/>
        </w:rPr>
        <w:t>i</w:t>
      </w:r>
      <w:r w:rsidRPr="00580E02">
        <w:rPr>
          <w:sz w:val="22"/>
          <w:szCs w:val="22"/>
        </w:rPr>
        <w:t>ll</w:t>
      </w:r>
      <w:r w:rsidRPr="00580E02">
        <w:rPr>
          <w:spacing w:val="12"/>
          <w:sz w:val="22"/>
          <w:szCs w:val="22"/>
        </w:rPr>
        <w:t xml:space="preserve"> </w:t>
      </w:r>
      <w:r w:rsidRPr="00580E02">
        <w:rPr>
          <w:spacing w:val="-5"/>
          <w:sz w:val="22"/>
          <w:szCs w:val="22"/>
        </w:rPr>
        <w:t>h</w:t>
      </w:r>
      <w:r w:rsidRPr="00580E02">
        <w:rPr>
          <w:spacing w:val="4"/>
          <w:sz w:val="22"/>
          <w:szCs w:val="22"/>
        </w:rPr>
        <w:t>a</w:t>
      </w:r>
      <w:r w:rsidRPr="00580E02">
        <w:rPr>
          <w:spacing w:val="-5"/>
          <w:sz w:val="22"/>
          <w:szCs w:val="22"/>
        </w:rPr>
        <w:t>v</w:t>
      </w:r>
      <w:r w:rsidRPr="00580E02">
        <w:rPr>
          <w:sz w:val="22"/>
          <w:szCs w:val="22"/>
        </w:rPr>
        <w:t>e</w:t>
      </w:r>
      <w:r w:rsidRPr="00580E02">
        <w:rPr>
          <w:spacing w:val="15"/>
          <w:sz w:val="22"/>
          <w:szCs w:val="22"/>
        </w:rPr>
        <w:t xml:space="preserve"> </w:t>
      </w:r>
      <w:r w:rsidRPr="00580E02">
        <w:rPr>
          <w:spacing w:val="-5"/>
          <w:sz w:val="22"/>
          <w:szCs w:val="22"/>
        </w:rPr>
        <w:t>v</w:t>
      </w:r>
      <w:r w:rsidRPr="00580E02">
        <w:rPr>
          <w:spacing w:val="4"/>
          <w:sz w:val="22"/>
          <w:szCs w:val="22"/>
        </w:rPr>
        <w:t>a</w:t>
      </w:r>
      <w:r w:rsidRPr="00580E02">
        <w:rPr>
          <w:sz w:val="22"/>
          <w:szCs w:val="22"/>
        </w:rPr>
        <w:t>lu</w:t>
      </w:r>
      <w:r w:rsidRPr="00580E02">
        <w:rPr>
          <w:spacing w:val="-1"/>
          <w:sz w:val="22"/>
          <w:szCs w:val="22"/>
        </w:rPr>
        <w:t>a</w:t>
      </w:r>
      <w:r w:rsidRPr="00580E02">
        <w:rPr>
          <w:sz w:val="22"/>
          <w:szCs w:val="22"/>
        </w:rPr>
        <w:t>ble u</w:t>
      </w:r>
      <w:r w:rsidRPr="00580E02">
        <w:rPr>
          <w:spacing w:val="-5"/>
          <w:sz w:val="22"/>
          <w:szCs w:val="22"/>
        </w:rPr>
        <w:t>n</w:t>
      </w:r>
      <w:r w:rsidRPr="00580E02">
        <w:rPr>
          <w:sz w:val="22"/>
          <w:szCs w:val="22"/>
        </w:rPr>
        <w:t>d</w:t>
      </w:r>
      <w:r w:rsidRPr="00580E02">
        <w:rPr>
          <w:spacing w:val="-1"/>
          <w:sz w:val="22"/>
          <w:szCs w:val="22"/>
        </w:rPr>
        <w:t>e</w:t>
      </w:r>
      <w:r w:rsidRPr="00580E02">
        <w:rPr>
          <w:spacing w:val="2"/>
          <w:sz w:val="22"/>
          <w:szCs w:val="22"/>
        </w:rPr>
        <w:t>r</w:t>
      </w:r>
      <w:r w:rsidRPr="00580E02">
        <w:rPr>
          <w:spacing w:val="-2"/>
          <w:sz w:val="22"/>
          <w:szCs w:val="22"/>
        </w:rPr>
        <w:t>s</w:t>
      </w:r>
      <w:r w:rsidRPr="00580E02">
        <w:rPr>
          <w:spacing w:val="5"/>
          <w:sz w:val="22"/>
          <w:szCs w:val="22"/>
        </w:rPr>
        <w:t>t</w:t>
      </w:r>
      <w:r w:rsidRPr="00580E02">
        <w:rPr>
          <w:spacing w:val="-1"/>
          <w:sz w:val="22"/>
          <w:szCs w:val="22"/>
        </w:rPr>
        <w:t>a</w:t>
      </w:r>
      <w:r w:rsidRPr="00580E02">
        <w:rPr>
          <w:spacing w:val="-5"/>
          <w:sz w:val="22"/>
          <w:szCs w:val="22"/>
        </w:rPr>
        <w:t>n</w:t>
      </w:r>
      <w:r w:rsidRPr="00580E02">
        <w:rPr>
          <w:spacing w:val="5"/>
          <w:sz w:val="22"/>
          <w:szCs w:val="22"/>
        </w:rPr>
        <w:t>d</w:t>
      </w:r>
      <w:r w:rsidRPr="00580E02">
        <w:rPr>
          <w:spacing w:val="-4"/>
          <w:sz w:val="22"/>
          <w:szCs w:val="22"/>
        </w:rPr>
        <w:t>i</w:t>
      </w:r>
      <w:r w:rsidRPr="00580E02">
        <w:rPr>
          <w:sz w:val="22"/>
          <w:szCs w:val="22"/>
        </w:rPr>
        <w:t>ng</w:t>
      </w:r>
      <w:r w:rsidRPr="00580E02">
        <w:rPr>
          <w:spacing w:val="-2"/>
          <w:sz w:val="22"/>
          <w:szCs w:val="22"/>
        </w:rPr>
        <w:t xml:space="preserve"> </w:t>
      </w:r>
      <w:r w:rsidRPr="00580E02">
        <w:rPr>
          <w:spacing w:val="4"/>
          <w:sz w:val="22"/>
          <w:szCs w:val="22"/>
        </w:rPr>
        <w:t>a</w:t>
      </w:r>
      <w:r w:rsidRPr="00580E02">
        <w:rPr>
          <w:spacing w:val="-5"/>
          <w:sz w:val="22"/>
          <w:szCs w:val="22"/>
        </w:rPr>
        <w:t>n</w:t>
      </w:r>
      <w:r w:rsidRPr="00580E02">
        <w:rPr>
          <w:sz w:val="22"/>
          <w:szCs w:val="22"/>
        </w:rPr>
        <w:t>d</w:t>
      </w:r>
      <w:r w:rsidRPr="00580E02">
        <w:rPr>
          <w:spacing w:val="14"/>
          <w:sz w:val="22"/>
          <w:szCs w:val="22"/>
        </w:rPr>
        <w:t xml:space="preserve"> </w:t>
      </w:r>
      <w:r w:rsidRPr="00580E02">
        <w:rPr>
          <w:spacing w:val="-2"/>
          <w:sz w:val="22"/>
          <w:szCs w:val="22"/>
        </w:rPr>
        <w:t>s</w:t>
      </w:r>
      <w:r w:rsidRPr="00580E02">
        <w:rPr>
          <w:spacing w:val="5"/>
          <w:sz w:val="22"/>
          <w:szCs w:val="22"/>
        </w:rPr>
        <w:t>k</w:t>
      </w:r>
      <w:r w:rsidRPr="00580E02">
        <w:rPr>
          <w:spacing w:val="-4"/>
          <w:sz w:val="22"/>
          <w:szCs w:val="22"/>
        </w:rPr>
        <w:t>i</w:t>
      </w:r>
      <w:r w:rsidRPr="00580E02">
        <w:rPr>
          <w:sz w:val="22"/>
          <w:szCs w:val="22"/>
        </w:rPr>
        <w:t>l</w:t>
      </w:r>
      <w:r w:rsidRPr="00580E02">
        <w:rPr>
          <w:spacing w:val="-4"/>
          <w:sz w:val="22"/>
          <w:szCs w:val="22"/>
        </w:rPr>
        <w:t>l</w:t>
      </w:r>
      <w:r w:rsidRPr="00580E02">
        <w:rPr>
          <w:sz w:val="22"/>
          <w:szCs w:val="22"/>
        </w:rPr>
        <w:t>s</w:t>
      </w:r>
      <w:r w:rsidRPr="00580E02">
        <w:rPr>
          <w:spacing w:val="10"/>
          <w:sz w:val="22"/>
          <w:szCs w:val="22"/>
        </w:rPr>
        <w:t xml:space="preserve"> </w:t>
      </w:r>
      <w:r w:rsidRPr="00580E02">
        <w:rPr>
          <w:spacing w:val="-4"/>
          <w:sz w:val="22"/>
          <w:szCs w:val="22"/>
        </w:rPr>
        <w:t>i</w:t>
      </w:r>
      <w:r w:rsidRPr="00580E02">
        <w:rPr>
          <w:sz w:val="22"/>
          <w:szCs w:val="22"/>
        </w:rPr>
        <w:t>n</w:t>
      </w:r>
      <w:r w:rsidRPr="00580E02">
        <w:rPr>
          <w:spacing w:val="15"/>
          <w:sz w:val="22"/>
          <w:szCs w:val="22"/>
        </w:rPr>
        <w:t xml:space="preserve"> </w:t>
      </w:r>
      <w:r w:rsidRPr="00580E02">
        <w:rPr>
          <w:spacing w:val="-5"/>
          <w:sz w:val="22"/>
          <w:szCs w:val="22"/>
        </w:rPr>
        <w:t>b</w:t>
      </w:r>
      <w:r w:rsidRPr="00580E02">
        <w:rPr>
          <w:spacing w:val="4"/>
          <w:sz w:val="22"/>
          <w:szCs w:val="22"/>
        </w:rPr>
        <w:t>a</w:t>
      </w:r>
      <w:r w:rsidRPr="00580E02">
        <w:rPr>
          <w:spacing w:val="3"/>
          <w:sz w:val="22"/>
          <w:szCs w:val="22"/>
        </w:rPr>
        <w:t>s</w:t>
      </w:r>
      <w:r w:rsidRPr="00580E02">
        <w:rPr>
          <w:spacing w:val="-4"/>
          <w:sz w:val="22"/>
          <w:szCs w:val="22"/>
        </w:rPr>
        <w:t>i</w:t>
      </w:r>
      <w:r w:rsidRPr="00580E02">
        <w:rPr>
          <w:sz w:val="22"/>
          <w:szCs w:val="22"/>
        </w:rPr>
        <w:t>c</w:t>
      </w:r>
      <w:r w:rsidRPr="00580E02">
        <w:rPr>
          <w:spacing w:val="11"/>
          <w:sz w:val="22"/>
          <w:szCs w:val="22"/>
        </w:rPr>
        <w:t xml:space="preserve"> </w:t>
      </w:r>
      <w:r w:rsidRPr="00580E02">
        <w:rPr>
          <w:spacing w:val="-5"/>
          <w:sz w:val="22"/>
          <w:szCs w:val="22"/>
        </w:rPr>
        <w:t>h</w:t>
      </w:r>
      <w:r w:rsidRPr="00580E02">
        <w:rPr>
          <w:spacing w:val="-1"/>
          <w:sz w:val="22"/>
          <w:szCs w:val="22"/>
        </w:rPr>
        <w:t>a</w:t>
      </w:r>
      <w:r w:rsidRPr="00580E02">
        <w:rPr>
          <w:spacing w:val="2"/>
          <w:sz w:val="22"/>
          <w:szCs w:val="22"/>
        </w:rPr>
        <w:t>r</w:t>
      </w:r>
      <w:r w:rsidRPr="00580E02">
        <w:rPr>
          <w:sz w:val="22"/>
          <w:szCs w:val="22"/>
        </w:rPr>
        <w:t>dw</w:t>
      </w:r>
      <w:r w:rsidRPr="00580E02">
        <w:rPr>
          <w:spacing w:val="-1"/>
          <w:sz w:val="22"/>
          <w:szCs w:val="22"/>
        </w:rPr>
        <w:t>a</w:t>
      </w:r>
      <w:r w:rsidRPr="00580E02">
        <w:rPr>
          <w:spacing w:val="2"/>
          <w:sz w:val="22"/>
          <w:szCs w:val="22"/>
        </w:rPr>
        <w:t>r</w:t>
      </w:r>
      <w:r w:rsidRPr="00580E02">
        <w:rPr>
          <w:sz w:val="22"/>
          <w:szCs w:val="22"/>
        </w:rPr>
        <w:t>e</w:t>
      </w:r>
      <w:r w:rsidRPr="00580E02">
        <w:rPr>
          <w:spacing w:val="7"/>
          <w:sz w:val="22"/>
          <w:szCs w:val="22"/>
        </w:rPr>
        <w:t xml:space="preserve"> </w:t>
      </w:r>
      <w:r w:rsidRPr="00580E02">
        <w:rPr>
          <w:spacing w:val="-4"/>
          <w:sz w:val="22"/>
          <w:szCs w:val="22"/>
        </w:rPr>
        <w:t>i</w:t>
      </w:r>
      <w:r w:rsidRPr="00580E02">
        <w:rPr>
          <w:sz w:val="22"/>
          <w:szCs w:val="22"/>
        </w:rPr>
        <w:t>n</w:t>
      </w:r>
      <w:r w:rsidRPr="00580E02">
        <w:rPr>
          <w:spacing w:val="-2"/>
          <w:sz w:val="22"/>
          <w:szCs w:val="22"/>
        </w:rPr>
        <w:t>s</w:t>
      </w:r>
      <w:r w:rsidRPr="00580E02">
        <w:rPr>
          <w:spacing w:val="5"/>
          <w:sz w:val="22"/>
          <w:szCs w:val="22"/>
        </w:rPr>
        <w:t>t</w:t>
      </w:r>
      <w:r w:rsidRPr="00580E02">
        <w:rPr>
          <w:spacing w:val="4"/>
          <w:sz w:val="22"/>
          <w:szCs w:val="22"/>
        </w:rPr>
        <w:t>a</w:t>
      </w:r>
      <w:r w:rsidRPr="00580E02">
        <w:rPr>
          <w:spacing w:val="-4"/>
          <w:sz w:val="22"/>
          <w:szCs w:val="22"/>
        </w:rPr>
        <w:t>ll</w:t>
      </w:r>
      <w:r w:rsidRPr="00580E02">
        <w:rPr>
          <w:spacing w:val="4"/>
          <w:sz w:val="22"/>
          <w:szCs w:val="22"/>
        </w:rPr>
        <w:t>a</w:t>
      </w:r>
      <w:r w:rsidRPr="00580E02">
        <w:rPr>
          <w:spacing w:val="5"/>
          <w:sz w:val="22"/>
          <w:szCs w:val="22"/>
        </w:rPr>
        <w:t>t</w:t>
      </w:r>
      <w:r w:rsidRPr="00580E02">
        <w:rPr>
          <w:spacing w:val="-9"/>
          <w:sz w:val="22"/>
          <w:szCs w:val="22"/>
        </w:rPr>
        <w:t>i</w:t>
      </w:r>
      <w:r w:rsidRPr="00580E02">
        <w:rPr>
          <w:spacing w:val="5"/>
          <w:sz w:val="22"/>
          <w:szCs w:val="22"/>
        </w:rPr>
        <w:t>o</w:t>
      </w:r>
      <w:r w:rsidRPr="00580E02">
        <w:rPr>
          <w:spacing w:val="-5"/>
          <w:sz w:val="22"/>
          <w:szCs w:val="22"/>
        </w:rPr>
        <w:t>n</w:t>
      </w:r>
      <w:r w:rsidRPr="00580E02">
        <w:rPr>
          <w:sz w:val="22"/>
          <w:szCs w:val="22"/>
        </w:rPr>
        <w:t>,</w:t>
      </w:r>
      <w:r w:rsidRPr="00580E02">
        <w:rPr>
          <w:spacing w:val="3"/>
          <w:sz w:val="22"/>
          <w:szCs w:val="22"/>
        </w:rPr>
        <w:t xml:space="preserve"> </w:t>
      </w:r>
      <w:r w:rsidRPr="00580E02">
        <w:rPr>
          <w:spacing w:val="5"/>
          <w:sz w:val="22"/>
          <w:szCs w:val="22"/>
        </w:rPr>
        <w:t>t</w:t>
      </w:r>
      <w:r w:rsidRPr="00580E02">
        <w:rPr>
          <w:spacing w:val="-3"/>
          <w:sz w:val="22"/>
          <w:szCs w:val="22"/>
        </w:rPr>
        <w:t>r</w:t>
      </w:r>
      <w:r w:rsidRPr="00580E02">
        <w:rPr>
          <w:spacing w:val="5"/>
          <w:sz w:val="22"/>
          <w:szCs w:val="22"/>
        </w:rPr>
        <w:t>o</w:t>
      </w:r>
      <w:r w:rsidRPr="00580E02">
        <w:rPr>
          <w:sz w:val="22"/>
          <w:szCs w:val="22"/>
        </w:rPr>
        <w:t>ub</w:t>
      </w:r>
      <w:r w:rsidRPr="00580E02">
        <w:rPr>
          <w:spacing w:val="-9"/>
          <w:sz w:val="22"/>
          <w:szCs w:val="22"/>
        </w:rPr>
        <w:t>l</w:t>
      </w:r>
      <w:r w:rsidRPr="00580E02">
        <w:rPr>
          <w:spacing w:val="-1"/>
          <w:sz w:val="22"/>
          <w:szCs w:val="22"/>
        </w:rPr>
        <w:t>e</w:t>
      </w:r>
      <w:r w:rsidRPr="00580E02">
        <w:rPr>
          <w:spacing w:val="3"/>
          <w:sz w:val="22"/>
          <w:szCs w:val="22"/>
        </w:rPr>
        <w:t>s</w:t>
      </w:r>
      <w:r w:rsidRPr="00580E02">
        <w:rPr>
          <w:spacing w:val="-5"/>
          <w:sz w:val="22"/>
          <w:szCs w:val="22"/>
        </w:rPr>
        <w:t>h</w:t>
      </w:r>
      <w:r w:rsidRPr="00580E02">
        <w:rPr>
          <w:spacing w:val="5"/>
          <w:sz w:val="22"/>
          <w:szCs w:val="22"/>
        </w:rPr>
        <w:t>o</w:t>
      </w:r>
      <w:r w:rsidRPr="00580E02">
        <w:rPr>
          <w:sz w:val="22"/>
          <w:szCs w:val="22"/>
        </w:rPr>
        <w:t>o</w:t>
      </w:r>
      <w:r w:rsidRPr="00580E02">
        <w:rPr>
          <w:spacing w:val="5"/>
          <w:sz w:val="22"/>
          <w:szCs w:val="22"/>
        </w:rPr>
        <w:t>t</w:t>
      </w:r>
      <w:r w:rsidRPr="00580E02">
        <w:rPr>
          <w:spacing w:val="-4"/>
          <w:sz w:val="22"/>
          <w:szCs w:val="22"/>
        </w:rPr>
        <w:t>i</w:t>
      </w:r>
      <w:r w:rsidRPr="00580E02">
        <w:rPr>
          <w:spacing w:val="-5"/>
          <w:sz w:val="22"/>
          <w:szCs w:val="22"/>
        </w:rPr>
        <w:t>n</w:t>
      </w:r>
      <w:r w:rsidRPr="00580E02">
        <w:rPr>
          <w:sz w:val="22"/>
          <w:szCs w:val="22"/>
        </w:rPr>
        <w:t>g</w:t>
      </w:r>
      <w:r w:rsidRPr="00580E02">
        <w:rPr>
          <w:spacing w:val="-3"/>
          <w:sz w:val="22"/>
          <w:szCs w:val="22"/>
        </w:rPr>
        <w:t xml:space="preserve"> </w:t>
      </w:r>
      <w:r w:rsidRPr="00580E02">
        <w:rPr>
          <w:spacing w:val="4"/>
          <w:sz w:val="22"/>
          <w:szCs w:val="22"/>
        </w:rPr>
        <w:t>a</w:t>
      </w:r>
      <w:r w:rsidRPr="00580E02">
        <w:rPr>
          <w:spacing w:val="-5"/>
          <w:sz w:val="22"/>
          <w:szCs w:val="22"/>
        </w:rPr>
        <w:t>n</w:t>
      </w:r>
      <w:r w:rsidRPr="00580E02">
        <w:rPr>
          <w:sz w:val="22"/>
          <w:szCs w:val="22"/>
        </w:rPr>
        <w:t>d</w:t>
      </w:r>
      <w:r w:rsidRPr="00580E02">
        <w:rPr>
          <w:spacing w:val="14"/>
          <w:sz w:val="22"/>
          <w:szCs w:val="22"/>
        </w:rPr>
        <w:t xml:space="preserve"> </w:t>
      </w:r>
      <w:r w:rsidRPr="00580E02">
        <w:rPr>
          <w:spacing w:val="-4"/>
          <w:sz w:val="22"/>
          <w:szCs w:val="22"/>
        </w:rPr>
        <w:t>m</w:t>
      </w:r>
      <w:r w:rsidRPr="00580E02">
        <w:rPr>
          <w:spacing w:val="4"/>
          <w:sz w:val="22"/>
          <w:szCs w:val="22"/>
        </w:rPr>
        <w:t>a</w:t>
      </w:r>
      <w:r w:rsidRPr="00580E02">
        <w:rPr>
          <w:spacing w:val="-4"/>
          <w:sz w:val="22"/>
          <w:szCs w:val="22"/>
        </w:rPr>
        <w:t>i</w:t>
      </w:r>
      <w:r w:rsidRPr="00580E02">
        <w:rPr>
          <w:spacing w:val="-5"/>
          <w:sz w:val="22"/>
          <w:szCs w:val="22"/>
        </w:rPr>
        <w:t>n</w:t>
      </w:r>
      <w:r w:rsidRPr="00580E02">
        <w:rPr>
          <w:spacing w:val="5"/>
          <w:sz w:val="22"/>
          <w:szCs w:val="22"/>
        </w:rPr>
        <w:t>t</w:t>
      </w:r>
      <w:r w:rsidRPr="00580E02">
        <w:rPr>
          <w:spacing w:val="4"/>
          <w:sz w:val="22"/>
          <w:szCs w:val="22"/>
        </w:rPr>
        <w:t>e</w:t>
      </w:r>
      <w:r w:rsidRPr="00580E02">
        <w:rPr>
          <w:spacing w:val="-5"/>
          <w:sz w:val="22"/>
          <w:szCs w:val="22"/>
        </w:rPr>
        <w:t>n</w:t>
      </w:r>
      <w:r w:rsidRPr="00580E02">
        <w:rPr>
          <w:spacing w:val="4"/>
          <w:sz w:val="22"/>
          <w:szCs w:val="22"/>
        </w:rPr>
        <w:t>a</w:t>
      </w:r>
      <w:r w:rsidRPr="00580E02">
        <w:rPr>
          <w:spacing w:val="-5"/>
          <w:sz w:val="22"/>
          <w:szCs w:val="22"/>
        </w:rPr>
        <w:t>n</w:t>
      </w:r>
      <w:r w:rsidRPr="00580E02">
        <w:rPr>
          <w:spacing w:val="-1"/>
          <w:sz w:val="22"/>
          <w:szCs w:val="22"/>
        </w:rPr>
        <w:t>ce</w:t>
      </w:r>
      <w:r>
        <w:rPr>
          <w:sz w:val="22"/>
          <w:szCs w:val="22"/>
        </w:rPr>
        <w:t xml:space="preserve"> and</w:t>
      </w:r>
      <w:r w:rsidRPr="00580E02">
        <w:rPr>
          <w:spacing w:val="6"/>
          <w:sz w:val="22"/>
          <w:szCs w:val="22"/>
        </w:rPr>
        <w:t xml:space="preserve"> </w:t>
      </w:r>
      <w:r w:rsidRPr="00580E02">
        <w:rPr>
          <w:spacing w:val="-5"/>
          <w:sz w:val="22"/>
          <w:szCs w:val="22"/>
        </w:rPr>
        <w:t>n</w:t>
      </w:r>
      <w:r w:rsidRPr="00580E02">
        <w:rPr>
          <w:spacing w:val="-1"/>
          <w:sz w:val="22"/>
          <w:szCs w:val="22"/>
        </w:rPr>
        <w:t>e</w:t>
      </w:r>
      <w:r w:rsidRPr="00580E02">
        <w:rPr>
          <w:spacing w:val="5"/>
          <w:sz w:val="22"/>
          <w:szCs w:val="22"/>
        </w:rPr>
        <w:t>t</w:t>
      </w:r>
      <w:r w:rsidRPr="00580E02">
        <w:rPr>
          <w:sz w:val="22"/>
          <w:szCs w:val="22"/>
        </w:rPr>
        <w:t>wo</w:t>
      </w:r>
      <w:r w:rsidRPr="00580E02">
        <w:rPr>
          <w:spacing w:val="2"/>
          <w:sz w:val="22"/>
          <w:szCs w:val="22"/>
        </w:rPr>
        <w:t>r</w:t>
      </w:r>
      <w:r w:rsidRPr="00580E02">
        <w:rPr>
          <w:sz w:val="22"/>
          <w:szCs w:val="22"/>
        </w:rPr>
        <w:t>k</w:t>
      </w:r>
      <w:r w:rsidRPr="00580E02">
        <w:rPr>
          <w:spacing w:val="-4"/>
          <w:sz w:val="22"/>
          <w:szCs w:val="22"/>
        </w:rPr>
        <w:t>i</w:t>
      </w:r>
      <w:r w:rsidRPr="00580E02">
        <w:rPr>
          <w:sz w:val="22"/>
          <w:szCs w:val="22"/>
        </w:rPr>
        <w:t>ng</w:t>
      </w:r>
      <w:r>
        <w:rPr>
          <w:sz w:val="22"/>
          <w:szCs w:val="22"/>
        </w:rPr>
        <w:t xml:space="preserve">. The coursework and practice tests within the </w:t>
      </w:r>
      <w:r w:rsidR="004F3725">
        <w:rPr>
          <w:sz w:val="22"/>
          <w:szCs w:val="22"/>
        </w:rPr>
        <w:t>program prepare</w:t>
      </w:r>
      <w:r>
        <w:rPr>
          <w:sz w:val="22"/>
          <w:szCs w:val="22"/>
        </w:rPr>
        <w:t xml:space="preserve"> students to sit for the following </w:t>
      </w:r>
      <w:r w:rsidR="002A78B4">
        <w:rPr>
          <w:sz w:val="22"/>
          <w:szCs w:val="22"/>
        </w:rPr>
        <w:t>Industry</w:t>
      </w:r>
      <w:r>
        <w:rPr>
          <w:sz w:val="22"/>
          <w:szCs w:val="22"/>
        </w:rPr>
        <w:t xml:space="preserve"> Certification exams: CompTIA A+, MTA Security Fundamentals and Linux Essentials. </w:t>
      </w:r>
      <w:r w:rsidR="00122EAF">
        <w:rPr>
          <w:color w:val="000000"/>
          <w:sz w:val="22"/>
          <w:szCs w:val="22"/>
        </w:rPr>
        <w:t>All eligible students may receive at least one certification exam voucher upon request for each exam at no co</w:t>
      </w:r>
      <w:r w:rsidR="006913D3">
        <w:rPr>
          <w:color w:val="000000"/>
          <w:sz w:val="22"/>
          <w:szCs w:val="22"/>
        </w:rPr>
        <w:t>st</w:t>
      </w:r>
      <w:r w:rsidR="00122EAF">
        <w:rPr>
          <w:color w:val="000000"/>
          <w:sz w:val="22"/>
          <w:szCs w:val="22"/>
        </w:rPr>
        <w:t>.</w:t>
      </w:r>
    </w:p>
    <w:p w14:paraId="421171D7" w14:textId="77777777" w:rsidR="00326EF0" w:rsidRPr="00BC29AD" w:rsidRDefault="00326EF0" w:rsidP="00326EF0">
      <w:pPr>
        <w:tabs>
          <w:tab w:val="left" w:pos="720"/>
        </w:tabs>
        <w:suppressAutoHyphens w:val="0"/>
        <w:rPr>
          <w:b/>
          <w:bCs/>
          <w:sz w:val="18"/>
          <w:szCs w:val="18"/>
        </w:rPr>
      </w:pPr>
    </w:p>
    <w:p w14:paraId="421171D8" w14:textId="77777777" w:rsidR="00326EF0" w:rsidRPr="00BC29AD" w:rsidRDefault="00326EF0" w:rsidP="00326EF0">
      <w:pPr>
        <w:tabs>
          <w:tab w:val="left" w:pos="720"/>
        </w:tabs>
        <w:suppressAutoHyphens w:val="0"/>
        <w:rPr>
          <w:b/>
          <w:bCs/>
          <w:sz w:val="22"/>
          <w:szCs w:val="22"/>
        </w:rPr>
      </w:pPr>
      <w:r>
        <w:rPr>
          <w:b/>
          <w:bCs/>
          <w:sz w:val="22"/>
          <w:szCs w:val="22"/>
        </w:rPr>
        <w:t>Vocational</w:t>
      </w:r>
      <w:r w:rsidRPr="00BC29AD">
        <w:rPr>
          <w:b/>
          <w:bCs/>
          <w:sz w:val="22"/>
          <w:szCs w:val="22"/>
        </w:rPr>
        <w:t xml:space="preserve"> Objectives</w:t>
      </w:r>
      <w:r>
        <w:rPr>
          <w:b/>
          <w:bCs/>
          <w:sz w:val="22"/>
          <w:szCs w:val="22"/>
        </w:rPr>
        <w:t>:</w:t>
      </w:r>
    </w:p>
    <w:p w14:paraId="421171DA" w14:textId="77777777" w:rsidR="00326EF0" w:rsidRPr="00BC29AD" w:rsidRDefault="00326EF0" w:rsidP="00326EF0">
      <w:pPr>
        <w:spacing w:before="2"/>
        <w:ind w:left="100" w:right="58"/>
        <w:jc w:val="both"/>
        <w:rPr>
          <w:sz w:val="22"/>
          <w:szCs w:val="22"/>
        </w:rPr>
      </w:pPr>
      <w:r w:rsidRPr="00BC29AD">
        <w:rPr>
          <w:sz w:val="22"/>
          <w:szCs w:val="22"/>
        </w:rPr>
        <w:t xml:space="preserve">The objective of this program is to provide the technical skills and knowledge identified in the course descriptions below along with the professional soft skills needed to start and maintain a career in the IT Industry.  Job opportunities </w:t>
      </w:r>
      <w:r w:rsidRPr="00BC29AD">
        <w:rPr>
          <w:sz w:val="22"/>
          <w:szCs w:val="22"/>
        </w:rPr>
        <w:lastRenderedPageBreak/>
        <w:t>exist within all levels of the economy from government employment, employment with Fortune 100 and 500 companies, and small businesses.  Opportunities exist in all types of settings for these types of positions such as:</w:t>
      </w:r>
    </w:p>
    <w:p w14:paraId="421171DB" w14:textId="77777777" w:rsidR="00326EF0" w:rsidRPr="00BC29AD" w:rsidRDefault="00326EF0" w:rsidP="00326EF0">
      <w:pPr>
        <w:spacing w:before="11" w:line="260" w:lineRule="exact"/>
        <w:rPr>
          <w:sz w:val="20"/>
          <w:szCs w:val="20"/>
        </w:rPr>
      </w:pPr>
      <w:r w:rsidRPr="00BC29AD">
        <w:rPr>
          <w:sz w:val="20"/>
          <w:szCs w:val="20"/>
        </w:rPr>
        <w:tab/>
      </w:r>
      <w:r w:rsidRPr="00BC29AD">
        <w:rPr>
          <w:sz w:val="20"/>
          <w:szCs w:val="20"/>
        </w:rPr>
        <w:tab/>
        <w:t xml:space="preserve">• </w:t>
      </w:r>
      <w:r w:rsidRPr="00BC29AD">
        <w:rPr>
          <w:spacing w:val="-3"/>
          <w:position w:val="-1"/>
          <w:sz w:val="20"/>
          <w:szCs w:val="20"/>
        </w:rPr>
        <w:t>L</w:t>
      </w:r>
      <w:r w:rsidRPr="00BC29AD">
        <w:rPr>
          <w:spacing w:val="2"/>
          <w:position w:val="-1"/>
          <w:sz w:val="20"/>
          <w:szCs w:val="20"/>
        </w:rPr>
        <w:t>e</w:t>
      </w:r>
      <w:r w:rsidRPr="00BC29AD">
        <w:rPr>
          <w:spacing w:val="-4"/>
          <w:position w:val="-1"/>
          <w:sz w:val="20"/>
          <w:szCs w:val="20"/>
        </w:rPr>
        <w:t>v</w:t>
      </w:r>
      <w:r w:rsidRPr="00BC29AD">
        <w:rPr>
          <w:spacing w:val="-3"/>
          <w:position w:val="-1"/>
          <w:sz w:val="20"/>
          <w:szCs w:val="20"/>
        </w:rPr>
        <w:t>e</w:t>
      </w:r>
      <w:r w:rsidRPr="00BC29AD">
        <w:rPr>
          <w:position w:val="-1"/>
          <w:sz w:val="20"/>
          <w:szCs w:val="20"/>
        </w:rPr>
        <w:t>l</w:t>
      </w:r>
      <w:r w:rsidRPr="00BC29AD">
        <w:rPr>
          <w:spacing w:val="4"/>
          <w:position w:val="-1"/>
          <w:sz w:val="20"/>
          <w:szCs w:val="20"/>
        </w:rPr>
        <w:t xml:space="preserve"> </w:t>
      </w:r>
      <w:r w:rsidRPr="00BC29AD">
        <w:rPr>
          <w:position w:val="-1"/>
          <w:sz w:val="20"/>
          <w:szCs w:val="20"/>
        </w:rPr>
        <w:t>I,</w:t>
      </w:r>
      <w:r w:rsidRPr="00BC29AD">
        <w:rPr>
          <w:spacing w:val="5"/>
          <w:position w:val="-1"/>
          <w:sz w:val="20"/>
          <w:szCs w:val="20"/>
        </w:rPr>
        <w:t xml:space="preserve"> </w:t>
      </w:r>
      <w:r w:rsidRPr="00BC29AD">
        <w:rPr>
          <w:position w:val="-1"/>
          <w:sz w:val="20"/>
          <w:szCs w:val="20"/>
        </w:rPr>
        <w:t>II</w:t>
      </w:r>
      <w:r w:rsidRPr="00BC29AD">
        <w:rPr>
          <w:spacing w:val="-2"/>
          <w:position w:val="-1"/>
          <w:sz w:val="20"/>
          <w:szCs w:val="20"/>
        </w:rPr>
        <w:t xml:space="preserve"> </w:t>
      </w:r>
      <w:r w:rsidRPr="00BC29AD">
        <w:rPr>
          <w:spacing w:val="-3"/>
          <w:position w:val="-1"/>
          <w:sz w:val="20"/>
          <w:szCs w:val="20"/>
        </w:rPr>
        <w:t>a</w:t>
      </w:r>
      <w:r w:rsidRPr="00BC29AD">
        <w:rPr>
          <w:position w:val="-1"/>
          <w:sz w:val="20"/>
          <w:szCs w:val="20"/>
        </w:rPr>
        <w:t>nd</w:t>
      </w:r>
      <w:r w:rsidRPr="00BC29AD">
        <w:rPr>
          <w:spacing w:val="3"/>
          <w:position w:val="-1"/>
          <w:sz w:val="20"/>
          <w:szCs w:val="20"/>
        </w:rPr>
        <w:t xml:space="preserve"> </w:t>
      </w:r>
      <w:r w:rsidRPr="00BC29AD">
        <w:rPr>
          <w:spacing w:val="-4"/>
          <w:position w:val="-1"/>
          <w:sz w:val="20"/>
          <w:szCs w:val="20"/>
        </w:rPr>
        <w:t>I</w:t>
      </w:r>
      <w:r w:rsidRPr="00BC29AD">
        <w:rPr>
          <w:position w:val="-1"/>
          <w:sz w:val="20"/>
          <w:szCs w:val="20"/>
        </w:rPr>
        <w:t>II</w:t>
      </w:r>
      <w:r w:rsidRPr="00BC29AD">
        <w:rPr>
          <w:spacing w:val="3"/>
          <w:position w:val="-1"/>
          <w:sz w:val="20"/>
          <w:szCs w:val="20"/>
        </w:rPr>
        <w:t xml:space="preserve"> </w:t>
      </w:r>
      <w:r w:rsidRPr="00BC29AD">
        <w:rPr>
          <w:spacing w:val="-6"/>
          <w:position w:val="-1"/>
          <w:sz w:val="20"/>
          <w:szCs w:val="20"/>
        </w:rPr>
        <w:t>H</w:t>
      </w:r>
      <w:r w:rsidRPr="00BC29AD">
        <w:rPr>
          <w:spacing w:val="-3"/>
          <w:position w:val="-1"/>
          <w:sz w:val="20"/>
          <w:szCs w:val="20"/>
        </w:rPr>
        <w:t>e</w:t>
      </w:r>
      <w:r w:rsidRPr="00BC29AD">
        <w:rPr>
          <w:spacing w:val="2"/>
          <w:position w:val="-1"/>
          <w:sz w:val="20"/>
          <w:szCs w:val="20"/>
        </w:rPr>
        <w:t>l</w:t>
      </w:r>
      <w:r w:rsidRPr="00BC29AD">
        <w:rPr>
          <w:position w:val="-1"/>
          <w:sz w:val="20"/>
          <w:szCs w:val="20"/>
        </w:rPr>
        <w:t>p</w:t>
      </w:r>
      <w:r w:rsidRPr="00BC29AD">
        <w:rPr>
          <w:spacing w:val="3"/>
          <w:position w:val="-1"/>
          <w:sz w:val="20"/>
          <w:szCs w:val="20"/>
        </w:rPr>
        <w:t xml:space="preserve"> </w:t>
      </w:r>
      <w:r w:rsidRPr="00BC29AD">
        <w:rPr>
          <w:spacing w:val="-1"/>
          <w:position w:val="-1"/>
          <w:sz w:val="20"/>
          <w:szCs w:val="20"/>
        </w:rPr>
        <w:t>D</w:t>
      </w:r>
      <w:r w:rsidRPr="00BC29AD">
        <w:rPr>
          <w:spacing w:val="-3"/>
          <w:position w:val="-1"/>
          <w:sz w:val="20"/>
          <w:szCs w:val="20"/>
        </w:rPr>
        <w:t>e</w:t>
      </w:r>
      <w:r w:rsidRPr="00BC29AD">
        <w:rPr>
          <w:spacing w:val="-1"/>
          <w:position w:val="-1"/>
          <w:sz w:val="20"/>
          <w:szCs w:val="20"/>
        </w:rPr>
        <w:t>s</w:t>
      </w:r>
      <w:r w:rsidRPr="00BC29AD">
        <w:rPr>
          <w:position w:val="-1"/>
          <w:sz w:val="20"/>
          <w:szCs w:val="20"/>
        </w:rPr>
        <w:t>k</w:t>
      </w:r>
      <w:r w:rsidRPr="00BC29AD">
        <w:rPr>
          <w:spacing w:val="3"/>
          <w:position w:val="-1"/>
          <w:sz w:val="20"/>
          <w:szCs w:val="20"/>
        </w:rPr>
        <w:t xml:space="preserve"> </w:t>
      </w:r>
      <w:r w:rsidRPr="00BC29AD">
        <w:rPr>
          <w:spacing w:val="-1"/>
          <w:position w:val="-1"/>
          <w:sz w:val="20"/>
          <w:szCs w:val="20"/>
        </w:rPr>
        <w:t>S</w:t>
      </w:r>
      <w:r w:rsidRPr="00BC29AD">
        <w:rPr>
          <w:position w:val="-1"/>
          <w:sz w:val="20"/>
          <w:szCs w:val="20"/>
        </w:rPr>
        <w:t>upp</w:t>
      </w:r>
      <w:r w:rsidRPr="00BC29AD">
        <w:rPr>
          <w:spacing w:val="-4"/>
          <w:position w:val="-1"/>
          <w:sz w:val="20"/>
          <w:szCs w:val="20"/>
        </w:rPr>
        <w:t>o</w:t>
      </w:r>
      <w:r w:rsidRPr="00BC29AD">
        <w:rPr>
          <w:position w:val="-1"/>
          <w:sz w:val="20"/>
          <w:szCs w:val="20"/>
        </w:rPr>
        <w:t>rt</w:t>
      </w:r>
      <w:r w:rsidRPr="00BC29AD">
        <w:rPr>
          <w:sz w:val="20"/>
          <w:szCs w:val="20"/>
        </w:rPr>
        <w:t xml:space="preserve"> </w:t>
      </w:r>
      <w:r w:rsidRPr="00BC29AD">
        <w:rPr>
          <w:sz w:val="20"/>
          <w:szCs w:val="20"/>
        </w:rPr>
        <w:tab/>
      </w:r>
      <w:r w:rsidRPr="00BC29AD">
        <w:rPr>
          <w:sz w:val="20"/>
          <w:szCs w:val="20"/>
        </w:rPr>
        <w:tab/>
        <w:t>• Technical Support Engineers</w:t>
      </w:r>
    </w:p>
    <w:p w14:paraId="421171DC" w14:textId="77777777" w:rsidR="00326EF0" w:rsidRPr="00BC29AD" w:rsidRDefault="00326EF0" w:rsidP="00326EF0">
      <w:pPr>
        <w:spacing w:before="11" w:line="260" w:lineRule="exact"/>
        <w:rPr>
          <w:sz w:val="20"/>
          <w:szCs w:val="20"/>
        </w:rPr>
      </w:pPr>
      <w:r w:rsidRPr="00BC29AD">
        <w:rPr>
          <w:sz w:val="20"/>
          <w:szCs w:val="20"/>
        </w:rPr>
        <w:tab/>
      </w:r>
      <w:r w:rsidRPr="00BC29AD">
        <w:rPr>
          <w:sz w:val="20"/>
          <w:szCs w:val="20"/>
        </w:rPr>
        <w:tab/>
        <w:t>• PC Repair Technicians</w:t>
      </w:r>
      <w:r w:rsidRPr="00BC29AD">
        <w:rPr>
          <w:sz w:val="20"/>
          <w:szCs w:val="20"/>
        </w:rPr>
        <w:tab/>
      </w:r>
      <w:r w:rsidRPr="00BC29AD">
        <w:rPr>
          <w:sz w:val="20"/>
          <w:szCs w:val="20"/>
        </w:rPr>
        <w:tab/>
      </w:r>
      <w:r w:rsidRPr="00BC29AD">
        <w:rPr>
          <w:sz w:val="20"/>
          <w:szCs w:val="20"/>
        </w:rPr>
        <w:tab/>
      </w:r>
      <w:r w:rsidRPr="00BC29AD">
        <w:rPr>
          <w:sz w:val="20"/>
          <w:szCs w:val="20"/>
        </w:rPr>
        <w:tab/>
        <w:t xml:space="preserve">• Technical Consultants </w:t>
      </w:r>
    </w:p>
    <w:p w14:paraId="421171DD" w14:textId="77777777" w:rsidR="00326EF0" w:rsidRDefault="00326EF0" w:rsidP="00326EF0">
      <w:pPr>
        <w:pStyle w:val="Footer"/>
        <w:tabs>
          <w:tab w:val="clear" w:pos="4320"/>
          <w:tab w:val="clear" w:pos="8640"/>
          <w:tab w:val="left" w:pos="720"/>
        </w:tabs>
        <w:suppressAutoHyphens w:val="0"/>
        <w:rPr>
          <w:rFonts w:ascii="Arial Black" w:hAnsi="Arial Black" w:cs="Arial"/>
          <w:b/>
          <w:bCs/>
          <w:sz w:val="18"/>
          <w:szCs w:val="18"/>
        </w:rPr>
      </w:pPr>
    </w:p>
    <w:p w14:paraId="6E03E92B" w14:textId="77777777" w:rsidR="00F92D4F" w:rsidRPr="00CF1419" w:rsidRDefault="00F92D4F" w:rsidP="00F92D4F">
      <w:pPr>
        <w:ind w:right="-20"/>
        <w:rPr>
          <w:sz w:val="16"/>
          <w:szCs w:val="16"/>
        </w:rPr>
      </w:pPr>
      <w:r w:rsidRPr="003067B7">
        <w:rPr>
          <w:b/>
          <w:bCs/>
          <w:sz w:val="22"/>
          <w:szCs w:val="22"/>
        </w:rPr>
        <w:t>Co</w:t>
      </w:r>
      <w:r w:rsidRPr="003067B7">
        <w:rPr>
          <w:b/>
          <w:bCs/>
          <w:spacing w:val="1"/>
          <w:sz w:val="22"/>
          <w:szCs w:val="22"/>
        </w:rPr>
        <w:t>u</w:t>
      </w:r>
      <w:r w:rsidRPr="003067B7">
        <w:rPr>
          <w:b/>
          <w:bCs/>
          <w:spacing w:val="-1"/>
          <w:sz w:val="22"/>
          <w:szCs w:val="22"/>
        </w:rPr>
        <w:t>r</w:t>
      </w:r>
      <w:r w:rsidRPr="003067B7">
        <w:rPr>
          <w:b/>
          <w:bCs/>
          <w:spacing w:val="-2"/>
          <w:sz w:val="22"/>
          <w:szCs w:val="22"/>
        </w:rPr>
        <w:t>s</w:t>
      </w:r>
      <w:r w:rsidRPr="003067B7">
        <w:rPr>
          <w:b/>
          <w:bCs/>
          <w:sz w:val="22"/>
          <w:szCs w:val="22"/>
        </w:rPr>
        <w:t>e</w:t>
      </w:r>
      <w:r w:rsidRPr="003067B7">
        <w:rPr>
          <w:b/>
          <w:bCs/>
          <w:spacing w:val="-5"/>
          <w:sz w:val="22"/>
          <w:szCs w:val="22"/>
        </w:rPr>
        <w:t xml:space="preserve"> Sequence and </w:t>
      </w:r>
      <w:r w:rsidRPr="003067B7">
        <w:rPr>
          <w:b/>
          <w:bCs/>
          <w:sz w:val="22"/>
          <w:szCs w:val="22"/>
        </w:rPr>
        <w:t>D</w:t>
      </w:r>
      <w:r w:rsidRPr="003067B7">
        <w:rPr>
          <w:b/>
          <w:bCs/>
          <w:spacing w:val="-1"/>
          <w:sz w:val="22"/>
          <w:szCs w:val="22"/>
        </w:rPr>
        <w:t>e</w:t>
      </w:r>
      <w:r w:rsidRPr="003067B7">
        <w:rPr>
          <w:b/>
          <w:bCs/>
          <w:spacing w:val="-2"/>
          <w:sz w:val="22"/>
          <w:szCs w:val="22"/>
        </w:rPr>
        <w:t>s</w:t>
      </w:r>
      <w:r w:rsidRPr="003067B7">
        <w:rPr>
          <w:b/>
          <w:bCs/>
          <w:spacing w:val="4"/>
          <w:sz w:val="22"/>
          <w:szCs w:val="22"/>
        </w:rPr>
        <w:t>c</w:t>
      </w:r>
      <w:r w:rsidRPr="003067B7">
        <w:rPr>
          <w:b/>
          <w:bCs/>
          <w:spacing w:val="-6"/>
          <w:sz w:val="22"/>
          <w:szCs w:val="22"/>
        </w:rPr>
        <w:t>r</w:t>
      </w:r>
      <w:r w:rsidRPr="003067B7">
        <w:rPr>
          <w:b/>
          <w:bCs/>
          <w:sz w:val="22"/>
          <w:szCs w:val="22"/>
        </w:rPr>
        <w:t>i</w:t>
      </w:r>
      <w:r w:rsidRPr="003067B7">
        <w:rPr>
          <w:b/>
          <w:bCs/>
          <w:spacing w:val="1"/>
          <w:sz w:val="22"/>
          <w:szCs w:val="22"/>
        </w:rPr>
        <w:t>p</w:t>
      </w:r>
      <w:r w:rsidRPr="003067B7">
        <w:rPr>
          <w:b/>
          <w:bCs/>
          <w:spacing w:val="2"/>
          <w:sz w:val="22"/>
          <w:szCs w:val="22"/>
        </w:rPr>
        <w:t>t</w:t>
      </w:r>
      <w:r w:rsidRPr="003067B7">
        <w:rPr>
          <w:b/>
          <w:bCs/>
          <w:sz w:val="22"/>
          <w:szCs w:val="22"/>
        </w:rPr>
        <w:t>io</w:t>
      </w:r>
      <w:r w:rsidRPr="003067B7">
        <w:rPr>
          <w:b/>
          <w:bCs/>
          <w:spacing w:val="1"/>
          <w:sz w:val="22"/>
          <w:szCs w:val="22"/>
        </w:rPr>
        <w:t>n</w:t>
      </w:r>
      <w:r w:rsidRPr="003067B7">
        <w:rPr>
          <w:b/>
          <w:bCs/>
          <w:spacing w:val="-2"/>
          <w:sz w:val="22"/>
          <w:szCs w:val="22"/>
        </w:rPr>
        <w:t>s</w:t>
      </w:r>
      <w:r w:rsidRPr="003067B7">
        <w:rPr>
          <w:b/>
          <w:bCs/>
          <w:sz w:val="22"/>
          <w:szCs w:val="22"/>
        </w:rPr>
        <w:t>:</w:t>
      </w:r>
      <w:r>
        <w:rPr>
          <w:b/>
          <w:bCs/>
        </w:rPr>
        <w:t xml:space="preserve"> </w:t>
      </w:r>
      <w:r w:rsidRPr="009569A0">
        <w:rPr>
          <w:bCs/>
          <w:sz w:val="18"/>
          <w:szCs w:val="18"/>
        </w:rPr>
        <w:t xml:space="preserve">Each course is typically </w:t>
      </w:r>
      <w:r w:rsidRPr="009569A0">
        <w:rPr>
          <w:bCs/>
          <w:spacing w:val="2"/>
          <w:sz w:val="18"/>
          <w:szCs w:val="18"/>
        </w:rPr>
        <w:t>5-7 weeks at 17-24 hours per week. Courses can be taken in any order.</w:t>
      </w:r>
    </w:p>
    <w:p w14:paraId="421171DF" w14:textId="77777777" w:rsidR="00326EF0" w:rsidRPr="00E841CD" w:rsidRDefault="00326EF0" w:rsidP="00326EF0">
      <w:pPr>
        <w:pStyle w:val="Footer"/>
        <w:tabs>
          <w:tab w:val="clear" w:pos="4320"/>
          <w:tab w:val="clear" w:pos="8640"/>
          <w:tab w:val="left" w:pos="720"/>
        </w:tabs>
        <w:suppressAutoHyphens w:val="0"/>
        <w:rPr>
          <w:rFonts w:cs="Arial"/>
          <w:sz w:val="22"/>
          <w:szCs w:val="22"/>
        </w:rPr>
      </w:pPr>
    </w:p>
    <w:p w14:paraId="421171E0" w14:textId="77777777" w:rsidR="00D85737" w:rsidRDefault="00D85737" w:rsidP="00D85737">
      <w:pPr>
        <w:spacing w:line="220" w:lineRule="exact"/>
        <w:ind w:right="72"/>
        <w:rPr>
          <w:b/>
          <w:bCs/>
          <w:sz w:val="19"/>
          <w:szCs w:val="19"/>
        </w:rPr>
      </w:pPr>
      <w:bookmarkStart w:id="103" w:name="_Toc395531210"/>
      <w:r w:rsidRPr="0008428F">
        <w:rPr>
          <w:b/>
          <w:bCs/>
          <w:spacing w:val="-1"/>
          <w:sz w:val="20"/>
          <w:szCs w:val="20"/>
        </w:rPr>
        <w:t>C</w:t>
      </w:r>
      <w:r w:rsidRPr="0008428F">
        <w:rPr>
          <w:b/>
          <w:bCs/>
          <w:spacing w:val="-4"/>
          <w:sz w:val="20"/>
          <w:szCs w:val="20"/>
        </w:rPr>
        <w:t>om</w:t>
      </w:r>
      <w:r w:rsidRPr="0008428F">
        <w:rPr>
          <w:b/>
          <w:bCs/>
          <w:spacing w:val="3"/>
          <w:sz w:val="20"/>
          <w:szCs w:val="20"/>
        </w:rPr>
        <w:t>p</w:t>
      </w:r>
      <w:r w:rsidRPr="0008428F">
        <w:rPr>
          <w:b/>
          <w:bCs/>
          <w:spacing w:val="-1"/>
          <w:sz w:val="20"/>
          <w:szCs w:val="20"/>
        </w:rPr>
        <w:t>u</w:t>
      </w:r>
      <w:r w:rsidRPr="0008428F">
        <w:rPr>
          <w:b/>
          <w:bCs/>
          <w:sz w:val="20"/>
          <w:szCs w:val="20"/>
        </w:rPr>
        <w:t>t</w:t>
      </w:r>
      <w:r w:rsidRPr="0008428F">
        <w:rPr>
          <w:b/>
          <w:bCs/>
          <w:spacing w:val="2"/>
          <w:sz w:val="20"/>
          <w:szCs w:val="20"/>
        </w:rPr>
        <w:t>e</w:t>
      </w:r>
      <w:r w:rsidRPr="0008428F">
        <w:rPr>
          <w:b/>
          <w:bCs/>
          <w:sz w:val="20"/>
          <w:szCs w:val="20"/>
        </w:rPr>
        <w:t>r</w:t>
      </w:r>
      <w:r w:rsidRPr="0008428F">
        <w:rPr>
          <w:b/>
          <w:bCs/>
          <w:spacing w:val="28"/>
          <w:sz w:val="20"/>
          <w:szCs w:val="20"/>
        </w:rPr>
        <w:t xml:space="preserve"> </w:t>
      </w:r>
      <w:r w:rsidRPr="0008428F">
        <w:rPr>
          <w:b/>
          <w:bCs/>
          <w:sz w:val="20"/>
          <w:szCs w:val="20"/>
        </w:rPr>
        <w:t>E</w:t>
      </w:r>
      <w:r w:rsidRPr="0008428F">
        <w:rPr>
          <w:b/>
          <w:bCs/>
          <w:spacing w:val="-1"/>
          <w:sz w:val="20"/>
          <w:szCs w:val="20"/>
        </w:rPr>
        <w:t>ss</w:t>
      </w:r>
      <w:r w:rsidRPr="0008428F">
        <w:rPr>
          <w:b/>
          <w:bCs/>
          <w:spacing w:val="2"/>
          <w:sz w:val="20"/>
          <w:szCs w:val="20"/>
        </w:rPr>
        <w:t>e</w:t>
      </w:r>
      <w:r w:rsidRPr="0008428F">
        <w:rPr>
          <w:b/>
          <w:bCs/>
          <w:spacing w:val="-1"/>
          <w:sz w:val="20"/>
          <w:szCs w:val="20"/>
        </w:rPr>
        <w:t>n</w:t>
      </w:r>
      <w:r w:rsidRPr="0008428F">
        <w:rPr>
          <w:b/>
          <w:bCs/>
          <w:sz w:val="20"/>
          <w:szCs w:val="20"/>
        </w:rPr>
        <w:t>t</w:t>
      </w:r>
      <w:r w:rsidRPr="0008428F">
        <w:rPr>
          <w:b/>
          <w:bCs/>
          <w:spacing w:val="2"/>
          <w:sz w:val="20"/>
          <w:szCs w:val="20"/>
        </w:rPr>
        <w:t>i</w:t>
      </w:r>
      <w:r w:rsidRPr="0008428F">
        <w:rPr>
          <w:b/>
          <w:bCs/>
          <w:spacing w:val="-4"/>
          <w:sz w:val="20"/>
          <w:szCs w:val="20"/>
        </w:rPr>
        <w:t>a</w:t>
      </w:r>
      <w:r w:rsidRPr="0008428F">
        <w:rPr>
          <w:b/>
          <w:bCs/>
          <w:spacing w:val="2"/>
          <w:sz w:val="20"/>
          <w:szCs w:val="20"/>
        </w:rPr>
        <w:t>l</w:t>
      </w:r>
      <w:r w:rsidRPr="0008428F">
        <w:rPr>
          <w:b/>
          <w:bCs/>
          <w:sz w:val="20"/>
          <w:szCs w:val="20"/>
        </w:rPr>
        <w:t>s</w:t>
      </w:r>
      <w:r>
        <w:rPr>
          <w:b/>
          <w:bCs/>
          <w:spacing w:val="25"/>
          <w:sz w:val="20"/>
          <w:szCs w:val="20"/>
        </w:rPr>
        <w:t xml:space="preserve"> </w:t>
      </w:r>
      <w:r w:rsidRPr="00C65594">
        <w:rPr>
          <w:b/>
          <w:bCs/>
          <w:spacing w:val="11"/>
          <w:sz w:val="19"/>
          <w:szCs w:val="19"/>
        </w:rPr>
        <w:t>(</w:t>
      </w:r>
      <w:r w:rsidRPr="00C65594">
        <w:rPr>
          <w:b/>
          <w:bCs/>
          <w:spacing w:val="-14"/>
          <w:sz w:val="20"/>
          <w:szCs w:val="20"/>
        </w:rPr>
        <w:t>6 FIN AID QCH, 7.5 ACAD QCH/120 Clock Hours:</w:t>
      </w:r>
      <w:r w:rsidRPr="00C65594">
        <w:rPr>
          <w:b/>
          <w:bCs/>
          <w:spacing w:val="-6"/>
          <w:sz w:val="19"/>
          <w:szCs w:val="19"/>
        </w:rPr>
        <w:t xml:space="preserve"> 1.5</w:t>
      </w:r>
      <w:r w:rsidRPr="00C65594">
        <w:rPr>
          <w:b/>
          <w:bCs/>
          <w:spacing w:val="-10"/>
          <w:sz w:val="19"/>
          <w:szCs w:val="19"/>
        </w:rPr>
        <w:t xml:space="preserve"> QCH/30 Lecture Hours, 6 QCH/90 Lab Hours):</w:t>
      </w:r>
    </w:p>
    <w:p w14:paraId="421171E1" w14:textId="77777777" w:rsidR="00D85737" w:rsidRDefault="00D85737" w:rsidP="00D85737">
      <w:pPr>
        <w:spacing w:line="227" w:lineRule="exact"/>
        <w:ind w:right="72"/>
        <w:rPr>
          <w:sz w:val="20"/>
          <w:szCs w:val="20"/>
        </w:rPr>
      </w:pPr>
      <w:r w:rsidRPr="0008428F">
        <w:rPr>
          <w:spacing w:val="2"/>
          <w:sz w:val="20"/>
          <w:szCs w:val="20"/>
        </w:rPr>
        <w:t>T</w:t>
      </w:r>
      <w:r w:rsidRPr="0008428F">
        <w:rPr>
          <w:sz w:val="20"/>
          <w:szCs w:val="20"/>
        </w:rPr>
        <w:t>o</w:t>
      </w:r>
      <w:r w:rsidRPr="0008428F">
        <w:rPr>
          <w:spacing w:val="22"/>
          <w:sz w:val="20"/>
          <w:szCs w:val="20"/>
        </w:rPr>
        <w:t xml:space="preserve"> </w:t>
      </w:r>
      <w:r w:rsidRPr="0008428F">
        <w:rPr>
          <w:sz w:val="20"/>
          <w:szCs w:val="20"/>
        </w:rPr>
        <w:t>p</w:t>
      </w:r>
      <w:r w:rsidRPr="0008428F">
        <w:rPr>
          <w:spacing w:val="5"/>
          <w:sz w:val="20"/>
          <w:szCs w:val="20"/>
        </w:rPr>
        <w:t>r</w:t>
      </w:r>
      <w:r w:rsidRPr="0008428F">
        <w:rPr>
          <w:spacing w:val="-4"/>
          <w:sz w:val="20"/>
          <w:szCs w:val="20"/>
        </w:rPr>
        <w:t>ov</w:t>
      </w:r>
      <w:r w:rsidRPr="0008428F">
        <w:rPr>
          <w:spacing w:val="2"/>
          <w:sz w:val="20"/>
          <w:szCs w:val="20"/>
        </w:rPr>
        <w:t>i</w:t>
      </w:r>
      <w:r w:rsidRPr="0008428F">
        <w:rPr>
          <w:sz w:val="20"/>
          <w:szCs w:val="20"/>
        </w:rPr>
        <w:t>de</w:t>
      </w:r>
      <w:r w:rsidRPr="0008428F">
        <w:rPr>
          <w:spacing w:val="24"/>
          <w:sz w:val="20"/>
          <w:szCs w:val="20"/>
        </w:rPr>
        <w:t xml:space="preserve"> </w:t>
      </w:r>
      <w:r w:rsidRPr="0008428F">
        <w:rPr>
          <w:spacing w:val="2"/>
          <w:sz w:val="20"/>
          <w:szCs w:val="20"/>
        </w:rPr>
        <w:t>t</w:t>
      </w:r>
      <w:r w:rsidRPr="0008428F">
        <w:rPr>
          <w:spacing w:val="5"/>
          <w:sz w:val="20"/>
          <w:szCs w:val="20"/>
        </w:rPr>
        <w:t>h</w:t>
      </w:r>
      <w:r w:rsidRPr="0008428F">
        <w:rPr>
          <w:sz w:val="20"/>
          <w:szCs w:val="20"/>
        </w:rPr>
        <w:t>e</w:t>
      </w:r>
      <w:r w:rsidRPr="0008428F">
        <w:rPr>
          <w:spacing w:val="24"/>
          <w:sz w:val="20"/>
          <w:szCs w:val="20"/>
        </w:rPr>
        <w:t xml:space="preserve"> </w:t>
      </w:r>
      <w:r w:rsidRPr="0008428F">
        <w:rPr>
          <w:spacing w:val="-1"/>
          <w:sz w:val="20"/>
          <w:szCs w:val="20"/>
        </w:rPr>
        <w:t>s</w:t>
      </w:r>
      <w:r w:rsidRPr="0008428F">
        <w:rPr>
          <w:spacing w:val="2"/>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28"/>
          <w:sz w:val="20"/>
          <w:szCs w:val="20"/>
        </w:rPr>
        <w:t xml:space="preserve"> </w:t>
      </w:r>
      <w:r w:rsidRPr="0008428F">
        <w:rPr>
          <w:spacing w:val="-6"/>
          <w:sz w:val="20"/>
          <w:szCs w:val="20"/>
        </w:rPr>
        <w:t>w</w:t>
      </w:r>
      <w:r w:rsidRPr="0008428F">
        <w:rPr>
          <w:spacing w:val="2"/>
          <w:sz w:val="20"/>
          <w:szCs w:val="20"/>
        </w:rPr>
        <w:t>i</w:t>
      </w:r>
      <w:r w:rsidRPr="0008428F">
        <w:rPr>
          <w:spacing w:val="-3"/>
          <w:sz w:val="20"/>
          <w:szCs w:val="20"/>
        </w:rPr>
        <w:t>t</w:t>
      </w:r>
      <w:r w:rsidRPr="0008428F">
        <w:rPr>
          <w:sz w:val="20"/>
          <w:szCs w:val="20"/>
        </w:rPr>
        <w:t>h</w:t>
      </w:r>
      <w:r w:rsidRPr="0008428F">
        <w:rPr>
          <w:spacing w:val="31"/>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24"/>
          <w:sz w:val="20"/>
          <w:szCs w:val="20"/>
        </w:rPr>
        <w:t xml:space="preserve"> </w:t>
      </w:r>
      <w:r w:rsidRPr="0008428F">
        <w:rPr>
          <w:spacing w:val="-4"/>
          <w:sz w:val="20"/>
          <w:szCs w:val="20"/>
        </w:rPr>
        <w:t>k</w:t>
      </w:r>
      <w:r w:rsidRPr="0008428F">
        <w:rPr>
          <w:spacing w:val="5"/>
          <w:sz w:val="20"/>
          <w:szCs w:val="20"/>
        </w:rPr>
        <w:t>n</w:t>
      </w:r>
      <w:r w:rsidRPr="0008428F">
        <w:rPr>
          <w:spacing w:val="-4"/>
          <w:sz w:val="20"/>
          <w:szCs w:val="20"/>
        </w:rPr>
        <w:t>o</w:t>
      </w:r>
      <w:r w:rsidRPr="0008428F">
        <w:rPr>
          <w:spacing w:val="-6"/>
          <w:sz w:val="20"/>
          <w:szCs w:val="20"/>
        </w:rPr>
        <w:t>w</w:t>
      </w:r>
      <w:r w:rsidRPr="0008428F">
        <w:rPr>
          <w:spacing w:val="2"/>
          <w:sz w:val="20"/>
          <w:szCs w:val="20"/>
        </w:rPr>
        <w:t>l</w:t>
      </w:r>
      <w:r w:rsidRPr="0008428F">
        <w:rPr>
          <w:spacing w:val="-3"/>
          <w:sz w:val="20"/>
          <w:szCs w:val="20"/>
        </w:rPr>
        <w:t>e</w:t>
      </w:r>
      <w:r w:rsidRPr="0008428F">
        <w:rPr>
          <w:sz w:val="20"/>
          <w:szCs w:val="20"/>
        </w:rPr>
        <w:t>dge</w:t>
      </w:r>
      <w:r w:rsidRPr="0008428F">
        <w:rPr>
          <w:spacing w:val="28"/>
          <w:sz w:val="20"/>
          <w:szCs w:val="20"/>
        </w:rPr>
        <w:t xml:space="preserve"> </w:t>
      </w:r>
      <w:r w:rsidRPr="0008428F">
        <w:rPr>
          <w:spacing w:val="5"/>
          <w:sz w:val="20"/>
          <w:szCs w:val="20"/>
        </w:rPr>
        <w:t>n</w:t>
      </w:r>
      <w:r w:rsidRPr="0008428F">
        <w:rPr>
          <w:spacing w:val="-3"/>
          <w:sz w:val="20"/>
          <w:szCs w:val="20"/>
        </w:rPr>
        <w:t>ece</w:t>
      </w:r>
      <w:r w:rsidRPr="0008428F">
        <w:rPr>
          <w:spacing w:val="-1"/>
          <w:sz w:val="20"/>
          <w:szCs w:val="20"/>
        </w:rPr>
        <w:t>ss</w:t>
      </w:r>
      <w:r w:rsidRPr="0008428F">
        <w:rPr>
          <w:spacing w:val="2"/>
          <w:sz w:val="20"/>
          <w:szCs w:val="20"/>
        </w:rPr>
        <w:t>a</w:t>
      </w:r>
      <w:r w:rsidRPr="0008428F">
        <w:rPr>
          <w:spacing w:val="5"/>
          <w:sz w:val="20"/>
          <w:szCs w:val="20"/>
        </w:rPr>
        <w:t>r</w:t>
      </w:r>
      <w:r w:rsidRPr="0008428F">
        <w:rPr>
          <w:sz w:val="20"/>
          <w:szCs w:val="20"/>
        </w:rPr>
        <w:t>y</w:t>
      </w:r>
      <w:r w:rsidRPr="0008428F">
        <w:rPr>
          <w:spacing w:val="22"/>
          <w:sz w:val="20"/>
          <w:szCs w:val="20"/>
        </w:rPr>
        <w:t xml:space="preserve"> </w:t>
      </w:r>
      <w:r w:rsidRPr="0008428F">
        <w:rPr>
          <w:spacing w:val="2"/>
          <w:sz w:val="20"/>
          <w:szCs w:val="20"/>
        </w:rPr>
        <w:t>t</w:t>
      </w:r>
      <w:r w:rsidRPr="0008428F">
        <w:rPr>
          <w:sz w:val="20"/>
          <w:szCs w:val="20"/>
        </w:rPr>
        <w:t>o</w:t>
      </w:r>
      <w:r w:rsidRPr="0008428F">
        <w:rPr>
          <w:spacing w:val="22"/>
          <w:sz w:val="20"/>
          <w:szCs w:val="20"/>
        </w:rPr>
        <w:t xml:space="preserve"> </w:t>
      </w:r>
      <w:r w:rsidRPr="0008428F">
        <w:rPr>
          <w:spacing w:val="2"/>
          <w:sz w:val="20"/>
          <w:szCs w:val="20"/>
        </w:rPr>
        <w:t>i</w:t>
      </w:r>
      <w:r w:rsidRPr="0008428F">
        <w:rPr>
          <w:sz w:val="20"/>
          <w:szCs w:val="20"/>
        </w:rPr>
        <w:t>d</w:t>
      </w:r>
      <w:r w:rsidRPr="0008428F">
        <w:rPr>
          <w:spacing w:val="-3"/>
          <w:sz w:val="20"/>
          <w:szCs w:val="20"/>
        </w:rPr>
        <w:t>e</w:t>
      </w:r>
      <w:r w:rsidRPr="0008428F">
        <w:rPr>
          <w:spacing w:val="5"/>
          <w:sz w:val="20"/>
          <w:szCs w:val="20"/>
        </w:rPr>
        <w:t>n</w:t>
      </w:r>
      <w:r w:rsidRPr="0008428F">
        <w:rPr>
          <w:spacing w:val="2"/>
          <w:sz w:val="20"/>
          <w:szCs w:val="20"/>
        </w:rPr>
        <w:t>ti</w:t>
      </w:r>
      <w:r w:rsidRPr="0008428F">
        <w:rPr>
          <w:sz w:val="20"/>
          <w:szCs w:val="20"/>
        </w:rPr>
        <w:t>f</w:t>
      </w:r>
      <w:r w:rsidRPr="0008428F">
        <w:rPr>
          <w:spacing w:val="-9"/>
          <w:sz w:val="20"/>
          <w:szCs w:val="20"/>
        </w:rPr>
        <w:t>y</w:t>
      </w:r>
      <w:r w:rsidRPr="0008428F">
        <w:rPr>
          <w:sz w:val="20"/>
          <w:szCs w:val="20"/>
        </w:rPr>
        <w:t>,</w:t>
      </w:r>
      <w:r w:rsidRPr="0008428F">
        <w:rPr>
          <w:spacing w:val="29"/>
          <w:sz w:val="20"/>
          <w:szCs w:val="20"/>
        </w:rPr>
        <w:t xml:space="preserve"> </w:t>
      </w:r>
      <w:r w:rsidRPr="0008428F">
        <w:rPr>
          <w:spacing w:val="2"/>
          <w:sz w:val="20"/>
          <w:szCs w:val="20"/>
        </w:rPr>
        <w:t>i</w:t>
      </w:r>
      <w:r w:rsidRPr="0008428F">
        <w:rPr>
          <w:spacing w:val="5"/>
          <w:sz w:val="20"/>
          <w:szCs w:val="20"/>
        </w:rPr>
        <w:t>n</w:t>
      </w:r>
      <w:r w:rsidRPr="0008428F">
        <w:rPr>
          <w:spacing w:val="-1"/>
          <w:sz w:val="20"/>
          <w:szCs w:val="20"/>
        </w:rPr>
        <w:t>s</w:t>
      </w:r>
      <w:r w:rsidRPr="0008428F">
        <w:rPr>
          <w:spacing w:val="-3"/>
          <w:sz w:val="20"/>
          <w:szCs w:val="20"/>
        </w:rPr>
        <w:t>t</w:t>
      </w:r>
      <w:r w:rsidRPr="0008428F">
        <w:rPr>
          <w:spacing w:val="2"/>
          <w:sz w:val="20"/>
          <w:szCs w:val="20"/>
        </w:rPr>
        <w:t>a</w:t>
      </w:r>
      <w:r w:rsidRPr="0008428F">
        <w:rPr>
          <w:spacing w:val="-3"/>
          <w:sz w:val="20"/>
          <w:szCs w:val="20"/>
        </w:rPr>
        <w:t>l</w:t>
      </w:r>
      <w:r w:rsidRPr="0008428F">
        <w:rPr>
          <w:spacing w:val="2"/>
          <w:sz w:val="20"/>
          <w:szCs w:val="20"/>
        </w:rPr>
        <w:t>l</w:t>
      </w:r>
      <w:r w:rsidRPr="0008428F">
        <w:rPr>
          <w:sz w:val="20"/>
          <w:szCs w:val="20"/>
        </w:rPr>
        <w:t>,</w:t>
      </w:r>
      <w:r>
        <w:rPr>
          <w:sz w:val="20"/>
          <w:szCs w:val="20"/>
        </w:rPr>
        <w:t xml:space="preserve"> </w:t>
      </w:r>
      <w:r w:rsidRPr="0008428F">
        <w:rPr>
          <w:spacing w:val="-3"/>
          <w:sz w:val="20"/>
          <w:szCs w:val="20"/>
        </w:rPr>
        <w:t>c</w:t>
      </w:r>
      <w:r w:rsidRPr="0008428F">
        <w:rPr>
          <w:spacing w:val="-4"/>
          <w:sz w:val="20"/>
          <w:szCs w:val="20"/>
        </w:rPr>
        <w:t>o</w:t>
      </w:r>
      <w:r w:rsidRPr="0008428F">
        <w:rPr>
          <w:spacing w:val="5"/>
          <w:sz w:val="20"/>
          <w:szCs w:val="20"/>
        </w:rPr>
        <w:t>n</w:t>
      </w:r>
      <w:r w:rsidRPr="0008428F">
        <w:rPr>
          <w:spacing w:val="-4"/>
          <w:sz w:val="20"/>
          <w:szCs w:val="20"/>
        </w:rPr>
        <w:t>f</w:t>
      </w:r>
      <w:r w:rsidRPr="0008428F">
        <w:rPr>
          <w:spacing w:val="2"/>
          <w:sz w:val="20"/>
          <w:szCs w:val="20"/>
        </w:rPr>
        <w:t>i</w:t>
      </w:r>
      <w:r w:rsidRPr="0008428F">
        <w:rPr>
          <w:sz w:val="20"/>
          <w:szCs w:val="20"/>
        </w:rPr>
        <w:t>gu</w:t>
      </w:r>
      <w:r w:rsidRPr="0008428F">
        <w:rPr>
          <w:spacing w:val="5"/>
          <w:sz w:val="20"/>
          <w:szCs w:val="20"/>
        </w:rPr>
        <w:t>r</w:t>
      </w:r>
      <w:r w:rsidRPr="0008428F">
        <w:rPr>
          <w:spacing w:val="-3"/>
          <w:sz w:val="20"/>
          <w:szCs w:val="20"/>
        </w:rPr>
        <w:t>e</w:t>
      </w:r>
      <w:r w:rsidRPr="0008428F">
        <w:rPr>
          <w:sz w:val="20"/>
          <w:szCs w:val="20"/>
        </w:rPr>
        <w:t>,</w:t>
      </w:r>
      <w:r w:rsidRPr="0008428F">
        <w:rPr>
          <w:spacing w:val="8"/>
          <w:sz w:val="20"/>
          <w:szCs w:val="20"/>
        </w:rPr>
        <w:t xml:space="preserve"> </w:t>
      </w:r>
      <w:r w:rsidRPr="0008428F">
        <w:rPr>
          <w:sz w:val="20"/>
          <w:szCs w:val="20"/>
        </w:rPr>
        <w:t>u</w:t>
      </w:r>
      <w:r w:rsidRPr="0008428F">
        <w:rPr>
          <w:spacing w:val="-4"/>
          <w:sz w:val="20"/>
          <w:szCs w:val="20"/>
        </w:rPr>
        <w:t>pg</w:t>
      </w:r>
      <w:r w:rsidRPr="0008428F">
        <w:rPr>
          <w:spacing w:val="5"/>
          <w:sz w:val="20"/>
          <w:szCs w:val="20"/>
        </w:rPr>
        <w:t>r</w:t>
      </w:r>
      <w:r w:rsidRPr="0008428F">
        <w:rPr>
          <w:spacing w:val="2"/>
          <w:sz w:val="20"/>
          <w:szCs w:val="20"/>
        </w:rPr>
        <w:t>a</w:t>
      </w:r>
      <w:r w:rsidRPr="0008428F">
        <w:rPr>
          <w:sz w:val="20"/>
          <w:szCs w:val="20"/>
        </w:rPr>
        <w:t>de</w:t>
      </w:r>
      <w:r w:rsidRPr="0008428F">
        <w:rPr>
          <w:spacing w:val="2"/>
          <w:sz w:val="20"/>
          <w:szCs w:val="20"/>
        </w:rPr>
        <w:t xml:space="preserve"> </w:t>
      </w:r>
      <w:r w:rsidRPr="0008428F">
        <w:rPr>
          <w:spacing w:val="-3"/>
          <w:sz w:val="20"/>
          <w:szCs w:val="20"/>
        </w:rPr>
        <w:t>a</w:t>
      </w:r>
      <w:r w:rsidRPr="0008428F">
        <w:rPr>
          <w:sz w:val="20"/>
          <w:szCs w:val="20"/>
        </w:rPr>
        <w:t>nd</w:t>
      </w:r>
      <w:r w:rsidRPr="0008428F">
        <w:rPr>
          <w:spacing w:val="5"/>
          <w:sz w:val="20"/>
          <w:szCs w:val="20"/>
        </w:rPr>
        <w:t xml:space="preserve"> </w:t>
      </w:r>
      <w:r w:rsidRPr="0008428F">
        <w:rPr>
          <w:spacing w:val="-3"/>
          <w:sz w:val="20"/>
          <w:szCs w:val="20"/>
        </w:rPr>
        <w:t>t</w:t>
      </w:r>
      <w:r w:rsidRPr="0008428F">
        <w:rPr>
          <w:spacing w:val="5"/>
          <w:sz w:val="20"/>
          <w:szCs w:val="20"/>
        </w:rPr>
        <w:t>r</w:t>
      </w:r>
      <w:r w:rsidRPr="0008428F">
        <w:rPr>
          <w:spacing w:val="-4"/>
          <w:sz w:val="20"/>
          <w:szCs w:val="20"/>
        </w:rPr>
        <w:t>o</w:t>
      </w:r>
      <w:r w:rsidRPr="0008428F">
        <w:rPr>
          <w:sz w:val="20"/>
          <w:szCs w:val="20"/>
        </w:rPr>
        <w:t>u</w:t>
      </w:r>
      <w:r w:rsidRPr="0008428F">
        <w:rPr>
          <w:spacing w:val="-4"/>
          <w:sz w:val="20"/>
          <w:szCs w:val="20"/>
        </w:rPr>
        <w:t>b</w:t>
      </w:r>
      <w:r w:rsidRPr="0008428F">
        <w:rPr>
          <w:spacing w:val="2"/>
          <w:sz w:val="20"/>
          <w:szCs w:val="20"/>
        </w:rPr>
        <w:t>l</w:t>
      </w:r>
      <w:r w:rsidRPr="0008428F">
        <w:rPr>
          <w:spacing w:val="-3"/>
          <w:sz w:val="20"/>
          <w:szCs w:val="20"/>
        </w:rPr>
        <w:t>e</w:t>
      </w:r>
      <w:r w:rsidRPr="0008428F">
        <w:rPr>
          <w:spacing w:val="-1"/>
          <w:sz w:val="20"/>
          <w:szCs w:val="20"/>
        </w:rPr>
        <w:t>s</w:t>
      </w:r>
      <w:r w:rsidRPr="0008428F">
        <w:rPr>
          <w:spacing w:val="5"/>
          <w:sz w:val="20"/>
          <w:szCs w:val="20"/>
        </w:rPr>
        <w:t>h</w:t>
      </w:r>
      <w:r w:rsidRPr="0008428F">
        <w:rPr>
          <w:spacing w:val="-4"/>
          <w:sz w:val="20"/>
          <w:szCs w:val="20"/>
        </w:rPr>
        <w:t>oo</w:t>
      </w:r>
      <w:r w:rsidRPr="0008428F">
        <w:rPr>
          <w:sz w:val="20"/>
          <w:szCs w:val="20"/>
        </w:rPr>
        <w:t>t</w:t>
      </w:r>
      <w:r w:rsidRPr="0008428F">
        <w:rPr>
          <w:spacing w:val="7"/>
          <w:sz w:val="20"/>
          <w:szCs w:val="20"/>
        </w:rPr>
        <w:t xml:space="preserve"> </w:t>
      </w:r>
      <w:r w:rsidRPr="0008428F">
        <w:rPr>
          <w:sz w:val="20"/>
          <w:szCs w:val="20"/>
        </w:rPr>
        <w:t>p</w:t>
      </w:r>
      <w:r w:rsidRPr="0008428F">
        <w:rPr>
          <w:spacing w:val="-3"/>
          <w:sz w:val="20"/>
          <w:szCs w:val="20"/>
        </w:rPr>
        <w:t>e</w:t>
      </w:r>
      <w:r w:rsidRPr="0008428F">
        <w:rPr>
          <w:spacing w:val="5"/>
          <w:sz w:val="20"/>
          <w:szCs w:val="20"/>
        </w:rPr>
        <w:t>r</w:t>
      </w:r>
      <w:r w:rsidRPr="0008428F">
        <w:rPr>
          <w:spacing w:val="-1"/>
          <w:sz w:val="20"/>
          <w:szCs w:val="20"/>
        </w:rPr>
        <w:t>s</w:t>
      </w:r>
      <w:r w:rsidRPr="0008428F">
        <w:rPr>
          <w:spacing w:val="-4"/>
          <w:sz w:val="20"/>
          <w:szCs w:val="20"/>
        </w:rPr>
        <w:t>o</w:t>
      </w:r>
      <w:r w:rsidRPr="0008428F">
        <w:rPr>
          <w:spacing w:val="5"/>
          <w:sz w:val="20"/>
          <w:szCs w:val="20"/>
        </w:rPr>
        <w:t>n</w:t>
      </w:r>
      <w:r w:rsidRPr="0008428F">
        <w:rPr>
          <w:spacing w:val="2"/>
          <w:sz w:val="20"/>
          <w:szCs w:val="20"/>
        </w:rPr>
        <w:t>a</w:t>
      </w:r>
      <w:r w:rsidRPr="0008428F">
        <w:rPr>
          <w:sz w:val="20"/>
          <w:szCs w:val="20"/>
        </w:rPr>
        <w:t>l</w:t>
      </w:r>
      <w:r w:rsidRPr="0008428F">
        <w:rPr>
          <w:spacing w:val="7"/>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w:t>
      </w:r>
      <w:r w:rsidRPr="0008428F">
        <w:rPr>
          <w:spacing w:val="-4"/>
          <w:sz w:val="20"/>
          <w:szCs w:val="20"/>
        </w:rPr>
        <w:t>u</w:t>
      </w:r>
      <w:r w:rsidRPr="0008428F">
        <w:rPr>
          <w:spacing w:val="2"/>
          <w:sz w:val="20"/>
          <w:szCs w:val="20"/>
        </w:rPr>
        <w:t>t</w:t>
      </w:r>
      <w:r w:rsidRPr="0008428F">
        <w:rPr>
          <w:spacing w:val="-3"/>
          <w:sz w:val="20"/>
          <w:szCs w:val="20"/>
        </w:rPr>
        <w:t>e</w:t>
      </w:r>
      <w:r w:rsidRPr="0008428F">
        <w:rPr>
          <w:sz w:val="20"/>
          <w:szCs w:val="20"/>
        </w:rPr>
        <w:t>r</w:t>
      </w:r>
      <w:r w:rsidRPr="0008428F">
        <w:rPr>
          <w:spacing w:val="10"/>
          <w:sz w:val="20"/>
          <w:szCs w:val="20"/>
        </w:rPr>
        <w:t xml:space="preserve"> </w:t>
      </w:r>
      <w:r w:rsidRPr="0008428F">
        <w:rPr>
          <w:spacing w:val="-8"/>
          <w:sz w:val="20"/>
          <w:szCs w:val="20"/>
        </w:rPr>
        <w:t>c</w:t>
      </w:r>
      <w:r w:rsidRPr="0008428F">
        <w:rPr>
          <w:spacing w:val="-4"/>
          <w:sz w:val="20"/>
          <w:szCs w:val="20"/>
        </w:rPr>
        <w:t>o</w:t>
      </w:r>
      <w:r w:rsidRPr="0008428F">
        <w:rPr>
          <w:spacing w:val="2"/>
          <w:sz w:val="20"/>
          <w:szCs w:val="20"/>
        </w:rPr>
        <w:t>m</w:t>
      </w:r>
      <w:r w:rsidRPr="0008428F">
        <w:rPr>
          <w:sz w:val="20"/>
          <w:szCs w:val="20"/>
        </w:rPr>
        <w:t>p</w:t>
      </w:r>
      <w:r w:rsidRPr="0008428F">
        <w:rPr>
          <w:spacing w:val="-4"/>
          <w:sz w:val="20"/>
          <w:szCs w:val="20"/>
        </w:rPr>
        <w:t>o</w:t>
      </w:r>
      <w:r w:rsidRPr="0008428F">
        <w:rPr>
          <w:spacing w:val="5"/>
          <w:sz w:val="20"/>
          <w:szCs w:val="20"/>
        </w:rPr>
        <w:t>n</w:t>
      </w:r>
      <w:r w:rsidRPr="0008428F">
        <w:rPr>
          <w:spacing w:val="-3"/>
          <w:sz w:val="20"/>
          <w:szCs w:val="20"/>
        </w:rPr>
        <w:t>e</w:t>
      </w:r>
      <w:r w:rsidRPr="0008428F">
        <w:rPr>
          <w:spacing w:val="5"/>
          <w:sz w:val="20"/>
          <w:szCs w:val="20"/>
        </w:rPr>
        <w:t>n</w:t>
      </w:r>
      <w:r w:rsidRPr="0008428F">
        <w:rPr>
          <w:spacing w:val="2"/>
          <w:sz w:val="20"/>
          <w:szCs w:val="20"/>
        </w:rPr>
        <w:t>t</w:t>
      </w:r>
      <w:r w:rsidRPr="0008428F">
        <w:rPr>
          <w:spacing w:val="-6"/>
          <w:sz w:val="20"/>
          <w:szCs w:val="20"/>
        </w:rPr>
        <w:t>s</w:t>
      </w:r>
      <w:r w:rsidRPr="0008428F">
        <w:rPr>
          <w:sz w:val="20"/>
          <w:szCs w:val="20"/>
        </w:rPr>
        <w:t>,</w:t>
      </w:r>
      <w:r w:rsidRPr="0008428F">
        <w:rPr>
          <w:spacing w:val="8"/>
          <w:sz w:val="20"/>
          <w:szCs w:val="20"/>
        </w:rPr>
        <w:t xml:space="preserve"> </w:t>
      </w:r>
      <w:r w:rsidRPr="0008428F">
        <w:rPr>
          <w:spacing w:val="-3"/>
          <w:sz w:val="20"/>
          <w:szCs w:val="20"/>
        </w:rPr>
        <w:t>l</w:t>
      </w:r>
      <w:r w:rsidRPr="0008428F">
        <w:rPr>
          <w:spacing w:val="2"/>
          <w:sz w:val="20"/>
          <w:szCs w:val="20"/>
        </w:rPr>
        <w:t>a</w:t>
      </w:r>
      <w:r w:rsidRPr="0008428F">
        <w:rPr>
          <w:sz w:val="20"/>
          <w:szCs w:val="20"/>
        </w:rPr>
        <w:t>p</w:t>
      </w:r>
      <w:r w:rsidRPr="0008428F">
        <w:rPr>
          <w:spacing w:val="2"/>
          <w:sz w:val="20"/>
          <w:szCs w:val="20"/>
        </w:rPr>
        <w:t>t</w:t>
      </w:r>
      <w:r w:rsidRPr="0008428F">
        <w:rPr>
          <w:spacing w:val="-4"/>
          <w:sz w:val="20"/>
          <w:szCs w:val="20"/>
        </w:rPr>
        <w:t>o</w:t>
      </w:r>
      <w:r w:rsidRPr="0008428F">
        <w:rPr>
          <w:sz w:val="20"/>
          <w:szCs w:val="20"/>
        </w:rPr>
        <w:t>ps</w:t>
      </w:r>
      <w:r w:rsidRPr="0008428F">
        <w:rPr>
          <w:spacing w:val="4"/>
          <w:sz w:val="20"/>
          <w:szCs w:val="20"/>
        </w:rPr>
        <w:t xml:space="preserve"> </w:t>
      </w:r>
      <w:r w:rsidRPr="0008428F">
        <w:rPr>
          <w:spacing w:val="-3"/>
          <w:sz w:val="20"/>
          <w:szCs w:val="20"/>
        </w:rPr>
        <w:t>a</w:t>
      </w:r>
      <w:r w:rsidRPr="0008428F">
        <w:rPr>
          <w:spacing w:val="5"/>
          <w:sz w:val="20"/>
          <w:szCs w:val="20"/>
        </w:rPr>
        <w:t>n</w:t>
      </w:r>
      <w:r w:rsidRPr="0008428F">
        <w:rPr>
          <w:sz w:val="20"/>
          <w:szCs w:val="20"/>
        </w:rPr>
        <w:t>d p</w:t>
      </w:r>
      <w:r w:rsidRPr="0008428F">
        <w:rPr>
          <w:spacing w:val="-4"/>
          <w:sz w:val="20"/>
          <w:szCs w:val="20"/>
        </w:rPr>
        <w:t>o</w:t>
      </w:r>
      <w:r w:rsidRPr="0008428F">
        <w:rPr>
          <w:spacing w:val="5"/>
          <w:sz w:val="20"/>
          <w:szCs w:val="20"/>
        </w:rPr>
        <w:t>r</w:t>
      </w:r>
      <w:r w:rsidRPr="0008428F">
        <w:rPr>
          <w:spacing w:val="-3"/>
          <w:sz w:val="20"/>
          <w:szCs w:val="20"/>
        </w:rPr>
        <w:t>t</w:t>
      </w:r>
      <w:r w:rsidRPr="0008428F">
        <w:rPr>
          <w:spacing w:val="2"/>
          <w:sz w:val="20"/>
          <w:szCs w:val="20"/>
        </w:rPr>
        <w:t>a</w:t>
      </w:r>
      <w:r w:rsidRPr="0008428F">
        <w:rPr>
          <w:spacing w:val="-4"/>
          <w:sz w:val="20"/>
          <w:szCs w:val="20"/>
        </w:rPr>
        <w:t>b</w:t>
      </w:r>
      <w:r w:rsidRPr="0008428F">
        <w:rPr>
          <w:spacing w:val="2"/>
          <w:sz w:val="20"/>
          <w:szCs w:val="20"/>
        </w:rPr>
        <w:t>l</w:t>
      </w:r>
      <w:r w:rsidRPr="0008428F">
        <w:rPr>
          <w:sz w:val="20"/>
          <w:szCs w:val="20"/>
        </w:rPr>
        <w:t>e</w:t>
      </w:r>
      <w:r w:rsidRPr="0008428F">
        <w:rPr>
          <w:spacing w:val="2"/>
          <w:sz w:val="20"/>
          <w:szCs w:val="20"/>
        </w:rPr>
        <w:t xml:space="preserve"> </w:t>
      </w:r>
      <w:r w:rsidRPr="0008428F">
        <w:rPr>
          <w:sz w:val="20"/>
          <w:szCs w:val="20"/>
        </w:rPr>
        <w:t>d</w:t>
      </w:r>
      <w:r w:rsidRPr="0008428F">
        <w:rPr>
          <w:spacing w:val="-3"/>
          <w:sz w:val="20"/>
          <w:szCs w:val="20"/>
        </w:rPr>
        <w:t>e</w:t>
      </w:r>
      <w:r w:rsidRPr="0008428F">
        <w:rPr>
          <w:spacing w:val="-4"/>
          <w:sz w:val="20"/>
          <w:szCs w:val="20"/>
        </w:rPr>
        <w:t>v</w:t>
      </w:r>
      <w:r w:rsidRPr="0008428F">
        <w:rPr>
          <w:spacing w:val="2"/>
          <w:sz w:val="20"/>
          <w:szCs w:val="20"/>
        </w:rPr>
        <w:t>ic</w:t>
      </w:r>
      <w:r w:rsidRPr="0008428F">
        <w:rPr>
          <w:spacing w:val="-3"/>
          <w:sz w:val="20"/>
          <w:szCs w:val="20"/>
        </w:rPr>
        <w:t>e</w:t>
      </w:r>
      <w:r w:rsidRPr="0008428F">
        <w:rPr>
          <w:spacing w:val="-1"/>
          <w:sz w:val="20"/>
          <w:szCs w:val="20"/>
        </w:rPr>
        <w:t>s</w:t>
      </w:r>
      <w:r w:rsidRPr="0008428F">
        <w:rPr>
          <w:sz w:val="20"/>
          <w:szCs w:val="20"/>
        </w:rPr>
        <w:t>,</w:t>
      </w:r>
      <w:r w:rsidRPr="0008428F">
        <w:rPr>
          <w:spacing w:val="8"/>
          <w:sz w:val="20"/>
          <w:szCs w:val="20"/>
        </w:rPr>
        <w:t xml:space="preserve"> </w:t>
      </w:r>
      <w:r w:rsidRPr="0008428F">
        <w:rPr>
          <w:spacing w:val="-4"/>
          <w:sz w:val="20"/>
          <w:szCs w:val="20"/>
        </w:rPr>
        <w:t>o</w:t>
      </w:r>
      <w:r w:rsidRPr="0008428F">
        <w:rPr>
          <w:sz w:val="20"/>
          <w:szCs w:val="20"/>
        </w:rPr>
        <w:t>p</w:t>
      </w:r>
      <w:r w:rsidRPr="0008428F">
        <w:rPr>
          <w:spacing w:val="-3"/>
          <w:sz w:val="20"/>
          <w:szCs w:val="20"/>
        </w:rPr>
        <w:t>e</w:t>
      </w:r>
      <w:r w:rsidRPr="0008428F">
        <w:rPr>
          <w:spacing w:val="6"/>
          <w:sz w:val="20"/>
          <w:szCs w:val="20"/>
        </w:rPr>
        <w:t>r</w:t>
      </w:r>
      <w:r w:rsidRPr="0008428F">
        <w:rPr>
          <w:spacing w:val="2"/>
          <w:sz w:val="20"/>
          <w:szCs w:val="20"/>
        </w:rPr>
        <w:t>at</w:t>
      </w:r>
      <w:r w:rsidRPr="0008428F">
        <w:rPr>
          <w:spacing w:val="-3"/>
          <w:sz w:val="20"/>
          <w:szCs w:val="20"/>
        </w:rPr>
        <w:t>i</w:t>
      </w:r>
      <w:r w:rsidRPr="0008428F">
        <w:rPr>
          <w:spacing w:val="5"/>
          <w:sz w:val="20"/>
          <w:szCs w:val="20"/>
        </w:rPr>
        <w:t>n</w:t>
      </w:r>
      <w:r w:rsidRPr="0008428F">
        <w:rPr>
          <w:sz w:val="20"/>
          <w:szCs w:val="20"/>
        </w:rPr>
        <w:t>g</w:t>
      </w:r>
      <w:r w:rsidRPr="0008428F">
        <w:rPr>
          <w:spacing w:val="5"/>
          <w:sz w:val="20"/>
          <w:szCs w:val="20"/>
        </w:rPr>
        <w:t xml:space="preserve"> </w:t>
      </w:r>
      <w:r w:rsidRPr="0008428F">
        <w:rPr>
          <w:spacing w:val="-1"/>
          <w:sz w:val="20"/>
          <w:szCs w:val="20"/>
        </w:rPr>
        <w:t>s</w:t>
      </w:r>
      <w:r w:rsidRPr="0008428F">
        <w:rPr>
          <w:spacing w:val="-9"/>
          <w:sz w:val="20"/>
          <w:szCs w:val="20"/>
        </w:rPr>
        <w:t>y</w:t>
      </w:r>
      <w:r w:rsidRPr="0008428F">
        <w:rPr>
          <w:spacing w:val="-1"/>
          <w:sz w:val="20"/>
          <w:szCs w:val="20"/>
        </w:rPr>
        <w:t>s</w:t>
      </w:r>
      <w:r w:rsidRPr="0008428F">
        <w:rPr>
          <w:spacing w:val="2"/>
          <w:sz w:val="20"/>
          <w:szCs w:val="20"/>
        </w:rPr>
        <w:t>tem</w:t>
      </w:r>
      <w:r w:rsidRPr="0008428F">
        <w:rPr>
          <w:spacing w:val="-1"/>
          <w:sz w:val="20"/>
          <w:szCs w:val="20"/>
        </w:rPr>
        <w:t>s</w:t>
      </w:r>
      <w:r w:rsidRPr="0008428F">
        <w:rPr>
          <w:sz w:val="20"/>
          <w:szCs w:val="20"/>
        </w:rPr>
        <w:t>, pr</w:t>
      </w:r>
      <w:r w:rsidRPr="0008428F">
        <w:rPr>
          <w:spacing w:val="-3"/>
          <w:sz w:val="20"/>
          <w:szCs w:val="20"/>
        </w:rPr>
        <w:t>i</w:t>
      </w:r>
      <w:r w:rsidRPr="0008428F">
        <w:rPr>
          <w:spacing w:val="5"/>
          <w:sz w:val="20"/>
          <w:szCs w:val="20"/>
        </w:rPr>
        <w:t>n</w:t>
      </w:r>
      <w:r w:rsidRPr="0008428F">
        <w:rPr>
          <w:spacing w:val="2"/>
          <w:sz w:val="20"/>
          <w:szCs w:val="20"/>
        </w:rPr>
        <w:t>t</w:t>
      </w:r>
      <w:r w:rsidRPr="0008428F">
        <w:rPr>
          <w:spacing w:val="-8"/>
          <w:sz w:val="20"/>
          <w:szCs w:val="20"/>
        </w:rPr>
        <w:t>e</w:t>
      </w:r>
      <w:r w:rsidRPr="0008428F">
        <w:rPr>
          <w:spacing w:val="5"/>
          <w:sz w:val="20"/>
          <w:szCs w:val="20"/>
        </w:rPr>
        <w:t>r</w:t>
      </w:r>
      <w:r w:rsidRPr="0008428F">
        <w:rPr>
          <w:sz w:val="20"/>
          <w:szCs w:val="20"/>
        </w:rPr>
        <w:t>s</w:t>
      </w:r>
      <w:r w:rsidRPr="0008428F">
        <w:rPr>
          <w:spacing w:val="4"/>
          <w:sz w:val="20"/>
          <w:szCs w:val="20"/>
        </w:rPr>
        <w:t xml:space="preserve"> </w:t>
      </w:r>
      <w:r w:rsidRPr="0008428F">
        <w:rPr>
          <w:spacing w:val="-3"/>
          <w:sz w:val="20"/>
          <w:szCs w:val="20"/>
        </w:rPr>
        <w:t>a</w:t>
      </w:r>
      <w:r w:rsidRPr="0008428F">
        <w:rPr>
          <w:spacing w:val="1"/>
          <w:sz w:val="20"/>
          <w:szCs w:val="20"/>
        </w:rPr>
        <w:t>n</w:t>
      </w:r>
      <w:r w:rsidRPr="0008428F">
        <w:rPr>
          <w:sz w:val="20"/>
          <w:szCs w:val="20"/>
        </w:rPr>
        <w:t>d</w:t>
      </w:r>
      <w:r w:rsidRPr="0008428F">
        <w:rPr>
          <w:spacing w:val="5"/>
          <w:sz w:val="20"/>
          <w:szCs w:val="20"/>
        </w:rPr>
        <w:t xml:space="preserve"> </w:t>
      </w:r>
      <w:r w:rsidRPr="0008428F">
        <w:rPr>
          <w:spacing w:val="-1"/>
          <w:sz w:val="20"/>
          <w:szCs w:val="20"/>
        </w:rPr>
        <w:t>s</w:t>
      </w:r>
      <w:r w:rsidRPr="0008428F">
        <w:rPr>
          <w:spacing w:val="-3"/>
          <w:sz w:val="20"/>
          <w:szCs w:val="20"/>
        </w:rPr>
        <w:t>ca</w:t>
      </w:r>
      <w:r w:rsidRPr="0008428F">
        <w:rPr>
          <w:sz w:val="20"/>
          <w:szCs w:val="20"/>
        </w:rPr>
        <w:t>n</w:t>
      </w:r>
      <w:r w:rsidRPr="0008428F">
        <w:rPr>
          <w:spacing w:val="5"/>
          <w:sz w:val="20"/>
          <w:szCs w:val="20"/>
        </w:rPr>
        <w:t>n</w:t>
      </w:r>
      <w:r w:rsidRPr="0008428F">
        <w:rPr>
          <w:spacing w:val="-8"/>
          <w:sz w:val="20"/>
          <w:szCs w:val="20"/>
        </w:rPr>
        <w:t>e</w:t>
      </w:r>
      <w:r w:rsidRPr="0008428F">
        <w:rPr>
          <w:spacing w:val="5"/>
          <w:sz w:val="20"/>
          <w:szCs w:val="20"/>
        </w:rPr>
        <w:t>r</w:t>
      </w:r>
      <w:r w:rsidRPr="0008428F">
        <w:rPr>
          <w:spacing w:val="-1"/>
          <w:sz w:val="20"/>
          <w:szCs w:val="20"/>
        </w:rPr>
        <w:t>s</w:t>
      </w:r>
      <w:r w:rsidRPr="0008428F">
        <w:rPr>
          <w:sz w:val="20"/>
          <w:szCs w:val="20"/>
        </w:rPr>
        <w:t>,</w:t>
      </w:r>
      <w:r w:rsidRPr="0008428F">
        <w:rPr>
          <w:spacing w:val="3"/>
          <w:sz w:val="20"/>
          <w:szCs w:val="20"/>
        </w:rPr>
        <w:t xml:space="preserve"> </w:t>
      </w:r>
      <w:r w:rsidRPr="0008428F">
        <w:rPr>
          <w:spacing w:val="5"/>
          <w:sz w:val="20"/>
          <w:szCs w:val="20"/>
        </w:rPr>
        <w:t>n</w:t>
      </w:r>
      <w:r w:rsidRPr="0008428F">
        <w:rPr>
          <w:spacing w:val="-8"/>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1"/>
          <w:sz w:val="20"/>
          <w:szCs w:val="20"/>
        </w:rPr>
        <w:t>s</w:t>
      </w:r>
      <w:r w:rsidRPr="0008428F">
        <w:rPr>
          <w:sz w:val="20"/>
          <w:szCs w:val="20"/>
        </w:rPr>
        <w:t>,</w:t>
      </w:r>
      <w:r w:rsidRPr="0008428F">
        <w:rPr>
          <w:spacing w:val="7"/>
          <w:sz w:val="20"/>
          <w:szCs w:val="20"/>
        </w:rPr>
        <w:t xml:space="preserve"> </w:t>
      </w:r>
      <w:r w:rsidRPr="0008428F">
        <w:rPr>
          <w:spacing w:val="-1"/>
          <w:sz w:val="20"/>
          <w:szCs w:val="20"/>
        </w:rPr>
        <w:t>s</w:t>
      </w:r>
      <w:r w:rsidRPr="0008428F">
        <w:rPr>
          <w:spacing w:val="-3"/>
          <w:sz w:val="20"/>
          <w:szCs w:val="20"/>
        </w:rPr>
        <w:t>ec</w:t>
      </w:r>
      <w:r w:rsidRPr="0008428F">
        <w:rPr>
          <w:sz w:val="20"/>
          <w:szCs w:val="20"/>
        </w:rPr>
        <w:t>u</w:t>
      </w:r>
      <w:r w:rsidRPr="0008428F">
        <w:rPr>
          <w:spacing w:val="5"/>
          <w:sz w:val="20"/>
          <w:szCs w:val="20"/>
        </w:rPr>
        <w:t>r</w:t>
      </w:r>
      <w:r w:rsidRPr="0008428F">
        <w:rPr>
          <w:spacing w:val="-3"/>
          <w:sz w:val="20"/>
          <w:szCs w:val="20"/>
        </w:rPr>
        <w:t>i</w:t>
      </w:r>
      <w:r w:rsidRPr="0008428F">
        <w:rPr>
          <w:spacing w:val="2"/>
          <w:sz w:val="20"/>
          <w:szCs w:val="20"/>
        </w:rPr>
        <w:t>t</w:t>
      </w:r>
      <w:r w:rsidRPr="0008428F">
        <w:rPr>
          <w:spacing w:val="-9"/>
          <w:sz w:val="20"/>
          <w:szCs w:val="20"/>
        </w:rPr>
        <w:t>y</w:t>
      </w:r>
      <w:r w:rsidRPr="0008428F">
        <w:rPr>
          <w:sz w:val="20"/>
          <w:szCs w:val="20"/>
        </w:rPr>
        <w:t>,</w:t>
      </w:r>
      <w:r w:rsidRPr="0008428F">
        <w:rPr>
          <w:spacing w:val="7"/>
          <w:sz w:val="20"/>
          <w:szCs w:val="20"/>
        </w:rPr>
        <w:t xml:space="preserve"> </w:t>
      </w:r>
      <w:r w:rsidRPr="0008428F">
        <w:rPr>
          <w:sz w:val="20"/>
          <w:szCs w:val="20"/>
        </w:rPr>
        <w:t>u</w:t>
      </w:r>
      <w:r w:rsidRPr="0008428F">
        <w:rPr>
          <w:spacing w:val="5"/>
          <w:sz w:val="20"/>
          <w:szCs w:val="20"/>
        </w:rPr>
        <w:t>n</w:t>
      </w:r>
      <w:r w:rsidRPr="0008428F">
        <w:rPr>
          <w:sz w:val="20"/>
          <w:szCs w:val="20"/>
        </w:rPr>
        <w:t>d</w:t>
      </w:r>
      <w:r w:rsidRPr="0008428F">
        <w:rPr>
          <w:spacing w:val="-8"/>
          <w:sz w:val="20"/>
          <w:szCs w:val="20"/>
        </w:rPr>
        <w:t>e</w:t>
      </w:r>
      <w:r w:rsidRPr="0008428F">
        <w:rPr>
          <w:spacing w:val="5"/>
          <w:sz w:val="20"/>
          <w:szCs w:val="20"/>
        </w:rPr>
        <w:t>r</w:t>
      </w:r>
      <w:r w:rsidRPr="0008428F">
        <w:rPr>
          <w:spacing w:val="-1"/>
          <w:sz w:val="20"/>
          <w:szCs w:val="20"/>
        </w:rPr>
        <w:t>s</w:t>
      </w:r>
      <w:r w:rsidRPr="0008428F">
        <w:rPr>
          <w:spacing w:val="2"/>
          <w:sz w:val="20"/>
          <w:szCs w:val="20"/>
        </w:rPr>
        <w:t>t</w:t>
      </w:r>
      <w:r w:rsidRPr="0008428F">
        <w:rPr>
          <w:spacing w:val="-3"/>
          <w:sz w:val="20"/>
          <w:szCs w:val="20"/>
        </w:rPr>
        <w:t>a</w:t>
      </w:r>
      <w:r w:rsidRPr="0008428F">
        <w:rPr>
          <w:sz w:val="20"/>
          <w:szCs w:val="20"/>
        </w:rPr>
        <w:t>nd</w:t>
      </w:r>
      <w:r w:rsidRPr="0008428F">
        <w:rPr>
          <w:spacing w:val="5"/>
          <w:sz w:val="20"/>
          <w:szCs w:val="20"/>
        </w:rPr>
        <w:t xml:space="preserve"> </w:t>
      </w:r>
      <w:r w:rsidRPr="0008428F">
        <w:rPr>
          <w:spacing w:val="-1"/>
          <w:sz w:val="20"/>
          <w:szCs w:val="20"/>
        </w:rPr>
        <w:t>s</w:t>
      </w:r>
      <w:r w:rsidRPr="0008428F">
        <w:rPr>
          <w:spacing w:val="2"/>
          <w:sz w:val="20"/>
          <w:szCs w:val="20"/>
        </w:rPr>
        <w:t>a</w:t>
      </w:r>
      <w:r w:rsidRPr="0008428F">
        <w:rPr>
          <w:spacing w:val="-4"/>
          <w:sz w:val="20"/>
          <w:szCs w:val="20"/>
        </w:rPr>
        <w:t>f</w:t>
      </w:r>
      <w:r w:rsidRPr="0008428F">
        <w:rPr>
          <w:spacing w:val="-3"/>
          <w:sz w:val="20"/>
          <w:szCs w:val="20"/>
        </w:rPr>
        <w:t>e</w:t>
      </w:r>
      <w:r w:rsidRPr="0008428F">
        <w:rPr>
          <w:spacing w:val="2"/>
          <w:sz w:val="20"/>
          <w:szCs w:val="20"/>
        </w:rPr>
        <w:t>t</w:t>
      </w:r>
      <w:r w:rsidRPr="0008428F">
        <w:rPr>
          <w:sz w:val="20"/>
          <w:szCs w:val="20"/>
        </w:rPr>
        <w:t>y</w:t>
      </w:r>
      <w:r w:rsidRPr="0008428F">
        <w:rPr>
          <w:spacing w:val="1"/>
          <w:sz w:val="20"/>
          <w:szCs w:val="20"/>
        </w:rPr>
        <w:t xml:space="preserve"> </w:t>
      </w:r>
      <w:r w:rsidRPr="0008428F">
        <w:rPr>
          <w:spacing w:val="-3"/>
          <w:sz w:val="20"/>
          <w:szCs w:val="20"/>
        </w:rPr>
        <w:t>a</w:t>
      </w:r>
      <w:r w:rsidRPr="0008428F">
        <w:rPr>
          <w:spacing w:val="5"/>
          <w:sz w:val="20"/>
          <w:szCs w:val="20"/>
        </w:rPr>
        <w:t>n</w:t>
      </w:r>
      <w:r w:rsidRPr="0008428F">
        <w:rPr>
          <w:sz w:val="20"/>
          <w:szCs w:val="20"/>
        </w:rPr>
        <w:t>d</w:t>
      </w:r>
      <w:r w:rsidRPr="0008428F">
        <w:rPr>
          <w:spacing w:val="5"/>
          <w:sz w:val="20"/>
          <w:szCs w:val="20"/>
        </w:rPr>
        <w:t xml:space="preserve"> </w:t>
      </w:r>
      <w:r w:rsidRPr="0008428F">
        <w:rPr>
          <w:spacing w:val="-8"/>
          <w:sz w:val="20"/>
          <w:szCs w:val="20"/>
        </w:rPr>
        <w:t>e</w:t>
      </w:r>
      <w:r w:rsidRPr="0008428F">
        <w:rPr>
          <w:spacing w:val="5"/>
          <w:sz w:val="20"/>
          <w:szCs w:val="20"/>
        </w:rPr>
        <w:t>n</w:t>
      </w:r>
      <w:r w:rsidRPr="0008428F">
        <w:rPr>
          <w:spacing w:val="-4"/>
          <w:sz w:val="20"/>
          <w:szCs w:val="20"/>
        </w:rPr>
        <w:t>v</w:t>
      </w:r>
      <w:r w:rsidRPr="0008428F">
        <w:rPr>
          <w:spacing w:val="-3"/>
          <w:sz w:val="20"/>
          <w:szCs w:val="20"/>
        </w:rPr>
        <w:t>i</w:t>
      </w:r>
      <w:r w:rsidRPr="0008428F">
        <w:rPr>
          <w:spacing w:val="5"/>
          <w:sz w:val="20"/>
          <w:szCs w:val="20"/>
        </w:rPr>
        <w:t>r</w:t>
      </w:r>
      <w:r w:rsidRPr="0008428F">
        <w:rPr>
          <w:spacing w:val="-4"/>
          <w:sz w:val="20"/>
          <w:szCs w:val="20"/>
        </w:rPr>
        <w:t>o</w:t>
      </w:r>
      <w:r w:rsidRPr="0008428F">
        <w:rPr>
          <w:sz w:val="20"/>
          <w:szCs w:val="20"/>
        </w:rPr>
        <w:t>n</w:t>
      </w:r>
      <w:r w:rsidRPr="0008428F">
        <w:rPr>
          <w:spacing w:val="2"/>
          <w:sz w:val="20"/>
          <w:szCs w:val="20"/>
        </w:rPr>
        <w:t>m</w:t>
      </w:r>
      <w:r w:rsidRPr="0008428F">
        <w:rPr>
          <w:spacing w:val="-3"/>
          <w:sz w:val="20"/>
          <w:szCs w:val="20"/>
        </w:rPr>
        <w:t>e</w:t>
      </w:r>
      <w:r w:rsidRPr="0008428F">
        <w:rPr>
          <w:sz w:val="20"/>
          <w:szCs w:val="20"/>
        </w:rPr>
        <w:t>n</w:t>
      </w:r>
      <w:r w:rsidRPr="0008428F">
        <w:rPr>
          <w:spacing w:val="2"/>
          <w:sz w:val="20"/>
          <w:szCs w:val="20"/>
        </w:rPr>
        <w:t>t</w:t>
      </w:r>
      <w:r w:rsidRPr="0008428F">
        <w:rPr>
          <w:spacing w:val="-3"/>
          <w:sz w:val="20"/>
          <w:szCs w:val="20"/>
        </w:rPr>
        <w:t>a</w:t>
      </w:r>
      <w:r w:rsidRPr="0008428F">
        <w:rPr>
          <w:sz w:val="20"/>
          <w:szCs w:val="20"/>
        </w:rPr>
        <w:t>l</w:t>
      </w:r>
      <w:r w:rsidRPr="0008428F">
        <w:rPr>
          <w:spacing w:val="7"/>
          <w:sz w:val="20"/>
          <w:szCs w:val="20"/>
        </w:rPr>
        <w:t xml:space="preserve"> </w:t>
      </w:r>
      <w:r w:rsidRPr="0008428F">
        <w:rPr>
          <w:spacing w:val="2"/>
          <w:sz w:val="20"/>
          <w:szCs w:val="20"/>
        </w:rPr>
        <w:t>i</w:t>
      </w:r>
      <w:r w:rsidRPr="0008428F">
        <w:rPr>
          <w:spacing w:val="-1"/>
          <w:sz w:val="20"/>
          <w:szCs w:val="20"/>
        </w:rPr>
        <w:t>ss</w:t>
      </w:r>
      <w:r w:rsidRPr="0008428F">
        <w:rPr>
          <w:sz w:val="20"/>
          <w:szCs w:val="20"/>
        </w:rPr>
        <w:t>u</w:t>
      </w:r>
      <w:r w:rsidRPr="0008428F">
        <w:rPr>
          <w:spacing w:val="-3"/>
          <w:sz w:val="20"/>
          <w:szCs w:val="20"/>
        </w:rPr>
        <w:t>e</w:t>
      </w:r>
      <w:r w:rsidRPr="0008428F">
        <w:rPr>
          <w:spacing w:val="-1"/>
          <w:sz w:val="20"/>
          <w:szCs w:val="20"/>
        </w:rPr>
        <w:t>s</w:t>
      </w:r>
      <w:r w:rsidRPr="0008428F">
        <w:rPr>
          <w:sz w:val="20"/>
          <w:szCs w:val="20"/>
        </w:rPr>
        <w:t>,</w:t>
      </w:r>
      <w:r w:rsidRPr="0008428F">
        <w:rPr>
          <w:spacing w:val="10"/>
          <w:sz w:val="20"/>
          <w:szCs w:val="20"/>
        </w:rPr>
        <w:t xml:space="preserve"> </w:t>
      </w:r>
      <w:r w:rsidRPr="0008428F">
        <w:rPr>
          <w:spacing w:val="-4"/>
          <w:sz w:val="20"/>
          <w:szCs w:val="20"/>
        </w:rPr>
        <w:t>u</w:t>
      </w:r>
      <w:r w:rsidRPr="0008428F">
        <w:rPr>
          <w:sz w:val="20"/>
          <w:szCs w:val="20"/>
        </w:rPr>
        <w:t>p</w:t>
      </w:r>
      <w:r w:rsidRPr="0008428F">
        <w:rPr>
          <w:spacing w:val="-4"/>
          <w:sz w:val="20"/>
          <w:szCs w:val="20"/>
        </w:rPr>
        <w:t>g</w:t>
      </w:r>
      <w:r w:rsidRPr="0008428F">
        <w:rPr>
          <w:spacing w:val="5"/>
          <w:sz w:val="20"/>
          <w:szCs w:val="20"/>
        </w:rPr>
        <w:t>r</w:t>
      </w:r>
      <w:r w:rsidRPr="0008428F">
        <w:rPr>
          <w:spacing w:val="-3"/>
          <w:sz w:val="20"/>
          <w:szCs w:val="20"/>
        </w:rPr>
        <w:t>a</w:t>
      </w:r>
      <w:r w:rsidRPr="0008428F">
        <w:rPr>
          <w:sz w:val="20"/>
          <w:szCs w:val="20"/>
        </w:rPr>
        <w:t>de</w:t>
      </w:r>
      <w:r w:rsidRPr="0008428F">
        <w:rPr>
          <w:spacing w:val="2"/>
          <w:sz w:val="20"/>
          <w:szCs w:val="20"/>
        </w:rPr>
        <w:t xml:space="preserve"> </w:t>
      </w:r>
      <w:r w:rsidRPr="0008428F">
        <w:rPr>
          <w:spacing w:val="-3"/>
          <w:sz w:val="20"/>
          <w:szCs w:val="20"/>
        </w:rPr>
        <w:t>a</w:t>
      </w:r>
      <w:r w:rsidRPr="0008428F">
        <w:rPr>
          <w:spacing w:val="5"/>
          <w:sz w:val="20"/>
          <w:szCs w:val="20"/>
        </w:rPr>
        <w:t>n</w:t>
      </w:r>
      <w:r w:rsidRPr="0008428F">
        <w:rPr>
          <w:sz w:val="20"/>
          <w:szCs w:val="20"/>
        </w:rPr>
        <w:t xml:space="preserve">d </w:t>
      </w:r>
      <w:r w:rsidRPr="0008428F">
        <w:rPr>
          <w:spacing w:val="-3"/>
          <w:sz w:val="20"/>
          <w:szCs w:val="20"/>
        </w:rPr>
        <w:t>t</w:t>
      </w:r>
      <w:r w:rsidRPr="0008428F">
        <w:rPr>
          <w:spacing w:val="5"/>
          <w:sz w:val="20"/>
          <w:szCs w:val="20"/>
        </w:rPr>
        <w:t>r</w:t>
      </w:r>
      <w:r w:rsidRPr="0008428F">
        <w:rPr>
          <w:spacing w:val="-4"/>
          <w:sz w:val="20"/>
          <w:szCs w:val="20"/>
        </w:rPr>
        <w:t>o</w:t>
      </w:r>
      <w:r w:rsidRPr="0008428F">
        <w:rPr>
          <w:sz w:val="20"/>
          <w:szCs w:val="20"/>
        </w:rPr>
        <w:t>u</w:t>
      </w:r>
      <w:r w:rsidRPr="0008428F">
        <w:rPr>
          <w:spacing w:val="-4"/>
          <w:sz w:val="20"/>
          <w:szCs w:val="20"/>
        </w:rPr>
        <w:t>b</w:t>
      </w:r>
      <w:r w:rsidRPr="0008428F">
        <w:rPr>
          <w:spacing w:val="2"/>
          <w:sz w:val="20"/>
          <w:szCs w:val="20"/>
        </w:rPr>
        <w:t>l</w:t>
      </w:r>
      <w:r w:rsidRPr="0008428F">
        <w:rPr>
          <w:spacing w:val="-3"/>
          <w:sz w:val="20"/>
          <w:szCs w:val="20"/>
        </w:rPr>
        <w:t>e</w:t>
      </w:r>
      <w:r w:rsidRPr="0008428F">
        <w:rPr>
          <w:spacing w:val="-1"/>
          <w:sz w:val="20"/>
          <w:szCs w:val="20"/>
        </w:rPr>
        <w:t>s</w:t>
      </w:r>
      <w:r w:rsidRPr="0008428F">
        <w:rPr>
          <w:spacing w:val="5"/>
          <w:sz w:val="20"/>
          <w:szCs w:val="20"/>
        </w:rPr>
        <w:t>h</w:t>
      </w:r>
      <w:r w:rsidRPr="0008428F">
        <w:rPr>
          <w:spacing w:val="-4"/>
          <w:sz w:val="20"/>
          <w:szCs w:val="20"/>
        </w:rPr>
        <w:t>oo</w:t>
      </w:r>
      <w:r w:rsidRPr="0008428F">
        <w:rPr>
          <w:sz w:val="20"/>
          <w:szCs w:val="20"/>
        </w:rPr>
        <w:t>t</w:t>
      </w:r>
      <w:r w:rsidRPr="0008428F">
        <w:rPr>
          <w:spacing w:val="7"/>
          <w:sz w:val="20"/>
          <w:szCs w:val="20"/>
        </w:rPr>
        <w:t xml:space="preserve"> </w:t>
      </w:r>
      <w:r w:rsidRPr="0008428F">
        <w:rPr>
          <w:sz w:val="20"/>
          <w:szCs w:val="20"/>
        </w:rPr>
        <w:t>p</w:t>
      </w:r>
      <w:r w:rsidRPr="0008428F">
        <w:rPr>
          <w:spacing w:val="-3"/>
          <w:sz w:val="20"/>
          <w:szCs w:val="20"/>
        </w:rPr>
        <w:t>e</w:t>
      </w:r>
      <w:r w:rsidRPr="0008428F">
        <w:rPr>
          <w:spacing w:val="5"/>
          <w:sz w:val="20"/>
          <w:szCs w:val="20"/>
        </w:rPr>
        <w:t>r</w:t>
      </w:r>
      <w:r w:rsidRPr="0008428F">
        <w:rPr>
          <w:spacing w:val="-1"/>
          <w:sz w:val="20"/>
          <w:szCs w:val="20"/>
        </w:rPr>
        <w:t>s</w:t>
      </w:r>
      <w:r w:rsidRPr="0008428F">
        <w:rPr>
          <w:spacing w:val="-4"/>
          <w:sz w:val="20"/>
          <w:szCs w:val="20"/>
        </w:rPr>
        <w:t>o</w:t>
      </w:r>
      <w:r w:rsidRPr="0008428F">
        <w:rPr>
          <w:spacing w:val="5"/>
          <w:sz w:val="20"/>
          <w:szCs w:val="20"/>
        </w:rPr>
        <w:t>n</w:t>
      </w:r>
      <w:r w:rsidRPr="0008428F">
        <w:rPr>
          <w:spacing w:val="2"/>
          <w:sz w:val="20"/>
          <w:szCs w:val="20"/>
        </w:rPr>
        <w:t>a</w:t>
      </w:r>
      <w:r w:rsidRPr="0008428F">
        <w:rPr>
          <w:sz w:val="20"/>
          <w:szCs w:val="20"/>
        </w:rPr>
        <w:t xml:space="preserve">l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pu</w:t>
      </w:r>
      <w:r w:rsidRPr="0008428F">
        <w:rPr>
          <w:spacing w:val="2"/>
          <w:sz w:val="20"/>
          <w:szCs w:val="20"/>
        </w:rPr>
        <w:t>t</w:t>
      </w:r>
      <w:r w:rsidRPr="0008428F">
        <w:rPr>
          <w:spacing w:val="-3"/>
          <w:sz w:val="20"/>
          <w:szCs w:val="20"/>
        </w:rPr>
        <w:t>e</w:t>
      </w:r>
      <w:r w:rsidRPr="0008428F">
        <w:rPr>
          <w:sz w:val="20"/>
          <w:szCs w:val="20"/>
        </w:rPr>
        <w:t xml:space="preserve">r </w:t>
      </w:r>
      <w:r w:rsidRPr="0008428F">
        <w:rPr>
          <w:spacing w:val="5"/>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w:t>
      </w:r>
      <w:r w:rsidRPr="0008428F">
        <w:rPr>
          <w:spacing w:val="-4"/>
          <w:sz w:val="20"/>
          <w:szCs w:val="20"/>
        </w:rPr>
        <w:t>o</w:t>
      </w:r>
      <w:r w:rsidRPr="0008428F">
        <w:rPr>
          <w:spacing w:val="5"/>
          <w:sz w:val="20"/>
          <w:szCs w:val="20"/>
        </w:rPr>
        <w:t>n</w:t>
      </w:r>
      <w:r w:rsidRPr="0008428F">
        <w:rPr>
          <w:spacing w:val="-3"/>
          <w:sz w:val="20"/>
          <w:szCs w:val="20"/>
        </w:rPr>
        <w:t>e</w:t>
      </w:r>
      <w:r w:rsidRPr="0008428F">
        <w:rPr>
          <w:sz w:val="20"/>
          <w:szCs w:val="20"/>
        </w:rPr>
        <w:t>n</w:t>
      </w:r>
      <w:r w:rsidRPr="0008428F">
        <w:rPr>
          <w:spacing w:val="2"/>
          <w:sz w:val="20"/>
          <w:szCs w:val="20"/>
        </w:rPr>
        <w:t>t</w:t>
      </w:r>
      <w:r w:rsidRPr="0008428F">
        <w:rPr>
          <w:spacing w:val="-1"/>
          <w:sz w:val="20"/>
          <w:szCs w:val="20"/>
        </w:rPr>
        <w:t>s</w:t>
      </w:r>
      <w:r w:rsidRPr="0008428F">
        <w:rPr>
          <w:sz w:val="20"/>
          <w:szCs w:val="20"/>
        </w:rPr>
        <w:t xml:space="preserve">, </w:t>
      </w:r>
      <w:r w:rsidRPr="0008428F">
        <w:rPr>
          <w:spacing w:val="3"/>
          <w:sz w:val="20"/>
          <w:szCs w:val="20"/>
        </w:rPr>
        <w:t xml:space="preserve"> </w:t>
      </w:r>
      <w:r w:rsidRPr="0008428F">
        <w:rPr>
          <w:spacing w:val="-4"/>
          <w:sz w:val="20"/>
          <w:szCs w:val="20"/>
        </w:rPr>
        <w:t>o</w:t>
      </w:r>
      <w:r w:rsidRPr="0008428F">
        <w:rPr>
          <w:sz w:val="20"/>
          <w:szCs w:val="20"/>
        </w:rPr>
        <w:t>p</w:t>
      </w:r>
      <w:r w:rsidRPr="0008428F">
        <w:rPr>
          <w:spacing w:val="-3"/>
          <w:sz w:val="20"/>
          <w:szCs w:val="20"/>
        </w:rPr>
        <w:t>e</w:t>
      </w:r>
      <w:r w:rsidRPr="0008428F">
        <w:rPr>
          <w:sz w:val="20"/>
          <w:szCs w:val="20"/>
        </w:rPr>
        <w:t>r</w:t>
      </w:r>
      <w:r w:rsidRPr="0008428F">
        <w:rPr>
          <w:spacing w:val="2"/>
          <w:sz w:val="20"/>
          <w:szCs w:val="20"/>
        </w:rPr>
        <w:t>at</w:t>
      </w:r>
      <w:r w:rsidRPr="0008428F">
        <w:rPr>
          <w:spacing w:val="-3"/>
          <w:sz w:val="20"/>
          <w:szCs w:val="20"/>
        </w:rPr>
        <w:t>i</w:t>
      </w:r>
      <w:r w:rsidRPr="0008428F">
        <w:rPr>
          <w:sz w:val="20"/>
          <w:szCs w:val="20"/>
        </w:rPr>
        <w:t xml:space="preserve">ng </w:t>
      </w:r>
      <w:r w:rsidRPr="0008428F">
        <w:rPr>
          <w:spacing w:val="1"/>
          <w:sz w:val="20"/>
          <w:szCs w:val="20"/>
        </w:rPr>
        <w:t xml:space="preserve"> </w:t>
      </w:r>
      <w:r w:rsidRPr="0008428F">
        <w:rPr>
          <w:spacing w:val="-1"/>
          <w:sz w:val="20"/>
          <w:szCs w:val="20"/>
        </w:rPr>
        <w:t>s</w:t>
      </w:r>
      <w:r w:rsidRPr="0008428F">
        <w:rPr>
          <w:spacing w:val="-4"/>
          <w:sz w:val="20"/>
          <w:szCs w:val="20"/>
        </w:rPr>
        <w:t>y</w:t>
      </w:r>
      <w:r w:rsidRPr="0008428F">
        <w:rPr>
          <w:spacing w:val="-1"/>
          <w:sz w:val="20"/>
          <w:szCs w:val="20"/>
        </w:rPr>
        <w:t>s</w:t>
      </w:r>
      <w:r w:rsidRPr="0008428F">
        <w:rPr>
          <w:spacing w:val="2"/>
          <w:sz w:val="20"/>
          <w:szCs w:val="20"/>
        </w:rPr>
        <w:t>t</w:t>
      </w:r>
      <w:r w:rsidRPr="0008428F">
        <w:rPr>
          <w:spacing w:val="-3"/>
          <w:sz w:val="20"/>
          <w:szCs w:val="20"/>
        </w:rPr>
        <w:t>e</w:t>
      </w:r>
      <w:r w:rsidRPr="0008428F">
        <w:rPr>
          <w:spacing w:val="2"/>
          <w:sz w:val="20"/>
          <w:szCs w:val="20"/>
        </w:rPr>
        <w:t>m</w:t>
      </w:r>
      <w:r w:rsidRPr="0008428F">
        <w:rPr>
          <w:spacing w:val="-1"/>
          <w:sz w:val="20"/>
          <w:szCs w:val="20"/>
        </w:rPr>
        <w:t>s</w:t>
      </w:r>
      <w:r w:rsidRPr="0008428F">
        <w:rPr>
          <w:sz w:val="20"/>
          <w:szCs w:val="20"/>
        </w:rPr>
        <w:t xml:space="preserve">, </w:t>
      </w:r>
      <w:r w:rsidRPr="0008428F">
        <w:rPr>
          <w:spacing w:val="3"/>
          <w:sz w:val="20"/>
          <w:szCs w:val="20"/>
        </w:rPr>
        <w:t xml:space="preserve"> </w:t>
      </w:r>
      <w:r w:rsidRPr="0008428F">
        <w:rPr>
          <w:spacing w:val="2"/>
          <w:sz w:val="20"/>
          <w:szCs w:val="20"/>
        </w:rPr>
        <w:t>l</w:t>
      </w:r>
      <w:r w:rsidRPr="0008428F">
        <w:rPr>
          <w:spacing w:val="-3"/>
          <w:sz w:val="20"/>
          <w:szCs w:val="20"/>
        </w:rPr>
        <w:t>a</w:t>
      </w:r>
      <w:r w:rsidRPr="0008428F">
        <w:rPr>
          <w:sz w:val="20"/>
          <w:szCs w:val="20"/>
        </w:rPr>
        <w:t>p</w:t>
      </w:r>
      <w:r w:rsidRPr="0008428F">
        <w:rPr>
          <w:spacing w:val="2"/>
          <w:sz w:val="20"/>
          <w:szCs w:val="20"/>
        </w:rPr>
        <w:t>t</w:t>
      </w:r>
      <w:r w:rsidRPr="0008428F">
        <w:rPr>
          <w:spacing w:val="-4"/>
          <w:sz w:val="20"/>
          <w:szCs w:val="20"/>
        </w:rPr>
        <w:t>o</w:t>
      </w:r>
      <w:r w:rsidRPr="0008428F">
        <w:rPr>
          <w:sz w:val="20"/>
          <w:szCs w:val="20"/>
        </w:rPr>
        <w:t>p</w:t>
      </w:r>
      <w:r w:rsidRPr="0008428F">
        <w:rPr>
          <w:spacing w:val="2"/>
          <w:sz w:val="20"/>
          <w:szCs w:val="20"/>
        </w:rPr>
        <w:t>/</w:t>
      </w:r>
      <w:r w:rsidRPr="0008428F">
        <w:rPr>
          <w:sz w:val="20"/>
          <w:szCs w:val="20"/>
        </w:rPr>
        <w:t>p</w:t>
      </w:r>
      <w:r w:rsidRPr="0008428F">
        <w:rPr>
          <w:spacing w:val="-4"/>
          <w:sz w:val="20"/>
          <w:szCs w:val="20"/>
        </w:rPr>
        <w:t>o</w:t>
      </w:r>
      <w:r w:rsidRPr="0008428F">
        <w:rPr>
          <w:sz w:val="20"/>
          <w:szCs w:val="20"/>
        </w:rPr>
        <w:t>r</w:t>
      </w:r>
      <w:r w:rsidRPr="0008428F">
        <w:rPr>
          <w:spacing w:val="2"/>
          <w:sz w:val="20"/>
          <w:szCs w:val="20"/>
        </w:rPr>
        <w:t>ta</w:t>
      </w:r>
      <w:r w:rsidRPr="0008428F">
        <w:rPr>
          <w:spacing w:val="-4"/>
          <w:sz w:val="20"/>
          <w:szCs w:val="20"/>
        </w:rPr>
        <w:t>b</w:t>
      </w:r>
      <w:r w:rsidRPr="0008428F">
        <w:rPr>
          <w:spacing w:val="2"/>
          <w:sz w:val="20"/>
          <w:szCs w:val="20"/>
        </w:rPr>
        <w:t>l</w:t>
      </w:r>
      <w:r w:rsidRPr="0008428F">
        <w:rPr>
          <w:sz w:val="20"/>
          <w:szCs w:val="20"/>
        </w:rPr>
        <w:t>e</w:t>
      </w:r>
      <w:r w:rsidRPr="0008428F">
        <w:rPr>
          <w:spacing w:val="48"/>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pu</w:t>
      </w:r>
      <w:r w:rsidRPr="0008428F">
        <w:rPr>
          <w:spacing w:val="2"/>
          <w:sz w:val="20"/>
          <w:szCs w:val="20"/>
        </w:rPr>
        <w:t>t</w:t>
      </w:r>
      <w:r w:rsidRPr="0008428F">
        <w:rPr>
          <w:spacing w:val="-3"/>
          <w:sz w:val="20"/>
          <w:szCs w:val="20"/>
        </w:rPr>
        <w:t>e</w:t>
      </w:r>
      <w:r w:rsidRPr="0008428F">
        <w:rPr>
          <w:spacing w:val="5"/>
          <w:sz w:val="20"/>
          <w:szCs w:val="20"/>
        </w:rPr>
        <w:t>r</w:t>
      </w:r>
      <w:r w:rsidRPr="0008428F">
        <w:rPr>
          <w:spacing w:val="-1"/>
          <w:sz w:val="20"/>
          <w:szCs w:val="20"/>
        </w:rPr>
        <w:t>s</w:t>
      </w:r>
      <w:r w:rsidRPr="0008428F">
        <w:rPr>
          <w:sz w:val="20"/>
          <w:szCs w:val="20"/>
        </w:rPr>
        <w:t xml:space="preserve">, </w:t>
      </w:r>
      <w:r w:rsidRPr="0008428F">
        <w:rPr>
          <w:spacing w:val="3"/>
          <w:sz w:val="20"/>
          <w:szCs w:val="20"/>
        </w:rPr>
        <w:t xml:space="preserve"> </w:t>
      </w:r>
      <w:r w:rsidRPr="0008428F">
        <w:rPr>
          <w:spacing w:val="-4"/>
          <w:sz w:val="20"/>
          <w:szCs w:val="20"/>
        </w:rPr>
        <w:t>p</w:t>
      </w:r>
      <w:r w:rsidRPr="0008428F">
        <w:rPr>
          <w:sz w:val="20"/>
          <w:szCs w:val="20"/>
        </w:rPr>
        <w:t>r</w:t>
      </w:r>
      <w:r w:rsidRPr="0008428F">
        <w:rPr>
          <w:spacing w:val="-3"/>
          <w:sz w:val="20"/>
          <w:szCs w:val="20"/>
        </w:rPr>
        <w:t>i</w:t>
      </w:r>
      <w:r w:rsidRPr="0008428F">
        <w:rPr>
          <w:spacing w:val="5"/>
          <w:sz w:val="20"/>
          <w:szCs w:val="20"/>
        </w:rPr>
        <w:t>n</w:t>
      </w:r>
      <w:r w:rsidRPr="0008428F">
        <w:rPr>
          <w:spacing w:val="2"/>
          <w:sz w:val="20"/>
          <w:szCs w:val="20"/>
        </w:rPr>
        <w:t>t</w:t>
      </w:r>
      <w:r w:rsidRPr="0008428F">
        <w:rPr>
          <w:spacing w:val="-8"/>
          <w:sz w:val="20"/>
          <w:szCs w:val="20"/>
        </w:rPr>
        <w:t>e</w:t>
      </w:r>
      <w:r w:rsidRPr="0008428F">
        <w:rPr>
          <w:spacing w:val="5"/>
          <w:sz w:val="20"/>
          <w:szCs w:val="20"/>
        </w:rPr>
        <w:t>r</w:t>
      </w:r>
      <w:r w:rsidRPr="0008428F">
        <w:rPr>
          <w:sz w:val="20"/>
          <w:szCs w:val="20"/>
        </w:rPr>
        <w:t>s</w:t>
      </w:r>
      <w:r w:rsidRPr="0008428F">
        <w:rPr>
          <w:spacing w:val="49"/>
          <w:sz w:val="20"/>
          <w:szCs w:val="20"/>
        </w:rPr>
        <w:t xml:space="preserve"> </w:t>
      </w:r>
      <w:r w:rsidRPr="0008428F">
        <w:rPr>
          <w:spacing w:val="-3"/>
          <w:sz w:val="20"/>
          <w:szCs w:val="20"/>
        </w:rPr>
        <w:t>a</w:t>
      </w:r>
      <w:r w:rsidRPr="0008428F">
        <w:rPr>
          <w:sz w:val="20"/>
          <w:szCs w:val="20"/>
        </w:rPr>
        <w:t xml:space="preserve">nd </w:t>
      </w:r>
      <w:r w:rsidRPr="0008428F">
        <w:rPr>
          <w:spacing w:val="1"/>
          <w:sz w:val="20"/>
          <w:szCs w:val="20"/>
        </w:rPr>
        <w:t xml:space="preserve"> </w:t>
      </w:r>
      <w:r w:rsidRPr="0008428F">
        <w:rPr>
          <w:spacing w:val="-1"/>
          <w:sz w:val="20"/>
          <w:szCs w:val="20"/>
        </w:rPr>
        <w:t>s</w:t>
      </w:r>
      <w:r w:rsidRPr="0008428F">
        <w:rPr>
          <w:spacing w:val="-3"/>
          <w:sz w:val="20"/>
          <w:szCs w:val="20"/>
        </w:rPr>
        <w:t>ca</w:t>
      </w:r>
      <w:r w:rsidRPr="0008428F">
        <w:rPr>
          <w:sz w:val="20"/>
          <w:szCs w:val="20"/>
        </w:rPr>
        <w:t>n</w:t>
      </w:r>
      <w:r w:rsidRPr="0008428F">
        <w:rPr>
          <w:spacing w:val="5"/>
          <w:sz w:val="20"/>
          <w:szCs w:val="20"/>
        </w:rPr>
        <w:t>n</w:t>
      </w:r>
      <w:r w:rsidRPr="0008428F">
        <w:rPr>
          <w:spacing w:val="-8"/>
          <w:sz w:val="20"/>
          <w:szCs w:val="20"/>
        </w:rPr>
        <w:t>e</w:t>
      </w:r>
      <w:r w:rsidRPr="0008428F">
        <w:rPr>
          <w:spacing w:val="5"/>
          <w:sz w:val="20"/>
          <w:szCs w:val="20"/>
        </w:rPr>
        <w:t>r</w:t>
      </w:r>
      <w:r w:rsidRPr="0008428F">
        <w:rPr>
          <w:spacing w:val="-1"/>
          <w:sz w:val="20"/>
          <w:szCs w:val="20"/>
        </w:rPr>
        <w:t>s</w:t>
      </w:r>
      <w:r w:rsidRPr="0008428F">
        <w:rPr>
          <w:sz w:val="20"/>
          <w:szCs w:val="20"/>
        </w:rPr>
        <w:t xml:space="preserve">. </w:t>
      </w:r>
      <w:r w:rsidRPr="0008428F">
        <w:rPr>
          <w:spacing w:val="3"/>
          <w:sz w:val="20"/>
          <w:szCs w:val="20"/>
        </w:rPr>
        <w:t xml:space="preserve"> </w:t>
      </w:r>
      <w:r w:rsidRPr="0008428F">
        <w:rPr>
          <w:spacing w:val="-1"/>
          <w:sz w:val="20"/>
          <w:szCs w:val="20"/>
        </w:rPr>
        <w:t>A</w:t>
      </w:r>
      <w:r w:rsidRPr="0008428F">
        <w:rPr>
          <w:sz w:val="20"/>
          <w:szCs w:val="20"/>
        </w:rPr>
        <w:t>s</w:t>
      </w:r>
      <w:r>
        <w:rPr>
          <w:sz w:val="20"/>
          <w:szCs w:val="20"/>
        </w:rPr>
        <w:t xml:space="preserve"> </w:t>
      </w:r>
      <w:r w:rsidRPr="0008428F">
        <w:rPr>
          <w:spacing w:val="-6"/>
          <w:sz w:val="20"/>
          <w:szCs w:val="20"/>
        </w:rPr>
        <w:t>w</w:t>
      </w:r>
      <w:r w:rsidRPr="0008428F">
        <w:rPr>
          <w:spacing w:val="-3"/>
          <w:sz w:val="20"/>
          <w:szCs w:val="20"/>
        </w:rPr>
        <w:t>e</w:t>
      </w:r>
      <w:r w:rsidRPr="0008428F">
        <w:rPr>
          <w:spacing w:val="2"/>
          <w:sz w:val="20"/>
          <w:szCs w:val="20"/>
        </w:rPr>
        <w:t>l</w:t>
      </w:r>
      <w:r w:rsidRPr="0008428F">
        <w:rPr>
          <w:sz w:val="20"/>
          <w:szCs w:val="20"/>
        </w:rPr>
        <w:t xml:space="preserve">l </w:t>
      </w:r>
      <w:r w:rsidRPr="0008428F">
        <w:rPr>
          <w:spacing w:val="2"/>
          <w:sz w:val="20"/>
          <w:szCs w:val="20"/>
        </w:rPr>
        <w:t>as</w:t>
      </w:r>
      <w:r w:rsidRPr="0008428F">
        <w:rPr>
          <w:sz w:val="20"/>
          <w:szCs w:val="20"/>
        </w:rPr>
        <w:t xml:space="preserve">, </w:t>
      </w:r>
      <w:r w:rsidRPr="0008428F">
        <w:rPr>
          <w:spacing w:val="3"/>
          <w:sz w:val="20"/>
          <w:szCs w:val="20"/>
        </w:rPr>
        <w:t>identify</w:t>
      </w:r>
      <w:r w:rsidRPr="0008428F">
        <w:rPr>
          <w:spacing w:val="41"/>
          <w:sz w:val="20"/>
          <w:szCs w:val="20"/>
        </w:rPr>
        <w:t xml:space="preserve"> </w:t>
      </w:r>
      <w:r w:rsidRPr="0008428F">
        <w:rPr>
          <w:spacing w:val="2"/>
          <w:sz w:val="20"/>
          <w:szCs w:val="20"/>
        </w:rPr>
        <w:t>t</w:t>
      </w:r>
      <w:r w:rsidRPr="0008428F">
        <w:rPr>
          <w:spacing w:val="5"/>
          <w:sz w:val="20"/>
          <w:szCs w:val="20"/>
        </w:rPr>
        <w:t>h</w:t>
      </w:r>
      <w:r w:rsidRPr="0008428F">
        <w:rPr>
          <w:sz w:val="20"/>
          <w:szCs w:val="20"/>
        </w:rPr>
        <w:t xml:space="preserve">e </w:t>
      </w:r>
      <w:r w:rsidRPr="0008428F">
        <w:rPr>
          <w:spacing w:val="-4"/>
          <w:sz w:val="20"/>
          <w:szCs w:val="20"/>
        </w:rPr>
        <w:t>f</w:t>
      </w:r>
      <w:r w:rsidRPr="0008428F">
        <w:rPr>
          <w:sz w:val="20"/>
          <w:szCs w:val="20"/>
        </w:rPr>
        <w:t>u</w:t>
      </w:r>
      <w:r w:rsidRPr="0008428F">
        <w:rPr>
          <w:spacing w:val="5"/>
          <w:sz w:val="20"/>
          <w:szCs w:val="20"/>
        </w:rPr>
        <w:t>n</w:t>
      </w:r>
      <w:r w:rsidRPr="0008428F">
        <w:rPr>
          <w:sz w:val="20"/>
          <w:szCs w:val="20"/>
        </w:rPr>
        <w:t>d</w:t>
      </w:r>
      <w:r w:rsidRPr="0008428F">
        <w:rPr>
          <w:spacing w:val="-3"/>
          <w:sz w:val="20"/>
          <w:szCs w:val="20"/>
        </w:rPr>
        <w:t>a</w:t>
      </w:r>
      <w:r w:rsidRPr="0008428F">
        <w:rPr>
          <w:spacing w:val="2"/>
          <w:sz w:val="20"/>
          <w:szCs w:val="20"/>
        </w:rPr>
        <w:t>m</w:t>
      </w:r>
      <w:r w:rsidRPr="0008428F">
        <w:rPr>
          <w:spacing w:val="-3"/>
          <w:sz w:val="20"/>
          <w:szCs w:val="20"/>
        </w:rPr>
        <w:t>e</w:t>
      </w:r>
      <w:r w:rsidRPr="0008428F">
        <w:rPr>
          <w:sz w:val="20"/>
          <w:szCs w:val="20"/>
        </w:rPr>
        <w:t>n</w:t>
      </w:r>
      <w:r w:rsidRPr="0008428F">
        <w:rPr>
          <w:spacing w:val="2"/>
          <w:sz w:val="20"/>
          <w:szCs w:val="20"/>
        </w:rPr>
        <w:t>t</w:t>
      </w:r>
      <w:r w:rsidRPr="0008428F">
        <w:rPr>
          <w:spacing w:val="-3"/>
          <w:sz w:val="20"/>
          <w:szCs w:val="20"/>
        </w:rPr>
        <w:t>a</w:t>
      </w:r>
      <w:r w:rsidRPr="0008428F">
        <w:rPr>
          <w:sz w:val="20"/>
          <w:szCs w:val="20"/>
        </w:rPr>
        <w:t>l</w:t>
      </w:r>
      <w:r w:rsidRPr="0008428F">
        <w:rPr>
          <w:spacing w:val="3"/>
          <w:sz w:val="20"/>
          <w:szCs w:val="20"/>
        </w:rPr>
        <w:t xml:space="preserve"> </w:t>
      </w:r>
      <w:r w:rsidRPr="0008428F">
        <w:rPr>
          <w:spacing w:val="-4"/>
          <w:sz w:val="20"/>
          <w:szCs w:val="20"/>
        </w:rPr>
        <w:t>p</w:t>
      </w:r>
      <w:r w:rsidRPr="0008428F">
        <w:rPr>
          <w:spacing w:val="5"/>
          <w:sz w:val="20"/>
          <w:szCs w:val="20"/>
        </w:rPr>
        <w:t>r</w:t>
      </w:r>
      <w:r w:rsidRPr="0008428F">
        <w:rPr>
          <w:spacing w:val="-3"/>
          <w:sz w:val="20"/>
          <w:szCs w:val="20"/>
        </w:rPr>
        <w:t>i</w:t>
      </w:r>
      <w:r w:rsidRPr="0008428F">
        <w:rPr>
          <w:spacing w:val="5"/>
          <w:sz w:val="20"/>
          <w:szCs w:val="20"/>
        </w:rPr>
        <w:t>n</w:t>
      </w:r>
      <w:r w:rsidRPr="0008428F">
        <w:rPr>
          <w:spacing w:val="-3"/>
          <w:sz w:val="20"/>
          <w:szCs w:val="20"/>
        </w:rPr>
        <w:t>ci</w:t>
      </w:r>
      <w:r w:rsidRPr="0008428F">
        <w:rPr>
          <w:sz w:val="20"/>
          <w:szCs w:val="20"/>
        </w:rPr>
        <w:t>p</w:t>
      </w:r>
      <w:r w:rsidRPr="0008428F">
        <w:rPr>
          <w:spacing w:val="2"/>
          <w:sz w:val="20"/>
          <w:szCs w:val="20"/>
        </w:rPr>
        <w:t>l</w:t>
      </w:r>
      <w:r w:rsidRPr="0008428F">
        <w:rPr>
          <w:spacing w:val="-3"/>
          <w:sz w:val="20"/>
          <w:szCs w:val="20"/>
        </w:rPr>
        <w:t>e</w:t>
      </w:r>
      <w:r w:rsidRPr="0008428F">
        <w:rPr>
          <w:sz w:val="20"/>
          <w:szCs w:val="20"/>
        </w:rPr>
        <w:t>s of</w:t>
      </w:r>
      <w:r w:rsidRPr="0008428F">
        <w:rPr>
          <w:spacing w:val="2"/>
          <w:sz w:val="20"/>
          <w:szCs w:val="20"/>
        </w:rPr>
        <w:t xml:space="preserve"> </w:t>
      </w:r>
      <w:r w:rsidRPr="0008428F">
        <w:rPr>
          <w:spacing w:val="-6"/>
          <w:sz w:val="20"/>
          <w:szCs w:val="20"/>
        </w:rPr>
        <w:t>w</w:t>
      </w:r>
      <w:r w:rsidRPr="0008428F">
        <w:rPr>
          <w:spacing w:val="2"/>
          <w:sz w:val="20"/>
          <w:szCs w:val="20"/>
        </w:rPr>
        <w:t>i</w:t>
      </w:r>
      <w:r w:rsidRPr="0008428F">
        <w:rPr>
          <w:spacing w:val="5"/>
          <w:sz w:val="20"/>
          <w:szCs w:val="20"/>
        </w:rPr>
        <w:t>r</w:t>
      </w:r>
      <w:r w:rsidRPr="0008428F">
        <w:rPr>
          <w:spacing w:val="-3"/>
          <w:sz w:val="20"/>
          <w:szCs w:val="20"/>
        </w:rPr>
        <w:t>e</w:t>
      </w:r>
      <w:r w:rsidRPr="0008428F">
        <w:rPr>
          <w:spacing w:val="1"/>
          <w:sz w:val="20"/>
          <w:szCs w:val="20"/>
        </w:rPr>
        <w:t>d</w:t>
      </w:r>
      <w:r w:rsidRPr="0008428F">
        <w:rPr>
          <w:spacing w:val="2"/>
          <w:sz w:val="20"/>
          <w:szCs w:val="20"/>
        </w:rPr>
        <w:t>/</w:t>
      </w:r>
      <w:r w:rsidRPr="0008428F">
        <w:rPr>
          <w:spacing w:val="-6"/>
          <w:sz w:val="20"/>
          <w:szCs w:val="20"/>
        </w:rPr>
        <w:t>w</w:t>
      </w:r>
      <w:r w:rsidRPr="0008428F">
        <w:rPr>
          <w:spacing w:val="2"/>
          <w:sz w:val="20"/>
          <w:szCs w:val="20"/>
        </w:rPr>
        <w:t>i</w:t>
      </w:r>
      <w:r w:rsidRPr="0008428F">
        <w:rPr>
          <w:spacing w:val="5"/>
          <w:sz w:val="20"/>
          <w:szCs w:val="20"/>
        </w:rPr>
        <w:t>r</w:t>
      </w:r>
      <w:r w:rsidRPr="0008428F">
        <w:rPr>
          <w:spacing w:val="-3"/>
          <w:sz w:val="20"/>
          <w:szCs w:val="20"/>
        </w:rPr>
        <w:t>e</w:t>
      </w:r>
      <w:r w:rsidRPr="0008428F">
        <w:rPr>
          <w:spacing w:val="2"/>
          <w:sz w:val="20"/>
          <w:szCs w:val="20"/>
        </w:rPr>
        <w:t>l</w:t>
      </w:r>
      <w:r w:rsidRPr="0008428F">
        <w:rPr>
          <w:spacing w:val="-3"/>
          <w:sz w:val="20"/>
          <w:szCs w:val="20"/>
        </w:rPr>
        <w:t>e</w:t>
      </w:r>
      <w:r w:rsidRPr="0008428F">
        <w:rPr>
          <w:spacing w:val="-1"/>
          <w:sz w:val="20"/>
          <w:szCs w:val="20"/>
        </w:rPr>
        <w:t>s</w:t>
      </w:r>
      <w:r w:rsidRPr="0008428F">
        <w:rPr>
          <w:sz w:val="20"/>
          <w:szCs w:val="20"/>
        </w:rPr>
        <w:t xml:space="preserve">s </w:t>
      </w:r>
      <w:r w:rsidRPr="0008428F">
        <w:rPr>
          <w:spacing w:val="5"/>
          <w:sz w:val="20"/>
          <w:szCs w:val="20"/>
        </w:rPr>
        <w:t>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1"/>
          <w:sz w:val="20"/>
          <w:szCs w:val="20"/>
        </w:rPr>
        <w:t>s</w:t>
      </w:r>
      <w:r w:rsidRPr="0008428F">
        <w:rPr>
          <w:sz w:val="20"/>
          <w:szCs w:val="20"/>
        </w:rPr>
        <w:t>,</w:t>
      </w:r>
      <w:r w:rsidRPr="0008428F">
        <w:rPr>
          <w:spacing w:val="4"/>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pu</w:t>
      </w:r>
      <w:r w:rsidRPr="0008428F">
        <w:rPr>
          <w:spacing w:val="2"/>
          <w:sz w:val="20"/>
          <w:szCs w:val="20"/>
        </w:rPr>
        <w:t>t</w:t>
      </w:r>
      <w:r w:rsidRPr="0008428F">
        <w:rPr>
          <w:spacing w:val="-3"/>
          <w:sz w:val="20"/>
          <w:szCs w:val="20"/>
        </w:rPr>
        <w:t>e</w:t>
      </w:r>
      <w:r w:rsidRPr="0008428F">
        <w:rPr>
          <w:sz w:val="20"/>
          <w:szCs w:val="20"/>
        </w:rPr>
        <w:t>r</w:t>
      </w:r>
      <w:r w:rsidRPr="0008428F">
        <w:rPr>
          <w:spacing w:val="6"/>
          <w:sz w:val="20"/>
          <w:szCs w:val="20"/>
        </w:rPr>
        <w:t xml:space="preserve"> </w:t>
      </w:r>
      <w:r w:rsidRPr="0008428F">
        <w:rPr>
          <w:spacing w:val="-1"/>
          <w:sz w:val="20"/>
          <w:szCs w:val="20"/>
        </w:rPr>
        <w:t>s</w:t>
      </w:r>
      <w:r w:rsidRPr="0008428F">
        <w:rPr>
          <w:spacing w:val="-3"/>
          <w:sz w:val="20"/>
          <w:szCs w:val="20"/>
        </w:rPr>
        <w:t>ec</w:t>
      </w:r>
      <w:r w:rsidRPr="0008428F">
        <w:rPr>
          <w:sz w:val="20"/>
          <w:szCs w:val="20"/>
        </w:rPr>
        <w:t>u</w:t>
      </w:r>
      <w:r w:rsidRPr="0008428F">
        <w:rPr>
          <w:spacing w:val="5"/>
          <w:sz w:val="20"/>
          <w:szCs w:val="20"/>
        </w:rPr>
        <w:t>r</w:t>
      </w:r>
      <w:r w:rsidRPr="0008428F">
        <w:rPr>
          <w:spacing w:val="-3"/>
          <w:sz w:val="20"/>
          <w:szCs w:val="20"/>
        </w:rPr>
        <w:t>i</w:t>
      </w:r>
      <w:r w:rsidRPr="0008428F">
        <w:rPr>
          <w:spacing w:val="2"/>
          <w:sz w:val="20"/>
          <w:szCs w:val="20"/>
        </w:rPr>
        <w:t>t</w:t>
      </w:r>
      <w:r w:rsidRPr="0008428F">
        <w:rPr>
          <w:spacing w:val="-9"/>
          <w:sz w:val="20"/>
          <w:szCs w:val="20"/>
        </w:rPr>
        <w:t>y</w:t>
      </w:r>
      <w:r w:rsidRPr="0008428F">
        <w:rPr>
          <w:sz w:val="20"/>
          <w:szCs w:val="20"/>
        </w:rPr>
        <w:t>,</w:t>
      </w:r>
      <w:r w:rsidRPr="0008428F">
        <w:rPr>
          <w:spacing w:val="4"/>
          <w:sz w:val="20"/>
          <w:szCs w:val="20"/>
        </w:rPr>
        <w:t xml:space="preserve"> </w:t>
      </w:r>
      <w:r w:rsidRPr="0008428F">
        <w:rPr>
          <w:spacing w:val="-1"/>
          <w:sz w:val="20"/>
          <w:szCs w:val="20"/>
        </w:rPr>
        <w:t>s</w:t>
      </w:r>
      <w:r w:rsidRPr="0008428F">
        <w:rPr>
          <w:spacing w:val="2"/>
          <w:sz w:val="20"/>
          <w:szCs w:val="20"/>
        </w:rPr>
        <w:t>a</w:t>
      </w:r>
      <w:r w:rsidRPr="0008428F">
        <w:rPr>
          <w:sz w:val="20"/>
          <w:szCs w:val="20"/>
        </w:rPr>
        <w:t>f</w:t>
      </w:r>
      <w:r w:rsidRPr="0008428F">
        <w:rPr>
          <w:spacing w:val="-3"/>
          <w:sz w:val="20"/>
          <w:szCs w:val="20"/>
        </w:rPr>
        <w:t>e</w:t>
      </w:r>
      <w:r w:rsidRPr="0008428F">
        <w:rPr>
          <w:spacing w:val="6"/>
          <w:sz w:val="20"/>
          <w:szCs w:val="20"/>
        </w:rPr>
        <w:t>t</w:t>
      </w:r>
      <w:r w:rsidRPr="0008428F">
        <w:rPr>
          <w:spacing w:val="-9"/>
          <w:sz w:val="20"/>
          <w:szCs w:val="20"/>
        </w:rPr>
        <w:t>y</w:t>
      </w:r>
      <w:r w:rsidRPr="0008428F">
        <w:rPr>
          <w:sz w:val="20"/>
          <w:szCs w:val="20"/>
        </w:rPr>
        <w:t>,</w:t>
      </w:r>
      <w:r w:rsidRPr="0008428F">
        <w:rPr>
          <w:spacing w:val="4"/>
          <w:sz w:val="20"/>
          <w:szCs w:val="20"/>
        </w:rPr>
        <w:t xml:space="preserve"> </w:t>
      </w:r>
      <w:r w:rsidRPr="0008428F">
        <w:rPr>
          <w:spacing w:val="-3"/>
          <w:sz w:val="20"/>
          <w:szCs w:val="20"/>
        </w:rPr>
        <w:t>e</w:t>
      </w:r>
      <w:r w:rsidRPr="0008428F">
        <w:rPr>
          <w:spacing w:val="5"/>
          <w:sz w:val="20"/>
          <w:szCs w:val="20"/>
        </w:rPr>
        <w:t>n</w:t>
      </w:r>
      <w:r w:rsidRPr="0008428F">
        <w:rPr>
          <w:spacing w:val="-4"/>
          <w:sz w:val="20"/>
          <w:szCs w:val="20"/>
        </w:rPr>
        <w:t>v</w:t>
      </w:r>
      <w:r w:rsidRPr="0008428F">
        <w:rPr>
          <w:spacing w:val="2"/>
          <w:sz w:val="20"/>
          <w:szCs w:val="20"/>
        </w:rPr>
        <w:t>i</w:t>
      </w:r>
      <w:r w:rsidRPr="0008428F">
        <w:rPr>
          <w:spacing w:val="5"/>
          <w:sz w:val="20"/>
          <w:szCs w:val="20"/>
        </w:rPr>
        <w:t>r</w:t>
      </w:r>
      <w:r w:rsidRPr="0008428F">
        <w:rPr>
          <w:spacing w:val="-4"/>
          <w:sz w:val="20"/>
          <w:szCs w:val="20"/>
        </w:rPr>
        <w:t>o</w:t>
      </w:r>
      <w:r w:rsidRPr="0008428F">
        <w:rPr>
          <w:sz w:val="20"/>
          <w:szCs w:val="20"/>
        </w:rPr>
        <w:t>n</w:t>
      </w:r>
      <w:r w:rsidRPr="0008428F">
        <w:rPr>
          <w:spacing w:val="2"/>
          <w:sz w:val="20"/>
          <w:szCs w:val="20"/>
        </w:rPr>
        <w:t>m</w:t>
      </w:r>
      <w:r w:rsidRPr="0008428F">
        <w:rPr>
          <w:spacing w:val="-3"/>
          <w:sz w:val="20"/>
          <w:szCs w:val="20"/>
        </w:rPr>
        <w:t>e</w:t>
      </w:r>
      <w:r w:rsidRPr="0008428F">
        <w:rPr>
          <w:sz w:val="20"/>
          <w:szCs w:val="20"/>
        </w:rPr>
        <w:t>n</w:t>
      </w:r>
      <w:r w:rsidRPr="0008428F">
        <w:rPr>
          <w:spacing w:val="2"/>
          <w:sz w:val="20"/>
          <w:szCs w:val="20"/>
        </w:rPr>
        <w:t>t</w:t>
      </w:r>
      <w:r w:rsidRPr="0008428F">
        <w:rPr>
          <w:spacing w:val="-3"/>
          <w:sz w:val="20"/>
          <w:szCs w:val="20"/>
        </w:rPr>
        <w:t>a</w:t>
      </w:r>
      <w:r w:rsidRPr="0008428F">
        <w:rPr>
          <w:sz w:val="20"/>
          <w:szCs w:val="20"/>
        </w:rPr>
        <w:t>l</w:t>
      </w:r>
      <w:r w:rsidRPr="0008428F">
        <w:rPr>
          <w:spacing w:val="3"/>
          <w:sz w:val="20"/>
          <w:szCs w:val="20"/>
        </w:rPr>
        <w:t xml:space="preserve"> </w:t>
      </w:r>
      <w:r w:rsidRPr="0008428F">
        <w:rPr>
          <w:spacing w:val="2"/>
          <w:sz w:val="20"/>
          <w:szCs w:val="20"/>
        </w:rPr>
        <w:t>i</w:t>
      </w:r>
      <w:r w:rsidRPr="0008428F">
        <w:rPr>
          <w:spacing w:val="-1"/>
          <w:sz w:val="20"/>
          <w:szCs w:val="20"/>
        </w:rPr>
        <w:t>ss</w:t>
      </w:r>
      <w:r w:rsidRPr="0008428F">
        <w:rPr>
          <w:sz w:val="20"/>
          <w:szCs w:val="20"/>
        </w:rPr>
        <w:t>u</w:t>
      </w:r>
      <w:r w:rsidRPr="0008428F">
        <w:rPr>
          <w:spacing w:val="-3"/>
          <w:sz w:val="20"/>
          <w:szCs w:val="20"/>
        </w:rPr>
        <w:t>e</w:t>
      </w:r>
      <w:r w:rsidRPr="0008428F">
        <w:rPr>
          <w:spacing w:val="-1"/>
          <w:sz w:val="20"/>
          <w:szCs w:val="20"/>
        </w:rPr>
        <w:t>s</w:t>
      </w:r>
      <w:r w:rsidRPr="0008428F">
        <w:rPr>
          <w:sz w:val="20"/>
          <w:szCs w:val="20"/>
        </w:rPr>
        <w:t>,</w:t>
      </w:r>
      <w:r w:rsidRPr="0008428F">
        <w:rPr>
          <w:spacing w:val="4"/>
          <w:sz w:val="20"/>
          <w:szCs w:val="20"/>
        </w:rPr>
        <w:t xml:space="preserve"> </w:t>
      </w:r>
      <w:r w:rsidRPr="0008428F">
        <w:rPr>
          <w:spacing w:val="-3"/>
          <w:sz w:val="20"/>
          <w:szCs w:val="20"/>
        </w:rPr>
        <w:t>a</w:t>
      </w:r>
      <w:r w:rsidRPr="0008428F">
        <w:rPr>
          <w:spacing w:val="5"/>
          <w:sz w:val="20"/>
          <w:szCs w:val="20"/>
        </w:rPr>
        <w:t>n</w:t>
      </w:r>
      <w:r w:rsidRPr="0008428F">
        <w:rPr>
          <w:sz w:val="20"/>
          <w:szCs w:val="20"/>
        </w:rPr>
        <w:t>d</w:t>
      </w:r>
      <w:r w:rsidRPr="0008428F">
        <w:rPr>
          <w:spacing w:val="1"/>
          <w:sz w:val="20"/>
          <w:szCs w:val="20"/>
        </w:rPr>
        <w:t xml:space="preserve"> </w:t>
      </w:r>
      <w:r>
        <w:rPr>
          <w:spacing w:val="1"/>
          <w:sz w:val="20"/>
          <w:szCs w:val="20"/>
        </w:rPr>
        <w:t>proper</w:t>
      </w:r>
      <w:r w:rsidRPr="0008428F">
        <w:rPr>
          <w:spacing w:val="7"/>
          <w:sz w:val="20"/>
          <w:szCs w:val="20"/>
        </w:rPr>
        <w:t xml:space="preserve"> </w:t>
      </w:r>
      <w:r w:rsidRPr="0008428F">
        <w:rPr>
          <w:spacing w:val="-3"/>
          <w:sz w:val="20"/>
          <w:szCs w:val="20"/>
        </w:rPr>
        <w:t>e</w:t>
      </w:r>
      <w:r w:rsidRPr="0008428F">
        <w:rPr>
          <w:spacing w:val="2"/>
          <w:sz w:val="20"/>
          <w:szCs w:val="20"/>
        </w:rPr>
        <w:t>m</w:t>
      </w:r>
      <w:r w:rsidRPr="0008428F">
        <w:rPr>
          <w:sz w:val="20"/>
          <w:szCs w:val="20"/>
        </w:rPr>
        <w:t>p</w:t>
      </w:r>
      <w:r w:rsidRPr="0008428F">
        <w:rPr>
          <w:spacing w:val="2"/>
          <w:sz w:val="20"/>
          <w:szCs w:val="20"/>
        </w:rPr>
        <w:t>l</w:t>
      </w:r>
      <w:r w:rsidRPr="0008428F">
        <w:rPr>
          <w:sz w:val="20"/>
          <w:szCs w:val="20"/>
        </w:rPr>
        <w:t>o</w:t>
      </w:r>
      <w:r w:rsidRPr="0008428F">
        <w:rPr>
          <w:spacing w:val="-9"/>
          <w:sz w:val="20"/>
          <w:szCs w:val="20"/>
        </w:rPr>
        <w:t>y</w:t>
      </w:r>
      <w:r w:rsidRPr="0008428F">
        <w:rPr>
          <w:spacing w:val="2"/>
          <w:sz w:val="20"/>
          <w:szCs w:val="20"/>
        </w:rPr>
        <w:t>e</w:t>
      </w:r>
      <w:r w:rsidRPr="0008428F">
        <w:rPr>
          <w:sz w:val="20"/>
          <w:szCs w:val="20"/>
        </w:rPr>
        <w:t>e</w:t>
      </w:r>
      <w:r>
        <w:rPr>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mm</w:t>
      </w:r>
      <w:r w:rsidRPr="0008428F">
        <w:rPr>
          <w:sz w:val="20"/>
          <w:szCs w:val="20"/>
        </w:rPr>
        <w:t>un</w:t>
      </w:r>
      <w:r w:rsidRPr="0008428F">
        <w:rPr>
          <w:spacing w:val="2"/>
          <w:sz w:val="20"/>
          <w:szCs w:val="20"/>
        </w:rPr>
        <w:t>i</w:t>
      </w:r>
      <w:r w:rsidRPr="0008428F">
        <w:rPr>
          <w:spacing w:val="-3"/>
          <w:sz w:val="20"/>
          <w:szCs w:val="20"/>
        </w:rPr>
        <w:t>c</w:t>
      </w:r>
      <w:r w:rsidRPr="0008428F">
        <w:rPr>
          <w:spacing w:val="2"/>
          <w:sz w:val="20"/>
          <w:szCs w:val="20"/>
        </w:rPr>
        <w:t>a</w:t>
      </w:r>
      <w:r w:rsidRPr="0008428F">
        <w:rPr>
          <w:spacing w:val="-3"/>
          <w:sz w:val="20"/>
          <w:szCs w:val="20"/>
        </w:rPr>
        <w:t>t</w:t>
      </w:r>
      <w:r w:rsidRPr="0008428F">
        <w:rPr>
          <w:spacing w:val="2"/>
          <w:sz w:val="20"/>
          <w:szCs w:val="20"/>
        </w:rPr>
        <w:t>i</w:t>
      </w:r>
      <w:r w:rsidRPr="0008428F">
        <w:rPr>
          <w:spacing w:val="-4"/>
          <w:sz w:val="20"/>
          <w:szCs w:val="20"/>
        </w:rPr>
        <w:t>o</w:t>
      </w:r>
      <w:r w:rsidRPr="0008428F">
        <w:rPr>
          <w:sz w:val="20"/>
          <w:szCs w:val="20"/>
        </w:rPr>
        <w:t>n</w:t>
      </w:r>
      <w:r w:rsidRPr="0008428F">
        <w:rPr>
          <w:spacing w:val="3"/>
          <w:sz w:val="20"/>
          <w:szCs w:val="20"/>
        </w:rPr>
        <w:t xml:space="preserve"> </w:t>
      </w:r>
      <w:r w:rsidRPr="0008428F">
        <w:rPr>
          <w:spacing w:val="-3"/>
          <w:sz w:val="20"/>
          <w:szCs w:val="20"/>
        </w:rPr>
        <w:t>a</w:t>
      </w:r>
      <w:r w:rsidRPr="0008428F">
        <w:rPr>
          <w:spacing w:val="5"/>
          <w:sz w:val="20"/>
          <w:szCs w:val="20"/>
        </w:rPr>
        <w:t>n</w:t>
      </w:r>
      <w:r w:rsidRPr="0008428F">
        <w:rPr>
          <w:sz w:val="20"/>
          <w:szCs w:val="20"/>
        </w:rPr>
        <w:t>d</w:t>
      </w:r>
      <w:r w:rsidRPr="0008428F">
        <w:rPr>
          <w:spacing w:val="-2"/>
          <w:sz w:val="20"/>
          <w:szCs w:val="20"/>
        </w:rPr>
        <w:t xml:space="preserve"> </w:t>
      </w:r>
      <w:r w:rsidRPr="0008428F">
        <w:rPr>
          <w:spacing w:val="-4"/>
          <w:sz w:val="20"/>
          <w:szCs w:val="20"/>
        </w:rPr>
        <w:t>p</w:t>
      </w:r>
      <w:r w:rsidRPr="0008428F">
        <w:rPr>
          <w:spacing w:val="5"/>
          <w:sz w:val="20"/>
          <w:szCs w:val="20"/>
        </w:rPr>
        <w:t>r</w:t>
      </w:r>
      <w:r w:rsidRPr="0008428F">
        <w:rPr>
          <w:spacing w:val="-4"/>
          <w:sz w:val="20"/>
          <w:szCs w:val="20"/>
        </w:rPr>
        <w:t>of</w:t>
      </w:r>
      <w:r w:rsidRPr="0008428F">
        <w:rPr>
          <w:spacing w:val="-3"/>
          <w:sz w:val="20"/>
          <w:szCs w:val="20"/>
        </w:rPr>
        <w:t>e</w:t>
      </w:r>
      <w:r w:rsidRPr="0008428F">
        <w:rPr>
          <w:spacing w:val="-1"/>
          <w:sz w:val="20"/>
          <w:szCs w:val="20"/>
        </w:rPr>
        <w:t>ss</w:t>
      </w:r>
      <w:r w:rsidRPr="0008428F">
        <w:rPr>
          <w:spacing w:val="6"/>
          <w:sz w:val="20"/>
          <w:szCs w:val="20"/>
        </w:rPr>
        <w:t>i</w:t>
      </w:r>
      <w:r w:rsidRPr="0008428F">
        <w:rPr>
          <w:spacing w:val="-4"/>
          <w:sz w:val="20"/>
          <w:szCs w:val="20"/>
        </w:rPr>
        <w:t>o</w:t>
      </w:r>
      <w:r w:rsidRPr="0008428F">
        <w:rPr>
          <w:spacing w:val="5"/>
          <w:sz w:val="20"/>
          <w:szCs w:val="20"/>
        </w:rPr>
        <w:t>n</w:t>
      </w:r>
      <w:r w:rsidRPr="0008428F">
        <w:rPr>
          <w:spacing w:val="2"/>
          <w:sz w:val="20"/>
          <w:szCs w:val="20"/>
        </w:rPr>
        <w:t>a</w:t>
      </w:r>
      <w:r w:rsidRPr="0008428F">
        <w:rPr>
          <w:spacing w:val="-3"/>
          <w:sz w:val="20"/>
          <w:szCs w:val="20"/>
        </w:rPr>
        <w:t>l</w:t>
      </w:r>
      <w:r w:rsidRPr="0008428F">
        <w:rPr>
          <w:spacing w:val="2"/>
          <w:sz w:val="20"/>
          <w:szCs w:val="20"/>
        </w:rPr>
        <w:t>i</w:t>
      </w:r>
      <w:r w:rsidRPr="0008428F">
        <w:rPr>
          <w:spacing w:val="-1"/>
          <w:sz w:val="20"/>
          <w:szCs w:val="20"/>
        </w:rPr>
        <w:t>s</w:t>
      </w:r>
      <w:r w:rsidRPr="0008428F">
        <w:rPr>
          <w:sz w:val="20"/>
          <w:szCs w:val="20"/>
        </w:rPr>
        <w:t xml:space="preserve">m </w:t>
      </w:r>
      <w:r w:rsidRPr="0008428F">
        <w:rPr>
          <w:spacing w:val="-4"/>
          <w:sz w:val="20"/>
          <w:szCs w:val="20"/>
        </w:rPr>
        <w:t>fo</w:t>
      </w:r>
      <w:r w:rsidRPr="0008428F">
        <w:rPr>
          <w:sz w:val="20"/>
          <w:szCs w:val="20"/>
        </w:rPr>
        <w:t>r</w:t>
      </w:r>
      <w:r w:rsidRPr="0008428F">
        <w:rPr>
          <w:spacing w:val="8"/>
          <w:sz w:val="20"/>
          <w:szCs w:val="20"/>
        </w:rPr>
        <w:t xml:space="preserve"> </w:t>
      </w:r>
      <w:r w:rsidRPr="0008428F">
        <w:rPr>
          <w:spacing w:val="-4"/>
          <w:sz w:val="20"/>
          <w:szCs w:val="20"/>
        </w:rPr>
        <w:t>b</w:t>
      </w:r>
      <w:r w:rsidRPr="0008428F">
        <w:rPr>
          <w:sz w:val="20"/>
          <w:szCs w:val="20"/>
        </w:rPr>
        <w:t>u</w:t>
      </w:r>
      <w:r w:rsidRPr="0008428F">
        <w:rPr>
          <w:spacing w:val="-1"/>
          <w:sz w:val="20"/>
          <w:szCs w:val="20"/>
        </w:rPr>
        <w:t>s</w:t>
      </w:r>
      <w:r w:rsidRPr="0008428F">
        <w:rPr>
          <w:spacing w:val="2"/>
          <w:sz w:val="20"/>
          <w:szCs w:val="20"/>
        </w:rPr>
        <w:t>i</w:t>
      </w:r>
      <w:r w:rsidRPr="0008428F">
        <w:rPr>
          <w:spacing w:val="5"/>
          <w:sz w:val="20"/>
          <w:szCs w:val="20"/>
        </w:rPr>
        <w:t>n</w:t>
      </w:r>
      <w:r w:rsidRPr="0008428F">
        <w:rPr>
          <w:spacing w:val="-3"/>
          <w:sz w:val="20"/>
          <w:szCs w:val="20"/>
        </w:rPr>
        <w:t>e</w:t>
      </w:r>
      <w:r w:rsidRPr="0008428F">
        <w:rPr>
          <w:spacing w:val="-1"/>
          <w:sz w:val="20"/>
          <w:szCs w:val="20"/>
        </w:rPr>
        <w:t>s</w:t>
      </w:r>
      <w:r w:rsidRPr="0008428F">
        <w:rPr>
          <w:sz w:val="20"/>
          <w:szCs w:val="20"/>
        </w:rPr>
        <w:t>s</w:t>
      </w:r>
      <w:r w:rsidRPr="0008428F">
        <w:rPr>
          <w:spacing w:val="1"/>
          <w:sz w:val="20"/>
          <w:szCs w:val="20"/>
        </w:rPr>
        <w:t xml:space="preserve"> </w:t>
      </w:r>
      <w:r w:rsidRPr="0008428F">
        <w:rPr>
          <w:spacing w:val="-4"/>
          <w:sz w:val="20"/>
          <w:szCs w:val="20"/>
        </w:rPr>
        <w:t>o</w:t>
      </w:r>
      <w:r w:rsidRPr="0008428F">
        <w:rPr>
          <w:sz w:val="20"/>
          <w:szCs w:val="20"/>
        </w:rPr>
        <w:t>p</w:t>
      </w:r>
      <w:r w:rsidRPr="0008428F">
        <w:rPr>
          <w:spacing w:val="-3"/>
          <w:sz w:val="20"/>
          <w:szCs w:val="20"/>
        </w:rPr>
        <w:t>e</w:t>
      </w:r>
      <w:r w:rsidRPr="0008428F">
        <w:rPr>
          <w:sz w:val="20"/>
          <w:szCs w:val="20"/>
        </w:rPr>
        <w:t>r</w:t>
      </w:r>
      <w:r w:rsidRPr="0008428F">
        <w:rPr>
          <w:spacing w:val="2"/>
          <w:sz w:val="20"/>
          <w:szCs w:val="20"/>
        </w:rPr>
        <w:t>ati</w:t>
      </w:r>
      <w:r w:rsidRPr="0008428F">
        <w:rPr>
          <w:spacing w:val="-9"/>
          <w:sz w:val="20"/>
          <w:szCs w:val="20"/>
        </w:rPr>
        <w:t>o</w:t>
      </w:r>
      <w:r w:rsidRPr="0008428F">
        <w:rPr>
          <w:spacing w:val="5"/>
          <w:sz w:val="20"/>
          <w:szCs w:val="20"/>
        </w:rPr>
        <w:t>n</w:t>
      </w:r>
      <w:r w:rsidRPr="0008428F">
        <w:rPr>
          <w:spacing w:val="-1"/>
          <w:sz w:val="20"/>
          <w:szCs w:val="20"/>
        </w:rPr>
        <w:t>s</w:t>
      </w:r>
      <w:r w:rsidRPr="0008428F">
        <w:rPr>
          <w:sz w:val="20"/>
          <w:szCs w:val="20"/>
        </w:rPr>
        <w:t>.</w:t>
      </w:r>
    </w:p>
    <w:p w14:paraId="421171E2" w14:textId="77777777" w:rsidR="00D85737" w:rsidRPr="0008428F" w:rsidRDefault="00D85737" w:rsidP="00D85737">
      <w:pPr>
        <w:spacing w:before="10" w:line="220" w:lineRule="exact"/>
        <w:ind w:left="90"/>
        <w:rPr>
          <w:sz w:val="12"/>
          <w:szCs w:val="12"/>
        </w:rPr>
      </w:pPr>
    </w:p>
    <w:p w14:paraId="421171E3" w14:textId="77777777" w:rsidR="00D85737" w:rsidRDefault="00D85737" w:rsidP="00D85737">
      <w:pPr>
        <w:spacing w:line="220" w:lineRule="exact"/>
        <w:ind w:left="-180" w:right="72"/>
        <w:rPr>
          <w:b/>
          <w:bCs/>
          <w:spacing w:val="-10"/>
          <w:sz w:val="20"/>
          <w:szCs w:val="20"/>
        </w:rPr>
      </w:pPr>
      <w:r>
        <w:rPr>
          <w:b/>
          <w:bCs/>
          <w:spacing w:val="-1"/>
          <w:sz w:val="20"/>
          <w:szCs w:val="20"/>
        </w:rPr>
        <w:tab/>
      </w:r>
      <w:r w:rsidRPr="0008428F">
        <w:rPr>
          <w:b/>
          <w:bCs/>
          <w:spacing w:val="-1"/>
          <w:sz w:val="20"/>
          <w:szCs w:val="20"/>
        </w:rPr>
        <w:t>Networking I</w:t>
      </w:r>
      <w:r>
        <w:rPr>
          <w:b/>
          <w:bCs/>
          <w:spacing w:val="23"/>
          <w:sz w:val="20"/>
          <w:szCs w:val="20"/>
        </w:rPr>
        <w:t xml:space="preserve"> </w:t>
      </w:r>
      <w:r w:rsidRPr="00C65594">
        <w:rPr>
          <w:b/>
          <w:bCs/>
          <w:spacing w:val="11"/>
          <w:sz w:val="19"/>
          <w:szCs w:val="19"/>
        </w:rPr>
        <w:t>(</w:t>
      </w:r>
      <w:r w:rsidRPr="00C65594">
        <w:rPr>
          <w:b/>
          <w:bCs/>
          <w:spacing w:val="-14"/>
          <w:sz w:val="20"/>
          <w:szCs w:val="20"/>
        </w:rPr>
        <w:t>6 FIN AID QCH, 7.5 ACAD QCH/120 Clock Hours:</w:t>
      </w:r>
      <w:r w:rsidRPr="00C65594">
        <w:rPr>
          <w:b/>
          <w:bCs/>
          <w:spacing w:val="-6"/>
          <w:sz w:val="19"/>
          <w:szCs w:val="19"/>
        </w:rPr>
        <w:t xml:space="preserve"> 1.5</w:t>
      </w:r>
      <w:r w:rsidRPr="00C65594">
        <w:rPr>
          <w:b/>
          <w:bCs/>
          <w:spacing w:val="-10"/>
          <w:sz w:val="19"/>
          <w:szCs w:val="19"/>
        </w:rPr>
        <w:t xml:space="preserve"> QCH/30 Lecture Hours, 6 QCH/90 Lab Hours):</w:t>
      </w:r>
    </w:p>
    <w:p w14:paraId="421171E4" w14:textId="77777777" w:rsidR="00D85737" w:rsidRPr="0008428F" w:rsidRDefault="00D85737" w:rsidP="00D85737">
      <w:pPr>
        <w:spacing w:line="220" w:lineRule="exact"/>
        <w:ind w:left="-180" w:right="72"/>
        <w:rPr>
          <w:sz w:val="12"/>
          <w:szCs w:val="12"/>
        </w:rPr>
      </w:pPr>
      <w:r>
        <w:rPr>
          <w:spacing w:val="2"/>
          <w:sz w:val="20"/>
          <w:szCs w:val="20"/>
        </w:rPr>
        <w:tab/>
      </w:r>
      <w:r w:rsidRPr="0008428F">
        <w:rPr>
          <w:spacing w:val="2"/>
          <w:sz w:val="20"/>
          <w:szCs w:val="20"/>
        </w:rPr>
        <w:t>T</w:t>
      </w:r>
      <w:r w:rsidRPr="0008428F">
        <w:rPr>
          <w:sz w:val="20"/>
          <w:szCs w:val="20"/>
        </w:rPr>
        <w:t>o</w:t>
      </w:r>
      <w:r w:rsidRPr="0008428F">
        <w:rPr>
          <w:spacing w:val="17"/>
          <w:sz w:val="20"/>
          <w:szCs w:val="20"/>
        </w:rPr>
        <w:t xml:space="preserve"> </w:t>
      </w:r>
      <w:r w:rsidRPr="0008428F">
        <w:rPr>
          <w:sz w:val="20"/>
          <w:szCs w:val="20"/>
        </w:rPr>
        <w:t>p</w:t>
      </w:r>
      <w:r w:rsidRPr="0008428F">
        <w:rPr>
          <w:spacing w:val="5"/>
          <w:sz w:val="20"/>
          <w:szCs w:val="20"/>
        </w:rPr>
        <w:t>r</w:t>
      </w:r>
      <w:r w:rsidRPr="0008428F">
        <w:rPr>
          <w:spacing w:val="-4"/>
          <w:sz w:val="20"/>
          <w:szCs w:val="20"/>
        </w:rPr>
        <w:t>ov</w:t>
      </w:r>
      <w:r w:rsidRPr="0008428F">
        <w:rPr>
          <w:spacing w:val="2"/>
          <w:sz w:val="20"/>
          <w:szCs w:val="20"/>
        </w:rPr>
        <w:t>i</w:t>
      </w:r>
      <w:r w:rsidRPr="0008428F">
        <w:rPr>
          <w:sz w:val="20"/>
          <w:szCs w:val="20"/>
        </w:rPr>
        <w:t>de</w:t>
      </w:r>
      <w:r w:rsidRPr="0008428F">
        <w:rPr>
          <w:spacing w:val="19"/>
          <w:sz w:val="20"/>
          <w:szCs w:val="20"/>
        </w:rPr>
        <w:t xml:space="preserve"> </w:t>
      </w:r>
      <w:r w:rsidRPr="0008428F">
        <w:rPr>
          <w:spacing w:val="2"/>
          <w:sz w:val="20"/>
          <w:szCs w:val="20"/>
        </w:rPr>
        <w:t>t</w:t>
      </w:r>
      <w:r w:rsidRPr="0008428F">
        <w:rPr>
          <w:spacing w:val="5"/>
          <w:sz w:val="20"/>
          <w:szCs w:val="20"/>
        </w:rPr>
        <w:t>h</w:t>
      </w:r>
      <w:r w:rsidRPr="0008428F">
        <w:rPr>
          <w:sz w:val="20"/>
          <w:szCs w:val="20"/>
        </w:rPr>
        <w:t>e</w:t>
      </w:r>
      <w:r w:rsidRPr="0008428F">
        <w:rPr>
          <w:spacing w:val="19"/>
          <w:sz w:val="20"/>
          <w:szCs w:val="20"/>
        </w:rPr>
        <w:t xml:space="preserve"> </w:t>
      </w:r>
      <w:r w:rsidRPr="0008428F">
        <w:rPr>
          <w:spacing w:val="-1"/>
          <w:sz w:val="20"/>
          <w:szCs w:val="20"/>
        </w:rPr>
        <w:t>s</w:t>
      </w:r>
      <w:r w:rsidRPr="0008428F">
        <w:rPr>
          <w:spacing w:val="2"/>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19"/>
          <w:sz w:val="20"/>
          <w:szCs w:val="20"/>
        </w:rPr>
        <w:t xml:space="preserve"> </w:t>
      </w:r>
      <w:r w:rsidRPr="0008428F">
        <w:rPr>
          <w:spacing w:val="-6"/>
          <w:sz w:val="20"/>
          <w:szCs w:val="20"/>
        </w:rPr>
        <w:t>w</w:t>
      </w:r>
      <w:r w:rsidRPr="0008428F">
        <w:rPr>
          <w:spacing w:val="2"/>
          <w:sz w:val="20"/>
          <w:szCs w:val="20"/>
        </w:rPr>
        <w:t>it</w:t>
      </w:r>
      <w:r w:rsidRPr="0008428F">
        <w:rPr>
          <w:sz w:val="20"/>
          <w:szCs w:val="20"/>
        </w:rPr>
        <w:t>h</w:t>
      </w:r>
      <w:r w:rsidRPr="0008428F">
        <w:rPr>
          <w:spacing w:val="27"/>
          <w:sz w:val="20"/>
          <w:szCs w:val="20"/>
        </w:rPr>
        <w:t xml:space="preserve"> </w:t>
      </w:r>
      <w:r w:rsidRPr="0008428F">
        <w:rPr>
          <w:spacing w:val="2"/>
          <w:sz w:val="20"/>
          <w:szCs w:val="20"/>
        </w:rPr>
        <w:t>t</w:t>
      </w:r>
      <w:r w:rsidRPr="0008428F">
        <w:rPr>
          <w:spacing w:val="-3"/>
          <w:sz w:val="20"/>
          <w:szCs w:val="20"/>
        </w:rPr>
        <w:t>ec</w:t>
      </w:r>
      <w:r w:rsidRPr="0008428F">
        <w:rPr>
          <w:sz w:val="20"/>
          <w:szCs w:val="20"/>
        </w:rPr>
        <w:t>hn</w:t>
      </w:r>
      <w:r w:rsidRPr="0008428F">
        <w:rPr>
          <w:spacing w:val="2"/>
          <w:sz w:val="20"/>
          <w:szCs w:val="20"/>
        </w:rPr>
        <w:t>i</w:t>
      </w:r>
      <w:r w:rsidRPr="0008428F">
        <w:rPr>
          <w:spacing w:val="-3"/>
          <w:sz w:val="20"/>
          <w:szCs w:val="20"/>
        </w:rPr>
        <w:t>c</w:t>
      </w:r>
      <w:r w:rsidRPr="0008428F">
        <w:rPr>
          <w:spacing w:val="2"/>
          <w:sz w:val="20"/>
          <w:szCs w:val="20"/>
        </w:rPr>
        <w:t>a</w:t>
      </w:r>
      <w:r w:rsidRPr="0008428F">
        <w:rPr>
          <w:sz w:val="20"/>
          <w:szCs w:val="20"/>
        </w:rPr>
        <w:t>l</w:t>
      </w:r>
      <w:r w:rsidRPr="0008428F">
        <w:rPr>
          <w:spacing w:val="23"/>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w:t>
      </w:r>
      <w:r w:rsidRPr="0008428F">
        <w:rPr>
          <w:spacing w:val="-3"/>
          <w:sz w:val="20"/>
          <w:szCs w:val="20"/>
        </w:rPr>
        <w:t>e</w:t>
      </w:r>
      <w:r w:rsidRPr="0008428F">
        <w:rPr>
          <w:spacing w:val="2"/>
          <w:sz w:val="20"/>
          <w:szCs w:val="20"/>
        </w:rPr>
        <w:t>t</w:t>
      </w:r>
      <w:r w:rsidRPr="0008428F">
        <w:rPr>
          <w:spacing w:val="-3"/>
          <w:sz w:val="20"/>
          <w:szCs w:val="20"/>
        </w:rPr>
        <w:t>e</w:t>
      </w:r>
      <w:r w:rsidRPr="0008428F">
        <w:rPr>
          <w:spacing w:val="5"/>
          <w:sz w:val="20"/>
          <w:szCs w:val="20"/>
        </w:rPr>
        <w:t>n</w:t>
      </w:r>
      <w:r w:rsidRPr="0008428F">
        <w:rPr>
          <w:spacing w:val="-3"/>
          <w:sz w:val="20"/>
          <w:szCs w:val="20"/>
        </w:rPr>
        <w:t>c</w:t>
      </w:r>
      <w:r w:rsidRPr="0008428F">
        <w:rPr>
          <w:sz w:val="20"/>
          <w:szCs w:val="20"/>
        </w:rPr>
        <w:t>y</w:t>
      </w:r>
      <w:r w:rsidRPr="0008428F">
        <w:rPr>
          <w:spacing w:val="13"/>
          <w:sz w:val="20"/>
          <w:szCs w:val="20"/>
        </w:rPr>
        <w:t xml:space="preserve"> </w:t>
      </w:r>
      <w:r w:rsidRPr="0008428F">
        <w:rPr>
          <w:spacing w:val="2"/>
          <w:sz w:val="20"/>
          <w:szCs w:val="20"/>
        </w:rPr>
        <w:t>i</w:t>
      </w:r>
      <w:r w:rsidRPr="0008428F">
        <w:rPr>
          <w:sz w:val="20"/>
          <w:szCs w:val="20"/>
        </w:rPr>
        <w:t>n</w:t>
      </w:r>
      <w:r w:rsidRPr="0008428F">
        <w:rPr>
          <w:spacing w:val="27"/>
          <w:sz w:val="20"/>
          <w:szCs w:val="20"/>
        </w:rPr>
        <w:t xml:space="preserve"> </w:t>
      </w:r>
      <w:r w:rsidRPr="0008428F">
        <w:rPr>
          <w:spacing w:val="5"/>
          <w:sz w:val="20"/>
          <w:szCs w:val="20"/>
        </w:rPr>
        <w:t>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3"/>
          <w:sz w:val="20"/>
          <w:szCs w:val="20"/>
        </w:rPr>
        <w:t>i</w:t>
      </w:r>
      <w:r w:rsidRPr="0008428F">
        <w:rPr>
          <w:spacing w:val="5"/>
          <w:sz w:val="20"/>
          <w:szCs w:val="20"/>
        </w:rPr>
        <w:t>n</w:t>
      </w:r>
      <w:r w:rsidRPr="0008428F">
        <w:rPr>
          <w:sz w:val="20"/>
          <w:szCs w:val="20"/>
        </w:rPr>
        <w:t>g</w:t>
      </w:r>
      <w:r>
        <w:rPr>
          <w:spacing w:val="22"/>
          <w:sz w:val="20"/>
          <w:szCs w:val="20"/>
        </w:rPr>
        <w:t xml:space="preserve"> </w:t>
      </w:r>
      <w:r w:rsidRPr="0008428F">
        <w:rPr>
          <w:spacing w:val="-3"/>
          <w:sz w:val="20"/>
          <w:szCs w:val="20"/>
        </w:rPr>
        <w:t>a</w:t>
      </w:r>
      <w:r w:rsidRPr="0008428F">
        <w:rPr>
          <w:sz w:val="20"/>
          <w:szCs w:val="20"/>
        </w:rPr>
        <w:t>d</w:t>
      </w:r>
      <w:r w:rsidRPr="0008428F">
        <w:rPr>
          <w:spacing w:val="-3"/>
          <w:sz w:val="20"/>
          <w:szCs w:val="20"/>
        </w:rPr>
        <w:t>mi</w:t>
      </w:r>
      <w:r w:rsidRPr="0008428F">
        <w:rPr>
          <w:spacing w:val="5"/>
          <w:sz w:val="20"/>
          <w:szCs w:val="20"/>
        </w:rPr>
        <w:t>n</w:t>
      </w:r>
      <w:r w:rsidRPr="0008428F">
        <w:rPr>
          <w:spacing w:val="2"/>
          <w:sz w:val="20"/>
          <w:szCs w:val="20"/>
        </w:rPr>
        <w:t>i</w:t>
      </w:r>
      <w:r w:rsidRPr="0008428F">
        <w:rPr>
          <w:spacing w:val="-1"/>
          <w:sz w:val="20"/>
          <w:szCs w:val="20"/>
        </w:rPr>
        <w:t>s</w:t>
      </w:r>
      <w:r w:rsidRPr="0008428F">
        <w:rPr>
          <w:spacing w:val="-3"/>
          <w:sz w:val="20"/>
          <w:szCs w:val="20"/>
        </w:rPr>
        <w:t>t</w:t>
      </w:r>
      <w:r w:rsidRPr="0008428F">
        <w:rPr>
          <w:sz w:val="20"/>
          <w:szCs w:val="20"/>
        </w:rPr>
        <w:t>r</w:t>
      </w:r>
      <w:r w:rsidRPr="0008428F">
        <w:rPr>
          <w:spacing w:val="-3"/>
          <w:sz w:val="20"/>
          <w:szCs w:val="20"/>
        </w:rPr>
        <w:t>a</w:t>
      </w:r>
      <w:r w:rsidRPr="0008428F">
        <w:rPr>
          <w:spacing w:val="2"/>
          <w:sz w:val="20"/>
          <w:szCs w:val="20"/>
        </w:rPr>
        <w:t>ti</w:t>
      </w:r>
      <w:r w:rsidRPr="0008428F">
        <w:rPr>
          <w:spacing w:val="-4"/>
          <w:sz w:val="20"/>
          <w:szCs w:val="20"/>
        </w:rPr>
        <w:t>o</w:t>
      </w:r>
      <w:r w:rsidRPr="0008428F">
        <w:rPr>
          <w:sz w:val="20"/>
          <w:szCs w:val="20"/>
        </w:rPr>
        <w:t>n</w:t>
      </w:r>
      <w:r w:rsidRPr="0008428F">
        <w:rPr>
          <w:spacing w:val="25"/>
          <w:sz w:val="20"/>
          <w:szCs w:val="20"/>
        </w:rPr>
        <w:t xml:space="preserve"> </w:t>
      </w:r>
      <w:r w:rsidRPr="0008428F">
        <w:rPr>
          <w:spacing w:val="-3"/>
          <w:sz w:val="20"/>
          <w:szCs w:val="20"/>
        </w:rPr>
        <w:t>a</w:t>
      </w:r>
      <w:r w:rsidRPr="0008428F">
        <w:rPr>
          <w:sz w:val="20"/>
          <w:szCs w:val="20"/>
        </w:rPr>
        <w:t xml:space="preserve">nd </w:t>
      </w:r>
      <w:r w:rsidRPr="0008428F">
        <w:rPr>
          <w:spacing w:val="-1"/>
          <w:sz w:val="20"/>
          <w:szCs w:val="20"/>
        </w:rPr>
        <w:t>s</w:t>
      </w:r>
      <w:r w:rsidRPr="0008428F">
        <w:rPr>
          <w:sz w:val="20"/>
          <w:szCs w:val="20"/>
        </w:rPr>
        <w:t>upp</w:t>
      </w:r>
      <w:r w:rsidRPr="0008428F">
        <w:rPr>
          <w:spacing w:val="-4"/>
          <w:sz w:val="20"/>
          <w:szCs w:val="20"/>
        </w:rPr>
        <w:t>o</w:t>
      </w:r>
      <w:r w:rsidRPr="0008428F">
        <w:rPr>
          <w:spacing w:val="5"/>
          <w:sz w:val="20"/>
          <w:szCs w:val="20"/>
        </w:rPr>
        <w:t>r</w:t>
      </w:r>
      <w:r w:rsidRPr="0008428F">
        <w:rPr>
          <w:spacing w:val="-3"/>
          <w:sz w:val="20"/>
          <w:szCs w:val="20"/>
        </w:rPr>
        <w:t>t</w:t>
      </w:r>
      <w:r w:rsidRPr="0008428F">
        <w:rPr>
          <w:sz w:val="20"/>
          <w:szCs w:val="20"/>
        </w:rPr>
        <w:t>.</w:t>
      </w:r>
      <w:r w:rsidRPr="0008428F">
        <w:rPr>
          <w:spacing w:val="7"/>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2"/>
          <w:sz w:val="20"/>
          <w:szCs w:val="20"/>
        </w:rPr>
        <w:t xml:space="preserve"> </w:t>
      </w:r>
      <w:r w:rsidRPr="0008428F">
        <w:rPr>
          <w:spacing w:val="-1"/>
          <w:sz w:val="20"/>
          <w:szCs w:val="20"/>
        </w:rPr>
        <w:t>s</w:t>
      </w:r>
      <w:r w:rsidRPr="0008428F">
        <w:rPr>
          <w:spacing w:val="-3"/>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6"/>
          <w:sz w:val="20"/>
          <w:szCs w:val="20"/>
        </w:rPr>
        <w:t xml:space="preserve"> </w:t>
      </w:r>
      <w:r w:rsidRPr="0008428F">
        <w:rPr>
          <w:spacing w:val="-6"/>
          <w:sz w:val="20"/>
          <w:szCs w:val="20"/>
        </w:rPr>
        <w:t>w</w:t>
      </w:r>
      <w:r w:rsidRPr="0008428F">
        <w:rPr>
          <w:spacing w:val="2"/>
          <w:sz w:val="20"/>
          <w:szCs w:val="20"/>
        </w:rPr>
        <w:t>il</w:t>
      </w:r>
      <w:r w:rsidRPr="0008428F">
        <w:rPr>
          <w:sz w:val="20"/>
          <w:szCs w:val="20"/>
        </w:rPr>
        <w:t>l</w:t>
      </w:r>
      <w:r w:rsidRPr="0008428F">
        <w:rPr>
          <w:spacing w:val="2"/>
          <w:sz w:val="20"/>
          <w:szCs w:val="20"/>
        </w:rPr>
        <w:t xml:space="preserve"> </w:t>
      </w:r>
      <w:r w:rsidRPr="0008428F">
        <w:rPr>
          <w:sz w:val="20"/>
          <w:szCs w:val="20"/>
        </w:rPr>
        <w:t>d</w:t>
      </w:r>
      <w:r w:rsidRPr="0008428F">
        <w:rPr>
          <w:spacing w:val="-3"/>
          <w:sz w:val="20"/>
          <w:szCs w:val="20"/>
        </w:rPr>
        <w:t>e</w:t>
      </w:r>
      <w:r w:rsidRPr="0008428F">
        <w:rPr>
          <w:spacing w:val="2"/>
          <w:sz w:val="20"/>
          <w:szCs w:val="20"/>
        </w:rPr>
        <w:t>m</w:t>
      </w:r>
      <w:r w:rsidRPr="0008428F">
        <w:rPr>
          <w:spacing w:val="-4"/>
          <w:sz w:val="20"/>
          <w:szCs w:val="20"/>
        </w:rPr>
        <w:t>o</w:t>
      </w:r>
      <w:r w:rsidRPr="0008428F">
        <w:rPr>
          <w:spacing w:val="5"/>
          <w:sz w:val="20"/>
          <w:szCs w:val="20"/>
        </w:rPr>
        <w:t>n</w:t>
      </w:r>
      <w:r w:rsidRPr="0008428F">
        <w:rPr>
          <w:spacing w:val="-1"/>
          <w:sz w:val="20"/>
          <w:szCs w:val="20"/>
        </w:rPr>
        <w:t>s</w:t>
      </w:r>
      <w:r w:rsidRPr="0008428F">
        <w:rPr>
          <w:spacing w:val="-3"/>
          <w:sz w:val="20"/>
          <w:szCs w:val="20"/>
        </w:rPr>
        <w:t>t</w:t>
      </w:r>
      <w:r w:rsidRPr="0008428F">
        <w:rPr>
          <w:sz w:val="20"/>
          <w:szCs w:val="20"/>
        </w:rPr>
        <w:t>r</w:t>
      </w:r>
      <w:r w:rsidRPr="0008428F">
        <w:rPr>
          <w:spacing w:val="2"/>
          <w:sz w:val="20"/>
          <w:szCs w:val="20"/>
        </w:rPr>
        <w:t>at</w:t>
      </w:r>
      <w:r w:rsidRPr="0008428F">
        <w:rPr>
          <w:sz w:val="20"/>
          <w:szCs w:val="20"/>
        </w:rPr>
        <w:t>e</w:t>
      </w:r>
      <w:r w:rsidRPr="0008428F">
        <w:rPr>
          <w:spacing w:val="2"/>
          <w:sz w:val="20"/>
          <w:szCs w:val="20"/>
        </w:rPr>
        <w:t xml:space="preserve"> </w:t>
      </w:r>
      <w:r>
        <w:rPr>
          <w:spacing w:val="2"/>
          <w:sz w:val="20"/>
          <w:szCs w:val="20"/>
        </w:rPr>
        <w:tab/>
      </w:r>
      <w:r w:rsidRPr="0008428F">
        <w:rPr>
          <w:spacing w:val="-8"/>
          <w:sz w:val="20"/>
          <w:szCs w:val="20"/>
        </w:rPr>
        <w:t>c</w:t>
      </w:r>
      <w:r w:rsidRPr="0008428F">
        <w:rPr>
          <w:spacing w:val="5"/>
          <w:sz w:val="20"/>
          <w:szCs w:val="20"/>
        </w:rPr>
        <w:t>r</w:t>
      </w:r>
      <w:r w:rsidRPr="0008428F">
        <w:rPr>
          <w:spacing w:val="-3"/>
          <w:sz w:val="20"/>
          <w:szCs w:val="20"/>
        </w:rPr>
        <w:t>i</w:t>
      </w:r>
      <w:r w:rsidRPr="0008428F">
        <w:rPr>
          <w:spacing w:val="2"/>
          <w:sz w:val="20"/>
          <w:szCs w:val="20"/>
        </w:rPr>
        <w:t>ti</w:t>
      </w:r>
      <w:r w:rsidRPr="0008428F">
        <w:rPr>
          <w:spacing w:val="-3"/>
          <w:sz w:val="20"/>
          <w:szCs w:val="20"/>
        </w:rPr>
        <w:t>ca</w:t>
      </w:r>
      <w:r w:rsidRPr="0008428F">
        <w:rPr>
          <w:sz w:val="20"/>
          <w:szCs w:val="20"/>
        </w:rPr>
        <w:t>l</w:t>
      </w:r>
      <w:r w:rsidRPr="0008428F">
        <w:rPr>
          <w:spacing w:val="6"/>
          <w:sz w:val="20"/>
          <w:szCs w:val="20"/>
        </w:rPr>
        <w:t xml:space="preserve"> </w:t>
      </w:r>
      <w:r w:rsidRPr="0008428F">
        <w:rPr>
          <w:spacing w:val="-4"/>
          <w:sz w:val="20"/>
          <w:szCs w:val="20"/>
        </w:rPr>
        <w:t>k</w:t>
      </w:r>
      <w:r w:rsidRPr="0008428F">
        <w:rPr>
          <w:spacing w:val="5"/>
          <w:sz w:val="20"/>
          <w:szCs w:val="20"/>
        </w:rPr>
        <w:t>n</w:t>
      </w:r>
      <w:r w:rsidRPr="0008428F">
        <w:rPr>
          <w:spacing w:val="-4"/>
          <w:sz w:val="20"/>
          <w:szCs w:val="20"/>
        </w:rPr>
        <w:t>o</w:t>
      </w:r>
      <w:r w:rsidRPr="0008428F">
        <w:rPr>
          <w:spacing w:val="-6"/>
          <w:sz w:val="20"/>
          <w:szCs w:val="20"/>
        </w:rPr>
        <w:t>w</w:t>
      </w:r>
      <w:r w:rsidRPr="0008428F">
        <w:rPr>
          <w:spacing w:val="2"/>
          <w:sz w:val="20"/>
          <w:szCs w:val="20"/>
        </w:rPr>
        <w:t>l</w:t>
      </w:r>
      <w:r w:rsidRPr="0008428F">
        <w:rPr>
          <w:spacing w:val="-3"/>
          <w:sz w:val="20"/>
          <w:szCs w:val="20"/>
        </w:rPr>
        <w:t>e</w:t>
      </w:r>
      <w:r w:rsidRPr="0008428F">
        <w:rPr>
          <w:sz w:val="20"/>
          <w:szCs w:val="20"/>
        </w:rPr>
        <w:t>dge</w:t>
      </w:r>
      <w:r w:rsidRPr="0008428F">
        <w:rPr>
          <w:spacing w:val="7"/>
          <w:sz w:val="20"/>
          <w:szCs w:val="20"/>
        </w:rPr>
        <w:t xml:space="preserve"> </w:t>
      </w:r>
      <w:r w:rsidRPr="0008428F">
        <w:rPr>
          <w:spacing w:val="-4"/>
          <w:sz w:val="20"/>
          <w:szCs w:val="20"/>
        </w:rPr>
        <w:t>o</w:t>
      </w:r>
      <w:r w:rsidRPr="0008428F">
        <w:rPr>
          <w:sz w:val="20"/>
          <w:szCs w:val="20"/>
        </w:rPr>
        <w:t>f</w:t>
      </w:r>
      <w:r w:rsidRPr="0008428F">
        <w:rPr>
          <w:spacing w:val="5"/>
          <w:sz w:val="20"/>
          <w:szCs w:val="20"/>
        </w:rPr>
        <w:t xml:space="preserve"> 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5"/>
          <w:sz w:val="20"/>
          <w:szCs w:val="20"/>
        </w:rPr>
        <w:t xml:space="preserve"> </w:t>
      </w:r>
      <w:r w:rsidRPr="0008428F">
        <w:rPr>
          <w:spacing w:val="2"/>
          <w:sz w:val="20"/>
          <w:szCs w:val="20"/>
        </w:rPr>
        <w:t>t</w:t>
      </w:r>
      <w:r w:rsidRPr="0008428F">
        <w:rPr>
          <w:spacing w:val="-3"/>
          <w:sz w:val="20"/>
          <w:szCs w:val="20"/>
        </w:rPr>
        <w:t>ec</w:t>
      </w:r>
      <w:r w:rsidRPr="0008428F">
        <w:rPr>
          <w:sz w:val="20"/>
          <w:szCs w:val="20"/>
        </w:rPr>
        <w:t>h</w:t>
      </w:r>
      <w:r w:rsidRPr="0008428F">
        <w:rPr>
          <w:spacing w:val="5"/>
          <w:sz w:val="20"/>
          <w:szCs w:val="20"/>
        </w:rPr>
        <w:t>n</w:t>
      </w:r>
      <w:r w:rsidRPr="0008428F">
        <w:rPr>
          <w:spacing w:val="-4"/>
          <w:sz w:val="20"/>
          <w:szCs w:val="20"/>
        </w:rPr>
        <w:t>o</w:t>
      </w:r>
      <w:r w:rsidRPr="0008428F">
        <w:rPr>
          <w:spacing w:val="2"/>
          <w:sz w:val="20"/>
          <w:szCs w:val="20"/>
        </w:rPr>
        <w:t>l</w:t>
      </w:r>
      <w:r w:rsidRPr="0008428F">
        <w:rPr>
          <w:spacing w:val="-4"/>
          <w:sz w:val="20"/>
          <w:szCs w:val="20"/>
        </w:rPr>
        <w:t>o</w:t>
      </w:r>
      <w:r w:rsidRPr="0008428F">
        <w:rPr>
          <w:sz w:val="20"/>
          <w:szCs w:val="20"/>
        </w:rPr>
        <w:t>g</w:t>
      </w:r>
      <w:r w:rsidRPr="0008428F">
        <w:rPr>
          <w:spacing w:val="2"/>
          <w:sz w:val="20"/>
          <w:szCs w:val="20"/>
        </w:rPr>
        <w:t>i</w:t>
      </w:r>
      <w:r w:rsidRPr="0008428F">
        <w:rPr>
          <w:spacing w:val="-3"/>
          <w:sz w:val="20"/>
          <w:szCs w:val="20"/>
        </w:rPr>
        <w:t>e</w:t>
      </w:r>
      <w:r w:rsidRPr="0008428F">
        <w:rPr>
          <w:spacing w:val="-1"/>
          <w:sz w:val="20"/>
          <w:szCs w:val="20"/>
        </w:rPr>
        <w:t>s</w:t>
      </w:r>
      <w:r w:rsidRPr="0008428F">
        <w:rPr>
          <w:sz w:val="20"/>
          <w:szCs w:val="20"/>
        </w:rPr>
        <w:t>,</w:t>
      </w:r>
      <w:r w:rsidRPr="0008428F">
        <w:rPr>
          <w:spacing w:val="2"/>
          <w:sz w:val="20"/>
          <w:szCs w:val="20"/>
        </w:rPr>
        <w:t xml:space="preserve"> m</w:t>
      </w:r>
      <w:r w:rsidRPr="0008428F">
        <w:rPr>
          <w:spacing w:val="-3"/>
          <w:sz w:val="20"/>
          <w:szCs w:val="20"/>
        </w:rPr>
        <w:t>e</w:t>
      </w:r>
      <w:r w:rsidRPr="0008428F">
        <w:rPr>
          <w:sz w:val="20"/>
          <w:szCs w:val="20"/>
        </w:rPr>
        <w:t>d</w:t>
      </w:r>
      <w:r w:rsidRPr="0008428F">
        <w:rPr>
          <w:spacing w:val="2"/>
          <w:sz w:val="20"/>
          <w:szCs w:val="20"/>
        </w:rPr>
        <w:t>i</w:t>
      </w:r>
      <w:r w:rsidRPr="0008428F">
        <w:rPr>
          <w:sz w:val="20"/>
          <w:szCs w:val="20"/>
        </w:rPr>
        <w:t>a</w:t>
      </w:r>
      <w:r w:rsidRPr="0008428F">
        <w:rPr>
          <w:spacing w:val="2"/>
          <w:sz w:val="20"/>
          <w:szCs w:val="20"/>
        </w:rPr>
        <w:t xml:space="preserve"> </w:t>
      </w:r>
      <w:r w:rsidRPr="0008428F">
        <w:rPr>
          <w:spacing w:val="-3"/>
          <w:sz w:val="20"/>
          <w:szCs w:val="20"/>
        </w:rPr>
        <w:t>a</w:t>
      </w:r>
      <w:r w:rsidRPr="0008428F">
        <w:rPr>
          <w:spacing w:val="5"/>
          <w:sz w:val="20"/>
          <w:szCs w:val="20"/>
        </w:rPr>
        <w:t>n</w:t>
      </w:r>
      <w:r w:rsidRPr="0008428F">
        <w:rPr>
          <w:sz w:val="20"/>
          <w:szCs w:val="20"/>
        </w:rPr>
        <w:t xml:space="preserve">d </w:t>
      </w:r>
      <w:r w:rsidRPr="0008428F">
        <w:rPr>
          <w:spacing w:val="2"/>
          <w:sz w:val="20"/>
          <w:szCs w:val="20"/>
        </w:rPr>
        <w:t>t</w:t>
      </w:r>
      <w:r w:rsidRPr="0008428F">
        <w:rPr>
          <w:spacing w:val="-4"/>
          <w:sz w:val="20"/>
          <w:szCs w:val="20"/>
        </w:rPr>
        <w:t>o</w:t>
      </w:r>
      <w:r w:rsidRPr="0008428F">
        <w:rPr>
          <w:sz w:val="20"/>
          <w:szCs w:val="20"/>
        </w:rPr>
        <w:t>p</w:t>
      </w:r>
      <w:r w:rsidRPr="0008428F">
        <w:rPr>
          <w:spacing w:val="-4"/>
          <w:sz w:val="20"/>
          <w:szCs w:val="20"/>
        </w:rPr>
        <w:t>o</w:t>
      </w:r>
      <w:r w:rsidRPr="0008428F">
        <w:rPr>
          <w:spacing w:val="2"/>
          <w:sz w:val="20"/>
          <w:szCs w:val="20"/>
        </w:rPr>
        <w:t>l</w:t>
      </w:r>
      <w:r w:rsidRPr="0008428F">
        <w:rPr>
          <w:spacing w:val="-4"/>
          <w:sz w:val="20"/>
          <w:szCs w:val="20"/>
        </w:rPr>
        <w:t>o</w:t>
      </w:r>
      <w:r w:rsidRPr="0008428F">
        <w:rPr>
          <w:sz w:val="20"/>
          <w:szCs w:val="20"/>
        </w:rPr>
        <w:t>g</w:t>
      </w:r>
      <w:r w:rsidRPr="0008428F">
        <w:rPr>
          <w:spacing w:val="3"/>
          <w:sz w:val="20"/>
          <w:szCs w:val="20"/>
        </w:rPr>
        <w:t>i</w:t>
      </w:r>
      <w:r w:rsidRPr="0008428F">
        <w:rPr>
          <w:spacing w:val="-3"/>
          <w:sz w:val="20"/>
          <w:szCs w:val="20"/>
        </w:rPr>
        <w:t>e</w:t>
      </w:r>
      <w:r w:rsidRPr="0008428F">
        <w:rPr>
          <w:spacing w:val="-1"/>
          <w:sz w:val="20"/>
          <w:szCs w:val="20"/>
        </w:rPr>
        <w:t>s</w:t>
      </w:r>
      <w:r w:rsidRPr="0008428F">
        <w:rPr>
          <w:sz w:val="20"/>
          <w:szCs w:val="20"/>
        </w:rPr>
        <w:t>,</w:t>
      </w:r>
      <w:r w:rsidRPr="0008428F">
        <w:rPr>
          <w:spacing w:val="7"/>
          <w:sz w:val="20"/>
          <w:szCs w:val="20"/>
        </w:rPr>
        <w:t xml:space="preserve"> </w:t>
      </w:r>
      <w:r w:rsidRPr="0008428F">
        <w:rPr>
          <w:spacing w:val="5"/>
          <w:sz w:val="20"/>
          <w:szCs w:val="20"/>
        </w:rPr>
        <w:t>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5"/>
          <w:sz w:val="20"/>
          <w:szCs w:val="20"/>
        </w:rPr>
        <w:t xml:space="preserve"> </w:t>
      </w:r>
      <w:r w:rsidRPr="0008428F">
        <w:rPr>
          <w:sz w:val="20"/>
          <w:szCs w:val="20"/>
        </w:rPr>
        <w:t>d</w:t>
      </w:r>
      <w:r w:rsidRPr="0008428F">
        <w:rPr>
          <w:spacing w:val="-3"/>
          <w:sz w:val="20"/>
          <w:szCs w:val="20"/>
        </w:rPr>
        <w:t>e</w:t>
      </w:r>
      <w:r w:rsidRPr="0008428F">
        <w:rPr>
          <w:spacing w:val="-4"/>
          <w:sz w:val="20"/>
          <w:szCs w:val="20"/>
        </w:rPr>
        <w:t>v</w:t>
      </w:r>
      <w:r w:rsidRPr="0008428F">
        <w:rPr>
          <w:spacing w:val="2"/>
          <w:sz w:val="20"/>
          <w:szCs w:val="20"/>
        </w:rPr>
        <w:t>i</w:t>
      </w:r>
      <w:r w:rsidRPr="0008428F">
        <w:rPr>
          <w:spacing w:val="-3"/>
          <w:sz w:val="20"/>
          <w:szCs w:val="20"/>
        </w:rPr>
        <w:t>c</w:t>
      </w:r>
      <w:r w:rsidRPr="0008428F">
        <w:rPr>
          <w:spacing w:val="2"/>
          <w:sz w:val="20"/>
          <w:szCs w:val="20"/>
        </w:rPr>
        <w:t>e</w:t>
      </w:r>
      <w:r w:rsidRPr="0008428F">
        <w:rPr>
          <w:spacing w:val="-1"/>
          <w:sz w:val="20"/>
          <w:szCs w:val="20"/>
        </w:rPr>
        <w:t>s</w:t>
      </w:r>
      <w:r w:rsidRPr="0008428F">
        <w:rPr>
          <w:sz w:val="20"/>
          <w:szCs w:val="20"/>
        </w:rPr>
        <w:t xml:space="preserve">, </w:t>
      </w:r>
      <w:r w:rsidRPr="0008428F">
        <w:rPr>
          <w:spacing w:val="5"/>
          <w:sz w:val="20"/>
          <w:szCs w:val="20"/>
        </w:rPr>
        <w:t>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2"/>
          <w:sz w:val="20"/>
          <w:szCs w:val="20"/>
        </w:rPr>
        <w:t xml:space="preserve"> </w:t>
      </w:r>
      <w:r w:rsidRPr="0008428F">
        <w:rPr>
          <w:spacing w:val="2"/>
          <w:sz w:val="20"/>
          <w:szCs w:val="20"/>
        </w:rPr>
        <w:t>m</w:t>
      </w:r>
      <w:r w:rsidRPr="0008428F">
        <w:rPr>
          <w:spacing w:val="-3"/>
          <w:sz w:val="20"/>
          <w:szCs w:val="20"/>
        </w:rPr>
        <w:t>a</w:t>
      </w:r>
      <w:r w:rsidRPr="0008428F">
        <w:rPr>
          <w:sz w:val="20"/>
          <w:szCs w:val="20"/>
        </w:rPr>
        <w:t>n</w:t>
      </w:r>
      <w:r w:rsidRPr="0008428F">
        <w:rPr>
          <w:spacing w:val="2"/>
          <w:sz w:val="20"/>
          <w:szCs w:val="20"/>
        </w:rPr>
        <w:t>a</w:t>
      </w:r>
      <w:r w:rsidRPr="0008428F">
        <w:rPr>
          <w:sz w:val="20"/>
          <w:szCs w:val="20"/>
        </w:rPr>
        <w:t>g</w:t>
      </w:r>
      <w:r w:rsidRPr="0008428F">
        <w:rPr>
          <w:spacing w:val="-3"/>
          <w:sz w:val="20"/>
          <w:szCs w:val="20"/>
        </w:rPr>
        <w:t>e</w:t>
      </w:r>
      <w:r w:rsidRPr="0008428F">
        <w:rPr>
          <w:spacing w:val="2"/>
          <w:sz w:val="20"/>
          <w:szCs w:val="20"/>
        </w:rPr>
        <w:t>m</w:t>
      </w:r>
      <w:r w:rsidRPr="0008428F">
        <w:rPr>
          <w:spacing w:val="-8"/>
          <w:sz w:val="20"/>
          <w:szCs w:val="20"/>
        </w:rPr>
        <w:t>e</w:t>
      </w:r>
      <w:r w:rsidRPr="0008428F">
        <w:rPr>
          <w:spacing w:val="5"/>
          <w:sz w:val="20"/>
          <w:szCs w:val="20"/>
        </w:rPr>
        <w:t>n</w:t>
      </w:r>
      <w:r w:rsidRPr="0008428F">
        <w:rPr>
          <w:spacing w:val="-3"/>
          <w:sz w:val="20"/>
          <w:szCs w:val="20"/>
        </w:rPr>
        <w:t>t</w:t>
      </w:r>
      <w:r w:rsidRPr="0008428F">
        <w:rPr>
          <w:sz w:val="20"/>
          <w:szCs w:val="20"/>
        </w:rPr>
        <w:t>,</w:t>
      </w:r>
      <w:r w:rsidRPr="0008428F">
        <w:rPr>
          <w:spacing w:val="1"/>
          <w:sz w:val="20"/>
          <w:szCs w:val="20"/>
        </w:rPr>
        <w:t xml:space="preserve"> </w:t>
      </w:r>
      <w:r w:rsidRPr="0008428F">
        <w:rPr>
          <w:spacing w:val="5"/>
          <w:sz w:val="20"/>
          <w:szCs w:val="20"/>
        </w:rPr>
        <w:t>n</w:t>
      </w:r>
      <w:r w:rsidRPr="0008428F">
        <w:rPr>
          <w:spacing w:val="-8"/>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3"/>
          <w:sz w:val="20"/>
          <w:szCs w:val="20"/>
        </w:rPr>
        <w:t xml:space="preserve"> </w:t>
      </w:r>
      <w:r w:rsidRPr="0008428F">
        <w:rPr>
          <w:spacing w:val="2"/>
          <w:sz w:val="20"/>
          <w:szCs w:val="20"/>
        </w:rPr>
        <w:t>t</w:t>
      </w:r>
      <w:r w:rsidRPr="0008428F">
        <w:rPr>
          <w:spacing w:val="-4"/>
          <w:sz w:val="20"/>
          <w:szCs w:val="20"/>
        </w:rPr>
        <w:t>oo</w:t>
      </w:r>
      <w:r w:rsidRPr="0008428F">
        <w:rPr>
          <w:spacing w:val="2"/>
          <w:sz w:val="20"/>
          <w:szCs w:val="20"/>
        </w:rPr>
        <w:t>l</w:t>
      </w:r>
      <w:r w:rsidRPr="0008428F">
        <w:rPr>
          <w:sz w:val="20"/>
          <w:szCs w:val="20"/>
        </w:rPr>
        <w:t>s</w:t>
      </w:r>
      <w:r w:rsidRPr="0008428F">
        <w:rPr>
          <w:spacing w:val="1"/>
          <w:sz w:val="20"/>
          <w:szCs w:val="20"/>
        </w:rPr>
        <w:t xml:space="preserve"> </w:t>
      </w:r>
      <w:r w:rsidRPr="0008428F">
        <w:rPr>
          <w:spacing w:val="-3"/>
          <w:sz w:val="20"/>
          <w:szCs w:val="20"/>
        </w:rPr>
        <w:t>a</w:t>
      </w:r>
      <w:r w:rsidRPr="0008428F">
        <w:rPr>
          <w:spacing w:val="5"/>
          <w:sz w:val="20"/>
          <w:szCs w:val="20"/>
        </w:rPr>
        <w:t>n</w:t>
      </w:r>
      <w:r w:rsidRPr="0008428F">
        <w:rPr>
          <w:sz w:val="20"/>
          <w:szCs w:val="20"/>
        </w:rPr>
        <w:t>d</w:t>
      </w:r>
      <w:r w:rsidRPr="0008428F">
        <w:rPr>
          <w:spacing w:val="-2"/>
          <w:sz w:val="20"/>
          <w:szCs w:val="20"/>
        </w:rPr>
        <w:t xml:space="preserve"> </w:t>
      </w:r>
      <w:r>
        <w:rPr>
          <w:spacing w:val="-2"/>
          <w:sz w:val="20"/>
          <w:szCs w:val="20"/>
        </w:rPr>
        <w:tab/>
      </w:r>
      <w:r w:rsidRPr="0008428F">
        <w:rPr>
          <w:spacing w:val="5"/>
          <w:sz w:val="20"/>
          <w:szCs w:val="20"/>
        </w:rPr>
        <w:t>n</w:t>
      </w:r>
      <w:r w:rsidRPr="0008428F">
        <w:rPr>
          <w:spacing w:val="-8"/>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3"/>
          <w:sz w:val="20"/>
          <w:szCs w:val="20"/>
        </w:rPr>
        <w:t xml:space="preserve"> </w:t>
      </w:r>
      <w:r w:rsidRPr="0008428F">
        <w:rPr>
          <w:spacing w:val="-1"/>
          <w:sz w:val="20"/>
          <w:szCs w:val="20"/>
        </w:rPr>
        <w:t>s</w:t>
      </w:r>
      <w:r w:rsidRPr="0008428F">
        <w:rPr>
          <w:spacing w:val="-3"/>
          <w:sz w:val="20"/>
          <w:szCs w:val="20"/>
        </w:rPr>
        <w:t>ec</w:t>
      </w:r>
      <w:r w:rsidRPr="0008428F">
        <w:rPr>
          <w:sz w:val="20"/>
          <w:szCs w:val="20"/>
        </w:rPr>
        <w:t>u</w:t>
      </w:r>
      <w:r w:rsidRPr="0008428F">
        <w:rPr>
          <w:spacing w:val="5"/>
          <w:sz w:val="20"/>
          <w:szCs w:val="20"/>
        </w:rPr>
        <w:t>r</w:t>
      </w:r>
      <w:r w:rsidRPr="0008428F">
        <w:rPr>
          <w:spacing w:val="2"/>
          <w:sz w:val="20"/>
          <w:szCs w:val="20"/>
        </w:rPr>
        <w:t>it</w:t>
      </w:r>
      <w:r w:rsidRPr="0008428F">
        <w:rPr>
          <w:spacing w:val="-9"/>
          <w:sz w:val="20"/>
          <w:szCs w:val="20"/>
        </w:rPr>
        <w:t>y</w:t>
      </w:r>
      <w:r w:rsidRPr="0008428F">
        <w:rPr>
          <w:sz w:val="20"/>
          <w:szCs w:val="20"/>
        </w:rPr>
        <w:t>.</w:t>
      </w:r>
    </w:p>
    <w:p w14:paraId="421171E5" w14:textId="77777777" w:rsidR="00D85737" w:rsidRPr="0008428F" w:rsidRDefault="00D85737" w:rsidP="00D85737">
      <w:pPr>
        <w:spacing w:before="6" w:line="220" w:lineRule="exact"/>
        <w:ind w:left="-180"/>
        <w:rPr>
          <w:sz w:val="12"/>
          <w:szCs w:val="12"/>
        </w:rPr>
      </w:pPr>
      <w:r>
        <w:rPr>
          <w:sz w:val="12"/>
          <w:szCs w:val="12"/>
        </w:rPr>
        <w:tab/>
      </w:r>
    </w:p>
    <w:p w14:paraId="1C969FE0" w14:textId="77777777" w:rsidR="00D47202" w:rsidRPr="00B96237" w:rsidRDefault="00D47202" w:rsidP="00D47202">
      <w:pPr>
        <w:ind w:right="65"/>
        <w:rPr>
          <w:b/>
          <w:bCs/>
          <w:spacing w:val="6"/>
          <w:sz w:val="20"/>
          <w:szCs w:val="20"/>
        </w:rPr>
      </w:pPr>
      <w:r w:rsidRPr="00B96237">
        <w:rPr>
          <w:b/>
          <w:bCs/>
          <w:spacing w:val="-1"/>
          <w:sz w:val="20"/>
          <w:szCs w:val="20"/>
        </w:rPr>
        <w:t>Operating Systems I</w:t>
      </w:r>
      <w:r w:rsidRPr="00B96237">
        <w:rPr>
          <w:b/>
          <w:bCs/>
          <w:spacing w:val="4"/>
          <w:sz w:val="20"/>
          <w:szCs w:val="20"/>
        </w:rPr>
        <w:t xml:space="preserve"> </w:t>
      </w:r>
      <w:r w:rsidRPr="00B96237">
        <w:rPr>
          <w:b/>
          <w:bCs/>
          <w:spacing w:val="11"/>
          <w:sz w:val="19"/>
          <w:szCs w:val="19"/>
        </w:rPr>
        <w:t>(</w:t>
      </w:r>
      <w:r w:rsidRPr="00B96237">
        <w:rPr>
          <w:b/>
          <w:bCs/>
          <w:spacing w:val="-14"/>
          <w:sz w:val="20"/>
          <w:szCs w:val="20"/>
        </w:rPr>
        <w:t>6 FIN AID QCH, 7.5 ACAD QCH/120 Clock Hours:</w:t>
      </w:r>
      <w:r w:rsidRPr="00B96237">
        <w:rPr>
          <w:b/>
          <w:bCs/>
          <w:spacing w:val="-6"/>
          <w:sz w:val="19"/>
          <w:szCs w:val="19"/>
        </w:rPr>
        <w:t xml:space="preserve"> 1.5</w:t>
      </w:r>
      <w:r w:rsidRPr="00B96237">
        <w:rPr>
          <w:b/>
          <w:bCs/>
          <w:spacing w:val="-10"/>
          <w:sz w:val="19"/>
          <w:szCs w:val="19"/>
        </w:rPr>
        <w:t xml:space="preserve"> QCH/30 Lecture Hours, 6 QCH/90 Lab Hours):</w:t>
      </w:r>
    </w:p>
    <w:p w14:paraId="59800304" w14:textId="77777777" w:rsidR="00D47202" w:rsidRDefault="00D47202" w:rsidP="00D47202">
      <w:pPr>
        <w:spacing w:line="220" w:lineRule="exact"/>
        <w:ind w:right="72"/>
        <w:rPr>
          <w:sz w:val="12"/>
          <w:szCs w:val="12"/>
        </w:rPr>
      </w:pPr>
      <w:r w:rsidRPr="00B96237">
        <w:rPr>
          <w:sz w:val="20"/>
          <w:szCs w:val="20"/>
        </w:rPr>
        <w:t>This course introduces students to various types of operating systems.  Emphasis is placed on overall concepts, installation, maintenance, management, resources, and security.  Students will be introduced to operating systems from both a client and a server perspective.</w:t>
      </w:r>
    </w:p>
    <w:p w14:paraId="421171E8" w14:textId="77777777" w:rsidR="00326EF0" w:rsidRDefault="00326EF0" w:rsidP="00A15B75">
      <w:pPr>
        <w:pStyle w:val="Heading1"/>
        <w:numPr>
          <w:ilvl w:val="0"/>
          <w:numId w:val="0"/>
        </w:numPr>
        <w:rPr>
          <w:sz w:val="28"/>
          <w:szCs w:val="28"/>
        </w:rPr>
      </w:pPr>
    </w:p>
    <w:p w14:paraId="16E1FF4B" w14:textId="77777777" w:rsidR="00B96237" w:rsidRPr="00960AD8" w:rsidRDefault="00B96237" w:rsidP="00173892">
      <w:pPr>
        <w:pStyle w:val="Heading1"/>
        <w:rPr>
          <w:sz w:val="28"/>
          <w:szCs w:val="28"/>
        </w:rPr>
      </w:pPr>
      <w:bookmarkStart w:id="104" w:name="_Toc30160493"/>
      <w:bookmarkEnd w:id="103"/>
      <w:r w:rsidRPr="00960AD8">
        <w:rPr>
          <w:sz w:val="28"/>
          <w:szCs w:val="28"/>
        </w:rPr>
        <w:t>Information Technology Security and Administration (ITSA)</w:t>
      </w:r>
      <w:bookmarkEnd w:id="104"/>
    </w:p>
    <w:p w14:paraId="770B8F13" w14:textId="77777777" w:rsidR="00B96237" w:rsidRPr="00B96237" w:rsidRDefault="00B96237" w:rsidP="00B96237">
      <w:pPr>
        <w:tabs>
          <w:tab w:val="left" w:pos="7660"/>
        </w:tabs>
        <w:ind w:left="101" w:right="-14"/>
        <w:rPr>
          <w:rFonts w:ascii="Arial Black" w:hAnsi="Arial Black"/>
          <w:spacing w:val="1"/>
          <w:sz w:val="18"/>
          <w:szCs w:val="18"/>
        </w:rPr>
      </w:pPr>
      <w:r w:rsidRPr="00B96237">
        <w:rPr>
          <w:rFonts w:ascii="Arial Black" w:hAnsi="Arial Black"/>
          <w:spacing w:val="1"/>
          <w:sz w:val="18"/>
          <w:szCs w:val="18"/>
        </w:rPr>
        <w:t>Learning Methodology: Resident, Hybrid IDL, Full IDL</w:t>
      </w:r>
    </w:p>
    <w:p w14:paraId="3834D6B8" w14:textId="77777777" w:rsidR="006922CC" w:rsidRPr="00580E02" w:rsidRDefault="006922CC" w:rsidP="006922CC">
      <w:pPr>
        <w:tabs>
          <w:tab w:val="left" w:pos="7660"/>
        </w:tabs>
        <w:ind w:left="101" w:right="-14"/>
        <w:rPr>
          <w:rFonts w:ascii="Arial Black" w:hAnsi="Arial Black"/>
          <w:sz w:val="18"/>
          <w:szCs w:val="18"/>
        </w:rPr>
      </w:pPr>
      <w:r>
        <w:rPr>
          <w:rFonts w:ascii="Arial Black" w:hAnsi="Arial Black"/>
          <w:sz w:val="18"/>
          <w:szCs w:val="18"/>
        </w:rPr>
        <w:t>Academic QCHs: 45, FA QCHs</w:t>
      </w:r>
      <w:r w:rsidRPr="00580E02">
        <w:rPr>
          <w:rFonts w:ascii="Arial Black" w:hAnsi="Arial Black"/>
          <w:sz w:val="18"/>
          <w:szCs w:val="18"/>
        </w:rPr>
        <w:t>:</w:t>
      </w:r>
      <w:r w:rsidRPr="00580E02">
        <w:rPr>
          <w:rFonts w:ascii="Arial Black" w:hAnsi="Arial Black"/>
          <w:spacing w:val="59"/>
          <w:sz w:val="18"/>
          <w:szCs w:val="18"/>
        </w:rPr>
        <w:t xml:space="preserve"> </w:t>
      </w:r>
      <w:r w:rsidRPr="00580E02">
        <w:rPr>
          <w:rFonts w:ascii="Arial Black" w:hAnsi="Arial Black"/>
          <w:sz w:val="18"/>
          <w:szCs w:val="18"/>
        </w:rPr>
        <w:t>36</w:t>
      </w:r>
      <w:r>
        <w:rPr>
          <w:rFonts w:ascii="Arial Black" w:hAnsi="Arial Black"/>
          <w:sz w:val="18"/>
          <w:szCs w:val="18"/>
        </w:rPr>
        <w:t>, Clock Hours: 720</w:t>
      </w:r>
    </w:p>
    <w:p w14:paraId="55CF39A4" w14:textId="77777777" w:rsidR="00B96237" w:rsidRPr="00B96237" w:rsidRDefault="00B96237" w:rsidP="00B96237">
      <w:pPr>
        <w:tabs>
          <w:tab w:val="left" w:pos="7300"/>
        </w:tabs>
        <w:ind w:left="100" w:right="-14"/>
        <w:rPr>
          <w:rFonts w:ascii="Arial Black" w:hAnsi="Arial Black"/>
          <w:sz w:val="18"/>
          <w:szCs w:val="18"/>
        </w:rPr>
      </w:pPr>
      <w:r w:rsidRPr="00B96237">
        <w:rPr>
          <w:rFonts w:ascii="Arial Black" w:hAnsi="Arial Black"/>
          <w:spacing w:val="2"/>
          <w:sz w:val="18"/>
          <w:szCs w:val="18"/>
        </w:rPr>
        <w:t>E</w:t>
      </w:r>
      <w:r w:rsidRPr="00B96237">
        <w:rPr>
          <w:rFonts w:ascii="Arial Black" w:hAnsi="Arial Black"/>
          <w:spacing w:val="-5"/>
          <w:sz w:val="18"/>
          <w:szCs w:val="18"/>
        </w:rPr>
        <w:t>n</w:t>
      </w:r>
      <w:r w:rsidRPr="00B96237">
        <w:rPr>
          <w:rFonts w:ascii="Arial Black" w:hAnsi="Arial Black"/>
          <w:spacing w:val="2"/>
          <w:sz w:val="18"/>
          <w:szCs w:val="18"/>
        </w:rPr>
        <w:t>r</w:t>
      </w:r>
      <w:r w:rsidRPr="00B96237">
        <w:rPr>
          <w:rFonts w:ascii="Arial Black" w:hAnsi="Arial Black"/>
          <w:spacing w:val="5"/>
          <w:sz w:val="18"/>
          <w:szCs w:val="18"/>
        </w:rPr>
        <w:t>o</w:t>
      </w:r>
      <w:r w:rsidRPr="00B96237">
        <w:rPr>
          <w:rFonts w:ascii="Arial Black" w:hAnsi="Arial Black"/>
          <w:spacing w:val="-4"/>
          <w:sz w:val="18"/>
          <w:szCs w:val="18"/>
        </w:rPr>
        <w:t>l</w:t>
      </w:r>
      <w:r w:rsidRPr="00B96237">
        <w:rPr>
          <w:rFonts w:ascii="Arial Black" w:hAnsi="Arial Black"/>
          <w:sz w:val="18"/>
          <w:szCs w:val="18"/>
        </w:rPr>
        <w:t>l</w:t>
      </w:r>
      <w:r w:rsidRPr="00B96237">
        <w:rPr>
          <w:rFonts w:ascii="Arial Black" w:hAnsi="Arial Black"/>
          <w:spacing w:val="-4"/>
          <w:sz w:val="18"/>
          <w:szCs w:val="18"/>
        </w:rPr>
        <w:t>m</w:t>
      </w:r>
      <w:r w:rsidRPr="00B96237">
        <w:rPr>
          <w:rFonts w:ascii="Arial Black" w:hAnsi="Arial Black"/>
          <w:spacing w:val="4"/>
          <w:sz w:val="18"/>
          <w:szCs w:val="18"/>
        </w:rPr>
        <w:t>e</w:t>
      </w:r>
      <w:r w:rsidRPr="00B96237">
        <w:rPr>
          <w:rFonts w:ascii="Arial Black" w:hAnsi="Arial Black"/>
          <w:spacing w:val="-5"/>
          <w:sz w:val="18"/>
          <w:szCs w:val="18"/>
        </w:rPr>
        <w:t>n</w:t>
      </w:r>
      <w:r w:rsidRPr="00B96237">
        <w:rPr>
          <w:rFonts w:ascii="Arial Black" w:hAnsi="Arial Black"/>
          <w:sz w:val="18"/>
          <w:szCs w:val="18"/>
        </w:rPr>
        <w:t>t</w:t>
      </w:r>
      <w:r w:rsidRPr="00B96237">
        <w:rPr>
          <w:rFonts w:ascii="Arial Black" w:hAnsi="Arial Black"/>
          <w:spacing w:val="-3"/>
          <w:sz w:val="18"/>
          <w:szCs w:val="18"/>
        </w:rPr>
        <w:t xml:space="preserve"> </w:t>
      </w:r>
      <w:r w:rsidRPr="00B96237">
        <w:rPr>
          <w:rFonts w:ascii="Arial Black" w:hAnsi="Arial Black"/>
          <w:spacing w:val="2"/>
          <w:sz w:val="18"/>
          <w:szCs w:val="18"/>
        </w:rPr>
        <w:t>T</w:t>
      </w:r>
      <w:r w:rsidRPr="00B96237">
        <w:rPr>
          <w:rFonts w:ascii="Arial Black" w:hAnsi="Arial Black"/>
          <w:spacing w:val="-1"/>
          <w:sz w:val="18"/>
          <w:szCs w:val="18"/>
        </w:rPr>
        <w:t>e</w:t>
      </w:r>
      <w:r w:rsidRPr="00B96237">
        <w:rPr>
          <w:rFonts w:ascii="Arial Black" w:hAnsi="Arial Black"/>
          <w:spacing w:val="2"/>
          <w:sz w:val="18"/>
          <w:szCs w:val="18"/>
        </w:rPr>
        <w:t>r</w:t>
      </w:r>
      <w:r w:rsidRPr="00B96237">
        <w:rPr>
          <w:rFonts w:ascii="Arial Black" w:hAnsi="Arial Black"/>
          <w:spacing w:val="-9"/>
          <w:sz w:val="18"/>
          <w:szCs w:val="18"/>
        </w:rPr>
        <w:t>m</w:t>
      </w:r>
      <w:r w:rsidRPr="00B96237">
        <w:rPr>
          <w:rFonts w:ascii="Arial Black" w:hAnsi="Arial Black"/>
          <w:sz w:val="18"/>
          <w:szCs w:val="18"/>
        </w:rPr>
        <w:t>:</w:t>
      </w:r>
      <w:r w:rsidRPr="00B96237">
        <w:rPr>
          <w:rFonts w:ascii="Arial Black" w:hAnsi="Arial Black"/>
          <w:spacing w:val="-2"/>
          <w:sz w:val="18"/>
          <w:szCs w:val="18"/>
        </w:rPr>
        <w:t xml:space="preserve"> </w:t>
      </w:r>
      <w:r w:rsidRPr="00B96237">
        <w:rPr>
          <w:rFonts w:ascii="Arial Black" w:hAnsi="Arial Black"/>
          <w:sz w:val="18"/>
          <w:szCs w:val="18"/>
        </w:rPr>
        <w:t>30, 42</w:t>
      </w:r>
      <w:r w:rsidRPr="00B96237">
        <w:rPr>
          <w:rFonts w:ascii="Arial Black" w:hAnsi="Arial Black"/>
          <w:spacing w:val="-4"/>
          <w:sz w:val="18"/>
          <w:szCs w:val="18"/>
        </w:rPr>
        <w:t xml:space="preserve"> </w:t>
      </w:r>
      <w:r w:rsidRPr="00B96237">
        <w:rPr>
          <w:rFonts w:ascii="Arial Black" w:hAnsi="Arial Black"/>
          <w:sz w:val="18"/>
          <w:szCs w:val="18"/>
        </w:rPr>
        <w:t>or</w:t>
      </w:r>
      <w:r w:rsidRPr="00B96237">
        <w:rPr>
          <w:rFonts w:ascii="Arial Black" w:hAnsi="Arial Black"/>
          <w:spacing w:val="3"/>
          <w:sz w:val="18"/>
          <w:szCs w:val="18"/>
        </w:rPr>
        <w:t xml:space="preserve"> </w:t>
      </w:r>
      <w:r w:rsidRPr="00B96237">
        <w:rPr>
          <w:rFonts w:ascii="Arial Black" w:hAnsi="Arial Black"/>
          <w:sz w:val="18"/>
          <w:szCs w:val="18"/>
        </w:rPr>
        <w:t>48</w:t>
      </w:r>
      <w:r w:rsidRPr="00B96237">
        <w:rPr>
          <w:rFonts w:ascii="Arial Black" w:hAnsi="Arial Black"/>
          <w:spacing w:val="-4"/>
          <w:sz w:val="18"/>
          <w:szCs w:val="18"/>
        </w:rPr>
        <w:t xml:space="preserve"> </w:t>
      </w:r>
      <w:r w:rsidRPr="00B96237">
        <w:rPr>
          <w:rFonts w:ascii="Arial Black" w:hAnsi="Arial Black"/>
          <w:spacing w:val="-5"/>
          <w:sz w:val="18"/>
          <w:szCs w:val="18"/>
        </w:rPr>
        <w:t>W</w:t>
      </w:r>
      <w:r w:rsidRPr="00B96237">
        <w:rPr>
          <w:rFonts w:ascii="Arial Black" w:hAnsi="Arial Black"/>
          <w:spacing w:val="-1"/>
          <w:sz w:val="18"/>
          <w:szCs w:val="18"/>
        </w:rPr>
        <w:t>ee</w:t>
      </w:r>
      <w:r w:rsidRPr="00B96237">
        <w:rPr>
          <w:rFonts w:ascii="Arial Black" w:hAnsi="Arial Black"/>
          <w:sz w:val="18"/>
          <w:szCs w:val="18"/>
        </w:rPr>
        <w:t>ks</w:t>
      </w:r>
      <w:r w:rsidRPr="00B96237">
        <w:rPr>
          <w:rFonts w:ascii="Arial Black" w:hAnsi="Arial Black"/>
          <w:sz w:val="18"/>
          <w:szCs w:val="18"/>
        </w:rPr>
        <w:tab/>
      </w:r>
    </w:p>
    <w:p w14:paraId="6B8F1ED0" w14:textId="2C5F2587" w:rsidR="00B96237" w:rsidRDefault="00B96237" w:rsidP="00B96237">
      <w:pPr>
        <w:tabs>
          <w:tab w:val="left" w:pos="7300"/>
        </w:tabs>
        <w:ind w:left="100" w:right="-14"/>
        <w:rPr>
          <w:rFonts w:ascii="Arial Black" w:hAnsi="Arial Black"/>
          <w:sz w:val="18"/>
          <w:szCs w:val="18"/>
        </w:rPr>
      </w:pPr>
      <w:r w:rsidRPr="00B96237">
        <w:rPr>
          <w:rFonts w:ascii="Arial Black" w:hAnsi="Arial Black"/>
          <w:spacing w:val="-5"/>
          <w:sz w:val="18"/>
          <w:szCs w:val="18"/>
        </w:rPr>
        <w:t>A</w:t>
      </w:r>
      <w:r w:rsidRPr="00B96237">
        <w:rPr>
          <w:rFonts w:ascii="Arial Black" w:hAnsi="Arial Black"/>
          <w:sz w:val="18"/>
          <w:szCs w:val="18"/>
        </w:rPr>
        <w:t>w</w:t>
      </w:r>
      <w:r w:rsidRPr="00B96237">
        <w:rPr>
          <w:rFonts w:ascii="Arial Black" w:hAnsi="Arial Black"/>
          <w:spacing w:val="-1"/>
          <w:sz w:val="18"/>
          <w:szCs w:val="18"/>
        </w:rPr>
        <w:t>a</w:t>
      </w:r>
      <w:r w:rsidRPr="00B96237">
        <w:rPr>
          <w:rFonts w:ascii="Arial Black" w:hAnsi="Arial Black"/>
          <w:spacing w:val="2"/>
          <w:sz w:val="18"/>
          <w:szCs w:val="18"/>
        </w:rPr>
        <w:t>r</w:t>
      </w:r>
      <w:r w:rsidRPr="00B96237">
        <w:rPr>
          <w:rFonts w:ascii="Arial Black" w:hAnsi="Arial Black"/>
          <w:sz w:val="18"/>
          <w:szCs w:val="18"/>
        </w:rPr>
        <w:t xml:space="preserve">d </w:t>
      </w:r>
      <w:r w:rsidRPr="00B96237">
        <w:rPr>
          <w:rFonts w:ascii="Arial Black" w:hAnsi="Arial Black"/>
          <w:spacing w:val="-5"/>
          <w:sz w:val="18"/>
          <w:szCs w:val="18"/>
        </w:rPr>
        <w:t>A</w:t>
      </w:r>
      <w:r w:rsidRPr="00B96237">
        <w:rPr>
          <w:rFonts w:ascii="Arial Black" w:hAnsi="Arial Black"/>
          <w:sz w:val="18"/>
          <w:szCs w:val="18"/>
        </w:rPr>
        <w:t>t</w:t>
      </w:r>
      <w:r w:rsidRPr="00B96237">
        <w:rPr>
          <w:rFonts w:ascii="Arial Black" w:hAnsi="Arial Black"/>
          <w:spacing w:val="5"/>
          <w:sz w:val="18"/>
          <w:szCs w:val="18"/>
        </w:rPr>
        <w:t>t</w:t>
      </w:r>
      <w:r w:rsidRPr="00B96237">
        <w:rPr>
          <w:rFonts w:ascii="Arial Black" w:hAnsi="Arial Black"/>
          <w:spacing w:val="-1"/>
          <w:sz w:val="18"/>
          <w:szCs w:val="18"/>
        </w:rPr>
        <w:t>a</w:t>
      </w:r>
      <w:r w:rsidRPr="00B96237">
        <w:rPr>
          <w:rFonts w:ascii="Arial Black" w:hAnsi="Arial Black"/>
          <w:spacing w:val="-4"/>
          <w:sz w:val="18"/>
          <w:szCs w:val="18"/>
        </w:rPr>
        <w:t>i</w:t>
      </w:r>
      <w:r w:rsidRPr="00B96237">
        <w:rPr>
          <w:rFonts w:ascii="Arial Black" w:hAnsi="Arial Black"/>
          <w:sz w:val="18"/>
          <w:szCs w:val="18"/>
        </w:rPr>
        <w:t>n</w:t>
      </w:r>
      <w:r w:rsidRPr="00B96237">
        <w:rPr>
          <w:rFonts w:ascii="Arial Black" w:hAnsi="Arial Black"/>
          <w:spacing w:val="-4"/>
          <w:sz w:val="18"/>
          <w:szCs w:val="18"/>
        </w:rPr>
        <w:t>m</w:t>
      </w:r>
      <w:r w:rsidRPr="00B96237">
        <w:rPr>
          <w:rFonts w:ascii="Arial Black" w:hAnsi="Arial Black"/>
          <w:spacing w:val="4"/>
          <w:sz w:val="18"/>
          <w:szCs w:val="18"/>
        </w:rPr>
        <w:t>e</w:t>
      </w:r>
      <w:r w:rsidRPr="00B96237">
        <w:rPr>
          <w:rFonts w:ascii="Arial Black" w:hAnsi="Arial Black"/>
          <w:spacing w:val="-5"/>
          <w:sz w:val="18"/>
          <w:szCs w:val="18"/>
        </w:rPr>
        <w:t>n</w:t>
      </w:r>
      <w:r w:rsidRPr="00B96237">
        <w:rPr>
          <w:rFonts w:ascii="Arial Black" w:hAnsi="Arial Black"/>
          <w:spacing w:val="5"/>
          <w:sz w:val="18"/>
          <w:szCs w:val="18"/>
        </w:rPr>
        <w:t>t</w:t>
      </w:r>
      <w:r w:rsidRPr="00B96237">
        <w:rPr>
          <w:rFonts w:ascii="Arial Black" w:hAnsi="Arial Black"/>
          <w:sz w:val="18"/>
          <w:szCs w:val="18"/>
        </w:rPr>
        <w:t>:</w:t>
      </w:r>
      <w:r w:rsidRPr="00B96237">
        <w:rPr>
          <w:rFonts w:ascii="Arial Black" w:hAnsi="Arial Black"/>
          <w:spacing w:val="-8"/>
          <w:sz w:val="18"/>
          <w:szCs w:val="18"/>
        </w:rPr>
        <w:t xml:space="preserve"> </w:t>
      </w:r>
      <w:r w:rsidRPr="00B96237">
        <w:rPr>
          <w:rFonts w:ascii="Arial Black" w:hAnsi="Arial Black"/>
          <w:spacing w:val="-1"/>
          <w:sz w:val="18"/>
          <w:szCs w:val="18"/>
        </w:rPr>
        <w:t>Ce</w:t>
      </w:r>
      <w:r w:rsidRPr="00B96237">
        <w:rPr>
          <w:rFonts w:ascii="Arial Black" w:hAnsi="Arial Black"/>
          <w:spacing w:val="2"/>
          <w:sz w:val="18"/>
          <w:szCs w:val="18"/>
        </w:rPr>
        <w:t>r</w:t>
      </w:r>
      <w:r w:rsidRPr="00B96237">
        <w:rPr>
          <w:rFonts w:ascii="Arial Black" w:hAnsi="Arial Black"/>
          <w:spacing w:val="5"/>
          <w:sz w:val="18"/>
          <w:szCs w:val="18"/>
        </w:rPr>
        <w:t>t</w:t>
      </w:r>
      <w:r w:rsidRPr="00B96237">
        <w:rPr>
          <w:rFonts w:ascii="Arial Black" w:hAnsi="Arial Black"/>
          <w:spacing w:val="-4"/>
          <w:sz w:val="18"/>
          <w:szCs w:val="18"/>
        </w:rPr>
        <w:t>i</w:t>
      </w:r>
      <w:r w:rsidRPr="00B96237">
        <w:rPr>
          <w:rFonts w:ascii="Arial Black" w:hAnsi="Arial Black"/>
          <w:spacing w:val="-3"/>
          <w:sz w:val="18"/>
          <w:szCs w:val="18"/>
        </w:rPr>
        <w:t>f</w:t>
      </w:r>
      <w:r w:rsidRPr="00B96237">
        <w:rPr>
          <w:rFonts w:ascii="Arial Black" w:hAnsi="Arial Black"/>
          <w:spacing w:val="-4"/>
          <w:sz w:val="18"/>
          <w:szCs w:val="18"/>
        </w:rPr>
        <w:t>i</w:t>
      </w:r>
      <w:r w:rsidRPr="00B96237">
        <w:rPr>
          <w:rFonts w:ascii="Arial Black" w:hAnsi="Arial Black"/>
          <w:spacing w:val="4"/>
          <w:sz w:val="18"/>
          <w:szCs w:val="18"/>
        </w:rPr>
        <w:t>c</w:t>
      </w:r>
      <w:r w:rsidRPr="00B96237">
        <w:rPr>
          <w:rFonts w:ascii="Arial Black" w:hAnsi="Arial Black"/>
          <w:spacing w:val="-1"/>
          <w:sz w:val="18"/>
          <w:szCs w:val="18"/>
        </w:rPr>
        <w:t>a</w:t>
      </w:r>
      <w:r w:rsidRPr="00B96237">
        <w:rPr>
          <w:rFonts w:ascii="Arial Black" w:hAnsi="Arial Black"/>
          <w:spacing w:val="5"/>
          <w:sz w:val="18"/>
          <w:szCs w:val="18"/>
        </w:rPr>
        <w:t>t</w:t>
      </w:r>
      <w:r w:rsidRPr="00B96237">
        <w:rPr>
          <w:rFonts w:ascii="Arial Black" w:hAnsi="Arial Black"/>
          <w:sz w:val="18"/>
          <w:szCs w:val="18"/>
        </w:rPr>
        <w:t>e</w:t>
      </w:r>
    </w:p>
    <w:p w14:paraId="55FCC7DC" w14:textId="6925D619" w:rsidR="00CC26ED" w:rsidRPr="00B96237" w:rsidRDefault="00CC26ED" w:rsidP="00B96237">
      <w:pPr>
        <w:tabs>
          <w:tab w:val="left" w:pos="7300"/>
        </w:tabs>
        <w:ind w:left="100" w:right="-14"/>
        <w:rPr>
          <w:rFonts w:ascii="Arial Black" w:hAnsi="Arial Black"/>
          <w:sz w:val="18"/>
          <w:szCs w:val="18"/>
        </w:rPr>
      </w:pPr>
      <w:r>
        <w:rPr>
          <w:rFonts w:ascii="Arial Black" w:hAnsi="Arial Black"/>
          <w:sz w:val="18"/>
          <w:szCs w:val="18"/>
        </w:rPr>
        <w:t xml:space="preserve">                                                                                          </w:t>
      </w:r>
      <w:r w:rsidR="00E94BB3">
        <w:rPr>
          <w:rFonts w:ascii="Arial Black" w:hAnsi="Arial Black"/>
          <w:sz w:val="18"/>
          <w:szCs w:val="18"/>
        </w:rPr>
        <w:t xml:space="preserve">   </w:t>
      </w:r>
    </w:p>
    <w:p w14:paraId="6C9E0F84" w14:textId="541B6A62" w:rsidR="00B96237" w:rsidRPr="00B96237" w:rsidRDefault="00CC26ED" w:rsidP="00D47202">
      <w:pPr>
        <w:tabs>
          <w:tab w:val="left" w:pos="7300"/>
        </w:tabs>
        <w:ind w:left="100" w:right="-14"/>
        <w:jc w:val="center"/>
        <w:rPr>
          <w:rFonts w:ascii="Arial Black" w:hAnsi="Arial Black"/>
          <w:sz w:val="18"/>
          <w:szCs w:val="18"/>
        </w:rPr>
      </w:pPr>
      <w:r>
        <w:rPr>
          <w:noProof/>
          <w:lang w:eastAsia="en-US"/>
        </w:rPr>
        <w:drawing>
          <wp:inline distT="0" distB="0" distL="0" distR="0" wp14:anchorId="6596B57D" wp14:editId="79B1F4D0">
            <wp:extent cx="2850091" cy="100965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56534" cy="1047358"/>
                    </a:xfrm>
                    <a:prstGeom prst="rect">
                      <a:avLst/>
                    </a:prstGeom>
                  </pic:spPr>
                </pic:pic>
              </a:graphicData>
            </a:graphic>
          </wp:inline>
        </w:drawing>
      </w:r>
    </w:p>
    <w:p w14:paraId="06C621D5" w14:textId="77777777" w:rsidR="00B96237" w:rsidRPr="001461BC" w:rsidRDefault="00B96237" w:rsidP="00D47202">
      <w:pPr>
        <w:tabs>
          <w:tab w:val="left" w:pos="7300"/>
        </w:tabs>
        <w:ind w:left="100" w:right="-14"/>
        <w:jc w:val="center"/>
        <w:rPr>
          <w:rFonts w:ascii="Arial Black" w:hAnsi="Arial Black"/>
          <w:sz w:val="20"/>
          <w:szCs w:val="20"/>
        </w:rPr>
      </w:pPr>
      <w:r w:rsidRPr="001461BC">
        <w:rPr>
          <w:rFonts w:cs="Arial"/>
          <w:sz w:val="20"/>
          <w:szCs w:val="20"/>
        </w:rPr>
        <w:t>*These items are non-refundable once issued to the student.</w:t>
      </w:r>
    </w:p>
    <w:p w14:paraId="7A0CAAFD" w14:textId="77777777" w:rsidR="00B96237" w:rsidRPr="00B96237" w:rsidRDefault="00B96237" w:rsidP="00B96237">
      <w:pPr>
        <w:tabs>
          <w:tab w:val="center" w:pos="4320"/>
          <w:tab w:val="right" w:pos="8640"/>
        </w:tabs>
        <w:rPr>
          <w:rFonts w:cs="Arial"/>
          <w:sz w:val="20"/>
          <w:szCs w:val="20"/>
        </w:rPr>
      </w:pPr>
      <w:r w:rsidRPr="00B96237">
        <w:rPr>
          <w:rFonts w:cs="Arial"/>
          <w:sz w:val="22"/>
          <w:szCs w:val="22"/>
        </w:rPr>
        <w:t xml:space="preserve">                                     </w:t>
      </w:r>
      <w:r w:rsidRPr="00B96237">
        <w:rPr>
          <w:rFonts w:cs="Arial"/>
          <w:sz w:val="20"/>
          <w:szCs w:val="20"/>
        </w:rPr>
        <w:t xml:space="preserve"> </w:t>
      </w:r>
    </w:p>
    <w:p w14:paraId="5308981B" w14:textId="01EE81CC" w:rsidR="00B96237" w:rsidRPr="00B96237" w:rsidRDefault="00B96237" w:rsidP="004F3725">
      <w:pPr>
        <w:pStyle w:val="Footer"/>
        <w:rPr>
          <w:sz w:val="22"/>
          <w:szCs w:val="22"/>
        </w:rPr>
      </w:pPr>
      <w:r w:rsidRPr="00B96237">
        <w:rPr>
          <w:rFonts w:cs="Arial"/>
          <w:sz w:val="20"/>
          <w:szCs w:val="20"/>
        </w:rPr>
        <w:tab/>
      </w:r>
      <w:r w:rsidRPr="00B96237">
        <w:rPr>
          <w:spacing w:val="2"/>
          <w:sz w:val="22"/>
          <w:szCs w:val="22"/>
        </w:rPr>
        <w:t>T</w:t>
      </w:r>
      <w:r w:rsidRPr="00B96237">
        <w:rPr>
          <w:spacing w:val="-5"/>
          <w:sz w:val="22"/>
          <w:szCs w:val="22"/>
        </w:rPr>
        <w:t>h</w:t>
      </w:r>
      <w:r w:rsidRPr="00B96237">
        <w:rPr>
          <w:sz w:val="22"/>
          <w:szCs w:val="22"/>
        </w:rPr>
        <w:t xml:space="preserve">e </w:t>
      </w:r>
      <w:r w:rsidR="00165E6B">
        <w:rPr>
          <w:spacing w:val="8"/>
          <w:sz w:val="22"/>
          <w:szCs w:val="22"/>
        </w:rPr>
        <w:t xml:space="preserve">IT </w:t>
      </w:r>
      <w:r w:rsidR="00165E6B" w:rsidRPr="00580E02">
        <w:rPr>
          <w:spacing w:val="1"/>
          <w:sz w:val="22"/>
          <w:szCs w:val="22"/>
        </w:rPr>
        <w:t>S</w:t>
      </w:r>
      <w:r w:rsidR="00165E6B">
        <w:rPr>
          <w:spacing w:val="-5"/>
          <w:sz w:val="22"/>
          <w:szCs w:val="22"/>
        </w:rPr>
        <w:t>ecurity and</w:t>
      </w:r>
      <w:r w:rsidR="00165E6B" w:rsidRPr="00580E02">
        <w:rPr>
          <w:spacing w:val="9"/>
          <w:sz w:val="22"/>
          <w:szCs w:val="22"/>
        </w:rPr>
        <w:t xml:space="preserve"> </w:t>
      </w:r>
      <w:r w:rsidR="00165E6B" w:rsidRPr="00580E02">
        <w:rPr>
          <w:spacing w:val="-5"/>
          <w:sz w:val="22"/>
          <w:szCs w:val="22"/>
        </w:rPr>
        <w:t>A</w:t>
      </w:r>
      <w:r w:rsidR="00165E6B" w:rsidRPr="00580E02">
        <w:rPr>
          <w:spacing w:val="5"/>
          <w:sz w:val="22"/>
          <w:szCs w:val="22"/>
        </w:rPr>
        <w:t>d</w:t>
      </w:r>
      <w:r w:rsidR="00165E6B" w:rsidRPr="00580E02">
        <w:rPr>
          <w:spacing w:val="1"/>
          <w:sz w:val="22"/>
          <w:szCs w:val="22"/>
        </w:rPr>
        <w:t>m</w:t>
      </w:r>
      <w:r w:rsidR="00165E6B" w:rsidRPr="00580E02">
        <w:rPr>
          <w:spacing w:val="-4"/>
          <w:sz w:val="22"/>
          <w:szCs w:val="22"/>
        </w:rPr>
        <w:t>i</w:t>
      </w:r>
      <w:r w:rsidR="00165E6B" w:rsidRPr="00580E02">
        <w:rPr>
          <w:spacing w:val="5"/>
          <w:sz w:val="22"/>
          <w:szCs w:val="22"/>
        </w:rPr>
        <w:t>n</w:t>
      </w:r>
      <w:r w:rsidR="00165E6B" w:rsidRPr="00580E02">
        <w:rPr>
          <w:spacing w:val="-4"/>
          <w:sz w:val="22"/>
          <w:szCs w:val="22"/>
        </w:rPr>
        <w:t>i</w:t>
      </w:r>
      <w:r w:rsidR="00165E6B" w:rsidRPr="00580E02">
        <w:rPr>
          <w:spacing w:val="-2"/>
          <w:sz w:val="22"/>
          <w:szCs w:val="22"/>
        </w:rPr>
        <w:t>s</w:t>
      </w:r>
      <w:r w:rsidR="00165E6B" w:rsidRPr="00580E02">
        <w:rPr>
          <w:spacing w:val="5"/>
          <w:sz w:val="22"/>
          <w:szCs w:val="22"/>
        </w:rPr>
        <w:t>t</w:t>
      </w:r>
      <w:r w:rsidR="00165E6B" w:rsidRPr="00580E02">
        <w:rPr>
          <w:spacing w:val="2"/>
          <w:sz w:val="22"/>
          <w:szCs w:val="22"/>
        </w:rPr>
        <w:t>r</w:t>
      </w:r>
      <w:r w:rsidR="00165E6B" w:rsidRPr="00580E02">
        <w:rPr>
          <w:spacing w:val="-1"/>
          <w:sz w:val="22"/>
          <w:szCs w:val="22"/>
        </w:rPr>
        <w:t>a</w:t>
      </w:r>
      <w:r w:rsidR="00165E6B" w:rsidRPr="00580E02">
        <w:rPr>
          <w:spacing w:val="1"/>
          <w:sz w:val="22"/>
          <w:szCs w:val="22"/>
        </w:rPr>
        <w:t>t</w:t>
      </w:r>
      <w:r w:rsidR="00165E6B">
        <w:rPr>
          <w:sz w:val="22"/>
          <w:szCs w:val="22"/>
        </w:rPr>
        <w:t>ion</w:t>
      </w:r>
      <w:r w:rsidR="00165E6B" w:rsidRPr="00580E02">
        <w:rPr>
          <w:sz w:val="22"/>
          <w:szCs w:val="22"/>
        </w:rPr>
        <w:t xml:space="preserve"> </w:t>
      </w:r>
      <w:r w:rsidRPr="00B96237">
        <w:rPr>
          <w:sz w:val="22"/>
          <w:szCs w:val="22"/>
        </w:rPr>
        <w:t>p</w:t>
      </w:r>
      <w:r w:rsidRPr="00B96237">
        <w:rPr>
          <w:spacing w:val="-3"/>
          <w:sz w:val="22"/>
          <w:szCs w:val="22"/>
        </w:rPr>
        <w:t>r</w:t>
      </w:r>
      <w:r w:rsidRPr="00B96237">
        <w:rPr>
          <w:spacing w:val="5"/>
          <w:sz w:val="22"/>
          <w:szCs w:val="22"/>
        </w:rPr>
        <w:t>o</w:t>
      </w:r>
      <w:r w:rsidRPr="00B96237">
        <w:rPr>
          <w:sz w:val="22"/>
          <w:szCs w:val="22"/>
        </w:rPr>
        <w:t>g</w:t>
      </w:r>
      <w:r w:rsidRPr="00B96237">
        <w:rPr>
          <w:spacing w:val="2"/>
          <w:sz w:val="22"/>
          <w:szCs w:val="22"/>
        </w:rPr>
        <w:t>r</w:t>
      </w:r>
      <w:r w:rsidRPr="00B96237">
        <w:rPr>
          <w:spacing w:val="-1"/>
          <w:sz w:val="22"/>
          <w:szCs w:val="22"/>
        </w:rPr>
        <w:t>a</w:t>
      </w:r>
      <w:r w:rsidRPr="00B96237">
        <w:rPr>
          <w:sz w:val="22"/>
          <w:szCs w:val="22"/>
        </w:rPr>
        <w:t xml:space="preserve">m </w:t>
      </w:r>
      <w:r w:rsidRPr="00B96237">
        <w:rPr>
          <w:spacing w:val="-4"/>
          <w:sz w:val="22"/>
          <w:szCs w:val="22"/>
        </w:rPr>
        <w:t>i</w:t>
      </w:r>
      <w:r w:rsidRPr="00B96237">
        <w:rPr>
          <w:sz w:val="22"/>
          <w:szCs w:val="22"/>
        </w:rPr>
        <w:t>n</w:t>
      </w:r>
      <w:r w:rsidRPr="00B96237">
        <w:rPr>
          <w:spacing w:val="4"/>
          <w:sz w:val="22"/>
          <w:szCs w:val="22"/>
        </w:rPr>
        <w:t>c</w:t>
      </w:r>
      <w:r w:rsidRPr="00B96237">
        <w:rPr>
          <w:spacing w:val="-9"/>
          <w:sz w:val="22"/>
          <w:szCs w:val="22"/>
        </w:rPr>
        <w:t>l</w:t>
      </w:r>
      <w:r w:rsidRPr="00B96237">
        <w:rPr>
          <w:sz w:val="22"/>
          <w:szCs w:val="22"/>
        </w:rPr>
        <w:t>u</w:t>
      </w:r>
      <w:r w:rsidRPr="00B96237">
        <w:rPr>
          <w:spacing w:val="5"/>
          <w:sz w:val="22"/>
          <w:szCs w:val="22"/>
        </w:rPr>
        <w:t>d</w:t>
      </w:r>
      <w:r w:rsidRPr="00B96237">
        <w:rPr>
          <w:spacing w:val="-1"/>
          <w:sz w:val="22"/>
          <w:szCs w:val="22"/>
        </w:rPr>
        <w:t>e</w:t>
      </w:r>
      <w:r w:rsidRPr="00B96237">
        <w:rPr>
          <w:sz w:val="22"/>
          <w:szCs w:val="22"/>
        </w:rPr>
        <w:t>s</w:t>
      </w:r>
      <w:r w:rsidRPr="00B96237">
        <w:rPr>
          <w:spacing w:val="4"/>
          <w:sz w:val="22"/>
          <w:szCs w:val="22"/>
        </w:rPr>
        <w:t xml:space="preserve"> </w:t>
      </w:r>
      <w:r w:rsidRPr="00B96237">
        <w:rPr>
          <w:spacing w:val="3"/>
          <w:sz w:val="22"/>
          <w:szCs w:val="22"/>
        </w:rPr>
        <w:t>s</w:t>
      </w:r>
      <w:r w:rsidRPr="00B96237">
        <w:rPr>
          <w:spacing w:val="-4"/>
          <w:sz w:val="22"/>
          <w:szCs w:val="22"/>
        </w:rPr>
        <w:t>i</w:t>
      </w:r>
      <w:r w:rsidRPr="00B96237">
        <w:rPr>
          <w:sz w:val="22"/>
          <w:szCs w:val="22"/>
        </w:rPr>
        <w:t xml:space="preserve">x </w:t>
      </w:r>
      <w:r w:rsidRPr="00B96237">
        <w:rPr>
          <w:spacing w:val="-1"/>
          <w:sz w:val="22"/>
          <w:szCs w:val="22"/>
        </w:rPr>
        <w:t>c</w:t>
      </w:r>
      <w:r w:rsidRPr="00B96237">
        <w:rPr>
          <w:spacing w:val="5"/>
          <w:sz w:val="22"/>
          <w:szCs w:val="22"/>
        </w:rPr>
        <w:t>o</w:t>
      </w:r>
      <w:r w:rsidRPr="00B96237">
        <w:rPr>
          <w:sz w:val="22"/>
          <w:szCs w:val="22"/>
        </w:rPr>
        <w:t>u</w:t>
      </w:r>
      <w:r w:rsidRPr="00B96237">
        <w:rPr>
          <w:spacing w:val="2"/>
          <w:sz w:val="22"/>
          <w:szCs w:val="22"/>
        </w:rPr>
        <w:t>r</w:t>
      </w:r>
      <w:r w:rsidRPr="00B96237">
        <w:rPr>
          <w:spacing w:val="-2"/>
          <w:sz w:val="22"/>
          <w:szCs w:val="22"/>
        </w:rPr>
        <w:t>s</w:t>
      </w:r>
      <w:r w:rsidRPr="00B96237">
        <w:rPr>
          <w:spacing w:val="-1"/>
          <w:sz w:val="22"/>
          <w:szCs w:val="22"/>
        </w:rPr>
        <w:t>e</w:t>
      </w:r>
      <w:r w:rsidRPr="00B96237">
        <w:rPr>
          <w:sz w:val="22"/>
          <w:szCs w:val="22"/>
        </w:rPr>
        <w:t>s</w:t>
      </w:r>
      <w:r w:rsidRPr="00B96237">
        <w:rPr>
          <w:spacing w:val="5"/>
          <w:sz w:val="22"/>
          <w:szCs w:val="22"/>
        </w:rPr>
        <w:t xml:space="preserve"> </w:t>
      </w:r>
      <w:r w:rsidR="00AD0B83" w:rsidRPr="00BC29AD">
        <w:rPr>
          <w:sz w:val="22"/>
          <w:szCs w:val="22"/>
        </w:rPr>
        <w:t xml:space="preserve">that provide the knowledge and skills to help students obtain a well-rounded </w:t>
      </w:r>
      <w:r w:rsidR="00AD0B83">
        <w:rPr>
          <w:sz w:val="22"/>
          <w:szCs w:val="22"/>
        </w:rPr>
        <w:t xml:space="preserve">IT </w:t>
      </w:r>
      <w:r w:rsidR="00AD0B83" w:rsidRPr="00BC29AD">
        <w:rPr>
          <w:sz w:val="22"/>
          <w:szCs w:val="22"/>
        </w:rPr>
        <w:t>education</w:t>
      </w:r>
      <w:r w:rsidRPr="00B96237">
        <w:rPr>
          <w:sz w:val="22"/>
          <w:szCs w:val="22"/>
        </w:rPr>
        <w:t>.</w:t>
      </w:r>
      <w:r w:rsidRPr="00B96237">
        <w:rPr>
          <w:spacing w:val="5"/>
          <w:sz w:val="22"/>
          <w:szCs w:val="22"/>
        </w:rPr>
        <w:t xml:space="preserve"> </w:t>
      </w:r>
      <w:r w:rsidRPr="00B96237">
        <w:rPr>
          <w:sz w:val="22"/>
          <w:szCs w:val="22"/>
        </w:rPr>
        <w:t>Up</w:t>
      </w:r>
      <w:r w:rsidRPr="00B96237">
        <w:rPr>
          <w:spacing w:val="5"/>
          <w:sz w:val="22"/>
          <w:szCs w:val="22"/>
        </w:rPr>
        <w:t>o</w:t>
      </w:r>
      <w:r w:rsidRPr="00B96237">
        <w:rPr>
          <w:sz w:val="22"/>
          <w:szCs w:val="22"/>
        </w:rPr>
        <w:t>n</w:t>
      </w:r>
      <w:r w:rsidRPr="00B96237">
        <w:rPr>
          <w:spacing w:val="6"/>
          <w:sz w:val="22"/>
          <w:szCs w:val="22"/>
        </w:rPr>
        <w:t xml:space="preserve"> </w:t>
      </w:r>
      <w:r w:rsidRPr="00B96237">
        <w:rPr>
          <w:spacing w:val="-1"/>
          <w:sz w:val="22"/>
          <w:szCs w:val="22"/>
        </w:rPr>
        <w:t>c</w:t>
      </w:r>
      <w:r w:rsidRPr="00B96237">
        <w:rPr>
          <w:spacing w:val="5"/>
          <w:sz w:val="22"/>
          <w:szCs w:val="22"/>
        </w:rPr>
        <w:t>o</w:t>
      </w:r>
      <w:r w:rsidRPr="00B96237">
        <w:rPr>
          <w:spacing w:val="-9"/>
          <w:sz w:val="22"/>
          <w:szCs w:val="22"/>
        </w:rPr>
        <w:t>m</w:t>
      </w:r>
      <w:r w:rsidRPr="00B96237">
        <w:rPr>
          <w:spacing w:val="5"/>
          <w:sz w:val="22"/>
          <w:szCs w:val="22"/>
        </w:rPr>
        <w:t>p</w:t>
      </w:r>
      <w:r w:rsidRPr="00B96237">
        <w:rPr>
          <w:spacing w:val="-4"/>
          <w:sz w:val="22"/>
          <w:szCs w:val="22"/>
        </w:rPr>
        <w:t>l</w:t>
      </w:r>
      <w:r w:rsidRPr="00B96237">
        <w:rPr>
          <w:spacing w:val="-1"/>
          <w:sz w:val="22"/>
          <w:szCs w:val="22"/>
        </w:rPr>
        <w:t>e</w:t>
      </w:r>
      <w:r w:rsidRPr="00B96237">
        <w:rPr>
          <w:spacing w:val="10"/>
          <w:sz w:val="22"/>
          <w:szCs w:val="22"/>
        </w:rPr>
        <w:t>t</w:t>
      </w:r>
      <w:r w:rsidRPr="00B96237">
        <w:rPr>
          <w:spacing w:val="-4"/>
          <w:sz w:val="22"/>
          <w:szCs w:val="22"/>
        </w:rPr>
        <w:t>i</w:t>
      </w:r>
      <w:r w:rsidRPr="00B96237">
        <w:rPr>
          <w:spacing w:val="5"/>
          <w:sz w:val="22"/>
          <w:szCs w:val="22"/>
        </w:rPr>
        <w:t>o</w:t>
      </w:r>
      <w:r w:rsidRPr="00B96237">
        <w:rPr>
          <w:sz w:val="22"/>
          <w:szCs w:val="22"/>
        </w:rPr>
        <w:t xml:space="preserve">n </w:t>
      </w:r>
      <w:r w:rsidRPr="00B96237">
        <w:rPr>
          <w:spacing w:val="5"/>
          <w:sz w:val="22"/>
          <w:szCs w:val="22"/>
        </w:rPr>
        <w:t>o</w:t>
      </w:r>
      <w:r w:rsidRPr="00B96237">
        <w:rPr>
          <w:sz w:val="22"/>
          <w:szCs w:val="22"/>
        </w:rPr>
        <w:t>f</w:t>
      </w:r>
      <w:r w:rsidRPr="00B96237">
        <w:rPr>
          <w:spacing w:val="6"/>
          <w:sz w:val="22"/>
          <w:szCs w:val="22"/>
        </w:rPr>
        <w:t xml:space="preserve"> </w:t>
      </w:r>
      <w:r w:rsidRPr="00B96237">
        <w:rPr>
          <w:spacing w:val="7"/>
          <w:sz w:val="22"/>
          <w:szCs w:val="22"/>
        </w:rPr>
        <w:t>t</w:t>
      </w:r>
      <w:r w:rsidRPr="00B96237">
        <w:rPr>
          <w:spacing w:val="-5"/>
          <w:sz w:val="22"/>
          <w:szCs w:val="22"/>
        </w:rPr>
        <w:t>h</w:t>
      </w:r>
      <w:r w:rsidRPr="00B96237">
        <w:rPr>
          <w:sz w:val="22"/>
          <w:szCs w:val="22"/>
        </w:rPr>
        <w:t>e</w:t>
      </w:r>
      <w:r w:rsidRPr="00B96237">
        <w:rPr>
          <w:spacing w:val="12"/>
          <w:sz w:val="22"/>
          <w:szCs w:val="22"/>
        </w:rPr>
        <w:t xml:space="preserve"> </w:t>
      </w:r>
      <w:r w:rsidRPr="00B96237">
        <w:rPr>
          <w:sz w:val="22"/>
          <w:szCs w:val="22"/>
        </w:rPr>
        <w:t>p</w:t>
      </w:r>
      <w:r w:rsidRPr="00B96237">
        <w:rPr>
          <w:spacing w:val="-3"/>
          <w:sz w:val="22"/>
          <w:szCs w:val="22"/>
        </w:rPr>
        <w:t>r</w:t>
      </w:r>
      <w:r w:rsidRPr="00B96237">
        <w:rPr>
          <w:spacing w:val="5"/>
          <w:sz w:val="22"/>
          <w:szCs w:val="22"/>
        </w:rPr>
        <w:t>o</w:t>
      </w:r>
      <w:r w:rsidRPr="00B96237">
        <w:rPr>
          <w:sz w:val="22"/>
          <w:szCs w:val="22"/>
        </w:rPr>
        <w:t>g</w:t>
      </w:r>
      <w:r w:rsidRPr="00B96237">
        <w:rPr>
          <w:spacing w:val="2"/>
          <w:sz w:val="22"/>
          <w:szCs w:val="22"/>
        </w:rPr>
        <w:t>r</w:t>
      </w:r>
      <w:r w:rsidRPr="00B96237">
        <w:rPr>
          <w:spacing w:val="-1"/>
          <w:sz w:val="22"/>
          <w:szCs w:val="22"/>
        </w:rPr>
        <w:t>a</w:t>
      </w:r>
      <w:r w:rsidRPr="00B96237">
        <w:rPr>
          <w:spacing w:val="-9"/>
          <w:sz w:val="22"/>
          <w:szCs w:val="22"/>
        </w:rPr>
        <w:t>m</w:t>
      </w:r>
      <w:r w:rsidRPr="00B96237">
        <w:rPr>
          <w:sz w:val="22"/>
          <w:szCs w:val="22"/>
        </w:rPr>
        <w:t>,</w:t>
      </w:r>
      <w:r w:rsidRPr="00B96237">
        <w:rPr>
          <w:spacing w:val="9"/>
          <w:sz w:val="22"/>
          <w:szCs w:val="22"/>
        </w:rPr>
        <w:t xml:space="preserve"> </w:t>
      </w:r>
      <w:r w:rsidRPr="00B96237">
        <w:rPr>
          <w:spacing w:val="5"/>
          <w:sz w:val="22"/>
          <w:szCs w:val="22"/>
        </w:rPr>
        <w:t>t</w:t>
      </w:r>
      <w:r w:rsidRPr="00B96237">
        <w:rPr>
          <w:spacing w:val="-5"/>
          <w:sz w:val="22"/>
          <w:szCs w:val="22"/>
        </w:rPr>
        <w:t>h</w:t>
      </w:r>
      <w:r w:rsidRPr="00B96237">
        <w:rPr>
          <w:sz w:val="22"/>
          <w:szCs w:val="22"/>
        </w:rPr>
        <w:t>e</w:t>
      </w:r>
      <w:r w:rsidRPr="00B96237">
        <w:rPr>
          <w:spacing w:val="12"/>
          <w:sz w:val="22"/>
          <w:szCs w:val="22"/>
        </w:rPr>
        <w:t xml:space="preserve"> </w:t>
      </w:r>
      <w:r w:rsidRPr="00B96237">
        <w:rPr>
          <w:spacing w:val="-1"/>
          <w:sz w:val="22"/>
          <w:szCs w:val="22"/>
        </w:rPr>
        <w:t>c</w:t>
      </w:r>
      <w:r w:rsidRPr="00B96237">
        <w:rPr>
          <w:spacing w:val="4"/>
          <w:sz w:val="22"/>
          <w:szCs w:val="22"/>
        </w:rPr>
        <w:t>a</w:t>
      </w:r>
      <w:r w:rsidRPr="00B96237">
        <w:rPr>
          <w:spacing w:val="-5"/>
          <w:sz w:val="22"/>
          <w:szCs w:val="22"/>
        </w:rPr>
        <w:t>n</w:t>
      </w:r>
      <w:r w:rsidRPr="00B96237">
        <w:rPr>
          <w:spacing w:val="5"/>
          <w:sz w:val="22"/>
          <w:szCs w:val="22"/>
        </w:rPr>
        <w:t>d</w:t>
      </w:r>
      <w:r w:rsidRPr="00B96237">
        <w:rPr>
          <w:spacing w:val="-9"/>
          <w:sz w:val="22"/>
          <w:szCs w:val="22"/>
        </w:rPr>
        <w:t>i</w:t>
      </w:r>
      <w:r w:rsidRPr="00B96237">
        <w:rPr>
          <w:spacing w:val="5"/>
          <w:sz w:val="22"/>
          <w:szCs w:val="22"/>
        </w:rPr>
        <w:t>d</w:t>
      </w:r>
      <w:r w:rsidRPr="00B96237">
        <w:rPr>
          <w:spacing w:val="-1"/>
          <w:sz w:val="22"/>
          <w:szCs w:val="22"/>
        </w:rPr>
        <w:t>a</w:t>
      </w:r>
      <w:r w:rsidRPr="00B96237">
        <w:rPr>
          <w:spacing w:val="5"/>
          <w:sz w:val="22"/>
          <w:szCs w:val="22"/>
        </w:rPr>
        <w:t>t</w:t>
      </w:r>
      <w:r w:rsidRPr="00B96237">
        <w:rPr>
          <w:sz w:val="22"/>
          <w:szCs w:val="22"/>
        </w:rPr>
        <w:t>e</w:t>
      </w:r>
      <w:r w:rsidRPr="00B96237">
        <w:rPr>
          <w:spacing w:val="6"/>
          <w:sz w:val="22"/>
          <w:szCs w:val="22"/>
        </w:rPr>
        <w:t xml:space="preserve"> </w:t>
      </w:r>
      <w:r w:rsidRPr="00B96237">
        <w:rPr>
          <w:sz w:val="22"/>
          <w:szCs w:val="22"/>
        </w:rPr>
        <w:t>w</w:t>
      </w:r>
      <w:r w:rsidRPr="00B96237">
        <w:rPr>
          <w:spacing w:val="-4"/>
          <w:sz w:val="22"/>
          <w:szCs w:val="22"/>
        </w:rPr>
        <w:t>i</w:t>
      </w:r>
      <w:r w:rsidRPr="00B96237">
        <w:rPr>
          <w:sz w:val="22"/>
          <w:szCs w:val="22"/>
        </w:rPr>
        <w:t>ll</w:t>
      </w:r>
      <w:r w:rsidRPr="00B96237">
        <w:rPr>
          <w:spacing w:val="12"/>
          <w:sz w:val="22"/>
          <w:szCs w:val="22"/>
        </w:rPr>
        <w:t xml:space="preserve"> </w:t>
      </w:r>
      <w:r w:rsidRPr="00B96237">
        <w:rPr>
          <w:spacing w:val="-5"/>
          <w:sz w:val="22"/>
          <w:szCs w:val="22"/>
        </w:rPr>
        <w:t>h</w:t>
      </w:r>
      <w:r w:rsidRPr="00B96237">
        <w:rPr>
          <w:spacing w:val="4"/>
          <w:sz w:val="22"/>
          <w:szCs w:val="22"/>
        </w:rPr>
        <w:t>a</w:t>
      </w:r>
      <w:r w:rsidRPr="00B96237">
        <w:rPr>
          <w:spacing w:val="-5"/>
          <w:sz w:val="22"/>
          <w:szCs w:val="22"/>
        </w:rPr>
        <w:t>v</w:t>
      </w:r>
      <w:r w:rsidRPr="00B96237">
        <w:rPr>
          <w:sz w:val="22"/>
          <w:szCs w:val="22"/>
        </w:rPr>
        <w:t>e</w:t>
      </w:r>
      <w:r w:rsidRPr="00B96237">
        <w:rPr>
          <w:spacing w:val="15"/>
          <w:sz w:val="22"/>
          <w:szCs w:val="22"/>
        </w:rPr>
        <w:t xml:space="preserve"> </w:t>
      </w:r>
      <w:r w:rsidRPr="00B96237">
        <w:rPr>
          <w:spacing w:val="-5"/>
          <w:sz w:val="22"/>
          <w:szCs w:val="22"/>
        </w:rPr>
        <w:t>v</w:t>
      </w:r>
      <w:r w:rsidRPr="00B96237">
        <w:rPr>
          <w:spacing w:val="4"/>
          <w:sz w:val="22"/>
          <w:szCs w:val="22"/>
        </w:rPr>
        <w:t>a</w:t>
      </w:r>
      <w:r w:rsidRPr="00B96237">
        <w:rPr>
          <w:sz w:val="22"/>
          <w:szCs w:val="22"/>
        </w:rPr>
        <w:t>lu</w:t>
      </w:r>
      <w:r w:rsidRPr="00B96237">
        <w:rPr>
          <w:spacing w:val="-1"/>
          <w:sz w:val="22"/>
          <w:szCs w:val="22"/>
        </w:rPr>
        <w:t>a</w:t>
      </w:r>
      <w:r w:rsidRPr="00B96237">
        <w:rPr>
          <w:sz w:val="22"/>
          <w:szCs w:val="22"/>
        </w:rPr>
        <w:t>ble u</w:t>
      </w:r>
      <w:r w:rsidRPr="00B96237">
        <w:rPr>
          <w:spacing w:val="-5"/>
          <w:sz w:val="22"/>
          <w:szCs w:val="22"/>
        </w:rPr>
        <w:t>n</w:t>
      </w:r>
      <w:r w:rsidRPr="00B96237">
        <w:rPr>
          <w:sz w:val="22"/>
          <w:szCs w:val="22"/>
        </w:rPr>
        <w:t>d</w:t>
      </w:r>
      <w:r w:rsidRPr="00B96237">
        <w:rPr>
          <w:spacing w:val="-1"/>
          <w:sz w:val="22"/>
          <w:szCs w:val="22"/>
        </w:rPr>
        <w:t>e</w:t>
      </w:r>
      <w:r w:rsidRPr="00B96237">
        <w:rPr>
          <w:spacing w:val="2"/>
          <w:sz w:val="22"/>
          <w:szCs w:val="22"/>
        </w:rPr>
        <w:t>r</w:t>
      </w:r>
      <w:r w:rsidRPr="00B96237">
        <w:rPr>
          <w:spacing w:val="-2"/>
          <w:sz w:val="22"/>
          <w:szCs w:val="22"/>
        </w:rPr>
        <w:t>s</w:t>
      </w:r>
      <w:r w:rsidRPr="00B96237">
        <w:rPr>
          <w:spacing w:val="5"/>
          <w:sz w:val="22"/>
          <w:szCs w:val="22"/>
        </w:rPr>
        <w:t>t</w:t>
      </w:r>
      <w:r w:rsidRPr="00B96237">
        <w:rPr>
          <w:spacing w:val="-1"/>
          <w:sz w:val="22"/>
          <w:szCs w:val="22"/>
        </w:rPr>
        <w:t>a</w:t>
      </w:r>
      <w:r w:rsidRPr="00B96237">
        <w:rPr>
          <w:spacing w:val="-5"/>
          <w:sz w:val="22"/>
          <w:szCs w:val="22"/>
        </w:rPr>
        <w:t>n</w:t>
      </w:r>
      <w:r w:rsidRPr="00B96237">
        <w:rPr>
          <w:spacing w:val="5"/>
          <w:sz w:val="22"/>
          <w:szCs w:val="22"/>
        </w:rPr>
        <w:t>d</w:t>
      </w:r>
      <w:r w:rsidRPr="00B96237">
        <w:rPr>
          <w:spacing w:val="-4"/>
          <w:sz w:val="22"/>
          <w:szCs w:val="22"/>
        </w:rPr>
        <w:t>i</w:t>
      </w:r>
      <w:r w:rsidRPr="00B96237">
        <w:rPr>
          <w:sz w:val="22"/>
          <w:szCs w:val="22"/>
        </w:rPr>
        <w:t>ng</w:t>
      </w:r>
      <w:r w:rsidRPr="00B96237">
        <w:rPr>
          <w:spacing w:val="-2"/>
          <w:sz w:val="22"/>
          <w:szCs w:val="22"/>
        </w:rPr>
        <w:t xml:space="preserve"> </w:t>
      </w:r>
      <w:r w:rsidRPr="00B96237">
        <w:rPr>
          <w:spacing w:val="4"/>
          <w:sz w:val="22"/>
          <w:szCs w:val="22"/>
        </w:rPr>
        <w:t>a</w:t>
      </w:r>
      <w:r w:rsidRPr="00B96237">
        <w:rPr>
          <w:spacing w:val="-5"/>
          <w:sz w:val="22"/>
          <w:szCs w:val="22"/>
        </w:rPr>
        <w:t>n</w:t>
      </w:r>
      <w:r w:rsidRPr="00B96237">
        <w:rPr>
          <w:sz w:val="22"/>
          <w:szCs w:val="22"/>
        </w:rPr>
        <w:t>d</w:t>
      </w:r>
      <w:r w:rsidRPr="00B96237">
        <w:rPr>
          <w:spacing w:val="14"/>
          <w:sz w:val="22"/>
          <w:szCs w:val="22"/>
        </w:rPr>
        <w:t xml:space="preserve"> </w:t>
      </w:r>
      <w:r w:rsidRPr="00B96237">
        <w:rPr>
          <w:spacing w:val="-2"/>
          <w:sz w:val="22"/>
          <w:szCs w:val="22"/>
        </w:rPr>
        <w:t>s</w:t>
      </w:r>
      <w:r w:rsidRPr="00B96237">
        <w:rPr>
          <w:spacing w:val="5"/>
          <w:sz w:val="22"/>
          <w:szCs w:val="22"/>
        </w:rPr>
        <w:t>k</w:t>
      </w:r>
      <w:r w:rsidRPr="00B96237">
        <w:rPr>
          <w:spacing w:val="-4"/>
          <w:sz w:val="22"/>
          <w:szCs w:val="22"/>
        </w:rPr>
        <w:t>i</w:t>
      </w:r>
      <w:r w:rsidRPr="00B96237">
        <w:rPr>
          <w:sz w:val="22"/>
          <w:szCs w:val="22"/>
        </w:rPr>
        <w:t>l</w:t>
      </w:r>
      <w:r w:rsidRPr="00B96237">
        <w:rPr>
          <w:spacing w:val="-4"/>
          <w:sz w:val="22"/>
          <w:szCs w:val="22"/>
        </w:rPr>
        <w:t>l</w:t>
      </w:r>
      <w:r w:rsidRPr="00B96237">
        <w:rPr>
          <w:sz w:val="22"/>
          <w:szCs w:val="22"/>
        </w:rPr>
        <w:t>s</w:t>
      </w:r>
      <w:r w:rsidRPr="00B96237">
        <w:rPr>
          <w:spacing w:val="10"/>
          <w:sz w:val="22"/>
          <w:szCs w:val="22"/>
        </w:rPr>
        <w:t xml:space="preserve"> </w:t>
      </w:r>
      <w:r w:rsidRPr="00B96237">
        <w:rPr>
          <w:spacing w:val="-4"/>
          <w:sz w:val="22"/>
          <w:szCs w:val="22"/>
        </w:rPr>
        <w:t>i</w:t>
      </w:r>
      <w:r w:rsidRPr="00B96237">
        <w:rPr>
          <w:sz w:val="22"/>
          <w:szCs w:val="22"/>
        </w:rPr>
        <w:t>n</w:t>
      </w:r>
      <w:r w:rsidRPr="00B96237">
        <w:rPr>
          <w:spacing w:val="15"/>
          <w:sz w:val="22"/>
          <w:szCs w:val="22"/>
        </w:rPr>
        <w:t xml:space="preserve"> </w:t>
      </w:r>
      <w:r w:rsidRPr="00B96237">
        <w:rPr>
          <w:spacing w:val="-5"/>
          <w:sz w:val="22"/>
          <w:szCs w:val="22"/>
        </w:rPr>
        <w:t>b</w:t>
      </w:r>
      <w:r w:rsidRPr="00B96237">
        <w:rPr>
          <w:spacing w:val="4"/>
          <w:sz w:val="22"/>
          <w:szCs w:val="22"/>
        </w:rPr>
        <w:t>a</w:t>
      </w:r>
      <w:r w:rsidRPr="00B96237">
        <w:rPr>
          <w:spacing w:val="3"/>
          <w:sz w:val="22"/>
          <w:szCs w:val="22"/>
        </w:rPr>
        <w:t>s</w:t>
      </w:r>
      <w:r w:rsidRPr="00B96237">
        <w:rPr>
          <w:spacing w:val="-4"/>
          <w:sz w:val="22"/>
          <w:szCs w:val="22"/>
        </w:rPr>
        <w:t>i</w:t>
      </w:r>
      <w:r w:rsidRPr="00B96237">
        <w:rPr>
          <w:sz w:val="22"/>
          <w:szCs w:val="22"/>
        </w:rPr>
        <w:t>c</w:t>
      </w:r>
      <w:r w:rsidRPr="00B96237">
        <w:rPr>
          <w:spacing w:val="11"/>
          <w:sz w:val="22"/>
          <w:szCs w:val="22"/>
        </w:rPr>
        <w:t xml:space="preserve"> </w:t>
      </w:r>
      <w:r w:rsidRPr="00B96237">
        <w:rPr>
          <w:spacing w:val="-5"/>
          <w:sz w:val="22"/>
          <w:szCs w:val="22"/>
        </w:rPr>
        <w:t>h</w:t>
      </w:r>
      <w:r w:rsidRPr="00B96237">
        <w:rPr>
          <w:spacing w:val="-1"/>
          <w:sz w:val="22"/>
          <w:szCs w:val="22"/>
        </w:rPr>
        <w:t>a</w:t>
      </w:r>
      <w:r w:rsidRPr="00B96237">
        <w:rPr>
          <w:spacing w:val="2"/>
          <w:sz w:val="22"/>
          <w:szCs w:val="22"/>
        </w:rPr>
        <w:t>r</w:t>
      </w:r>
      <w:r w:rsidRPr="00B96237">
        <w:rPr>
          <w:sz w:val="22"/>
          <w:szCs w:val="22"/>
        </w:rPr>
        <w:t>dw</w:t>
      </w:r>
      <w:r w:rsidRPr="00B96237">
        <w:rPr>
          <w:spacing w:val="-1"/>
          <w:sz w:val="22"/>
          <w:szCs w:val="22"/>
        </w:rPr>
        <w:t>a</w:t>
      </w:r>
      <w:r w:rsidRPr="00B96237">
        <w:rPr>
          <w:spacing w:val="2"/>
          <w:sz w:val="22"/>
          <w:szCs w:val="22"/>
        </w:rPr>
        <w:t>r</w:t>
      </w:r>
      <w:r w:rsidRPr="00B96237">
        <w:rPr>
          <w:sz w:val="22"/>
          <w:szCs w:val="22"/>
        </w:rPr>
        <w:t>e</w:t>
      </w:r>
      <w:r w:rsidRPr="00B96237">
        <w:rPr>
          <w:spacing w:val="7"/>
          <w:sz w:val="22"/>
          <w:szCs w:val="22"/>
        </w:rPr>
        <w:t xml:space="preserve"> </w:t>
      </w:r>
      <w:r w:rsidRPr="00B96237">
        <w:rPr>
          <w:spacing w:val="-4"/>
          <w:sz w:val="22"/>
          <w:szCs w:val="22"/>
        </w:rPr>
        <w:t>i</w:t>
      </w:r>
      <w:r w:rsidRPr="00B96237">
        <w:rPr>
          <w:sz w:val="22"/>
          <w:szCs w:val="22"/>
        </w:rPr>
        <w:t>n</w:t>
      </w:r>
      <w:r w:rsidRPr="00B96237">
        <w:rPr>
          <w:spacing w:val="-2"/>
          <w:sz w:val="22"/>
          <w:szCs w:val="22"/>
        </w:rPr>
        <w:t>s</w:t>
      </w:r>
      <w:r w:rsidRPr="00B96237">
        <w:rPr>
          <w:spacing w:val="5"/>
          <w:sz w:val="22"/>
          <w:szCs w:val="22"/>
        </w:rPr>
        <w:t>t</w:t>
      </w:r>
      <w:r w:rsidRPr="00B96237">
        <w:rPr>
          <w:spacing w:val="4"/>
          <w:sz w:val="22"/>
          <w:szCs w:val="22"/>
        </w:rPr>
        <w:t>a</w:t>
      </w:r>
      <w:r w:rsidRPr="00B96237">
        <w:rPr>
          <w:spacing w:val="-4"/>
          <w:sz w:val="22"/>
          <w:szCs w:val="22"/>
        </w:rPr>
        <w:t>ll</w:t>
      </w:r>
      <w:r w:rsidRPr="00B96237">
        <w:rPr>
          <w:spacing w:val="4"/>
          <w:sz w:val="22"/>
          <w:szCs w:val="22"/>
        </w:rPr>
        <w:t>a</w:t>
      </w:r>
      <w:r w:rsidRPr="00B96237">
        <w:rPr>
          <w:spacing w:val="5"/>
          <w:sz w:val="22"/>
          <w:szCs w:val="22"/>
        </w:rPr>
        <w:t>t</w:t>
      </w:r>
      <w:r w:rsidRPr="00B96237">
        <w:rPr>
          <w:spacing w:val="-9"/>
          <w:sz w:val="22"/>
          <w:szCs w:val="22"/>
        </w:rPr>
        <w:t>i</w:t>
      </w:r>
      <w:r w:rsidRPr="00B96237">
        <w:rPr>
          <w:spacing w:val="5"/>
          <w:sz w:val="22"/>
          <w:szCs w:val="22"/>
        </w:rPr>
        <w:t>o</w:t>
      </w:r>
      <w:r w:rsidRPr="00B96237">
        <w:rPr>
          <w:spacing w:val="-5"/>
          <w:sz w:val="22"/>
          <w:szCs w:val="22"/>
        </w:rPr>
        <w:t>n</w:t>
      </w:r>
      <w:r w:rsidRPr="00B96237">
        <w:rPr>
          <w:sz w:val="22"/>
          <w:szCs w:val="22"/>
        </w:rPr>
        <w:t>,</w:t>
      </w:r>
      <w:r w:rsidRPr="00B96237">
        <w:rPr>
          <w:spacing w:val="3"/>
          <w:sz w:val="22"/>
          <w:szCs w:val="22"/>
        </w:rPr>
        <w:t xml:space="preserve"> </w:t>
      </w:r>
      <w:r w:rsidRPr="00B96237">
        <w:rPr>
          <w:spacing w:val="5"/>
          <w:sz w:val="22"/>
          <w:szCs w:val="22"/>
        </w:rPr>
        <w:t>t</w:t>
      </w:r>
      <w:r w:rsidRPr="00B96237">
        <w:rPr>
          <w:spacing w:val="-3"/>
          <w:sz w:val="22"/>
          <w:szCs w:val="22"/>
        </w:rPr>
        <w:t>r</w:t>
      </w:r>
      <w:r w:rsidRPr="00B96237">
        <w:rPr>
          <w:spacing w:val="5"/>
          <w:sz w:val="22"/>
          <w:szCs w:val="22"/>
        </w:rPr>
        <w:t>o</w:t>
      </w:r>
      <w:r w:rsidRPr="00B96237">
        <w:rPr>
          <w:sz w:val="22"/>
          <w:szCs w:val="22"/>
        </w:rPr>
        <w:t>ub</w:t>
      </w:r>
      <w:r w:rsidRPr="00B96237">
        <w:rPr>
          <w:spacing w:val="-9"/>
          <w:sz w:val="22"/>
          <w:szCs w:val="22"/>
        </w:rPr>
        <w:t>l</w:t>
      </w:r>
      <w:r w:rsidRPr="00B96237">
        <w:rPr>
          <w:spacing w:val="-1"/>
          <w:sz w:val="22"/>
          <w:szCs w:val="22"/>
        </w:rPr>
        <w:t>e</w:t>
      </w:r>
      <w:r w:rsidRPr="00B96237">
        <w:rPr>
          <w:spacing w:val="3"/>
          <w:sz w:val="22"/>
          <w:szCs w:val="22"/>
        </w:rPr>
        <w:t>s</w:t>
      </w:r>
      <w:r w:rsidRPr="00B96237">
        <w:rPr>
          <w:spacing w:val="-5"/>
          <w:sz w:val="22"/>
          <w:szCs w:val="22"/>
        </w:rPr>
        <w:t>h</w:t>
      </w:r>
      <w:r w:rsidRPr="00B96237">
        <w:rPr>
          <w:spacing w:val="5"/>
          <w:sz w:val="22"/>
          <w:szCs w:val="22"/>
        </w:rPr>
        <w:t>o</w:t>
      </w:r>
      <w:r w:rsidRPr="00B96237">
        <w:rPr>
          <w:sz w:val="22"/>
          <w:szCs w:val="22"/>
        </w:rPr>
        <w:t>o</w:t>
      </w:r>
      <w:r w:rsidRPr="00B96237">
        <w:rPr>
          <w:spacing w:val="5"/>
          <w:sz w:val="22"/>
          <w:szCs w:val="22"/>
        </w:rPr>
        <w:t>t</w:t>
      </w:r>
      <w:r w:rsidRPr="00B96237">
        <w:rPr>
          <w:spacing w:val="-4"/>
          <w:sz w:val="22"/>
          <w:szCs w:val="22"/>
        </w:rPr>
        <w:t>i</w:t>
      </w:r>
      <w:r w:rsidRPr="00B96237">
        <w:rPr>
          <w:spacing w:val="-5"/>
          <w:sz w:val="22"/>
          <w:szCs w:val="22"/>
        </w:rPr>
        <w:t>n</w:t>
      </w:r>
      <w:r w:rsidRPr="00B96237">
        <w:rPr>
          <w:sz w:val="22"/>
          <w:szCs w:val="22"/>
        </w:rPr>
        <w:t>g</w:t>
      </w:r>
      <w:r w:rsidRPr="00B96237">
        <w:rPr>
          <w:spacing w:val="-3"/>
          <w:sz w:val="22"/>
          <w:szCs w:val="22"/>
        </w:rPr>
        <w:t xml:space="preserve"> </w:t>
      </w:r>
      <w:r w:rsidRPr="00B96237">
        <w:rPr>
          <w:spacing w:val="4"/>
          <w:sz w:val="22"/>
          <w:szCs w:val="22"/>
        </w:rPr>
        <w:t>a</w:t>
      </w:r>
      <w:r w:rsidRPr="00B96237">
        <w:rPr>
          <w:spacing w:val="-5"/>
          <w:sz w:val="22"/>
          <w:szCs w:val="22"/>
        </w:rPr>
        <w:t>n</w:t>
      </w:r>
      <w:r w:rsidRPr="00B96237">
        <w:rPr>
          <w:sz w:val="22"/>
          <w:szCs w:val="22"/>
        </w:rPr>
        <w:t>d</w:t>
      </w:r>
      <w:r w:rsidRPr="00B96237">
        <w:rPr>
          <w:spacing w:val="14"/>
          <w:sz w:val="22"/>
          <w:szCs w:val="22"/>
        </w:rPr>
        <w:t xml:space="preserve"> </w:t>
      </w:r>
      <w:r w:rsidRPr="00B96237">
        <w:rPr>
          <w:spacing w:val="-4"/>
          <w:sz w:val="22"/>
          <w:szCs w:val="22"/>
        </w:rPr>
        <w:t>m</w:t>
      </w:r>
      <w:r w:rsidRPr="00B96237">
        <w:rPr>
          <w:spacing w:val="4"/>
          <w:sz w:val="22"/>
          <w:szCs w:val="22"/>
        </w:rPr>
        <w:t>a</w:t>
      </w:r>
      <w:r w:rsidRPr="00B96237">
        <w:rPr>
          <w:spacing w:val="-4"/>
          <w:sz w:val="22"/>
          <w:szCs w:val="22"/>
        </w:rPr>
        <w:t>i</w:t>
      </w:r>
      <w:r w:rsidRPr="00B96237">
        <w:rPr>
          <w:spacing w:val="-5"/>
          <w:sz w:val="22"/>
          <w:szCs w:val="22"/>
        </w:rPr>
        <w:t>n</w:t>
      </w:r>
      <w:r w:rsidRPr="00B96237">
        <w:rPr>
          <w:spacing w:val="5"/>
          <w:sz w:val="22"/>
          <w:szCs w:val="22"/>
        </w:rPr>
        <w:t>t</w:t>
      </w:r>
      <w:r w:rsidRPr="00B96237">
        <w:rPr>
          <w:spacing w:val="4"/>
          <w:sz w:val="22"/>
          <w:szCs w:val="22"/>
        </w:rPr>
        <w:t>e</w:t>
      </w:r>
      <w:r w:rsidRPr="00B96237">
        <w:rPr>
          <w:spacing w:val="-5"/>
          <w:sz w:val="22"/>
          <w:szCs w:val="22"/>
        </w:rPr>
        <w:t>n</w:t>
      </w:r>
      <w:r w:rsidRPr="00B96237">
        <w:rPr>
          <w:spacing w:val="4"/>
          <w:sz w:val="22"/>
          <w:szCs w:val="22"/>
        </w:rPr>
        <w:t>a</w:t>
      </w:r>
      <w:r w:rsidRPr="00B96237">
        <w:rPr>
          <w:spacing w:val="-5"/>
          <w:sz w:val="22"/>
          <w:szCs w:val="22"/>
        </w:rPr>
        <w:t>n</w:t>
      </w:r>
      <w:r w:rsidRPr="00B96237">
        <w:rPr>
          <w:spacing w:val="-1"/>
          <w:sz w:val="22"/>
          <w:szCs w:val="22"/>
        </w:rPr>
        <w:t>ce</w:t>
      </w:r>
      <w:r w:rsidRPr="00B96237">
        <w:rPr>
          <w:sz w:val="22"/>
          <w:szCs w:val="22"/>
        </w:rPr>
        <w:t>,</w:t>
      </w:r>
      <w:r w:rsidRPr="00B96237">
        <w:rPr>
          <w:spacing w:val="6"/>
          <w:sz w:val="22"/>
          <w:szCs w:val="22"/>
        </w:rPr>
        <w:t xml:space="preserve"> </w:t>
      </w:r>
      <w:r w:rsidRPr="00B96237">
        <w:rPr>
          <w:spacing w:val="-5"/>
          <w:sz w:val="22"/>
          <w:szCs w:val="22"/>
        </w:rPr>
        <w:t>n</w:t>
      </w:r>
      <w:r w:rsidRPr="00B96237">
        <w:rPr>
          <w:spacing w:val="-1"/>
          <w:sz w:val="22"/>
          <w:szCs w:val="22"/>
        </w:rPr>
        <w:t>e</w:t>
      </w:r>
      <w:r w:rsidRPr="00B96237">
        <w:rPr>
          <w:spacing w:val="5"/>
          <w:sz w:val="22"/>
          <w:szCs w:val="22"/>
        </w:rPr>
        <w:t>t</w:t>
      </w:r>
      <w:r w:rsidRPr="00B96237">
        <w:rPr>
          <w:sz w:val="22"/>
          <w:szCs w:val="22"/>
        </w:rPr>
        <w:t>wo</w:t>
      </w:r>
      <w:r w:rsidRPr="00B96237">
        <w:rPr>
          <w:spacing w:val="2"/>
          <w:sz w:val="22"/>
          <w:szCs w:val="22"/>
        </w:rPr>
        <w:t>r</w:t>
      </w:r>
      <w:r w:rsidRPr="00B96237">
        <w:rPr>
          <w:sz w:val="22"/>
          <w:szCs w:val="22"/>
        </w:rPr>
        <w:t>k</w:t>
      </w:r>
      <w:r w:rsidRPr="00B96237">
        <w:rPr>
          <w:spacing w:val="-4"/>
          <w:sz w:val="22"/>
          <w:szCs w:val="22"/>
        </w:rPr>
        <w:t>i</w:t>
      </w:r>
      <w:r w:rsidRPr="00B96237">
        <w:rPr>
          <w:sz w:val="22"/>
          <w:szCs w:val="22"/>
        </w:rPr>
        <w:t>ng</w:t>
      </w:r>
      <w:r w:rsidRPr="00B96237">
        <w:rPr>
          <w:spacing w:val="8"/>
          <w:sz w:val="22"/>
          <w:szCs w:val="22"/>
        </w:rPr>
        <w:t xml:space="preserve"> </w:t>
      </w:r>
      <w:r w:rsidRPr="00B96237">
        <w:rPr>
          <w:spacing w:val="-1"/>
          <w:sz w:val="22"/>
          <w:szCs w:val="22"/>
        </w:rPr>
        <w:t>a</w:t>
      </w:r>
      <w:r w:rsidRPr="00B96237">
        <w:rPr>
          <w:sz w:val="22"/>
          <w:szCs w:val="22"/>
        </w:rPr>
        <w:t>nd t</w:t>
      </w:r>
      <w:r w:rsidRPr="00B96237">
        <w:rPr>
          <w:spacing w:val="5"/>
          <w:sz w:val="22"/>
          <w:szCs w:val="22"/>
        </w:rPr>
        <w:t>o</w:t>
      </w:r>
      <w:r w:rsidRPr="00B96237">
        <w:rPr>
          <w:spacing w:val="-5"/>
          <w:sz w:val="22"/>
          <w:szCs w:val="22"/>
        </w:rPr>
        <w:t>p</w:t>
      </w:r>
      <w:r w:rsidRPr="00B96237">
        <w:rPr>
          <w:spacing w:val="5"/>
          <w:sz w:val="22"/>
          <w:szCs w:val="22"/>
        </w:rPr>
        <w:t>o</w:t>
      </w:r>
      <w:r w:rsidRPr="00B96237">
        <w:rPr>
          <w:spacing w:val="-9"/>
          <w:sz w:val="22"/>
          <w:szCs w:val="22"/>
        </w:rPr>
        <w:t>l</w:t>
      </w:r>
      <w:r w:rsidRPr="00B96237">
        <w:rPr>
          <w:spacing w:val="5"/>
          <w:sz w:val="22"/>
          <w:szCs w:val="22"/>
        </w:rPr>
        <w:t>og</w:t>
      </w:r>
      <w:r w:rsidRPr="00B96237">
        <w:rPr>
          <w:sz w:val="22"/>
          <w:szCs w:val="22"/>
        </w:rPr>
        <w:t>y</w:t>
      </w:r>
      <w:r w:rsidRPr="00B96237">
        <w:rPr>
          <w:spacing w:val="-6"/>
          <w:sz w:val="22"/>
          <w:szCs w:val="22"/>
        </w:rPr>
        <w:t xml:space="preserve"> </w:t>
      </w:r>
      <w:r w:rsidRPr="00B96237">
        <w:rPr>
          <w:spacing w:val="-2"/>
          <w:sz w:val="22"/>
          <w:szCs w:val="22"/>
        </w:rPr>
        <w:t>s</w:t>
      </w:r>
      <w:r w:rsidRPr="00B96237">
        <w:rPr>
          <w:sz w:val="22"/>
          <w:szCs w:val="22"/>
        </w:rPr>
        <w:t>upp</w:t>
      </w:r>
      <w:r w:rsidRPr="00B96237">
        <w:rPr>
          <w:spacing w:val="5"/>
          <w:sz w:val="22"/>
          <w:szCs w:val="22"/>
        </w:rPr>
        <w:t>o</w:t>
      </w:r>
      <w:r w:rsidRPr="00B96237">
        <w:rPr>
          <w:spacing w:val="-3"/>
          <w:sz w:val="22"/>
          <w:szCs w:val="22"/>
        </w:rPr>
        <w:t>r</w:t>
      </w:r>
      <w:r w:rsidRPr="00B96237">
        <w:rPr>
          <w:spacing w:val="5"/>
          <w:sz w:val="22"/>
          <w:szCs w:val="22"/>
        </w:rPr>
        <w:t>t</w:t>
      </w:r>
      <w:r w:rsidRPr="00B96237">
        <w:rPr>
          <w:sz w:val="22"/>
          <w:szCs w:val="22"/>
        </w:rPr>
        <w:t>,</w:t>
      </w:r>
      <w:r w:rsidRPr="00B96237">
        <w:rPr>
          <w:spacing w:val="6"/>
          <w:sz w:val="22"/>
          <w:szCs w:val="22"/>
        </w:rPr>
        <w:t xml:space="preserve"> </w:t>
      </w:r>
      <w:r w:rsidRPr="00B96237">
        <w:rPr>
          <w:spacing w:val="-2"/>
          <w:sz w:val="22"/>
          <w:szCs w:val="22"/>
        </w:rPr>
        <w:t>s</w:t>
      </w:r>
      <w:r w:rsidRPr="00B96237">
        <w:rPr>
          <w:spacing w:val="-1"/>
          <w:sz w:val="22"/>
          <w:szCs w:val="22"/>
        </w:rPr>
        <w:t>ec</w:t>
      </w:r>
      <w:r w:rsidRPr="00B96237">
        <w:rPr>
          <w:sz w:val="22"/>
          <w:szCs w:val="22"/>
        </w:rPr>
        <w:t>u</w:t>
      </w:r>
      <w:r w:rsidRPr="00B96237">
        <w:rPr>
          <w:spacing w:val="2"/>
          <w:sz w:val="22"/>
          <w:szCs w:val="22"/>
        </w:rPr>
        <w:t>r</w:t>
      </w:r>
      <w:r w:rsidRPr="00B96237">
        <w:rPr>
          <w:spacing w:val="-9"/>
          <w:sz w:val="22"/>
          <w:szCs w:val="22"/>
        </w:rPr>
        <w:t>i</w:t>
      </w:r>
      <w:r w:rsidRPr="00B96237">
        <w:rPr>
          <w:spacing w:val="10"/>
          <w:sz w:val="22"/>
          <w:szCs w:val="22"/>
        </w:rPr>
        <w:t>t</w:t>
      </w:r>
      <w:r w:rsidRPr="00B96237">
        <w:rPr>
          <w:sz w:val="22"/>
          <w:szCs w:val="22"/>
        </w:rPr>
        <w:t>y</w:t>
      </w:r>
      <w:r w:rsidRPr="00B96237">
        <w:rPr>
          <w:spacing w:val="-5"/>
          <w:sz w:val="22"/>
          <w:szCs w:val="22"/>
        </w:rPr>
        <w:t xml:space="preserve"> </w:t>
      </w:r>
      <w:r w:rsidRPr="00B96237">
        <w:rPr>
          <w:spacing w:val="-1"/>
          <w:sz w:val="22"/>
          <w:szCs w:val="22"/>
        </w:rPr>
        <w:t>c</w:t>
      </w:r>
      <w:r w:rsidRPr="00B96237">
        <w:rPr>
          <w:spacing w:val="5"/>
          <w:sz w:val="22"/>
          <w:szCs w:val="22"/>
        </w:rPr>
        <w:t>o</w:t>
      </w:r>
      <w:r w:rsidRPr="00B96237">
        <w:rPr>
          <w:sz w:val="22"/>
          <w:szCs w:val="22"/>
        </w:rPr>
        <w:t>n</w:t>
      </w:r>
      <w:r w:rsidRPr="00B96237">
        <w:rPr>
          <w:spacing w:val="-3"/>
          <w:sz w:val="22"/>
          <w:szCs w:val="22"/>
        </w:rPr>
        <w:t>f</w:t>
      </w:r>
      <w:r w:rsidRPr="00B96237">
        <w:rPr>
          <w:spacing w:val="-4"/>
          <w:sz w:val="22"/>
          <w:szCs w:val="22"/>
        </w:rPr>
        <w:t>i</w:t>
      </w:r>
      <w:r w:rsidRPr="00B96237">
        <w:rPr>
          <w:sz w:val="22"/>
          <w:szCs w:val="22"/>
        </w:rPr>
        <w:t>gu</w:t>
      </w:r>
      <w:r w:rsidRPr="00B96237">
        <w:rPr>
          <w:spacing w:val="2"/>
          <w:sz w:val="22"/>
          <w:szCs w:val="22"/>
        </w:rPr>
        <w:t>r</w:t>
      </w:r>
      <w:r w:rsidRPr="00B96237">
        <w:rPr>
          <w:spacing w:val="-1"/>
          <w:sz w:val="22"/>
          <w:szCs w:val="22"/>
        </w:rPr>
        <w:t>a</w:t>
      </w:r>
      <w:r w:rsidRPr="00B96237">
        <w:rPr>
          <w:spacing w:val="10"/>
          <w:sz w:val="22"/>
          <w:szCs w:val="22"/>
        </w:rPr>
        <w:t>t</w:t>
      </w:r>
      <w:r w:rsidRPr="00B96237">
        <w:rPr>
          <w:spacing w:val="-9"/>
          <w:sz w:val="22"/>
          <w:szCs w:val="22"/>
        </w:rPr>
        <w:t>i</w:t>
      </w:r>
      <w:r w:rsidRPr="00B96237">
        <w:rPr>
          <w:spacing w:val="5"/>
          <w:sz w:val="22"/>
          <w:szCs w:val="22"/>
        </w:rPr>
        <w:t>o</w:t>
      </w:r>
      <w:r w:rsidRPr="00B96237">
        <w:rPr>
          <w:sz w:val="22"/>
          <w:szCs w:val="22"/>
        </w:rPr>
        <w:t>n</w:t>
      </w:r>
      <w:r w:rsidRPr="00B96237">
        <w:rPr>
          <w:spacing w:val="-6"/>
          <w:sz w:val="22"/>
          <w:szCs w:val="22"/>
        </w:rPr>
        <w:t xml:space="preserve"> </w:t>
      </w:r>
      <w:r w:rsidRPr="00B96237">
        <w:rPr>
          <w:spacing w:val="4"/>
          <w:sz w:val="22"/>
          <w:szCs w:val="22"/>
        </w:rPr>
        <w:t>a</w:t>
      </w:r>
      <w:r w:rsidRPr="00B96237">
        <w:rPr>
          <w:spacing w:val="-5"/>
          <w:sz w:val="22"/>
          <w:szCs w:val="22"/>
        </w:rPr>
        <w:t>n</w:t>
      </w:r>
      <w:r w:rsidRPr="00B96237">
        <w:rPr>
          <w:sz w:val="22"/>
          <w:szCs w:val="22"/>
        </w:rPr>
        <w:t>d</w:t>
      </w:r>
      <w:r w:rsidRPr="00B96237">
        <w:rPr>
          <w:spacing w:val="9"/>
          <w:sz w:val="22"/>
          <w:szCs w:val="22"/>
        </w:rPr>
        <w:t xml:space="preserve"> </w:t>
      </w:r>
      <w:r w:rsidRPr="00B96237">
        <w:rPr>
          <w:spacing w:val="4"/>
          <w:sz w:val="22"/>
          <w:szCs w:val="22"/>
        </w:rPr>
        <w:t>a</w:t>
      </w:r>
      <w:r w:rsidRPr="00B96237">
        <w:rPr>
          <w:spacing w:val="-5"/>
          <w:sz w:val="22"/>
          <w:szCs w:val="22"/>
        </w:rPr>
        <w:t>n</w:t>
      </w:r>
      <w:r w:rsidRPr="00B96237">
        <w:rPr>
          <w:spacing w:val="4"/>
          <w:sz w:val="22"/>
          <w:szCs w:val="22"/>
        </w:rPr>
        <w:t>a</w:t>
      </w:r>
      <w:r w:rsidRPr="00B96237">
        <w:rPr>
          <w:sz w:val="22"/>
          <w:szCs w:val="22"/>
        </w:rPr>
        <w:t>ly</w:t>
      </w:r>
      <w:r w:rsidRPr="00B96237">
        <w:rPr>
          <w:spacing w:val="3"/>
          <w:sz w:val="22"/>
          <w:szCs w:val="22"/>
        </w:rPr>
        <w:t>s</w:t>
      </w:r>
      <w:r w:rsidRPr="00B96237">
        <w:rPr>
          <w:spacing w:val="-4"/>
          <w:sz w:val="22"/>
          <w:szCs w:val="22"/>
        </w:rPr>
        <w:t>i</w:t>
      </w:r>
      <w:r w:rsidRPr="00B96237">
        <w:rPr>
          <w:spacing w:val="-2"/>
          <w:sz w:val="22"/>
          <w:szCs w:val="22"/>
        </w:rPr>
        <w:t>s</w:t>
      </w:r>
      <w:r w:rsidRPr="00B96237">
        <w:rPr>
          <w:sz w:val="22"/>
          <w:szCs w:val="22"/>
        </w:rPr>
        <w:t>,</w:t>
      </w:r>
      <w:r w:rsidRPr="00B96237">
        <w:rPr>
          <w:spacing w:val="6"/>
          <w:sz w:val="22"/>
          <w:szCs w:val="22"/>
        </w:rPr>
        <w:t xml:space="preserve"> </w:t>
      </w:r>
      <w:r w:rsidRPr="00B96237">
        <w:rPr>
          <w:spacing w:val="-1"/>
          <w:sz w:val="22"/>
          <w:szCs w:val="22"/>
        </w:rPr>
        <w:t>a</w:t>
      </w:r>
      <w:r w:rsidRPr="00B96237">
        <w:rPr>
          <w:sz w:val="22"/>
          <w:szCs w:val="22"/>
        </w:rPr>
        <w:t>s</w:t>
      </w:r>
      <w:r w:rsidRPr="00B96237">
        <w:rPr>
          <w:spacing w:val="8"/>
          <w:sz w:val="22"/>
          <w:szCs w:val="22"/>
        </w:rPr>
        <w:t xml:space="preserve"> </w:t>
      </w:r>
      <w:r w:rsidRPr="00B96237">
        <w:rPr>
          <w:sz w:val="22"/>
          <w:szCs w:val="22"/>
        </w:rPr>
        <w:t>w</w:t>
      </w:r>
      <w:r w:rsidRPr="00B96237">
        <w:rPr>
          <w:spacing w:val="4"/>
          <w:sz w:val="22"/>
          <w:szCs w:val="22"/>
        </w:rPr>
        <w:t>e</w:t>
      </w:r>
      <w:r w:rsidRPr="00B96237">
        <w:rPr>
          <w:spacing w:val="-4"/>
          <w:sz w:val="22"/>
          <w:szCs w:val="22"/>
        </w:rPr>
        <w:t>l</w:t>
      </w:r>
      <w:r w:rsidRPr="00B96237">
        <w:rPr>
          <w:sz w:val="22"/>
          <w:szCs w:val="22"/>
        </w:rPr>
        <w:t>l</w:t>
      </w:r>
      <w:r w:rsidRPr="00B96237">
        <w:rPr>
          <w:spacing w:val="4"/>
          <w:sz w:val="22"/>
          <w:szCs w:val="22"/>
        </w:rPr>
        <w:t xml:space="preserve"> a</w:t>
      </w:r>
      <w:r w:rsidRPr="00B96237">
        <w:rPr>
          <w:sz w:val="22"/>
          <w:szCs w:val="22"/>
        </w:rPr>
        <w:t>s</w:t>
      </w:r>
      <w:r w:rsidRPr="00B96237">
        <w:rPr>
          <w:spacing w:val="8"/>
          <w:sz w:val="22"/>
          <w:szCs w:val="22"/>
        </w:rPr>
        <w:t xml:space="preserve"> </w:t>
      </w:r>
      <w:r w:rsidRPr="00B96237">
        <w:rPr>
          <w:spacing w:val="5"/>
          <w:sz w:val="22"/>
          <w:szCs w:val="22"/>
        </w:rPr>
        <w:t>t</w:t>
      </w:r>
      <w:r w:rsidRPr="00B96237">
        <w:rPr>
          <w:spacing w:val="-5"/>
          <w:sz w:val="22"/>
          <w:szCs w:val="22"/>
        </w:rPr>
        <w:t>h</w:t>
      </w:r>
      <w:r w:rsidRPr="00B96237">
        <w:rPr>
          <w:sz w:val="22"/>
          <w:szCs w:val="22"/>
        </w:rPr>
        <w:t>e</w:t>
      </w:r>
      <w:r w:rsidRPr="00B96237">
        <w:rPr>
          <w:spacing w:val="8"/>
          <w:sz w:val="22"/>
          <w:szCs w:val="22"/>
        </w:rPr>
        <w:t xml:space="preserve"> </w:t>
      </w:r>
      <w:r w:rsidRPr="00B96237">
        <w:rPr>
          <w:spacing w:val="-1"/>
          <w:sz w:val="22"/>
          <w:szCs w:val="22"/>
        </w:rPr>
        <w:t>c</w:t>
      </w:r>
      <w:r w:rsidRPr="00B96237">
        <w:rPr>
          <w:spacing w:val="5"/>
          <w:sz w:val="22"/>
          <w:szCs w:val="22"/>
        </w:rPr>
        <w:t>o</w:t>
      </w:r>
      <w:r w:rsidRPr="00B96237">
        <w:rPr>
          <w:sz w:val="22"/>
          <w:szCs w:val="22"/>
        </w:rPr>
        <w:t>n</w:t>
      </w:r>
      <w:r w:rsidRPr="00B96237">
        <w:rPr>
          <w:spacing w:val="-3"/>
          <w:sz w:val="22"/>
          <w:szCs w:val="22"/>
        </w:rPr>
        <w:t>f</w:t>
      </w:r>
      <w:r w:rsidRPr="00B96237">
        <w:rPr>
          <w:spacing w:val="-4"/>
          <w:sz w:val="22"/>
          <w:szCs w:val="22"/>
        </w:rPr>
        <w:t>i</w:t>
      </w:r>
      <w:r w:rsidRPr="00B96237">
        <w:rPr>
          <w:sz w:val="22"/>
          <w:szCs w:val="22"/>
        </w:rPr>
        <w:t>gu</w:t>
      </w:r>
      <w:r w:rsidRPr="00B96237">
        <w:rPr>
          <w:spacing w:val="2"/>
          <w:sz w:val="22"/>
          <w:szCs w:val="22"/>
        </w:rPr>
        <w:t>r</w:t>
      </w:r>
      <w:r w:rsidRPr="00B96237">
        <w:rPr>
          <w:spacing w:val="-1"/>
          <w:sz w:val="22"/>
          <w:szCs w:val="22"/>
        </w:rPr>
        <w:t>a</w:t>
      </w:r>
      <w:r w:rsidRPr="00B96237">
        <w:rPr>
          <w:spacing w:val="10"/>
          <w:sz w:val="22"/>
          <w:szCs w:val="22"/>
        </w:rPr>
        <w:t>t</w:t>
      </w:r>
      <w:r w:rsidRPr="00B96237">
        <w:rPr>
          <w:spacing w:val="-9"/>
          <w:sz w:val="22"/>
          <w:szCs w:val="22"/>
        </w:rPr>
        <w:t>i</w:t>
      </w:r>
      <w:r w:rsidRPr="00B96237">
        <w:rPr>
          <w:spacing w:val="5"/>
          <w:sz w:val="22"/>
          <w:szCs w:val="22"/>
        </w:rPr>
        <w:t>o</w:t>
      </w:r>
      <w:r w:rsidRPr="00B96237">
        <w:rPr>
          <w:spacing w:val="-5"/>
          <w:sz w:val="22"/>
          <w:szCs w:val="22"/>
        </w:rPr>
        <w:t>n</w:t>
      </w:r>
      <w:r w:rsidRPr="00B96237">
        <w:rPr>
          <w:sz w:val="22"/>
          <w:szCs w:val="22"/>
        </w:rPr>
        <w:t xml:space="preserve">, </w:t>
      </w:r>
      <w:r w:rsidRPr="00B96237">
        <w:rPr>
          <w:spacing w:val="-2"/>
          <w:sz w:val="22"/>
          <w:szCs w:val="22"/>
        </w:rPr>
        <w:t>s</w:t>
      </w:r>
      <w:r w:rsidRPr="00B96237">
        <w:rPr>
          <w:spacing w:val="-1"/>
          <w:sz w:val="22"/>
          <w:szCs w:val="22"/>
        </w:rPr>
        <w:t>ec</w:t>
      </w:r>
      <w:r w:rsidRPr="00B96237">
        <w:rPr>
          <w:sz w:val="22"/>
          <w:szCs w:val="22"/>
        </w:rPr>
        <w:t>u</w:t>
      </w:r>
      <w:r w:rsidRPr="00B96237">
        <w:rPr>
          <w:spacing w:val="6"/>
          <w:sz w:val="22"/>
          <w:szCs w:val="22"/>
        </w:rPr>
        <w:t>r</w:t>
      </w:r>
      <w:r w:rsidRPr="00B96237">
        <w:rPr>
          <w:spacing w:val="-4"/>
          <w:sz w:val="22"/>
          <w:szCs w:val="22"/>
        </w:rPr>
        <w:t>i</w:t>
      </w:r>
      <w:r w:rsidRPr="00B96237">
        <w:rPr>
          <w:spacing w:val="-5"/>
          <w:sz w:val="22"/>
          <w:szCs w:val="22"/>
        </w:rPr>
        <w:t>n</w:t>
      </w:r>
      <w:r w:rsidRPr="00B96237">
        <w:rPr>
          <w:sz w:val="22"/>
          <w:szCs w:val="22"/>
        </w:rPr>
        <w:t>g,</w:t>
      </w:r>
      <w:r w:rsidRPr="00B96237">
        <w:rPr>
          <w:spacing w:val="10"/>
          <w:sz w:val="22"/>
          <w:szCs w:val="22"/>
        </w:rPr>
        <w:t xml:space="preserve"> </w:t>
      </w:r>
      <w:r w:rsidRPr="00B96237">
        <w:rPr>
          <w:spacing w:val="-4"/>
          <w:sz w:val="22"/>
          <w:szCs w:val="22"/>
        </w:rPr>
        <w:t>m</w:t>
      </w:r>
      <w:r w:rsidRPr="00B96237">
        <w:rPr>
          <w:spacing w:val="4"/>
          <w:sz w:val="22"/>
          <w:szCs w:val="22"/>
        </w:rPr>
        <w:t>a</w:t>
      </w:r>
      <w:r w:rsidRPr="00B96237">
        <w:rPr>
          <w:spacing w:val="-4"/>
          <w:sz w:val="22"/>
          <w:szCs w:val="22"/>
        </w:rPr>
        <w:t>i</w:t>
      </w:r>
      <w:r w:rsidRPr="00B96237">
        <w:rPr>
          <w:spacing w:val="-5"/>
          <w:sz w:val="22"/>
          <w:szCs w:val="22"/>
        </w:rPr>
        <w:t>n</w:t>
      </w:r>
      <w:r w:rsidRPr="00B96237">
        <w:rPr>
          <w:spacing w:val="13"/>
          <w:sz w:val="22"/>
          <w:szCs w:val="22"/>
        </w:rPr>
        <w:t>t</w:t>
      </w:r>
      <w:r w:rsidRPr="00B96237">
        <w:rPr>
          <w:spacing w:val="4"/>
          <w:sz w:val="22"/>
          <w:szCs w:val="22"/>
        </w:rPr>
        <w:t>e</w:t>
      </w:r>
      <w:r w:rsidRPr="00B96237">
        <w:rPr>
          <w:spacing w:val="-5"/>
          <w:sz w:val="22"/>
          <w:szCs w:val="22"/>
        </w:rPr>
        <w:t>n</w:t>
      </w:r>
      <w:r w:rsidRPr="00B96237">
        <w:rPr>
          <w:spacing w:val="4"/>
          <w:sz w:val="22"/>
          <w:szCs w:val="22"/>
        </w:rPr>
        <w:t>a</w:t>
      </w:r>
      <w:r w:rsidRPr="00B96237">
        <w:rPr>
          <w:spacing w:val="-5"/>
          <w:sz w:val="22"/>
          <w:szCs w:val="22"/>
        </w:rPr>
        <w:t>n</w:t>
      </w:r>
      <w:r w:rsidRPr="00B96237">
        <w:rPr>
          <w:spacing w:val="4"/>
          <w:sz w:val="22"/>
          <w:szCs w:val="22"/>
        </w:rPr>
        <w:t>c</w:t>
      </w:r>
      <w:r w:rsidRPr="00B96237">
        <w:rPr>
          <w:sz w:val="22"/>
          <w:szCs w:val="22"/>
        </w:rPr>
        <w:t xml:space="preserve">e </w:t>
      </w:r>
      <w:r w:rsidRPr="00B96237">
        <w:rPr>
          <w:spacing w:val="-1"/>
          <w:sz w:val="22"/>
          <w:szCs w:val="22"/>
        </w:rPr>
        <w:t>a</w:t>
      </w:r>
      <w:r w:rsidRPr="00B96237">
        <w:rPr>
          <w:spacing w:val="-5"/>
          <w:sz w:val="22"/>
          <w:szCs w:val="22"/>
        </w:rPr>
        <w:t>n</w:t>
      </w:r>
      <w:r w:rsidRPr="00B96237">
        <w:rPr>
          <w:sz w:val="22"/>
          <w:szCs w:val="22"/>
        </w:rPr>
        <w:t>d</w:t>
      </w:r>
      <w:r w:rsidRPr="00B96237">
        <w:rPr>
          <w:spacing w:val="42"/>
          <w:sz w:val="22"/>
          <w:szCs w:val="22"/>
        </w:rPr>
        <w:t xml:space="preserve"> </w:t>
      </w:r>
      <w:r w:rsidRPr="00B96237">
        <w:rPr>
          <w:spacing w:val="5"/>
          <w:sz w:val="22"/>
          <w:szCs w:val="22"/>
        </w:rPr>
        <w:t>t</w:t>
      </w:r>
      <w:r w:rsidRPr="00B96237">
        <w:rPr>
          <w:spacing w:val="-3"/>
          <w:sz w:val="22"/>
          <w:szCs w:val="22"/>
        </w:rPr>
        <w:t>r</w:t>
      </w:r>
      <w:r w:rsidRPr="00B96237">
        <w:rPr>
          <w:spacing w:val="5"/>
          <w:sz w:val="22"/>
          <w:szCs w:val="22"/>
        </w:rPr>
        <w:t>o</w:t>
      </w:r>
      <w:r w:rsidRPr="00B96237">
        <w:rPr>
          <w:sz w:val="22"/>
          <w:szCs w:val="22"/>
        </w:rPr>
        <w:t>ub</w:t>
      </w:r>
      <w:r w:rsidRPr="00B96237">
        <w:rPr>
          <w:spacing w:val="-9"/>
          <w:sz w:val="22"/>
          <w:szCs w:val="22"/>
        </w:rPr>
        <w:t>l</w:t>
      </w:r>
      <w:r w:rsidRPr="00B96237">
        <w:rPr>
          <w:spacing w:val="4"/>
          <w:sz w:val="22"/>
          <w:szCs w:val="22"/>
        </w:rPr>
        <w:t>e</w:t>
      </w:r>
      <w:r w:rsidRPr="00B96237">
        <w:rPr>
          <w:spacing w:val="3"/>
          <w:sz w:val="22"/>
          <w:szCs w:val="22"/>
        </w:rPr>
        <w:t>s</w:t>
      </w:r>
      <w:r w:rsidRPr="00B96237">
        <w:rPr>
          <w:spacing w:val="-5"/>
          <w:sz w:val="22"/>
          <w:szCs w:val="22"/>
        </w:rPr>
        <w:t>h</w:t>
      </w:r>
      <w:r w:rsidRPr="00B96237">
        <w:rPr>
          <w:spacing w:val="5"/>
          <w:sz w:val="22"/>
          <w:szCs w:val="22"/>
        </w:rPr>
        <w:t>o</w:t>
      </w:r>
      <w:r w:rsidRPr="00B96237">
        <w:rPr>
          <w:sz w:val="22"/>
          <w:szCs w:val="22"/>
        </w:rPr>
        <w:t>o</w:t>
      </w:r>
      <w:r w:rsidRPr="00B96237">
        <w:rPr>
          <w:spacing w:val="5"/>
          <w:sz w:val="22"/>
          <w:szCs w:val="22"/>
        </w:rPr>
        <w:t>t</w:t>
      </w:r>
      <w:r w:rsidRPr="00B96237">
        <w:rPr>
          <w:spacing w:val="-4"/>
          <w:sz w:val="22"/>
          <w:szCs w:val="22"/>
        </w:rPr>
        <w:t>i</w:t>
      </w:r>
      <w:r w:rsidRPr="00B96237">
        <w:rPr>
          <w:spacing w:val="-5"/>
          <w:sz w:val="22"/>
          <w:szCs w:val="22"/>
        </w:rPr>
        <w:t>n</w:t>
      </w:r>
      <w:r w:rsidRPr="00B96237">
        <w:rPr>
          <w:sz w:val="22"/>
          <w:szCs w:val="22"/>
        </w:rPr>
        <w:t>g</w:t>
      </w:r>
      <w:r w:rsidRPr="00B96237">
        <w:rPr>
          <w:spacing w:val="30"/>
          <w:sz w:val="22"/>
          <w:szCs w:val="22"/>
        </w:rPr>
        <w:t xml:space="preserve"> </w:t>
      </w:r>
      <w:r w:rsidRPr="00B96237">
        <w:rPr>
          <w:spacing w:val="5"/>
          <w:sz w:val="22"/>
          <w:szCs w:val="22"/>
        </w:rPr>
        <w:t>o</w:t>
      </w:r>
      <w:r w:rsidRPr="00B96237">
        <w:rPr>
          <w:sz w:val="22"/>
          <w:szCs w:val="22"/>
        </w:rPr>
        <w:t>f</w:t>
      </w:r>
      <w:r w:rsidRPr="00B96237">
        <w:rPr>
          <w:spacing w:val="36"/>
          <w:sz w:val="22"/>
          <w:szCs w:val="22"/>
        </w:rPr>
        <w:t xml:space="preserve"> </w:t>
      </w:r>
      <w:r w:rsidRPr="00B96237">
        <w:rPr>
          <w:sz w:val="22"/>
          <w:szCs w:val="22"/>
        </w:rPr>
        <w:t>a</w:t>
      </w:r>
      <w:r w:rsidRPr="00B96237">
        <w:rPr>
          <w:spacing w:val="46"/>
          <w:sz w:val="22"/>
          <w:szCs w:val="22"/>
        </w:rPr>
        <w:t xml:space="preserve"> </w:t>
      </w:r>
      <w:r w:rsidRPr="00B96237">
        <w:rPr>
          <w:spacing w:val="-1"/>
          <w:sz w:val="22"/>
          <w:szCs w:val="22"/>
        </w:rPr>
        <w:t>c</w:t>
      </w:r>
      <w:r w:rsidRPr="00B96237">
        <w:rPr>
          <w:spacing w:val="5"/>
          <w:sz w:val="22"/>
          <w:szCs w:val="22"/>
        </w:rPr>
        <w:t>o</w:t>
      </w:r>
      <w:r w:rsidRPr="00B96237">
        <w:rPr>
          <w:spacing w:val="-9"/>
          <w:sz w:val="22"/>
          <w:szCs w:val="22"/>
        </w:rPr>
        <w:t>m</w:t>
      </w:r>
      <w:r w:rsidRPr="00B96237">
        <w:rPr>
          <w:sz w:val="22"/>
          <w:szCs w:val="22"/>
        </w:rPr>
        <w:t>pu</w:t>
      </w:r>
      <w:r w:rsidRPr="00B96237">
        <w:rPr>
          <w:spacing w:val="5"/>
          <w:sz w:val="22"/>
          <w:szCs w:val="22"/>
        </w:rPr>
        <w:t>t</w:t>
      </w:r>
      <w:r w:rsidRPr="00B96237">
        <w:rPr>
          <w:spacing w:val="-1"/>
          <w:sz w:val="22"/>
          <w:szCs w:val="22"/>
        </w:rPr>
        <w:t>e</w:t>
      </w:r>
      <w:r w:rsidRPr="00B96237">
        <w:rPr>
          <w:sz w:val="22"/>
          <w:szCs w:val="22"/>
        </w:rPr>
        <w:t>r</w:t>
      </w:r>
      <w:r w:rsidRPr="00B96237">
        <w:rPr>
          <w:spacing w:val="39"/>
          <w:sz w:val="22"/>
          <w:szCs w:val="22"/>
        </w:rPr>
        <w:t xml:space="preserve"> </w:t>
      </w:r>
      <w:r w:rsidRPr="00B96237">
        <w:rPr>
          <w:spacing w:val="-5"/>
          <w:sz w:val="22"/>
          <w:szCs w:val="22"/>
        </w:rPr>
        <w:t>n</w:t>
      </w:r>
      <w:r w:rsidRPr="00B96237">
        <w:rPr>
          <w:spacing w:val="-1"/>
          <w:sz w:val="22"/>
          <w:szCs w:val="22"/>
        </w:rPr>
        <w:t>e</w:t>
      </w:r>
      <w:r w:rsidRPr="00B96237">
        <w:rPr>
          <w:spacing w:val="5"/>
          <w:sz w:val="22"/>
          <w:szCs w:val="22"/>
        </w:rPr>
        <w:t>t</w:t>
      </w:r>
      <w:r w:rsidRPr="00B96237">
        <w:rPr>
          <w:sz w:val="22"/>
          <w:szCs w:val="22"/>
        </w:rPr>
        <w:t>wo</w:t>
      </w:r>
      <w:r w:rsidRPr="00B96237">
        <w:rPr>
          <w:spacing w:val="2"/>
          <w:sz w:val="22"/>
          <w:szCs w:val="22"/>
        </w:rPr>
        <w:t>r</w:t>
      </w:r>
      <w:r w:rsidRPr="00B96237">
        <w:rPr>
          <w:sz w:val="22"/>
          <w:szCs w:val="22"/>
        </w:rPr>
        <w:t>k.</w:t>
      </w:r>
      <w:r w:rsidRPr="00B96237">
        <w:rPr>
          <w:spacing w:val="35"/>
          <w:sz w:val="22"/>
          <w:szCs w:val="22"/>
        </w:rPr>
        <w:t xml:space="preserve"> </w:t>
      </w:r>
      <w:r w:rsidRPr="00B96237">
        <w:rPr>
          <w:spacing w:val="2"/>
          <w:sz w:val="22"/>
          <w:szCs w:val="22"/>
        </w:rPr>
        <w:t>T</w:t>
      </w:r>
      <w:r w:rsidRPr="00B96237">
        <w:rPr>
          <w:sz w:val="22"/>
          <w:szCs w:val="22"/>
        </w:rPr>
        <w:t>h</w:t>
      </w:r>
      <w:r w:rsidRPr="00B96237">
        <w:rPr>
          <w:spacing w:val="-4"/>
          <w:sz w:val="22"/>
          <w:szCs w:val="22"/>
        </w:rPr>
        <w:t>i</w:t>
      </w:r>
      <w:r w:rsidRPr="00B96237">
        <w:rPr>
          <w:sz w:val="22"/>
          <w:szCs w:val="22"/>
        </w:rPr>
        <w:t>s</w:t>
      </w:r>
      <w:r w:rsidRPr="00B96237">
        <w:rPr>
          <w:spacing w:val="44"/>
          <w:sz w:val="22"/>
          <w:szCs w:val="22"/>
        </w:rPr>
        <w:t xml:space="preserve"> </w:t>
      </w:r>
      <w:r w:rsidRPr="00B96237">
        <w:rPr>
          <w:spacing w:val="-4"/>
          <w:sz w:val="22"/>
          <w:szCs w:val="22"/>
        </w:rPr>
        <w:t>i</w:t>
      </w:r>
      <w:r w:rsidRPr="00B96237">
        <w:rPr>
          <w:spacing w:val="-5"/>
          <w:sz w:val="22"/>
          <w:szCs w:val="22"/>
        </w:rPr>
        <w:t>n</w:t>
      </w:r>
      <w:r w:rsidRPr="00B96237">
        <w:rPr>
          <w:spacing w:val="4"/>
          <w:sz w:val="22"/>
          <w:szCs w:val="22"/>
        </w:rPr>
        <w:t>c</w:t>
      </w:r>
      <w:r w:rsidRPr="00B96237">
        <w:rPr>
          <w:spacing w:val="-4"/>
          <w:sz w:val="22"/>
          <w:szCs w:val="22"/>
        </w:rPr>
        <w:t>l</w:t>
      </w:r>
      <w:r w:rsidRPr="00B96237">
        <w:rPr>
          <w:sz w:val="22"/>
          <w:szCs w:val="22"/>
        </w:rPr>
        <w:t>ud</w:t>
      </w:r>
      <w:r w:rsidRPr="00B96237">
        <w:rPr>
          <w:spacing w:val="4"/>
          <w:sz w:val="22"/>
          <w:szCs w:val="22"/>
        </w:rPr>
        <w:t>e</w:t>
      </w:r>
      <w:r w:rsidRPr="00B96237">
        <w:rPr>
          <w:sz w:val="22"/>
          <w:szCs w:val="22"/>
        </w:rPr>
        <w:t>s</w:t>
      </w:r>
      <w:r w:rsidRPr="00B96237">
        <w:rPr>
          <w:spacing w:val="35"/>
          <w:sz w:val="22"/>
          <w:szCs w:val="22"/>
        </w:rPr>
        <w:t xml:space="preserve"> </w:t>
      </w:r>
      <w:r w:rsidRPr="00B96237">
        <w:rPr>
          <w:spacing w:val="-2"/>
          <w:sz w:val="22"/>
          <w:szCs w:val="22"/>
        </w:rPr>
        <w:t>s</w:t>
      </w:r>
      <w:r w:rsidRPr="00B96237">
        <w:rPr>
          <w:spacing w:val="-1"/>
          <w:sz w:val="22"/>
          <w:szCs w:val="22"/>
        </w:rPr>
        <w:t>ec</w:t>
      </w:r>
      <w:r w:rsidRPr="00B96237">
        <w:rPr>
          <w:sz w:val="22"/>
          <w:szCs w:val="22"/>
        </w:rPr>
        <w:t>u</w:t>
      </w:r>
      <w:r w:rsidRPr="00B96237">
        <w:rPr>
          <w:spacing w:val="6"/>
          <w:sz w:val="22"/>
          <w:szCs w:val="22"/>
        </w:rPr>
        <w:t>r</w:t>
      </w:r>
      <w:r w:rsidRPr="00B96237">
        <w:rPr>
          <w:spacing w:val="-9"/>
          <w:sz w:val="22"/>
          <w:szCs w:val="22"/>
        </w:rPr>
        <w:t>i</w:t>
      </w:r>
      <w:r w:rsidRPr="00B96237">
        <w:rPr>
          <w:spacing w:val="10"/>
          <w:sz w:val="22"/>
          <w:szCs w:val="22"/>
        </w:rPr>
        <w:t>t</w:t>
      </w:r>
      <w:r w:rsidRPr="00B96237">
        <w:rPr>
          <w:sz w:val="22"/>
          <w:szCs w:val="22"/>
        </w:rPr>
        <w:t>y</w:t>
      </w:r>
      <w:r w:rsidRPr="00B96237">
        <w:rPr>
          <w:spacing w:val="33"/>
          <w:sz w:val="22"/>
          <w:szCs w:val="22"/>
        </w:rPr>
        <w:t xml:space="preserve"> </w:t>
      </w:r>
      <w:r w:rsidRPr="00B96237">
        <w:rPr>
          <w:spacing w:val="-4"/>
          <w:sz w:val="22"/>
          <w:szCs w:val="22"/>
        </w:rPr>
        <w:t>m</w:t>
      </w:r>
      <w:r w:rsidRPr="00B96237">
        <w:rPr>
          <w:spacing w:val="-1"/>
          <w:sz w:val="22"/>
          <w:szCs w:val="22"/>
        </w:rPr>
        <w:t>e</w:t>
      </w:r>
      <w:r w:rsidRPr="00B96237">
        <w:rPr>
          <w:spacing w:val="4"/>
          <w:sz w:val="22"/>
          <w:szCs w:val="22"/>
        </w:rPr>
        <w:t>a</w:t>
      </w:r>
      <w:r w:rsidRPr="00B96237">
        <w:rPr>
          <w:spacing w:val="-2"/>
          <w:sz w:val="22"/>
          <w:szCs w:val="22"/>
        </w:rPr>
        <w:t>s</w:t>
      </w:r>
      <w:r w:rsidRPr="00B96237">
        <w:rPr>
          <w:sz w:val="22"/>
          <w:szCs w:val="22"/>
        </w:rPr>
        <w:t>u</w:t>
      </w:r>
      <w:r w:rsidRPr="00B96237">
        <w:rPr>
          <w:spacing w:val="2"/>
          <w:sz w:val="22"/>
          <w:szCs w:val="22"/>
        </w:rPr>
        <w:t>r</w:t>
      </w:r>
      <w:r w:rsidRPr="00B96237">
        <w:rPr>
          <w:spacing w:val="-1"/>
          <w:sz w:val="22"/>
          <w:szCs w:val="22"/>
        </w:rPr>
        <w:t>e</w:t>
      </w:r>
      <w:r w:rsidRPr="00B96237">
        <w:rPr>
          <w:spacing w:val="-2"/>
          <w:sz w:val="22"/>
          <w:szCs w:val="22"/>
        </w:rPr>
        <w:t>s</w:t>
      </w:r>
      <w:r w:rsidRPr="00B96237">
        <w:rPr>
          <w:sz w:val="22"/>
          <w:szCs w:val="22"/>
        </w:rPr>
        <w:t>,</w:t>
      </w:r>
      <w:r w:rsidRPr="00B96237">
        <w:rPr>
          <w:spacing w:val="38"/>
          <w:sz w:val="22"/>
          <w:szCs w:val="22"/>
        </w:rPr>
        <w:t xml:space="preserve"> </w:t>
      </w:r>
      <w:r w:rsidRPr="00B96237">
        <w:rPr>
          <w:sz w:val="22"/>
          <w:szCs w:val="22"/>
        </w:rPr>
        <w:t>w</w:t>
      </w:r>
      <w:r w:rsidRPr="00B96237">
        <w:rPr>
          <w:spacing w:val="-1"/>
          <w:sz w:val="22"/>
          <w:szCs w:val="22"/>
        </w:rPr>
        <w:t>e</w:t>
      </w:r>
      <w:r w:rsidRPr="00B96237">
        <w:rPr>
          <w:sz w:val="22"/>
          <w:szCs w:val="22"/>
        </w:rPr>
        <w:t>b</w:t>
      </w:r>
      <w:r w:rsidRPr="00B96237">
        <w:rPr>
          <w:spacing w:val="37"/>
          <w:sz w:val="22"/>
          <w:szCs w:val="22"/>
        </w:rPr>
        <w:t xml:space="preserve"> </w:t>
      </w:r>
      <w:r w:rsidRPr="00B96237">
        <w:rPr>
          <w:spacing w:val="-1"/>
          <w:sz w:val="22"/>
          <w:szCs w:val="22"/>
        </w:rPr>
        <w:t>a</w:t>
      </w:r>
      <w:r w:rsidRPr="00B96237">
        <w:rPr>
          <w:sz w:val="22"/>
          <w:szCs w:val="22"/>
        </w:rPr>
        <w:t>u</w:t>
      </w:r>
      <w:r w:rsidRPr="00B96237">
        <w:rPr>
          <w:spacing w:val="5"/>
          <w:sz w:val="22"/>
          <w:szCs w:val="22"/>
        </w:rPr>
        <w:t>t</w:t>
      </w:r>
      <w:r w:rsidRPr="00B96237">
        <w:rPr>
          <w:spacing w:val="-5"/>
          <w:sz w:val="22"/>
          <w:szCs w:val="22"/>
        </w:rPr>
        <w:t>h</w:t>
      </w:r>
      <w:r w:rsidRPr="00B96237">
        <w:rPr>
          <w:spacing w:val="4"/>
          <w:sz w:val="22"/>
          <w:szCs w:val="22"/>
        </w:rPr>
        <w:t>e</w:t>
      </w:r>
      <w:r w:rsidRPr="00B96237">
        <w:rPr>
          <w:spacing w:val="-5"/>
          <w:sz w:val="22"/>
          <w:szCs w:val="22"/>
        </w:rPr>
        <w:t>n</w:t>
      </w:r>
      <w:r w:rsidRPr="00B96237">
        <w:rPr>
          <w:spacing w:val="10"/>
          <w:sz w:val="22"/>
          <w:szCs w:val="22"/>
        </w:rPr>
        <w:t>t</w:t>
      </w:r>
      <w:r w:rsidRPr="00B96237">
        <w:rPr>
          <w:spacing w:val="-9"/>
          <w:sz w:val="22"/>
          <w:szCs w:val="22"/>
        </w:rPr>
        <w:t>i</w:t>
      </w:r>
      <w:r w:rsidRPr="00B96237">
        <w:rPr>
          <w:spacing w:val="-1"/>
          <w:sz w:val="22"/>
          <w:szCs w:val="22"/>
        </w:rPr>
        <w:t>ca</w:t>
      </w:r>
      <w:r w:rsidRPr="00B96237">
        <w:rPr>
          <w:spacing w:val="10"/>
          <w:sz w:val="22"/>
          <w:szCs w:val="22"/>
        </w:rPr>
        <w:t>t</w:t>
      </w:r>
      <w:r w:rsidRPr="00B96237">
        <w:rPr>
          <w:spacing w:val="-9"/>
          <w:sz w:val="22"/>
          <w:szCs w:val="22"/>
        </w:rPr>
        <w:t>i</w:t>
      </w:r>
      <w:r w:rsidRPr="00B96237">
        <w:rPr>
          <w:spacing w:val="5"/>
          <w:sz w:val="22"/>
          <w:szCs w:val="22"/>
        </w:rPr>
        <w:t>o</w:t>
      </w:r>
      <w:r w:rsidRPr="00B96237">
        <w:rPr>
          <w:sz w:val="22"/>
          <w:szCs w:val="22"/>
        </w:rPr>
        <w:t>n,</w:t>
      </w:r>
      <w:r w:rsidRPr="00B96237">
        <w:rPr>
          <w:spacing w:val="34"/>
          <w:sz w:val="22"/>
          <w:szCs w:val="22"/>
        </w:rPr>
        <w:t xml:space="preserve"> </w:t>
      </w:r>
      <w:r w:rsidRPr="00B96237">
        <w:rPr>
          <w:spacing w:val="-1"/>
          <w:sz w:val="22"/>
          <w:szCs w:val="22"/>
        </w:rPr>
        <w:t>a</w:t>
      </w:r>
      <w:r w:rsidRPr="00B96237">
        <w:rPr>
          <w:spacing w:val="-5"/>
          <w:sz w:val="22"/>
          <w:szCs w:val="22"/>
        </w:rPr>
        <w:t>n</w:t>
      </w:r>
      <w:r w:rsidRPr="00B96237">
        <w:rPr>
          <w:sz w:val="22"/>
          <w:szCs w:val="22"/>
        </w:rPr>
        <w:t xml:space="preserve">d </w:t>
      </w:r>
      <w:r w:rsidRPr="00B96237">
        <w:rPr>
          <w:spacing w:val="-1"/>
          <w:sz w:val="22"/>
          <w:szCs w:val="22"/>
        </w:rPr>
        <w:t>e</w:t>
      </w:r>
      <w:r w:rsidRPr="00B96237">
        <w:rPr>
          <w:spacing w:val="-5"/>
          <w:sz w:val="22"/>
          <w:szCs w:val="22"/>
        </w:rPr>
        <w:t>x</w:t>
      </w:r>
      <w:r w:rsidRPr="00B96237">
        <w:rPr>
          <w:spacing w:val="5"/>
          <w:sz w:val="22"/>
          <w:szCs w:val="22"/>
        </w:rPr>
        <w:t>t</w:t>
      </w:r>
      <w:r w:rsidRPr="00B96237">
        <w:rPr>
          <w:spacing w:val="-1"/>
          <w:sz w:val="22"/>
          <w:szCs w:val="22"/>
        </w:rPr>
        <w:t>e</w:t>
      </w:r>
      <w:r w:rsidRPr="00B96237">
        <w:rPr>
          <w:sz w:val="22"/>
          <w:szCs w:val="22"/>
        </w:rPr>
        <w:t>n</w:t>
      </w:r>
      <w:r w:rsidRPr="00B96237">
        <w:rPr>
          <w:spacing w:val="3"/>
          <w:sz w:val="22"/>
          <w:szCs w:val="22"/>
        </w:rPr>
        <w:t>s</w:t>
      </w:r>
      <w:r w:rsidRPr="00B96237">
        <w:rPr>
          <w:spacing w:val="-4"/>
          <w:sz w:val="22"/>
          <w:szCs w:val="22"/>
        </w:rPr>
        <w:t>i</w:t>
      </w:r>
      <w:r w:rsidRPr="00B96237">
        <w:rPr>
          <w:sz w:val="22"/>
          <w:szCs w:val="22"/>
        </w:rPr>
        <w:t>ve</w:t>
      </w:r>
      <w:r w:rsidRPr="00B96237">
        <w:rPr>
          <w:spacing w:val="-7"/>
          <w:sz w:val="22"/>
          <w:szCs w:val="22"/>
        </w:rPr>
        <w:t xml:space="preserve"> </w:t>
      </w:r>
      <w:r w:rsidRPr="00B96237">
        <w:rPr>
          <w:spacing w:val="2"/>
          <w:sz w:val="22"/>
          <w:szCs w:val="22"/>
        </w:rPr>
        <w:t>T</w:t>
      </w:r>
      <w:r w:rsidRPr="00B96237">
        <w:rPr>
          <w:spacing w:val="-1"/>
          <w:sz w:val="22"/>
          <w:szCs w:val="22"/>
        </w:rPr>
        <w:t>C</w:t>
      </w:r>
      <w:r w:rsidRPr="00B96237">
        <w:rPr>
          <w:spacing w:val="1"/>
          <w:sz w:val="22"/>
          <w:szCs w:val="22"/>
        </w:rPr>
        <w:t>P</w:t>
      </w:r>
      <w:r w:rsidRPr="00B96237">
        <w:rPr>
          <w:sz w:val="22"/>
          <w:szCs w:val="22"/>
        </w:rPr>
        <w:t>/</w:t>
      </w:r>
      <w:r w:rsidRPr="00B96237">
        <w:rPr>
          <w:spacing w:val="2"/>
          <w:sz w:val="22"/>
          <w:szCs w:val="22"/>
        </w:rPr>
        <w:t>I</w:t>
      </w:r>
      <w:r w:rsidRPr="00B96237">
        <w:rPr>
          <w:sz w:val="22"/>
          <w:szCs w:val="22"/>
        </w:rPr>
        <w:t>P</w:t>
      </w:r>
      <w:r w:rsidRPr="00B96237">
        <w:rPr>
          <w:spacing w:val="-4"/>
          <w:sz w:val="22"/>
          <w:szCs w:val="22"/>
        </w:rPr>
        <w:t xml:space="preserve"> </w:t>
      </w:r>
      <w:r w:rsidRPr="00B96237">
        <w:rPr>
          <w:spacing w:val="-8"/>
          <w:sz w:val="22"/>
          <w:szCs w:val="22"/>
        </w:rPr>
        <w:t>f</w:t>
      </w:r>
      <w:r w:rsidRPr="00B96237">
        <w:rPr>
          <w:spacing w:val="4"/>
          <w:sz w:val="22"/>
          <w:szCs w:val="22"/>
        </w:rPr>
        <w:t>a</w:t>
      </w:r>
      <w:r w:rsidRPr="00B96237">
        <w:rPr>
          <w:spacing w:val="-4"/>
          <w:sz w:val="22"/>
          <w:szCs w:val="22"/>
        </w:rPr>
        <w:t>m</w:t>
      </w:r>
      <w:r w:rsidRPr="00B96237">
        <w:rPr>
          <w:sz w:val="22"/>
          <w:szCs w:val="22"/>
        </w:rPr>
        <w:t>il</w:t>
      </w:r>
      <w:r w:rsidRPr="00B96237">
        <w:rPr>
          <w:spacing w:val="-4"/>
          <w:sz w:val="22"/>
          <w:szCs w:val="22"/>
        </w:rPr>
        <w:t>i</w:t>
      </w:r>
      <w:r w:rsidRPr="00B96237">
        <w:rPr>
          <w:spacing w:val="-1"/>
          <w:sz w:val="22"/>
          <w:szCs w:val="22"/>
        </w:rPr>
        <w:t>a</w:t>
      </w:r>
      <w:r w:rsidRPr="00B96237">
        <w:rPr>
          <w:spacing w:val="6"/>
          <w:sz w:val="22"/>
          <w:szCs w:val="22"/>
        </w:rPr>
        <w:t>r</w:t>
      </w:r>
      <w:r w:rsidRPr="00B96237">
        <w:rPr>
          <w:spacing w:val="-9"/>
          <w:sz w:val="22"/>
          <w:szCs w:val="22"/>
        </w:rPr>
        <w:t>i</w:t>
      </w:r>
      <w:r w:rsidRPr="00B96237">
        <w:rPr>
          <w:spacing w:val="10"/>
          <w:sz w:val="22"/>
          <w:szCs w:val="22"/>
        </w:rPr>
        <w:t>t</w:t>
      </w:r>
      <w:r w:rsidRPr="00B96237">
        <w:rPr>
          <w:spacing w:val="-9"/>
          <w:sz w:val="22"/>
          <w:szCs w:val="22"/>
        </w:rPr>
        <w:t>y</w:t>
      </w:r>
      <w:r w:rsidRPr="00B96237">
        <w:rPr>
          <w:sz w:val="22"/>
          <w:szCs w:val="22"/>
        </w:rPr>
        <w:t>.</w:t>
      </w:r>
      <w:r w:rsidR="00AD0B83" w:rsidRPr="00AD0B83">
        <w:rPr>
          <w:sz w:val="22"/>
          <w:szCs w:val="22"/>
        </w:rPr>
        <w:t xml:space="preserve"> </w:t>
      </w:r>
      <w:r w:rsidR="00AD0B83">
        <w:rPr>
          <w:sz w:val="22"/>
          <w:szCs w:val="22"/>
        </w:rPr>
        <w:t xml:space="preserve">The </w:t>
      </w:r>
      <w:r w:rsidR="004F3725">
        <w:rPr>
          <w:sz w:val="22"/>
          <w:szCs w:val="22"/>
        </w:rPr>
        <w:t>coursework and practice tests with</w:t>
      </w:r>
      <w:r w:rsidR="006D326C">
        <w:rPr>
          <w:sz w:val="22"/>
          <w:szCs w:val="22"/>
        </w:rPr>
        <w:t>in</w:t>
      </w:r>
      <w:r w:rsidR="004F3725">
        <w:rPr>
          <w:sz w:val="22"/>
          <w:szCs w:val="22"/>
        </w:rPr>
        <w:t xml:space="preserve"> the program prepare</w:t>
      </w:r>
      <w:r w:rsidR="00AD0B83">
        <w:rPr>
          <w:sz w:val="22"/>
          <w:szCs w:val="22"/>
        </w:rPr>
        <w:t xml:space="preserve"> students to sit for the following </w:t>
      </w:r>
      <w:r w:rsidR="00EF515A">
        <w:rPr>
          <w:sz w:val="22"/>
          <w:szCs w:val="22"/>
        </w:rPr>
        <w:t>Industry</w:t>
      </w:r>
      <w:r w:rsidR="00AD0B83">
        <w:rPr>
          <w:sz w:val="22"/>
          <w:szCs w:val="22"/>
        </w:rPr>
        <w:t xml:space="preserve"> Certification exams: CompTIA A+, MTA Security Fundamentals, Linux Essentials, MTA Server Fundamentals, CompTIA Server+, MTA Networking, CompTIA N+ and CompTIA Security+.</w:t>
      </w:r>
      <w:r w:rsidR="004F3725" w:rsidRPr="004F3725">
        <w:rPr>
          <w:sz w:val="22"/>
          <w:szCs w:val="22"/>
        </w:rPr>
        <w:t xml:space="preserve"> </w:t>
      </w:r>
      <w:r w:rsidR="00122EAF">
        <w:rPr>
          <w:color w:val="000000"/>
          <w:sz w:val="22"/>
          <w:szCs w:val="22"/>
        </w:rPr>
        <w:t>All eligible students may receive at least one certification exam voucher upon request for each exam at no cost.</w:t>
      </w:r>
    </w:p>
    <w:p w14:paraId="0BC028BE" w14:textId="77777777" w:rsidR="00B96237" w:rsidRPr="00B96237" w:rsidRDefault="00B96237" w:rsidP="00B96237">
      <w:pPr>
        <w:ind w:left="100" w:right="8011"/>
        <w:jc w:val="both"/>
        <w:rPr>
          <w:b/>
          <w:bCs/>
          <w:sz w:val="22"/>
          <w:szCs w:val="22"/>
        </w:rPr>
      </w:pPr>
    </w:p>
    <w:p w14:paraId="65E7A7D6" w14:textId="77777777" w:rsidR="00B96237" w:rsidRPr="00B96237" w:rsidRDefault="00B96237" w:rsidP="00B96237">
      <w:pPr>
        <w:ind w:left="100" w:right="8011"/>
        <w:jc w:val="both"/>
        <w:rPr>
          <w:sz w:val="22"/>
          <w:szCs w:val="22"/>
        </w:rPr>
      </w:pPr>
      <w:r w:rsidRPr="00B96237">
        <w:rPr>
          <w:b/>
          <w:bCs/>
          <w:sz w:val="22"/>
          <w:szCs w:val="22"/>
        </w:rPr>
        <w:t>Vo</w:t>
      </w:r>
      <w:r w:rsidRPr="00B96237">
        <w:rPr>
          <w:b/>
          <w:bCs/>
          <w:spacing w:val="-1"/>
          <w:sz w:val="22"/>
          <w:szCs w:val="22"/>
        </w:rPr>
        <w:t>c</w:t>
      </w:r>
      <w:r w:rsidRPr="00B96237">
        <w:rPr>
          <w:b/>
          <w:bCs/>
          <w:sz w:val="22"/>
          <w:szCs w:val="22"/>
        </w:rPr>
        <w:t>a</w:t>
      </w:r>
      <w:r w:rsidRPr="00B96237">
        <w:rPr>
          <w:b/>
          <w:bCs/>
          <w:spacing w:val="2"/>
          <w:sz w:val="22"/>
          <w:szCs w:val="22"/>
        </w:rPr>
        <w:t>t</w:t>
      </w:r>
      <w:r w:rsidRPr="00B96237">
        <w:rPr>
          <w:b/>
          <w:bCs/>
          <w:sz w:val="22"/>
          <w:szCs w:val="22"/>
        </w:rPr>
        <w:t>io</w:t>
      </w:r>
      <w:r w:rsidRPr="00B96237">
        <w:rPr>
          <w:b/>
          <w:bCs/>
          <w:spacing w:val="1"/>
          <w:sz w:val="22"/>
          <w:szCs w:val="22"/>
        </w:rPr>
        <w:t>n</w:t>
      </w:r>
      <w:r w:rsidRPr="00B96237">
        <w:rPr>
          <w:b/>
          <w:bCs/>
          <w:sz w:val="22"/>
          <w:szCs w:val="22"/>
        </w:rPr>
        <w:t>al</w:t>
      </w:r>
      <w:r w:rsidRPr="00B96237">
        <w:rPr>
          <w:b/>
          <w:bCs/>
          <w:spacing w:val="-13"/>
          <w:sz w:val="22"/>
          <w:szCs w:val="22"/>
        </w:rPr>
        <w:t xml:space="preserve"> </w:t>
      </w:r>
      <w:r w:rsidRPr="00B96237">
        <w:rPr>
          <w:b/>
          <w:bCs/>
          <w:spacing w:val="1"/>
          <w:sz w:val="22"/>
          <w:szCs w:val="22"/>
        </w:rPr>
        <w:t>Ob</w:t>
      </w:r>
      <w:r w:rsidRPr="00B96237">
        <w:rPr>
          <w:b/>
          <w:bCs/>
          <w:spacing w:val="2"/>
          <w:sz w:val="22"/>
          <w:szCs w:val="22"/>
        </w:rPr>
        <w:t>j</w:t>
      </w:r>
      <w:r w:rsidRPr="00B96237">
        <w:rPr>
          <w:b/>
          <w:bCs/>
          <w:spacing w:val="-1"/>
          <w:sz w:val="22"/>
          <w:szCs w:val="22"/>
        </w:rPr>
        <w:t>ec</w:t>
      </w:r>
      <w:r w:rsidRPr="00B96237">
        <w:rPr>
          <w:b/>
          <w:bCs/>
          <w:spacing w:val="2"/>
          <w:sz w:val="22"/>
          <w:szCs w:val="22"/>
        </w:rPr>
        <w:t>t</w:t>
      </w:r>
      <w:r w:rsidRPr="00B96237">
        <w:rPr>
          <w:b/>
          <w:bCs/>
          <w:sz w:val="22"/>
          <w:szCs w:val="22"/>
        </w:rPr>
        <w:t>iv</w:t>
      </w:r>
      <w:r w:rsidRPr="00B96237">
        <w:rPr>
          <w:b/>
          <w:bCs/>
          <w:spacing w:val="-1"/>
          <w:sz w:val="22"/>
          <w:szCs w:val="22"/>
        </w:rPr>
        <w:t>e</w:t>
      </w:r>
      <w:r w:rsidRPr="00B96237">
        <w:rPr>
          <w:b/>
          <w:bCs/>
          <w:sz w:val="22"/>
          <w:szCs w:val="22"/>
        </w:rPr>
        <w:t>s</w:t>
      </w:r>
      <w:r w:rsidRPr="00B96237">
        <w:rPr>
          <w:sz w:val="22"/>
          <w:szCs w:val="22"/>
        </w:rPr>
        <w:t>:</w:t>
      </w:r>
    </w:p>
    <w:p w14:paraId="031E9A08" w14:textId="2C6CC1DD" w:rsidR="00B96237" w:rsidRPr="00B96237" w:rsidRDefault="00B96237" w:rsidP="00B96237">
      <w:pPr>
        <w:ind w:left="100" w:right="58"/>
        <w:jc w:val="both"/>
      </w:pPr>
      <w:r w:rsidRPr="00B96237">
        <w:rPr>
          <w:spacing w:val="2"/>
          <w:sz w:val="22"/>
          <w:szCs w:val="22"/>
        </w:rPr>
        <w:t>T</w:t>
      </w:r>
      <w:r w:rsidRPr="00B96237">
        <w:rPr>
          <w:spacing w:val="-5"/>
          <w:sz w:val="22"/>
          <w:szCs w:val="22"/>
        </w:rPr>
        <w:t>h</w:t>
      </w:r>
      <w:r w:rsidRPr="00B96237">
        <w:rPr>
          <w:sz w:val="22"/>
          <w:szCs w:val="22"/>
        </w:rPr>
        <w:t>e</w:t>
      </w:r>
      <w:r w:rsidRPr="00B96237">
        <w:rPr>
          <w:spacing w:val="8"/>
          <w:sz w:val="22"/>
          <w:szCs w:val="22"/>
        </w:rPr>
        <w:t xml:space="preserve"> </w:t>
      </w:r>
      <w:r w:rsidR="00165E6B">
        <w:rPr>
          <w:spacing w:val="8"/>
          <w:sz w:val="22"/>
          <w:szCs w:val="22"/>
        </w:rPr>
        <w:t xml:space="preserve">IT </w:t>
      </w:r>
      <w:r w:rsidR="00165E6B" w:rsidRPr="00580E02">
        <w:rPr>
          <w:spacing w:val="1"/>
          <w:sz w:val="22"/>
          <w:szCs w:val="22"/>
        </w:rPr>
        <w:t>S</w:t>
      </w:r>
      <w:r w:rsidR="00165E6B">
        <w:rPr>
          <w:spacing w:val="-5"/>
          <w:sz w:val="22"/>
          <w:szCs w:val="22"/>
        </w:rPr>
        <w:t>ecurity and</w:t>
      </w:r>
      <w:r w:rsidR="00165E6B" w:rsidRPr="00580E02">
        <w:rPr>
          <w:spacing w:val="9"/>
          <w:sz w:val="22"/>
          <w:szCs w:val="22"/>
        </w:rPr>
        <w:t xml:space="preserve"> </w:t>
      </w:r>
      <w:r w:rsidR="00165E6B" w:rsidRPr="00580E02">
        <w:rPr>
          <w:spacing w:val="-5"/>
          <w:sz w:val="22"/>
          <w:szCs w:val="22"/>
        </w:rPr>
        <w:t>A</w:t>
      </w:r>
      <w:r w:rsidR="00165E6B" w:rsidRPr="00580E02">
        <w:rPr>
          <w:spacing w:val="5"/>
          <w:sz w:val="22"/>
          <w:szCs w:val="22"/>
        </w:rPr>
        <w:t>d</w:t>
      </w:r>
      <w:r w:rsidR="00165E6B" w:rsidRPr="00580E02">
        <w:rPr>
          <w:spacing w:val="1"/>
          <w:sz w:val="22"/>
          <w:szCs w:val="22"/>
        </w:rPr>
        <w:t>m</w:t>
      </w:r>
      <w:r w:rsidR="00165E6B" w:rsidRPr="00580E02">
        <w:rPr>
          <w:spacing w:val="-4"/>
          <w:sz w:val="22"/>
          <w:szCs w:val="22"/>
        </w:rPr>
        <w:t>i</w:t>
      </w:r>
      <w:r w:rsidR="00165E6B" w:rsidRPr="00580E02">
        <w:rPr>
          <w:spacing w:val="5"/>
          <w:sz w:val="22"/>
          <w:szCs w:val="22"/>
        </w:rPr>
        <w:t>n</w:t>
      </w:r>
      <w:r w:rsidR="00165E6B" w:rsidRPr="00580E02">
        <w:rPr>
          <w:spacing w:val="-4"/>
          <w:sz w:val="22"/>
          <w:szCs w:val="22"/>
        </w:rPr>
        <w:t>i</w:t>
      </w:r>
      <w:r w:rsidR="00165E6B" w:rsidRPr="00580E02">
        <w:rPr>
          <w:spacing w:val="-2"/>
          <w:sz w:val="22"/>
          <w:szCs w:val="22"/>
        </w:rPr>
        <w:t>s</w:t>
      </w:r>
      <w:r w:rsidR="00165E6B" w:rsidRPr="00580E02">
        <w:rPr>
          <w:spacing w:val="5"/>
          <w:sz w:val="22"/>
          <w:szCs w:val="22"/>
        </w:rPr>
        <w:t>t</w:t>
      </w:r>
      <w:r w:rsidR="00165E6B" w:rsidRPr="00580E02">
        <w:rPr>
          <w:spacing w:val="2"/>
          <w:sz w:val="22"/>
          <w:szCs w:val="22"/>
        </w:rPr>
        <w:t>r</w:t>
      </w:r>
      <w:r w:rsidR="00165E6B" w:rsidRPr="00580E02">
        <w:rPr>
          <w:spacing w:val="-1"/>
          <w:sz w:val="22"/>
          <w:szCs w:val="22"/>
        </w:rPr>
        <w:t>a</w:t>
      </w:r>
      <w:r w:rsidR="00165E6B" w:rsidRPr="00580E02">
        <w:rPr>
          <w:spacing w:val="1"/>
          <w:sz w:val="22"/>
          <w:szCs w:val="22"/>
        </w:rPr>
        <w:t>t</w:t>
      </w:r>
      <w:r w:rsidR="00165E6B">
        <w:rPr>
          <w:sz w:val="22"/>
          <w:szCs w:val="22"/>
        </w:rPr>
        <w:t>ion</w:t>
      </w:r>
      <w:r w:rsidR="00165E6B" w:rsidRPr="00580E02">
        <w:rPr>
          <w:sz w:val="22"/>
          <w:szCs w:val="22"/>
        </w:rPr>
        <w:t xml:space="preserve"> </w:t>
      </w:r>
      <w:r w:rsidR="00165E6B" w:rsidRPr="00580E02">
        <w:rPr>
          <w:spacing w:val="3"/>
          <w:sz w:val="22"/>
          <w:szCs w:val="22"/>
        </w:rPr>
        <w:t>program</w:t>
      </w:r>
      <w:r w:rsidR="00165E6B" w:rsidRPr="00580E02">
        <w:rPr>
          <w:spacing w:val="5"/>
          <w:sz w:val="22"/>
          <w:szCs w:val="22"/>
        </w:rPr>
        <w:t xml:space="preserve"> </w:t>
      </w:r>
      <w:r w:rsidRPr="00B96237">
        <w:rPr>
          <w:spacing w:val="-4"/>
          <w:sz w:val="22"/>
          <w:szCs w:val="22"/>
        </w:rPr>
        <w:t>i</w:t>
      </w:r>
      <w:r w:rsidRPr="00B96237">
        <w:rPr>
          <w:sz w:val="22"/>
          <w:szCs w:val="22"/>
        </w:rPr>
        <w:t>s</w:t>
      </w:r>
      <w:r w:rsidRPr="00B96237">
        <w:rPr>
          <w:spacing w:val="9"/>
          <w:sz w:val="22"/>
          <w:szCs w:val="22"/>
        </w:rPr>
        <w:t xml:space="preserve"> </w:t>
      </w:r>
      <w:r w:rsidRPr="00B96237">
        <w:rPr>
          <w:spacing w:val="5"/>
          <w:sz w:val="22"/>
          <w:szCs w:val="22"/>
        </w:rPr>
        <w:t>d</w:t>
      </w:r>
      <w:r w:rsidRPr="00B96237">
        <w:rPr>
          <w:spacing w:val="-1"/>
          <w:sz w:val="22"/>
          <w:szCs w:val="22"/>
        </w:rPr>
        <w:t>e</w:t>
      </w:r>
      <w:r w:rsidRPr="00B96237">
        <w:rPr>
          <w:spacing w:val="3"/>
          <w:sz w:val="22"/>
          <w:szCs w:val="22"/>
        </w:rPr>
        <w:t>s</w:t>
      </w:r>
      <w:r w:rsidRPr="00B96237">
        <w:rPr>
          <w:spacing w:val="-4"/>
          <w:sz w:val="22"/>
          <w:szCs w:val="22"/>
        </w:rPr>
        <w:t>i</w:t>
      </w:r>
      <w:r w:rsidRPr="00B96237">
        <w:rPr>
          <w:spacing w:val="5"/>
          <w:sz w:val="22"/>
          <w:szCs w:val="22"/>
        </w:rPr>
        <w:t>g</w:t>
      </w:r>
      <w:r w:rsidRPr="00B96237">
        <w:rPr>
          <w:spacing w:val="-5"/>
          <w:sz w:val="22"/>
          <w:szCs w:val="22"/>
        </w:rPr>
        <w:t>n</w:t>
      </w:r>
      <w:r w:rsidRPr="00B96237">
        <w:rPr>
          <w:spacing w:val="4"/>
          <w:sz w:val="22"/>
          <w:szCs w:val="22"/>
        </w:rPr>
        <w:t>e</w:t>
      </w:r>
      <w:r w:rsidRPr="00B96237">
        <w:rPr>
          <w:sz w:val="22"/>
          <w:szCs w:val="22"/>
        </w:rPr>
        <w:t>d</w:t>
      </w:r>
      <w:r w:rsidRPr="00B96237">
        <w:rPr>
          <w:spacing w:val="9"/>
          <w:sz w:val="22"/>
          <w:szCs w:val="22"/>
        </w:rPr>
        <w:t xml:space="preserve"> </w:t>
      </w:r>
      <w:r w:rsidRPr="00B96237">
        <w:rPr>
          <w:spacing w:val="-8"/>
          <w:sz w:val="22"/>
          <w:szCs w:val="22"/>
        </w:rPr>
        <w:t>f</w:t>
      </w:r>
      <w:r w:rsidRPr="00B96237">
        <w:rPr>
          <w:spacing w:val="5"/>
          <w:sz w:val="22"/>
          <w:szCs w:val="22"/>
        </w:rPr>
        <w:t>o</w:t>
      </w:r>
      <w:r w:rsidRPr="00B96237">
        <w:rPr>
          <w:sz w:val="22"/>
          <w:szCs w:val="22"/>
        </w:rPr>
        <w:t>r</w:t>
      </w:r>
      <w:r w:rsidRPr="00B96237">
        <w:rPr>
          <w:spacing w:val="16"/>
          <w:sz w:val="22"/>
          <w:szCs w:val="22"/>
        </w:rPr>
        <w:t xml:space="preserve"> </w:t>
      </w:r>
      <w:r w:rsidRPr="00B96237">
        <w:rPr>
          <w:spacing w:val="-4"/>
          <w:sz w:val="22"/>
          <w:szCs w:val="22"/>
        </w:rPr>
        <w:t>i</w:t>
      </w:r>
      <w:r w:rsidRPr="00B96237">
        <w:rPr>
          <w:spacing w:val="-5"/>
          <w:sz w:val="22"/>
          <w:szCs w:val="22"/>
        </w:rPr>
        <w:t>n</w:t>
      </w:r>
      <w:r w:rsidRPr="00B96237">
        <w:rPr>
          <w:spacing w:val="5"/>
          <w:sz w:val="22"/>
          <w:szCs w:val="22"/>
        </w:rPr>
        <w:t>d</w:t>
      </w:r>
      <w:r w:rsidRPr="00B96237">
        <w:rPr>
          <w:spacing w:val="-4"/>
          <w:sz w:val="22"/>
          <w:szCs w:val="22"/>
        </w:rPr>
        <w:t>i</w:t>
      </w:r>
      <w:r w:rsidRPr="00B96237">
        <w:rPr>
          <w:spacing w:val="5"/>
          <w:sz w:val="22"/>
          <w:szCs w:val="22"/>
        </w:rPr>
        <w:t>v</w:t>
      </w:r>
      <w:r w:rsidRPr="00B96237">
        <w:rPr>
          <w:spacing w:val="-4"/>
          <w:sz w:val="22"/>
          <w:szCs w:val="22"/>
        </w:rPr>
        <w:t>i</w:t>
      </w:r>
      <w:r w:rsidRPr="00B96237">
        <w:rPr>
          <w:sz w:val="22"/>
          <w:szCs w:val="22"/>
        </w:rPr>
        <w:t>du</w:t>
      </w:r>
      <w:r w:rsidRPr="00B96237">
        <w:rPr>
          <w:spacing w:val="4"/>
          <w:sz w:val="22"/>
          <w:szCs w:val="22"/>
        </w:rPr>
        <w:t>a</w:t>
      </w:r>
      <w:r w:rsidRPr="00B96237">
        <w:rPr>
          <w:spacing w:val="-4"/>
          <w:sz w:val="22"/>
          <w:szCs w:val="22"/>
        </w:rPr>
        <w:t>l</w:t>
      </w:r>
      <w:r w:rsidRPr="00B96237">
        <w:rPr>
          <w:sz w:val="22"/>
          <w:szCs w:val="22"/>
        </w:rPr>
        <w:t>s</w:t>
      </w:r>
      <w:r w:rsidRPr="00B96237">
        <w:rPr>
          <w:spacing w:val="4"/>
          <w:sz w:val="22"/>
          <w:szCs w:val="22"/>
        </w:rPr>
        <w:t xml:space="preserve"> </w:t>
      </w:r>
      <w:r w:rsidRPr="00B96237">
        <w:rPr>
          <w:spacing w:val="-2"/>
          <w:sz w:val="22"/>
          <w:szCs w:val="22"/>
        </w:rPr>
        <w:t>s</w:t>
      </w:r>
      <w:r w:rsidRPr="00B96237">
        <w:rPr>
          <w:spacing w:val="-1"/>
          <w:sz w:val="22"/>
          <w:szCs w:val="22"/>
        </w:rPr>
        <w:t>ee</w:t>
      </w:r>
      <w:r w:rsidRPr="00B96237">
        <w:rPr>
          <w:spacing w:val="5"/>
          <w:sz w:val="22"/>
          <w:szCs w:val="22"/>
        </w:rPr>
        <w:t>k</w:t>
      </w:r>
      <w:r w:rsidRPr="00B96237">
        <w:rPr>
          <w:spacing w:val="-4"/>
          <w:sz w:val="22"/>
          <w:szCs w:val="22"/>
        </w:rPr>
        <w:t>i</w:t>
      </w:r>
      <w:r w:rsidRPr="00B96237">
        <w:rPr>
          <w:sz w:val="22"/>
          <w:szCs w:val="22"/>
        </w:rPr>
        <w:t>ng</w:t>
      </w:r>
      <w:r w:rsidRPr="00B96237">
        <w:rPr>
          <w:spacing w:val="15"/>
          <w:sz w:val="22"/>
          <w:szCs w:val="22"/>
        </w:rPr>
        <w:t xml:space="preserve"> </w:t>
      </w:r>
      <w:r w:rsidRPr="00B96237">
        <w:rPr>
          <w:sz w:val="22"/>
          <w:szCs w:val="22"/>
        </w:rPr>
        <w:t>a</w:t>
      </w:r>
      <w:r w:rsidRPr="00B96237">
        <w:rPr>
          <w:spacing w:val="10"/>
          <w:sz w:val="22"/>
          <w:szCs w:val="22"/>
        </w:rPr>
        <w:t xml:space="preserve"> </w:t>
      </w:r>
      <w:r w:rsidRPr="00B96237">
        <w:rPr>
          <w:spacing w:val="4"/>
          <w:sz w:val="22"/>
          <w:szCs w:val="22"/>
        </w:rPr>
        <w:t>c</w:t>
      </w:r>
      <w:r w:rsidRPr="00B96237">
        <w:rPr>
          <w:spacing w:val="-1"/>
          <w:sz w:val="22"/>
          <w:szCs w:val="22"/>
        </w:rPr>
        <w:t>a</w:t>
      </w:r>
      <w:r w:rsidRPr="00B96237">
        <w:rPr>
          <w:spacing w:val="2"/>
          <w:sz w:val="22"/>
          <w:szCs w:val="22"/>
        </w:rPr>
        <w:t>r</w:t>
      </w:r>
      <w:r w:rsidRPr="00B96237">
        <w:rPr>
          <w:spacing w:val="-1"/>
          <w:sz w:val="22"/>
          <w:szCs w:val="22"/>
        </w:rPr>
        <w:t>ee</w:t>
      </w:r>
      <w:r w:rsidRPr="00B96237">
        <w:rPr>
          <w:sz w:val="22"/>
          <w:szCs w:val="22"/>
        </w:rPr>
        <w:t>r</w:t>
      </w:r>
      <w:r w:rsidRPr="00B96237">
        <w:rPr>
          <w:spacing w:val="8"/>
          <w:sz w:val="22"/>
          <w:szCs w:val="22"/>
        </w:rPr>
        <w:t xml:space="preserve"> </w:t>
      </w:r>
      <w:r w:rsidRPr="00B96237">
        <w:rPr>
          <w:spacing w:val="-1"/>
          <w:sz w:val="22"/>
          <w:szCs w:val="22"/>
        </w:rPr>
        <w:t>a</w:t>
      </w:r>
      <w:r w:rsidRPr="00B96237">
        <w:rPr>
          <w:sz w:val="22"/>
          <w:szCs w:val="22"/>
        </w:rPr>
        <w:t>s</w:t>
      </w:r>
      <w:r w:rsidRPr="00B96237">
        <w:rPr>
          <w:spacing w:val="12"/>
          <w:sz w:val="22"/>
          <w:szCs w:val="22"/>
        </w:rPr>
        <w:t xml:space="preserve"> </w:t>
      </w:r>
      <w:r w:rsidRPr="00B96237">
        <w:rPr>
          <w:spacing w:val="4"/>
          <w:sz w:val="22"/>
          <w:szCs w:val="22"/>
        </w:rPr>
        <w:t>a</w:t>
      </w:r>
      <w:r w:rsidRPr="00B96237">
        <w:rPr>
          <w:sz w:val="22"/>
          <w:szCs w:val="22"/>
        </w:rPr>
        <w:t>n</w:t>
      </w:r>
      <w:r w:rsidRPr="00B96237">
        <w:rPr>
          <w:spacing w:val="10"/>
          <w:sz w:val="22"/>
          <w:szCs w:val="22"/>
        </w:rPr>
        <w:t xml:space="preserve"> </w:t>
      </w:r>
      <w:r w:rsidRPr="00B96237">
        <w:rPr>
          <w:spacing w:val="-4"/>
          <w:sz w:val="22"/>
          <w:szCs w:val="22"/>
        </w:rPr>
        <w:t>i</w:t>
      </w:r>
      <w:r w:rsidRPr="00B96237">
        <w:rPr>
          <w:spacing w:val="5"/>
          <w:sz w:val="22"/>
          <w:szCs w:val="22"/>
        </w:rPr>
        <w:t>n</w:t>
      </w:r>
      <w:r w:rsidRPr="00B96237">
        <w:rPr>
          <w:spacing w:val="-8"/>
          <w:sz w:val="22"/>
          <w:szCs w:val="22"/>
        </w:rPr>
        <w:t>f</w:t>
      </w:r>
      <w:r w:rsidRPr="00B96237">
        <w:rPr>
          <w:spacing w:val="5"/>
          <w:sz w:val="22"/>
          <w:szCs w:val="22"/>
        </w:rPr>
        <w:t>o</w:t>
      </w:r>
      <w:r w:rsidRPr="00B96237">
        <w:rPr>
          <w:spacing w:val="2"/>
          <w:sz w:val="22"/>
          <w:szCs w:val="22"/>
        </w:rPr>
        <w:t>r</w:t>
      </w:r>
      <w:r w:rsidRPr="00B96237">
        <w:rPr>
          <w:spacing w:val="-4"/>
          <w:sz w:val="22"/>
          <w:szCs w:val="22"/>
        </w:rPr>
        <w:t>m</w:t>
      </w:r>
      <w:r w:rsidRPr="00B96237">
        <w:rPr>
          <w:spacing w:val="-1"/>
          <w:sz w:val="22"/>
          <w:szCs w:val="22"/>
        </w:rPr>
        <w:t>a</w:t>
      </w:r>
      <w:r w:rsidRPr="00B96237">
        <w:rPr>
          <w:spacing w:val="10"/>
          <w:sz w:val="22"/>
          <w:szCs w:val="22"/>
        </w:rPr>
        <w:t>t</w:t>
      </w:r>
      <w:r w:rsidRPr="00B96237">
        <w:rPr>
          <w:spacing w:val="-9"/>
          <w:sz w:val="22"/>
          <w:szCs w:val="22"/>
        </w:rPr>
        <w:t>i</w:t>
      </w:r>
      <w:r w:rsidRPr="00B96237">
        <w:rPr>
          <w:spacing w:val="10"/>
          <w:sz w:val="22"/>
          <w:szCs w:val="22"/>
        </w:rPr>
        <w:t>o</w:t>
      </w:r>
      <w:r w:rsidRPr="00B96237">
        <w:rPr>
          <w:sz w:val="22"/>
          <w:szCs w:val="22"/>
        </w:rPr>
        <w:t xml:space="preserve">n </w:t>
      </w:r>
      <w:r w:rsidRPr="00B96237">
        <w:rPr>
          <w:spacing w:val="5"/>
          <w:sz w:val="22"/>
          <w:szCs w:val="22"/>
        </w:rPr>
        <w:t>t</w:t>
      </w:r>
      <w:r w:rsidRPr="00B96237">
        <w:rPr>
          <w:spacing w:val="-1"/>
          <w:sz w:val="22"/>
          <w:szCs w:val="22"/>
        </w:rPr>
        <w:t>ec</w:t>
      </w:r>
      <w:r w:rsidRPr="00B96237">
        <w:rPr>
          <w:spacing w:val="-5"/>
          <w:sz w:val="22"/>
          <w:szCs w:val="22"/>
        </w:rPr>
        <w:t>hn</w:t>
      </w:r>
      <w:r w:rsidRPr="00B96237">
        <w:rPr>
          <w:spacing w:val="10"/>
          <w:sz w:val="22"/>
          <w:szCs w:val="22"/>
        </w:rPr>
        <w:t>o</w:t>
      </w:r>
      <w:r w:rsidRPr="00B96237">
        <w:rPr>
          <w:spacing w:val="-9"/>
          <w:sz w:val="22"/>
          <w:szCs w:val="22"/>
        </w:rPr>
        <w:t>l</w:t>
      </w:r>
      <w:r w:rsidRPr="00B96237">
        <w:rPr>
          <w:spacing w:val="5"/>
          <w:sz w:val="22"/>
          <w:szCs w:val="22"/>
        </w:rPr>
        <w:t>og</w:t>
      </w:r>
      <w:r w:rsidRPr="00B96237">
        <w:rPr>
          <w:sz w:val="22"/>
          <w:szCs w:val="22"/>
        </w:rPr>
        <w:t>y</w:t>
      </w:r>
      <w:r w:rsidRPr="00B96237">
        <w:rPr>
          <w:spacing w:val="-18"/>
          <w:sz w:val="22"/>
          <w:szCs w:val="22"/>
        </w:rPr>
        <w:t xml:space="preserve"> </w:t>
      </w:r>
      <w:r w:rsidRPr="00B96237">
        <w:rPr>
          <w:spacing w:val="2"/>
          <w:sz w:val="22"/>
          <w:szCs w:val="22"/>
        </w:rPr>
        <w:t>(IT</w:t>
      </w:r>
      <w:r w:rsidRPr="00B96237">
        <w:rPr>
          <w:sz w:val="22"/>
          <w:szCs w:val="22"/>
        </w:rPr>
        <w:t>) p</w:t>
      </w:r>
      <w:r w:rsidRPr="00B96237">
        <w:rPr>
          <w:spacing w:val="-3"/>
          <w:sz w:val="22"/>
          <w:szCs w:val="22"/>
        </w:rPr>
        <w:t>r</w:t>
      </w:r>
      <w:r w:rsidRPr="00B96237">
        <w:rPr>
          <w:spacing w:val="5"/>
          <w:sz w:val="22"/>
          <w:szCs w:val="22"/>
        </w:rPr>
        <w:t>o</w:t>
      </w:r>
      <w:r w:rsidRPr="00B96237">
        <w:rPr>
          <w:spacing w:val="-8"/>
          <w:sz w:val="22"/>
          <w:szCs w:val="22"/>
        </w:rPr>
        <w:t>f</w:t>
      </w:r>
      <w:r w:rsidRPr="00B96237">
        <w:rPr>
          <w:spacing w:val="-1"/>
          <w:sz w:val="22"/>
          <w:szCs w:val="22"/>
        </w:rPr>
        <w:t>e</w:t>
      </w:r>
      <w:r w:rsidRPr="00B96237">
        <w:rPr>
          <w:spacing w:val="3"/>
          <w:sz w:val="22"/>
          <w:szCs w:val="22"/>
        </w:rPr>
        <w:t>ss</w:t>
      </w:r>
      <w:r w:rsidRPr="00B96237">
        <w:rPr>
          <w:spacing w:val="-9"/>
          <w:sz w:val="22"/>
          <w:szCs w:val="22"/>
        </w:rPr>
        <w:t>i</w:t>
      </w:r>
      <w:r w:rsidRPr="00B96237">
        <w:rPr>
          <w:spacing w:val="5"/>
          <w:sz w:val="22"/>
          <w:szCs w:val="22"/>
        </w:rPr>
        <w:t>o</w:t>
      </w:r>
      <w:r w:rsidRPr="00B96237">
        <w:rPr>
          <w:sz w:val="22"/>
          <w:szCs w:val="22"/>
        </w:rPr>
        <w:t>n</w:t>
      </w:r>
      <w:r w:rsidRPr="00B96237">
        <w:rPr>
          <w:spacing w:val="4"/>
          <w:sz w:val="22"/>
          <w:szCs w:val="22"/>
        </w:rPr>
        <w:t>a</w:t>
      </w:r>
      <w:r w:rsidRPr="00B96237">
        <w:rPr>
          <w:sz w:val="22"/>
          <w:szCs w:val="22"/>
        </w:rPr>
        <w:t>l</w:t>
      </w:r>
      <w:r w:rsidRPr="00B96237">
        <w:rPr>
          <w:spacing w:val="-19"/>
          <w:sz w:val="22"/>
          <w:szCs w:val="22"/>
        </w:rPr>
        <w:t xml:space="preserve"> </w:t>
      </w:r>
      <w:r w:rsidRPr="00B96237">
        <w:rPr>
          <w:sz w:val="22"/>
          <w:szCs w:val="22"/>
        </w:rPr>
        <w:t>w</w:t>
      </w:r>
      <w:r w:rsidRPr="00B96237">
        <w:rPr>
          <w:spacing w:val="5"/>
          <w:sz w:val="22"/>
          <w:szCs w:val="22"/>
        </w:rPr>
        <w:t>o</w:t>
      </w:r>
      <w:r w:rsidRPr="00B96237">
        <w:rPr>
          <w:spacing w:val="2"/>
          <w:sz w:val="22"/>
          <w:szCs w:val="22"/>
        </w:rPr>
        <w:t>r</w:t>
      </w:r>
      <w:r w:rsidRPr="00B96237">
        <w:rPr>
          <w:spacing w:val="5"/>
          <w:sz w:val="22"/>
          <w:szCs w:val="22"/>
        </w:rPr>
        <w:t>k</w:t>
      </w:r>
      <w:r w:rsidRPr="00B96237">
        <w:rPr>
          <w:spacing w:val="-4"/>
          <w:sz w:val="22"/>
          <w:szCs w:val="22"/>
        </w:rPr>
        <w:t>i</w:t>
      </w:r>
      <w:r w:rsidRPr="00B96237">
        <w:rPr>
          <w:spacing w:val="-5"/>
          <w:sz w:val="22"/>
          <w:szCs w:val="22"/>
        </w:rPr>
        <w:t>n</w:t>
      </w:r>
      <w:r w:rsidRPr="00B96237">
        <w:rPr>
          <w:sz w:val="22"/>
          <w:szCs w:val="22"/>
        </w:rPr>
        <w:t>g</w:t>
      </w:r>
      <w:r w:rsidRPr="00B96237">
        <w:rPr>
          <w:spacing w:val="-1"/>
          <w:sz w:val="22"/>
          <w:szCs w:val="22"/>
        </w:rPr>
        <w:t xml:space="preserve"> </w:t>
      </w:r>
      <w:r w:rsidRPr="00B96237">
        <w:rPr>
          <w:spacing w:val="-4"/>
          <w:sz w:val="22"/>
          <w:szCs w:val="22"/>
        </w:rPr>
        <w:t>i</w:t>
      </w:r>
      <w:r w:rsidRPr="00B96237">
        <w:rPr>
          <w:sz w:val="22"/>
          <w:szCs w:val="22"/>
        </w:rPr>
        <w:t>n</w:t>
      </w:r>
      <w:r w:rsidRPr="00B96237">
        <w:rPr>
          <w:spacing w:val="-4"/>
          <w:sz w:val="22"/>
          <w:szCs w:val="22"/>
        </w:rPr>
        <w:t xml:space="preserve"> </w:t>
      </w:r>
      <w:r w:rsidRPr="00B96237">
        <w:rPr>
          <w:spacing w:val="5"/>
          <w:sz w:val="22"/>
          <w:szCs w:val="22"/>
        </w:rPr>
        <w:t>t</w:t>
      </w:r>
      <w:r w:rsidRPr="00B96237">
        <w:rPr>
          <w:spacing w:val="-5"/>
          <w:sz w:val="22"/>
          <w:szCs w:val="22"/>
        </w:rPr>
        <w:t>h</w:t>
      </w:r>
      <w:r w:rsidRPr="00B96237">
        <w:rPr>
          <w:sz w:val="22"/>
          <w:szCs w:val="22"/>
        </w:rPr>
        <w:t>e</w:t>
      </w:r>
      <w:r w:rsidRPr="00B96237">
        <w:rPr>
          <w:spacing w:val="-1"/>
          <w:sz w:val="22"/>
          <w:szCs w:val="22"/>
        </w:rPr>
        <w:t xml:space="preserve"> </w:t>
      </w:r>
      <w:r w:rsidRPr="00B96237">
        <w:rPr>
          <w:spacing w:val="10"/>
          <w:sz w:val="22"/>
          <w:szCs w:val="22"/>
        </w:rPr>
        <w:t>t</w:t>
      </w:r>
      <w:r w:rsidRPr="00B96237">
        <w:rPr>
          <w:spacing w:val="-9"/>
          <w:sz w:val="22"/>
          <w:szCs w:val="22"/>
        </w:rPr>
        <w:t>y</w:t>
      </w:r>
      <w:r w:rsidRPr="00B96237">
        <w:rPr>
          <w:spacing w:val="5"/>
          <w:sz w:val="22"/>
          <w:szCs w:val="22"/>
        </w:rPr>
        <w:t>p</w:t>
      </w:r>
      <w:r w:rsidRPr="00B96237">
        <w:rPr>
          <w:spacing w:val="-4"/>
          <w:sz w:val="22"/>
          <w:szCs w:val="22"/>
        </w:rPr>
        <w:t>i</w:t>
      </w:r>
      <w:r w:rsidRPr="00B96237">
        <w:rPr>
          <w:spacing w:val="-1"/>
          <w:sz w:val="22"/>
          <w:szCs w:val="22"/>
        </w:rPr>
        <w:t>c</w:t>
      </w:r>
      <w:r w:rsidRPr="00B96237">
        <w:rPr>
          <w:spacing w:val="4"/>
          <w:sz w:val="22"/>
          <w:szCs w:val="22"/>
        </w:rPr>
        <w:t>a</w:t>
      </w:r>
      <w:r w:rsidRPr="00B96237">
        <w:rPr>
          <w:sz w:val="22"/>
          <w:szCs w:val="22"/>
        </w:rPr>
        <w:t>lly</w:t>
      </w:r>
      <w:r w:rsidRPr="00B96237">
        <w:rPr>
          <w:spacing w:val="-10"/>
          <w:sz w:val="22"/>
          <w:szCs w:val="22"/>
        </w:rPr>
        <w:t xml:space="preserve"> </w:t>
      </w:r>
      <w:r w:rsidRPr="00B96237">
        <w:rPr>
          <w:spacing w:val="-1"/>
          <w:sz w:val="22"/>
          <w:szCs w:val="22"/>
        </w:rPr>
        <w:t>c</w:t>
      </w:r>
      <w:r w:rsidRPr="00B96237">
        <w:rPr>
          <w:spacing w:val="10"/>
          <w:sz w:val="22"/>
          <w:szCs w:val="22"/>
        </w:rPr>
        <w:t>o</w:t>
      </w:r>
      <w:r w:rsidRPr="00B96237">
        <w:rPr>
          <w:spacing w:val="-9"/>
          <w:sz w:val="22"/>
          <w:szCs w:val="22"/>
        </w:rPr>
        <w:t>m</w:t>
      </w:r>
      <w:r w:rsidRPr="00B96237">
        <w:rPr>
          <w:spacing w:val="5"/>
          <w:sz w:val="22"/>
          <w:szCs w:val="22"/>
        </w:rPr>
        <w:t>p</w:t>
      </w:r>
      <w:r w:rsidRPr="00B96237">
        <w:rPr>
          <w:spacing w:val="-4"/>
          <w:sz w:val="22"/>
          <w:szCs w:val="22"/>
        </w:rPr>
        <w:t>l</w:t>
      </w:r>
      <w:r w:rsidRPr="00B96237">
        <w:rPr>
          <w:spacing w:val="4"/>
          <w:sz w:val="22"/>
          <w:szCs w:val="22"/>
        </w:rPr>
        <w:t>e</w:t>
      </w:r>
      <w:r w:rsidRPr="00B96237">
        <w:rPr>
          <w:sz w:val="22"/>
          <w:szCs w:val="22"/>
        </w:rPr>
        <w:t>x</w:t>
      </w:r>
      <w:r w:rsidRPr="00B96237">
        <w:rPr>
          <w:spacing w:val="-10"/>
          <w:sz w:val="22"/>
          <w:szCs w:val="22"/>
        </w:rPr>
        <w:t xml:space="preserve"> </w:t>
      </w:r>
      <w:r w:rsidRPr="00B96237">
        <w:rPr>
          <w:spacing w:val="-1"/>
          <w:sz w:val="22"/>
          <w:szCs w:val="22"/>
        </w:rPr>
        <w:t>c</w:t>
      </w:r>
      <w:r w:rsidRPr="00B96237">
        <w:rPr>
          <w:spacing w:val="5"/>
          <w:sz w:val="22"/>
          <w:szCs w:val="22"/>
        </w:rPr>
        <w:t>o</w:t>
      </w:r>
      <w:r w:rsidRPr="00B96237">
        <w:rPr>
          <w:spacing w:val="-9"/>
          <w:sz w:val="22"/>
          <w:szCs w:val="22"/>
        </w:rPr>
        <w:t>m</w:t>
      </w:r>
      <w:r w:rsidRPr="00B96237">
        <w:rPr>
          <w:sz w:val="22"/>
          <w:szCs w:val="22"/>
        </w:rPr>
        <w:t>pu</w:t>
      </w:r>
      <w:r w:rsidRPr="00B96237">
        <w:rPr>
          <w:spacing w:val="10"/>
          <w:sz w:val="22"/>
          <w:szCs w:val="22"/>
        </w:rPr>
        <w:t>t</w:t>
      </w:r>
      <w:r w:rsidRPr="00B96237">
        <w:rPr>
          <w:spacing w:val="-4"/>
          <w:sz w:val="22"/>
          <w:szCs w:val="22"/>
        </w:rPr>
        <w:t>i</w:t>
      </w:r>
      <w:r w:rsidRPr="00B96237">
        <w:rPr>
          <w:spacing w:val="-5"/>
          <w:sz w:val="22"/>
          <w:szCs w:val="22"/>
        </w:rPr>
        <w:t>n</w:t>
      </w:r>
      <w:r w:rsidRPr="00B96237">
        <w:rPr>
          <w:sz w:val="22"/>
          <w:szCs w:val="22"/>
        </w:rPr>
        <w:t>g</w:t>
      </w:r>
      <w:r w:rsidRPr="00B96237">
        <w:rPr>
          <w:spacing w:val="-8"/>
          <w:sz w:val="22"/>
          <w:szCs w:val="22"/>
        </w:rPr>
        <w:t xml:space="preserve"> </w:t>
      </w:r>
      <w:r w:rsidRPr="00B96237">
        <w:rPr>
          <w:spacing w:val="4"/>
          <w:sz w:val="22"/>
          <w:szCs w:val="22"/>
        </w:rPr>
        <w:t>e</w:t>
      </w:r>
      <w:r w:rsidRPr="00B96237">
        <w:rPr>
          <w:sz w:val="22"/>
          <w:szCs w:val="22"/>
        </w:rPr>
        <w:t>nv</w:t>
      </w:r>
      <w:r w:rsidRPr="00B96237">
        <w:rPr>
          <w:spacing w:val="-4"/>
          <w:sz w:val="22"/>
          <w:szCs w:val="22"/>
        </w:rPr>
        <w:t>i</w:t>
      </w:r>
      <w:r w:rsidRPr="00B96237">
        <w:rPr>
          <w:spacing w:val="2"/>
          <w:sz w:val="22"/>
          <w:szCs w:val="22"/>
        </w:rPr>
        <w:t>r</w:t>
      </w:r>
      <w:r w:rsidRPr="00B96237">
        <w:rPr>
          <w:spacing w:val="5"/>
          <w:sz w:val="22"/>
          <w:szCs w:val="22"/>
        </w:rPr>
        <w:t>o</w:t>
      </w:r>
      <w:r w:rsidRPr="00B96237">
        <w:rPr>
          <w:sz w:val="22"/>
          <w:szCs w:val="22"/>
        </w:rPr>
        <w:t>n</w:t>
      </w:r>
      <w:r w:rsidRPr="00B96237">
        <w:rPr>
          <w:spacing w:val="-4"/>
          <w:sz w:val="22"/>
          <w:szCs w:val="22"/>
        </w:rPr>
        <w:t>m</w:t>
      </w:r>
      <w:r w:rsidRPr="00B96237">
        <w:rPr>
          <w:spacing w:val="4"/>
          <w:sz w:val="22"/>
          <w:szCs w:val="22"/>
        </w:rPr>
        <w:t>e</w:t>
      </w:r>
      <w:r w:rsidRPr="00B96237">
        <w:rPr>
          <w:spacing w:val="-5"/>
          <w:sz w:val="22"/>
          <w:szCs w:val="22"/>
        </w:rPr>
        <w:t>n</w:t>
      </w:r>
      <w:r w:rsidRPr="00B96237">
        <w:rPr>
          <w:sz w:val="22"/>
          <w:szCs w:val="22"/>
        </w:rPr>
        <w:t>t</w:t>
      </w:r>
      <w:r w:rsidRPr="00B96237">
        <w:rPr>
          <w:spacing w:val="-9"/>
          <w:sz w:val="22"/>
          <w:szCs w:val="22"/>
        </w:rPr>
        <w:t xml:space="preserve"> </w:t>
      </w:r>
      <w:r w:rsidRPr="00B96237">
        <w:rPr>
          <w:spacing w:val="5"/>
          <w:sz w:val="22"/>
          <w:szCs w:val="22"/>
        </w:rPr>
        <w:t>o</w:t>
      </w:r>
      <w:r w:rsidRPr="00B96237">
        <w:rPr>
          <w:sz w:val="22"/>
          <w:szCs w:val="22"/>
        </w:rPr>
        <w:t>f</w:t>
      </w:r>
      <w:r w:rsidRPr="00B96237">
        <w:rPr>
          <w:spacing w:val="-2"/>
          <w:sz w:val="22"/>
          <w:szCs w:val="22"/>
        </w:rPr>
        <w:t xml:space="preserve"> </w:t>
      </w:r>
      <w:r w:rsidRPr="00B96237">
        <w:rPr>
          <w:spacing w:val="-4"/>
          <w:sz w:val="22"/>
          <w:szCs w:val="22"/>
        </w:rPr>
        <w:t>m</w:t>
      </w:r>
      <w:r w:rsidRPr="00B96237">
        <w:rPr>
          <w:spacing w:val="-1"/>
          <w:sz w:val="22"/>
          <w:szCs w:val="22"/>
        </w:rPr>
        <w:t>e</w:t>
      </w:r>
      <w:r w:rsidRPr="00B96237">
        <w:rPr>
          <w:spacing w:val="5"/>
          <w:sz w:val="22"/>
          <w:szCs w:val="22"/>
        </w:rPr>
        <w:t>d</w:t>
      </w:r>
      <w:r w:rsidRPr="00B96237">
        <w:rPr>
          <w:spacing w:val="-4"/>
          <w:sz w:val="22"/>
          <w:szCs w:val="22"/>
        </w:rPr>
        <w:t>i</w:t>
      </w:r>
      <w:r w:rsidRPr="00B96237">
        <w:rPr>
          <w:spacing w:val="5"/>
          <w:sz w:val="22"/>
          <w:szCs w:val="22"/>
        </w:rPr>
        <w:t>u</w:t>
      </w:r>
      <w:r w:rsidRPr="00B96237">
        <w:rPr>
          <w:sz w:val="22"/>
          <w:szCs w:val="22"/>
        </w:rPr>
        <w:t>m</w:t>
      </w:r>
      <w:r w:rsidRPr="00B96237">
        <w:rPr>
          <w:spacing w:val="-14"/>
          <w:sz w:val="22"/>
          <w:szCs w:val="22"/>
        </w:rPr>
        <w:t xml:space="preserve"> </w:t>
      </w:r>
      <w:r w:rsidRPr="00B96237">
        <w:rPr>
          <w:spacing w:val="5"/>
          <w:sz w:val="22"/>
          <w:szCs w:val="22"/>
        </w:rPr>
        <w:t>t</w:t>
      </w:r>
      <w:r w:rsidRPr="00B96237">
        <w:rPr>
          <w:sz w:val="22"/>
          <w:szCs w:val="22"/>
        </w:rPr>
        <w:t>o</w:t>
      </w:r>
      <w:r w:rsidRPr="00B96237">
        <w:rPr>
          <w:spacing w:val="5"/>
          <w:sz w:val="22"/>
          <w:szCs w:val="22"/>
        </w:rPr>
        <w:t xml:space="preserve"> </w:t>
      </w:r>
      <w:r w:rsidRPr="00B96237">
        <w:rPr>
          <w:spacing w:val="-9"/>
          <w:sz w:val="22"/>
          <w:szCs w:val="22"/>
        </w:rPr>
        <w:t>l</w:t>
      </w:r>
      <w:r w:rsidRPr="00B96237">
        <w:rPr>
          <w:spacing w:val="-1"/>
          <w:sz w:val="22"/>
          <w:szCs w:val="22"/>
        </w:rPr>
        <w:t>a</w:t>
      </w:r>
      <w:r w:rsidRPr="00B96237">
        <w:rPr>
          <w:spacing w:val="2"/>
          <w:sz w:val="22"/>
          <w:szCs w:val="22"/>
        </w:rPr>
        <w:t>r</w:t>
      </w:r>
      <w:r w:rsidRPr="00B96237">
        <w:rPr>
          <w:spacing w:val="5"/>
          <w:sz w:val="22"/>
          <w:szCs w:val="22"/>
        </w:rPr>
        <w:t>g</w:t>
      </w:r>
      <w:r w:rsidRPr="00B96237">
        <w:rPr>
          <w:sz w:val="22"/>
          <w:szCs w:val="22"/>
        </w:rPr>
        <w:t>e</w:t>
      </w:r>
      <w:r w:rsidRPr="00B96237">
        <w:t xml:space="preserve"> </w:t>
      </w:r>
      <w:r w:rsidRPr="00B96237">
        <w:rPr>
          <w:spacing w:val="5"/>
        </w:rPr>
        <w:t>o</w:t>
      </w:r>
      <w:r w:rsidRPr="00B96237">
        <w:rPr>
          <w:spacing w:val="2"/>
        </w:rPr>
        <w:t>r</w:t>
      </w:r>
      <w:r w:rsidRPr="00B96237">
        <w:t>g</w:t>
      </w:r>
      <w:r w:rsidRPr="00B96237">
        <w:rPr>
          <w:spacing w:val="-1"/>
        </w:rPr>
        <w:t>a</w:t>
      </w:r>
      <w:r w:rsidRPr="00B96237">
        <w:t>n</w:t>
      </w:r>
      <w:r w:rsidRPr="00B96237">
        <w:rPr>
          <w:spacing w:val="-9"/>
        </w:rPr>
        <w:t>i</w:t>
      </w:r>
      <w:r w:rsidRPr="00B96237">
        <w:rPr>
          <w:spacing w:val="-1"/>
        </w:rPr>
        <w:t>za</w:t>
      </w:r>
      <w:r w:rsidRPr="00B96237">
        <w:rPr>
          <w:spacing w:val="10"/>
        </w:rPr>
        <w:t>t</w:t>
      </w:r>
      <w:r w:rsidRPr="00B96237">
        <w:rPr>
          <w:spacing w:val="-9"/>
        </w:rPr>
        <w:t>i</w:t>
      </w:r>
      <w:r w:rsidRPr="00B96237">
        <w:rPr>
          <w:spacing w:val="5"/>
        </w:rPr>
        <w:t>o</w:t>
      </w:r>
      <w:r w:rsidRPr="00B96237">
        <w:rPr>
          <w:spacing w:val="-5"/>
        </w:rPr>
        <w:t>n</w:t>
      </w:r>
      <w:r w:rsidRPr="00B96237">
        <w:rPr>
          <w:spacing w:val="-2"/>
        </w:rPr>
        <w:t>s</w:t>
      </w:r>
      <w:r w:rsidRPr="00B96237">
        <w:t>.</w:t>
      </w:r>
    </w:p>
    <w:p w14:paraId="4807DDDA" w14:textId="77777777" w:rsidR="00B96237" w:rsidRPr="00B96237" w:rsidRDefault="00B96237" w:rsidP="00B96237">
      <w:pPr>
        <w:ind w:left="100" w:right="58"/>
        <w:jc w:val="both"/>
      </w:pPr>
    </w:p>
    <w:p w14:paraId="70D6CFD5" w14:textId="77777777" w:rsidR="00B96237" w:rsidRPr="00B96237" w:rsidRDefault="00B96237" w:rsidP="00B96237">
      <w:pPr>
        <w:jc w:val="both"/>
        <w:sectPr w:rsidR="00B96237" w:rsidRPr="00B96237" w:rsidSect="0065112B">
          <w:type w:val="continuous"/>
          <w:pgSz w:w="12240" w:h="15840"/>
          <w:pgMar w:top="480" w:right="780" w:bottom="880" w:left="980" w:header="0" w:footer="0" w:gutter="0"/>
          <w:pgBorders w:offsetFrom="page">
            <w:top w:val="thinThickMediumGap" w:sz="18" w:space="24" w:color="auto"/>
            <w:left w:val="thinThickMediumGap" w:sz="18" w:space="24" w:color="auto"/>
            <w:bottom w:val="thickThinMediumGap" w:sz="18" w:space="24" w:color="auto"/>
            <w:right w:val="thickThinMediumGap" w:sz="18" w:space="24" w:color="auto"/>
          </w:pgBorders>
          <w:cols w:space="720"/>
          <w:docGrid w:linePitch="326"/>
        </w:sectPr>
      </w:pPr>
    </w:p>
    <w:p w14:paraId="7BF014D6" w14:textId="77777777" w:rsidR="00B96237" w:rsidRPr="00B96237" w:rsidRDefault="00B96237" w:rsidP="00B96237">
      <w:pPr>
        <w:tabs>
          <w:tab w:val="left" w:pos="720"/>
        </w:tabs>
        <w:ind w:left="369" w:right="-71"/>
        <w:rPr>
          <w:sz w:val="20"/>
          <w:szCs w:val="20"/>
        </w:rPr>
      </w:pPr>
      <w:r w:rsidRPr="00B96237">
        <w:rPr>
          <w:rFonts w:ascii="Symbol" w:eastAsia="Symbol" w:hAnsi="Symbol" w:cs="Symbol"/>
          <w:sz w:val="20"/>
          <w:szCs w:val="20"/>
        </w:rPr>
        <w:t></w:t>
      </w:r>
      <w:r w:rsidRPr="00B96237">
        <w:rPr>
          <w:sz w:val="20"/>
          <w:szCs w:val="20"/>
        </w:rPr>
        <w:tab/>
      </w:r>
      <w:r w:rsidRPr="00B96237">
        <w:rPr>
          <w:spacing w:val="2"/>
          <w:sz w:val="20"/>
          <w:szCs w:val="20"/>
        </w:rPr>
        <w:t>T</w:t>
      </w:r>
      <w:r w:rsidRPr="00B96237">
        <w:rPr>
          <w:spacing w:val="-3"/>
          <w:sz w:val="20"/>
          <w:szCs w:val="20"/>
        </w:rPr>
        <w:t>ec</w:t>
      </w:r>
      <w:r w:rsidRPr="00B96237">
        <w:rPr>
          <w:sz w:val="20"/>
          <w:szCs w:val="20"/>
        </w:rPr>
        <w:t>h</w:t>
      </w:r>
      <w:r w:rsidRPr="00B96237">
        <w:rPr>
          <w:spacing w:val="5"/>
          <w:sz w:val="20"/>
          <w:szCs w:val="20"/>
        </w:rPr>
        <w:t>n</w:t>
      </w:r>
      <w:r w:rsidRPr="00B96237">
        <w:rPr>
          <w:spacing w:val="2"/>
          <w:sz w:val="20"/>
          <w:szCs w:val="20"/>
        </w:rPr>
        <w:t>i</w:t>
      </w:r>
      <w:r w:rsidRPr="00B96237">
        <w:rPr>
          <w:spacing w:val="-3"/>
          <w:sz w:val="20"/>
          <w:szCs w:val="20"/>
        </w:rPr>
        <w:t>ca</w:t>
      </w:r>
      <w:r w:rsidRPr="00B96237">
        <w:rPr>
          <w:sz w:val="20"/>
          <w:szCs w:val="20"/>
        </w:rPr>
        <w:t>l</w:t>
      </w:r>
      <w:r w:rsidRPr="00B96237">
        <w:rPr>
          <w:spacing w:val="4"/>
          <w:sz w:val="20"/>
          <w:szCs w:val="20"/>
        </w:rPr>
        <w:t xml:space="preserve"> </w:t>
      </w:r>
      <w:r w:rsidRPr="00B96237">
        <w:rPr>
          <w:spacing w:val="-1"/>
          <w:sz w:val="20"/>
          <w:szCs w:val="20"/>
        </w:rPr>
        <w:t>s</w:t>
      </w:r>
      <w:r w:rsidRPr="00B96237">
        <w:rPr>
          <w:sz w:val="20"/>
          <w:szCs w:val="20"/>
        </w:rPr>
        <w:t>u</w:t>
      </w:r>
      <w:r w:rsidRPr="00B96237">
        <w:rPr>
          <w:spacing w:val="-4"/>
          <w:sz w:val="20"/>
          <w:szCs w:val="20"/>
        </w:rPr>
        <w:t>p</w:t>
      </w:r>
      <w:r w:rsidRPr="00B96237">
        <w:rPr>
          <w:sz w:val="20"/>
          <w:szCs w:val="20"/>
        </w:rPr>
        <w:t>p</w:t>
      </w:r>
      <w:r w:rsidRPr="00B96237">
        <w:rPr>
          <w:spacing w:val="-4"/>
          <w:sz w:val="20"/>
          <w:szCs w:val="20"/>
        </w:rPr>
        <w:t>o</w:t>
      </w:r>
      <w:r w:rsidRPr="00B96237">
        <w:rPr>
          <w:spacing w:val="5"/>
          <w:sz w:val="20"/>
          <w:szCs w:val="20"/>
        </w:rPr>
        <w:t>r</w:t>
      </w:r>
      <w:r w:rsidRPr="00B96237">
        <w:rPr>
          <w:sz w:val="20"/>
          <w:szCs w:val="20"/>
        </w:rPr>
        <w:t xml:space="preserve">t </w:t>
      </w:r>
      <w:r w:rsidRPr="00B96237">
        <w:rPr>
          <w:spacing w:val="-8"/>
          <w:sz w:val="20"/>
          <w:szCs w:val="20"/>
        </w:rPr>
        <w:t>e</w:t>
      </w:r>
      <w:r w:rsidRPr="00B96237">
        <w:rPr>
          <w:spacing w:val="5"/>
          <w:sz w:val="20"/>
          <w:szCs w:val="20"/>
        </w:rPr>
        <w:t>n</w:t>
      </w:r>
      <w:r w:rsidRPr="00B96237">
        <w:rPr>
          <w:sz w:val="20"/>
          <w:szCs w:val="20"/>
        </w:rPr>
        <w:t>g</w:t>
      </w:r>
      <w:r w:rsidRPr="00B96237">
        <w:rPr>
          <w:spacing w:val="-3"/>
          <w:sz w:val="20"/>
          <w:szCs w:val="20"/>
        </w:rPr>
        <w:t>i</w:t>
      </w:r>
      <w:r w:rsidRPr="00B96237">
        <w:rPr>
          <w:spacing w:val="5"/>
          <w:sz w:val="20"/>
          <w:szCs w:val="20"/>
        </w:rPr>
        <w:t>n</w:t>
      </w:r>
      <w:r w:rsidRPr="00B96237">
        <w:rPr>
          <w:spacing w:val="-3"/>
          <w:sz w:val="20"/>
          <w:szCs w:val="20"/>
        </w:rPr>
        <w:t>e</w:t>
      </w:r>
      <w:r w:rsidRPr="00B96237">
        <w:rPr>
          <w:spacing w:val="-8"/>
          <w:sz w:val="20"/>
          <w:szCs w:val="20"/>
        </w:rPr>
        <w:t>e</w:t>
      </w:r>
      <w:r w:rsidRPr="00B96237">
        <w:rPr>
          <w:spacing w:val="5"/>
          <w:sz w:val="20"/>
          <w:szCs w:val="20"/>
        </w:rPr>
        <w:t>r</w:t>
      </w:r>
      <w:r w:rsidRPr="00B96237">
        <w:rPr>
          <w:sz w:val="20"/>
          <w:szCs w:val="20"/>
        </w:rPr>
        <w:t>s</w:t>
      </w:r>
    </w:p>
    <w:p w14:paraId="445C5CB0" w14:textId="77777777" w:rsidR="00B96237" w:rsidRPr="00B96237" w:rsidRDefault="00B96237" w:rsidP="00B96237">
      <w:pPr>
        <w:tabs>
          <w:tab w:val="left" w:pos="720"/>
        </w:tabs>
        <w:ind w:left="369" w:right="-20"/>
        <w:rPr>
          <w:sz w:val="20"/>
          <w:szCs w:val="20"/>
        </w:rPr>
      </w:pPr>
      <w:r w:rsidRPr="00B96237">
        <w:rPr>
          <w:rFonts w:ascii="Symbol" w:eastAsia="Symbol" w:hAnsi="Symbol" w:cs="Symbol"/>
          <w:position w:val="-1"/>
          <w:sz w:val="20"/>
          <w:szCs w:val="20"/>
        </w:rPr>
        <w:t></w:t>
      </w:r>
      <w:r w:rsidRPr="00B96237">
        <w:rPr>
          <w:position w:val="-1"/>
          <w:sz w:val="20"/>
          <w:szCs w:val="20"/>
        </w:rPr>
        <w:tab/>
      </w:r>
      <w:r w:rsidRPr="00B96237">
        <w:rPr>
          <w:spacing w:val="3"/>
          <w:position w:val="-1"/>
          <w:sz w:val="20"/>
          <w:szCs w:val="20"/>
        </w:rPr>
        <w:t>S</w:t>
      </w:r>
      <w:r w:rsidRPr="00B96237">
        <w:rPr>
          <w:spacing w:val="-9"/>
          <w:position w:val="-1"/>
          <w:sz w:val="20"/>
          <w:szCs w:val="20"/>
        </w:rPr>
        <w:t>y</w:t>
      </w:r>
      <w:r w:rsidRPr="00B96237">
        <w:rPr>
          <w:spacing w:val="-1"/>
          <w:position w:val="-1"/>
          <w:sz w:val="20"/>
          <w:szCs w:val="20"/>
        </w:rPr>
        <w:t>s</w:t>
      </w:r>
      <w:r w:rsidRPr="00B96237">
        <w:rPr>
          <w:spacing w:val="2"/>
          <w:position w:val="-1"/>
          <w:sz w:val="20"/>
          <w:szCs w:val="20"/>
        </w:rPr>
        <w:t>t</w:t>
      </w:r>
      <w:r w:rsidRPr="00B96237">
        <w:rPr>
          <w:spacing w:val="-3"/>
          <w:position w:val="-1"/>
          <w:sz w:val="20"/>
          <w:szCs w:val="20"/>
        </w:rPr>
        <w:t>e</w:t>
      </w:r>
      <w:r w:rsidRPr="00B96237">
        <w:rPr>
          <w:spacing w:val="2"/>
          <w:position w:val="-1"/>
          <w:sz w:val="20"/>
          <w:szCs w:val="20"/>
        </w:rPr>
        <w:t>m</w:t>
      </w:r>
      <w:r w:rsidRPr="00B96237">
        <w:rPr>
          <w:position w:val="-1"/>
          <w:sz w:val="20"/>
          <w:szCs w:val="20"/>
        </w:rPr>
        <w:t>s</w:t>
      </w:r>
      <w:r w:rsidRPr="00B96237">
        <w:rPr>
          <w:spacing w:val="1"/>
          <w:position w:val="-1"/>
          <w:sz w:val="20"/>
          <w:szCs w:val="20"/>
        </w:rPr>
        <w:t xml:space="preserve"> </w:t>
      </w:r>
      <w:r w:rsidRPr="00B96237">
        <w:rPr>
          <w:spacing w:val="-1"/>
          <w:position w:val="-1"/>
          <w:sz w:val="20"/>
          <w:szCs w:val="20"/>
        </w:rPr>
        <w:t>A</w:t>
      </w:r>
      <w:r w:rsidRPr="00B96237">
        <w:rPr>
          <w:position w:val="-1"/>
          <w:sz w:val="20"/>
          <w:szCs w:val="20"/>
        </w:rPr>
        <w:t>d</w:t>
      </w:r>
      <w:r w:rsidRPr="00B96237">
        <w:rPr>
          <w:spacing w:val="2"/>
          <w:position w:val="-1"/>
          <w:sz w:val="20"/>
          <w:szCs w:val="20"/>
        </w:rPr>
        <w:t>m</w:t>
      </w:r>
      <w:r w:rsidRPr="00B96237">
        <w:rPr>
          <w:spacing w:val="-3"/>
          <w:position w:val="-1"/>
          <w:sz w:val="20"/>
          <w:szCs w:val="20"/>
        </w:rPr>
        <w:t>i</w:t>
      </w:r>
      <w:r w:rsidRPr="00B96237">
        <w:rPr>
          <w:spacing w:val="5"/>
          <w:position w:val="-1"/>
          <w:sz w:val="20"/>
          <w:szCs w:val="20"/>
        </w:rPr>
        <w:t>n</w:t>
      </w:r>
      <w:r w:rsidRPr="00B96237">
        <w:rPr>
          <w:spacing w:val="2"/>
          <w:position w:val="-1"/>
          <w:sz w:val="20"/>
          <w:szCs w:val="20"/>
        </w:rPr>
        <w:t>i</w:t>
      </w:r>
      <w:r w:rsidRPr="00B96237">
        <w:rPr>
          <w:spacing w:val="-6"/>
          <w:position w:val="-1"/>
          <w:sz w:val="20"/>
          <w:szCs w:val="20"/>
        </w:rPr>
        <w:t>s</w:t>
      </w:r>
      <w:r w:rsidRPr="00B96237">
        <w:rPr>
          <w:spacing w:val="-3"/>
          <w:position w:val="-1"/>
          <w:sz w:val="20"/>
          <w:szCs w:val="20"/>
        </w:rPr>
        <w:t>t</w:t>
      </w:r>
      <w:r w:rsidRPr="00B96237">
        <w:rPr>
          <w:spacing w:val="5"/>
          <w:position w:val="-1"/>
          <w:sz w:val="20"/>
          <w:szCs w:val="20"/>
        </w:rPr>
        <w:t>r</w:t>
      </w:r>
      <w:r w:rsidRPr="00B96237">
        <w:rPr>
          <w:spacing w:val="-3"/>
          <w:position w:val="-1"/>
          <w:sz w:val="20"/>
          <w:szCs w:val="20"/>
        </w:rPr>
        <w:t>a</w:t>
      </w:r>
      <w:r w:rsidRPr="00B96237">
        <w:rPr>
          <w:spacing w:val="2"/>
          <w:position w:val="-1"/>
          <w:sz w:val="20"/>
          <w:szCs w:val="20"/>
        </w:rPr>
        <w:t>t</w:t>
      </w:r>
      <w:r w:rsidRPr="00B96237">
        <w:rPr>
          <w:spacing w:val="-4"/>
          <w:position w:val="-1"/>
          <w:sz w:val="20"/>
          <w:szCs w:val="20"/>
        </w:rPr>
        <w:t>o</w:t>
      </w:r>
      <w:r w:rsidRPr="00B96237">
        <w:rPr>
          <w:spacing w:val="5"/>
          <w:position w:val="-1"/>
          <w:sz w:val="20"/>
          <w:szCs w:val="20"/>
        </w:rPr>
        <w:t>r</w:t>
      </w:r>
      <w:r w:rsidRPr="00B96237">
        <w:rPr>
          <w:position w:val="-1"/>
          <w:sz w:val="20"/>
          <w:szCs w:val="20"/>
        </w:rPr>
        <w:t>s</w:t>
      </w:r>
    </w:p>
    <w:p w14:paraId="265CAB06" w14:textId="77777777" w:rsidR="00B96237" w:rsidRPr="00B96237" w:rsidRDefault="00B96237" w:rsidP="00B96237">
      <w:pPr>
        <w:tabs>
          <w:tab w:val="left" w:pos="720"/>
        </w:tabs>
        <w:ind w:left="369" w:right="-20"/>
        <w:rPr>
          <w:position w:val="-1"/>
          <w:sz w:val="20"/>
          <w:szCs w:val="20"/>
        </w:rPr>
      </w:pPr>
      <w:r w:rsidRPr="00B96237">
        <w:rPr>
          <w:rFonts w:ascii="Symbol" w:eastAsia="Symbol" w:hAnsi="Symbol" w:cs="Symbol"/>
          <w:position w:val="-1"/>
          <w:sz w:val="20"/>
          <w:szCs w:val="20"/>
        </w:rPr>
        <w:t></w:t>
      </w:r>
      <w:r w:rsidRPr="00B96237">
        <w:rPr>
          <w:position w:val="-1"/>
          <w:sz w:val="20"/>
          <w:szCs w:val="20"/>
        </w:rPr>
        <w:tab/>
      </w:r>
      <w:r w:rsidRPr="00B96237">
        <w:rPr>
          <w:spacing w:val="2"/>
          <w:position w:val="-1"/>
          <w:sz w:val="20"/>
          <w:szCs w:val="20"/>
        </w:rPr>
        <w:t>T</w:t>
      </w:r>
      <w:r w:rsidRPr="00B96237">
        <w:rPr>
          <w:spacing w:val="-3"/>
          <w:position w:val="-1"/>
          <w:sz w:val="20"/>
          <w:szCs w:val="20"/>
        </w:rPr>
        <w:t>ec</w:t>
      </w:r>
      <w:r w:rsidRPr="00B96237">
        <w:rPr>
          <w:position w:val="-1"/>
          <w:sz w:val="20"/>
          <w:szCs w:val="20"/>
        </w:rPr>
        <w:t>h</w:t>
      </w:r>
      <w:r w:rsidRPr="00B96237">
        <w:rPr>
          <w:spacing w:val="5"/>
          <w:position w:val="-1"/>
          <w:sz w:val="20"/>
          <w:szCs w:val="20"/>
        </w:rPr>
        <w:t>n</w:t>
      </w:r>
      <w:r w:rsidRPr="00B96237">
        <w:rPr>
          <w:spacing w:val="2"/>
          <w:position w:val="-1"/>
          <w:sz w:val="20"/>
          <w:szCs w:val="20"/>
        </w:rPr>
        <w:t>i</w:t>
      </w:r>
      <w:r w:rsidRPr="00B96237">
        <w:rPr>
          <w:spacing w:val="-3"/>
          <w:position w:val="-1"/>
          <w:sz w:val="20"/>
          <w:szCs w:val="20"/>
        </w:rPr>
        <w:t>ca</w:t>
      </w:r>
      <w:r w:rsidRPr="00B96237">
        <w:rPr>
          <w:position w:val="-1"/>
          <w:sz w:val="20"/>
          <w:szCs w:val="20"/>
        </w:rPr>
        <w:t>l</w:t>
      </w:r>
      <w:r w:rsidRPr="00B96237">
        <w:rPr>
          <w:spacing w:val="4"/>
          <w:position w:val="-1"/>
          <w:sz w:val="20"/>
          <w:szCs w:val="20"/>
        </w:rPr>
        <w:t xml:space="preserve"> </w:t>
      </w:r>
      <w:r w:rsidRPr="00B96237">
        <w:rPr>
          <w:spacing w:val="-3"/>
          <w:position w:val="-1"/>
          <w:sz w:val="20"/>
          <w:szCs w:val="20"/>
        </w:rPr>
        <w:t>c</w:t>
      </w:r>
      <w:r w:rsidRPr="00B96237">
        <w:rPr>
          <w:spacing w:val="-4"/>
          <w:position w:val="-1"/>
          <w:sz w:val="20"/>
          <w:szCs w:val="20"/>
        </w:rPr>
        <w:t>o</w:t>
      </w:r>
      <w:r w:rsidRPr="00B96237">
        <w:rPr>
          <w:spacing w:val="5"/>
          <w:position w:val="-1"/>
          <w:sz w:val="20"/>
          <w:szCs w:val="20"/>
        </w:rPr>
        <w:t>n</w:t>
      </w:r>
      <w:r w:rsidRPr="00B96237">
        <w:rPr>
          <w:spacing w:val="-1"/>
          <w:position w:val="-1"/>
          <w:sz w:val="20"/>
          <w:szCs w:val="20"/>
        </w:rPr>
        <w:t>s</w:t>
      </w:r>
      <w:r w:rsidRPr="00B96237">
        <w:rPr>
          <w:spacing w:val="-4"/>
          <w:position w:val="-1"/>
          <w:sz w:val="20"/>
          <w:szCs w:val="20"/>
        </w:rPr>
        <w:t>u</w:t>
      </w:r>
      <w:r w:rsidRPr="00B96237">
        <w:rPr>
          <w:spacing w:val="2"/>
          <w:position w:val="-1"/>
          <w:sz w:val="20"/>
          <w:szCs w:val="20"/>
        </w:rPr>
        <w:t>l</w:t>
      </w:r>
      <w:r w:rsidRPr="00B96237">
        <w:rPr>
          <w:spacing w:val="-3"/>
          <w:position w:val="-1"/>
          <w:sz w:val="20"/>
          <w:szCs w:val="20"/>
        </w:rPr>
        <w:t>ta</w:t>
      </w:r>
      <w:r w:rsidRPr="00B96237">
        <w:rPr>
          <w:spacing w:val="5"/>
          <w:position w:val="-1"/>
          <w:sz w:val="20"/>
          <w:szCs w:val="20"/>
        </w:rPr>
        <w:t>n</w:t>
      </w:r>
      <w:r w:rsidRPr="00B96237">
        <w:rPr>
          <w:spacing w:val="2"/>
          <w:position w:val="-1"/>
          <w:sz w:val="20"/>
          <w:szCs w:val="20"/>
        </w:rPr>
        <w:t>t</w:t>
      </w:r>
      <w:r w:rsidRPr="00B96237">
        <w:rPr>
          <w:position w:val="-1"/>
          <w:sz w:val="20"/>
          <w:szCs w:val="20"/>
        </w:rPr>
        <w:t>s</w:t>
      </w:r>
    </w:p>
    <w:p w14:paraId="4C19CBE9" w14:textId="77777777" w:rsidR="00B96237" w:rsidRPr="00B96237" w:rsidRDefault="00B96237" w:rsidP="00B96237">
      <w:pPr>
        <w:tabs>
          <w:tab w:val="left" w:pos="720"/>
        </w:tabs>
        <w:ind w:left="369" w:right="-20"/>
        <w:rPr>
          <w:position w:val="-1"/>
          <w:sz w:val="20"/>
          <w:szCs w:val="20"/>
        </w:rPr>
      </w:pPr>
    </w:p>
    <w:p w14:paraId="14B09578" w14:textId="77777777" w:rsidR="00B96237" w:rsidRPr="00B96237" w:rsidRDefault="00B96237" w:rsidP="00B96237">
      <w:pPr>
        <w:numPr>
          <w:ilvl w:val="0"/>
          <w:numId w:val="12"/>
        </w:numPr>
        <w:tabs>
          <w:tab w:val="left" w:pos="720"/>
        </w:tabs>
        <w:ind w:right="-20"/>
        <w:rPr>
          <w:sz w:val="20"/>
          <w:szCs w:val="20"/>
        </w:rPr>
      </w:pPr>
      <w:r w:rsidRPr="00B96237">
        <w:rPr>
          <w:sz w:val="20"/>
          <w:szCs w:val="20"/>
        </w:rPr>
        <w:t>PC</w:t>
      </w:r>
      <w:r w:rsidRPr="00B96237">
        <w:rPr>
          <w:spacing w:val="3"/>
          <w:sz w:val="20"/>
          <w:szCs w:val="20"/>
        </w:rPr>
        <w:t xml:space="preserve"> </w:t>
      </w:r>
      <w:r w:rsidRPr="00B96237">
        <w:rPr>
          <w:spacing w:val="-4"/>
          <w:sz w:val="20"/>
          <w:szCs w:val="20"/>
        </w:rPr>
        <w:t>R</w:t>
      </w:r>
      <w:r w:rsidRPr="00B96237">
        <w:rPr>
          <w:spacing w:val="-3"/>
          <w:sz w:val="20"/>
          <w:szCs w:val="20"/>
        </w:rPr>
        <w:t>e</w:t>
      </w:r>
      <w:r w:rsidRPr="00B96237">
        <w:rPr>
          <w:sz w:val="20"/>
          <w:szCs w:val="20"/>
        </w:rPr>
        <w:t>p</w:t>
      </w:r>
      <w:r w:rsidRPr="00B96237">
        <w:rPr>
          <w:spacing w:val="2"/>
          <w:sz w:val="20"/>
          <w:szCs w:val="20"/>
        </w:rPr>
        <w:t>a</w:t>
      </w:r>
      <w:r w:rsidRPr="00B96237">
        <w:rPr>
          <w:spacing w:val="-3"/>
          <w:sz w:val="20"/>
          <w:szCs w:val="20"/>
        </w:rPr>
        <w:t>i</w:t>
      </w:r>
      <w:r w:rsidRPr="00B96237">
        <w:rPr>
          <w:sz w:val="20"/>
          <w:szCs w:val="20"/>
        </w:rPr>
        <w:t>r</w:t>
      </w:r>
      <w:r w:rsidRPr="00B96237">
        <w:rPr>
          <w:spacing w:val="3"/>
          <w:sz w:val="20"/>
          <w:szCs w:val="20"/>
        </w:rPr>
        <w:t xml:space="preserve"> </w:t>
      </w:r>
      <w:r w:rsidRPr="00B96237">
        <w:rPr>
          <w:spacing w:val="2"/>
          <w:sz w:val="20"/>
          <w:szCs w:val="20"/>
        </w:rPr>
        <w:t>T</w:t>
      </w:r>
      <w:r w:rsidRPr="00B96237">
        <w:rPr>
          <w:spacing w:val="-3"/>
          <w:sz w:val="20"/>
          <w:szCs w:val="20"/>
        </w:rPr>
        <w:t>ec</w:t>
      </w:r>
      <w:r w:rsidRPr="00B96237">
        <w:rPr>
          <w:sz w:val="20"/>
          <w:szCs w:val="20"/>
        </w:rPr>
        <w:t>hn</w:t>
      </w:r>
      <w:r w:rsidRPr="00B96237">
        <w:rPr>
          <w:spacing w:val="2"/>
          <w:sz w:val="20"/>
          <w:szCs w:val="20"/>
        </w:rPr>
        <w:t>i</w:t>
      </w:r>
      <w:r w:rsidRPr="00B96237">
        <w:rPr>
          <w:spacing w:val="-3"/>
          <w:sz w:val="20"/>
          <w:szCs w:val="20"/>
        </w:rPr>
        <w:t>c</w:t>
      </w:r>
      <w:r w:rsidRPr="00B96237">
        <w:rPr>
          <w:spacing w:val="2"/>
          <w:sz w:val="20"/>
          <w:szCs w:val="20"/>
        </w:rPr>
        <w:t>i</w:t>
      </w:r>
      <w:r w:rsidRPr="00B96237">
        <w:rPr>
          <w:spacing w:val="-3"/>
          <w:sz w:val="20"/>
          <w:szCs w:val="20"/>
        </w:rPr>
        <w:t>a</w:t>
      </w:r>
      <w:r w:rsidRPr="00B96237">
        <w:rPr>
          <w:spacing w:val="5"/>
          <w:sz w:val="20"/>
          <w:szCs w:val="20"/>
        </w:rPr>
        <w:t>n</w:t>
      </w:r>
      <w:r w:rsidRPr="00B96237">
        <w:rPr>
          <w:sz w:val="20"/>
          <w:szCs w:val="20"/>
        </w:rPr>
        <w:t>s</w:t>
      </w:r>
    </w:p>
    <w:p w14:paraId="5562DEAE" w14:textId="77777777" w:rsidR="00B96237" w:rsidRPr="00B96237" w:rsidRDefault="00B96237" w:rsidP="00B96237">
      <w:pPr>
        <w:tabs>
          <w:tab w:val="left" w:pos="360"/>
        </w:tabs>
        <w:ind w:right="-20"/>
        <w:rPr>
          <w:sz w:val="20"/>
          <w:szCs w:val="20"/>
        </w:rPr>
        <w:sectPr w:rsidR="00B96237" w:rsidRPr="00B96237" w:rsidSect="009733D4">
          <w:type w:val="continuous"/>
          <w:pgSz w:w="12240" w:h="15840"/>
          <w:pgMar w:top="1340" w:right="780" w:bottom="280" w:left="980" w:header="720" w:footer="720" w:gutter="0"/>
          <w:pgBorders w:offsetFrom="page">
            <w:top w:val="thinThickMediumGap" w:sz="18" w:space="24" w:color="auto"/>
            <w:left w:val="thinThickMediumGap" w:sz="18" w:space="24" w:color="auto"/>
            <w:bottom w:val="thickThinMediumGap" w:sz="18" w:space="24" w:color="auto"/>
            <w:right w:val="thickThinMediumGap" w:sz="18" w:space="24" w:color="auto"/>
          </w:pgBorders>
          <w:cols w:num="2" w:space="720" w:equalWidth="0">
            <w:col w:w="2986" w:space="2619"/>
            <w:col w:w="4875"/>
          </w:cols>
        </w:sectPr>
      </w:pPr>
      <w:r w:rsidRPr="00B96237">
        <w:rPr>
          <w:rFonts w:ascii="Symbol" w:eastAsia="Symbol" w:hAnsi="Symbol" w:cs="Symbol"/>
          <w:position w:val="-1"/>
          <w:sz w:val="20"/>
          <w:szCs w:val="20"/>
        </w:rPr>
        <w:t></w:t>
      </w:r>
      <w:r w:rsidRPr="00B96237">
        <w:rPr>
          <w:position w:val="-1"/>
          <w:sz w:val="20"/>
          <w:szCs w:val="20"/>
        </w:rPr>
        <w:tab/>
      </w:r>
      <w:r w:rsidRPr="00B96237">
        <w:rPr>
          <w:spacing w:val="-3"/>
          <w:position w:val="-1"/>
          <w:sz w:val="20"/>
          <w:szCs w:val="20"/>
        </w:rPr>
        <w:t>L</w:t>
      </w:r>
      <w:r w:rsidRPr="00B96237">
        <w:rPr>
          <w:spacing w:val="2"/>
          <w:position w:val="-1"/>
          <w:sz w:val="20"/>
          <w:szCs w:val="20"/>
        </w:rPr>
        <w:t>e</w:t>
      </w:r>
      <w:r w:rsidRPr="00B96237">
        <w:rPr>
          <w:spacing w:val="-4"/>
          <w:position w:val="-1"/>
          <w:sz w:val="20"/>
          <w:szCs w:val="20"/>
        </w:rPr>
        <w:t>v</w:t>
      </w:r>
      <w:r w:rsidRPr="00B96237">
        <w:rPr>
          <w:spacing w:val="-3"/>
          <w:position w:val="-1"/>
          <w:sz w:val="20"/>
          <w:szCs w:val="20"/>
        </w:rPr>
        <w:t>e</w:t>
      </w:r>
      <w:r w:rsidRPr="00B96237">
        <w:rPr>
          <w:position w:val="-1"/>
          <w:sz w:val="20"/>
          <w:szCs w:val="20"/>
        </w:rPr>
        <w:t>l</w:t>
      </w:r>
      <w:r w:rsidRPr="00B96237">
        <w:rPr>
          <w:spacing w:val="4"/>
          <w:position w:val="-1"/>
          <w:sz w:val="20"/>
          <w:szCs w:val="20"/>
        </w:rPr>
        <w:t xml:space="preserve"> </w:t>
      </w:r>
      <w:r w:rsidRPr="00B96237">
        <w:rPr>
          <w:position w:val="-1"/>
          <w:sz w:val="20"/>
          <w:szCs w:val="20"/>
        </w:rPr>
        <w:t>I,</w:t>
      </w:r>
      <w:r w:rsidRPr="00B96237">
        <w:rPr>
          <w:spacing w:val="5"/>
          <w:position w:val="-1"/>
          <w:sz w:val="20"/>
          <w:szCs w:val="20"/>
        </w:rPr>
        <w:t xml:space="preserve"> </w:t>
      </w:r>
      <w:r w:rsidRPr="00B96237">
        <w:rPr>
          <w:position w:val="-1"/>
          <w:sz w:val="20"/>
          <w:szCs w:val="20"/>
        </w:rPr>
        <w:t>II</w:t>
      </w:r>
      <w:r w:rsidRPr="00B96237">
        <w:rPr>
          <w:spacing w:val="-2"/>
          <w:position w:val="-1"/>
          <w:sz w:val="20"/>
          <w:szCs w:val="20"/>
        </w:rPr>
        <w:t xml:space="preserve"> </w:t>
      </w:r>
      <w:r w:rsidRPr="00B96237">
        <w:rPr>
          <w:spacing w:val="-3"/>
          <w:position w:val="-1"/>
          <w:sz w:val="20"/>
          <w:szCs w:val="20"/>
        </w:rPr>
        <w:t>a</w:t>
      </w:r>
      <w:r w:rsidRPr="00B96237">
        <w:rPr>
          <w:position w:val="-1"/>
          <w:sz w:val="20"/>
          <w:szCs w:val="20"/>
        </w:rPr>
        <w:t>nd</w:t>
      </w:r>
      <w:r w:rsidRPr="00B96237">
        <w:rPr>
          <w:spacing w:val="3"/>
          <w:position w:val="-1"/>
          <w:sz w:val="20"/>
          <w:szCs w:val="20"/>
        </w:rPr>
        <w:t xml:space="preserve"> </w:t>
      </w:r>
      <w:r w:rsidRPr="00B96237">
        <w:rPr>
          <w:spacing w:val="-4"/>
          <w:position w:val="-1"/>
          <w:sz w:val="20"/>
          <w:szCs w:val="20"/>
        </w:rPr>
        <w:t>I</w:t>
      </w:r>
      <w:r w:rsidRPr="00B96237">
        <w:rPr>
          <w:position w:val="-1"/>
          <w:sz w:val="20"/>
          <w:szCs w:val="20"/>
        </w:rPr>
        <w:t>II</w:t>
      </w:r>
      <w:r w:rsidRPr="00B96237">
        <w:rPr>
          <w:spacing w:val="3"/>
          <w:position w:val="-1"/>
          <w:sz w:val="20"/>
          <w:szCs w:val="20"/>
        </w:rPr>
        <w:t xml:space="preserve"> </w:t>
      </w:r>
      <w:r w:rsidRPr="00B96237">
        <w:rPr>
          <w:spacing w:val="-6"/>
          <w:position w:val="-1"/>
          <w:sz w:val="20"/>
          <w:szCs w:val="20"/>
        </w:rPr>
        <w:t>H</w:t>
      </w:r>
      <w:r w:rsidRPr="00B96237">
        <w:rPr>
          <w:spacing w:val="-3"/>
          <w:position w:val="-1"/>
          <w:sz w:val="20"/>
          <w:szCs w:val="20"/>
        </w:rPr>
        <w:t>e</w:t>
      </w:r>
      <w:r w:rsidRPr="00B96237">
        <w:rPr>
          <w:spacing w:val="2"/>
          <w:position w:val="-1"/>
          <w:sz w:val="20"/>
          <w:szCs w:val="20"/>
        </w:rPr>
        <w:t>l</w:t>
      </w:r>
      <w:r w:rsidRPr="00B96237">
        <w:rPr>
          <w:position w:val="-1"/>
          <w:sz w:val="20"/>
          <w:szCs w:val="20"/>
        </w:rPr>
        <w:t>p</w:t>
      </w:r>
      <w:r w:rsidRPr="00B96237">
        <w:rPr>
          <w:spacing w:val="3"/>
          <w:position w:val="-1"/>
          <w:sz w:val="20"/>
          <w:szCs w:val="20"/>
        </w:rPr>
        <w:t xml:space="preserve"> </w:t>
      </w:r>
      <w:r w:rsidRPr="00B96237">
        <w:rPr>
          <w:spacing w:val="-1"/>
          <w:position w:val="-1"/>
          <w:sz w:val="20"/>
          <w:szCs w:val="20"/>
        </w:rPr>
        <w:t>D</w:t>
      </w:r>
      <w:r w:rsidRPr="00B96237">
        <w:rPr>
          <w:spacing w:val="-3"/>
          <w:position w:val="-1"/>
          <w:sz w:val="20"/>
          <w:szCs w:val="20"/>
        </w:rPr>
        <w:t>e</w:t>
      </w:r>
      <w:r w:rsidRPr="00B96237">
        <w:rPr>
          <w:spacing w:val="-1"/>
          <w:position w:val="-1"/>
          <w:sz w:val="20"/>
          <w:szCs w:val="20"/>
        </w:rPr>
        <w:t>s</w:t>
      </w:r>
      <w:r w:rsidRPr="00B96237">
        <w:rPr>
          <w:position w:val="-1"/>
          <w:sz w:val="20"/>
          <w:szCs w:val="20"/>
        </w:rPr>
        <w:t>k</w:t>
      </w:r>
      <w:r w:rsidRPr="00B96237">
        <w:rPr>
          <w:spacing w:val="3"/>
          <w:position w:val="-1"/>
          <w:sz w:val="20"/>
          <w:szCs w:val="20"/>
        </w:rPr>
        <w:t xml:space="preserve"> </w:t>
      </w:r>
      <w:r w:rsidRPr="00B96237">
        <w:rPr>
          <w:spacing w:val="-1"/>
          <w:position w:val="-1"/>
          <w:sz w:val="20"/>
          <w:szCs w:val="20"/>
        </w:rPr>
        <w:t>S</w:t>
      </w:r>
      <w:r w:rsidRPr="00B96237">
        <w:rPr>
          <w:position w:val="-1"/>
          <w:sz w:val="20"/>
          <w:szCs w:val="20"/>
        </w:rPr>
        <w:t>upp</w:t>
      </w:r>
      <w:r w:rsidRPr="00B96237">
        <w:rPr>
          <w:spacing w:val="-4"/>
          <w:position w:val="-1"/>
          <w:sz w:val="20"/>
          <w:szCs w:val="20"/>
        </w:rPr>
        <w:t>o</w:t>
      </w:r>
      <w:r w:rsidRPr="00B96237">
        <w:rPr>
          <w:position w:val="-1"/>
          <w:sz w:val="20"/>
          <w:szCs w:val="20"/>
        </w:rPr>
        <w:t>rt</w:t>
      </w:r>
    </w:p>
    <w:p w14:paraId="4D059AFE" w14:textId="77777777" w:rsidR="00B96237" w:rsidRPr="00B96237" w:rsidRDefault="00B96237" w:rsidP="00B96237">
      <w:pPr>
        <w:rPr>
          <w:b/>
          <w:bCs/>
        </w:rPr>
      </w:pPr>
    </w:p>
    <w:p w14:paraId="6B17DDAF" w14:textId="77777777" w:rsidR="00B96237" w:rsidRPr="00B96237" w:rsidRDefault="00B96237" w:rsidP="00B96237">
      <w:pPr>
        <w:tabs>
          <w:tab w:val="center" w:pos="4320"/>
          <w:tab w:val="right" w:pos="8640"/>
        </w:tabs>
        <w:rPr>
          <w:rFonts w:cs="Arial"/>
          <w:sz w:val="16"/>
          <w:szCs w:val="16"/>
        </w:rPr>
      </w:pPr>
      <w:r w:rsidRPr="00B96237">
        <w:rPr>
          <w:rFonts w:cs="Arial"/>
          <w:sz w:val="22"/>
          <w:szCs w:val="22"/>
        </w:rPr>
        <w:lastRenderedPageBreak/>
        <w:t>The objective of this program is to provide the technical skills and knowledge identified below along with the professional soft skills needed to start and maintain a career in the IT Industry</w:t>
      </w:r>
      <w:r w:rsidRPr="00B96237">
        <w:rPr>
          <w:rFonts w:cs="Arial"/>
          <w:sz w:val="16"/>
          <w:szCs w:val="16"/>
        </w:rPr>
        <w:t xml:space="preserve">.   </w:t>
      </w:r>
    </w:p>
    <w:p w14:paraId="0DA0737F" w14:textId="77777777" w:rsidR="00B96237" w:rsidRPr="00B96237" w:rsidRDefault="00B96237" w:rsidP="00B96237">
      <w:pPr>
        <w:tabs>
          <w:tab w:val="center" w:pos="4320"/>
          <w:tab w:val="right" w:pos="8640"/>
        </w:tabs>
        <w:rPr>
          <w:rFonts w:cs="Arial"/>
          <w:sz w:val="16"/>
          <w:szCs w:val="16"/>
        </w:rPr>
      </w:pPr>
    </w:p>
    <w:p w14:paraId="47120167" w14:textId="77777777" w:rsidR="00F92D4F" w:rsidRPr="00CF1419" w:rsidRDefault="00F92D4F" w:rsidP="00F92D4F">
      <w:pPr>
        <w:ind w:right="-20"/>
        <w:rPr>
          <w:sz w:val="16"/>
          <w:szCs w:val="16"/>
        </w:rPr>
      </w:pPr>
      <w:r w:rsidRPr="003067B7">
        <w:rPr>
          <w:b/>
          <w:bCs/>
          <w:sz w:val="22"/>
          <w:szCs w:val="22"/>
        </w:rPr>
        <w:t>Co</w:t>
      </w:r>
      <w:r w:rsidRPr="003067B7">
        <w:rPr>
          <w:b/>
          <w:bCs/>
          <w:spacing w:val="1"/>
          <w:sz w:val="22"/>
          <w:szCs w:val="22"/>
        </w:rPr>
        <w:t>u</w:t>
      </w:r>
      <w:r w:rsidRPr="003067B7">
        <w:rPr>
          <w:b/>
          <w:bCs/>
          <w:spacing w:val="-1"/>
          <w:sz w:val="22"/>
          <w:szCs w:val="22"/>
        </w:rPr>
        <w:t>r</w:t>
      </w:r>
      <w:r w:rsidRPr="003067B7">
        <w:rPr>
          <w:b/>
          <w:bCs/>
          <w:spacing w:val="-2"/>
          <w:sz w:val="22"/>
          <w:szCs w:val="22"/>
        </w:rPr>
        <w:t>s</w:t>
      </w:r>
      <w:r w:rsidRPr="003067B7">
        <w:rPr>
          <w:b/>
          <w:bCs/>
          <w:sz w:val="22"/>
          <w:szCs w:val="22"/>
        </w:rPr>
        <w:t>e</w:t>
      </w:r>
      <w:r w:rsidRPr="003067B7">
        <w:rPr>
          <w:b/>
          <w:bCs/>
          <w:spacing w:val="-5"/>
          <w:sz w:val="22"/>
          <w:szCs w:val="22"/>
        </w:rPr>
        <w:t xml:space="preserve"> Sequence and </w:t>
      </w:r>
      <w:r w:rsidRPr="003067B7">
        <w:rPr>
          <w:b/>
          <w:bCs/>
          <w:sz w:val="22"/>
          <w:szCs w:val="22"/>
        </w:rPr>
        <w:t>D</w:t>
      </w:r>
      <w:r w:rsidRPr="003067B7">
        <w:rPr>
          <w:b/>
          <w:bCs/>
          <w:spacing w:val="-1"/>
          <w:sz w:val="22"/>
          <w:szCs w:val="22"/>
        </w:rPr>
        <w:t>e</w:t>
      </w:r>
      <w:r w:rsidRPr="003067B7">
        <w:rPr>
          <w:b/>
          <w:bCs/>
          <w:spacing w:val="-2"/>
          <w:sz w:val="22"/>
          <w:szCs w:val="22"/>
        </w:rPr>
        <w:t>s</w:t>
      </w:r>
      <w:r w:rsidRPr="003067B7">
        <w:rPr>
          <w:b/>
          <w:bCs/>
          <w:spacing w:val="4"/>
          <w:sz w:val="22"/>
          <w:szCs w:val="22"/>
        </w:rPr>
        <w:t>c</w:t>
      </w:r>
      <w:r w:rsidRPr="003067B7">
        <w:rPr>
          <w:b/>
          <w:bCs/>
          <w:spacing w:val="-6"/>
          <w:sz w:val="22"/>
          <w:szCs w:val="22"/>
        </w:rPr>
        <w:t>r</w:t>
      </w:r>
      <w:r w:rsidRPr="003067B7">
        <w:rPr>
          <w:b/>
          <w:bCs/>
          <w:sz w:val="22"/>
          <w:szCs w:val="22"/>
        </w:rPr>
        <w:t>i</w:t>
      </w:r>
      <w:r w:rsidRPr="003067B7">
        <w:rPr>
          <w:b/>
          <w:bCs/>
          <w:spacing w:val="1"/>
          <w:sz w:val="22"/>
          <w:szCs w:val="22"/>
        </w:rPr>
        <w:t>p</w:t>
      </w:r>
      <w:r w:rsidRPr="003067B7">
        <w:rPr>
          <w:b/>
          <w:bCs/>
          <w:spacing w:val="2"/>
          <w:sz w:val="22"/>
          <w:szCs w:val="22"/>
        </w:rPr>
        <w:t>t</w:t>
      </w:r>
      <w:r w:rsidRPr="003067B7">
        <w:rPr>
          <w:b/>
          <w:bCs/>
          <w:sz w:val="22"/>
          <w:szCs w:val="22"/>
        </w:rPr>
        <w:t>io</w:t>
      </w:r>
      <w:r w:rsidRPr="003067B7">
        <w:rPr>
          <w:b/>
          <w:bCs/>
          <w:spacing w:val="1"/>
          <w:sz w:val="22"/>
          <w:szCs w:val="22"/>
        </w:rPr>
        <w:t>n</w:t>
      </w:r>
      <w:r w:rsidRPr="003067B7">
        <w:rPr>
          <w:b/>
          <w:bCs/>
          <w:spacing w:val="-2"/>
          <w:sz w:val="22"/>
          <w:szCs w:val="22"/>
        </w:rPr>
        <w:t>s</w:t>
      </w:r>
      <w:r w:rsidRPr="003067B7">
        <w:rPr>
          <w:b/>
          <w:bCs/>
          <w:sz w:val="22"/>
          <w:szCs w:val="22"/>
        </w:rPr>
        <w:t>:</w:t>
      </w:r>
      <w:r>
        <w:rPr>
          <w:b/>
          <w:bCs/>
        </w:rPr>
        <w:t xml:space="preserve"> </w:t>
      </w:r>
      <w:r w:rsidRPr="009569A0">
        <w:rPr>
          <w:bCs/>
          <w:sz w:val="18"/>
          <w:szCs w:val="18"/>
        </w:rPr>
        <w:t xml:space="preserve">Each course is typically </w:t>
      </w:r>
      <w:r w:rsidRPr="009569A0">
        <w:rPr>
          <w:bCs/>
          <w:spacing w:val="2"/>
          <w:sz w:val="18"/>
          <w:szCs w:val="18"/>
        </w:rPr>
        <w:t>5-7 weeks at 17-24 hours per week. Courses can be taken in any order.</w:t>
      </w:r>
    </w:p>
    <w:p w14:paraId="1EC7A44C" w14:textId="77777777" w:rsidR="00B96237" w:rsidRPr="00B96237" w:rsidRDefault="00B96237" w:rsidP="00B96237">
      <w:pPr>
        <w:spacing w:line="227" w:lineRule="exact"/>
        <w:ind w:left="460" w:right="72"/>
        <w:jc w:val="both"/>
        <w:rPr>
          <w:b/>
          <w:bCs/>
          <w:spacing w:val="-1"/>
          <w:sz w:val="12"/>
          <w:szCs w:val="12"/>
        </w:rPr>
      </w:pPr>
    </w:p>
    <w:p w14:paraId="6BF6C203" w14:textId="77777777" w:rsidR="00B96237" w:rsidRPr="00B96237" w:rsidRDefault="00B96237" w:rsidP="00B96237">
      <w:pPr>
        <w:spacing w:line="220" w:lineRule="exact"/>
        <w:ind w:right="72"/>
        <w:rPr>
          <w:b/>
          <w:bCs/>
          <w:sz w:val="19"/>
          <w:szCs w:val="19"/>
        </w:rPr>
      </w:pPr>
      <w:r w:rsidRPr="00B96237">
        <w:rPr>
          <w:b/>
          <w:bCs/>
          <w:spacing w:val="-1"/>
          <w:sz w:val="20"/>
          <w:szCs w:val="20"/>
        </w:rPr>
        <w:t>C</w:t>
      </w:r>
      <w:r w:rsidRPr="00B96237">
        <w:rPr>
          <w:b/>
          <w:bCs/>
          <w:spacing w:val="-4"/>
          <w:sz w:val="20"/>
          <w:szCs w:val="20"/>
        </w:rPr>
        <w:t>om</w:t>
      </w:r>
      <w:r w:rsidRPr="00B96237">
        <w:rPr>
          <w:b/>
          <w:bCs/>
          <w:spacing w:val="3"/>
          <w:sz w:val="20"/>
          <w:szCs w:val="20"/>
        </w:rPr>
        <w:t>p</w:t>
      </w:r>
      <w:r w:rsidRPr="00B96237">
        <w:rPr>
          <w:b/>
          <w:bCs/>
          <w:spacing w:val="-1"/>
          <w:sz w:val="20"/>
          <w:szCs w:val="20"/>
        </w:rPr>
        <w:t>u</w:t>
      </w:r>
      <w:r w:rsidRPr="00B96237">
        <w:rPr>
          <w:b/>
          <w:bCs/>
          <w:sz w:val="20"/>
          <w:szCs w:val="20"/>
        </w:rPr>
        <w:t>t</w:t>
      </w:r>
      <w:r w:rsidRPr="00B96237">
        <w:rPr>
          <w:b/>
          <w:bCs/>
          <w:spacing w:val="2"/>
          <w:sz w:val="20"/>
          <w:szCs w:val="20"/>
        </w:rPr>
        <w:t>e</w:t>
      </w:r>
      <w:r w:rsidRPr="00B96237">
        <w:rPr>
          <w:b/>
          <w:bCs/>
          <w:sz w:val="20"/>
          <w:szCs w:val="20"/>
        </w:rPr>
        <w:t>r</w:t>
      </w:r>
      <w:r w:rsidRPr="00B96237">
        <w:rPr>
          <w:b/>
          <w:bCs/>
          <w:spacing w:val="28"/>
          <w:sz w:val="20"/>
          <w:szCs w:val="20"/>
        </w:rPr>
        <w:t xml:space="preserve"> </w:t>
      </w:r>
      <w:r w:rsidRPr="00B96237">
        <w:rPr>
          <w:b/>
          <w:bCs/>
          <w:sz w:val="20"/>
          <w:szCs w:val="20"/>
        </w:rPr>
        <w:t>and Security E</w:t>
      </w:r>
      <w:r w:rsidRPr="00B96237">
        <w:rPr>
          <w:b/>
          <w:bCs/>
          <w:spacing w:val="-1"/>
          <w:sz w:val="20"/>
          <w:szCs w:val="20"/>
        </w:rPr>
        <w:t>ss</w:t>
      </w:r>
      <w:r w:rsidRPr="00B96237">
        <w:rPr>
          <w:b/>
          <w:bCs/>
          <w:spacing w:val="2"/>
          <w:sz w:val="20"/>
          <w:szCs w:val="20"/>
        </w:rPr>
        <w:t>e</w:t>
      </w:r>
      <w:r w:rsidRPr="00B96237">
        <w:rPr>
          <w:b/>
          <w:bCs/>
          <w:spacing w:val="-1"/>
          <w:sz w:val="20"/>
          <w:szCs w:val="20"/>
        </w:rPr>
        <w:t>n</w:t>
      </w:r>
      <w:r w:rsidRPr="00B96237">
        <w:rPr>
          <w:b/>
          <w:bCs/>
          <w:sz w:val="20"/>
          <w:szCs w:val="20"/>
        </w:rPr>
        <w:t>t</w:t>
      </w:r>
      <w:r w:rsidRPr="00B96237">
        <w:rPr>
          <w:b/>
          <w:bCs/>
          <w:spacing w:val="2"/>
          <w:sz w:val="20"/>
          <w:szCs w:val="20"/>
        </w:rPr>
        <w:t>i</w:t>
      </w:r>
      <w:r w:rsidRPr="00B96237">
        <w:rPr>
          <w:b/>
          <w:bCs/>
          <w:spacing w:val="-4"/>
          <w:sz w:val="20"/>
          <w:szCs w:val="20"/>
        </w:rPr>
        <w:t>a</w:t>
      </w:r>
      <w:r w:rsidRPr="00B96237">
        <w:rPr>
          <w:b/>
          <w:bCs/>
          <w:spacing w:val="2"/>
          <w:sz w:val="20"/>
          <w:szCs w:val="20"/>
        </w:rPr>
        <w:t>l</w:t>
      </w:r>
      <w:r w:rsidRPr="00B96237">
        <w:rPr>
          <w:b/>
          <w:bCs/>
          <w:sz w:val="20"/>
          <w:szCs w:val="20"/>
        </w:rPr>
        <w:t>s</w:t>
      </w:r>
      <w:r w:rsidRPr="00B96237">
        <w:rPr>
          <w:b/>
          <w:bCs/>
          <w:spacing w:val="25"/>
          <w:sz w:val="20"/>
          <w:szCs w:val="20"/>
        </w:rPr>
        <w:t xml:space="preserve"> </w:t>
      </w:r>
      <w:r w:rsidRPr="00B96237">
        <w:rPr>
          <w:b/>
          <w:bCs/>
          <w:spacing w:val="11"/>
          <w:sz w:val="18"/>
          <w:szCs w:val="18"/>
        </w:rPr>
        <w:t>(</w:t>
      </w:r>
      <w:r w:rsidRPr="00B96237">
        <w:rPr>
          <w:b/>
          <w:bCs/>
          <w:spacing w:val="-14"/>
          <w:sz w:val="18"/>
          <w:szCs w:val="18"/>
        </w:rPr>
        <w:t>6 FIN AID QCH, 7.5 ACAD QCH/120 Clock Hours:</w:t>
      </w:r>
      <w:r w:rsidRPr="00B96237">
        <w:rPr>
          <w:b/>
          <w:bCs/>
          <w:spacing w:val="-6"/>
          <w:sz w:val="18"/>
          <w:szCs w:val="18"/>
        </w:rPr>
        <w:t xml:space="preserve"> 1.5</w:t>
      </w:r>
      <w:r w:rsidRPr="00B96237">
        <w:rPr>
          <w:b/>
          <w:bCs/>
          <w:spacing w:val="-10"/>
          <w:sz w:val="18"/>
          <w:szCs w:val="18"/>
        </w:rPr>
        <w:t xml:space="preserve"> QCH/30 Lecture Hours, 6 QCH/90 Lab Hours):</w:t>
      </w:r>
    </w:p>
    <w:p w14:paraId="747DD516" w14:textId="77777777" w:rsidR="00B96237" w:rsidRPr="00B96237" w:rsidRDefault="00B96237" w:rsidP="00B96237">
      <w:pPr>
        <w:spacing w:line="227" w:lineRule="exact"/>
        <w:ind w:right="72"/>
        <w:rPr>
          <w:sz w:val="20"/>
          <w:szCs w:val="20"/>
        </w:rPr>
      </w:pPr>
      <w:r w:rsidRPr="00B96237">
        <w:rPr>
          <w:spacing w:val="2"/>
          <w:sz w:val="20"/>
          <w:szCs w:val="20"/>
        </w:rPr>
        <w:t>T</w:t>
      </w:r>
      <w:r w:rsidRPr="00B96237">
        <w:rPr>
          <w:sz w:val="20"/>
          <w:szCs w:val="20"/>
        </w:rPr>
        <w:t>o</w:t>
      </w:r>
      <w:r w:rsidRPr="00B96237">
        <w:rPr>
          <w:spacing w:val="22"/>
          <w:sz w:val="20"/>
          <w:szCs w:val="20"/>
        </w:rPr>
        <w:t xml:space="preserve"> </w:t>
      </w:r>
      <w:r w:rsidRPr="00B96237">
        <w:rPr>
          <w:sz w:val="20"/>
          <w:szCs w:val="20"/>
        </w:rPr>
        <w:t>p</w:t>
      </w:r>
      <w:r w:rsidRPr="00B96237">
        <w:rPr>
          <w:spacing w:val="5"/>
          <w:sz w:val="20"/>
          <w:szCs w:val="20"/>
        </w:rPr>
        <w:t>r</w:t>
      </w:r>
      <w:r w:rsidRPr="00B96237">
        <w:rPr>
          <w:spacing w:val="-4"/>
          <w:sz w:val="20"/>
          <w:szCs w:val="20"/>
        </w:rPr>
        <w:t>ov</w:t>
      </w:r>
      <w:r w:rsidRPr="00B96237">
        <w:rPr>
          <w:spacing w:val="2"/>
          <w:sz w:val="20"/>
          <w:szCs w:val="20"/>
        </w:rPr>
        <w:t>i</w:t>
      </w:r>
      <w:r w:rsidRPr="00B96237">
        <w:rPr>
          <w:sz w:val="20"/>
          <w:szCs w:val="20"/>
        </w:rPr>
        <w:t>de</w:t>
      </w:r>
      <w:r w:rsidRPr="00B96237">
        <w:rPr>
          <w:spacing w:val="24"/>
          <w:sz w:val="20"/>
          <w:szCs w:val="20"/>
        </w:rPr>
        <w:t xml:space="preserve"> </w:t>
      </w:r>
      <w:r w:rsidRPr="00B96237">
        <w:rPr>
          <w:spacing w:val="2"/>
          <w:sz w:val="20"/>
          <w:szCs w:val="20"/>
        </w:rPr>
        <w:t>t</w:t>
      </w:r>
      <w:r w:rsidRPr="00B96237">
        <w:rPr>
          <w:spacing w:val="5"/>
          <w:sz w:val="20"/>
          <w:szCs w:val="20"/>
        </w:rPr>
        <w:t>h</w:t>
      </w:r>
      <w:r w:rsidRPr="00B96237">
        <w:rPr>
          <w:sz w:val="20"/>
          <w:szCs w:val="20"/>
        </w:rPr>
        <w:t>e</w:t>
      </w:r>
      <w:r w:rsidRPr="00B96237">
        <w:rPr>
          <w:spacing w:val="24"/>
          <w:sz w:val="20"/>
          <w:szCs w:val="20"/>
        </w:rPr>
        <w:t xml:space="preserve"> </w:t>
      </w:r>
      <w:r w:rsidRPr="00B96237">
        <w:rPr>
          <w:spacing w:val="-1"/>
          <w:sz w:val="20"/>
          <w:szCs w:val="20"/>
        </w:rPr>
        <w:t>s</w:t>
      </w:r>
      <w:r w:rsidRPr="00B96237">
        <w:rPr>
          <w:spacing w:val="2"/>
          <w:sz w:val="20"/>
          <w:szCs w:val="20"/>
        </w:rPr>
        <w:t>t</w:t>
      </w:r>
      <w:r w:rsidRPr="00B96237">
        <w:rPr>
          <w:sz w:val="20"/>
          <w:szCs w:val="20"/>
        </w:rPr>
        <w:t>ud</w:t>
      </w:r>
      <w:r w:rsidRPr="00B96237">
        <w:rPr>
          <w:spacing w:val="-8"/>
          <w:sz w:val="20"/>
          <w:szCs w:val="20"/>
        </w:rPr>
        <w:t>e</w:t>
      </w:r>
      <w:r w:rsidRPr="00B96237">
        <w:rPr>
          <w:spacing w:val="5"/>
          <w:sz w:val="20"/>
          <w:szCs w:val="20"/>
        </w:rPr>
        <w:t>n</w:t>
      </w:r>
      <w:r w:rsidRPr="00B96237">
        <w:rPr>
          <w:sz w:val="20"/>
          <w:szCs w:val="20"/>
        </w:rPr>
        <w:t>t</w:t>
      </w:r>
      <w:r w:rsidRPr="00B96237">
        <w:rPr>
          <w:spacing w:val="28"/>
          <w:sz w:val="20"/>
          <w:szCs w:val="20"/>
        </w:rPr>
        <w:t xml:space="preserve"> </w:t>
      </w:r>
      <w:r w:rsidRPr="00B96237">
        <w:rPr>
          <w:spacing w:val="-6"/>
          <w:sz w:val="20"/>
          <w:szCs w:val="20"/>
        </w:rPr>
        <w:t>w</w:t>
      </w:r>
      <w:r w:rsidRPr="00B96237">
        <w:rPr>
          <w:spacing w:val="2"/>
          <w:sz w:val="20"/>
          <w:szCs w:val="20"/>
        </w:rPr>
        <w:t>i</w:t>
      </w:r>
      <w:r w:rsidRPr="00B96237">
        <w:rPr>
          <w:spacing w:val="-3"/>
          <w:sz w:val="20"/>
          <w:szCs w:val="20"/>
        </w:rPr>
        <w:t>t</w:t>
      </w:r>
      <w:r w:rsidRPr="00B96237">
        <w:rPr>
          <w:sz w:val="20"/>
          <w:szCs w:val="20"/>
        </w:rPr>
        <w:t>h</w:t>
      </w:r>
      <w:r w:rsidRPr="00B96237">
        <w:rPr>
          <w:spacing w:val="31"/>
          <w:sz w:val="20"/>
          <w:szCs w:val="20"/>
        </w:rPr>
        <w:t xml:space="preserve"> </w:t>
      </w:r>
      <w:r w:rsidRPr="00B96237">
        <w:rPr>
          <w:spacing w:val="-3"/>
          <w:sz w:val="20"/>
          <w:szCs w:val="20"/>
        </w:rPr>
        <w:t>t</w:t>
      </w:r>
      <w:r w:rsidRPr="00B96237">
        <w:rPr>
          <w:spacing w:val="5"/>
          <w:sz w:val="20"/>
          <w:szCs w:val="20"/>
        </w:rPr>
        <w:t>h</w:t>
      </w:r>
      <w:r w:rsidRPr="00B96237">
        <w:rPr>
          <w:sz w:val="20"/>
          <w:szCs w:val="20"/>
        </w:rPr>
        <w:t>e</w:t>
      </w:r>
      <w:r w:rsidRPr="00B96237">
        <w:rPr>
          <w:spacing w:val="24"/>
          <w:sz w:val="20"/>
          <w:szCs w:val="20"/>
        </w:rPr>
        <w:t xml:space="preserve"> </w:t>
      </w:r>
      <w:r w:rsidRPr="00B96237">
        <w:rPr>
          <w:spacing w:val="-4"/>
          <w:sz w:val="20"/>
          <w:szCs w:val="20"/>
        </w:rPr>
        <w:t>k</w:t>
      </w:r>
      <w:r w:rsidRPr="00B96237">
        <w:rPr>
          <w:spacing w:val="5"/>
          <w:sz w:val="20"/>
          <w:szCs w:val="20"/>
        </w:rPr>
        <w:t>n</w:t>
      </w:r>
      <w:r w:rsidRPr="00B96237">
        <w:rPr>
          <w:spacing w:val="-4"/>
          <w:sz w:val="20"/>
          <w:szCs w:val="20"/>
        </w:rPr>
        <w:t>o</w:t>
      </w:r>
      <w:r w:rsidRPr="00B96237">
        <w:rPr>
          <w:spacing w:val="-6"/>
          <w:sz w:val="20"/>
          <w:szCs w:val="20"/>
        </w:rPr>
        <w:t>w</w:t>
      </w:r>
      <w:r w:rsidRPr="00B96237">
        <w:rPr>
          <w:spacing w:val="2"/>
          <w:sz w:val="20"/>
          <w:szCs w:val="20"/>
        </w:rPr>
        <w:t>l</w:t>
      </w:r>
      <w:r w:rsidRPr="00B96237">
        <w:rPr>
          <w:spacing w:val="-3"/>
          <w:sz w:val="20"/>
          <w:szCs w:val="20"/>
        </w:rPr>
        <w:t>e</w:t>
      </w:r>
      <w:r w:rsidRPr="00B96237">
        <w:rPr>
          <w:sz w:val="20"/>
          <w:szCs w:val="20"/>
        </w:rPr>
        <w:t>dge</w:t>
      </w:r>
      <w:r w:rsidRPr="00B96237">
        <w:rPr>
          <w:spacing w:val="28"/>
          <w:sz w:val="20"/>
          <w:szCs w:val="20"/>
        </w:rPr>
        <w:t xml:space="preserve"> </w:t>
      </w:r>
      <w:r w:rsidRPr="00B96237">
        <w:rPr>
          <w:spacing w:val="5"/>
          <w:sz w:val="20"/>
          <w:szCs w:val="20"/>
        </w:rPr>
        <w:t>n</w:t>
      </w:r>
      <w:r w:rsidRPr="00B96237">
        <w:rPr>
          <w:spacing w:val="-3"/>
          <w:sz w:val="20"/>
          <w:szCs w:val="20"/>
        </w:rPr>
        <w:t>ece</w:t>
      </w:r>
      <w:r w:rsidRPr="00B96237">
        <w:rPr>
          <w:spacing w:val="-1"/>
          <w:sz w:val="20"/>
          <w:szCs w:val="20"/>
        </w:rPr>
        <w:t>ss</w:t>
      </w:r>
      <w:r w:rsidRPr="00B96237">
        <w:rPr>
          <w:spacing w:val="2"/>
          <w:sz w:val="20"/>
          <w:szCs w:val="20"/>
        </w:rPr>
        <w:t>a</w:t>
      </w:r>
      <w:r w:rsidRPr="00B96237">
        <w:rPr>
          <w:spacing w:val="5"/>
          <w:sz w:val="20"/>
          <w:szCs w:val="20"/>
        </w:rPr>
        <w:t>r</w:t>
      </w:r>
      <w:r w:rsidRPr="00B96237">
        <w:rPr>
          <w:sz w:val="20"/>
          <w:szCs w:val="20"/>
        </w:rPr>
        <w:t>y</w:t>
      </w:r>
      <w:r w:rsidRPr="00B96237">
        <w:rPr>
          <w:spacing w:val="22"/>
          <w:sz w:val="20"/>
          <w:szCs w:val="20"/>
        </w:rPr>
        <w:t xml:space="preserve"> </w:t>
      </w:r>
      <w:r w:rsidRPr="00B96237">
        <w:rPr>
          <w:spacing w:val="2"/>
          <w:sz w:val="20"/>
          <w:szCs w:val="20"/>
        </w:rPr>
        <w:t>t</w:t>
      </w:r>
      <w:r w:rsidRPr="00B96237">
        <w:rPr>
          <w:sz w:val="20"/>
          <w:szCs w:val="20"/>
        </w:rPr>
        <w:t>o</w:t>
      </w:r>
      <w:r w:rsidRPr="00B96237">
        <w:rPr>
          <w:spacing w:val="22"/>
          <w:sz w:val="20"/>
          <w:szCs w:val="20"/>
        </w:rPr>
        <w:t xml:space="preserve"> </w:t>
      </w:r>
      <w:r w:rsidRPr="00B96237">
        <w:rPr>
          <w:spacing w:val="2"/>
          <w:sz w:val="20"/>
          <w:szCs w:val="20"/>
        </w:rPr>
        <w:t>i</w:t>
      </w:r>
      <w:r w:rsidRPr="00B96237">
        <w:rPr>
          <w:sz w:val="20"/>
          <w:szCs w:val="20"/>
        </w:rPr>
        <w:t>d</w:t>
      </w:r>
      <w:r w:rsidRPr="00B96237">
        <w:rPr>
          <w:spacing w:val="-3"/>
          <w:sz w:val="20"/>
          <w:szCs w:val="20"/>
        </w:rPr>
        <w:t>e</w:t>
      </w:r>
      <w:r w:rsidRPr="00B96237">
        <w:rPr>
          <w:spacing w:val="5"/>
          <w:sz w:val="20"/>
          <w:szCs w:val="20"/>
        </w:rPr>
        <w:t>n</w:t>
      </w:r>
      <w:r w:rsidRPr="00B96237">
        <w:rPr>
          <w:spacing w:val="2"/>
          <w:sz w:val="20"/>
          <w:szCs w:val="20"/>
        </w:rPr>
        <w:t>ti</w:t>
      </w:r>
      <w:r w:rsidRPr="00B96237">
        <w:rPr>
          <w:sz w:val="20"/>
          <w:szCs w:val="20"/>
        </w:rPr>
        <w:t>f</w:t>
      </w:r>
      <w:r w:rsidRPr="00B96237">
        <w:rPr>
          <w:spacing w:val="-9"/>
          <w:sz w:val="20"/>
          <w:szCs w:val="20"/>
        </w:rPr>
        <w:t>y</w:t>
      </w:r>
      <w:r w:rsidRPr="00B96237">
        <w:rPr>
          <w:sz w:val="20"/>
          <w:szCs w:val="20"/>
        </w:rPr>
        <w:t>,</w:t>
      </w:r>
      <w:r w:rsidRPr="00B96237">
        <w:rPr>
          <w:spacing w:val="29"/>
          <w:sz w:val="20"/>
          <w:szCs w:val="20"/>
        </w:rPr>
        <w:t xml:space="preserve"> </w:t>
      </w:r>
      <w:r w:rsidRPr="00B96237">
        <w:rPr>
          <w:spacing w:val="2"/>
          <w:sz w:val="20"/>
          <w:szCs w:val="20"/>
        </w:rPr>
        <w:t>i</w:t>
      </w:r>
      <w:r w:rsidRPr="00B96237">
        <w:rPr>
          <w:spacing w:val="5"/>
          <w:sz w:val="20"/>
          <w:szCs w:val="20"/>
        </w:rPr>
        <w:t>n</w:t>
      </w:r>
      <w:r w:rsidRPr="00B96237">
        <w:rPr>
          <w:spacing w:val="-1"/>
          <w:sz w:val="20"/>
          <w:szCs w:val="20"/>
        </w:rPr>
        <w:t>s</w:t>
      </w:r>
      <w:r w:rsidRPr="00B96237">
        <w:rPr>
          <w:spacing w:val="-3"/>
          <w:sz w:val="20"/>
          <w:szCs w:val="20"/>
        </w:rPr>
        <w:t>t</w:t>
      </w:r>
      <w:r w:rsidRPr="00B96237">
        <w:rPr>
          <w:spacing w:val="2"/>
          <w:sz w:val="20"/>
          <w:szCs w:val="20"/>
        </w:rPr>
        <w:t>a</w:t>
      </w:r>
      <w:r w:rsidRPr="00B96237">
        <w:rPr>
          <w:spacing w:val="-3"/>
          <w:sz w:val="20"/>
          <w:szCs w:val="20"/>
        </w:rPr>
        <w:t>l</w:t>
      </w:r>
      <w:r w:rsidRPr="00B96237">
        <w:rPr>
          <w:spacing w:val="2"/>
          <w:sz w:val="20"/>
          <w:szCs w:val="20"/>
        </w:rPr>
        <w:t>l</w:t>
      </w:r>
      <w:r w:rsidRPr="00B96237">
        <w:rPr>
          <w:sz w:val="20"/>
          <w:szCs w:val="20"/>
        </w:rPr>
        <w:t xml:space="preserve">, </w:t>
      </w:r>
      <w:r w:rsidRPr="00B96237">
        <w:rPr>
          <w:spacing w:val="-3"/>
          <w:sz w:val="20"/>
          <w:szCs w:val="20"/>
        </w:rPr>
        <w:t>c</w:t>
      </w:r>
      <w:r w:rsidRPr="00B96237">
        <w:rPr>
          <w:spacing w:val="-4"/>
          <w:sz w:val="20"/>
          <w:szCs w:val="20"/>
        </w:rPr>
        <w:t>o</w:t>
      </w:r>
      <w:r w:rsidRPr="00B96237">
        <w:rPr>
          <w:spacing w:val="5"/>
          <w:sz w:val="20"/>
          <w:szCs w:val="20"/>
        </w:rPr>
        <w:t>n</w:t>
      </w:r>
      <w:r w:rsidRPr="00B96237">
        <w:rPr>
          <w:spacing w:val="-4"/>
          <w:sz w:val="20"/>
          <w:szCs w:val="20"/>
        </w:rPr>
        <w:t>f</w:t>
      </w:r>
      <w:r w:rsidRPr="00B96237">
        <w:rPr>
          <w:spacing w:val="2"/>
          <w:sz w:val="20"/>
          <w:szCs w:val="20"/>
        </w:rPr>
        <w:t>i</w:t>
      </w:r>
      <w:r w:rsidRPr="00B96237">
        <w:rPr>
          <w:sz w:val="20"/>
          <w:szCs w:val="20"/>
        </w:rPr>
        <w:t>gu</w:t>
      </w:r>
      <w:r w:rsidRPr="00B96237">
        <w:rPr>
          <w:spacing w:val="5"/>
          <w:sz w:val="20"/>
          <w:szCs w:val="20"/>
        </w:rPr>
        <w:t>r</w:t>
      </w:r>
      <w:r w:rsidRPr="00B96237">
        <w:rPr>
          <w:spacing w:val="-3"/>
          <w:sz w:val="20"/>
          <w:szCs w:val="20"/>
        </w:rPr>
        <w:t>e</w:t>
      </w:r>
      <w:r w:rsidRPr="00B96237">
        <w:rPr>
          <w:sz w:val="20"/>
          <w:szCs w:val="20"/>
        </w:rPr>
        <w:t>,</w:t>
      </w:r>
      <w:r w:rsidRPr="00B96237">
        <w:rPr>
          <w:spacing w:val="8"/>
          <w:sz w:val="20"/>
          <w:szCs w:val="20"/>
        </w:rPr>
        <w:t xml:space="preserve"> </w:t>
      </w:r>
      <w:r w:rsidRPr="00B96237">
        <w:rPr>
          <w:sz w:val="20"/>
          <w:szCs w:val="20"/>
        </w:rPr>
        <w:t>u</w:t>
      </w:r>
      <w:r w:rsidRPr="00B96237">
        <w:rPr>
          <w:spacing w:val="-4"/>
          <w:sz w:val="20"/>
          <w:szCs w:val="20"/>
        </w:rPr>
        <w:t>pg</w:t>
      </w:r>
      <w:r w:rsidRPr="00B96237">
        <w:rPr>
          <w:spacing w:val="5"/>
          <w:sz w:val="20"/>
          <w:szCs w:val="20"/>
        </w:rPr>
        <w:t>r</w:t>
      </w:r>
      <w:r w:rsidRPr="00B96237">
        <w:rPr>
          <w:spacing w:val="2"/>
          <w:sz w:val="20"/>
          <w:szCs w:val="20"/>
        </w:rPr>
        <w:t>a</w:t>
      </w:r>
      <w:r w:rsidRPr="00B96237">
        <w:rPr>
          <w:sz w:val="20"/>
          <w:szCs w:val="20"/>
        </w:rPr>
        <w:t>de</w:t>
      </w:r>
      <w:r w:rsidRPr="00B96237">
        <w:rPr>
          <w:spacing w:val="2"/>
          <w:sz w:val="20"/>
          <w:szCs w:val="20"/>
        </w:rPr>
        <w:t xml:space="preserve"> </w:t>
      </w:r>
      <w:r w:rsidRPr="00B96237">
        <w:rPr>
          <w:spacing w:val="-3"/>
          <w:sz w:val="20"/>
          <w:szCs w:val="20"/>
        </w:rPr>
        <w:t>a</w:t>
      </w:r>
      <w:r w:rsidRPr="00B96237">
        <w:rPr>
          <w:sz w:val="20"/>
          <w:szCs w:val="20"/>
        </w:rPr>
        <w:t>nd</w:t>
      </w:r>
      <w:r w:rsidRPr="00B96237">
        <w:rPr>
          <w:spacing w:val="5"/>
          <w:sz w:val="20"/>
          <w:szCs w:val="20"/>
        </w:rPr>
        <w:t xml:space="preserve"> </w:t>
      </w:r>
      <w:r w:rsidRPr="00B96237">
        <w:rPr>
          <w:spacing w:val="-3"/>
          <w:sz w:val="20"/>
          <w:szCs w:val="20"/>
        </w:rPr>
        <w:t>t</w:t>
      </w:r>
      <w:r w:rsidRPr="00B96237">
        <w:rPr>
          <w:spacing w:val="5"/>
          <w:sz w:val="20"/>
          <w:szCs w:val="20"/>
        </w:rPr>
        <w:t>r</w:t>
      </w:r>
      <w:r w:rsidRPr="00B96237">
        <w:rPr>
          <w:spacing w:val="-4"/>
          <w:sz w:val="20"/>
          <w:szCs w:val="20"/>
        </w:rPr>
        <w:t>o</w:t>
      </w:r>
      <w:r w:rsidRPr="00B96237">
        <w:rPr>
          <w:sz w:val="20"/>
          <w:szCs w:val="20"/>
        </w:rPr>
        <w:t>u</w:t>
      </w:r>
      <w:r w:rsidRPr="00B96237">
        <w:rPr>
          <w:spacing w:val="-4"/>
          <w:sz w:val="20"/>
          <w:szCs w:val="20"/>
        </w:rPr>
        <w:t>b</w:t>
      </w:r>
      <w:r w:rsidRPr="00B96237">
        <w:rPr>
          <w:spacing w:val="2"/>
          <w:sz w:val="20"/>
          <w:szCs w:val="20"/>
        </w:rPr>
        <w:t>l</w:t>
      </w:r>
      <w:r w:rsidRPr="00B96237">
        <w:rPr>
          <w:spacing w:val="-3"/>
          <w:sz w:val="20"/>
          <w:szCs w:val="20"/>
        </w:rPr>
        <w:t>e</w:t>
      </w:r>
      <w:r w:rsidRPr="00B96237">
        <w:rPr>
          <w:spacing w:val="-1"/>
          <w:sz w:val="20"/>
          <w:szCs w:val="20"/>
        </w:rPr>
        <w:t>s</w:t>
      </w:r>
      <w:r w:rsidRPr="00B96237">
        <w:rPr>
          <w:spacing w:val="5"/>
          <w:sz w:val="20"/>
          <w:szCs w:val="20"/>
        </w:rPr>
        <w:t>h</w:t>
      </w:r>
      <w:r w:rsidRPr="00B96237">
        <w:rPr>
          <w:spacing w:val="-4"/>
          <w:sz w:val="20"/>
          <w:szCs w:val="20"/>
        </w:rPr>
        <w:t>oo</w:t>
      </w:r>
      <w:r w:rsidRPr="00B96237">
        <w:rPr>
          <w:sz w:val="20"/>
          <w:szCs w:val="20"/>
        </w:rPr>
        <w:t>t</w:t>
      </w:r>
      <w:r w:rsidRPr="00B96237">
        <w:rPr>
          <w:spacing w:val="7"/>
          <w:sz w:val="20"/>
          <w:szCs w:val="20"/>
        </w:rPr>
        <w:t xml:space="preserve"> </w:t>
      </w:r>
      <w:r w:rsidRPr="00B96237">
        <w:rPr>
          <w:sz w:val="20"/>
          <w:szCs w:val="20"/>
        </w:rPr>
        <w:t>p</w:t>
      </w:r>
      <w:r w:rsidRPr="00B96237">
        <w:rPr>
          <w:spacing w:val="-3"/>
          <w:sz w:val="20"/>
          <w:szCs w:val="20"/>
        </w:rPr>
        <w:t>e</w:t>
      </w:r>
      <w:r w:rsidRPr="00B96237">
        <w:rPr>
          <w:spacing w:val="5"/>
          <w:sz w:val="20"/>
          <w:szCs w:val="20"/>
        </w:rPr>
        <w:t>r</w:t>
      </w:r>
      <w:r w:rsidRPr="00B96237">
        <w:rPr>
          <w:spacing w:val="-1"/>
          <w:sz w:val="20"/>
          <w:szCs w:val="20"/>
        </w:rPr>
        <w:t>s</w:t>
      </w:r>
      <w:r w:rsidRPr="00B96237">
        <w:rPr>
          <w:spacing w:val="-4"/>
          <w:sz w:val="20"/>
          <w:szCs w:val="20"/>
        </w:rPr>
        <w:t>o</w:t>
      </w:r>
      <w:r w:rsidRPr="00B96237">
        <w:rPr>
          <w:spacing w:val="5"/>
          <w:sz w:val="20"/>
          <w:szCs w:val="20"/>
        </w:rPr>
        <w:t>n</w:t>
      </w:r>
      <w:r w:rsidRPr="00B96237">
        <w:rPr>
          <w:spacing w:val="2"/>
          <w:sz w:val="20"/>
          <w:szCs w:val="20"/>
        </w:rPr>
        <w:t>a</w:t>
      </w:r>
      <w:r w:rsidRPr="00B96237">
        <w:rPr>
          <w:sz w:val="20"/>
          <w:szCs w:val="20"/>
        </w:rPr>
        <w:t>l</w:t>
      </w:r>
      <w:r w:rsidRPr="00B96237">
        <w:rPr>
          <w:spacing w:val="7"/>
          <w:sz w:val="20"/>
          <w:szCs w:val="20"/>
        </w:rPr>
        <w:t xml:space="preserve"> </w:t>
      </w:r>
      <w:r w:rsidRPr="00B96237">
        <w:rPr>
          <w:spacing w:val="-3"/>
          <w:sz w:val="20"/>
          <w:szCs w:val="20"/>
        </w:rPr>
        <w:t>c</w:t>
      </w:r>
      <w:r w:rsidRPr="00B96237">
        <w:rPr>
          <w:spacing w:val="-4"/>
          <w:sz w:val="20"/>
          <w:szCs w:val="20"/>
        </w:rPr>
        <w:t>o</w:t>
      </w:r>
      <w:r w:rsidRPr="00B96237">
        <w:rPr>
          <w:spacing w:val="2"/>
          <w:sz w:val="20"/>
          <w:szCs w:val="20"/>
        </w:rPr>
        <w:t>m</w:t>
      </w:r>
      <w:r w:rsidRPr="00B96237">
        <w:rPr>
          <w:sz w:val="20"/>
          <w:szCs w:val="20"/>
        </w:rPr>
        <w:t>p</w:t>
      </w:r>
      <w:r w:rsidRPr="00B96237">
        <w:rPr>
          <w:spacing w:val="-4"/>
          <w:sz w:val="20"/>
          <w:szCs w:val="20"/>
        </w:rPr>
        <w:t>u</w:t>
      </w:r>
      <w:r w:rsidRPr="00B96237">
        <w:rPr>
          <w:spacing w:val="2"/>
          <w:sz w:val="20"/>
          <w:szCs w:val="20"/>
        </w:rPr>
        <w:t>t</w:t>
      </w:r>
      <w:r w:rsidRPr="00B96237">
        <w:rPr>
          <w:spacing w:val="-3"/>
          <w:sz w:val="20"/>
          <w:szCs w:val="20"/>
        </w:rPr>
        <w:t>e</w:t>
      </w:r>
      <w:r w:rsidRPr="00B96237">
        <w:rPr>
          <w:sz w:val="20"/>
          <w:szCs w:val="20"/>
        </w:rPr>
        <w:t>r</w:t>
      </w:r>
      <w:r w:rsidRPr="00B96237">
        <w:rPr>
          <w:spacing w:val="10"/>
          <w:sz w:val="20"/>
          <w:szCs w:val="20"/>
        </w:rPr>
        <w:t xml:space="preserve"> </w:t>
      </w:r>
      <w:r w:rsidRPr="00B96237">
        <w:rPr>
          <w:spacing w:val="-8"/>
          <w:sz w:val="20"/>
          <w:szCs w:val="20"/>
        </w:rPr>
        <w:t>c</w:t>
      </w:r>
      <w:r w:rsidRPr="00B96237">
        <w:rPr>
          <w:spacing w:val="-4"/>
          <w:sz w:val="20"/>
          <w:szCs w:val="20"/>
        </w:rPr>
        <w:t>o</w:t>
      </w:r>
      <w:r w:rsidRPr="00B96237">
        <w:rPr>
          <w:spacing w:val="2"/>
          <w:sz w:val="20"/>
          <w:szCs w:val="20"/>
        </w:rPr>
        <w:t>m</w:t>
      </w:r>
      <w:r w:rsidRPr="00B96237">
        <w:rPr>
          <w:sz w:val="20"/>
          <w:szCs w:val="20"/>
        </w:rPr>
        <w:t>p</w:t>
      </w:r>
      <w:r w:rsidRPr="00B96237">
        <w:rPr>
          <w:spacing w:val="-4"/>
          <w:sz w:val="20"/>
          <w:szCs w:val="20"/>
        </w:rPr>
        <w:t>o</w:t>
      </w:r>
      <w:r w:rsidRPr="00B96237">
        <w:rPr>
          <w:spacing w:val="5"/>
          <w:sz w:val="20"/>
          <w:szCs w:val="20"/>
        </w:rPr>
        <w:t>n</w:t>
      </w:r>
      <w:r w:rsidRPr="00B96237">
        <w:rPr>
          <w:spacing w:val="-3"/>
          <w:sz w:val="20"/>
          <w:szCs w:val="20"/>
        </w:rPr>
        <w:t>e</w:t>
      </w:r>
      <w:r w:rsidRPr="00B96237">
        <w:rPr>
          <w:spacing w:val="5"/>
          <w:sz w:val="20"/>
          <w:szCs w:val="20"/>
        </w:rPr>
        <w:t>n</w:t>
      </w:r>
      <w:r w:rsidRPr="00B96237">
        <w:rPr>
          <w:spacing w:val="2"/>
          <w:sz w:val="20"/>
          <w:szCs w:val="20"/>
        </w:rPr>
        <w:t>t</w:t>
      </w:r>
      <w:r w:rsidRPr="00B96237">
        <w:rPr>
          <w:spacing w:val="-6"/>
          <w:sz w:val="20"/>
          <w:szCs w:val="20"/>
        </w:rPr>
        <w:t>s</w:t>
      </w:r>
      <w:r w:rsidRPr="00B96237">
        <w:rPr>
          <w:sz w:val="20"/>
          <w:szCs w:val="20"/>
        </w:rPr>
        <w:t>,</w:t>
      </w:r>
      <w:r w:rsidRPr="00B96237">
        <w:rPr>
          <w:spacing w:val="8"/>
          <w:sz w:val="20"/>
          <w:szCs w:val="20"/>
        </w:rPr>
        <w:t xml:space="preserve"> </w:t>
      </w:r>
      <w:r w:rsidRPr="00B96237">
        <w:rPr>
          <w:spacing w:val="-3"/>
          <w:sz w:val="20"/>
          <w:szCs w:val="20"/>
        </w:rPr>
        <w:t>l</w:t>
      </w:r>
      <w:r w:rsidRPr="00B96237">
        <w:rPr>
          <w:spacing w:val="2"/>
          <w:sz w:val="20"/>
          <w:szCs w:val="20"/>
        </w:rPr>
        <w:t>a</w:t>
      </w:r>
      <w:r w:rsidRPr="00B96237">
        <w:rPr>
          <w:sz w:val="20"/>
          <w:szCs w:val="20"/>
        </w:rPr>
        <w:t>p</w:t>
      </w:r>
      <w:r w:rsidRPr="00B96237">
        <w:rPr>
          <w:spacing w:val="2"/>
          <w:sz w:val="20"/>
          <w:szCs w:val="20"/>
        </w:rPr>
        <w:t>t</w:t>
      </w:r>
      <w:r w:rsidRPr="00B96237">
        <w:rPr>
          <w:spacing w:val="-4"/>
          <w:sz w:val="20"/>
          <w:szCs w:val="20"/>
        </w:rPr>
        <w:t>o</w:t>
      </w:r>
      <w:r w:rsidRPr="00B96237">
        <w:rPr>
          <w:sz w:val="20"/>
          <w:szCs w:val="20"/>
        </w:rPr>
        <w:t>ps</w:t>
      </w:r>
      <w:r w:rsidRPr="00B96237">
        <w:rPr>
          <w:spacing w:val="4"/>
          <w:sz w:val="20"/>
          <w:szCs w:val="20"/>
        </w:rPr>
        <w:t xml:space="preserve"> </w:t>
      </w:r>
      <w:r w:rsidRPr="00B96237">
        <w:rPr>
          <w:spacing w:val="-3"/>
          <w:sz w:val="20"/>
          <w:szCs w:val="20"/>
        </w:rPr>
        <w:t>a</w:t>
      </w:r>
      <w:r w:rsidRPr="00B96237">
        <w:rPr>
          <w:spacing w:val="5"/>
          <w:sz w:val="20"/>
          <w:szCs w:val="20"/>
        </w:rPr>
        <w:t>n</w:t>
      </w:r>
      <w:r w:rsidRPr="00B96237">
        <w:rPr>
          <w:sz w:val="20"/>
          <w:szCs w:val="20"/>
        </w:rPr>
        <w:t>d p</w:t>
      </w:r>
      <w:r w:rsidRPr="00B96237">
        <w:rPr>
          <w:spacing w:val="-4"/>
          <w:sz w:val="20"/>
          <w:szCs w:val="20"/>
        </w:rPr>
        <w:t>o</w:t>
      </w:r>
      <w:r w:rsidRPr="00B96237">
        <w:rPr>
          <w:spacing w:val="5"/>
          <w:sz w:val="20"/>
          <w:szCs w:val="20"/>
        </w:rPr>
        <w:t>r</w:t>
      </w:r>
      <w:r w:rsidRPr="00B96237">
        <w:rPr>
          <w:spacing w:val="-3"/>
          <w:sz w:val="20"/>
          <w:szCs w:val="20"/>
        </w:rPr>
        <w:t>t</w:t>
      </w:r>
      <w:r w:rsidRPr="00B96237">
        <w:rPr>
          <w:spacing w:val="2"/>
          <w:sz w:val="20"/>
          <w:szCs w:val="20"/>
        </w:rPr>
        <w:t>a</w:t>
      </w:r>
      <w:r w:rsidRPr="00B96237">
        <w:rPr>
          <w:spacing w:val="-4"/>
          <w:sz w:val="20"/>
          <w:szCs w:val="20"/>
        </w:rPr>
        <w:t>b</w:t>
      </w:r>
      <w:r w:rsidRPr="00B96237">
        <w:rPr>
          <w:spacing w:val="2"/>
          <w:sz w:val="20"/>
          <w:szCs w:val="20"/>
        </w:rPr>
        <w:t>l</w:t>
      </w:r>
      <w:r w:rsidRPr="00B96237">
        <w:rPr>
          <w:sz w:val="20"/>
          <w:szCs w:val="20"/>
        </w:rPr>
        <w:t>e</w:t>
      </w:r>
      <w:r w:rsidRPr="00B96237">
        <w:rPr>
          <w:spacing w:val="2"/>
          <w:sz w:val="20"/>
          <w:szCs w:val="20"/>
        </w:rPr>
        <w:t xml:space="preserve"> </w:t>
      </w:r>
      <w:r w:rsidRPr="00B96237">
        <w:rPr>
          <w:sz w:val="20"/>
          <w:szCs w:val="20"/>
        </w:rPr>
        <w:t>d</w:t>
      </w:r>
      <w:r w:rsidRPr="00B96237">
        <w:rPr>
          <w:spacing w:val="-3"/>
          <w:sz w:val="20"/>
          <w:szCs w:val="20"/>
        </w:rPr>
        <w:t>e</w:t>
      </w:r>
      <w:r w:rsidRPr="00B96237">
        <w:rPr>
          <w:spacing w:val="-4"/>
          <w:sz w:val="20"/>
          <w:szCs w:val="20"/>
        </w:rPr>
        <w:t>v</w:t>
      </w:r>
      <w:r w:rsidRPr="00B96237">
        <w:rPr>
          <w:spacing w:val="2"/>
          <w:sz w:val="20"/>
          <w:szCs w:val="20"/>
        </w:rPr>
        <w:t>ic</w:t>
      </w:r>
      <w:r w:rsidRPr="00B96237">
        <w:rPr>
          <w:spacing w:val="-3"/>
          <w:sz w:val="20"/>
          <w:szCs w:val="20"/>
        </w:rPr>
        <w:t>e</w:t>
      </w:r>
      <w:r w:rsidRPr="00B96237">
        <w:rPr>
          <w:spacing w:val="-1"/>
          <w:sz w:val="20"/>
          <w:szCs w:val="20"/>
        </w:rPr>
        <w:t>s</w:t>
      </w:r>
      <w:r w:rsidRPr="00B96237">
        <w:rPr>
          <w:sz w:val="20"/>
          <w:szCs w:val="20"/>
        </w:rPr>
        <w:t>,</w:t>
      </w:r>
      <w:r w:rsidRPr="00B96237">
        <w:rPr>
          <w:spacing w:val="8"/>
          <w:sz w:val="20"/>
          <w:szCs w:val="20"/>
        </w:rPr>
        <w:t xml:space="preserve"> </w:t>
      </w:r>
      <w:r w:rsidRPr="00B96237">
        <w:rPr>
          <w:spacing w:val="-4"/>
          <w:sz w:val="20"/>
          <w:szCs w:val="20"/>
        </w:rPr>
        <w:t>o</w:t>
      </w:r>
      <w:r w:rsidRPr="00B96237">
        <w:rPr>
          <w:sz w:val="20"/>
          <w:szCs w:val="20"/>
        </w:rPr>
        <w:t>p</w:t>
      </w:r>
      <w:r w:rsidRPr="00B96237">
        <w:rPr>
          <w:spacing w:val="-3"/>
          <w:sz w:val="20"/>
          <w:szCs w:val="20"/>
        </w:rPr>
        <w:t>e</w:t>
      </w:r>
      <w:r w:rsidRPr="00B96237">
        <w:rPr>
          <w:spacing w:val="6"/>
          <w:sz w:val="20"/>
          <w:szCs w:val="20"/>
        </w:rPr>
        <w:t>r</w:t>
      </w:r>
      <w:r w:rsidRPr="00B96237">
        <w:rPr>
          <w:spacing w:val="2"/>
          <w:sz w:val="20"/>
          <w:szCs w:val="20"/>
        </w:rPr>
        <w:t>at</w:t>
      </w:r>
      <w:r w:rsidRPr="00B96237">
        <w:rPr>
          <w:spacing w:val="-3"/>
          <w:sz w:val="20"/>
          <w:szCs w:val="20"/>
        </w:rPr>
        <w:t>i</w:t>
      </w:r>
      <w:r w:rsidRPr="00B96237">
        <w:rPr>
          <w:spacing w:val="5"/>
          <w:sz w:val="20"/>
          <w:szCs w:val="20"/>
        </w:rPr>
        <w:t>n</w:t>
      </w:r>
      <w:r w:rsidRPr="00B96237">
        <w:rPr>
          <w:sz w:val="20"/>
          <w:szCs w:val="20"/>
        </w:rPr>
        <w:t>g</w:t>
      </w:r>
      <w:r w:rsidRPr="00B96237">
        <w:rPr>
          <w:spacing w:val="5"/>
          <w:sz w:val="20"/>
          <w:szCs w:val="20"/>
        </w:rPr>
        <w:t xml:space="preserve"> </w:t>
      </w:r>
      <w:r w:rsidRPr="00B96237">
        <w:rPr>
          <w:spacing w:val="-1"/>
          <w:sz w:val="20"/>
          <w:szCs w:val="20"/>
        </w:rPr>
        <w:t>s</w:t>
      </w:r>
      <w:r w:rsidRPr="00B96237">
        <w:rPr>
          <w:spacing w:val="-9"/>
          <w:sz w:val="20"/>
          <w:szCs w:val="20"/>
        </w:rPr>
        <w:t>y</w:t>
      </w:r>
      <w:r w:rsidRPr="00B96237">
        <w:rPr>
          <w:spacing w:val="-1"/>
          <w:sz w:val="20"/>
          <w:szCs w:val="20"/>
        </w:rPr>
        <w:t>s</w:t>
      </w:r>
      <w:r w:rsidRPr="00B96237">
        <w:rPr>
          <w:spacing w:val="2"/>
          <w:sz w:val="20"/>
          <w:szCs w:val="20"/>
        </w:rPr>
        <w:t>tem</w:t>
      </w:r>
      <w:r w:rsidRPr="00B96237">
        <w:rPr>
          <w:spacing w:val="-1"/>
          <w:sz w:val="20"/>
          <w:szCs w:val="20"/>
        </w:rPr>
        <w:t>s</w:t>
      </w:r>
      <w:r w:rsidRPr="00B96237">
        <w:rPr>
          <w:sz w:val="20"/>
          <w:szCs w:val="20"/>
        </w:rPr>
        <w:t>, pr</w:t>
      </w:r>
      <w:r w:rsidRPr="00B96237">
        <w:rPr>
          <w:spacing w:val="-3"/>
          <w:sz w:val="20"/>
          <w:szCs w:val="20"/>
        </w:rPr>
        <w:t>i</w:t>
      </w:r>
      <w:r w:rsidRPr="00B96237">
        <w:rPr>
          <w:spacing w:val="5"/>
          <w:sz w:val="20"/>
          <w:szCs w:val="20"/>
        </w:rPr>
        <w:t>n</w:t>
      </w:r>
      <w:r w:rsidRPr="00B96237">
        <w:rPr>
          <w:spacing w:val="2"/>
          <w:sz w:val="20"/>
          <w:szCs w:val="20"/>
        </w:rPr>
        <w:t>t</w:t>
      </w:r>
      <w:r w:rsidRPr="00B96237">
        <w:rPr>
          <w:spacing w:val="-8"/>
          <w:sz w:val="20"/>
          <w:szCs w:val="20"/>
        </w:rPr>
        <w:t>e</w:t>
      </w:r>
      <w:r w:rsidRPr="00B96237">
        <w:rPr>
          <w:spacing w:val="5"/>
          <w:sz w:val="20"/>
          <w:szCs w:val="20"/>
        </w:rPr>
        <w:t>r</w:t>
      </w:r>
      <w:r w:rsidRPr="00B96237">
        <w:rPr>
          <w:sz w:val="20"/>
          <w:szCs w:val="20"/>
        </w:rPr>
        <w:t>s</w:t>
      </w:r>
      <w:r w:rsidRPr="00B96237">
        <w:rPr>
          <w:spacing w:val="4"/>
          <w:sz w:val="20"/>
          <w:szCs w:val="20"/>
        </w:rPr>
        <w:t xml:space="preserve"> </w:t>
      </w:r>
      <w:r w:rsidRPr="00B96237">
        <w:rPr>
          <w:spacing w:val="-3"/>
          <w:sz w:val="20"/>
          <w:szCs w:val="20"/>
        </w:rPr>
        <w:t>a</w:t>
      </w:r>
      <w:r w:rsidRPr="00B96237">
        <w:rPr>
          <w:spacing w:val="1"/>
          <w:sz w:val="20"/>
          <w:szCs w:val="20"/>
        </w:rPr>
        <w:t>n</w:t>
      </w:r>
      <w:r w:rsidRPr="00B96237">
        <w:rPr>
          <w:sz w:val="20"/>
          <w:szCs w:val="20"/>
        </w:rPr>
        <w:t>d</w:t>
      </w:r>
      <w:r w:rsidRPr="00B96237">
        <w:rPr>
          <w:spacing w:val="5"/>
          <w:sz w:val="20"/>
          <w:szCs w:val="20"/>
        </w:rPr>
        <w:t xml:space="preserve"> </w:t>
      </w:r>
      <w:r w:rsidRPr="00B96237">
        <w:rPr>
          <w:spacing w:val="-1"/>
          <w:sz w:val="20"/>
          <w:szCs w:val="20"/>
        </w:rPr>
        <w:t>s</w:t>
      </w:r>
      <w:r w:rsidRPr="00B96237">
        <w:rPr>
          <w:spacing w:val="-3"/>
          <w:sz w:val="20"/>
          <w:szCs w:val="20"/>
        </w:rPr>
        <w:t>ca</w:t>
      </w:r>
      <w:r w:rsidRPr="00B96237">
        <w:rPr>
          <w:sz w:val="20"/>
          <w:szCs w:val="20"/>
        </w:rPr>
        <w:t>n</w:t>
      </w:r>
      <w:r w:rsidRPr="00B96237">
        <w:rPr>
          <w:spacing w:val="5"/>
          <w:sz w:val="20"/>
          <w:szCs w:val="20"/>
        </w:rPr>
        <w:t>n</w:t>
      </w:r>
      <w:r w:rsidRPr="00B96237">
        <w:rPr>
          <w:spacing w:val="-8"/>
          <w:sz w:val="20"/>
          <w:szCs w:val="20"/>
        </w:rPr>
        <w:t>e</w:t>
      </w:r>
      <w:r w:rsidRPr="00B96237">
        <w:rPr>
          <w:spacing w:val="5"/>
          <w:sz w:val="20"/>
          <w:szCs w:val="20"/>
        </w:rPr>
        <w:t>r</w:t>
      </w:r>
      <w:r w:rsidRPr="00B96237">
        <w:rPr>
          <w:spacing w:val="-1"/>
          <w:sz w:val="20"/>
          <w:szCs w:val="20"/>
        </w:rPr>
        <w:t>s</w:t>
      </w:r>
      <w:r w:rsidRPr="00B96237">
        <w:rPr>
          <w:sz w:val="20"/>
          <w:szCs w:val="20"/>
        </w:rPr>
        <w:t>,</w:t>
      </w:r>
      <w:r w:rsidRPr="00B96237">
        <w:rPr>
          <w:spacing w:val="3"/>
          <w:sz w:val="20"/>
          <w:szCs w:val="20"/>
        </w:rPr>
        <w:t xml:space="preserve"> </w:t>
      </w:r>
      <w:r w:rsidRPr="00B96237">
        <w:rPr>
          <w:spacing w:val="5"/>
          <w:sz w:val="20"/>
          <w:szCs w:val="20"/>
        </w:rPr>
        <w:t>n</w:t>
      </w:r>
      <w:r w:rsidRPr="00B96237">
        <w:rPr>
          <w:spacing w:val="-8"/>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1"/>
          <w:sz w:val="20"/>
          <w:szCs w:val="20"/>
        </w:rPr>
        <w:t>s</w:t>
      </w:r>
      <w:r w:rsidRPr="00B96237">
        <w:rPr>
          <w:sz w:val="20"/>
          <w:szCs w:val="20"/>
        </w:rPr>
        <w:t>,</w:t>
      </w:r>
      <w:r w:rsidRPr="00B96237">
        <w:rPr>
          <w:spacing w:val="7"/>
          <w:sz w:val="20"/>
          <w:szCs w:val="20"/>
        </w:rPr>
        <w:t xml:space="preserve"> </w:t>
      </w:r>
      <w:r w:rsidRPr="00B96237">
        <w:rPr>
          <w:spacing w:val="-1"/>
          <w:sz w:val="20"/>
          <w:szCs w:val="20"/>
        </w:rPr>
        <w:t>s</w:t>
      </w:r>
      <w:r w:rsidRPr="00B96237">
        <w:rPr>
          <w:spacing w:val="-3"/>
          <w:sz w:val="20"/>
          <w:szCs w:val="20"/>
        </w:rPr>
        <w:t>ec</w:t>
      </w:r>
      <w:r w:rsidRPr="00B96237">
        <w:rPr>
          <w:sz w:val="20"/>
          <w:szCs w:val="20"/>
        </w:rPr>
        <w:t>u</w:t>
      </w:r>
      <w:r w:rsidRPr="00B96237">
        <w:rPr>
          <w:spacing w:val="5"/>
          <w:sz w:val="20"/>
          <w:szCs w:val="20"/>
        </w:rPr>
        <w:t>r</w:t>
      </w:r>
      <w:r w:rsidRPr="00B96237">
        <w:rPr>
          <w:spacing w:val="-3"/>
          <w:sz w:val="20"/>
          <w:szCs w:val="20"/>
        </w:rPr>
        <w:t>i</w:t>
      </w:r>
      <w:r w:rsidRPr="00B96237">
        <w:rPr>
          <w:spacing w:val="2"/>
          <w:sz w:val="20"/>
          <w:szCs w:val="20"/>
        </w:rPr>
        <w:t>t</w:t>
      </w:r>
      <w:r w:rsidRPr="00B96237">
        <w:rPr>
          <w:spacing w:val="-9"/>
          <w:sz w:val="20"/>
          <w:szCs w:val="20"/>
        </w:rPr>
        <w:t>y</w:t>
      </w:r>
      <w:r w:rsidRPr="00B96237">
        <w:rPr>
          <w:sz w:val="20"/>
          <w:szCs w:val="20"/>
        </w:rPr>
        <w:t>,</w:t>
      </w:r>
      <w:r w:rsidRPr="00B96237">
        <w:rPr>
          <w:spacing w:val="7"/>
          <w:sz w:val="20"/>
          <w:szCs w:val="20"/>
        </w:rPr>
        <w:t xml:space="preserve"> </w:t>
      </w:r>
      <w:r w:rsidRPr="00B96237">
        <w:rPr>
          <w:sz w:val="20"/>
          <w:szCs w:val="20"/>
        </w:rPr>
        <w:t>u</w:t>
      </w:r>
      <w:r w:rsidRPr="00B96237">
        <w:rPr>
          <w:spacing w:val="5"/>
          <w:sz w:val="20"/>
          <w:szCs w:val="20"/>
        </w:rPr>
        <w:t>n</w:t>
      </w:r>
      <w:r w:rsidRPr="00B96237">
        <w:rPr>
          <w:sz w:val="20"/>
          <w:szCs w:val="20"/>
        </w:rPr>
        <w:t>d</w:t>
      </w:r>
      <w:r w:rsidRPr="00B96237">
        <w:rPr>
          <w:spacing w:val="-8"/>
          <w:sz w:val="20"/>
          <w:szCs w:val="20"/>
        </w:rPr>
        <w:t>e</w:t>
      </w:r>
      <w:r w:rsidRPr="00B96237">
        <w:rPr>
          <w:spacing w:val="5"/>
          <w:sz w:val="20"/>
          <w:szCs w:val="20"/>
        </w:rPr>
        <w:t>r</w:t>
      </w:r>
      <w:r w:rsidRPr="00B96237">
        <w:rPr>
          <w:spacing w:val="-1"/>
          <w:sz w:val="20"/>
          <w:szCs w:val="20"/>
        </w:rPr>
        <w:t>s</w:t>
      </w:r>
      <w:r w:rsidRPr="00B96237">
        <w:rPr>
          <w:spacing w:val="2"/>
          <w:sz w:val="20"/>
          <w:szCs w:val="20"/>
        </w:rPr>
        <w:t>t</w:t>
      </w:r>
      <w:r w:rsidRPr="00B96237">
        <w:rPr>
          <w:spacing w:val="-3"/>
          <w:sz w:val="20"/>
          <w:szCs w:val="20"/>
        </w:rPr>
        <w:t>a</w:t>
      </w:r>
      <w:r w:rsidRPr="00B96237">
        <w:rPr>
          <w:sz w:val="20"/>
          <w:szCs w:val="20"/>
        </w:rPr>
        <w:t>nd</w:t>
      </w:r>
      <w:r w:rsidRPr="00B96237">
        <w:rPr>
          <w:spacing w:val="5"/>
          <w:sz w:val="20"/>
          <w:szCs w:val="20"/>
        </w:rPr>
        <w:t xml:space="preserve"> </w:t>
      </w:r>
      <w:r w:rsidRPr="00B96237">
        <w:rPr>
          <w:spacing w:val="-1"/>
          <w:sz w:val="20"/>
          <w:szCs w:val="20"/>
        </w:rPr>
        <w:t>s</w:t>
      </w:r>
      <w:r w:rsidRPr="00B96237">
        <w:rPr>
          <w:spacing w:val="2"/>
          <w:sz w:val="20"/>
          <w:szCs w:val="20"/>
        </w:rPr>
        <w:t>a</w:t>
      </w:r>
      <w:r w:rsidRPr="00B96237">
        <w:rPr>
          <w:spacing w:val="-4"/>
          <w:sz w:val="20"/>
          <w:szCs w:val="20"/>
        </w:rPr>
        <w:t>f</w:t>
      </w:r>
      <w:r w:rsidRPr="00B96237">
        <w:rPr>
          <w:spacing w:val="-3"/>
          <w:sz w:val="20"/>
          <w:szCs w:val="20"/>
        </w:rPr>
        <w:t>e</w:t>
      </w:r>
      <w:r w:rsidRPr="00B96237">
        <w:rPr>
          <w:spacing w:val="2"/>
          <w:sz w:val="20"/>
          <w:szCs w:val="20"/>
        </w:rPr>
        <w:t>t</w:t>
      </w:r>
      <w:r w:rsidRPr="00B96237">
        <w:rPr>
          <w:sz w:val="20"/>
          <w:szCs w:val="20"/>
        </w:rPr>
        <w:t>y</w:t>
      </w:r>
      <w:r w:rsidRPr="00B96237">
        <w:rPr>
          <w:spacing w:val="1"/>
          <w:sz w:val="20"/>
          <w:szCs w:val="20"/>
        </w:rPr>
        <w:t xml:space="preserve"> </w:t>
      </w:r>
      <w:r w:rsidRPr="00B96237">
        <w:rPr>
          <w:spacing w:val="-3"/>
          <w:sz w:val="20"/>
          <w:szCs w:val="20"/>
        </w:rPr>
        <w:t>a</w:t>
      </w:r>
      <w:r w:rsidRPr="00B96237">
        <w:rPr>
          <w:spacing w:val="5"/>
          <w:sz w:val="20"/>
          <w:szCs w:val="20"/>
        </w:rPr>
        <w:t>n</w:t>
      </w:r>
      <w:r w:rsidRPr="00B96237">
        <w:rPr>
          <w:sz w:val="20"/>
          <w:szCs w:val="20"/>
        </w:rPr>
        <w:t>d</w:t>
      </w:r>
      <w:r w:rsidRPr="00B96237">
        <w:rPr>
          <w:spacing w:val="5"/>
          <w:sz w:val="20"/>
          <w:szCs w:val="20"/>
        </w:rPr>
        <w:t xml:space="preserve"> </w:t>
      </w:r>
      <w:r w:rsidRPr="00B96237">
        <w:rPr>
          <w:spacing w:val="-8"/>
          <w:sz w:val="20"/>
          <w:szCs w:val="20"/>
        </w:rPr>
        <w:t>e</w:t>
      </w:r>
      <w:r w:rsidRPr="00B96237">
        <w:rPr>
          <w:spacing w:val="5"/>
          <w:sz w:val="20"/>
          <w:szCs w:val="20"/>
        </w:rPr>
        <w:t>n</w:t>
      </w:r>
      <w:r w:rsidRPr="00B96237">
        <w:rPr>
          <w:spacing w:val="-4"/>
          <w:sz w:val="20"/>
          <w:szCs w:val="20"/>
        </w:rPr>
        <w:t>v</w:t>
      </w:r>
      <w:r w:rsidRPr="00B96237">
        <w:rPr>
          <w:spacing w:val="-3"/>
          <w:sz w:val="20"/>
          <w:szCs w:val="20"/>
        </w:rPr>
        <w:t>i</w:t>
      </w:r>
      <w:r w:rsidRPr="00B96237">
        <w:rPr>
          <w:spacing w:val="5"/>
          <w:sz w:val="20"/>
          <w:szCs w:val="20"/>
        </w:rPr>
        <w:t>r</w:t>
      </w:r>
      <w:r w:rsidRPr="00B96237">
        <w:rPr>
          <w:spacing w:val="-4"/>
          <w:sz w:val="20"/>
          <w:szCs w:val="20"/>
        </w:rPr>
        <w:t>o</w:t>
      </w:r>
      <w:r w:rsidRPr="00B96237">
        <w:rPr>
          <w:sz w:val="20"/>
          <w:szCs w:val="20"/>
        </w:rPr>
        <w:t>n</w:t>
      </w:r>
      <w:r w:rsidRPr="00B96237">
        <w:rPr>
          <w:spacing w:val="2"/>
          <w:sz w:val="20"/>
          <w:szCs w:val="20"/>
        </w:rPr>
        <w:t>m</w:t>
      </w:r>
      <w:r w:rsidRPr="00B96237">
        <w:rPr>
          <w:spacing w:val="-3"/>
          <w:sz w:val="20"/>
          <w:szCs w:val="20"/>
        </w:rPr>
        <w:t>e</w:t>
      </w:r>
      <w:r w:rsidRPr="00B96237">
        <w:rPr>
          <w:sz w:val="20"/>
          <w:szCs w:val="20"/>
        </w:rPr>
        <w:t>n</w:t>
      </w:r>
      <w:r w:rsidRPr="00B96237">
        <w:rPr>
          <w:spacing w:val="2"/>
          <w:sz w:val="20"/>
          <w:szCs w:val="20"/>
        </w:rPr>
        <w:t>t</w:t>
      </w:r>
      <w:r w:rsidRPr="00B96237">
        <w:rPr>
          <w:spacing w:val="-3"/>
          <w:sz w:val="20"/>
          <w:szCs w:val="20"/>
        </w:rPr>
        <w:t>a</w:t>
      </w:r>
      <w:r w:rsidRPr="00B96237">
        <w:rPr>
          <w:sz w:val="20"/>
          <w:szCs w:val="20"/>
        </w:rPr>
        <w:t>l</w:t>
      </w:r>
      <w:r w:rsidRPr="00B96237">
        <w:rPr>
          <w:spacing w:val="7"/>
          <w:sz w:val="20"/>
          <w:szCs w:val="20"/>
        </w:rPr>
        <w:t xml:space="preserve"> </w:t>
      </w:r>
      <w:r w:rsidRPr="00B96237">
        <w:rPr>
          <w:spacing w:val="2"/>
          <w:sz w:val="20"/>
          <w:szCs w:val="20"/>
        </w:rPr>
        <w:t>i</w:t>
      </w:r>
      <w:r w:rsidRPr="00B96237">
        <w:rPr>
          <w:spacing w:val="-1"/>
          <w:sz w:val="20"/>
          <w:szCs w:val="20"/>
        </w:rPr>
        <w:t>ss</w:t>
      </w:r>
      <w:r w:rsidRPr="00B96237">
        <w:rPr>
          <w:sz w:val="20"/>
          <w:szCs w:val="20"/>
        </w:rPr>
        <w:t>u</w:t>
      </w:r>
      <w:r w:rsidRPr="00B96237">
        <w:rPr>
          <w:spacing w:val="-3"/>
          <w:sz w:val="20"/>
          <w:szCs w:val="20"/>
        </w:rPr>
        <w:t>e</w:t>
      </w:r>
      <w:r w:rsidRPr="00B96237">
        <w:rPr>
          <w:spacing w:val="-1"/>
          <w:sz w:val="20"/>
          <w:szCs w:val="20"/>
        </w:rPr>
        <w:t>s</w:t>
      </w:r>
      <w:r w:rsidRPr="00B96237">
        <w:rPr>
          <w:sz w:val="20"/>
          <w:szCs w:val="20"/>
        </w:rPr>
        <w:t>,</w:t>
      </w:r>
      <w:r w:rsidRPr="00B96237">
        <w:rPr>
          <w:spacing w:val="10"/>
          <w:sz w:val="20"/>
          <w:szCs w:val="20"/>
        </w:rPr>
        <w:t xml:space="preserve"> </w:t>
      </w:r>
      <w:r w:rsidRPr="00B96237">
        <w:rPr>
          <w:spacing w:val="-4"/>
          <w:sz w:val="20"/>
          <w:szCs w:val="20"/>
        </w:rPr>
        <w:t>u</w:t>
      </w:r>
      <w:r w:rsidRPr="00B96237">
        <w:rPr>
          <w:sz w:val="20"/>
          <w:szCs w:val="20"/>
        </w:rPr>
        <w:t>p</w:t>
      </w:r>
      <w:r w:rsidRPr="00B96237">
        <w:rPr>
          <w:spacing w:val="-4"/>
          <w:sz w:val="20"/>
          <w:szCs w:val="20"/>
        </w:rPr>
        <w:t>g</w:t>
      </w:r>
      <w:r w:rsidRPr="00B96237">
        <w:rPr>
          <w:spacing w:val="5"/>
          <w:sz w:val="20"/>
          <w:szCs w:val="20"/>
        </w:rPr>
        <w:t>r</w:t>
      </w:r>
      <w:r w:rsidRPr="00B96237">
        <w:rPr>
          <w:spacing w:val="-3"/>
          <w:sz w:val="20"/>
          <w:szCs w:val="20"/>
        </w:rPr>
        <w:t>a</w:t>
      </w:r>
      <w:r w:rsidRPr="00B96237">
        <w:rPr>
          <w:sz w:val="20"/>
          <w:szCs w:val="20"/>
        </w:rPr>
        <w:t>de</w:t>
      </w:r>
      <w:r w:rsidRPr="00B96237">
        <w:rPr>
          <w:spacing w:val="2"/>
          <w:sz w:val="20"/>
          <w:szCs w:val="20"/>
        </w:rPr>
        <w:t xml:space="preserve"> </w:t>
      </w:r>
      <w:r w:rsidRPr="00B96237">
        <w:rPr>
          <w:spacing w:val="-3"/>
          <w:sz w:val="20"/>
          <w:szCs w:val="20"/>
        </w:rPr>
        <w:t>a</w:t>
      </w:r>
      <w:r w:rsidRPr="00B96237">
        <w:rPr>
          <w:spacing w:val="5"/>
          <w:sz w:val="20"/>
          <w:szCs w:val="20"/>
        </w:rPr>
        <w:t>n</w:t>
      </w:r>
      <w:r w:rsidRPr="00B96237">
        <w:rPr>
          <w:sz w:val="20"/>
          <w:szCs w:val="20"/>
        </w:rPr>
        <w:t xml:space="preserve">d </w:t>
      </w:r>
      <w:r w:rsidRPr="00B96237">
        <w:rPr>
          <w:spacing w:val="-3"/>
          <w:sz w:val="20"/>
          <w:szCs w:val="20"/>
        </w:rPr>
        <w:t>t</w:t>
      </w:r>
      <w:r w:rsidRPr="00B96237">
        <w:rPr>
          <w:spacing w:val="5"/>
          <w:sz w:val="20"/>
          <w:szCs w:val="20"/>
        </w:rPr>
        <w:t>r</w:t>
      </w:r>
      <w:r w:rsidRPr="00B96237">
        <w:rPr>
          <w:spacing w:val="-4"/>
          <w:sz w:val="20"/>
          <w:szCs w:val="20"/>
        </w:rPr>
        <w:t>o</w:t>
      </w:r>
      <w:r w:rsidRPr="00B96237">
        <w:rPr>
          <w:sz w:val="20"/>
          <w:szCs w:val="20"/>
        </w:rPr>
        <w:t>u</w:t>
      </w:r>
      <w:r w:rsidRPr="00B96237">
        <w:rPr>
          <w:spacing w:val="-4"/>
          <w:sz w:val="20"/>
          <w:szCs w:val="20"/>
        </w:rPr>
        <w:t>b</w:t>
      </w:r>
      <w:r w:rsidRPr="00B96237">
        <w:rPr>
          <w:spacing w:val="2"/>
          <w:sz w:val="20"/>
          <w:szCs w:val="20"/>
        </w:rPr>
        <w:t>l</w:t>
      </w:r>
      <w:r w:rsidRPr="00B96237">
        <w:rPr>
          <w:spacing w:val="-3"/>
          <w:sz w:val="20"/>
          <w:szCs w:val="20"/>
        </w:rPr>
        <w:t>e</w:t>
      </w:r>
      <w:r w:rsidRPr="00B96237">
        <w:rPr>
          <w:spacing w:val="-1"/>
          <w:sz w:val="20"/>
          <w:szCs w:val="20"/>
        </w:rPr>
        <w:t>s</w:t>
      </w:r>
      <w:r w:rsidRPr="00B96237">
        <w:rPr>
          <w:spacing w:val="5"/>
          <w:sz w:val="20"/>
          <w:szCs w:val="20"/>
        </w:rPr>
        <w:t>h</w:t>
      </w:r>
      <w:r w:rsidRPr="00B96237">
        <w:rPr>
          <w:spacing w:val="-4"/>
          <w:sz w:val="20"/>
          <w:szCs w:val="20"/>
        </w:rPr>
        <w:t>oo</w:t>
      </w:r>
      <w:r w:rsidRPr="00B96237">
        <w:rPr>
          <w:sz w:val="20"/>
          <w:szCs w:val="20"/>
        </w:rPr>
        <w:t>t</w:t>
      </w:r>
      <w:r w:rsidRPr="00B96237">
        <w:rPr>
          <w:spacing w:val="7"/>
          <w:sz w:val="20"/>
          <w:szCs w:val="20"/>
        </w:rPr>
        <w:t xml:space="preserve"> </w:t>
      </w:r>
      <w:r w:rsidRPr="00B96237">
        <w:rPr>
          <w:sz w:val="20"/>
          <w:szCs w:val="20"/>
        </w:rPr>
        <w:t>p</w:t>
      </w:r>
      <w:r w:rsidRPr="00B96237">
        <w:rPr>
          <w:spacing w:val="-3"/>
          <w:sz w:val="20"/>
          <w:szCs w:val="20"/>
        </w:rPr>
        <w:t>e</w:t>
      </w:r>
      <w:r w:rsidRPr="00B96237">
        <w:rPr>
          <w:spacing w:val="5"/>
          <w:sz w:val="20"/>
          <w:szCs w:val="20"/>
        </w:rPr>
        <w:t>r</w:t>
      </w:r>
      <w:r w:rsidRPr="00B96237">
        <w:rPr>
          <w:spacing w:val="-1"/>
          <w:sz w:val="20"/>
          <w:szCs w:val="20"/>
        </w:rPr>
        <w:t>s</w:t>
      </w:r>
      <w:r w:rsidRPr="00B96237">
        <w:rPr>
          <w:spacing w:val="-4"/>
          <w:sz w:val="20"/>
          <w:szCs w:val="20"/>
        </w:rPr>
        <w:t>o</w:t>
      </w:r>
      <w:r w:rsidRPr="00B96237">
        <w:rPr>
          <w:spacing w:val="5"/>
          <w:sz w:val="20"/>
          <w:szCs w:val="20"/>
        </w:rPr>
        <w:t>n</w:t>
      </w:r>
      <w:r w:rsidRPr="00B96237">
        <w:rPr>
          <w:spacing w:val="2"/>
          <w:sz w:val="20"/>
          <w:szCs w:val="20"/>
        </w:rPr>
        <w:t>a</w:t>
      </w:r>
      <w:r w:rsidRPr="00B96237">
        <w:rPr>
          <w:sz w:val="20"/>
          <w:szCs w:val="20"/>
        </w:rPr>
        <w:t xml:space="preserve">l </w:t>
      </w:r>
      <w:r w:rsidRPr="00B96237">
        <w:rPr>
          <w:spacing w:val="-3"/>
          <w:sz w:val="20"/>
          <w:szCs w:val="20"/>
        </w:rPr>
        <w:t>c</w:t>
      </w:r>
      <w:r w:rsidRPr="00B96237">
        <w:rPr>
          <w:spacing w:val="-4"/>
          <w:sz w:val="20"/>
          <w:szCs w:val="20"/>
        </w:rPr>
        <w:t>o</w:t>
      </w:r>
      <w:r w:rsidRPr="00B96237">
        <w:rPr>
          <w:spacing w:val="2"/>
          <w:sz w:val="20"/>
          <w:szCs w:val="20"/>
        </w:rPr>
        <w:t>m</w:t>
      </w:r>
      <w:r w:rsidRPr="00B96237">
        <w:rPr>
          <w:sz w:val="20"/>
          <w:szCs w:val="20"/>
        </w:rPr>
        <w:t>pu</w:t>
      </w:r>
      <w:r w:rsidRPr="00B96237">
        <w:rPr>
          <w:spacing w:val="2"/>
          <w:sz w:val="20"/>
          <w:szCs w:val="20"/>
        </w:rPr>
        <w:t>t</w:t>
      </w:r>
      <w:r w:rsidRPr="00B96237">
        <w:rPr>
          <w:spacing w:val="-3"/>
          <w:sz w:val="20"/>
          <w:szCs w:val="20"/>
        </w:rPr>
        <w:t>e</w:t>
      </w:r>
      <w:r w:rsidRPr="00B96237">
        <w:rPr>
          <w:sz w:val="20"/>
          <w:szCs w:val="20"/>
        </w:rPr>
        <w:t xml:space="preserve">r </w:t>
      </w:r>
      <w:r w:rsidRPr="00B96237">
        <w:rPr>
          <w:spacing w:val="5"/>
          <w:sz w:val="20"/>
          <w:szCs w:val="20"/>
        </w:rPr>
        <w:t xml:space="preserve"> </w:t>
      </w:r>
      <w:r w:rsidRPr="00B96237">
        <w:rPr>
          <w:spacing w:val="-3"/>
          <w:sz w:val="20"/>
          <w:szCs w:val="20"/>
        </w:rPr>
        <w:t>c</w:t>
      </w:r>
      <w:r w:rsidRPr="00B96237">
        <w:rPr>
          <w:spacing w:val="-4"/>
          <w:sz w:val="20"/>
          <w:szCs w:val="20"/>
        </w:rPr>
        <w:t>o</w:t>
      </w:r>
      <w:r w:rsidRPr="00B96237">
        <w:rPr>
          <w:spacing w:val="2"/>
          <w:sz w:val="20"/>
          <w:szCs w:val="20"/>
        </w:rPr>
        <w:t>m</w:t>
      </w:r>
      <w:r w:rsidRPr="00B96237">
        <w:rPr>
          <w:sz w:val="20"/>
          <w:szCs w:val="20"/>
        </w:rPr>
        <w:t>p</w:t>
      </w:r>
      <w:r w:rsidRPr="00B96237">
        <w:rPr>
          <w:spacing w:val="-4"/>
          <w:sz w:val="20"/>
          <w:szCs w:val="20"/>
        </w:rPr>
        <w:t>o</w:t>
      </w:r>
      <w:r w:rsidRPr="00B96237">
        <w:rPr>
          <w:spacing w:val="5"/>
          <w:sz w:val="20"/>
          <w:szCs w:val="20"/>
        </w:rPr>
        <w:t>n</w:t>
      </w:r>
      <w:r w:rsidRPr="00B96237">
        <w:rPr>
          <w:spacing w:val="-3"/>
          <w:sz w:val="20"/>
          <w:szCs w:val="20"/>
        </w:rPr>
        <w:t>e</w:t>
      </w:r>
      <w:r w:rsidRPr="00B96237">
        <w:rPr>
          <w:sz w:val="20"/>
          <w:szCs w:val="20"/>
        </w:rPr>
        <w:t>n</w:t>
      </w:r>
      <w:r w:rsidRPr="00B96237">
        <w:rPr>
          <w:spacing w:val="2"/>
          <w:sz w:val="20"/>
          <w:szCs w:val="20"/>
        </w:rPr>
        <w:t>t</w:t>
      </w:r>
      <w:r w:rsidRPr="00B96237">
        <w:rPr>
          <w:spacing w:val="-1"/>
          <w:sz w:val="20"/>
          <w:szCs w:val="20"/>
        </w:rPr>
        <w:t>s</w:t>
      </w:r>
      <w:r w:rsidRPr="00B96237">
        <w:rPr>
          <w:sz w:val="20"/>
          <w:szCs w:val="20"/>
        </w:rPr>
        <w:t xml:space="preserve">, </w:t>
      </w:r>
      <w:r w:rsidRPr="00B96237">
        <w:rPr>
          <w:spacing w:val="3"/>
          <w:sz w:val="20"/>
          <w:szCs w:val="20"/>
        </w:rPr>
        <w:t xml:space="preserve"> </w:t>
      </w:r>
      <w:r w:rsidRPr="00B96237">
        <w:rPr>
          <w:spacing w:val="-4"/>
          <w:sz w:val="20"/>
          <w:szCs w:val="20"/>
        </w:rPr>
        <w:t>o</w:t>
      </w:r>
      <w:r w:rsidRPr="00B96237">
        <w:rPr>
          <w:sz w:val="20"/>
          <w:szCs w:val="20"/>
        </w:rPr>
        <w:t>p</w:t>
      </w:r>
      <w:r w:rsidRPr="00B96237">
        <w:rPr>
          <w:spacing w:val="-3"/>
          <w:sz w:val="20"/>
          <w:szCs w:val="20"/>
        </w:rPr>
        <w:t>e</w:t>
      </w:r>
      <w:r w:rsidRPr="00B96237">
        <w:rPr>
          <w:sz w:val="20"/>
          <w:szCs w:val="20"/>
        </w:rPr>
        <w:t>r</w:t>
      </w:r>
      <w:r w:rsidRPr="00B96237">
        <w:rPr>
          <w:spacing w:val="2"/>
          <w:sz w:val="20"/>
          <w:szCs w:val="20"/>
        </w:rPr>
        <w:t>at</w:t>
      </w:r>
      <w:r w:rsidRPr="00B96237">
        <w:rPr>
          <w:spacing w:val="-3"/>
          <w:sz w:val="20"/>
          <w:szCs w:val="20"/>
        </w:rPr>
        <w:t>i</w:t>
      </w:r>
      <w:r w:rsidRPr="00B96237">
        <w:rPr>
          <w:sz w:val="20"/>
          <w:szCs w:val="20"/>
        </w:rPr>
        <w:t xml:space="preserve">ng </w:t>
      </w:r>
      <w:r w:rsidRPr="00B96237">
        <w:rPr>
          <w:spacing w:val="1"/>
          <w:sz w:val="20"/>
          <w:szCs w:val="20"/>
        </w:rPr>
        <w:t xml:space="preserve"> </w:t>
      </w:r>
      <w:r w:rsidRPr="00B96237">
        <w:rPr>
          <w:spacing w:val="-1"/>
          <w:sz w:val="20"/>
          <w:szCs w:val="20"/>
        </w:rPr>
        <w:t>s</w:t>
      </w:r>
      <w:r w:rsidRPr="00B96237">
        <w:rPr>
          <w:spacing w:val="-4"/>
          <w:sz w:val="20"/>
          <w:szCs w:val="20"/>
        </w:rPr>
        <w:t>y</w:t>
      </w:r>
      <w:r w:rsidRPr="00B96237">
        <w:rPr>
          <w:spacing w:val="-1"/>
          <w:sz w:val="20"/>
          <w:szCs w:val="20"/>
        </w:rPr>
        <w:t>s</w:t>
      </w:r>
      <w:r w:rsidRPr="00B96237">
        <w:rPr>
          <w:spacing w:val="2"/>
          <w:sz w:val="20"/>
          <w:szCs w:val="20"/>
        </w:rPr>
        <w:t>t</w:t>
      </w:r>
      <w:r w:rsidRPr="00B96237">
        <w:rPr>
          <w:spacing w:val="-3"/>
          <w:sz w:val="20"/>
          <w:szCs w:val="20"/>
        </w:rPr>
        <w:t>e</w:t>
      </w:r>
      <w:r w:rsidRPr="00B96237">
        <w:rPr>
          <w:spacing w:val="2"/>
          <w:sz w:val="20"/>
          <w:szCs w:val="20"/>
        </w:rPr>
        <w:t>m</w:t>
      </w:r>
      <w:r w:rsidRPr="00B96237">
        <w:rPr>
          <w:spacing w:val="-1"/>
          <w:sz w:val="20"/>
          <w:szCs w:val="20"/>
        </w:rPr>
        <w:t>s</w:t>
      </w:r>
      <w:r w:rsidRPr="00B96237">
        <w:rPr>
          <w:sz w:val="20"/>
          <w:szCs w:val="20"/>
        </w:rPr>
        <w:t xml:space="preserve">, </w:t>
      </w:r>
      <w:r w:rsidRPr="00B96237">
        <w:rPr>
          <w:spacing w:val="3"/>
          <w:sz w:val="20"/>
          <w:szCs w:val="20"/>
        </w:rPr>
        <w:t xml:space="preserve"> </w:t>
      </w:r>
      <w:r w:rsidRPr="00B96237">
        <w:rPr>
          <w:spacing w:val="2"/>
          <w:sz w:val="20"/>
          <w:szCs w:val="20"/>
        </w:rPr>
        <w:t>l</w:t>
      </w:r>
      <w:r w:rsidRPr="00B96237">
        <w:rPr>
          <w:spacing w:val="-3"/>
          <w:sz w:val="20"/>
          <w:szCs w:val="20"/>
        </w:rPr>
        <w:t>a</w:t>
      </w:r>
      <w:r w:rsidRPr="00B96237">
        <w:rPr>
          <w:sz w:val="20"/>
          <w:szCs w:val="20"/>
        </w:rPr>
        <w:t>p</w:t>
      </w:r>
      <w:r w:rsidRPr="00B96237">
        <w:rPr>
          <w:spacing w:val="2"/>
          <w:sz w:val="20"/>
          <w:szCs w:val="20"/>
        </w:rPr>
        <w:t>t</w:t>
      </w:r>
      <w:r w:rsidRPr="00B96237">
        <w:rPr>
          <w:spacing w:val="-4"/>
          <w:sz w:val="20"/>
          <w:szCs w:val="20"/>
        </w:rPr>
        <w:t>o</w:t>
      </w:r>
      <w:r w:rsidRPr="00B96237">
        <w:rPr>
          <w:sz w:val="20"/>
          <w:szCs w:val="20"/>
        </w:rPr>
        <w:t>p</w:t>
      </w:r>
      <w:r w:rsidRPr="00B96237">
        <w:rPr>
          <w:spacing w:val="2"/>
          <w:sz w:val="20"/>
          <w:szCs w:val="20"/>
        </w:rPr>
        <w:t>/</w:t>
      </w:r>
      <w:r w:rsidRPr="00B96237">
        <w:rPr>
          <w:sz w:val="20"/>
          <w:szCs w:val="20"/>
        </w:rPr>
        <w:t>p</w:t>
      </w:r>
      <w:r w:rsidRPr="00B96237">
        <w:rPr>
          <w:spacing w:val="-4"/>
          <w:sz w:val="20"/>
          <w:szCs w:val="20"/>
        </w:rPr>
        <w:t>o</w:t>
      </w:r>
      <w:r w:rsidRPr="00B96237">
        <w:rPr>
          <w:sz w:val="20"/>
          <w:szCs w:val="20"/>
        </w:rPr>
        <w:t>r</w:t>
      </w:r>
      <w:r w:rsidRPr="00B96237">
        <w:rPr>
          <w:spacing w:val="2"/>
          <w:sz w:val="20"/>
          <w:szCs w:val="20"/>
        </w:rPr>
        <w:t>ta</w:t>
      </w:r>
      <w:r w:rsidRPr="00B96237">
        <w:rPr>
          <w:spacing w:val="-4"/>
          <w:sz w:val="20"/>
          <w:szCs w:val="20"/>
        </w:rPr>
        <w:t>b</w:t>
      </w:r>
      <w:r w:rsidRPr="00B96237">
        <w:rPr>
          <w:spacing w:val="2"/>
          <w:sz w:val="20"/>
          <w:szCs w:val="20"/>
        </w:rPr>
        <w:t>l</w:t>
      </w:r>
      <w:r w:rsidRPr="00B96237">
        <w:rPr>
          <w:sz w:val="20"/>
          <w:szCs w:val="20"/>
        </w:rPr>
        <w:t>e</w:t>
      </w:r>
      <w:r w:rsidRPr="00B96237">
        <w:rPr>
          <w:spacing w:val="48"/>
          <w:sz w:val="20"/>
          <w:szCs w:val="20"/>
        </w:rPr>
        <w:t xml:space="preserve"> </w:t>
      </w:r>
      <w:r w:rsidRPr="00B96237">
        <w:rPr>
          <w:spacing w:val="-3"/>
          <w:sz w:val="20"/>
          <w:szCs w:val="20"/>
        </w:rPr>
        <w:t>c</w:t>
      </w:r>
      <w:r w:rsidRPr="00B96237">
        <w:rPr>
          <w:spacing w:val="-4"/>
          <w:sz w:val="20"/>
          <w:szCs w:val="20"/>
        </w:rPr>
        <w:t>o</w:t>
      </w:r>
      <w:r w:rsidRPr="00B96237">
        <w:rPr>
          <w:spacing w:val="2"/>
          <w:sz w:val="20"/>
          <w:szCs w:val="20"/>
        </w:rPr>
        <w:t>m</w:t>
      </w:r>
      <w:r w:rsidRPr="00B96237">
        <w:rPr>
          <w:sz w:val="20"/>
          <w:szCs w:val="20"/>
        </w:rPr>
        <w:t>pu</w:t>
      </w:r>
      <w:r w:rsidRPr="00B96237">
        <w:rPr>
          <w:spacing w:val="2"/>
          <w:sz w:val="20"/>
          <w:szCs w:val="20"/>
        </w:rPr>
        <w:t>t</w:t>
      </w:r>
      <w:r w:rsidRPr="00B96237">
        <w:rPr>
          <w:spacing w:val="-3"/>
          <w:sz w:val="20"/>
          <w:szCs w:val="20"/>
        </w:rPr>
        <w:t>e</w:t>
      </w:r>
      <w:r w:rsidRPr="00B96237">
        <w:rPr>
          <w:spacing w:val="5"/>
          <w:sz w:val="20"/>
          <w:szCs w:val="20"/>
        </w:rPr>
        <w:t>r</w:t>
      </w:r>
      <w:r w:rsidRPr="00B96237">
        <w:rPr>
          <w:spacing w:val="-1"/>
          <w:sz w:val="20"/>
          <w:szCs w:val="20"/>
        </w:rPr>
        <w:t>s</w:t>
      </w:r>
      <w:r w:rsidRPr="00B96237">
        <w:rPr>
          <w:sz w:val="20"/>
          <w:szCs w:val="20"/>
        </w:rPr>
        <w:t xml:space="preserve">, </w:t>
      </w:r>
      <w:r w:rsidRPr="00B96237">
        <w:rPr>
          <w:spacing w:val="3"/>
          <w:sz w:val="20"/>
          <w:szCs w:val="20"/>
        </w:rPr>
        <w:t xml:space="preserve"> </w:t>
      </w:r>
      <w:r w:rsidRPr="00B96237">
        <w:rPr>
          <w:spacing w:val="-4"/>
          <w:sz w:val="20"/>
          <w:szCs w:val="20"/>
        </w:rPr>
        <w:t>p</w:t>
      </w:r>
      <w:r w:rsidRPr="00B96237">
        <w:rPr>
          <w:sz w:val="20"/>
          <w:szCs w:val="20"/>
        </w:rPr>
        <w:t>r</w:t>
      </w:r>
      <w:r w:rsidRPr="00B96237">
        <w:rPr>
          <w:spacing w:val="-3"/>
          <w:sz w:val="20"/>
          <w:szCs w:val="20"/>
        </w:rPr>
        <w:t>i</w:t>
      </w:r>
      <w:r w:rsidRPr="00B96237">
        <w:rPr>
          <w:spacing w:val="5"/>
          <w:sz w:val="20"/>
          <w:szCs w:val="20"/>
        </w:rPr>
        <w:t>n</w:t>
      </w:r>
      <w:r w:rsidRPr="00B96237">
        <w:rPr>
          <w:spacing w:val="2"/>
          <w:sz w:val="20"/>
          <w:szCs w:val="20"/>
        </w:rPr>
        <w:t>t</w:t>
      </w:r>
      <w:r w:rsidRPr="00B96237">
        <w:rPr>
          <w:spacing w:val="-8"/>
          <w:sz w:val="20"/>
          <w:szCs w:val="20"/>
        </w:rPr>
        <w:t>e</w:t>
      </w:r>
      <w:r w:rsidRPr="00B96237">
        <w:rPr>
          <w:spacing w:val="5"/>
          <w:sz w:val="20"/>
          <w:szCs w:val="20"/>
        </w:rPr>
        <w:t>r</w:t>
      </w:r>
      <w:r w:rsidRPr="00B96237">
        <w:rPr>
          <w:sz w:val="20"/>
          <w:szCs w:val="20"/>
        </w:rPr>
        <w:t>s</w:t>
      </w:r>
      <w:r w:rsidRPr="00B96237">
        <w:rPr>
          <w:spacing w:val="49"/>
          <w:sz w:val="20"/>
          <w:szCs w:val="20"/>
        </w:rPr>
        <w:t xml:space="preserve"> </w:t>
      </w:r>
      <w:r w:rsidRPr="00B96237">
        <w:rPr>
          <w:spacing w:val="-3"/>
          <w:sz w:val="20"/>
          <w:szCs w:val="20"/>
        </w:rPr>
        <w:t>a</w:t>
      </w:r>
      <w:r w:rsidRPr="00B96237">
        <w:rPr>
          <w:sz w:val="20"/>
          <w:szCs w:val="20"/>
        </w:rPr>
        <w:t xml:space="preserve">nd </w:t>
      </w:r>
      <w:r w:rsidRPr="00B96237">
        <w:rPr>
          <w:spacing w:val="1"/>
          <w:sz w:val="20"/>
          <w:szCs w:val="20"/>
        </w:rPr>
        <w:t xml:space="preserve"> </w:t>
      </w:r>
      <w:r w:rsidRPr="00B96237">
        <w:rPr>
          <w:spacing w:val="-1"/>
          <w:sz w:val="20"/>
          <w:szCs w:val="20"/>
        </w:rPr>
        <w:t>s</w:t>
      </w:r>
      <w:r w:rsidRPr="00B96237">
        <w:rPr>
          <w:spacing w:val="-3"/>
          <w:sz w:val="20"/>
          <w:szCs w:val="20"/>
        </w:rPr>
        <w:t>ca</w:t>
      </w:r>
      <w:r w:rsidRPr="00B96237">
        <w:rPr>
          <w:sz w:val="20"/>
          <w:szCs w:val="20"/>
        </w:rPr>
        <w:t>n</w:t>
      </w:r>
      <w:r w:rsidRPr="00B96237">
        <w:rPr>
          <w:spacing w:val="5"/>
          <w:sz w:val="20"/>
          <w:szCs w:val="20"/>
        </w:rPr>
        <w:t>n</w:t>
      </w:r>
      <w:r w:rsidRPr="00B96237">
        <w:rPr>
          <w:spacing w:val="-8"/>
          <w:sz w:val="20"/>
          <w:szCs w:val="20"/>
        </w:rPr>
        <w:t>e</w:t>
      </w:r>
      <w:r w:rsidRPr="00B96237">
        <w:rPr>
          <w:spacing w:val="5"/>
          <w:sz w:val="20"/>
          <w:szCs w:val="20"/>
        </w:rPr>
        <w:t>r</w:t>
      </w:r>
      <w:r w:rsidRPr="00B96237">
        <w:rPr>
          <w:spacing w:val="-1"/>
          <w:sz w:val="20"/>
          <w:szCs w:val="20"/>
        </w:rPr>
        <w:t>s</w:t>
      </w:r>
      <w:r w:rsidRPr="00B96237">
        <w:rPr>
          <w:sz w:val="20"/>
          <w:szCs w:val="20"/>
        </w:rPr>
        <w:t xml:space="preserve">. </w:t>
      </w:r>
      <w:r w:rsidRPr="00B96237">
        <w:rPr>
          <w:spacing w:val="3"/>
          <w:sz w:val="20"/>
          <w:szCs w:val="20"/>
        </w:rPr>
        <w:t xml:space="preserve"> </w:t>
      </w:r>
      <w:r w:rsidRPr="00B96237">
        <w:rPr>
          <w:spacing w:val="-1"/>
          <w:sz w:val="20"/>
          <w:szCs w:val="20"/>
        </w:rPr>
        <w:t>A</w:t>
      </w:r>
      <w:r w:rsidRPr="00B96237">
        <w:rPr>
          <w:sz w:val="20"/>
          <w:szCs w:val="20"/>
        </w:rPr>
        <w:t xml:space="preserve">s </w:t>
      </w:r>
      <w:r w:rsidRPr="00B96237">
        <w:rPr>
          <w:spacing w:val="-6"/>
          <w:sz w:val="20"/>
          <w:szCs w:val="20"/>
        </w:rPr>
        <w:t>w</w:t>
      </w:r>
      <w:r w:rsidRPr="00B96237">
        <w:rPr>
          <w:spacing w:val="-3"/>
          <w:sz w:val="20"/>
          <w:szCs w:val="20"/>
        </w:rPr>
        <w:t>e</w:t>
      </w:r>
      <w:r w:rsidRPr="00B96237">
        <w:rPr>
          <w:spacing w:val="2"/>
          <w:sz w:val="20"/>
          <w:szCs w:val="20"/>
        </w:rPr>
        <w:t>l</w:t>
      </w:r>
      <w:r w:rsidRPr="00B96237">
        <w:rPr>
          <w:sz w:val="20"/>
          <w:szCs w:val="20"/>
        </w:rPr>
        <w:t xml:space="preserve">l </w:t>
      </w:r>
      <w:r w:rsidRPr="00B96237">
        <w:rPr>
          <w:spacing w:val="2"/>
          <w:sz w:val="20"/>
          <w:szCs w:val="20"/>
        </w:rPr>
        <w:t>as</w:t>
      </w:r>
      <w:r w:rsidRPr="00B96237">
        <w:rPr>
          <w:sz w:val="20"/>
          <w:szCs w:val="20"/>
        </w:rPr>
        <w:t xml:space="preserve">, </w:t>
      </w:r>
      <w:r w:rsidRPr="00B96237">
        <w:rPr>
          <w:spacing w:val="3"/>
          <w:sz w:val="20"/>
          <w:szCs w:val="20"/>
        </w:rPr>
        <w:t>identify</w:t>
      </w:r>
      <w:r w:rsidRPr="00B96237">
        <w:rPr>
          <w:spacing w:val="41"/>
          <w:sz w:val="20"/>
          <w:szCs w:val="20"/>
        </w:rPr>
        <w:t xml:space="preserve"> </w:t>
      </w:r>
      <w:r w:rsidRPr="00B96237">
        <w:rPr>
          <w:spacing w:val="2"/>
          <w:sz w:val="20"/>
          <w:szCs w:val="20"/>
        </w:rPr>
        <w:t>t</w:t>
      </w:r>
      <w:r w:rsidRPr="00B96237">
        <w:rPr>
          <w:spacing w:val="5"/>
          <w:sz w:val="20"/>
          <w:szCs w:val="20"/>
        </w:rPr>
        <w:t>h</w:t>
      </w:r>
      <w:r w:rsidRPr="00B96237">
        <w:rPr>
          <w:sz w:val="20"/>
          <w:szCs w:val="20"/>
        </w:rPr>
        <w:t xml:space="preserve">e </w:t>
      </w:r>
      <w:r w:rsidRPr="00B96237">
        <w:rPr>
          <w:spacing w:val="-4"/>
          <w:sz w:val="20"/>
          <w:szCs w:val="20"/>
        </w:rPr>
        <w:t>f</w:t>
      </w:r>
      <w:r w:rsidRPr="00B96237">
        <w:rPr>
          <w:sz w:val="20"/>
          <w:szCs w:val="20"/>
        </w:rPr>
        <w:t>u</w:t>
      </w:r>
      <w:r w:rsidRPr="00B96237">
        <w:rPr>
          <w:spacing w:val="5"/>
          <w:sz w:val="20"/>
          <w:szCs w:val="20"/>
        </w:rPr>
        <w:t>n</w:t>
      </w:r>
      <w:r w:rsidRPr="00B96237">
        <w:rPr>
          <w:sz w:val="20"/>
          <w:szCs w:val="20"/>
        </w:rPr>
        <w:t>d</w:t>
      </w:r>
      <w:r w:rsidRPr="00B96237">
        <w:rPr>
          <w:spacing w:val="-3"/>
          <w:sz w:val="20"/>
          <w:szCs w:val="20"/>
        </w:rPr>
        <w:t>a</w:t>
      </w:r>
      <w:r w:rsidRPr="00B96237">
        <w:rPr>
          <w:spacing w:val="2"/>
          <w:sz w:val="20"/>
          <w:szCs w:val="20"/>
        </w:rPr>
        <w:t>m</w:t>
      </w:r>
      <w:r w:rsidRPr="00B96237">
        <w:rPr>
          <w:spacing w:val="-3"/>
          <w:sz w:val="20"/>
          <w:szCs w:val="20"/>
        </w:rPr>
        <w:t>e</w:t>
      </w:r>
      <w:r w:rsidRPr="00B96237">
        <w:rPr>
          <w:sz w:val="20"/>
          <w:szCs w:val="20"/>
        </w:rPr>
        <w:t>n</w:t>
      </w:r>
      <w:r w:rsidRPr="00B96237">
        <w:rPr>
          <w:spacing w:val="2"/>
          <w:sz w:val="20"/>
          <w:szCs w:val="20"/>
        </w:rPr>
        <w:t>t</w:t>
      </w:r>
      <w:r w:rsidRPr="00B96237">
        <w:rPr>
          <w:spacing w:val="-3"/>
          <w:sz w:val="20"/>
          <w:szCs w:val="20"/>
        </w:rPr>
        <w:t>a</w:t>
      </w:r>
      <w:r w:rsidRPr="00B96237">
        <w:rPr>
          <w:sz w:val="20"/>
          <w:szCs w:val="20"/>
        </w:rPr>
        <w:t>l</w:t>
      </w:r>
      <w:r w:rsidRPr="00B96237">
        <w:rPr>
          <w:spacing w:val="3"/>
          <w:sz w:val="20"/>
          <w:szCs w:val="20"/>
        </w:rPr>
        <w:t xml:space="preserve"> </w:t>
      </w:r>
      <w:r w:rsidRPr="00B96237">
        <w:rPr>
          <w:spacing w:val="-4"/>
          <w:sz w:val="20"/>
          <w:szCs w:val="20"/>
        </w:rPr>
        <w:t>p</w:t>
      </w:r>
      <w:r w:rsidRPr="00B96237">
        <w:rPr>
          <w:spacing w:val="5"/>
          <w:sz w:val="20"/>
          <w:szCs w:val="20"/>
        </w:rPr>
        <w:t>r</w:t>
      </w:r>
      <w:r w:rsidRPr="00B96237">
        <w:rPr>
          <w:spacing w:val="-3"/>
          <w:sz w:val="20"/>
          <w:szCs w:val="20"/>
        </w:rPr>
        <w:t>i</w:t>
      </w:r>
      <w:r w:rsidRPr="00B96237">
        <w:rPr>
          <w:spacing w:val="5"/>
          <w:sz w:val="20"/>
          <w:szCs w:val="20"/>
        </w:rPr>
        <w:t>n</w:t>
      </w:r>
      <w:r w:rsidRPr="00B96237">
        <w:rPr>
          <w:spacing w:val="-3"/>
          <w:sz w:val="20"/>
          <w:szCs w:val="20"/>
        </w:rPr>
        <w:t>ci</w:t>
      </w:r>
      <w:r w:rsidRPr="00B96237">
        <w:rPr>
          <w:sz w:val="20"/>
          <w:szCs w:val="20"/>
        </w:rPr>
        <w:t>p</w:t>
      </w:r>
      <w:r w:rsidRPr="00B96237">
        <w:rPr>
          <w:spacing w:val="2"/>
          <w:sz w:val="20"/>
          <w:szCs w:val="20"/>
        </w:rPr>
        <w:t>l</w:t>
      </w:r>
      <w:r w:rsidRPr="00B96237">
        <w:rPr>
          <w:spacing w:val="-3"/>
          <w:sz w:val="20"/>
          <w:szCs w:val="20"/>
        </w:rPr>
        <w:t>e</w:t>
      </w:r>
      <w:r w:rsidRPr="00B96237">
        <w:rPr>
          <w:sz w:val="20"/>
          <w:szCs w:val="20"/>
        </w:rPr>
        <w:t>s of</w:t>
      </w:r>
      <w:r w:rsidRPr="00B96237">
        <w:rPr>
          <w:spacing w:val="2"/>
          <w:sz w:val="20"/>
          <w:szCs w:val="20"/>
        </w:rPr>
        <w:t xml:space="preserve"> </w:t>
      </w:r>
      <w:r w:rsidRPr="00B96237">
        <w:rPr>
          <w:spacing w:val="-6"/>
          <w:sz w:val="20"/>
          <w:szCs w:val="20"/>
        </w:rPr>
        <w:t>w</w:t>
      </w:r>
      <w:r w:rsidRPr="00B96237">
        <w:rPr>
          <w:spacing w:val="2"/>
          <w:sz w:val="20"/>
          <w:szCs w:val="20"/>
        </w:rPr>
        <w:t>i</w:t>
      </w:r>
      <w:r w:rsidRPr="00B96237">
        <w:rPr>
          <w:spacing w:val="5"/>
          <w:sz w:val="20"/>
          <w:szCs w:val="20"/>
        </w:rPr>
        <w:t>r</w:t>
      </w:r>
      <w:r w:rsidRPr="00B96237">
        <w:rPr>
          <w:spacing w:val="-3"/>
          <w:sz w:val="20"/>
          <w:szCs w:val="20"/>
        </w:rPr>
        <w:t>e</w:t>
      </w:r>
      <w:r w:rsidRPr="00B96237">
        <w:rPr>
          <w:spacing w:val="1"/>
          <w:sz w:val="20"/>
          <w:szCs w:val="20"/>
        </w:rPr>
        <w:t>d</w:t>
      </w:r>
      <w:r w:rsidRPr="00B96237">
        <w:rPr>
          <w:spacing w:val="2"/>
          <w:sz w:val="20"/>
          <w:szCs w:val="20"/>
        </w:rPr>
        <w:t>/</w:t>
      </w:r>
      <w:r w:rsidRPr="00B96237">
        <w:rPr>
          <w:spacing w:val="-6"/>
          <w:sz w:val="20"/>
          <w:szCs w:val="20"/>
        </w:rPr>
        <w:t>w</w:t>
      </w:r>
      <w:r w:rsidRPr="00B96237">
        <w:rPr>
          <w:spacing w:val="2"/>
          <w:sz w:val="20"/>
          <w:szCs w:val="20"/>
        </w:rPr>
        <w:t>i</w:t>
      </w:r>
      <w:r w:rsidRPr="00B96237">
        <w:rPr>
          <w:spacing w:val="5"/>
          <w:sz w:val="20"/>
          <w:szCs w:val="20"/>
        </w:rPr>
        <w:t>r</w:t>
      </w:r>
      <w:r w:rsidRPr="00B96237">
        <w:rPr>
          <w:spacing w:val="-3"/>
          <w:sz w:val="20"/>
          <w:szCs w:val="20"/>
        </w:rPr>
        <w:t>e</w:t>
      </w:r>
      <w:r w:rsidRPr="00B96237">
        <w:rPr>
          <w:spacing w:val="2"/>
          <w:sz w:val="20"/>
          <w:szCs w:val="20"/>
        </w:rPr>
        <w:t>l</w:t>
      </w:r>
      <w:r w:rsidRPr="00B96237">
        <w:rPr>
          <w:spacing w:val="-3"/>
          <w:sz w:val="20"/>
          <w:szCs w:val="20"/>
        </w:rPr>
        <w:t>e</w:t>
      </w:r>
      <w:r w:rsidRPr="00B96237">
        <w:rPr>
          <w:spacing w:val="-1"/>
          <w:sz w:val="20"/>
          <w:szCs w:val="20"/>
        </w:rPr>
        <w:t>s</w:t>
      </w:r>
      <w:r w:rsidRPr="00B96237">
        <w:rPr>
          <w:sz w:val="20"/>
          <w:szCs w:val="20"/>
        </w:rPr>
        <w:t xml:space="preserve">s </w:t>
      </w:r>
      <w:r w:rsidRPr="00B96237">
        <w:rPr>
          <w:spacing w:val="5"/>
          <w:sz w:val="20"/>
          <w:szCs w:val="20"/>
        </w:rPr>
        <w:t>n</w:t>
      </w:r>
      <w:r w:rsidRPr="00B96237">
        <w:rPr>
          <w:spacing w:val="-3"/>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1"/>
          <w:sz w:val="20"/>
          <w:szCs w:val="20"/>
        </w:rPr>
        <w:t>s</w:t>
      </w:r>
      <w:r w:rsidRPr="00B96237">
        <w:rPr>
          <w:sz w:val="20"/>
          <w:szCs w:val="20"/>
        </w:rPr>
        <w:t>,</w:t>
      </w:r>
      <w:r w:rsidRPr="00B96237">
        <w:rPr>
          <w:spacing w:val="4"/>
          <w:sz w:val="20"/>
          <w:szCs w:val="20"/>
        </w:rPr>
        <w:t xml:space="preserve"> </w:t>
      </w:r>
      <w:r w:rsidRPr="00B96237">
        <w:rPr>
          <w:spacing w:val="-3"/>
          <w:sz w:val="20"/>
          <w:szCs w:val="20"/>
        </w:rPr>
        <w:t>c</w:t>
      </w:r>
      <w:r w:rsidRPr="00B96237">
        <w:rPr>
          <w:spacing w:val="-4"/>
          <w:sz w:val="20"/>
          <w:szCs w:val="20"/>
        </w:rPr>
        <w:t>o</w:t>
      </w:r>
      <w:r w:rsidRPr="00B96237">
        <w:rPr>
          <w:spacing w:val="2"/>
          <w:sz w:val="20"/>
          <w:szCs w:val="20"/>
        </w:rPr>
        <w:t>m</w:t>
      </w:r>
      <w:r w:rsidRPr="00B96237">
        <w:rPr>
          <w:sz w:val="20"/>
          <w:szCs w:val="20"/>
        </w:rPr>
        <w:t>pu</w:t>
      </w:r>
      <w:r w:rsidRPr="00B96237">
        <w:rPr>
          <w:spacing w:val="2"/>
          <w:sz w:val="20"/>
          <w:szCs w:val="20"/>
        </w:rPr>
        <w:t>t</w:t>
      </w:r>
      <w:r w:rsidRPr="00B96237">
        <w:rPr>
          <w:spacing w:val="-3"/>
          <w:sz w:val="20"/>
          <w:szCs w:val="20"/>
        </w:rPr>
        <w:t>e</w:t>
      </w:r>
      <w:r w:rsidRPr="00B96237">
        <w:rPr>
          <w:sz w:val="20"/>
          <w:szCs w:val="20"/>
        </w:rPr>
        <w:t>r</w:t>
      </w:r>
      <w:r w:rsidRPr="00B96237">
        <w:rPr>
          <w:spacing w:val="6"/>
          <w:sz w:val="20"/>
          <w:szCs w:val="20"/>
        </w:rPr>
        <w:t xml:space="preserve"> </w:t>
      </w:r>
      <w:r w:rsidRPr="00B96237">
        <w:rPr>
          <w:spacing w:val="-1"/>
          <w:sz w:val="20"/>
          <w:szCs w:val="20"/>
        </w:rPr>
        <w:t>s</w:t>
      </w:r>
      <w:r w:rsidRPr="00B96237">
        <w:rPr>
          <w:spacing w:val="-3"/>
          <w:sz w:val="20"/>
          <w:szCs w:val="20"/>
        </w:rPr>
        <w:t>ec</w:t>
      </w:r>
      <w:r w:rsidRPr="00B96237">
        <w:rPr>
          <w:sz w:val="20"/>
          <w:szCs w:val="20"/>
        </w:rPr>
        <w:t>u</w:t>
      </w:r>
      <w:r w:rsidRPr="00B96237">
        <w:rPr>
          <w:spacing w:val="5"/>
          <w:sz w:val="20"/>
          <w:szCs w:val="20"/>
        </w:rPr>
        <w:t>r</w:t>
      </w:r>
      <w:r w:rsidRPr="00B96237">
        <w:rPr>
          <w:spacing w:val="-3"/>
          <w:sz w:val="20"/>
          <w:szCs w:val="20"/>
        </w:rPr>
        <w:t>i</w:t>
      </w:r>
      <w:r w:rsidRPr="00B96237">
        <w:rPr>
          <w:spacing w:val="2"/>
          <w:sz w:val="20"/>
          <w:szCs w:val="20"/>
        </w:rPr>
        <w:t>t</w:t>
      </w:r>
      <w:r w:rsidRPr="00B96237">
        <w:rPr>
          <w:spacing w:val="-9"/>
          <w:sz w:val="20"/>
          <w:szCs w:val="20"/>
        </w:rPr>
        <w:t>y</w:t>
      </w:r>
      <w:r w:rsidRPr="00B96237">
        <w:rPr>
          <w:sz w:val="20"/>
          <w:szCs w:val="20"/>
        </w:rPr>
        <w:t>,</w:t>
      </w:r>
      <w:r w:rsidRPr="00B96237">
        <w:rPr>
          <w:spacing w:val="4"/>
          <w:sz w:val="20"/>
          <w:szCs w:val="20"/>
        </w:rPr>
        <w:t xml:space="preserve"> </w:t>
      </w:r>
      <w:r w:rsidRPr="00B96237">
        <w:rPr>
          <w:spacing w:val="-1"/>
          <w:sz w:val="20"/>
          <w:szCs w:val="20"/>
        </w:rPr>
        <w:t>s</w:t>
      </w:r>
      <w:r w:rsidRPr="00B96237">
        <w:rPr>
          <w:spacing w:val="2"/>
          <w:sz w:val="20"/>
          <w:szCs w:val="20"/>
        </w:rPr>
        <w:t>a</w:t>
      </w:r>
      <w:r w:rsidRPr="00B96237">
        <w:rPr>
          <w:sz w:val="20"/>
          <w:szCs w:val="20"/>
        </w:rPr>
        <w:t>f</w:t>
      </w:r>
      <w:r w:rsidRPr="00B96237">
        <w:rPr>
          <w:spacing w:val="-3"/>
          <w:sz w:val="20"/>
          <w:szCs w:val="20"/>
        </w:rPr>
        <w:t>e</w:t>
      </w:r>
      <w:r w:rsidRPr="00B96237">
        <w:rPr>
          <w:spacing w:val="6"/>
          <w:sz w:val="20"/>
          <w:szCs w:val="20"/>
        </w:rPr>
        <w:t>t</w:t>
      </w:r>
      <w:r w:rsidRPr="00B96237">
        <w:rPr>
          <w:spacing w:val="-9"/>
          <w:sz w:val="20"/>
          <w:szCs w:val="20"/>
        </w:rPr>
        <w:t>y</w:t>
      </w:r>
      <w:r w:rsidRPr="00B96237">
        <w:rPr>
          <w:sz w:val="20"/>
          <w:szCs w:val="20"/>
        </w:rPr>
        <w:t>,</w:t>
      </w:r>
      <w:r w:rsidRPr="00B96237">
        <w:rPr>
          <w:spacing w:val="4"/>
          <w:sz w:val="20"/>
          <w:szCs w:val="20"/>
        </w:rPr>
        <w:t xml:space="preserve"> </w:t>
      </w:r>
      <w:r w:rsidRPr="00B96237">
        <w:rPr>
          <w:spacing w:val="-3"/>
          <w:sz w:val="20"/>
          <w:szCs w:val="20"/>
        </w:rPr>
        <w:t>e</w:t>
      </w:r>
      <w:r w:rsidRPr="00B96237">
        <w:rPr>
          <w:spacing w:val="5"/>
          <w:sz w:val="20"/>
          <w:szCs w:val="20"/>
        </w:rPr>
        <w:t>n</w:t>
      </w:r>
      <w:r w:rsidRPr="00B96237">
        <w:rPr>
          <w:spacing w:val="-4"/>
          <w:sz w:val="20"/>
          <w:szCs w:val="20"/>
        </w:rPr>
        <w:t>v</w:t>
      </w:r>
      <w:r w:rsidRPr="00B96237">
        <w:rPr>
          <w:spacing w:val="2"/>
          <w:sz w:val="20"/>
          <w:szCs w:val="20"/>
        </w:rPr>
        <w:t>i</w:t>
      </w:r>
      <w:r w:rsidRPr="00B96237">
        <w:rPr>
          <w:spacing w:val="5"/>
          <w:sz w:val="20"/>
          <w:szCs w:val="20"/>
        </w:rPr>
        <w:t>r</w:t>
      </w:r>
      <w:r w:rsidRPr="00B96237">
        <w:rPr>
          <w:spacing w:val="-4"/>
          <w:sz w:val="20"/>
          <w:szCs w:val="20"/>
        </w:rPr>
        <w:t>o</w:t>
      </w:r>
      <w:r w:rsidRPr="00B96237">
        <w:rPr>
          <w:sz w:val="20"/>
          <w:szCs w:val="20"/>
        </w:rPr>
        <w:t>n</w:t>
      </w:r>
      <w:r w:rsidRPr="00B96237">
        <w:rPr>
          <w:spacing w:val="2"/>
          <w:sz w:val="20"/>
          <w:szCs w:val="20"/>
        </w:rPr>
        <w:t>m</w:t>
      </w:r>
      <w:r w:rsidRPr="00B96237">
        <w:rPr>
          <w:spacing w:val="-3"/>
          <w:sz w:val="20"/>
          <w:szCs w:val="20"/>
        </w:rPr>
        <w:t>e</w:t>
      </w:r>
      <w:r w:rsidRPr="00B96237">
        <w:rPr>
          <w:sz w:val="20"/>
          <w:szCs w:val="20"/>
        </w:rPr>
        <w:t>n</w:t>
      </w:r>
      <w:r w:rsidRPr="00B96237">
        <w:rPr>
          <w:spacing w:val="2"/>
          <w:sz w:val="20"/>
          <w:szCs w:val="20"/>
        </w:rPr>
        <w:t>t</w:t>
      </w:r>
      <w:r w:rsidRPr="00B96237">
        <w:rPr>
          <w:spacing w:val="-3"/>
          <w:sz w:val="20"/>
          <w:szCs w:val="20"/>
        </w:rPr>
        <w:t>a</w:t>
      </w:r>
      <w:r w:rsidRPr="00B96237">
        <w:rPr>
          <w:sz w:val="20"/>
          <w:szCs w:val="20"/>
        </w:rPr>
        <w:t>l</w:t>
      </w:r>
      <w:r w:rsidRPr="00B96237">
        <w:rPr>
          <w:spacing w:val="3"/>
          <w:sz w:val="20"/>
          <w:szCs w:val="20"/>
        </w:rPr>
        <w:t xml:space="preserve"> </w:t>
      </w:r>
      <w:r w:rsidRPr="00B96237">
        <w:rPr>
          <w:spacing w:val="2"/>
          <w:sz w:val="20"/>
          <w:szCs w:val="20"/>
        </w:rPr>
        <w:t>i</w:t>
      </w:r>
      <w:r w:rsidRPr="00B96237">
        <w:rPr>
          <w:spacing w:val="-1"/>
          <w:sz w:val="20"/>
          <w:szCs w:val="20"/>
        </w:rPr>
        <w:t>ss</w:t>
      </w:r>
      <w:r w:rsidRPr="00B96237">
        <w:rPr>
          <w:sz w:val="20"/>
          <w:szCs w:val="20"/>
        </w:rPr>
        <w:t>u</w:t>
      </w:r>
      <w:r w:rsidRPr="00B96237">
        <w:rPr>
          <w:spacing w:val="-3"/>
          <w:sz w:val="20"/>
          <w:szCs w:val="20"/>
        </w:rPr>
        <w:t>e</w:t>
      </w:r>
      <w:r w:rsidRPr="00B96237">
        <w:rPr>
          <w:spacing w:val="-1"/>
          <w:sz w:val="20"/>
          <w:szCs w:val="20"/>
        </w:rPr>
        <w:t>s</w:t>
      </w:r>
      <w:r w:rsidRPr="00B96237">
        <w:rPr>
          <w:sz w:val="20"/>
          <w:szCs w:val="20"/>
        </w:rPr>
        <w:t>,</w:t>
      </w:r>
      <w:r w:rsidRPr="00B96237">
        <w:rPr>
          <w:spacing w:val="4"/>
          <w:sz w:val="20"/>
          <w:szCs w:val="20"/>
        </w:rPr>
        <w:t xml:space="preserve"> </w:t>
      </w:r>
      <w:r w:rsidRPr="00B96237">
        <w:rPr>
          <w:spacing w:val="-3"/>
          <w:sz w:val="20"/>
          <w:szCs w:val="20"/>
        </w:rPr>
        <w:t>a</w:t>
      </w:r>
      <w:r w:rsidRPr="00B96237">
        <w:rPr>
          <w:spacing w:val="5"/>
          <w:sz w:val="20"/>
          <w:szCs w:val="20"/>
        </w:rPr>
        <w:t>n</w:t>
      </w:r>
      <w:r w:rsidRPr="00B96237">
        <w:rPr>
          <w:sz w:val="20"/>
          <w:szCs w:val="20"/>
        </w:rPr>
        <w:t>d</w:t>
      </w:r>
      <w:r w:rsidRPr="00B96237">
        <w:rPr>
          <w:spacing w:val="1"/>
          <w:sz w:val="20"/>
          <w:szCs w:val="20"/>
        </w:rPr>
        <w:t xml:space="preserve"> proper</w:t>
      </w:r>
      <w:r w:rsidRPr="00B96237">
        <w:rPr>
          <w:spacing w:val="7"/>
          <w:sz w:val="20"/>
          <w:szCs w:val="20"/>
        </w:rPr>
        <w:t xml:space="preserve"> </w:t>
      </w:r>
      <w:r w:rsidRPr="00B96237">
        <w:rPr>
          <w:spacing w:val="-3"/>
          <w:sz w:val="20"/>
          <w:szCs w:val="20"/>
        </w:rPr>
        <w:t>e</w:t>
      </w:r>
      <w:r w:rsidRPr="00B96237">
        <w:rPr>
          <w:spacing w:val="2"/>
          <w:sz w:val="20"/>
          <w:szCs w:val="20"/>
        </w:rPr>
        <w:t>m</w:t>
      </w:r>
      <w:r w:rsidRPr="00B96237">
        <w:rPr>
          <w:sz w:val="20"/>
          <w:szCs w:val="20"/>
        </w:rPr>
        <w:t>p</w:t>
      </w:r>
      <w:r w:rsidRPr="00B96237">
        <w:rPr>
          <w:spacing w:val="2"/>
          <w:sz w:val="20"/>
          <w:szCs w:val="20"/>
        </w:rPr>
        <w:t>l</w:t>
      </w:r>
      <w:r w:rsidRPr="00B96237">
        <w:rPr>
          <w:sz w:val="20"/>
          <w:szCs w:val="20"/>
        </w:rPr>
        <w:t>o</w:t>
      </w:r>
      <w:r w:rsidRPr="00B96237">
        <w:rPr>
          <w:spacing w:val="-9"/>
          <w:sz w:val="20"/>
          <w:szCs w:val="20"/>
        </w:rPr>
        <w:t>y</w:t>
      </w:r>
      <w:r w:rsidRPr="00B96237">
        <w:rPr>
          <w:spacing w:val="2"/>
          <w:sz w:val="20"/>
          <w:szCs w:val="20"/>
        </w:rPr>
        <w:t>e</w:t>
      </w:r>
      <w:r w:rsidRPr="00B96237">
        <w:rPr>
          <w:sz w:val="20"/>
          <w:szCs w:val="20"/>
        </w:rPr>
        <w:t xml:space="preserve">e </w:t>
      </w:r>
      <w:r w:rsidRPr="00B96237">
        <w:rPr>
          <w:spacing w:val="-3"/>
          <w:sz w:val="20"/>
          <w:szCs w:val="20"/>
        </w:rPr>
        <w:t>c</w:t>
      </w:r>
      <w:r w:rsidRPr="00B96237">
        <w:rPr>
          <w:spacing w:val="-4"/>
          <w:sz w:val="20"/>
          <w:szCs w:val="20"/>
        </w:rPr>
        <w:t>o</w:t>
      </w:r>
      <w:r w:rsidRPr="00B96237">
        <w:rPr>
          <w:spacing w:val="2"/>
          <w:sz w:val="20"/>
          <w:szCs w:val="20"/>
        </w:rPr>
        <w:t>mm</w:t>
      </w:r>
      <w:r w:rsidRPr="00B96237">
        <w:rPr>
          <w:sz w:val="20"/>
          <w:szCs w:val="20"/>
        </w:rPr>
        <w:t>un</w:t>
      </w:r>
      <w:r w:rsidRPr="00B96237">
        <w:rPr>
          <w:spacing w:val="2"/>
          <w:sz w:val="20"/>
          <w:szCs w:val="20"/>
        </w:rPr>
        <w:t>i</w:t>
      </w:r>
      <w:r w:rsidRPr="00B96237">
        <w:rPr>
          <w:spacing w:val="-3"/>
          <w:sz w:val="20"/>
          <w:szCs w:val="20"/>
        </w:rPr>
        <w:t>c</w:t>
      </w:r>
      <w:r w:rsidRPr="00B96237">
        <w:rPr>
          <w:spacing w:val="2"/>
          <w:sz w:val="20"/>
          <w:szCs w:val="20"/>
        </w:rPr>
        <w:t>a</w:t>
      </w:r>
      <w:r w:rsidRPr="00B96237">
        <w:rPr>
          <w:spacing w:val="-3"/>
          <w:sz w:val="20"/>
          <w:szCs w:val="20"/>
        </w:rPr>
        <w:t>t</w:t>
      </w:r>
      <w:r w:rsidRPr="00B96237">
        <w:rPr>
          <w:spacing w:val="2"/>
          <w:sz w:val="20"/>
          <w:szCs w:val="20"/>
        </w:rPr>
        <w:t>i</w:t>
      </w:r>
      <w:r w:rsidRPr="00B96237">
        <w:rPr>
          <w:spacing w:val="-4"/>
          <w:sz w:val="20"/>
          <w:szCs w:val="20"/>
        </w:rPr>
        <w:t>o</w:t>
      </w:r>
      <w:r w:rsidRPr="00B96237">
        <w:rPr>
          <w:sz w:val="20"/>
          <w:szCs w:val="20"/>
        </w:rPr>
        <w:t>n</w:t>
      </w:r>
      <w:r w:rsidRPr="00B96237">
        <w:rPr>
          <w:spacing w:val="3"/>
          <w:sz w:val="20"/>
          <w:szCs w:val="20"/>
        </w:rPr>
        <w:t xml:space="preserve"> </w:t>
      </w:r>
      <w:r w:rsidRPr="00B96237">
        <w:rPr>
          <w:spacing w:val="-3"/>
          <w:sz w:val="20"/>
          <w:szCs w:val="20"/>
        </w:rPr>
        <w:t>a</w:t>
      </w:r>
      <w:r w:rsidRPr="00B96237">
        <w:rPr>
          <w:spacing w:val="5"/>
          <w:sz w:val="20"/>
          <w:szCs w:val="20"/>
        </w:rPr>
        <w:t>n</w:t>
      </w:r>
      <w:r w:rsidRPr="00B96237">
        <w:rPr>
          <w:sz w:val="20"/>
          <w:szCs w:val="20"/>
        </w:rPr>
        <w:t>d</w:t>
      </w:r>
      <w:r w:rsidRPr="00B96237">
        <w:rPr>
          <w:spacing w:val="-2"/>
          <w:sz w:val="20"/>
          <w:szCs w:val="20"/>
        </w:rPr>
        <w:t xml:space="preserve"> </w:t>
      </w:r>
      <w:r w:rsidRPr="00B96237">
        <w:rPr>
          <w:spacing w:val="-4"/>
          <w:sz w:val="20"/>
          <w:szCs w:val="20"/>
        </w:rPr>
        <w:t>p</w:t>
      </w:r>
      <w:r w:rsidRPr="00B96237">
        <w:rPr>
          <w:spacing w:val="5"/>
          <w:sz w:val="20"/>
          <w:szCs w:val="20"/>
        </w:rPr>
        <w:t>r</w:t>
      </w:r>
      <w:r w:rsidRPr="00B96237">
        <w:rPr>
          <w:spacing w:val="-4"/>
          <w:sz w:val="20"/>
          <w:szCs w:val="20"/>
        </w:rPr>
        <w:t>of</w:t>
      </w:r>
      <w:r w:rsidRPr="00B96237">
        <w:rPr>
          <w:spacing w:val="-3"/>
          <w:sz w:val="20"/>
          <w:szCs w:val="20"/>
        </w:rPr>
        <w:t>e</w:t>
      </w:r>
      <w:r w:rsidRPr="00B96237">
        <w:rPr>
          <w:spacing w:val="-1"/>
          <w:sz w:val="20"/>
          <w:szCs w:val="20"/>
        </w:rPr>
        <w:t>ss</w:t>
      </w:r>
      <w:r w:rsidRPr="00B96237">
        <w:rPr>
          <w:spacing w:val="6"/>
          <w:sz w:val="20"/>
          <w:szCs w:val="20"/>
        </w:rPr>
        <w:t>i</w:t>
      </w:r>
      <w:r w:rsidRPr="00B96237">
        <w:rPr>
          <w:spacing w:val="-4"/>
          <w:sz w:val="20"/>
          <w:szCs w:val="20"/>
        </w:rPr>
        <w:t>o</w:t>
      </w:r>
      <w:r w:rsidRPr="00B96237">
        <w:rPr>
          <w:spacing w:val="5"/>
          <w:sz w:val="20"/>
          <w:szCs w:val="20"/>
        </w:rPr>
        <w:t>n</w:t>
      </w:r>
      <w:r w:rsidRPr="00B96237">
        <w:rPr>
          <w:spacing w:val="2"/>
          <w:sz w:val="20"/>
          <w:szCs w:val="20"/>
        </w:rPr>
        <w:t>a</w:t>
      </w:r>
      <w:r w:rsidRPr="00B96237">
        <w:rPr>
          <w:spacing w:val="-3"/>
          <w:sz w:val="20"/>
          <w:szCs w:val="20"/>
        </w:rPr>
        <w:t>l</w:t>
      </w:r>
      <w:r w:rsidRPr="00B96237">
        <w:rPr>
          <w:spacing w:val="2"/>
          <w:sz w:val="20"/>
          <w:szCs w:val="20"/>
        </w:rPr>
        <w:t>i</w:t>
      </w:r>
      <w:r w:rsidRPr="00B96237">
        <w:rPr>
          <w:spacing w:val="-1"/>
          <w:sz w:val="20"/>
          <w:szCs w:val="20"/>
        </w:rPr>
        <w:t>s</w:t>
      </w:r>
      <w:r w:rsidRPr="00B96237">
        <w:rPr>
          <w:sz w:val="20"/>
          <w:szCs w:val="20"/>
        </w:rPr>
        <w:t xml:space="preserve">m </w:t>
      </w:r>
      <w:r w:rsidRPr="00B96237">
        <w:rPr>
          <w:spacing w:val="-4"/>
          <w:sz w:val="20"/>
          <w:szCs w:val="20"/>
        </w:rPr>
        <w:t>fo</w:t>
      </w:r>
      <w:r w:rsidRPr="00B96237">
        <w:rPr>
          <w:sz w:val="20"/>
          <w:szCs w:val="20"/>
        </w:rPr>
        <w:t>r</w:t>
      </w:r>
      <w:r w:rsidRPr="00B96237">
        <w:rPr>
          <w:spacing w:val="8"/>
          <w:sz w:val="20"/>
          <w:szCs w:val="20"/>
        </w:rPr>
        <w:t xml:space="preserve"> </w:t>
      </w:r>
      <w:r w:rsidRPr="00B96237">
        <w:rPr>
          <w:spacing w:val="-4"/>
          <w:sz w:val="20"/>
          <w:szCs w:val="20"/>
        </w:rPr>
        <w:t>b</w:t>
      </w:r>
      <w:r w:rsidRPr="00B96237">
        <w:rPr>
          <w:sz w:val="20"/>
          <w:szCs w:val="20"/>
        </w:rPr>
        <w:t>u</w:t>
      </w:r>
      <w:r w:rsidRPr="00B96237">
        <w:rPr>
          <w:spacing w:val="-1"/>
          <w:sz w:val="20"/>
          <w:szCs w:val="20"/>
        </w:rPr>
        <w:t>s</w:t>
      </w:r>
      <w:r w:rsidRPr="00B96237">
        <w:rPr>
          <w:spacing w:val="2"/>
          <w:sz w:val="20"/>
          <w:szCs w:val="20"/>
        </w:rPr>
        <w:t>i</w:t>
      </w:r>
      <w:r w:rsidRPr="00B96237">
        <w:rPr>
          <w:spacing w:val="5"/>
          <w:sz w:val="20"/>
          <w:szCs w:val="20"/>
        </w:rPr>
        <w:t>n</w:t>
      </w:r>
      <w:r w:rsidRPr="00B96237">
        <w:rPr>
          <w:spacing w:val="-3"/>
          <w:sz w:val="20"/>
          <w:szCs w:val="20"/>
        </w:rPr>
        <w:t>e</w:t>
      </w:r>
      <w:r w:rsidRPr="00B96237">
        <w:rPr>
          <w:spacing w:val="-1"/>
          <w:sz w:val="20"/>
          <w:szCs w:val="20"/>
        </w:rPr>
        <w:t>s</w:t>
      </w:r>
      <w:r w:rsidRPr="00B96237">
        <w:rPr>
          <w:sz w:val="20"/>
          <w:szCs w:val="20"/>
        </w:rPr>
        <w:t>s</w:t>
      </w:r>
      <w:r w:rsidRPr="00B96237">
        <w:rPr>
          <w:spacing w:val="1"/>
          <w:sz w:val="20"/>
          <w:szCs w:val="20"/>
        </w:rPr>
        <w:t xml:space="preserve"> </w:t>
      </w:r>
      <w:r w:rsidRPr="00B96237">
        <w:rPr>
          <w:spacing w:val="-4"/>
          <w:sz w:val="20"/>
          <w:szCs w:val="20"/>
        </w:rPr>
        <w:t>o</w:t>
      </w:r>
      <w:r w:rsidRPr="00B96237">
        <w:rPr>
          <w:sz w:val="20"/>
          <w:szCs w:val="20"/>
        </w:rPr>
        <w:t>p</w:t>
      </w:r>
      <w:r w:rsidRPr="00B96237">
        <w:rPr>
          <w:spacing w:val="-3"/>
          <w:sz w:val="20"/>
          <w:szCs w:val="20"/>
        </w:rPr>
        <w:t>e</w:t>
      </w:r>
      <w:r w:rsidRPr="00B96237">
        <w:rPr>
          <w:sz w:val="20"/>
          <w:szCs w:val="20"/>
        </w:rPr>
        <w:t>r</w:t>
      </w:r>
      <w:r w:rsidRPr="00B96237">
        <w:rPr>
          <w:spacing w:val="2"/>
          <w:sz w:val="20"/>
          <w:szCs w:val="20"/>
        </w:rPr>
        <w:t>ati</w:t>
      </w:r>
      <w:r w:rsidRPr="00B96237">
        <w:rPr>
          <w:spacing w:val="-9"/>
          <w:sz w:val="20"/>
          <w:szCs w:val="20"/>
        </w:rPr>
        <w:t>o</w:t>
      </w:r>
      <w:r w:rsidRPr="00B96237">
        <w:rPr>
          <w:spacing w:val="5"/>
          <w:sz w:val="20"/>
          <w:szCs w:val="20"/>
        </w:rPr>
        <w:t>n</w:t>
      </w:r>
      <w:r w:rsidRPr="00B96237">
        <w:rPr>
          <w:spacing w:val="-1"/>
          <w:sz w:val="20"/>
          <w:szCs w:val="20"/>
        </w:rPr>
        <w:t>s</w:t>
      </w:r>
      <w:r w:rsidRPr="00B96237">
        <w:rPr>
          <w:sz w:val="20"/>
          <w:szCs w:val="20"/>
        </w:rPr>
        <w:t>.</w:t>
      </w:r>
    </w:p>
    <w:p w14:paraId="1A64B1B1" w14:textId="77777777" w:rsidR="00B96237" w:rsidRPr="00B96237" w:rsidRDefault="00B96237" w:rsidP="00B96237">
      <w:pPr>
        <w:spacing w:before="10" w:line="220" w:lineRule="exact"/>
        <w:ind w:left="90"/>
        <w:rPr>
          <w:sz w:val="12"/>
          <w:szCs w:val="12"/>
        </w:rPr>
      </w:pPr>
    </w:p>
    <w:p w14:paraId="2401A127" w14:textId="0DCCFC94" w:rsidR="00B96237" w:rsidRPr="00B96237" w:rsidRDefault="00B96237" w:rsidP="00B96237">
      <w:pPr>
        <w:spacing w:line="220" w:lineRule="exact"/>
        <w:ind w:right="72"/>
        <w:rPr>
          <w:b/>
          <w:bCs/>
          <w:spacing w:val="-10"/>
          <w:sz w:val="20"/>
          <w:szCs w:val="20"/>
        </w:rPr>
      </w:pPr>
      <w:r w:rsidRPr="00B96237">
        <w:rPr>
          <w:b/>
          <w:bCs/>
          <w:spacing w:val="-1"/>
          <w:sz w:val="20"/>
          <w:szCs w:val="20"/>
        </w:rPr>
        <w:t>Networking I</w:t>
      </w:r>
      <w:r w:rsidRPr="00B96237">
        <w:rPr>
          <w:b/>
          <w:bCs/>
          <w:spacing w:val="23"/>
          <w:sz w:val="20"/>
          <w:szCs w:val="20"/>
        </w:rPr>
        <w:t xml:space="preserve"> </w:t>
      </w:r>
      <w:r w:rsidRPr="00B96237">
        <w:rPr>
          <w:b/>
          <w:bCs/>
          <w:spacing w:val="11"/>
          <w:sz w:val="19"/>
          <w:szCs w:val="19"/>
        </w:rPr>
        <w:t>(</w:t>
      </w:r>
      <w:r w:rsidRPr="00B96237">
        <w:rPr>
          <w:b/>
          <w:bCs/>
          <w:spacing w:val="-14"/>
          <w:sz w:val="20"/>
          <w:szCs w:val="20"/>
        </w:rPr>
        <w:t>6 FIN AID QCH, 7.5 ACAD QCH/120 Clock Hours:</w:t>
      </w:r>
      <w:r w:rsidRPr="00B96237">
        <w:rPr>
          <w:b/>
          <w:bCs/>
          <w:spacing w:val="-6"/>
          <w:sz w:val="19"/>
          <w:szCs w:val="19"/>
        </w:rPr>
        <w:t xml:space="preserve"> 1.5</w:t>
      </w:r>
      <w:r w:rsidRPr="00B96237">
        <w:rPr>
          <w:b/>
          <w:bCs/>
          <w:spacing w:val="-10"/>
          <w:sz w:val="19"/>
          <w:szCs w:val="19"/>
        </w:rPr>
        <w:t xml:space="preserve"> QCH/30 Lecture Hours, 6 QCH/90 Lab Hours):</w:t>
      </w:r>
    </w:p>
    <w:p w14:paraId="6D902471" w14:textId="77177244" w:rsidR="00B96237" w:rsidRPr="00B96237" w:rsidRDefault="00B96237" w:rsidP="00B96237">
      <w:pPr>
        <w:spacing w:line="220" w:lineRule="exact"/>
        <w:ind w:right="72"/>
        <w:rPr>
          <w:sz w:val="12"/>
          <w:szCs w:val="12"/>
        </w:rPr>
      </w:pPr>
      <w:r w:rsidRPr="00B96237">
        <w:rPr>
          <w:spacing w:val="2"/>
          <w:sz w:val="20"/>
          <w:szCs w:val="20"/>
        </w:rPr>
        <w:t>T</w:t>
      </w:r>
      <w:r w:rsidRPr="00B96237">
        <w:rPr>
          <w:sz w:val="20"/>
          <w:szCs w:val="20"/>
        </w:rPr>
        <w:t>o</w:t>
      </w:r>
      <w:r w:rsidRPr="00B96237">
        <w:rPr>
          <w:spacing w:val="17"/>
          <w:sz w:val="20"/>
          <w:szCs w:val="20"/>
        </w:rPr>
        <w:t xml:space="preserve"> </w:t>
      </w:r>
      <w:r w:rsidRPr="00B96237">
        <w:rPr>
          <w:sz w:val="20"/>
          <w:szCs w:val="20"/>
        </w:rPr>
        <w:t>p</w:t>
      </w:r>
      <w:r w:rsidRPr="00B96237">
        <w:rPr>
          <w:spacing w:val="5"/>
          <w:sz w:val="20"/>
          <w:szCs w:val="20"/>
        </w:rPr>
        <w:t>r</w:t>
      </w:r>
      <w:r w:rsidRPr="00B96237">
        <w:rPr>
          <w:spacing w:val="-4"/>
          <w:sz w:val="20"/>
          <w:szCs w:val="20"/>
        </w:rPr>
        <w:t>ov</w:t>
      </w:r>
      <w:r w:rsidRPr="00B96237">
        <w:rPr>
          <w:spacing w:val="2"/>
          <w:sz w:val="20"/>
          <w:szCs w:val="20"/>
        </w:rPr>
        <w:t>i</w:t>
      </w:r>
      <w:r w:rsidRPr="00B96237">
        <w:rPr>
          <w:sz w:val="20"/>
          <w:szCs w:val="20"/>
        </w:rPr>
        <w:t>de</w:t>
      </w:r>
      <w:r w:rsidRPr="00B96237">
        <w:rPr>
          <w:spacing w:val="19"/>
          <w:sz w:val="20"/>
          <w:szCs w:val="20"/>
        </w:rPr>
        <w:t xml:space="preserve"> </w:t>
      </w:r>
      <w:r w:rsidRPr="00B96237">
        <w:rPr>
          <w:spacing w:val="2"/>
          <w:sz w:val="20"/>
          <w:szCs w:val="20"/>
        </w:rPr>
        <w:t>t</w:t>
      </w:r>
      <w:r w:rsidRPr="00B96237">
        <w:rPr>
          <w:spacing w:val="5"/>
          <w:sz w:val="20"/>
          <w:szCs w:val="20"/>
        </w:rPr>
        <w:t>h</w:t>
      </w:r>
      <w:r w:rsidRPr="00B96237">
        <w:rPr>
          <w:sz w:val="20"/>
          <w:szCs w:val="20"/>
        </w:rPr>
        <w:t>e</w:t>
      </w:r>
      <w:r w:rsidRPr="00B96237">
        <w:rPr>
          <w:spacing w:val="19"/>
          <w:sz w:val="20"/>
          <w:szCs w:val="20"/>
        </w:rPr>
        <w:t xml:space="preserve"> </w:t>
      </w:r>
      <w:r w:rsidRPr="00B96237">
        <w:rPr>
          <w:spacing w:val="-1"/>
          <w:sz w:val="20"/>
          <w:szCs w:val="20"/>
        </w:rPr>
        <w:t>s</w:t>
      </w:r>
      <w:r w:rsidRPr="00B96237">
        <w:rPr>
          <w:spacing w:val="2"/>
          <w:sz w:val="20"/>
          <w:szCs w:val="20"/>
        </w:rPr>
        <w:t>t</w:t>
      </w:r>
      <w:r w:rsidRPr="00B96237">
        <w:rPr>
          <w:sz w:val="20"/>
          <w:szCs w:val="20"/>
        </w:rPr>
        <w:t>ud</w:t>
      </w:r>
      <w:r w:rsidRPr="00B96237">
        <w:rPr>
          <w:spacing w:val="-8"/>
          <w:sz w:val="20"/>
          <w:szCs w:val="20"/>
        </w:rPr>
        <w:t>e</w:t>
      </w:r>
      <w:r w:rsidRPr="00B96237">
        <w:rPr>
          <w:spacing w:val="5"/>
          <w:sz w:val="20"/>
          <w:szCs w:val="20"/>
        </w:rPr>
        <w:t>n</w:t>
      </w:r>
      <w:r w:rsidRPr="00B96237">
        <w:rPr>
          <w:sz w:val="20"/>
          <w:szCs w:val="20"/>
        </w:rPr>
        <w:t>t</w:t>
      </w:r>
      <w:r w:rsidRPr="00B96237">
        <w:rPr>
          <w:spacing w:val="19"/>
          <w:sz w:val="20"/>
          <w:szCs w:val="20"/>
        </w:rPr>
        <w:t xml:space="preserve"> </w:t>
      </w:r>
      <w:r w:rsidRPr="00B96237">
        <w:rPr>
          <w:spacing w:val="-6"/>
          <w:sz w:val="20"/>
          <w:szCs w:val="20"/>
        </w:rPr>
        <w:t>w</w:t>
      </w:r>
      <w:r w:rsidRPr="00B96237">
        <w:rPr>
          <w:spacing w:val="2"/>
          <w:sz w:val="20"/>
          <w:szCs w:val="20"/>
        </w:rPr>
        <w:t>it</w:t>
      </w:r>
      <w:r w:rsidRPr="00B96237">
        <w:rPr>
          <w:sz w:val="20"/>
          <w:szCs w:val="20"/>
        </w:rPr>
        <w:t>h</w:t>
      </w:r>
      <w:r w:rsidRPr="00B96237">
        <w:rPr>
          <w:spacing w:val="27"/>
          <w:sz w:val="20"/>
          <w:szCs w:val="20"/>
        </w:rPr>
        <w:t xml:space="preserve"> </w:t>
      </w:r>
      <w:r w:rsidRPr="00B96237">
        <w:rPr>
          <w:spacing w:val="2"/>
          <w:sz w:val="20"/>
          <w:szCs w:val="20"/>
        </w:rPr>
        <w:t>t</w:t>
      </w:r>
      <w:r w:rsidRPr="00B96237">
        <w:rPr>
          <w:spacing w:val="-3"/>
          <w:sz w:val="20"/>
          <w:szCs w:val="20"/>
        </w:rPr>
        <w:t>ec</w:t>
      </w:r>
      <w:r w:rsidRPr="00B96237">
        <w:rPr>
          <w:sz w:val="20"/>
          <w:szCs w:val="20"/>
        </w:rPr>
        <w:t>hn</w:t>
      </w:r>
      <w:r w:rsidRPr="00B96237">
        <w:rPr>
          <w:spacing w:val="2"/>
          <w:sz w:val="20"/>
          <w:szCs w:val="20"/>
        </w:rPr>
        <w:t>i</w:t>
      </w:r>
      <w:r w:rsidRPr="00B96237">
        <w:rPr>
          <w:spacing w:val="-3"/>
          <w:sz w:val="20"/>
          <w:szCs w:val="20"/>
        </w:rPr>
        <w:t>c</w:t>
      </w:r>
      <w:r w:rsidRPr="00B96237">
        <w:rPr>
          <w:spacing w:val="2"/>
          <w:sz w:val="20"/>
          <w:szCs w:val="20"/>
        </w:rPr>
        <w:t>a</w:t>
      </w:r>
      <w:r w:rsidRPr="00B96237">
        <w:rPr>
          <w:sz w:val="20"/>
          <w:szCs w:val="20"/>
        </w:rPr>
        <w:t>l</w:t>
      </w:r>
      <w:r w:rsidRPr="00B96237">
        <w:rPr>
          <w:spacing w:val="23"/>
          <w:sz w:val="20"/>
          <w:szCs w:val="20"/>
        </w:rPr>
        <w:t xml:space="preserve"> </w:t>
      </w:r>
      <w:r w:rsidRPr="00B96237">
        <w:rPr>
          <w:spacing w:val="-3"/>
          <w:sz w:val="20"/>
          <w:szCs w:val="20"/>
        </w:rPr>
        <w:t>c</w:t>
      </w:r>
      <w:r w:rsidRPr="00B96237">
        <w:rPr>
          <w:spacing w:val="-4"/>
          <w:sz w:val="20"/>
          <w:szCs w:val="20"/>
        </w:rPr>
        <w:t>o</w:t>
      </w:r>
      <w:r w:rsidRPr="00B96237">
        <w:rPr>
          <w:spacing w:val="2"/>
          <w:sz w:val="20"/>
          <w:szCs w:val="20"/>
        </w:rPr>
        <w:t>m</w:t>
      </w:r>
      <w:r w:rsidRPr="00B96237">
        <w:rPr>
          <w:sz w:val="20"/>
          <w:szCs w:val="20"/>
        </w:rPr>
        <w:t>p</w:t>
      </w:r>
      <w:r w:rsidRPr="00B96237">
        <w:rPr>
          <w:spacing w:val="-3"/>
          <w:sz w:val="20"/>
          <w:szCs w:val="20"/>
        </w:rPr>
        <w:t>e</w:t>
      </w:r>
      <w:r w:rsidRPr="00B96237">
        <w:rPr>
          <w:spacing w:val="2"/>
          <w:sz w:val="20"/>
          <w:szCs w:val="20"/>
        </w:rPr>
        <w:t>t</w:t>
      </w:r>
      <w:r w:rsidRPr="00B96237">
        <w:rPr>
          <w:spacing w:val="-3"/>
          <w:sz w:val="20"/>
          <w:szCs w:val="20"/>
        </w:rPr>
        <w:t>e</w:t>
      </w:r>
      <w:r w:rsidRPr="00B96237">
        <w:rPr>
          <w:spacing w:val="5"/>
          <w:sz w:val="20"/>
          <w:szCs w:val="20"/>
        </w:rPr>
        <w:t>n</w:t>
      </w:r>
      <w:r w:rsidRPr="00B96237">
        <w:rPr>
          <w:spacing w:val="-3"/>
          <w:sz w:val="20"/>
          <w:szCs w:val="20"/>
        </w:rPr>
        <w:t>c</w:t>
      </w:r>
      <w:r w:rsidRPr="00B96237">
        <w:rPr>
          <w:sz w:val="20"/>
          <w:szCs w:val="20"/>
        </w:rPr>
        <w:t>y</w:t>
      </w:r>
      <w:r w:rsidRPr="00B96237">
        <w:rPr>
          <w:spacing w:val="13"/>
          <w:sz w:val="20"/>
          <w:szCs w:val="20"/>
        </w:rPr>
        <w:t xml:space="preserve"> </w:t>
      </w:r>
      <w:r w:rsidRPr="00B96237">
        <w:rPr>
          <w:spacing w:val="2"/>
          <w:sz w:val="20"/>
          <w:szCs w:val="20"/>
        </w:rPr>
        <w:t>i</w:t>
      </w:r>
      <w:r w:rsidRPr="00B96237">
        <w:rPr>
          <w:sz w:val="20"/>
          <w:szCs w:val="20"/>
        </w:rPr>
        <w:t>n</w:t>
      </w:r>
      <w:r w:rsidRPr="00B96237">
        <w:rPr>
          <w:spacing w:val="27"/>
          <w:sz w:val="20"/>
          <w:szCs w:val="20"/>
        </w:rPr>
        <w:t xml:space="preserve"> </w:t>
      </w:r>
      <w:r w:rsidRPr="00B96237">
        <w:rPr>
          <w:spacing w:val="5"/>
          <w:sz w:val="20"/>
          <w:szCs w:val="20"/>
        </w:rPr>
        <w:t>n</w:t>
      </w:r>
      <w:r w:rsidRPr="00B96237">
        <w:rPr>
          <w:spacing w:val="-3"/>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3"/>
          <w:sz w:val="20"/>
          <w:szCs w:val="20"/>
        </w:rPr>
        <w:t>i</w:t>
      </w:r>
      <w:r w:rsidRPr="00B96237">
        <w:rPr>
          <w:spacing w:val="5"/>
          <w:sz w:val="20"/>
          <w:szCs w:val="20"/>
        </w:rPr>
        <w:t>n</w:t>
      </w:r>
      <w:r w:rsidRPr="00B96237">
        <w:rPr>
          <w:sz w:val="20"/>
          <w:szCs w:val="20"/>
        </w:rPr>
        <w:t>g</w:t>
      </w:r>
      <w:r w:rsidRPr="00B96237">
        <w:rPr>
          <w:spacing w:val="22"/>
          <w:sz w:val="20"/>
          <w:szCs w:val="20"/>
        </w:rPr>
        <w:t xml:space="preserve"> </w:t>
      </w:r>
      <w:r w:rsidRPr="00B96237">
        <w:rPr>
          <w:spacing w:val="-3"/>
          <w:sz w:val="20"/>
          <w:szCs w:val="20"/>
        </w:rPr>
        <w:t>a</w:t>
      </w:r>
      <w:r w:rsidRPr="00B96237">
        <w:rPr>
          <w:sz w:val="20"/>
          <w:szCs w:val="20"/>
        </w:rPr>
        <w:t>d</w:t>
      </w:r>
      <w:r w:rsidRPr="00B96237">
        <w:rPr>
          <w:spacing w:val="-3"/>
          <w:sz w:val="20"/>
          <w:szCs w:val="20"/>
        </w:rPr>
        <w:t>mi</w:t>
      </w:r>
      <w:r w:rsidRPr="00B96237">
        <w:rPr>
          <w:spacing w:val="5"/>
          <w:sz w:val="20"/>
          <w:szCs w:val="20"/>
        </w:rPr>
        <w:t>n</w:t>
      </w:r>
      <w:r w:rsidRPr="00B96237">
        <w:rPr>
          <w:spacing w:val="2"/>
          <w:sz w:val="20"/>
          <w:szCs w:val="20"/>
        </w:rPr>
        <w:t>i</w:t>
      </w:r>
      <w:r w:rsidRPr="00B96237">
        <w:rPr>
          <w:spacing w:val="-1"/>
          <w:sz w:val="20"/>
          <w:szCs w:val="20"/>
        </w:rPr>
        <w:t>s</w:t>
      </w:r>
      <w:r w:rsidRPr="00B96237">
        <w:rPr>
          <w:spacing w:val="-3"/>
          <w:sz w:val="20"/>
          <w:szCs w:val="20"/>
        </w:rPr>
        <w:t>t</w:t>
      </w:r>
      <w:r w:rsidRPr="00B96237">
        <w:rPr>
          <w:sz w:val="20"/>
          <w:szCs w:val="20"/>
        </w:rPr>
        <w:t>r</w:t>
      </w:r>
      <w:r w:rsidRPr="00B96237">
        <w:rPr>
          <w:spacing w:val="-3"/>
          <w:sz w:val="20"/>
          <w:szCs w:val="20"/>
        </w:rPr>
        <w:t>a</w:t>
      </w:r>
      <w:r w:rsidRPr="00B96237">
        <w:rPr>
          <w:spacing w:val="2"/>
          <w:sz w:val="20"/>
          <w:szCs w:val="20"/>
        </w:rPr>
        <w:t>ti</w:t>
      </w:r>
      <w:r w:rsidRPr="00B96237">
        <w:rPr>
          <w:spacing w:val="-4"/>
          <w:sz w:val="20"/>
          <w:szCs w:val="20"/>
        </w:rPr>
        <w:t>o</w:t>
      </w:r>
      <w:r w:rsidRPr="00B96237">
        <w:rPr>
          <w:sz w:val="20"/>
          <w:szCs w:val="20"/>
        </w:rPr>
        <w:t>n</w:t>
      </w:r>
      <w:r w:rsidRPr="00B96237">
        <w:rPr>
          <w:spacing w:val="25"/>
          <w:sz w:val="20"/>
          <w:szCs w:val="20"/>
        </w:rPr>
        <w:t xml:space="preserve"> </w:t>
      </w:r>
      <w:r w:rsidRPr="00B96237">
        <w:rPr>
          <w:spacing w:val="-3"/>
          <w:sz w:val="20"/>
          <w:szCs w:val="20"/>
        </w:rPr>
        <w:t>a</w:t>
      </w:r>
      <w:r w:rsidRPr="00B96237">
        <w:rPr>
          <w:sz w:val="20"/>
          <w:szCs w:val="20"/>
        </w:rPr>
        <w:t xml:space="preserve">nd </w:t>
      </w:r>
      <w:r w:rsidRPr="00B96237">
        <w:rPr>
          <w:spacing w:val="-1"/>
          <w:sz w:val="20"/>
          <w:szCs w:val="20"/>
        </w:rPr>
        <w:t>s</w:t>
      </w:r>
      <w:r w:rsidRPr="00B96237">
        <w:rPr>
          <w:sz w:val="20"/>
          <w:szCs w:val="20"/>
        </w:rPr>
        <w:t>upp</w:t>
      </w:r>
      <w:r w:rsidRPr="00B96237">
        <w:rPr>
          <w:spacing w:val="-4"/>
          <w:sz w:val="20"/>
          <w:szCs w:val="20"/>
        </w:rPr>
        <w:t>o</w:t>
      </w:r>
      <w:r w:rsidRPr="00B96237">
        <w:rPr>
          <w:spacing w:val="5"/>
          <w:sz w:val="20"/>
          <w:szCs w:val="20"/>
        </w:rPr>
        <w:t>r</w:t>
      </w:r>
      <w:r w:rsidRPr="00B96237">
        <w:rPr>
          <w:spacing w:val="-3"/>
          <w:sz w:val="20"/>
          <w:szCs w:val="20"/>
        </w:rPr>
        <w:t>t</w:t>
      </w:r>
      <w:r w:rsidRPr="00B96237">
        <w:rPr>
          <w:sz w:val="20"/>
          <w:szCs w:val="20"/>
        </w:rPr>
        <w:t>.</w:t>
      </w:r>
      <w:r w:rsidRPr="00B96237">
        <w:rPr>
          <w:spacing w:val="7"/>
          <w:sz w:val="20"/>
          <w:szCs w:val="20"/>
        </w:rPr>
        <w:t xml:space="preserve"> </w:t>
      </w:r>
      <w:r w:rsidRPr="00B96237">
        <w:rPr>
          <w:spacing w:val="-3"/>
          <w:sz w:val="20"/>
          <w:szCs w:val="20"/>
        </w:rPr>
        <w:t>T</w:t>
      </w:r>
      <w:r w:rsidRPr="00B96237">
        <w:rPr>
          <w:spacing w:val="5"/>
          <w:sz w:val="20"/>
          <w:szCs w:val="20"/>
        </w:rPr>
        <w:t>h</w:t>
      </w:r>
      <w:r w:rsidRPr="00B96237">
        <w:rPr>
          <w:sz w:val="20"/>
          <w:szCs w:val="20"/>
        </w:rPr>
        <w:t>e</w:t>
      </w:r>
      <w:r w:rsidRPr="00B96237">
        <w:rPr>
          <w:spacing w:val="2"/>
          <w:sz w:val="20"/>
          <w:szCs w:val="20"/>
        </w:rPr>
        <w:t xml:space="preserve"> </w:t>
      </w:r>
      <w:r w:rsidRPr="00B96237">
        <w:rPr>
          <w:spacing w:val="-1"/>
          <w:sz w:val="20"/>
          <w:szCs w:val="20"/>
        </w:rPr>
        <w:t>s</w:t>
      </w:r>
      <w:r w:rsidRPr="00B96237">
        <w:rPr>
          <w:spacing w:val="-3"/>
          <w:sz w:val="20"/>
          <w:szCs w:val="20"/>
        </w:rPr>
        <w:t>t</w:t>
      </w:r>
      <w:r w:rsidRPr="00B96237">
        <w:rPr>
          <w:sz w:val="20"/>
          <w:szCs w:val="20"/>
        </w:rPr>
        <w:t>ud</w:t>
      </w:r>
      <w:r w:rsidRPr="00B96237">
        <w:rPr>
          <w:spacing w:val="-8"/>
          <w:sz w:val="20"/>
          <w:szCs w:val="20"/>
        </w:rPr>
        <w:t>e</w:t>
      </w:r>
      <w:r w:rsidRPr="00B96237">
        <w:rPr>
          <w:spacing w:val="5"/>
          <w:sz w:val="20"/>
          <w:szCs w:val="20"/>
        </w:rPr>
        <w:t>n</w:t>
      </w:r>
      <w:r w:rsidRPr="00B96237">
        <w:rPr>
          <w:sz w:val="20"/>
          <w:szCs w:val="20"/>
        </w:rPr>
        <w:t>t</w:t>
      </w:r>
      <w:r w:rsidRPr="00B96237">
        <w:rPr>
          <w:spacing w:val="6"/>
          <w:sz w:val="20"/>
          <w:szCs w:val="20"/>
        </w:rPr>
        <w:t xml:space="preserve"> </w:t>
      </w:r>
      <w:r w:rsidRPr="00B96237">
        <w:rPr>
          <w:spacing w:val="-6"/>
          <w:sz w:val="20"/>
          <w:szCs w:val="20"/>
        </w:rPr>
        <w:t>w</w:t>
      </w:r>
      <w:r w:rsidRPr="00B96237">
        <w:rPr>
          <w:spacing w:val="2"/>
          <w:sz w:val="20"/>
          <w:szCs w:val="20"/>
        </w:rPr>
        <w:t>il</w:t>
      </w:r>
      <w:r w:rsidRPr="00B96237">
        <w:rPr>
          <w:sz w:val="20"/>
          <w:szCs w:val="20"/>
        </w:rPr>
        <w:t>l</w:t>
      </w:r>
      <w:r w:rsidRPr="00B96237">
        <w:rPr>
          <w:spacing w:val="2"/>
          <w:sz w:val="20"/>
          <w:szCs w:val="20"/>
        </w:rPr>
        <w:t xml:space="preserve"> </w:t>
      </w:r>
      <w:r w:rsidRPr="00B96237">
        <w:rPr>
          <w:sz w:val="20"/>
          <w:szCs w:val="20"/>
        </w:rPr>
        <w:t>d</w:t>
      </w:r>
      <w:r w:rsidRPr="00B96237">
        <w:rPr>
          <w:spacing w:val="-3"/>
          <w:sz w:val="20"/>
          <w:szCs w:val="20"/>
        </w:rPr>
        <w:t>e</w:t>
      </w:r>
      <w:r w:rsidRPr="00B96237">
        <w:rPr>
          <w:spacing w:val="2"/>
          <w:sz w:val="20"/>
          <w:szCs w:val="20"/>
        </w:rPr>
        <w:t>m</w:t>
      </w:r>
      <w:r w:rsidRPr="00B96237">
        <w:rPr>
          <w:spacing w:val="-4"/>
          <w:sz w:val="20"/>
          <w:szCs w:val="20"/>
        </w:rPr>
        <w:t>o</w:t>
      </w:r>
      <w:r w:rsidRPr="00B96237">
        <w:rPr>
          <w:spacing w:val="5"/>
          <w:sz w:val="20"/>
          <w:szCs w:val="20"/>
        </w:rPr>
        <w:t>n</w:t>
      </w:r>
      <w:r w:rsidRPr="00B96237">
        <w:rPr>
          <w:spacing w:val="-1"/>
          <w:sz w:val="20"/>
          <w:szCs w:val="20"/>
        </w:rPr>
        <w:t>s</w:t>
      </w:r>
      <w:r w:rsidRPr="00B96237">
        <w:rPr>
          <w:spacing w:val="-3"/>
          <w:sz w:val="20"/>
          <w:szCs w:val="20"/>
        </w:rPr>
        <w:t>t</w:t>
      </w:r>
      <w:r w:rsidRPr="00B96237">
        <w:rPr>
          <w:sz w:val="20"/>
          <w:szCs w:val="20"/>
        </w:rPr>
        <w:t>r</w:t>
      </w:r>
      <w:r w:rsidRPr="00B96237">
        <w:rPr>
          <w:spacing w:val="2"/>
          <w:sz w:val="20"/>
          <w:szCs w:val="20"/>
        </w:rPr>
        <w:t>at</w:t>
      </w:r>
      <w:r w:rsidRPr="00B96237">
        <w:rPr>
          <w:sz w:val="20"/>
          <w:szCs w:val="20"/>
        </w:rPr>
        <w:t>e</w:t>
      </w:r>
      <w:r w:rsidR="00FC332E">
        <w:rPr>
          <w:spacing w:val="2"/>
          <w:sz w:val="20"/>
          <w:szCs w:val="20"/>
        </w:rPr>
        <w:t xml:space="preserve"> </w:t>
      </w:r>
      <w:r w:rsidRPr="00B96237">
        <w:rPr>
          <w:spacing w:val="-8"/>
          <w:sz w:val="20"/>
          <w:szCs w:val="20"/>
        </w:rPr>
        <w:t>c</w:t>
      </w:r>
      <w:r w:rsidRPr="00B96237">
        <w:rPr>
          <w:spacing w:val="5"/>
          <w:sz w:val="20"/>
          <w:szCs w:val="20"/>
        </w:rPr>
        <w:t>r</w:t>
      </w:r>
      <w:r w:rsidRPr="00B96237">
        <w:rPr>
          <w:spacing w:val="-3"/>
          <w:sz w:val="20"/>
          <w:szCs w:val="20"/>
        </w:rPr>
        <w:t>i</w:t>
      </w:r>
      <w:r w:rsidRPr="00B96237">
        <w:rPr>
          <w:spacing w:val="2"/>
          <w:sz w:val="20"/>
          <w:szCs w:val="20"/>
        </w:rPr>
        <w:t>ti</w:t>
      </w:r>
      <w:r w:rsidRPr="00B96237">
        <w:rPr>
          <w:spacing w:val="-3"/>
          <w:sz w:val="20"/>
          <w:szCs w:val="20"/>
        </w:rPr>
        <w:t>ca</w:t>
      </w:r>
      <w:r w:rsidRPr="00B96237">
        <w:rPr>
          <w:sz w:val="20"/>
          <w:szCs w:val="20"/>
        </w:rPr>
        <w:t>l</w:t>
      </w:r>
      <w:r w:rsidRPr="00B96237">
        <w:rPr>
          <w:spacing w:val="6"/>
          <w:sz w:val="20"/>
          <w:szCs w:val="20"/>
        </w:rPr>
        <w:t xml:space="preserve"> </w:t>
      </w:r>
      <w:r w:rsidRPr="00B96237">
        <w:rPr>
          <w:spacing w:val="-4"/>
          <w:sz w:val="20"/>
          <w:szCs w:val="20"/>
        </w:rPr>
        <w:t>k</w:t>
      </w:r>
      <w:r w:rsidRPr="00B96237">
        <w:rPr>
          <w:spacing w:val="5"/>
          <w:sz w:val="20"/>
          <w:szCs w:val="20"/>
        </w:rPr>
        <w:t>n</w:t>
      </w:r>
      <w:r w:rsidRPr="00B96237">
        <w:rPr>
          <w:spacing w:val="-4"/>
          <w:sz w:val="20"/>
          <w:szCs w:val="20"/>
        </w:rPr>
        <w:t>o</w:t>
      </w:r>
      <w:r w:rsidRPr="00B96237">
        <w:rPr>
          <w:spacing w:val="-6"/>
          <w:sz w:val="20"/>
          <w:szCs w:val="20"/>
        </w:rPr>
        <w:t>w</w:t>
      </w:r>
      <w:r w:rsidRPr="00B96237">
        <w:rPr>
          <w:spacing w:val="2"/>
          <w:sz w:val="20"/>
          <w:szCs w:val="20"/>
        </w:rPr>
        <w:t>l</w:t>
      </w:r>
      <w:r w:rsidRPr="00B96237">
        <w:rPr>
          <w:spacing w:val="-3"/>
          <w:sz w:val="20"/>
          <w:szCs w:val="20"/>
        </w:rPr>
        <w:t>e</w:t>
      </w:r>
      <w:r w:rsidRPr="00B96237">
        <w:rPr>
          <w:sz w:val="20"/>
          <w:szCs w:val="20"/>
        </w:rPr>
        <w:t>dge</w:t>
      </w:r>
      <w:r w:rsidRPr="00B96237">
        <w:rPr>
          <w:spacing w:val="7"/>
          <w:sz w:val="20"/>
          <w:szCs w:val="20"/>
        </w:rPr>
        <w:t xml:space="preserve"> </w:t>
      </w:r>
      <w:r w:rsidRPr="00B96237">
        <w:rPr>
          <w:spacing w:val="-4"/>
          <w:sz w:val="20"/>
          <w:szCs w:val="20"/>
        </w:rPr>
        <w:t>o</w:t>
      </w:r>
      <w:r w:rsidRPr="00B96237">
        <w:rPr>
          <w:sz w:val="20"/>
          <w:szCs w:val="20"/>
        </w:rPr>
        <w:t>f</w:t>
      </w:r>
      <w:r w:rsidRPr="00B96237">
        <w:rPr>
          <w:spacing w:val="5"/>
          <w:sz w:val="20"/>
          <w:szCs w:val="20"/>
        </w:rPr>
        <w:t xml:space="preserve"> n</w:t>
      </w:r>
      <w:r w:rsidRPr="00B96237">
        <w:rPr>
          <w:spacing w:val="-3"/>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5"/>
          <w:sz w:val="20"/>
          <w:szCs w:val="20"/>
        </w:rPr>
        <w:t xml:space="preserve"> </w:t>
      </w:r>
      <w:r w:rsidRPr="00B96237">
        <w:rPr>
          <w:spacing w:val="2"/>
          <w:sz w:val="20"/>
          <w:szCs w:val="20"/>
        </w:rPr>
        <w:t>t</w:t>
      </w:r>
      <w:r w:rsidRPr="00B96237">
        <w:rPr>
          <w:spacing w:val="-3"/>
          <w:sz w:val="20"/>
          <w:szCs w:val="20"/>
        </w:rPr>
        <w:t>ec</w:t>
      </w:r>
      <w:r w:rsidRPr="00B96237">
        <w:rPr>
          <w:sz w:val="20"/>
          <w:szCs w:val="20"/>
        </w:rPr>
        <w:t>h</w:t>
      </w:r>
      <w:r w:rsidRPr="00B96237">
        <w:rPr>
          <w:spacing w:val="5"/>
          <w:sz w:val="20"/>
          <w:szCs w:val="20"/>
        </w:rPr>
        <w:t>n</w:t>
      </w:r>
      <w:r w:rsidRPr="00B96237">
        <w:rPr>
          <w:spacing w:val="-4"/>
          <w:sz w:val="20"/>
          <w:szCs w:val="20"/>
        </w:rPr>
        <w:t>o</w:t>
      </w:r>
      <w:r w:rsidRPr="00B96237">
        <w:rPr>
          <w:spacing w:val="2"/>
          <w:sz w:val="20"/>
          <w:szCs w:val="20"/>
        </w:rPr>
        <w:t>l</w:t>
      </w:r>
      <w:r w:rsidRPr="00B96237">
        <w:rPr>
          <w:spacing w:val="-4"/>
          <w:sz w:val="20"/>
          <w:szCs w:val="20"/>
        </w:rPr>
        <w:t>o</w:t>
      </w:r>
      <w:r w:rsidRPr="00B96237">
        <w:rPr>
          <w:sz w:val="20"/>
          <w:szCs w:val="20"/>
        </w:rPr>
        <w:t>g</w:t>
      </w:r>
      <w:r w:rsidRPr="00B96237">
        <w:rPr>
          <w:spacing w:val="2"/>
          <w:sz w:val="20"/>
          <w:szCs w:val="20"/>
        </w:rPr>
        <w:t>i</w:t>
      </w:r>
      <w:r w:rsidRPr="00B96237">
        <w:rPr>
          <w:spacing w:val="-3"/>
          <w:sz w:val="20"/>
          <w:szCs w:val="20"/>
        </w:rPr>
        <w:t>e</w:t>
      </w:r>
      <w:r w:rsidRPr="00B96237">
        <w:rPr>
          <w:spacing w:val="-1"/>
          <w:sz w:val="20"/>
          <w:szCs w:val="20"/>
        </w:rPr>
        <w:t>s</w:t>
      </w:r>
      <w:r w:rsidRPr="00B96237">
        <w:rPr>
          <w:sz w:val="20"/>
          <w:szCs w:val="20"/>
        </w:rPr>
        <w:t>,</w:t>
      </w:r>
      <w:r w:rsidRPr="00B96237">
        <w:rPr>
          <w:spacing w:val="2"/>
          <w:sz w:val="20"/>
          <w:szCs w:val="20"/>
        </w:rPr>
        <w:t xml:space="preserve"> m</w:t>
      </w:r>
      <w:r w:rsidRPr="00B96237">
        <w:rPr>
          <w:spacing w:val="-3"/>
          <w:sz w:val="20"/>
          <w:szCs w:val="20"/>
        </w:rPr>
        <w:t>e</w:t>
      </w:r>
      <w:r w:rsidRPr="00B96237">
        <w:rPr>
          <w:sz w:val="20"/>
          <w:szCs w:val="20"/>
        </w:rPr>
        <w:t>d</w:t>
      </w:r>
      <w:r w:rsidRPr="00B96237">
        <w:rPr>
          <w:spacing w:val="2"/>
          <w:sz w:val="20"/>
          <w:szCs w:val="20"/>
        </w:rPr>
        <w:t>i</w:t>
      </w:r>
      <w:r w:rsidRPr="00B96237">
        <w:rPr>
          <w:sz w:val="20"/>
          <w:szCs w:val="20"/>
        </w:rPr>
        <w:t>a</w:t>
      </w:r>
      <w:r w:rsidRPr="00B96237">
        <w:rPr>
          <w:spacing w:val="2"/>
          <w:sz w:val="20"/>
          <w:szCs w:val="20"/>
        </w:rPr>
        <w:t xml:space="preserve"> </w:t>
      </w:r>
      <w:r w:rsidRPr="00B96237">
        <w:rPr>
          <w:spacing w:val="-3"/>
          <w:sz w:val="20"/>
          <w:szCs w:val="20"/>
        </w:rPr>
        <w:t>a</w:t>
      </w:r>
      <w:r w:rsidRPr="00B96237">
        <w:rPr>
          <w:spacing w:val="5"/>
          <w:sz w:val="20"/>
          <w:szCs w:val="20"/>
        </w:rPr>
        <w:t>n</w:t>
      </w:r>
      <w:r w:rsidRPr="00B96237">
        <w:rPr>
          <w:sz w:val="20"/>
          <w:szCs w:val="20"/>
        </w:rPr>
        <w:t xml:space="preserve">d </w:t>
      </w:r>
      <w:r w:rsidRPr="00B96237">
        <w:rPr>
          <w:spacing w:val="2"/>
          <w:sz w:val="20"/>
          <w:szCs w:val="20"/>
        </w:rPr>
        <w:t>t</w:t>
      </w:r>
      <w:r w:rsidRPr="00B96237">
        <w:rPr>
          <w:spacing w:val="-4"/>
          <w:sz w:val="20"/>
          <w:szCs w:val="20"/>
        </w:rPr>
        <w:t>o</w:t>
      </w:r>
      <w:r w:rsidRPr="00B96237">
        <w:rPr>
          <w:sz w:val="20"/>
          <w:szCs w:val="20"/>
        </w:rPr>
        <w:t>p</w:t>
      </w:r>
      <w:r w:rsidRPr="00B96237">
        <w:rPr>
          <w:spacing w:val="-4"/>
          <w:sz w:val="20"/>
          <w:szCs w:val="20"/>
        </w:rPr>
        <w:t>o</w:t>
      </w:r>
      <w:r w:rsidRPr="00B96237">
        <w:rPr>
          <w:spacing w:val="2"/>
          <w:sz w:val="20"/>
          <w:szCs w:val="20"/>
        </w:rPr>
        <w:t>l</w:t>
      </w:r>
      <w:r w:rsidRPr="00B96237">
        <w:rPr>
          <w:spacing w:val="-4"/>
          <w:sz w:val="20"/>
          <w:szCs w:val="20"/>
        </w:rPr>
        <w:t>o</w:t>
      </w:r>
      <w:r w:rsidRPr="00B96237">
        <w:rPr>
          <w:sz w:val="20"/>
          <w:szCs w:val="20"/>
        </w:rPr>
        <w:t>g</w:t>
      </w:r>
      <w:r w:rsidRPr="00B96237">
        <w:rPr>
          <w:spacing w:val="3"/>
          <w:sz w:val="20"/>
          <w:szCs w:val="20"/>
        </w:rPr>
        <w:t>i</w:t>
      </w:r>
      <w:r w:rsidRPr="00B96237">
        <w:rPr>
          <w:spacing w:val="-3"/>
          <w:sz w:val="20"/>
          <w:szCs w:val="20"/>
        </w:rPr>
        <w:t>e</w:t>
      </w:r>
      <w:r w:rsidRPr="00B96237">
        <w:rPr>
          <w:spacing w:val="-1"/>
          <w:sz w:val="20"/>
          <w:szCs w:val="20"/>
        </w:rPr>
        <w:t>s</w:t>
      </w:r>
      <w:r w:rsidRPr="00B96237">
        <w:rPr>
          <w:sz w:val="20"/>
          <w:szCs w:val="20"/>
        </w:rPr>
        <w:t>,</w:t>
      </w:r>
      <w:r w:rsidRPr="00B96237">
        <w:rPr>
          <w:spacing w:val="7"/>
          <w:sz w:val="20"/>
          <w:szCs w:val="20"/>
        </w:rPr>
        <w:t xml:space="preserve"> </w:t>
      </w:r>
      <w:r w:rsidRPr="00B96237">
        <w:rPr>
          <w:spacing w:val="5"/>
          <w:sz w:val="20"/>
          <w:szCs w:val="20"/>
        </w:rPr>
        <w:t>n</w:t>
      </w:r>
      <w:r w:rsidRPr="00B96237">
        <w:rPr>
          <w:spacing w:val="-3"/>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5"/>
          <w:sz w:val="20"/>
          <w:szCs w:val="20"/>
        </w:rPr>
        <w:t xml:space="preserve"> </w:t>
      </w:r>
      <w:r w:rsidRPr="00B96237">
        <w:rPr>
          <w:sz w:val="20"/>
          <w:szCs w:val="20"/>
        </w:rPr>
        <w:t>d</w:t>
      </w:r>
      <w:r w:rsidRPr="00B96237">
        <w:rPr>
          <w:spacing w:val="-3"/>
          <w:sz w:val="20"/>
          <w:szCs w:val="20"/>
        </w:rPr>
        <w:t>e</w:t>
      </w:r>
      <w:r w:rsidRPr="00B96237">
        <w:rPr>
          <w:spacing w:val="-4"/>
          <w:sz w:val="20"/>
          <w:szCs w:val="20"/>
        </w:rPr>
        <w:t>v</w:t>
      </w:r>
      <w:r w:rsidRPr="00B96237">
        <w:rPr>
          <w:spacing w:val="2"/>
          <w:sz w:val="20"/>
          <w:szCs w:val="20"/>
        </w:rPr>
        <w:t>i</w:t>
      </w:r>
      <w:r w:rsidRPr="00B96237">
        <w:rPr>
          <w:spacing w:val="-3"/>
          <w:sz w:val="20"/>
          <w:szCs w:val="20"/>
        </w:rPr>
        <w:t>c</w:t>
      </w:r>
      <w:r w:rsidRPr="00B96237">
        <w:rPr>
          <w:spacing w:val="2"/>
          <w:sz w:val="20"/>
          <w:szCs w:val="20"/>
        </w:rPr>
        <w:t>e</w:t>
      </w:r>
      <w:r w:rsidRPr="00B96237">
        <w:rPr>
          <w:spacing w:val="-1"/>
          <w:sz w:val="20"/>
          <w:szCs w:val="20"/>
        </w:rPr>
        <w:t>s</w:t>
      </w:r>
      <w:r w:rsidRPr="00B96237">
        <w:rPr>
          <w:sz w:val="20"/>
          <w:szCs w:val="20"/>
        </w:rPr>
        <w:t xml:space="preserve">, </w:t>
      </w:r>
      <w:r w:rsidRPr="00B96237">
        <w:rPr>
          <w:spacing w:val="5"/>
          <w:sz w:val="20"/>
          <w:szCs w:val="20"/>
        </w:rPr>
        <w:t>n</w:t>
      </w:r>
      <w:r w:rsidRPr="00B96237">
        <w:rPr>
          <w:spacing w:val="-3"/>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2"/>
          <w:sz w:val="20"/>
          <w:szCs w:val="20"/>
        </w:rPr>
        <w:t xml:space="preserve"> </w:t>
      </w:r>
      <w:r w:rsidRPr="00B96237">
        <w:rPr>
          <w:spacing w:val="2"/>
          <w:sz w:val="20"/>
          <w:szCs w:val="20"/>
        </w:rPr>
        <w:t>m</w:t>
      </w:r>
      <w:r w:rsidRPr="00B96237">
        <w:rPr>
          <w:spacing w:val="-3"/>
          <w:sz w:val="20"/>
          <w:szCs w:val="20"/>
        </w:rPr>
        <w:t>a</w:t>
      </w:r>
      <w:r w:rsidRPr="00B96237">
        <w:rPr>
          <w:sz w:val="20"/>
          <w:szCs w:val="20"/>
        </w:rPr>
        <w:t>n</w:t>
      </w:r>
      <w:r w:rsidRPr="00B96237">
        <w:rPr>
          <w:spacing w:val="2"/>
          <w:sz w:val="20"/>
          <w:szCs w:val="20"/>
        </w:rPr>
        <w:t>a</w:t>
      </w:r>
      <w:r w:rsidRPr="00B96237">
        <w:rPr>
          <w:sz w:val="20"/>
          <w:szCs w:val="20"/>
        </w:rPr>
        <w:t>g</w:t>
      </w:r>
      <w:r w:rsidRPr="00B96237">
        <w:rPr>
          <w:spacing w:val="-3"/>
          <w:sz w:val="20"/>
          <w:szCs w:val="20"/>
        </w:rPr>
        <w:t>e</w:t>
      </w:r>
      <w:r w:rsidRPr="00B96237">
        <w:rPr>
          <w:spacing w:val="2"/>
          <w:sz w:val="20"/>
          <w:szCs w:val="20"/>
        </w:rPr>
        <w:t>m</w:t>
      </w:r>
      <w:r w:rsidRPr="00B96237">
        <w:rPr>
          <w:spacing w:val="-8"/>
          <w:sz w:val="20"/>
          <w:szCs w:val="20"/>
        </w:rPr>
        <w:t>e</w:t>
      </w:r>
      <w:r w:rsidRPr="00B96237">
        <w:rPr>
          <w:spacing w:val="5"/>
          <w:sz w:val="20"/>
          <w:szCs w:val="20"/>
        </w:rPr>
        <w:t>n</w:t>
      </w:r>
      <w:r w:rsidRPr="00B96237">
        <w:rPr>
          <w:spacing w:val="-3"/>
          <w:sz w:val="20"/>
          <w:szCs w:val="20"/>
        </w:rPr>
        <w:t>t</w:t>
      </w:r>
      <w:r w:rsidRPr="00B96237">
        <w:rPr>
          <w:sz w:val="20"/>
          <w:szCs w:val="20"/>
        </w:rPr>
        <w:t>,</w:t>
      </w:r>
      <w:r w:rsidRPr="00B96237">
        <w:rPr>
          <w:spacing w:val="1"/>
          <w:sz w:val="20"/>
          <w:szCs w:val="20"/>
        </w:rPr>
        <w:t xml:space="preserve"> </w:t>
      </w:r>
      <w:r w:rsidRPr="00B96237">
        <w:rPr>
          <w:spacing w:val="5"/>
          <w:sz w:val="20"/>
          <w:szCs w:val="20"/>
        </w:rPr>
        <w:t>n</w:t>
      </w:r>
      <w:r w:rsidRPr="00B96237">
        <w:rPr>
          <w:spacing w:val="-8"/>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3"/>
          <w:sz w:val="20"/>
          <w:szCs w:val="20"/>
        </w:rPr>
        <w:t xml:space="preserve"> </w:t>
      </w:r>
      <w:r w:rsidRPr="00B96237">
        <w:rPr>
          <w:spacing w:val="2"/>
          <w:sz w:val="20"/>
          <w:szCs w:val="20"/>
        </w:rPr>
        <w:t>t</w:t>
      </w:r>
      <w:r w:rsidRPr="00B96237">
        <w:rPr>
          <w:spacing w:val="-4"/>
          <w:sz w:val="20"/>
          <w:szCs w:val="20"/>
        </w:rPr>
        <w:t>oo</w:t>
      </w:r>
      <w:r w:rsidRPr="00B96237">
        <w:rPr>
          <w:spacing w:val="2"/>
          <w:sz w:val="20"/>
          <w:szCs w:val="20"/>
        </w:rPr>
        <w:t>l</w:t>
      </w:r>
      <w:r w:rsidRPr="00B96237">
        <w:rPr>
          <w:sz w:val="20"/>
          <w:szCs w:val="20"/>
        </w:rPr>
        <w:t>s</w:t>
      </w:r>
      <w:r w:rsidRPr="00B96237">
        <w:rPr>
          <w:spacing w:val="1"/>
          <w:sz w:val="20"/>
          <w:szCs w:val="20"/>
        </w:rPr>
        <w:t xml:space="preserve"> </w:t>
      </w:r>
      <w:r w:rsidRPr="00B96237">
        <w:rPr>
          <w:spacing w:val="-3"/>
          <w:sz w:val="20"/>
          <w:szCs w:val="20"/>
        </w:rPr>
        <w:t>a</w:t>
      </w:r>
      <w:r w:rsidRPr="00B96237">
        <w:rPr>
          <w:spacing w:val="5"/>
          <w:sz w:val="20"/>
          <w:szCs w:val="20"/>
        </w:rPr>
        <w:t>n</w:t>
      </w:r>
      <w:r w:rsidRPr="00B96237">
        <w:rPr>
          <w:sz w:val="20"/>
          <w:szCs w:val="20"/>
        </w:rPr>
        <w:t>d</w:t>
      </w:r>
      <w:r w:rsidRPr="00B96237">
        <w:rPr>
          <w:spacing w:val="-2"/>
          <w:sz w:val="20"/>
          <w:szCs w:val="20"/>
        </w:rPr>
        <w:t xml:space="preserve"> </w:t>
      </w:r>
      <w:r w:rsidRPr="00B96237">
        <w:rPr>
          <w:spacing w:val="5"/>
          <w:sz w:val="20"/>
          <w:szCs w:val="20"/>
        </w:rPr>
        <w:t>n</w:t>
      </w:r>
      <w:r w:rsidRPr="00B96237">
        <w:rPr>
          <w:spacing w:val="-8"/>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3"/>
          <w:sz w:val="20"/>
          <w:szCs w:val="20"/>
        </w:rPr>
        <w:t xml:space="preserve"> </w:t>
      </w:r>
      <w:r w:rsidRPr="00B96237">
        <w:rPr>
          <w:spacing w:val="-1"/>
          <w:sz w:val="20"/>
          <w:szCs w:val="20"/>
        </w:rPr>
        <w:t>s</w:t>
      </w:r>
      <w:r w:rsidRPr="00B96237">
        <w:rPr>
          <w:spacing w:val="-3"/>
          <w:sz w:val="20"/>
          <w:szCs w:val="20"/>
        </w:rPr>
        <w:t>ec</w:t>
      </w:r>
      <w:r w:rsidRPr="00B96237">
        <w:rPr>
          <w:sz w:val="20"/>
          <w:szCs w:val="20"/>
        </w:rPr>
        <w:t>u</w:t>
      </w:r>
      <w:r w:rsidRPr="00B96237">
        <w:rPr>
          <w:spacing w:val="5"/>
          <w:sz w:val="20"/>
          <w:szCs w:val="20"/>
        </w:rPr>
        <w:t>r</w:t>
      </w:r>
      <w:r w:rsidRPr="00B96237">
        <w:rPr>
          <w:spacing w:val="2"/>
          <w:sz w:val="20"/>
          <w:szCs w:val="20"/>
        </w:rPr>
        <w:t>it</w:t>
      </w:r>
      <w:r w:rsidRPr="00B96237">
        <w:rPr>
          <w:spacing w:val="-9"/>
          <w:sz w:val="20"/>
          <w:szCs w:val="20"/>
        </w:rPr>
        <w:t>y</w:t>
      </w:r>
      <w:r w:rsidRPr="00B96237">
        <w:rPr>
          <w:sz w:val="20"/>
          <w:szCs w:val="20"/>
        </w:rPr>
        <w:t>.</w:t>
      </w:r>
    </w:p>
    <w:p w14:paraId="4DD2E3A2" w14:textId="77777777" w:rsidR="00B96237" w:rsidRPr="00B96237" w:rsidRDefault="00B96237" w:rsidP="00B96237">
      <w:pPr>
        <w:spacing w:before="6" w:line="220" w:lineRule="exact"/>
        <w:rPr>
          <w:sz w:val="12"/>
          <w:szCs w:val="12"/>
        </w:rPr>
      </w:pPr>
      <w:r w:rsidRPr="00B96237">
        <w:rPr>
          <w:sz w:val="12"/>
          <w:szCs w:val="12"/>
        </w:rPr>
        <w:tab/>
      </w:r>
    </w:p>
    <w:p w14:paraId="2E739CF0" w14:textId="4D026E98" w:rsidR="00B96237" w:rsidRPr="00B96237" w:rsidRDefault="00B96237" w:rsidP="00B96237">
      <w:pPr>
        <w:ind w:right="65"/>
        <w:rPr>
          <w:b/>
          <w:bCs/>
          <w:spacing w:val="6"/>
          <w:sz w:val="20"/>
          <w:szCs w:val="20"/>
        </w:rPr>
      </w:pPr>
      <w:r w:rsidRPr="00B96237">
        <w:rPr>
          <w:b/>
          <w:bCs/>
          <w:spacing w:val="-1"/>
          <w:sz w:val="20"/>
          <w:szCs w:val="20"/>
        </w:rPr>
        <w:t>Operating Systems I</w:t>
      </w:r>
      <w:r w:rsidRPr="00B96237">
        <w:rPr>
          <w:b/>
          <w:bCs/>
          <w:spacing w:val="4"/>
          <w:sz w:val="20"/>
          <w:szCs w:val="20"/>
        </w:rPr>
        <w:t xml:space="preserve"> </w:t>
      </w:r>
      <w:r w:rsidRPr="00B96237">
        <w:rPr>
          <w:b/>
          <w:bCs/>
          <w:spacing w:val="11"/>
          <w:sz w:val="19"/>
          <w:szCs w:val="19"/>
        </w:rPr>
        <w:t>(</w:t>
      </w:r>
      <w:r w:rsidRPr="00B96237">
        <w:rPr>
          <w:b/>
          <w:bCs/>
          <w:spacing w:val="-14"/>
          <w:sz w:val="20"/>
          <w:szCs w:val="20"/>
        </w:rPr>
        <w:t>6 FIN AID QCH, 7.5 ACAD QCH/120 Clock Hours:</w:t>
      </w:r>
      <w:r w:rsidRPr="00B96237">
        <w:rPr>
          <w:b/>
          <w:bCs/>
          <w:spacing w:val="-6"/>
          <w:sz w:val="19"/>
          <w:szCs w:val="19"/>
        </w:rPr>
        <w:t xml:space="preserve"> 1.5</w:t>
      </w:r>
      <w:r w:rsidRPr="00B96237">
        <w:rPr>
          <w:b/>
          <w:bCs/>
          <w:spacing w:val="-10"/>
          <w:sz w:val="19"/>
          <w:szCs w:val="19"/>
        </w:rPr>
        <w:t xml:space="preserve"> QCH/30 Lecture Hours, 6 QCH/90 Lab Hours):</w:t>
      </w:r>
    </w:p>
    <w:p w14:paraId="3B4160E1" w14:textId="77777777" w:rsidR="00FC332E" w:rsidRDefault="00B96237" w:rsidP="00FC332E">
      <w:pPr>
        <w:spacing w:line="220" w:lineRule="exact"/>
        <w:ind w:right="72"/>
        <w:rPr>
          <w:sz w:val="12"/>
          <w:szCs w:val="12"/>
        </w:rPr>
      </w:pPr>
      <w:r w:rsidRPr="00B96237">
        <w:rPr>
          <w:sz w:val="20"/>
          <w:szCs w:val="20"/>
        </w:rPr>
        <w:t>This course introduces students to various types of operating systems.  Emphasis is placed on overall concepts, installation, maintenance, management, resources, and security.  Students will be introduced to operating systems from both a client and a server perspective.</w:t>
      </w:r>
    </w:p>
    <w:p w14:paraId="4211720B" w14:textId="562E7746" w:rsidR="005C5D6E" w:rsidRPr="00FC332E" w:rsidRDefault="009F4A9D" w:rsidP="00FC332E">
      <w:pPr>
        <w:spacing w:line="220" w:lineRule="exact"/>
        <w:ind w:right="72"/>
        <w:rPr>
          <w:sz w:val="12"/>
          <w:szCs w:val="12"/>
        </w:rPr>
      </w:pPr>
      <w:r>
        <w:rPr>
          <w:noProof/>
          <w:sz w:val="20"/>
          <w:szCs w:val="20"/>
          <w:lang w:eastAsia="en-US"/>
        </w:rPr>
        <mc:AlternateContent>
          <mc:Choice Requires="wpg">
            <w:drawing>
              <wp:anchor distT="0" distB="0" distL="114300" distR="114300" simplePos="0" relativeHeight="251663872" behindDoc="1" locked="0" layoutInCell="1" allowOverlap="1" wp14:anchorId="4211772D" wp14:editId="63CFFB22">
                <wp:simplePos x="0" y="0"/>
                <wp:positionH relativeFrom="page">
                  <wp:posOffset>290195</wp:posOffset>
                </wp:positionH>
                <wp:positionV relativeFrom="page">
                  <wp:posOffset>304165</wp:posOffset>
                </wp:positionV>
                <wp:extent cx="7191375" cy="9450070"/>
                <wp:effectExtent l="0" t="0" r="9525" b="0"/>
                <wp:wrapNone/>
                <wp:docPr id="144"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91375" cy="9450070"/>
                          <a:chOff x="457" y="479"/>
                          <a:chExt cx="11325" cy="14882"/>
                        </a:xfrm>
                      </wpg:grpSpPr>
                      <wpg:grpSp>
                        <wpg:cNvPr id="145" name="Group 86"/>
                        <wpg:cNvGrpSpPr>
                          <a:grpSpLocks/>
                        </wpg:cNvGrpSpPr>
                        <wpg:grpSpPr bwMode="auto">
                          <a:xfrm>
                            <a:off x="480" y="502"/>
                            <a:ext cx="11280" cy="2"/>
                            <a:chOff x="480" y="502"/>
                            <a:chExt cx="11280" cy="2"/>
                          </a:xfrm>
                        </wpg:grpSpPr>
                        <wps:wsp>
                          <wps:cNvPr id="146" name="Freeform 87"/>
                          <wps:cNvSpPr>
                            <a:spLocks/>
                          </wps:cNvSpPr>
                          <wps:spPr bwMode="auto">
                            <a:xfrm>
                              <a:off x="480" y="502"/>
                              <a:ext cx="11280" cy="2"/>
                            </a:xfrm>
                            <a:custGeom>
                              <a:avLst/>
                              <a:gdLst>
                                <a:gd name="T0" fmla="+- 0 480 480"/>
                                <a:gd name="T1" fmla="*/ T0 w 11280"/>
                                <a:gd name="T2" fmla="+- 0 11760 480"/>
                                <a:gd name="T3" fmla="*/ T2 w 11280"/>
                              </a:gdLst>
                              <a:ahLst/>
                              <a:cxnLst>
                                <a:cxn ang="0">
                                  <a:pos x="T1" y="0"/>
                                </a:cxn>
                                <a:cxn ang="0">
                                  <a:pos x="T3" y="0"/>
                                </a:cxn>
                              </a:cxnLst>
                              <a:rect l="0" t="0" r="r" b="b"/>
                              <a:pathLst>
                                <a:path w="11280">
                                  <a:moveTo>
                                    <a:pt x="0" y="0"/>
                                  </a:moveTo>
                                  <a:lnTo>
                                    <a:pt x="11280"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7" name="Group 84"/>
                        <wpg:cNvGrpSpPr>
                          <a:grpSpLocks/>
                        </wpg:cNvGrpSpPr>
                        <wpg:grpSpPr bwMode="auto">
                          <a:xfrm>
                            <a:off x="502" y="523"/>
                            <a:ext cx="2" cy="14794"/>
                            <a:chOff x="502" y="523"/>
                            <a:chExt cx="2" cy="14794"/>
                          </a:xfrm>
                        </wpg:grpSpPr>
                        <wps:wsp>
                          <wps:cNvPr id="148" name="Freeform 85"/>
                          <wps:cNvSpPr>
                            <a:spLocks/>
                          </wps:cNvSpPr>
                          <wps:spPr bwMode="auto">
                            <a:xfrm>
                              <a:off x="502" y="523"/>
                              <a:ext cx="2" cy="14794"/>
                            </a:xfrm>
                            <a:custGeom>
                              <a:avLst/>
                              <a:gdLst>
                                <a:gd name="T0" fmla="+- 0 523 523"/>
                                <a:gd name="T1" fmla="*/ 523 h 14794"/>
                                <a:gd name="T2" fmla="+- 0 15317 523"/>
                                <a:gd name="T3" fmla="*/ 15317 h 14794"/>
                              </a:gdLst>
                              <a:ahLst/>
                              <a:cxnLst>
                                <a:cxn ang="0">
                                  <a:pos x="0" y="T1"/>
                                </a:cxn>
                                <a:cxn ang="0">
                                  <a:pos x="0" y="T3"/>
                                </a:cxn>
                              </a:cxnLst>
                              <a:rect l="0" t="0" r="r" b="b"/>
                              <a:pathLst>
                                <a:path h="14794">
                                  <a:moveTo>
                                    <a:pt x="0" y="0"/>
                                  </a:moveTo>
                                  <a:lnTo>
                                    <a:pt x="0" y="14794"/>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9" name="Group 82"/>
                        <wpg:cNvGrpSpPr>
                          <a:grpSpLocks/>
                        </wpg:cNvGrpSpPr>
                        <wpg:grpSpPr bwMode="auto">
                          <a:xfrm>
                            <a:off x="11738" y="523"/>
                            <a:ext cx="2" cy="14794"/>
                            <a:chOff x="11738" y="523"/>
                            <a:chExt cx="2" cy="14794"/>
                          </a:xfrm>
                        </wpg:grpSpPr>
                        <wps:wsp>
                          <wps:cNvPr id="150" name="Freeform 83"/>
                          <wps:cNvSpPr>
                            <a:spLocks/>
                          </wps:cNvSpPr>
                          <wps:spPr bwMode="auto">
                            <a:xfrm>
                              <a:off x="11738" y="523"/>
                              <a:ext cx="2" cy="14794"/>
                            </a:xfrm>
                            <a:custGeom>
                              <a:avLst/>
                              <a:gdLst>
                                <a:gd name="T0" fmla="+- 0 523 523"/>
                                <a:gd name="T1" fmla="*/ 523 h 14794"/>
                                <a:gd name="T2" fmla="+- 0 15317 523"/>
                                <a:gd name="T3" fmla="*/ 15317 h 14794"/>
                              </a:gdLst>
                              <a:ahLst/>
                              <a:cxnLst>
                                <a:cxn ang="0">
                                  <a:pos x="0" y="T1"/>
                                </a:cxn>
                                <a:cxn ang="0">
                                  <a:pos x="0" y="T3"/>
                                </a:cxn>
                              </a:cxnLst>
                              <a:rect l="0" t="0" r="r" b="b"/>
                              <a:pathLst>
                                <a:path h="14794">
                                  <a:moveTo>
                                    <a:pt x="0" y="0"/>
                                  </a:moveTo>
                                  <a:lnTo>
                                    <a:pt x="0" y="14794"/>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1" name="Group 80"/>
                        <wpg:cNvGrpSpPr>
                          <a:grpSpLocks/>
                        </wpg:cNvGrpSpPr>
                        <wpg:grpSpPr bwMode="auto">
                          <a:xfrm>
                            <a:off x="480" y="15338"/>
                            <a:ext cx="11280" cy="2"/>
                            <a:chOff x="480" y="15338"/>
                            <a:chExt cx="11280" cy="2"/>
                          </a:xfrm>
                        </wpg:grpSpPr>
                        <wps:wsp>
                          <wps:cNvPr id="152" name="Freeform 81"/>
                          <wps:cNvSpPr>
                            <a:spLocks/>
                          </wps:cNvSpPr>
                          <wps:spPr bwMode="auto">
                            <a:xfrm>
                              <a:off x="480" y="15338"/>
                              <a:ext cx="11280" cy="2"/>
                            </a:xfrm>
                            <a:custGeom>
                              <a:avLst/>
                              <a:gdLst>
                                <a:gd name="T0" fmla="+- 0 480 480"/>
                                <a:gd name="T1" fmla="*/ T0 w 11280"/>
                                <a:gd name="T2" fmla="+- 0 11760 480"/>
                                <a:gd name="T3" fmla="*/ T2 w 11280"/>
                              </a:gdLst>
                              <a:ahLst/>
                              <a:cxnLst>
                                <a:cxn ang="0">
                                  <a:pos x="T1" y="0"/>
                                </a:cxn>
                                <a:cxn ang="0">
                                  <a:pos x="T3" y="0"/>
                                </a:cxn>
                              </a:cxnLst>
                              <a:rect l="0" t="0" r="r" b="b"/>
                              <a:pathLst>
                                <a:path w="11280">
                                  <a:moveTo>
                                    <a:pt x="0" y="0"/>
                                  </a:moveTo>
                                  <a:lnTo>
                                    <a:pt x="11280"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644D01" id="Group 79" o:spid="_x0000_s1026" style="position:absolute;margin-left:22.85pt;margin-top:23.95pt;width:566.25pt;height:744.1pt;z-index:-251652608;mso-position-horizontal-relative:page;mso-position-vertical-relative:page" coordorigin="457,479" coordsize="11325,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">
                <v:group id="Group 86" o:spid="_x0000_s1027" style="position:absolute;left:480;top:502;width:11280;height:2" coordorigin="480,502" coordsize="112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shape id="Freeform 87" o:spid="_x0000_s1028" style="position:absolute;left:480;top:502;width:11280;height:2;visibility:visible;mso-wrap-style:square;v-text-anchor:top" coordsize="112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RWhMIA&#10;AADcAAAADwAAAGRycy9kb3ducmV2LnhtbERP3UrDMBS+F/YO4Qy8c8lUulKXDlEEERTa+QCH5qwt&#10;bU5ik2717Y0geHc+vt+zPyx2FGeaQu9Yw3ajQBA3zvTcavg8vtzkIEJENjg6Jg3fFOBQrq72WBh3&#10;4YrOdWxFCuFQoIYuRl9IGZqOLIaN88SJO7nJYkxwaqWZ8JLC7ShvlcqkxZ5TQ4eenjpqhnq2GtTx&#10;7ll92KHK3us5r3azf/vKvdbX6+XxAUSkJf6L/9yvJs2/z+D3mXS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ZFaEwgAAANwAAAAPAAAAAAAAAAAAAAAAAJgCAABkcnMvZG93&#10;bnJldi54bWxQSwUGAAAAAAQABAD1AAAAhwMAAAAA&#10;" path="m,l11280,e" filled="f" strokeweight="2.26pt">
                    <v:path arrowok="t" o:connecttype="custom" o:connectlocs="0,0;11280,0" o:connectangles="0,0"/>
                  </v:shape>
                </v:group>
                <v:group id="Group 84" o:spid="_x0000_s1029" style="position:absolute;left:502;top:523;width:2;height:14794" coordorigin="502,523" coordsize="2,14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 id="Freeform 85" o:spid="_x0000_s1030" style="position:absolute;left:502;top:523;width:2;height:14794;visibility:visible;mso-wrap-style:square;v-text-anchor:top" coordsize="2,14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msysMA&#10;AADcAAAADwAAAGRycy9kb3ducmV2LnhtbESPzW4CMQyE75V4h8iVuJWEUhDaEhCqQOqVnws3k7i7&#10;q26cZRNg+/b4UImbrRnPfF6s+tCoG3WpjmxhPDKgiF30NZcWjoft2xxUysgem8hk4Y8SrJaDlwUW&#10;Pt55R7d9LpWEcCrQQpVzW2idXEUB0yi2xKL9xC5glrUrte/wLuGh0e/GzHTAmqWhwpa+KnK/+2uw&#10;4NpL2JzO2/XVTMwmu+mYaNpYO3zt15+gMvX5af6//vaC/yG08oxMo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msysMAAADcAAAADwAAAAAAAAAAAAAAAACYAgAAZHJzL2Rv&#10;d25yZXYueG1sUEsFBgAAAAAEAAQA9QAAAIgDAAAAAA==&#10;" path="m,l,14794e" filled="f" strokeweight="2.26pt">
                    <v:path arrowok="t" o:connecttype="custom" o:connectlocs="0,523;0,15317" o:connectangles="0,0"/>
                  </v:shape>
                </v:group>
                <v:group id="Group 82" o:spid="_x0000_s1031" style="position:absolute;left:11738;top:523;width:2;height:14794" coordorigin="11738,523" coordsize="2,14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Freeform 83" o:spid="_x0000_s1032" style="position:absolute;left:11738;top:523;width:2;height:14794;visibility:visible;mso-wrap-style:square;v-text-anchor:top" coordsize="2,14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Y2EcMA&#10;AADcAAAADwAAAGRycy9kb3ducmV2LnhtbESPQW/CMAyF70j7D5EncRsJoE6oIyA0FYnr2C7cvMRr&#10;qzVO16TQ/fv5MImbrff83uftfgqdutKQ2sgWlgsDithF33Jt4eP9+LQBlTKyxy4yWfilBPvdw2yL&#10;pY83fqPrOddKQjiVaKHJuS+1Tq6hgGkRe2LRvuIQMMs61NoPeJPw0OmVMc86YMvS0GBPrw257/MY&#10;LLj+J1SXz+NhNGtTZVcsiYrO2vnjdHgBlWnKd/P/9ckLfiH48oxMo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Y2EcMAAADcAAAADwAAAAAAAAAAAAAAAACYAgAAZHJzL2Rv&#10;d25yZXYueG1sUEsFBgAAAAAEAAQA9QAAAIgDAAAAAA==&#10;" path="m,l,14794e" filled="f" strokeweight="2.26pt">
                    <v:path arrowok="t" o:connecttype="custom" o:connectlocs="0,523;0,15317" o:connectangles="0,0"/>
                  </v:shape>
                </v:group>
                <v:group id="Group 80" o:spid="_x0000_s1033" style="position:absolute;left:480;top:15338;width:11280;height:2" coordorigin="480,15338" coordsize="112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81" o:spid="_x0000_s1034" style="position:absolute;left:480;top:15338;width:11280;height:2;visibility:visible;mso-wrap-style:square;v-text-anchor:top" coordsize="112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bGWsIA&#10;AADcAAAADwAAAGRycy9kb3ducmV2LnhtbERP3WrCMBS+H+wdwhF2NxMdutIZZTgGMnDQugc4NGdt&#10;sTmJTar17RdB2N35+H7PajPaTpypD61jDbOpAkFcOdNyreHn8PmcgQgR2WDnmDRcKcBm/fiwwty4&#10;Cxd0LmMtUgiHHDU0MfpcylA1ZDFMnSdO3K/rLcYE+1qaHi8p3HZyrtRSWmw5NTToadtQdSwHq0Ed&#10;Xj7Utz0Wy305ZMXr4L9Omdf6aTK+v4GINMZ/8d29M2n+Yg63Z9IF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sZawgAAANwAAAAPAAAAAAAAAAAAAAAAAJgCAABkcnMvZG93&#10;bnJldi54bWxQSwUGAAAAAAQABAD1AAAAhwMAAAAA&#10;" path="m,l11280,e" filled="f" strokeweight="2.26pt">
                    <v:path arrowok="t" o:connecttype="custom" o:connectlocs="0,0;11280,0" o:connectangles="0,0"/>
                  </v:shape>
                </v:group>
                <w10:wrap anchorx="page" anchory="page"/>
              </v:group>
            </w:pict>
          </mc:Fallback>
        </mc:AlternateContent>
      </w:r>
    </w:p>
    <w:p w14:paraId="4211720C" w14:textId="77777777" w:rsidR="005C5D6E" w:rsidRDefault="005C5D6E" w:rsidP="005C5D6E">
      <w:pPr>
        <w:ind w:left="-180" w:right="59"/>
        <w:rPr>
          <w:b/>
          <w:bCs/>
          <w:spacing w:val="-10"/>
          <w:sz w:val="20"/>
          <w:szCs w:val="20"/>
        </w:rPr>
      </w:pPr>
      <w:r>
        <w:rPr>
          <w:b/>
          <w:bCs/>
          <w:spacing w:val="11"/>
          <w:sz w:val="20"/>
          <w:szCs w:val="20"/>
        </w:rPr>
        <w:tab/>
      </w:r>
      <w:r w:rsidRPr="0008428F">
        <w:rPr>
          <w:b/>
          <w:bCs/>
          <w:spacing w:val="11"/>
          <w:sz w:val="20"/>
          <w:szCs w:val="20"/>
        </w:rPr>
        <w:t>Server I</w:t>
      </w:r>
      <w:r>
        <w:rPr>
          <w:b/>
          <w:bCs/>
          <w:spacing w:val="11"/>
          <w:sz w:val="20"/>
          <w:szCs w:val="20"/>
        </w:rPr>
        <w:t xml:space="preserve"> </w:t>
      </w:r>
      <w:r w:rsidRPr="00C65594">
        <w:rPr>
          <w:b/>
          <w:bCs/>
          <w:spacing w:val="11"/>
          <w:sz w:val="19"/>
          <w:szCs w:val="19"/>
        </w:rPr>
        <w:t>(</w:t>
      </w:r>
      <w:r w:rsidRPr="00C65594">
        <w:rPr>
          <w:b/>
          <w:bCs/>
          <w:spacing w:val="-14"/>
          <w:sz w:val="20"/>
          <w:szCs w:val="20"/>
        </w:rPr>
        <w:t>6 FIN AID QCH, 7.5 ACAD QCH/120 Clock Hours:</w:t>
      </w:r>
      <w:r w:rsidRPr="00C65594">
        <w:rPr>
          <w:b/>
          <w:bCs/>
          <w:spacing w:val="-6"/>
          <w:sz w:val="19"/>
          <w:szCs w:val="19"/>
        </w:rPr>
        <w:t xml:space="preserve"> 1.5</w:t>
      </w:r>
      <w:r w:rsidRPr="00C65594">
        <w:rPr>
          <w:b/>
          <w:bCs/>
          <w:spacing w:val="-10"/>
          <w:sz w:val="19"/>
          <w:szCs w:val="19"/>
        </w:rPr>
        <w:t xml:space="preserve"> QCH/30 Lecture Hours, 6 QCH/90 Lab Hours):</w:t>
      </w:r>
    </w:p>
    <w:p w14:paraId="4211720D" w14:textId="77777777" w:rsidR="005C5D6E" w:rsidRPr="0008428F" w:rsidRDefault="005C5D6E" w:rsidP="005C5D6E">
      <w:pPr>
        <w:ind w:left="-180" w:right="59"/>
        <w:rPr>
          <w:sz w:val="20"/>
          <w:szCs w:val="20"/>
        </w:rPr>
      </w:pPr>
      <w:r>
        <w:rPr>
          <w:spacing w:val="2"/>
          <w:sz w:val="20"/>
          <w:szCs w:val="20"/>
        </w:rPr>
        <w:tab/>
      </w:r>
      <w:r w:rsidRPr="0008428F">
        <w:rPr>
          <w:spacing w:val="2"/>
          <w:sz w:val="20"/>
          <w:szCs w:val="20"/>
        </w:rPr>
        <w:t>T</w:t>
      </w:r>
      <w:r w:rsidRPr="0008428F">
        <w:rPr>
          <w:sz w:val="20"/>
          <w:szCs w:val="20"/>
        </w:rPr>
        <w:t>o</w:t>
      </w:r>
      <w:r w:rsidRPr="0008428F">
        <w:rPr>
          <w:spacing w:val="5"/>
          <w:sz w:val="20"/>
          <w:szCs w:val="20"/>
        </w:rPr>
        <w:t xml:space="preserve"> </w:t>
      </w:r>
      <w:r w:rsidRPr="0008428F">
        <w:rPr>
          <w:sz w:val="20"/>
          <w:szCs w:val="20"/>
        </w:rPr>
        <w:t>p</w:t>
      </w:r>
      <w:r w:rsidRPr="0008428F">
        <w:rPr>
          <w:spacing w:val="5"/>
          <w:sz w:val="20"/>
          <w:szCs w:val="20"/>
        </w:rPr>
        <w:t>r</w:t>
      </w:r>
      <w:r w:rsidRPr="0008428F">
        <w:rPr>
          <w:spacing w:val="-4"/>
          <w:sz w:val="20"/>
          <w:szCs w:val="20"/>
        </w:rPr>
        <w:t>ov</w:t>
      </w:r>
      <w:r w:rsidRPr="0008428F">
        <w:rPr>
          <w:spacing w:val="2"/>
          <w:sz w:val="20"/>
          <w:szCs w:val="20"/>
        </w:rPr>
        <w:t>i</w:t>
      </w:r>
      <w:r w:rsidRPr="0008428F">
        <w:rPr>
          <w:sz w:val="20"/>
          <w:szCs w:val="20"/>
        </w:rPr>
        <w:t>de</w:t>
      </w:r>
      <w:r w:rsidRPr="0008428F">
        <w:rPr>
          <w:spacing w:val="7"/>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7"/>
          <w:sz w:val="20"/>
          <w:szCs w:val="20"/>
        </w:rPr>
        <w:t xml:space="preserve"> </w:t>
      </w:r>
      <w:r w:rsidRPr="0008428F">
        <w:rPr>
          <w:spacing w:val="-1"/>
          <w:sz w:val="20"/>
          <w:szCs w:val="20"/>
        </w:rPr>
        <w:t>s</w:t>
      </w:r>
      <w:r w:rsidRPr="0008428F">
        <w:rPr>
          <w:spacing w:val="2"/>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11"/>
          <w:sz w:val="20"/>
          <w:szCs w:val="20"/>
        </w:rPr>
        <w:t xml:space="preserve"> </w:t>
      </w:r>
      <w:r w:rsidRPr="0008428F">
        <w:rPr>
          <w:spacing w:val="-6"/>
          <w:sz w:val="20"/>
          <w:szCs w:val="20"/>
        </w:rPr>
        <w:t>w</w:t>
      </w:r>
      <w:r w:rsidRPr="0008428F">
        <w:rPr>
          <w:spacing w:val="2"/>
          <w:sz w:val="20"/>
          <w:szCs w:val="20"/>
        </w:rPr>
        <w:t>i</w:t>
      </w:r>
      <w:r w:rsidRPr="0008428F">
        <w:rPr>
          <w:spacing w:val="-3"/>
          <w:sz w:val="20"/>
          <w:szCs w:val="20"/>
        </w:rPr>
        <w:t>t</w:t>
      </w:r>
      <w:r w:rsidRPr="0008428F">
        <w:rPr>
          <w:sz w:val="20"/>
          <w:szCs w:val="20"/>
        </w:rPr>
        <w:t>h</w:t>
      </w:r>
      <w:r w:rsidRPr="0008428F">
        <w:rPr>
          <w:spacing w:val="9"/>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7"/>
          <w:sz w:val="20"/>
          <w:szCs w:val="20"/>
        </w:rPr>
        <w:t xml:space="preserve"> </w:t>
      </w:r>
      <w:r w:rsidRPr="0008428F">
        <w:rPr>
          <w:spacing w:val="-4"/>
          <w:sz w:val="20"/>
          <w:szCs w:val="20"/>
        </w:rPr>
        <w:t>k</w:t>
      </w:r>
      <w:r w:rsidRPr="0008428F">
        <w:rPr>
          <w:spacing w:val="5"/>
          <w:sz w:val="20"/>
          <w:szCs w:val="20"/>
        </w:rPr>
        <w:t>n</w:t>
      </w:r>
      <w:r w:rsidRPr="0008428F">
        <w:rPr>
          <w:spacing w:val="-4"/>
          <w:sz w:val="20"/>
          <w:szCs w:val="20"/>
        </w:rPr>
        <w:t>o</w:t>
      </w:r>
      <w:r w:rsidRPr="0008428F">
        <w:rPr>
          <w:spacing w:val="-6"/>
          <w:sz w:val="20"/>
          <w:szCs w:val="20"/>
        </w:rPr>
        <w:t>w</w:t>
      </w:r>
      <w:r w:rsidRPr="0008428F">
        <w:rPr>
          <w:spacing w:val="2"/>
          <w:sz w:val="20"/>
          <w:szCs w:val="20"/>
        </w:rPr>
        <w:t>l</w:t>
      </w:r>
      <w:r w:rsidRPr="0008428F">
        <w:rPr>
          <w:spacing w:val="-3"/>
          <w:sz w:val="20"/>
          <w:szCs w:val="20"/>
        </w:rPr>
        <w:t>e</w:t>
      </w:r>
      <w:r w:rsidRPr="0008428F">
        <w:rPr>
          <w:sz w:val="20"/>
          <w:szCs w:val="20"/>
        </w:rPr>
        <w:t>dge</w:t>
      </w:r>
      <w:r w:rsidRPr="0008428F">
        <w:rPr>
          <w:spacing w:val="7"/>
          <w:sz w:val="20"/>
          <w:szCs w:val="20"/>
        </w:rPr>
        <w:t xml:space="preserve"> </w:t>
      </w:r>
      <w:r w:rsidRPr="0008428F">
        <w:rPr>
          <w:spacing w:val="5"/>
          <w:sz w:val="20"/>
          <w:szCs w:val="20"/>
        </w:rPr>
        <w:t>n</w:t>
      </w:r>
      <w:r w:rsidRPr="0008428F">
        <w:rPr>
          <w:spacing w:val="-3"/>
          <w:sz w:val="20"/>
          <w:szCs w:val="20"/>
        </w:rPr>
        <w:t>ece</w:t>
      </w:r>
      <w:r w:rsidRPr="0008428F">
        <w:rPr>
          <w:spacing w:val="3"/>
          <w:sz w:val="20"/>
          <w:szCs w:val="20"/>
        </w:rPr>
        <w:t>s</w:t>
      </w:r>
      <w:r w:rsidRPr="0008428F">
        <w:rPr>
          <w:spacing w:val="-1"/>
          <w:sz w:val="20"/>
          <w:szCs w:val="20"/>
        </w:rPr>
        <w:t>s</w:t>
      </w:r>
      <w:r w:rsidRPr="0008428F">
        <w:rPr>
          <w:spacing w:val="2"/>
          <w:sz w:val="20"/>
          <w:szCs w:val="20"/>
        </w:rPr>
        <w:t>a</w:t>
      </w:r>
      <w:r w:rsidRPr="0008428F">
        <w:rPr>
          <w:spacing w:val="5"/>
          <w:sz w:val="20"/>
          <w:szCs w:val="20"/>
        </w:rPr>
        <w:t>r</w:t>
      </w:r>
      <w:r w:rsidRPr="0008428F">
        <w:rPr>
          <w:sz w:val="20"/>
          <w:szCs w:val="20"/>
        </w:rPr>
        <w:t xml:space="preserve">y </w:t>
      </w:r>
      <w:r w:rsidRPr="0008428F">
        <w:rPr>
          <w:spacing w:val="2"/>
          <w:sz w:val="20"/>
          <w:szCs w:val="20"/>
        </w:rPr>
        <w:t>t</w:t>
      </w:r>
      <w:r w:rsidRPr="0008428F">
        <w:rPr>
          <w:sz w:val="20"/>
          <w:szCs w:val="20"/>
        </w:rPr>
        <w:t>o</w:t>
      </w:r>
      <w:r w:rsidRPr="0008428F">
        <w:rPr>
          <w:spacing w:val="5"/>
          <w:sz w:val="20"/>
          <w:szCs w:val="20"/>
        </w:rPr>
        <w:t xml:space="preserve"> </w:t>
      </w:r>
      <w:r w:rsidRPr="0008428F">
        <w:rPr>
          <w:spacing w:val="2"/>
          <w:sz w:val="20"/>
          <w:szCs w:val="20"/>
        </w:rPr>
        <w:t>im</w:t>
      </w:r>
      <w:r w:rsidRPr="0008428F">
        <w:rPr>
          <w:sz w:val="20"/>
          <w:szCs w:val="20"/>
        </w:rPr>
        <w:t>p</w:t>
      </w:r>
      <w:r w:rsidRPr="0008428F">
        <w:rPr>
          <w:spacing w:val="2"/>
          <w:sz w:val="20"/>
          <w:szCs w:val="20"/>
        </w:rPr>
        <w:t>l</w:t>
      </w:r>
      <w:r w:rsidRPr="0008428F">
        <w:rPr>
          <w:spacing w:val="-3"/>
          <w:sz w:val="20"/>
          <w:szCs w:val="20"/>
        </w:rPr>
        <w:t>e</w:t>
      </w:r>
      <w:r w:rsidRPr="0008428F">
        <w:rPr>
          <w:spacing w:val="2"/>
          <w:sz w:val="20"/>
          <w:szCs w:val="20"/>
        </w:rPr>
        <w:t>m</w:t>
      </w:r>
      <w:r w:rsidRPr="0008428F">
        <w:rPr>
          <w:spacing w:val="-8"/>
          <w:sz w:val="20"/>
          <w:szCs w:val="20"/>
        </w:rPr>
        <w:t>e</w:t>
      </w:r>
      <w:r w:rsidRPr="0008428F">
        <w:rPr>
          <w:spacing w:val="5"/>
          <w:sz w:val="20"/>
          <w:szCs w:val="20"/>
        </w:rPr>
        <w:t>n</w:t>
      </w:r>
      <w:r w:rsidRPr="0008428F">
        <w:rPr>
          <w:spacing w:val="-1"/>
          <w:sz w:val="20"/>
          <w:szCs w:val="20"/>
        </w:rPr>
        <w:t>t</w:t>
      </w:r>
      <w:r w:rsidRPr="0008428F">
        <w:rPr>
          <w:sz w:val="20"/>
          <w:szCs w:val="20"/>
        </w:rPr>
        <w:t>,</w:t>
      </w:r>
      <w:r w:rsidRPr="0008428F">
        <w:rPr>
          <w:spacing w:val="7"/>
          <w:sz w:val="20"/>
          <w:szCs w:val="20"/>
        </w:rPr>
        <w:t xml:space="preserve"> </w:t>
      </w:r>
      <w:r w:rsidRPr="0008428F">
        <w:rPr>
          <w:spacing w:val="2"/>
          <w:sz w:val="20"/>
          <w:szCs w:val="20"/>
        </w:rPr>
        <w:t>a</w:t>
      </w:r>
      <w:r w:rsidRPr="0008428F">
        <w:rPr>
          <w:sz w:val="20"/>
          <w:szCs w:val="20"/>
        </w:rPr>
        <w:t>d</w:t>
      </w:r>
      <w:r w:rsidRPr="0008428F">
        <w:rPr>
          <w:spacing w:val="-3"/>
          <w:sz w:val="20"/>
          <w:szCs w:val="20"/>
        </w:rPr>
        <w:t>mi</w:t>
      </w:r>
      <w:r w:rsidRPr="0008428F">
        <w:rPr>
          <w:spacing w:val="5"/>
          <w:sz w:val="20"/>
          <w:szCs w:val="20"/>
        </w:rPr>
        <w:t>n</w:t>
      </w:r>
      <w:r w:rsidRPr="0008428F">
        <w:rPr>
          <w:spacing w:val="2"/>
          <w:sz w:val="20"/>
          <w:szCs w:val="20"/>
        </w:rPr>
        <w:t>i</w:t>
      </w:r>
      <w:r w:rsidRPr="0008428F">
        <w:rPr>
          <w:spacing w:val="-6"/>
          <w:sz w:val="20"/>
          <w:szCs w:val="20"/>
        </w:rPr>
        <w:t>s</w:t>
      </w:r>
      <w:r w:rsidRPr="0008428F">
        <w:rPr>
          <w:spacing w:val="2"/>
          <w:sz w:val="20"/>
          <w:szCs w:val="20"/>
        </w:rPr>
        <w:t>t</w:t>
      </w:r>
      <w:r w:rsidRPr="0008428F">
        <w:rPr>
          <w:spacing w:val="-3"/>
          <w:sz w:val="20"/>
          <w:szCs w:val="20"/>
        </w:rPr>
        <w:t>e</w:t>
      </w:r>
      <w:r w:rsidRPr="0008428F">
        <w:rPr>
          <w:sz w:val="20"/>
          <w:szCs w:val="20"/>
        </w:rPr>
        <w:t>r</w:t>
      </w:r>
      <w:r w:rsidRPr="0008428F">
        <w:rPr>
          <w:spacing w:val="9"/>
          <w:sz w:val="20"/>
          <w:szCs w:val="20"/>
        </w:rPr>
        <w:t xml:space="preserve"> </w:t>
      </w:r>
      <w:r w:rsidRPr="0008428F">
        <w:rPr>
          <w:spacing w:val="-3"/>
          <w:sz w:val="20"/>
          <w:szCs w:val="20"/>
        </w:rPr>
        <w:t>a</w:t>
      </w:r>
      <w:r w:rsidRPr="0008428F">
        <w:rPr>
          <w:spacing w:val="5"/>
          <w:sz w:val="20"/>
          <w:szCs w:val="20"/>
        </w:rPr>
        <w:t>n</w:t>
      </w:r>
      <w:r w:rsidRPr="0008428F">
        <w:rPr>
          <w:sz w:val="20"/>
          <w:szCs w:val="20"/>
        </w:rPr>
        <w:t xml:space="preserve">d </w:t>
      </w:r>
      <w:r w:rsidRPr="0008428F">
        <w:rPr>
          <w:spacing w:val="-3"/>
          <w:sz w:val="20"/>
          <w:szCs w:val="20"/>
        </w:rPr>
        <w:t>t</w:t>
      </w:r>
      <w:r w:rsidRPr="0008428F">
        <w:rPr>
          <w:spacing w:val="5"/>
          <w:sz w:val="20"/>
          <w:szCs w:val="20"/>
        </w:rPr>
        <w:t>r</w:t>
      </w:r>
      <w:r w:rsidRPr="0008428F">
        <w:rPr>
          <w:spacing w:val="-4"/>
          <w:sz w:val="20"/>
          <w:szCs w:val="20"/>
        </w:rPr>
        <w:t>o</w:t>
      </w:r>
      <w:r w:rsidRPr="0008428F">
        <w:rPr>
          <w:sz w:val="20"/>
          <w:szCs w:val="20"/>
        </w:rPr>
        <w:t>u</w:t>
      </w:r>
      <w:r w:rsidRPr="0008428F">
        <w:rPr>
          <w:spacing w:val="-4"/>
          <w:sz w:val="20"/>
          <w:szCs w:val="20"/>
        </w:rPr>
        <w:t>b</w:t>
      </w:r>
      <w:r w:rsidRPr="0008428F">
        <w:rPr>
          <w:spacing w:val="2"/>
          <w:sz w:val="20"/>
          <w:szCs w:val="20"/>
        </w:rPr>
        <w:t>l</w:t>
      </w:r>
      <w:r w:rsidRPr="0008428F">
        <w:rPr>
          <w:spacing w:val="-3"/>
          <w:sz w:val="20"/>
          <w:szCs w:val="20"/>
        </w:rPr>
        <w:t>e</w:t>
      </w:r>
      <w:r w:rsidRPr="0008428F">
        <w:rPr>
          <w:spacing w:val="-1"/>
          <w:sz w:val="20"/>
          <w:szCs w:val="20"/>
        </w:rPr>
        <w:t>s</w:t>
      </w:r>
      <w:r w:rsidRPr="0008428F">
        <w:rPr>
          <w:spacing w:val="5"/>
          <w:sz w:val="20"/>
          <w:szCs w:val="20"/>
        </w:rPr>
        <w:t>h</w:t>
      </w:r>
      <w:r w:rsidRPr="0008428F">
        <w:rPr>
          <w:sz w:val="20"/>
          <w:szCs w:val="20"/>
        </w:rPr>
        <w:t>o</w:t>
      </w:r>
      <w:r w:rsidRPr="0008428F">
        <w:rPr>
          <w:spacing w:val="-4"/>
          <w:sz w:val="20"/>
          <w:szCs w:val="20"/>
        </w:rPr>
        <w:t>o</w:t>
      </w:r>
      <w:r w:rsidRPr="0008428F">
        <w:rPr>
          <w:sz w:val="20"/>
          <w:szCs w:val="20"/>
        </w:rPr>
        <w:t>t</w:t>
      </w:r>
      <w:r w:rsidRPr="0008428F">
        <w:rPr>
          <w:spacing w:val="4"/>
          <w:sz w:val="20"/>
          <w:szCs w:val="20"/>
        </w:rPr>
        <w:t xml:space="preserve"> </w:t>
      </w:r>
      <w:r w:rsidRPr="0008428F">
        <w:rPr>
          <w:sz w:val="20"/>
          <w:szCs w:val="20"/>
        </w:rPr>
        <w:t>a</w:t>
      </w:r>
      <w:r w:rsidRPr="0008428F">
        <w:rPr>
          <w:spacing w:val="5"/>
          <w:sz w:val="20"/>
          <w:szCs w:val="20"/>
        </w:rPr>
        <w:t xml:space="preserve"> </w:t>
      </w:r>
      <w:r w:rsidRPr="0008428F">
        <w:rPr>
          <w:spacing w:val="-1"/>
          <w:sz w:val="20"/>
          <w:szCs w:val="20"/>
        </w:rPr>
        <w:t>s</w:t>
      </w:r>
      <w:r w:rsidRPr="0008428F">
        <w:rPr>
          <w:spacing w:val="-8"/>
          <w:sz w:val="20"/>
          <w:szCs w:val="20"/>
        </w:rPr>
        <w:t>e</w:t>
      </w:r>
      <w:r w:rsidRPr="0008428F">
        <w:rPr>
          <w:spacing w:val="5"/>
          <w:sz w:val="20"/>
          <w:szCs w:val="20"/>
        </w:rPr>
        <w:t>r</w:t>
      </w:r>
      <w:r w:rsidRPr="0008428F">
        <w:rPr>
          <w:spacing w:val="-4"/>
          <w:sz w:val="20"/>
          <w:szCs w:val="20"/>
        </w:rPr>
        <w:t>v</w:t>
      </w:r>
      <w:r w:rsidRPr="0008428F">
        <w:rPr>
          <w:spacing w:val="-3"/>
          <w:sz w:val="20"/>
          <w:szCs w:val="20"/>
        </w:rPr>
        <w:t>e</w:t>
      </w:r>
      <w:r w:rsidRPr="0008428F">
        <w:rPr>
          <w:sz w:val="20"/>
          <w:szCs w:val="20"/>
        </w:rPr>
        <w:t>r</w:t>
      </w:r>
      <w:r w:rsidRPr="0008428F">
        <w:rPr>
          <w:spacing w:val="8"/>
          <w:sz w:val="20"/>
          <w:szCs w:val="20"/>
        </w:rPr>
        <w:t xml:space="preserve"> </w:t>
      </w:r>
      <w:r w:rsidRPr="0008428F">
        <w:rPr>
          <w:spacing w:val="-8"/>
          <w:sz w:val="20"/>
          <w:szCs w:val="20"/>
        </w:rPr>
        <w:t>e</w:t>
      </w:r>
      <w:r w:rsidRPr="0008428F">
        <w:rPr>
          <w:spacing w:val="5"/>
          <w:sz w:val="20"/>
          <w:szCs w:val="20"/>
        </w:rPr>
        <w:t>n</w:t>
      </w:r>
      <w:r w:rsidRPr="0008428F">
        <w:rPr>
          <w:spacing w:val="-4"/>
          <w:sz w:val="20"/>
          <w:szCs w:val="20"/>
        </w:rPr>
        <w:t>v</w:t>
      </w:r>
      <w:r w:rsidRPr="0008428F">
        <w:rPr>
          <w:spacing w:val="-3"/>
          <w:sz w:val="20"/>
          <w:szCs w:val="20"/>
        </w:rPr>
        <w:t>i</w:t>
      </w:r>
      <w:r w:rsidRPr="0008428F">
        <w:rPr>
          <w:spacing w:val="5"/>
          <w:sz w:val="20"/>
          <w:szCs w:val="20"/>
        </w:rPr>
        <w:t>r</w:t>
      </w:r>
      <w:r w:rsidRPr="0008428F">
        <w:rPr>
          <w:spacing w:val="-4"/>
          <w:sz w:val="20"/>
          <w:szCs w:val="20"/>
        </w:rPr>
        <w:t>o</w:t>
      </w:r>
      <w:r w:rsidRPr="0008428F">
        <w:rPr>
          <w:sz w:val="20"/>
          <w:szCs w:val="20"/>
        </w:rPr>
        <w:t>n</w:t>
      </w:r>
      <w:r w:rsidRPr="0008428F">
        <w:rPr>
          <w:spacing w:val="2"/>
          <w:sz w:val="20"/>
          <w:szCs w:val="20"/>
        </w:rPr>
        <w:t>m</w:t>
      </w:r>
      <w:r w:rsidRPr="0008428F">
        <w:rPr>
          <w:spacing w:val="-3"/>
          <w:sz w:val="20"/>
          <w:szCs w:val="20"/>
        </w:rPr>
        <w:t>e</w:t>
      </w:r>
      <w:r w:rsidRPr="0008428F">
        <w:rPr>
          <w:sz w:val="20"/>
          <w:szCs w:val="20"/>
        </w:rPr>
        <w:t>n</w:t>
      </w:r>
      <w:r w:rsidRPr="0008428F">
        <w:rPr>
          <w:spacing w:val="2"/>
          <w:sz w:val="20"/>
          <w:szCs w:val="20"/>
        </w:rPr>
        <w:t>t</w:t>
      </w:r>
      <w:r w:rsidRPr="0008428F">
        <w:rPr>
          <w:sz w:val="20"/>
          <w:szCs w:val="20"/>
        </w:rPr>
        <w:t>.</w:t>
      </w:r>
    </w:p>
    <w:p w14:paraId="4211720E" w14:textId="77777777" w:rsidR="005C5D6E" w:rsidRPr="0008428F" w:rsidRDefault="005C5D6E" w:rsidP="005C5D6E">
      <w:pPr>
        <w:spacing w:before="16" w:line="220" w:lineRule="exact"/>
        <w:ind w:left="-180"/>
        <w:rPr>
          <w:sz w:val="20"/>
          <w:szCs w:val="20"/>
        </w:rPr>
      </w:pPr>
    </w:p>
    <w:p w14:paraId="42117211" w14:textId="41F2BC6E" w:rsidR="005C5D6E" w:rsidRDefault="00E608A6" w:rsidP="00E608A6">
      <w:pPr>
        <w:spacing w:line="226" w:lineRule="exact"/>
        <w:ind w:right="70"/>
        <w:rPr>
          <w:bCs/>
          <w:spacing w:val="6"/>
          <w:sz w:val="20"/>
          <w:szCs w:val="20"/>
        </w:rPr>
      </w:pPr>
      <w:r>
        <w:rPr>
          <w:b/>
          <w:bCs/>
          <w:spacing w:val="6"/>
          <w:sz w:val="20"/>
          <w:szCs w:val="20"/>
        </w:rPr>
        <w:t>Security I - </w:t>
      </w:r>
      <w:r w:rsidRPr="001B0698">
        <w:rPr>
          <w:b/>
          <w:bCs/>
          <w:spacing w:val="6"/>
          <w:sz w:val="20"/>
          <w:szCs w:val="20"/>
        </w:rPr>
        <w:t>(6 FIN AID QCH, 7.5 ACAD QCH, 1.5 QCH/30 Lecture Hours, 6 QCH/90 Lab Hrs, 120 Total Clock Hrs):</w:t>
      </w:r>
      <w:r w:rsidRPr="001B0698">
        <w:rPr>
          <w:bCs/>
          <w:spacing w:val="6"/>
          <w:sz w:val="20"/>
          <w:szCs w:val="20"/>
        </w:rPr>
        <w:t xml:space="preserve"> Students will learn how to secure and manage all facets of your network from CPU cycles to software used by individuals or across a network. Students will learn how to implement and maintain an effective security strategy within your company's network infrastructure. This includes learning the knowledge of systems security, network infrastructure, access control, assessments, and audits.</w:t>
      </w:r>
    </w:p>
    <w:p w14:paraId="18339571" w14:textId="77777777" w:rsidR="00E608A6" w:rsidRPr="0008428F" w:rsidRDefault="00E608A6" w:rsidP="005C5D6E">
      <w:pPr>
        <w:spacing w:line="226" w:lineRule="exact"/>
        <w:ind w:left="-180" w:right="70"/>
        <w:rPr>
          <w:b/>
          <w:bCs/>
          <w:spacing w:val="9"/>
          <w:sz w:val="20"/>
          <w:szCs w:val="20"/>
        </w:rPr>
      </w:pPr>
    </w:p>
    <w:p w14:paraId="42117212" w14:textId="77777777" w:rsidR="005C5D6E" w:rsidRDefault="005C5D6E" w:rsidP="005C5D6E">
      <w:pPr>
        <w:spacing w:line="226" w:lineRule="exact"/>
        <w:ind w:left="-180" w:right="70"/>
        <w:rPr>
          <w:b/>
          <w:bCs/>
          <w:spacing w:val="-10"/>
          <w:sz w:val="18"/>
          <w:szCs w:val="18"/>
        </w:rPr>
      </w:pPr>
      <w:r>
        <w:rPr>
          <w:b/>
          <w:bCs/>
          <w:spacing w:val="9"/>
          <w:sz w:val="20"/>
          <w:szCs w:val="20"/>
        </w:rPr>
        <w:tab/>
      </w:r>
      <w:r w:rsidRPr="0008428F">
        <w:rPr>
          <w:b/>
          <w:bCs/>
          <w:spacing w:val="9"/>
          <w:sz w:val="20"/>
          <w:szCs w:val="20"/>
        </w:rPr>
        <w:t xml:space="preserve">Networking and Security I </w:t>
      </w:r>
      <w:r w:rsidRPr="00C65594">
        <w:rPr>
          <w:b/>
          <w:bCs/>
          <w:spacing w:val="11"/>
          <w:sz w:val="18"/>
          <w:szCs w:val="18"/>
        </w:rPr>
        <w:t>(</w:t>
      </w:r>
      <w:r w:rsidRPr="00C65594">
        <w:rPr>
          <w:b/>
          <w:bCs/>
          <w:spacing w:val="-14"/>
          <w:sz w:val="18"/>
          <w:szCs w:val="18"/>
        </w:rPr>
        <w:t>6 FIN AID QCH, 7.5 ACAD QCH/120 Clock Hours:</w:t>
      </w:r>
      <w:r w:rsidRPr="00C65594">
        <w:rPr>
          <w:b/>
          <w:bCs/>
          <w:spacing w:val="-6"/>
          <w:sz w:val="18"/>
          <w:szCs w:val="18"/>
        </w:rPr>
        <w:t xml:space="preserve"> 1.5</w:t>
      </w:r>
      <w:r w:rsidRPr="00C65594">
        <w:rPr>
          <w:b/>
          <w:bCs/>
          <w:spacing w:val="-10"/>
          <w:sz w:val="18"/>
          <w:szCs w:val="18"/>
        </w:rPr>
        <w:t xml:space="preserve"> QCH/30 Lecture Hours, 6 QCH/90 Lab Hours):</w:t>
      </w:r>
      <w:r w:rsidRPr="00C65594">
        <w:rPr>
          <w:b/>
          <w:bCs/>
          <w:spacing w:val="-10"/>
          <w:sz w:val="18"/>
          <w:szCs w:val="18"/>
        </w:rPr>
        <w:tab/>
      </w:r>
    </w:p>
    <w:p w14:paraId="42117213" w14:textId="77777777" w:rsidR="005C5D6E" w:rsidRDefault="005C5D6E" w:rsidP="005C5D6E">
      <w:pPr>
        <w:pStyle w:val="Footer"/>
      </w:pPr>
      <w:r>
        <w:rPr>
          <w:b/>
          <w:bCs/>
          <w:spacing w:val="9"/>
          <w:sz w:val="20"/>
          <w:szCs w:val="20"/>
        </w:rPr>
        <w:tab/>
      </w:r>
      <w:r w:rsidRPr="0008428F">
        <w:rPr>
          <w:spacing w:val="2"/>
          <w:sz w:val="20"/>
          <w:szCs w:val="20"/>
        </w:rPr>
        <w:t>T</w:t>
      </w:r>
      <w:r w:rsidRPr="0008428F">
        <w:rPr>
          <w:sz w:val="20"/>
          <w:szCs w:val="20"/>
        </w:rPr>
        <w:t>o</w:t>
      </w:r>
      <w:r>
        <w:rPr>
          <w:sz w:val="20"/>
          <w:szCs w:val="20"/>
        </w:rPr>
        <w:t xml:space="preserve"> </w:t>
      </w:r>
      <w:r w:rsidRPr="0008428F">
        <w:rPr>
          <w:sz w:val="20"/>
          <w:szCs w:val="20"/>
        </w:rPr>
        <w:t>p</w:t>
      </w:r>
      <w:r w:rsidRPr="0008428F">
        <w:rPr>
          <w:spacing w:val="5"/>
          <w:sz w:val="20"/>
          <w:szCs w:val="20"/>
        </w:rPr>
        <w:t>r</w:t>
      </w:r>
      <w:r w:rsidRPr="0008428F">
        <w:rPr>
          <w:spacing w:val="-4"/>
          <w:sz w:val="20"/>
          <w:szCs w:val="20"/>
        </w:rPr>
        <w:t>ov</w:t>
      </w:r>
      <w:r w:rsidRPr="0008428F">
        <w:rPr>
          <w:spacing w:val="2"/>
          <w:sz w:val="20"/>
          <w:szCs w:val="20"/>
        </w:rPr>
        <w:t>i</w:t>
      </w:r>
      <w:r w:rsidRPr="0008428F">
        <w:rPr>
          <w:sz w:val="20"/>
          <w:szCs w:val="20"/>
        </w:rPr>
        <w:t>de</w:t>
      </w:r>
      <w:r w:rsidRPr="0008428F">
        <w:rPr>
          <w:spacing w:val="24"/>
          <w:sz w:val="20"/>
          <w:szCs w:val="20"/>
        </w:rPr>
        <w:t xml:space="preserve"> </w:t>
      </w:r>
      <w:r w:rsidRPr="0008428F">
        <w:rPr>
          <w:spacing w:val="2"/>
          <w:sz w:val="20"/>
          <w:szCs w:val="20"/>
        </w:rPr>
        <w:t>t</w:t>
      </w:r>
      <w:r w:rsidRPr="0008428F">
        <w:rPr>
          <w:spacing w:val="5"/>
          <w:sz w:val="20"/>
          <w:szCs w:val="20"/>
        </w:rPr>
        <w:t>h</w:t>
      </w:r>
      <w:r w:rsidRPr="0008428F">
        <w:rPr>
          <w:sz w:val="20"/>
          <w:szCs w:val="20"/>
        </w:rPr>
        <w:t>e</w:t>
      </w:r>
      <w:r w:rsidRPr="0008428F">
        <w:rPr>
          <w:spacing w:val="24"/>
          <w:sz w:val="20"/>
          <w:szCs w:val="20"/>
        </w:rPr>
        <w:t xml:space="preserve"> </w:t>
      </w:r>
      <w:r w:rsidRPr="0008428F">
        <w:rPr>
          <w:spacing w:val="-1"/>
          <w:sz w:val="20"/>
          <w:szCs w:val="20"/>
        </w:rPr>
        <w:t>s</w:t>
      </w:r>
      <w:r w:rsidRPr="0008428F">
        <w:rPr>
          <w:spacing w:val="2"/>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28"/>
          <w:sz w:val="20"/>
          <w:szCs w:val="20"/>
        </w:rPr>
        <w:t xml:space="preserve"> </w:t>
      </w:r>
      <w:r w:rsidRPr="0008428F">
        <w:rPr>
          <w:spacing w:val="-6"/>
          <w:sz w:val="20"/>
          <w:szCs w:val="20"/>
        </w:rPr>
        <w:t>w</w:t>
      </w:r>
      <w:r w:rsidRPr="0008428F">
        <w:rPr>
          <w:spacing w:val="2"/>
          <w:sz w:val="20"/>
          <w:szCs w:val="20"/>
        </w:rPr>
        <w:t>i</w:t>
      </w:r>
      <w:r w:rsidRPr="0008428F">
        <w:rPr>
          <w:spacing w:val="-3"/>
          <w:sz w:val="20"/>
          <w:szCs w:val="20"/>
        </w:rPr>
        <w:t>t</w:t>
      </w:r>
      <w:r w:rsidRPr="0008428F">
        <w:rPr>
          <w:sz w:val="20"/>
          <w:szCs w:val="20"/>
        </w:rPr>
        <w:t>h</w:t>
      </w:r>
      <w:r w:rsidRPr="0008428F">
        <w:rPr>
          <w:spacing w:val="31"/>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24"/>
          <w:sz w:val="20"/>
          <w:szCs w:val="20"/>
        </w:rPr>
        <w:t xml:space="preserve"> </w:t>
      </w:r>
      <w:r w:rsidRPr="0008428F">
        <w:rPr>
          <w:spacing w:val="-4"/>
          <w:sz w:val="20"/>
          <w:szCs w:val="20"/>
        </w:rPr>
        <w:t>k</w:t>
      </w:r>
      <w:r w:rsidRPr="0008428F">
        <w:rPr>
          <w:spacing w:val="5"/>
          <w:sz w:val="20"/>
          <w:szCs w:val="20"/>
        </w:rPr>
        <w:t>n</w:t>
      </w:r>
      <w:r w:rsidRPr="0008428F">
        <w:rPr>
          <w:spacing w:val="-4"/>
          <w:sz w:val="20"/>
          <w:szCs w:val="20"/>
        </w:rPr>
        <w:t>o</w:t>
      </w:r>
      <w:r w:rsidRPr="0008428F">
        <w:rPr>
          <w:spacing w:val="-6"/>
          <w:sz w:val="20"/>
          <w:szCs w:val="20"/>
        </w:rPr>
        <w:t>w</w:t>
      </w:r>
      <w:r w:rsidRPr="0008428F">
        <w:rPr>
          <w:spacing w:val="2"/>
          <w:sz w:val="20"/>
          <w:szCs w:val="20"/>
        </w:rPr>
        <w:t>l</w:t>
      </w:r>
      <w:r w:rsidRPr="0008428F">
        <w:rPr>
          <w:spacing w:val="-3"/>
          <w:sz w:val="20"/>
          <w:szCs w:val="20"/>
        </w:rPr>
        <w:t>e</w:t>
      </w:r>
      <w:r w:rsidRPr="0008428F">
        <w:rPr>
          <w:sz w:val="20"/>
          <w:szCs w:val="20"/>
        </w:rPr>
        <w:t>dge</w:t>
      </w:r>
      <w:r w:rsidRPr="0008428F">
        <w:rPr>
          <w:spacing w:val="28"/>
          <w:sz w:val="20"/>
          <w:szCs w:val="20"/>
        </w:rPr>
        <w:t xml:space="preserve"> </w:t>
      </w:r>
      <w:r w:rsidRPr="0008428F">
        <w:rPr>
          <w:spacing w:val="5"/>
          <w:sz w:val="20"/>
          <w:szCs w:val="20"/>
        </w:rPr>
        <w:t>n</w:t>
      </w:r>
      <w:r w:rsidRPr="0008428F">
        <w:rPr>
          <w:spacing w:val="-3"/>
          <w:sz w:val="20"/>
          <w:szCs w:val="20"/>
        </w:rPr>
        <w:t>ece</w:t>
      </w:r>
      <w:r w:rsidRPr="0008428F">
        <w:rPr>
          <w:spacing w:val="-1"/>
          <w:sz w:val="20"/>
          <w:szCs w:val="20"/>
        </w:rPr>
        <w:t>ss</w:t>
      </w:r>
      <w:r w:rsidRPr="0008428F">
        <w:rPr>
          <w:spacing w:val="2"/>
          <w:sz w:val="20"/>
          <w:szCs w:val="20"/>
        </w:rPr>
        <w:t>a</w:t>
      </w:r>
      <w:r w:rsidRPr="0008428F">
        <w:rPr>
          <w:spacing w:val="5"/>
          <w:sz w:val="20"/>
          <w:szCs w:val="20"/>
        </w:rPr>
        <w:t>r</w:t>
      </w:r>
      <w:r w:rsidRPr="0008428F">
        <w:rPr>
          <w:sz w:val="20"/>
          <w:szCs w:val="20"/>
        </w:rPr>
        <w:t>y</w:t>
      </w:r>
      <w:r w:rsidRPr="0008428F">
        <w:rPr>
          <w:spacing w:val="22"/>
          <w:sz w:val="20"/>
          <w:szCs w:val="20"/>
        </w:rPr>
        <w:t xml:space="preserve"> </w:t>
      </w:r>
      <w:r w:rsidRPr="0008428F">
        <w:rPr>
          <w:color w:val="000000"/>
          <w:sz w:val="20"/>
          <w:szCs w:val="20"/>
        </w:rPr>
        <w:t>to plan, configure, and operate simple WAN and switched LAN networks. Topics such as IPv6 basics, network device security, and establishing internet connectivity are covered.</w:t>
      </w:r>
      <w:r w:rsidRPr="0008428F">
        <w:rPr>
          <w:sz w:val="20"/>
          <w:szCs w:val="20"/>
        </w:rPr>
        <w:t xml:space="preserve"> This course also focuses on securing business networks in the BYOD environment that exists today.</w:t>
      </w:r>
    </w:p>
    <w:p w14:paraId="42117214" w14:textId="77777777" w:rsidR="005C5D6E" w:rsidRDefault="005C5D6E" w:rsidP="005C5D6E">
      <w:pPr>
        <w:pStyle w:val="Heading1"/>
        <w:rPr>
          <w:sz w:val="24"/>
        </w:rPr>
      </w:pPr>
      <w:bookmarkStart w:id="105" w:name="_Toc413067333"/>
    </w:p>
    <w:p w14:paraId="610314E1" w14:textId="77777777" w:rsidR="00A8777D" w:rsidRPr="00590A48" w:rsidRDefault="00A8777D" w:rsidP="00A8777D">
      <w:pPr>
        <w:pStyle w:val="Heading1"/>
        <w:rPr>
          <w:sz w:val="28"/>
          <w:szCs w:val="28"/>
        </w:rPr>
      </w:pPr>
      <w:bookmarkStart w:id="106" w:name="_Toc430253679"/>
      <w:bookmarkStart w:id="107" w:name="_Toc30160494"/>
      <w:r w:rsidRPr="00590A48">
        <w:rPr>
          <w:sz w:val="28"/>
          <w:szCs w:val="28"/>
        </w:rPr>
        <w:t>Information Technology Security Specialist (ITSS)</w:t>
      </w:r>
      <w:bookmarkEnd w:id="106"/>
      <w:bookmarkEnd w:id="107"/>
    </w:p>
    <w:p w14:paraId="4E44EE61" w14:textId="77777777" w:rsidR="00A8777D" w:rsidRDefault="00A8777D" w:rsidP="00A8777D">
      <w:pPr>
        <w:tabs>
          <w:tab w:val="left" w:pos="7660"/>
        </w:tabs>
        <w:ind w:left="101" w:right="-14"/>
        <w:rPr>
          <w:rFonts w:ascii="Arial Black" w:hAnsi="Arial Black"/>
          <w:spacing w:val="1"/>
          <w:sz w:val="18"/>
          <w:szCs w:val="18"/>
        </w:rPr>
      </w:pPr>
      <w:r>
        <w:rPr>
          <w:rFonts w:ascii="Arial Black" w:hAnsi="Arial Black"/>
          <w:spacing w:val="1"/>
          <w:sz w:val="18"/>
          <w:szCs w:val="18"/>
        </w:rPr>
        <w:t>Learning Methodology: Resident, Hybrid IDL, Full IDL</w:t>
      </w:r>
    </w:p>
    <w:p w14:paraId="53F34F44" w14:textId="77777777" w:rsidR="006922CC" w:rsidRPr="00580E02" w:rsidRDefault="006922CC" w:rsidP="006922CC">
      <w:pPr>
        <w:tabs>
          <w:tab w:val="left" w:pos="7660"/>
        </w:tabs>
        <w:ind w:left="101" w:right="-14"/>
        <w:rPr>
          <w:rFonts w:ascii="Arial Black" w:hAnsi="Arial Black"/>
          <w:sz w:val="18"/>
          <w:szCs w:val="18"/>
        </w:rPr>
      </w:pPr>
      <w:r>
        <w:rPr>
          <w:rFonts w:ascii="Arial Black" w:hAnsi="Arial Black"/>
          <w:sz w:val="18"/>
          <w:szCs w:val="18"/>
        </w:rPr>
        <w:t>Academic QCHs: 45, FA QCHs</w:t>
      </w:r>
      <w:r w:rsidRPr="00580E02">
        <w:rPr>
          <w:rFonts w:ascii="Arial Black" w:hAnsi="Arial Black"/>
          <w:sz w:val="18"/>
          <w:szCs w:val="18"/>
        </w:rPr>
        <w:t>:</w:t>
      </w:r>
      <w:r w:rsidRPr="00580E02">
        <w:rPr>
          <w:rFonts w:ascii="Arial Black" w:hAnsi="Arial Black"/>
          <w:spacing w:val="59"/>
          <w:sz w:val="18"/>
          <w:szCs w:val="18"/>
        </w:rPr>
        <w:t xml:space="preserve"> </w:t>
      </w:r>
      <w:r w:rsidRPr="00580E02">
        <w:rPr>
          <w:rFonts w:ascii="Arial Black" w:hAnsi="Arial Black"/>
          <w:sz w:val="18"/>
          <w:szCs w:val="18"/>
        </w:rPr>
        <w:t>36</w:t>
      </w:r>
      <w:r>
        <w:rPr>
          <w:rFonts w:ascii="Arial Black" w:hAnsi="Arial Black"/>
          <w:sz w:val="18"/>
          <w:szCs w:val="18"/>
        </w:rPr>
        <w:t>, Clock Hours: 720</w:t>
      </w:r>
    </w:p>
    <w:p w14:paraId="6108BA9B" w14:textId="77777777" w:rsidR="00A8777D" w:rsidRPr="00580E02" w:rsidRDefault="00A8777D" w:rsidP="00A8777D">
      <w:pPr>
        <w:tabs>
          <w:tab w:val="left" w:pos="7300"/>
        </w:tabs>
        <w:ind w:left="100" w:right="-14"/>
        <w:rPr>
          <w:rFonts w:ascii="Arial Black" w:hAnsi="Arial Black"/>
          <w:sz w:val="18"/>
          <w:szCs w:val="18"/>
        </w:rPr>
      </w:pPr>
      <w:r w:rsidRPr="00580E02">
        <w:rPr>
          <w:rFonts w:ascii="Arial Black" w:hAnsi="Arial Black"/>
          <w:spacing w:val="2"/>
          <w:sz w:val="18"/>
          <w:szCs w:val="18"/>
        </w:rPr>
        <w:t>E</w:t>
      </w:r>
      <w:r w:rsidRPr="00580E02">
        <w:rPr>
          <w:rFonts w:ascii="Arial Black" w:hAnsi="Arial Black"/>
          <w:spacing w:val="-5"/>
          <w:sz w:val="18"/>
          <w:szCs w:val="18"/>
        </w:rPr>
        <w:t>n</w:t>
      </w:r>
      <w:r w:rsidRPr="00580E02">
        <w:rPr>
          <w:rFonts w:ascii="Arial Black" w:hAnsi="Arial Black"/>
          <w:spacing w:val="2"/>
          <w:sz w:val="18"/>
          <w:szCs w:val="18"/>
        </w:rPr>
        <w:t>r</w:t>
      </w:r>
      <w:r w:rsidRPr="00580E02">
        <w:rPr>
          <w:rFonts w:ascii="Arial Black" w:hAnsi="Arial Black"/>
          <w:spacing w:val="5"/>
          <w:sz w:val="18"/>
          <w:szCs w:val="18"/>
        </w:rPr>
        <w:t>o</w:t>
      </w:r>
      <w:r w:rsidRPr="00580E02">
        <w:rPr>
          <w:rFonts w:ascii="Arial Black" w:hAnsi="Arial Black"/>
          <w:spacing w:val="-4"/>
          <w:sz w:val="18"/>
          <w:szCs w:val="18"/>
        </w:rPr>
        <w:t>l</w:t>
      </w:r>
      <w:r w:rsidRPr="00580E02">
        <w:rPr>
          <w:rFonts w:ascii="Arial Black" w:hAnsi="Arial Black"/>
          <w:sz w:val="18"/>
          <w:szCs w:val="18"/>
        </w:rPr>
        <w:t>l</w:t>
      </w:r>
      <w:r w:rsidRPr="00580E02">
        <w:rPr>
          <w:rFonts w:ascii="Arial Black" w:hAnsi="Arial Black"/>
          <w:spacing w:val="-4"/>
          <w:sz w:val="18"/>
          <w:szCs w:val="18"/>
        </w:rPr>
        <w:t>m</w:t>
      </w:r>
      <w:r w:rsidRPr="00580E02">
        <w:rPr>
          <w:rFonts w:ascii="Arial Black" w:hAnsi="Arial Black"/>
          <w:spacing w:val="4"/>
          <w:sz w:val="18"/>
          <w:szCs w:val="18"/>
        </w:rPr>
        <w:t>e</w:t>
      </w:r>
      <w:r w:rsidRPr="00580E02">
        <w:rPr>
          <w:rFonts w:ascii="Arial Black" w:hAnsi="Arial Black"/>
          <w:spacing w:val="-5"/>
          <w:sz w:val="18"/>
          <w:szCs w:val="18"/>
        </w:rPr>
        <w:t>n</w:t>
      </w:r>
      <w:r w:rsidRPr="00580E02">
        <w:rPr>
          <w:rFonts w:ascii="Arial Black" w:hAnsi="Arial Black"/>
          <w:sz w:val="18"/>
          <w:szCs w:val="18"/>
        </w:rPr>
        <w:t>t</w:t>
      </w:r>
      <w:r w:rsidRPr="00580E02">
        <w:rPr>
          <w:rFonts w:ascii="Arial Black" w:hAnsi="Arial Black"/>
          <w:spacing w:val="-3"/>
          <w:sz w:val="18"/>
          <w:szCs w:val="18"/>
        </w:rPr>
        <w:t xml:space="preserve"> </w:t>
      </w:r>
      <w:r w:rsidRPr="00580E02">
        <w:rPr>
          <w:rFonts w:ascii="Arial Black" w:hAnsi="Arial Black"/>
          <w:spacing w:val="2"/>
          <w:sz w:val="18"/>
          <w:szCs w:val="18"/>
        </w:rPr>
        <w:t>T</w:t>
      </w:r>
      <w:r w:rsidRPr="00580E02">
        <w:rPr>
          <w:rFonts w:ascii="Arial Black" w:hAnsi="Arial Black"/>
          <w:spacing w:val="-1"/>
          <w:sz w:val="18"/>
          <w:szCs w:val="18"/>
        </w:rPr>
        <w:t>e</w:t>
      </w:r>
      <w:r w:rsidRPr="00580E02">
        <w:rPr>
          <w:rFonts w:ascii="Arial Black" w:hAnsi="Arial Black"/>
          <w:spacing w:val="2"/>
          <w:sz w:val="18"/>
          <w:szCs w:val="18"/>
        </w:rPr>
        <w:t>r</w:t>
      </w:r>
      <w:r w:rsidRPr="00580E02">
        <w:rPr>
          <w:rFonts w:ascii="Arial Black" w:hAnsi="Arial Black"/>
          <w:spacing w:val="-9"/>
          <w:sz w:val="18"/>
          <w:szCs w:val="18"/>
        </w:rPr>
        <w:t>m</w:t>
      </w:r>
      <w:r w:rsidRPr="00580E02">
        <w:rPr>
          <w:rFonts w:ascii="Arial Black" w:hAnsi="Arial Black"/>
          <w:sz w:val="18"/>
          <w:szCs w:val="18"/>
        </w:rPr>
        <w:t>:</w:t>
      </w:r>
      <w:r w:rsidRPr="00580E02">
        <w:rPr>
          <w:rFonts w:ascii="Arial Black" w:hAnsi="Arial Black"/>
          <w:spacing w:val="-2"/>
          <w:sz w:val="18"/>
          <w:szCs w:val="18"/>
        </w:rPr>
        <w:t xml:space="preserve"> </w:t>
      </w:r>
      <w:r w:rsidRPr="00580E02">
        <w:rPr>
          <w:rFonts w:ascii="Arial Black" w:hAnsi="Arial Black"/>
          <w:sz w:val="18"/>
          <w:szCs w:val="18"/>
        </w:rPr>
        <w:t>30</w:t>
      </w:r>
      <w:r>
        <w:rPr>
          <w:rFonts w:ascii="Arial Black" w:hAnsi="Arial Black"/>
          <w:sz w:val="18"/>
          <w:szCs w:val="18"/>
        </w:rPr>
        <w:t xml:space="preserve"> or 42</w:t>
      </w:r>
      <w:r w:rsidRPr="00580E02">
        <w:rPr>
          <w:rFonts w:ascii="Arial Black" w:hAnsi="Arial Black"/>
          <w:spacing w:val="-4"/>
          <w:sz w:val="18"/>
          <w:szCs w:val="18"/>
        </w:rPr>
        <w:t xml:space="preserve"> </w:t>
      </w:r>
      <w:r w:rsidRPr="00580E02">
        <w:rPr>
          <w:rFonts w:ascii="Arial Black" w:hAnsi="Arial Black"/>
          <w:spacing w:val="-5"/>
          <w:sz w:val="18"/>
          <w:szCs w:val="18"/>
        </w:rPr>
        <w:t>W</w:t>
      </w:r>
      <w:r w:rsidRPr="00580E02">
        <w:rPr>
          <w:rFonts w:ascii="Arial Black" w:hAnsi="Arial Black"/>
          <w:spacing w:val="-1"/>
          <w:sz w:val="18"/>
          <w:szCs w:val="18"/>
        </w:rPr>
        <w:t>ee</w:t>
      </w:r>
      <w:r w:rsidRPr="00580E02">
        <w:rPr>
          <w:rFonts w:ascii="Arial Black" w:hAnsi="Arial Black"/>
          <w:sz w:val="18"/>
          <w:szCs w:val="18"/>
        </w:rPr>
        <w:t>ks</w:t>
      </w:r>
      <w:r w:rsidRPr="00580E02">
        <w:rPr>
          <w:rFonts w:ascii="Arial Black" w:hAnsi="Arial Black"/>
          <w:sz w:val="18"/>
          <w:szCs w:val="18"/>
        </w:rPr>
        <w:tab/>
      </w:r>
    </w:p>
    <w:p w14:paraId="26EBAFBE" w14:textId="77777777" w:rsidR="00A8777D" w:rsidRDefault="00A8777D" w:rsidP="00A8777D">
      <w:pPr>
        <w:pStyle w:val="Footer"/>
        <w:rPr>
          <w:rFonts w:ascii="Arial Black" w:hAnsi="Arial Black"/>
          <w:sz w:val="18"/>
          <w:szCs w:val="18"/>
        </w:rPr>
      </w:pPr>
      <w:r>
        <w:rPr>
          <w:rFonts w:ascii="Arial Black" w:hAnsi="Arial Black"/>
          <w:spacing w:val="-5"/>
          <w:sz w:val="18"/>
          <w:szCs w:val="18"/>
        </w:rPr>
        <w:t xml:space="preserve">  </w:t>
      </w:r>
      <w:r w:rsidRPr="00580E02">
        <w:rPr>
          <w:rFonts w:ascii="Arial Black" w:hAnsi="Arial Black"/>
          <w:spacing w:val="-5"/>
          <w:sz w:val="18"/>
          <w:szCs w:val="18"/>
        </w:rPr>
        <w:t>A</w:t>
      </w:r>
      <w:r w:rsidRPr="00580E02">
        <w:rPr>
          <w:rFonts w:ascii="Arial Black" w:hAnsi="Arial Black"/>
          <w:sz w:val="18"/>
          <w:szCs w:val="18"/>
        </w:rPr>
        <w:t>w</w:t>
      </w:r>
      <w:r w:rsidRPr="00580E02">
        <w:rPr>
          <w:rFonts w:ascii="Arial Black" w:hAnsi="Arial Black"/>
          <w:spacing w:val="-1"/>
          <w:sz w:val="18"/>
          <w:szCs w:val="18"/>
        </w:rPr>
        <w:t>a</w:t>
      </w:r>
      <w:r w:rsidRPr="00580E02">
        <w:rPr>
          <w:rFonts w:ascii="Arial Black" w:hAnsi="Arial Black"/>
          <w:spacing w:val="2"/>
          <w:sz w:val="18"/>
          <w:szCs w:val="18"/>
        </w:rPr>
        <w:t>r</w:t>
      </w:r>
      <w:r w:rsidRPr="00580E02">
        <w:rPr>
          <w:rFonts w:ascii="Arial Black" w:hAnsi="Arial Black"/>
          <w:sz w:val="18"/>
          <w:szCs w:val="18"/>
        </w:rPr>
        <w:t xml:space="preserve">d </w:t>
      </w:r>
      <w:r w:rsidRPr="00580E02">
        <w:rPr>
          <w:rFonts w:ascii="Arial Black" w:hAnsi="Arial Black"/>
          <w:spacing w:val="-5"/>
          <w:sz w:val="18"/>
          <w:szCs w:val="18"/>
        </w:rPr>
        <w:t>A</w:t>
      </w:r>
      <w:r w:rsidRPr="00580E02">
        <w:rPr>
          <w:rFonts w:ascii="Arial Black" w:hAnsi="Arial Black"/>
          <w:sz w:val="18"/>
          <w:szCs w:val="18"/>
        </w:rPr>
        <w:t>t</w:t>
      </w:r>
      <w:r w:rsidRPr="00580E02">
        <w:rPr>
          <w:rFonts w:ascii="Arial Black" w:hAnsi="Arial Black"/>
          <w:spacing w:val="5"/>
          <w:sz w:val="18"/>
          <w:szCs w:val="18"/>
        </w:rPr>
        <w:t>t</w:t>
      </w:r>
      <w:r w:rsidRPr="00580E02">
        <w:rPr>
          <w:rFonts w:ascii="Arial Black" w:hAnsi="Arial Black"/>
          <w:spacing w:val="-1"/>
          <w:sz w:val="18"/>
          <w:szCs w:val="18"/>
        </w:rPr>
        <w:t>a</w:t>
      </w:r>
      <w:r w:rsidRPr="00580E02">
        <w:rPr>
          <w:rFonts w:ascii="Arial Black" w:hAnsi="Arial Black"/>
          <w:spacing w:val="-4"/>
          <w:sz w:val="18"/>
          <w:szCs w:val="18"/>
        </w:rPr>
        <w:t>i</w:t>
      </w:r>
      <w:r w:rsidRPr="00580E02">
        <w:rPr>
          <w:rFonts w:ascii="Arial Black" w:hAnsi="Arial Black"/>
          <w:sz w:val="18"/>
          <w:szCs w:val="18"/>
        </w:rPr>
        <w:t>n</w:t>
      </w:r>
      <w:r w:rsidRPr="00580E02">
        <w:rPr>
          <w:rFonts w:ascii="Arial Black" w:hAnsi="Arial Black"/>
          <w:spacing w:val="-4"/>
          <w:sz w:val="18"/>
          <w:szCs w:val="18"/>
        </w:rPr>
        <w:t>m</w:t>
      </w:r>
      <w:r w:rsidRPr="00580E02">
        <w:rPr>
          <w:rFonts w:ascii="Arial Black" w:hAnsi="Arial Black"/>
          <w:spacing w:val="4"/>
          <w:sz w:val="18"/>
          <w:szCs w:val="18"/>
        </w:rPr>
        <w:t>e</w:t>
      </w:r>
      <w:r w:rsidRPr="00580E02">
        <w:rPr>
          <w:rFonts w:ascii="Arial Black" w:hAnsi="Arial Black"/>
          <w:spacing w:val="-5"/>
          <w:sz w:val="18"/>
          <w:szCs w:val="18"/>
        </w:rPr>
        <w:t>n</w:t>
      </w:r>
      <w:r w:rsidRPr="00580E02">
        <w:rPr>
          <w:rFonts w:ascii="Arial Black" w:hAnsi="Arial Black"/>
          <w:spacing w:val="5"/>
          <w:sz w:val="18"/>
          <w:szCs w:val="18"/>
        </w:rPr>
        <w:t>t</w:t>
      </w:r>
      <w:r w:rsidRPr="00580E02">
        <w:rPr>
          <w:rFonts w:ascii="Arial Black" w:hAnsi="Arial Black"/>
          <w:sz w:val="18"/>
          <w:szCs w:val="18"/>
        </w:rPr>
        <w:t>:</w:t>
      </w:r>
      <w:r w:rsidRPr="00580E02">
        <w:rPr>
          <w:rFonts w:ascii="Arial Black" w:hAnsi="Arial Black"/>
          <w:spacing w:val="-8"/>
          <w:sz w:val="18"/>
          <w:szCs w:val="18"/>
        </w:rPr>
        <w:t xml:space="preserve"> </w:t>
      </w:r>
      <w:r w:rsidRPr="00580E02">
        <w:rPr>
          <w:rFonts w:ascii="Arial Black" w:hAnsi="Arial Black"/>
          <w:spacing w:val="-1"/>
          <w:sz w:val="18"/>
          <w:szCs w:val="18"/>
        </w:rPr>
        <w:t>Ce</w:t>
      </w:r>
      <w:r w:rsidRPr="00580E02">
        <w:rPr>
          <w:rFonts w:ascii="Arial Black" w:hAnsi="Arial Black"/>
          <w:spacing w:val="2"/>
          <w:sz w:val="18"/>
          <w:szCs w:val="18"/>
        </w:rPr>
        <w:t>r</w:t>
      </w:r>
      <w:r w:rsidRPr="00580E02">
        <w:rPr>
          <w:rFonts w:ascii="Arial Black" w:hAnsi="Arial Black"/>
          <w:spacing w:val="5"/>
          <w:sz w:val="18"/>
          <w:szCs w:val="18"/>
        </w:rPr>
        <w:t>t</w:t>
      </w:r>
      <w:r w:rsidRPr="00580E02">
        <w:rPr>
          <w:rFonts w:ascii="Arial Black" w:hAnsi="Arial Black"/>
          <w:spacing w:val="-4"/>
          <w:sz w:val="18"/>
          <w:szCs w:val="18"/>
        </w:rPr>
        <w:t>i</w:t>
      </w:r>
      <w:r w:rsidRPr="00580E02">
        <w:rPr>
          <w:rFonts w:ascii="Arial Black" w:hAnsi="Arial Black"/>
          <w:spacing w:val="-3"/>
          <w:sz w:val="18"/>
          <w:szCs w:val="18"/>
        </w:rPr>
        <w:t>f</w:t>
      </w:r>
      <w:r w:rsidRPr="00580E02">
        <w:rPr>
          <w:rFonts w:ascii="Arial Black" w:hAnsi="Arial Black"/>
          <w:spacing w:val="-4"/>
          <w:sz w:val="18"/>
          <w:szCs w:val="18"/>
        </w:rPr>
        <w:t>i</w:t>
      </w:r>
      <w:r w:rsidRPr="00580E02">
        <w:rPr>
          <w:rFonts w:ascii="Arial Black" w:hAnsi="Arial Black"/>
          <w:spacing w:val="4"/>
          <w:sz w:val="18"/>
          <w:szCs w:val="18"/>
        </w:rPr>
        <w:t>c</w:t>
      </w:r>
      <w:r w:rsidRPr="00580E02">
        <w:rPr>
          <w:rFonts w:ascii="Arial Black" w:hAnsi="Arial Black"/>
          <w:spacing w:val="-1"/>
          <w:sz w:val="18"/>
          <w:szCs w:val="18"/>
        </w:rPr>
        <w:t>a</w:t>
      </w:r>
      <w:r w:rsidRPr="00580E02">
        <w:rPr>
          <w:rFonts w:ascii="Arial Black" w:hAnsi="Arial Black"/>
          <w:spacing w:val="5"/>
          <w:sz w:val="18"/>
          <w:szCs w:val="18"/>
        </w:rPr>
        <w:t>t</w:t>
      </w:r>
      <w:r w:rsidRPr="00580E02">
        <w:rPr>
          <w:rFonts w:ascii="Arial Black" w:hAnsi="Arial Black"/>
          <w:sz w:val="18"/>
          <w:szCs w:val="18"/>
        </w:rPr>
        <w:t>e</w:t>
      </w:r>
    </w:p>
    <w:p w14:paraId="3AC1C0EC" w14:textId="77777777" w:rsidR="00A8777D" w:rsidRPr="00035B77" w:rsidRDefault="00A8777D" w:rsidP="00A8777D">
      <w:pPr>
        <w:pStyle w:val="Footer"/>
        <w:rPr>
          <w:sz w:val="16"/>
          <w:szCs w:val="16"/>
        </w:rPr>
      </w:pPr>
      <w:r>
        <w:rPr>
          <w:rFonts w:ascii="Arial Black" w:hAnsi="Arial Black"/>
          <w:sz w:val="18"/>
          <w:szCs w:val="18"/>
        </w:rPr>
        <w:tab/>
        <w:t xml:space="preserve">                </w:t>
      </w:r>
      <w:r>
        <w:rPr>
          <w:rFonts w:ascii="Arial Black" w:hAnsi="Arial Black"/>
          <w:sz w:val="18"/>
          <w:szCs w:val="18"/>
        </w:rPr>
        <w:tab/>
        <w:t xml:space="preserve">        </w:t>
      </w:r>
    </w:p>
    <w:p w14:paraId="361300B7" w14:textId="77777777" w:rsidR="00A8777D" w:rsidRPr="00701BC2" w:rsidRDefault="00A8777D" w:rsidP="00A8777D">
      <w:pPr>
        <w:ind w:left="100" w:right="-20"/>
        <w:jc w:val="center"/>
        <w:rPr>
          <w:sz w:val="16"/>
          <w:szCs w:val="16"/>
        </w:rPr>
      </w:pPr>
      <w:r>
        <w:rPr>
          <w:noProof/>
          <w:lang w:eastAsia="en-US"/>
        </w:rPr>
        <w:drawing>
          <wp:inline distT="0" distB="0" distL="0" distR="0" wp14:anchorId="0A166BB8" wp14:editId="192F252C">
            <wp:extent cx="3105150" cy="1056677"/>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50571" cy="1072134"/>
                    </a:xfrm>
                    <a:prstGeom prst="rect">
                      <a:avLst/>
                    </a:prstGeom>
                  </pic:spPr>
                </pic:pic>
              </a:graphicData>
            </a:graphic>
          </wp:inline>
        </w:drawing>
      </w:r>
    </w:p>
    <w:p w14:paraId="120F444D" w14:textId="77777777" w:rsidR="00A8777D" w:rsidRDefault="00A8777D" w:rsidP="00A8777D">
      <w:pPr>
        <w:pStyle w:val="Footer"/>
        <w:rPr>
          <w:spacing w:val="2"/>
          <w:sz w:val="20"/>
          <w:szCs w:val="20"/>
        </w:rPr>
      </w:pPr>
    </w:p>
    <w:p w14:paraId="6EBBECF3" w14:textId="77777777" w:rsidR="00A8777D" w:rsidRPr="00CF369F" w:rsidRDefault="00A8777D" w:rsidP="00A8777D">
      <w:pPr>
        <w:pStyle w:val="Footer"/>
        <w:rPr>
          <w:b/>
          <w:spacing w:val="2"/>
          <w:sz w:val="20"/>
          <w:szCs w:val="20"/>
        </w:rPr>
      </w:pPr>
      <w:r w:rsidRPr="00CF369F">
        <w:rPr>
          <w:b/>
          <w:spacing w:val="2"/>
          <w:sz w:val="20"/>
          <w:szCs w:val="20"/>
        </w:rPr>
        <w:t xml:space="preserve">Program Description: </w:t>
      </w:r>
      <w:r w:rsidRPr="00CF369F">
        <w:rPr>
          <w:spacing w:val="2"/>
          <w:sz w:val="20"/>
          <w:szCs w:val="20"/>
        </w:rPr>
        <w:t>T</w:t>
      </w:r>
      <w:r w:rsidRPr="00CF369F">
        <w:rPr>
          <w:spacing w:val="-5"/>
          <w:sz w:val="20"/>
          <w:szCs w:val="20"/>
        </w:rPr>
        <w:t>h</w:t>
      </w:r>
      <w:r w:rsidRPr="00CF369F">
        <w:rPr>
          <w:sz w:val="20"/>
          <w:szCs w:val="20"/>
        </w:rPr>
        <w:t>e</w:t>
      </w:r>
      <w:r w:rsidRPr="00CF369F">
        <w:rPr>
          <w:spacing w:val="-2"/>
          <w:sz w:val="20"/>
          <w:szCs w:val="20"/>
        </w:rPr>
        <w:t xml:space="preserve"> </w:t>
      </w:r>
      <w:r w:rsidRPr="00CF369F">
        <w:rPr>
          <w:spacing w:val="2"/>
          <w:sz w:val="20"/>
          <w:szCs w:val="20"/>
        </w:rPr>
        <w:t>I</w:t>
      </w:r>
      <w:r w:rsidRPr="00CF369F">
        <w:rPr>
          <w:sz w:val="20"/>
          <w:szCs w:val="20"/>
        </w:rPr>
        <w:t>T</w:t>
      </w:r>
      <w:r w:rsidRPr="00CF369F">
        <w:rPr>
          <w:spacing w:val="3"/>
          <w:sz w:val="20"/>
          <w:szCs w:val="20"/>
        </w:rPr>
        <w:t xml:space="preserve"> </w:t>
      </w:r>
      <w:r w:rsidRPr="00CF369F">
        <w:rPr>
          <w:spacing w:val="1"/>
          <w:sz w:val="20"/>
          <w:szCs w:val="20"/>
        </w:rPr>
        <w:t>S</w:t>
      </w:r>
      <w:r w:rsidRPr="00CF369F">
        <w:rPr>
          <w:spacing w:val="-9"/>
          <w:sz w:val="20"/>
          <w:szCs w:val="20"/>
        </w:rPr>
        <w:t xml:space="preserve">ecurity Specialist </w:t>
      </w:r>
      <w:r w:rsidRPr="00CF369F">
        <w:rPr>
          <w:sz w:val="20"/>
          <w:szCs w:val="20"/>
        </w:rPr>
        <w:t>p</w:t>
      </w:r>
      <w:r w:rsidRPr="00CF369F">
        <w:rPr>
          <w:spacing w:val="2"/>
          <w:sz w:val="20"/>
          <w:szCs w:val="20"/>
        </w:rPr>
        <w:t>r</w:t>
      </w:r>
      <w:r w:rsidRPr="00CF369F">
        <w:rPr>
          <w:spacing w:val="5"/>
          <w:sz w:val="20"/>
          <w:szCs w:val="20"/>
        </w:rPr>
        <w:t>o</w:t>
      </w:r>
      <w:r w:rsidRPr="00CF369F">
        <w:rPr>
          <w:spacing w:val="-5"/>
          <w:sz w:val="20"/>
          <w:szCs w:val="20"/>
        </w:rPr>
        <w:t>g</w:t>
      </w:r>
      <w:r w:rsidRPr="00CF369F">
        <w:rPr>
          <w:spacing w:val="2"/>
          <w:sz w:val="20"/>
          <w:szCs w:val="20"/>
        </w:rPr>
        <w:t>r</w:t>
      </w:r>
      <w:r w:rsidRPr="00CF369F">
        <w:rPr>
          <w:spacing w:val="-1"/>
          <w:sz w:val="20"/>
          <w:szCs w:val="20"/>
        </w:rPr>
        <w:t>a</w:t>
      </w:r>
      <w:r w:rsidRPr="00CF369F">
        <w:rPr>
          <w:sz w:val="20"/>
          <w:szCs w:val="20"/>
        </w:rPr>
        <w:t>m</w:t>
      </w:r>
      <w:r w:rsidRPr="00CF369F">
        <w:rPr>
          <w:spacing w:val="-10"/>
          <w:sz w:val="20"/>
          <w:szCs w:val="20"/>
        </w:rPr>
        <w:t xml:space="preserve"> </w:t>
      </w:r>
      <w:r w:rsidRPr="00CF369F">
        <w:rPr>
          <w:spacing w:val="-4"/>
          <w:sz w:val="20"/>
          <w:szCs w:val="20"/>
        </w:rPr>
        <w:t>i</w:t>
      </w:r>
      <w:r w:rsidRPr="00CF369F">
        <w:rPr>
          <w:sz w:val="20"/>
          <w:szCs w:val="20"/>
        </w:rPr>
        <w:t>n</w:t>
      </w:r>
      <w:r w:rsidRPr="00CF369F">
        <w:rPr>
          <w:spacing w:val="4"/>
          <w:sz w:val="20"/>
          <w:szCs w:val="20"/>
        </w:rPr>
        <w:t>c</w:t>
      </w:r>
      <w:r w:rsidRPr="00CF369F">
        <w:rPr>
          <w:spacing w:val="-4"/>
          <w:sz w:val="20"/>
          <w:szCs w:val="20"/>
        </w:rPr>
        <w:t>l</w:t>
      </w:r>
      <w:r w:rsidRPr="00CF369F">
        <w:rPr>
          <w:sz w:val="20"/>
          <w:szCs w:val="20"/>
        </w:rPr>
        <w:t>ud</w:t>
      </w:r>
      <w:r w:rsidRPr="00CF369F">
        <w:rPr>
          <w:spacing w:val="-1"/>
          <w:sz w:val="20"/>
          <w:szCs w:val="20"/>
        </w:rPr>
        <w:t>e</w:t>
      </w:r>
      <w:r w:rsidRPr="00CF369F">
        <w:rPr>
          <w:sz w:val="20"/>
          <w:szCs w:val="20"/>
        </w:rPr>
        <w:t>s</w:t>
      </w:r>
      <w:r w:rsidRPr="00CF369F">
        <w:rPr>
          <w:spacing w:val="-8"/>
          <w:sz w:val="20"/>
          <w:szCs w:val="20"/>
        </w:rPr>
        <w:t xml:space="preserve"> </w:t>
      </w:r>
      <w:r w:rsidRPr="00CF369F">
        <w:rPr>
          <w:spacing w:val="3"/>
          <w:sz w:val="20"/>
          <w:szCs w:val="20"/>
        </w:rPr>
        <w:t>s</w:t>
      </w:r>
      <w:r w:rsidRPr="00CF369F">
        <w:rPr>
          <w:spacing w:val="-4"/>
          <w:sz w:val="20"/>
          <w:szCs w:val="20"/>
        </w:rPr>
        <w:t>i</w:t>
      </w:r>
      <w:r w:rsidRPr="00CF369F">
        <w:rPr>
          <w:sz w:val="20"/>
          <w:szCs w:val="20"/>
        </w:rPr>
        <w:t>x</w:t>
      </w:r>
      <w:r w:rsidRPr="00CF369F">
        <w:rPr>
          <w:spacing w:val="-1"/>
          <w:sz w:val="20"/>
          <w:szCs w:val="20"/>
        </w:rPr>
        <w:t xml:space="preserve"> c</w:t>
      </w:r>
      <w:r w:rsidRPr="00CF369F">
        <w:rPr>
          <w:spacing w:val="5"/>
          <w:sz w:val="20"/>
          <w:szCs w:val="20"/>
        </w:rPr>
        <w:t>o</w:t>
      </w:r>
      <w:r w:rsidRPr="00CF369F">
        <w:rPr>
          <w:sz w:val="20"/>
          <w:szCs w:val="20"/>
        </w:rPr>
        <w:t>u</w:t>
      </w:r>
      <w:r w:rsidRPr="00CF369F">
        <w:rPr>
          <w:spacing w:val="2"/>
          <w:sz w:val="20"/>
          <w:szCs w:val="20"/>
        </w:rPr>
        <w:t>r</w:t>
      </w:r>
      <w:r w:rsidRPr="00CF369F">
        <w:rPr>
          <w:spacing w:val="-2"/>
          <w:sz w:val="20"/>
          <w:szCs w:val="20"/>
        </w:rPr>
        <w:t>s</w:t>
      </w:r>
      <w:r w:rsidRPr="00CF369F">
        <w:rPr>
          <w:spacing w:val="-1"/>
          <w:sz w:val="20"/>
          <w:szCs w:val="20"/>
        </w:rPr>
        <w:t>e</w:t>
      </w:r>
      <w:r w:rsidRPr="00CF369F">
        <w:rPr>
          <w:sz w:val="20"/>
          <w:szCs w:val="20"/>
        </w:rPr>
        <w:t>s</w:t>
      </w:r>
      <w:r w:rsidRPr="00CF369F">
        <w:rPr>
          <w:spacing w:val="-7"/>
          <w:sz w:val="20"/>
          <w:szCs w:val="20"/>
        </w:rPr>
        <w:t xml:space="preserve"> </w:t>
      </w:r>
      <w:r w:rsidRPr="00CF369F">
        <w:rPr>
          <w:sz w:val="20"/>
          <w:szCs w:val="20"/>
        </w:rPr>
        <w:t>to</w:t>
      </w:r>
      <w:r w:rsidRPr="00CF369F">
        <w:rPr>
          <w:spacing w:val="5"/>
          <w:sz w:val="20"/>
          <w:szCs w:val="20"/>
        </w:rPr>
        <w:t xml:space="preserve"> </w:t>
      </w:r>
      <w:r w:rsidRPr="00CF369F">
        <w:rPr>
          <w:spacing w:val="-5"/>
          <w:sz w:val="20"/>
          <w:szCs w:val="20"/>
        </w:rPr>
        <w:t>p</w:t>
      </w:r>
      <w:r w:rsidRPr="00CF369F">
        <w:rPr>
          <w:spacing w:val="2"/>
          <w:sz w:val="20"/>
          <w:szCs w:val="20"/>
        </w:rPr>
        <w:t>r</w:t>
      </w:r>
      <w:r w:rsidRPr="00CF369F">
        <w:rPr>
          <w:spacing w:val="-1"/>
          <w:sz w:val="20"/>
          <w:szCs w:val="20"/>
        </w:rPr>
        <w:t>e</w:t>
      </w:r>
      <w:r w:rsidRPr="00CF369F">
        <w:rPr>
          <w:sz w:val="20"/>
          <w:szCs w:val="20"/>
        </w:rPr>
        <w:t>p</w:t>
      </w:r>
      <w:r w:rsidRPr="00CF369F">
        <w:rPr>
          <w:spacing w:val="-1"/>
          <w:sz w:val="20"/>
          <w:szCs w:val="20"/>
        </w:rPr>
        <w:t>a</w:t>
      </w:r>
      <w:r w:rsidRPr="00CF369F">
        <w:rPr>
          <w:spacing w:val="2"/>
          <w:sz w:val="20"/>
          <w:szCs w:val="20"/>
        </w:rPr>
        <w:t>r</w:t>
      </w:r>
      <w:r w:rsidRPr="00CF369F">
        <w:rPr>
          <w:sz w:val="20"/>
          <w:szCs w:val="20"/>
        </w:rPr>
        <w:t>e</w:t>
      </w:r>
      <w:r w:rsidRPr="00CF369F">
        <w:rPr>
          <w:spacing w:val="-5"/>
          <w:sz w:val="20"/>
          <w:szCs w:val="20"/>
        </w:rPr>
        <w:t xml:space="preserve"> </w:t>
      </w:r>
      <w:r w:rsidRPr="00CF369F">
        <w:rPr>
          <w:spacing w:val="-7"/>
          <w:sz w:val="20"/>
          <w:szCs w:val="20"/>
        </w:rPr>
        <w:t>s</w:t>
      </w:r>
      <w:r w:rsidRPr="00CF369F">
        <w:rPr>
          <w:spacing w:val="5"/>
          <w:sz w:val="20"/>
          <w:szCs w:val="20"/>
        </w:rPr>
        <w:t>t</w:t>
      </w:r>
      <w:r w:rsidRPr="00CF369F">
        <w:rPr>
          <w:sz w:val="20"/>
          <w:szCs w:val="20"/>
        </w:rPr>
        <w:t>ud</w:t>
      </w:r>
      <w:r w:rsidRPr="00CF369F">
        <w:rPr>
          <w:spacing w:val="-1"/>
          <w:sz w:val="20"/>
          <w:szCs w:val="20"/>
        </w:rPr>
        <w:t>e</w:t>
      </w:r>
      <w:r w:rsidRPr="00CF369F">
        <w:rPr>
          <w:spacing w:val="-5"/>
          <w:sz w:val="20"/>
          <w:szCs w:val="20"/>
        </w:rPr>
        <w:t>n</w:t>
      </w:r>
      <w:r w:rsidRPr="00CF369F">
        <w:rPr>
          <w:spacing w:val="5"/>
          <w:sz w:val="20"/>
          <w:szCs w:val="20"/>
        </w:rPr>
        <w:t>t</w:t>
      </w:r>
      <w:r w:rsidRPr="00CF369F">
        <w:rPr>
          <w:sz w:val="20"/>
          <w:szCs w:val="20"/>
        </w:rPr>
        <w:t>s</w:t>
      </w:r>
      <w:r w:rsidRPr="00CF369F">
        <w:rPr>
          <w:spacing w:val="-8"/>
          <w:sz w:val="20"/>
          <w:szCs w:val="20"/>
        </w:rPr>
        <w:t xml:space="preserve"> </w:t>
      </w:r>
      <w:r w:rsidRPr="00CF369F">
        <w:rPr>
          <w:sz w:val="20"/>
          <w:szCs w:val="20"/>
        </w:rPr>
        <w:t>to</w:t>
      </w:r>
      <w:r w:rsidRPr="00CF369F">
        <w:rPr>
          <w:spacing w:val="5"/>
          <w:sz w:val="20"/>
          <w:szCs w:val="20"/>
        </w:rPr>
        <w:t xml:space="preserve"> </w:t>
      </w:r>
      <w:r w:rsidRPr="00CF369F">
        <w:rPr>
          <w:spacing w:val="-1"/>
          <w:sz w:val="20"/>
          <w:szCs w:val="20"/>
        </w:rPr>
        <w:t>ac</w:t>
      </w:r>
      <w:r w:rsidRPr="00CF369F">
        <w:rPr>
          <w:sz w:val="20"/>
          <w:szCs w:val="20"/>
        </w:rPr>
        <w:t>h</w:t>
      </w:r>
      <w:r w:rsidRPr="00CF369F">
        <w:rPr>
          <w:spacing w:val="-9"/>
          <w:sz w:val="20"/>
          <w:szCs w:val="20"/>
        </w:rPr>
        <w:t>i</w:t>
      </w:r>
      <w:r w:rsidRPr="00CF369F">
        <w:rPr>
          <w:spacing w:val="4"/>
          <w:sz w:val="20"/>
          <w:szCs w:val="20"/>
        </w:rPr>
        <w:t>e</w:t>
      </w:r>
      <w:r w:rsidRPr="00CF369F">
        <w:rPr>
          <w:spacing w:val="-5"/>
          <w:sz w:val="20"/>
          <w:szCs w:val="20"/>
        </w:rPr>
        <w:t>v</w:t>
      </w:r>
      <w:r w:rsidRPr="00CF369F">
        <w:rPr>
          <w:sz w:val="20"/>
          <w:szCs w:val="20"/>
        </w:rPr>
        <w:t>e</w:t>
      </w:r>
      <w:r w:rsidRPr="00CF369F">
        <w:rPr>
          <w:spacing w:val="-5"/>
          <w:sz w:val="20"/>
          <w:szCs w:val="20"/>
        </w:rPr>
        <w:t xml:space="preserve"> </w:t>
      </w:r>
      <w:r w:rsidRPr="00CF369F">
        <w:rPr>
          <w:spacing w:val="3"/>
          <w:sz w:val="20"/>
          <w:szCs w:val="20"/>
        </w:rPr>
        <w:t>S</w:t>
      </w:r>
      <w:r w:rsidRPr="00CF369F">
        <w:rPr>
          <w:spacing w:val="-5"/>
          <w:sz w:val="20"/>
          <w:szCs w:val="20"/>
        </w:rPr>
        <w:t>y</w:t>
      </w:r>
      <w:r w:rsidRPr="00CF369F">
        <w:rPr>
          <w:spacing w:val="-2"/>
          <w:sz w:val="20"/>
          <w:szCs w:val="20"/>
        </w:rPr>
        <w:t>s</w:t>
      </w:r>
      <w:r w:rsidRPr="00CF369F">
        <w:rPr>
          <w:spacing w:val="5"/>
          <w:sz w:val="20"/>
          <w:szCs w:val="20"/>
        </w:rPr>
        <w:t>t</w:t>
      </w:r>
      <w:r w:rsidRPr="00CF369F">
        <w:rPr>
          <w:spacing w:val="4"/>
          <w:sz w:val="20"/>
          <w:szCs w:val="20"/>
        </w:rPr>
        <w:t>e</w:t>
      </w:r>
      <w:r w:rsidRPr="00CF369F">
        <w:rPr>
          <w:sz w:val="20"/>
          <w:szCs w:val="20"/>
        </w:rPr>
        <w:t xml:space="preserve">m </w:t>
      </w:r>
      <w:r w:rsidRPr="00CF369F">
        <w:rPr>
          <w:spacing w:val="-1"/>
          <w:sz w:val="20"/>
          <w:szCs w:val="20"/>
        </w:rPr>
        <w:t>A</w:t>
      </w:r>
      <w:r w:rsidRPr="00CF369F">
        <w:rPr>
          <w:spacing w:val="5"/>
          <w:sz w:val="20"/>
          <w:szCs w:val="20"/>
        </w:rPr>
        <w:t>d</w:t>
      </w:r>
      <w:r w:rsidRPr="00CF369F">
        <w:rPr>
          <w:spacing w:val="-4"/>
          <w:sz w:val="20"/>
          <w:szCs w:val="20"/>
        </w:rPr>
        <w:t>mi</w:t>
      </w:r>
      <w:r w:rsidRPr="00CF369F">
        <w:rPr>
          <w:spacing w:val="5"/>
          <w:sz w:val="20"/>
          <w:szCs w:val="20"/>
        </w:rPr>
        <w:t>n</w:t>
      </w:r>
      <w:r w:rsidRPr="00CF369F">
        <w:rPr>
          <w:spacing w:val="-4"/>
          <w:sz w:val="20"/>
          <w:szCs w:val="20"/>
        </w:rPr>
        <w:t>i</w:t>
      </w:r>
      <w:r w:rsidRPr="00CF369F">
        <w:rPr>
          <w:spacing w:val="-2"/>
          <w:sz w:val="20"/>
          <w:szCs w:val="20"/>
        </w:rPr>
        <w:t>s</w:t>
      </w:r>
      <w:r w:rsidRPr="00CF369F">
        <w:rPr>
          <w:spacing w:val="5"/>
          <w:sz w:val="20"/>
          <w:szCs w:val="20"/>
        </w:rPr>
        <w:t>t</w:t>
      </w:r>
      <w:r w:rsidRPr="00CF369F">
        <w:rPr>
          <w:spacing w:val="2"/>
          <w:sz w:val="20"/>
          <w:szCs w:val="20"/>
        </w:rPr>
        <w:t>r</w:t>
      </w:r>
      <w:r w:rsidRPr="00CF369F">
        <w:rPr>
          <w:spacing w:val="-1"/>
          <w:sz w:val="20"/>
          <w:szCs w:val="20"/>
        </w:rPr>
        <w:t>a</w:t>
      </w:r>
      <w:r w:rsidRPr="00CF369F">
        <w:rPr>
          <w:sz w:val="20"/>
          <w:szCs w:val="20"/>
        </w:rPr>
        <w:t>t</w:t>
      </w:r>
      <w:r w:rsidRPr="00CF369F">
        <w:rPr>
          <w:spacing w:val="5"/>
          <w:sz w:val="20"/>
          <w:szCs w:val="20"/>
        </w:rPr>
        <w:t>o</w:t>
      </w:r>
      <w:r w:rsidRPr="00CF369F">
        <w:rPr>
          <w:sz w:val="20"/>
          <w:szCs w:val="20"/>
        </w:rPr>
        <w:t>r</w:t>
      </w:r>
      <w:r w:rsidRPr="00CF369F">
        <w:rPr>
          <w:spacing w:val="-18"/>
          <w:sz w:val="20"/>
          <w:szCs w:val="20"/>
        </w:rPr>
        <w:t xml:space="preserve"> and Network Security</w:t>
      </w:r>
      <w:r w:rsidRPr="00CF369F">
        <w:rPr>
          <w:spacing w:val="-7"/>
          <w:sz w:val="20"/>
          <w:szCs w:val="20"/>
        </w:rPr>
        <w:t xml:space="preserve"> </w:t>
      </w:r>
      <w:r w:rsidRPr="00CF369F">
        <w:rPr>
          <w:spacing w:val="-2"/>
          <w:sz w:val="20"/>
          <w:szCs w:val="20"/>
        </w:rPr>
        <w:t>s</w:t>
      </w:r>
      <w:r w:rsidRPr="00CF369F">
        <w:rPr>
          <w:spacing w:val="5"/>
          <w:sz w:val="20"/>
          <w:szCs w:val="20"/>
        </w:rPr>
        <w:t>k</w:t>
      </w:r>
      <w:r w:rsidRPr="00CF369F">
        <w:rPr>
          <w:sz w:val="20"/>
          <w:szCs w:val="20"/>
        </w:rPr>
        <w:t>il</w:t>
      </w:r>
      <w:r w:rsidRPr="00CF369F">
        <w:rPr>
          <w:spacing w:val="-4"/>
          <w:sz w:val="20"/>
          <w:szCs w:val="20"/>
        </w:rPr>
        <w:t>l</w:t>
      </w:r>
      <w:r w:rsidRPr="00CF369F">
        <w:rPr>
          <w:sz w:val="20"/>
          <w:szCs w:val="20"/>
        </w:rPr>
        <w:t>s</w:t>
      </w:r>
      <w:r w:rsidRPr="00CF369F">
        <w:rPr>
          <w:spacing w:val="-5"/>
          <w:sz w:val="20"/>
          <w:szCs w:val="20"/>
        </w:rPr>
        <w:t xml:space="preserve"> </w:t>
      </w:r>
      <w:r w:rsidRPr="00CF369F">
        <w:rPr>
          <w:spacing w:val="4"/>
          <w:sz w:val="20"/>
          <w:szCs w:val="20"/>
        </w:rPr>
        <w:t>a</w:t>
      </w:r>
      <w:r w:rsidRPr="00CF369F">
        <w:rPr>
          <w:spacing w:val="-5"/>
          <w:sz w:val="20"/>
          <w:szCs w:val="20"/>
        </w:rPr>
        <w:t>n</w:t>
      </w:r>
      <w:r w:rsidRPr="00CF369F">
        <w:rPr>
          <w:sz w:val="20"/>
          <w:szCs w:val="20"/>
        </w:rPr>
        <w:t>d</w:t>
      </w:r>
      <w:r w:rsidRPr="00CF369F">
        <w:rPr>
          <w:spacing w:val="-1"/>
          <w:sz w:val="20"/>
          <w:szCs w:val="20"/>
        </w:rPr>
        <w:t xml:space="preserve"> </w:t>
      </w:r>
      <w:r w:rsidRPr="00CF369F">
        <w:rPr>
          <w:spacing w:val="5"/>
          <w:sz w:val="20"/>
          <w:szCs w:val="20"/>
        </w:rPr>
        <w:t>k</w:t>
      </w:r>
      <w:r w:rsidRPr="00CF369F">
        <w:rPr>
          <w:spacing w:val="-5"/>
          <w:sz w:val="20"/>
          <w:szCs w:val="20"/>
        </w:rPr>
        <w:t>n</w:t>
      </w:r>
      <w:r w:rsidRPr="00CF369F">
        <w:rPr>
          <w:spacing w:val="5"/>
          <w:sz w:val="20"/>
          <w:szCs w:val="20"/>
        </w:rPr>
        <w:t>ow</w:t>
      </w:r>
      <w:r w:rsidRPr="00CF369F">
        <w:rPr>
          <w:spacing w:val="-9"/>
          <w:sz w:val="20"/>
          <w:szCs w:val="20"/>
        </w:rPr>
        <w:t>l</w:t>
      </w:r>
      <w:r w:rsidRPr="00CF369F">
        <w:rPr>
          <w:spacing w:val="-1"/>
          <w:sz w:val="20"/>
          <w:szCs w:val="20"/>
        </w:rPr>
        <w:t>e</w:t>
      </w:r>
      <w:r w:rsidRPr="00CF369F">
        <w:rPr>
          <w:sz w:val="20"/>
          <w:szCs w:val="20"/>
        </w:rPr>
        <w:t>dg</w:t>
      </w:r>
      <w:r w:rsidRPr="00CF369F">
        <w:rPr>
          <w:spacing w:val="2"/>
          <w:sz w:val="20"/>
          <w:szCs w:val="20"/>
        </w:rPr>
        <w:t>e</w:t>
      </w:r>
      <w:r w:rsidRPr="00CF369F">
        <w:rPr>
          <w:sz w:val="20"/>
          <w:szCs w:val="20"/>
        </w:rPr>
        <w:t>.</w:t>
      </w:r>
      <w:r w:rsidRPr="00CF369F">
        <w:rPr>
          <w:spacing w:val="-2"/>
          <w:sz w:val="20"/>
          <w:szCs w:val="20"/>
        </w:rPr>
        <w:t xml:space="preserve"> Completion of these courses will demonstrate skills</w:t>
      </w:r>
      <w:r w:rsidRPr="00CF369F">
        <w:rPr>
          <w:sz w:val="20"/>
          <w:szCs w:val="20"/>
        </w:rPr>
        <w:t xml:space="preserve"> </w:t>
      </w:r>
      <w:r w:rsidRPr="00CF369F">
        <w:rPr>
          <w:spacing w:val="-4"/>
          <w:sz w:val="20"/>
          <w:szCs w:val="20"/>
        </w:rPr>
        <w:t>i</w:t>
      </w:r>
      <w:r w:rsidRPr="00CF369F">
        <w:rPr>
          <w:sz w:val="20"/>
          <w:szCs w:val="20"/>
        </w:rPr>
        <w:t>n Network I</w:t>
      </w:r>
      <w:r w:rsidRPr="00CF369F">
        <w:rPr>
          <w:spacing w:val="5"/>
          <w:sz w:val="20"/>
          <w:szCs w:val="20"/>
        </w:rPr>
        <w:t>n</w:t>
      </w:r>
      <w:r w:rsidRPr="00CF369F">
        <w:rPr>
          <w:spacing w:val="-8"/>
          <w:sz w:val="20"/>
          <w:szCs w:val="20"/>
        </w:rPr>
        <w:t>f</w:t>
      </w:r>
      <w:r w:rsidRPr="00CF369F">
        <w:rPr>
          <w:spacing w:val="2"/>
          <w:sz w:val="20"/>
          <w:szCs w:val="20"/>
        </w:rPr>
        <w:t>r</w:t>
      </w:r>
      <w:r w:rsidRPr="00CF369F">
        <w:rPr>
          <w:spacing w:val="4"/>
          <w:sz w:val="20"/>
          <w:szCs w:val="20"/>
        </w:rPr>
        <w:t>a</w:t>
      </w:r>
      <w:r w:rsidRPr="00CF369F">
        <w:rPr>
          <w:spacing w:val="-2"/>
          <w:sz w:val="20"/>
          <w:szCs w:val="20"/>
        </w:rPr>
        <w:t>s</w:t>
      </w:r>
      <w:r w:rsidRPr="00CF369F">
        <w:rPr>
          <w:spacing w:val="5"/>
          <w:sz w:val="20"/>
          <w:szCs w:val="20"/>
        </w:rPr>
        <w:t>t</w:t>
      </w:r>
      <w:r w:rsidRPr="00CF369F">
        <w:rPr>
          <w:spacing w:val="2"/>
          <w:sz w:val="20"/>
          <w:szCs w:val="20"/>
        </w:rPr>
        <w:t>r</w:t>
      </w:r>
      <w:r w:rsidRPr="00CF369F">
        <w:rPr>
          <w:sz w:val="20"/>
          <w:szCs w:val="20"/>
        </w:rPr>
        <w:t>u</w:t>
      </w:r>
      <w:r w:rsidRPr="00CF369F">
        <w:rPr>
          <w:spacing w:val="-6"/>
          <w:sz w:val="20"/>
          <w:szCs w:val="20"/>
        </w:rPr>
        <w:t>c</w:t>
      </w:r>
      <w:r w:rsidRPr="00CF369F">
        <w:rPr>
          <w:spacing w:val="5"/>
          <w:sz w:val="20"/>
          <w:szCs w:val="20"/>
        </w:rPr>
        <w:t>t</w:t>
      </w:r>
      <w:r w:rsidRPr="00CF369F">
        <w:rPr>
          <w:sz w:val="20"/>
          <w:szCs w:val="20"/>
        </w:rPr>
        <w:t>u</w:t>
      </w:r>
      <w:r w:rsidRPr="00CF369F">
        <w:rPr>
          <w:spacing w:val="2"/>
          <w:sz w:val="20"/>
          <w:szCs w:val="20"/>
        </w:rPr>
        <w:t>r</w:t>
      </w:r>
      <w:r w:rsidRPr="00CF369F">
        <w:rPr>
          <w:sz w:val="20"/>
          <w:szCs w:val="20"/>
        </w:rPr>
        <w:t>e</w:t>
      </w:r>
      <w:r w:rsidRPr="00CF369F">
        <w:rPr>
          <w:spacing w:val="-11"/>
          <w:sz w:val="20"/>
          <w:szCs w:val="20"/>
        </w:rPr>
        <w:t xml:space="preserve"> </w:t>
      </w:r>
      <w:r w:rsidRPr="00CF369F">
        <w:rPr>
          <w:spacing w:val="4"/>
          <w:sz w:val="20"/>
          <w:szCs w:val="20"/>
        </w:rPr>
        <w:t>a</w:t>
      </w:r>
      <w:r w:rsidRPr="00CF369F">
        <w:rPr>
          <w:spacing w:val="-5"/>
          <w:sz w:val="20"/>
          <w:szCs w:val="20"/>
        </w:rPr>
        <w:t>n</w:t>
      </w:r>
      <w:r w:rsidRPr="00CF369F">
        <w:rPr>
          <w:sz w:val="20"/>
          <w:szCs w:val="20"/>
        </w:rPr>
        <w:t>d</w:t>
      </w:r>
      <w:r w:rsidRPr="00CF369F">
        <w:rPr>
          <w:spacing w:val="-1"/>
          <w:sz w:val="20"/>
          <w:szCs w:val="20"/>
        </w:rPr>
        <w:t xml:space="preserve"> Security</w:t>
      </w:r>
      <w:r w:rsidRPr="00CF369F">
        <w:rPr>
          <w:sz w:val="20"/>
          <w:szCs w:val="20"/>
        </w:rPr>
        <w:t>.</w:t>
      </w:r>
      <w:r w:rsidRPr="00CF369F">
        <w:rPr>
          <w:spacing w:val="-2"/>
          <w:sz w:val="20"/>
          <w:szCs w:val="20"/>
        </w:rPr>
        <w:t xml:space="preserve"> </w:t>
      </w:r>
      <w:r w:rsidRPr="00CF369F">
        <w:rPr>
          <w:sz w:val="20"/>
          <w:szCs w:val="20"/>
        </w:rPr>
        <w:t>Up</w:t>
      </w:r>
      <w:r w:rsidRPr="00CF369F">
        <w:rPr>
          <w:spacing w:val="5"/>
          <w:sz w:val="20"/>
          <w:szCs w:val="20"/>
        </w:rPr>
        <w:t>o</w:t>
      </w:r>
      <w:r w:rsidRPr="00CF369F">
        <w:rPr>
          <w:sz w:val="20"/>
          <w:szCs w:val="20"/>
        </w:rPr>
        <w:t>n</w:t>
      </w:r>
      <w:r w:rsidRPr="00CF369F">
        <w:rPr>
          <w:spacing w:val="-7"/>
          <w:sz w:val="20"/>
          <w:szCs w:val="20"/>
        </w:rPr>
        <w:t xml:space="preserve"> </w:t>
      </w:r>
      <w:r w:rsidRPr="00CF369F">
        <w:rPr>
          <w:spacing w:val="-1"/>
          <w:sz w:val="20"/>
          <w:szCs w:val="20"/>
        </w:rPr>
        <w:t>c</w:t>
      </w:r>
      <w:r w:rsidRPr="00CF369F">
        <w:rPr>
          <w:spacing w:val="5"/>
          <w:sz w:val="20"/>
          <w:szCs w:val="20"/>
        </w:rPr>
        <w:t>o</w:t>
      </w:r>
      <w:r w:rsidRPr="00CF369F">
        <w:rPr>
          <w:spacing w:val="-9"/>
          <w:sz w:val="20"/>
          <w:szCs w:val="20"/>
        </w:rPr>
        <w:t>m</w:t>
      </w:r>
      <w:r w:rsidRPr="00CF369F">
        <w:rPr>
          <w:spacing w:val="5"/>
          <w:sz w:val="20"/>
          <w:szCs w:val="20"/>
        </w:rPr>
        <w:t>p</w:t>
      </w:r>
      <w:r w:rsidRPr="00CF369F">
        <w:rPr>
          <w:spacing w:val="-4"/>
          <w:sz w:val="20"/>
          <w:szCs w:val="20"/>
        </w:rPr>
        <w:t>l</w:t>
      </w:r>
      <w:r w:rsidRPr="00CF369F">
        <w:rPr>
          <w:spacing w:val="-1"/>
          <w:sz w:val="20"/>
          <w:szCs w:val="20"/>
        </w:rPr>
        <w:t>e</w:t>
      </w:r>
      <w:r w:rsidRPr="00CF369F">
        <w:rPr>
          <w:spacing w:val="5"/>
          <w:sz w:val="20"/>
          <w:szCs w:val="20"/>
        </w:rPr>
        <w:t>t</w:t>
      </w:r>
      <w:r w:rsidRPr="00CF369F">
        <w:rPr>
          <w:spacing w:val="-9"/>
          <w:sz w:val="20"/>
          <w:szCs w:val="20"/>
        </w:rPr>
        <w:t>i</w:t>
      </w:r>
      <w:r w:rsidRPr="00CF369F">
        <w:rPr>
          <w:spacing w:val="5"/>
          <w:sz w:val="20"/>
          <w:szCs w:val="20"/>
        </w:rPr>
        <w:t>o</w:t>
      </w:r>
      <w:r w:rsidRPr="00CF369F">
        <w:rPr>
          <w:sz w:val="20"/>
          <w:szCs w:val="20"/>
        </w:rPr>
        <w:t>n</w:t>
      </w:r>
      <w:r w:rsidRPr="00CF369F">
        <w:rPr>
          <w:spacing w:val="-13"/>
          <w:sz w:val="20"/>
          <w:szCs w:val="20"/>
        </w:rPr>
        <w:t xml:space="preserve"> </w:t>
      </w:r>
      <w:r w:rsidRPr="00CF369F">
        <w:rPr>
          <w:spacing w:val="10"/>
          <w:sz w:val="20"/>
          <w:szCs w:val="20"/>
        </w:rPr>
        <w:t>o</w:t>
      </w:r>
      <w:r w:rsidRPr="00CF369F">
        <w:rPr>
          <w:sz w:val="20"/>
          <w:szCs w:val="20"/>
        </w:rPr>
        <w:t>f</w:t>
      </w:r>
      <w:r w:rsidRPr="00CF369F">
        <w:rPr>
          <w:spacing w:val="-7"/>
          <w:sz w:val="20"/>
          <w:szCs w:val="20"/>
        </w:rPr>
        <w:t xml:space="preserve"> </w:t>
      </w:r>
      <w:r w:rsidRPr="00CF369F">
        <w:rPr>
          <w:spacing w:val="5"/>
          <w:sz w:val="20"/>
          <w:szCs w:val="20"/>
        </w:rPr>
        <w:t>t</w:t>
      </w:r>
      <w:r w:rsidRPr="00CF369F">
        <w:rPr>
          <w:spacing w:val="-5"/>
          <w:sz w:val="20"/>
          <w:szCs w:val="20"/>
        </w:rPr>
        <w:t>h</w:t>
      </w:r>
      <w:r w:rsidRPr="00CF369F">
        <w:rPr>
          <w:sz w:val="20"/>
          <w:szCs w:val="20"/>
        </w:rPr>
        <w:t>e</w:t>
      </w:r>
      <w:r w:rsidRPr="00CF369F">
        <w:rPr>
          <w:spacing w:val="-1"/>
          <w:sz w:val="20"/>
          <w:szCs w:val="20"/>
        </w:rPr>
        <w:t xml:space="preserve"> </w:t>
      </w:r>
      <w:r w:rsidRPr="00CF369F">
        <w:rPr>
          <w:sz w:val="20"/>
          <w:szCs w:val="20"/>
        </w:rPr>
        <w:t>p</w:t>
      </w:r>
      <w:r w:rsidRPr="00CF369F">
        <w:rPr>
          <w:spacing w:val="-3"/>
          <w:sz w:val="20"/>
          <w:szCs w:val="20"/>
        </w:rPr>
        <w:t>r</w:t>
      </w:r>
      <w:r w:rsidRPr="00CF369F">
        <w:rPr>
          <w:spacing w:val="5"/>
          <w:sz w:val="20"/>
          <w:szCs w:val="20"/>
        </w:rPr>
        <w:t>o</w:t>
      </w:r>
      <w:r w:rsidRPr="00CF369F">
        <w:rPr>
          <w:sz w:val="20"/>
          <w:szCs w:val="20"/>
        </w:rPr>
        <w:t>g</w:t>
      </w:r>
      <w:r w:rsidRPr="00CF369F">
        <w:rPr>
          <w:spacing w:val="2"/>
          <w:sz w:val="20"/>
          <w:szCs w:val="20"/>
        </w:rPr>
        <w:t>r</w:t>
      </w:r>
      <w:r w:rsidRPr="00CF369F">
        <w:rPr>
          <w:spacing w:val="-1"/>
          <w:sz w:val="20"/>
          <w:szCs w:val="20"/>
        </w:rPr>
        <w:t>a</w:t>
      </w:r>
      <w:r w:rsidRPr="00CF369F">
        <w:rPr>
          <w:spacing w:val="-9"/>
          <w:sz w:val="20"/>
          <w:szCs w:val="20"/>
        </w:rPr>
        <w:t>m</w:t>
      </w:r>
      <w:r w:rsidRPr="00CF369F">
        <w:rPr>
          <w:sz w:val="20"/>
          <w:szCs w:val="20"/>
        </w:rPr>
        <w:t>,</w:t>
      </w:r>
      <w:r w:rsidRPr="00CF369F">
        <w:rPr>
          <w:spacing w:val="-4"/>
          <w:sz w:val="20"/>
          <w:szCs w:val="20"/>
        </w:rPr>
        <w:t xml:space="preserve"> </w:t>
      </w:r>
      <w:r w:rsidRPr="00CF369F">
        <w:rPr>
          <w:spacing w:val="5"/>
          <w:sz w:val="20"/>
          <w:szCs w:val="20"/>
        </w:rPr>
        <w:t>t</w:t>
      </w:r>
      <w:r w:rsidRPr="00CF369F">
        <w:rPr>
          <w:spacing w:val="-5"/>
          <w:sz w:val="20"/>
          <w:szCs w:val="20"/>
        </w:rPr>
        <w:t>h</w:t>
      </w:r>
      <w:r w:rsidRPr="00CF369F">
        <w:rPr>
          <w:sz w:val="20"/>
          <w:szCs w:val="20"/>
        </w:rPr>
        <w:t>e</w:t>
      </w:r>
      <w:r w:rsidRPr="00CF369F">
        <w:rPr>
          <w:spacing w:val="-1"/>
          <w:sz w:val="20"/>
          <w:szCs w:val="20"/>
        </w:rPr>
        <w:t xml:space="preserve"> ca</w:t>
      </w:r>
      <w:r w:rsidRPr="00CF369F">
        <w:rPr>
          <w:spacing w:val="-5"/>
          <w:sz w:val="20"/>
          <w:szCs w:val="20"/>
        </w:rPr>
        <w:t>n</w:t>
      </w:r>
      <w:r w:rsidRPr="00CF369F">
        <w:rPr>
          <w:spacing w:val="5"/>
          <w:sz w:val="20"/>
          <w:szCs w:val="20"/>
        </w:rPr>
        <w:t>d</w:t>
      </w:r>
      <w:r w:rsidRPr="00CF369F">
        <w:rPr>
          <w:spacing w:val="-4"/>
          <w:sz w:val="20"/>
          <w:szCs w:val="20"/>
        </w:rPr>
        <w:t>i</w:t>
      </w:r>
      <w:r w:rsidRPr="00CF369F">
        <w:rPr>
          <w:sz w:val="20"/>
          <w:szCs w:val="20"/>
        </w:rPr>
        <w:t>d</w:t>
      </w:r>
      <w:r w:rsidRPr="00CF369F">
        <w:rPr>
          <w:spacing w:val="-1"/>
          <w:sz w:val="20"/>
          <w:szCs w:val="20"/>
        </w:rPr>
        <w:t>a</w:t>
      </w:r>
      <w:r w:rsidRPr="00CF369F">
        <w:rPr>
          <w:spacing w:val="5"/>
          <w:sz w:val="20"/>
          <w:szCs w:val="20"/>
        </w:rPr>
        <w:t>t</w:t>
      </w:r>
      <w:r w:rsidRPr="00CF369F">
        <w:rPr>
          <w:sz w:val="20"/>
          <w:szCs w:val="20"/>
        </w:rPr>
        <w:t>e</w:t>
      </w:r>
      <w:r w:rsidRPr="00CF369F">
        <w:rPr>
          <w:spacing w:val="-7"/>
          <w:sz w:val="20"/>
          <w:szCs w:val="20"/>
        </w:rPr>
        <w:t xml:space="preserve"> </w:t>
      </w:r>
      <w:r w:rsidRPr="00CF369F">
        <w:rPr>
          <w:spacing w:val="5"/>
          <w:sz w:val="20"/>
          <w:szCs w:val="20"/>
        </w:rPr>
        <w:t>w</w:t>
      </w:r>
      <w:r w:rsidRPr="00CF369F">
        <w:rPr>
          <w:spacing w:val="-4"/>
          <w:sz w:val="20"/>
          <w:szCs w:val="20"/>
        </w:rPr>
        <w:t>il</w:t>
      </w:r>
      <w:r w:rsidRPr="00CF369F">
        <w:rPr>
          <w:sz w:val="20"/>
          <w:szCs w:val="20"/>
        </w:rPr>
        <w:t>l</w:t>
      </w:r>
      <w:r w:rsidRPr="00CF369F">
        <w:rPr>
          <w:color w:val="000000"/>
          <w:sz w:val="20"/>
          <w:szCs w:val="20"/>
        </w:rPr>
        <w:t xml:space="preserve"> know how to plan, configure, and operate simple WAN and switched LAN networks as well as know how </w:t>
      </w:r>
      <w:r w:rsidRPr="00CF369F">
        <w:rPr>
          <w:sz w:val="20"/>
          <w:szCs w:val="20"/>
          <w:shd w:val="clear" w:color="auto" w:fill="FFFFFF"/>
        </w:rPr>
        <w:t>intruders escalate privileges and what steps can be taken to secure a system.</w:t>
      </w:r>
    </w:p>
    <w:p w14:paraId="3A7E2236" w14:textId="77777777" w:rsidR="00A8777D" w:rsidRPr="00CF369F" w:rsidRDefault="00A8777D" w:rsidP="00A8777D">
      <w:pPr>
        <w:pStyle w:val="Footer"/>
        <w:rPr>
          <w:b/>
          <w:bCs/>
          <w:sz w:val="20"/>
          <w:szCs w:val="20"/>
        </w:rPr>
      </w:pPr>
    </w:p>
    <w:p w14:paraId="13F335E1" w14:textId="77777777" w:rsidR="00A8777D" w:rsidRPr="00CF369F" w:rsidRDefault="00A8777D" w:rsidP="00A8777D">
      <w:pPr>
        <w:rPr>
          <w:color w:val="000000"/>
          <w:sz w:val="20"/>
          <w:szCs w:val="20"/>
        </w:rPr>
      </w:pPr>
      <w:r w:rsidRPr="00CF369F">
        <w:rPr>
          <w:b/>
          <w:bCs/>
          <w:sz w:val="20"/>
          <w:szCs w:val="20"/>
        </w:rPr>
        <w:t>Vo</w:t>
      </w:r>
      <w:r w:rsidRPr="00CF369F">
        <w:rPr>
          <w:b/>
          <w:bCs/>
          <w:spacing w:val="-1"/>
          <w:sz w:val="20"/>
          <w:szCs w:val="20"/>
        </w:rPr>
        <w:t>c</w:t>
      </w:r>
      <w:r w:rsidRPr="00CF369F">
        <w:rPr>
          <w:b/>
          <w:bCs/>
          <w:sz w:val="20"/>
          <w:szCs w:val="20"/>
        </w:rPr>
        <w:t>a</w:t>
      </w:r>
      <w:r w:rsidRPr="00CF369F">
        <w:rPr>
          <w:b/>
          <w:bCs/>
          <w:spacing w:val="2"/>
          <w:sz w:val="20"/>
          <w:szCs w:val="20"/>
        </w:rPr>
        <w:t>t</w:t>
      </w:r>
      <w:r w:rsidRPr="00CF369F">
        <w:rPr>
          <w:b/>
          <w:bCs/>
          <w:sz w:val="20"/>
          <w:szCs w:val="20"/>
        </w:rPr>
        <w:t>io</w:t>
      </w:r>
      <w:r w:rsidRPr="00CF369F">
        <w:rPr>
          <w:b/>
          <w:bCs/>
          <w:spacing w:val="1"/>
          <w:sz w:val="20"/>
          <w:szCs w:val="20"/>
        </w:rPr>
        <w:t>n</w:t>
      </w:r>
      <w:r w:rsidRPr="00CF369F">
        <w:rPr>
          <w:b/>
          <w:bCs/>
          <w:sz w:val="20"/>
          <w:szCs w:val="20"/>
        </w:rPr>
        <w:t>al</w:t>
      </w:r>
      <w:r w:rsidRPr="00CF369F">
        <w:rPr>
          <w:b/>
          <w:bCs/>
          <w:spacing w:val="-13"/>
          <w:sz w:val="20"/>
          <w:szCs w:val="20"/>
        </w:rPr>
        <w:t xml:space="preserve"> </w:t>
      </w:r>
      <w:r w:rsidRPr="00CF369F">
        <w:rPr>
          <w:b/>
          <w:bCs/>
          <w:spacing w:val="1"/>
          <w:sz w:val="20"/>
          <w:szCs w:val="20"/>
        </w:rPr>
        <w:t>Ob</w:t>
      </w:r>
      <w:r w:rsidRPr="00CF369F">
        <w:rPr>
          <w:b/>
          <w:bCs/>
          <w:spacing w:val="2"/>
          <w:sz w:val="20"/>
          <w:szCs w:val="20"/>
        </w:rPr>
        <w:t>j</w:t>
      </w:r>
      <w:r w:rsidRPr="00CF369F">
        <w:rPr>
          <w:b/>
          <w:bCs/>
          <w:spacing w:val="-1"/>
          <w:sz w:val="20"/>
          <w:szCs w:val="20"/>
        </w:rPr>
        <w:t>ec</w:t>
      </w:r>
      <w:r w:rsidRPr="00CF369F">
        <w:rPr>
          <w:b/>
          <w:bCs/>
          <w:spacing w:val="2"/>
          <w:sz w:val="20"/>
          <w:szCs w:val="20"/>
        </w:rPr>
        <w:t>t</w:t>
      </w:r>
      <w:r w:rsidRPr="00CF369F">
        <w:rPr>
          <w:b/>
          <w:bCs/>
          <w:sz w:val="20"/>
          <w:szCs w:val="20"/>
        </w:rPr>
        <w:t>iv</w:t>
      </w:r>
      <w:r w:rsidRPr="00CF369F">
        <w:rPr>
          <w:b/>
          <w:bCs/>
          <w:spacing w:val="-1"/>
          <w:sz w:val="20"/>
          <w:szCs w:val="20"/>
        </w:rPr>
        <w:t>e</w:t>
      </w:r>
      <w:r w:rsidRPr="00CF369F">
        <w:rPr>
          <w:b/>
          <w:bCs/>
          <w:sz w:val="20"/>
          <w:szCs w:val="20"/>
        </w:rPr>
        <w:t>s</w:t>
      </w:r>
      <w:r w:rsidRPr="00CF369F">
        <w:rPr>
          <w:sz w:val="20"/>
          <w:szCs w:val="20"/>
        </w:rPr>
        <w:t xml:space="preserve">: </w:t>
      </w:r>
      <w:r w:rsidRPr="00CF369F">
        <w:rPr>
          <w:spacing w:val="2"/>
          <w:sz w:val="20"/>
          <w:szCs w:val="20"/>
        </w:rPr>
        <w:t>T</w:t>
      </w:r>
      <w:r w:rsidRPr="00CF369F">
        <w:rPr>
          <w:spacing w:val="-5"/>
          <w:sz w:val="20"/>
          <w:szCs w:val="20"/>
        </w:rPr>
        <w:t>h</w:t>
      </w:r>
      <w:r w:rsidRPr="00CF369F">
        <w:rPr>
          <w:sz w:val="20"/>
          <w:szCs w:val="20"/>
        </w:rPr>
        <w:t>e</w:t>
      </w:r>
      <w:r w:rsidRPr="00CF369F">
        <w:rPr>
          <w:spacing w:val="8"/>
          <w:sz w:val="20"/>
          <w:szCs w:val="20"/>
        </w:rPr>
        <w:t xml:space="preserve"> </w:t>
      </w:r>
      <w:r w:rsidRPr="00CF369F">
        <w:rPr>
          <w:spacing w:val="6"/>
          <w:sz w:val="20"/>
          <w:szCs w:val="20"/>
        </w:rPr>
        <w:t>IT Security Specialist</w:t>
      </w:r>
      <w:r w:rsidRPr="00CF369F">
        <w:rPr>
          <w:sz w:val="20"/>
          <w:szCs w:val="20"/>
        </w:rPr>
        <w:t xml:space="preserve"> p</w:t>
      </w:r>
      <w:r w:rsidRPr="00CF369F">
        <w:rPr>
          <w:spacing w:val="-3"/>
          <w:sz w:val="20"/>
          <w:szCs w:val="20"/>
        </w:rPr>
        <w:t>r</w:t>
      </w:r>
      <w:r w:rsidRPr="00CF369F">
        <w:rPr>
          <w:spacing w:val="5"/>
          <w:sz w:val="20"/>
          <w:szCs w:val="20"/>
        </w:rPr>
        <w:t>o</w:t>
      </w:r>
      <w:r w:rsidRPr="00CF369F">
        <w:rPr>
          <w:spacing w:val="-5"/>
          <w:sz w:val="20"/>
          <w:szCs w:val="20"/>
        </w:rPr>
        <w:t>g</w:t>
      </w:r>
      <w:r w:rsidRPr="00CF369F">
        <w:rPr>
          <w:spacing w:val="2"/>
          <w:sz w:val="20"/>
          <w:szCs w:val="20"/>
        </w:rPr>
        <w:t>r</w:t>
      </w:r>
      <w:r w:rsidRPr="00CF369F">
        <w:rPr>
          <w:spacing w:val="-1"/>
          <w:sz w:val="20"/>
          <w:szCs w:val="20"/>
        </w:rPr>
        <w:t>a</w:t>
      </w:r>
      <w:r w:rsidRPr="00CF369F">
        <w:rPr>
          <w:sz w:val="20"/>
          <w:szCs w:val="20"/>
        </w:rPr>
        <w:t>m</w:t>
      </w:r>
      <w:r w:rsidRPr="00CF369F">
        <w:rPr>
          <w:spacing w:val="5"/>
          <w:sz w:val="20"/>
          <w:szCs w:val="20"/>
        </w:rPr>
        <w:t xml:space="preserve"> </w:t>
      </w:r>
      <w:r w:rsidRPr="00CF369F">
        <w:rPr>
          <w:spacing w:val="-4"/>
          <w:sz w:val="20"/>
          <w:szCs w:val="20"/>
        </w:rPr>
        <w:t>i</w:t>
      </w:r>
      <w:r w:rsidRPr="00CF369F">
        <w:rPr>
          <w:sz w:val="20"/>
          <w:szCs w:val="20"/>
        </w:rPr>
        <w:t>s</w:t>
      </w:r>
      <w:r w:rsidRPr="00CF369F">
        <w:rPr>
          <w:spacing w:val="9"/>
          <w:sz w:val="20"/>
          <w:szCs w:val="20"/>
        </w:rPr>
        <w:t xml:space="preserve"> </w:t>
      </w:r>
      <w:r w:rsidRPr="00CF369F">
        <w:rPr>
          <w:spacing w:val="5"/>
          <w:sz w:val="20"/>
          <w:szCs w:val="20"/>
        </w:rPr>
        <w:t>d</w:t>
      </w:r>
      <w:r w:rsidRPr="00CF369F">
        <w:rPr>
          <w:spacing w:val="-1"/>
          <w:sz w:val="20"/>
          <w:szCs w:val="20"/>
        </w:rPr>
        <w:t>e</w:t>
      </w:r>
      <w:r w:rsidRPr="00CF369F">
        <w:rPr>
          <w:spacing w:val="3"/>
          <w:sz w:val="20"/>
          <w:szCs w:val="20"/>
        </w:rPr>
        <w:t>s</w:t>
      </w:r>
      <w:r w:rsidRPr="00CF369F">
        <w:rPr>
          <w:spacing w:val="-4"/>
          <w:sz w:val="20"/>
          <w:szCs w:val="20"/>
        </w:rPr>
        <w:t>i</w:t>
      </w:r>
      <w:r w:rsidRPr="00CF369F">
        <w:rPr>
          <w:spacing w:val="5"/>
          <w:sz w:val="20"/>
          <w:szCs w:val="20"/>
        </w:rPr>
        <w:t>g</w:t>
      </w:r>
      <w:r w:rsidRPr="00CF369F">
        <w:rPr>
          <w:spacing w:val="-5"/>
          <w:sz w:val="20"/>
          <w:szCs w:val="20"/>
        </w:rPr>
        <w:t>n</w:t>
      </w:r>
      <w:r w:rsidRPr="00CF369F">
        <w:rPr>
          <w:spacing w:val="4"/>
          <w:sz w:val="20"/>
          <w:szCs w:val="20"/>
        </w:rPr>
        <w:t>e</w:t>
      </w:r>
      <w:r w:rsidRPr="00CF369F">
        <w:rPr>
          <w:sz w:val="20"/>
          <w:szCs w:val="20"/>
        </w:rPr>
        <w:t>d</w:t>
      </w:r>
      <w:r w:rsidRPr="00CF369F">
        <w:rPr>
          <w:spacing w:val="9"/>
          <w:sz w:val="20"/>
          <w:szCs w:val="20"/>
        </w:rPr>
        <w:t xml:space="preserve"> </w:t>
      </w:r>
      <w:r w:rsidRPr="00CF369F">
        <w:rPr>
          <w:spacing w:val="-8"/>
          <w:sz w:val="20"/>
          <w:szCs w:val="20"/>
        </w:rPr>
        <w:t>f</w:t>
      </w:r>
      <w:r w:rsidRPr="00CF369F">
        <w:rPr>
          <w:spacing w:val="5"/>
          <w:sz w:val="20"/>
          <w:szCs w:val="20"/>
        </w:rPr>
        <w:t>o</w:t>
      </w:r>
      <w:r w:rsidRPr="00CF369F">
        <w:rPr>
          <w:sz w:val="20"/>
          <w:szCs w:val="20"/>
        </w:rPr>
        <w:t>r</w:t>
      </w:r>
      <w:r w:rsidRPr="00CF369F">
        <w:rPr>
          <w:spacing w:val="16"/>
          <w:sz w:val="20"/>
          <w:szCs w:val="20"/>
        </w:rPr>
        <w:t xml:space="preserve"> </w:t>
      </w:r>
      <w:r w:rsidRPr="00CF369F">
        <w:rPr>
          <w:spacing w:val="-4"/>
          <w:sz w:val="20"/>
          <w:szCs w:val="20"/>
        </w:rPr>
        <w:t>i</w:t>
      </w:r>
      <w:r w:rsidRPr="00CF369F">
        <w:rPr>
          <w:spacing w:val="-5"/>
          <w:sz w:val="20"/>
          <w:szCs w:val="20"/>
        </w:rPr>
        <w:t>n</w:t>
      </w:r>
      <w:r w:rsidRPr="00CF369F">
        <w:rPr>
          <w:spacing w:val="5"/>
          <w:sz w:val="20"/>
          <w:szCs w:val="20"/>
        </w:rPr>
        <w:t>d</w:t>
      </w:r>
      <w:r w:rsidRPr="00CF369F">
        <w:rPr>
          <w:spacing w:val="-4"/>
          <w:sz w:val="20"/>
          <w:szCs w:val="20"/>
        </w:rPr>
        <w:t>i</w:t>
      </w:r>
      <w:r w:rsidRPr="00CF369F">
        <w:rPr>
          <w:spacing w:val="5"/>
          <w:sz w:val="20"/>
          <w:szCs w:val="20"/>
        </w:rPr>
        <w:t>v</w:t>
      </w:r>
      <w:r w:rsidRPr="00CF369F">
        <w:rPr>
          <w:spacing w:val="-4"/>
          <w:sz w:val="20"/>
          <w:szCs w:val="20"/>
        </w:rPr>
        <w:t>i</w:t>
      </w:r>
      <w:r w:rsidRPr="00CF369F">
        <w:rPr>
          <w:sz w:val="20"/>
          <w:szCs w:val="20"/>
        </w:rPr>
        <w:t>du</w:t>
      </w:r>
      <w:r w:rsidRPr="00CF369F">
        <w:rPr>
          <w:spacing w:val="4"/>
          <w:sz w:val="20"/>
          <w:szCs w:val="20"/>
        </w:rPr>
        <w:t>a</w:t>
      </w:r>
      <w:r w:rsidRPr="00CF369F">
        <w:rPr>
          <w:spacing w:val="-4"/>
          <w:sz w:val="20"/>
          <w:szCs w:val="20"/>
        </w:rPr>
        <w:t>l</w:t>
      </w:r>
      <w:r w:rsidRPr="00CF369F">
        <w:rPr>
          <w:sz w:val="20"/>
          <w:szCs w:val="20"/>
        </w:rPr>
        <w:t>s</w:t>
      </w:r>
      <w:r w:rsidRPr="00CF369F">
        <w:rPr>
          <w:spacing w:val="4"/>
          <w:sz w:val="20"/>
          <w:szCs w:val="20"/>
        </w:rPr>
        <w:t xml:space="preserve"> </w:t>
      </w:r>
      <w:r w:rsidRPr="00CF369F">
        <w:rPr>
          <w:spacing w:val="-2"/>
          <w:sz w:val="20"/>
          <w:szCs w:val="20"/>
        </w:rPr>
        <w:t>s</w:t>
      </w:r>
      <w:r w:rsidRPr="00CF369F">
        <w:rPr>
          <w:spacing w:val="-1"/>
          <w:sz w:val="20"/>
          <w:szCs w:val="20"/>
        </w:rPr>
        <w:t>ee</w:t>
      </w:r>
      <w:r w:rsidRPr="00CF369F">
        <w:rPr>
          <w:spacing w:val="5"/>
          <w:sz w:val="20"/>
          <w:szCs w:val="20"/>
        </w:rPr>
        <w:t>k</w:t>
      </w:r>
      <w:r w:rsidRPr="00CF369F">
        <w:rPr>
          <w:spacing w:val="-4"/>
          <w:sz w:val="20"/>
          <w:szCs w:val="20"/>
        </w:rPr>
        <w:t>i</w:t>
      </w:r>
      <w:r w:rsidRPr="00CF369F">
        <w:rPr>
          <w:sz w:val="20"/>
          <w:szCs w:val="20"/>
        </w:rPr>
        <w:t>ng</w:t>
      </w:r>
      <w:r w:rsidRPr="00CF369F">
        <w:rPr>
          <w:spacing w:val="15"/>
          <w:sz w:val="20"/>
          <w:szCs w:val="20"/>
        </w:rPr>
        <w:t xml:space="preserve"> </w:t>
      </w:r>
      <w:r w:rsidRPr="00CF369F">
        <w:rPr>
          <w:sz w:val="20"/>
          <w:szCs w:val="20"/>
        </w:rPr>
        <w:t>a</w:t>
      </w:r>
      <w:r w:rsidRPr="00CF369F">
        <w:rPr>
          <w:spacing w:val="10"/>
          <w:sz w:val="20"/>
          <w:szCs w:val="20"/>
        </w:rPr>
        <w:t xml:space="preserve"> </w:t>
      </w:r>
      <w:r w:rsidRPr="00CF369F">
        <w:rPr>
          <w:spacing w:val="4"/>
          <w:sz w:val="20"/>
          <w:szCs w:val="20"/>
        </w:rPr>
        <w:t>c</w:t>
      </w:r>
      <w:r w:rsidRPr="00CF369F">
        <w:rPr>
          <w:spacing w:val="-1"/>
          <w:sz w:val="20"/>
          <w:szCs w:val="20"/>
        </w:rPr>
        <w:t>a</w:t>
      </w:r>
      <w:r w:rsidRPr="00CF369F">
        <w:rPr>
          <w:spacing w:val="2"/>
          <w:sz w:val="20"/>
          <w:szCs w:val="20"/>
        </w:rPr>
        <w:t>r</w:t>
      </w:r>
      <w:r w:rsidRPr="00CF369F">
        <w:rPr>
          <w:spacing w:val="-1"/>
          <w:sz w:val="20"/>
          <w:szCs w:val="20"/>
        </w:rPr>
        <w:t>ee</w:t>
      </w:r>
      <w:r w:rsidRPr="00CF369F">
        <w:rPr>
          <w:sz w:val="20"/>
          <w:szCs w:val="20"/>
        </w:rPr>
        <w:t>r</w:t>
      </w:r>
      <w:r w:rsidRPr="00CF369F">
        <w:rPr>
          <w:spacing w:val="8"/>
          <w:sz w:val="20"/>
          <w:szCs w:val="20"/>
        </w:rPr>
        <w:t xml:space="preserve"> </w:t>
      </w:r>
      <w:r w:rsidRPr="00CF369F">
        <w:rPr>
          <w:spacing w:val="-1"/>
          <w:sz w:val="20"/>
          <w:szCs w:val="20"/>
        </w:rPr>
        <w:t>a</w:t>
      </w:r>
      <w:r w:rsidRPr="00CF369F">
        <w:rPr>
          <w:sz w:val="20"/>
          <w:szCs w:val="20"/>
        </w:rPr>
        <w:t>s</w:t>
      </w:r>
      <w:r w:rsidRPr="00CF369F">
        <w:rPr>
          <w:spacing w:val="12"/>
          <w:sz w:val="20"/>
          <w:szCs w:val="20"/>
        </w:rPr>
        <w:t xml:space="preserve"> </w:t>
      </w:r>
      <w:r w:rsidRPr="00CF369F">
        <w:rPr>
          <w:spacing w:val="4"/>
          <w:sz w:val="20"/>
          <w:szCs w:val="20"/>
        </w:rPr>
        <w:t>a</w:t>
      </w:r>
      <w:r w:rsidRPr="00CF369F">
        <w:rPr>
          <w:sz w:val="20"/>
          <w:szCs w:val="20"/>
        </w:rPr>
        <w:t>n</w:t>
      </w:r>
      <w:r w:rsidRPr="00CF369F">
        <w:rPr>
          <w:spacing w:val="10"/>
          <w:sz w:val="20"/>
          <w:szCs w:val="20"/>
        </w:rPr>
        <w:t xml:space="preserve"> </w:t>
      </w:r>
      <w:r w:rsidRPr="00CF369F">
        <w:rPr>
          <w:spacing w:val="-4"/>
          <w:sz w:val="20"/>
          <w:szCs w:val="20"/>
        </w:rPr>
        <w:t>i</w:t>
      </w:r>
      <w:r w:rsidRPr="00CF369F">
        <w:rPr>
          <w:spacing w:val="5"/>
          <w:sz w:val="20"/>
          <w:szCs w:val="20"/>
        </w:rPr>
        <w:t>n</w:t>
      </w:r>
      <w:r w:rsidRPr="00CF369F">
        <w:rPr>
          <w:spacing w:val="-8"/>
          <w:sz w:val="20"/>
          <w:szCs w:val="20"/>
        </w:rPr>
        <w:t>f</w:t>
      </w:r>
      <w:r w:rsidRPr="00CF369F">
        <w:rPr>
          <w:spacing w:val="5"/>
          <w:sz w:val="20"/>
          <w:szCs w:val="20"/>
        </w:rPr>
        <w:t>o</w:t>
      </w:r>
      <w:r w:rsidRPr="00CF369F">
        <w:rPr>
          <w:spacing w:val="2"/>
          <w:sz w:val="20"/>
          <w:szCs w:val="20"/>
        </w:rPr>
        <w:t>r</w:t>
      </w:r>
      <w:r w:rsidRPr="00CF369F">
        <w:rPr>
          <w:spacing w:val="-4"/>
          <w:sz w:val="20"/>
          <w:szCs w:val="20"/>
        </w:rPr>
        <w:t>m</w:t>
      </w:r>
      <w:r w:rsidRPr="00CF369F">
        <w:rPr>
          <w:spacing w:val="-1"/>
          <w:sz w:val="20"/>
          <w:szCs w:val="20"/>
        </w:rPr>
        <w:t>a</w:t>
      </w:r>
      <w:r w:rsidRPr="00CF369F">
        <w:rPr>
          <w:spacing w:val="10"/>
          <w:sz w:val="20"/>
          <w:szCs w:val="20"/>
        </w:rPr>
        <w:t>t</w:t>
      </w:r>
      <w:r w:rsidRPr="00CF369F">
        <w:rPr>
          <w:spacing w:val="-9"/>
          <w:sz w:val="20"/>
          <w:szCs w:val="20"/>
        </w:rPr>
        <w:t>i</w:t>
      </w:r>
      <w:r w:rsidRPr="00CF369F">
        <w:rPr>
          <w:spacing w:val="10"/>
          <w:sz w:val="20"/>
          <w:szCs w:val="20"/>
        </w:rPr>
        <w:t>o</w:t>
      </w:r>
      <w:r w:rsidRPr="00CF369F">
        <w:rPr>
          <w:sz w:val="20"/>
          <w:szCs w:val="20"/>
        </w:rPr>
        <w:t xml:space="preserve">n </w:t>
      </w:r>
      <w:r w:rsidRPr="00CF369F">
        <w:rPr>
          <w:spacing w:val="5"/>
          <w:sz w:val="20"/>
          <w:szCs w:val="20"/>
        </w:rPr>
        <w:t>t</w:t>
      </w:r>
      <w:r w:rsidRPr="00CF369F">
        <w:rPr>
          <w:spacing w:val="-1"/>
          <w:sz w:val="20"/>
          <w:szCs w:val="20"/>
        </w:rPr>
        <w:t>ec</w:t>
      </w:r>
      <w:r w:rsidRPr="00CF369F">
        <w:rPr>
          <w:spacing w:val="-5"/>
          <w:sz w:val="20"/>
          <w:szCs w:val="20"/>
        </w:rPr>
        <w:t>hn</w:t>
      </w:r>
      <w:r w:rsidRPr="00CF369F">
        <w:rPr>
          <w:spacing w:val="10"/>
          <w:sz w:val="20"/>
          <w:szCs w:val="20"/>
        </w:rPr>
        <w:t>o</w:t>
      </w:r>
      <w:r w:rsidRPr="00CF369F">
        <w:rPr>
          <w:spacing w:val="-9"/>
          <w:sz w:val="20"/>
          <w:szCs w:val="20"/>
        </w:rPr>
        <w:t>l</w:t>
      </w:r>
      <w:r w:rsidRPr="00CF369F">
        <w:rPr>
          <w:spacing w:val="5"/>
          <w:sz w:val="20"/>
          <w:szCs w:val="20"/>
        </w:rPr>
        <w:t>og</w:t>
      </w:r>
      <w:r w:rsidRPr="00CF369F">
        <w:rPr>
          <w:sz w:val="20"/>
          <w:szCs w:val="20"/>
        </w:rPr>
        <w:t>y</w:t>
      </w:r>
      <w:r w:rsidRPr="00CF369F">
        <w:rPr>
          <w:spacing w:val="-18"/>
          <w:sz w:val="20"/>
          <w:szCs w:val="20"/>
        </w:rPr>
        <w:t xml:space="preserve"> </w:t>
      </w:r>
      <w:r w:rsidRPr="00CF369F">
        <w:rPr>
          <w:spacing w:val="2"/>
          <w:sz w:val="20"/>
          <w:szCs w:val="20"/>
        </w:rPr>
        <w:t>(IT</w:t>
      </w:r>
      <w:r w:rsidRPr="00CF369F">
        <w:rPr>
          <w:sz w:val="20"/>
          <w:szCs w:val="20"/>
        </w:rPr>
        <w:t>) p</w:t>
      </w:r>
      <w:r w:rsidRPr="00CF369F">
        <w:rPr>
          <w:spacing w:val="-3"/>
          <w:sz w:val="20"/>
          <w:szCs w:val="20"/>
        </w:rPr>
        <w:t>r</w:t>
      </w:r>
      <w:r w:rsidRPr="00CF369F">
        <w:rPr>
          <w:spacing w:val="5"/>
          <w:sz w:val="20"/>
          <w:szCs w:val="20"/>
        </w:rPr>
        <w:t>o</w:t>
      </w:r>
      <w:r w:rsidRPr="00CF369F">
        <w:rPr>
          <w:spacing w:val="-8"/>
          <w:sz w:val="20"/>
          <w:szCs w:val="20"/>
        </w:rPr>
        <w:t>f</w:t>
      </w:r>
      <w:r w:rsidRPr="00CF369F">
        <w:rPr>
          <w:spacing w:val="-1"/>
          <w:sz w:val="20"/>
          <w:szCs w:val="20"/>
        </w:rPr>
        <w:t>e</w:t>
      </w:r>
      <w:r w:rsidRPr="00CF369F">
        <w:rPr>
          <w:spacing w:val="3"/>
          <w:sz w:val="20"/>
          <w:szCs w:val="20"/>
        </w:rPr>
        <w:t>ss</w:t>
      </w:r>
      <w:r w:rsidRPr="00CF369F">
        <w:rPr>
          <w:spacing w:val="-9"/>
          <w:sz w:val="20"/>
          <w:szCs w:val="20"/>
        </w:rPr>
        <w:t>i</w:t>
      </w:r>
      <w:r w:rsidRPr="00CF369F">
        <w:rPr>
          <w:spacing w:val="5"/>
          <w:sz w:val="20"/>
          <w:szCs w:val="20"/>
        </w:rPr>
        <w:t>o</w:t>
      </w:r>
      <w:r w:rsidRPr="00CF369F">
        <w:rPr>
          <w:sz w:val="20"/>
          <w:szCs w:val="20"/>
        </w:rPr>
        <w:t>n</w:t>
      </w:r>
      <w:r w:rsidRPr="00CF369F">
        <w:rPr>
          <w:spacing w:val="4"/>
          <w:sz w:val="20"/>
          <w:szCs w:val="20"/>
        </w:rPr>
        <w:t>a</w:t>
      </w:r>
      <w:r w:rsidRPr="00CF369F">
        <w:rPr>
          <w:sz w:val="20"/>
          <w:szCs w:val="20"/>
        </w:rPr>
        <w:t>l</w:t>
      </w:r>
      <w:r w:rsidRPr="00CF369F">
        <w:rPr>
          <w:spacing w:val="-19"/>
          <w:sz w:val="20"/>
          <w:szCs w:val="20"/>
        </w:rPr>
        <w:t xml:space="preserve"> </w:t>
      </w:r>
      <w:r w:rsidRPr="00CF369F">
        <w:rPr>
          <w:sz w:val="20"/>
          <w:szCs w:val="20"/>
        </w:rPr>
        <w:t>w</w:t>
      </w:r>
      <w:r w:rsidRPr="00CF369F">
        <w:rPr>
          <w:spacing w:val="5"/>
          <w:sz w:val="20"/>
          <w:szCs w:val="20"/>
        </w:rPr>
        <w:t>o</w:t>
      </w:r>
      <w:r w:rsidRPr="00CF369F">
        <w:rPr>
          <w:spacing w:val="2"/>
          <w:sz w:val="20"/>
          <w:szCs w:val="20"/>
        </w:rPr>
        <w:t>r</w:t>
      </w:r>
      <w:r w:rsidRPr="00CF369F">
        <w:rPr>
          <w:spacing w:val="5"/>
          <w:sz w:val="20"/>
          <w:szCs w:val="20"/>
        </w:rPr>
        <w:t>k</w:t>
      </w:r>
      <w:r w:rsidRPr="00CF369F">
        <w:rPr>
          <w:spacing w:val="-4"/>
          <w:sz w:val="20"/>
          <w:szCs w:val="20"/>
        </w:rPr>
        <w:t>i</w:t>
      </w:r>
      <w:r w:rsidRPr="00CF369F">
        <w:rPr>
          <w:spacing w:val="-5"/>
          <w:sz w:val="20"/>
          <w:szCs w:val="20"/>
        </w:rPr>
        <w:t>n</w:t>
      </w:r>
      <w:r w:rsidRPr="00CF369F">
        <w:rPr>
          <w:sz w:val="20"/>
          <w:szCs w:val="20"/>
        </w:rPr>
        <w:t>g</w:t>
      </w:r>
      <w:r w:rsidRPr="00CF369F">
        <w:rPr>
          <w:spacing w:val="-1"/>
          <w:sz w:val="20"/>
          <w:szCs w:val="20"/>
        </w:rPr>
        <w:t xml:space="preserve"> </w:t>
      </w:r>
      <w:r w:rsidRPr="00CF369F">
        <w:rPr>
          <w:spacing w:val="-4"/>
          <w:sz w:val="20"/>
          <w:szCs w:val="20"/>
        </w:rPr>
        <w:t>i</w:t>
      </w:r>
      <w:r w:rsidRPr="00CF369F">
        <w:rPr>
          <w:sz w:val="20"/>
          <w:szCs w:val="20"/>
        </w:rPr>
        <w:t>n</w:t>
      </w:r>
      <w:r w:rsidRPr="00CF369F">
        <w:rPr>
          <w:spacing w:val="-4"/>
          <w:sz w:val="20"/>
          <w:szCs w:val="20"/>
        </w:rPr>
        <w:t xml:space="preserve"> </w:t>
      </w:r>
      <w:r w:rsidRPr="00CF369F">
        <w:rPr>
          <w:spacing w:val="5"/>
          <w:sz w:val="20"/>
          <w:szCs w:val="20"/>
        </w:rPr>
        <w:t>t</w:t>
      </w:r>
      <w:r w:rsidRPr="00CF369F">
        <w:rPr>
          <w:spacing w:val="-5"/>
          <w:sz w:val="20"/>
          <w:szCs w:val="20"/>
        </w:rPr>
        <w:t>h</w:t>
      </w:r>
      <w:r w:rsidRPr="00CF369F">
        <w:rPr>
          <w:sz w:val="20"/>
          <w:szCs w:val="20"/>
        </w:rPr>
        <w:t>e</w:t>
      </w:r>
      <w:r w:rsidRPr="00CF369F">
        <w:rPr>
          <w:spacing w:val="-1"/>
          <w:sz w:val="20"/>
          <w:szCs w:val="20"/>
        </w:rPr>
        <w:t xml:space="preserve"> </w:t>
      </w:r>
      <w:r w:rsidRPr="00CF369F">
        <w:rPr>
          <w:spacing w:val="10"/>
          <w:sz w:val="20"/>
          <w:szCs w:val="20"/>
        </w:rPr>
        <w:t>t</w:t>
      </w:r>
      <w:r w:rsidRPr="00CF369F">
        <w:rPr>
          <w:spacing w:val="-9"/>
          <w:sz w:val="20"/>
          <w:szCs w:val="20"/>
        </w:rPr>
        <w:t>y</w:t>
      </w:r>
      <w:r w:rsidRPr="00CF369F">
        <w:rPr>
          <w:spacing w:val="5"/>
          <w:sz w:val="20"/>
          <w:szCs w:val="20"/>
        </w:rPr>
        <w:t>p</w:t>
      </w:r>
      <w:r w:rsidRPr="00CF369F">
        <w:rPr>
          <w:spacing w:val="-4"/>
          <w:sz w:val="20"/>
          <w:szCs w:val="20"/>
        </w:rPr>
        <w:t>i</w:t>
      </w:r>
      <w:r w:rsidRPr="00CF369F">
        <w:rPr>
          <w:spacing w:val="-1"/>
          <w:sz w:val="20"/>
          <w:szCs w:val="20"/>
        </w:rPr>
        <w:t>c</w:t>
      </w:r>
      <w:r w:rsidRPr="00CF369F">
        <w:rPr>
          <w:spacing w:val="4"/>
          <w:sz w:val="20"/>
          <w:szCs w:val="20"/>
        </w:rPr>
        <w:t>a</w:t>
      </w:r>
      <w:r w:rsidRPr="00CF369F">
        <w:rPr>
          <w:sz w:val="20"/>
          <w:szCs w:val="20"/>
        </w:rPr>
        <w:t>lly</w:t>
      </w:r>
      <w:r w:rsidRPr="00CF369F">
        <w:rPr>
          <w:spacing w:val="-10"/>
          <w:sz w:val="20"/>
          <w:szCs w:val="20"/>
        </w:rPr>
        <w:t xml:space="preserve"> </w:t>
      </w:r>
      <w:r w:rsidRPr="00CF369F">
        <w:rPr>
          <w:spacing w:val="-1"/>
          <w:sz w:val="20"/>
          <w:szCs w:val="20"/>
        </w:rPr>
        <w:t>c</w:t>
      </w:r>
      <w:r w:rsidRPr="00CF369F">
        <w:rPr>
          <w:spacing w:val="10"/>
          <w:sz w:val="20"/>
          <w:szCs w:val="20"/>
        </w:rPr>
        <w:t>o</w:t>
      </w:r>
      <w:r w:rsidRPr="00CF369F">
        <w:rPr>
          <w:spacing w:val="-9"/>
          <w:sz w:val="20"/>
          <w:szCs w:val="20"/>
        </w:rPr>
        <w:t>m</w:t>
      </w:r>
      <w:r w:rsidRPr="00CF369F">
        <w:rPr>
          <w:spacing w:val="5"/>
          <w:sz w:val="20"/>
          <w:szCs w:val="20"/>
        </w:rPr>
        <w:t>p</w:t>
      </w:r>
      <w:r w:rsidRPr="00CF369F">
        <w:rPr>
          <w:spacing w:val="-4"/>
          <w:sz w:val="20"/>
          <w:szCs w:val="20"/>
        </w:rPr>
        <w:t>l</w:t>
      </w:r>
      <w:r w:rsidRPr="00CF369F">
        <w:rPr>
          <w:spacing w:val="4"/>
          <w:sz w:val="20"/>
          <w:szCs w:val="20"/>
        </w:rPr>
        <w:t>e</w:t>
      </w:r>
      <w:r w:rsidRPr="00CF369F">
        <w:rPr>
          <w:sz w:val="20"/>
          <w:szCs w:val="20"/>
        </w:rPr>
        <w:t>x</w:t>
      </w:r>
      <w:r w:rsidRPr="00CF369F">
        <w:rPr>
          <w:spacing w:val="-10"/>
          <w:sz w:val="20"/>
          <w:szCs w:val="20"/>
        </w:rPr>
        <w:t xml:space="preserve"> </w:t>
      </w:r>
      <w:r w:rsidRPr="00CF369F">
        <w:rPr>
          <w:spacing w:val="-1"/>
          <w:sz w:val="20"/>
          <w:szCs w:val="20"/>
        </w:rPr>
        <w:t>c</w:t>
      </w:r>
      <w:r w:rsidRPr="00CF369F">
        <w:rPr>
          <w:spacing w:val="5"/>
          <w:sz w:val="20"/>
          <w:szCs w:val="20"/>
        </w:rPr>
        <w:t>o</w:t>
      </w:r>
      <w:r w:rsidRPr="00CF369F">
        <w:rPr>
          <w:spacing w:val="-9"/>
          <w:sz w:val="20"/>
          <w:szCs w:val="20"/>
        </w:rPr>
        <w:t>m</w:t>
      </w:r>
      <w:r w:rsidRPr="00CF369F">
        <w:rPr>
          <w:sz w:val="20"/>
          <w:szCs w:val="20"/>
        </w:rPr>
        <w:t>pu</w:t>
      </w:r>
      <w:r w:rsidRPr="00CF369F">
        <w:rPr>
          <w:spacing w:val="10"/>
          <w:sz w:val="20"/>
          <w:szCs w:val="20"/>
        </w:rPr>
        <w:t>t</w:t>
      </w:r>
      <w:r w:rsidRPr="00CF369F">
        <w:rPr>
          <w:spacing w:val="-4"/>
          <w:sz w:val="20"/>
          <w:szCs w:val="20"/>
        </w:rPr>
        <w:t>i</w:t>
      </w:r>
      <w:r w:rsidRPr="00CF369F">
        <w:rPr>
          <w:spacing w:val="-5"/>
          <w:sz w:val="20"/>
          <w:szCs w:val="20"/>
        </w:rPr>
        <w:t>n</w:t>
      </w:r>
      <w:r w:rsidRPr="00CF369F">
        <w:rPr>
          <w:sz w:val="20"/>
          <w:szCs w:val="20"/>
        </w:rPr>
        <w:t>g</w:t>
      </w:r>
      <w:r w:rsidRPr="00CF369F">
        <w:rPr>
          <w:spacing w:val="-8"/>
          <w:sz w:val="20"/>
          <w:szCs w:val="20"/>
        </w:rPr>
        <w:t xml:space="preserve"> </w:t>
      </w:r>
      <w:r w:rsidRPr="00CF369F">
        <w:rPr>
          <w:spacing w:val="4"/>
          <w:sz w:val="20"/>
          <w:szCs w:val="20"/>
        </w:rPr>
        <w:t>e</w:t>
      </w:r>
      <w:r w:rsidRPr="00CF369F">
        <w:rPr>
          <w:sz w:val="20"/>
          <w:szCs w:val="20"/>
        </w:rPr>
        <w:t>nv</w:t>
      </w:r>
      <w:r w:rsidRPr="00CF369F">
        <w:rPr>
          <w:spacing w:val="-4"/>
          <w:sz w:val="20"/>
          <w:szCs w:val="20"/>
        </w:rPr>
        <w:t>i</w:t>
      </w:r>
      <w:r w:rsidRPr="00CF369F">
        <w:rPr>
          <w:spacing w:val="2"/>
          <w:sz w:val="20"/>
          <w:szCs w:val="20"/>
        </w:rPr>
        <w:t>r</w:t>
      </w:r>
      <w:r w:rsidRPr="00CF369F">
        <w:rPr>
          <w:spacing w:val="5"/>
          <w:sz w:val="20"/>
          <w:szCs w:val="20"/>
        </w:rPr>
        <w:t>o</w:t>
      </w:r>
      <w:r w:rsidRPr="00CF369F">
        <w:rPr>
          <w:sz w:val="20"/>
          <w:szCs w:val="20"/>
        </w:rPr>
        <w:t>n</w:t>
      </w:r>
      <w:r w:rsidRPr="00CF369F">
        <w:rPr>
          <w:spacing w:val="-4"/>
          <w:sz w:val="20"/>
          <w:szCs w:val="20"/>
        </w:rPr>
        <w:t>m</w:t>
      </w:r>
      <w:r w:rsidRPr="00CF369F">
        <w:rPr>
          <w:spacing w:val="4"/>
          <w:sz w:val="20"/>
          <w:szCs w:val="20"/>
        </w:rPr>
        <w:t>e</w:t>
      </w:r>
      <w:r w:rsidRPr="00CF369F">
        <w:rPr>
          <w:spacing w:val="-5"/>
          <w:sz w:val="20"/>
          <w:szCs w:val="20"/>
        </w:rPr>
        <w:t>n</w:t>
      </w:r>
      <w:r w:rsidRPr="00CF369F">
        <w:rPr>
          <w:sz w:val="20"/>
          <w:szCs w:val="20"/>
        </w:rPr>
        <w:t>t</w:t>
      </w:r>
      <w:r w:rsidRPr="00CF369F">
        <w:rPr>
          <w:spacing w:val="-9"/>
          <w:sz w:val="20"/>
          <w:szCs w:val="20"/>
        </w:rPr>
        <w:t xml:space="preserve"> </w:t>
      </w:r>
      <w:r w:rsidRPr="00CF369F">
        <w:rPr>
          <w:spacing w:val="5"/>
          <w:sz w:val="20"/>
          <w:szCs w:val="20"/>
        </w:rPr>
        <w:t>o</w:t>
      </w:r>
      <w:r w:rsidRPr="00CF369F">
        <w:rPr>
          <w:sz w:val="20"/>
          <w:szCs w:val="20"/>
        </w:rPr>
        <w:t>f</w:t>
      </w:r>
      <w:r w:rsidRPr="00CF369F">
        <w:rPr>
          <w:spacing w:val="-2"/>
          <w:sz w:val="20"/>
          <w:szCs w:val="20"/>
        </w:rPr>
        <w:t xml:space="preserve"> </w:t>
      </w:r>
      <w:r w:rsidRPr="00CF369F">
        <w:rPr>
          <w:spacing w:val="-4"/>
          <w:sz w:val="20"/>
          <w:szCs w:val="20"/>
        </w:rPr>
        <w:t>m</w:t>
      </w:r>
      <w:r w:rsidRPr="00CF369F">
        <w:rPr>
          <w:spacing w:val="-1"/>
          <w:sz w:val="20"/>
          <w:szCs w:val="20"/>
        </w:rPr>
        <w:t>e</w:t>
      </w:r>
      <w:r w:rsidRPr="00CF369F">
        <w:rPr>
          <w:spacing w:val="5"/>
          <w:sz w:val="20"/>
          <w:szCs w:val="20"/>
        </w:rPr>
        <w:t>d</w:t>
      </w:r>
      <w:r w:rsidRPr="00CF369F">
        <w:rPr>
          <w:spacing w:val="-4"/>
          <w:sz w:val="20"/>
          <w:szCs w:val="20"/>
        </w:rPr>
        <w:t>i</w:t>
      </w:r>
      <w:r w:rsidRPr="00CF369F">
        <w:rPr>
          <w:spacing w:val="5"/>
          <w:sz w:val="20"/>
          <w:szCs w:val="20"/>
        </w:rPr>
        <w:t>u</w:t>
      </w:r>
      <w:r w:rsidRPr="00CF369F">
        <w:rPr>
          <w:sz w:val="20"/>
          <w:szCs w:val="20"/>
        </w:rPr>
        <w:t>m</w:t>
      </w:r>
      <w:r w:rsidRPr="00CF369F">
        <w:rPr>
          <w:spacing w:val="-14"/>
          <w:sz w:val="20"/>
          <w:szCs w:val="20"/>
        </w:rPr>
        <w:t xml:space="preserve"> </w:t>
      </w:r>
      <w:r w:rsidRPr="00CF369F">
        <w:rPr>
          <w:spacing w:val="5"/>
          <w:sz w:val="20"/>
          <w:szCs w:val="20"/>
        </w:rPr>
        <w:t>t</w:t>
      </w:r>
      <w:r w:rsidRPr="00CF369F">
        <w:rPr>
          <w:sz w:val="20"/>
          <w:szCs w:val="20"/>
        </w:rPr>
        <w:t>o</w:t>
      </w:r>
      <w:r w:rsidRPr="00CF369F">
        <w:rPr>
          <w:spacing w:val="5"/>
          <w:sz w:val="20"/>
          <w:szCs w:val="20"/>
        </w:rPr>
        <w:t xml:space="preserve"> </w:t>
      </w:r>
      <w:r w:rsidRPr="00CF369F">
        <w:rPr>
          <w:spacing w:val="-9"/>
          <w:sz w:val="20"/>
          <w:szCs w:val="20"/>
        </w:rPr>
        <w:t>l</w:t>
      </w:r>
      <w:r w:rsidRPr="00CF369F">
        <w:rPr>
          <w:spacing w:val="-1"/>
          <w:sz w:val="20"/>
          <w:szCs w:val="20"/>
        </w:rPr>
        <w:t>a</w:t>
      </w:r>
      <w:r w:rsidRPr="00CF369F">
        <w:rPr>
          <w:spacing w:val="2"/>
          <w:sz w:val="20"/>
          <w:szCs w:val="20"/>
        </w:rPr>
        <w:t>r</w:t>
      </w:r>
      <w:r w:rsidRPr="00CF369F">
        <w:rPr>
          <w:spacing w:val="5"/>
          <w:sz w:val="20"/>
          <w:szCs w:val="20"/>
        </w:rPr>
        <w:t>g</w:t>
      </w:r>
      <w:r w:rsidRPr="00CF369F">
        <w:rPr>
          <w:sz w:val="20"/>
          <w:szCs w:val="20"/>
        </w:rPr>
        <w:t xml:space="preserve">e </w:t>
      </w:r>
      <w:r w:rsidRPr="00CF369F">
        <w:rPr>
          <w:spacing w:val="5"/>
          <w:sz w:val="20"/>
          <w:szCs w:val="20"/>
        </w:rPr>
        <w:t>o</w:t>
      </w:r>
      <w:r w:rsidRPr="00CF369F">
        <w:rPr>
          <w:spacing w:val="2"/>
          <w:sz w:val="20"/>
          <w:szCs w:val="20"/>
        </w:rPr>
        <w:t>r</w:t>
      </w:r>
      <w:r w:rsidRPr="00CF369F">
        <w:rPr>
          <w:sz w:val="20"/>
          <w:szCs w:val="20"/>
        </w:rPr>
        <w:t>g</w:t>
      </w:r>
      <w:r w:rsidRPr="00CF369F">
        <w:rPr>
          <w:spacing w:val="-1"/>
          <w:sz w:val="20"/>
          <w:szCs w:val="20"/>
        </w:rPr>
        <w:t>a</w:t>
      </w:r>
      <w:r w:rsidRPr="00CF369F">
        <w:rPr>
          <w:sz w:val="20"/>
          <w:szCs w:val="20"/>
        </w:rPr>
        <w:t>n</w:t>
      </w:r>
      <w:r w:rsidRPr="00CF369F">
        <w:rPr>
          <w:spacing w:val="-9"/>
          <w:sz w:val="20"/>
          <w:szCs w:val="20"/>
        </w:rPr>
        <w:t>i</w:t>
      </w:r>
      <w:r w:rsidRPr="00CF369F">
        <w:rPr>
          <w:spacing w:val="-1"/>
          <w:sz w:val="20"/>
          <w:szCs w:val="20"/>
        </w:rPr>
        <w:t>za</w:t>
      </w:r>
      <w:r w:rsidRPr="00CF369F">
        <w:rPr>
          <w:spacing w:val="10"/>
          <w:sz w:val="20"/>
          <w:szCs w:val="20"/>
        </w:rPr>
        <w:t>t</w:t>
      </w:r>
      <w:r w:rsidRPr="00CF369F">
        <w:rPr>
          <w:spacing w:val="-9"/>
          <w:sz w:val="20"/>
          <w:szCs w:val="20"/>
        </w:rPr>
        <w:t>i</w:t>
      </w:r>
      <w:r w:rsidRPr="00CF369F">
        <w:rPr>
          <w:spacing w:val="5"/>
          <w:sz w:val="20"/>
          <w:szCs w:val="20"/>
        </w:rPr>
        <w:t>o</w:t>
      </w:r>
      <w:r w:rsidRPr="00CF369F">
        <w:rPr>
          <w:spacing w:val="-5"/>
          <w:sz w:val="20"/>
          <w:szCs w:val="20"/>
        </w:rPr>
        <w:t>n</w:t>
      </w:r>
      <w:r w:rsidRPr="00CF369F">
        <w:rPr>
          <w:sz w:val="20"/>
          <w:szCs w:val="20"/>
        </w:rPr>
        <w:t>. The student will also have developed professional skills to assist in the obtainment of work and promotion in the IT industry. Examples of occupations include, but are not limited to</w:t>
      </w:r>
      <w:r w:rsidRPr="00CF369F">
        <w:rPr>
          <w:spacing w:val="-2"/>
          <w:sz w:val="20"/>
          <w:szCs w:val="20"/>
        </w:rPr>
        <w:t xml:space="preserve">: </w:t>
      </w:r>
      <w:r w:rsidRPr="00CF369F">
        <w:rPr>
          <w:sz w:val="20"/>
          <w:szCs w:val="20"/>
        </w:rPr>
        <w:t xml:space="preserve">Security Consultant, Systems Analyst, Firewall Engineer, Cisco Network Engineer, Infrastructure Network Engineer, Security Analyst, Data Security Engineer, IT Security Risk Management, Security Supervisor, Information System Security Specialist, Security Engineer, Information Security Officer, Threat &amp; Vulnerability </w:t>
      </w:r>
      <w:r w:rsidRPr="00CF369F">
        <w:rPr>
          <w:sz w:val="20"/>
          <w:szCs w:val="20"/>
        </w:rPr>
        <w:lastRenderedPageBreak/>
        <w:t xml:space="preserve">Analyst, Information Security Consultant, Protection &amp; Control Specialist, and Windows Security. The coursework and practice tests within the program prepare students to sit for the following Industry Certification exams: MTA Server Fundamentals, CompTIA Server+, MTA Networking, CompTIA Network+, CompTIA Securty+, CCNA, CySA+, Certified Ethical Hacker. </w:t>
      </w:r>
      <w:r w:rsidRPr="00CF369F">
        <w:rPr>
          <w:color w:val="000000"/>
          <w:sz w:val="20"/>
          <w:szCs w:val="20"/>
        </w:rPr>
        <w:t>All eligible students may receive at least one certification exam voucher upon request for each exam at no cost.</w:t>
      </w:r>
    </w:p>
    <w:p w14:paraId="7466BE6B" w14:textId="77777777" w:rsidR="00A8777D" w:rsidRPr="00CF369F" w:rsidRDefault="00A8777D" w:rsidP="00A8777D">
      <w:pPr>
        <w:rPr>
          <w:sz w:val="20"/>
          <w:szCs w:val="20"/>
        </w:rPr>
      </w:pPr>
    </w:p>
    <w:p w14:paraId="4BD1B4CD" w14:textId="77777777" w:rsidR="00F92D4F" w:rsidRPr="00CF1419" w:rsidRDefault="00F92D4F" w:rsidP="00F92D4F">
      <w:pPr>
        <w:ind w:right="-20"/>
        <w:rPr>
          <w:sz w:val="16"/>
          <w:szCs w:val="16"/>
        </w:rPr>
      </w:pPr>
      <w:r w:rsidRPr="003067B7">
        <w:rPr>
          <w:b/>
          <w:bCs/>
          <w:sz w:val="22"/>
          <w:szCs w:val="22"/>
        </w:rPr>
        <w:t>Co</w:t>
      </w:r>
      <w:r w:rsidRPr="003067B7">
        <w:rPr>
          <w:b/>
          <w:bCs/>
          <w:spacing w:val="1"/>
          <w:sz w:val="22"/>
          <w:szCs w:val="22"/>
        </w:rPr>
        <w:t>u</w:t>
      </w:r>
      <w:r w:rsidRPr="003067B7">
        <w:rPr>
          <w:b/>
          <w:bCs/>
          <w:spacing w:val="-1"/>
          <w:sz w:val="22"/>
          <w:szCs w:val="22"/>
        </w:rPr>
        <w:t>r</w:t>
      </w:r>
      <w:r w:rsidRPr="003067B7">
        <w:rPr>
          <w:b/>
          <w:bCs/>
          <w:spacing w:val="-2"/>
          <w:sz w:val="22"/>
          <w:szCs w:val="22"/>
        </w:rPr>
        <w:t>s</w:t>
      </w:r>
      <w:r w:rsidRPr="003067B7">
        <w:rPr>
          <w:b/>
          <w:bCs/>
          <w:sz w:val="22"/>
          <w:szCs w:val="22"/>
        </w:rPr>
        <w:t>e</w:t>
      </w:r>
      <w:r w:rsidRPr="003067B7">
        <w:rPr>
          <w:b/>
          <w:bCs/>
          <w:spacing w:val="-5"/>
          <w:sz w:val="22"/>
          <w:szCs w:val="22"/>
        </w:rPr>
        <w:t xml:space="preserve"> Sequence and </w:t>
      </w:r>
      <w:r w:rsidRPr="003067B7">
        <w:rPr>
          <w:b/>
          <w:bCs/>
          <w:sz w:val="22"/>
          <w:szCs w:val="22"/>
        </w:rPr>
        <w:t>D</w:t>
      </w:r>
      <w:r w:rsidRPr="003067B7">
        <w:rPr>
          <w:b/>
          <w:bCs/>
          <w:spacing w:val="-1"/>
          <w:sz w:val="22"/>
          <w:szCs w:val="22"/>
        </w:rPr>
        <w:t>e</w:t>
      </w:r>
      <w:r w:rsidRPr="003067B7">
        <w:rPr>
          <w:b/>
          <w:bCs/>
          <w:spacing w:val="-2"/>
          <w:sz w:val="22"/>
          <w:szCs w:val="22"/>
        </w:rPr>
        <w:t>s</w:t>
      </w:r>
      <w:r w:rsidRPr="003067B7">
        <w:rPr>
          <w:b/>
          <w:bCs/>
          <w:spacing w:val="4"/>
          <w:sz w:val="22"/>
          <w:szCs w:val="22"/>
        </w:rPr>
        <w:t>c</w:t>
      </w:r>
      <w:r w:rsidRPr="003067B7">
        <w:rPr>
          <w:b/>
          <w:bCs/>
          <w:spacing w:val="-6"/>
          <w:sz w:val="22"/>
          <w:szCs w:val="22"/>
        </w:rPr>
        <w:t>r</w:t>
      </w:r>
      <w:r w:rsidRPr="003067B7">
        <w:rPr>
          <w:b/>
          <w:bCs/>
          <w:sz w:val="22"/>
          <w:szCs w:val="22"/>
        </w:rPr>
        <w:t>i</w:t>
      </w:r>
      <w:r w:rsidRPr="003067B7">
        <w:rPr>
          <w:b/>
          <w:bCs/>
          <w:spacing w:val="1"/>
          <w:sz w:val="22"/>
          <w:szCs w:val="22"/>
        </w:rPr>
        <w:t>p</w:t>
      </w:r>
      <w:r w:rsidRPr="003067B7">
        <w:rPr>
          <w:b/>
          <w:bCs/>
          <w:spacing w:val="2"/>
          <w:sz w:val="22"/>
          <w:szCs w:val="22"/>
        </w:rPr>
        <w:t>t</w:t>
      </w:r>
      <w:r w:rsidRPr="003067B7">
        <w:rPr>
          <w:b/>
          <w:bCs/>
          <w:sz w:val="22"/>
          <w:szCs w:val="22"/>
        </w:rPr>
        <w:t>io</w:t>
      </w:r>
      <w:r w:rsidRPr="003067B7">
        <w:rPr>
          <w:b/>
          <w:bCs/>
          <w:spacing w:val="1"/>
          <w:sz w:val="22"/>
          <w:szCs w:val="22"/>
        </w:rPr>
        <w:t>n</w:t>
      </w:r>
      <w:r w:rsidRPr="003067B7">
        <w:rPr>
          <w:b/>
          <w:bCs/>
          <w:spacing w:val="-2"/>
          <w:sz w:val="22"/>
          <w:szCs w:val="22"/>
        </w:rPr>
        <w:t>s</w:t>
      </w:r>
      <w:r w:rsidRPr="003067B7">
        <w:rPr>
          <w:b/>
          <w:bCs/>
          <w:sz w:val="22"/>
          <w:szCs w:val="22"/>
        </w:rPr>
        <w:t>:</w:t>
      </w:r>
      <w:r>
        <w:rPr>
          <w:b/>
          <w:bCs/>
        </w:rPr>
        <w:t xml:space="preserve"> </w:t>
      </w:r>
      <w:r w:rsidRPr="009569A0">
        <w:rPr>
          <w:bCs/>
          <w:sz w:val="18"/>
          <w:szCs w:val="18"/>
        </w:rPr>
        <w:t xml:space="preserve">Each course is typically </w:t>
      </w:r>
      <w:r w:rsidRPr="009569A0">
        <w:rPr>
          <w:bCs/>
          <w:spacing w:val="2"/>
          <w:sz w:val="18"/>
          <w:szCs w:val="18"/>
        </w:rPr>
        <w:t>5-7 weeks at 17-24 hours per week. Courses can be taken in any order.</w:t>
      </w:r>
    </w:p>
    <w:p w14:paraId="4475E290" w14:textId="77777777" w:rsidR="00A8777D" w:rsidRPr="008626BC" w:rsidRDefault="00A8777D" w:rsidP="00A8777D">
      <w:pPr>
        <w:pStyle w:val="Footer"/>
        <w:rPr>
          <w:b/>
          <w:sz w:val="22"/>
          <w:szCs w:val="22"/>
        </w:rPr>
      </w:pPr>
    </w:p>
    <w:p w14:paraId="3248C60C" w14:textId="77777777" w:rsidR="009E5FA5" w:rsidRPr="001A7604" w:rsidRDefault="009E5FA5" w:rsidP="009E5FA5">
      <w:pPr>
        <w:pStyle w:val="Footer"/>
        <w:rPr>
          <w:b/>
          <w:bCs/>
          <w:spacing w:val="-10"/>
          <w:sz w:val="20"/>
          <w:szCs w:val="20"/>
        </w:rPr>
      </w:pPr>
      <w:r w:rsidRPr="001A7604">
        <w:rPr>
          <w:b/>
          <w:bCs/>
          <w:spacing w:val="11"/>
          <w:sz w:val="20"/>
          <w:szCs w:val="20"/>
        </w:rPr>
        <w:t>Server I (</w:t>
      </w:r>
      <w:r w:rsidRPr="001A7604">
        <w:rPr>
          <w:b/>
          <w:bCs/>
          <w:spacing w:val="-14"/>
          <w:sz w:val="20"/>
          <w:szCs w:val="20"/>
        </w:rPr>
        <w:t>6 FIN AID QCH, 7.5 ACAD QCH</w:t>
      </w:r>
      <w:r w:rsidRPr="001A7604">
        <w:rPr>
          <w:b/>
          <w:bCs/>
          <w:spacing w:val="-10"/>
          <w:sz w:val="20"/>
          <w:szCs w:val="20"/>
        </w:rPr>
        <w:t xml:space="preserve">, </w:t>
      </w:r>
      <w:r w:rsidRPr="001A7604">
        <w:rPr>
          <w:b/>
          <w:bCs/>
          <w:spacing w:val="-6"/>
          <w:sz w:val="20"/>
          <w:szCs w:val="20"/>
        </w:rPr>
        <w:t>1.5</w:t>
      </w:r>
      <w:r w:rsidRPr="001A7604">
        <w:rPr>
          <w:b/>
          <w:bCs/>
          <w:spacing w:val="-10"/>
          <w:sz w:val="20"/>
          <w:szCs w:val="20"/>
        </w:rPr>
        <w:t xml:space="preserve"> QCH/30 Lecture Hours, 6 QCH/90 Lab Hours, 120 Total Clock Hours):</w:t>
      </w:r>
    </w:p>
    <w:p w14:paraId="2CE289A3" w14:textId="77777777" w:rsidR="009E5FA5" w:rsidRPr="006D7EB3" w:rsidRDefault="009E5FA5" w:rsidP="009E5FA5">
      <w:pPr>
        <w:pStyle w:val="Footer"/>
        <w:rPr>
          <w:spacing w:val="2"/>
          <w:sz w:val="16"/>
          <w:szCs w:val="16"/>
        </w:rPr>
      </w:pPr>
      <w:r w:rsidRPr="001A7604">
        <w:rPr>
          <w:spacing w:val="2"/>
          <w:sz w:val="20"/>
          <w:szCs w:val="20"/>
        </w:rPr>
        <w:t>T</w:t>
      </w:r>
      <w:r w:rsidRPr="001A7604">
        <w:rPr>
          <w:sz w:val="20"/>
          <w:szCs w:val="20"/>
        </w:rPr>
        <w:t>o</w:t>
      </w:r>
      <w:r w:rsidRPr="001A7604">
        <w:rPr>
          <w:spacing w:val="5"/>
          <w:sz w:val="20"/>
          <w:szCs w:val="20"/>
        </w:rPr>
        <w:t xml:space="preserve"> </w:t>
      </w:r>
      <w:r w:rsidRPr="001A7604">
        <w:rPr>
          <w:sz w:val="20"/>
          <w:szCs w:val="20"/>
        </w:rPr>
        <w:t>p</w:t>
      </w:r>
      <w:r w:rsidRPr="001A7604">
        <w:rPr>
          <w:spacing w:val="5"/>
          <w:sz w:val="20"/>
          <w:szCs w:val="20"/>
        </w:rPr>
        <w:t>r</w:t>
      </w:r>
      <w:r w:rsidRPr="001A7604">
        <w:rPr>
          <w:spacing w:val="-4"/>
          <w:sz w:val="20"/>
          <w:szCs w:val="20"/>
        </w:rPr>
        <w:t>ov</w:t>
      </w:r>
      <w:r w:rsidRPr="001A7604">
        <w:rPr>
          <w:spacing w:val="2"/>
          <w:sz w:val="20"/>
          <w:szCs w:val="20"/>
        </w:rPr>
        <w:t>i</w:t>
      </w:r>
      <w:r w:rsidRPr="001A7604">
        <w:rPr>
          <w:sz w:val="20"/>
          <w:szCs w:val="20"/>
        </w:rPr>
        <w:t>de</w:t>
      </w:r>
      <w:r w:rsidRPr="001A7604">
        <w:rPr>
          <w:spacing w:val="7"/>
          <w:sz w:val="20"/>
          <w:szCs w:val="20"/>
        </w:rPr>
        <w:t xml:space="preserve"> </w:t>
      </w:r>
      <w:r w:rsidRPr="001A7604">
        <w:rPr>
          <w:spacing w:val="-3"/>
          <w:sz w:val="20"/>
          <w:szCs w:val="20"/>
        </w:rPr>
        <w:t>t</w:t>
      </w:r>
      <w:r w:rsidRPr="001A7604">
        <w:rPr>
          <w:spacing w:val="5"/>
          <w:sz w:val="20"/>
          <w:szCs w:val="20"/>
        </w:rPr>
        <w:t>h</w:t>
      </w:r>
      <w:r w:rsidRPr="001A7604">
        <w:rPr>
          <w:sz w:val="20"/>
          <w:szCs w:val="20"/>
        </w:rPr>
        <w:t>e</w:t>
      </w:r>
      <w:r w:rsidRPr="001A7604">
        <w:rPr>
          <w:spacing w:val="7"/>
          <w:sz w:val="20"/>
          <w:szCs w:val="20"/>
        </w:rPr>
        <w:t xml:space="preserve"> </w:t>
      </w:r>
      <w:r w:rsidRPr="001A7604">
        <w:rPr>
          <w:spacing w:val="-1"/>
          <w:sz w:val="20"/>
          <w:szCs w:val="20"/>
        </w:rPr>
        <w:t>s</w:t>
      </w:r>
      <w:r w:rsidRPr="001A7604">
        <w:rPr>
          <w:spacing w:val="2"/>
          <w:sz w:val="20"/>
          <w:szCs w:val="20"/>
        </w:rPr>
        <w:t>t</w:t>
      </w:r>
      <w:r w:rsidRPr="001A7604">
        <w:rPr>
          <w:sz w:val="20"/>
          <w:szCs w:val="20"/>
        </w:rPr>
        <w:t>ud</w:t>
      </w:r>
      <w:r w:rsidRPr="001A7604">
        <w:rPr>
          <w:spacing w:val="-8"/>
          <w:sz w:val="20"/>
          <w:szCs w:val="20"/>
        </w:rPr>
        <w:t>e</w:t>
      </w:r>
      <w:r w:rsidRPr="001A7604">
        <w:rPr>
          <w:spacing w:val="5"/>
          <w:sz w:val="20"/>
          <w:szCs w:val="20"/>
        </w:rPr>
        <w:t>n</w:t>
      </w:r>
      <w:r w:rsidRPr="001A7604">
        <w:rPr>
          <w:sz w:val="20"/>
          <w:szCs w:val="20"/>
        </w:rPr>
        <w:t>t</w:t>
      </w:r>
      <w:r w:rsidRPr="001A7604">
        <w:rPr>
          <w:spacing w:val="11"/>
          <w:sz w:val="20"/>
          <w:szCs w:val="20"/>
        </w:rPr>
        <w:t xml:space="preserve"> </w:t>
      </w:r>
      <w:r w:rsidRPr="001A7604">
        <w:rPr>
          <w:spacing w:val="-6"/>
          <w:sz w:val="20"/>
          <w:szCs w:val="20"/>
        </w:rPr>
        <w:t>w</w:t>
      </w:r>
      <w:r w:rsidRPr="001A7604">
        <w:rPr>
          <w:spacing w:val="2"/>
          <w:sz w:val="20"/>
          <w:szCs w:val="20"/>
        </w:rPr>
        <w:t>i</w:t>
      </w:r>
      <w:r w:rsidRPr="001A7604">
        <w:rPr>
          <w:spacing w:val="-3"/>
          <w:sz w:val="20"/>
          <w:szCs w:val="20"/>
        </w:rPr>
        <w:t>t</w:t>
      </w:r>
      <w:r w:rsidRPr="001A7604">
        <w:rPr>
          <w:sz w:val="20"/>
          <w:szCs w:val="20"/>
        </w:rPr>
        <w:t>h</w:t>
      </w:r>
      <w:r w:rsidRPr="001A7604">
        <w:rPr>
          <w:spacing w:val="9"/>
          <w:sz w:val="20"/>
          <w:szCs w:val="20"/>
        </w:rPr>
        <w:t xml:space="preserve"> </w:t>
      </w:r>
      <w:r w:rsidRPr="001A7604">
        <w:rPr>
          <w:spacing w:val="-3"/>
          <w:sz w:val="20"/>
          <w:szCs w:val="20"/>
        </w:rPr>
        <w:t>t</w:t>
      </w:r>
      <w:r w:rsidRPr="001A7604">
        <w:rPr>
          <w:spacing w:val="5"/>
          <w:sz w:val="20"/>
          <w:szCs w:val="20"/>
        </w:rPr>
        <w:t>h</w:t>
      </w:r>
      <w:r w:rsidRPr="001A7604">
        <w:rPr>
          <w:sz w:val="20"/>
          <w:szCs w:val="20"/>
        </w:rPr>
        <w:t>e</w:t>
      </w:r>
      <w:r w:rsidRPr="001A7604">
        <w:rPr>
          <w:spacing w:val="7"/>
          <w:sz w:val="20"/>
          <w:szCs w:val="20"/>
        </w:rPr>
        <w:t xml:space="preserve"> </w:t>
      </w:r>
      <w:r w:rsidRPr="001A7604">
        <w:rPr>
          <w:spacing w:val="-4"/>
          <w:sz w:val="20"/>
          <w:szCs w:val="20"/>
        </w:rPr>
        <w:t>k</w:t>
      </w:r>
      <w:r w:rsidRPr="001A7604">
        <w:rPr>
          <w:spacing w:val="5"/>
          <w:sz w:val="20"/>
          <w:szCs w:val="20"/>
        </w:rPr>
        <w:t>n</w:t>
      </w:r>
      <w:r w:rsidRPr="001A7604">
        <w:rPr>
          <w:spacing w:val="-4"/>
          <w:sz w:val="20"/>
          <w:szCs w:val="20"/>
        </w:rPr>
        <w:t>o</w:t>
      </w:r>
      <w:r w:rsidRPr="001A7604">
        <w:rPr>
          <w:spacing w:val="-6"/>
          <w:sz w:val="20"/>
          <w:szCs w:val="20"/>
        </w:rPr>
        <w:t>w</w:t>
      </w:r>
      <w:r w:rsidRPr="001A7604">
        <w:rPr>
          <w:spacing w:val="2"/>
          <w:sz w:val="20"/>
          <w:szCs w:val="20"/>
        </w:rPr>
        <w:t>l</w:t>
      </w:r>
      <w:r w:rsidRPr="001A7604">
        <w:rPr>
          <w:spacing w:val="-3"/>
          <w:sz w:val="20"/>
          <w:szCs w:val="20"/>
        </w:rPr>
        <w:t>e</w:t>
      </w:r>
      <w:r w:rsidRPr="001A7604">
        <w:rPr>
          <w:sz w:val="20"/>
          <w:szCs w:val="20"/>
        </w:rPr>
        <w:t>dge</w:t>
      </w:r>
      <w:r w:rsidRPr="001A7604">
        <w:rPr>
          <w:spacing w:val="7"/>
          <w:sz w:val="20"/>
          <w:szCs w:val="20"/>
        </w:rPr>
        <w:t xml:space="preserve"> </w:t>
      </w:r>
      <w:r w:rsidRPr="001A7604">
        <w:rPr>
          <w:spacing w:val="5"/>
          <w:sz w:val="20"/>
          <w:szCs w:val="20"/>
        </w:rPr>
        <w:t>n</w:t>
      </w:r>
      <w:r w:rsidRPr="001A7604">
        <w:rPr>
          <w:spacing w:val="-3"/>
          <w:sz w:val="20"/>
          <w:szCs w:val="20"/>
        </w:rPr>
        <w:t>ece</w:t>
      </w:r>
      <w:r w:rsidRPr="001A7604">
        <w:rPr>
          <w:spacing w:val="3"/>
          <w:sz w:val="20"/>
          <w:szCs w:val="20"/>
        </w:rPr>
        <w:t>s</w:t>
      </w:r>
      <w:r w:rsidRPr="001A7604">
        <w:rPr>
          <w:spacing w:val="-1"/>
          <w:sz w:val="20"/>
          <w:szCs w:val="20"/>
        </w:rPr>
        <w:t>s</w:t>
      </w:r>
      <w:r w:rsidRPr="001A7604">
        <w:rPr>
          <w:spacing w:val="2"/>
          <w:sz w:val="20"/>
          <w:szCs w:val="20"/>
        </w:rPr>
        <w:t>a</w:t>
      </w:r>
      <w:r w:rsidRPr="001A7604">
        <w:rPr>
          <w:spacing w:val="5"/>
          <w:sz w:val="20"/>
          <w:szCs w:val="20"/>
        </w:rPr>
        <w:t>r</w:t>
      </w:r>
      <w:r w:rsidRPr="001A7604">
        <w:rPr>
          <w:sz w:val="20"/>
          <w:szCs w:val="20"/>
        </w:rPr>
        <w:t xml:space="preserve">y </w:t>
      </w:r>
      <w:r w:rsidRPr="001A7604">
        <w:rPr>
          <w:spacing w:val="2"/>
          <w:sz w:val="20"/>
          <w:szCs w:val="20"/>
        </w:rPr>
        <w:t>t</w:t>
      </w:r>
      <w:r w:rsidRPr="001A7604">
        <w:rPr>
          <w:sz w:val="20"/>
          <w:szCs w:val="20"/>
        </w:rPr>
        <w:t>o</w:t>
      </w:r>
      <w:r w:rsidRPr="001A7604">
        <w:rPr>
          <w:spacing w:val="5"/>
          <w:sz w:val="20"/>
          <w:szCs w:val="20"/>
        </w:rPr>
        <w:t xml:space="preserve"> </w:t>
      </w:r>
      <w:r w:rsidRPr="001A7604">
        <w:rPr>
          <w:spacing w:val="2"/>
          <w:sz w:val="20"/>
          <w:szCs w:val="20"/>
        </w:rPr>
        <w:t>im</w:t>
      </w:r>
      <w:r w:rsidRPr="001A7604">
        <w:rPr>
          <w:sz w:val="20"/>
          <w:szCs w:val="20"/>
        </w:rPr>
        <w:t>p</w:t>
      </w:r>
      <w:r w:rsidRPr="001A7604">
        <w:rPr>
          <w:spacing w:val="2"/>
          <w:sz w:val="20"/>
          <w:szCs w:val="20"/>
        </w:rPr>
        <w:t>l</w:t>
      </w:r>
      <w:r w:rsidRPr="001A7604">
        <w:rPr>
          <w:spacing w:val="-3"/>
          <w:sz w:val="20"/>
          <w:szCs w:val="20"/>
        </w:rPr>
        <w:t>e</w:t>
      </w:r>
      <w:r w:rsidRPr="001A7604">
        <w:rPr>
          <w:spacing w:val="2"/>
          <w:sz w:val="20"/>
          <w:szCs w:val="20"/>
        </w:rPr>
        <w:t>m</w:t>
      </w:r>
      <w:r w:rsidRPr="001A7604">
        <w:rPr>
          <w:spacing w:val="-8"/>
          <w:sz w:val="20"/>
          <w:szCs w:val="20"/>
        </w:rPr>
        <w:t>e</w:t>
      </w:r>
      <w:r w:rsidRPr="001A7604">
        <w:rPr>
          <w:spacing w:val="5"/>
          <w:sz w:val="20"/>
          <w:szCs w:val="20"/>
        </w:rPr>
        <w:t>n</w:t>
      </w:r>
      <w:r w:rsidRPr="001A7604">
        <w:rPr>
          <w:spacing w:val="-1"/>
          <w:sz w:val="20"/>
          <w:szCs w:val="20"/>
        </w:rPr>
        <w:t>t</w:t>
      </w:r>
      <w:r w:rsidRPr="001A7604">
        <w:rPr>
          <w:sz w:val="20"/>
          <w:szCs w:val="20"/>
        </w:rPr>
        <w:t>,</w:t>
      </w:r>
      <w:r w:rsidRPr="001A7604">
        <w:rPr>
          <w:spacing w:val="7"/>
          <w:sz w:val="20"/>
          <w:szCs w:val="20"/>
        </w:rPr>
        <w:t xml:space="preserve"> </w:t>
      </w:r>
      <w:r w:rsidRPr="001A7604">
        <w:rPr>
          <w:spacing w:val="2"/>
          <w:sz w:val="20"/>
          <w:szCs w:val="20"/>
        </w:rPr>
        <w:t>a</w:t>
      </w:r>
      <w:r w:rsidRPr="001A7604">
        <w:rPr>
          <w:sz w:val="20"/>
          <w:szCs w:val="20"/>
        </w:rPr>
        <w:t>d</w:t>
      </w:r>
      <w:r w:rsidRPr="001A7604">
        <w:rPr>
          <w:spacing w:val="-3"/>
          <w:sz w:val="20"/>
          <w:szCs w:val="20"/>
        </w:rPr>
        <w:t>mi</w:t>
      </w:r>
      <w:r w:rsidRPr="001A7604">
        <w:rPr>
          <w:spacing w:val="5"/>
          <w:sz w:val="20"/>
          <w:szCs w:val="20"/>
        </w:rPr>
        <w:t>n</w:t>
      </w:r>
      <w:r w:rsidRPr="001A7604">
        <w:rPr>
          <w:spacing w:val="2"/>
          <w:sz w:val="20"/>
          <w:szCs w:val="20"/>
        </w:rPr>
        <w:t>i</w:t>
      </w:r>
      <w:r w:rsidRPr="001A7604">
        <w:rPr>
          <w:spacing w:val="-6"/>
          <w:sz w:val="20"/>
          <w:szCs w:val="20"/>
        </w:rPr>
        <w:t>s</w:t>
      </w:r>
      <w:r w:rsidRPr="001A7604">
        <w:rPr>
          <w:spacing w:val="2"/>
          <w:sz w:val="20"/>
          <w:szCs w:val="20"/>
        </w:rPr>
        <w:t>t</w:t>
      </w:r>
      <w:r w:rsidRPr="001A7604">
        <w:rPr>
          <w:spacing w:val="-3"/>
          <w:sz w:val="20"/>
          <w:szCs w:val="20"/>
        </w:rPr>
        <w:t>e</w:t>
      </w:r>
      <w:r w:rsidRPr="001A7604">
        <w:rPr>
          <w:sz w:val="20"/>
          <w:szCs w:val="20"/>
        </w:rPr>
        <w:t>r</w:t>
      </w:r>
      <w:r w:rsidRPr="001A7604">
        <w:rPr>
          <w:spacing w:val="9"/>
          <w:sz w:val="20"/>
          <w:szCs w:val="20"/>
        </w:rPr>
        <w:t xml:space="preserve"> </w:t>
      </w:r>
      <w:r w:rsidRPr="001A7604">
        <w:rPr>
          <w:spacing w:val="-3"/>
          <w:sz w:val="20"/>
          <w:szCs w:val="20"/>
        </w:rPr>
        <w:t>a</w:t>
      </w:r>
      <w:r w:rsidRPr="001A7604">
        <w:rPr>
          <w:spacing w:val="5"/>
          <w:sz w:val="20"/>
          <w:szCs w:val="20"/>
        </w:rPr>
        <w:t>n</w:t>
      </w:r>
      <w:r w:rsidRPr="001A7604">
        <w:rPr>
          <w:sz w:val="20"/>
          <w:szCs w:val="20"/>
        </w:rPr>
        <w:t xml:space="preserve">d </w:t>
      </w:r>
      <w:r w:rsidRPr="001A7604">
        <w:rPr>
          <w:spacing w:val="-3"/>
          <w:sz w:val="20"/>
          <w:szCs w:val="20"/>
        </w:rPr>
        <w:t>t</w:t>
      </w:r>
      <w:r w:rsidRPr="001A7604">
        <w:rPr>
          <w:spacing w:val="5"/>
          <w:sz w:val="20"/>
          <w:szCs w:val="20"/>
        </w:rPr>
        <w:t>r</w:t>
      </w:r>
      <w:r w:rsidRPr="001A7604">
        <w:rPr>
          <w:spacing w:val="-4"/>
          <w:sz w:val="20"/>
          <w:szCs w:val="20"/>
        </w:rPr>
        <w:t>o</w:t>
      </w:r>
      <w:r w:rsidRPr="001A7604">
        <w:rPr>
          <w:sz w:val="20"/>
          <w:szCs w:val="20"/>
        </w:rPr>
        <w:t>u</w:t>
      </w:r>
      <w:r w:rsidRPr="001A7604">
        <w:rPr>
          <w:spacing w:val="-4"/>
          <w:sz w:val="20"/>
          <w:szCs w:val="20"/>
        </w:rPr>
        <w:t>b</w:t>
      </w:r>
      <w:r w:rsidRPr="001A7604">
        <w:rPr>
          <w:spacing w:val="2"/>
          <w:sz w:val="20"/>
          <w:szCs w:val="20"/>
        </w:rPr>
        <w:t>l</w:t>
      </w:r>
      <w:r w:rsidRPr="001A7604">
        <w:rPr>
          <w:spacing w:val="-3"/>
          <w:sz w:val="20"/>
          <w:szCs w:val="20"/>
        </w:rPr>
        <w:t>e</w:t>
      </w:r>
      <w:r w:rsidRPr="001A7604">
        <w:rPr>
          <w:spacing w:val="-1"/>
          <w:sz w:val="20"/>
          <w:szCs w:val="20"/>
        </w:rPr>
        <w:t>s</w:t>
      </w:r>
      <w:r w:rsidRPr="001A7604">
        <w:rPr>
          <w:spacing w:val="5"/>
          <w:sz w:val="20"/>
          <w:szCs w:val="20"/>
        </w:rPr>
        <w:t>h</w:t>
      </w:r>
      <w:r w:rsidRPr="001A7604">
        <w:rPr>
          <w:sz w:val="20"/>
          <w:szCs w:val="20"/>
        </w:rPr>
        <w:t>o</w:t>
      </w:r>
      <w:r w:rsidRPr="001A7604">
        <w:rPr>
          <w:spacing w:val="-4"/>
          <w:sz w:val="20"/>
          <w:szCs w:val="20"/>
        </w:rPr>
        <w:t>o</w:t>
      </w:r>
      <w:r w:rsidRPr="001A7604">
        <w:rPr>
          <w:sz w:val="20"/>
          <w:szCs w:val="20"/>
        </w:rPr>
        <w:t>t</w:t>
      </w:r>
      <w:r w:rsidRPr="001A7604">
        <w:rPr>
          <w:spacing w:val="4"/>
          <w:sz w:val="20"/>
          <w:szCs w:val="20"/>
        </w:rPr>
        <w:t xml:space="preserve"> </w:t>
      </w:r>
      <w:r w:rsidRPr="001A7604">
        <w:rPr>
          <w:sz w:val="20"/>
          <w:szCs w:val="20"/>
        </w:rPr>
        <w:t>a</w:t>
      </w:r>
      <w:r w:rsidRPr="001A7604">
        <w:rPr>
          <w:spacing w:val="5"/>
          <w:sz w:val="20"/>
          <w:szCs w:val="20"/>
        </w:rPr>
        <w:t xml:space="preserve"> </w:t>
      </w:r>
      <w:r w:rsidRPr="001A7604">
        <w:rPr>
          <w:spacing w:val="-1"/>
          <w:sz w:val="20"/>
          <w:szCs w:val="20"/>
        </w:rPr>
        <w:t>s</w:t>
      </w:r>
      <w:r w:rsidRPr="001A7604">
        <w:rPr>
          <w:spacing w:val="-8"/>
          <w:sz w:val="20"/>
          <w:szCs w:val="20"/>
        </w:rPr>
        <w:t>e</w:t>
      </w:r>
      <w:r w:rsidRPr="001A7604">
        <w:rPr>
          <w:spacing w:val="5"/>
          <w:sz w:val="20"/>
          <w:szCs w:val="20"/>
        </w:rPr>
        <w:t>r</w:t>
      </w:r>
      <w:r w:rsidRPr="001A7604">
        <w:rPr>
          <w:spacing w:val="-4"/>
          <w:sz w:val="20"/>
          <w:szCs w:val="20"/>
        </w:rPr>
        <w:t>v</w:t>
      </w:r>
      <w:r w:rsidRPr="001A7604">
        <w:rPr>
          <w:spacing w:val="-3"/>
          <w:sz w:val="20"/>
          <w:szCs w:val="20"/>
        </w:rPr>
        <w:t>e</w:t>
      </w:r>
      <w:r w:rsidRPr="001A7604">
        <w:rPr>
          <w:sz w:val="20"/>
          <w:szCs w:val="20"/>
        </w:rPr>
        <w:t>r</w:t>
      </w:r>
      <w:r w:rsidRPr="001A7604">
        <w:rPr>
          <w:spacing w:val="8"/>
          <w:sz w:val="20"/>
          <w:szCs w:val="20"/>
        </w:rPr>
        <w:t xml:space="preserve"> </w:t>
      </w:r>
      <w:r w:rsidRPr="001A7604">
        <w:rPr>
          <w:spacing w:val="-8"/>
          <w:sz w:val="20"/>
          <w:szCs w:val="20"/>
        </w:rPr>
        <w:t>e</w:t>
      </w:r>
      <w:r w:rsidRPr="001A7604">
        <w:rPr>
          <w:spacing w:val="5"/>
          <w:sz w:val="20"/>
          <w:szCs w:val="20"/>
        </w:rPr>
        <w:t>n</w:t>
      </w:r>
      <w:r w:rsidRPr="001A7604">
        <w:rPr>
          <w:spacing w:val="-4"/>
          <w:sz w:val="20"/>
          <w:szCs w:val="20"/>
        </w:rPr>
        <w:t>v</w:t>
      </w:r>
      <w:r w:rsidRPr="001A7604">
        <w:rPr>
          <w:spacing w:val="-3"/>
          <w:sz w:val="20"/>
          <w:szCs w:val="20"/>
        </w:rPr>
        <w:t>i</w:t>
      </w:r>
      <w:r w:rsidRPr="001A7604">
        <w:rPr>
          <w:spacing w:val="5"/>
          <w:sz w:val="20"/>
          <w:szCs w:val="20"/>
        </w:rPr>
        <w:t>r</w:t>
      </w:r>
      <w:r w:rsidRPr="001A7604">
        <w:rPr>
          <w:spacing w:val="-4"/>
          <w:sz w:val="20"/>
          <w:szCs w:val="20"/>
        </w:rPr>
        <w:t>o</w:t>
      </w:r>
      <w:r w:rsidRPr="001A7604">
        <w:rPr>
          <w:sz w:val="20"/>
          <w:szCs w:val="20"/>
        </w:rPr>
        <w:t>n</w:t>
      </w:r>
      <w:r w:rsidRPr="001A7604">
        <w:rPr>
          <w:spacing w:val="2"/>
          <w:sz w:val="20"/>
          <w:szCs w:val="20"/>
        </w:rPr>
        <w:t>m</w:t>
      </w:r>
      <w:r w:rsidRPr="001A7604">
        <w:rPr>
          <w:spacing w:val="-3"/>
          <w:sz w:val="20"/>
          <w:szCs w:val="20"/>
        </w:rPr>
        <w:t>e</w:t>
      </w:r>
      <w:r w:rsidRPr="001A7604">
        <w:rPr>
          <w:sz w:val="20"/>
          <w:szCs w:val="20"/>
        </w:rPr>
        <w:t>n</w:t>
      </w:r>
      <w:r w:rsidRPr="001A7604">
        <w:rPr>
          <w:spacing w:val="2"/>
          <w:sz w:val="20"/>
          <w:szCs w:val="20"/>
        </w:rPr>
        <w:t>t.</w:t>
      </w:r>
    </w:p>
    <w:p w14:paraId="09C6EC70" w14:textId="77777777" w:rsidR="009E5FA5" w:rsidRPr="006D7EB3" w:rsidRDefault="009E5FA5" w:rsidP="009E5FA5">
      <w:pPr>
        <w:pStyle w:val="Footer"/>
        <w:rPr>
          <w:spacing w:val="2"/>
          <w:sz w:val="16"/>
          <w:szCs w:val="16"/>
        </w:rPr>
      </w:pPr>
    </w:p>
    <w:p w14:paraId="2F693D56" w14:textId="77777777" w:rsidR="009E5FA5" w:rsidRPr="001A7604" w:rsidRDefault="009E5FA5" w:rsidP="009E5FA5">
      <w:pPr>
        <w:pStyle w:val="Footer"/>
        <w:rPr>
          <w:b/>
          <w:bCs/>
          <w:spacing w:val="-10"/>
          <w:sz w:val="20"/>
          <w:szCs w:val="20"/>
        </w:rPr>
      </w:pPr>
      <w:r w:rsidRPr="001A7604">
        <w:rPr>
          <w:b/>
          <w:bCs/>
          <w:spacing w:val="6"/>
          <w:sz w:val="20"/>
          <w:szCs w:val="20"/>
        </w:rPr>
        <w:t xml:space="preserve">Client </w:t>
      </w:r>
      <w:r w:rsidRPr="001A7604">
        <w:rPr>
          <w:b/>
          <w:bCs/>
          <w:spacing w:val="11"/>
          <w:sz w:val="20"/>
          <w:szCs w:val="20"/>
        </w:rPr>
        <w:t>(</w:t>
      </w:r>
      <w:r w:rsidRPr="001A7604">
        <w:rPr>
          <w:b/>
          <w:bCs/>
          <w:spacing w:val="-14"/>
          <w:sz w:val="20"/>
          <w:szCs w:val="20"/>
        </w:rPr>
        <w:t>6 FIN AID QCH, 7.5 ACAD QCH</w:t>
      </w:r>
      <w:r w:rsidRPr="001A7604">
        <w:rPr>
          <w:b/>
          <w:bCs/>
          <w:spacing w:val="-10"/>
          <w:sz w:val="20"/>
          <w:szCs w:val="20"/>
        </w:rPr>
        <w:t xml:space="preserve">, </w:t>
      </w:r>
      <w:r w:rsidRPr="001A7604">
        <w:rPr>
          <w:b/>
          <w:bCs/>
          <w:spacing w:val="-6"/>
          <w:sz w:val="20"/>
          <w:szCs w:val="20"/>
        </w:rPr>
        <w:t>1.5</w:t>
      </w:r>
      <w:r w:rsidRPr="001A7604">
        <w:rPr>
          <w:b/>
          <w:bCs/>
          <w:spacing w:val="-10"/>
          <w:sz w:val="20"/>
          <w:szCs w:val="20"/>
        </w:rPr>
        <w:t xml:space="preserve"> QCH/30 Lecture Hours, 6 QCH/90 Lab Hours, 120 Total Clock Hours): </w:t>
      </w:r>
    </w:p>
    <w:p w14:paraId="7362CC01" w14:textId="77777777" w:rsidR="009E5FA5" w:rsidRPr="006D7EB3" w:rsidRDefault="009E5FA5" w:rsidP="009E5FA5">
      <w:pPr>
        <w:pStyle w:val="Footer"/>
        <w:rPr>
          <w:spacing w:val="2"/>
          <w:sz w:val="16"/>
          <w:szCs w:val="16"/>
        </w:rPr>
      </w:pPr>
      <w:r w:rsidRPr="001A7604">
        <w:rPr>
          <w:spacing w:val="-1"/>
          <w:sz w:val="20"/>
          <w:szCs w:val="20"/>
        </w:rPr>
        <w:t>S</w:t>
      </w:r>
      <w:r w:rsidRPr="001A7604">
        <w:rPr>
          <w:spacing w:val="-3"/>
          <w:sz w:val="20"/>
          <w:szCs w:val="20"/>
        </w:rPr>
        <w:t>t</w:t>
      </w:r>
      <w:r w:rsidRPr="001A7604">
        <w:rPr>
          <w:sz w:val="20"/>
          <w:szCs w:val="20"/>
        </w:rPr>
        <w:t>ud</w:t>
      </w:r>
      <w:r w:rsidRPr="001A7604">
        <w:rPr>
          <w:spacing w:val="-3"/>
          <w:sz w:val="20"/>
          <w:szCs w:val="20"/>
        </w:rPr>
        <w:t>e</w:t>
      </w:r>
      <w:r w:rsidRPr="001A7604">
        <w:rPr>
          <w:sz w:val="20"/>
          <w:szCs w:val="20"/>
        </w:rPr>
        <w:t>n</w:t>
      </w:r>
      <w:r w:rsidRPr="001A7604">
        <w:rPr>
          <w:spacing w:val="2"/>
          <w:sz w:val="20"/>
          <w:szCs w:val="20"/>
        </w:rPr>
        <w:t>t</w:t>
      </w:r>
      <w:r w:rsidRPr="001A7604">
        <w:rPr>
          <w:sz w:val="20"/>
          <w:szCs w:val="20"/>
        </w:rPr>
        <w:t>s</w:t>
      </w:r>
      <w:r w:rsidRPr="001A7604">
        <w:rPr>
          <w:spacing w:val="4"/>
          <w:sz w:val="20"/>
          <w:szCs w:val="20"/>
        </w:rPr>
        <w:t xml:space="preserve"> </w:t>
      </w:r>
      <w:r w:rsidRPr="001A7604">
        <w:rPr>
          <w:spacing w:val="-6"/>
          <w:sz w:val="20"/>
          <w:szCs w:val="20"/>
        </w:rPr>
        <w:t>w</w:t>
      </w:r>
      <w:r w:rsidRPr="001A7604">
        <w:rPr>
          <w:spacing w:val="2"/>
          <w:sz w:val="20"/>
          <w:szCs w:val="20"/>
        </w:rPr>
        <w:t>il</w:t>
      </w:r>
      <w:r w:rsidRPr="001A7604">
        <w:rPr>
          <w:sz w:val="20"/>
          <w:szCs w:val="20"/>
        </w:rPr>
        <w:t>l</w:t>
      </w:r>
      <w:r w:rsidRPr="001A7604">
        <w:rPr>
          <w:spacing w:val="7"/>
          <w:sz w:val="20"/>
          <w:szCs w:val="20"/>
        </w:rPr>
        <w:t xml:space="preserve"> </w:t>
      </w:r>
      <w:r w:rsidRPr="001A7604">
        <w:rPr>
          <w:spacing w:val="2"/>
          <w:sz w:val="20"/>
          <w:szCs w:val="20"/>
        </w:rPr>
        <w:t>l</w:t>
      </w:r>
      <w:r w:rsidRPr="001A7604">
        <w:rPr>
          <w:spacing w:val="-3"/>
          <w:sz w:val="20"/>
          <w:szCs w:val="20"/>
        </w:rPr>
        <w:t>ea</w:t>
      </w:r>
      <w:r w:rsidRPr="001A7604">
        <w:rPr>
          <w:sz w:val="20"/>
          <w:szCs w:val="20"/>
        </w:rPr>
        <w:t>rn</w:t>
      </w:r>
      <w:r w:rsidRPr="001A7604">
        <w:rPr>
          <w:spacing w:val="10"/>
          <w:sz w:val="20"/>
          <w:szCs w:val="20"/>
        </w:rPr>
        <w:t xml:space="preserve"> </w:t>
      </w:r>
      <w:r w:rsidRPr="001A7604">
        <w:rPr>
          <w:spacing w:val="2"/>
          <w:sz w:val="20"/>
          <w:szCs w:val="20"/>
        </w:rPr>
        <w:t>t</w:t>
      </w:r>
      <w:r w:rsidRPr="001A7604">
        <w:rPr>
          <w:sz w:val="20"/>
          <w:szCs w:val="20"/>
        </w:rPr>
        <w:t>o</w:t>
      </w:r>
      <w:r w:rsidRPr="001A7604">
        <w:rPr>
          <w:spacing w:val="1"/>
          <w:sz w:val="20"/>
          <w:szCs w:val="20"/>
        </w:rPr>
        <w:t xml:space="preserve"> </w:t>
      </w:r>
      <w:r w:rsidRPr="001A7604">
        <w:rPr>
          <w:spacing w:val="2"/>
          <w:sz w:val="20"/>
          <w:szCs w:val="20"/>
        </w:rPr>
        <w:t>i</w:t>
      </w:r>
      <w:r w:rsidRPr="001A7604">
        <w:rPr>
          <w:spacing w:val="5"/>
          <w:sz w:val="20"/>
          <w:szCs w:val="20"/>
        </w:rPr>
        <w:t>n</w:t>
      </w:r>
      <w:r w:rsidRPr="001A7604">
        <w:rPr>
          <w:spacing w:val="-5"/>
          <w:sz w:val="20"/>
          <w:szCs w:val="20"/>
        </w:rPr>
        <w:t>s</w:t>
      </w:r>
      <w:r w:rsidRPr="001A7604">
        <w:rPr>
          <w:spacing w:val="2"/>
          <w:sz w:val="20"/>
          <w:szCs w:val="20"/>
        </w:rPr>
        <w:t>ta</w:t>
      </w:r>
      <w:r w:rsidRPr="001A7604">
        <w:rPr>
          <w:spacing w:val="-3"/>
          <w:sz w:val="20"/>
          <w:szCs w:val="20"/>
        </w:rPr>
        <w:t>l</w:t>
      </w:r>
      <w:r w:rsidRPr="001A7604">
        <w:rPr>
          <w:spacing w:val="2"/>
          <w:sz w:val="20"/>
          <w:szCs w:val="20"/>
        </w:rPr>
        <w:t>l</w:t>
      </w:r>
      <w:r w:rsidRPr="001A7604">
        <w:rPr>
          <w:sz w:val="20"/>
          <w:szCs w:val="20"/>
        </w:rPr>
        <w:t>,</w:t>
      </w:r>
      <w:r w:rsidRPr="001A7604">
        <w:rPr>
          <w:spacing w:val="7"/>
          <w:sz w:val="20"/>
          <w:szCs w:val="20"/>
        </w:rPr>
        <w:t xml:space="preserve"> </w:t>
      </w:r>
      <w:r w:rsidRPr="001A7604">
        <w:rPr>
          <w:sz w:val="20"/>
          <w:szCs w:val="20"/>
        </w:rPr>
        <w:t>u</w:t>
      </w:r>
      <w:r w:rsidRPr="001A7604">
        <w:rPr>
          <w:spacing w:val="-4"/>
          <w:sz w:val="20"/>
          <w:szCs w:val="20"/>
        </w:rPr>
        <w:t>pg</w:t>
      </w:r>
      <w:r w:rsidRPr="001A7604">
        <w:rPr>
          <w:spacing w:val="5"/>
          <w:sz w:val="20"/>
          <w:szCs w:val="20"/>
        </w:rPr>
        <w:t>r</w:t>
      </w:r>
      <w:r w:rsidRPr="001A7604">
        <w:rPr>
          <w:spacing w:val="2"/>
          <w:sz w:val="20"/>
          <w:szCs w:val="20"/>
        </w:rPr>
        <w:t>a</w:t>
      </w:r>
      <w:r w:rsidRPr="001A7604">
        <w:rPr>
          <w:spacing w:val="1"/>
          <w:sz w:val="20"/>
          <w:szCs w:val="20"/>
        </w:rPr>
        <w:t>d</w:t>
      </w:r>
      <w:r w:rsidRPr="001A7604">
        <w:rPr>
          <w:spacing w:val="-8"/>
          <w:sz w:val="20"/>
          <w:szCs w:val="20"/>
        </w:rPr>
        <w:t>e</w:t>
      </w:r>
      <w:r w:rsidRPr="001A7604">
        <w:rPr>
          <w:sz w:val="20"/>
          <w:szCs w:val="20"/>
        </w:rPr>
        <w:t>,</w:t>
      </w:r>
      <w:r w:rsidRPr="001A7604">
        <w:rPr>
          <w:spacing w:val="7"/>
          <w:sz w:val="20"/>
          <w:szCs w:val="20"/>
        </w:rPr>
        <w:t xml:space="preserve"> </w:t>
      </w:r>
      <w:r w:rsidRPr="001A7604">
        <w:rPr>
          <w:spacing w:val="-3"/>
          <w:sz w:val="20"/>
          <w:szCs w:val="20"/>
        </w:rPr>
        <w:t>a</w:t>
      </w:r>
      <w:r w:rsidRPr="001A7604">
        <w:rPr>
          <w:spacing w:val="5"/>
          <w:sz w:val="20"/>
          <w:szCs w:val="20"/>
        </w:rPr>
        <w:t>n</w:t>
      </w:r>
      <w:r w:rsidRPr="001A7604">
        <w:rPr>
          <w:sz w:val="20"/>
          <w:szCs w:val="20"/>
        </w:rPr>
        <w:t>d</w:t>
      </w:r>
      <w:r w:rsidRPr="001A7604">
        <w:rPr>
          <w:spacing w:val="5"/>
          <w:sz w:val="20"/>
          <w:szCs w:val="20"/>
        </w:rPr>
        <w:t xml:space="preserve"> </w:t>
      </w:r>
      <w:r w:rsidRPr="001A7604">
        <w:rPr>
          <w:spacing w:val="-3"/>
          <w:sz w:val="20"/>
          <w:szCs w:val="20"/>
        </w:rPr>
        <w:t>c</w:t>
      </w:r>
      <w:r w:rsidRPr="001A7604">
        <w:rPr>
          <w:spacing w:val="-4"/>
          <w:sz w:val="20"/>
          <w:szCs w:val="20"/>
        </w:rPr>
        <w:t>o</w:t>
      </w:r>
      <w:r w:rsidRPr="001A7604">
        <w:rPr>
          <w:spacing w:val="5"/>
          <w:sz w:val="20"/>
          <w:szCs w:val="20"/>
        </w:rPr>
        <w:t>n</w:t>
      </w:r>
      <w:r w:rsidRPr="001A7604">
        <w:rPr>
          <w:spacing w:val="-4"/>
          <w:sz w:val="20"/>
          <w:szCs w:val="20"/>
        </w:rPr>
        <w:t>f</w:t>
      </w:r>
      <w:r w:rsidRPr="001A7604">
        <w:rPr>
          <w:spacing w:val="2"/>
          <w:sz w:val="20"/>
          <w:szCs w:val="20"/>
        </w:rPr>
        <w:t>i</w:t>
      </w:r>
      <w:r w:rsidRPr="001A7604">
        <w:rPr>
          <w:sz w:val="20"/>
          <w:szCs w:val="20"/>
        </w:rPr>
        <w:t>g</w:t>
      </w:r>
      <w:r w:rsidRPr="001A7604">
        <w:rPr>
          <w:spacing w:val="-4"/>
          <w:sz w:val="20"/>
          <w:szCs w:val="20"/>
        </w:rPr>
        <w:t>u</w:t>
      </w:r>
      <w:r w:rsidRPr="001A7604">
        <w:rPr>
          <w:spacing w:val="5"/>
          <w:sz w:val="20"/>
          <w:szCs w:val="20"/>
        </w:rPr>
        <w:t>r</w:t>
      </w:r>
      <w:r w:rsidRPr="001A7604">
        <w:rPr>
          <w:sz w:val="20"/>
          <w:szCs w:val="20"/>
        </w:rPr>
        <w:t>e</w:t>
      </w:r>
      <w:r w:rsidRPr="001A7604">
        <w:rPr>
          <w:spacing w:val="2"/>
          <w:sz w:val="20"/>
          <w:szCs w:val="20"/>
        </w:rPr>
        <w:t xml:space="preserve"> i</w:t>
      </w:r>
      <w:r w:rsidRPr="001A7604">
        <w:rPr>
          <w:sz w:val="20"/>
          <w:szCs w:val="20"/>
        </w:rPr>
        <w:t>n</w:t>
      </w:r>
      <w:r w:rsidRPr="001A7604">
        <w:rPr>
          <w:spacing w:val="10"/>
          <w:sz w:val="20"/>
          <w:szCs w:val="20"/>
        </w:rPr>
        <w:t xml:space="preserve"> </w:t>
      </w:r>
      <w:r w:rsidRPr="001A7604">
        <w:rPr>
          <w:sz w:val="20"/>
          <w:szCs w:val="20"/>
        </w:rPr>
        <w:t>d</w:t>
      </w:r>
      <w:r w:rsidRPr="001A7604">
        <w:rPr>
          <w:spacing w:val="-3"/>
          <w:sz w:val="20"/>
          <w:szCs w:val="20"/>
        </w:rPr>
        <w:t>ema</w:t>
      </w:r>
      <w:r w:rsidRPr="001A7604">
        <w:rPr>
          <w:spacing w:val="5"/>
          <w:sz w:val="20"/>
          <w:szCs w:val="20"/>
        </w:rPr>
        <w:t>n</w:t>
      </w:r>
      <w:r w:rsidRPr="001A7604">
        <w:rPr>
          <w:sz w:val="20"/>
          <w:szCs w:val="20"/>
        </w:rPr>
        <w:t>d</w:t>
      </w:r>
      <w:r w:rsidRPr="001A7604">
        <w:rPr>
          <w:spacing w:val="5"/>
          <w:sz w:val="20"/>
          <w:szCs w:val="20"/>
        </w:rPr>
        <w:t xml:space="preserve"> </w:t>
      </w:r>
      <w:r w:rsidRPr="001A7604">
        <w:rPr>
          <w:spacing w:val="-6"/>
          <w:sz w:val="20"/>
          <w:szCs w:val="20"/>
        </w:rPr>
        <w:t>w</w:t>
      </w:r>
      <w:r w:rsidRPr="001A7604">
        <w:rPr>
          <w:spacing w:val="-4"/>
          <w:sz w:val="20"/>
          <w:szCs w:val="20"/>
        </w:rPr>
        <w:t>o</w:t>
      </w:r>
      <w:r w:rsidRPr="001A7604">
        <w:rPr>
          <w:spacing w:val="5"/>
          <w:sz w:val="20"/>
          <w:szCs w:val="20"/>
        </w:rPr>
        <w:t>r</w:t>
      </w:r>
      <w:r w:rsidRPr="001A7604">
        <w:rPr>
          <w:sz w:val="20"/>
          <w:szCs w:val="20"/>
        </w:rPr>
        <w:t>k</w:t>
      </w:r>
      <w:r w:rsidRPr="001A7604">
        <w:rPr>
          <w:spacing w:val="5"/>
          <w:sz w:val="20"/>
          <w:szCs w:val="20"/>
        </w:rPr>
        <w:t xml:space="preserve"> </w:t>
      </w:r>
      <w:r w:rsidRPr="001A7604">
        <w:rPr>
          <w:spacing w:val="-1"/>
          <w:sz w:val="20"/>
          <w:szCs w:val="20"/>
        </w:rPr>
        <w:t>s</w:t>
      </w:r>
      <w:r w:rsidRPr="001A7604">
        <w:rPr>
          <w:spacing w:val="2"/>
          <w:sz w:val="20"/>
          <w:szCs w:val="20"/>
        </w:rPr>
        <w:t>tat</w:t>
      </w:r>
      <w:r w:rsidRPr="001A7604">
        <w:rPr>
          <w:spacing w:val="-3"/>
          <w:sz w:val="20"/>
          <w:szCs w:val="20"/>
        </w:rPr>
        <w:t>i</w:t>
      </w:r>
      <w:r w:rsidRPr="001A7604">
        <w:rPr>
          <w:spacing w:val="-4"/>
          <w:sz w:val="20"/>
          <w:szCs w:val="20"/>
        </w:rPr>
        <w:t>o</w:t>
      </w:r>
      <w:r w:rsidRPr="001A7604">
        <w:rPr>
          <w:sz w:val="20"/>
          <w:szCs w:val="20"/>
        </w:rPr>
        <w:t xml:space="preserve">n </w:t>
      </w:r>
      <w:r w:rsidRPr="001A7604">
        <w:rPr>
          <w:spacing w:val="-4"/>
          <w:sz w:val="20"/>
          <w:szCs w:val="20"/>
        </w:rPr>
        <w:t>o</w:t>
      </w:r>
      <w:r w:rsidRPr="001A7604">
        <w:rPr>
          <w:sz w:val="20"/>
          <w:szCs w:val="20"/>
        </w:rPr>
        <w:t>p</w:t>
      </w:r>
      <w:r w:rsidRPr="001A7604">
        <w:rPr>
          <w:spacing w:val="-3"/>
          <w:sz w:val="20"/>
          <w:szCs w:val="20"/>
        </w:rPr>
        <w:t>e</w:t>
      </w:r>
      <w:r w:rsidRPr="001A7604">
        <w:rPr>
          <w:spacing w:val="5"/>
          <w:sz w:val="20"/>
          <w:szCs w:val="20"/>
        </w:rPr>
        <w:t>r</w:t>
      </w:r>
      <w:r w:rsidRPr="001A7604">
        <w:rPr>
          <w:spacing w:val="2"/>
          <w:sz w:val="20"/>
          <w:szCs w:val="20"/>
        </w:rPr>
        <w:t>at</w:t>
      </w:r>
      <w:r w:rsidRPr="001A7604">
        <w:rPr>
          <w:spacing w:val="-3"/>
          <w:sz w:val="20"/>
          <w:szCs w:val="20"/>
        </w:rPr>
        <w:t>i</w:t>
      </w:r>
      <w:r w:rsidRPr="001A7604">
        <w:rPr>
          <w:sz w:val="20"/>
          <w:szCs w:val="20"/>
        </w:rPr>
        <w:t>ng</w:t>
      </w:r>
      <w:r w:rsidRPr="001A7604">
        <w:rPr>
          <w:spacing w:val="4"/>
          <w:sz w:val="20"/>
          <w:szCs w:val="20"/>
        </w:rPr>
        <w:t xml:space="preserve"> </w:t>
      </w:r>
      <w:r w:rsidRPr="001A7604">
        <w:rPr>
          <w:spacing w:val="3"/>
          <w:sz w:val="20"/>
          <w:szCs w:val="20"/>
        </w:rPr>
        <w:t>s</w:t>
      </w:r>
      <w:r w:rsidRPr="001A7604">
        <w:rPr>
          <w:spacing w:val="-9"/>
          <w:sz w:val="20"/>
          <w:szCs w:val="20"/>
        </w:rPr>
        <w:t>y</w:t>
      </w:r>
      <w:r w:rsidRPr="001A7604">
        <w:rPr>
          <w:spacing w:val="-1"/>
          <w:sz w:val="20"/>
          <w:szCs w:val="20"/>
        </w:rPr>
        <w:t>s</w:t>
      </w:r>
      <w:r w:rsidRPr="001A7604">
        <w:rPr>
          <w:spacing w:val="2"/>
          <w:sz w:val="20"/>
          <w:szCs w:val="20"/>
        </w:rPr>
        <w:t>t</w:t>
      </w:r>
      <w:r w:rsidRPr="001A7604">
        <w:rPr>
          <w:spacing w:val="-3"/>
          <w:sz w:val="20"/>
          <w:szCs w:val="20"/>
        </w:rPr>
        <w:t>e</w:t>
      </w:r>
      <w:r w:rsidRPr="001A7604">
        <w:rPr>
          <w:spacing w:val="2"/>
          <w:sz w:val="20"/>
          <w:szCs w:val="20"/>
        </w:rPr>
        <w:t>m</w:t>
      </w:r>
      <w:r w:rsidRPr="001A7604">
        <w:rPr>
          <w:spacing w:val="-1"/>
          <w:sz w:val="20"/>
          <w:szCs w:val="20"/>
        </w:rPr>
        <w:t>s</w:t>
      </w:r>
      <w:r w:rsidRPr="001A7604">
        <w:rPr>
          <w:sz w:val="20"/>
          <w:szCs w:val="20"/>
        </w:rPr>
        <w:t xml:space="preserve">. </w:t>
      </w:r>
      <w:r w:rsidRPr="001A7604">
        <w:rPr>
          <w:spacing w:val="-1"/>
          <w:sz w:val="20"/>
          <w:szCs w:val="20"/>
        </w:rPr>
        <w:t>S</w:t>
      </w:r>
      <w:r w:rsidRPr="001A7604">
        <w:rPr>
          <w:spacing w:val="2"/>
          <w:sz w:val="20"/>
          <w:szCs w:val="20"/>
        </w:rPr>
        <w:t>t</w:t>
      </w:r>
      <w:r w:rsidRPr="001A7604">
        <w:rPr>
          <w:sz w:val="20"/>
          <w:szCs w:val="20"/>
        </w:rPr>
        <w:t>ud</w:t>
      </w:r>
      <w:r w:rsidRPr="001A7604">
        <w:rPr>
          <w:spacing w:val="-3"/>
          <w:sz w:val="20"/>
          <w:szCs w:val="20"/>
        </w:rPr>
        <w:t>e</w:t>
      </w:r>
      <w:r w:rsidRPr="001A7604">
        <w:rPr>
          <w:spacing w:val="5"/>
          <w:sz w:val="20"/>
          <w:szCs w:val="20"/>
        </w:rPr>
        <w:t>n</w:t>
      </w:r>
      <w:r w:rsidRPr="001A7604">
        <w:rPr>
          <w:spacing w:val="2"/>
          <w:sz w:val="20"/>
          <w:szCs w:val="20"/>
        </w:rPr>
        <w:t>t</w:t>
      </w:r>
      <w:r w:rsidRPr="001A7604">
        <w:rPr>
          <w:sz w:val="20"/>
          <w:szCs w:val="20"/>
        </w:rPr>
        <w:t>s</w:t>
      </w:r>
      <w:r w:rsidRPr="001A7604">
        <w:rPr>
          <w:spacing w:val="2"/>
          <w:sz w:val="20"/>
          <w:szCs w:val="20"/>
        </w:rPr>
        <w:t xml:space="preserve"> </w:t>
      </w:r>
      <w:r w:rsidRPr="001A7604">
        <w:rPr>
          <w:spacing w:val="-6"/>
          <w:sz w:val="20"/>
          <w:szCs w:val="20"/>
        </w:rPr>
        <w:t>w</w:t>
      </w:r>
      <w:r w:rsidRPr="001A7604">
        <w:rPr>
          <w:spacing w:val="2"/>
          <w:sz w:val="20"/>
          <w:szCs w:val="20"/>
        </w:rPr>
        <w:t>il</w:t>
      </w:r>
      <w:r w:rsidRPr="001A7604">
        <w:rPr>
          <w:sz w:val="20"/>
          <w:szCs w:val="20"/>
        </w:rPr>
        <w:t>l</w:t>
      </w:r>
      <w:r w:rsidRPr="001A7604">
        <w:rPr>
          <w:spacing w:val="5"/>
          <w:sz w:val="20"/>
          <w:szCs w:val="20"/>
        </w:rPr>
        <w:t xml:space="preserve"> </w:t>
      </w:r>
      <w:r w:rsidRPr="001A7604">
        <w:rPr>
          <w:spacing w:val="2"/>
          <w:sz w:val="20"/>
          <w:szCs w:val="20"/>
        </w:rPr>
        <w:t>l</w:t>
      </w:r>
      <w:r w:rsidRPr="001A7604">
        <w:rPr>
          <w:spacing w:val="-3"/>
          <w:sz w:val="20"/>
          <w:szCs w:val="20"/>
        </w:rPr>
        <w:t>ea</w:t>
      </w:r>
      <w:r w:rsidRPr="001A7604">
        <w:rPr>
          <w:sz w:val="20"/>
          <w:szCs w:val="20"/>
        </w:rPr>
        <w:t>rn</w:t>
      </w:r>
      <w:r w:rsidRPr="001A7604">
        <w:rPr>
          <w:spacing w:val="8"/>
          <w:sz w:val="20"/>
          <w:szCs w:val="20"/>
        </w:rPr>
        <w:t xml:space="preserve"> </w:t>
      </w:r>
      <w:r w:rsidRPr="001A7604">
        <w:rPr>
          <w:spacing w:val="-1"/>
          <w:sz w:val="20"/>
          <w:szCs w:val="20"/>
        </w:rPr>
        <w:t>s</w:t>
      </w:r>
      <w:r w:rsidRPr="001A7604">
        <w:rPr>
          <w:spacing w:val="-4"/>
          <w:sz w:val="20"/>
          <w:szCs w:val="20"/>
        </w:rPr>
        <w:t>k</w:t>
      </w:r>
      <w:r w:rsidRPr="001A7604">
        <w:rPr>
          <w:spacing w:val="2"/>
          <w:sz w:val="20"/>
          <w:szCs w:val="20"/>
        </w:rPr>
        <w:t>i</w:t>
      </w:r>
      <w:r w:rsidRPr="001A7604">
        <w:rPr>
          <w:spacing w:val="-3"/>
          <w:sz w:val="20"/>
          <w:szCs w:val="20"/>
        </w:rPr>
        <w:t>l</w:t>
      </w:r>
      <w:r w:rsidRPr="001A7604">
        <w:rPr>
          <w:spacing w:val="2"/>
          <w:sz w:val="20"/>
          <w:szCs w:val="20"/>
        </w:rPr>
        <w:t>l</w:t>
      </w:r>
      <w:r w:rsidRPr="001A7604">
        <w:rPr>
          <w:sz w:val="20"/>
          <w:szCs w:val="20"/>
        </w:rPr>
        <w:t>s</w:t>
      </w:r>
      <w:r w:rsidRPr="001A7604">
        <w:rPr>
          <w:spacing w:val="2"/>
          <w:sz w:val="20"/>
          <w:szCs w:val="20"/>
        </w:rPr>
        <w:t xml:space="preserve"> </w:t>
      </w:r>
      <w:r w:rsidRPr="001A7604">
        <w:rPr>
          <w:spacing w:val="-3"/>
          <w:sz w:val="20"/>
          <w:szCs w:val="20"/>
        </w:rPr>
        <w:t>i</w:t>
      </w:r>
      <w:r w:rsidRPr="001A7604">
        <w:rPr>
          <w:spacing w:val="5"/>
          <w:sz w:val="20"/>
          <w:szCs w:val="20"/>
        </w:rPr>
        <w:t>n</w:t>
      </w:r>
      <w:r w:rsidRPr="001A7604">
        <w:rPr>
          <w:spacing w:val="-4"/>
          <w:sz w:val="20"/>
          <w:szCs w:val="20"/>
        </w:rPr>
        <w:t>vo</w:t>
      </w:r>
      <w:r w:rsidRPr="001A7604">
        <w:rPr>
          <w:spacing w:val="2"/>
          <w:sz w:val="20"/>
          <w:szCs w:val="20"/>
        </w:rPr>
        <w:t>l</w:t>
      </w:r>
      <w:r w:rsidRPr="001A7604">
        <w:rPr>
          <w:spacing w:val="-4"/>
          <w:sz w:val="20"/>
          <w:szCs w:val="20"/>
        </w:rPr>
        <w:t>v</w:t>
      </w:r>
      <w:r w:rsidRPr="001A7604">
        <w:rPr>
          <w:spacing w:val="2"/>
          <w:sz w:val="20"/>
          <w:szCs w:val="20"/>
        </w:rPr>
        <w:t>i</w:t>
      </w:r>
      <w:r w:rsidRPr="001A7604">
        <w:rPr>
          <w:spacing w:val="5"/>
          <w:sz w:val="20"/>
          <w:szCs w:val="20"/>
        </w:rPr>
        <w:t>n</w:t>
      </w:r>
      <w:r w:rsidRPr="001A7604">
        <w:rPr>
          <w:sz w:val="20"/>
          <w:szCs w:val="20"/>
        </w:rPr>
        <w:t>g</w:t>
      </w:r>
      <w:r w:rsidRPr="001A7604">
        <w:rPr>
          <w:spacing w:val="4"/>
          <w:sz w:val="20"/>
          <w:szCs w:val="20"/>
        </w:rPr>
        <w:t xml:space="preserve"> </w:t>
      </w:r>
      <w:r w:rsidRPr="001A7604">
        <w:rPr>
          <w:spacing w:val="5"/>
          <w:sz w:val="20"/>
          <w:szCs w:val="20"/>
        </w:rPr>
        <w:t>n</w:t>
      </w:r>
      <w:r w:rsidRPr="001A7604">
        <w:rPr>
          <w:spacing w:val="-3"/>
          <w:sz w:val="20"/>
          <w:szCs w:val="20"/>
        </w:rPr>
        <w:t>e</w:t>
      </w:r>
      <w:r w:rsidRPr="001A7604">
        <w:rPr>
          <w:spacing w:val="2"/>
          <w:sz w:val="20"/>
          <w:szCs w:val="20"/>
        </w:rPr>
        <w:t>t</w:t>
      </w:r>
      <w:r w:rsidRPr="001A7604">
        <w:rPr>
          <w:spacing w:val="-6"/>
          <w:sz w:val="20"/>
          <w:szCs w:val="20"/>
        </w:rPr>
        <w:t>w</w:t>
      </w:r>
      <w:r w:rsidRPr="001A7604">
        <w:rPr>
          <w:spacing w:val="-4"/>
          <w:sz w:val="20"/>
          <w:szCs w:val="20"/>
        </w:rPr>
        <w:t>o</w:t>
      </w:r>
      <w:r w:rsidRPr="001A7604">
        <w:rPr>
          <w:spacing w:val="5"/>
          <w:sz w:val="20"/>
          <w:szCs w:val="20"/>
        </w:rPr>
        <w:t>r</w:t>
      </w:r>
      <w:r w:rsidRPr="001A7604">
        <w:rPr>
          <w:sz w:val="20"/>
          <w:szCs w:val="20"/>
        </w:rPr>
        <w:t>k</w:t>
      </w:r>
      <w:r w:rsidRPr="001A7604">
        <w:rPr>
          <w:spacing w:val="4"/>
          <w:sz w:val="20"/>
          <w:szCs w:val="20"/>
        </w:rPr>
        <w:t xml:space="preserve"> </w:t>
      </w:r>
      <w:r w:rsidRPr="001A7604">
        <w:rPr>
          <w:spacing w:val="-3"/>
          <w:sz w:val="20"/>
          <w:szCs w:val="20"/>
        </w:rPr>
        <w:t>c</w:t>
      </w:r>
      <w:r w:rsidRPr="001A7604">
        <w:rPr>
          <w:spacing w:val="-4"/>
          <w:sz w:val="20"/>
          <w:szCs w:val="20"/>
        </w:rPr>
        <w:t>o</w:t>
      </w:r>
      <w:r w:rsidRPr="001A7604">
        <w:rPr>
          <w:spacing w:val="5"/>
          <w:sz w:val="20"/>
          <w:szCs w:val="20"/>
        </w:rPr>
        <w:t>nn</w:t>
      </w:r>
      <w:r w:rsidRPr="001A7604">
        <w:rPr>
          <w:spacing w:val="-3"/>
          <w:sz w:val="20"/>
          <w:szCs w:val="20"/>
        </w:rPr>
        <w:t>ec</w:t>
      </w:r>
      <w:r w:rsidRPr="001A7604">
        <w:rPr>
          <w:spacing w:val="2"/>
          <w:sz w:val="20"/>
          <w:szCs w:val="20"/>
        </w:rPr>
        <w:t>ti</w:t>
      </w:r>
      <w:r w:rsidRPr="001A7604">
        <w:rPr>
          <w:spacing w:val="-4"/>
          <w:sz w:val="20"/>
          <w:szCs w:val="20"/>
        </w:rPr>
        <w:t>v</w:t>
      </w:r>
      <w:r w:rsidRPr="001A7604">
        <w:rPr>
          <w:spacing w:val="2"/>
          <w:sz w:val="20"/>
          <w:szCs w:val="20"/>
        </w:rPr>
        <w:t>it</w:t>
      </w:r>
      <w:r w:rsidRPr="001A7604">
        <w:rPr>
          <w:spacing w:val="-9"/>
          <w:sz w:val="20"/>
          <w:szCs w:val="20"/>
        </w:rPr>
        <w:t>y</w:t>
      </w:r>
      <w:r w:rsidRPr="001A7604">
        <w:rPr>
          <w:sz w:val="20"/>
          <w:szCs w:val="20"/>
        </w:rPr>
        <w:t>,</w:t>
      </w:r>
      <w:r w:rsidRPr="001A7604">
        <w:rPr>
          <w:spacing w:val="6"/>
          <w:sz w:val="20"/>
          <w:szCs w:val="20"/>
        </w:rPr>
        <w:t xml:space="preserve"> </w:t>
      </w:r>
      <w:r w:rsidRPr="001A7604">
        <w:rPr>
          <w:sz w:val="20"/>
          <w:szCs w:val="20"/>
        </w:rPr>
        <w:t>u</w:t>
      </w:r>
      <w:r w:rsidRPr="001A7604">
        <w:rPr>
          <w:spacing w:val="-1"/>
          <w:sz w:val="20"/>
          <w:szCs w:val="20"/>
        </w:rPr>
        <w:t>s</w:t>
      </w:r>
      <w:r w:rsidRPr="001A7604">
        <w:rPr>
          <w:spacing w:val="-3"/>
          <w:sz w:val="20"/>
          <w:szCs w:val="20"/>
        </w:rPr>
        <w:t>e</w:t>
      </w:r>
      <w:r w:rsidRPr="001A7604">
        <w:rPr>
          <w:sz w:val="20"/>
          <w:szCs w:val="20"/>
        </w:rPr>
        <w:t>r</w:t>
      </w:r>
      <w:r w:rsidRPr="001A7604">
        <w:rPr>
          <w:spacing w:val="8"/>
          <w:sz w:val="20"/>
          <w:szCs w:val="20"/>
        </w:rPr>
        <w:t xml:space="preserve"> </w:t>
      </w:r>
      <w:r w:rsidRPr="001A7604">
        <w:rPr>
          <w:spacing w:val="2"/>
          <w:sz w:val="20"/>
          <w:szCs w:val="20"/>
        </w:rPr>
        <w:t>a</w:t>
      </w:r>
      <w:r w:rsidRPr="001A7604">
        <w:rPr>
          <w:spacing w:val="-3"/>
          <w:sz w:val="20"/>
          <w:szCs w:val="20"/>
        </w:rPr>
        <w:t>cc</w:t>
      </w:r>
      <w:r w:rsidRPr="001A7604">
        <w:rPr>
          <w:spacing w:val="-4"/>
          <w:sz w:val="20"/>
          <w:szCs w:val="20"/>
        </w:rPr>
        <w:t>o</w:t>
      </w:r>
      <w:r w:rsidRPr="001A7604">
        <w:rPr>
          <w:sz w:val="20"/>
          <w:szCs w:val="20"/>
        </w:rPr>
        <w:t>u</w:t>
      </w:r>
      <w:r w:rsidRPr="001A7604">
        <w:rPr>
          <w:spacing w:val="5"/>
          <w:sz w:val="20"/>
          <w:szCs w:val="20"/>
        </w:rPr>
        <w:t>n</w:t>
      </w:r>
      <w:r w:rsidRPr="001A7604">
        <w:rPr>
          <w:spacing w:val="2"/>
          <w:sz w:val="20"/>
          <w:szCs w:val="20"/>
        </w:rPr>
        <w:t>t</w:t>
      </w:r>
      <w:r w:rsidRPr="001A7604">
        <w:rPr>
          <w:sz w:val="20"/>
          <w:szCs w:val="20"/>
        </w:rPr>
        <w:t>,</w:t>
      </w:r>
      <w:r w:rsidRPr="001A7604">
        <w:rPr>
          <w:spacing w:val="6"/>
          <w:sz w:val="20"/>
          <w:szCs w:val="20"/>
        </w:rPr>
        <w:t xml:space="preserve"> </w:t>
      </w:r>
      <w:r w:rsidRPr="001A7604">
        <w:rPr>
          <w:spacing w:val="-1"/>
          <w:sz w:val="20"/>
          <w:szCs w:val="20"/>
        </w:rPr>
        <w:t>s</w:t>
      </w:r>
      <w:r w:rsidRPr="001A7604">
        <w:rPr>
          <w:spacing w:val="-3"/>
          <w:sz w:val="20"/>
          <w:szCs w:val="20"/>
        </w:rPr>
        <w:t>ec</w:t>
      </w:r>
      <w:r w:rsidRPr="001A7604">
        <w:rPr>
          <w:sz w:val="20"/>
          <w:szCs w:val="20"/>
        </w:rPr>
        <w:t>u</w:t>
      </w:r>
      <w:r w:rsidRPr="001A7604">
        <w:rPr>
          <w:spacing w:val="5"/>
          <w:sz w:val="20"/>
          <w:szCs w:val="20"/>
        </w:rPr>
        <w:t>r</w:t>
      </w:r>
      <w:r w:rsidRPr="001A7604">
        <w:rPr>
          <w:spacing w:val="-3"/>
          <w:sz w:val="20"/>
          <w:szCs w:val="20"/>
        </w:rPr>
        <w:t>i</w:t>
      </w:r>
      <w:r w:rsidRPr="001A7604">
        <w:rPr>
          <w:spacing w:val="2"/>
          <w:sz w:val="20"/>
          <w:szCs w:val="20"/>
        </w:rPr>
        <w:t>t</w:t>
      </w:r>
      <w:r w:rsidRPr="001A7604">
        <w:rPr>
          <w:spacing w:val="-9"/>
          <w:sz w:val="20"/>
          <w:szCs w:val="20"/>
        </w:rPr>
        <w:t>y</w:t>
      </w:r>
      <w:r w:rsidRPr="001A7604">
        <w:rPr>
          <w:sz w:val="20"/>
          <w:szCs w:val="20"/>
        </w:rPr>
        <w:t>,</w:t>
      </w:r>
      <w:r w:rsidRPr="001A7604">
        <w:rPr>
          <w:spacing w:val="6"/>
          <w:sz w:val="20"/>
          <w:szCs w:val="20"/>
        </w:rPr>
        <w:t xml:space="preserve"> </w:t>
      </w:r>
      <w:r w:rsidRPr="001A7604">
        <w:rPr>
          <w:spacing w:val="2"/>
          <w:sz w:val="20"/>
          <w:szCs w:val="20"/>
        </w:rPr>
        <w:t>a</w:t>
      </w:r>
      <w:r w:rsidRPr="001A7604">
        <w:rPr>
          <w:spacing w:val="5"/>
          <w:sz w:val="20"/>
          <w:szCs w:val="20"/>
        </w:rPr>
        <w:t>n</w:t>
      </w:r>
      <w:r w:rsidRPr="001A7604">
        <w:rPr>
          <w:sz w:val="20"/>
          <w:szCs w:val="20"/>
        </w:rPr>
        <w:t>d</w:t>
      </w:r>
      <w:r w:rsidRPr="001A7604">
        <w:rPr>
          <w:spacing w:val="4"/>
          <w:sz w:val="20"/>
          <w:szCs w:val="20"/>
        </w:rPr>
        <w:t xml:space="preserve"> </w:t>
      </w:r>
      <w:r w:rsidRPr="001A7604">
        <w:rPr>
          <w:spacing w:val="-4"/>
          <w:sz w:val="20"/>
          <w:szCs w:val="20"/>
        </w:rPr>
        <w:t>I</w:t>
      </w:r>
      <w:r w:rsidRPr="001A7604">
        <w:rPr>
          <w:sz w:val="20"/>
          <w:szCs w:val="20"/>
        </w:rPr>
        <w:t>n</w:t>
      </w:r>
      <w:r w:rsidRPr="001A7604">
        <w:rPr>
          <w:spacing w:val="2"/>
          <w:sz w:val="20"/>
          <w:szCs w:val="20"/>
        </w:rPr>
        <w:t>t</w:t>
      </w:r>
      <w:r w:rsidRPr="001A7604">
        <w:rPr>
          <w:spacing w:val="-3"/>
          <w:sz w:val="20"/>
          <w:szCs w:val="20"/>
        </w:rPr>
        <w:t>e</w:t>
      </w:r>
      <w:r w:rsidRPr="001A7604">
        <w:rPr>
          <w:sz w:val="20"/>
          <w:szCs w:val="20"/>
        </w:rPr>
        <w:t>r</w:t>
      </w:r>
      <w:r w:rsidRPr="001A7604">
        <w:rPr>
          <w:spacing w:val="5"/>
          <w:sz w:val="20"/>
          <w:szCs w:val="20"/>
        </w:rPr>
        <w:t>n</w:t>
      </w:r>
      <w:r w:rsidRPr="001A7604">
        <w:rPr>
          <w:spacing w:val="-3"/>
          <w:sz w:val="20"/>
          <w:szCs w:val="20"/>
        </w:rPr>
        <w:t>e</w:t>
      </w:r>
      <w:r w:rsidRPr="001A7604">
        <w:rPr>
          <w:sz w:val="20"/>
          <w:szCs w:val="20"/>
        </w:rPr>
        <w:t xml:space="preserve">t </w:t>
      </w:r>
      <w:r w:rsidRPr="001A7604">
        <w:rPr>
          <w:spacing w:val="4"/>
          <w:sz w:val="20"/>
          <w:szCs w:val="20"/>
        </w:rPr>
        <w:t>E</w:t>
      </w:r>
      <w:r w:rsidRPr="001A7604">
        <w:rPr>
          <w:sz w:val="20"/>
          <w:szCs w:val="20"/>
        </w:rPr>
        <w:t>x</w:t>
      </w:r>
      <w:r w:rsidRPr="001A7604">
        <w:rPr>
          <w:spacing w:val="-4"/>
          <w:sz w:val="20"/>
          <w:szCs w:val="20"/>
        </w:rPr>
        <w:t>p</w:t>
      </w:r>
      <w:r w:rsidRPr="001A7604">
        <w:rPr>
          <w:spacing w:val="2"/>
          <w:sz w:val="20"/>
          <w:szCs w:val="20"/>
        </w:rPr>
        <w:t>l</w:t>
      </w:r>
      <w:r w:rsidRPr="001A7604">
        <w:rPr>
          <w:spacing w:val="-4"/>
          <w:sz w:val="20"/>
          <w:szCs w:val="20"/>
        </w:rPr>
        <w:t>o</w:t>
      </w:r>
      <w:r w:rsidRPr="001A7604">
        <w:rPr>
          <w:sz w:val="20"/>
          <w:szCs w:val="20"/>
        </w:rPr>
        <w:t>r</w:t>
      </w:r>
      <w:r w:rsidRPr="001A7604">
        <w:rPr>
          <w:spacing w:val="-3"/>
          <w:sz w:val="20"/>
          <w:szCs w:val="20"/>
        </w:rPr>
        <w:t>e</w:t>
      </w:r>
      <w:r w:rsidRPr="001A7604">
        <w:rPr>
          <w:sz w:val="20"/>
          <w:szCs w:val="20"/>
        </w:rPr>
        <w:t xml:space="preserve">r </w:t>
      </w:r>
      <w:r w:rsidRPr="001A7604">
        <w:rPr>
          <w:spacing w:val="-3"/>
          <w:sz w:val="20"/>
          <w:szCs w:val="20"/>
        </w:rPr>
        <w:t>c</w:t>
      </w:r>
      <w:r w:rsidRPr="001A7604">
        <w:rPr>
          <w:spacing w:val="-4"/>
          <w:sz w:val="20"/>
          <w:szCs w:val="20"/>
        </w:rPr>
        <w:t>o</w:t>
      </w:r>
      <w:r w:rsidRPr="001A7604">
        <w:rPr>
          <w:spacing w:val="5"/>
          <w:sz w:val="20"/>
          <w:szCs w:val="20"/>
        </w:rPr>
        <w:t>n</w:t>
      </w:r>
      <w:r w:rsidRPr="001A7604">
        <w:rPr>
          <w:spacing w:val="-4"/>
          <w:sz w:val="20"/>
          <w:szCs w:val="20"/>
        </w:rPr>
        <w:t>f</w:t>
      </w:r>
      <w:r w:rsidRPr="001A7604">
        <w:rPr>
          <w:spacing w:val="2"/>
          <w:sz w:val="20"/>
          <w:szCs w:val="20"/>
        </w:rPr>
        <w:t>i</w:t>
      </w:r>
      <w:r w:rsidRPr="001A7604">
        <w:rPr>
          <w:sz w:val="20"/>
          <w:szCs w:val="20"/>
        </w:rPr>
        <w:t>gu</w:t>
      </w:r>
      <w:r w:rsidRPr="001A7604">
        <w:rPr>
          <w:spacing w:val="5"/>
          <w:sz w:val="20"/>
          <w:szCs w:val="20"/>
        </w:rPr>
        <w:t>r</w:t>
      </w:r>
      <w:r w:rsidRPr="001A7604">
        <w:rPr>
          <w:spacing w:val="-3"/>
          <w:sz w:val="20"/>
          <w:szCs w:val="20"/>
        </w:rPr>
        <w:t>a</w:t>
      </w:r>
      <w:r w:rsidRPr="001A7604">
        <w:rPr>
          <w:spacing w:val="2"/>
          <w:sz w:val="20"/>
          <w:szCs w:val="20"/>
        </w:rPr>
        <w:t>ti</w:t>
      </w:r>
      <w:r w:rsidRPr="001A7604">
        <w:rPr>
          <w:spacing w:val="-9"/>
          <w:sz w:val="20"/>
          <w:szCs w:val="20"/>
        </w:rPr>
        <w:t>o</w:t>
      </w:r>
      <w:r w:rsidRPr="001A7604">
        <w:rPr>
          <w:sz w:val="20"/>
          <w:szCs w:val="20"/>
        </w:rPr>
        <w:t>n</w:t>
      </w:r>
      <w:r w:rsidRPr="001A7604">
        <w:rPr>
          <w:spacing w:val="17"/>
          <w:sz w:val="20"/>
          <w:szCs w:val="20"/>
        </w:rPr>
        <w:t xml:space="preserve"> </w:t>
      </w:r>
      <w:r w:rsidRPr="001A7604">
        <w:rPr>
          <w:spacing w:val="-3"/>
          <w:sz w:val="20"/>
          <w:szCs w:val="20"/>
        </w:rPr>
        <w:t>a</w:t>
      </w:r>
      <w:r w:rsidRPr="001A7604">
        <w:rPr>
          <w:spacing w:val="5"/>
          <w:sz w:val="20"/>
          <w:szCs w:val="20"/>
        </w:rPr>
        <w:t>n</w:t>
      </w:r>
      <w:r w:rsidRPr="001A7604">
        <w:rPr>
          <w:sz w:val="20"/>
          <w:szCs w:val="20"/>
        </w:rPr>
        <w:t>d</w:t>
      </w:r>
      <w:r w:rsidRPr="001A7604">
        <w:rPr>
          <w:spacing w:val="8"/>
          <w:sz w:val="20"/>
          <w:szCs w:val="20"/>
        </w:rPr>
        <w:t xml:space="preserve"> </w:t>
      </w:r>
      <w:r w:rsidRPr="001A7604">
        <w:rPr>
          <w:spacing w:val="-3"/>
          <w:sz w:val="20"/>
          <w:szCs w:val="20"/>
        </w:rPr>
        <w:t>t</w:t>
      </w:r>
      <w:r w:rsidRPr="001A7604">
        <w:rPr>
          <w:spacing w:val="5"/>
          <w:sz w:val="20"/>
          <w:szCs w:val="20"/>
        </w:rPr>
        <w:t>r</w:t>
      </w:r>
      <w:r w:rsidRPr="001A7604">
        <w:rPr>
          <w:spacing w:val="-4"/>
          <w:sz w:val="20"/>
          <w:szCs w:val="20"/>
        </w:rPr>
        <w:t>o</w:t>
      </w:r>
      <w:r w:rsidRPr="001A7604">
        <w:rPr>
          <w:sz w:val="20"/>
          <w:szCs w:val="20"/>
        </w:rPr>
        <w:t>u</w:t>
      </w:r>
      <w:r w:rsidRPr="001A7604">
        <w:rPr>
          <w:spacing w:val="-4"/>
          <w:sz w:val="20"/>
          <w:szCs w:val="20"/>
        </w:rPr>
        <w:t>b</w:t>
      </w:r>
      <w:r w:rsidRPr="001A7604">
        <w:rPr>
          <w:spacing w:val="2"/>
          <w:sz w:val="20"/>
          <w:szCs w:val="20"/>
        </w:rPr>
        <w:t>l</w:t>
      </w:r>
      <w:r w:rsidRPr="001A7604">
        <w:rPr>
          <w:spacing w:val="-3"/>
          <w:sz w:val="20"/>
          <w:szCs w:val="20"/>
        </w:rPr>
        <w:t>e</w:t>
      </w:r>
      <w:r w:rsidRPr="001A7604">
        <w:rPr>
          <w:spacing w:val="-1"/>
          <w:sz w:val="20"/>
          <w:szCs w:val="20"/>
        </w:rPr>
        <w:t>s</w:t>
      </w:r>
      <w:r w:rsidRPr="001A7604">
        <w:rPr>
          <w:spacing w:val="5"/>
          <w:sz w:val="20"/>
          <w:szCs w:val="20"/>
        </w:rPr>
        <w:t>h</w:t>
      </w:r>
      <w:r w:rsidRPr="001A7604">
        <w:rPr>
          <w:spacing w:val="-4"/>
          <w:sz w:val="20"/>
          <w:szCs w:val="20"/>
        </w:rPr>
        <w:t>oo</w:t>
      </w:r>
      <w:r w:rsidRPr="001A7604">
        <w:rPr>
          <w:spacing w:val="2"/>
          <w:sz w:val="20"/>
          <w:szCs w:val="20"/>
        </w:rPr>
        <w:t>ti</w:t>
      </w:r>
      <w:r w:rsidRPr="001A7604">
        <w:rPr>
          <w:spacing w:val="5"/>
          <w:sz w:val="20"/>
          <w:szCs w:val="20"/>
        </w:rPr>
        <w:t>n</w:t>
      </w:r>
      <w:r w:rsidRPr="001A7604">
        <w:rPr>
          <w:spacing w:val="-4"/>
          <w:sz w:val="20"/>
          <w:szCs w:val="20"/>
        </w:rPr>
        <w:t>g</w:t>
      </w:r>
      <w:r w:rsidRPr="001A7604">
        <w:rPr>
          <w:sz w:val="20"/>
          <w:szCs w:val="20"/>
        </w:rPr>
        <w:t xml:space="preserve">. </w:t>
      </w:r>
      <w:r w:rsidRPr="001A7604">
        <w:rPr>
          <w:spacing w:val="-1"/>
          <w:sz w:val="20"/>
          <w:szCs w:val="20"/>
        </w:rPr>
        <w:t>S</w:t>
      </w:r>
      <w:r w:rsidRPr="001A7604">
        <w:rPr>
          <w:spacing w:val="2"/>
          <w:sz w:val="20"/>
          <w:szCs w:val="20"/>
        </w:rPr>
        <w:t>t</w:t>
      </w:r>
      <w:r w:rsidRPr="001A7604">
        <w:rPr>
          <w:sz w:val="20"/>
          <w:szCs w:val="20"/>
        </w:rPr>
        <w:t>ud</w:t>
      </w:r>
      <w:r w:rsidRPr="001A7604">
        <w:rPr>
          <w:spacing w:val="-8"/>
          <w:sz w:val="20"/>
          <w:szCs w:val="20"/>
        </w:rPr>
        <w:t>e</w:t>
      </w:r>
      <w:r w:rsidRPr="001A7604">
        <w:rPr>
          <w:spacing w:val="5"/>
          <w:sz w:val="20"/>
          <w:szCs w:val="20"/>
        </w:rPr>
        <w:t>n</w:t>
      </w:r>
      <w:r w:rsidRPr="001A7604">
        <w:rPr>
          <w:spacing w:val="2"/>
          <w:sz w:val="20"/>
          <w:szCs w:val="20"/>
        </w:rPr>
        <w:t>t</w:t>
      </w:r>
      <w:r w:rsidRPr="001A7604">
        <w:rPr>
          <w:sz w:val="20"/>
          <w:szCs w:val="20"/>
        </w:rPr>
        <w:t>s</w:t>
      </w:r>
      <w:r w:rsidRPr="001A7604">
        <w:rPr>
          <w:spacing w:val="11"/>
          <w:sz w:val="20"/>
          <w:szCs w:val="20"/>
        </w:rPr>
        <w:t xml:space="preserve"> </w:t>
      </w:r>
      <w:r w:rsidRPr="001A7604">
        <w:rPr>
          <w:spacing w:val="-6"/>
          <w:sz w:val="20"/>
          <w:szCs w:val="20"/>
        </w:rPr>
        <w:t>w</w:t>
      </w:r>
      <w:r w:rsidRPr="001A7604">
        <w:rPr>
          <w:spacing w:val="2"/>
          <w:sz w:val="20"/>
          <w:szCs w:val="20"/>
        </w:rPr>
        <w:t>il</w:t>
      </w:r>
      <w:r w:rsidRPr="001A7604">
        <w:rPr>
          <w:sz w:val="20"/>
          <w:szCs w:val="20"/>
        </w:rPr>
        <w:t>l</w:t>
      </w:r>
      <w:r w:rsidRPr="001A7604">
        <w:rPr>
          <w:spacing w:val="14"/>
          <w:sz w:val="20"/>
          <w:szCs w:val="20"/>
        </w:rPr>
        <w:t xml:space="preserve"> </w:t>
      </w:r>
      <w:r w:rsidRPr="001A7604">
        <w:rPr>
          <w:spacing w:val="-4"/>
          <w:sz w:val="20"/>
          <w:szCs w:val="20"/>
        </w:rPr>
        <w:t>b</w:t>
      </w:r>
      <w:r w:rsidRPr="001A7604">
        <w:rPr>
          <w:sz w:val="20"/>
          <w:szCs w:val="20"/>
        </w:rPr>
        <w:t>e</w:t>
      </w:r>
      <w:r w:rsidRPr="001A7604">
        <w:rPr>
          <w:spacing w:val="10"/>
          <w:sz w:val="20"/>
          <w:szCs w:val="20"/>
        </w:rPr>
        <w:t xml:space="preserve"> </w:t>
      </w:r>
      <w:r w:rsidRPr="001A7604">
        <w:rPr>
          <w:sz w:val="20"/>
          <w:szCs w:val="20"/>
        </w:rPr>
        <w:t>p</w:t>
      </w:r>
      <w:r w:rsidRPr="001A7604">
        <w:rPr>
          <w:spacing w:val="5"/>
          <w:sz w:val="20"/>
          <w:szCs w:val="20"/>
        </w:rPr>
        <w:t>r</w:t>
      </w:r>
      <w:r w:rsidRPr="001A7604">
        <w:rPr>
          <w:spacing w:val="-3"/>
          <w:sz w:val="20"/>
          <w:szCs w:val="20"/>
        </w:rPr>
        <w:t>e</w:t>
      </w:r>
      <w:r w:rsidRPr="001A7604">
        <w:rPr>
          <w:sz w:val="20"/>
          <w:szCs w:val="20"/>
        </w:rPr>
        <w:t>p</w:t>
      </w:r>
      <w:r w:rsidRPr="001A7604">
        <w:rPr>
          <w:spacing w:val="-3"/>
          <w:sz w:val="20"/>
          <w:szCs w:val="20"/>
        </w:rPr>
        <w:t>a</w:t>
      </w:r>
      <w:r w:rsidRPr="001A7604">
        <w:rPr>
          <w:spacing w:val="5"/>
          <w:sz w:val="20"/>
          <w:szCs w:val="20"/>
        </w:rPr>
        <w:t>r</w:t>
      </w:r>
      <w:r w:rsidRPr="001A7604">
        <w:rPr>
          <w:spacing w:val="-8"/>
          <w:sz w:val="20"/>
          <w:szCs w:val="20"/>
        </w:rPr>
        <w:t>e</w:t>
      </w:r>
      <w:r w:rsidRPr="001A7604">
        <w:rPr>
          <w:sz w:val="20"/>
          <w:szCs w:val="20"/>
        </w:rPr>
        <w:t>d</w:t>
      </w:r>
      <w:r w:rsidRPr="001A7604">
        <w:rPr>
          <w:spacing w:val="12"/>
          <w:sz w:val="20"/>
          <w:szCs w:val="20"/>
        </w:rPr>
        <w:t xml:space="preserve"> </w:t>
      </w:r>
      <w:r w:rsidRPr="001A7604">
        <w:rPr>
          <w:spacing w:val="2"/>
          <w:sz w:val="20"/>
          <w:szCs w:val="20"/>
        </w:rPr>
        <w:t>t</w:t>
      </w:r>
      <w:r w:rsidRPr="001A7604">
        <w:rPr>
          <w:sz w:val="20"/>
          <w:szCs w:val="20"/>
        </w:rPr>
        <w:t>o</w:t>
      </w:r>
      <w:r w:rsidRPr="001A7604">
        <w:rPr>
          <w:spacing w:val="8"/>
          <w:sz w:val="20"/>
          <w:szCs w:val="20"/>
        </w:rPr>
        <w:t xml:space="preserve"> </w:t>
      </w:r>
      <w:r w:rsidRPr="001A7604">
        <w:rPr>
          <w:spacing w:val="2"/>
          <w:sz w:val="20"/>
          <w:szCs w:val="20"/>
        </w:rPr>
        <w:t>ta</w:t>
      </w:r>
      <w:r w:rsidRPr="001A7604">
        <w:rPr>
          <w:sz w:val="20"/>
          <w:szCs w:val="20"/>
        </w:rPr>
        <w:t>ke</w:t>
      </w:r>
      <w:r w:rsidRPr="001A7604">
        <w:rPr>
          <w:spacing w:val="10"/>
          <w:sz w:val="20"/>
          <w:szCs w:val="20"/>
        </w:rPr>
        <w:t xml:space="preserve"> </w:t>
      </w:r>
      <w:r w:rsidRPr="001A7604">
        <w:rPr>
          <w:spacing w:val="-3"/>
          <w:sz w:val="20"/>
          <w:szCs w:val="20"/>
        </w:rPr>
        <w:t>ce</w:t>
      </w:r>
      <w:r w:rsidRPr="001A7604">
        <w:rPr>
          <w:spacing w:val="5"/>
          <w:sz w:val="20"/>
          <w:szCs w:val="20"/>
        </w:rPr>
        <w:t>r</w:t>
      </w:r>
      <w:r w:rsidRPr="001A7604">
        <w:rPr>
          <w:spacing w:val="2"/>
          <w:sz w:val="20"/>
          <w:szCs w:val="20"/>
        </w:rPr>
        <w:t>ti</w:t>
      </w:r>
      <w:r w:rsidRPr="001A7604">
        <w:rPr>
          <w:spacing w:val="-4"/>
          <w:sz w:val="20"/>
          <w:szCs w:val="20"/>
        </w:rPr>
        <w:t>f</w:t>
      </w:r>
      <w:r w:rsidRPr="001A7604">
        <w:rPr>
          <w:spacing w:val="2"/>
          <w:sz w:val="20"/>
          <w:szCs w:val="20"/>
        </w:rPr>
        <w:t>i</w:t>
      </w:r>
      <w:r w:rsidRPr="001A7604">
        <w:rPr>
          <w:spacing w:val="-3"/>
          <w:sz w:val="20"/>
          <w:szCs w:val="20"/>
        </w:rPr>
        <w:t>c</w:t>
      </w:r>
      <w:r w:rsidRPr="001A7604">
        <w:rPr>
          <w:spacing w:val="2"/>
          <w:sz w:val="20"/>
          <w:szCs w:val="20"/>
        </w:rPr>
        <w:t>a</w:t>
      </w:r>
      <w:r w:rsidRPr="001A7604">
        <w:rPr>
          <w:spacing w:val="-3"/>
          <w:sz w:val="20"/>
          <w:szCs w:val="20"/>
        </w:rPr>
        <w:t>t</w:t>
      </w:r>
      <w:r w:rsidRPr="001A7604">
        <w:rPr>
          <w:spacing w:val="2"/>
          <w:sz w:val="20"/>
          <w:szCs w:val="20"/>
        </w:rPr>
        <w:t>i</w:t>
      </w:r>
      <w:r w:rsidRPr="001A7604">
        <w:rPr>
          <w:spacing w:val="-4"/>
          <w:sz w:val="20"/>
          <w:szCs w:val="20"/>
        </w:rPr>
        <w:t>o</w:t>
      </w:r>
      <w:r w:rsidRPr="001A7604">
        <w:rPr>
          <w:sz w:val="20"/>
          <w:szCs w:val="20"/>
        </w:rPr>
        <w:t>n</w:t>
      </w:r>
      <w:r w:rsidRPr="001A7604">
        <w:rPr>
          <w:spacing w:val="17"/>
          <w:sz w:val="20"/>
          <w:szCs w:val="20"/>
        </w:rPr>
        <w:t xml:space="preserve"> </w:t>
      </w:r>
      <w:r w:rsidRPr="001A7604">
        <w:rPr>
          <w:spacing w:val="-3"/>
          <w:sz w:val="20"/>
          <w:szCs w:val="20"/>
        </w:rPr>
        <w:t>e</w:t>
      </w:r>
      <w:r w:rsidRPr="001A7604">
        <w:rPr>
          <w:sz w:val="20"/>
          <w:szCs w:val="20"/>
        </w:rPr>
        <w:t>x</w:t>
      </w:r>
      <w:r w:rsidRPr="001A7604">
        <w:rPr>
          <w:spacing w:val="-3"/>
          <w:sz w:val="20"/>
          <w:szCs w:val="20"/>
        </w:rPr>
        <w:t>a</w:t>
      </w:r>
      <w:r w:rsidRPr="001A7604">
        <w:rPr>
          <w:spacing w:val="2"/>
          <w:sz w:val="20"/>
          <w:szCs w:val="20"/>
        </w:rPr>
        <w:t>m</w:t>
      </w:r>
      <w:r w:rsidRPr="001A7604">
        <w:rPr>
          <w:sz w:val="20"/>
          <w:szCs w:val="20"/>
        </w:rPr>
        <w:t>s</w:t>
      </w:r>
      <w:r w:rsidRPr="001A7604">
        <w:rPr>
          <w:spacing w:val="6"/>
          <w:sz w:val="20"/>
          <w:szCs w:val="20"/>
        </w:rPr>
        <w:t xml:space="preserve"> r</w:t>
      </w:r>
      <w:r w:rsidRPr="001A7604">
        <w:rPr>
          <w:spacing w:val="-3"/>
          <w:sz w:val="20"/>
          <w:szCs w:val="20"/>
        </w:rPr>
        <w:t>e</w:t>
      </w:r>
      <w:r w:rsidRPr="001A7604">
        <w:rPr>
          <w:spacing w:val="2"/>
          <w:sz w:val="20"/>
          <w:szCs w:val="20"/>
        </w:rPr>
        <w:t>l</w:t>
      </w:r>
      <w:r w:rsidRPr="001A7604">
        <w:rPr>
          <w:spacing w:val="-3"/>
          <w:sz w:val="20"/>
          <w:szCs w:val="20"/>
        </w:rPr>
        <w:t>a</w:t>
      </w:r>
      <w:r w:rsidRPr="001A7604">
        <w:rPr>
          <w:spacing w:val="2"/>
          <w:sz w:val="20"/>
          <w:szCs w:val="20"/>
        </w:rPr>
        <w:t>t</w:t>
      </w:r>
      <w:r w:rsidRPr="001A7604">
        <w:rPr>
          <w:spacing w:val="-3"/>
          <w:sz w:val="20"/>
          <w:szCs w:val="20"/>
        </w:rPr>
        <w:t>e</w:t>
      </w:r>
      <w:r w:rsidRPr="001A7604">
        <w:rPr>
          <w:sz w:val="20"/>
          <w:szCs w:val="20"/>
        </w:rPr>
        <w:t>d</w:t>
      </w:r>
      <w:r w:rsidRPr="001A7604">
        <w:rPr>
          <w:spacing w:val="12"/>
          <w:sz w:val="20"/>
          <w:szCs w:val="20"/>
        </w:rPr>
        <w:t xml:space="preserve"> </w:t>
      </w:r>
      <w:r w:rsidRPr="001A7604">
        <w:rPr>
          <w:spacing w:val="2"/>
          <w:sz w:val="20"/>
          <w:szCs w:val="20"/>
        </w:rPr>
        <w:t>t</w:t>
      </w:r>
      <w:r w:rsidRPr="001A7604">
        <w:rPr>
          <w:sz w:val="20"/>
          <w:szCs w:val="20"/>
        </w:rPr>
        <w:t>o</w:t>
      </w:r>
      <w:r w:rsidRPr="001A7604">
        <w:rPr>
          <w:spacing w:val="8"/>
          <w:sz w:val="20"/>
          <w:szCs w:val="20"/>
        </w:rPr>
        <w:t xml:space="preserve"> </w:t>
      </w:r>
      <w:r w:rsidRPr="001A7604">
        <w:rPr>
          <w:spacing w:val="-4"/>
          <w:sz w:val="20"/>
          <w:szCs w:val="20"/>
        </w:rPr>
        <w:t>o</w:t>
      </w:r>
      <w:r w:rsidRPr="001A7604">
        <w:rPr>
          <w:sz w:val="20"/>
          <w:szCs w:val="20"/>
        </w:rPr>
        <w:t>p</w:t>
      </w:r>
      <w:r w:rsidRPr="001A7604">
        <w:rPr>
          <w:spacing w:val="-3"/>
          <w:sz w:val="20"/>
          <w:szCs w:val="20"/>
        </w:rPr>
        <w:t>e</w:t>
      </w:r>
      <w:r w:rsidRPr="001A7604">
        <w:rPr>
          <w:spacing w:val="5"/>
          <w:sz w:val="20"/>
          <w:szCs w:val="20"/>
        </w:rPr>
        <w:t>r</w:t>
      </w:r>
      <w:r w:rsidRPr="001A7604">
        <w:rPr>
          <w:spacing w:val="2"/>
          <w:sz w:val="20"/>
          <w:szCs w:val="20"/>
        </w:rPr>
        <w:t>at</w:t>
      </w:r>
      <w:r w:rsidRPr="001A7604">
        <w:rPr>
          <w:spacing w:val="-3"/>
          <w:sz w:val="20"/>
          <w:szCs w:val="20"/>
        </w:rPr>
        <w:t>i</w:t>
      </w:r>
      <w:r w:rsidRPr="001A7604">
        <w:rPr>
          <w:sz w:val="20"/>
          <w:szCs w:val="20"/>
        </w:rPr>
        <w:t>ng</w:t>
      </w:r>
      <w:r w:rsidRPr="001A7604">
        <w:rPr>
          <w:spacing w:val="12"/>
          <w:sz w:val="20"/>
          <w:szCs w:val="20"/>
        </w:rPr>
        <w:t xml:space="preserve"> </w:t>
      </w:r>
      <w:r w:rsidRPr="001A7604">
        <w:rPr>
          <w:spacing w:val="-1"/>
          <w:sz w:val="20"/>
          <w:szCs w:val="20"/>
        </w:rPr>
        <w:t>s</w:t>
      </w:r>
      <w:r w:rsidRPr="001A7604">
        <w:rPr>
          <w:spacing w:val="-9"/>
          <w:sz w:val="20"/>
          <w:szCs w:val="20"/>
        </w:rPr>
        <w:t>y</w:t>
      </w:r>
      <w:r w:rsidRPr="001A7604">
        <w:rPr>
          <w:spacing w:val="-1"/>
          <w:sz w:val="20"/>
          <w:szCs w:val="20"/>
        </w:rPr>
        <w:t>s</w:t>
      </w:r>
      <w:r w:rsidRPr="001A7604">
        <w:rPr>
          <w:spacing w:val="6"/>
          <w:sz w:val="20"/>
          <w:szCs w:val="20"/>
        </w:rPr>
        <w:t>t</w:t>
      </w:r>
      <w:r w:rsidRPr="001A7604">
        <w:rPr>
          <w:spacing w:val="-3"/>
          <w:sz w:val="20"/>
          <w:szCs w:val="20"/>
        </w:rPr>
        <w:t>e</w:t>
      </w:r>
      <w:r w:rsidRPr="001A7604">
        <w:rPr>
          <w:spacing w:val="2"/>
          <w:sz w:val="20"/>
          <w:szCs w:val="20"/>
        </w:rPr>
        <w:t>m</w:t>
      </w:r>
      <w:r w:rsidRPr="001A7604">
        <w:rPr>
          <w:sz w:val="20"/>
          <w:szCs w:val="20"/>
        </w:rPr>
        <w:t>s (OS)</w:t>
      </w:r>
      <w:r w:rsidRPr="001A7604">
        <w:rPr>
          <w:spacing w:val="11"/>
          <w:sz w:val="20"/>
          <w:szCs w:val="20"/>
        </w:rPr>
        <w:t xml:space="preserve"> </w:t>
      </w:r>
      <w:r w:rsidRPr="001A7604">
        <w:rPr>
          <w:spacing w:val="-3"/>
          <w:sz w:val="20"/>
          <w:szCs w:val="20"/>
        </w:rPr>
        <w:t>a</w:t>
      </w:r>
      <w:r w:rsidRPr="001A7604">
        <w:rPr>
          <w:sz w:val="20"/>
          <w:szCs w:val="20"/>
        </w:rPr>
        <w:t xml:space="preserve">nd </w:t>
      </w:r>
      <w:r w:rsidRPr="001A7604">
        <w:rPr>
          <w:spacing w:val="-4"/>
          <w:sz w:val="20"/>
          <w:szCs w:val="20"/>
        </w:rPr>
        <w:t>b</w:t>
      </w:r>
      <w:r w:rsidRPr="001A7604">
        <w:rPr>
          <w:sz w:val="20"/>
          <w:szCs w:val="20"/>
        </w:rPr>
        <w:t>e</w:t>
      </w:r>
      <w:r w:rsidRPr="001A7604">
        <w:rPr>
          <w:spacing w:val="2"/>
          <w:sz w:val="20"/>
          <w:szCs w:val="20"/>
        </w:rPr>
        <w:t xml:space="preserve"> </w:t>
      </w:r>
      <w:r w:rsidRPr="001A7604">
        <w:rPr>
          <w:sz w:val="20"/>
          <w:szCs w:val="20"/>
        </w:rPr>
        <w:t>p</w:t>
      </w:r>
      <w:r w:rsidRPr="001A7604">
        <w:rPr>
          <w:spacing w:val="5"/>
          <w:sz w:val="20"/>
          <w:szCs w:val="20"/>
        </w:rPr>
        <w:t>r</w:t>
      </w:r>
      <w:r w:rsidRPr="001A7604">
        <w:rPr>
          <w:spacing w:val="-3"/>
          <w:sz w:val="20"/>
          <w:szCs w:val="20"/>
        </w:rPr>
        <w:t>e</w:t>
      </w:r>
      <w:r w:rsidRPr="001A7604">
        <w:rPr>
          <w:sz w:val="20"/>
          <w:szCs w:val="20"/>
        </w:rPr>
        <w:t>p</w:t>
      </w:r>
      <w:r w:rsidRPr="001A7604">
        <w:rPr>
          <w:spacing w:val="-3"/>
          <w:sz w:val="20"/>
          <w:szCs w:val="20"/>
        </w:rPr>
        <w:t>a</w:t>
      </w:r>
      <w:r w:rsidRPr="001A7604">
        <w:rPr>
          <w:spacing w:val="5"/>
          <w:sz w:val="20"/>
          <w:szCs w:val="20"/>
        </w:rPr>
        <w:t>r</w:t>
      </w:r>
      <w:r w:rsidRPr="001A7604">
        <w:rPr>
          <w:spacing w:val="-3"/>
          <w:sz w:val="20"/>
          <w:szCs w:val="20"/>
        </w:rPr>
        <w:t>e</w:t>
      </w:r>
      <w:r w:rsidRPr="001A7604">
        <w:rPr>
          <w:sz w:val="20"/>
          <w:szCs w:val="20"/>
        </w:rPr>
        <w:t>d</w:t>
      </w:r>
      <w:r w:rsidRPr="001A7604">
        <w:rPr>
          <w:spacing w:val="5"/>
          <w:sz w:val="20"/>
          <w:szCs w:val="20"/>
        </w:rPr>
        <w:t xml:space="preserve"> </w:t>
      </w:r>
      <w:r w:rsidRPr="001A7604">
        <w:rPr>
          <w:spacing w:val="-4"/>
          <w:sz w:val="20"/>
          <w:szCs w:val="20"/>
        </w:rPr>
        <w:t>fo</w:t>
      </w:r>
      <w:r w:rsidRPr="001A7604">
        <w:rPr>
          <w:sz w:val="20"/>
          <w:szCs w:val="20"/>
        </w:rPr>
        <w:t>r</w:t>
      </w:r>
      <w:r w:rsidRPr="001A7604">
        <w:rPr>
          <w:spacing w:val="9"/>
          <w:sz w:val="20"/>
          <w:szCs w:val="20"/>
        </w:rPr>
        <w:t xml:space="preserve"> </w:t>
      </w:r>
      <w:r w:rsidRPr="001A7604">
        <w:rPr>
          <w:spacing w:val="-3"/>
          <w:sz w:val="20"/>
          <w:szCs w:val="20"/>
        </w:rPr>
        <w:t>e</w:t>
      </w:r>
      <w:r w:rsidRPr="001A7604">
        <w:rPr>
          <w:spacing w:val="2"/>
          <w:sz w:val="20"/>
          <w:szCs w:val="20"/>
        </w:rPr>
        <w:t>m</w:t>
      </w:r>
      <w:r w:rsidRPr="001A7604">
        <w:rPr>
          <w:sz w:val="20"/>
          <w:szCs w:val="20"/>
        </w:rPr>
        <w:t>p</w:t>
      </w:r>
      <w:r w:rsidRPr="001A7604">
        <w:rPr>
          <w:spacing w:val="2"/>
          <w:sz w:val="20"/>
          <w:szCs w:val="20"/>
        </w:rPr>
        <w:t>l</w:t>
      </w:r>
      <w:r w:rsidRPr="001A7604">
        <w:rPr>
          <w:sz w:val="20"/>
          <w:szCs w:val="20"/>
        </w:rPr>
        <w:t>o</w:t>
      </w:r>
      <w:r w:rsidRPr="001A7604">
        <w:rPr>
          <w:spacing w:val="-9"/>
          <w:sz w:val="20"/>
          <w:szCs w:val="20"/>
        </w:rPr>
        <w:t>y</w:t>
      </w:r>
      <w:r w:rsidRPr="001A7604">
        <w:rPr>
          <w:spacing w:val="2"/>
          <w:sz w:val="20"/>
          <w:szCs w:val="20"/>
        </w:rPr>
        <w:t>m</w:t>
      </w:r>
      <w:r w:rsidRPr="001A7604">
        <w:rPr>
          <w:spacing w:val="-3"/>
          <w:sz w:val="20"/>
          <w:szCs w:val="20"/>
        </w:rPr>
        <w:t>e</w:t>
      </w:r>
      <w:r w:rsidRPr="001A7604">
        <w:rPr>
          <w:spacing w:val="5"/>
          <w:sz w:val="20"/>
          <w:szCs w:val="20"/>
        </w:rPr>
        <w:t>n</w:t>
      </w:r>
      <w:r w:rsidRPr="001A7604">
        <w:rPr>
          <w:sz w:val="20"/>
          <w:szCs w:val="20"/>
        </w:rPr>
        <w:t>t</w:t>
      </w:r>
      <w:r w:rsidRPr="001A7604">
        <w:rPr>
          <w:spacing w:val="2"/>
          <w:sz w:val="20"/>
          <w:szCs w:val="20"/>
        </w:rPr>
        <w:t xml:space="preserve"> </w:t>
      </w:r>
      <w:r w:rsidRPr="001A7604">
        <w:rPr>
          <w:spacing w:val="5"/>
          <w:sz w:val="20"/>
          <w:szCs w:val="20"/>
        </w:rPr>
        <w:t>r</w:t>
      </w:r>
      <w:r w:rsidRPr="001A7604">
        <w:rPr>
          <w:spacing w:val="-3"/>
          <w:sz w:val="20"/>
          <w:szCs w:val="20"/>
        </w:rPr>
        <w:t>e</w:t>
      </w:r>
      <w:r w:rsidRPr="001A7604">
        <w:rPr>
          <w:sz w:val="20"/>
          <w:szCs w:val="20"/>
        </w:rPr>
        <w:t>qu</w:t>
      </w:r>
      <w:r w:rsidRPr="001A7604">
        <w:rPr>
          <w:spacing w:val="-3"/>
          <w:sz w:val="20"/>
          <w:szCs w:val="20"/>
        </w:rPr>
        <w:t>i</w:t>
      </w:r>
      <w:r w:rsidRPr="001A7604">
        <w:rPr>
          <w:spacing w:val="5"/>
          <w:sz w:val="20"/>
          <w:szCs w:val="20"/>
        </w:rPr>
        <w:t>r</w:t>
      </w:r>
      <w:r w:rsidRPr="001A7604">
        <w:rPr>
          <w:spacing w:val="-8"/>
          <w:sz w:val="20"/>
          <w:szCs w:val="20"/>
        </w:rPr>
        <w:t>e</w:t>
      </w:r>
      <w:r w:rsidRPr="001A7604">
        <w:rPr>
          <w:spacing w:val="2"/>
          <w:sz w:val="20"/>
          <w:szCs w:val="20"/>
        </w:rPr>
        <w:t>m</w:t>
      </w:r>
      <w:r w:rsidRPr="001A7604">
        <w:rPr>
          <w:spacing w:val="-3"/>
          <w:sz w:val="20"/>
          <w:szCs w:val="20"/>
        </w:rPr>
        <w:t>e</w:t>
      </w:r>
      <w:r w:rsidRPr="001A7604">
        <w:rPr>
          <w:sz w:val="20"/>
          <w:szCs w:val="20"/>
        </w:rPr>
        <w:t>n</w:t>
      </w:r>
      <w:r w:rsidRPr="001A7604">
        <w:rPr>
          <w:spacing w:val="2"/>
          <w:sz w:val="20"/>
          <w:szCs w:val="20"/>
        </w:rPr>
        <w:t>t</w:t>
      </w:r>
      <w:r w:rsidRPr="001A7604">
        <w:rPr>
          <w:sz w:val="20"/>
          <w:szCs w:val="20"/>
        </w:rPr>
        <w:t>s</w:t>
      </w:r>
      <w:r w:rsidRPr="001A7604">
        <w:rPr>
          <w:spacing w:val="3"/>
          <w:sz w:val="20"/>
          <w:szCs w:val="20"/>
        </w:rPr>
        <w:t xml:space="preserve"> </w:t>
      </w:r>
      <w:r w:rsidRPr="001A7604">
        <w:rPr>
          <w:spacing w:val="-3"/>
          <w:sz w:val="20"/>
          <w:szCs w:val="20"/>
        </w:rPr>
        <w:t>t</w:t>
      </w:r>
      <w:r w:rsidRPr="001A7604">
        <w:rPr>
          <w:sz w:val="20"/>
          <w:szCs w:val="20"/>
        </w:rPr>
        <w:t>h</w:t>
      </w:r>
      <w:r w:rsidRPr="001A7604">
        <w:rPr>
          <w:spacing w:val="2"/>
          <w:sz w:val="20"/>
          <w:szCs w:val="20"/>
        </w:rPr>
        <w:t>a</w:t>
      </w:r>
      <w:r w:rsidRPr="001A7604">
        <w:rPr>
          <w:sz w:val="20"/>
          <w:szCs w:val="20"/>
        </w:rPr>
        <w:t>t</w:t>
      </w:r>
      <w:r w:rsidRPr="001A7604">
        <w:rPr>
          <w:spacing w:val="2"/>
          <w:sz w:val="20"/>
          <w:szCs w:val="20"/>
        </w:rPr>
        <w:t xml:space="preserve"> </w:t>
      </w:r>
      <w:r w:rsidRPr="001A7604">
        <w:rPr>
          <w:spacing w:val="-3"/>
          <w:sz w:val="20"/>
          <w:szCs w:val="20"/>
        </w:rPr>
        <w:t>i</w:t>
      </w:r>
      <w:r w:rsidRPr="001A7604">
        <w:rPr>
          <w:spacing w:val="5"/>
          <w:sz w:val="20"/>
          <w:szCs w:val="20"/>
        </w:rPr>
        <w:t>n</w:t>
      </w:r>
      <w:r w:rsidRPr="001A7604">
        <w:rPr>
          <w:spacing w:val="-4"/>
          <w:sz w:val="20"/>
          <w:szCs w:val="20"/>
        </w:rPr>
        <w:t>vo</w:t>
      </w:r>
      <w:r w:rsidRPr="001A7604">
        <w:rPr>
          <w:spacing w:val="2"/>
          <w:sz w:val="20"/>
          <w:szCs w:val="20"/>
        </w:rPr>
        <w:t>l</w:t>
      </w:r>
      <w:r w:rsidRPr="001A7604">
        <w:rPr>
          <w:spacing w:val="-4"/>
          <w:sz w:val="20"/>
          <w:szCs w:val="20"/>
        </w:rPr>
        <w:t>v</w:t>
      </w:r>
      <w:r w:rsidRPr="001A7604">
        <w:rPr>
          <w:sz w:val="20"/>
          <w:szCs w:val="20"/>
        </w:rPr>
        <w:t>e</w:t>
      </w:r>
      <w:r w:rsidRPr="001A7604">
        <w:rPr>
          <w:spacing w:val="2"/>
          <w:sz w:val="20"/>
          <w:szCs w:val="20"/>
        </w:rPr>
        <w:t xml:space="preserve"> </w:t>
      </w:r>
      <w:r w:rsidRPr="001A7604">
        <w:rPr>
          <w:spacing w:val="3"/>
          <w:sz w:val="20"/>
          <w:szCs w:val="20"/>
        </w:rPr>
        <w:t>s</w:t>
      </w:r>
      <w:r w:rsidRPr="001A7604">
        <w:rPr>
          <w:sz w:val="20"/>
          <w:szCs w:val="20"/>
        </w:rPr>
        <w:t>upp</w:t>
      </w:r>
      <w:r w:rsidRPr="001A7604">
        <w:rPr>
          <w:spacing w:val="-4"/>
          <w:sz w:val="20"/>
          <w:szCs w:val="20"/>
        </w:rPr>
        <w:t>o</w:t>
      </w:r>
      <w:r w:rsidRPr="001A7604">
        <w:rPr>
          <w:spacing w:val="5"/>
          <w:sz w:val="20"/>
          <w:szCs w:val="20"/>
        </w:rPr>
        <w:t>r</w:t>
      </w:r>
      <w:r w:rsidRPr="001A7604">
        <w:rPr>
          <w:spacing w:val="-3"/>
          <w:sz w:val="20"/>
          <w:szCs w:val="20"/>
        </w:rPr>
        <w:t>ti</w:t>
      </w:r>
      <w:r w:rsidRPr="001A7604">
        <w:rPr>
          <w:spacing w:val="5"/>
          <w:sz w:val="20"/>
          <w:szCs w:val="20"/>
        </w:rPr>
        <w:t>n</w:t>
      </w:r>
      <w:r w:rsidRPr="001A7604">
        <w:rPr>
          <w:sz w:val="20"/>
          <w:szCs w:val="20"/>
        </w:rPr>
        <w:t xml:space="preserve">g </w:t>
      </w:r>
      <w:r w:rsidRPr="001A7604">
        <w:rPr>
          <w:spacing w:val="-3"/>
          <w:sz w:val="20"/>
          <w:szCs w:val="20"/>
        </w:rPr>
        <w:t>a</w:t>
      </w:r>
      <w:r w:rsidRPr="001A7604">
        <w:rPr>
          <w:spacing w:val="5"/>
          <w:sz w:val="20"/>
          <w:szCs w:val="20"/>
        </w:rPr>
        <w:t>n</w:t>
      </w:r>
      <w:r w:rsidRPr="001A7604">
        <w:rPr>
          <w:sz w:val="20"/>
          <w:szCs w:val="20"/>
        </w:rPr>
        <w:t xml:space="preserve">d </w:t>
      </w:r>
      <w:r w:rsidRPr="001A7604">
        <w:rPr>
          <w:spacing w:val="-3"/>
          <w:sz w:val="20"/>
          <w:szCs w:val="20"/>
        </w:rPr>
        <w:t>t</w:t>
      </w:r>
      <w:r w:rsidRPr="001A7604">
        <w:rPr>
          <w:spacing w:val="5"/>
          <w:sz w:val="20"/>
          <w:szCs w:val="20"/>
        </w:rPr>
        <w:t>r</w:t>
      </w:r>
      <w:r w:rsidRPr="001A7604">
        <w:rPr>
          <w:spacing w:val="-4"/>
          <w:sz w:val="20"/>
          <w:szCs w:val="20"/>
        </w:rPr>
        <w:t>o</w:t>
      </w:r>
      <w:r w:rsidRPr="001A7604">
        <w:rPr>
          <w:sz w:val="20"/>
          <w:szCs w:val="20"/>
        </w:rPr>
        <w:t>u</w:t>
      </w:r>
      <w:r w:rsidRPr="001A7604">
        <w:rPr>
          <w:spacing w:val="-4"/>
          <w:sz w:val="20"/>
          <w:szCs w:val="20"/>
        </w:rPr>
        <w:t>b</w:t>
      </w:r>
      <w:r w:rsidRPr="001A7604">
        <w:rPr>
          <w:spacing w:val="2"/>
          <w:sz w:val="20"/>
          <w:szCs w:val="20"/>
        </w:rPr>
        <w:t>l</w:t>
      </w:r>
      <w:r w:rsidRPr="001A7604">
        <w:rPr>
          <w:spacing w:val="-3"/>
          <w:sz w:val="20"/>
          <w:szCs w:val="20"/>
        </w:rPr>
        <w:t>e</w:t>
      </w:r>
      <w:r w:rsidRPr="001A7604">
        <w:rPr>
          <w:spacing w:val="-1"/>
          <w:sz w:val="20"/>
          <w:szCs w:val="20"/>
        </w:rPr>
        <w:t>s</w:t>
      </w:r>
      <w:r w:rsidRPr="001A7604">
        <w:rPr>
          <w:spacing w:val="5"/>
          <w:sz w:val="20"/>
          <w:szCs w:val="20"/>
        </w:rPr>
        <w:t>h</w:t>
      </w:r>
      <w:r w:rsidRPr="001A7604">
        <w:rPr>
          <w:spacing w:val="-4"/>
          <w:sz w:val="20"/>
          <w:szCs w:val="20"/>
        </w:rPr>
        <w:t>oo</w:t>
      </w:r>
      <w:r w:rsidRPr="001A7604">
        <w:rPr>
          <w:spacing w:val="2"/>
          <w:sz w:val="20"/>
          <w:szCs w:val="20"/>
        </w:rPr>
        <w:t>ti</w:t>
      </w:r>
      <w:r w:rsidRPr="001A7604">
        <w:rPr>
          <w:spacing w:val="5"/>
          <w:sz w:val="20"/>
          <w:szCs w:val="20"/>
        </w:rPr>
        <w:t>n</w:t>
      </w:r>
      <w:r w:rsidRPr="001A7604">
        <w:rPr>
          <w:sz w:val="20"/>
          <w:szCs w:val="20"/>
        </w:rPr>
        <w:t>g</w:t>
      </w:r>
      <w:r w:rsidRPr="001A7604">
        <w:rPr>
          <w:spacing w:val="5"/>
          <w:sz w:val="20"/>
          <w:szCs w:val="20"/>
        </w:rPr>
        <w:t xml:space="preserve"> </w:t>
      </w:r>
      <w:r w:rsidRPr="001A7604">
        <w:rPr>
          <w:sz w:val="20"/>
          <w:szCs w:val="20"/>
        </w:rPr>
        <w:t>u</w:t>
      </w:r>
      <w:r w:rsidRPr="001A7604">
        <w:rPr>
          <w:spacing w:val="-1"/>
          <w:sz w:val="20"/>
          <w:szCs w:val="20"/>
        </w:rPr>
        <w:t>s</w:t>
      </w:r>
      <w:r w:rsidRPr="001A7604">
        <w:rPr>
          <w:spacing w:val="-8"/>
          <w:sz w:val="20"/>
          <w:szCs w:val="20"/>
        </w:rPr>
        <w:t>e</w:t>
      </w:r>
      <w:r w:rsidRPr="001A7604">
        <w:rPr>
          <w:spacing w:val="5"/>
          <w:sz w:val="20"/>
          <w:szCs w:val="20"/>
        </w:rPr>
        <w:t>r</w:t>
      </w:r>
      <w:r w:rsidRPr="001A7604">
        <w:rPr>
          <w:sz w:val="20"/>
          <w:szCs w:val="20"/>
        </w:rPr>
        <w:t>s</w:t>
      </w:r>
      <w:r w:rsidRPr="001A7604">
        <w:rPr>
          <w:spacing w:val="3"/>
          <w:sz w:val="20"/>
          <w:szCs w:val="20"/>
        </w:rPr>
        <w:t xml:space="preserve"> </w:t>
      </w:r>
      <w:r w:rsidRPr="001A7604">
        <w:rPr>
          <w:spacing w:val="-3"/>
          <w:sz w:val="20"/>
          <w:szCs w:val="20"/>
        </w:rPr>
        <w:t>a</w:t>
      </w:r>
      <w:r w:rsidRPr="001A7604">
        <w:rPr>
          <w:spacing w:val="5"/>
          <w:sz w:val="20"/>
          <w:szCs w:val="20"/>
        </w:rPr>
        <w:t>n</w:t>
      </w:r>
      <w:r w:rsidRPr="001A7604">
        <w:rPr>
          <w:sz w:val="20"/>
          <w:szCs w:val="20"/>
        </w:rPr>
        <w:t xml:space="preserve">d </w:t>
      </w:r>
      <w:r w:rsidRPr="001A7604">
        <w:rPr>
          <w:spacing w:val="-4"/>
          <w:sz w:val="20"/>
          <w:szCs w:val="20"/>
        </w:rPr>
        <w:t>OS’s.</w:t>
      </w:r>
    </w:p>
    <w:p w14:paraId="3039324F" w14:textId="77777777" w:rsidR="009E5FA5" w:rsidRPr="006D7EB3" w:rsidRDefault="009E5FA5" w:rsidP="009E5FA5">
      <w:pPr>
        <w:pStyle w:val="Footer"/>
        <w:rPr>
          <w:b/>
          <w:bCs/>
          <w:spacing w:val="9"/>
          <w:sz w:val="16"/>
          <w:szCs w:val="16"/>
        </w:rPr>
      </w:pPr>
    </w:p>
    <w:p w14:paraId="1D4BC290" w14:textId="77777777" w:rsidR="009E5FA5" w:rsidRPr="006D7EB3" w:rsidRDefault="009E5FA5" w:rsidP="009E5FA5">
      <w:pPr>
        <w:pStyle w:val="Footer"/>
        <w:rPr>
          <w:sz w:val="16"/>
          <w:szCs w:val="16"/>
        </w:rPr>
      </w:pPr>
      <w:r w:rsidRPr="001A7604">
        <w:rPr>
          <w:b/>
          <w:bCs/>
          <w:spacing w:val="9"/>
          <w:sz w:val="20"/>
          <w:szCs w:val="20"/>
        </w:rPr>
        <w:t xml:space="preserve">Networking and Security I </w:t>
      </w:r>
      <w:r w:rsidRPr="001A7604">
        <w:rPr>
          <w:b/>
          <w:bCs/>
          <w:spacing w:val="11"/>
          <w:sz w:val="20"/>
          <w:szCs w:val="20"/>
        </w:rPr>
        <w:t>(</w:t>
      </w:r>
      <w:r w:rsidRPr="001A7604">
        <w:rPr>
          <w:b/>
          <w:bCs/>
          <w:spacing w:val="-14"/>
          <w:sz w:val="20"/>
          <w:szCs w:val="20"/>
        </w:rPr>
        <w:t>6 FIN AID QCH, 7.5 ACAD QCH</w:t>
      </w:r>
      <w:r w:rsidRPr="001A7604">
        <w:rPr>
          <w:b/>
          <w:bCs/>
          <w:spacing w:val="-10"/>
          <w:sz w:val="20"/>
          <w:szCs w:val="20"/>
        </w:rPr>
        <w:t xml:space="preserve">, </w:t>
      </w:r>
      <w:r w:rsidRPr="001A7604">
        <w:rPr>
          <w:b/>
          <w:bCs/>
          <w:spacing w:val="-6"/>
          <w:sz w:val="20"/>
          <w:szCs w:val="20"/>
        </w:rPr>
        <w:t>1.5</w:t>
      </w:r>
      <w:r w:rsidRPr="001A7604">
        <w:rPr>
          <w:b/>
          <w:bCs/>
          <w:spacing w:val="-10"/>
          <w:sz w:val="20"/>
          <w:szCs w:val="20"/>
        </w:rPr>
        <w:t xml:space="preserve"> QCH/30 Lecture Hours, 6 QCH/90 Lab Hours, 120 Total Clock Hours): </w:t>
      </w:r>
      <w:r w:rsidRPr="001A7604">
        <w:rPr>
          <w:spacing w:val="2"/>
          <w:sz w:val="20"/>
          <w:szCs w:val="20"/>
        </w:rPr>
        <w:t>T</w:t>
      </w:r>
      <w:r w:rsidRPr="001A7604">
        <w:rPr>
          <w:sz w:val="20"/>
          <w:szCs w:val="20"/>
        </w:rPr>
        <w:t>o</w:t>
      </w:r>
      <w:r w:rsidRPr="001A7604">
        <w:rPr>
          <w:spacing w:val="22"/>
          <w:sz w:val="20"/>
          <w:szCs w:val="20"/>
        </w:rPr>
        <w:t xml:space="preserve"> </w:t>
      </w:r>
      <w:r w:rsidRPr="001A7604">
        <w:rPr>
          <w:sz w:val="20"/>
          <w:szCs w:val="20"/>
        </w:rPr>
        <w:t>p</w:t>
      </w:r>
      <w:r w:rsidRPr="001A7604">
        <w:rPr>
          <w:spacing w:val="5"/>
          <w:sz w:val="20"/>
          <w:szCs w:val="20"/>
        </w:rPr>
        <w:t>r</w:t>
      </w:r>
      <w:r w:rsidRPr="001A7604">
        <w:rPr>
          <w:spacing w:val="-4"/>
          <w:sz w:val="20"/>
          <w:szCs w:val="20"/>
        </w:rPr>
        <w:t>ov</w:t>
      </w:r>
      <w:r w:rsidRPr="001A7604">
        <w:rPr>
          <w:spacing w:val="2"/>
          <w:sz w:val="20"/>
          <w:szCs w:val="20"/>
        </w:rPr>
        <w:t>i</w:t>
      </w:r>
      <w:r w:rsidRPr="001A7604">
        <w:rPr>
          <w:sz w:val="20"/>
          <w:szCs w:val="20"/>
        </w:rPr>
        <w:t>de</w:t>
      </w:r>
      <w:r w:rsidRPr="001A7604">
        <w:rPr>
          <w:spacing w:val="24"/>
          <w:sz w:val="20"/>
          <w:szCs w:val="20"/>
        </w:rPr>
        <w:t xml:space="preserve"> </w:t>
      </w:r>
      <w:r w:rsidRPr="001A7604">
        <w:rPr>
          <w:spacing w:val="2"/>
          <w:sz w:val="20"/>
          <w:szCs w:val="20"/>
        </w:rPr>
        <w:t>t</w:t>
      </w:r>
      <w:r w:rsidRPr="001A7604">
        <w:rPr>
          <w:spacing w:val="5"/>
          <w:sz w:val="20"/>
          <w:szCs w:val="20"/>
        </w:rPr>
        <w:t>h</w:t>
      </w:r>
      <w:r w:rsidRPr="001A7604">
        <w:rPr>
          <w:sz w:val="20"/>
          <w:szCs w:val="20"/>
        </w:rPr>
        <w:t>e</w:t>
      </w:r>
      <w:r w:rsidRPr="001A7604">
        <w:rPr>
          <w:spacing w:val="24"/>
          <w:sz w:val="20"/>
          <w:szCs w:val="20"/>
        </w:rPr>
        <w:t xml:space="preserve"> </w:t>
      </w:r>
      <w:r w:rsidRPr="001A7604">
        <w:rPr>
          <w:spacing w:val="-1"/>
          <w:sz w:val="20"/>
          <w:szCs w:val="20"/>
        </w:rPr>
        <w:t>s</w:t>
      </w:r>
      <w:r w:rsidRPr="001A7604">
        <w:rPr>
          <w:spacing w:val="2"/>
          <w:sz w:val="20"/>
          <w:szCs w:val="20"/>
        </w:rPr>
        <w:t>t</w:t>
      </w:r>
      <w:r w:rsidRPr="001A7604">
        <w:rPr>
          <w:sz w:val="20"/>
          <w:szCs w:val="20"/>
        </w:rPr>
        <w:t>ud</w:t>
      </w:r>
      <w:r w:rsidRPr="001A7604">
        <w:rPr>
          <w:spacing w:val="-8"/>
          <w:sz w:val="20"/>
          <w:szCs w:val="20"/>
        </w:rPr>
        <w:t>e</w:t>
      </w:r>
      <w:r w:rsidRPr="001A7604">
        <w:rPr>
          <w:spacing w:val="5"/>
          <w:sz w:val="20"/>
          <w:szCs w:val="20"/>
        </w:rPr>
        <w:t>n</w:t>
      </w:r>
      <w:r w:rsidRPr="001A7604">
        <w:rPr>
          <w:sz w:val="20"/>
          <w:szCs w:val="20"/>
        </w:rPr>
        <w:t>t</w:t>
      </w:r>
      <w:r w:rsidRPr="001A7604">
        <w:rPr>
          <w:spacing w:val="28"/>
          <w:sz w:val="20"/>
          <w:szCs w:val="20"/>
        </w:rPr>
        <w:t xml:space="preserve"> </w:t>
      </w:r>
      <w:r w:rsidRPr="001A7604">
        <w:rPr>
          <w:spacing w:val="-6"/>
          <w:sz w:val="20"/>
          <w:szCs w:val="20"/>
        </w:rPr>
        <w:t>w</w:t>
      </w:r>
      <w:r w:rsidRPr="001A7604">
        <w:rPr>
          <w:spacing w:val="2"/>
          <w:sz w:val="20"/>
          <w:szCs w:val="20"/>
        </w:rPr>
        <w:t>i</w:t>
      </w:r>
      <w:r w:rsidRPr="001A7604">
        <w:rPr>
          <w:spacing w:val="-3"/>
          <w:sz w:val="20"/>
          <w:szCs w:val="20"/>
        </w:rPr>
        <w:t>t</w:t>
      </w:r>
      <w:r w:rsidRPr="001A7604">
        <w:rPr>
          <w:sz w:val="20"/>
          <w:szCs w:val="20"/>
        </w:rPr>
        <w:t>h</w:t>
      </w:r>
      <w:r w:rsidRPr="001A7604">
        <w:rPr>
          <w:spacing w:val="31"/>
          <w:sz w:val="20"/>
          <w:szCs w:val="20"/>
        </w:rPr>
        <w:t xml:space="preserve"> </w:t>
      </w:r>
      <w:r w:rsidRPr="001A7604">
        <w:rPr>
          <w:spacing w:val="-3"/>
          <w:sz w:val="20"/>
          <w:szCs w:val="20"/>
        </w:rPr>
        <w:t>t</w:t>
      </w:r>
      <w:r w:rsidRPr="001A7604">
        <w:rPr>
          <w:spacing w:val="5"/>
          <w:sz w:val="20"/>
          <w:szCs w:val="20"/>
        </w:rPr>
        <w:t>h</w:t>
      </w:r>
      <w:r w:rsidRPr="001A7604">
        <w:rPr>
          <w:sz w:val="20"/>
          <w:szCs w:val="20"/>
        </w:rPr>
        <w:t>e</w:t>
      </w:r>
      <w:r w:rsidRPr="001A7604">
        <w:rPr>
          <w:spacing w:val="24"/>
          <w:sz w:val="20"/>
          <w:szCs w:val="20"/>
        </w:rPr>
        <w:t xml:space="preserve"> </w:t>
      </w:r>
      <w:r w:rsidRPr="001A7604">
        <w:rPr>
          <w:spacing w:val="-4"/>
          <w:sz w:val="20"/>
          <w:szCs w:val="20"/>
        </w:rPr>
        <w:t>k</w:t>
      </w:r>
      <w:r w:rsidRPr="001A7604">
        <w:rPr>
          <w:spacing w:val="5"/>
          <w:sz w:val="20"/>
          <w:szCs w:val="20"/>
        </w:rPr>
        <w:t>n</w:t>
      </w:r>
      <w:r w:rsidRPr="001A7604">
        <w:rPr>
          <w:spacing w:val="-4"/>
          <w:sz w:val="20"/>
          <w:szCs w:val="20"/>
        </w:rPr>
        <w:t>o</w:t>
      </w:r>
      <w:r w:rsidRPr="001A7604">
        <w:rPr>
          <w:spacing w:val="-6"/>
          <w:sz w:val="20"/>
          <w:szCs w:val="20"/>
        </w:rPr>
        <w:t>w</w:t>
      </w:r>
      <w:r w:rsidRPr="001A7604">
        <w:rPr>
          <w:spacing w:val="2"/>
          <w:sz w:val="20"/>
          <w:szCs w:val="20"/>
        </w:rPr>
        <w:t>l</w:t>
      </w:r>
      <w:r w:rsidRPr="001A7604">
        <w:rPr>
          <w:spacing w:val="-3"/>
          <w:sz w:val="20"/>
          <w:szCs w:val="20"/>
        </w:rPr>
        <w:t>e</w:t>
      </w:r>
      <w:r w:rsidRPr="001A7604">
        <w:rPr>
          <w:sz w:val="20"/>
          <w:szCs w:val="20"/>
        </w:rPr>
        <w:t>dge</w:t>
      </w:r>
      <w:r w:rsidRPr="001A7604">
        <w:rPr>
          <w:spacing w:val="28"/>
          <w:sz w:val="20"/>
          <w:szCs w:val="20"/>
        </w:rPr>
        <w:t xml:space="preserve"> </w:t>
      </w:r>
      <w:r w:rsidRPr="001A7604">
        <w:rPr>
          <w:spacing w:val="5"/>
          <w:sz w:val="20"/>
          <w:szCs w:val="20"/>
        </w:rPr>
        <w:t>n</w:t>
      </w:r>
      <w:r w:rsidRPr="001A7604">
        <w:rPr>
          <w:spacing w:val="-3"/>
          <w:sz w:val="20"/>
          <w:szCs w:val="20"/>
        </w:rPr>
        <w:t>ece</w:t>
      </w:r>
      <w:r w:rsidRPr="001A7604">
        <w:rPr>
          <w:spacing w:val="-1"/>
          <w:sz w:val="20"/>
          <w:szCs w:val="20"/>
        </w:rPr>
        <w:t>ss</w:t>
      </w:r>
      <w:r w:rsidRPr="001A7604">
        <w:rPr>
          <w:spacing w:val="2"/>
          <w:sz w:val="20"/>
          <w:szCs w:val="20"/>
        </w:rPr>
        <w:t>a</w:t>
      </w:r>
      <w:r w:rsidRPr="001A7604">
        <w:rPr>
          <w:spacing w:val="5"/>
          <w:sz w:val="20"/>
          <w:szCs w:val="20"/>
        </w:rPr>
        <w:t>r</w:t>
      </w:r>
      <w:r w:rsidRPr="001A7604">
        <w:rPr>
          <w:sz w:val="20"/>
          <w:szCs w:val="20"/>
        </w:rPr>
        <w:t>y</w:t>
      </w:r>
      <w:r w:rsidRPr="001A7604">
        <w:rPr>
          <w:spacing w:val="22"/>
          <w:sz w:val="20"/>
          <w:szCs w:val="20"/>
        </w:rPr>
        <w:t xml:space="preserve"> </w:t>
      </w:r>
      <w:r w:rsidRPr="001A7604">
        <w:rPr>
          <w:color w:val="000000"/>
          <w:sz w:val="20"/>
          <w:szCs w:val="20"/>
        </w:rPr>
        <w:t>to plan, configure, and operate simple WAN and switched LAN networks. Topics such as IPv6 basics, network device security, and establishing internet connectivity are covered.</w:t>
      </w:r>
      <w:r w:rsidRPr="001A7604">
        <w:rPr>
          <w:sz w:val="20"/>
          <w:szCs w:val="20"/>
        </w:rPr>
        <w:t xml:space="preserve"> This course also focuses on securing business networks in the BYOD environment that exists today. </w:t>
      </w:r>
    </w:p>
    <w:p w14:paraId="7E73DB2F" w14:textId="77777777" w:rsidR="009E5FA5" w:rsidRPr="006D7EB3" w:rsidRDefault="009E5FA5" w:rsidP="009E5FA5">
      <w:pPr>
        <w:pStyle w:val="Footer"/>
        <w:rPr>
          <w:sz w:val="16"/>
          <w:szCs w:val="16"/>
        </w:rPr>
      </w:pPr>
    </w:p>
    <w:p w14:paraId="3DACA837" w14:textId="77777777" w:rsidR="009E5FA5" w:rsidRDefault="009E5FA5" w:rsidP="009E5FA5">
      <w:pPr>
        <w:ind w:right="59"/>
        <w:rPr>
          <w:sz w:val="20"/>
          <w:szCs w:val="20"/>
        </w:rPr>
      </w:pPr>
      <w:r w:rsidRPr="001A7604">
        <w:rPr>
          <w:b/>
          <w:bCs/>
          <w:sz w:val="20"/>
          <w:szCs w:val="20"/>
        </w:rPr>
        <w:t>Networking and Security III</w:t>
      </w:r>
      <w:r w:rsidRPr="001A7604">
        <w:rPr>
          <w:b/>
          <w:bCs/>
          <w:spacing w:val="14"/>
          <w:sz w:val="20"/>
          <w:szCs w:val="20"/>
        </w:rPr>
        <w:t xml:space="preserve"> </w:t>
      </w:r>
      <w:r w:rsidRPr="001A7604">
        <w:rPr>
          <w:b/>
          <w:bCs/>
          <w:spacing w:val="11"/>
          <w:sz w:val="20"/>
          <w:szCs w:val="20"/>
        </w:rPr>
        <w:t>(</w:t>
      </w:r>
      <w:r w:rsidRPr="001A7604">
        <w:rPr>
          <w:b/>
          <w:bCs/>
          <w:spacing w:val="-14"/>
          <w:sz w:val="20"/>
          <w:szCs w:val="20"/>
        </w:rPr>
        <w:t>6 FIN AID QCH, 7.5 ACAD QCH</w:t>
      </w:r>
      <w:r w:rsidRPr="001A7604">
        <w:rPr>
          <w:b/>
          <w:bCs/>
          <w:spacing w:val="-10"/>
          <w:sz w:val="20"/>
          <w:szCs w:val="20"/>
        </w:rPr>
        <w:t xml:space="preserve">, </w:t>
      </w:r>
      <w:r w:rsidRPr="001A7604">
        <w:rPr>
          <w:b/>
          <w:bCs/>
          <w:spacing w:val="-6"/>
          <w:sz w:val="20"/>
          <w:szCs w:val="20"/>
        </w:rPr>
        <w:t>1.5</w:t>
      </w:r>
      <w:r w:rsidRPr="001A7604">
        <w:rPr>
          <w:b/>
          <w:bCs/>
          <w:spacing w:val="-10"/>
          <w:sz w:val="20"/>
          <w:szCs w:val="20"/>
        </w:rPr>
        <w:t xml:space="preserve"> QCH/30 Lecture Hours, 6 QCH/90 Lab Hours, 120 Total Clock Hours): </w:t>
      </w:r>
      <w:r w:rsidRPr="003234BE">
        <w:rPr>
          <w:sz w:val="20"/>
          <w:szCs w:val="20"/>
        </w:rPr>
        <w:t>Students will learn how to configure, manage, and maintain routers in a complex networking environment.  Students will learn</w:t>
      </w:r>
      <w:r>
        <w:rPr>
          <w:sz w:val="20"/>
          <w:szCs w:val="20"/>
        </w:rPr>
        <w:t xml:space="preserve"> to recognize</w:t>
      </w:r>
      <w:r w:rsidRPr="003234BE">
        <w:rPr>
          <w:b/>
          <w:bCs/>
          <w:sz w:val="20"/>
          <w:szCs w:val="20"/>
        </w:rPr>
        <w:t xml:space="preserve"> </w:t>
      </w:r>
      <w:r w:rsidRPr="00C81644">
        <w:rPr>
          <w:bCs/>
          <w:sz w:val="20"/>
          <w:szCs w:val="20"/>
        </w:rPr>
        <w:t>and</w:t>
      </w:r>
      <w:r>
        <w:rPr>
          <w:b/>
          <w:bCs/>
          <w:sz w:val="20"/>
          <w:szCs w:val="20"/>
        </w:rPr>
        <w:t xml:space="preserve"> </w:t>
      </w:r>
      <w:r w:rsidRPr="003234BE">
        <w:rPr>
          <w:sz w:val="20"/>
          <w:szCs w:val="20"/>
        </w:rPr>
        <w:t>evaluate the following terms:  VLSM, OSPF, and EIGRP protocols in relation to network configuration and how to use Access Control Lists and NAT to secure a network environment. The primary objective for this course is for students to gain an understanding of what it takes to install and maintain routing devices</w:t>
      </w:r>
      <w:r>
        <w:rPr>
          <w:sz w:val="20"/>
          <w:szCs w:val="20"/>
        </w:rPr>
        <w:t xml:space="preserve"> in an Enterprise environment.</w:t>
      </w:r>
      <w:r>
        <w:rPr>
          <w:sz w:val="20"/>
          <w:szCs w:val="20"/>
        </w:rPr>
        <w:tab/>
      </w:r>
    </w:p>
    <w:p w14:paraId="23BE0F7D" w14:textId="77777777" w:rsidR="009E5FA5" w:rsidRPr="006D7EB3" w:rsidRDefault="009E5FA5" w:rsidP="009E5FA5">
      <w:pPr>
        <w:pStyle w:val="Footer"/>
        <w:rPr>
          <w:color w:val="000000"/>
          <w:sz w:val="16"/>
          <w:szCs w:val="16"/>
        </w:rPr>
      </w:pPr>
    </w:p>
    <w:p w14:paraId="4D64E927" w14:textId="77777777" w:rsidR="009E5FA5" w:rsidRDefault="009E5FA5" w:rsidP="009E5FA5">
      <w:pPr>
        <w:pStyle w:val="Footer"/>
        <w:rPr>
          <w:sz w:val="20"/>
          <w:szCs w:val="20"/>
        </w:rPr>
      </w:pPr>
      <w:r w:rsidRPr="001A7604">
        <w:rPr>
          <w:b/>
          <w:bCs/>
          <w:spacing w:val="-1"/>
          <w:sz w:val="20"/>
          <w:szCs w:val="20"/>
        </w:rPr>
        <w:t>Networking and Security V</w:t>
      </w:r>
      <w:r w:rsidRPr="001A7604">
        <w:rPr>
          <w:b/>
          <w:bCs/>
          <w:spacing w:val="9"/>
          <w:sz w:val="20"/>
          <w:szCs w:val="20"/>
        </w:rPr>
        <w:t xml:space="preserve"> </w:t>
      </w:r>
      <w:r w:rsidRPr="001A7604">
        <w:rPr>
          <w:b/>
          <w:bCs/>
          <w:spacing w:val="11"/>
          <w:sz w:val="20"/>
          <w:szCs w:val="20"/>
        </w:rPr>
        <w:t>(</w:t>
      </w:r>
      <w:r w:rsidRPr="001A7604">
        <w:rPr>
          <w:b/>
          <w:bCs/>
          <w:spacing w:val="-14"/>
          <w:sz w:val="20"/>
          <w:szCs w:val="20"/>
        </w:rPr>
        <w:t>6 FIN AID QCH, 7.5 ACAD QCH</w:t>
      </w:r>
      <w:r w:rsidRPr="001A7604">
        <w:rPr>
          <w:b/>
          <w:bCs/>
          <w:spacing w:val="-10"/>
          <w:sz w:val="20"/>
          <w:szCs w:val="20"/>
        </w:rPr>
        <w:t xml:space="preserve">, </w:t>
      </w:r>
      <w:r w:rsidRPr="001A7604">
        <w:rPr>
          <w:b/>
          <w:bCs/>
          <w:spacing w:val="-6"/>
          <w:sz w:val="20"/>
          <w:szCs w:val="20"/>
        </w:rPr>
        <w:t>1.5</w:t>
      </w:r>
      <w:r w:rsidRPr="001A7604">
        <w:rPr>
          <w:b/>
          <w:bCs/>
          <w:spacing w:val="-10"/>
          <w:sz w:val="20"/>
          <w:szCs w:val="20"/>
        </w:rPr>
        <w:t xml:space="preserve"> QCH/30 Lecture Hours, 6 QCH/90 Lab Hours, 120 Total Clock Hours): </w:t>
      </w:r>
      <w:r w:rsidRPr="003234BE">
        <w:rPr>
          <w:sz w:val="20"/>
          <w:szCs w:val="20"/>
        </w:rPr>
        <w:t>Students will learn how to secure and manage all facets of your network from CPU cycles to software used by individuals or across a network. Students will learn how to implement and maintain an effective security strategy within your company's network in</w:t>
      </w:r>
      <w:r>
        <w:rPr>
          <w:sz w:val="20"/>
          <w:szCs w:val="20"/>
        </w:rPr>
        <w:t xml:space="preserve">frastructure. </w:t>
      </w:r>
      <w:r w:rsidRPr="003234BE">
        <w:rPr>
          <w:sz w:val="20"/>
          <w:szCs w:val="20"/>
        </w:rPr>
        <w:t>This includes learning the knowledge of systems security, network infrastructure, access control, assessments, and audits.</w:t>
      </w:r>
    </w:p>
    <w:p w14:paraId="33516698" w14:textId="77777777" w:rsidR="009E5FA5" w:rsidRPr="006D7EB3" w:rsidRDefault="009E5FA5" w:rsidP="009E5FA5">
      <w:pPr>
        <w:pStyle w:val="Footer"/>
        <w:rPr>
          <w:color w:val="000000"/>
          <w:sz w:val="16"/>
          <w:szCs w:val="16"/>
        </w:rPr>
      </w:pPr>
    </w:p>
    <w:p w14:paraId="42117215" w14:textId="54D99E7F" w:rsidR="007B275F" w:rsidRDefault="009E5FA5" w:rsidP="009E5FA5">
      <w:pPr>
        <w:rPr>
          <w:color w:val="000000" w:themeColor="text1"/>
          <w:sz w:val="20"/>
          <w:szCs w:val="20"/>
        </w:rPr>
      </w:pPr>
      <w:r w:rsidRPr="001A7604">
        <w:rPr>
          <w:b/>
          <w:bCs/>
          <w:spacing w:val="-1"/>
          <w:sz w:val="20"/>
          <w:szCs w:val="20"/>
        </w:rPr>
        <w:t>Networking and Security IV</w:t>
      </w:r>
      <w:r w:rsidRPr="001A7604">
        <w:rPr>
          <w:b/>
          <w:bCs/>
          <w:sz w:val="20"/>
          <w:szCs w:val="20"/>
        </w:rPr>
        <w:t xml:space="preserve"> </w:t>
      </w:r>
      <w:r w:rsidRPr="001A7604">
        <w:rPr>
          <w:b/>
          <w:bCs/>
          <w:spacing w:val="11"/>
          <w:sz w:val="20"/>
          <w:szCs w:val="20"/>
        </w:rPr>
        <w:t>(</w:t>
      </w:r>
      <w:r w:rsidRPr="001A7604">
        <w:rPr>
          <w:b/>
          <w:bCs/>
          <w:spacing w:val="-14"/>
          <w:sz w:val="20"/>
          <w:szCs w:val="20"/>
        </w:rPr>
        <w:t>6 FIN AID QCH, 7.5 ACAD QCH</w:t>
      </w:r>
      <w:r w:rsidRPr="001A7604">
        <w:rPr>
          <w:b/>
          <w:bCs/>
          <w:spacing w:val="-10"/>
          <w:sz w:val="20"/>
          <w:szCs w:val="20"/>
        </w:rPr>
        <w:t xml:space="preserve">, </w:t>
      </w:r>
      <w:r w:rsidRPr="001A7604">
        <w:rPr>
          <w:b/>
          <w:bCs/>
          <w:spacing w:val="-6"/>
          <w:sz w:val="20"/>
          <w:szCs w:val="20"/>
        </w:rPr>
        <w:t>1.5</w:t>
      </w:r>
      <w:r w:rsidRPr="001A7604">
        <w:rPr>
          <w:b/>
          <w:bCs/>
          <w:spacing w:val="-10"/>
          <w:sz w:val="20"/>
          <w:szCs w:val="20"/>
        </w:rPr>
        <w:t xml:space="preserve"> QCH/30 Lecture Hours, 6 QCH/90 Lab Hours, 120 Total Clock Hours): </w:t>
      </w:r>
      <w:r w:rsidRPr="001A7604">
        <w:rPr>
          <w:sz w:val="20"/>
          <w:szCs w:val="20"/>
        </w:rPr>
        <w:t>This course will provide the</w:t>
      </w:r>
      <w:r w:rsidRPr="001A7604">
        <w:rPr>
          <w:sz w:val="20"/>
          <w:szCs w:val="20"/>
          <w:shd w:val="clear" w:color="auto" w:fill="FFFFFF"/>
        </w:rPr>
        <w:t xml:space="preserve"> knowledge and practical experience with the current essential security systems. Students will learn how intruders escalate privileges and what steps can be taken to secure a system. This course also </w:t>
      </w:r>
      <w:r w:rsidRPr="001A7604">
        <w:rPr>
          <w:sz w:val="20"/>
          <w:szCs w:val="20"/>
        </w:rPr>
        <w:t>focuses on addressing security issues to the latest operating systems and</w:t>
      </w:r>
      <w:r w:rsidRPr="001A7604">
        <w:rPr>
          <w:rStyle w:val="apple-converted-space"/>
          <w:sz w:val="20"/>
          <w:szCs w:val="20"/>
        </w:rPr>
        <w:t> </w:t>
      </w:r>
      <w:r w:rsidRPr="001A7604">
        <w:rPr>
          <w:sz w:val="20"/>
          <w:szCs w:val="20"/>
        </w:rPr>
        <w:t>addresses</w:t>
      </w:r>
      <w:r w:rsidRPr="001A7604">
        <w:rPr>
          <w:rStyle w:val="apple-converted-space"/>
          <w:color w:val="000000" w:themeColor="text1"/>
          <w:sz w:val="20"/>
          <w:szCs w:val="20"/>
        </w:rPr>
        <w:t> </w:t>
      </w:r>
      <w:r w:rsidRPr="001A7604">
        <w:rPr>
          <w:color w:val="000000" w:themeColor="text1"/>
          <w:sz w:val="20"/>
          <w:szCs w:val="20"/>
        </w:rPr>
        <w:t>developments in mobile and web technologies.</w:t>
      </w:r>
    </w:p>
    <w:p w14:paraId="3BA260B4" w14:textId="77777777" w:rsidR="009E5FA5" w:rsidRPr="007B275F" w:rsidRDefault="009E5FA5" w:rsidP="009E5FA5"/>
    <w:p w14:paraId="42117216" w14:textId="07DB9503" w:rsidR="005C5D6E" w:rsidRPr="00590A48" w:rsidRDefault="00C85244" w:rsidP="005C5D6E">
      <w:pPr>
        <w:pStyle w:val="Heading1"/>
        <w:rPr>
          <w:sz w:val="28"/>
          <w:szCs w:val="28"/>
        </w:rPr>
      </w:pPr>
      <w:bookmarkStart w:id="108" w:name="_Toc430253678"/>
      <w:bookmarkStart w:id="109" w:name="_Toc30160495"/>
      <w:r>
        <w:rPr>
          <w:sz w:val="28"/>
          <w:szCs w:val="28"/>
        </w:rPr>
        <w:t>Cyber Security</w:t>
      </w:r>
      <w:r w:rsidR="005C5D6E" w:rsidRPr="00590A48">
        <w:rPr>
          <w:sz w:val="28"/>
          <w:szCs w:val="28"/>
        </w:rPr>
        <w:t xml:space="preserve"> Engineer (</w:t>
      </w:r>
      <w:r>
        <w:rPr>
          <w:sz w:val="28"/>
          <w:szCs w:val="28"/>
        </w:rPr>
        <w:t>C</w:t>
      </w:r>
      <w:r w:rsidR="005C5D6E" w:rsidRPr="00590A48">
        <w:rPr>
          <w:sz w:val="28"/>
          <w:szCs w:val="28"/>
        </w:rPr>
        <w:t>SE)</w:t>
      </w:r>
      <w:bookmarkEnd w:id="105"/>
      <w:bookmarkEnd w:id="108"/>
      <w:bookmarkEnd w:id="109"/>
    </w:p>
    <w:p w14:paraId="42117217" w14:textId="77777777" w:rsidR="005C5D6E" w:rsidRDefault="005C5D6E" w:rsidP="005C5D6E">
      <w:pPr>
        <w:tabs>
          <w:tab w:val="left" w:pos="7660"/>
        </w:tabs>
        <w:ind w:left="101" w:right="-14"/>
        <w:rPr>
          <w:rFonts w:ascii="Arial Black" w:hAnsi="Arial Black"/>
          <w:spacing w:val="1"/>
          <w:sz w:val="18"/>
          <w:szCs w:val="18"/>
        </w:rPr>
      </w:pPr>
      <w:r>
        <w:rPr>
          <w:rFonts w:ascii="Arial Black" w:hAnsi="Arial Black"/>
          <w:spacing w:val="1"/>
          <w:sz w:val="18"/>
          <w:szCs w:val="18"/>
        </w:rPr>
        <w:t>Learning Methodology: Resident, Hybrid IDL, Full IDL</w:t>
      </w:r>
    </w:p>
    <w:p w14:paraId="707858CB" w14:textId="77777777" w:rsidR="006922CC" w:rsidRPr="00580E02" w:rsidRDefault="006922CC" w:rsidP="006922CC">
      <w:pPr>
        <w:tabs>
          <w:tab w:val="left" w:pos="7660"/>
        </w:tabs>
        <w:ind w:left="101" w:right="-14"/>
        <w:rPr>
          <w:rFonts w:ascii="Arial Black" w:hAnsi="Arial Black"/>
          <w:sz w:val="18"/>
          <w:szCs w:val="18"/>
        </w:rPr>
      </w:pPr>
      <w:r>
        <w:rPr>
          <w:rFonts w:ascii="Arial Black" w:hAnsi="Arial Black"/>
          <w:sz w:val="18"/>
          <w:szCs w:val="18"/>
        </w:rPr>
        <w:t>Academic QCHs: 45, FA QCHs</w:t>
      </w:r>
      <w:r w:rsidRPr="00580E02">
        <w:rPr>
          <w:rFonts w:ascii="Arial Black" w:hAnsi="Arial Black"/>
          <w:sz w:val="18"/>
          <w:szCs w:val="18"/>
        </w:rPr>
        <w:t>:</w:t>
      </w:r>
      <w:r w:rsidRPr="00580E02">
        <w:rPr>
          <w:rFonts w:ascii="Arial Black" w:hAnsi="Arial Black"/>
          <w:spacing w:val="59"/>
          <w:sz w:val="18"/>
          <w:szCs w:val="18"/>
        </w:rPr>
        <w:t xml:space="preserve"> </w:t>
      </w:r>
      <w:r w:rsidRPr="00580E02">
        <w:rPr>
          <w:rFonts w:ascii="Arial Black" w:hAnsi="Arial Black"/>
          <w:sz w:val="18"/>
          <w:szCs w:val="18"/>
        </w:rPr>
        <w:t>36</w:t>
      </w:r>
      <w:r>
        <w:rPr>
          <w:rFonts w:ascii="Arial Black" w:hAnsi="Arial Black"/>
          <w:sz w:val="18"/>
          <w:szCs w:val="18"/>
        </w:rPr>
        <w:t>, Clock Hours: 720</w:t>
      </w:r>
    </w:p>
    <w:p w14:paraId="4211721A" w14:textId="77777777" w:rsidR="005C5D6E" w:rsidRPr="00580E02" w:rsidRDefault="005C5D6E" w:rsidP="005C5D6E">
      <w:pPr>
        <w:tabs>
          <w:tab w:val="left" w:pos="7300"/>
        </w:tabs>
        <w:ind w:left="100" w:right="-14"/>
        <w:rPr>
          <w:rFonts w:ascii="Arial Black" w:hAnsi="Arial Black"/>
          <w:sz w:val="18"/>
          <w:szCs w:val="18"/>
        </w:rPr>
      </w:pPr>
      <w:r w:rsidRPr="00580E02">
        <w:rPr>
          <w:rFonts w:ascii="Arial Black" w:hAnsi="Arial Black"/>
          <w:spacing w:val="2"/>
          <w:sz w:val="18"/>
          <w:szCs w:val="18"/>
        </w:rPr>
        <w:t>E</w:t>
      </w:r>
      <w:r w:rsidRPr="00580E02">
        <w:rPr>
          <w:rFonts w:ascii="Arial Black" w:hAnsi="Arial Black"/>
          <w:spacing w:val="-5"/>
          <w:sz w:val="18"/>
          <w:szCs w:val="18"/>
        </w:rPr>
        <w:t>n</w:t>
      </w:r>
      <w:r w:rsidRPr="00580E02">
        <w:rPr>
          <w:rFonts w:ascii="Arial Black" w:hAnsi="Arial Black"/>
          <w:spacing w:val="2"/>
          <w:sz w:val="18"/>
          <w:szCs w:val="18"/>
        </w:rPr>
        <w:t>r</w:t>
      </w:r>
      <w:r w:rsidRPr="00580E02">
        <w:rPr>
          <w:rFonts w:ascii="Arial Black" w:hAnsi="Arial Black"/>
          <w:spacing w:val="5"/>
          <w:sz w:val="18"/>
          <w:szCs w:val="18"/>
        </w:rPr>
        <w:t>o</w:t>
      </w:r>
      <w:r w:rsidRPr="00580E02">
        <w:rPr>
          <w:rFonts w:ascii="Arial Black" w:hAnsi="Arial Black"/>
          <w:spacing w:val="-4"/>
          <w:sz w:val="18"/>
          <w:szCs w:val="18"/>
        </w:rPr>
        <w:t>l</w:t>
      </w:r>
      <w:r w:rsidRPr="00580E02">
        <w:rPr>
          <w:rFonts w:ascii="Arial Black" w:hAnsi="Arial Black"/>
          <w:sz w:val="18"/>
          <w:szCs w:val="18"/>
        </w:rPr>
        <w:t>l</w:t>
      </w:r>
      <w:r w:rsidRPr="00580E02">
        <w:rPr>
          <w:rFonts w:ascii="Arial Black" w:hAnsi="Arial Black"/>
          <w:spacing w:val="-4"/>
          <w:sz w:val="18"/>
          <w:szCs w:val="18"/>
        </w:rPr>
        <w:t>m</w:t>
      </w:r>
      <w:r w:rsidRPr="00580E02">
        <w:rPr>
          <w:rFonts w:ascii="Arial Black" w:hAnsi="Arial Black"/>
          <w:spacing w:val="4"/>
          <w:sz w:val="18"/>
          <w:szCs w:val="18"/>
        </w:rPr>
        <w:t>e</w:t>
      </w:r>
      <w:r w:rsidRPr="00580E02">
        <w:rPr>
          <w:rFonts w:ascii="Arial Black" w:hAnsi="Arial Black"/>
          <w:spacing w:val="-5"/>
          <w:sz w:val="18"/>
          <w:szCs w:val="18"/>
        </w:rPr>
        <w:t>n</w:t>
      </w:r>
      <w:r w:rsidRPr="00580E02">
        <w:rPr>
          <w:rFonts w:ascii="Arial Black" w:hAnsi="Arial Black"/>
          <w:sz w:val="18"/>
          <w:szCs w:val="18"/>
        </w:rPr>
        <w:t>t</w:t>
      </w:r>
      <w:r w:rsidRPr="00580E02">
        <w:rPr>
          <w:rFonts w:ascii="Arial Black" w:hAnsi="Arial Black"/>
          <w:spacing w:val="-3"/>
          <w:sz w:val="18"/>
          <w:szCs w:val="18"/>
        </w:rPr>
        <w:t xml:space="preserve"> </w:t>
      </w:r>
      <w:r w:rsidRPr="00580E02">
        <w:rPr>
          <w:rFonts w:ascii="Arial Black" w:hAnsi="Arial Black"/>
          <w:spacing w:val="2"/>
          <w:sz w:val="18"/>
          <w:szCs w:val="18"/>
        </w:rPr>
        <w:t>T</w:t>
      </w:r>
      <w:r w:rsidRPr="00580E02">
        <w:rPr>
          <w:rFonts w:ascii="Arial Black" w:hAnsi="Arial Black"/>
          <w:spacing w:val="-1"/>
          <w:sz w:val="18"/>
          <w:szCs w:val="18"/>
        </w:rPr>
        <w:t>e</w:t>
      </w:r>
      <w:r w:rsidRPr="00580E02">
        <w:rPr>
          <w:rFonts w:ascii="Arial Black" w:hAnsi="Arial Black"/>
          <w:spacing w:val="2"/>
          <w:sz w:val="18"/>
          <w:szCs w:val="18"/>
        </w:rPr>
        <w:t>r</w:t>
      </w:r>
      <w:r w:rsidRPr="00580E02">
        <w:rPr>
          <w:rFonts w:ascii="Arial Black" w:hAnsi="Arial Black"/>
          <w:spacing w:val="-9"/>
          <w:sz w:val="18"/>
          <w:szCs w:val="18"/>
        </w:rPr>
        <w:t>m</w:t>
      </w:r>
      <w:r w:rsidRPr="00580E02">
        <w:rPr>
          <w:rFonts w:ascii="Arial Black" w:hAnsi="Arial Black"/>
          <w:sz w:val="18"/>
          <w:szCs w:val="18"/>
        </w:rPr>
        <w:t>:</w:t>
      </w:r>
      <w:r w:rsidRPr="00580E02">
        <w:rPr>
          <w:rFonts w:ascii="Arial Black" w:hAnsi="Arial Black"/>
          <w:spacing w:val="-2"/>
          <w:sz w:val="18"/>
          <w:szCs w:val="18"/>
        </w:rPr>
        <w:t xml:space="preserve"> </w:t>
      </w:r>
      <w:r w:rsidRPr="00580E02">
        <w:rPr>
          <w:rFonts w:ascii="Arial Black" w:hAnsi="Arial Black"/>
          <w:sz w:val="18"/>
          <w:szCs w:val="18"/>
        </w:rPr>
        <w:t>30</w:t>
      </w:r>
      <w:r w:rsidR="00D1076A">
        <w:rPr>
          <w:rFonts w:ascii="Arial Black" w:hAnsi="Arial Black"/>
          <w:sz w:val="18"/>
          <w:szCs w:val="18"/>
        </w:rPr>
        <w:t xml:space="preserve"> or</w:t>
      </w:r>
      <w:r w:rsidR="00FC3C9F">
        <w:rPr>
          <w:rFonts w:ascii="Arial Black" w:hAnsi="Arial Black"/>
          <w:sz w:val="18"/>
          <w:szCs w:val="18"/>
        </w:rPr>
        <w:t xml:space="preserve"> 42</w:t>
      </w:r>
      <w:r w:rsidRPr="00580E02">
        <w:rPr>
          <w:rFonts w:ascii="Arial Black" w:hAnsi="Arial Black"/>
          <w:spacing w:val="-4"/>
          <w:sz w:val="18"/>
          <w:szCs w:val="18"/>
        </w:rPr>
        <w:t xml:space="preserve"> </w:t>
      </w:r>
      <w:r w:rsidRPr="00580E02">
        <w:rPr>
          <w:rFonts w:ascii="Arial Black" w:hAnsi="Arial Black"/>
          <w:spacing w:val="-5"/>
          <w:sz w:val="18"/>
          <w:szCs w:val="18"/>
        </w:rPr>
        <w:t>W</w:t>
      </w:r>
      <w:r w:rsidRPr="00580E02">
        <w:rPr>
          <w:rFonts w:ascii="Arial Black" w:hAnsi="Arial Black"/>
          <w:spacing w:val="-1"/>
          <w:sz w:val="18"/>
          <w:szCs w:val="18"/>
        </w:rPr>
        <w:t>ee</w:t>
      </w:r>
      <w:r w:rsidRPr="00580E02">
        <w:rPr>
          <w:rFonts w:ascii="Arial Black" w:hAnsi="Arial Black"/>
          <w:sz w:val="18"/>
          <w:szCs w:val="18"/>
        </w:rPr>
        <w:t>ks</w:t>
      </w:r>
      <w:r w:rsidRPr="00580E02">
        <w:rPr>
          <w:rFonts w:ascii="Arial Black" w:hAnsi="Arial Black"/>
          <w:sz w:val="18"/>
          <w:szCs w:val="18"/>
        </w:rPr>
        <w:tab/>
      </w:r>
    </w:p>
    <w:p w14:paraId="4211721B" w14:textId="77777777" w:rsidR="005C5D6E" w:rsidRDefault="005C5D6E" w:rsidP="005C5D6E">
      <w:pPr>
        <w:tabs>
          <w:tab w:val="left" w:pos="7300"/>
        </w:tabs>
        <w:ind w:left="100" w:right="-14"/>
        <w:rPr>
          <w:rFonts w:ascii="Arial Black" w:hAnsi="Arial Black"/>
          <w:sz w:val="18"/>
          <w:szCs w:val="18"/>
        </w:rPr>
      </w:pPr>
      <w:r w:rsidRPr="00580E02">
        <w:rPr>
          <w:rFonts w:ascii="Arial Black" w:hAnsi="Arial Black"/>
          <w:spacing w:val="-5"/>
          <w:sz w:val="18"/>
          <w:szCs w:val="18"/>
        </w:rPr>
        <w:t>A</w:t>
      </w:r>
      <w:r w:rsidRPr="00580E02">
        <w:rPr>
          <w:rFonts w:ascii="Arial Black" w:hAnsi="Arial Black"/>
          <w:sz w:val="18"/>
          <w:szCs w:val="18"/>
        </w:rPr>
        <w:t>w</w:t>
      </w:r>
      <w:r w:rsidRPr="00580E02">
        <w:rPr>
          <w:rFonts w:ascii="Arial Black" w:hAnsi="Arial Black"/>
          <w:spacing w:val="-1"/>
          <w:sz w:val="18"/>
          <w:szCs w:val="18"/>
        </w:rPr>
        <w:t>a</w:t>
      </w:r>
      <w:r w:rsidRPr="00580E02">
        <w:rPr>
          <w:rFonts w:ascii="Arial Black" w:hAnsi="Arial Black"/>
          <w:spacing w:val="2"/>
          <w:sz w:val="18"/>
          <w:szCs w:val="18"/>
        </w:rPr>
        <w:t>r</w:t>
      </w:r>
      <w:r w:rsidRPr="00580E02">
        <w:rPr>
          <w:rFonts w:ascii="Arial Black" w:hAnsi="Arial Black"/>
          <w:sz w:val="18"/>
          <w:szCs w:val="18"/>
        </w:rPr>
        <w:t xml:space="preserve">d </w:t>
      </w:r>
      <w:r w:rsidRPr="00580E02">
        <w:rPr>
          <w:rFonts w:ascii="Arial Black" w:hAnsi="Arial Black"/>
          <w:spacing w:val="-5"/>
          <w:sz w:val="18"/>
          <w:szCs w:val="18"/>
        </w:rPr>
        <w:t>A</w:t>
      </w:r>
      <w:r w:rsidRPr="00580E02">
        <w:rPr>
          <w:rFonts w:ascii="Arial Black" w:hAnsi="Arial Black"/>
          <w:sz w:val="18"/>
          <w:szCs w:val="18"/>
        </w:rPr>
        <w:t>t</w:t>
      </w:r>
      <w:r w:rsidRPr="00580E02">
        <w:rPr>
          <w:rFonts w:ascii="Arial Black" w:hAnsi="Arial Black"/>
          <w:spacing w:val="5"/>
          <w:sz w:val="18"/>
          <w:szCs w:val="18"/>
        </w:rPr>
        <w:t>t</w:t>
      </w:r>
      <w:r w:rsidRPr="00580E02">
        <w:rPr>
          <w:rFonts w:ascii="Arial Black" w:hAnsi="Arial Black"/>
          <w:spacing w:val="-1"/>
          <w:sz w:val="18"/>
          <w:szCs w:val="18"/>
        </w:rPr>
        <w:t>a</w:t>
      </w:r>
      <w:r w:rsidRPr="00580E02">
        <w:rPr>
          <w:rFonts w:ascii="Arial Black" w:hAnsi="Arial Black"/>
          <w:spacing w:val="-4"/>
          <w:sz w:val="18"/>
          <w:szCs w:val="18"/>
        </w:rPr>
        <w:t>i</w:t>
      </w:r>
      <w:r w:rsidRPr="00580E02">
        <w:rPr>
          <w:rFonts w:ascii="Arial Black" w:hAnsi="Arial Black"/>
          <w:sz w:val="18"/>
          <w:szCs w:val="18"/>
        </w:rPr>
        <w:t>n</w:t>
      </w:r>
      <w:r w:rsidRPr="00580E02">
        <w:rPr>
          <w:rFonts w:ascii="Arial Black" w:hAnsi="Arial Black"/>
          <w:spacing w:val="-4"/>
          <w:sz w:val="18"/>
          <w:szCs w:val="18"/>
        </w:rPr>
        <w:t>m</w:t>
      </w:r>
      <w:r w:rsidRPr="00580E02">
        <w:rPr>
          <w:rFonts w:ascii="Arial Black" w:hAnsi="Arial Black"/>
          <w:spacing w:val="4"/>
          <w:sz w:val="18"/>
          <w:szCs w:val="18"/>
        </w:rPr>
        <w:t>e</w:t>
      </w:r>
      <w:r w:rsidRPr="00580E02">
        <w:rPr>
          <w:rFonts w:ascii="Arial Black" w:hAnsi="Arial Black"/>
          <w:spacing w:val="-5"/>
          <w:sz w:val="18"/>
          <w:szCs w:val="18"/>
        </w:rPr>
        <w:t>n</w:t>
      </w:r>
      <w:r w:rsidRPr="00580E02">
        <w:rPr>
          <w:rFonts w:ascii="Arial Black" w:hAnsi="Arial Black"/>
          <w:spacing w:val="5"/>
          <w:sz w:val="18"/>
          <w:szCs w:val="18"/>
        </w:rPr>
        <w:t>t</w:t>
      </w:r>
      <w:r w:rsidRPr="00580E02">
        <w:rPr>
          <w:rFonts w:ascii="Arial Black" w:hAnsi="Arial Black"/>
          <w:sz w:val="18"/>
          <w:szCs w:val="18"/>
        </w:rPr>
        <w:t>:</w:t>
      </w:r>
      <w:r w:rsidRPr="00580E02">
        <w:rPr>
          <w:rFonts w:ascii="Arial Black" w:hAnsi="Arial Black"/>
          <w:spacing w:val="-8"/>
          <w:sz w:val="18"/>
          <w:szCs w:val="18"/>
        </w:rPr>
        <w:t xml:space="preserve"> </w:t>
      </w:r>
      <w:r w:rsidRPr="00580E02">
        <w:rPr>
          <w:rFonts w:ascii="Arial Black" w:hAnsi="Arial Black"/>
          <w:spacing w:val="-1"/>
          <w:sz w:val="18"/>
          <w:szCs w:val="18"/>
        </w:rPr>
        <w:t>Ce</w:t>
      </w:r>
      <w:r w:rsidRPr="00580E02">
        <w:rPr>
          <w:rFonts w:ascii="Arial Black" w:hAnsi="Arial Black"/>
          <w:spacing w:val="2"/>
          <w:sz w:val="18"/>
          <w:szCs w:val="18"/>
        </w:rPr>
        <w:t>r</w:t>
      </w:r>
      <w:r w:rsidRPr="00580E02">
        <w:rPr>
          <w:rFonts w:ascii="Arial Black" w:hAnsi="Arial Black"/>
          <w:spacing w:val="5"/>
          <w:sz w:val="18"/>
          <w:szCs w:val="18"/>
        </w:rPr>
        <w:t>t</w:t>
      </w:r>
      <w:r w:rsidRPr="00580E02">
        <w:rPr>
          <w:rFonts w:ascii="Arial Black" w:hAnsi="Arial Black"/>
          <w:spacing w:val="-4"/>
          <w:sz w:val="18"/>
          <w:szCs w:val="18"/>
        </w:rPr>
        <w:t>i</w:t>
      </w:r>
      <w:r w:rsidRPr="00580E02">
        <w:rPr>
          <w:rFonts w:ascii="Arial Black" w:hAnsi="Arial Black"/>
          <w:spacing w:val="-3"/>
          <w:sz w:val="18"/>
          <w:szCs w:val="18"/>
        </w:rPr>
        <w:t>f</w:t>
      </w:r>
      <w:r w:rsidRPr="00580E02">
        <w:rPr>
          <w:rFonts w:ascii="Arial Black" w:hAnsi="Arial Black"/>
          <w:spacing w:val="-4"/>
          <w:sz w:val="18"/>
          <w:szCs w:val="18"/>
        </w:rPr>
        <w:t>i</w:t>
      </w:r>
      <w:r w:rsidRPr="00580E02">
        <w:rPr>
          <w:rFonts w:ascii="Arial Black" w:hAnsi="Arial Black"/>
          <w:spacing w:val="4"/>
          <w:sz w:val="18"/>
          <w:szCs w:val="18"/>
        </w:rPr>
        <w:t>c</w:t>
      </w:r>
      <w:r w:rsidRPr="00580E02">
        <w:rPr>
          <w:rFonts w:ascii="Arial Black" w:hAnsi="Arial Black"/>
          <w:spacing w:val="-1"/>
          <w:sz w:val="18"/>
          <w:szCs w:val="18"/>
        </w:rPr>
        <w:t>a</w:t>
      </w:r>
      <w:r w:rsidRPr="00580E02">
        <w:rPr>
          <w:rFonts w:ascii="Arial Black" w:hAnsi="Arial Black"/>
          <w:spacing w:val="5"/>
          <w:sz w:val="18"/>
          <w:szCs w:val="18"/>
        </w:rPr>
        <w:t>t</w:t>
      </w:r>
      <w:r w:rsidRPr="00580E02">
        <w:rPr>
          <w:rFonts w:ascii="Arial Black" w:hAnsi="Arial Black"/>
          <w:sz w:val="18"/>
          <w:szCs w:val="18"/>
        </w:rPr>
        <w:t>e</w:t>
      </w:r>
    </w:p>
    <w:p w14:paraId="6C5941BE" w14:textId="77777777" w:rsidR="00A8777D" w:rsidRDefault="00A8777D" w:rsidP="005C5D6E">
      <w:pPr>
        <w:tabs>
          <w:tab w:val="left" w:pos="7300"/>
        </w:tabs>
        <w:ind w:left="100" w:right="-14"/>
        <w:rPr>
          <w:rFonts w:ascii="Arial Black" w:hAnsi="Arial Black"/>
          <w:sz w:val="18"/>
          <w:szCs w:val="18"/>
        </w:rPr>
      </w:pPr>
    </w:p>
    <w:p w14:paraId="1841EBF8" w14:textId="4A517365" w:rsidR="00BE38CC" w:rsidRDefault="007B6C37" w:rsidP="00BE38CC">
      <w:pPr>
        <w:tabs>
          <w:tab w:val="left" w:pos="7300"/>
        </w:tabs>
        <w:ind w:left="100" w:right="-14"/>
        <w:jc w:val="center"/>
        <w:rPr>
          <w:rFonts w:ascii="Arial Black" w:hAnsi="Arial Black"/>
          <w:sz w:val="18"/>
          <w:szCs w:val="18"/>
        </w:rPr>
      </w:pPr>
      <w:r>
        <w:rPr>
          <w:noProof/>
          <w:lang w:eastAsia="en-US"/>
        </w:rPr>
        <w:drawing>
          <wp:inline distT="0" distB="0" distL="0" distR="0" wp14:anchorId="31C4C7DD" wp14:editId="653438A2">
            <wp:extent cx="3095625" cy="116660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03286" cy="1169488"/>
                    </a:xfrm>
                    <a:prstGeom prst="rect">
                      <a:avLst/>
                    </a:prstGeom>
                  </pic:spPr>
                </pic:pic>
              </a:graphicData>
            </a:graphic>
          </wp:inline>
        </w:drawing>
      </w:r>
    </w:p>
    <w:p w14:paraId="4211721C" w14:textId="734873A2" w:rsidR="005C5D6E" w:rsidRDefault="005C5D6E" w:rsidP="002F30F8">
      <w:pPr>
        <w:tabs>
          <w:tab w:val="left" w:pos="7300"/>
        </w:tabs>
        <w:ind w:left="100" w:right="-14"/>
        <w:jc w:val="center"/>
        <w:rPr>
          <w:rFonts w:ascii="Arial Black" w:hAnsi="Arial Black"/>
          <w:sz w:val="18"/>
          <w:szCs w:val="18"/>
        </w:rPr>
      </w:pPr>
    </w:p>
    <w:p w14:paraId="2812D94D" w14:textId="35F625CF" w:rsidR="00CA180D" w:rsidRPr="00297ADD" w:rsidRDefault="00CA180D" w:rsidP="00CA180D">
      <w:pPr>
        <w:spacing w:before="11" w:line="260" w:lineRule="exact"/>
        <w:rPr>
          <w:spacing w:val="2"/>
          <w:sz w:val="22"/>
          <w:szCs w:val="22"/>
        </w:rPr>
      </w:pPr>
      <w:r w:rsidRPr="0058418B">
        <w:rPr>
          <w:b/>
          <w:sz w:val="22"/>
          <w:szCs w:val="22"/>
        </w:rPr>
        <w:t>Program Description</w:t>
      </w:r>
      <w:r>
        <w:rPr>
          <w:b/>
          <w:sz w:val="22"/>
          <w:szCs w:val="22"/>
        </w:rPr>
        <w:t xml:space="preserve">: </w:t>
      </w:r>
      <w:r w:rsidRPr="002E5152">
        <w:rPr>
          <w:spacing w:val="2"/>
          <w:sz w:val="22"/>
          <w:szCs w:val="22"/>
        </w:rPr>
        <w:t>T</w:t>
      </w:r>
      <w:r w:rsidRPr="002E5152">
        <w:rPr>
          <w:spacing w:val="-5"/>
          <w:sz w:val="22"/>
          <w:szCs w:val="22"/>
        </w:rPr>
        <w:t>h</w:t>
      </w:r>
      <w:r w:rsidRPr="002E5152">
        <w:rPr>
          <w:sz w:val="22"/>
          <w:szCs w:val="22"/>
        </w:rPr>
        <w:t>e</w:t>
      </w:r>
      <w:r w:rsidRPr="002E5152">
        <w:rPr>
          <w:spacing w:val="-2"/>
          <w:sz w:val="22"/>
          <w:szCs w:val="22"/>
        </w:rPr>
        <w:t xml:space="preserve"> </w:t>
      </w:r>
      <w:r>
        <w:rPr>
          <w:spacing w:val="1"/>
          <w:sz w:val="22"/>
          <w:szCs w:val="22"/>
        </w:rPr>
        <w:t>Cyber Security</w:t>
      </w:r>
      <w:r w:rsidRPr="002E5152">
        <w:rPr>
          <w:spacing w:val="-8"/>
          <w:sz w:val="22"/>
          <w:szCs w:val="22"/>
        </w:rPr>
        <w:t xml:space="preserve"> </w:t>
      </w:r>
      <w:r w:rsidRPr="002E5152">
        <w:rPr>
          <w:spacing w:val="2"/>
          <w:sz w:val="22"/>
          <w:szCs w:val="22"/>
        </w:rPr>
        <w:t>E</w:t>
      </w:r>
      <w:r w:rsidRPr="002E5152">
        <w:rPr>
          <w:spacing w:val="-5"/>
          <w:sz w:val="22"/>
          <w:szCs w:val="22"/>
        </w:rPr>
        <w:t>n</w:t>
      </w:r>
      <w:r w:rsidRPr="002E5152">
        <w:rPr>
          <w:spacing w:val="5"/>
          <w:sz w:val="22"/>
          <w:szCs w:val="22"/>
        </w:rPr>
        <w:t>g</w:t>
      </w:r>
      <w:r w:rsidRPr="002E5152">
        <w:rPr>
          <w:spacing w:val="-4"/>
          <w:sz w:val="22"/>
          <w:szCs w:val="22"/>
        </w:rPr>
        <w:t>i</w:t>
      </w:r>
      <w:r w:rsidRPr="002E5152">
        <w:rPr>
          <w:sz w:val="22"/>
          <w:szCs w:val="22"/>
        </w:rPr>
        <w:t>n</w:t>
      </w:r>
      <w:r w:rsidRPr="002E5152">
        <w:rPr>
          <w:spacing w:val="-1"/>
          <w:sz w:val="22"/>
          <w:szCs w:val="22"/>
        </w:rPr>
        <w:t>ee</w:t>
      </w:r>
      <w:r w:rsidRPr="002E5152">
        <w:rPr>
          <w:sz w:val="22"/>
          <w:szCs w:val="22"/>
        </w:rPr>
        <w:t>r</w:t>
      </w:r>
      <w:r w:rsidRPr="002E5152">
        <w:rPr>
          <w:spacing w:val="-5"/>
          <w:sz w:val="22"/>
          <w:szCs w:val="22"/>
        </w:rPr>
        <w:t xml:space="preserve"> </w:t>
      </w:r>
      <w:r w:rsidRPr="002E5152">
        <w:rPr>
          <w:sz w:val="22"/>
          <w:szCs w:val="22"/>
        </w:rPr>
        <w:t>p</w:t>
      </w:r>
      <w:r w:rsidRPr="002E5152">
        <w:rPr>
          <w:spacing w:val="2"/>
          <w:sz w:val="22"/>
          <w:szCs w:val="22"/>
        </w:rPr>
        <w:t>r</w:t>
      </w:r>
      <w:r w:rsidRPr="002E5152">
        <w:rPr>
          <w:spacing w:val="5"/>
          <w:sz w:val="22"/>
          <w:szCs w:val="22"/>
        </w:rPr>
        <w:t>o</w:t>
      </w:r>
      <w:r w:rsidRPr="002E5152">
        <w:rPr>
          <w:spacing w:val="-5"/>
          <w:sz w:val="22"/>
          <w:szCs w:val="22"/>
        </w:rPr>
        <w:t>g</w:t>
      </w:r>
      <w:r w:rsidRPr="002E5152">
        <w:rPr>
          <w:spacing w:val="2"/>
          <w:sz w:val="22"/>
          <w:szCs w:val="22"/>
        </w:rPr>
        <w:t>r</w:t>
      </w:r>
      <w:r w:rsidRPr="002E5152">
        <w:rPr>
          <w:spacing w:val="-1"/>
          <w:sz w:val="22"/>
          <w:szCs w:val="22"/>
        </w:rPr>
        <w:t>a</w:t>
      </w:r>
      <w:r w:rsidRPr="002E5152">
        <w:rPr>
          <w:sz w:val="22"/>
          <w:szCs w:val="22"/>
        </w:rPr>
        <w:t>m</w:t>
      </w:r>
      <w:r w:rsidRPr="002E5152">
        <w:rPr>
          <w:spacing w:val="-10"/>
          <w:sz w:val="22"/>
          <w:szCs w:val="22"/>
        </w:rPr>
        <w:t xml:space="preserve"> </w:t>
      </w:r>
      <w:r w:rsidRPr="002E5152">
        <w:rPr>
          <w:spacing w:val="-4"/>
          <w:sz w:val="22"/>
          <w:szCs w:val="22"/>
        </w:rPr>
        <w:t>i</w:t>
      </w:r>
      <w:r w:rsidRPr="002E5152">
        <w:rPr>
          <w:sz w:val="22"/>
          <w:szCs w:val="22"/>
        </w:rPr>
        <w:t>n</w:t>
      </w:r>
      <w:r w:rsidRPr="002E5152">
        <w:rPr>
          <w:spacing w:val="4"/>
          <w:sz w:val="22"/>
          <w:szCs w:val="22"/>
        </w:rPr>
        <w:t>c</w:t>
      </w:r>
      <w:r w:rsidRPr="002E5152">
        <w:rPr>
          <w:spacing w:val="-4"/>
          <w:sz w:val="22"/>
          <w:szCs w:val="22"/>
        </w:rPr>
        <w:t>l</w:t>
      </w:r>
      <w:r w:rsidRPr="002E5152">
        <w:rPr>
          <w:sz w:val="22"/>
          <w:szCs w:val="22"/>
        </w:rPr>
        <w:t>ud</w:t>
      </w:r>
      <w:r w:rsidRPr="002E5152">
        <w:rPr>
          <w:spacing w:val="-1"/>
          <w:sz w:val="22"/>
          <w:szCs w:val="22"/>
        </w:rPr>
        <w:t>e</w:t>
      </w:r>
      <w:r w:rsidRPr="002E5152">
        <w:rPr>
          <w:sz w:val="22"/>
          <w:szCs w:val="22"/>
        </w:rPr>
        <w:t>s</w:t>
      </w:r>
      <w:r w:rsidRPr="002E5152">
        <w:rPr>
          <w:spacing w:val="-8"/>
          <w:sz w:val="22"/>
          <w:szCs w:val="22"/>
        </w:rPr>
        <w:t xml:space="preserve"> </w:t>
      </w:r>
      <w:r w:rsidRPr="002E5152">
        <w:rPr>
          <w:spacing w:val="3"/>
          <w:sz w:val="22"/>
          <w:szCs w:val="22"/>
        </w:rPr>
        <w:t>s</w:t>
      </w:r>
      <w:r w:rsidRPr="002E5152">
        <w:rPr>
          <w:spacing w:val="-4"/>
          <w:sz w:val="22"/>
          <w:szCs w:val="22"/>
        </w:rPr>
        <w:t>i</w:t>
      </w:r>
      <w:r w:rsidRPr="002E5152">
        <w:rPr>
          <w:sz w:val="22"/>
          <w:szCs w:val="22"/>
        </w:rPr>
        <w:t>x</w:t>
      </w:r>
      <w:r w:rsidRPr="002E5152">
        <w:rPr>
          <w:spacing w:val="-1"/>
          <w:sz w:val="22"/>
          <w:szCs w:val="22"/>
        </w:rPr>
        <w:t xml:space="preserve"> c</w:t>
      </w:r>
      <w:r w:rsidRPr="002E5152">
        <w:rPr>
          <w:spacing w:val="5"/>
          <w:sz w:val="22"/>
          <w:szCs w:val="22"/>
        </w:rPr>
        <w:t>o</w:t>
      </w:r>
      <w:r w:rsidRPr="002E5152">
        <w:rPr>
          <w:sz w:val="22"/>
          <w:szCs w:val="22"/>
        </w:rPr>
        <w:t>u</w:t>
      </w:r>
      <w:r w:rsidRPr="002E5152">
        <w:rPr>
          <w:spacing w:val="2"/>
          <w:sz w:val="22"/>
          <w:szCs w:val="22"/>
        </w:rPr>
        <w:t>r</w:t>
      </w:r>
      <w:r w:rsidRPr="002E5152">
        <w:rPr>
          <w:spacing w:val="-2"/>
          <w:sz w:val="22"/>
          <w:szCs w:val="22"/>
        </w:rPr>
        <w:t>s</w:t>
      </w:r>
      <w:r w:rsidRPr="002E5152">
        <w:rPr>
          <w:spacing w:val="-1"/>
          <w:sz w:val="22"/>
          <w:szCs w:val="22"/>
        </w:rPr>
        <w:t>e</w:t>
      </w:r>
      <w:r w:rsidRPr="002E5152">
        <w:rPr>
          <w:sz w:val="22"/>
          <w:szCs w:val="22"/>
        </w:rPr>
        <w:t>s</w:t>
      </w:r>
      <w:r w:rsidRPr="002E5152">
        <w:rPr>
          <w:spacing w:val="-7"/>
          <w:sz w:val="22"/>
          <w:szCs w:val="22"/>
        </w:rPr>
        <w:t xml:space="preserve"> </w:t>
      </w:r>
      <w:r w:rsidRPr="002E5152">
        <w:rPr>
          <w:sz w:val="22"/>
          <w:szCs w:val="22"/>
        </w:rPr>
        <w:t>to</w:t>
      </w:r>
      <w:r w:rsidRPr="002E5152">
        <w:rPr>
          <w:spacing w:val="5"/>
          <w:sz w:val="22"/>
          <w:szCs w:val="22"/>
        </w:rPr>
        <w:t xml:space="preserve"> </w:t>
      </w:r>
      <w:r w:rsidRPr="002E5152">
        <w:rPr>
          <w:spacing w:val="-5"/>
          <w:sz w:val="22"/>
          <w:szCs w:val="22"/>
        </w:rPr>
        <w:t>p</w:t>
      </w:r>
      <w:r w:rsidRPr="002E5152">
        <w:rPr>
          <w:spacing w:val="2"/>
          <w:sz w:val="22"/>
          <w:szCs w:val="22"/>
        </w:rPr>
        <w:t>r</w:t>
      </w:r>
      <w:r w:rsidRPr="002E5152">
        <w:rPr>
          <w:spacing w:val="-1"/>
          <w:sz w:val="22"/>
          <w:szCs w:val="22"/>
        </w:rPr>
        <w:t>e</w:t>
      </w:r>
      <w:r w:rsidRPr="002E5152">
        <w:rPr>
          <w:sz w:val="22"/>
          <w:szCs w:val="22"/>
        </w:rPr>
        <w:t>p</w:t>
      </w:r>
      <w:r w:rsidRPr="002E5152">
        <w:rPr>
          <w:spacing w:val="-1"/>
          <w:sz w:val="22"/>
          <w:szCs w:val="22"/>
        </w:rPr>
        <w:t>a</w:t>
      </w:r>
      <w:r w:rsidRPr="002E5152">
        <w:rPr>
          <w:spacing w:val="2"/>
          <w:sz w:val="22"/>
          <w:szCs w:val="22"/>
        </w:rPr>
        <w:t>r</w:t>
      </w:r>
      <w:r w:rsidRPr="002E5152">
        <w:rPr>
          <w:sz w:val="22"/>
          <w:szCs w:val="22"/>
        </w:rPr>
        <w:t>e</w:t>
      </w:r>
      <w:r w:rsidRPr="002E5152">
        <w:rPr>
          <w:spacing w:val="-5"/>
          <w:sz w:val="22"/>
          <w:szCs w:val="22"/>
        </w:rPr>
        <w:t xml:space="preserve"> </w:t>
      </w:r>
      <w:r w:rsidRPr="002E5152">
        <w:rPr>
          <w:spacing w:val="-7"/>
          <w:sz w:val="22"/>
          <w:szCs w:val="22"/>
        </w:rPr>
        <w:t>s</w:t>
      </w:r>
      <w:r w:rsidRPr="002E5152">
        <w:rPr>
          <w:spacing w:val="5"/>
          <w:sz w:val="22"/>
          <w:szCs w:val="22"/>
        </w:rPr>
        <w:t>t</w:t>
      </w:r>
      <w:r w:rsidRPr="002E5152">
        <w:rPr>
          <w:sz w:val="22"/>
          <w:szCs w:val="22"/>
        </w:rPr>
        <w:t>ud</w:t>
      </w:r>
      <w:r w:rsidRPr="002E5152">
        <w:rPr>
          <w:spacing w:val="-1"/>
          <w:sz w:val="22"/>
          <w:szCs w:val="22"/>
        </w:rPr>
        <w:t>e</w:t>
      </w:r>
      <w:r w:rsidRPr="002E5152">
        <w:rPr>
          <w:spacing w:val="-5"/>
          <w:sz w:val="22"/>
          <w:szCs w:val="22"/>
        </w:rPr>
        <w:t>n</w:t>
      </w:r>
      <w:r w:rsidRPr="002E5152">
        <w:rPr>
          <w:spacing w:val="5"/>
          <w:sz w:val="22"/>
          <w:szCs w:val="22"/>
        </w:rPr>
        <w:t>t</w:t>
      </w:r>
      <w:r w:rsidRPr="002E5152">
        <w:rPr>
          <w:sz w:val="22"/>
          <w:szCs w:val="22"/>
        </w:rPr>
        <w:t>s</w:t>
      </w:r>
      <w:r w:rsidRPr="002E5152">
        <w:rPr>
          <w:spacing w:val="-8"/>
          <w:sz w:val="22"/>
          <w:szCs w:val="22"/>
        </w:rPr>
        <w:t xml:space="preserve"> </w:t>
      </w:r>
      <w:r w:rsidRPr="002E5152">
        <w:rPr>
          <w:sz w:val="22"/>
          <w:szCs w:val="22"/>
        </w:rPr>
        <w:t>to</w:t>
      </w:r>
      <w:r w:rsidRPr="002E5152">
        <w:rPr>
          <w:spacing w:val="5"/>
          <w:sz w:val="22"/>
          <w:szCs w:val="22"/>
        </w:rPr>
        <w:t xml:space="preserve"> </w:t>
      </w:r>
      <w:r w:rsidRPr="002E5152">
        <w:rPr>
          <w:spacing w:val="-1"/>
          <w:sz w:val="22"/>
          <w:szCs w:val="22"/>
        </w:rPr>
        <w:t>ac</w:t>
      </w:r>
      <w:r w:rsidRPr="002E5152">
        <w:rPr>
          <w:sz w:val="22"/>
          <w:szCs w:val="22"/>
        </w:rPr>
        <w:t>h</w:t>
      </w:r>
      <w:r w:rsidRPr="002E5152">
        <w:rPr>
          <w:spacing w:val="-9"/>
          <w:sz w:val="22"/>
          <w:szCs w:val="22"/>
        </w:rPr>
        <w:t>i</w:t>
      </w:r>
      <w:r w:rsidRPr="002E5152">
        <w:rPr>
          <w:spacing w:val="4"/>
          <w:sz w:val="22"/>
          <w:szCs w:val="22"/>
        </w:rPr>
        <w:t>e</w:t>
      </w:r>
      <w:r w:rsidRPr="002E5152">
        <w:rPr>
          <w:spacing w:val="-5"/>
          <w:sz w:val="22"/>
          <w:szCs w:val="22"/>
        </w:rPr>
        <w:t>v</w:t>
      </w:r>
      <w:r w:rsidRPr="002E5152">
        <w:rPr>
          <w:sz w:val="22"/>
          <w:szCs w:val="22"/>
        </w:rPr>
        <w:t>e</w:t>
      </w:r>
      <w:r w:rsidRPr="002E5152">
        <w:rPr>
          <w:spacing w:val="-5"/>
          <w:sz w:val="22"/>
          <w:szCs w:val="22"/>
        </w:rPr>
        <w:t xml:space="preserve"> </w:t>
      </w:r>
      <w:r w:rsidRPr="002E5152">
        <w:rPr>
          <w:spacing w:val="-18"/>
          <w:sz w:val="22"/>
          <w:szCs w:val="22"/>
        </w:rPr>
        <w:t>Network Security</w:t>
      </w:r>
      <w:r w:rsidRPr="002E5152">
        <w:rPr>
          <w:spacing w:val="-7"/>
          <w:sz w:val="22"/>
          <w:szCs w:val="22"/>
        </w:rPr>
        <w:t xml:space="preserve"> </w:t>
      </w:r>
      <w:r w:rsidRPr="002E5152">
        <w:rPr>
          <w:spacing w:val="-2"/>
          <w:sz w:val="22"/>
          <w:szCs w:val="22"/>
        </w:rPr>
        <w:t>s</w:t>
      </w:r>
      <w:r w:rsidRPr="002E5152">
        <w:rPr>
          <w:spacing w:val="5"/>
          <w:sz w:val="22"/>
          <w:szCs w:val="22"/>
        </w:rPr>
        <w:t>k</w:t>
      </w:r>
      <w:r w:rsidRPr="002E5152">
        <w:rPr>
          <w:sz w:val="22"/>
          <w:szCs w:val="22"/>
        </w:rPr>
        <w:t>il</w:t>
      </w:r>
      <w:r w:rsidRPr="002E5152">
        <w:rPr>
          <w:spacing w:val="-4"/>
          <w:sz w:val="22"/>
          <w:szCs w:val="22"/>
        </w:rPr>
        <w:t>l</w:t>
      </w:r>
      <w:r w:rsidRPr="002E5152">
        <w:rPr>
          <w:sz w:val="22"/>
          <w:szCs w:val="22"/>
        </w:rPr>
        <w:t>s</w:t>
      </w:r>
      <w:r w:rsidRPr="002E5152">
        <w:rPr>
          <w:spacing w:val="-5"/>
          <w:sz w:val="22"/>
          <w:szCs w:val="22"/>
        </w:rPr>
        <w:t xml:space="preserve"> </w:t>
      </w:r>
      <w:r w:rsidRPr="002E5152">
        <w:rPr>
          <w:spacing w:val="4"/>
          <w:sz w:val="22"/>
          <w:szCs w:val="22"/>
        </w:rPr>
        <w:t>a</w:t>
      </w:r>
      <w:r w:rsidRPr="002E5152">
        <w:rPr>
          <w:spacing w:val="-5"/>
          <w:sz w:val="22"/>
          <w:szCs w:val="22"/>
        </w:rPr>
        <w:t>n</w:t>
      </w:r>
      <w:r w:rsidRPr="002E5152">
        <w:rPr>
          <w:sz w:val="22"/>
          <w:szCs w:val="22"/>
        </w:rPr>
        <w:t>d</w:t>
      </w:r>
      <w:r w:rsidRPr="002E5152">
        <w:rPr>
          <w:spacing w:val="-1"/>
          <w:sz w:val="22"/>
          <w:szCs w:val="22"/>
        </w:rPr>
        <w:t xml:space="preserve"> </w:t>
      </w:r>
      <w:r w:rsidRPr="002E5152">
        <w:rPr>
          <w:spacing w:val="5"/>
          <w:sz w:val="22"/>
          <w:szCs w:val="22"/>
        </w:rPr>
        <w:t>k</w:t>
      </w:r>
      <w:r w:rsidRPr="002E5152">
        <w:rPr>
          <w:spacing w:val="-5"/>
          <w:sz w:val="22"/>
          <w:szCs w:val="22"/>
        </w:rPr>
        <w:t>n</w:t>
      </w:r>
      <w:r w:rsidRPr="002E5152">
        <w:rPr>
          <w:spacing w:val="5"/>
          <w:sz w:val="22"/>
          <w:szCs w:val="22"/>
        </w:rPr>
        <w:t>ow</w:t>
      </w:r>
      <w:r w:rsidRPr="002E5152">
        <w:rPr>
          <w:spacing w:val="-9"/>
          <w:sz w:val="22"/>
          <w:szCs w:val="22"/>
        </w:rPr>
        <w:t>l</w:t>
      </w:r>
      <w:r w:rsidRPr="002E5152">
        <w:rPr>
          <w:spacing w:val="-1"/>
          <w:sz w:val="22"/>
          <w:szCs w:val="22"/>
        </w:rPr>
        <w:t>e</w:t>
      </w:r>
      <w:r w:rsidRPr="002E5152">
        <w:rPr>
          <w:sz w:val="22"/>
          <w:szCs w:val="22"/>
        </w:rPr>
        <w:t>dg</w:t>
      </w:r>
      <w:r w:rsidRPr="002E5152">
        <w:rPr>
          <w:spacing w:val="2"/>
          <w:sz w:val="22"/>
          <w:szCs w:val="22"/>
        </w:rPr>
        <w:t>e</w:t>
      </w:r>
      <w:r w:rsidRPr="002E5152">
        <w:rPr>
          <w:sz w:val="22"/>
          <w:szCs w:val="22"/>
        </w:rPr>
        <w:t>.</w:t>
      </w:r>
      <w:r w:rsidRPr="002E5152">
        <w:rPr>
          <w:spacing w:val="-6"/>
          <w:sz w:val="22"/>
          <w:szCs w:val="22"/>
        </w:rPr>
        <w:t xml:space="preserve"> </w:t>
      </w:r>
      <w:r w:rsidRPr="002E5152">
        <w:rPr>
          <w:spacing w:val="-2"/>
          <w:sz w:val="22"/>
          <w:szCs w:val="22"/>
        </w:rPr>
        <w:t>T</w:t>
      </w:r>
      <w:r w:rsidRPr="002E5152">
        <w:rPr>
          <w:spacing w:val="-5"/>
          <w:sz w:val="22"/>
          <w:szCs w:val="22"/>
        </w:rPr>
        <w:t>h</w:t>
      </w:r>
      <w:r w:rsidRPr="002E5152">
        <w:rPr>
          <w:spacing w:val="4"/>
          <w:sz w:val="22"/>
          <w:szCs w:val="22"/>
        </w:rPr>
        <w:t>e</w:t>
      </w:r>
      <w:r w:rsidRPr="002E5152">
        <w:rPr>
          <w:spacing w:val="-2"/>
          <w:sz w:val="22"/>
          <w:szCs w:val="22"/>
        </w:rPr>
        <w:t>s</w:t>
      </w:r>
      <w:r w:rsidRPr="002E5152">
        <w:rPr>
          <w:sz w:val="22"/>
          <w:szCs w:val="22"/>
        </w:rPr>
        <w:t>e</w:t>
      </w:r>
      <w:r w:rsidRPr="002E5152">
        <w:rPr>
          <w:spacing w:val="-4"/>
          <w:sz w:val="22"/>
          <w:szCs w:val="22"/>
        </w:rPr>
        <w:t xml:space="preserve"> </w:t>
      </w:r>
      <w:r w:rsidRPr="002E5152">
        <w:rPr>
          <w:spacing w:val="-1"/>
          <w:sz w:val="22"/>
          <w:szCs w:val="22"/>
        </w:rPr>
        <w:t>c</w:t>
      </w:r>
      <w:r>
        <w:rPr>
          <w:spacing w:val="-1"/>
          <w:sz w:val="22"/>
          <w:szCs w:val="22"/>
        </w:rPr>
        <w:t>ourses</w:t>
      </w:r>
      <w:r w:rsidRPr="002E5152">
        <w:rPr>
          <w:spacing w:val="-13"/>
          <w:sz w:val="22"/>
          <w:szCs w:val="22"/>
        </w:rPr>
        <w:t xml:space="preserve"> </w:t>
      </w:r>
      <w:r w:rsidRPr="002E5152">
        <w:rPr>
          <w:sz w:val="22"/>
          <w:szCs w:val="22"/>
        </w:rPr>
        <w:t>d</w:t>
      </w:r>
      <w:r w:rsidRPr="002E5152">
        <w:rPr>
          <w:spacing w:val="4"/>
          <w:sz w:val="22"/>
          <w:szCs w:val="22"/>
        </w:rPr>
        <w:t>e</w:t>
      </w:r>
      <w:r w:rsidRPr="002E5152">
        <w:rPr>
          <w:spacing w:val="-9"/>
          <w:sz w:val="22"/>
          <w:szCs w:val="22"/>
        </w:rPr>
        <w:t>m</w:t>
      </w:r>
      <w:r w:rsidRPr="002E5152">
        <w:rPr>
          <w:spacing w:val="10"/>
          <w:sz w:val="22"/>
          <w:szCs w:val="22"/>
        </w:rPr>
        <w:t>o</w:t>
      </w:r>
      <w:r w:rsidRPr="002E5152">
        <w:rPr>
          <w:spacing w:val="-5"/>
          <w:sz w:val="22"/>
          <w:szCs w:val="22"/>
        </w:rPr>
        <w:t>n</w:t>
      </w:r>
      <w:r w:rsidRPr="002E5152">
        <w:rPr>
          <w:spacing w:val="-2"/>
          <w:sz w:val="22"/>
          <w:szCs w:val="22"/>
        </w:rPr>
        <w:t>s</w:t>
      </w:r>
      <w:r w:rsidRPr="002E5152">
        <w:rPr>
          <w:spacing w:val="5"/>
          <w:sz w:val="22"/>
          <w:szCs w:val="22"/>
        </w:rPr>
        <w:t>t</w:t>
      </w:r>
      <w:r w:rsidRPr="002E5152">
        <w:rPr>
          <w:spacing w:val="2"/>
          <w:sz w:val="22"/>
          <w:szCs w:val="22"/>
        </w:rPr>
        <w:t>r</w:t>
      </w:r>
      <w:r w:rsidRPr="002E5152">
        <w:rPr>
          <w:spacing w:val="-1"/>
          <w:sz w:val="22"/>
          <w:szCs w:val="22"/>
        </w:rPr>
        <w:t>a</w:t>
      </w:r>
      <w:r w:rsidRPr="002E5152">
        <w:rPr>
          <w:spacing w:val="5"/>
          <w:sz w:val="22"/>
          <w:szCs w:val="22"/>
        </w:rPr>
        <w:t>t</w:t>
      </w:r>
      <w:r w:rsidRPr="002E5152">
        <w:rPr>
          <w:sz w:val="22"/>
          <w:szCs w:val="22"/>
        </w:rPr>
        <w:t>e</w:t>
      </w:r>
      <w:r w:rsidRPr="002E5152">
        <w:rPr>
          <w:spacing w:val="-10"/>
          <w:sz w:val="22"/>
          <w:szCs w:val="22"/>
        </w:rPr>
        <w:t xml:space="preserve"> </w:t>
      </w:r>
      <w:r>
        <w:rPr>
          <w:spacing w:val="-9"/>
          <w:sz w:val="22"/>
          <w:szCs w:val="22"/>
        </w:rPr>
        <w:t>a student’s</w:t>
      </w:r>
      <w:r w:rsidRPr="002E5152">
        <w:rPr>
          <w:sz w:val="22"/>
          <w:szCs w:val="22"/>
        </w:rPr>
        <w:t xml:space="preserve"> </w:t>
      </w:r>
      <w:r w:rsidRPr="002E5152">
        <w:rPr>
          <w:spacing w:val="-2"/>
          <w:sz w:val="22"/>
          <w:szCs w:val="22"/>
        </w:rPr>
        <w:t>s</w:t>
      </w:r>
      <w:r w:rsidRPr="002E5152">
        <w:rPr>
          <w:sz w:val="22"/>
          <w:szCs w:val="22"/>
        </w:rPr>
        <w:t>k</w:t>
      </w:r>
      <w:r w:rsidRPr="002E5152">
        <w:rPr>
          <w:spacing w:val="-4"/>
          <w:sz w:val="22"/>
          <w:szCs w:val="22"/>
        </w:rPr>
        <w:t>i</w:t>
      </w:r>
      <w:r w:rsidRPr="002E5152">
        <w:rPr>
          <w:sz w:val="22"/>
          <w:szCs w:val="22"/>
        </w:rPr>
        <w:t>l</w:t>
      </w:r>
      <w:r w:rsidRPr="002E5152">
        <w:rPr>
          <w:spacing w:val="-4"/>
          <w:sz w:val="22"/>
          <w:szCs w:val="22"/>
        </w:rPr>
        <w:t>l</w:t>
      </w:r>
      <w:r w:rsidRPr="002E5152">
        <w:rPr>
          <w:sz w:val="22"/>
          <w:szCs w:val="22"/>
        </w:rPr>
        <w:t xml:space="preserve">s </w:t>
      </w:r>
      <w:r w:rsidRPr="002E5152">
        <w:rPr>
          <w:spacing w:val="-4"/>
          <w:sz w:val="22"/>
          <w:szCs w:val="22"/>
        </w:rPr>
        <w:t>i</w:t>
      </w:r>
      <w:r w:rsidRPr="002E5152">
        <w:rPr>
          <w:sz w:val="22"/>
          <w:szCs w:val="22"/>
        </w:rPr>
        <w:t>n Network I</w:t>
      </w:r>
      <w:r w:rsidRPr="002E5152">
        <w:rPr>
          <w:spacing w:val="5"/>
          <w:sz w:val="22"/>
          <w:szCs w:val="22"/>
        </w:rPr>
        <w:t>n</w:t>
      </w:r>
      <w:r w:rsidRPr="002E5152">
        <w:rPr>
          <w:spacing w:val="-8"/>
          <w:sz w:val="22"/>
          <w:szCs w:val="22"/>
        </w:rPr>
        <w:t>f</w:t>
      </w:r>
      <w:r w:rsidRPr="002E5152">
        <w:rPr>
          <w:spacing w:val="2"/>
          <w:sz w:val="22"/>
          <w:szCs w:val="22"/>
        </w:rPr>
        <w:t>r</w:t>
      </w:r>
      <w:r w:rsidRPr="002E5152">
        <w:rPr>
          <w:spacing w:val="4"/>
          <w:sz w:val="22"/>
          <w:szCs w:val="22"/>
        </w:rPr>
        <w:t>a</w:t>
      </w:r>
      <w:r w:rsidRPr="002E5152">
        <w:rPr>
          <w:spacing w:val="-2"/>
          <w:sz w:val="22"/>
          <w:szCs w:val="22"/>
        </w:rPr>
        <w:t>s</w:t>
      </w:r>
      <w:r w:rsidRPr="002E5152">
        <w:rPr>
          <w:spacing w:val="5"/>
          <w:sz w:val="22"/>
          <w:szCs w:val="22"/>
        </w:rPr>
        <w:t>t</w:t>
      </w:r>
      <w:r w:rsidRPr="002E5152">
        <w:rPr>
          <w:spacing w:val="2"/>
          <w:sz w:val="22"/>
          <w:szCs w:val="22"/>
        </w:rPr>
        <w:t>r</w:t>
      </w:r>
      <w:r w:rsidRPr="002E5152">
        <w:rPr>
          <w:sz w:val="22"/>
          <w:szCs w:val="22"/>
        </w:rPr>
        <w:t>u</w:t>
      </w:r>
      <w:r w:rsidRPr="002E5152">
        <w:rPr>
          <w:spacing w:val="-6"/>
          <w:sz w:val="22"/>
          <w:szCs w:val="22"/>
        </w:rPr>
        <w:t>c</w:t>
      </w:r>
      <w:r w:rsidRPr="002E5152">
        <w:rPr>
          <w:spacing w:val="5"/>
          <w:sz w:val="22"/>
          <w:szCs w:val="22"/>
        </w:rPr>
        <w:t>t</w:t>
      </w:r>
      <w:r w:rsidRPr="002E5152">
        <w:rPr>
          <w:sz w:val="22"/>
          <w:szCs w:val="22"/>
        </w:rPr>
        <w:t>u</w:t>
      </w:r>
      <w:r w:rsidRPr="002E5152">
        <w:rPr>
          <w:spacing w:val="2"/>
          <w:sz w:val="22"/>
          <w:szCs w:val="22"/>
        </w:rPr>
        <w:t>r</w:t>
      </w:r>
      <w:r w:rsidRPr="002E5152">
        <w:rPr>
          <w:sz w:val="22"/>
          <w:szCs w:val="22"/>
        </w:rPr>
        <w:t>e</w:t>
      </w:r>
      <w:r w:rsidRPr="002E5152">
        <w:rPr>
          <w:spacing w:val="-11"/>
          <w:sz w:val="22"/>
          <w:szCs w:val="22"/>
        </w:rPr>
        <w:t xml:space="preserve"> </w:t>
      </w:r>
      <w:r w:rsidRPr="002E5152">
        <w:rPr>
          <w:spacing w:val="4"/>
          <w:sz w:val="22"/>
          <w:szCs w:val="22"/>
        </w:rPr>
        <w:t>a</w:t>
      </w:r>
      <w:r w:rsidRPr="002E5152">
        <w:rPr>
          <w:spacing w:val="-5"/>
          <w:sz w:val="22"/>
          <w:szCs w:val="22"/>
        </w:rPr>
        <w:t>n</w:t>
      </w:r>
      <w:r w:rsidRPr="002E5152">
        <w:rPr>
          <w:sz w:val="22"/>
          <w:szCs w:val="22"/>
        </w:rPr>
        <w:t>d</w:t>
      </w:r>
      <w:r w:rsidRPr="002E5152">
        <w:rPr>
          <w:spacing w:val="-1"/>
          <w:sz w:val="22"/>
          <w:szCs w:val="22"/>
        </w:rPr>
        <w:t xml:space="preserve"> Security</w:t>
      </w:r>
      <w:r w:rsidRPr="002E5152">
        <w:rPr>
          <w:sz w:val="22"/>
          <w:szCs w:val="22"/>
        </w:rPr>
        <w:t>.</w:t>
      </w:r>
      <w:r w:rsidRPr="002E5152">
        <w:rPr>
          <w:spacing w:val="-2"/>
          <w:sz w:val="22"/>
          <w:szCs w:val="22"/>
        </w:rPr>
        <w:t xml:space="preserve"> </w:t>
      </w:r>
      <w:r w:rsidRPr="002E5152">
        <w:rPr>
          <w:sz w:val="22"/>
          <w:szCs w:val="22"/>
        </w:rPr>
        <w:t>Up</w:t>
      </w:r>
      <w:r w:rsidRPr="002E5152">
        <w:rPr>
          <w:spacing w:val="5"/>
          <w:sz w:val="22"/>
          <w:szCs w:val="22"/>
        </w:rPr>
        <w:t>o</w:t>
      </w:r>
      <w:r w:rsidRPr="002E5152">
        <w:rPr>
          <w:sz w:val="22"/>
          <w:szCs w:val="22"/>
        </w:rPr>
        <w:t>n</w:t>
      </w:r>
      <w:r w:rsidRPr="002E5152">
        <w:rPr>
          <w:spacing w:val="-7"/>
          <w:sz w:val="22"/>
          <w:szCs w:val="22"/>
        </w:rPr>
        <w:t xml:space="preserve"> </w:t>
      </w:r>
      <w:r w:rsidRPr="002E5152">
        <w:rPr>
          <w:spacing w:val="-1"/>
          <w:sz w:val="22"/>
          <w:szCs w:val="22"/>
        </w:rPr>
        <w:t>c</w:t>
      </w:r>
      <w:r w:rsidRPr="002E5152">
        <w:rPr>
          <w:spacing w:val="5"/>
          <w:sz w:val="22"/>
          <w:szCs w:val="22"/>
        </w:rPr>
        <w:t>o</w:t>
      </w:r>
      <w:r w:rsidRPr="002E5152">
        <w:rPr>
          <w:spacing w:val="-9"/>
          <w:sz w:val="22"/>
          <w:szCs w:val="22"/>
        </w:rPr>
        <w:t>m</w:t>
      </w:r>
      <w:r w:rsidRPr="002E5152">
        <w:rPr>
          <w:spacing w:val="5"/>
          <w:sz w:val="22"/>
          <w:szCs w:val="22"/>
        </w:rPr>
        <w:t>p</w:t>
      </w:r>
      <w:r w:rsidRPr="002E5152">
        <w:rPr>
          <w:spacing w:val="-4"/>
          <w:sz w:val="22"/>
          <w:szCs w:val="22"/>
        </w:rPr>
        <w:t>l</w:t>
      </w:r>
      <w:r w:rsidRPr="002E5152">
        <w:rPr>
          <w:spacing w:val="-1"/>
          <w:sz w:val="22"/>
          <w:szCs w:val="22"/>
        </w:rPr>
        <w:t>e</w:t>
      </w:r>
      <w:r w:rsidRPr="002E5152">
        <w:rPr>
          <w:spacing w:val="5"/>
          <w:sz w:val="22"/>
          <w:szCs w:val="22"/>
        </w:rPr>
        <w:t>t</w:t>
      </w:r>
      <w:r w:rsidRPr="002E5152">
        <w:rPr>
          <w:spacing w:val="-9"/>
          <w:sz w:val="22"/>
          <w:szCs w:val="22"/>
        </w:rPr>
        <w:t>i</w:t>
      </w:r>
      <w:r w:rsidRPr="002E5152">
        <w:rPr>
          <w:spacing w:val="5"/>
          <w:sz w:val="22"/>
          <w:szCs w:val="22"/>
        </w:rPr>
        <w:t>o</w:t>
      </w:r>
      <w:r w:rsidRPr="002E5152">
        <w:rPr>
          <w:sz w:val="22"/>
          <w:szCs w:val="22"/>
        </w:rPr>
        <w:t>n</w:t>
      </w:r>
      <w:r w:rsidRPr="002E5152">
        <w:rPr>
          <w:spacing w:val="-13"/>
          <w:sz w:val="22"/>
          <w:szCs w:val="22"/>
        </w:rPr>
        <w:t xml:space="preserve"> </w:t>
      </w:r>
      <w:r w:rsidRPr="002E5152">
        <w:rPr>
          <w:spacing w:val="10"/>
          <w:sz w:val="22"/>
          <w:szCs w:val="22"/>
        </w:rPr>
        <w:t>o</w:t>
      </w:r>
      <w:r w:rsidRPr="002E5152">
        <w:rPr>
          <w:sz w:val="22"/>
          <w:szCs w:val="22"/>
        </w:rPr>
        <w:t>f</w:t>
      </w:r>
      <w:r w:rsidRPr="002E5152">
        <w:rPr>
          <w:spacing w:val="-7"/>
          <w:sz w:val="22"/>
          <w:szCs w:val="22"/>
        </w:rPr>
        <w:t xml:space="preserve"> </w:t>
      </w:r>
      <w:r w:rsidRPr="002E5152">
        <w:rPr>
          <w:spacing w:val="5"/>
          <w:sz w:val="22"/>
          <w:szCs w:val="22"/>
        </w:rPr>
        <w:t>t</w:t>
      </w:r>
      <w:r w:rsidRPr="002E5152">
        <w:rPr>
          <w:spacing w:val="-5"/>
          <w:sz w:val="22"/>
          <w:szCs w:val="22"/>
        </w:rPr>
        <w:t>h</w:t>
      </w:r>
      <w:r w:rsidRPr="002E5152">
        <w:rPr>
          <w:sz w:val="22"/>
          <w:szCs w:val="22"/>
        </w:rPr>
        <w:t>e</w:t>
      </w:r>
      <w:r w:rsidRPr="002E5152">
        <w:rPr>
          <w:spacing w:val="-1"/>
          <w:sz w:val="22"/>
          <w:szCs w:val="22"/>
        </w:rPr>
        <w:t xml:space="preserve"> </w:t>
      </w:r>
      <w:r w:rsidRPr="002E5152">
        <w:rPr>
          <w:sz w:val="22"/>
          <w:szCs w:val="22"/>
        </w:rPr>
        <w:t>p</w:t>
      </w:r>
      <w:r w:rsidRPr="002E5152">
        <w:rPr>
          <w:spacing w:val="-3"/>
          <w:sz w:val="22"/>
          <w:szCs w:val="22"/>
        </w:rPr>
        <w:t>r</w:t>
      </w:r>
      <w:r w:rsidRPr="002E5152">
        <w:rPr>
          <w:spacing w:val="5"/>
          <w:sz w:val="22"/>
          <w:szCs w:val="22"/>
        </w:rPr>
        <w:t>o</w:t>
      </w:r>
      <w:r w:rsidRPr="002E5152">
        <w:rPr>
          <w:sz w:val="22"/>
          <w:szCs w:val="22"/>
        </w:rPr>
        <w:t>g</w:t>
      </w:r>
      <w:r w:rsidRPr="002E5152">
        <w:rPr>
          <w:spacing w:val="2"/>
          <w:sz w:val="22"/>
          <w:szCs w:val="22"/>
        </w:rPr>
        <w:t>r</w:t>
      </w:r>
      <w:r w:rsidRPr="002E5152">
        <w:rPr>
          <w:spacing w:val="-1"/>
          <w:sz w:val="22"/>
          <w:szCs w:val="22"/>
        </w:rPr>
        <w:t>a</w:t>
      </w:r>
      <w:r w:rsidRPr="002E5152">
        <w:rPr>
          <w:spacing w:val="-9"/>
          <w:sz w:val="22"/>
          <w:szCs w:val="22"/>
        </w:rPr>
        <w:t>m</w:t>
      </w:r>
      <w:r w:rsidRPr="002E5152">
        <w:rPr>
          <w:sz w:val="22"/>
          <w:szCs w:val="22"/>
        </w:rPr>
        <w:t>,</w:t>
      </w:r>
      <w:r w:rsidRPr="002E5152">
        <w:rPr>
          <w:spacing w:val="-4"/>
          <w:sz w:val="22"/>
          <w:szCs w:val="22"/>
        </w:rPr>
        <w:t xml:space="preserve"> </w:t>
      </w:r>
      <w:r w:rsidRPr="002E5152">
        <w:rPr>
          <w:spacing w:val="5"/>
          <w:sz w:val="22"/>
          <w:szCs w:val="22"/>
        </w:rPr>
        <w:t>t</w:t>
      </w:r>
      <w:r w:rsidRPr="002E5152">
        <w:rPr>
          <w:spacing w:val="-5"/>
          <w:sz w:val="22"/>
          <w:szCs w:val="22"/>
        </w:rPr>
        <w:t>h</w:t>
      </w:r>
      <w:r w:rsidRPr="002E5152">
        <w:rPr>
          <w:sz w:val="22"/>
          <w:szCs w:val="22"/>
        </w:rPr>
        <w:t>e</w:t>
      </w:r>
      <w:r w:rsidRPr="002E5152">
        <w:rPr>
          <w:spacing w:val="-1"/>
          <w:sz w:val="22"/>
          <w:szCs w:val="22"/>
        </w:rPr>
        <w:t xml:space="preserve"> ca</w:t>
      </w:r>
      <w:r w:rsidRPr="002E5152">
        <w:rPr>
          <w:spacing w:val="-5"/>
          <w:sz w:val="22"/>
          <w:szCs w:val="22"/>
        </w:rPr>
        <w:t>n</w:t>
      </w:r>
      <w:r w:rsidRPr="002E5152">
        <w:rPr>
          <w:spacing w:val="5"/>
          <w:sz w:val="22"/>
          <w:szCs w:val="22"/>
        </w:rPr>
        <w:t>d</w:t>
      </w:r>
      <w:r w:rsidRPr="002E5152">
        <w:rPr>
          <w:spacing w:val="-4"/>
          <w:sz w:val="22"/>
          <w:szCs w:val="22"/>
        </w:rPr>
        <w:t>i</w:t>
      </w:r>
      <w:r w:rsidRPr="002E5152">
        <w:rPr>
          <w:sz w:val="22"/>
          <w:szCs w:val="22"/>
        </w:rPr>
        <w:t>d</w:t>
      </w:r>
      <w:r w:rsidRPr="002E5152">
        <w:rPr>
          <w:spacing w:val="-1"/>
          <w:sz w:val="22"/>
          <w:szCs w:val="22"/>
        </w:rPr>
        <w:t>a</w:t>
      </w:r>
      <w:r w:rsidRPr="002E5152">
        <w:rPr>
          <w:spacing w:val="5"/>
          <w:sz w:val="22"/>
          <w:szCs w:val="22"/>
        </w:rPr>
        <w:t>t</w:t>
      </w:r>
      <w:r w:rsidRPr="002E5152">
        <w:rPr>
          <w:sz w:val="22"/>
          <w:szCs w:val="22"/>
        </w:rPr>
        <w:t>e</w:t>
      </w:r>
      <w:r w:rsidRPr="002E5152">
        <w:rPr>
          <w:spacing w:val="-7"/>
          <w:sz w:val="22"/>
          <w:szCs w:val="22"/>
        </w:rPr>
        <w:t xml:space="preserve"> </w:t>
      </w:r>
      <w:r w:rsidRPr="002E5152">
        <w:rPr>
          <w:spacing w:val="5"/>
          <w:sz w:val="22"/>
          <w:szCs w:val="22"/>
        </w:rPr>
        <w:t>w</w:t>
      </w:r>
      <w:r w:rsidRPr="002E5152">
        <w:rPr>
          <w:spacing w:val="-4"/>
          <w:sz w:val="22"/>
          <w:szCs w:val="22"/>
        </w:rPr>
        <w:t>il</w:t>
      </w:r>
      <w:r w:rsidRPr="002E5152">
        <w:rPr>
          <w:sz w:val="22"/>
          <w:szCs w:val="22"/>
        </w:rPr>
        <w:t>l</w:t>
      </w:r>
      <w:r w:rsidRPr="002E5152">
        <w:rPr>
          <w:color w:val="000000"/>
          <w:sz w:val="22"/>
          <w:szCs w:val="22"/>
        </w:rPr>
        <w:t xml:space="preserve"> know how to plan, configure, and operate simple WAN and switched LAN networks. Students will also understand VLSM, IPv6, OSPF, and EIGRP protocols and learn to use access lists using NAT and DHCP</w:t>
      </w:r>
      <w:r w:rsidRPr="002E5152">
        <w:rPr>
          <w:sz w:val="22"/>
          <w:szCs w:val="22"/>
        </w:rPr>
        <w:t>. Students will be able to</w:t>
      </w:r>
      <w:r w:rsidRPr="002E5152">
        <w:rPr>
          <w:spacing w:val="-7"/>
          <w:sz w:val="22"/>
          <w:szCs w:val="22"/>
        </w:rPr>
        <w:t xml:space="preserve"> </w:t>
      </w:r>
      <w:r w:rsidRPr="002E5152">
        <w:rPr>
          <w:spacing w:val="-4"/>
          <w:sz w:val="22"/>
          <w:szCs w:val="22"/>
        </w:rPr>
        <w:t>m</w:t>
      </w:r>
      <w:r w:rsidRPr="002E5152">
        <w:rPr>
          <w:spacing w:val="-1"/>
          <w:sz w:val="22"/>
          <w:szCs w:val="22"/>
        </w:rPr>
        <w:t>a</w:t>
      </w:r>
      <w:r w:rsidRPr="002E5152">
        <w:rPr>
          <w:sz w:val="22"/>
          <w:szCs w:val="22"/>
        </w:rPr>
        <w:t>ke</w:t>
      </w:r>
      <w:r w:rsidRPr="002E5152">
        <w:rPr>
          <w:spacing w:val="-3"/>
          <w:sz w:val="22"/>
          <w:szCs w:val="22"/>
        </w:rPr>
        <w:t xml:space="preserve"> </w:t>
      </w:r>
      <w:r w:rsidRPr="002E5152">
        <w:rPr>
          <w:spacing w:val="5"/>
          <w:sz w:val="22"/>
          <w:szCs w:val="22"/>
        </w:rPr>
        <w:t>t</w:t>
      </w:r>
      <w:r w:rsidRPr="002E5152">
        <w:rPr>
          <w:spacing w:val="-5"/>
          <w:sz w:val="22"/>
          <w:szCs w:val="22"/>
        </w:rPr>
        <w:t>h</w:t>
      </w:r>
      <w:r w:rsidRPr="002E5152">
        <w:rPr>
          <w:sz w:val="22"/>
          <w:szCs w:val="22"/>
        </w:rPr>
        <w:t>e</w:t>
      </w:r>
      <w:r w:rsidRPr="002E5152">
        <w:rPr>
          <w:spacing w:val="-1"/>
          <w:sz w:val="22"/>
          <w:szCs w:val="22"/>
        </w:rPr>
        <w:t xml:space="preserve"> </w:t>
      </w:r>
      <w:r w:rsidRPr="002E5152">
        <w:rPr>
          <w:sz w:val="22"/>
          <w:szCs w:val="22"/>
        </w:rPr>
        <w:t>d</w:t>
      </w:r>
      <w:r w:rsidRPr="002E5152">
        <w:rPr>
          <w:spacing w:val="-1"/>
          <w:sz w:val="22"/>
          <w:szCs w:val="22"/>
        </w:rPr>
        <w:t>e</w:t>
      </w:r>
      <w:r w:rsidRPr="002E5152">
        <w:rPr>
          <w:spacing w:val="3"/>
          <w:sz w:val="22"/>
          <w:szCs w:val="22"/>
        </w:rPr>
        <w:t>s</w:t>
      </w:r>
      <w:r w:rsidRPr="002E5152">
        <w:rPr>
          <w:spacing w:val="-4"/>
          <w:sz w:val="22"/>
          <w:szCs w:val="22"/>
        </w:rPr>
        <w:t>i</w:t>
      </w:r>
      <w:r w:rsidRPr="002E5152">
        <w:rPr>
          <w:spacing w:val="5"/>
          <w:sz w:val="22"/>
          <w:szCs w:val="22"/>
        </w:rPr>
        <w:t>g</w:t>
      </w:r>
      <w:r w:rsidRPr="002E5152">
        <w:rPr>
          <w:sz w:val="22"/>
          <w:szCs w:val="22"/>
        </w:rPr>
        <w:t>n</w:t>
      </w:r>
      <w:r w:rsidRPr="002E5152">
        <w:rPr>
          <w:spacing w:val="-8"/>
          <w:sz w:val="22"/>
          <w:szCs w:val="22"/>
        </w:rPr>
        <w:t xml:space="preserve"> </w:t>
      </w:r>
      <w:r w:rsidRPr="002E5152">
        <w:rPr>
          <w:spacing w:val="4"/>
          <w:sz w:val="22"/>
          <w:szCs w:val="22"/>
        </w:rPr>
        <w:t>a</w:t>
      </w:r>
      <w:r w:rsidRPr="002E5152">
        <w:rPr>
          <w:spacing w:val="-5"/>
          <w:sz w:val="22"/>
          <w:szCs w:val="22"/>
        </w:rPr>
        <w:t>n</w:t>
      </w:r>
      <w:r w:rsidRPr="002E5152">
        <w:rPr>
          <w:sz w:val="22"/>
          <w:szCs w:val="22"/>
        </w:rPr>
        <w:t>d</w:t>
      </w:r>
      <w:r w:rsidRPr="002E5152">
        <w:rPr>
          <w:spacing w:val="-1"/>
          <w:sz w:val="22"/>
          <w:szCs w:val="22"/>
        </w:rPr>
        <w:t xml:space="preserve"> </w:t>
      </w:r>
      <w:r w:rsidRPr="002E5152">
        <w:rPr>
          <w:spacing w:val="5"/>
          <w:sz w:val="22"/>
          <w:szCs w:val="22"/>
        </w:rPr>
        <w:t>t</w:t>
      </w:r>
      <w:r w:rsidRPr="002E5152">
        <w:rPr>
          <w:spacing w:val="-1"/>
          <w:sz w:val="22"/>
          <w:szCs w:val="22"/>
        </w:rPr>
        <w:t>ec</w:t>
      </w:r>
      <w:r w:rsidRPr="002E5152">
        <w:rPr>
          <w:spacing w:val="-5"/>
          <w:sz w:val="22"/>
          <w:szCs w:val="22"/>
        </w:rPr>
        <w:t>hn</w:t>
      </w:r>
      <w:r w:rsidRPr="002E5152">
        <w:rPr>
          <w:spacing w:val="10"/>
          <w:sz w:val="22"/>
          <w:szCs w:val="22"/>
        </w:rPr>
        <w:t>o</w:t>
      </w:r>
      <w:r w:rsidRPr="002E5152">
        <w:rPr>
          <w:spacing w:val="-9"/>
          <w:sz w:val="22"/>
          <w:szCs w:val="22"/>
        </w:rPr>
        <w:t>l</w:t>
      </w:r>
      <w:r w:rsidRPr="002E5152">
        <w:rPr>
          <w:spacing w:val="5"/>
          <w:sz w:val="22"/>
          <w:szCs w:val="22"/>
        </w:rPr>
        <w:t>og</w:t>
      </w:r>
      <w:r w:rsidRPr="002E5152">
        <w:rPr>
          <w:sz w:val="22"/>
          <w:szCs w:val="22"/>
        </w:rPr>
        <w:t>y</w:t>
      </w:r>
      <w:r w:rsidRPr="002E5152">
        <w:rPr>
          <w:spacing w:val="-18"/>
          <w:sz w:val="22"/>
          <w:szCs w:val="22"/>
        </w:rPr>
        <w:t xml:space="preserve"> </w:t>
      </w:r>
      <w:r w:rsidRPr="002E5152">
        <w:rPr>
          <w:sz w:val="22"/>
          <w:szCs w:val="22"/>
        </w:rPr>
        <w:t>d</w:t>
      </w:r>
      <w:r w:rsidRPr="002E5152">
        <w:rPr>
          <w:spacing w:val="4"/>
          <w:sz w:val="22"/>
          <w:szCs w:val="22"/>
        </w:rPr>
        <w:t>ec</w:t>
      </w:r>
      <w:r w:rsidRPr="002E5152">
        <w:rPr>
          <w:spacing w:val="-4"/>
          <w:sz w:val="22"/>
          <w:szCs w:val="22"/>
        </w:rPr>
        <w:t>i</w:t>
      </w:r>
      <w:r w:rsidRPr="002E5152">
        <w:rPr>
          <w:spacing w:val="3"/>
          <w:sz w:val="22"/>
          <w:szCs w:val="22"/>
        </w:rPr>
        <w:t>s</w:t>
      </w:r>
      <w:r w:rsidRPr="002E5152">
        <w:rPr>
          <w:spacing w:val="-9"/>
          <w:sz w:val="22"/>
          <w:szCs w:val="22"/>
        </w:rPr>
        <w:t>i</w:t>
      </w:r>
      <w:r w:rsidRPr="002E5152">
        <w:rPr>
          <w:spacing w:val="5"/>
          <w:sz w:val="22"/>
          <w:szCs w:val="22"/>
        </w:rPr>
        <w:t>o</w:t>
      </w:r>
      <w:r w:rsidRPr="002E5152">
        <w:rPr>
          <w:sz w:val="22"/>
          <w:szCs w:val="22"/>
        </w:rPr>
        <w:t>ns</w:t>
      </w:r>
      <w:r w:rsidRPr="002E5152">
        <w:rPr>
          <w:spacing w:val="-9"/>
          <w:sz w:val="22"/>
          <w:szCs w:val="22"/>
        </w:rPr>
        <w:t xml:space="preserve"> </w:t>
      </w:r>
      <w:r w:rsidRPr="002E5152">
        <w:rPr>
          <w:sz w:val="22"/>
          <w:szCs w:val="22"/>
        </w:rPr>
        <w:t>n</w:t>
      </w:r>
      <w:r w:rsidRPr="002E5152">
        <w:rPr>
          <w:spacing w:val="-1"/>
          <w:sz w:val="22"/>
          <w:szCs w:val="22"/>
        </w:rPr>
        <w:t>ece</w:t>
      </w:r>
      <w:r w:rsidRPr="002E5152">
        <w:rPr>
          <w:spacing w:val="3"/>
          <w:sz w:val="22"/>
          <w:szCs w:val="22"/>
        </w:rPr>
        <w:t>s</w:t>
      </w:r>
      <w:r w:rsidRPr="002E5152">
        <w:rPr>
          <w:spacing w:val="-2"/>
          <w:sz w:val="22"/>
          <w:szCs w:val="22"/>
        </w:rPr>
        <w:t>s</w:t>
      </w:r>
      <w:r w:rsidRPr="002E5152">
        <w:rPr>
          <w:spacing w:val="-1"/>
          <w:sz w:val="22"/>
          <w:szCs w:val="22"/>
        </w:rPr>
        <w:t>a</w:t>
      </w:r>
      <w:r w:rsidRPr="002E5152">
        <w:rPr>
          <w:spacing w:val="6"/>
          <w:sz w:val="22"/>
          <w:szCs w:val="22"/>
        </w:rPr>
        <w:t>r</w:t>
      </w:r>
      <w:r w:rsidRPr="002E5152">
        <w:rPr>
          <w:sz w:val="22"/>
          <w:szCs w:val="22"/>
        </w:rPr>
        <w:t>y</w:t>
      </w:r>
      <w:r w:rsidRPr="002E5152">
        <w:rPr>
          <w:spacing w:val="-16"/>
          <w:sz w:val="22"/>
          <w:szCs w:val="22"/>
        </w:rPr>
        <w:t xml:space="preserve"> </w:t>
      </w:r>
      <w:r w:rsidRPr="002E5152">
        <w:rPr>
          <w:spacing w:val="5"/>
          <w:sz w:val="22"/>
          <w:szCs w:val="22"/>
        </w:rPr>
        <w:t>t</w:t>
      </w:r>
      <w:r w:rsidRPr="002E5152">
        <w:rPr>
          <w:sz w:val="22"/>
          <w:szCs w:val="22"/>
        </w:rPr>
        <w:t>o</w:t>
      </w:r>
      <w:r w:rsidRPr="002E5152">
        <w:rPr>
          <w:spacing w:val="5"/>
          <w:sz w:val="22"/>
          <w:szCs w:val="22"/>
        </w:rPr>
        <w:t xml:space="preserve"> </w:t>
      </w:r>
      <w:r w:rsidRPr="002E5152">
        <w:rPr>
          <w:spacing w:val="-1"/>
          <w:sz w:val="22"/>
          <w:szCs w:val="22"/>
        </w:rPr>
        <w:t>e</w:t>
      </w:r>
      <w:r w:rsidRPr="002E5152">
        <w:rPr>
          <w:spacing w:val="-5"/>
          <w:sz w:val="22"/>
          <w:szCs w:val="22"/>
        </w:rPr>
        <w:t>n</w:t>
      </w:r>
      <w:r w:rsidRPr="002E5152">
        <w:rPr>
          <w:spacing w:val="-2"/>
          <w:sz w:val="22"/>
          <w:szCs w:val="22"/>
        </w:rPr>
        <w:t>s</w:t>
      </w:r>
      <w:r w:rsidRPr="002E5152">
        <w:rPr>
          <w:sz w:val="22"/>
          <w:szCs w:val="22"/>
        </w:rPr>
        <w:t>u</w:t>
      </w:r>
      <w:r w:rsidRPr="002E5152">
        <w:rPr>
          <w:spacing w:val="2"/>
          <w:sz w:val="22"/>
          <w:szCs w:val="22"/>
        </w:rPr>
        <w:t>r</w:t>
      </w:r>
      <w:r w:rsidRPr="002E5152">
        <w:rPr>
          <w:sz w:val="22"/>
          <w:szCs w:val="22"/>
        </w:rPr>
        <w:t>e</w:t>
      </w:r>
      <w:r w:rsidRPr="002E5152">
        <w:rPr>
          <w:spacing w:val="-4"/>
          <w:sz w:val="22"/>
          <w:szCs w:val="22"/>
        </w:rPr>
        <w:t xml:space="preserve"> </w:t>
      </w:r>
      <w:r w:rsidRPr="002E5152">
        <w:rPr>
          <w:spacing w:val="-2"/>
          <w:sz w:val="22"/>
          <w:szCs w:val="22"/>
        </w:rPr>
        <w:t>s</w:t>
      </w:r>
      <w:r w:rsidRPr="002E5152">
        <w:rPr>
          <w:sz w:val="22"/>
          <w:szCs w:val="22"/>
        </w:rPr>
        <w:t>u</w:t>
      </w:r>
      <w:r w:rsidRPr="002E5152">
        <w:rPr>
          <w:spacing w:val="-1"/>
          <w:sz w:val="22"/>
          <w:szCs w:val="22"/>
        </w:rPr>
        <w:t>cce</w:t>
      </w:r>
      <w:r w:rsidRPr="002E5152">
        <w:rPr>
          <w:spacing w:val="-2"/>
          <w:sz w:val="22"/>
          <w:szCs w:val="22"/>
        </w:rPr>
        <w:t>s</w:t>
      </w:r>
      <w:r w:rsidRPr="002E5152">
        <w:rPr>
          <w:spacing w:val="3"/>
          <w:sz w:val="22"/>
          <w:szCs w:val="22"/>
        </w:rPr>
        <w:t>s</w:t>
      </w:r>
      <w:r w:rsidRPr="002E5152">
        <w:rPr>
          <w:spacing w:val="-3"/>
          <w:sz w:val="22"/>
          <w:szCs w:val="22"/>
        </w:rPr>
        <w:t>f</w:t>
      </w:r>
      <w:r w:rsidRPr="002E5152">
        <w:rPr>
          <w:spacing w:val="5"/>
          <w:sz w:val="22"/>
          <w:szCs w:val="22"/>
        </w:rPr>
        <w:t>u</w:t>
      </w:r>
      <w:r w:rsidRPr="002E5152">
        <w:rPr>
          <w:sz w:val="22"/>
          <w:szCs w:val="22"/>
        </w:rPr>
        <w:t>l</w:t>
      </w:r>
      <w:r w:rsidRPr="002E5152">
        <w:rPr>
          <w:spacing w:val="-17"/>
          <w:sz w:val="22"/>
          <w:szCs w:val="22"/>
        </w:rPr>
        <w:t xml:space="preserve"> </w:t>
      </w:r>
      <w:r w:rsidRPr="002E5152">
        <w:rPr>
          <w:spacing w:val="5"/>
          <w:sz w:val="22"/>
          <w:szCs w:val="22"/>
        </w:rPr>
        <w:t>t</w:t>
      </w:r>
      <w:r w:rsidRPr="002E5152">
        <w:rPr>
          <w:spacing w:val="-1"/>
          <w:sz w:val="22"/>
          <w:szCs w:val="22"/>
        </w:rPr>
        <w:t>e</w:t>
      </w:r>
      <w:r w:rsidRPr="002E5152">
        <w:rPr>
          <w:spacing w:val="4"/>
          <w:sz w:val="22"/>
          <w:szCs w:val="22"/>
        </w:rPr>
        <w:t>c</w:t>
      </w:r>
      <w:r w:rsidRPr="002E5152">
        <w:rPr>
          <w:sz w:val="22"/>
          <w:szCs w:val="22"/>
        </w:rPr>
        <w:t>h</w:t>
      </w:r>
      <w:r w:rsidRPr="002E5152">
        <w:rPr>
          <w:spacing w:val="-5"/>
          <w:sz w:val="22"/>
          <w:szCs w:val="22"/>
        </w:rPr>
        <w:t>n</w:t>
      </w:r>
      <w:r w:rsidRPr="002E5152">
        <w:rPr>
          <w:spacing w:val="10"/>
          <w:sz w:val="22"/>
          <w:szCs w:val="22"/>
        </w:rPr>
        <w:t>o</w:t>
      </w:r>
      <w:r w:rsidRPr="002E5152">
        <w:rPr>
          <w:spacing w:val="-9"/>
          <w:sz w:val="22"/>
          <w:szCs w:val="22"/>
        </w:rPr>
        <w:t>l</w:t>
      </w:r>
      <w:r w:rsidRPr="002E5152">
        <w:rPr>
          <w:spacing w:val="5"/>
          <w:sz w:val="22"/>
          <w:szCs w:val="22"/>
        </w:rPr>
        <w:t>og</w:t>
      </w:r>
      <w:r w:rsidRPr="002E5152">
        <w:rPr>
          <w:sz w:val="22"/>
          <w:szCs w:val="22"/>
        </w:rPr>
        <w:t>y i</w:t>
      </w:r>
      <w:r w:rsidRPr="002E5152">
        <w:rPr>
          <w:spacing w:val="-4"/>
          <w:sz w:val="22"/>
          <w:szCs w:val="22"/>
        </w:rPr>
        <w:t>m</w:t>
      </w:r>
      <w:r w:rsidRPr="002E5152">
        <w:rPr>
          <w:spacing w:val="5"/>
          <w:sz w:val="22"/>
          <w:szCs w:val="22"/>
        </w:rPr>
        <w:t>p</w:t>
      </w:r>
      <w:r w:rsidRPr="002E5152">
        <w:rPr>
          <w:spacing w:val="-4"/>
          <w:sz w:val="22"/>
          <w:szCs w:val="22"/>
        </w:rPr>
        <w:t>l</w:t>
      </w:r>
      <w:r w:rsidRPr="002E5152">
        <w:rPr>
          <w:spacing w:val="4"/>
          <w:sz w:val="22"/>
          <w:szCs w:val="22"/>
        </w:rPr>
        <w:t>e</w:t>
      </w:r>
      <w:r w:rsidRPr="002E5152">
        <w:rPr>
          <w:spacing w:val="-4"/>
          <w:sz w:val="22"/>
          <w:szCs w:val="22"/>
        </w:rPr>
        <w:t>m</w:t>
      </w:r>
      <w:r w:rsidRPr="002E5152">
        <w:rPr>
          <w:spacing w:val="4"/>
          <w:sz w:val="22"/>
          <w:szCs w:val="22"/>
        </w:rPr>
        <w:t>e</w:t>
      </w:r>
      <w:r w:rsidRPr="002E5152">
        <w:rPr>
          <w:spacing w:val="-5"/>
          <w:sz w:val="22"/>
          <w:szCs w:val="22"/>
        </w:rPr>
        <w:t>n</w:t>
      </w:r>
      <w:r w:rsidRPr="002E5152">
        <w:rPr>
          <w:spacing w:val="5"/>
          <w:sz w:val="22"/>
          <w:szCs w:val="22"/>
        </w:rPr>
        <w:t>t</w:t>
      </w:r>
      <w:r w:rsidRPr="002E5152">
        <w:rPr>
          <w:spacing w:val="-1"/>
          <w:sz w:val="22"/>
          <w:szCs w:val="22"/>
        </w:rPr>
        <w:t>a</w:t>
      </w:r>
      <w:r w:rsidRPr="002E5152">
        <w:rPr>
          <w:spacing w:val="5"/>
          <w:sz w:val="22"/>
          <w:szCs w:val="22"/>
        </w:rPr>
        <w:t>t</w:t>
      </w:r>
      <w:r w:rsidRPr="002E5152">
        <w:rPr>
          <w:spacing w:val="-9"/>
          <w:sz w:val="22"/>
          <w:szCs w:val="22"/>
        </w:rPr>
        <w:t>i</w:t>
      </w:r>
      <w:r w:rsidRPr="002E5152">
        <w:rPr>
          <w:spacing w:val="5"/>
          <w:sz w:val="22"/>
          <w:szCs w:val="22"/>
        </w:rPr>
        <w:t>o</w:t>
      </w:r>
      <w:r w:rsidRPr="002E5152">
        <w:rPr>
          <w:sz w:val="22"/>
          <w:szCs w:val="22"/>
        </w:rPr>
        <w:t>n</w:t>
      </w:r>
      <w:r w:rsidRPr="002E5152">
        <w:rPr>
          <w:spacing w:val="-17"/>
          <w:sz w:val="22"/>
          <w:szCs w:val="22"/>
        </w:rPr>
        <w:t xml:space="preserve"> </w:t>
      </w:r>
      <w:r w:rsidRPr="002E5152">
        <w:rPr>
          <w:sz w:val="22"/>
          <w:szCs w:val="22"/>
        </w:rPr>
        <w:t>p</w:t>
      </w:r>
      <w:r w:rsidRPr="002E5152">
        <w:rPr>
          <w:spacing w:val="2"/>
          <w:sz w:val="22"/>
          <w:szCs w:val="22"/>
        </w:rPr>
        <w:t>r</w:t>
      </w:r>
      <w:r w:rsidRPr="002E5152">
        <w:rPr>
          <w:spacing w:val="5"/>
          <w:sz w:val="22"/>
          <w:szCs w:val="22"/>
        </w:rPr>
        <w:t>o</w:t>
      </w:r>
      <w:r w:rsidRPr="002E5152">
        <w:rPr>
          <w:spacing w:val="-9"/>
          <w:sz w:val="22"/>
          <w:szCs w:val="22"/>
        </w:rPr>
        <w:t>j</w:t>
      </w:r>
      <w:r w:rsidRPr="002E5152">
        <w:rPr>
          <w:spacing w:val="-1"/>
          <w:sz w:val="22"/>
          <w:szCs w:val="22"/>
        </w:rPr>
        <w:t>ec</w:t>
      </w:r>
      <w:r w:rsidRPr="002E5152">
        <w:rPr>
          <w:spacing w:val="5"/>
          <w:sz w:val="22"/>
          <w:szCs w:val="22"/>
        </w:rPr>
        <w:t>t</w:t>
      </w:r>
      <w:r w:rsidRPr="002E5152">
        <w:rPr>
          <w:spacing w:val="-2"/>
          <w:sz w:val="22"/>
          <w:szCs w:val="22"/>
        </w:rPr>
        <w:t>s</w:t>
      </w:r>
      <w:r w:rsidRPr="002E5152">
        <w:rPr>
          <w:sz w:val="22"/>
          <w:szCs w:val="22"/>
        </w:rPr>
        <w:t>.</w:t>
      </w:r>
      <w:r w:rsidRPr="002E5152">
        <w:rPr>
          <w:spacing w:val="-3"/>
          <w:sz w:val="22"/>
          <w:szCs w:val="22"/>
        </w:rPr>
        <w:t xml:space="preserve"> </w:t>
      </w:r>
      <w:r w:rsidRPr="00297ADD">
        <w:rPr>
          <w:spacing w:val="2"/>
          <w:sz w:val="22"/>
          <w:szCs w:val="22"/>
        </w:rPr>
        <w:t xml:space="preserve">Students will learn how to summarize business and industry influences and identify the security risks associated with those relationships.  Students will also learn how to apply </w:t>
      </w:r>
      <w:r w:rsidRPr="00297ADD">
        <w:rPr>
          <w:spacing w:val="2"/>
          <w:sz w:val="22"/>
          <w:szCs w:val="22"/>
        </w:rPr>
        <w:lastRenderedPageBreak/>
        <w:t>security mitigation strategies and controls in an Enterprise environment.</w:t>
      </w:r>
      <w:r w:rsidRPr="00297ADD">
        <w:rPr>
          <w:sz w:val="20"/>
          <w:szCs w:val="20"/>
        </w:rPr>
        <w:t xml:space="preserve"> </w:t>
      </w:r>
      <w:r w:rsidR="00022E47">
        <w:rPr>
          <w:sz w:val="22"/>
          <w:szCs w:val="22"/>
        </w:rPr>
        <w:t>The coursework and practice tests within the program prepare students to sit for the following Industry Certification exams: CCNA, CySA+, Certified Ethical Hacker, CCNA Security, CASP and the Cybersecurity First Responder.</w:t>
      </w:r>
      <w:r w:rsidR="00022E47" w:rsidRPr="004F3725">
        <w:rPr>
          <w:sz w:val="22"/>
          <w:szCs w:val="22"/>
        </w:rPr>
        <w:t xml:space="preserve"> </w:t>
      </w:r>
      <w:r w:rsidR="00122EAF">
        <w:rPr>
          <w:color w:val="000000"/>
          <w:sz w:val="22"/>
          <w:szCs w:val="22"/>
        </w:rPr>
        <w:t>All eligible students may receive at least one certification exam voucher upon request for each exam at no cost.</w:t>
      </w:r>
    </w:p>
    <w:p w14:paraId="762718BD" w14:textId="77777777" w:rsidR="00CA180D" w:rsidRDefault="00CA180D" w:rsidP="00CA180D">
      <w:pPr>
        <w:spacing w:before="11" w:line="260" w:lineRule="exact"/>
        <w:rPr>
          <w:b/>
          <w:sz w:val="22"/>
          <w:szCs w:val="22"/>
        </w:rPr>
      </w:pPr>
    </w:p>
    <w:p w14:paraId="54ED0C96" w14:textId="77777777" w:rsidR="00CA180D" w:rsidRDefault="00CA180D" w:rsidP="00CA180D">
      <w:pPr>
        <w:spacing w:before="11" w:line="260" w:lineRule="exact"/>
        <w:rPr>
          <w:sz w:val="22"/>
          <w:szCs w:val="22"/>
        </w:rPr>
      </w:pPr>
      <w:r w:rsidRPr="002C7CD1">
        <w:rPr>
          <w:b/>
          <w:sz w:val="22"/>
          <w:szCs w:val="22"/>
        </w:rPr>
        <w:t>Vocational Objectives:</w:t>
      </w:r>
      <w:r w:rsidRPr="002C7CD1">
        <w:rPr>
          <w:sz w:val="22"/>
          <w:szCs w:val="22"/>
        </w:rPr>
        <w:t xml:space="preserve"> The</w:t>
      </w:r>
      <w:r>
        <w:rPr>
          <w:sz w:val="22"/>
          <w:szCs w:val="22"/>
        </w:rPr>
        <w:t xml:space="preserve"> Cyber Security</w:t>
      </w:r>
      <w:r w:rsidRPr="002C7CD1">
        <w:rPr>
          <w:sz w:val="22"/>
          <w:szCs w:val="22"/>
        </w:rPr>
        <w:t xml:space="preserve"> </w:t>
      </w:r>
      <w:r>
        <w:rPr>
          <w:sz w:val="22"/>
          <w:szCs w:val="22"/>
        </w:rPr>
        <w:t>Engineer</w:t>
      </w:r>
      <w:r w:rsidRPr="002C7CD1">
        <w:rPr>
          <w:sz w:val="22"/>
          <w:szCs w:val="22"/>
        </w:rPr>
        <w:t xml:space="preserve"> program is designed for individuals seeking a career as an information technology (IT) professional working in the typically complex computing environment of medium to large organizations.</w:t>
      </w:r>
      <w:r w:rsidRPr="00B92C7F">
        <w:rPr>
          <w:sz w:val="22"/>
          <w:szCs w:val="22"/>
        </w:rPr>
        <w:t xml:space="preserve"> </w:t>
      </w:r>
      <w:r w:rsidRPr="005A1FC9">
        <w:rPr>
          <w:sz w:val="22"/>
          <w:szCs w:val="22"/>
        </w:rPr>
        <w:t xml:space="preserve">The student will also have developed professional skills to assist in the obtainment of work and promotion in the IT industry. </w:t>
      </w:r>
      <w:r>
        <w:rPr>
          <w:sz w:val="22"/>
          <w:szCs w:val="22"/>
        </w:rPr>
        <w:t>Examples of occupations include, but are not limited to:</w:t>
      </w:r>
    </w:p>
    <w:p w14:paraId="2508AF22" w14:textId="77777777" w:rsidR="00CA180D" w:rsidRDefault="00CA180D" w:rsidP="00CA180D">
      <w:pPr>
        <w:spacing w:before="11" w:line="260" w:lineRule="exact"/>
        <w:rPr>
          <w:sz w:val="22"/>
          <w:szCs w:val="22"/>
        </w:rPr>
      </w:pPr>
    </w:p>
    <w:p w14:paraId="5933809E" w14:textId="77777777" w:rsidR="00CA180D" w:rsidRPr="002C7CD1" w:rsidRDefault="00CA180D" w:rsidP="00CA180D">
      <w:pPr>
        <w:spacing w:before="11" w:line="260" w:lineRule="exact"/>
        <w:rPr>
          <w:sz w:val="22"/>
          <w:szCs w:val="22"/>
        </w:rPr>
      </w:pPr>
      <w:r>
        <w:rPr>
          <w:sz w:val="22"/>
          <w:szCs w:val="22"/>
        </w:rPr>
        <w:tab/>
      </w:r>
      <w:r>
        <w:rPr>
          <w:sz w:val="22"/>
          <w:szCs w:val="22"/>
        </w:rPr>
        <w:tab/>
      </w:r>
      <w:r w:rsidRPr="002C7CD1">
        <w:rPr>
          <w:sz w:val="22"/>
          <w:szCs w:val="22"/>
        </w:rPr>
        <w:t>• Cisco Network Engineers</w:t>
      </w:r>
      <w:r w:rsidRPr="002C7CD1">
        <w:rPr>
          <w:sz w:val="22"/>
          <w:szCs w:val="22"/>
        </w:rPr>
        <w:tab/>
        <w:t xml:space="preserve"> </w:t>
      </w:r>
      <w:r w:rsidRPr="002C7CD1">
        <w:rPr>
          <w:sz w:val="22"/>
          <w:szCs w:val="22"/>
        </w:rPr>
        <w:tab/>
      </w:r>
      <w:r w:rsidRPr="002C7CD1">
        <w:rPr>
          <w:sz w:val="22"/>
          <w:szCs w:val="22"/>
        </w:rPr>
        <w:tab/>
        <w:t xml:space="preserve">• Systems Administrators </w:t>
      </w:r>
    </w:p>
    <w:p w14:paraId="27DA225D" w14:textId="77777777" w:rsidR="00CA180D" w:rsidRPr="002C7CD1" w:rsidRDefault="00CA180D" w:rsidP="00CA180D">
      <w:pPr>
        <w:spacing w:before="11" w:line="260" w:lineRule="exact"/>
        <w:rPr>
          <w:sz w:val="22"/>
          <w:szCs w:val="22"/>
        </w:rPr>
      </w:pPr>
      <w:r>
        <w:rPr>
          <w:sz w:val="22"/>
          <w:szCs w:val="22"/>
        </w:rPr>
        <w:tab/>
      </w:r>
      <w:r>
        <w:rPr>
          <w:sz w:val="22"/>
          <w:szCs w:val="22"/>
        </w:rPr>
        <w:tab/>
      </w:r>
      <w:r w:rsidRPr="002C7CD1">
        <w:rPr>
          <w:sz w:val="22"/>
          <w:szCs w:val="22"/>
        </w:rPr>
        <w:t>• Information System Security Specialist</w:t>
      </w:r>
      <w:r>
        <w:rPr>
          <w:sz w:val="22"/>
          <w:szCs w:val="22"/>
        </w:rPr>
        <w:tab/>
      </w:r>
      <w:r w:rsidRPr="002C7CD1">
        <w:rPr>
          <w:sz w:val="22"/>
          <w:szCs w:val="22"/>
        </w:rPr>
        <w:tab/>
        <w:t xml:space="preserve">• Threat &amp; Vulnerability Analyst </w:t>
      </w:r>
    </w:p>
    <w:p w14:paraId="76651203" w14:textId="77777777" w:rsidR="00CA180D" w:rsidRPr="0032397B" w:rsidRDefault="00CA180D" w:rsidP="00CA180D">
      <w:pPr>
        <w:spacing w:before="11" w:line="260" w:lineRule="exact"/>
        <w:rPr>
          <w:sz w:val="16"/>
          <w:szCs w:val="16"/>
        </w:rPr>
      </w:pPr>
      <w:r>
        <w:rPr>
          <w:sz w:val="22"/>
          <w:szCs w:val="22"/>
        </w:rPr>
        <w:tab/>
      </w:r>
      <w:r>
        <w:rPr>
          <w:sz w:val="22"/>
          <w:szCs w:val="22"/>
        </w:rPr>
        <w:tab/>
      </w:r>
      <w:r w:rsidRPr="002C7CD1">
        <w:rPr>
          <w:sz w:val="22"/>
          <w:szCs w:val="22"/>
        </w:rPr>
        <w:t>• Network Engineer</w:t>
      </w:r>
      <w:r w:rsidRPr="002C7CD1">
        <w:rPr>
          <w:sz w:val="22"/>
          <w:szCs w:val="22"/>
        </w:rPr>
        <w:tab/>
      </w:r>
      <w:r w:rsidRPr="002C7CD1">
        <w:rPr>
          <w:sz w:val="22"/>
          <w:szCs w:val="22"/>
        </w:rPr>
        <w:tab/>
      </w:r>
      <w:r w:rsidRPr="002C7CD1">
        <w:rPr>
          <w:sz w:val="22"/>
          <w:szCs w:val="22"/>
        </w:rPr>
        <w:tab/>
      </w:r>
      <w:r w:rsidRPr="002C7CD1">
        <w:rPr>
          <w:sz w:val="22"/>
          <w:szCs w:val="22"/>
        </w:rPr>
        <w:tab/>
        <w:t>• Security Analyst</w:t>
      </w:r>
    </w:p>
    <w:p w14:paraId="1E710131" w14:textId="77777777" w:rsidR="00CA180D" w:rsidRDefault="00CA180D" w:rsidP="00CA180D">
      <w:pPr>
        <w:ind w:left="100" w:right="430"/>
        <w:rPr>
          <w:color w:val="000000"/>
          <w:sz w:val="12"/>
          <w:szCs w:val="12"/>
        </w:rPr>
        <w:sectPr w:rsidR="00CA180D" w:rsidSect="00CF75EC">
          <w:type w:val="continuous"/>
          <w:pgSz w:w="12240" w:h="15840"/>
          <w:pgMar w:top="480" w:right="780" w:bottom="880" w:left="98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pPr>
    </w:p>
    <w:p w14:paraId="70477144" w14:textId="77777777" w:rsidR="00CA180D" w:rsidRPr="00CF1419" w:rsidRDefault="00CA180D" w:rsidP="00CA180D">
      <w:pPr>
        <w:ind w:left="100" w:right="430"/>
        <w:rPr>
          <w:color w:val="000000"/>
          <w:sz w:val="12"/>
          <w:szCs w:val="12"/>
        </w:rPr>
      </w:pPr>
    </w:p>
    <w:p w14:paraId="7FD12DF1" w14:textId="77777777" w:rsidR="00CA180D" w:rsidRDefault="00CA180D" w:rsidP="00CA180D">
      <w:pPr>
        <w:ind w:left="100" w:right="60"/>
        <w:jc w:val="center"/>
        <w:rPr>
          <w:b/>
          <w:sz w:val="20"/>
          <w:szCs w:val="20"/>
          <w:u w:val="single"/>
        </w:rPr>
        <w:sectPr w:rsidR="00CA180D" w:rsidSect="004E30A4">
          <w:type w:val="continuous"/>
          <w:pgSz w:w="12240" w:h="15840"/>
          <w:pgMar w:top="480" w:right="780" w:bottom="880" w:left="98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pPr>
    </w:p>
    <w:p w14:paraId="7B92DA68" w14:textId="77777777" w:rsidR="00F92D4F" w:rsidRPr="00CF1419" w:rsidRDefault="00F92D4F" w:rsidP="00F92D4F">
      <w:pPr>
        <w:ind w:right="-20"/>
        <w:rPr>
          <w:sz w:val="16"/>
          <w:szCs w:val="16"/>
        </w:rPr>
      </w:pPr>
      <w:r w:rsidRPr="003067B7">
        <w:rPr>
          <w:b/>
          <w:bCs/>
          <w:sz w:val="22"/>
          <w:szCs w:val="22"/>
        </w:rPr>
        <w:t>Co</w:t>
      </w:r>
      <w:r w:rsidRPr="003067B7">
        <w:rPr>
          <w:b/>
          <w:bCs/>
          <w:spacing w:val="1"/>
          <w:sz w:val="22"/>
          <w:szCs w:val="22"/>
        </w:rPr>
        <w:t>u</w:t>
      </w:r>
      <w:r w:rsidRPr="003067B7">
        <w:rPr>
          <w:b/>
          <w:bCs/>
          <w:spacing w:val="-1"/>
          <w:sz w:val="22"/>
          <w:szCs w:val="22"/>
        </w:rPr>
        <w:t>r</w:t>
      </w:r>
      <w:r w:rsidRPr="003067B7">
        <w:rPr>
          <w:b/>
          <w:bCs/>
          <w:spacing w:val="-2"/>
          <w:sz w:val="22"/>
          <w:szCs w:val="22"/>
        </w:rPr>
        <w:t>s</w:t>
      </w:r>
      <w:r w:rsidRPr="003067B7">
        <w:rPr>
          <w:b/>
          <w:bCs/>
          <w:sz w:val="22"/>
          <w:szCs w:val="22"/>
        </w:rPr>
        <w:t>e</w:t>
      </w:r>
      <w:r w:rsidRPr="003067B7">
        <w:rPr>
          <w:b/>
          <w:bCs/>
          <w:spacing w:val="-5"/>
          <w:sz w:val="22"/>
          <w:szCs w:val="22"/>
        </w:rPr>
        <w:t xml:space="preserve"> Sequence and </w:t>
      </w:r>
      <w:r w:rsidRPr="003067B7">
        <w:rPr>
          <w:b/>
          <w:bCs/>
          <w:sz w:val="22"/>
          <w:szCs w:val="22"/>
        </w:rPr>
        <w:t>D</w:t>
      </w:r>
      <w:r w:rsidRPr="003067B7">
        <w:rPr>
          <w:b/>
          <w:bCs/>
          <w:spacing w:val="-1"/>
          <w:sz w:val="22"/>
          <w:szCs w:val="22"/>
        </w:rPr>
        <w:t>e</w:t>
      </w:r>
      <w:r w:rsidRPr="003067B7">
        <w:rPr>
          <w:b/>
          <w:bCs/>
          <w:spacing w:val="-2"/>
          <w:sz w:val="22"/>
          <w:szCs w:val="22"/>
        </w:rPr>
        <w:t>s</w:t>
      </w:r>
      <w:r w:rsidRPr="003067B7">
        <w:rPr>
          <w:b/>
          <w:bCs/>
          <w:spacing w:val="4"/>
          <w:sz w:val="22"/>
          <w:szCs w:val="22"/>
        </w:rPr>
        <w:t>c</w:t>
      </w:r>
      <w:r w:rsidRPr="003067B7">
        <w:rPr>
          <w:b/>
          <w:bCs/>
          <w:spacing w:val="-6"/>
          <w:sz w:val="22"/>
          <w:szCs w:val="22"/>
        </w:rPr>
        <w:t>r</w:t>
      </w:r>
      <w:r w:rsidRPr="003067B7">
        <w:rPr>
          <w:b/>
          <w:bCs/>
          <w:sz w:val="22"/>
          <w:szCs w:val="22"/>
        </w:rPr>
        <w:t>i</w:t>
      </w:r>
      <w:r w:rsidRPr="003067B7">
        <w:rPr>
          <w:b/>
          <w:bCs/>
          <w:spacing w:val="1"/>
          <w:sz w:val="22"/>
          <w:szCs w:val="22"/>
        </w:rPr>
        <w:t>p</w:t>
      </w:r>
      <w:r w:rsidRPr="003067B7">
        <w:rPr>
          <w:b/>
          <w:bCs/>
          <w:spacing w:val="2"/>
          <w:sz w:val="22"/>
          <w:szCs w:val="22"/>
        </w:rPr>
        <w:t>t</w:t>
      </w:r>
      <w:r w:rsidRPr="003067B7">
        <w:rPr>
          <w:b/>
          <w:bCs/>
          <w:sz w:val="22"/>
          <w:szCs w:val="22"/>
        </w:rPr>
        <w:t>io</w:t>
      </w:r>
      <w:r w:rsidRPr="003067B7">
        <w:rPr>
          <w:b/>
          <w:bCs/>
          <w:spacing w:val="1"/>
          <w:sz w:val="22"/>
          <w:szCs w:val="22"/>
        </w:rPr>
        <w:t>n</w:t>
      </w:r>
      <w:r w:rsidRPr="003067B7">
        <w:rPr>
          <w:b/>
          <w:bCs/>
          <w:spacing w:val="-2"/>
          <w:sz w:val="22"/>
          <w:szCs w:val="22"/>
        </w:rPr>
        <w:t>s</w:t>
      </w:r>
      <w:r w:rsidRPr="003067B7">
        <w:rPr>
          <w:b/>
          <w:bCs/>
          <w:sz w:val="22"/>
          <w:szCs w:val="22"/>
        </w:rPr>
        <w:t>:</w:t>
      </w:r>
      <w:r>
        <w:rPr>
          <w:b/>
          <w:bCs/>
        </w:rPr>
        <w:t xml:space="preserve"> </w:t>
      </w:r>
      <w:r w:rsidRPr="009569A0">
        <w:rPr>
          <w:bCs/>
          <w:sz w:val="18"/>
          <w:szCs w:val="18"/>
        </w:rPr>
        <w:t xml:space="preserve">Each course is typically </w:t>
      </w:r>
      <w:r w:rsidRPr="009569A0">
        <w:rPr>
          <w:bCs/>
          <w:spacing w:val="2"/>
          <w:sz w:val="18"/>
          <w:szCs w:val="18"/>
        </w:rPr>
        <w:t>5-7 weeks at 17-24 hours per week. Courses can be taken in any order.</w:t>
      </w:r>
    </w:p>
    <w:p w14:paraId="235A1523" w14:textId="77777777" w:rsidR="00CA180D" w:rsidRPr="00CF1419" w:rsidRDefault="00CA180D" w:rsidP="00CA180D">
      <w:pPr>
        <w:spacing w:before="6" w:line="220" w:lineRule="exact"/>
        <w:rPr>
          <w:sz w:val="16"/>
          <w:szCs w:val="16"/>
        </w:rPr>
      </w:pPr>
    </w:p>
    <w:p w14:paraId="51E9A998" w14:textId="77777777" w:rsidR="00CA180D" w:rsidRPr="00CA180D" w:rsidRDefault="00CA180D" w:rsidP="00CA180D">
      <w:pPr>
        <w:ind w:left="187" w:right="72"/>
        <w:rPr>
          <w:b/>
          <w:bCs/>
          <w:sz w:val="20"/>
          <w:szCs w:val="20"/>
        </w:rPr>
      </w:pPr>
      <w:r w:rsidRPr="00CA180D">
        <w:rPr>
          <w:b/>
          <w:bCs/>
          <w:sz w:val="18"/>
          <w:szCs w:val="18"/>
        </w:rPr>
        <w:t>Networking and Security III (6 FIN AID QCH, 7.5 ACAD QCH/120 Clock Hours: 1.5 QCH/30 Lecture Hours, 6 QCH/90 Lab Hours):</w:t>
      </w:r>
      <w:r w:rsidRPr="00CA180D">
        <w:rPr>
          <w:b/>
          <w:bCs/>
          <w:sz w:val="20"/>
          <w:szCs w:val="20"/>
        </w:rPr>
        <w:t xml:space="preserve"> </w:t>
      </w:r>
      <w:r w:rsidRPr="00CA180D">
        <w:rPr>
          <w:bCs/>
          <w:sz w:val="20"/>
          <w:szCs w:val="20"/>
        </w:rPr>
        <w:t>Students will learn how to configure, manage, and maintain routers in a complex networking environment.  Students will learn to recognize and evaluate the following terms:  VLSM, OSPF, and EIGRP protocols in relation to network configuration and how to use Access Control Lists and NAT to secure a network environment. The primary objective for this course is for students to gain an understanding of what it takes to install and maintain routing devices in an Enterprise environment.</w:t>
      </w:r>
      <w:r w:rsidRPr="00CA180D">
        <w:rPr>
          <w:bCs/>
          <w:sz w:val="20"/>
          <w:szCs w:val="20"/>
        </w:rPr>
        <w:tab/>
      </w:r>
    </w:p>
    <w:p w14:paraId="0C1C09CF" w14:textId="77777777" w:rsidR="00CA180D" w:rsidRPr="00CA180D" w:rsidRDefault="00CA180D" w:rsidP="00CA180D">
      <w:pPr>
        <w:ind w:left="187" w:right="72"/>
        <w:rPr>
          <w:b/>
          <w:bCs/>
          <w:sz w:val="20"/>
          <w:szCs w:val="20"/>
        </w:rPr>
      </w:pPr>
      <w:r w:rsidRPr="00CA180D">
        <w:rPr>
          <w:b/>
          <w:bCs/>
          <w:sz w:val="20"/>
          <w:szCs w:val="20"/>
        </w:rPr>
        <w:tab/>
      </w:r>
    </w:p>
    <w:p w14:paraId="2AB0F8A8" w14:textId="77777777" w:rsidR="00CA180D" w:rsidRPr="00CA180D" w:rsidRDefault="00CA180D" w:rsidP="00CA180D">
      <w:pPr>
        <w:ind w:left="187" w:right="72"/>
        <w:rPr>
          <w:b/>
          <w:bCs/>
          <w:sz w:val="20"/>
          <w:szCs w:val="20"/>
        </w:rPr>
      </w:pPr>
      <w:r w:rsidRPr="00CA180D">
        <w:rPr>
          <w:b/>
          <w:bCs/>
          <w:sz w:val="18"/>
          <w:szCs w:val="18"/>
        </w:rPr>
        <w:t>Networking and Security IV (6 FIN AID QCH, 7.5 ACAD QCH/120 Clock Hours: 1.5 QCH/30 Lecture Hours, 6 QCH/90 Lab Hours):</w:t>
      </w:r>
      <w:r w:rsidRPr="00CA180D">
        <w:rPr>
          <w:b/>
          <w:bCs/>
          <w:sz w:val="20"/>
          <w:szCs w:val="20"/>
        </w:rPr>
        <w:t xml:space="preserve"> </w:t>
      </w:r>
      <w:r w:rsidRPr="00CA180D">
        <w:rPr>
          <w:bCs/>
          <w:sz w:val="20"/>
          <w:szCs w:val="20"/>
        </w:rPr>
        <w:t>This course will provide the knowledge and practical experience with the current essential security systems. Students will learn how intruders escalate privileges and what steps can be taken to secure a system. This course also focuses on addressing security issues to the latest operating systems and addresses developments in mobile and web technologies.</w:t>
      </w:r>
    </w:p>
    <w:p w14:paraId="6240102F" w14:textId="77777777" w:rsidR="00CA180D" w:rsidRPr="00CA180D" w:rsidRDefault="00CA180D" w:rsidP="00CA180D">
      <w:pPr>
        <w:ind w:left="187" w:right="72"/>
        <w:rPr>
          <w:b/>
          <w:bCs/>
          <w:sz w:val="20"/>
          <w:szCs w:val="20"/>
        </w:rPr>
      </w:pPr>
    </w:p>
    <w:p w14:paraId="4EB9BC08" w14:textId="77777777" w:rsidR="00CA180D" w:rsidRPr="00CA180D" w:rsidRDefault="00CA180D" w:rsidP="00CA180D">
      <w:pPr>
        <w:ind w:left="187" w:right="72"/>
        <w:rPr>
          <w:b/>
          <w:bCs/>
          <w:sz w:val="20"/>
          <w:szCs w:val="20"/>
        </w:rPr>
      </w:pPr>
      <w:r w:rsidRPr="00CA180D">
        <w:rPr>
          <w:b/>
          <w:bCs/>
          <w:sz w:val="18"/>
          <w:szCs w:val="18"/>
        </w:rPr>
        <w:t>Networking and Security V (6 FIN AID QCH, 7.5 ACAD QCH, 1.5 QCH/30 Lecture Hours, 6 QCH/9</w:t>
      </w:r>
      <w:r>
        <w:rPr>
          <w:b/>
          <w:bCs/>
          <w:sz w:val="18"/>
          <w:szCs w:val="18"/>
        </w:rPr>
        <w:t>0 Lab Hrs, 120 Total Clock H</w:t>
      </w:r>
      <w:r w:rsidRPr="00CA180D">
        <w:rPr>
          <w:b/>
          <w:bCs/>
          <w:sz w:val="18"/>
          <w:szCs w:val="18"/>
        </w:rPr>
        <w:t>rs):</w:t>
      </w:r>
      <w:r w:rsidRPr="00CA180D">
        <w:rPr>
          <w:b/>
          <w:bCs/>
          <w:sz w:val="20"/>
          <w:szCs w:val="20"/>
        </w:rPr>
        <w:t xml:space="preserve"> </w:t>
      </w:r>
      <w:r w:rsidRPr="00CA180D">
        <w:rPr>
          <w:bCs/>
          <w:sz w:val="20"/>
          <w:szCs w:val="20"/>
        </w:rPr>
        <w:t>Students will learn how to secure and manage all facets of your network from CPU cycles to software used by individuals or across a network. Students will learn how to implement and maintain an effective security strategy within your company's network infrastructure. This includes learning the knowledge of systems security, network infrastructure, access control, assessments, and audits.</w:t>
      </w:r>
    </w:p>
    <w:p w14:paraId="466F5A65" w14:textId="77777777" w:rsidR="00CA180D" w:rsidRPr="00CA180D" w:rsidRDefault="00CA180D" w:rsidP="00CA180D">
      <w:pPr>
        <w:ind w:left="187" w:right="72"/>
        <w:rPr>
          <w:b/>
          <w:bCs/>
          <w:sz w:val="20"/>
          <w:szCs w:val="20"/>
        </w:rPr>
      </w:pPr>
    </w:p>
    <w:p w14:paraId="38EBA637" w14:textId="77777777" w:rsidR="00CA180D" w:rsidRPr="00CA180D" w:rsidRDefault="00CA180D" w:rsidP="00CA180D">
      <w:pPr>
        <w:ind w:left="187" w:right="72"/>
        <w:rPr>
          <w:b/>
          <w:bCs/>
          <w:sz w:val="20"/>
          <w:szCs w:val="20"/>
        </w:rPr>
      </w:pPr>
      <w:r w:rsidRPr="00CA180D">
        <w:rPr>
          <w:b/>
          <w:bCs/>
          <w:sz w:val="18"/>
          <w:szCs w:val="18"/>
        </w:rPr>
        <w:t>Networking and Security VI (6 FIN AID QCH, 7.5 ACAD QCH/120 Clock Hours: 1.5 QCH/30 Lecture Hours, 6 QCH/90 Lab Hours):</w:t>
      </w:r>
      <w:r w:rsidRPr="00CA180D">
        <w:rPr>
          <w:b/>
          <w:bCs/>
          <w:sz w:val="20"/>
          <w:szCs w:val="20"/>
        </w:rPr>
        <w:t xml:space="preserve"> </w:t>
      </w:r>
      <w:r w:rsidRPr="00CA180D">
        <w:rPr>
          <w:bCs/>
          <w:sz w:val="20"/>
          <w:szCs w:val="20"/>
        </w:rPr>
        <w:t>Students will learn how to identify malware and gain an understanding of the approach required to mitigate these threats.  Students will also learn about Advanced Persistent Threats (APTs) allowing for them to gain an enhanced ability to recognize threats across a broad attack surface.  Students will learn to configure and use threat detection tools, perform data analysis, and interpret results to identify vulnerabilities, threats, and risks to an organization.</w:t>
      </w:r>
      <w:r w:rsidRPr="00CA180D">
        <w:rPr>
          <w:b/>
          <w:bCs/>
          <w:sz w:val="20"/>
          <w:szCs w:val="20"/>
        </w:rPr>
        <w:t xml:space="preserve"> </w:t>
      </w:r>
    </w:p>
    <w:p w14:paraId="4354576F" w14:textId="77777777" w:rsidR="00CA180D" w:rsidRPr="00CA180D" w:rsidRDefault="00CA180D" w:rsidP="00CA180D">
      <w:pPr>
        <w:ind w:left="187" w:right="72"/>
        <w:rPr>
          <w:b/>
          <w:bCs/>
          <w:sz w:val="20"/>
          <w:szCs w:val="20"/>
        </w:rPr>
      </w:pPr>
    </w:p>
    <w:p w14:paraId="15AB13CB" w14:textId="77777777" w:rsidR="00CA180D" w:rsidRPr="00CA180D" w:rsidRDefault="00CA180D" w:rsidP="00CA180D">
      <w:pPr>
        <w:ind w:left="187" w:right="72"/>
        <w:rPr>
          <w:b/>
          <w:bCs/>
          <w:sz w:val="20"/>
          <w:szCs w:val="20"/>
        </w:rPr>
      </w:pPr>
      <w:r w:rsidRPr="00CA180D">
        <w:rPr>
          <w:b/>
          <w:bCs/>
          <w:sz w:val="18"/>
          <w:szCs w:val="18"/>
        </w:rPr>
        <w:t>Networking and Security VIII (6 FIN AID QCH, 7.5 ACAD QCH/120 Clock Hours: 1.5 QCH/30 Lecture Hours, 6 QCH/90 Lab Hours):</w:t>
      </w:r>
      <w:r w:rsidRPr="00CA180D">
        <w:rPr>
          <w:b/>
          <w:bCs/>
          <w:sz w:val="20"/>
          <w:szCs w:val="20"/>
        </w:rPr>
        <w:t xml:space="preserve"> </w:t>
      </w:r>
      <w:r w:rsidRPr="00CA180D">
        <w:rPr>
          <w:bCs/>
          <w:sz w:val="20"/>
          <w:szCs w:val="20"/>
        </w:rPr>
        <w:t>Students will gain the technical knowledge and skills required to conceptualize, engineer, integrate and implement secure solutions across complex environments to support a resilient enterprise. Students will learn how to summarize business and industry influences and identify the security risks associated with those relationships.  Students will also learn how to apply security mitigation strategies and controls in an Enterprise environment.</w:t>
      </w:r>
    </w:p>
    <w:p w14:paraId="5F231DBF" w14:textId="77777777" w:rsidR="00CA180D" w:rsidRPr="00CA180D" w:rsidRDefault="00CA180D" w:rsidP="00CA180D">
      <w:pPr>
        <w:ind w:left="187" w:right="72"/>
        <w:rPr>
          <w:b/>
          <w:bCs/>
          <w:sz w:val="20"/>
          <w:szCs w:val="20"/>
        </w:rPr>
      </w:pPr>
    </w:p>
    <w:p w14:paraId="055C8AF4" w14:textId="304BB6C9" w:rsidR="006922CC" w:rsidRDefault="00CA180D" w:rsidP="006922CC">
      <w:pPr>
        <w:ind w:left="187" w:right="72"/>
        <w:rPr>
          <w:sz w:val="36"/>
          <w:szCs w:val="36"/>
        </w:rPr>
      </w:pPr>
      <w:r w:rsidRPr="00CA180D">
        <w:rPr>
          <w:b/>
          <w:bCs/>
          <w:sz w:val="18"/>
          <w:szCs w:val="18"/>
        </w:rPr>
        <w:t>Networking and Security X (6 FIN AID QCH, 7.5 ACAD QCH/120 Clock Hours: 1.5 QCH/30 Lecture Hours, 6 QCH/90 Lab Hours):</w:t>
      </w:r>
      <w:r w:rsidRPr="00CA180D">
        <w:rPr>
          <w:b/>
          <w:bCs/>
          <w:sz w:val="20"/>
          <w:szCs w:val="20"/>
        </w:rPr>
        <w:t xml:space="preserve"> </w:t>
      </w:r>
      <w:r w:rsidRPr="00CA180D">
        <w:rPr>
          <w:bCs/>
          <w:sz w:val="20"/>
          <w:szCs w:val="20"/>
        </w:rPr>
        <w:t>Students will learn how to apply security governance principles in alignment with business goals and organizational processes in an Enterprise environment. The legal and regulatory concerns related to information technology security enforcement will be reviewed in this course. Physical and virtual asset security is defined along with the concepts relative to applying security engineering in the business environment.</w:t>
      </w:r>
      <w:r w:rsidR="006922CC">
        <w:rPr>
          <w:sz w:val="36"/>
          <w:szCs w:val="36"/>
        </w:rPr>
        <w:t xml:space="preserve"> </w:t>
      </w:r>
    </w:p>
    <w:p w14:paraId="55ACDE29" w14:textId="77777777" w:rsidR="006922CC" w:rsidRDefault="006922CC" w:rsidP="00193888">
      <w:pPr>
        <w:pStyle w:val="Heading1"/>
        <w:numPr>
          <w:ilvl w:val="0"/>
          <w:numId w:val="0"/>
        </w:numPr>
        <w:rPr>
          <w:sz w:val="36"/>
          <w:szCs w:val="36"/>
        </w:rPr>
      </w:pPr>
    </w:p>
    <w:p w14:paraId="574463D3" w14:textId="77777777" w:rsidR="006922CC" w:rsidRDefault="006922CC" w:rsidP="006922CC"/>
    <w:p w14:paraId="75B681C5" w14:textId="77777777" w:rsidR="006922CC" w:rsidRDefault="006922CC" w:rsidP="006922CC"/>
    <w:p w14:paraId="759D66E3" w14:textId="77777777" w:rsidR="006922CC" w:rsidRDefault="006922CC" w:rsidP="006922CC"/>
    <w:p w14:paraId="32810A47" w14:textId="77777777" w:rsidR="006922CC" w:rsidRDefault="006922CC" w:rsidP="006922CC"/>
    <w:p w14:paraId="1B740A5B" w14:textId="77777777" w:rsidR="006922CC" w:rsidRDefault="006922CC" w:rsidP="006922CC"/>
    <w:p w14:paraId="271518A0" w14:textId="77777777" w:rsidR="00F92D4F" w:rsidRDefault="00F92D4F" w:rsidP="006922CC"/>
    <w:p w14:paraId="6F5E6B4B" w14:textId="77777777" w:rsidR="00F92D4F" w:rsidRDefault="00F92D4F" w:rsidP="006922CC"/>
    <w:p w14:paraId="4DBE0040" w14:textId="77777777" w:rsidR="006922CC" w:rsidRDefault="006922CC" w:rsidP="006922CC"/>
    <w:p w14:paraId="42117270" w14:textId="3DCE814E" w:rsidR="00A45D1D" w:rsidRPr="00994266" w:rsidRDefault="007D6B00" w:rsidP="00193888">
      <w:pPr>
        <w:pStyle w:val="Heading1"/>
        <w:numPr>
          <w:ilvl w:val="0"/>
          <w:numId w:val="0"/>
        </w:numPr>
        <w:rPr>
          <w:sz w:val="36"/>
          <w:szCs w:val="36"/>
        </w:rPr>
      </w:pPr>
      <w:bookmarkStart w:id="110" w:name="_Toc30160496"/>
      <w:r w:rsidRPr="00994266">
        <w:rPr>
          <w:sz w:val="36"/>
          <w:szCs w:val="36"/>
        </w:rPr>
        <w:t>A</w:t>
      </w:r>
      <w:r w:rsidR="00A45D1D" w:rsidRPr="00994266">
        <w:rPr>
          <w:sz w:val="36"/>
          <w:szCs w:val="36"/>
        </w:rPr>
        <w:t>rlington Programs and Campus Staff</w:t>
      </w:r>
      <w:bookmarkEnd w:id="110"/>
    </w:p>
    <w:p w14:paraId="42117271" w14:textId="77777777" w:rsidR="00A45D1D" w:rsidRDefault="0037245B" w:rsidP="00A45D1D">
      <w:r w:rsidRPr="00CA6A3C">
        <w:rPr>
          <w:sz w:val="21"/>
          <w:szCs w:val="21"/>
        </w:rPr>
        <w:t>1701 E. Lamar Blvd. Suite 250 Arlington, TX 76006</w:t>
      </w:r>
      <w:r>
        <w:rPr>
          <w:sz w:val="21"/>
          <w:szCs w:val="21"/>
        </w:rPr>
        <w:t xml:space="preserve"> ~ 817-</w:t>
      </w:r>
      <w:r w:rsidRPr="00CA6A3C">
        <w:rPr>
          <w:sz w:val="21"/>
          <w:szCs w:val="21"/>
        </w:rPr>
        <w:t>210-6308</w:t>
      </w:r>
    </w:p>
    <w:p w14:paraId="42117272" w14:textId="77777777" w:rsidR="0037245B" w:rsidRDefault="0037245B" w:rsidP="00484731">
      <w:pPr>
        <w:rPr>
          <w:rStyle w:val="Strong"/>
          <w:sz w:val="28"/>
          <w:szCs w:val="28"/>
        </w:rPr>
      </w:pPr>
    </w:p>
    <w:p w14:paraId="42117273" w14:textId="77777777" w:rsidR="00484731" w:rsidRPr="00484731" w:rsidRDefault="00484731" w:rsidP="00484731">
      <w:pPr>
        <w:rPr>
          <w:rStyle w:val="Strong"/>
          <w:sz w:val="28"/>
          <w:szCs w:val="28"/>
        </w:rPr>
      </w:pPr>
      <w:r>
        <w:rPr>
          <w:rStyle w:val="Strong"/>
          <w:sz w:val="28"/>
          <w:szCs w:val="28"/>
        </w:rPr>
        <w:t>Faculty</w:t>
      </w:r>
    </w:p>
    <w:p w14:paraId="6BBEA0D5" w14:textId="77777777" w:rsidR="007D091D" w:rsidRDefault="007D091D" w:rsidP="007D091D"/>
    <w:p w14:paraId="39402E71" w14:textId="77777777" w:rsidR="007D091D" w:rsidRPr="006E414E" w:rsidRDefault="007D091D" w:rsidP="007D091D">
      <w:r>
        <w:t>Jarvis Hill</w:t>
      </w:r>
      <w:r w:rsidRPr="006E414E">
        <w:t xml:space="preserve"> - Campus Director</w:t>
      </w:r>
    </w:p>
    <w:p w14:paraId="6E428136" w14:textId="77777777" w:rsidR="007D091D" w:rsidRDefault="007D091D" w:rsidP="007D091D">
      <w:pPr>
        <w:tabs>
          <w:tab w:val="left" w:pos="3600"/>
        </w:tabs>
        <w:rPr>
          <w:color w:val="000000"/>
        </w:rPr>
      </w:pPr>
      <w:r>
        <w:rPr>
          <w:color w:val="000000"/>
        </w:rPr>
        <w:t>Samantha Callinan – Assistant Director of Education</w:t>
      </w:r>
    </w:p>
    <w:p w14:paraId="0863DE7F" w14:textId="77777777" w:rsidR="007D091D" w:rsidRDefault="007D091D" w:rsidP="007D091D">
      <w:pPr>
        <w:tabs>
          <w:tab w:val="left" w:pos="3600"/>
        </w:tabs>
        <w:rPr>
          <w:color w:val="000000"/>
        </w:rPr>
      </w:pPr>
      <w:r>
        <w:rPr>
          <w:color w:val="000000"/>
        </w:rPr>
        <w:t>Jessica Toney – Assistant Director of Admissions</w:t>
      </w:r>
    </w:p>
    <w:p w14:paraId="7A5B5492" w14:textId="77777777" w:rsidR="007D091D" w:rsidRPr="007D091D" w:rsidRDefault="007D091D" w:rsidP="007D091D">
      <w:pPr>
        <w:rPr>
          <w:color w:val="000000"/>
          <w:shd w:val="clear" w:color="auto" w:fill="FFFFFF"/>
        </w:rPr>
      </w:pPr>
      <w:r w:rsidRPr="007D091D">
        <w:rPr>
          <w:color w:val="000000"/>
          <w:shd w:val="clear" w:color="auto" w:fill="FFFFFF"/>
        </w:rPr>
        <w:t xml:space="preserve">Kay Fogle   </w:t>
      </w:r>
      <w:r w:rsidRPr="007D091D">
        <w:rPr>
          <w:color w:val="222222"/>
          <w:shd w:val="clear" w:color="auto" w:fill="FFFFFF"/>
        </w:rPr>
        <w:t>VA Specialist</w:t>
      </w:r>
    </w:p>
    <w:p w14:paraId="1CC86C36" w14:textId="77777777" w:rsidR="007D091D" w:rsidRPr="007D091D" w:rsidRDefault="007D091D" w:rsidP="007D091D">
      <w:pPr>
        <w:rPr>
          <w:color w:val="000000"/>
          <w:shd w:val="clear" w:color="auto" w:fill="FFFFFF"/>
        </w:rPr>
      </w:pPr>
      <w:r w:rsidRPr="007D091D">
        <w:rPr>
          <w:color w:val="000000"/>
          <w:shd w:val="clear" w:color="auto" w:fill="FFFFFF"/>
        </w:rPr>
        <w:t xml:space="preserve">Daniel Allison – </w:t>
      </w:r>
      <w:r w:rsidRPr="007D091D">
        <w:rPr>
          <w:color w:val="222222"/>
          <w:shd w:val="clear" w:color="auto" w:fill="FFFFFF"/>
        </w:rPr>
        <w:t>VA Specialist</w:t>
      </w:r>
    </w:p>
    <w:p w14:paraId="4FEC212B" w14:textId="77777777" w:rsidR="007D091D" w:rsidRDefault="007D091D" w:rsidP="007D091D">
      <w:r>
        <w:t>Ashley Rapp</w:t>
      </w:r>
      <w:r w:rsidRPr="006E414E">
        <w:t xml:space="preserve"> – Career Services </w:t>
      </w:r>
      <w:r>
        <w:t>Director Eligibility</w:t>
      </w:r>
    </w:p>
    <w:p w14:paraId="0202C8AC" w14:textId="77777777" w:rsidR="007D091D" w:rsidRDefault="007D091D" w:rsidP="007D091D">
      <w:r>
        <w:t>Andrea Hicks – Financial Aid Analyst</w:t>
      </w:r>
    </w:p>
    <w:p w14:paraId="3FD925A2" w14:textId="77777777" w:rsidR="007D091D" w:rsidRDefault="007D091D" w:rsidP="007D091D">
      <w:r>
        <w:t>Jazmine Stevenson-Financial Aid Counselor</w:t>
      </w:r>
    </w:p>
    <w:p w14:paraId="088585B5" w14:textId="77777777" w:rsidR="007D091D" w:rsidRDefault="007D091D" w:rsidP="007D091D">
      <w:r>
        <w:t>Kenneth Graves</w:t>
      </w:r>
      <w:r w:rsidRPr="006E414E">
        <w:t xml:space="preserve"> – </w:t>
      </w:r>
      <w:r>
        <w:t xml:space="preserve">Sr. </w:t>
      </w:r>
      <w:r w:rsidRPr="006E414E">
        <w:t xml:space="preserve">Admissions </w:t>
      </w:r>
      <w:r>
        <w:t>Advisor</w:t>
      </w:r>
    </w:p>
    <w:p w14:paraId="056730AC" w14:textId="77777777" w:rsidR="007D091D" w:rsidRDefault="007D091D" w:rsidP="007D091D">
      <w:r>
        <w:t>Robert Paris – Admissions Director</w:t>
      </w:r>
    </w:p>
    <w:p w14:paraId="62C2E7A3" w14:textId="77777777" w:rsidR="007D091D" w:rsidRDefault="007D091D" w:rsidP="007D091D">
      <w:r>
        <w:t>Oscar Falodun – Traveling Admissions Advisor</w:t>
      </w:r>
    </w:p>
    <w:p w14:paraId="6A3D380C" w14:textId="3D58C9F9" w:rsidR="007D091D" w:rsidRPr="004D7E22" w:rsidRDefault="007D091D" w:rsidP="007D091D">
      <w:r w:rsidRPr="004D7E22">
        <w:t>I’Keliha Williams</w:t>
      </w:r>
      <w:r>
        <w:t xml:space="preserve"> - Admission Advisor</w:t>
      </w:r>
    </w:p>
    <w:p w14:paraId="499C0A69" w14:textId="77777777" w:rsidR="007D091D" w:rsidRPr="006E414E" w:rsidRDefault="007D091D" w:rsidP="007D091D">
      <w:r w:rsidRPr="006E414E">
        <w:t>George DeHaven – Instructor</w:t>
      </w:r>
    </w:p>
    <w:p w14:paraId="02484720" w14:textId="77777777" w:rsidR="007D091D" w:rsidRDefault="007D091D" w:rsidP="007D091D">
      <w:r>
        <w:t>Dana Cain</w:t>
      </w:r>
      <w:r w:rsidRPr="006E414E">
        <w:t xml:space="preserve"> – Instructor </w:t>
      </w:r>
    </w:p>
    <w:p w14:paraId="29DD3619" w14:textId="4F439744" w:rsidR="007D091D" w:rsidRDefault="007D091D" w:rsidP="007D091D">
      <w:r>
        <w:t>Steven Kellmeyer - Instructor</w:t>
      </w:r>
    </w:p>
    <w:p w14:paraId="26711BA7" w14:textId="2AB27707" w:rsidR="007D091D" w:rsidRDefault="007D091D" w:rsidP="007D091D">
      <w:r>
        <w:t>Jonthan Rutledge - Instructor</w:t>
      </w:r>
    </w:p>
    <w:p w14:paraId="5C3E937B" w14:textId="0DD3DA78" w:rsidR="007D091D" w:rsidRPr="006E414E" w:rsidRDefault="007D091D" w:rsidP="007D091D">
      <w:r>
        <w:t>Alexandra Smith - Instructor</w:t>
      </w:r>
    </w:p>
    <w:p w14:paraId="67ACD044" w14:textId="1370F0A8" w:rsidR="007D091D" w:rsidRDefault="007D091D" w:rsidP="007D091D">
      <w:r>
        <w:t xml:space="preserve">Joe Glenn </w:t>
      </w:r>
      <w:r w:rsidRPr="006E414E">
        <w:t>– Flextime Instructor</w:t>
      </w:r>
    </w:p>
    <w:p w14:paraId="42117281" w14:textId="77777777" w:rsidR="00A45D1D" w:rsidRDefault="00A45D1D" w:rsidP="00A45D1D"/>
    <w:p w14:paraId="48CED29D" w14:textId="4F7F4647" w:rsidR="00F65FCD" w:rsidRPr="00F65FCD" w:rsidRDefault="00F65FCD" w:rsidP="00193888">
      <w:pPr>
        <w:rPr>
          <w:b/>
          <w:bCs/>
          <w:sz w:val="28"/>
          <w:szCs w:val="28"/>
        </w:rPr>
      </w:pPr>
      <w:r>
        <w:rPr>
          <w:rStyle w:val="Strong"/>
          <w:sz w:val="28"/>
          <w:szCs w:val="28"/>
        </w:rPr>
        <w:t>Programs</w:t>
      </w:r>
    </w:p>
    <w:p w14:paraId="41729F30" w14:textId="77777777" w:rsidR="00F65FCD" w:rsidRDefault="00F65FCD" w:rsidP="00193888">
      <w:pPr>
        <w:rPr>
          <w:b/>
        </w:rPr>
      </w:pPr>
    </w:p>
    <w:p w14:paraId="5DCC0D97" w14:textId="77777777" w:rsidR="00B96237" w:rsidRPr="00F65FCD" w:rsidRDefault="00B96237" w:rsidP="00173892">
      <w:pPr>
        <w:pStyle w:val="Heading1"/>
        <w:rPr>
          <w:sz w:val="28"/>
          <w:szCs w:val="28"/>
        </w:rPr>
      </w:pPr>
      <w:bookmarkStart w:id="111" w:name="_Toc30160497"/>
      <w:r w:rsidRPr="00F65FCD">
        <w:rPr>
          <w:sz w:val="28"/>
          <w:szCs w:val="28"/>
        </w:rPr>
        <w:t>Information Technology Security and Administration (ITSA)</w:t>
      </w:r>
      <w:bookmarkEnd w:id="111"/>
    </w:p>
    <w:p w14:paraId="78324BF8" w14:textId="77777777" w:rsidR="00B96237" w:rsidRPr="00B96237" w:rsidRDefault="00B96237" w:rsidP="00B96237">
      <w:pPr>
        <w:tabs>
          <w:tab w:val="left" w:pos="7660"/>
        </w:tabs>
        <w:ind w:left="101" w:right="-14"/>
        <w:rPr>
          <w:rFonts w:ascii="Arial Black" w:hAnsi="Arial Black"/>
          <w:spacing w:val="1"/>
          <w:sz w:val="18"/>
          <w:szCs w:val="18"/>
        </w:rPr>
      </w:pPr>
      <w:r w:rsidRPr="00B96237">
        <w:rPr>
          <w:rFonts w:ascii="Arial Black" w:hAnsi="Arial Black"/>
          <w:spacing w:val="1"/>
          <w:sz w:val="18"/>
          <w:szCs w:val="18"/>
        </w:rPr>
        <w:t>Learning Methodology: Resident, Hybrid IDL, Full IDL</w:t>
      </w:r>
    </w:p>
    <w:p w14:paraId="2072D594" w14:textId="77777777" w:rsidR="006922CC" w:rsidRPr="00580E02" w:rsidRDefault="006922CC" w:rsidP="006922CC">
      <w:pPr>
        <w:tabs>
          <w:tab w:val="left" w:pos="7660"/>
        </w:tabs>
        <w:ind w:left="101" w:right="-14"/>
        <w:rPr>
          <w:rFonts w:ascii="Arial Black" w:hAnsi="Arial Black"/>
          <w:sz w:val="18"/>
          <w:szCs w:val="18"/>
        </w:rPr>
      </w:pPr>
      <w:r>
        <w:rPr>
          <w:rFonts w:ascii="Arial Black" w:hAnsi="Arial Black"/>
          <w:sz w:val="18"/>
          <w:szCs w:val="18"/>
        </w:rPr>
        <w:t>Academic QCHs: 45, FA QCHs</w:t>
      </w:r>
      <w:r w:rsidRPr="00580E02">
        <w:rPr>
          <w:rFonts w:ascii="Arial Black" w:hAnsi="Arial Black"/>
          <w:sz w:val="18"/>
          <w:szCs w:val="18"/>
        </w:rPr>
        <w:t>:</w:t>
      </w:r>
      <w:r w:rsidRPr="00580E02">
        <w:rPr>
          <w:rFonts w:ascii="Arial Black" w:hAnsi="Arial Black"/>
          <w:spacing w:val="59"/>
          <w:sz w:val="18"/>
          <w:szCs w:val="18"/>
        </w:rPr>
        <w:t xml:space="preserve"> </w:t>
      </w:r>
      <w:r w:rsidRPr="00580E02">
        <w:rPr>
          <w:rFonts w:ascii="Arial Black" w:hAnsi="Arial Black"/>
          <w:sz w:val="18"/>
          <w:szCs w:val="18"/>
        </w:rPr>
        <w:t>36</w:t>
      </w:r>
      <w:r>
        <w:rPr>
          <w:rFonts w:ascii="Arial Black" w:hAnsi="Arial Black"/>
          <w:sz w:val="18"/>
          <w:szCs w:val="18"/>
        </w:rPr>
        <w:t>, Clock Hours: 720</w:t>
      </w:r>
    </w:p>
    <w:p w14:paraId="07DC8F85" w14:textId="77777777" w:rsidR="00B96237" w:rsidRPr="00B96237" w:rsidRDefault="00B96237" w:rsidP="00B96237">
      <w:pPr>
        <w:tabs>
          <w:tab w:val="left" w:pos="7300"/>
        </w:tabs>
        <w:ind w:left="100" w:right="-14"/>
        <w:rPr>
          <w:rFonts w:ascii="Arial Black" w:hAnsi="Arial Black"/>
          <w:sz w:val="18"/>
          <w:szCs w:val="18"/>
        </w:rPr>
      </w:pPr>
      <w:r w:rsidRPr="00B96237">
        <w:rPr>
          <w:rFonts w:ascii="Arial Black" w:hAnsi="Arial Black"/>
          <w:spacing w:val="2"/>
          <w:sz w:val="18"/>
          <w:szCs w:val="18"/>
        </w:rPr>
        <w:t>E</w:t>
      </w:r>
      <w:r w:rsidRPr="00B96237">
        <w:rPr>
          <w:rFonts w:ascii="Arial Black" w:hAnsi="Arial Black"/>
          <w:spacing w:val="-5"/>
          <w:sz w:val="18"/>
          <w:szCs w:val="18"/>
        </w:rPr>
        <w:t>n</w:t>
      </w:r>
      <w:r w:rsidRPr="00B96237">
        <w:rPr>
          <w:rFonts w:ascii="Arial Black" w:hAnsi="Arial Black"/>
          <w:spacing w:val="2"/>
          <w:sz w:val="18"/>
          <w:szCs w:val="18"/>
        </w:rPr>
        <w:t>r</w:t>
      </w:r>
      <w:r w:rsidRPr="00B96237">
        <w:rPr>
          <w:rFonts w:ascii="Arial Black" w:hAnsi="Arial Black"/>
          <w:spacing w:val="5"/>
          <w:sz w:val="18"/>
          <w:szCs w:val="18"/>
        </w:rPr>
        <w:t>o</w:t>
      </w:r>
      <w:r w:rsidRPr="00B96237">
        <w:rPr>
          <w:rFonts w:ascii="Arial Black" w:hAnsi="Arial Black"/>
          <w:spacing w:val="-4"/>
          <w:sz w:val="18"/>
          <w:szCs w:val="18"/>
        </w:rPr>
        <w:t>l</w:t>
      </w:r>
      <w:r w:rsidRPr="00B96237">
        <w:rPr>
          <w:rFonts w:ascii="Arial Black" w:hAnsi="Arial Black"/>
          <w:sz w:val="18"/>
          <w:szCs w:val="18"/>
        </w:rPr>
        <w:t>l</w:t>
      </w:r>
      <w:r w:rsidRPr="00B96237">
        <w:rPr>
          <w:rFonts w:ascii="Arial Black" w:hAnsi="Arial Black"/>
          <w:spacing w:val="-4"/>
          <w:sz w:val="18"/>
          <w:szCs w:val="18"/>
        </w:rPr>
        <w:t>m</w:t>
      </w:r>
      <w:r w:rsidRPr="00B96237">
        <w:rPr>
          <w:rFonts w:ascii="Arial Black" w:hAnsi="Arial Black"/>
          <w:spacing w:val="4"/>
          <w:sz w:val="18"/>
          <w:szCs w:val="18"/>
        </w:rPr>
        <w:t>e</w:t>
      </w:r>
      <w:r w:rsidRPr="00B96237">
        <w:rPr>
          <w:rFonts w:ascii="Arial Black" w:hAnsi="Arial Black"/>
          <w:spacing w:val="-5"/>
          <w:sz w:val="18"/>
          <w:szCs w:val="18"/>
        </w:rPr>
        <w:t>n</w:t>
      </w:r>
      <w:r w:rsidRPr="00B96237">
        <w:rPr>
          <w:rFonts w:ascii="Arial Black" w:hAnsi="Arial Black"/>
          <w:sz w:val="18"/>
          <w:szCs w:val="18"/>
        </w:rPr>
        <w:t>t</w:t>
      </w:r>
      <w:r w:rsidRPr="00B96237">
        <w:rPr>
          <w:rFonts w:ascii="Arial Black" w:hAnsi="Arial Black"/>
          <w:spacing w:val="-3"/>
          <w:sz w:val="18"/>
          <w:szCs w:val="18"/>
        </w:rPr>
        <w:t xml:space="preserve"> </w:t>
      </w:r>
      <w:r w:rsidRPr="00B96237">
        <w:rPr>
          <w:rFonts w:ascii="Arial Black" w:hAnsi="Arial Black"/>
          <w:spacing w:val="2"/>
          <w:sz w:val="18"/>
          <w:szCs w:val="18"/>
        </w:rPr>
        <w:t>T</w:t>
      </w:r>
      <w:r w:rsidRPr="00B96237">
        <w:rPr>
          <w:rFonts w:ascii="Arial Black" w:hAnsi="Arial Black"/>
          <w:spacing w:val="-1"/>
          <w:sz w:val="18"/>
          <w:szCs w:val="18"/>
        </w:rPr>
        <w:t>e</w:t>
      </w:r>
      <w:r w:rsidRPr="00B96237">
        <w:rPr>
          <w:rFonts w:ascii="Arial Black" w:hAnsi="Arial Black"/>
          <w:spacing w:val="2"/>
          <w:sz w:val="18"/>
          <w:szCs w:val="18"/>
        </w:rPr>
        <w:t>r</w:t>
      </w:r>
      <w:r w:rsidRPr="00B96237">
        <w:rPr>
          <w:rFonts w:ascii="Arial Black" w:hAnsi="Arial Black"/>
          <w:spacing w:val="-9"/>
          <w:sz w:val="18"/>
          <w:szCs w:val="18"/>
        </w:rPr>
        <w:t>m</w:t>
      </w:r>
      <w:r w:rsidRPr="00B96237">
        <w:rPr>
          <w:rFonts w:ascii="Arial Black" w:hAnsi="Arial Black"/>
          <w:sz w:val="18"/>
          <w:szCs w:val="18"/>
        </w:rPr>
        <w:t>:</w:t>
      </w:r>
      <w:r w:rsidRPr="00B96237">
        <w:rPr>
          <w:rFonts w:ascii="Arial Black" w:hAnsi="Arial Black"/>
          <w:spacing w:val="-2"/>
          <w:sz w:val="18"/>
          <w:szCs w:val="18"/>
        </w:rPr>
        <w:t xml:space="preserve"> </w:t>
      </w:r>
      <w:r w:rsidRPr="00B96237">
        <w:rPr>
          <w:rFonts w:ascii="Arial Black" w:hAnsi="Arial Black"/>
          <w:sz w:val="18"/>
          <w:szCs w:val="18"/>
        </w:rPr>
        <w:t>30, 42</w:t>
      </w:r>
      <w:r w:rsidRPr="00B96237">
        <w:rPr>
          <w:rFonts w:ascii="Arial Black" w:hAnsi="Arial Black"/>
          <w:spacing w:val="-4"/>
          <w:sz w:val="18"/>
          <w:szCs w:val="18"/>
        </w:rPr>
        <w:t xml:space="preserve"> </w:t>
      </w:r>
      <w:r w:rsidRPr="00B96237">
        <w:rPr>
          <w:rFonts w:ascii="Arial Black" w:hAnsi="Arial Black"/>
          <w:sz w:val="18"/>
          <w:szCs w:val="18"/>
        </w:rPr>
        <w:t>or</w:t>
      </w:r>
      <w:r w:rsidRPr="00B96237">
        <w:rPr>
          <w:rFonts w:ascii="Arial Black" w:hAnsi="Arial Black"/>
          <w:spacing w:val="3"/>
          <w:sz w:val="18"/>
          <w:szCs w:val="18"/>
        </w:rPr>
        <w:t xml:space="preserve"> </w:t>
      </w:r>
      <w:r w:rsidRPr="00B96237">
        <w:rPr>
          <w:rFonts w:ascii="Arial Black" w:hAnsi="Arial Black"/>
          <w:sz w:val="18"/>
          <w:szCs w:val="18"/>
        </w:rPr>
        <w:t>48</w:t>
      </w:r>
      <w:r w:rsidRPr="00B96237">
        <w:rPr>
          <w:rFonts w:ascii="Arial Black" w:hAnsi="Arial Black"/>
          <w:spacing w:val="-4"/>
          <w:sz w:val="18"/>
          <w:szCs w:val="18"/>
        </w:rPr>
        <w:t xml:space="preserve"> </w:t>
      </w:r>
      <w:r w:rsidRPr="00B96237">
        <w:rPr>
          <w:rFonts w:ascii="Arial Black" w:hAnsi="Arial Black"/>
          <w:spacing w:val="-5"/>
          <w:sz w:val="18"/>
          <w:szCs w:val="18"/>
        </w:rPr>
        <w:t>W</w:t>
      </w:r>
      <w:r w:rsidRPr="00B96237">
        <w:rPr>
          <w:rFonts w:ascii="Arial Black" w:hAnsi="Arial Black"/>
          <w:spacing w:val="-1"/>
          <w:sz w:val="18"/>
          <w:szCs w:val="18"/>
        </w:rPr>
        <w:t>ee</w:t>
      </w:r>
      <w:r w:rsidRPr="00B96237">
        <w:rPr>
          <w:rFonts w:ascii="Arial Black" w:hAnsi="Arial Black"/>
          <w:sz w:val="18"/>
          <w:szCs w:val="18"/>
        </w:rPr>
        <w:t>ks</w:t>
      </w:r>
      <w:r w:rsidRPr="00B96237">
        <w:rPr>
          <w:rFonts w:ascii="Arial Black" w:hAnsi="Arial Black"/>
          <w:sz w:val="18"/>
          <w:szCs w:val="18"/>
        </w:rPr>
        <w:tab/>
      </w:r>
    </w:p>
    <w:p w14:paraId="337A885B" w14:textId="77777777" w:rsidR="00B96237" w:rsidRDefault="00B96237" w:rsidP="00B96237">
      <w:pPr>
        <w:tabs>
          <w:tab w:val="left" w:pos="7300"/>
        </w:tabs>
        <w:ind w:left="100" w:right="-14"/>
        <w:rPr>
          <w:rFonts w:ascii="Arial Black" w:hAnsi="Arial Black"/>
          <w:sz w:val="18"/>
          <w:szCs w:val="18"/>
        </w:rPr>
      </w:pPr>
      <w:r w:rsidRPr="00B96237">
        <w:rPr>
          <w:rFonts w:ascii="Arial Black" w:hAnsi="Arial Black"/>
          <w:spacing w:val="-5"/>
          <w:sz w:val="18"/>
          <w:szCs w:val="18"/>
        </w:rPr>
        <w:t>A</w:t>
      </w:r>
      <w:r w:rsidRPr="00B96237">
        <w:rPr>
          <w:rFonts w:ascii="Arial Black" w:hAnsi="Arial Black"/>
          <w:sz w:val="18"/>
          <w:szCs w:val="18"/>
        </w:rPr>
        <w:t>w</w:t>
      </w:r>
      <w:r w:rsidRPr="00B96237">
        <w:rPr>
          <w:rFonts w:ascii="Arial Black" w:hAnsi="Arial Black"/>
          <w:spacing w:val="-1"/>
          <w:sz w:val="18"/>
          <w:szCs w:val="18"/>
        </w:rPr>
        <w:t>a</w:t>
      </w:r>
      <w:r w:rsidRPr="00B96237">
        <w:rPr>
          <w:rFonts w:ascii="Arial Black" w:hAnsi="Arial Black"/>
          <w:spacing w:val="2"/>
          <w:sz w:val="18"/>
          <w:szCs w:val="18"/>
        </w:rPr>
        <w:t>r</w:t>
      </w:r>
      <w:r w:rsidRPr="00B96237">
        <w:rPr>
          <w:rFonts w:ascii="Arial Black" w:hAnsi="Arial Black"/>
          <w:sz w:val="18"/>
          <w:szCs w:val="18"/>
        </w:rPr>
        <w:t xml:space="preserve">d </w:t>
      </w:r>
      <w:r w:rsidRPr="00B96237">
        <w:rPr>
          <w:rFonts w:ascii="Arial Black" w:hAnsi="Arial Black"/>
          <w:spacing w:val="-5"/>
          <w:sz w:val="18"/>
          <w:szCs w:val="18"/>
        </w:rPr>
        <w:t>A</w:t>
      </w:r>
      <w:r w:rsidRPr="00B96237">
        <w:rPr>
          <w:rFonts w:ascii="Arial Black" w:hAnsi="Arial Black"/>
          <w:sz w:val="18"/>
          <w:szCs w:val="18"/>
        </w:rPr>
        <w:t>t</w:t>
      </w:r>
      <w:r w:rsidRPr="00B96237">
        <w:rPr>
          <w:rFonts w:ascii="Arial Black" w:hAnsi="Arial Black"/>
          <w:spacing w:val="5"/>
          <w:sz w:val="18"/>
          <w:szCs w:val="18"/>
        </w:rPr>
        <w:t>t</w:t>
      </w:r>
      <w:r w:rsidRPr="00B96237">
        <w:rPr>
          <w:rFonts w:ascii="Arial Black" w:hAnsi="Arial Black"/>
          <w:spacing w:val="-1"/>
          <w:sz w:val="18"/>
          <w:szCs w:val="18"/>
        </w:rPr>
        <w:t>a</w:t>
      </w:r>
      <w:r w:rsidRPr="00B96237">
        <w:rPr>
          <w:rFonts w:ascii="Arial Black" w:hAnsi="Arial Black"/>
          <w:spacing w:val="-4"/>
          <w:sz w:val="18"/>
          <w:szCs w:val="18"/>
        </w:rPr>
        <w:t>i</w:t>
      </w:r>
      <w:r w:rsidRPr="00B96237">
        <w:rPr>
          <w:rFonts w:ascii="Arial Black" w:hAnsi="Arial Black"/>
          <w:sz w:val="18"/>
          <w:szCs w:val="18"/>
        </w:rPr>
        <w:t>n</w:t>
      </w:r>
      <w:r w:rsidRPr="00B96237">
        <w:rPr>
          <w:rFonts w:ascii="Arial Black" w:hAnsi="Arial Black"/>
          <w:spacing w:val="-4"/>
          <w:sz w:val="18"/>
          <w:szCs w:val="18"/>
        </w:rPr>
        <w:t>m</w:t>
      </w:r>
      <w:r w:rsidRPr="00B96237">
        <w:rPr>
          <w:rFonts w:ascii="Arial Black" w:hAnsi="Arial Black"/>
          <w:spacing w:val="4"/>
          <w:sz w:val="18"/>
          <w:szCs w:val="18"/>
        </w:rPr>
        <w:t>e</w:t>
      </w:r>
      <w:r w:rsidRPr="00B96237">
        <w:rPr>
          <w:rFonts w:ascii="Arial Black" w:hAnsi="Arial Black"/>
          <w:spacing w:val="-5"/>
          <w:sz w:val="18"/>
          <w:szCs w:val="18"/>
        </w:rPr>
        <w:t>n</w:t>
      </w:r>
      <w:r w:rsidRPr="00B96237">
        <w:rPr>
          <w:rFonts w:ascii="Arial Black" w:hAnsi="Arial Black"/>
          <w:spacing w:val="5"/>
          <w:sz w:val="18"/>
          <w:szCs w:val="18"/>
        </w:rPr>
        <w:t>t</w:t>
      </w:r>
      <w:r w:rsidRPr="00B96237">
        <w:rPr>
          <w:rFonts w:ascii="Arial Black" w:hAnsi="Arial Black"/>
          <w:sz w:val="18"/>
          <w:szCs w:val="18"/>
        </w:rPr>
        <w:t>:</w:t>
      </w:r>
      <w:r w:rsidRPr="00B96237">
        <w:rPr>
          <w:rFonts w:ascii="Arial Black" w:hAnsi="Arial Black"/>
          <w:spacing w:val="-8"/>
          <w:sz w:val="18"/>
          <w:szCs w:val="18"/>
        </w:rPr>
        <w:t xml:space="preserve"> </w:t>
      </w:r>
      <w:r w:rsidRPr="00B96237">
        <w:rPr>
          <w:rFonts w:ascii="Arial Black" w:hAnsi="Arial Black"/>
          <w:spacing w:val="-1"/>
          <w:sz w:val="18"/>
          <w:szCs w:val="18"/>
        </w:rPr>
        <w:t>Ce</w:t>
      </w:r>
      <w:r w:rsidRPr="00B96237">
        <w:rPr>
          <w:rFonts w:ascii="Arial Black" w:hAnsi="Arial Black"/>
          <w:spacing w:val="2"/>
          <w:sz w:val="18"/>
          <w:szCs w:val="18"/>
        </w:rPr>
        <w:t>r</w:t>
      </w:r>
      <w:r w:rsidRPr="00B96237">
        <w:rPr>
          <w:rFonts w:ascii="Arial Black" w:hAnsi="Arial Black"/>
          <w:spacing w:val="5"/>
          <w:sz w:val="18"/>
          <w:szCs w:val="18"/>
        </w:rPr>
        <w:t>t</w:t>
      </w:r>
      <w:r w:rsidRPr="00B96237">
        <w:rPr>
          <w:rFonts w:ascii="Arial Black" w:hAnsi="Arial Black"/>
          <w:spacing w:val="-4"/>
          <w:sz w:val="18"/>
          <w:szCs w:val="18"/>
        </w:rPr>
        <w:t>i</w:t>
      </w:r>
      <w:r w:rsidRPr="00B96237">
        <w:rPr>
          <w:rFonts w:ascii="Arial Black" w:hAnsi="Arial Black"/>
          <w:spacing w:val="-3"/>
          <w:sz w:val="18"/>
          <w:szCs w:val="18"/>
        </w:rPr>
        <w:t>f</w:t>
      </w:r>
      <w:r w:rsidRPr="00B96237">
        <w:rPr>
          <w:rFonts w:ascii="Arial Black" w:hAnsi="Arial Black"/>
          <w:spacing w:val="-4"/>
          <w:sz w:val="18"/>
          <w:szCs w:val="18"/>
        </w:rPr>
        <w:t>i</w:t>
      </w:r>
      <w:r w:rsidRPr="00B96237">
        <w:rPr>
          <w:rFonts w:ascii="Arial Black" w:hAnsi="Arial Black"/>
          <w:spacing w:val="4"/>
          <w:sz w:val="18"/>
          <w:szCs w:val="18"/>
        </w:rPr>
        <w:t>c</w:t>
      </w:r>
      <w:r w:rsidRPr="00B96237">
        <w:rPr>
          <w:rFonts w:ascii="Arial Black" w:hAnsi="Arial Black"/>
          <w:spacing w:val="-1"/>
          <w:sz w:val="18"/>
          <w:szCs w:val="18"/>
        </w:rPr>
        <w:t>a</w:t>
      </w:r>
      <w:r w:rsidRPr="00B96237">
        <w:rPr>
          <w:rFonts w:ascii="Arial Black" w:hAnsi="Arial Black"/>
          <w:spacing w:val="5"/>
          <w:sz w:val="18"/>
          <w:szCs w:val="18"/>
        </w:rPr>
        <w:t>t</w:t>
      </w:r>
      <w:r w:rsidRPr="00B96237">
        <w:rPr>
          <w:rFonts w:ascii="Arial Black" w:hAnsi="Arial Black"/>
          <w:sz w:val="18"/>
          <w:szCs w:val="18"/>
        </w:rPr>
        <w:t>e</w:t>
      </w:r>
    </w:p>
    <w:p w14:paraId="7ECDD6E2" w14:textId="6754951B" w:rsidR="00B96237" w:rsidRPr="00B96237" w:rsidRDefault="00CC26ED" w:rsidP="00D47202">
      <w:pPr>
        <w:tabs>
          <w:tab w:val="left" w:pos="7300"/>
        </w:tabs>
        <w:ind w:right="-14"/>
        <w:jc w:val="center"/>
        <w:rPr>
          <w:rFonts w:ascii="Arial Black" w:hAnsi="Arial Black"/>
          <w:sz w:val="18"/>
          <w:szCs w:val="18"/>
        </w:rPr>
      </w:pPr>
      <w:r>
        <w:rPr>
          <w:noProof/>
          <w:lang w:eastAsia="en-US"/>
        </w:rPr>
        <w:drawing>
          <wp:inline distT="0" distB="0" distL="0" distR="0" wp14:anchorId="24C0BB3C" wp14:editId="25F6BA69">
            <wp:extent cx="2914650" cy="10325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22346" cy="1070671"/>
                    </a:xfrm>
                    <a:prstGeom prst="rect">
                      <a:avLst/>
                    </a:prstGeom>
                  </pic:spPr>
                </pic:pic>
              </a:graphicData>
            </a:graphic>
          </wp:inline>
        </w:drawing>
      </w:r>
    </w:p>
    <w:p w14:paraId="33DCAE0C" w14:textId="77777777" w:rsidR="00B96237" w:rsidRPr="00B96237" w:rsidRDefault="00B96237" w:rsidP="00B96237">
      <w:pPr>
        <w:tabs>
          <w:tab w:val="center" w:pos="4320"/>
          <w:tab w:val="right" w:pos="8640"/>
        </w:tabs>
        <w:rPr>
          <w:rFonts w:cs="Arial"/>
          <w:sz w:val="20"/>
          <w:szCs w:val="20"/>
        </w:rPr>
      </w:pPr>
      <w:r w:rsidRPr="00B96237">
        <w:rPr>
          <w:rFonts w:cs="Arial"/>
          <w:sz w:val="22"/>
          <w:szCs w:val="22"/>
        </w:rPr>
        <w:t xml:space="preserve">                                     </w:t>
      </w:r>
      <w:r w:rsidRPr="00B96237">
        <w:rPr>
          <w:rFonts w:cs="Arial"/>
          <w:sz w:val="20"/>
          <w:szCs w:val="20"/>
        </w:rPr>
        <w:t xml:space="preserve"> </w:t>
      </w:r>
    </w:p>
    <w:p w14:paraId="340DD05C" w14:textId="59EE222D" w:rsidR="00B96237" w:rsidRPr="00B96237" w:rsidRDefault="00B96237" w:rsidP="00B96237">
      <w:pPr>
        <w:tabs>
          <w:tab w:val="center" w:pos="4320"/>
          <w:tab w:val="right" w:pos="8640"/>
        </w:tabs>
        <w:rPr>
          <w:sz w:val="22"/>
          <w:szCs w:val="22"/>
        </w:rPr>
      </w:pPr>
      <w:r w:rsidRPr="00B96237">
        <w:rPr>
          <w:rFonts w:cs="Arial"/>
          <w:sz w:val="20"/>
          <w:szCs w:val="20"/>
        </w:rPr>
        <w:tab/>
      </w:r>
      <w:r w:rsidR="006D326C" w:rsidRPr="00B96237">
        <w:rPr>
          <w:spacing w:val="2"/>
          <w:sz w:val="22"/>
          <w:szCs w:val="22"/>
        </w:rPr>
        <w:t>T</w:t>
      </w:r>
      <w:r w:rsidR="006D326C" w:rsidRPr="00B96237">
        <w:rPr>
          <w:spacing w:val="-5"/>
          <w:sz w:val="22"/>
          <w:szCs w:val="22"/>
        </w:rPr>
        <w:t>h</w:t>
      </w:r>
      <w:r w:rsidR="006D326C" w:rsidRPr="00B96237">
        <w:rPr>
          <w:sz w:val="22"/>
          <w:szCs w:val="22"/>
        </w:rPr>
        <w:t xml:space="preserve">e </w:t>
      </w:r>
      <w:r w:rsidR="006D326C">
        <w:rPr>
          <w:spacing w:val="8"/>
          <w:sz w:val="22"/>
          <w:szCs w:val="22"/>
        </w:rPr>
        <w:t xml:space="preserve">IT </w:t>
      </w:r>
      <w:r w:rsidR="006D326C" w:rsidRPr="00580E02">
        <w:rPr>
          <w:spacing w:val="1"/>
          <w:sz w:val="22"/>
          <w:szCs w:val="22"/>
        </w:rPr>
        <w:t>S</w:t>
      </w:r>
      <w:r w:rsidR="006D326C">
        <w:rPr>
          <w:spacing w:val="-5"/>
          <w:sz w:val="22"/>
          <w:szCs w:val="22"/>
        </w:rPr>
        <w:t>ecurity and</w:t>
      </w:r>
      <w:r w:rsidR="006D326C" w:rsidRPr="00580E02">
        <w:rPr>
          <w:spacing w:val="9"/>
          <w:sz w:val="22"/>
          <w:szCs w:val="22"/>
        </w:rPr>
        <w:t xml:space="preserve"> </w:t>
      </w:r>
      <w:r w:rsidR="006D326C" w:rsidRPr="00580E02">
        <w:rPr>
          <w:spacing w:val="-5"/>
          <w:sz w:val="22"/>
          <w:szCs w:val="22"/>
        </w:rPr>
        <w:t>A</w:t>
      </w:r>
      <w:r w:rsidR="006D326C" w:rsidRPr="00580E02">
        <w:rPr>
          <w:spacing w:val="5"/>
          <w:sz w:val="22"/>
          <w:szCs w:val="22"/>
        </w:rPr>
        <w:t>d</w:t>
      </w:r>
      <w:r w:rsidR="006D326C" w:rsidRPr="00580E02">
        <w:rPr>
          <w:spacing w:val="1"/>
          <w:sz w:val="22"/>
          <w:szCs w:val="22"/>
        </w:rPr>
        <w:t>m</w:t>
      </w:r>
      <w:r w:rsidR="006D326C" w:rsidRPr="00580E02">
        <w:rPr>
          <w:spacing w:val="-4"/>
          <w:sz w:val="22"/>
          <w:szCs w:val="22"/>
        </w:rPr>
        <w:t>i</w:t>
      </w:r>
      <w:r w:rsidR="006D326C" w:rsidRPr="00580E02">
        <w:rPr>
          <w:spacing w:val="5"/>
          <w:sz w:val="22"/>
          <w:szCs w:val="22"/>
        </w:rPr>
        <w:t>n</w:t>
      </w:r>
      <w:r w:rsidR="006D326C" w:rsidRPr="00580E02">
        <w:rPr>
          <w:spacing w:val="-4"/>
          <w:sz w:val="22"/>
          <w:szCs w:val="22"/>
        </w:rPr>
        <w:t>i</w:t>
      </w:r>
      <w:r w:rsidR="006D326C" w:rsidRPr="00580E02">
        <w:rPr>
          <w:spacing w:val="-2"/>
          <w:sz w:val="22"/>
          <w:szCs w:val="22"/>
        </w:rPr>
        <w:t>s</w:t>
      </w:r>
      <w:r w:rsidR="006D326C" w:rsidRPr="00580E02">
        <w:rPr>
          <w:spacing w:val="5"/>
          <w:sz w:val="22"/>
          <w:szCs w:val="22"/>
        </w:rPr>
        <w:t>t</w:t>
      </w:r>
      <w:r w:rsidR="006D326C" w:rsidRPr="00580E02">
        <w:rPr>
          <w:spacing w:val="2"/>
          <w:sz w:val="22"/>
          <w:szCs w:val="22"/>
        </w:rPr>
        <w:t>r</w:t>
      </w:r>
      <w:r w:rsidR="006D326C" w:rsidRPr="00580E02">
        <w:rPr>
          <w:spacing w:val="-1"/>
          <w:sz w:val="22"/>
          <w:szCs w:val="22"/>
        </w:rPr>
        <w:t>a</w:t>
      </w:r>
      <w:r w:rsidR="006D326C" w:rsidRPr="00580E02">
        <w:rPr>
          <w:spacing w:val="1"/>
          <w:sz w:val="22"/>
          <w:szCs w:val="22"/>
        </w:rPr>
        <w:t>t</w:t>
      </w:r>
      <w:r w:rsidR="006D326C">
        <w:rPr>
          <w:sz w:val="22"/>
          <w:szCs w:val="22"/>
        </w:rPr>
        <w:t>ion</w:t>
      </w:r>
      <w:r w:rsidR="006D326C" w:rsidRPr="00580E02">
        <w:rPr>
          <w:sz w:val="22"/>
          <w:szCs w:val="22"/>
        </w:rPr>
        <w:t xml:space="preserve"> </w:t>
      </w:r>
      <w:r w:rsidR="006D326C" w:rsidRPr="00B96237">
        <w:rPr>
          <w:sz w:val="22"/>
          <w:szCs w:val="22"/>
        </w:rPr>
        <w:t>p</w:t>
      </w:r>
      <w:r w:rsidR="006D326C" w:rsidRPr="00B96237">
        <w:rPr>
          <w:spacing w:val="-3"/>
          <w:sz w:val="22"/>
          <w:szCs w:val="22"/>
        </w:rPr>
        <w:t>r</w:t>
      </w:r>
      <w:r w:rsidR="006D326C" w:rsidRPr="00B96237">
        <w:rPr>
          <w:spacing w:val="5"/>
          <w:sz w:val="22"/>
          <w:szCs w:val="22"/>
        </w:rPr>
        <w:t>o</w:t>
      </w:r>
      <w:r w:rsidR="006D326C" w:rsidRPr="00B96237">
        <w:rPr>
          <w:sz w:val="22"/>
          <w:szCs w:val="22"/>
        </w:rPr>
        <w:t>g</w:t>
      </w:r>
      <w:r w:rsidR="006D326C" w:rsidRPr="00B96237">
        <w:rPr>
          <w:spacing w:val="2"/>
          <w:sz w:val="22"/>
          <w:szCs w:val="22"/>
        </w:rPr>
        <w:t>r</w:t>
      </w:r>
      <w:r w:rsidR="006D326C" w:rsidRPr="00B96237">
        <w:rPr>
          <w:spacing w:val="-1"/>
          <w:sz w:val="22"/>
          <w:szCs w:val="22"/>
        </w:rPr>
        <w:t>a</w:t>
      </w:r>
      <w:r w:rsidR="006D326C" w:rsidRPr="00B96237">
        <w:rPr>
          <w:sz w:val="22"/>
          <w:szCs w:val="22"/>
        </w:rPr>
        <w:t xml:space="preserve">m </w:t>
      </w:r>
      <w:r w:rsidR="006D326C" w:rsidRPr="00B96237">
        <w:rPr>
          <w:spacing w:val="-4"/>
          <w:sz w:val="22"/>
          <w:szCs w:val="22"/>
        </w:rPr>
        <w:t>i</w:t>
      </w:r>
      <w:r w:rsidR="006D326C" w:rsidRPr="00B96237">
        <w:rPr>
          <w:sz w:val="22"/>
          <w:szCs w:val="22"/>
        </w:rPr>
        <w:t>n</w:t>
      </w:r>
      <w:r w:rsidR="006D326C" w:rsidRPr="00B96237">
        <w:rPr>
          <w:spacing w:val="4"/>
          <w:sz w:val="22"/>
          <w:szCs w:val="22"/>
        </w:rPr>
        <w:t>c</w:t>
      </w:r>
      <w:r w:rsidR="006D326C" w:rsidRPr="00B96237">
        <w:rPr>
          <w:spacing w:val="-9"/>
          <w:sz w:val="22"/>
          <w:szCs w:val="22"/>
        </w:rPr>
        <w:t>l</w:t>
      </w:r>
      <w:r w:rsidR="006D326C" w:rsidRPr="00B96237">
        <w:rPr>
          <w:sz w:val="22"/>
          <w:szCs w:val="22"/>
        </w:rPr>
        <w:t>u</w:t>
      </w:r>
      <w:r w:rsidR="006D326C" w:rsidRPr="00B96237">
        <w:rPr>
          <w:spacing w:val="5"/>
          <w:sz w:val="22"/>
          <w:szCs w:val="22"/>
        </w:rPr>
        <w:t>d</w:t>
      </w:r>
      <w:r w:rsidR="006D326C" w:rsidRPr="00B96237">
        <w:rPr>
          <w:spacing w:val="-1"/>
          <w:sz w:val="22"/>
          <w:szCs w:val="22"/>
        </w:rPr>
        <w:t>e</w:t>
      </w:r>
      <w:r w:rsidR="006D326C" w:rsidRPr="00B96237">
        <w:rPr>
          <w:sz w:val="22"/>
          <w:szCs w:val="22"/>
        </w:rPr>
        <w:t>s</w:t>
      </w:r>
      <w:r w:rsidR="006D326C" w:rsidRPr="00B96237">
        <w:rPr>
          <w:spacing w:val="4"/>
          <w:sz w:val="22"/>
          <w:szCs w:val="22"/>
        </w:rPr>
        <w:t xml:space="preserve"> </w:t>
      </w:r>
      <w:r w:rsidR="006D326C" w:rsidRPr="00B96237">
        <w:rPr>
          <w:spacing w:val="3"/>
          <w:sz w:val="22"/>
          <w:szCs w:val="22"/>
        </w:rPr>
        <w:t>s</w:t>
      </w:r>
      <w:r w:rsidR="006D326C" w:rsidRPr="00B96237">
        <w:rPr>
          <w:spacing w:val="-4"/>
          <w:sz w:val="22"/>
          <w:szCs w:val="22"/>
        </w:rPr>
        <w:t>i</w:t>
      </w:r>
      <w:r w:rsidR="006D326C" w:rsidRPr="00B96237">
        <w:rPr>
          <w:sz w:val="22"/>
          <w:szCs w:val="22"/>
        </w:rPr>
        <w:t xml:space="preserve">x </w:t>
      </w:r>
      <w:r w:rsidR="006D326C" w:rsidRPr="00B96237">
        <w:rPr>
          <w:spacing w:val="-1"/>
          <w:sz w:val="22"/>
          <w:szCs w:val="22"/>
        </w:rPr>
        <w:t>c</w:t>
      </w:r>
      <w:r w:rsidR="006D326C" w:rsidRPr="00B96237">
        <w:rPr>
          <w:spacing w:val="5"/>
          <w:sz w:val="22"/>
          <w:szCs w:val="22"/>
        </w:rPr>
        <w:t>o</w:t>
      </w:r>
      <w:r w:rsidR="006D326C" w:rsidRPr="00B96237">
        <w:rPr>
          <w:sz w:val="22"/>
          <w:szCs w:val="22"/>
        </w:rPr>
        <w:t>u</w:t>
      </w:r>
      <w:r w:rsidR="006D326C" w:rsidRPr="00B96237">
        <w:rPr>
          <w:spacing w:val="2"/>
          <w:sz w:val="22"/>
          <w:szCs w:val="22"/>
        </w:rPr>
        <w:t>r</w:t>
      </w:r>
      <w:r w:rsidR="006D326C" w:rsidRPr="00B96237">
        <w:rPr>
          <w:spacing w:val="-2"/>
          <w:sz w:val="22"/>
          <w:szCs w:val="22"/>
        </w:rPr>
        <w:t>s</w:t>
      </w:r>
      <w:r w:rsidR="006D326C" w:rsidRPr="00B96237">
        <w:rPr>
          <w:spacing w:val="-1"/>
          <w:sz w:val="22"/>
          <w:szCs w:val="22"/>
        </w:rPr>
        <w:t>e</w:t>
      </w:r>
      <w:r w:rsidR="006D326C" w:rsidRPr="00B96237">
        <w:rPr>
          <w:sz w:val="22"/>
          <w:szCs w:val="22"/>
        </w:rPr>
        <w:t>s</w:t>
      </w:r>
      <w:r w:rsidR="006D326C" w:rsidRPr="00B96237">
        <w:rPr>
          <w:spacing w:val="5"/>
          <w:sz w:val="22"/>
          <w:szCs w:val="22"/>
        </w:rPr>
        <w:t xml:space="preserve"> </w:t>
      </w:r>
      <w:r w:rsidR="006D326C" w:rsidRPr="00BC29AD">
        <w:rPr>
          <w:sz w:val="22"/>
          <w:szCs w:val="22"/>
        </w:rPr>
        <w:t xml:space="preserve">that provide the knowledge and skills to help students obtain a well-rounded </w:t>
      </w:r>
      <w:r w:rsidR="006D326C">
        <w:rPr>
          <w:sz w:val="22"/>
          <w:szCs w:val="22"/>
        </w:rPr>
        <w:t xml:space="preserve">IT </w:t>
      </w:r>
      <w:r w:rsidR="006D326C" w:rsidRPr="00BC29AD">
        <w:rPr>
          <w:sz w:val="22"/>
          <w:szCs w:val="22"/>
        </w:rPr>
        <w:t>education</w:t>
      </w:r>
      <w:r w:rsidR="006D326C" w:rsidRPr="00B96237">
        <w:rPr>
          <w:sz w:val="22"/>
          <w:szCs w:val="22"/>
        </w:rPr>
        <w:t>.</w:t>
      </w:r>
      <w:r w:rsidR="006D326C" w:rsidRPr="00B96237">
        <w:rPr>
          <w:spacing w:val="5"/>
          <w:sz w:val="22"/>
          <w:szCs w:val="22"/>
        </w:rPr>
        <w:t xml:space="preserve"> </w:t>
      </w:r>
      <w:r w:rsidR="006D326C" w:rsidRPr="00B96237">
        <w:rPr>
          <w:sz w:val="22"/>
          <w:szCs w:val="22"/>
        </w:rPr>
        <w:t>Up</w:t>
      </w:r>
      <w:r w:rsidR="006D326C" w:rsidRPr="00B96237">
        <w:rPr>
          <w:spacing w:val="5"/>
          <w:sz w:val="22"/>
          <w:szCs w:val="22"/>
        </w:rPr>
        <w:t>o</w:t>
      </w:r>
      <w:r w:rsidR="006D326C" w:rsidRPr="00B96237">
        <w:rPr>
          <w:sz w:val="22"/>
          <w:szCs w:val="22"/>
        </w:rPr>
        <w:t>n</w:t>
      </w:r>
      <w:r w:rsidR="006D326C" w:rsidRPr="00B96237">
        <w:rPr>
          <w:spacing w:val="6"/>
          <w:sz w:val="22"/>
          <w:szCs w:val="22"/>
        </w:rPr>
        <w:t xml:space="preserve"> </w:t>
      </w:r>
      <w:r w:rsidR="006D326C" w:rsidRPr="00B96237">
        <w:rPr>
          <w:spacing w:val="-1"/>
          <w:sz w:val="22"/>
          <w:szCs w:val="22"/>
        </w:rPr>
        <w:t>c</w:t>
      </w:r>
      <w:r w:rsidR="006D326C" w:rsidRPr="00B96237">
        <w:rPr>
          <w:spacing w:val="5"/>
          <w:sz w:val="22"/>
          <w:szCs w:val="22"/>
        </w:rPr>
        <w:t>o</w:t>
      </w:r>
      <w:r w:rsidR="006D326C" w:rsidRPr="00B96237">
        <w:rPr>
          <w:spacing w:val="-9"/>
          <w:sz w:val="22"/>
          <w:szCs w:val="22"/>
        </w:rPr>
        <w:t>m</w:t>
      </w:r>
      <w:r w:rsidR="006D326C" w:rsidRPr="00B96237">
        <w:rPr>
          <w:spacing w:val="5"/>
          <w:sz w:val="22"/>
          <w:szCs w:val="22"/>
        </w:rPr>
        <w:t>p</w:t>
      </w:r>
      <w:r w:rsidR="006D326C" w:rsidRPr="00B96237">
        <w:rPr>
          <w:spacing w:val="-4"/>
          <w:sz w:val="22"/>
          <w:szCs w:val="22"/>
        </w:rPr>
        <w:t>l</w:t>
      </w:r>
      <w:r w:rsidR="006D326C" w:rsidRPr="00B96237">
        <w:rPr>
          <w:spacing w:val="-1"/>
          <w:sz w:val="22"/>
          <w:szCs w:val="22"/>
        </w:rPr>
        <w:t>e</w:t>
      </w:r>
      <w:r w:rsidR="006D326C" w:rsidRPr="00B96237">
        <w:rPr>
          <w:spacing w:val="10"/>
          <w:sz w:val="22"/>
          <w:szCs w:val="22"/>
        </w:rPr>
        <w:t>t</w:t>
      </w:r>
      <w:r w:rsidR="006D326C" w:rsidRPr="00B96237">
        <w:rPr>
          <w:spacing w:val="-4"/>
          <w:sz w:val="22"/>
          <w:szCs w:val="22"/>
        </w:rPr>
        <w:t>i</w:t>
      </w:r>
      <w:r w:rsidR="006D326C" w:rsidRPr="00B96237">
        <w:rPr>
          <w:spacing w:val="5"/>
          <w:sz w:val="22"/>
          <w:szCs w:val="22"/>
        </w:rPr>
        <w:t>o</w:t>
      </w:r>
      <w:r w:rsidR="006D326C" w:rsidRPr="00B96237">
        <w:rPr>
          <w:sz w:val="22"/>
          <w:szCs w:val="22"/>
        </w:rPr>
        <w:t xml:space="preserve">n </w:t>
      </w:r>
      <w:r w:rsidR="006D326C" w:rsidRPr="00B96237">
        <w:rPr>
          <w:spacing w:val="5"/>
          <w:sz w:val="22"/>
          <w:szCs w:val="22"/>
        </w:rPr>
        <w:t>o</w:t>
      </w:r>
      <w:r w:rsidR="006D326C" w:rsidRPr="00B96237">
        <w:rPr>
          <w:sz w:val="22"/>
          <w:szCs w:val="22"/>
        </w:rPr>
        <w:t>f</w:t>
      </w:r>
      <w:r w:rsidR="006D326C" w:rsidRPr="00B96237">
        <w:rPr>
          <w:spacing w:val="6"/>
          <w:sz w:val="22"/>
          <w:szCs w:val="22"/>
        </w:rPr>
        <w:t xml:space="preserve"> </w:t>
      </w:r>
      <w:r w:rsidR="006D326C" w:rsidRPr="00B96237">
        <w:rPr>
          <w:spacing w:val="7"/>
          <w:sz w:val="22"/>
          <w:szCs w:val="22"/>
        </w:rPr>
        <w:t>t</w:t>
      </w:r>
      <w:r w:rsidR="006D326C" w:rsidRPr="00B96237">
        <w:rPr>
          <w:spacing w:val="-5"/>
          <w:sz w:val="22"/>
          <w:szCs w:val="22"/>
        </w:rPr>
        <w:t>h</w:t>
      </w:r>
      <w:r w:rsidR="006D326C" w:rsidRPr="00B96237">
        <w:rPr>
          <w:sz w:val="22"/>
          <w:szCs w:val="22"/>
        </w:rPr>
        <w:t>e</w:t>
      </w:r>
      <w:r w:rsidR="006D326C" w:rsidRPr="00B96237">
        <w:rPr>
          <w:spacing w:val="12"/>
          <w:sz w:val="22"/>
          <w:szCs w:val="22"/>
        </w:rPr>
        <w:t xml:space="preserve"> </w:t>
      </w:r>
      <w:r w:rsidR="006D326C" w:rsidRPr="00B96237">
        <w:rPr>
          <w:sz w:val="22"/>
          <w:szCs w:val="22"/>
        </w:rPr>
        <w:t>p</w:t>
      </w:r>
      <w:r w:rsidR="006D326C" w:rsidRPr="00B96237">
        <w:rPr>
          <w:spacing w:val="-3"/>
          <w:sz w:val="22"/>
          <w:szCs w:val="22"/>
        </w:rPr>
        <w:t>r</w:t>
      </w:r>
      <w:r w:rsidR="006D326C" w:rsidRPr="00B96237">
        <w:rPr>
          <w:spacing w:val="5"/>
          <w:sz w:val="22"/>
          <w:szCs w:val="22"/>
        </w:rPr>
        <w:t>o</w:t>
      </w:r>
      <w:r w:rsidR="006D326C" w:rsidRPr="00B96237">
        <w:rPr>
          <w:sz w:val="22"/>
          <w:szCs w:val="22"/>
        </w:rPr>
        <w:t>g</w:t>
      </w:r>
      <w:r w:rsidR="006D326C" w:rsidRPr="00B96237">
        <w:rPr>
          <w:spacing w:val="2"/>
          <w:sz w:val="22"/>
          <w:szCs w:val="22"/>
        </w:rPr>
        <w:t>r</w:t>
      </w:r>
      <w:r w:rsidR="006D326C" w:rsidRPr="00B96237">
        <w:rPr>
          <w:spacing w:val="-1"/>
          <w:sz w:val="22"/>
          <w:szCs w:val="22"/>
        </w:rPr>
        <w:t>a</w:t>
      </w:r>
      <w:r w:rsidR="006D326C" w:rsidRPr="00B96237">
        <w:rPr>
          <w:spacing w:val="-9"/>
          <w:sz w:val="22"/>
          <w:szCs w:val="22"/>
        </w:rPr>
        <w:t>m</w:t>
      </w:r>
      <w:r w:rsidR="006D326C" w:rsidRPr="00B96237">
        <w:rPr>
          <w:sz w:val="22"/>
          <w:szCs w:val="22"/>
        </w:rPr>
        <w:t>,</w:t>
      </w:r>
      <w:r w:rsidR="006D326C" w:rsidRPr="00B96237">
        <w:rPr>
          <w:spacing w:val="9"/>
          <w:sz w:val="22"/>
          <w:szCs w:val="22"/>
        </w:rPr>
        <w:t xml:space="preserve"> </w:t>
      </w:r>
      <w:r w:rsidR="006D326C" w:rsidRPr="00B96237">
        <w:rPr>
          <w:spacing w:val="5"/>
          <w:sz w:val="22"/>
          <w:szCs w:val="22"/>
        </w:rPr>
        <w:t>t</w:t>
      </w:r>
      <w:r w:rsidR="006D326C" w:rsidRPr="00B96237">
        <w:rPr>
          <w:spacing w:val="-5"/>
          <w:sz w:val="22"/>
          <w:szCs w:val="22"/>
        </w:rPr>
        <w:t>h</w:t>
      </w:r>
      <w:r w:rsidR="006D326C" w:rsidRPr="00B96237">
        <w:rPr>
          <w:sz w:val="22"/>
          <w:szCs w:val="22"/>
        </w:rPr>
        <w:t>e</w:t>
      </w:r>
      <w:r w:rsidR="006D326C" w:rsidRPr="00B96237">
        <w:rPr>
          <w:spacing w:val="12"/>
          <w:sz w:val="22"/>
          <w:szCs w:val="22"/>
        </w:rPr>
        <w:t xml:space="preserve"> </w:t>
      </w:r>
      <w:r w:rsidR="006D326C" w:rsidRPr="00B96237">
        <w:rPr>
          <w:spacing w:val="-1"/>
          <w:sz w:val="22"/>
          <w:szCs w:val="22"/>
        </w:rPr>
        <w:t>c</w:t>
      </w:r>
      <w:r w:rsidR="006D326C" w:rsidRPr="00B96237">
        <w:rPr>
          <w:spacing w:val="4"/>
          <w:sz w:val="22"/>
          <w:szCs w:val="22"/>
        </w:rPr>
        <w:t>a</w:t>
      </w:r>
      <w:r w:rsidR="006D326C" w:rsidRPr="00B96237">
        <w:rPr>
          <w:spacing w:val="-5"/>
          <w:sz w:val="22"/>
          <w:szCs w:val="22"/>
        </w:rPr>
        <w:t>n</w:t>
      </w:r>
      <w:r w:rsidR="006D326C" w:rsidRPr="00B96237">
        <w:rPr>
          <w:spacing w:val="5"/>
          <w:sz w:val="22"/>
          <w:szCs w:val="22"/>
        </w:rPr>
        <w:t>d</w:t>
      </w:r>
      <w:r w:rsidR="006D326C" w:rsidRPr="00B96237">
        <w:rPr>
          <w:spacing w:val="-9"/>
          <w:sz w:val="22"/>
          <w:szCs w:val="22"/>
        </w:rPr>
        <w:t>i</w:t>
      </w:r>
      <w:r w:rsidR="006D326C" w:rsidRPr="00B96237">
        <w:rPr>
          <w:spacing w:val="5"/>
          <w:sz w:val="22"/>
          <w:szCs w:val="22"/>
        </w:rPr>
        <w:t>d</w:t>
      </w:r>
      <w:r w:rsidR="006D326C" w:rsidRPr="00B96237">
        <w:rPr>
          <w:spacing w:val="-1"/>
          <w:sz w:val="22"/>
          <w:szCs w:val="22"/>
        </w:rPr>
        <w:t>a</w:t>
      </w:r>
      <w:r w:rsidR="006D326C" w:rsidRPr="00B96237">
        <w:rPr>
          <w:spacing w:val="5"/>
          <w:sz w:val="22"/>
          <w:szCs w:val="22"/>
        </w:rPr>
        <w:t>t</w:t>
      </w:r>
      <w:r w:rsidR="006D326C" w:rsidRPr="00B96237">
        <w:rPr>
          <w:sz w:val="22"/>
          <w:szCs w:val="22"/>
        </w:rPr>
        <w:t>e</w:t>
      </w:r>
      <w:r w:rsidR="006D326C" w:rsidRPr="00B96237">
        <w:rPr>
          <w:spacing w:val="6"/>
          <w:sz w:val="22"/>
          <w:szCs w:val="22"/>
        </w:rPr>
        <w:t xml:space="preserve"> </w:t>
      </w:r>
      <w:r w:rsidR="006D326C" w:rsidRPr="00B96237">
        <w:rPr>
          <w:sz w:val="22"/>
          <w:szCs w:val="22"/>
        </w:rPr>
        <w:t>w</w:t>
      </w:r>
      <w:r w:rsidR="006D326C" w:rsidRPr="00B96237">
        <w:rPr>
          <w:spacing w:val="-4"/>
          <w:sz w:val="22"/>
          <w:szCs w:val="22"/>
        </w:rPr>
        <w:t>i</w:t>
      </w:r>
      <w:r w:rsidR="006D326C" w:rsidRPr="00B96237">
        <w:rPr>
          <w:sz w:val="22"/>
          <w:szCs w:val="22"/>
        </w:rPr>
        <w:t>ll</w:t>
      </w:r>
      <w:r w:rsidR="006D326C" w:rsidRPr="00B96237">
        <w:rPr>
          <w:spacing w:val="12"/>
          <w:sz w:val="22"/>
          <w:szCs w:val="22"/>
        </w:rPr>
        <w:t xml:space="preserve"> </w:t>
      </w:r>
      <w:r w:rsidR="006D326C" w:rsidRPr="00B96237">
        <w:rPr>
          <w:spacing w:val="-5"/>
          <w:sz w:val="22"/>
          <w:szCs w:val="22"/>
        </w:rPr>
        <w:t>h</w:t>
      </w:r>
      <w:r w:rsidR="006D326C" w:rsidRPr="00B96237">
        <w:rPr>
          <w:spacing w:val="4"/>
          <w:sz w:val="22"/>
          <w:szCs w:val="22"/>
        </w:rPr>
        <w:t>a</w:t>
      </w:r>
      <w:r w:rsidR="006D326C" w:rsidRPr="00B96237">
        <w:rPr>
          <w:spacing w:val="-5"/>
          <w:sz w:val="22"/>
          <w:szCs w:val="22"/>
        </w:rPr>
        <w:t>v</w:t>
      </w:r>
      <w:r w:rsidR="006D326C" w:rsidRPr="00B96237">
        <w:rPr>
          <w:sz w:val="22"/>
          <w:szCs w:val="22"/>
        </w:rPr>
        <w:t>e</w:t>
      </w:r>
      <w:r w:rsidR="006D326C" w:rsidRPr="00B96237">
        <w:rPr>
          <w:spacing w:val="15"/>
          <w:sz w:val="22"/>
          <w:szCs w:val="22"/>
        </w:rPr>
        <w:t xml:space="preserve"> </w:t>
      </w:r>
      <w:r w:rsidR="006D326C" w:rsidRPr="00B96237">
        <w:rPr>
          <w:spacing w:val="-5"/>
          <w:sz w:val="22"/>
          <w:szCs w:val="22"/>
        </w:rPr>
        <w:t>v</w:t>
      </w:r>
      <w:r w:rsidR="006D326C" w:rsidRPr="00B96237">
        <w:rPr>
          <w:spacing w:val="4"/>
          <w:sz w:val="22"/>
          <w:szCs w:val="22"/>
        </w:rPr>
        <w:t>a</w:t>
      </w:r>
      <w:r w:rsidR="006D326C" w:rsidRPr="00B96237">
        <w:rPr>
          <w:sz w:val="22"/>
          <w:szCs w:val="22"/>
        </w:rPr>
        <w:t>lu</w:t>
      </w:r>
      <w:r w:rsidR="006D326C" w:rsidRPr="00B96237">
        <w:rPr>
          <w:spacing w:val="-1"/>
          <w:sz w:val="22"/>
          <w:szCs w:val="22"/>
        </w:rPr>
        <w:t>a</w:t>
      </w:r>
      <w:r w:rsidR="006D326C" w:rsidRPr="00B96237">
        <w:rPr>
          <w:sz w:val="22"/>
          <w:szCs w:val="22"/>
        </w:rPr>
        <w:t>ble u</w:t>
      </w:r>
      <w:r w:rsidR="006D326C" w:rsidRPr="00B96237">
        <w:rPr>
          <w:spacing w:val="-5"/>
          <w:sz w:val="22"/>
          <w:szCs w:val="22"/>
        </w:rPr>
        <w:t>n</w:t>
      </w:r>
      <w:r w:rsidR="006D326C" w:rsidRPr="00B96237">
        <w:rPr>
          <w:sz w:val="22"/>
          <w:szCs w:val="22"/>
        </w:rPr>
        <w:t>d</w:t>
      </w:r>
      <w:r w:rsidR="006D326C" w:rsidRPr="00B96237">
        <w:rPr>
          <w:spacing w:val="-1"/>
          <w:sz w:val="22"/>
          <w:szCs w:val="22"/>
        </w:rPr>
        <w:t>e</w:t>
      </w:r>
      <w:r w:rsidR="006D326C" w:rsidRPr="00B96237">
        <w:rPr>
          <w:spacing w:val="2"/>
          <w:sz w:val="22"/>
          <w:szCs w:val="22"/>
        </w:rPr>
        <w:t>r</w:t>
      </w:r>
      <w:r w:rsidR="006D326C" w:rsidRPr="00B96237">
        <w:rPr>
          <w:spacing w:val="-2"/>
          <w:sz w:val="22"/>
          <w:szCs w:val="22"/>
        </w:rPr>
        <w:t>s</w:t>
      </w:r>
      <w:r w:rsidR="006D326C" w:rsidRPr="00B96237">
        <w:rPr>
          <w:spacing w:val="5"/>
          <w:sz w:val="22"/>
          <w:szCs w:val="22"/>
        </w:rPr>
        <w:t>t</w:t>
      </w:r>
      <w:r w:rsidR="006D326C" w:rsidRPr="00B96237">
        <w:rPr>
          <w:spacing w:val="-1"/>
          <w:sz w:val="22"/>
          <w:szCs w:val="22"/>
        </w:rPr>
        <w:t>a</w:t>
      </w:r>
      <w:r w:rsidR="006D326C" w:rsidRPr="00B96237">
        <w:rPr>
          <w:spacing w:val="-5"/>
          <w:sz w:val="22"/>
          <w:szCs w:val="22"/>
        </w:rPr>
        <w:t>n</w:t>
      </w:r>
      <w:r w:rsidR="006D326C" w:rsidRPr="00B96237">
        <w:rPr>
          <w:spacing w:val="5"/>
          <w:sz w:val="22"/>
          <w:szCs w:val="22"/>
        </w:rPr>
        <w:t>d</w:t>
      </w:r>
      <w:r w:rsidR="006D326C" w:rsidRPr="00B96237">
        <w:rPr>
          <w:spacing w:val="-4"/>
          <w:sz w:val="22"/>
          <w:szCs w:val="22"/>
        </w:rPr>
        <w:t>i</w:t>
      </w:r>
      <w:r w:rsidR="006D326C" w:rsidRPr="00B96237">
        <w:rPr>
          <w:sz w:val="22"/>
          <w:szCs w:val="22"/>
        </w:rPr>
        <w:t>ng</w:t>
      </w:r>
      <w:r w:rsidR="006D326C" w:rsidRPr="00B96237">
        <w:rPr>
          <w:spacing w:val="-2"/>
          <w:sz w:val="22"/>
          <w:szCs w:val="22"/>
        </w:rPr>
        <w:t xml:space="preserve"> </w:t>
      </w:r>
      <w:r w:rsidR="006D326C" w:rsidRPr="00B96237">
        <w:rPr>
          <w:spacing w:val="4"/>
          <w:sz w:val="22"/>
          <w:szCs w:val="22"/>
        </w:rPr>
        <w:t>a</w:t>
      </w:r>
      <w:r w:rsidR="006D326C" w:rsidRPr="00B96237">
        <w:rPr>
          <w:spacing w:val="-5"/>
          <w:sz w:val="22"/>
          <w:szCs w:val="22"/>
        </w:rPr>
        <w:t>n</w:t>
      </w:r>
      <w:r w:rsidR="006D326C" w:rsidRPr="00B96237">
        <w:rPr>
          <w:sz w:val="22"/>
          <w:szCs w:val="22"/>
        </w:rPr>
        <w:t>d</w:t>
      </w:r>
      <w:r w:rsidR="006D326C" w:rsidRPr="00B96237">
        <w:rPr>
          <w:spacing w:val="14"/>
          <w:sz w:val="22"/>
          <w:szCs w:val="22"/>
        </w:rPr>
        <w:t xml:space="preserve"> </w:t>
      </w:r>
      <w:r w:rsidR="006D326C" w:rsidRPr="00B96237">
        <w:rPr>
          <w:spacing w:val="-2"/>
          <w:sz w:val="22"/>
          <w:szCs w:val="22"/>
        </w:rPr>
        <w:t>s</w:t>
      </w:r>
      <w:r w:rsidR="006D326C" w:rsidRPr="00B96237">
        <w:rPr>
          <w:spacing w:val="5"/>
          <w:sz w:val="22"/>
          <w:szCs w:val="22"/>
        </w:rPr>
        <w:t>k</w:t>
      </w:r>
      <w:r w:rsidR="006D326C" w:rsidRPr="00B96237">
        <w:rPr>
          <w:spacing w:val="-4"/>
          <w:sz w:val="22"/>
          <w:szCs w:val="22"/>
        </w:rPr>
        <w:t>i</w:t>
      </w:r>
      <w:r w:rsidR="006D326C" w:rsidRPr="00B96237">
        <w:rPr>
          <w:sz w:val="22"/>
          <w:szCs w:val="22"/>
        </w:rPr>
        <w:t>l</w:t>
      </w:r>
      <w:r w:rsidR="006D326C" w:rsidRPr="00B96237">
        <w:rPr>
          <w:spacing w:val="-4"/>
          <w:sz w:val="22"/>
          <w:szCs w:val="22"/>
        </w:rPr>
        <w:t>l</w:t>
      </w:r>
      <w:r w:rsidR="006D326C" w:rsidRPr="00B96237">
        <w:rPr>
          <w:sz w:val="22"/>
          <w:szCs w:val="22"/>
        </w:rPr>
        <w:t>s</w:t>
      </w:r>
      <w:r w:rsidR="006D326C" w:rsidRPr="00B96237">
        <w:rPr>
          <w:spacing w:val="10"/>
          <w:sz w:val="22"/>
          <w:szCs w:val="22"/>
        </w:rPr>
        <w:t xml:space="preserve"> </w:t>
      </w:r>
      <w:r w:rsidR="006D326C" w:rsidRPr="00B96237">
        <w:rPr>
          <w:spacing w:val="-4"/>
          <w:sz w:val="22"/>
          <w:szCs w:val="22"/>
        </w:rPr>
        <w:t>i</w:t>
      </w:r>
      <w:r w:rsidR="006D326C" w:rsidRPr="00B96237">
        <w:rPr>
          <w:sz w:val="22"/>
          <w:szCs w:val="22"/>
        </w:rPr>
        <w:t>n</w:t>
      </w:r>
      <w:r w:rsidR="006D326C" w:rsidRPr="00B96237">
        <w:rPr>
          <w:spacing w:val="15"/>
          <w:sz w:val="22"/>
          <w:szCs w:val="22"/>
        </w:rPr>
        <w:t xml:space="preserve"> </w:t>
      </w:r>
      <w:r w:rsidR="006D326C" w:rsidRPr="00B96237">
        <w:rPr>
          <w:spacing w:val="-5"/>
          <w:sz w:val="22"/>
          <w:szCs w:val="22"/>
        </w:rPr>
        <w:t>b</w:t>
      </w:r>
      <w:r w:rsidR="006D326C" w:rsidRPr="00B96237">
        <w:rPr>
          <w:spacing w:val="4"/>
          <w:sz w:val="22"/>
          <w:szCs w:val="22"/>
        </w:rPr>
        <w:t>a</w:t>
      </w:r>
      <w:r w:rsidR="006D326C" w:rsidRPr="00B96237">
        <w:rPr>
          <w:spacing w:val="3"/>
          <w:sz w:val="22"/>
          <w:szCs w:val="22"/>
        </w:rPr>
        <w:t>s</w:t>
      </w:r>
      <w:r w:rsidR="006D326C" w:rsidRPr="00B96237">
        <w:rPr>
          <w:spacing w:val="-4"/>
          <w:sz w:val="22"/>
          <w:szCs w:val="22"/>
        </w:rPr>
        <w:t>i</w:t>
      </w:r>
      <w:r w:rsidR="006D326C" w:rsidRPr="00B96237">
        <w:rPr>
          <w:sz w:val="22"/>
          <w:szCs w:val="22"/>
        </w:rPr>
        <w:t>c</w:t>
      </w:r>
      <w:r w:rsidR="006D326C" w:rsidRPr="00B96237">
        <w:rPr>
          <w:spacing w:val="11"/>
          <w:sz w:val="22"/>
          <w:szCs w:val="22"/>
        </w:rPr>
        <w:t xml:space="preserve"> </w:t>
      </w:r>
      <w:r w:rsidR="006D326C" w:rsidRPr="00B96237">
        <w:rPr>
          <w:spacing w:val="-5"/>
          <w:sz w:val="22"/>
          <w:szCs w:val="22"/>
        </w:rPr>
        <w:t>h</w:t>
      </w:r>
      <w:r w:rsidR="006D326C" w:rsidRPr="00B96237">
        <w:rPr>
          <w:spacing w:val="-1"/>
          <w:sz w:val="22"/>
          <w:szCs w:val="22"/>
        </w:rPr>
        <w:t>a</w:t>
      </w:r>
      <w:r w:rsidR="006D326C" w:rsidRPr="00B96237">
        <w:rPr>
          <w:spacing w:val="2"/>
          <w:sz w:val="22"/>
          <w:szCs w:val="22"/>
        </w:rPr>
        <w:t>r</w:t>
      </w:r>
      <w:r w:rsidR="006D326C" w:rsidRPr="00B96237">
        <w:rPr>
          <w:sz w:val="22"/>
          <w:szCs w:val="22"/>
        </w:rPr>
        <w:t>dw</w:t>
      </w:r>
      <w:r w:rsidR="006D326C" w:rsidRPr="00B96237">
        <w:rPr>
          <w:spacing w:val="-1"/>
          <w:sz w:val="22"/>
          <w:szCs w:val="22"/>
        </w:rPr>
        <w:t>a</w:t>
      </w:r>
      <w:r w:rsidR="006D326C" w:rsidRPr="00B96237">
        <w:rPr>
          <w:spacing w:val="2"/>
          <w:sz w:val="22"/>
          <w:szCs w:val="22"/>
        </w:rPr>
        <w:t>r</w:t>
      </w:r>
      <w:r w:rsidR="006D326C" w:rsidRPr="00B96237">
        <w:rPr>
          <w:sz w:val="22"/>
          <w:szCs w:val="22"/>
        </w:rPr>
        <w:t>e</w:t>
      </w:r>
      <w:r w:rsidR="006D326C" w:rsidRPr="00B96237">
        <w:rPr>
          <w:spacing w:val="7"/>
          <w:sz w:val="22"/>
          <w:szCs w:val="22"/>
        </w:rPr>
        <w:t xml:space="preserve"> </w:t>
      </w:r>
      <w:r w:rsidR="006D326C" w:rsidRPr="00B96237">
        <w:rPr>
          <w:spacing w:val="-4"/>
          <w:sz w:val="22"/>
          <w:szCs w:val="22"/>
        </w:rPr>
        <w:t>i</w:t>
      </w:r>
      <w:r w:rsidR="006D326C" w:rsidRPr="00B96237">
        <w:rPr>
          <w:sz w:val="22"/>
          <w:szCs w:val="22"/>
        </w:rPr>
        <w:t>n</w:t>
      </w:r>
      <w:r w:rsidR="006D326C" w:rsidRPr="00B96237">
        <w:rPr>
          <w:spacing w:val="-2"/>
          <w:sz w:val="22"/>
          <w:szCs w:val="22"/>
        </w:rPr>
        <w:t>s</w:t>
      </w:r>
      <w:r w:rsidR="006D326C" w:rsidRPr="00B96237">
        <w:rPr>
          <w:spacing w:val="5"/>
          <w:sz w:val="22"/>
          <w:szCs w:val="22"/>
        </w:rPr>
        <w:t>t</w:t>
      </w:r>
      <w:r w:rsidR="006D326C" w:rsidRPr="00B96237">
        <w:rPr>
          <w:spacing w:val="4"/>
          <w:sz w:val="22"/>
          <w:szCs w:val="22"/>
        </w:rPr>
        <w:t>a</w:t>
      </w:r>
      <w:r w:rsidR="006D326C" w:rsidRPr="00B96237">
        <w:rPr>
          <w:spacing w:val="-4"/>
          <w:sz w:val="22"/>
          <w:szCs w:val="22"/>
        </w:rPr>
        <w:t>ll</w:t>
      </w:r>
      <w:r w:rsidR="006D326C" w:rsidRPr="00B96237">
        <w:rPr>
          <w:spacing w:val="4"/>
          <w:sz w:val="22"/>
          <w:szCs w:val="22"/>
        </w:rPr>
        <w:t>a</w:t>
      </w:r>
      <w:r w:rsidR="006D326C" w:rsidRPr="00B96237">
        <w:rPr>
          <w:spacing w:val="5"/>
          <w:sz w:val="22"/>
          <w:szCs w:val="22"/>
        </w:rPr>
        <w:t>t</w:t>
      </w:r>
      <w:r w:rsidR="006D326C" w:rsidRPr="00B96237">
        <w:rPr>
          <w:spacing w:val="-9"/>
          <w:sz w:val="22"/>
          <w:szCs w:val="22"/>
        </w:rPr>
        <w:t>i</w:t>
      </w:r>
      <w:r w:rsidR="006D326C" w:rsidRPr="00B96237">
        <w:rPr>
          <w:spacing w:val="5"/>
          <w:sz w:val="22"/>
          <w:szCs w:val="22"/>
        </w:rPr>
        <w:t>o</w:t>
      </w:r>
      <w:r w:rsidR="006D326C" w:rsidRPr="00B96237">
        <w:rPr>
          <w:spacing w:val="-5"/>
          <w:sz w:val="22"/>
          <w:szCs w:val="22"/>
        </w:rPr>
        <w:t>n</w:t>
      </w:r>
      <w:r w:rsidR="006D326C" w:rsidRPr="00B96237">
        <w:rPr>
          <w:sz w:val="22"/>
          <w:szCs w:val="22"/>
        </w:rPr>
        <w:t>,</w:t>
      </w:r>
      <w:r w:rsidR="006D326C" w:rsidRPr="00B96237">
        <w:rPr>
          <w:spacing w:val="3"/>
          <w:sz w:val="22"/>
          <w:szCs w:val="22"/>
        </w:rPr>
        <w:t xml:space="preserve"> </w:t>
      </w:r>
      <w:r w:rsidR="006D326C" w:rsidRPr="00B96237">
        <w:rPr>
          <w:spacing w:val="5"/>
          <w:sz w:val="22"/>
          <w:szCs w:val="22"/>
        </w:rPr>
        <w:t>t</w:t>
      </w:r>
      <w:r w:rsidR="006D326C" w:rsidRPr="00B96237">
        <w:rPr>
          <w:spacing w:val="-3"/>
          <w:sz w:val="22"/>
          <w:szCs w:val="22"/>
        </w:rPr>
        <w:t>r</w:t>
      </w:r>
      <w:r w:rsidR="006D326C" w:rsidRPr="00B96237">
        <w:rPr>
          <w:spacing w:val="5"/>
          <w:sz w:val="22"/>
          <w:szCs w:val="22"/>
        </w:rPr>
        <w:t>o</w:t>
      </w:r>
      <w:r w:rsidR="006D326C" w:rsidRPr="00B96237">
        <w:rPr>
          <w:sz w:val="22"/>
          <w:szCs w:val="22"/>
        </w:rPr>
        <w:t>ub</w:t>
      </w:r>
      <w:r w:rsidR="006D326C" w:rsidRPr="00B96237">
        <w:rPr>
          <w:spacing w:val="-9"/>
          <w:sz w:val="22"/>
          <w:szCs w:val="22"/>
        </w:rPr>
        <w:t>l</w:t>
      </w:r>
      <w:r w:rsidR="006D326C" w:rsidRPr="00B96237">
        <w:rPr>
          <w:spacing w:val="-1"/>
          <w:sz w:val="22"/>
          <w:szCs w:val="22"/>
        </w:rPr>
        <w:t>e</w:t>
      </w:r>
      <w:r w:rsidR="006D326C" w:rsidRPr="00B96237">
        <w:rPr>
          <w:spacing w:val="3"/>
          <w:sz w:val="22"/>
          <w:szCs w:val="22"/>
        </w:rPr>
        <w:t>s</w:t>
      </w:r>
      <w:r w:rsidR="006D326C" w:rsidRPr="00B96237">
        <w:rPr>
          <w:spacing w:val="-5"/>
          <w:sz w:val="22"/>
          <w:szCs w:val="22"/>
        </w:rPr>
        <w:t>h</w:t>
      </w:r>
      <w:r w:rsidR="006D326C" w:rsidRPr="00B96237">
        <w:rPr>
          <w:spacing w:val="5"/>
          <w:sz w:val="22"/>
          <w:szCs w:val="22"/>
        </w:rPr>
        <w:t>o</w:t>
      </w:r>
      <w:r w:rsidR="006D326C" w:rsidRPr="00B96237">
        <w:rPr>
          <w:sz w:val="22"/>
          <w:szCs w:val="22"/>
        </w:rPr>
        <w:t>o</w:t>
      </w:r>
      <w:r w:rsidR="006D326C" w:rsidRPr="00B96237">
        <w:rPr>
          <w:spacing w:val="5"/>
          <w:sz w:val="22"/>
          <w:szCs w:val="22"/>
        </w:rPr>
        <w:t>t</w:t>
      </w:r>
      <w:r w:rsidR="006D326C" w:rsidRPr="00B96237">
        <w:rPr>
          <w:spacing w:val="-4"/>
          <w:sz w:val="22"/>
          <w:szCs w:val="22"/>
        </w:rPr>
        <w:t>i</w:t>
      </w:r>
      <w:r w:rsidR="006D326C" w:rsidRPr="00B96237">
        <w:rPr>
          <w:spacing w:val="-5"/>
          <w:sz w:val="22"/>
          <w:szCs w:val="22"/>
        </w:rPr>
        <w:t>n</w:t>
      </w:r>
      <w:r w:rsidR="006D326C" w:rsidRPr="00B96237">
        <w:rPr>
          <w:sz w:val="22"/>
          <w:szCs w:val="22"/>
        </w:rPr>
        <w:t>g</w:t>
      </w:r>
      <w:r w:rsidR="006D326C" w:rsidRPr="00B96237">
        <w:rPr>
          <w:spacing w:val="-3"/>
          <w:sz w:val="22"/>
          <w:szCs w:val="22"/>
        </w:rPr>
        <w:t xml:space="preserve"> </w:t>
      </w:r>
      <w:r w:rsidR="006D326C" w:rsidRPr="00B96237">
        <w:rPr>
          <w:spacing w:val="4"/>
          <w:sz w:val="22"/>
          <w:szCs w:val="22"/>
        </w:rPr>
        <w:t>a</w:t>
      </w:r>
      <w:r w:rsidR="006D326C" w:rsidRPr="00B96237">
        <w:rPr>
          <w:spacing w:val="-5"/>
          <w:sz w:val="22"/>
          <w:szCs w:val="22"/>
        </w:rPr>
        <w:t>n</w:t>
      </w:r>
      <w:r w:rsidR="006D326C" w:rsidRPr="00B96237">
        <w:rPr>
          <w:sz w:val="22"/>
          <w:szCs w:val="22"/>
        </w:rPr>
        <w:t>d</w:t>
      </w:r>
      <w:r w:rsidR="006D326C" w:rsidRPr="00B96237">
        <w:rPr>
          <w:spacing w:val="14"/>
          <w:sz w:val="22"/>
          <w:szCs w:val="22"/>
        </w:rPr>
        <w:t xml:space="preserve"> </w:t>
      </w:r>
      <w:r w:rsidR="006D326C" w:rsidRPr="00B96237">
        <w:rPr>
          <w:spacing w:val="-4"/>
          <w:sz w:val="22"/>
          <w:szCs w:val="22"/>
        </w:rPr>
        <w:t>m</w:t>
      </w:r>
      <w:r w:rsidR="006D326C" w:rsidRPr="00B96237">
        <w:rPr>
          <w:spacing w:val="4"/>
          <w:sz w:val="22"/>
          <w:szCs w:val="22"/>
        </w:rPr>
        <w:t>a</w:t>
      </w:r>
      <w:r w:rsidR="006D326C" w:rsidRPr="00B96237">
        <w:rPr>
          <w:spacing w:val="-4"/>
          <w:sz w:val="22"/>
          <w:szCs w:val="22"/>
        </w:rPr>
        <w:t>i</w:t>
      </w:r>
      <w:r w:rsidR="006D326C" w:rsidRPr="00B96237">
        <w:rPr>
          <w:spacing w:val="-5"/>
          <w:sz w:val="22"/>
          <w:szCs w:val="22"/>
        </w:rPr>
        <w:t>n</w:t>
      </w:r>
      <w:r w:rsidR="006D326C" w:rsidRPr="00B96237">
        <w:rPr>
          <w:spacing w:val="5"/>
          <w:sz w:val="22"/>
          <w:szCs w:val="22"/>
        </w:rPr>
        <w:t>t</w:t>
      </w:r>
      <w:r w:rsidR="006D326C" w:rsidRPr="00B96237">
        <w:rPr>
          <w:spacing w:val="4"/>
          <w:sz w:val="22"/>
          <w:szCs w:val="22"/>
        </w:rPr>
        <w:t>e</w:t>
      </w:r>
      <w:r w:rsidR="006D326C" w:rsidRPr="00B96237">
        <w:rPr>
          <w:spacing w:val="-5"/>
          <w:sz w:val="22"/>
          <w:szCs w:val="22"/>
        </w:rPr>
        <w:t>n</w:t>
      </w:r>
      <w:r w:rsidR="006D326C" w:rsidRPr="00B96237">
        <w:rPr>
          <w:spacing w:val="4"/>
          <w:sz w:val="22"/>
          <w:szCs w:val="22"/>
        </w:rPr>
        <w:t>a</w:t>
      </w:r>
      <w:r w:rsidR="006D326C" w:rsidRPr="00B96237">
        <w:rPr>
          <w:spacing w:val="-5"/>
          <w:sz w:val="22"/>
          <w:szCs w:val="22"/>
        </w:rPr>
        <w:t>n</w:t>
      </w:r>
      <w:r w:rsidR="006D326C" w:rsidRPr="00B96237">
        <w:rPr>
          <w:spacing w:val="-1"/>
          <w:sz w:val="22"/>
          <w:szCs w:val="22"/>
        </w:rPr>
        <w:t>ce</w:t>
      </w:r>
      <w:r w:rsidR="006D326C" w:rsidRPr="00B96237">
        <w:rPr>
          <w:sz w:val="22"/>
          <w:szCs w:val="22"/>
        </w:rPr>
        <w:t>,</w:t>
      </w:r>
      <w:r w:rsidR="006D326C" w:rsidRPr="00B96237">
        <w:rPr>
          <w:spacing w:val="6"/>
          <w:sz w:val="22"/>
          <w:szCs w:val="22"/>
        </w:rPr>
        <w:t xml:space="preserve"> </w:t>
      </w:r>
      <w:r w:rsidR="006D326C" w:rsidRPr="00B96237">
        <w:rPr>
          <w:spacing w:val="-5"/>
          <w:sz w:val="22"/>
          <w:szCs w:val="22"/>
        </w:rPr>
        <w:t>n</w:t>
      </w:r>
      <w:r w:rsidR="006D326C" w:rsidRPr="00B96237">
        <w:rPr>
          <w:spacing w:val="-1"/>
          <w:sz w:val="22"/>
          <w:szCs w:val="22"/>
        </w:rPr>
        <w:t>e</w:t>
      </w:r>
      <w:r w:rsidR="006D326C" w:rsidRPr="00B96237">
        <w:rPr>
          <w:spacing w:val="5"/>
          <w:sz w:val="22"/>
          <w:szCs w:val="22"/>
        </w:rPr>
        <w:t>t</w:t>
      </w:r>
      <w:r w:rsidR="006D326C" w:rsidRPr="00B96237">
        <w:rPr>
          <w:sz w:val="22"/>
          <w:szCs w:val="22"/>
        </w:rPr>
        <w:t>wo</w:t>
      </w:r>
      <w:r w:rsidR="006D326C" w:rsidRPr="00B96237">
        <w:rPr>
          <w:spacing w:val="2"/>
          <w:sz w:val="22"/>
          <w:szCs w:val="22"/>
        </w:rPr>
        <w:t>r</w:t>
      </w:r>
      <w:r w:rsidR="006D326C" w:rsidRPr="00B96237">
        <w:rPr>
          <w:sz w:val="22"/>
          <w:szCs w:val="22"/>
        </w:rPr>
        <w:t>k</w:t>
      </w:r>
      <w:r w:rsidR="006D326C" w:rsidRPr="00B96237">
        <w:rPr>
          <w:spacing w:val="-4"/>
          <w:sz w:val="22"/>
          <w:szCs w:val="22"/>
        </w:rPr>
        <w:t>i</w:t>
      </w:r>
      <w:r w:rsidR="006D326C" w:rsidRPr="00B96237">
        <w:rPr>
          <w:sz w:val="22"/>
          <w:szCs w:val="22"/>
        </w:rPr>
        <w:t>ng</w:t>
      </w:r>
      <w:r w:rsidR="006D326C" w:rsidRPr="00B96237">
        <w:rPr>
          <w:spacing w:val="8"/>
          <w:sz w:val="22"/>
          <w:szCs w:val="22"/>
        </w:rPr>
        <w:t xml:space="preserve"> </w:t>
      </w:r>
      <w:r w:rsidR="006D326C" w:rsidRPr="00B96237">
        <w:rPr>
          <w:spacing w:val="-1"/>
          <w:sz w:val="22"/>
          <w:szCs w:val="22"/>
        </w:rPr>
        <w:t>a</w:t>
      </w:r>
      <w:r w:rsidR="006D326C" w:rsidRPr="00B96237">
        <w:rPr>
          <w:sz w:val="22"/>
          <w:szCs w:val="22"/>
        </w:rPr>
        <w:t>nd t</w:t>
      </w:r>
      <w:r w:rsidR="006D326C" w:rsidRPr="00B96237">
        <w:rPr>
          <w:spacing w:val="5"/>
          <w:sz w:val="22"/>
          <w:szCs w:val="22"/>
        </w:rPr>
        <w:t>o</w:t>
      </w:r>
      <w:r w:rsidR="006D326C" w:rsidRPr="00B96237">
        <w:rPr>
          <w:spacing w:val="-5"/>
          <w:sz w:val="22"/>
          <w:szCs w:val="22"/>
        </w:rPr>
        <w:t>p</w:t>
      </w:r>
      <w:r w:rsidR="006D326C" w:rsidRPr="00B96237">
        <w:rPr>
          <w:spacing w:val="5"/>
          <w:sz w:val="22"/>
          <w:szCs w:val="22"/>
        </w:rPr>
        <w:t>o</w:t>
      </w:r>
      <w:r w:rsidR="006D326C" w:rsidRPr="00B96237">
        <w:rPr>
          <w:spacing w:val="-9"/>
          <w:sz w:val="22"/>
          <w:szCs w:val="22"/>
        </w:rPr>
        <w:t>l</w:t>
      </w:r>
      <w:r w:rsidR="006D326C" w:rsidRPr="00B96237">
        <w:rPr>
          <w:spacing w:val="5"/>
          <w:sz w:val="22"/>
          <w:szCs w:val="22"/>
        </w:rPr>
        <w:t>og</w:t>
      </w:r>
      <w:r w:rsidR="006D326C" w:rsidRPr="00B96237">
        <w:rPr>
          <w:sz w:val="22"/>
          <w:szCs w:val="22"/>
        </w:rPr>
        <w:t>y</w:t>
      </w:r>
      <w:r w:rsidR="006D326C" w:rsidRPr="00B96237">
        <w:rPr>
          <w:spacing w:val="-6"/>
          <w:sz w:val="22"/>
          <w:szCs w:val="22"/>
        </w:rPr>
        <w:t xml:space="preserve"> </w:t>
      </w:r>
      <w:r w:rsidR="006D326C" w:rsidRPr="00B96237">
        <w:rPr>
          <w:spacing w:val="-2"/>
          <w:sz w:val="22"/>
          <w:szCs w:val="22"/>
        </w:rPr>
        <w:t>s</w:t>
      </w:r>
      <w:r w:rsidR="006D326C" w:rsidRPr="00B96237">
        <w:rPr>
          <w:sz w:val="22"/>
          <w:szCs w:val="22"/>
        </w:rPr>
        <w:t>upp</w:t>
      </w:r>
      <w:r w:rsidR="006D326C" w:rsidRPr="00B96237">
        <w:rPr>
          <w:spacing w:val="5"/>
          <w:sz w:val="22"/>
          <w:szCs w:val="22"/>
        </w:rPr>
        <w:t>o</w:t>
      </w:r>
      <w:r w:rsidR="006D326C" w:rsidRPr="00B96237">
        <w:rPr>
          <w:spacing w:val="-3"/>
          <w:sz w:val="22"/>
          <w:szCs w:val="22"/>
        </w:rPr>
        <w:t>r</w:t>
      </w:r>
      <w:r w:rsidR="006D326C" w:rsidRPr="00B96237">
        <w:rPr>
          <w:spacing w:val="5"/>
          <w:sz w:val="22"/>
          <w:szCs w:val="22"/>
        </w:rPr>
        <w:t>t</w:t>
      </w:r>
      <w:r w:rsidR="006D326C" w:rsidRPr="00B96237">
        <w:rPr>
          <w:sz w:val="22"/>
          <w:szCs w:val="22"/>
        </w:rPr>
        <w:t>,</w:t>
      </w:r>
      <w:r w:rsidR="006D326C" w:rsidRPr="00B96237">
        <w:rPr>
          <w:spacing w:val="6"/>
          <w:sz w:val="22"/>
          <w:szCs w:val="22"/>
        </w:rPr>
        <w:t xml:space="preserve"> </w:t>
      </w:r>
      <w:r w:rsidR="006D326C" w:rsidRPr="00B96237">
        <w:rPr>
          <w:spacing w:val="-2"/>
          <w:sz w:val="22"/>
          <w:szCs w:val="22"/>
        </w:rPr>
        <w:t>s</w:t>
      </w:r>
      <w:r w:rsidR="006D326C" w:rsidRPr="00B96237">
        <w:rPr>
          <w:spacing w:val="-1"/>
          <w:sz w:val="22"/>
          <w:szCs w:val="22"/>
        </w:rPr>
        <w:t>ec</w:t>
      </w:r>
      <w:r w:rsidR="006D326C" w:rsidRPr="00B96237">
        <w:rPr>
          <w:sz w:val="22"/>
          <w:szCs w:val="22"/>
        </w:rPr>
        <w:t>u</w:t>
      </w:r>
      <w:r w:rsidR="006D326C" w:rsidRPr="00B96237">
        <w:rPr>
          <w:spacing w:val="2"/>
          <w:sz w:val="22"/>
          <w:szCs w:val="22"/>
        </w:rPr>
        <w:t>r</w:t>
      </w:r>
      <w:r w:rsidR="006D326C" w:rsidRPr="00B96237">
        <w:rPr>
          <w:spacing w:val="-9"/>
          <w:sz w:val="22"/>
          <w:szCs w:val="22"/>
        </w:rPr>
        <w:t>i</w:t>
      </w:r>
      <w:r w:rsidR="006D326C" w:rsidRPr="00B96237">
        <w:rPr>
          <w:spacing w:val="10"/>
          <w:sz w:val="22"/>
          <w:szCs w:val="22"/>
        </w:rPr>
        <w:t>t</w:t>
      </w:r>
      <w:r w:rsidR="006D326C" w:rsidRPr="00B96237">
        <w:rPr>
          <w:sz w:val="22"/>
          <w:szCs w:val="22"/>
        </w:rPr>
        <w:t>y</w:t>
      </w:r>
      <w:r w:rsidR="006D326C" w:rsidRPr="00B96237">
        <w:rPr>
          <w:spacing w:val="-5"/>
          <w:sz w:val="22"/>
          <w:szCs w:val="22"/>
        </w:rPr>
        <w:t xml:space="preserve"> </w:t>
      </w:r>
      <w:r w:rsidR="006D326C" w:rsidRPr="00B96237">
        <w:rPr>
          <w:spacing w:val="-1"/>
          <w:sz w:val="22"/>
          <w:szCs w:val="22"/>
        </w:rPr>
        <w:t>c</w:t>
      </w:r>
      <w:r w:rsidR="006D326C" w:rsidRPr="00B96237">
        <w:rPr>
          <w:spacing w:val="5"/>
          <w:sz w:val="22"/>
          <w:szCs w:val="22"/>
        </w:rPr>
        <w:t>o</w:t>
      </w:r>
      <w:r w:rsidR="006D326C" w:rsidRPr="00B96237">
        <w:rPr>
          <w:sz w:val="22"/>
          <w:szCs w:val="22"/>
        </w:rPr>
        <w:t>n</w:t>
      </w:r>
      <w:r w:rsidR="006D326C" w:rsidRPr="00B96237">
        <w:rPr>
          <w:spacing w:val="-3"/>
          <w:sz w:val="22"/>
          <w:szCs w:val="22"/>
        </w:rPr>
        <w:t>f</w:t>
      </w:r>
      <w:r w:rsidR="006D326C" w:rsidRPr="00B96237">
        <w:rPr>
          <w:spacing w:val="-4"/>
          <w:sz w:val="22"/>
          <w:szCs w:val="22"/>
        </w:rPr>
        <w:t>i</w:t>
      </w:r>
      <w:r w:rsidR="006D326C" w:rsidRPr="00B96237">
        <w:rPr>
          <w:sz w:val="22"/>
          <w:szCs w:val="22"/>
        </w:rPr>
        <w:t>gu</w:t>
      </w:r>
      <w:r w:rsidR="006D326C" w:rsidRPr="00B96237">
        <w:rPr>
          <w:spacing w:val="2"/>
          <w:sz w:val="22"/>
          <w:szCs w:val="22"/>
        </w:rPr>
        <w:t>r</w:t>
      </w:r>
      <w:r w:rsidR="006D326C" w:rsidRPr="00B96237">
        <w:rPr>
          <w:spacing w:val="-1"/>
          <w:sz w:val="22"/>
          <w:szCs w:val="22"/>
        </w:rPr>
        <w:t>a</w:t>
      </w:r>
      <w:r w:rsidR="006D326C" w:rsidRPr="00B96237">
        <w:rPr>
          <w:spacing w:val="10"/>
          <w:sz w:val="22"/>
          <w:szCs w:val="22"/>
        </w:rPr>
        <w:t>t</w:t>
      </w:r>
      <w:r w:rsidR="006D326C" w:rsidRPr="00B96237">
        <w:rPr>
          <w:spacing w:val="-9"/>
          <w:sz w:val="22"/>
          <w:szCs w:val="22"/>
        </w:rPr>
        <w:t>i</w:t>
      </w:r>
      <w:r w:rsidR="006D326C" w:rsidRPr="00B96237">
        <w:rPr>
          <w:spacing w:val="5"/>
          <w:sz w:val="22"/>
          <w:szCs w:val="22"/>
        </w:rPr>
        <w:t>o</w:t>
      </w:r>
      <w:r w:rsidR="006D326C" w:rsidRPr="00B96237">
        <w:rPr>
          <w:sz w:val="22"/>
          <w:szCs w:val="22"/>
        </w:rPr>
        <w:t>n</w:t>
      </w:r>
      <w:r w:rsidR="006D326C" w:rsidRPr="00B96237">
        <w:rPr>
          <w:spacing w:val="-6"/>
          <w:sz w:val="22"/>
          <w:szCs w:val="22"/>
        </w:rPr>
        <w:t xml:space="preserve"> </w:t>
      </w:r>
      <w:r w:rsidR="006D326C" w:rsidRPr="00B96237">
        <w:rPr>
          <w:spacing w:val="4"/>
          <w:sz w:val="22"/>
          <w:szCs w:val="22"/>
        </w:rPr>
        <w:t>a</w:t>
      </w:r>
      <w:r w:rsidR="006D326C" w:rsidRPr="00B96237">
        <w:rPr>
          <w:spacing w:val="-5"/>
          <w:sz w:val="22"/>
          <w:szCs w:val="22"/>
        </w:rPr>
        <w:t>n</w:t>
      </w:r>
      <w:r w:rsidR="006D326C" w:rsidRPr="00B96237">
        <w:rPr>
          <w:sz w:val="22"/>
          <w:szCs w:val="22"/>
        </w:rPr>
        <w:t>d</w:t>
      </w:r>
      <w:r w:rsidR="006D326C" w:rsidRPr="00B96237">
        <w:rPr>
          <w:spacing w:val="9"/>
          <w:sz w:val="22"/>
          <w:szCs w:val="22"/>
        </w:rPr>
        <w:t xml:space="preserve"> </w:t>
      </w:r>
      <w:r w:rsidR="006D326C" w:rsidRPr="00B96237">
        <w:rPr>
          <w:spacing w:val="4"/>
          <w:sz w:val="22"/>
          <w:szCs w:val="22"/>
        </w:rPr>
        <w:t>a</w:t>
      </w:r>
      <w:r w:rsidR="006D326C" w:rsidRPr="00B96237">
        <w:rPr>
          <w:spacing w:val="-5"/>
          <w:sz w:val="22"/>
          <w:szCs w:val="22"/>
        </w:rPr>
        <w:t>n</w:t>
      </w:r>
      <w:r w:rsidR="006D326C" w:rsidRPr="00B96237">
        <w:rPr>
          <w:spacing w:val="4"/>
          <w:sz w:val="22"/>
          <w:szCs w:val="22"/>
        </w:rPr>
        <w:t>a</w:t>
      </w:r>
      <w:r w:rsidR="006D326C" w:rsidRPr="00B96237">
        <w:rPr>
          <w:sz w:val="22"/>
          <w:szCs w:val="22"/>
        </w:rPr>
        <w:t>ly</w:t>
      </w:r>
      <w:r w:rsidR="006D326C" w:rsidRPr="00B96237">
        <w:rPr>
          <w:spacing w:val="3"/>
          <w:sz w:val="22"/>
          <w:szCs w:val="22"/>
        </w:rPr>
        <w:t>s</w:t>
      </w:r>
      <w:r w:rsidR="006D326C" w:rsidRPr="00B96237">
        <w:rPr>
          <w:spacing w:val="-4"/>
          <w:sz w:val="22"/>
          <w:szCs w:val="22"/>
        </w:rPr>
        <w:t>i</w:t>
      </w:r>
      <w:r w:rsidR="006D326C" w:rsidRPr="00B96237">
        <w:rPr>
          <w:spacing w:val="-2"/>
          <w:sz w:val="22"/>
          <w:szCs w:val="22"/>
        </w:rPr>
        <w:t>s</w:t>
      </w:r>
      <w:r w:rsidR="006D326C" w:rsidRPr="00B96237">
        <w:rPr>
          <w:sz w:val="22"/>
          <w:szCs w:val="22"/>
        </w:rPr>
        <w:t>,</w:t>
      </w:r>
      <w:r w:rsidR="006D326C" w:rsidRPr="00B96237">
        <w:rPr>
          <w:spacing w:val="6"/>
          <w:sz w:val="22"/>
          <w:szCs w:val="22"/>
        </w:rPr>
        <w:t xml:space="preserve"> </w:t>
      </w:r>
      <w:r w:rsidR="006D326C" w:rsidRPr="00B96237">
        <w:rPr>
          <w:spacing w:val="-1"/>
          <w:sz w:val="22"/>
          <w:szCs w:val="22"/>
        </w:rPr>
        <w:t>a</w:t>
      </w:r>
      <w:r w:rsidR="006D326C" w:rsidRPr="00B96237">
        <w:rPr>
          <w:sz w:val="22"/>
          <w:szCs w:val="22"/>
        </w:rPr>
        <w:t>s</w:t>
      </w:r>
      <w:r w:rsidR="006D326C" w:rsidRPr="00B96237">
        <w:rPr>
          <w:spacing w:val="8"/>
          <w:sz w:val="22"/>
          <w:szCs w:val="22"/>
        </w:rPr>
        <w:t xml:space="preserve"> </w:t>
      </w:r>
      <w:r w:rsidR="006D326C" w:rsidRPr="00B96237">
        <w:rPr>
          <w:sz w:val="22"/>
          <w:szCs w:val="22"/>
        </w:rPr>
        <w:t>w</w:t>
      </w:r>
      <w:r w:rsidR="006D326C" w:rsidRPr="00B96237">
        <w:rPr>
          <w:spacing w:val="4"/>
          <w:sz w:val="22"/>
          <w:szCs w:val="22"/>
        </w:rPr>
        <w:t>e</w:t>
      </w:r>
      <w:r w:rsidR="006D326C" w:rsidRPr="00B96237">
        <w:rPr>
          <w:spacing w:val="-4"/>
          <w:sz w:val="22"/>
          <w:szCs w:val="22"/>
        </w:rPr>
        <w:t>l</w:t>
      </w:r>
      <w:r w:rsidR="006D326C" w:rsidRPr="00B96237">
        <w:rPr>
          <w:sz w:val="22"/>
          <w:szCs w:val="22"/>
        </w:rPr>
        <w:t>l</w:t>
      </w:r>
      <w:r w:rsidR="006D326C" w:rsidRPr="00B96237">
        <w:rPr>
          <w:spacing w:val="4"/>
          <w:sz w:val="22"/>
          <w:szCs w:val="22"/>
        </w:rPr>
        <w:t xml:space="preserve"> a</w:t>
      </w:r>
      <w:r w:rsidR="006D326C" w:rsidRPr="00B96237">
        <w:rPr>
          <w:sz w:val="22"/>
          <w:szCs w:val="22"/>
        </w:rPr>
        <w:t>s</w:t>
      </w:r>
      <w:r w:rsidR="006D326C" w:rsidRPr="00B96237">
        <w:rPr>
          <w:spacing w:val="8"/>
          <w:sz w:val="22"/>
          <w:szCs w:val="22"/>
        </w:rPr>
        <w:t xml:space="preserve"> </w:t>
      </w:r>
      <w:r w:rsidR="006D326C" w:rsidRPr="00B96237">
        <w:rPr>
          <w:spacing w:val="5"/>
          <w:sz w:val="22"/>
          <w:szCs w:val="22"/>
        </w:rPr>
        <w:t>t</w:t>
      </w:r>
      <w:r w:rsidR="006D326C" w:rsidRPr="00B96237">
        <w:rPr>
          <w:spacing w:val="-5"/>
          <w:sz w:val="22"/>
          <w:szCs w:val="22"/>
        </w:rPr>
        <w:t>h</w:t>
      </w:r>
      <w:r w:rsidR="006D326C" w:rsidRPr="00B96237">
        <w:rPr>
          <w:sz w:val="22"/>
          <w:szCs w:val="22"/>
        </w:rPr>
        <w:t>e</w:t>
      </w:r>
      <w:r w:rsidR="006D326C" w:rsidRPr="00B96237">
        <w:rPr>
          <w:spacing w:val="8"/>
          <w:sz w:val="22"/>
          <w:szCs w:val="22"/>
        </w:rPr>
        <w:t xml:space="preserve"> </w:t>
      </w:r>
      <w:r w:rsidR="006D326C" w:rsidRPr="00B96237">
        <w:rPr>
          <w:spacing w:val="-1"/>
          <w:sz w:val="22"/>
          <w:szCs w:val="22"/>
        </w:rPr>
        <w:t>c</w:t>
      </w:r>
      <w:r w:rsidR="006D326C" w:rsidRPr="00B96237">
        <w:rPr>
          <w:spacing w:val="5"/>
          <w:sz w:val="22"/>
          <w:szCs w:val="22"/>
        </w:rPr>
        <w:t>o</w:t>
      </w:r>
      <w:r w:rsidR="006D326C" w:rsidRPr="00B96237">
        <w:rPr>
          <w:sz w:val="22"/>
          <w:szCs w:val="22"/>
        </w:rPr>
        <w:t>n</w:t>
      </w:r>
      <w:r w:rsidR="006D326C" w:rsidRPr="00B96237">
        <w:rPr>
          <w:spacing w:val="-3"/>
          <w:sz w:val="22"/>
          <w:szCs w:val="22"/>
        </w:rPr>
        <w:t>f</w:t>
      </w:r>
      <w:r w:rsidR="006D326C" w:rsidRPr="00B96237">
        <w:rPr>
          <w:spacing w:val="-4"/>
          <w:sz w:val="22"/>
          <w:szCs w:val="22"/>
        </w:rPr>
        <w:t>i</w:t>
      </w:r>
      <w:r w:rsidR="006D326C" w:rsidRPr="00B96237">
        <w:rPr>
          <w:sz w:val="22"/>
          <w:szCs w:val="22"/>
        </w:rPr>
        <w:t>gu</w:t>
      </w:r>
      <w:r w:rsidR="006D326C" w:rsidRPr="00B96237">
        <w:rPr>
          <w:spacing w:val="2"/>
          <w:sz w:val="22"/>
          <w:szCs w:val="22"/>
        </w:rPr>
        <w:t>r</w:t>
      </w:r>
      <w:r w:rsidR="006D326C" w:rsidRPr="00B96237">
        <w:rPr>
          <w:spacing w:val="-1"/>
          <w:sz w:val="22"/>
          <w:szCs w:val="22"/>
        </w:rPr>
        <w:t>a</w:t>
      </w:r>
      <w:r w:rsidR="006D326C" w:rsidRPr="00B96237">
        <w:rPr>
          <w:spacing w:val="10"/>
          <w:sz w:val="22"/>
          <w:szCs w:val="22"/>
        </w:rPr>
        <w:t>t</w:t>
      </w:r>
      <w:r w:rsidR="006D326C" w:rsidRPr="00B96237">
        <w:rPr>
          <w:spacing w:val="-9"/>
          <w:sz w:val="22"/>
          <w:szCs w:val="22"/>
        </w:rPr>
        <w:t>i</w:t>
      </w:r>
      <w:r w:rsidR="006D326C" w:rsidRPr="00B96237">
        <w:rPr>
          <w:spacing w:val="5"/>
          <w:sz w:val="22"/>
          <w:szCs w:val="22"/>
        </w:rPr>
        <w:t>o</w:t>
      </w:r>
      <w:r w:rsidR="006D326C" w:rsidRPr="00B96237">
        <w:rPr>
          <w:spacing w:val="-5"/>
          <w:sz w:val="22"/>
          <w:szCs w:val="22"/>
        </w:rPr>
        <w:t>n</w:t>
      </w:r>
      <w:r w:rsidR="006D326C" w:rsidRPr="00B96237">
        <w:rPr>
          <w:sz w:val="22"/>
          <w:szCs w:val="22"/>
        </w:rPr>
        <w:t xml:space="preserve">, </w:t>
      </w:r>
      <w:r w:rsidR="006D326C" w:rsidRPr="00B96237">
        <w:rPr>
          <w:spacing w:val="-2"/>
          <w:sz w:val="22"/>
          <w:szCs w:val="22"/>
        </w:rPr>
        <w:t>s</w:t>
      </w:r>
      <w:r w:rsidR="006D326C" w:rsidRPr="00B96237">
        <w:rPr>
          <w:spacing w:val="-1"/>
          <w:sz w:val="22"/>
          <w:szCs w:val="22"/>
        </w:rPr>
        <w:t>ec</w:t>
      </w:r>
      <w:r w:rsidR="006D326C" w:rsidRPr="00B96237">
        <w:rPr>
          <w:sz w:val="22"/>
          <w:szCs w:val="22"/>
        </w:rPr>
        <w:t>u</w:t>
      </w:r>
      <w:r w:rsidR="006D326C" w:rsidRPr="00B96237">
        <w:rPr>
          <w:spacing w:val="6"/>
          <w:sz w:val="22"/>
          <w:szCs w:val="22"/>
        </w:rPr>
        <w:t>r</w:t>
      </w:r>
      <w:r w:rsidR="006D326C" w:rsidRPr="00B96237">
        <w:rPr>
          <w:spacing w:val="-4"/>
          <w:sz w:val="22"/>
          <w:szCs w:val="22"/>
        </w:rPr>
        <w:t>i</w:t>
      </w:r>
      <w:r w:rsidR="006D326C" w:rsidRPr="00B96237">
        <w:rPr>
          <w:spacing w:val="-5"/>
          <w:sz w:val="22"/>
          <w:szCs w:val="22"/>
        </w:rPr>
        <w:t>n</w:t>
      </w:r>
      <w:r w:rsidR="006D326C" w:rsidRPr="00B96237">
        <w:rPr>
          <w:sz w:val="22"/>
          <w:szCs w:val="22"/>
        </w:rPr>
        <w:t>g,</w:t>
      </w:r>
      <w:r w:rsidR="006D326C" w:rsidRPr="00B96237">
        <w:rPr>
          <w:spacing w:val="10"/>
          <w:sz w:val="22"/>
          <w:szCs w:val="22"/>
        </w:rPr>
        <w:t xml:space="preserve"> </w:t>
      </w:r>
      <w:r w:rsidR="006D326C" w:rsidRPr="00B96237">
        <w:rPr>
          <w:spacing w:val="-4"/>
          <w:sz w:val="22"/>
          <w:szCs w:val="22"/>
        </w:rPr>
        <w:t>m</w:t>
      </w:r>
      <w:r w:rsidR="006D326C" w:rsidRPr="00B96237">
        <w:rPr>
          <w:spacing w:val="4"/>
          <w:sz w:val="22"/>
          <w:szCs w:val="22"/>
        </w:rPr>
        <w:t>a</w:t>
      </w:r>
      <w:r w:rsidR="006D326C" w:rsidRPr="00B96237">
        <w:rPr>
          <w:spacing w:val="-4"/>
          <w:sz w:val="22"/>
          <w:szCs w:val="22"/>
        </w:rPr>
        <w:t>i</w:t>
      </w:r>
      <w:r w:rsidR="006D326C" w:rsidRPr="00B96237">
        <w:rPr>
          <w:spacing w:val="-5"/>
          <w:sz w:val="22"/>
          <w:szCs w:val="22"/>
        </w:rPr>
        <w:t>n</w:t>
      </w:r>
      <w:r w:rsidR="006D326C" w:rsidRPr="00B96237">
        <w:rPr>
          <w:spacing w:val="13"/>
          <w:sz w:val="22"/>
          <w:szCs w:val="22"/>
        </w:rPr>
        <w:t>t</w:t>
      </w:r>
      <w:r w:rsidR="006D326C" w:rsidRPr="00B96237">
        <w:rPr>
          <w:spacing w:val="4"/>
          <w:sz w:val="22"/>
          <w:szCs w:val="22"/>
        </w:rPr>
        <w:t>e</w:t>
      </w:r>
      <w:r w:rsidR="006D326C" w:rsidRPr="00B96237">
        <w:rPr>
          <w:spacing w:val="-5"/>
          <w:sz w:val="22"/>
          <w:szCs w:val="22"/>
        </w:rPr>
        <w:t>n</w:t>
      </w:r>
      <w:r w:rsidR="006D326C" w:rsidRPr="00B96237">
        <w:rPr>
          <w:spacing w:val="4"/>
          <w:sz w:val="22"/>
          <w:szCs w:val="22"/>
        </w:rPr>
        <w:t>a</w:t>
      </w:r>
      <w:r w:rsidR="006D326C" w:rsidRPr="00B96237">
        <w:rPr>
          <w:spacing w:val="-5"/>
          <w:sz w:val="22"/>
          <w:szCs w:val="22"/>
        </w:rPr>
        <w:t>n</w:t>
      </w:r>
      <w:r w:rsidR="006D326C" w:rsidRPr="00B96237">
        <w:rPr>
          <w:spacing w:val="4"/>
          <w:sz w:val="22"/>
          <w:szCs w:val="22"/>
        </w:rPr>
        <w:t>c</w:t>
      </w:r>
      <w:r w:rsidR="006D326C" w:rsidRPr="00B96237">
        <w:rPr>
          <w:sz w:val="22"/>
          <w:szCs w:val="22"/>
        </w:rPr>
        <w:t xml:space="preserve">e </w:t>
      </w:r>
      <w:r w:rsidR="006D326C" w:rsidRPr="00B96237">
        <w:rPr>
          <w:spacing w:val="-1"/>
          <w:sz w:val="22"/>
          <w:szCs w:val="22"/>
        </w:rPr>
        <w:t>a</w:t>
      </w:r>
      <w:r w:rsidR="006D326C" w:rsidRPr="00B96237">
        <w:rPr>
          <w:spacing w:val="-5"/>
          <w:sz w:val="22"/>
          <w:szCs w:val="22"/>
        </w:rPr>
        <w:t>n</w:t>
      </w:r>
      <w:r w:rsidR="006D326C" w:rsidRPr="00B96237">
        <w:rPr>
          <w:sz w:val="22"/>
          <w:szCs w:val="22"/>
        </w:rPr>
        <w:t>d</w:t>
      </w:r>
      <w:r w:rsidR="006D326C" w:rsidRPr="00B96237">
        <w:rPr>
          <w:spacing w:val="42"/>
          <w:sz w:val="22"/>
          <w:szCs w:val="22"/>
        </w:rPr>
        <w:t xml:space="preserve"> </w:t>
      </w:r>
      <w:r w:rsidR="006D326C" w:rsidRPr="00B96237">
        <w:rPr>
          <w:spacing w:val="5"/>
          <w:sz w:val="22"/>
          <w:szCs w:val="22"/>
        </w:rPr>
        <w:t>t</w:t>
      </w:r>
      <w:r w:rsidR="006D326C" w:rsidRPr="00B96237">
        <w:rPr>
          <w:spacing w:val="-3"/>
          <w:sz w:val="22"/>
          <w:szCs w:val="22"/>
        </w:rPr>
        <w:t>r</w:t>
      </w:r>
      <w:r w:rsidR="006D326C" w:rsidRPr="00B96237">
        <w:rPr>
          <w:spacing w:val="5"/>
          <w:sz w:val="22"/>
          <w:szCs w:val="22"/>
        </w:rPr>
        <w:t>o</w:t>
      </w:r>
      <w:r w:rsidR="006D326C" w:rsidRPr="00B96237">
        <w:rPr>
          <w:sz w:val="22"/>
          <w:szCs w:val="22"/>
        </w:rPr>
        <w:t>ub</w:t>
      </w:r>
      <w:r w:rsidR="006D326C" w:rsidRPr="00B96237">
        <w:rPr>
          <w:spacing w:val="-9"/>
          <w:sz w:val="22"/>
          <w:szCs w:val="22"/>
        </w:rPr>
        <w:t>l</w:t>
      </w:r>
      <w:r w:rsidR="006D326C" w:rsidRPr="00B96237">
        <w:rPr>
          <w:spacing w:val="4"/>
          <w:sz w:val="22"/>
          <w:szCs w:val="22"/>
        </w:rPr>
        <w:t>e</w:t>
      </w:r>
      <w:r w:rsidR="006D326C" w:rsidRPr="00B96237">
        <w:rPr>
          <w:spacing w:val="3"/>
          <w:sz w:val="22"/>
          <w:szCs w:val="22"/>
        </w:rPr>
        <w:t>s</w:t>
      </w:r>
      <w:r w:rsidR="006D326C" w:rsidRPr="00B96237">
        <w:rPr>
          <w:spacing w:val="-5"/>
          <w:sz w:val="22"/>
          <w:szCs w:val="22"/>
        </w:rPr>
        <w:t>h</w:t>
      </w:r>
      <w:r w:rsidR="006D326C" w:rsidRPr="00B96237">
        <w:rPr>
          <w:spacing w:val="5"/>
          <w:sz w:val="22"/>
          <w:szCs w:val="22"/>
        </w:rPr>
        <w:t>o</w:t>
      </w:r>
      <w:r w:rsidR="006D326C" w:rsidRPr="00B96237">
        <w:rPr>
          <w:sz w:val="22"/>
          <w:szCs w:val="22"/>
        </w:rPr>
        <w:t>o</w:t>
      </w:r>
      <w:r w:rsidR="006D326C" w:rsidRPr="00B96237">
        <w:rPr>
          <w:spacing w:val="5"/>
          <w:sz w:val="22"/>
          <w:szCs w:val="22"/>
        </w:rPr>
        <w:t>t</w:t>
      </w:r>
      <w:r w:rsidR="006D326C" w:rsidRPr="00B96237">
        <w:rPr>
          <w:spacing w:val="-4"/>
          <w:sz w:val="22"/>
          <w:szCs w:val="22"/>
        </w:rPr>
        <w:t>i</w:t>
      </w:r>
      <w:r w:rsidR="006D326C" w:rsidRPr="00B96237">
        <w:rPr>
          <w:spacing w:val="-5"/>
          <w:sz w:val="22"/>
          <w:szCs w:val="22"/>
        </w:rPr>
        <w:t>n</w:t>
      </w:r>
      <w:r w:rsidR="006D326C" w:rsidRPr="00B96237">
        <w:rPr>
          <w:sz w:val="22"/>
          <w:szCs w:val="22"/>
        </w:rPr>
        <w:t>g</w:t>
      </w:r>
      <w:r w:rsidR="006D326C" w:rsidRPr="00B96237">
        <w:rPr>
          <w:spacing w:val="30"/>
          <w:sz w:val="22"/>
          <w:szCs w:val="22"/>
        </w:rPr>
        <w:t xml:space="preserve"> </w:t>
      </w:r>
      <w:r w:rsidR="006D326C" w:rsidRPr="00B96237">
        <w:rPr>
          <w:spacing w:val="5"/>
          <w:sz w:val="22"/>
          <w:szCs w:val="22"/>
        </w:rPr>
        <w:t>o</w:t>
      </w:r>
      <w:r w:rsidR="006D326C" w:rsidRPr="00B96237">
        <w:rPr>
          <w:sz w:val="22"/>
          <w:szCs w:val="22"/>
        </w:rPr>
        <w:t>f</w:t>
      </w:r>
      <w:r w:rsidR="006D326C" w:rsidRPr="00B96237">
        <w:rPr>
          <w:spacing w:val="36"/>
          <w:sz w:val="22"/>
          <w:szCs w:val="22"/>
        </w:rPr>
        <w:t xml:space="preserve"> </w:t>
      </w:r>
      <w:r w:rsidR="006D326C" w:rsidRPr="00B96237">
        <w:rPr>
          <w:sz w:val="22"/>
          <w:szCs w:val="22"/>
        </w:rPr>
        <w:t>a</w:t>
      </w:r>
      <w:r w:rsidR="006D326C" w:rsidRPr="00B96237">
        <w:rPr>
          <w:spacing w:val="46"/>
          <w:sz w:val="22"/>
          <w:szCs w:val="22"/>
        </w:rPr>
        <w:t xml:space="preserve"> </w:t>
      </w:r>
      <w:r w:rsidR="006D326C" w:rsidRPr="00B96237">
        <w:rPr>
          <w:spacing w:val="-1"/>
          <w:sz w:val="22"/>
          <w:szCs w:val="22"/>
        </w:rPr>
        <w:t>c</w:t>
      </w:r>
      <w:r w:rsidR="006D326C" w:rsidRPr="00B96237">
        <w:rPr>
          <w:spacing w:val="5"/>
          <w:sz w:val="22"/>
          <w:szCs w:val="22"/>
        </w:rPr>
        <w:t>o</w:t>
      </w:r>
      <w:r w:rsidR="006D326C" w:rsidRPr="00B96237">
        <w:rPr>
          <w:spacing w:val="-9"/>
          <w:sz w:val="22"/>
          <w:szCs w:val="22"/>
        </w:rPr>
        <w:t>m</w:t>
      </w:r>
      <w:r w:rsidR="006D326C" w:rsidRPr="00B96237">
        <w:rPr>
          <w:sz w:val="22"/>
          <w:szCs w:val="22"/>
        </w:rPr>
        <w:t>pu</w:t>
      </w:r>
      <w:r w:rsidR="006D326C" w:rsidRPr="00B96237">
        <w:rPr>
          <w:spacing w:val="5"/>
          <w:sz w:val="22"/>
          <w:szCs w:val="22"/>
        </w:rPr>
        <w:t>t</w:t>
      </w:r>
      <w:r w:rsidR="006D326C" w:rsidRPr="00B96237">
        <w:rPr>
          <w:spacing w:val="-1"/>
          <w:sz w:val="22"/>
          <w:szCs w:val="22"/>
        </w:rPr>
        <w:t>e</w:t>
      </w:r>
      <w:r w:rsidR="006D326C" w:rsidRPr="00B96237">
        <w:rPr>
          <w:sz w:val="22"/>
          <w:szCs w:val="22"/>
        </w:rPr>
        <w:t>r</w:t>
      </w:r>
      <w:r w:rsidR="006D326C" w:rsidRPr="00B96237">
        <w:rPr>
          <w:spacing w:val="39"/>
          <w:sz w:val="22"/>
          <w:szCs w:val="22"/>
        </w:rPr>
        <w:t xml:space="preserve"> </w:t>
      </w:r>
      <w:r w:rsidR="006D326C" w:rsidRPr="00B96237">
        <w:rPr>
          <w:spacing w:val="-5"/>
          <w:sz w:val="22"/>
          <w:szCs w:val="22"/>
        </w:rPr>
        <w:t>n</w:t>
      </w:r>
      <w:r w:rsidR="006D326C" w:rsidRPr="00B96237">
        <w:rPr>
          <w:spacing w:val="-1"/>
          <w:sz w:val="22"/>
          <w:szCs w:val="22"/>
        </w:rPr>
        <w:t>e</w:t>
      </w:r>
      <w:r w:rsidR="006D326C" w:rsidRPr="00B96237">
        <w:rPr>
          <w:spacing w:val="5"/>
          <w:sz w:val="22"/>
          <w:szCs w:val="22"/>
        </w:rPr>
        <w:t>t</w:t>
      </w:r>
      <w:r w:rsidR="006D326C" w:rsidRPr="00B96237">
        <w:rPr>
          <w:sz w:val="22"/>
          <w:szCs w:val="22"/>
        </w:rPr>
        <w:t>wo</w:t>
      </w:r>
      <w:r w:rsidR="006D326C" w:rsidRPr="00B96237">
        <w:rPr>
          <w:spacing w:val="2"/>
          <w:sz w:val="22"/>
          <w:szCs w:val="22"/>
        </w:rPr>
        <w:t>r</w:t>
      </w:r>
      <w:r w:rsidR="006D326C" w:rsidRPr="00B96237">
        <w:rPr>
          <w:sz w:val="22"/>
          <w:szCs w:val="22"/>
        </w:rPr>
        <w:t>k.</w:t>
      </w:r>
      <w:r w:rsidR="006D326C" w:rsidRPr="00B96237">
        <w:rPr>
          <w:spacing w:val="35"/>
          <w:sz w:val="22"/>
          <w:szCs w:val="22"/>
        </w:rPr>
        <w:t xml:space="preserve"> </w:t>
      </w:r>
      <w:r w:rsidR="006D326C" w:rsidRPr="00B96237">
        <w:rPr>
          <w:spacing w:val="2"/>
          <w:sz w:val="22"/>
          <w:szCs w:val="22"/>
        </w:rPr>
        <w:t>T</w:t>
      </w:r>
      <w:r w:rsidR="006D326C" w:rsidRPr="00B96237">
        <w:rPr>
          <w:sz w:val="22"/>
          <w:szCs w:val="22"/>
        </w:rPr>
        <w:t>h</w:t>
      </w:r>
      <w:r w:rsidR="006D326C" w:rsidRPr="00B96237">
        <w:rPr>
          <w:spacing w:val="-4"/>
          <w:sz w:val="22"/>
          <w:szCs w:val="22"/>
        </w:rPr>
        <w:t>i</w:t>
      </w:r>
      <w:r w:rsidR="006D326C" w:rsidRPr="00B96237">
        <w:rPr>
          <w:sz w:val="22"/>
          <w:szCs w:val="22"/>
        </w:rPr>
        <w:t>s</w:t>
      </w:r>
      <w:r w:rsidR="006D326C" w:rsidRPr="00B96237">
        <w:rPr>
          <w:spacing w:val="44"/>
          <w:sz w:val="22"/>
          <w:szCs w:val="22"/>
        </w:rPr>
        <w:t xml:space="preserve"> </w:t>
      </w:r>
      <w:r w:rsidR="006D326C" w:rsidRPr="00B96237">
        <w:rPr>
          <w:spacing w:val="-4"/>
          <w:sz w:val="22"/>
          <w:szCs w:val="22"/>
        </w:rPr>
        <w:t>i</w:t>
      </w:r>
      <w:r w:rsidR="006D326C" w:rsidRPr="00B96237">
        <w:rPr>
          <w:spacing w:val="-5"/>
          <w:sz w:val="22"/>
          <w:szCs w:val="22"/>
        </w:rPr>
        <w:t>n</w:t>
      </w:r>
      <w:r w:rsidR="006D326C" w:rsidRPr="00B96237">
        <w:rPr>
          <w:spacing w:val="4"/>
          <w:sz w:val="22"/>
          <w:szCs w:val="22"/>
        </w:rPr>
        <w:t>c</w:t>
      </w:r>
      <w:r w:rsidR="006D326C" w:rsidRPr="00B96237">
        <w:rPr>
          <w:spacing w:val="-4"/>
          <w:sz w:val="22"/>
          <w:szCs w:val="22"/>
        </w:rPr>
        <w:t>l</w:t>
      </w:r>
      <w:r w:rsidR="006D326C" w:rsidRPr="00B96237">
        <w:rPr>
          <w:sz w:val="22"/>
          <w:szCs w:val="22"/>
        </w:rPr>
        <w:t>ud</w:t>
      </w:r>
      <w:r w:rsidR="006D326C" w:rsidRPr="00B96237">
        <w:rPr>
          <w:spacing w:val="4"/>
          <w:sz w:val="22"/>
          <w:szCs w:val="22"/>
        </w:rPr>
        <w:t>e</w:t>
      </w:r>
      <w:r w:rsidR="006D326C" w:rsidRPr="00B96237">
        <w:rPr>
          <w:sz w:val="22"/>
          <w:szCs w:val="22"/>
        </w:rPr>
        <w:t>s</w:t>
      </w:r>
      <w:r w:rsidR="006D326C" w:rsidRPr="00B96237">
        <w:rPr>
          <w:spacing w:val="35"/>
          <w:sz w:val="22"/>
          <w:szCs w:val="22"/>
        </w:rPr>
        <w:t xml:space="preserve"> </w:t>
      </w:r>
      <w:r w:rsidR="006D326C" w:rsidRPr="00B96237">
        <w:rPr>
          <w:spacing w:val="-2"/>
          <w:sz w:val="22"/>
          <w:szCs w:val="22"/>
        </w:rPr>
        <w:t>s</w:t>
      </w:r>
      <w:r w:rsidR="006D326C" w:rsidRPr="00B96237">
        <w:rPr>
          <w:spacing w:val="-1"/>
          <w:sz w:val="22"/>
          <w:szCs w:val="22"/>
        </w:rPr>
        <w:t>ec</w:t>
      </w:r>
      <w:r w:rsidR="006D326C" w:rsidRPr="00B96237">
        <w:rPr>
          <w:sz w:val="22"/>
          <w:szCs w:val="22"/>
        </w:rPr>
        <w:t>u</w:t>
      </w:r>
      <w:r w:rsidR="006D326C" w:rsidRPr="00B96237">
        <w:rPr>
          <w:spacing w:val="6"/>
          <w:sz w:val="22"/>
          <w:szCs w:val="22"/>
        </w:rPr>
        <w:t>r</w:t>
      </w:r>
      <w:r w:rsidR="006D326C" w:rsidRPr="00B96237">
        <w:rPr>
          <w:spacing w:val="-9"/>
          <w:sz w:val="22"/>
          <w:szCs w:val="22"/>
        </w:rPr>
        <w:t>i</w:t>
      </w:r>
      <w:r w:rsidR="006D326C" w:rsidRPr="00B96237">
        <w:rPr>
          <w:spacing w:val="10"/>
          <w:sz w:val="22"/>
          <w:szCs w:val="22"/>
        </w:rPr>
        <w:t>t</w:t>
      </w:r>
      <w:r w:rsidR="006D326C" w:rsidRPr="00B96237">
        <w:rPr>
          <w:sz w:val="22"/>
          <w:szCs w:val="22"/>
        </w:rPr>
        <w:t>y</w:t>
      </w:r>
      <w:r w:rsidR="006D326C" w:rsidRPr="00B96237">
        <w:rPr>
          <w:spacing w:val="33"/>
          <w:sz w:val="22"/>
          <w:szCs w:val="22"/>
        </w:rPr>
        <w:t xml:space="preserve"> </w:t>
      </w:r>
      <w:r w:rsidR="006D326C" w:rsidRPr="00B96237">
        <w:rPr>
          <w:spacing w:val="-4"/>
          <w:sz w:val="22"/>
          <w:szCs w:val="22"/>
        </w:rPr>
        <w:t>m</w:t>
      </w:r>
      <w:r w:rsidR="006D326C" w:rsidRPr="00B96237">
        <w:rPr>
          <w:spacing w:val="-1"/>
          <w:sz w:val="22"/>
          <w:szCs w:val="22"/>
        </w:rPr>
        <w:t>e</w:t>
      </w:r>
      <w:r w:rsidR="006D326C" w:rsidRPr="00B96237">
        <w:rPr>
          <w:spacing w:val="4"/>
          <w:sz w:val="22"/>
          <w:szCs w:val="22"/>
        </w:rPr>
        <w:t>a</w:t>
      </w:r>
      <w:r w:rsidR="006D326C" w:rsidRPr="00B96237">
        <w:rPr>
          <w:spacing w:val="-2"/>
          <w:sz w:val="22"/>
          <w:szCs w:val="22"/>
        </w:rPr>
        <w:t>s</w:t>
      </w:r>
      <w:r w:rsidR="006D326C" w:rsidRPr="00B96237">
        <w:rPr>
          <w:sz w:val="22"/>
          <w:szCs w:val="22"/>
        </w:rPr>
        <w:t>u</w:t>
      </w:r>
      <w:r w:rsidR="006D326C" w:rsidRPr="00B96237">
        <w:rPr>
          <w:spacing w:val="2"/>
          <w:sz w:val="22"/>
          <w:szCs w:val="22"/>
        </w:rPr>
        <w:t>r</w:t>
      </w:r>
      <w:r w:rsidR="006D326C" w:rsidRPr="00B96237">
        <w:rPr>
          <w:spacing w:val="-1"/>
          <w:sz w:val="22"/>
          <w:szCs w:val="22"/>
        </w:rPr>
        <w:t>e</w:t>
      </w:r>
      <w:r w:rsidR="006D326C" w:rsidRPr="00B96237">
        <w:rPr>
          <w:spacing w:val="-2"/>
          <w:sz w:val="22"/>
          <w:szCs w:val="22"/>
        </w:rPr>
        <w:t>s</w:t>
      </w:r>
      <w:r w:rsidR="006D326C" w:rsidRPr="00B96237">
        <w:rPr>
          <w:sz w:val="22"/>
          <w:szCs w:val="22"/>
        </w:rPr>
        <w:t>,</w:t>
      </w:r>
      <w:r w:rsidR="006D326C" w:rsidRPr="00B96237">
        <w:rPr>
          <w:spacing w:val="38"/>
          <w:sz w:val="22"/>
          <w:szCs w:val="22"/>
        </w:rPr>
        <w:t xml:space="preserve"> </w:t>
      </w:r>
      <w:r w:rsidR="006D326C" w:rsidRPr="00B96237">
        <w:rPr>
          <w:sz w:val="22"/>
          <w:szCs w:val="22"/>
        </w:rPr>
        <w:t>w</w:t>
      </w:r>
      <w:r w:rsidR="006D326C" w:rsidRPr="00B96237">
        <w:rPr>
          <w:spacing w:val="-1"/>
          <w:sz w:val="22"/>
          <w:szCs w:val="22"/>
        </w:rPr>
        <w:t>e</w:t>
      </w:r>
      <w:r w:rsidR="006D326C" w:rsidRPr="00B96237">
        <w:rPr>
          <w:sz w:val="22"/>
          <w:szCs w:val="22"/>
        </w:rPr>
        <w:t>b</w:t>
      </w:r>
      <w:r w:rsidR="006D326C" w:rsidRPr="00B96237">
        <w:rPr>
          <w:spacing w:val="37"/>
          <w:sz w:val="22"/>
          <w:szCs w:val="22"/>
        </w:rPr>
        <w:t xml:space="preserve"> </w:t>
      </w:r>
      <w:r w:rsidR="006D326C" w:rsidRPr="00B96237">
        <w:rPr>
          <w:spacing w:val="-1"/>
          <w:sz w:val="22"/>
          <w:szCs w:val="22"/>
        </w:rPr>
        <w:t>a</w:t>
      </w:r>
      <w:r w:rsidR="006D326C" w:rsidRPr="00B96237">
        <w:rPr>
          <w:sz w:val="22"/>
          <w:szCs w:val="22"/>
        </w:rPr>
        <w:t>u</w:t>
      </w:r>
      <w:r w:rsidR="006D326C" w:rsidRPr="00B96237">
        <w:rPr>
          <w:spacing w:val="5"/>
          <w:sz w:val="22"/>
          <w:szCs w:val="22"/>
        </w:rPr>
        <w:t>t</w:t>
      </w:r>
      <w:r w:rsidR="006D326C" w:rsidRPr="00B96237">
        <w:rPr>
          <w:spacing w:val="-5"/>
          <w:sz w:val="22"/>
          <w:szCs w:val="22"/>
        </w:rPr>
        <w:t>h</w:t>
      </w:r>
      <w:r w:rsidR="006D326C" w:rsidRPr="00B96237">
        <w:rPr>
          <w:spacing w:val="4"/>
          <w:sz w:val="22"/>
          <w:szCs w:val="22"/>
        </w:rPr>
        <w:t>e</w:t>
      </w:r>
      <w:r w:rsidR="006D326C" w:rsidRPr="00B96237">
        <w:rPr>
          <w:spacing w:val="-5"/>
          <w:sz w:val="22"/>
          <w:szCs w:val="22"/>
        </w:rPr>
        <w:t>n</w:t>
      </w:r>
      <w:r w:rsidR="006D326C" w:rsidRPr="00B96237">
        <w:rPr>
          <w:spacing w:val="10"/>
          <w:sz w:val="22"/>
          <w:szCs w:val="22"/>
        </w:rPr>
        <w:t>t</w:t>
      </w:r>
      <w:r w:rsidR="006D326C" w:rsidRPr="00B96237">
        <w:rPr>
          <w:spacing w:val="-9"/>
          <w:sz w:val="22"/>
          <w:szCs w:val="22"/>
        </w:rPr>
        <w:t>i</w:t>
      </w:r>
      <w:r w:rsidR="006D326C" w:rsidRPr="00B96237">
        <w:rPr>
          <w:spacing w:val="-1"/>
          <w:sz w:val="22"/>
          <w:szCs w:val="22"/>
        </w:rPr>
        <w:t>ca</w:t>
      </w:r>
      <w:r w:rsidR="006D326C" w:rsidRPr="00B96237">
        <w:rPr>
          <w:spacing w:val="10"/>
          <w:sz w:val="22"/>
          <w:szCs w:val="22"/>
        </w:rPr>
        <w:t>t</w:t>
      </w:r>
      <w:r w:rsidR="006D326C" w:rsidRPr="00B96237">
        <w:rPr>
          <w:spacing w:val="-9"/>
          <w:sz w:val="22"/>
          <w:szCs w:val="22"/>
        </w:rPr>
        <w:t>i</w:t>
      </w:r>
      <w:r w:rsidR="006D326C" w:rsidRPr="00B96237">
        <w:rPr>
          <w:spacing w:val="5"/>
          <w:sz w:val="22"/>
          <w:szCs w:val="22"/>
        </w:rPr>
        <w:t>o</w:t>
      </w:r>
      <w:r w:rsidR="006D326C" w:rsidRPr="00B96237">
        <w:rPr>
          <w:sz w:val="22"/>
          <w:szCs w:val="22"/>
        </w:rPr>
        <w:t>n,</w:t>
      </w:r>
      <w:r w:rsidR="006D326C" w:rsidRPr="00B96237">
        <w:rPr>
          <w:spacing w:val="34"/>
          <w:sz w:val="22"/>
          <w:szCs w:val="22"/>
        </w:rPr>
        <w:t xml:space="preserve"> </w:t>
      </w:r>
      <w:r w:rsidR="006D326C" w:rsidRPr="00B96237">
        <w:rPr>
          <w:spacing w:val="-1"/>
          <w:sz w:val="22"/>
          <w:szCs w:val="22"/>
        </w:rPr>
        <w:t>a</w:t>
      </w:r>
      <w:r w:rsidR="006D326C" w:rsidRPr="00B96237">
        <w:rPr>
          <w:spacing w:val="-5"/>
          <w:sz w:val="22"/>
          <w:szCs w:val="22"/>
        </w:rPr>
        <w:t>n</w:t>
      </w:r>
      <w:r w:rsidR="006D326C" w:rsidRPr="00B96237">
        <w:rPr>
          <w:sz w:val="22"/>
          <w:szCs w:val="22"/>
        </w:rPr>
        <w:t xml:space="preserve">d </w:t>
      </w:r>
      <w:r w:rsidR="006D326C" w:rsidRPr="00B96237">
        <w:rPr>
          <w:spacing w:val="-1"/>
          <w:sz w:val="22"/>
          <w:szCs w:val="22"/>
        </w:rPr>
        <w:t>e</w:t>
      </w:r>
      <w:r w:rsidR="006D326C" w:rsidRPr="00B96237">
        <w:rPr>
          <w:spacing w:val="-5"/>
          <w:sz w:val="22"/>
          <w:szCs w:val="22"/>
        </w:rPr>
        <w:t>x</w:t>
      </w:r>
      <w:r w:rsidR="006D326C" w:rsidRPr="00B96237">
        <w:rPr>
          <w:spacing w:val="5"/>
          <w:sz w:val="22"/>
          <w:szCs w:val="22"/>
        </w:rPr>
        <w:t>t</w:t>
      </w:r>
      <w:r w:rsidR="006D326C" w:rsidRPr="00B96237">
        <w:rPr>
          <w:spacing w:val="-1"/>
          <w:sz w:val="22"/>
          <w:szCs w:val="22"/>
        </w:rPr>
        <w:t>e</w:t>
      </w:r>
      <w:r w:rsidR="006D326C" w:rsidRPr="00B96237">
        <w:rPr>
          <w:sz w:val="22"/>
          <w:szCs w:val="22"/>
        </w:rPr>
        <w:t>n</w:t>
      </w:r>
      <w:r w:rsidR="006D326C" w:rsidRPr="00B96237">
        <w:rPr>
          <w:spacing w:val="3"/>
          <w:sz w:val="22"/>
          <w:szCs w:val="22"/>
        </w:rPr>
        <w:t>s</w:t>
      </w:r>
      <w:r w:rsidR="006D326C" w:rsidRPr="00B96237">
        <w:rPr>
          <w:spacing w:val="-4"/>
          <w:sz w:val="22"/>
          <w:szCs w:val="22"/>
        </w:rPr>
        <w:t>i</w:t>
      </w:r>
      <w:r w:rsidR="006D326C" w:rsidRPr="00B96237">
        <w:rPr>
          <w:sz w:val="22"/>
          <w:szCs w:val="22"/>
        </w:rPr>
        <w:t>ve</w:t>
      </w:r>
      <w:r w:rsidR="006D326C" w:rsidRPr="00B96237">
        <w:rPr>
          <w:spacing w:val="-7"/>
          <w:sz w:val="22"/>
          <w:szCs w:val="22"/>
        </w:rPr>
        <w:t xml:space="preserve"> </w:t>
      </w:r>
      <w:r w:rsidR="006D326C" w:rsidRPr="00B96237">
        <w:rPr>
          <w:spacing w:val="2"/>
          <w:sz w:val="22"/>
          <w:szCs w:val="22"/>
        </w:rPr>
        <w:t>T</w:t>
      </w:r>
      <w:r w:rsidR="006D326C" w:rsidRPr="00B96237">
        <w:rPr>
          <w:spacing w:val="-1"/>
          <w:sz w:val="22"/>
          <w:szCs w:val="22"/>
        </w:rPr>
        <w:t>C</w:t>
      </w:r>
      <w:r w:rsidR="006D326C" w:rsidRPr="00B96237">
        <w:rPr>
          <w:spacing w:val="1"/>
          <w:sz w:val="22"/>
          <w:szCs w:val="22"/>
        </w:rPr>
        <w:t>P</w:t>
      </w:r>
      <w:r w:rsidR="006D326C" w:rsidRPr="00B96237">
        <w:rPr>
          <w:sz w:val="22"/>
          <w:szCs w:val="22"/>
        </w:rPr>
        <w:t>/</w:t>
      </w:r>
      <w:r w:rsidR="006D326C" w:rsidRPr="00B96237">
        <w:rPr>
          <w:spacing w:val="2"/>
          <w:sz w:val="22"/>
          <w:szCs w:val="22"/>
        </w:rPr>
        <w:t>I</w:t>
      </w:r>
      <w:r w:rsidR="006D326C" w:rsidRPr="00B96237">
        <w:rPr>
          <w:sz w:val="22"/>
          <w:szCs w:val="22"/>
        </w:rPr>
        <w:t>P</w:t>
      </w:r>
      <w:r w:rsidR="006D326C" w:rsidRPr="00B96237">
        <w:rPr>
          <w:spacing w:val="-4"/>
          <w:sz w:val="22"/>
          <w:szCs w:val="22"/>
        </w:rPr>
        <w:t xml:space="preserve"> </w:t>
      </w:r>
      <w:r w:rsidR="006D326C" w:rsidRPr="00B96237">
        <w:rPr>
          <w:spacing w:val="-8"/>
          <w:sz w:val="22"/>
          <w:szCs w:val="22"/>
        </w:rPr>
        <w:t>f</w:t>
      </w:r>
      <w:r w:rsidR="006D326C" w:rsidRPr="00B96237">
        <w:rPr>
          <w:spacing w:val="4"/>
          <w:sz w:val="22"/>
          <w:szCs w:val="22"/>
        </w:rPr>
        <w:t>a</w:t>
      </w:r>
      <w:r w:rsidR="006D326C" w:rsidRPr="00B96237">
        <w:rPr>
          <w:spacing w:val="-4"/>
          <w:sz w:val="22"/>
          <w:szCs w:val="22"/>
        </w:rPr>
        <w:t>m</w:t>
      </w:r>
      <w:r w:rsidR="006D326C" w:rsidRPr="00B96237">
        <w:rPr>
          <w:sz w:val="22"/>
          <w:szCs w:val="22"/>
        </w:rPr>
        <w:t>il</w:t>
      </w:r>
      <w:r w:rsidR="006D326C" w:rsidRPr="00B96237">
        <w:rPr>
          <w:spacing w:val="-4"/>
          <w:sz w:val="22"/>
          <w:szCs w:val="22"/>
        </w:rPr>
        <w:t>i</w:t>
      </w:r>
      <w:r w:rsidR="006D326C" w:rsidRPr="00B96237">
        <w:rPr>
          <w:spacing w:val="-1"/>
          <w:sz w:val="22"/>
          <w:szCs w:val="22"/>
        </w:rPr>
        <w:t>a</w:t>
      </w:r>
      <w:r w:rsidR="006D326C" w:rsidRPr="00B96237">
        <w:rPr>
          <w:spacing w:val="6"/>
          <w:sz w:val="22"/>
          <w:szCs w:val="22"/>
        </w:rPr>
        <w:t>r</w:t>
      </w:r>
      <w:r w:rsidR="006D326C" w:rsidRPr="00B96237">
        <w:rPr>
          <w:spacing w:val="-9"/>
          <w:sz w:val="22"/>
          <w:szCs w:val="22"/>
        </w:rPr>
        <w:t>i</w:t>
      </w:r>
      <w:r w:rsidR="006D326C" w:rsidRPr="00B96237">
        <w:rPr>
          <w:spacing w:val="10"/>
          <w:sz w:val="22"/>
          <w:szCs w:val="22"/>
        </w:rPr>
        <w:t>t</w:t>
      </w:r>
      <w:r w:rsidR="006D326C" w:rsidRPr="00B96237">
        <w:rPr>
          <w:spacing w:val="-9"/>
          <w:sz w:val="22"/>
          <w:szCs w:val="22"/>
        </w:rPr>
        <w:t>y</w:t>
      </w:r>
      <w:r w:rsidR="006D326C" w:rsidRPr="00B96237">
        <w:rPr>
          <w:sz w:val="22"/>
          <w:szCs w:val="22"/>
        </w:rPr>
        <w:t>.</w:t>
      </w:r>
      <w:r w:rsidR="006D326C" w:rsidRPr="00AD0B83">
        <w:rPr>
          <w:sz w:val="22"/>
          <w:szCs w:val="22"/>
        </w:rPr>
        <w:t xml:space="preserve"> </w:t>
      </w:r>
      <w:r w:rsidR="006D326C">
        <w:rPr>
          <w:sz w:val="22"/>
          <w:szCs w:val="22"/>
        </w:rPr>
        <w:t xml:space="preserve">The coursework and practice tests within the program prepare students to sit for the following </w:t>
      </w:r>
      <w:r w:rsidR="002A78B4">
        <w:rPr>
          <w:sz w:val="22"/>
          <w:szCs w:val="22"/>
        </w:rPr>
        <w:t>Industry</w:t>
      </w:r>
      <w:r w:rsidR="006D326C">
        <w:rPr>
          <w:sz w:val="22"/>
          <w:szCs w:val="22"/>
        </w:rPr>
        <w:t xml:space="preserve"> Certification exams: CompTIA A+, MTA Security Fundamentals, Linux Essentials, MTA Server Fundamentals, CompTIA Server+, MTA Networking, CompTIA N+ and CompTIA Security+.</w:t>
      </w:r>
      <w:r w:rsidR="006D326C" w:rsidRPr="004F3725">
        <w:rPr>
          <w:sz w:val="22"/>
          <w:szCs w:val="22"/>
        </w:rPr>
        <w:t xml:space="preserve"> </w:t>
      </w:r>
      <w:r w:rsidR="00122EAF">
        <w:rPr>
          <w:color w:val="000000"/>
          <w:sz w:val="22"/>
          <w:szCs w:val="22"/>
        </w:rPr>
        <w:t>All eligible students may receive at least one certification exam voucher upon request for each exam at no cost.</w:t>
      </w:r>
    </w:p>
    <w:p w14:paraId="10FF36A3" w14:textId="77777777" w:rsidR="00B96237" w:rsidRPr="00B96237" w:rsidRDefault="00B96237" w:rsidP="00B96237">
      <w:pPr>
        <w:ind w:left="100" w:right="8011"/>
        <w:jc w:val="both"/>
        <w:rPr>
          <w:b/>
          <w:bCs/>
          <w:sz w:val="22"/>
          <w:szCs w:val="22"/>
        </w:rPr>
      </w:pPr>
    </w:p>
    <w:p w14:paraId="29DFBD32" w14:textId="77777777" w:rsidR="00B96237" w:rsidRPr="00B96237" w:rsidRDefault="00B96237" w:rsidP="00B96237">
      <w:pPr>
        <w:ind w:left="100" w:right="8011"/>
        <w:jc w:val="both"/>
        <w:rPr>
          <w:sz w:val="22"/>
          <w:szCs w:val="22"/>
        </w:rPr>
      </w:pPr>
      <w:r w:rsidRPr="00B96237">
        <w:rPr>
          <w:b/>
          <w:bCs/>
          <w:sz w:val="22"/>
          <w:szCs w:val="22"/>
        </w:rPr>
        <w:t>Vo</w:t>
      </w:r>
      <w:r w:rsidRPr="00B96237">
        <w:rPr>
          <w:b/>
          <w:bCs/>
          <w:spacing w:val="-1"/>
          <w:sz w:val="22"/>
          <w:szCs w:val="22"/>
        </w:rPr>
        <w:t>c</w:t>
      </w:r>
      <w:r w:rsidRPr="00B96237">
        <w:rPr>
          <w:b/>
          <w:bCs/>
          <w:sz w:val="22"/>
          <w:szCs w:val="22"/>
        </w:rPr>
        <w:t>a</w:t>
      </w:r>
      <w:r w:rsidRPr="00B96237">
        <w:rPr>
          <w:b/>
          <w:bCs/>
          <w:spacing w:val="2"/>
          <w:sz w:val="22"/>
          <w:szCs w:val="22"/>
        </w:rPr>
        <w:t>t</w:t>
      </w:r>
      <w:r w:rsidRPr="00B96237">
        <w:rPr>
          <w:b/>
          <w:bCs/>
          <w:sz w:val="22"/>
          <w:szCs w:val="22"/>
        </w:rPr>
        <w:t>io</w:t>
      </w:r>
      <w:r w:rsidRPr="00B96237">
        <w:rPr>
          <w:b/>
          <w:bCs/>
          <w:spacing w:val="1"/>
          <w:sz w:val="22"/>
          <w:szCs w:val="22"/>
        </w:rPr>
        <w:t>n</w:t>
      </w:r>
      <w:r w:rsidRPr="00B96237">
        <w:rPr>
          <w:b/>
          <w:bCs/>
          <w:sz w:val="22"/>
          <w:szCs w:val="22"/>
        </w:rPr>
        <w:t>al</w:t>
      </w:r>
      <w:r w:rsidRPr="00B96237">
        <w:rPr>
          <w:b/>
          <w:bCs/>
          <w:spacing w:val="-13"/>
          <w:sz w:val="22"/>
          <w:szCs w:val="22"/>
        </w:rPr>
        <w:t xml:space="preserve"> </w:t>
      </w:r>
      <w:r w:rsidRPr="00B96237">
        <w:rPr>
          <w:b/>
          <w:bCs/>
          <w:spacing w:val="1"/>
          <w:sz w:val="22"/>
          <w:szCs w:val="22"/>
        </w:rPr>
        <w:t>Ob</w:t>
      </w:r>
      <w:r w:rsidRPr="00B96237">
        <w:rPr>
          <w:b/>
          <w:bCs/>
          <w:spacing w:val="2"/>
          <w:sz w:val="22"/>
          <w:szCs w:val="22"/>
        </w:rPr>
        <w:t>j</w:t>
      </w:r>
      <w:r w:rsidRPr="00B96237">
        <w:rPr>
          <w:b/>
          <w:bCs/>
          <w:spacing w:val="-1"/>
          <w:sz w:val="22"/>
          <w:szCs w:val="22"/>
        </w:rPr>
        <w:t>ec</w:t>
      </w:r>
      <w:r w:rsidRPr="00B96237">
        <w:rPr>
          <w:b/>
          <w:bCs/>
          <w:spacing w:val="2"/>
          <w:sz w:val="22"/>
          <w:szCs w:val="22"/>
        </w:rPr>
        <w:t>t</w:t>
      </w:r>
      <w:r w:rsidRPr="00B96237">
        <w:rPr>
          <w:b/>
          <w:bCs/>
          <w:sz w:val="22"/>
          <w:szCs w:val="22"/>
        </w:rPr>
        <w:t>iv</w:t>
      </w:r>
      <w:r w:rsidRPr="00B96237">
        <w:rPr>
          <w:b/>
          <w:bCs/>
          <w:spacing w:val="-1"/>
          <w:sz w:val="22"/>
          <w:szCs w:val="22"/>
        </w:rPr>
        <w:t>e</w:t>
      </w:r>
      <w:r w:rsidRPr="00B96237">
        <w:rPr>
          <w:b/>
          <w:bCs/>
          <w:sz w:val="22"/>
          <w:szCs w:val="22"/>
        </w:rPr>
        <w:t>s</w:t>
      </w:r>
      <w:r w:rsidRPr="00B96237">
        <w:rPr>
          <w:sz w:val="22"/>
          <w:szCs w:val="22"/>
        </w:rPr>
        <w:t>:</w:t>
      </w:r>
    </w:p>
    <w:p w14:paraId="0769E090" w14:textId="77777777" w:rsidR="00B96237" w:rsidRPr="00B96237" w:rsidRDefault="00B96237" w:rsidP="00B96237">
      <w:pPr>
        <w:ind w:left="100" w:right="58"/>
        <w:jc w:val="both"/>
      </w:pPr>
      <w:r w:rsidRPr="00B96237">
        <w:rPr>
          <w:spacing w:val="2"/>
          <w:sz w:val="22"/>
          <w:szCs w:val="22"/>
        </w:rPr>
        <w:lastRenderedPageBreak/>
        <w:t>T</w:t>
      </w:r>
      <w:r w:rsidRPr="00B96237">
        <w:rPr>
          <w:spacing w:val="-5"/>
          <w:sz w:val="22"/>
          <w:szCs w:val="22"/>
        </w:rPr>
        <w:t>h</w:t>
      </w:r>
      <w:r w:rsidRPr="00B96237">
        <w:rPr>
          <w:sz w:val="22"/>
          <w:szCs w:val="22"/>
        </w:rPr>
        <w:t>e</w:t>
      </w:r>
      <w:r w:rsidRPr="00B96237">
        <w:rPr>
          <w:spacing w:val="8"/>
          <w:sz w:val="22"/>
          <w:szCs w:val="22"/>
        </w:rPr>
        <w:t xml:space="preserve"> </w:t>
      </w:r>
      <w:r w:rsidRPr="00B96237">
        <w:rPr>
          <w:spacing w:val="6"/>
          <w:sz w:val="22"/>
          <w:szCs w:val="22"/>
        </w:rPr>
        <w:t>S</w:t>
      </w:r>
      <w:r w:rsidRPr="00B96237">
        <w:rPr>
          <w:spacing w:val="-5"/>
          <w:sz w:val="22"/>
          <w:szCs w:val="22"/>
        </w:rPr>
        <w:t>y</w:t>
      </w:r>
      <w:r w:rsidRPr="00B96237">
        <w:rPr>
          <w:spacing w:val="-2"/>
          <w:sz w:val="22"/>
          <w:szCs w:val="22"/>
        </w:rPr>
        <w:t>s</w:t>
      </w:r>
      <w:r w:rsidRPr="00B96237">
        <w:rPr>
          <w:spacing w:val="5"/>
          <w:sz w:val="22"/>
          <w:szCs w:val="22"/>
        </w:rPr>
        <w:t>t</w:t>
      </w:r>
      <w:r w:rsidRPr="00B96237">
        <w:rPr>
          <w:spacing w:val="4"/>
          <w:sz w:val="22"/>
          <w:szCs w:val="22"/>
        </w:rPr>
        <w:t>e</w:t>
      </w:r>
      <w:r w:rsidRPr="00B96237">
        <w:rPr>
          <w:spacing w:val="-4"/>
          <w:sz w:val="22"/>
          <w:szCs w:val="22"/>
        </w:rPr>
        <w:t>m</w:t>
      </w:r>
      <w:r w:rsidRPr="00B96237">
        <w:rPr>
          <w:sz w:val="22"/>
          <w:szCs w:val="22"/>
        </w:rPr>
        <w:t>s</w:t>
      </w:r>
      <w:r w:rsidRPr="00B96237">
        <w:rPr>
          <w:spacing w:val="7"/>
          <w:sz w:val="22"/>
          <w:szCs w:val="22"/>
        </w:rPr>
        <w:t xml:space="preserve"> </w:t>
      </w:r>
      <w:r w:rsidRPr="00B96237">
        <w:rPr>
          <w:spacing w:val="-5"/>
          <w:sz w:val="22"/>
          <w:szCs w:val="22"/>
        </w:rPr>
        <w:t>A</w:t>
      </w:r>
      <w:r w:rsidRPr="00B96237">
        <w:rPr>
          <w:spacing w:val="5"/>
          <w:sz w:val="22"/>
          <w:szCs w:val="22"/>
        </w:rPr>
        <w:t>d</w:t>
      </w:r>
      <w:r w:rsidRPr="00B96237">
        <w:rPr>
          <w:spacing w:val="1"/>
          <w:sz w:val="22"/>
          <w:szCs w:val="22"/>
        </w:rPr>
        <w:t>m</w:t>
      </w:r>
      <w:r w:rsidRPr="00B96237">
        <w:rPr>
          <w:spacing w:val="-4"/>
          <w:sz w:val="22"/>
          <w:szCs w:val="22"/>
        </w:rPr>
        <w:t>i</w:t>
      </w:r>
      <w:r w:rsidRPr="00B96237">
        <w:rPr>
          <w:spacing w:val="5"/>
          <w:sz w:val="22"/>
          <w:szCs w:val="22"/>
        </w:rPr>
        <w:t>n</w:t>
      </w:r>
      <w:r w:rsidRPr="00B96237">
        <w:rPr>
          <w:spacing w:val="-4"/>
          <w:sz w:val="22"/>
          <w:szCs w:val="22"/>
        </w:rPr>
        <w:t>i</w:t>
      </w:r>
      <w:r w:rsidRPr="00B96237">
        <w:rPr>
          <w:spacing w:val="-2"/>
          <w:sz w:val="22"/>
          <w:szCs w:val="22"/>
        </w:rPr>
        <w:t>s</w:t>
      </w:r>
      <w:r w:rsidRPr="00B96237">
        <w:rPr>
          <w:spacing w:val="5"/>
          <w:sz w:val="22"/>
          <w:szCs w:val="22"/>
        </w:rPr>
        <w:t>t</w:t>
      </w:r>
      <w:r w:rsidRPr="00B96237">
        <w:rPr>
          <w:spacing w:val="2"/>
          <w:sz w:val="22"/>
          <w:szCs w:val="22"/>
        </w:rPr>
        <w:t>r</w:t>
      </w:r>
      <w:r w:rsidRPr="00B96237">
        <w:rPr>
          <w:spacing w:val="-1"/>
          <w:sz w:val="22"/>
          <w:szCs w:val="22"/>
        </w:rPr>
        <w:t>a</w:t>
      </w:r>
      <w:r w:rsidRPr="00B96237">
        <w:rPr>
          <w:sz w:val="22"/>
          <w:szCs w:val="22"/>
        </w:rPr>
        <w:t>t</w:t>
      </w:r>
      <w:r w:rsidRPr="00B96237">
        <w:rPr>
          <w:spacing w:val="5"/>
          <w:sz w:val="22"/>
          <w:szCs w:val="22"/>
        </w:rPr>
        <w:t>o</w:t>
      </w:r>
      <w:r w:rsidRPr="00B96237">
        <w:rPr>
          <w:sz w:val="22"/>
          <w:szCs w:val="22"/>
        </w:rPr>
        <w:t>r p</w:t>
      </w:r>
      <w:r w:rsidRPr="00B96237">
        <w:rPr>
          <w:spacing w:val="-3"/>
          <w:sz w:val="22"/>
          <w:szCs w:val="22"/>
        </w:rPr>
        <w:t>r</w:t>
      </w:r>
      <w:r w:rsidRPr="00B96237">
        <w:rPr>
          <w:spacing w:val="5"/>
          <w:sz w:val="22"/>
          <w:szCs w:val="22"/>
        </w:rPr>
        <w:t>o</w:t>
      </w:r>
      <w:r w:rsidRPr="00B96237">
        <w:rPr>
          <w:spacing w:val="-5"/>
          <w:sz w:val="22"/>
          <w:szCs w:val="22"/>
        </w:rPr>
        <w:t>g</w:t>
      </w:r>
      <w:r w:rsidRPr="00B96237">
        <w:rPr>
          <w:spacing w:val="2"/>
          <w:sz w:val="22"/>
          <w:szCs w:val="22"/>
        </w:rPr>
        <w:t>r</w:t>
      </w:r>
      <w:r w:rsidRPr="00B96237">
        <w:rPr>
          <w:spacing w:val="-1"/>
          <w:sz w:val="22"/>
          <w:szCs w:val="22"/>
        </w:rPr>
        <w:t>a</w:t>
      </w:r>
      <w:r w:rsidRPr="00B96237">
        <w:rPr>
          <w:sz w:val="22"/>
          <w:szCs w:val="22"/>
        </w:rPr>
        <w:t>m</w:t>
      </w:r>
      <w:r w:rsidRPr="00B96237">
        <w:rPr>
          <w:spacing w:val="5"/>
          <w:sz w:val="22"/>
          <w:szCs w:val="22"/>
        </w:rPr>
        <w:t xml:space="preserve"> </w:t>
      </w:r>
      <w:r w:rsidRPr="00B96237">
        <w:rPr>
          <w:spacing w:val="-4"/>
          <w:sz w:val="22"/>
          <w:szCs w:val="22"/>
        </w:rPr>
        <w:t>i</w:t>
      </w:r>
      <w:r w:rsidRPr="00B96237">
        <w:rPr>
          <w:sz w:val="22"/>
          <w:szCs w:val="22"/>
        </w:rPr>
        <w:t>s</w:t>
      </w:r>
      <w:r w:rsidRPr="00B96237">
        <w:rPr>
          <w:spacing w:val="9"/>
          <w:sz w:val="22"/>
          <w:szCs w:val="22"/>
        </w:rPr>
        <w:t xml:space="preserve"> </w:t>
      </w:r>
      <w:r w:rsidRPr="00B96237">
        <w:rPr>
          <w:spacing w:val="5"/>
          <w:sz w:val="22"/>
          <w:szCs w:val="22"/>
        </w:rPr>
        <w:t>d</w:t>
      </w:r>
      <w:r w:rsidRPr="00B96237">
        <w:rPr>
          <w:spacing w:val="-1"/>
          <w:sz w:val="22"/>
          <w:szCs w:val="22"/>
        </w:rPr>
        <w:t>e</w:t>
      </w:r>
      <w:r w:rsidRPr="00B96237">
        <w:rPr>
          <w:spacing w:val="3"/>
          <w:sz w:val="22"/>
          <w:szCs w:val="22"/>
        </w:rPr>
        <w:t>s</w:t>
      </w:r>
      <w:r w:rsidRPr="00B96237">
        <w:rPr>
          <w:spacing w:val="-4"/>
          <w:sz w:val="22"/>
          <w:szCs w:val="22"/>
        </w:rPr>
        <w:t>i</w:t>
      </w:r>
      <w:r w:rsidRPr="00B96237">
        <w:rPr>
          <w:spacing w:val="5"/>
          <w:sz w:val="22"/>
          <w:szCs w:val="22"/>
        </w:rPr>
        <w:t>g</w:t>
      </w:r>
      <w:r w:rsidRPr="00B96237">
        <w:rPr>
          <w:spacing w:val="-5"/>
          <w:sz w:val="22"/>
          <w:szCs w:val="22"/>
        </w:rPr>
        <w:t>n</w:t>
      </w:r>
      <w:r w:rsidRPr="00B96237">
        <w:rPr>
          <w:spacing w:val="4"/>
          <w:sz w:val="22"/>
          <w:szCs w:val="22"/>
        </w:rPr>
        <w:t>e</w:t>
      </w:r>
      <w:r w:rsidRPr="00B96237">
        <w:rPr>
          <w:sz w:val="22"/>
          <w:szCs w:val="22"/>
        </w:rPr>
        <w:t>d</w:t>
      </w:r>
      <w:r w:rsidRPr="00B96237">
        <w:rPr>
          <w:spacing w:val="9"/>
          <w:sz w:val="22"/>
          <w:szCs w:val="22"/>
        </w:rPr>
        <w:t xml:space="preserve"> </w:t>
      </w:r>
      <w:r w:rsidRPr="00B96237">
        <w:rPr>
          <w:spacing w:val="-8"/>
          <w:sz w:val="22"/>
          <w:szCs w:val="22"/>
        </w:rPr>
        <w:t>f</w:t>
      </w:r>
      <w:r w:rsidRPr="00B96237">
        <w:rPr>
          <w:spacing w:val="5"/>
          <w:sz w:val="22"/>
          <w:szCs w:val="22"/>
        </w:rPr>
        <w:t>o</w:t>
      </w:r>
      <w:r w:rsidRPr="00B96237">
        <w:rPr>
          <w:sz w:val="22"/>
          <w:szCs w:val="22"/>
        </w:rPr>
        <w:t>r</w:t>
      </w:r>
      <w:r w:rsidRPr="00B96237">
        <w:rPr>
          <w:spacing w:val="16"/>
          <w:sz w:val="22"/>
          <w:szCs w:val="22"/>
        </w:rPr>
        <w:t xml:space="preserve"> </w:t>
      </w:r>
      <w:r w:rsidRPr="00B96237">
        <w:rPr>
          <w:spacing w:val="-4"/>
          <w:sz w:val="22"/>
          <w:szCs w:val="22"/>
        </w:rPr>
        <w:t>i</w:t>
      </w:r>
      <w:r w:rsidRPr="00B96237">
        <w:rPr>
          <w:spacing w:val="-5"/>
          <w:sz w:val="22"/>
          <w:szCs w:val="22"/>
        </w:rPr>
        <w:t>n</w:t>
      </w:r>
      <w:r w:rsidRPr="00B96237">
        <w:rPr>
          <w:spacing w:val="5"/>
          <w:sz w:val="22"/>
          <w:szCs w:val="22"/>
        </w:rPr>
        <w:t>d</w:t>
      </w:r>
      <w:r w:rsidRPr="00B96237">
        <w:rPr>
          <w:spacing w:val="-4"/>
          <w:sz w:val="22"/>
          <w:szCs w:val="22"/>
        </w:rPr>
        <w:t>i</w:t>
      </w:r>
      <w:r w:rsidRPr="00B96237">
        <w:rPr>
          <w:spacing w:val="5"/>
          <w:sz w:val="22"/>
          <w:szCs w:val="22"/>
        </w:rPr>
        <w:t>v</w:t>
      </w:r>
      <w:r w:rsidRPr="00B96237">
        <w:rPr>
          <w:spacing w:val="-4"/>
          <w:sz w:val="22"/>
          <w:szCs w:val="22"/>
        </w:rPr>
        <w:t>i</w:t>
      </w:r>
      <w:r w:rsidRPr="00B96237">
        <w:rPr>
          <w:sz w:val="22"/>
          <w:szCs w:val="22"/>
        </w:rPr>
        <w:t>du</w:t>
      </w:r>
      <w:r w:rsidRPr="00B96237">
        <w:rPr>
          <w:spacing w:val="4"/>
          <w:sz w:val="22"/>
          <w:szCs w:val="22"/>
        </w:rPr>
        <w:t>a</w:t>
      </w:r>
      <w:r w:rsidRPr="00B96237">
        <w:rPr>
          <w:spacing w:val="-4"/>
          <w:sz w:val="22"/>
          <w:szCs w:val="22"/>
        </w:rPr>
        <w:t>l</w:t>
      </w:r>
      <w:r w:rsidRPr="00B96237">
        <w:rPr>
          <w:sz w:val="22"/>
          <w:szCs w:val="22"/>
        </w:rPr>
        <w:t>s</w:t>
      </w:r>
      <w:r w:rsidRPr="00B96237">
        <w:rPr>
          <w:spacing w:val="4"/>
          <w:sz w:val="22"/>
          <w:szCs w:val="22"/>
        </w:rPr>
        <w:t xml:space="preserve"> </w:t>
      </w:r>
      <w:r w:rsidRPr="00B96237">
        <w:rPr>
          <w:spacing w:val="-2"/>
          <w:sz w:val="22"/>
          <w:szCs w:val="22"/>
        </w:rPr>
        <w:t>s</w:t>
      </w:r>
      <w:r w:rsidRPr="00B96237">
        <w:rPr>
          <w:spacing w:val="-1"/>
          <w:sz w:val="22"/>
          <w:szCs w:val="22"/>
        </w:rPr>
        <w:t>ee</w:t>
      </w:r>
      <w:r w:rsidRPr="00B96237">
        <w:rPr>
          <w:spacing w:val="5"/>
          <w:sz w:val="22"/>
          <w:szCs w:val="22"/>
        </w:rPr>
        <w:t>k</w:t>
      </w:r>
      <w:r w:rsidRPr="00B96237">
        <w:rPr>
          <w:spacing w:val="-4"/>
          <w:sz w:val="22"/>
          <w:szCs w:val="22"/>
        </w:rPr>
        <w:t>i</w:t>
      </w:r>
      <w:r w:rsidRPr="00B96237">
        <w:rPr>
          <w:sz w:val="22"/>
          <w:szCs w:val="22"/>
        </w:rPr>
        <w:t>ng</w:t>
      </w:r>
      <w:r w:rsidRPr="00B96237">
        <w:rPr>
          <w:spacing w:val="15"/>
          <w:sz w:val="22"/>
          <w:szCs w:val="22"/>
        </w:rPr>
        <w:t xml:space="preserve"> </w:t>
      </w:r>
      <w:r w:rsidRPr="00B96237">
        <w:rPr>
          <w:sz w:val="22"/>
          <w:szCs w:val="22"/>
        </w:rPr>
        <w:t>a</w:t>
      </w:r>
      <w:r w:rsidRPr="00B96237">
        <w:rPr>
          <w:spacing w:val="10"/>
          <w:sz w:val="22"/>
          <w:szCs w:val="22"/>
        </w:rPr>
        <w:t xml:space="preserve"> </w:t>
      </w:r>
      <w:r w:rsidRPr="00B96237">
        <w:rPr>
          <w:spacing w:val="4"/>
          <w:sz w:val="22"/>
          <w:szCs w:val="22"/>
        </w:rPr>
        <w:t>c</w:t>
      </w:r>
      <w:r w:rsidRPr="00B96237">
        <w:rPr>
          <w:spacing w:val="-1"/>
          <w:sz w:val="22"/>
          <w:szCs w:val="22"/>
        </w:rPr>
        <w:t>a</w:t>
      </w:r>
      <w:r w:rsidRPr="00B96237">
        <w:rPr>
          <w:spacing w:val="2"/>
          <w:sz w:val="22"/>
          <w:szCs w:val="22"/>
        </w:rPr>
        <w:t>r</w:t>
      </w:r>
      <w:r w:rsidRPr="00B96237">
        <w:rPr>
          <w:spacing w:val="-1"/>
          <w:sz w:val="22"/>
          <w:szCs w:val="22"/>
        </w:rPr>
        <w:t>ee</w:t>
      </w:r>
      <w:r w:rsidRPr="00B96237">
        <w:rPr>
          <w:sz w:val="22"/>
          <w:szCs w:val="22"/>
        </w:rPr>
        <w:t>r</w:t>
      </w:r>
      <w:r w:rsidRPr="00B96237">
        <w:rPr>
          <w:spacing w:val="8"/>
          <w:sz w:val="22"/>
          <w:szCs w:val="22"/>
        </w:rPr>
        <w:t xml:space="preserve"> </w:t>
      </w:r>
      <w:r w:rsidRPr="00B96237">
        <w:rPr>
          <w:spacing w:val="-1"/>
          <w:sz w:val="22"/>
          <w:szCs w:val="22"/>
        </w:rPr>
        <w:t>a</w:t>
      </w:r>
      <w:r w:rsidRPr="00B96237">
        <w:rPr>
          <w:sz w:val="22"/>
          <w:szCs w:val="22"/>
        </w:rPr>
        <w:t>s</w:t>
      </w:r>
      <w:r w:rsidRPr="00B96237">
        <w:rPr>
          <w:spacing w:val="12"/>
          <w:sz w:val="22"/>
          <w:szCs w:val="22"/>
        </w:rPr>
        <w:t xml:space="preserve"> </w:t>
      </w:r>
      <w:r w:rsidRPr="00B96237">
        <w:rPr>
          <w:spacing w:val="4"/>
          <w:sz w:val="22"/>
          <w:szCs w:val="22"/>
        </w:rPr>
        <w:t>a</w:t>
      </w:r>
      <w:r w:rsidRPr="00B96237">
        <w:rPr>
          <w:sz w:val="22"/>
          <w:szCs w:val="22"/>
        </w:rPr>
        <w:t>n</w:t>
      </w:r>
      <w:r w:rsidRPr="00B96237">
        <w:rPr>
          <w:spacing w:val="10"/>
          <w:sz w:val="22"/>
          <w:szCs w:val="22"/>
        </w:rPr>
        <w:t xml:space="preserve"> </w:t>
      </w:r>
      <w:r w:rsidRPr="00B96237">
        <w:rPr>
          <w:spacing w:val="-4"/>
          <w:sz w:val="22"/>
          <w:szCs w:val="22"/>
        </w:rPr>
        <w:t>i</w:t>
      </w:r>
      <w:r w:rsidRPr="00B96237">
        <w:rPr>
          <w:spacing w:val="5"/>
          <w:sz w:val="22"/>
          <w:szCs w:val="22"/>
        </w:rPr>
        <w:t>n</w:t>
      </w:r>
      <w:r w:rsidRPr="00B96237">
        <w:rPr>
          <w:spacing w:val="-8"/>
          <w:sz w:val="22"/>
          <w:szCs w:val="22"/>
        </w:rPr>
        <w:t>f</w:t>
      </w:r>
      <w:r w:rsidRPr="00B96237">
        <w:rPr>
          <w:spacing w:val="5"/>
          <w:sz w:val="22"/>
          <w:szCs w:val="22"/>
        </w:rPr>
        <w:t>o</w:t>
      </w:r>
      <w:r w:rsidRPr="00B96237">
        <w:rPr>
          <w:spacing w:val="2"/>
          <w:sz w:val="22"/>
          <w:szCs w:val="22"/>
        </w:rPr>
        <w:t>r</w:t>
      </w:r>
      <w:r w:rsidRPr="00B96237">
        <w:rPr>
          <w:spacing w:val="-4"/>
          <w:sz w:val="22"/>
          <w:szCs w:val="22"/>
        </w:rPr>
        <w:t>m</w:t>
      </w:r>
      <w:r w:rsidRPr="00B96237">
        <w:rPr>
          <w:spacing w:val="-1"/>
          <w:sz w:val="22"/>
          <w:szCs w:val="22"/>
        </w:rPr>
        <w:t>a</w:t>
      </w:r>
      <w:r w:rsidRPr="00B96237">
        <w:rPr>
          <w:spacing w:val="10"/>
          <w:sz w:val="22"/>
          <w:szCs w:val="22"/>
        </w:rPr>
        <w:t>t</w:t>
      </w:r>
      <w:r w:rsidRPr="00B96237">
        <w:rPr>
          <w:spacing w:val="-9"/>
          <w:sz w:val="22"/>
          <w:szCs w:val="22"/>
        </w:rPr>
        <w:t>i</w:t>
      </w:r>
      <w:r w:rsidRPr="00B96237">
        <w:rPr>
          <w:spacing w:val="10"/>
          <w:sz w:val="22"/>
          <w:szCs w:val="22"/>
        </w:rPr>
        <w:t>o</w:t>
      </w:r>
      <w:r w:rsidRPr="00B96237">
        <w:rPr>
          <w:sz w:val="22"/>
          <w:szCs w:val="22"/>
        </w:rPr>
        <w:t xml:space="preserve">n </w:t>
      </w:r>
      <w:r w:rsidRPr="00B96237">
        <w:rPr>
          <w:spacing w:val="5"/>
          <w:sz w:val="22"/>
          <w:szCs w:val="22"/>
        </w:rPr>
        <w:t>t</w:t>
      </w:r>
      <w:r w:rsidRPr="00B96237">
        <w:rPr>
          <w:spacing w:val="-1"/>
          <w:sz w:val="22"/>
          <w:szCs w:val="22"/>
        </w:rPr>
        <w:t>ec</w:t>
      </w:r>
      <w:r w:rsidRPr="00B96237">
        <w:rPr>
          <w:spacing w:val="-5"/>
          <w:sz w:val="22"/>
          <w:szCs w:val="22"/>
        </w:rPr>
        <w:t>hn</w:t>
      </w:r>
      <w:r w:rsidRPr="00B96237">
        <w:rPr>
          <w:spacing w:val="10"/>
          <w:sz w:val="22"/>
          <w:szCs w:val="22"/>
        </w:rPr>
        <w:t>o</w:t>
      </w:r>
      <w:r w:rsidRPr="00B96237">
        <w:rPr>
          <w:spacing w:val="-9"/>
          <w:sz w:val="22"/>
          <w:szCs w:val="22"/>
        </w:rPr>
        <w:t>l</w:t>
      </w:r>
      <w:r w:rsidRPr="00B96237">
        <w:rPr>
          <w:spacing w:val="5"/>
          <w:sz w:val="22"/>
          <w:szCs w:val="22"/>
        </w:rPr>
        <w:t>og</w:t>
      </w:r>
      <w:r w:rsidRPr="00B96237">
        <w:rPr>
          <w:sz w:val="22"/>
          <w:szCs w:val="22"/>
        </w:rPr>
        <w:t>y</w:t>
      </w:r>
      <w:r w:rsidRPr="00B96237">
        <w:rPr>
          <w:spacing w:val="-18"/>
          <w:sz w:val="22"/>
          <w:szCs w:val="22"/>
        </w:rPr>
        <w:t xml:space="preserve"> </w:t>
      </w:r>
      <w:r w:rsidRPr="00B96237">
        <w:rPr>
          <w:spacing w:val="2"/>
          <w:sz w:val="22"/>
          <w:szCs w:val="22"/>
        </w:rPr>
        <w:t>(IT</w:t>
      </w:r>
      <w:r w:rsidRPr="00B96237">
        <w:rPr>
          <w:sz w:val="22"/>
          <w:szCs w:val="22"/>
        </w:rPr>
        <w:t>) p</w:t>
      </w:r>
      <w:r w:rsidRPr="00B96237">
        <w:rPr>
          <w:spacing w:val="-3"/>
          <w:sz w:val="22"/>
          <w:szCs w:val="22"/>
        </w:rPr>
        <w:t>r</w:t>
      </w:r>
      <w:r w:rsidRPr="00B96237">
        <w:rPr>
          <w:spacing w:val="5"/>
          <w:sz w:val="22"/>
          <w:szCs w:val="22"/>
        </w:rPr>
        <w:t>o</w:t>
      </w:r>
      <w:r w:rsidRPr="00B96237">
        <w:rPr>
          <w:spacing w:val="-8"/>
          <w:sz w:val="22"/>
          <w:szCs w:val="22"/>
        </w:rPr>
        <w:t>f</w:t>
      </w:r>
      <w:r w:rsidRPr="00B96237">
        <w:rPr>
          <w:spacing w:val="-1"/>
          <w:sz w:val="22"/>
          <w:szCs w:val="22"/>
        </w:rPr>
        <w:t>e</w:t>
      </w:r>
      <w:r w:rsidRPr="00B96237">
        <w:rPr>
          <w:spacing w:val="3"/>
          <w:sz w:val="22"/>
          <w:szCs w:val="22"/>
        </w:rPr>
        <w:t>ss</w:t>
      </w:r>
      <w:r w:rsidRPr="00B96237">
        <w:rPr>
          <w:spacing w:val="-9"/>
          <w:sz w:val="22"/>
          <w:szCs w:val="22"/>
        </w:rPr>
        <w:t>i</w:t>
      </w:r>
      <w:r w:rsidRPr="00B96237">
        <w:rPr>
          <w:spacing w:val="5"/>
          <w:sz w:val="22"/>
          <w:szCs w:val="22"/>
        </w:rPr>
        <w:t>o</w:t>
      </w:r>
      <w:r w:rsidRPr="00B96237">
        <w:rPr>
          <w:sz w:val="22"/>
          <w:szCs w:val="22"/>
        </w:rPr>
        <w:t>n</w:t>
      </w:r>
      <w:r w:rsidRPr="00B96237">
        <w:rPr>
          <w:spacing w:val="4"/>
          <w:sz w:val="22"/>
          <w:szCs w:val="22"/>
        </w:rPr>
        <w:t>a</w:t>
      </w:r>
      <w:r w:rsidRPr="00B96237">
        <w:rPr>
          <w:sz w:val="22"/>
          <w:szCs w:val="22"/>
        </w:rPr>
        <w:t>l</w:t>
      </w:r>
      <w:r w:rsidRPr="00B96237">
        <w:rPr>
          <w:spacing w:val="-19"/>
          <w:sz w:val="22"/>
          <w:szCs w:val="22"/>
        </w:rPr>
        <w:t xml:space="preserve"> </w:t>
      </w:r>
      <w:r w:rsidRPr="00B96237">
        <w:rPr>
          <w:sz w:val="22"/>
          <w:szCs w:val="22"/>
        </w:rPr>
        <w:t>w</w:t>
      </w:r>
      <w:r w:rsidRPr="00B96237">
        <w:rPr>
          <w:spacing w:val="5"/>
          <w:sz w:val="22"/>
          <w:szCs w:val="22"/>
        </w:rPr>
        <w:t>o</w:t>
      </w:r>
      <w:r w:rsidRPr="00B96237">
        <w:rPr>
          <w:spacing w:val="2"/>
          <w:sz w:val="22"/>
          <w:szCs w:val="22"/>
        </w:rPr>
        <w:t>r</w:t>
      </w:r>
      <w:r w:rsidRPr="00B96237">
        <w:rPr>
          <w:spacing w:val="5"/>
          <w:sz w:val="22"/>
          <w:szCs w:val="22"/>
        </w:rPr>
        <w:t>k</w:t>
      </w:r>
      <w:r w:rsidRPr="00B96237">
        <w:rPr>
          <w:spacing w:val="-4"/>
          <w:sz w:val="22"/>
          <w:szCs w:val="22"/>
        </w:rPr>
        <w:t>i</w:t>
      </w:r>
      <w:r w:rsidRPr="00B96237">
        <w:rPr>
          <w:spacing w:val="-5"/>
          <w:sz w:val="22"/>
          <w:szCs w:val="22"/>
        </w:rPr>
        <w:t>n</w:t>
      </w:r>
      <w:r w:rsidRPr="00B96237">
        <w:rPr>
          <w:sz w:val="22"/>
          <w:szCs w:val="22"/>
        </w:rPr>
        <w:t>g</w:t>
      </w:r>
      <w:r w:rsidRPr="00B96237">
        <w:rPr>
          <w:spacing w:val="-1"/>
          <w:sz w:val="22"/>
          <w:szCs w:val="22"/>
        </w:rPr>
        <w:t xml:space="preserve"> </w:t>
      </w:r>
      <w:r w:rsidRPr="00B96237">
        <w:rPr>
          <w:spacing w:val="-4"/>
          <w:sz w:val="22"/>
          <w:szCs w:val="22"/>
        </w:rPr>
        <w:t>i</w:t>
      </w:r>
      <w:r w:rsidRPr="00B96237">
        <w:rPr>
          <w:sz w:val="22"/>
          <w:szCs w:val="22"/>
        </w:rPr>
        <w:t>n</w:t>
      </w:r>
      <w:r w:rsidRPr="00B96237">
        <w:rPr>
          <w:spacing w:val="-4"/>
          <w:sz w:val="22"/>
          <w:szCs w:val="22"/>
        </w:rPr>
        <w:t xml:space="preserve"> </w:t>
      </w:r>
      <w:r w:rsidRPr="00B96237">
        <w:rPr>
          <w:spacing w:val="5"/>
          <w:sz w:val="22"/>
          <w:szCs w:val="22"/>
        </w:rPr>
        <w:t>t</w:t>
      </w:r>
      <w:r w:rsidRPr="00B96237">
        <w:rPr>
          <w:spacing w:val="-5"/>
          <w:sz w:val="22"/>
          <w:szCs w:val="22"/>
        </w:rPr>
        <w:t>h</w:t>
      </w:r>
      <w:r w:rsidRPr="00B96237">
        <w:rPr>
          <w:sz w:val="22"/>
          <w:szCs w:val="22"/>
        </w:rPr>
        <w:t>e</w:t>
      </w:r>
      <w:r w:rsidRPr="00B96237">
        <w:rPr>
          <w:spacing w:val="-1"/>
          <w:sz w:val="22"/>
          <w:szCs w:val="22"/>
        </w:rPr>
        <w:t xml:space="preserve"> </w:t>
      </w:r>
      <w:r w:rsidRPr="00B96237">
        <w:rPr>
          <w:spacing w:val="10"/>
          <w:sz w:val="22"/>
          <w:szCs w:val="22"/>
        </w:rPr>
        <w:t>t</w:t>
      </w:r>
      <w:r w:rsidRPr="00B96237">
        <w:rPr>
          <w:spacing w:val="-9"/>
          <w:sz w:val="22"/>
          <w:szCs w:val="22"/>
        </w:rPr>
        <w:t>y</w:t>
      </w:r>
      <w:r w:rsidRPr="00B96237">
        <w:rPr>
          <w:spacing w:val="5"/>
          <w:sz w:val="22"/>
          <w:szCs w:val="22"/>
        </w:rPr>
        <w:t>p</w:t>
      </w:r>
      <w:r w:rsidRPr="00B96237">
        <w:rPr>
          <w:spacing w:val="-4"/>
          <w:sz w:val="22"/>
          <w:szCs w:val="22"/>
        </w:rPr>
        <w:t>i</w:t>
      </w:r>
      <w:r w:rsidRPr="00B96237">
        <w:rPr>
          <w:spacing w:val="-1"/>
          <w:sz w:val="22"/>
          <w:szCs w:val="22"/>
        </w:rPr>
        <w:t>c</w:t>
      </w:r>
      <w:r w:rsidRPr="00B96237">
        <w:rPr>
          <w:spacing w:val="4"/>
          <w:sz w:val="22"/>
          <w:szCs w:val="22"/>
        </w:rPr>
        <w:t>a</w:t>
      </w:r>
      <w:r w:rsidRPr="00B96237">
        <w:rPr>
          <w:sz w:val="22"/>
          <w:szCs w:val="22"/>
        </w:rPr>
        <w:t>lly</w:t>
      </w:r>
      <w:r w:rsidRPr="00B96237">
        <w:rPr>
          <w:spacing w:val="-10"/>
          <w:sz w:val="22"/>
          <w:szCs w:val="22"/>
        </w:rPr>
        <w:t xml:space="preserve"> </w:t>
      </w:r>
      <w:r w:rsidRPr="00B96237">
        <w:rPr>
          <w:spacing w:val="-1"/>
          <w:sz w:val="22"/>
          <w:szCs w:val="22"/>
        </w:rPr>
        <w:t>c</w:t>
      </w:r>
      <w:r w:rsidRPr="00B96237">
        <w:rPr>
          <w:spacing w:val="10"/>
          <w:sz w:val="22"/>
          <w:szCs w:val="22"/>
        </w:rPr>
        <w:t>o</w:t>
      </w:r>
      <w:r w:rsidRPr="00B96237">
        <w:rPr>
          <w:spacing w:val="-9"/>
          <w:sz w:val="22"/>
          <w:szCs w:val="22"/>
        </w:rPr>
        <w:t>m</w:t>
      </w:r>
      <w:r w:rsidRPr="00B96237">
        <w:rPr>
          <w:spacing w:val="5"/>
          <w:sz w:val="22"/>
          <w:szCs w:val="22"/>
        </w:rPr>
        <w:t>p</w:t>
      </w:r>
      <w:r w:rsidRPr="00B96237">
        <w:rPr>
          <w:spacing w:val="-4"/>
          <w:sz w:val="22"/>
          <w:szCs w:val="22"/>
        </w:rPr>
        <w:t>l</w:t>
      </w:r>
      <w:r w:rsidRPr="00B96237">
        <w:rPr>
          <w:spacing w:val="4"/>
          <w:sz w:val="22"/>
          <w:szCs w:val="22"/>
        </w:rPr>
        <w:t>e</w:t>
      </w:r>
      <w:r w:rsidRPr="00B96237">
        <w:rPr>
          <w:sz w:val="22"/>
          <w:szCs w:val="22"/>
        </w:rPr>
        <w:t>x</w:t>
      </w:r>
      <w:r w:rsidRPr="00B96237">
        <w:rPr>
          <w:spacing w:val="-10"/>
          <w:sz w:val="22"/>
          <w:szCs w:val="22"/>
        </w:rPr>
        <w:t xml:space="preserve"> </w:t>
      </w:r>
      <w:r w:rsidRPr="00B96237">
        <w:rPr>
          <w:spacing w:val="-1"/>
          <w:sz w:val="22"/>
          <w:szCs w:val="22"/>
        </w:rPr>
        <w:t>c</w:t>
      </w:r>
      <w:r w:rsidRPr="00B96237">
        <w:rPr>
          <w:spacing w:val="5"/>
          <w:sz w:val="22"/>
          <w:szCs w:val="22"/>
        </w:rPr>
        <w:t>o</w:t>
      </w:r>
      <w:r w:rsidRPr="00B96237">
        <w:rPr>
          <w:spacing w:val="-9"/>
          <w:sz w:val="22"/>
          <w:szCs w:val="22"/>
        </w:rPr>
        <w:t>m</w:t>
      </w:r>
      <w:r w:rsidRPr="00B96237">
        <w:rPr>
          <w:sz w:val="22"/>
          <w:szCs w:val="22"/>
        </w:rPr>
        <w:t>pu</w:t>
      </w:r>
      <w:r w:rsidRPr="00B96237">
        <w:rPr>
          <w:spacing w:val="10"/>
          <w:sz w:val="22"/>
          <w:szCs w:val="22"/>
        </w:rPr>
        <w:t>t</w:t>
      </w:r>
      <w:r w:rsidRPr="00B96237">
        <w:rPr>
          <w:spacing w:val="-4"/>
          <w:sz w:val="22"/>
          <w:szCs w:val="22"/>
        </w:rPr>
        <w:t>i</w:t>
      </w:r>
      <w:r w:rsidRPr="00B96237">
        <w:rPr>
          <w:spacing w:val="-5"/>
          <w:sz w:val="22"/>
          <w:szCs w:val="22"/>
        </w:rPr>
        <w:t>n</w:t>
      </w:r>
      <w:r w:rsidRPr="00B96237">
        <w:rPr>
          <w:sz w:val="22"/>
          <w:szCs w:val="22"/>
        </w:rPr>
        <w:t>g</w:t>
      </w:r>
      <w:r w:rsidRPr="00B96237">
        <w:rPr>
          <w:spacing w:val="-8"/>
          <w:sz w:val="22"/>
          <w:szCs w:val="22"/>
        </w:rPr>
        <w:t xml:space="preserve"> </w:t>
      </w:r>
      <w:r w:rsidRPr="00B96237">
        <w:rPr>
          <w:spacing w:val="4"/>
          <w:sz w:val="22"/>
          <w:szCs w:val="22"/>
        </w:rPr>
        <w:t>e</w:t>
      </w:r>
      <w:r w:rsidRPr="00B96237">
        <w:rPr>
          <w:sz w:val="22"/>
          <w:szCs w:val="22"/>
        </w:rPr>
        <w:t>nv</w:t>
      </w:r>
      <w:r w:rsidRPr="00B96237">
        <w:rPr>
          <w:spacing w:val="-4"/>
          <w:sz w:val="22"/>
          <w:szCs w:val="22"/>
        </w:rPr>
        <w:t>i</w:t>
      </w:r>
      <w:r w:rsidRPr="00B96237">
        <w:rPr>
          <w:spacing w:val="2"/>
          <w:sz w:val="22"/>
          <w:szCs w:val="22"/>
        </w:rPr>
        <w:t>r</w:t>
      </w:r>
      <w:r w:rsidRPr="00B96237">
        <w:rPr>
          <w:spacing w:val="5"/>
          <w:sz w:val="22"/>
          <w:szCs w:val="22"/>
        </w:rPr>
        <w:t>o</w:t>
      </w:r>
      <w:r w:rsidRPr="00B96237">
        <w:rPr>
          <w:sz w:val="22"/>
          <w:szCs w:val="22"/>
        </w:rPr>
        <w:t>n</w:t>
      </w:r>
      <w:r w:rsidRPr="00B96237">
        <w:rPr>
          <w:spacing w:val="-4"/>
          <w:sz w:val="22"/>
          <w:szCs w:val="22"/>
        </w:rPr>
        <w:t>m</w:t>
      </w:r>
      <w:r w:rsidRPr="00B96237">
        <w:rPr>
          <w:spacing w:val="4"/>
          <w:sz w:val="22"/>
          <w:szCs w:val="22"/>
        </w:rPr>
        <w:t>e</w:t>
      </w:r>
      <w:r w:rsidRPr="00B96237">
        <w:rPr>
          <w:spacing w:val="-5"/>
          <w:sz w:val="22"/>
          <w:szCs w:val="22"/>
        </w:rPr>
        <w:t>n</w:t>
      </w:r>
      <w:r w:rsidRPr="00B96237">
        <w:rPr>
          <w:sz w:val="22"/>
          <w:szCs w:val="22"/>
        </w:rPr>
        <w:t>t</w:t>
      </w:r>
      <w:r w:rsidRPr="00B96237">
        <w:rPr>
          <w:spacing w:val="-9"/>
          <w:sz w:val="22"/>
          <w:szCs w:val="22"/>
        </w:rPr>
        <w:t xml:space="preserve"> </w:t>
      </w:r>
      <w:r w:rsidRPr="00B96237">
        <w:rPr>
          <w:spacing w:val="5"/>
          <w:sz w:val="22"/>
          <w:szCs w:val="22"/>
        </w:rPr>
        <w:t>o</w:t>
      </w:r>
      <w:r w:rsidRPr="00B96237">
        <w:rPr>
          <w:sz w:val="22"/>
          <w:szCs w:val="22"/>
        </w:rPr>
        <w:t>f</w:t>
      </w:r>
      <w:r w:rsidRPr="00B96237">
        <w:rPr>
          <w:spacing w:val="-2"/>
          <w:sz w:val="22"/>
          <w:szCs w:val="22"/>
        </w:rPr>
        <w:t xml:space="preserve"> </w:t>
      </w:r>
      <w:r w:rsidRPr="00B96237">
        <w:rPr>
          <w:spacing w:val="-4"/>
          <w:sz w:val="22"/>
          <w:szCs w:val="22"/>
        </w:rPr>
        <w:t>m</w:t>
      </w:r>
      <w:r w:rsidRPr="00B96237">
        <w:rPr>
          <w:spacing w:val="-1"/>
          <w:sz w:val="22"/>
          <w:szCs w:val="22"/>
        </w:rPr>
        <w:t>e</w:t>
      </w:r>
      <w:r w:rsidRPr="00B96237">
        <w:rPr>
          <w:spacing w:val="5"/>
          <w:sz w:val="22"/>
          <w:szCs w:val="22"/>
        </w:rPr>
        <w:t>d</w:t>
      </w:r>
      <w:r w:rsidRPr="00B96237">
        <w:rPr>
          <w:spacing w:val="-4"/>
          <w:sz w:val="22"/>
          <w:szCs w:val="22"/>
        </w:rPr>
        <w:t>i</w:t>
      </w:r>
      <w:r w:rsidRPr="00B96237">
        <w:rPr>
          <w:spacing w:val="5"/>
          <w:sz w:val="22"/>
          <w:szCs w:val="22"/>
        </w:rPr>
        <w:t>u</w:t>
      </w:r>
      <w:r w:rsidRPr="00B96237">
        <w:rPr>
          <w:sz w:val="22"/>
          <w:szCs w:val="22"/>
        </w:rPr>
        <w:t>m</w:t>
      </w:r>
      <w:r w:rsidRPr="00B96237">
        <w:rPr>
          <w:spacing w:val="-14"/>
          <w:sz w:val="22"/>
          <w:szCs w:val="22"/>
        </w:rPr>
        <w:t xml:space="preserve"> </w:t>
      </w:r>
      <w:r w:rsidRPr="00B96237">
        <w:rPr>
          <w:spacing w:val="5"/>
          <w:sz w:val="22"/>
          <w:szCs w:val="22"/>
        </w:rPr>
        <w:t>t</w:t>
      </w:r>
      <w:r w:rsidRPr="00B96237">
        <w:rPr>
          <w:sz w:val="22"/>
          <w:szCs w:val="22"/>
        </w:rPr>
        <w:t>o</w:t>
      </w:r>
      <w:r w:rsidRPr="00B96237">
        <w:rPr>
          <w:spacing w:val="5"/>
          <w:sz w:val="22"/>
          <w:szCs w:val="22"/>
        </w:rPr>
        <w:t xml:space="preserve"> </w:t>
      </w:r>
      <w:r w:rsidRPr="00B96237">
        <w:rPr>
          <w:spacing w:val="-9"/>
          <w:sz w:val="22"/>
          <w:szCs w:val="22"/>
        </w:rPr>
        <w:t>l</w:t>
      </w:r>
      <w:r w:rsidRPr="00B96237">
        <w:rPr>
          <w:spacing w:val="-1"/>
          <w:sz w:val="22"/>
          <w:szCs w:val="22"/>
        </w:rPr>
        <w:t>a</w:t>
      </w:r>
      <w:r w:rsidRPr="00B96237">
        <w:rPr>
          <w:spacing w:val="2"/>
          <w:sz w:val="22"/>
          <w:szCs w:val="22"/>
        </w:rPr>
        <w:t>r</w:t>
      </w:r>
      <w:r w:rsidRPr="00B96237">
        <w:rPr>
          <w:spacing w:val="5"/>
          <w:sz w:val="22"/>
          <w:szCs w:val="22"/>
        </w:rPr>
        <w:t>g</w:t>
      </w:r>
      <w:r w:rsidRPr="00B96237">
        <w:rPr>
          <w:sz w:val="22"/>
          <w:szCs w:val="22"/>
        </w:rPr>
        <w:t>e</w:t>
      </w:r>
      <w:r w:rsidRPr="00B96237">
        <w:t xml:space="preserve"> </w:t>
      </w:r>
      <w:r w:rsidRPr="00B96237">
        <w:rPr>
          <w:spacing w:val="5"/>
        </w:rPr>
        <w:t>o</w:t>
      </w:r>
      <w:r w:rsidRPr="00B96237">
        <w:rPr>
          <w:spacing w:val="2"/>
        </w:rPr>
        <w:t>r</w:t>
      </w:r>
      <w:r w:rsidRPr="00B96237">
        <w:t>g</w:t>
      </w:r>
      <w:r w:rsidRPr="00B96237">
        <w:rPr>
          <w:spacing w:val="-1"/>
        </w:rPr>
        <w:t>a</w:t>
      </w:r>
      <w:r w:rsidRPr="00B96237">
        <w:t>n</w:t>
      </w:r>
      <w:r w:rsidRPr="00B96237">
        <w:rPr>
          <w:spacing w:val="-9"/>
        </w:rPr>
        <w:t>i</w:t>
      </w:r>
      <w:r w:rsidRPr="00B96237">
        <w:rPr>
          <w:spacing w:val="-1"/>
        </w:rPr>
        <w:t>za</w:t>
      </w:r>
      <w:r w:rsidRPr="00B96237">
        <w:rPr>
          <w:spacing w:val="10"/>
        </w:rPr>
        <w:t>t</w:t>
      </w:r>
      <w:r w:rsidRPr="00B96237">
        <w:rPr>
          <w:spacing w:val="-9"/>
        </w:rPr>
        <w:t>i</w:t>
      </w:r>
      <w:r w:rsidRPr="00B96237">
        <w:rPr>
          <w:spacing w:val="5"/>
        </w:rPr>
        <w:t>o</w:t>
      </w:r>
      <w:r w:rsidRPr="00B96237">
        <w:rPr>
          <w:spacing w:val="-5"/>
        </w:rPr>
        <w:t>n</w:t>
      </w:r>
      <w:r w:rsidRPr="00B96237">
        <w:rPr>
          <w:spacing w:val="-2"/>
        </w:rPr>
        <w:t>s</w:t>
      </w:r>
      <w:r w:rsidRPr="00B96237">
        <w:t>.</w:t>
      </w:r>
    </w:p>
    <w:p w14:paraId="03D8AD0A" w14:textId="77777777" w:rsidR="00B96237" w:rsidRPr="00B96237" w:rsidRDefault="00B96237" w:rsidP="00B96237">
      <w:pPr>
        <w:ind w:left="100" w:right="58"/>
        <w:jc w:val="both"/>
      </w:pPr>
    </w:p>
    <w:p w14:paraId="2A72F901" w14:textId="77777777" w:rsidR="00B96237" w:rsidRPr="00B96237" w:rsidRDefault="00B96237" w:rsidP="00B96237">
      <w:pPr>
        <w:jc w:val="both"/>
        <w:sectPr w:rsidR="00B96237" w:rsidRPr="00B96237" w:rsidSect="0065112B">
          <w:type w:val="continuous"/>
          <w:pgSz w:w="12240" w:h="15840"/>
          <w:pgMar w:top="480" w:right="780" w:bottom="880" w:left="980" w:header="0" w:footer="0" w:gutter="0"/>
          <w:pgBorders w:offsetFrom="page">
            <w:top w:val="thinThickMediumGap" w:sz="18" w:space="24" w:color="auto"/>
            <w:left w:val="thinThickMediumGap" w:sz="18" w:space="24" w:color="auto"/>
            <w:bottom w:val="thickThinMediumGap" w:sz="18" w:space="24" w:color="auto"/>
            <w:right w:val="thickThinMediumGap" w:sz="18" w:space="24" w:color="auto"/>
          </w:pgBorders>
          <w:cols w:space="720"/>
          <w:docGrid w:linePitch="326"/>
        </w:sectPr>
      </w:pPr>
    </w:p>
    <w:p w14:paraId="17C760D3" w14:textId="77777777" w:rsidR="00B96237" w:rsidRPr="00B96237" w:rsidRDefault="00B96237" w:rsidP="00B96237">
      <w:pPr>
        <w:tabs>
          <w:tab w:val="left" w:pos="720"/>
        </w:tabs>
        <w:ind w:left="369" w:right="-71"/>
        <w:rPr>
          <w:sz w:val="20"/>
          <w:szCs w:val="20"/>
        </w:rPr>
      </w:pPr>
      <w:r w:rsidRPr="00B96237">
        <w:rPr>
          <w:rFonts w:ascii="Symbol" w:eastAsia="Symbol" w:hAnsi="Symbol" w:cs="Symbol"/>
          <w:sz w:val="20"/>
          <w:szCs w:val="20"/>
        </w:rPr>
        <w:t></w:t>
      </w:r>
      <w:r w:rsidRPr="00B96237">
        <w:rPr>
          <w:sz w:val="20"/>
          <w:szCs w:val="20"/>
        </w:rPr>
        <w:tab/>
      </w:r>
      <w:r w:rsidRPr="00B96237">
        <w:rPr>
          <w:spacing w:val="2"/>
          <w:sz w:val="20"/>
          <w:szCs w:val="20"/>
        </w:rPr>
        <w:t>T</w:t>
      </w:r>
      <w:r w:rsidRPr="00B96237">
        <w:rPr>
          <w:spacing w:val="-3"/>
          <w:sz w:val="20"/>
          <w:szCs w:val="20"/>
        </w:rPr>
        <w:t>ec</w:t>
      </w:r>
      <w:r w:rsidRPr="00B96237">
        <w:rPr>
          <w:sz w:val="20"/>
          <w:szCs w:val="20"/>
        </w:rPr>
        <w:t>h</w:t>
      </w:r>
      <w:r w:rsidRPr="00B96237">
        <w:rPr>
          <w:spacing w:val="5"/>
          <w:sz w:val="20"/>
          <w:szCs w:val="20"/>
        </w:rPr>
        <w:t>n</w:t>
      </w:r>
      <w:r w:rsidRPr="00B96237">
        <w:rPr>
          <w:spacing w:val="2"/>
          <w:sz w:val="20"/>
          <w:szCs w:val="20"/>
        </w:rPr>
        <w:t>i</w:t>
      </w:r>
      <w:r w:rsidRPr="00B96237">
        <w:rPr>
          <w:spacing w:val="-3"/>
          <w:sz w:val="20"/>
          <w:szCs w:val="20"/>
        </w:rPr>
        <w:t>ca</w:t>
      </w:r>
      <w:r w:rsidRPr="00B96237">
        <w:rPr>
          <w:sz w:val="20"/>
          <w:szCs w:val="20"/>
        </w:rPr>
        <w:t>l</w:t>
      </w:r>
      <w:r w:rsidRPr="00B96237">
        <w:rPr>
          <w:spacing w:val="4"/>
          <w:sz w:val="20"/>
          <w:szCs w:val="20"/>
        </w:rPr>
        <w:t xml:space="preserve"> </w:t>
      </w:r>
      <w:r w:rsidRPr="00B96237">
        <w:rPr>
          <w:spacing w:val="-1"/>
          <w:sz w:val="20"/>
          <w:szCs w:val="20"/>
        </w:rPr>
        <w:t>s</w:t>
      </w:r>
      <w:r w:rsidRPr="00B96237">
        <w:rPr>
          <w:sz w:val="20"/>
          <w:szCs w:val="20"/>
        </w:rPr>
        <w:t>u</w:t>
      </w:r>
      <w:r w:rsidRPr="00B96237">
        <w:rPr>
          <w:spacing w:val="-4"/>
          <w:sz w:val="20"/>
          <w:szCs w:val="20"/>
        </w:rPr>
        <w:t>p</w:t>
      </w:r>
      <w:r w:rsidRPr="00B96237">
        <w:rPr>
          <w:sz w:val="20"/>
          <w:szCs w:val="20"/>
        </w:rPr>
        <w:t>p</w:t>
      </w:r>
      <w:r w:rsidRPr="00B96237">
        <w:rPr>
          <w:spacing w:val="-4"/>
          <w:sz w:val="20"/>
          <w:szCs w:val="20"/>
        </w:rPr>
        <w:t>o</w:t>
      </w:r>
      <w:r w:rsidRPr="00B96237">
        <w:rPr>
          <w:spacing w:val="5"/>
          <w:sz w:val="20"/>
          <w:szCs w:val="20"/>
        </w:rPr>
        <w:t>r</w:t>
      </w:r>
      <w:r w:rsidRPr="00B96237">
        <w:rPr>
          <w:sz w:val="20"/>
          <w:szCs w:val="20"/>
        </w:rPr>
        <w:t xml:space="preserve">t </w:t>
      </w:r>
      <w:r w:rsidRPr="00B96237">
        <w:rPr>
          <w:spacing w:val="-8"/>
          <w:sz w:val="20"/>
          <w:szCs w:val="20"/>
        </w:rPr>
        <w:t>e</w:t>
      </w:r>
      <w:r w:rsidRPr="00B96237">
        <w:rPr>
          <w:spacing w:val="5"/>
          <w:sz w:val="20"/>
          <w:szCs w:val="20"/>
        </w:rPr>
        <w:t>n</w:t>
      </w:r>
      <w:r w:rsidRPr="00B96237">
        <w:rPr>
          <w:sz w:val="20"/>
          <w:szCs w:val="20"/>
        </w:rPr>
        <w:t>g</w:t>
      </w:r>
      <w:r w:rsidRPr="00B96237">
        <w:rPr>
          <w:spacing w:val="-3"/>
          <w:sz w:val="20"/>
          <w:szCs w:val="20"/>
        </w:rPr>
        <w:t>i</w:t>
      </w:r>
      <w:r w:rsidRPr="00B96237">
        <w:rPr>
          <w:spacing w:val="5"/>
          <w:sz w:val="20"/>
          <w:szCs w:val="20"/>
        </w:rPr>
        <w:t>n</w:t>
      </w:r>
      <w:r w:rsidRPr="00B96237">
        <w:rPr>
          <w:spacing w:val="-3"/>
          <w:sz w:val="20"/>
          <w:szCs w:val="20"/>
        </w:rPr>
        <w:t>e</w:t>
      </w:r>
      <w:r w:rsidRPr="00B96237">
        <w:rPr>
          <w:spacing w:val="-8"/>
          <w:sz w:val="20"/>
          <w:szCs w:val="20"/>
        </w:rPr>
        <w:t>e</w:t>
      </w:r>
      <w:r w:rsidRPr="00B96237">
        <w:rPr>
          <w:spacing w:val="5"/>
          <w:sz w:val="20"/>
          <w:szCs w:val="20"/>
        </w:rPr>
        <w:t>r</w:t>
      </w:r>
      <w:r w:rsidRPr="00B96237">
        <w:rPr>
          <w:sz w:val="20"/>
          <w:szCs w:val="20"/>
        </w:rPr>
        <w:t>s</w:t>
      </w:r>
    </w:p>
    <w:p w14:paraId="56DA40BD" w14:textId="77777777" w:rsidR="00B96237" w:rsidRPr="00B96237" w:rsidRDefault="00B96237" w:rsidP="00B96237">
      <w:pPr>
        <w:tabs>
          <w:tab w:val="left" w:pos="720"/>
        </w:tabs>
        <w:ind w:left="369" w:right="-20"/>
        <w:rPr>
          <w:sz w:val="20"/>
          <w:szCs w:val="20"/>
        </w:rPr>
      </w:pPr>
      <w:r w:rsidRPr="00B96237">
        <w:rPr>
          <w:rFonts w:ascii="Symbol" w:eastAsia="Symbol" w:hAnsi="Symbol" w:cs="Symbol"/>
          <w:position w:val="-1"/>
          <w:sz w:val="20"/>
          <w:szCs w:val="20"/>
        </w:rPr>
        <w:t></w:t>
      </w:r>
      <w:r w:rsidRPr="00B96237">
        <w:rPr>
          <w:position w:val="-1"/>
          <w:sz w:val="20"/>
          <w:szCs w:val="20"/>
        </w:rPr>
        <w:tab/>
      </w:r>
      <w:r w:rsidRPr="00B96237">
        <w:rPr>
          <w:spacing w:val="3"/>
          <w:position w:val="-1"/>
          <w:sz w:val="20"/>
          <w:szCs w:val="20"/>
        </w:rPr>
        <w:t>S</w:t>
      </w:r>
      <w:r w:rsidRPr="00B96237">
        <w:rPr>
          <w:spacing w:val="-9"/>
          <w:position w:val="-1"/>
          <w:sz w:val="20"/>
          <w:szCs w:val="20"/>
        </w:rPr>
        <w:t>y</w:t>
      </w:r>
      <w:r w:rsidRPr="00B96237">
        <w:rPr>
          <w:spacing w:val="-1"/>
          <w:position w:val="-1"/>
          <w:sz w:val="20"/>
          <w:szCs w:val="20"/>
        </w:rPr>
        <w:t>s</w:t>
      </w:r>
      <w:r w:rsidRPr="00B96237">
        <w:rPr>
          <w:spacing w:val="2"/>
          <w:position w:val="-1"/>
          <w:sz w:val="20"/>
          <w:szCs w:val="20"/>
        </w:rPr>
        <w:t>t</w:t>
      </w:r>
      <w:r w:rsidRPr="00B96237">
        <w:rPr>
          <w:spacing w:val="-3"/>
          <w:position w:val="-1"/>
          <w:sz w:val="20"/>
          <w:szCs w:val="20"/>
        </w:rPr>
        <w:t>e</w:t>
      </w:r>
      <w:r w:rsidRPr="00B96237">
        <w:rPr>
          <w:spacing w:val="2"/>
          <w:position w:val="-1"/>
          <w:sz w:val="20"/>
          <w:szCs w:val="20"/>
        </w:rPr>
        <w:t>m</w:t>
      </w:r>
      <w:r w:rsidRPr="00B96237">
        <w:rPr>
          <w:position w:val="-1"/>
          <w:sz w:val="20"/>
          <w:szCs w:val="20"/>
        </w:rPr>
        <w:t>s</w:t>
      </w:r>
      <w:r w:rsidRPr="00B96237">
        <w:rPr>
          <w:spacing w:val="1"/>
          <w:position w:val="-1"/>
          <w:sz w:val="20"/>
          <w:szCs w:val="20"/>
        </w:rPr>
        <w:t xml:space="preserve"> </w:t>
      </w:r>
      <w:r w:rsidRPr="00B96237">
        <w:rPr>
          <w:spacing w:val="-1"/>
          <w:position w:val="-1"/>
          <w:sz w:val="20"/>
          <w:szCs w:val="20"/>
        </w:rPr>
        <w:t>A</w:t>
      </w:r>
      <w:r w:rsidRPr="00B96237">
        <w:rPr>
          <w:position w:val="-1"/>
          <w:sz w:val="20"/>
          <w:szCs w:val="20"/>
        </w:rPr>
        <w:t>d</w:t>
      </w:r>
      <w:r w:rsidRPr="00B96237">
        <w:rPr>
          <w:spacing w:val="2"/>
          <w:position w:val="-1"/>
          <w:sz w:val="20"/>
          <w:szCs w:val="20"/>
        </w:rPr>
        <w:t>m</w:t>
      </w:r>
      <w:r w:rsidRPr="00B96237">
        <w:rPr>
          <w:spacing w:val="-3"/>
          <w:position w:val="-1"/>
          <w:sz w:val="20"/>
          <w:szCs w:val="20"/>
        </w:rPr>
        <w:t>i</w:t>
      </w:r>
      <w:r w:rsidRPr="00B96237">
        <w:rPr>
          <w:spacing w:val="5"/>
          <w:position w:val="-1"/>
          <w:sz w:val="20"/>
          <w:szCs w:val="20"/>
        </w:rPr>
        <w:t>n</w:t>
      </w:r>
      <w:r w:rsidRPr="00B96237">
        <w:rPr>
          <w:spacing w:val="2"/>
          <w:position w:val="-1"/>
          <w:sz w:val="20"/>
          <w:szCs w:val="20"/>
        </w:rPr>
        <w:t>i</w:t>
      </w:r>
      <w:r w:rsidRPr="00B96237">
        <w:rPr>
          <w:spacing w:val="-6"/>
          <w:position w:val="-1"/>
          <w:sz w:val="20"/>
          <w:szCs w:val="20"/>
        </w:rPr>
        <w:t>s</w:t>
      </w:r>
      <w:r w:rsidRPr="00B96237">
        <w:rPr>
          <w:spacing w:val="-3"/>
          <w:position w:val="-1"/>
          <w:sz w:val="20"/>
          <w:szCs w:val="20"/>
        </w:rPr>
        <w:t>t</w:t>
      </w:r>
      <w:r w:rsidRPr="00B96237">
        <w:rPr>
          <w:spacing w:val="5"/>
          <w:position w:val="-1"/>
          <w:sz w:val="20"/>
          <w:szCs w:val="20"/>
        </w:rPr>
        <w:t>r</w:t>
      </w:r>
      <w:r w:rsidRPr="00B96237">
        <w:rPr>
          <w:spacing w:val="-3"/>
          <w:position w:val="-1"/>
          <w:sz w:val="20"/>
          <w:szCs w:val="20"/>
        </w:rPr>
        <w:t>a</w:t>
      </w:r>
      <w:r w:rsidRPr="00B96237">
        <w:rPr>
          <w:spacing w:val="2"/>
          <w:position w:val="-1"/>
          <w:sz w:val="20"/>
          <w:szCs w:val="20"/>
        </w:rPr>
        <w:t>t</w:t>
      </w:r>
      <w:r w:rsidRPr="00B96237">
        <w:rPr>
          <w:spacing w:val="-4"/>
          <w:position w:val="-1"/>
          <w:sz w:val="20"/>
          <w:szCs w:val="20"/>
        </w:rPr>
        <w:t>o</w:t>
      </w:r>
      <w:r w:rsidRPr="00B96237">
        <w:rPr>
          <w:spacing w:val="5"/>
          <w:position w:val="-1"/>
          <w:sz w:val="20"/>
          <w:szCs w:val="20"/>
        </w:rPr>
        <w:t>r</w:t>
      </w:r>
      <w:r w:rsidRPr="00B96237">
        <w:rPr>
          <w:position w:val="-1"/>
          <w:sz w:val="20"/>
          <w:szCs w:val="20"/>
        </w:rPr>
        <w:t>s</w:t>
      </w:r>
    </w:p>
    <w:p w14:paraId="0DF27472" w14:textId="77777777" w:rsidR="00B96237" w:rsidRPr="00B96237" w:rsidRDefault="00B96237" w:rsidP="00B96237">
      <w:pPr>
        <w:tabs>
          <w:tab w:val="left" w:pos="720"/>
        </w:tabs>
        <w:ind w:left="369" w:right="-20"/>
        <w:rPr>
          <w:position w:val="-1"/>
          <w:sz w:val="20"/>
          <w:szCs w:val="20"/>
        </w:rPr>
      </w:pPr>
      <w:r w:rsidRPr="00B96237">
        <w:rPr>
          <w:rFonts w:ascii="Symbol" w:eastAsia="Symbol" w:hAnsi="Symbol" w:cs="Symbol"/>
          <w:position w:val="-1"/>
          <w:sz w:val="20"/>
          <w:szCs w:val="20"/>
        </w:rPr>
        <w:t></w:t>
      </w:r>
      <w:r w:rsidRPr="00B96237">
        <w:rPr>
          <w:position w:val="-1"/>
          <w:sz w:val="20"/>
          <w:szCs w:val="20"/>
        </w:rPr>
        <w:tab/>
      </w:r>
      <w:r w:rsidRPr="00B96237">
        <w:rPr>
          <w:spacing w:val="2"/>
          <w:position w:val="-1"/>
          <w:sz w:val="20"/>
          <w:szCs w:val="20"/>
        </w:rPr>
        <w:t>T</w:t>
      </w:r>
      <w:r w:rsidRPr="00B96237">
        <w:rPr>
          <w:spacing w:val="-3"/>
          <w:position w:val="-1"/>
          <w:sz w:val="20"/>
          <w:szCs w:val="20"/>
        </w:rPr>
        <w:t>ec</w:t>
      </w:r>
      <w:r w:rsidRPr="00B96237">
        <w:rPr>
          <w:position w:val="-1"/>
          <w:sz w:val="20"/>
          <w:szCs w:val="20"/>
        </w:rPr>
        <w:t>h</w:t>
      </w:r>
      <w:r w:rsidRPr="00B96237">
        <w:rPr>
          <w:spacing w:val="5"/>
          <w:position w:val="-1"/>
          <w:sz w:val="20"/>
          <w:szCs w:val="20"/>
        </w:rPr>
        <w:t>n</w:t>
      </w:r>
      <w:r w:rsidRPr="00B96237">
        <w:rPr>
          <w:spacing w:val="2"/>
          <w:position w:val="-1"/>
          <w:sz w:val="20"/>
          <w:szCs w:val="20"/>
        </w:rPr>
        <w:t>i</w:t>
      </w:r>
      <w:r w:rsidRPr="00B96237">
        <w:rPr>
          <w:spacing w:val="-3"/>
          <w:position w:val="-1"/>
          <w:sz w:val="20"/>
          <w:szCs w:val="20"/>
        </w:rPr>
        <w:t>ca</w:t>
      </w:r>
      <w:r w:rsidRPr="00B96237">
        <w:rPr>
          <w:position w:val="-1"/>
          <w:sz w:val="20"/>
          <w:szCs w:val="20"/>
        </w:rPr>
        <w:t>l</w:t>
      </w:r>
      <w:r w:rsidRPr="00B96237">
        <w:rPr>
          <w:spacing w:val="4"/>
          <w:position w:val="-1"/>
          <w:sz w:val="20"/>
          <w:szCs w:val="20"/>
        </w:rPr>
        <w:t xml:space="preserve"> </w:t>
      </w:r>
      <w:r w:rsidRPr="00B96237">
        <w:rPr>
          <w:spacing w:val="-3"/>
          <w:position w:val="-1"/>
          <w:sz w:val="20"/>
          <w:szCs w:val="20"/>
        </w:rPr>
        <w:t>c</w:t>
      </w:r>
      <w:r w:rsidRPr="00B96237">
        <w:rPr>
          <w:spacing w:val="-4"/>
          <w:position w:val="-1"/>
          <w:sz w:val="20"/>
          <w:szCs w:val="20"/>
        </w:rPr>
        <w:t>o</w:t>
      </w:r>
      <w:r w:rsidRPr="00B96237">
        <w:rPr>
          <w:spacing w:val="5"/>
          <w:position w:val="-1"/>
          <w:sz w:val="20"/>
          <w:szCs w:val="20"/>
        </w:rPr>
        <w:t>n</w:t>
      </w:r>
      <w:r w:rsidRPr="00B96237">
        <w:rPr>
          <w:spacing w:val="-1"/>
          <w:position w:val="-1"/>
          <w:sz w:val="20"/>
          <w:szCs w:val="20"/>
        </w:rPr>
        <w:t>s</w:t>
      </w:r>
      <w:r w:rsidRPr="00B96237">
        <w:rPr>
          <w:spacing w:val="-4"/>
          <w:position w:val="-1"/>
          <w:sz w:val="20"/>
          <w:szCs w:val="20"/>
        </w:rPr>
        <w:t>u</w:t>
      </w:r>
      <w:r w:rsidRPr="00B96237">
        <w:rPr>
          <w:spacing w:val="2"/>
          <w:position w:val="-1"/>
          <w:sz w:val="20"/>
          <w:szCs w:val="20"/>
        </w:rPr>
        <w:t>l</w:t>
      </w:r>
      <w:r w:rsidRPr="00B96237">
        <w:rPr>
          <w:spacing w:val="-3"/>
          <w:position w:val="-1"/>
          <w:sz w:val="20"/>
          <w:szCs w:val="20"/>
        </w:rPr>
        <w:t>ta</w:t>
      </w:r>
      <w:r w:rsidRPr="00B96237">
        <w:rPr>
          <w:spacing w:val="5"/>
          <w:position w:val="-1"/>
          <w:sz w:val="20"/>
          <w:szCs w:val="20"/>
        </w:rPr>
        <w:t>n</w:t>
      </w:r>
      <w:r w:rsidRPr="00B96237">
        <w:rPr>
          <w:spacing w:val="2"/>
          <w:position w:val="-1"/>
          <w:sz w:val="20"/>
          <w:szCs w:val="20"/>
        </w:rPr>
        <w:t>t</w:t>
      </w:r>
      <w:r w:rsidRPr="00B96237">
        <w:rPr>
          <w:position w:val="-1"/>
          <w:sz w:val="20"/>
          <w:szCs w:val="20"/>
        </w:rPr>
        <w:t>s</w:t>
      </w:r>
    </w:p>
    <w:p w14:paraId="2969EE77" w14:textId="77777777" w:rsidR="00B96237" w:rsidRPr="00B96237" w:rsidRDefault="00B96237" w:rsidP="00B96237">
      <w:pPr>
        <w:tabs>
          <w:tab w:val="left" w:pos="720"/>
        </w:tabs>
        <w:ind w:left="369" w:right="-20"/>
        <w:rPr>
          <w:position w:val="-1"/>
          <w:sz w:val="20"/>
          <w:szCs w:val="20"/>
        </w:rPr>
      </w:pPr>
    </w:p>
    <w:p w14:paraId="5FEE15C8" w14:textId="77777777" w:rsidR="00B96237" w:rsidRPr="00B96237" w:rsidRDefault="00B96237" w:rsidP="00B96237">
      <w:pPr>
        <w:numPr>
          <w:ilvl w:val="0"/>
          <w:numId w:val="12"/>
        </w:numPr>
        <w:tabs>
          <w:tab w:val="left" w:pos="720"/>
        </w:tabs>
        <w:ind w:right="-20"/>
        <w:rPr>
          <w:sz w:val="20"/>
          <w:szCs w:val="20"/>
        </w:rPr>
      </w:pPr>
      <w:r w:rsidRPr="00B96237">
        <w:rPr>
          <w:sz w:val="20"/>
          <w:szCs w:val="20"/>
        </w:rPr>
        <w:t>PC</w:t>
      </w:r>
      <w:r w:rsidRPr="00B96237">
        <w:rPr>
          <w:spacing w:val="3"/>
          <w:sz w:val="20"/>
          <w:szCs w:val="20"/>
        </w:rPr>
        <w:t xml:space="preserve"> </w:t>
      </w:r>
      <w:r w:rsidRPr="00B96237">
        <w:rPr>
          <w:spacing w:val="-4"/>
          <w:sz w:val="20"/>
          <w:szCs w:val="20"/>
        </w:rPr>
        <w:t>R</w:t>
      </w:r>
      <w:r w:rsidRPr="00B96237">
        <w:rPr>
          <w:spacing w:val="-3"/>
          <w:sz w:val="20"/>
          <w:szCs w:val="20"/>
        </w:rPr>
        <w:t>e</w:t>
      </w:r>
      <w:r w:rsidRPr="00B96237">
        <w:rPr>
          <w:sz w:val="20"/>
          <w:szCs w:val="20"/>
        </w:rPr>
        <w:t>p</w:t>
      </w:r>
      <w:r w:rsidRPr="00B96237">
        <w:rPr>
          <w:spacing w:val="2"/>
          <w:sz w:val="20"/>
          <w:szCs w:val="20"/>
        </w:rPr>
        <w:t>a</w:t>
      </w:r>
      <w:r w:rsidRPr="00B96237">
        <w:rPr>
          <w:spacing w:val="-3"/>
          <w:sz w:val="20"/>
          <w:szCs w:val="20"/>
        </w:rPr>
        <w:t>i</w:t>
      </w:r>
      <w:r w:rsidRPr="00B96237">
        <w:rPr>
          <w:sz w:val="20"/>
          <w:szCs w:val="20"/>
        </w:rPr>
        <w:t>r</w:t>
      </w:r>
      <w:r w:rsidRPr="00B96237">
        <w:rPr>
          <w:spacing w:val="3"/>
          <w:sz w:val="20"/>
          <w:szCs w:val="20"/>
        </w:rPr>
        <w:t xml:space="preserve"> </w:t>
      </w:r>
      <w:r w:rsidRPr="00B96237">
        <w:rPr>
          <w:spacing w:val="2"/>
          <w:sz w:val="20"/>
          <w:szCs w:val="20"/>
        </w:rPr>
        <w:t>T</w:t>
      </w:r>
      <w:r w:rsidRPr="00B96237">
        <w:rPr>
          <w:spacing w:val="-3"/>
          <w:sz w:val="20"/>
          <w:szCs w:val="20"/>
        </w:rPr>
        <w:t>ec</w:t>
      </w:r>
      <w:r w:rsidRPr="00B96237">
        <w:rPr>
          <w:sz w:val="20"/>
          <w:szCs w:val="20"/>
        </w:rPr>
        <w:t>hn</w:t>
      </w:r>
      <w:r w:rsidRPr="00B96237">
        <w:rPr>
          <w:spacing w:val="2"/>
          <w:sz w:val="20"/>
          <w:szCs w:val="20"/>
        </w:rPr>
        <w:t>i</w:t>
      </w:r>
      <w:r w:rsidRPr="00B96237">
        <w:rPr>
          <w:spacing w:val="-3"/>
          <w:sz w:val="20"/>
          <w:szCs w:val="20"/>
        </w:rPr>
        <w:t>c</w:t>
      </w:r>
      <w:r w:rsidRPr="00B96237">
        <w:rPr>
          <w:spacing w:val="2"/>
          <w:sz w:val="20"/>
          <w:szCs w:val="20"/>
        </w:rPr>
        <w:t>i</w:t>
      </w:r>
      <w:r w:rsidRPr="00B96237">
        <w:rPr>
          <w:spacing w:val="-3"/>
          <w:sz w:val="20"/>
          <w:szCs w:val="20"/>
        </w:rPr>
        <w:t>a</w:t>
      </w:r>
      <w:r w:rsidRPr="00B96237">
        <w:rPr>
          <w:spacing w:val="5"/>
          <w:sz w:val="20"/>
          <w:szCs w:val="20"/>
        </w:rPr>
        <w:t>n</w:t>
      </w:r>
      <w:r w:rsidRPr="00B96237">
        <w:rPr>
          <w:sz w:val="20"/>
          <w:szCs w:val="20"/>
        </w:rPr>
        <w:t>s</w:t>
      </w:r>
    </w:p>
    <w:p w14:paraId="4BC68F98" w14:textId="77777777" w:rsidR="00B96237" w:rsidRPr="00B96237" w:rsidRDefault="00B96237" w:rsidP="00B96237">
      <w:pPr>
        <w:tabs>
          <w:tab w:val="left" w:pos="360"/>
        </w:tabs>
        <w:ind w:right="-20"/>
        <w:rPr>
          <w:sz w:val="20"/>
          <w:szCs w:val="20"/>
        </w:rPr>
        <w:sectPr w:rsidR="00B96237" w:rsidRPr="00B96237" w:rsidSect="009733D4">
          <w:type w:val="continuous"/>
          <w:pgSz w:w="12240" w:h="15840"/>
          <w:pgMar w:top="1340" w:right="780" w:bottom="280" w:left="980" w:header="720" w:footer="720" w:gutter="0"/>
          <w:pgBorders w:offsetFrom="page">
            <w:top w:val="thinThickMediumGap" w:sz="18" w:space="24" w:color="auto"/>
            <w:left w:val="thinThickMediumGap" w:sz="18" w:space="24" w:color="auto"/>
            <w:bottom w:val="thickThinMediumGap" w:sz="18" w:space="24" w:color="auto"/>
            <w:right w:val="thickThinMediumGap" w:sz="18" w:space="24" w:color="auto"/>
          </w:pgBorders>
          <w:cols w:num="2" w:space="720" w:equalWidth="0">
            <w:col w:w="2986" w:space="2619"/>
            <w:col w:w="4875"/>
          </w:cols>
        </w:sectPr>
      </w:pPr>
      <w:r w:rsidRPr="00B96237">
        <w:rPr>
          <w:rFonts w:ascii="Symbol" w:eastAsia="Symbol" w:hAnsi="Symbol" w:cs="Symbol"/>
          <w:position w:val="-1"/>
          <w:sz w:val="20"/>
          <w:szCs w:val="20"/>
        </w:rPr>
        <w:t></w:t>
      </w:r>
      <w:r w:rsidRPr="00B96237">
        <w:rPr>
          <w:position w:val="-1"/>
          <w:sz w:val="20"/>
          <w:szCs w:val="20"/>
        </w:rPr>
        <w:tab/>
      </w:r>
      <w:r w:rsidRPr="00B96237">
        <w:rPr>
          <w:spacing w:val="-3"/>
          <w:position w:val="-1"/>
          <w:sz w:val="20"/>
          <w:szCs w:val="20"/>
        </w:rPr>
        <w:t>L</w:t>
      </w:r>
      <w:r w:rsidRPr="00B96237">
        <w:rPr>
          <w:spacing w:val="2"/>
          <w:position w:val="-1"/>
          <w:sz w:val="20"/>
          <w:szCs w:val="20"/>
        </w:rPr>
        <w:t>e</w:t>
      </w:r>
      <w:r w:rsidRPr="00B96237">
        <w:rPr>
          <w:spacing w:val="-4"/>
          <w:position w:val="-1"/>
          <w:sz w:val="20"/>
          <w:szCs w:val="20"/>
        </w:rPr>
        <w:t>v</w:t>
      </w:r>
      <w:r w:rsidRPr="00B96237">
        <w:rPr>
          <w:spacing w:val="-3"/>
          <w:position w:val="-1"/>
          <w:sz w:val="20"/>
          <w:szCs w:val="20"/>
        </w:rPr>
        <w:t>e</w:t>
      </w:r>
      <w:r w:rsidRPr="00B96237">
        <w:rPr>
          <w:position w:val="-1"/>
          <w:sz w:val="20"/>
          <w:szCs w:val="20"/>
        </w:rPr>
        <w:t>l</w:t>
      </w:r>
      <w:r w:rsidRPr="00B96237">
        <w:rPr>
          <w:spacing w:val="4"/>
          <w:position w:val="-1"/>
          <w:sz w:val="20"/>
          <w:szCs w:val="20"/>
        </w:rPr>
        <w:t xml:space="preserve"> </w:t>
      </w:r>
      <w:r w:rsidRPr="00B96237">
        <w:rPr>
          <w:position w:val="-1"/>
          <w:sz w:val="20"/>
          <w:szCs w:val="20"/>
        </w:rPr>
        <w:t>I,</w:t>
      </w:r>
      <w:r w:rsidRPr="00B96237">
        <w:rPr>
          <w:spacing w:val="5"/>
          <w:position w:val="-1"/>
          <w:sz w:val="20"/>
          <w:szCs w:val="20"/>
        </w:rPr>
        <w:t xml:space="preserve"> </w:t>
      </w:r>
      <w:r w:rsidRPr="00B96237">
        <w:rPr>
          <w:position w:val="-1"/>
          <w:sz w:val="20"/>
          <w:szCs w:val="20"/>
        </w:rPr>
        <w:t>II</w:t>
      </w:r>
      <w:r w:rsidRPr="00B96237">
        <w:rPr>
          <w:spacing w:val="-2"/>
          <w:position w:val="-1"/>
          <w:sz w:val="20"/>
          <w:szCs w:val="20"/>
        </w:rPr>
        <w:t xml:space="preserve"> </w:t>
      </w:r>
      <w:r w:rsidRPr="00B96237">
        <w:rPr>
          <w:spacing w:val="-3"/>
          <w:position w:val="-1"/>
          <w:sz w:val="20"/>
          <w:szCs w:val="20"/>
        </w:rPr>
        <w:t>a</w:t>
      </w:r>
      <w:r w:rsidRPr="00B96237">
        <w:rPr>
          <w:position w:val="-1"/>
          <w:sz w:val="20"/>
          <w:szCs w:val="20"/>
        </w:rPr>
        <w:t>nd</w:t>
      </w:r>
      <w:r w:rsidRPr="00B96237">
        <w:rPr>
          <w:spacing w:val="3"/>
          <w:position w:val="-1"/>
          <w:sz w:val="20"/>
          <w:szCs w:val="20"/>
        </w:rPr>
        <w:t xml:space="preserve"> </w:t>
      </w:r>
      <w:r w:rsidRPr="00B96237">
        <w:rPr>
          <w:spacing w:val="-4"/>
          <w:position w:val="-1"/>
          <w:sz w:val="20"/>
          <w:szCs w:val="20"/>
        </w:rPr>
        <w:t>I</w:t>
      </w:r>
      <w:r w:rsidRPr="00B96237">
        <w:rPr>
          <w:position w:val="-1"/>
          <w:sz w:val="20"/>
          <w:szCs w:val="20"/>
        </w:rPr>
        <w:t>II</w:t>
      </w:r>
      <w:r w:rsidRPr="00B96237">
        <w:rPr>
          <w:spacing w:val="3"/>
          <w:position w:val="-1"/>
          <w:sz w:val="20"/>
          <w:szCs w:val="20"/>
        </w:rPr>
        <w:t xml:space="preserve"> </w:t>
      </w:r>
      <w:r w:rsidRPr="00B96237">
        <w:rPr>
          <w:spacing w:val="-6"/>
          <w:position w:val="-1"/>
          <w:sz w:val="20"/>
          <w:szCs w:val="20"/>
        </w:rPr>
        <w:t>H</w:t>
      </w:r>
      <w:r w:rsidRPr="00B96237">
        <w:rPr>
          <w:spacing w:val="-3"/>
          <w:position w:val="-1"/>
          <w:sz w:val="20"/>
          <w:szCs w:val="20"/>
        </w:rPr>
        <w:t>e</w:t>
      </w:r>
      <w:r w:rsidRPr="00B96237">
        <w:rPr>
          <w:spacing w:val="2"/>
          <w:position w:val="-1"/>
          <w:sz w:val="20"/>
          <w:szCs w:val="20"/>
        </w:rPr>
        <w:t>l</w:t>
      </w:r>
      <w:r w:rsidRPr="00B96237">
        <w:rPr>
          <w:position w:val="-1"/>
          <w:sz w:val="20"/>
          <w:szCs w:val="20"/>
        </w:rPr>
        <w:t>p</w:t>
      </w:r>
      <w:r w:rsidRPr="00B96237">
        <w:rPr>
          <w:spacing w:val="3"/>
          <w:position w:val="-1"/>
          <w:sz w:val="20"/>
          <w:szCs w:val="20"/>
        </w:rPr>
        <w:t xml:space="preserve"> </w:t>
      </w:r>
      <w:r w:rsidRPr="00B96237">
        <w:rPr>
          <w:spacing w:val="-1"/>
          <w:position w:val="-1"/>
          <w:sz w:val="20"/>
          <w:szCs w:val="20"/>
        </w:rPr>
        <w:t>D</w:t>
      </w:r>
      <w:r w:rsidRPr="00B96237">
        <w:rPr>
          <w:spacing w:val="-3"/>
          <w:position w:val="-1"/>
          <w:sz w:val="20"/>
          <w:szCs w:val="20"/>
        </w:rPr>
        <w:t>e</w:t>
      </w:r>
      <w:r w:rsidRPr="00B96237">
        <w:rPr>
          <w:spacing w:val="-1"/>
          <w:position w:val="-1"/>
          <w:sz w:val="20"/>
          <w:szCs w:val="20"/>
        </w:rPr>
        <w:t>s</w:t>
      </w:r>
      <w:r w:rsidRPr="00B96237">
        <w:rPr>
          <w:position w:val="-1"/>
          <w:sz w:val="20"/>
          <w:szCs w:val="20"/>
        </w:rPr>
        <w:t>k</w:t>
      </w:r>
      <w:r w:rsidRPr="00B96237">
        <w:rPr>
          <w:spacing w:val="3"/>
          <w:position w:val="-1"/>
          <w:sz w:val="20"/>
          <w:szCs w:val="20"/>
        </w:rPr>
        <w:t xml:space="preserve"> </w:t>
      </w:r>
      <w:r w:rsidRPr="00B96237">
        <w:rPr>
          <w:spacing w:val="-1"/>
          <w:position w:val="-1"/>
          <w:sz w:val="20"/>
          <w:szCs w:val="20"/>
        </w:rPr>
        <w:t>S</w:t>
      </w:r>
      <w:r w:rsidRPr="00B96237">
        <w:rPr>
          <w:position w:val="-1"/>
          <w:sz w:val="20"/>
          <w:szCs w:val="20"/>
        </w:rPr>
        <w:t>upp</w:t>
      </w:r>
      <w:r w:rsidRPr="00B96237">
        <w:rPr>
          <w:spacing w:val="-4"/>
          <w:position w:val="-1"/>
          <w:sz w:val="20"/>
          <w:szCs w:val="20"/>
        </w:rPr>
        <w:t>o</w:t>
      </w:r>
      <w:r w:rsidRPr="00B96237">
        <w:rPr>
          <w:position w:val="-1"/>
          <w:sz w:val="20"/>
          <w:szCs w:val="20"/>
        </w:rPr>
        <w:t>rt</w:t>
      </w:r>
    </w:p>
    <w:p w14:paraId="1B7F9050" w14:textId="77777777" w:rsidR="00B96237" w:rsidRPr="00B96237" w:rsidRDefault="00B96237" w:rsidP="00B96237">
      <w:pPr>
        <w:rPr>
          <w:b/>
          <w:bCs/>
        </w:rPr>
      </w:pPr>
    </w:p>
    <w:p w14:paraId="07D01B97" w14:textId="77777777" w:rsidR="00B96237" w:rsidRPr="00B96237" w:rsidRDefault="00B96237" w:rsidP="00B96237">
      <w:pPr>
        <w:tabs>
          <w:tab w:val="center" w:pos="4320"/>
          <w:tab w:val="right" w:pos="8640"/>
        </w:tabs>
        <w:rPr>
          <w:rFonts w:cs="Arial"/>
          <w:sz w:val="16"/>
          <w:szCs w:val="16"/>
        </w:rPr>
      </w:pPr>
      <w:r w:rsidRPr="00B96237">
        <w:rPr>
          <w:rFonts w:cs="Arial"/>
          <w:sz w:val="22"/>
          <w:szCs w:val="22"/>
        </w:rPr>
        <w:t>The objective of this program is to provide the technical skills and knowledge identified below along with the professional soft skills needed to start and maintain a career in the IT Industry</w:t>
      </w:r>
      <w:r w:rsidRPr="00B96237">
        <w:rPr>
          <w:rFonts w:cs="Arial"/>
          <w:sz w:val="16"/>
          <w:szCs w:val="16"/>
        </w:rPr>
        <w:t xml:space="preserve">.   </w:t>
      </w:r>
    </w:p>
    <w:p w14:paraId="55BF311E" w14:textId="77777777" w:rsidR="00B96237" w:rsidRPr="00B96237" w:rsidRDefault="00B96237" w:rsidP="00B96237">
      <w:pPr>
        <w:tabs>
          <w:tab w:val="center" w:pos="4320"/>
          <w:tab w:val="right" w:pos="8640"/>
        </w:tabs>
        <w:rPr>
          <w:rFonts w:cs="Arial"/>
          <w:sz w:val="16"/>
          <w:szCs w:val="16"/>
        </w:rPr>
      </w:pPr>
    </w:p>
    <w:p w14:paraId="0E04277F" w14:textId="5549072E" w:rsidR="00B96237" w:rsidRDefault="00F92D4F" w:rsidP="00F92D4F">
      <w:pPr>
        <w:ind w:right="-20"/>
        <w:rPr>
          <w:sz w:val="16"/>
          <w:szCs w:val="16"/>
        </w:rPr>
      </w:pPr>
      <w:r w:rsidRPr="003067B7">
        <w:rPr>
          <w:b/>
          <w:bCs/>
          <w:sz w:val="22"/>
          <w:szCs w:val="22"/>
        </w:rPr>
        <w:t>Co</w:t>
      </w:r>
      <w:r w:rsidRPr="003067B7">
        <w:rPr>
          <w:b/>
          <w:bCs/>
          <w:spacing w:val="1"/>
          <w:sz w:val="22"/>
          <w:szCs w:val="22"/>
        </w:rPr>
        <w:t>u</w:t>
      </w:r>
      <w:r w:rsidRPr="003067B7">
        <w:rPr>
          <w:b/>
          <w:bCs/>
          <w:spacing w:val="-1"/>
          <w:sz w:val="22"/>
          <w:szCs w:val="22"/>
        </w:rPr>
        <w:t>r</w:t>
      </w:r>
      <w:r w:rsidRPr="003067B7">
        <w:rPr>
          <w:b/>
          <w:bCs/>
          <w:spacing w:val="-2"/>
          <w:sz w:val="22"/>
          <w:szCs w:val="22"/>
        </w:rPr>
        <w:t>s</w:t>
      </w:r>
      <w:r w:rsidRPr="003067B7">
        <w:rPr>
          <w:b/>
          <w:bCs/>
          <w:sz w:val="22"/>
          <w:szCs w:val="22"/>
        </w:rPr>
        <w:t>e</w:t>
      </w:r>
      <w:r w:rsidRPr="003067B7">
        <w:rPr>
          <w:b/>
          <w:bCs/>
          <w:spacing w:val="-5"/>
          <w:sz w:val="22"/>
          <w:szCs w:val="22"/>
        </w:rPr>
        <w:t xml:space="preserve"> Sequence and </w:t>
      </w:r>
      <w:r w:rsidRPr="003067B7">
        <w:rPr>
          <w:b/>
          <w:bCs/>
          <w:sz w:val="22"/>
          <w:szCs w:val="22"/>
        </w:rPr>
        <w:t>D</w:t>
      </w:r>
      <w:r w:rsidRPr="003067B7">
        <w:rPr>
          <w:b/>
          <w:bCs/>
          <w:spacing w:val="-1"/>
          <w:sz w:val="22"/>
          <w:szCs w:val="22"/>
        </w:rPr>
        <w:t>e</w:t>
      </w:r>
      <w:r w:rsidRPr="003067B7">
        <w:rPr>
          <w:b/>
          <w:bCs/>
          <w:spacing w:val="-2"/>
          <w:sz w:val="22"/>
          <w:szCs w:val="22"/>
        </w:rPr>
        <w:t>s</w:t>
      </w:r>
      <w:r w:rsidRPr="003067B7">
        <w:rPr>
          <w:b/>
          <w:bCs/>
          <w:spacing w:val="4"/>
          <w:sz w:val="22"/>
          <w:szCs w:val="22"/>
        </w:rPr>
        <w:t>c</w:t>
      </w:r>
      <w:r w:rsidRPr="003067B7">
        <w:rPr>
          <w:b/>
          <w:bCs/>
          <w:spacing w:val="-6"/>
          <w:sz w:val="22"/>
          <w:szCs w:val="22"/>
        </w:rPr>
        <w:t>r</w:t>
      </w:r>
      <w:r w:rsidRPr="003067B7">
        <w:rPr>
          <w:b/>
          <w:bCs/>
          <w:sz w:val="22"/>
          <w:szCs w:val="22"/>
        </w:rPr>
        <w:t>i</w:t>
      </w:r>
      <w:r w:rsidRPr="003067B7">
        <w:rPr>
          <w:b/>
          <w:bCs/>
          <w:spacing w:val="1"/>
          <w:sz w:val="22"/>
          <w:szCs w:val="22"/>
        </w:rPr>
        <w:t>p</w:t>
      </w:r>
      <w:r w:rsidRPr="003067B7">
        <w:rPr>
          <w:b/>
          <w:bCs/>
          <w:spacing w:val="2"/>
          <w:sz w:val="22"/>
          <w:szCs w:val="22"/>
        </w:rPr>
        <w:t>t</w:t>
      </w:r>
      <w:r w:rsidRPr="003067B7">
        <w:rPr>
          <w:b/>
          <w:bCs/>
          <w:sz w:val="22"/>
          <w:szCs w:val="22"/>
        </w:rPr>
        <w:t>io</w:t>
      </w:r>
      <w:r w:rsidRPr="003067B7">
        <w:rPr>
          <w:b/>
          <w:bCs/>
          <w:spacing w:val="1"/>
          <w:sz w:val="22"/>
          <w:szCs w:val="22"/>
        </w:rPr>
        <w:t>n</w:t>
      </w:r>
      <w:r w:rsidRPr="003067B7">
        <w:rPr>
          <w:b/>
          <w:bCs/>
          <w:spacing w:val="-2"/>
          <w:sz w:val="22"/>
          <w:szCs w:val="22"/>
        </w:rPr>
        <w:t>s</w:t>
      </w:r>
      <w:r w:rsidRPr="003067B7">
        <w:rPr>
          <w:b/>
          <w:bCs/>
          <w:sz w:val="22"/>
          <w:szCs w:val="22"/>
        </w:rPr>
        <w:t>:</w:t>
      </w:r>
      <w:r>
        <w:rPr>
          <w:b/>
          <w:bCs/>
        </w:rPr>
        <w:t xml:space="preserve"> </w:t>
      </w:r>
      <w:r w:rsidRPr="009569A0">
        <w:rPr>
          <w:bCs/>
          <w:sz w:val="18"/>
          <w:szCs w:val="18"/>
        </w:rPr>
        <w:t xml:space="preserve">Each course is typically </w:t>
      </w:r>
      <w:r w:rsidRPr="009569A0">
        <w:rPr>
          <w:bCs/>
          <w:spacing w:val="2"/>
          <w:sz w:val="18"/>
          <w:szCs w:val="18"/>
        </w:rPr>
        <w:t>5-7 weeks at 17-24 hours per week. Courses can be taken in any order.</w:t>
      </w:r>
    </w:p>
    <w:p w14:paraId="6DA55AA2" w14:textId="77777777" w:rsidR="00F92D4F" w:rsidRPr="00F92D4F" w:rsidRDefault="00F92D4F" w:rsidP="00F92D4F">
      <w:pPr>
        <w:ind w:right="-20"/>
        <w:rPr>
          <w:sz w:val="16"/>
          <w:szCs w:val="16"/>
        </w:rPr>
      </w:pPr>
    </w:p>
    <w:p w14:paraId="506BF992" w14:textId="77777777" w:rsidR="00B96237" w:rsidRPr="00B96237" w:rsidRDefault="00B96237" w:rsidP="00B96237">
      <w:pPr>
        <w:spacing w:line="220" w:lineRule="exact"/>
        <w:ind w:right="72"/>
        <w:rPr>
          <w:b/>
          <w:bCs/>
          <w:sz w:val="19"/>
          <w:szCs w:val="19"/>
        </w:rPr>
      </w:pPr>
      <w:r w:rsidRPr="00B96237">
        <w:rPr>
          <w:b/>
          <w:bCs/>
          <w:spacing w:val="-1"/>
          <w:sz w:val="20"/>
          <w:szCs w:val="20"/>
        </w:rPr>
        <w:t>C</w:t>
      </w:r>
      <w:r w:rsidRPr="00B96237">
        <w:rPr>
          <w:b/>
          <w:bCs/>
          <w:spacing w:val="-4"/>
          <w:sz w:val="20"/>
          <w:szCs w:val="20"/>
        </w:rPr>
        <w:t>om</w:t>
      </w:r>
      <w:r w:rsidRPr="00B96237">
        <w:rPr>
          <w:b/>
          <w:bCs/>
          <w:spacing w:val="3"/>
          <w:sz w:val="20"/>
          <w:szCs w:val="20"/>
        </w:rPr>
        <w:t>p</w:t>
      </w:r>
      <w:r w:rsidRPr="00B96237">
        <w:rPr>
          <w:b/>
          <w:bCs/>
          <w:spacing w:val="-1"/>
          <w:sz w:val="20"/>
          <w:szCs w:val="20"/>
        </w:rPr>
        <w:t>u</w:t>
      </w:r>
      <w:r w:rsidRPr="00B96237">
        <w:rPr>
          <w:b/>
          <w:bCs/>
          <w:sz w:val="20"/>
          <w:szCs w:val="20"/>
        </w:rPr>
        <w:t>t</w:t>
      </w:r>
      <w:r w:rsidRPr="00B96237">
        <w:rPr>
          <w:b/>
          <w:bCs/>
          <w:spacing w:val="2"/>
          <w:sz w:val="20"/>
          <w:szCs w:val="20"/>
        </w:rPr>
        <w:t>e</w:t>
      </w:r>
      <w:r w:rsidRPr="00B96237">
        <w:rPr>
          <w:b/>
          <w:bCs/>
          <w:sz w:val="20"/>
          <w:szCs w:val="20"/>
        </w:rPr>
        <w:t>r</w:t>
      </w:r>
      <w:r w:rsidRPr="00B96237">
        <w:rPr>
          <w:b/>
          <w:bCs/>
          <w:spacing w:val="28"/>
          <w:sz w:val="20"/>
          <w:szCs w:val="20"/>
        </w:rPr>
        <w:t xml:space="preserve"> </w:t>
      </w:r>
      <w:r w:rsidRPr="00B96237">
        <w:rPr>
          <w:b/>
          <w:bCs/>
          <w:sz w:val="20"/>
          <w:szCs w:val="20"/>
        </w:rPr>
        <w:t>and Security E</w:t>
      </w:r>
      <w:r w:rsidRPr="00B96237">
        <w:rPr>
          <w:b/>
          <w:bCs/>
          <w:spacing w:val="-1"/>
          <w:sz w:val="20"/>
          <w:szCs w:val="20"/>
        </w:rPr>
        <w:t>ss</w:t>
      </w:r>
      <w:r w:rsidRPr="00B96237">
        <w:rPr>
          <w:b/>
          <w:bCs/>
          <w:spacing w:val="2"/>
          <w:sz w:val="20"/>
          <w:szCs w:val="20"/>
        </w:rPr>
        <w:t>e</w:t>
      </w:r>
      <w:r w:rsidRPr="00B96237">
        <w:rPr>
          <w:b/>
          <w:bCs/>
          <w:spacing w:val="-1"/>
          <w:sz w:val="20"/>
          <w:szCs w:val="20"/>
        </w:rPr>
        <w:t>n</w:t>
      </w:r>
      <w:r w:rsidRPr="00B96237">
        <w:rPr>
          <w:b/>
          <w:bCs/>
          <w:sz w:val="20"/>
          <w:szCs w:val="20"/>
        </w:rPr>
        <w:t>t</w:t>
      </w:r>
      <w:r w:rsidRPr="00B96237">
        <w:rPr>
          <w:b/>
          <w:bCs/>
          <w:spacing w:val="2"/>
          <w:sz w:val="20"/>
          <w:szCs w:val="20"/>
        </w:rPr>
        <w:t>i</w:t>
      </w:r>
      <w:r w:rsidRPr="00B96237">
        <w:rPr>
          <w:b/>
          <w:bCs/>
          <w:spacing w:val="-4"/>
          <w:sz w:val="20"/>
          <w:szCs w:val="20"/>
        </w:rPr>
        <w:t>a</w:t>
      </w:r>
      <w:r w:rsidRPr="00B96237">
        <w:rPr>
          <w:b/>
          <w:bCs/>
          <w:spacing w:val="2"/>
          <w:sz w:val="20"/>
          <w:szCs w:val="20"/>
        </w:rPr>
        <w:t>l</w:t>
      </w:r>
      <w:r w:rsidRPr="00B96237">
        <w:rPr>
          <w:b/>
          <w:bCs/>
          <w:sz w:val="20"/>
          <w:szCs w:val="20"/>
        </w:rPr>
        <w:t>s</w:t>
      </w:r>
      <w:r w:rsidRPr="00B96237">
        <w:rPr>
          <w:b/>
          <w:bCs/>
          <w:spacing w:val="25"/>
          <w:sz w:val="20"/>
          <w:szCs w:val="20"/>
        </w:rPr>
        <w:t xml:space="preserve"> </w:t>
      </w:r>
      <w:r w:rsidRPr="00B96237">
        <w:rPr>
          <w:b/>
          <w:bCs/>
          <w:spacing w:val="11"/>
          <w:sz w:val="18"/>
          <w:szCs w:val="18"/>
        </w:rPr>
        <w:t>(</w:t>
      </w:r>
      <w:r w:rsidRPr="00B96237">
        <w:rPr>
          <w:b/>
          <w:bCs/>
          <w:spacing w:val="-14"/>
          <w:sz w:val="18"/>
          <w:szCs w:val="18"/>
        </w:rPr>
        <w:t>6 FIN AID QCH, 7.5 ACAD QCH/120 Clock Hours:</w:t>
      </w:r>
      <w:r w:rsidRPr="00B96237">
        <w:rPr>
          <w:b/>
          <w:bCs/>
          <w:spacing w:val="-6"/>
          <w:sz w:val="18"/>
          <w:szCs w:val="18"/>
        </w:rPr>
        <w:t xml:space="preserve"> 1.5</w:t>
      </w:r>
      <w:r w:rsidRPr="00B96237">
        <w:rPr>
          <w:b/>
          <w:bCs/>
          <w:spacing w:val="-10"/>
          <w:sz w:val="18"/>
          <w:szCs w:val="18"/>
        </w:rPr>
        <w:t xml:space="preserve"> QCH/30 Lecture Hours, 6 QCH/90 Lab Hours):</w:t>
      </w:r>
    </w:p>
    <w:p w14:paraId="595225FD" w14:textId="77777777" w:rsidR="00B96237" w:rsidRPr="00B96237" w:rsidRDefault="00B96237" w:rsidP="00B96237">
      <w:pPr>
        <w:spacing w:line="227" w:lineRule="exact"/>
        <w:ind w:right="72"/>
        <w:rPr>
          <w:sz w:val="20"/>
          <w:szCs w:val="20"/>
        </w:rPr>
      </w:pPr>
      <w:r w:rsidRPr="00B96237">
        <w:rPr>
          <w:spacing w:val="2"/>
          <w:sz w:val="20"/>
          <w:szCs w:val="20"/>
        </w:rPr>
        <w:t>T</w:t>
      </w:r>
      <w:r w:rsidRPr="00B96237">
        <w:rPr>
          <w:sz w:val="20"/>
          <w:szCs w:val="20"/>
        </w:rPr>
        <w:t>o</w:t>
      </w:r>
      <w:r w:rsidRPr="00B96237">
        <w:rPr>
          <w:spacing w:val="22"/>
          <w:sz w:val="20"/>
          <w:szCs w:val="20"/>
        </w:rPr>
        <w:t xml:space="preserve"> </w:t>
      </w:r>
      <w:r w:rsidRPr="00B96237">
        <w:rPr>
          <w:sz w:val="20"/>
          <w:szCs w:val="20"/>
        </w:rPr>
        <w:t>p</w:t>
      </w:r>
      <w:r w:rsidRPr="00B96237">
        <w:rPr>
          <w:spacing w:val="5"/>
          <w:sz w:val="20"/>
          <w:szCs w:val="20"/>
        </w:rPr>
        <w:t>r</w:t>
      </w:r>
      <w:r w:rsidRPr="00B96237">
        <w:rPr>
          <w:spacing w:val="-4"/>
          <w:sz w:val="20"/>
          <w:szCs w:val="20"/>
        </w:rPr>
        <w:t>ov</w:t>
      </w:r>
      <w:r w:rsidRPr="00B96237">
        <w:rPr>
          <w:spacing w:val="2"/>
          <w:sz w:val="20"/>
          <w:szCs w:val="20"/>
        </w:rPr>
        <w:t>i</w:t>
      </w:r>
      <w:r w:rsidRPr="00B96237">
        <w:rPr>
          <w:sz w:val="20"/>
          <w:szCs w:val="20"/>
        </w:rPr>
        <w:t>de</w:t>
      </w:r>
      <w:r w:rsidRPr="00B96237">
        <w:rPr>
          <w:spacing w:val="24"/>
          <w:sz w:val="20"/>
          <w:szCs w:val="20"/>
        </w:rPr>
        <w:t xml:space="preserve"> </w:t>
      </w:r>
      <w:r w:rsidRPr="00B96237">
        <w:rPr>
          <w:spacing w:val="2"/>
          <w:sz w:val="20"/>
          <w:szCs w:val="20"/>
        </w:rPr>
        <w:t>t</w:t>
      </w:r>
      <w:r w:rsidRPr="00B96237">
        <w:rPr>
          <w:spacing w:val="5"/>
          <w:sz w:val="20"/>
          <w:szCs w:val="20"/>
        </w:rPr>
        <w:t>h</w:t>
      </w:r>
      <w:r w:rsidRPr="00B96237">
        <w:rPr>
          <w:sz w:val="20"/>
          <w:szCs w:val="20"/>
        </w:rPr>
        <w:t>e</w:t>
      </w:r>
      <w:r w:rsidRPr="00B96237">
        <w:rPr>
          <w:spacing w:val="24"/>
          <w:sz w:val="20"/>
          <w:szCs w:val="20"/>
        </w:rPr>
        <w:t xml:space="preserve"> </w:t>
      </w:r>
      <w:r w:rsidRPr="00B96237">
        <w:rPr>
          <w:spacing w:val="-1"/>
          <w:sz w:val="20"/>
          <w:szCs w:val="20"/>
        </w:rPr>
        <w:t>s</w:t>
      </w:r>
      <w:r w:rsidRPr="00B96237">
        <w:rPr>
          <w:spacing w:val="2"/>
          <w:sz w:val="20"/>
          <w:szCs w:val="20"/>
        </w:rPr>
        <w:t>t</w:t>
      </w:r>
      <w:r w:rsidRPr="00B96237">
        <w:rPr>
          <w:sz w:val="20"/>
          <w:szCs w:val="20"/>
        </w:rPr>
        <w:t>ud</w:t>
      </w:r>
      <w:r w:rsidRPr="00B96237">
        <w:rPr>
          <w:spacing w:val="-8"/>
          <w:sz w:val="20"/>
          <w:szCs w:val="20"/>
        </w:rPr>
        <w:t>e</w:t>
      </w:r>
      <w:r w:rsidRPr="00B96237">
        <w:rPr>
          <w:spacing w:val="5"/>
          <w:sz w:val="20"/>
          <w:szCs w:val="20"/>
        </w:rPr>
        <w:t>n</w:t>
      </w:r>
      <w:r w:rsidRPr="00B96237">
        <w:rPr>
          <w:sz w:val="20"/>
          <w:szCs w:val="20"/>
        </w:rPr>
        <w:t>t</w:t>
      </w:r>
      <w:r w:rsidRPr="00B96237">
        <w:rPr>
          <w:spacing w:val="28"/>
          <w:sz w:val="20"/>
          <w:szCs w:val="20"/>
        </w:rPr>
        <w:t xml:space="preserve"> </w:t>
      </w:r>
      <w:r w:rsidRPr="00B96237">
        <w:rPr>
          <w:spacing w:val="-6"/>
          <w:sz w:val="20"/>
          <w:szCs w:val="20"/>
        </w:rPr>
        <w:t>w</w:t>
      </w:r>
      <w:r w:rsidRPr="00B96237">
        <w:rPr>
          <w:spacing w:val="2"/>
          <w:sz w:val="20"/>
          <w:szCs w:val="20"/>
        </w:rPr>
        <w:t>i</w:t>
      </w:r>
      <w:r w:rsidRPr="00B96237">
        <w:rPr>
          <w:spacing w:val="-3"/>
          <w:sz w:val="20"/>
          <w:szCs w:val="20"/>
        </w:rPr>
        <w:t>t</w:t>
      </w:r>
      <w:r w:rsidRPr="00B96237">
        <w:rPr>
          <w:sz w:val="20"/>
          <w:szCs w:val="20"/>
        </w:rPr>
        <w:t>h</w:t>
      </w:r>
      <w:r w:rsidRPr="00B96237">
        <w:rPr>
          <w:spacing w:val="31"/>
          <w:sz w:val="20"/>
          <w:szCs w:val="20"/>
        </w:rPr>
        <w:t xml:space="preserve"> </w:t>
      </w:r>
      <w:r w:rsidRPr="00B96237">
        <w:rPr>
          <w:spacing w:val="-3"/>
          <w:sz w:val="20"/>
          <w:szCs w:val="20"/>
        </w:rPr>
        <w:t>t</w:t>
      </w:r>
      <w:r w:rsidRPr="00B96237">
        <w:rPr>
          <w:spacing w:val="5"/>
          <w:sz w:val="20"/>
          <w:szCs w:val="20"/>
        </w:rPr>
        <w:t>h</w:t>
      </w:r>
      <w:r w:rsidRPr="00B96237">
        <w:rPr>
          <w:sz w:val="20"/>
          <w:szCs w:val="20"/>
        </w:rPr>
        <w:t>e</w:t>
      </w:r>
      <w:r w:rsidRPr="00B96237">
        <w:rPr>
          <w:spacing w:val="24"/>
          <w:sz w:val="20"/>
          <w:szCs w:val="20"/>
        </w:rPr>
        <w:t xml:space="preserve"> </w:t>
      </w:r>
      <w:r w:rsidRPr="00B96237">
        <w:rPr>
          <w:spacing w:val="-4"/>
          <w:sz w:val="20"/>
          <w:szCs w:val="20"/>
        </w:rPr>
        <w:t>k</w:t>
      </w:r>
      <w:r w:rsidRPr="00B96237">
        <w:rPr>
          <w:spacing w:val="5"/>
          <w:sz w:val="20"/>
          <w:szCs w:val="20"/>
        </w:rPr>
        <w:t>n</w:t>
      </w:r>
      <w:r w:rsidRPr="00B96237">
        <w:rPr>
          <w:spacing w:val="-4"/>
          <w:sz w:val="20"/>
          <w:szCs w:val="20"/>
        </w:rPr>
        <w:t>o</w:t>
      </w:r>
      <w:r w:rsidRPr="00B96237">
        <w:rPr>
          <w:spacing w:val="-6"/>
          <w:sz w:val="20"/>
          <w:szCs w:val="20"/>
        </w:rPr>
        <w:t>w</w:t>
      </w:r>
      <w:r w:rsidRPr="00B96237">
        <w:rPr>
          <w:spacing w:val="2"/>
          <w:sz w:val="20"/>
          <w:szCs w:val="20"/>
        </w:rPr>
        <w:t>l</w:t>
      </w:r>
      <w:r w:rsidRPr="00B96237">
        <w:rPr>
          <w:spacing w:val="-3"/>
          <w:sz w:val="20"/>
          <w:szCs w:val="20"/>
        </w:rPr>
        <w:t>e</w:t>
      </w:r>
      <w:r w:rsidRPr="00B96237">
        <w:rPr>
          <w:sz w:val="20"/>
          <w:szCs w:val="20"/>
        </w:rPr>
        <w:t>dge</w:t>
      </w:r>
      <w:r w:rsidRPr="00B96237">
        <w:rPr>
          <w:spacing w:val="28"/>
          <w:sz w:val="20"/>
          <w:szCs w:val="20"/>
        </w:rPr>
        <w:t xml:space="preserve"> </w:t>
      </w:r>
      <w:r w:rsidRPr="00B96237">
        <w:rPr>
          <w:spacing w:val="5"/>
          <w:sz w:val="20"/>
          <w:szCs w:val="20"/>
        </w:rPr>
        <w:t>n</w:t>
      </w:r>
      <w:r w:rsidRPr="00B96237">
        <w:rPr>
          <w:spacing w:val="-3"/>
          <w:sz w:val="20"/>
          <w:szCs w:val="20"/>
        </w:rPr>
        <w:t>ece</w:t>
      </w:r>
      <w:r w:rsidRPr="00B96237">
        <w:rPr>
          <w:spacing w:val="-1"/>
          <w:sz w:val="20"/>
          <w:szCs w:val="20"/>
        </w:rPr>
        <w:t>ss</w:t>
      </w:r>
      <w:r w:rsidRPr="00B96237">
        <w:rPr>
          <w:spacing w:val="2"/>
          <w:sz w:val="20"/>
          <w:szCs w:val="20"/>
        </w:rPr>
        <w:t>a</w:t>
      </w:r>
      <w:r w:rsidRPr="00B96237">
        <w:rPr>
          <w:spacing w:val="5"/>
          <w:sz w:val="20"/>
          <w:szCs w:val="20"/>
        </w:rPr>
        <w:t>r</w:t>
      </w:r>
      <w:r w:rsidRPr="00B96237">
        <w:rPr>
          <w:sz w:val="20"/>
          <w:szCs w:val="20"/>
        </w:rPr>
        <w:t>y</w:t>
      </w:r>
      <w:r w:rsidRPr="00B96237">
        <w:rPr>
          <w:spacing w:val="22"/>
          <w:sz w:val="20"/>
          <w:szCs w:val="20"/>
        </w:rPr>
        <w:t xml:space="preserve"> </w:t>
      </w:r>
      <w:r w:rsidRPr="00B96237">
        <w:rPr>
          <w:spacing w:val="2"/>
          <w:sz w:val="20"/>
          <w:szCs w:val="20"/>
        </w:rPr>
        <w:t>t</w:t>
      </w:r>
      <w:r w:rsidRPr="00B96237">
        <w:rPr>
          <w:sz w:val="20"/>
          <w:szCs w:val="20"/>
        </w:rPr>
        <w:t>o</w:t>
      </w:r>
      <w:r w:rsidRPr="00B96237">
        <w:rPr>
          <w:spacing w:val="22"/>
          <w:sz w:val="20"/>
          <w:szCs w:val="20"/>
        </w:rPr>
        <w:t xml:space="preserve"> </w:t>
      </w:r>
      <w:r w:rsidRPr="00B96237">
        <w:rPr>
          <w:spacing w:val="2"/>
          <w:sz w:val="20"/>
          <w:szCs w:val="20"/>
        </w:rPr>
        <w:t>i</w:t>
      </w:r>
      <w:r w:rsidRPr="00B96237">
        <w:rPr>
          <w:sz w:val="20"/>
          <w:szCs w:val="20"/>
        </w:rPr>
        <w:t>d</w:t>
      </w:r>
      <w:r w:rsidRPr="00B96237">
        <w:rPr>
          <w:spacing w:val="-3"/>
          <w:sz w:val="20"/>
          <w:szCs w:val="20"/>
        </w:rPr>
        <w:t>e</w:t>
      </w:r>
      <w:r w:rsidRPr="00B96237">
        <w:rPr>
          <w:spacing w:val="5"/>
          <w:sz w:val="20"/>
          <w:szCs w:val="20"/>
        </w:rPr>
        <w:t>n</w:t>
      </w:r>
      <w:r w:rsidRPr="00B96237">
        <w:rPr>
          <w:spacing w:val="2"/>
          <w:sz w:val="20"/>
          <w:szCs w:val="20"/>
        </w:rPr>
        <w:t>ti</w:t>
      </w:r>
      <w:r w:rsidRPr="00B96237">
        <w:rPr>
          <w:sz w:val="20"/>
          <w:szCs w:val="20"/>
        </w:rPr>
        <w:t>f</w:t>
      </w:r>
      <w:r w:rsidRPr="00B96237">
        <w:rPr>
          <w:spacing w:val="-9"/>
          <w:sz w:val="20"/>
          <w:szCs w:val="20"/>
        </w:rPr>
        <w:t>y</w:t>
      </w:r>
      <w:r w:rsidRPr="00B96237">
        <w:rPr>
          <w:sz w:val="20"/>
          <w:szCs w:val="20"/>
        </w:rPr>
        <w:t>,</w:t>
      </w:r>
      <w:r w:rsidRPr="00B96237">
        <w:rPr>
          <w:spacing w:val="29"/>
          <w:sz w:val="20"/>
          <w:szCs w:val="20"/>
        </w:rPr>
        <w:t xml:space="preserve"> </w:t>
      </w:r>
      <w:r w:rsidRPr="00B96237">
        <w:rPr>
          <w:spacing w:val="2"/>
          <w:sz w:val="20"/>
          <w:szCs w:val="20"/>
        </w:rPr>
        <w:t>i</w:t>
      </w:r>
      <w:r w:rsidRPr="00B96237">
        <w:rPr>
          <w:spacing w:val="5"/>
          <w:sz w:val="20"/>
          <w:szCs w:val="20"/>
        </w:rPr>
        <w:t>n</w:t>
      </w:r>
      <w:r w:rsidRPr="00B96237">
        <w:rPr>
          <w:spacing w:val="-1"/>
          <w:sz w:val="20"/>
          <w:szCs w:val="20"/>
        </w:rPr>
        <w:t>s</w:t>
      </w:r>
      <w:r w:rsidRPr="00B96237">
        <w:rPr>
          <w:spacing w:val="-3"/>
          <w:sz w:val="20"/>
          <w:szCs w:val="20"/>
        </w:rPr>
        <w:t>t</w:t>
      </w:r>
      <w:r w:rsidRPr="00B96237">
        <w:rPr>
          <w:spacing w:val="2"/>
          <w:sz w:val="20"/>
          <w:szCs w:val="20"/>
        </w:rPr>
        <w:t>a</w:t>
      </w:r>
      <w:r w:rsidRPr="00B96237">
        <w:rPr>
          <w:spacing w:val="-3"/>
          <w:sz w:val="20"/>
          <w:szCs w:val="20"/>
        </w:rPr>
        <w:t>l</w:t>
      </w:r>
      <w:r w:rsidRPr="00B96237">
        <w:rPr>
          <w:spacing w:val="2"/>
          <w:sz w:val="20"/>
          <w:szCs w:val="20"/>
        </w:rPr>
        <w:t>l</w:t>
      </w:r>
      <w:r w:rsidRPr="00B96237">
        <w:rPr>
          <w:sz w:val="20"/>
          <w:szCs w:val="20"/>
        </w:rPr>
        <w:t xml:space="preserve">, </w:t>
      </w:r>
      <w:r w:rsidRPr="00B96237">
        <w:rPr>
          <w:spacing w:val="-3"/>
          <w:sz w:val="20"/>
          <w:szCs w:val="20"/>
        </w:rPr>
        <w:t>c</w:t>
      </w:r>
      <w:r w:rsidRPr="00B96237">
        <w:rPr>
          <w:spacing w:val="-4"/>
          <w:sz w:val="20"/>
          <w:szCs w:val="20"/>
        </w:rPr>
        <w:t>o</w:t>
      </w:r>
      <w:r w:rsidRPr="00B96237">
        <w:rPr>
          <w:spacing w:val="5"/>
          <w:sz w:val="20"/>
          <w:szCs w:val="20"/>
        </w:rPr>
        <w:t>n</w:t>
      </w:r>
      <w:r w:rsidRPr="00B96237">
        <w:rPr>
          <w:spacing w:val="-4"/>
          <w:sz w:val="20"/>
          <w:szCs w:val="20"/>
        </w:rPr>
        <w:t>f</w:t>
      </w:r>
      <w:r w:rsidRPr="00B96237">
        <w:rPr>
          <w:spacing w:val="2"/>
          <w:sz w:val="20"/>
          <w:szCs w:val="20"/>
        </w:rPr>
        <w:t>i</w:t>
      </w:r>
      <w:r w:rsidRPr="00B96237">
        <w:rPr>
          <w:sz w:val="20"/>
          <w:szCs w:val="20"/>
        </w:rPr>
        <w:t>gu</w:t>
      </w:r>
      <w:r w:rsidRPr="00B96237">
        <w:rPr>
          <w:spacing w:val="5"/>
          <w:sz w:val="20"/>
          <w:szCs w:val="20"/>
        </w:rPr>
        <w:t>r</w:t>
      </w:r>
      <w:r w:rsidRPr="00B96237">
        <w:rPr>
          <w:spacing w:val="-3"/>
          <w:sz w:val="20"/>
          <w:szCs w:val="20"/>
        </w:rPr>
        <w:t>e</w:t>
      </w:r>
      <w:r w:rsidRPr="00B96237">
        <w:rPr>
          <w:sz w:val="20"/>
          <w:szCs w:val="20"/>
        </w:rPr>
        <w:t>,</w:t>
      </w:r>
      <w:r w:rsidRPr="00B96237">
        <w:rPr>
          <w:spacing w:val="8"/>
          <w:sz w:val="20"/>
          <w:szCs w:val="20"/>
        </w:rPr>
        <w:t xml:space="preserve"> </w:t>
      </w:r>
      <w:r w:rsidRPr="00B96237">
        <w:rPr>
          <w:sz w:val="20"/>
          <w:szCs w:val="20"/>
        </w:rPr>
        <w:t>u</w:t>
      </w:r>
      <w:r w:rsidRPr="00B96237">
        <w:rPr>
          <w:spacing w:val="-4"/>
          <w:sz w:val="20"/>
          <w:szCs w:val="20"/>
        </w:rPr>
        <w:t>pg</w:t>
      </w:r>
      <w:r w:rsidRPr="00B96237">
        <w:rPr>
          <w:spacing w:val="5"/>
          <w:sz w:val="20"/>
          <w:szCs w:val="20"/>
        </w:rPr>
        <w:t>r</w:t>
      </w:r>
      <w:r w:rsidRPr="00B96237">
        <w:rPr>
          <w:spacing w:val="2"/>
          <w:sz w:val="20"/>
          <w:szCs w:val="20"/>
        </w:rPr>
        <w:t>a</w:t>
      </w:r>
      <w:r w:rsidRPr="00B96237">
        <w:rPr>
          <w:sz w:val="20"/>
          <w:szCs w:val="20"/>
        </w:rPr>
        <w:t>de</w:t>
      </w:r>
      <w:r w:rsidRPr="00B96237">
        <w:rPr>
          <w:spacing w:val="2"/>
          <w:sz w:val="20"/>
          <w:szCs w:val="20"/>
        </w:rPr>
        <w:t xml:space="preserve"> </w:t>
      </w:r>
      <w:r w:rsidRPr="00B96237">
        <w:rPr>
          <w:spacing w:val="-3"/>
          <w:sz w:val="20"/>
          <w:szCs w:val="20"/>
        </w:rPr>
        <w:t>a</w:t>
      </w:r>
      <w:r w:rsidRPr="00B96237">
        <w:rPr>
          <w:sz w:val="20"/>
          <w:szCs w:val="20"/>
        </w:rPr>
        <w:t>nd</w:t>
      </w:r>
      <w:r w:rsidRPr="00B96237">
        <w:rPr>
          <w:spacing w:val="5"/>
          <w:sz w:val="20"/>
          <w:szCs w:val="20"/>
        </w:rPr>
        <w:t xml:space="preserve"> </w:t>
      </w:r>
      <w:r w:rsidRPr="00B96237">
        <w:rPr>
          <w:spacing w:val="-3"/>
          <w:sz w:val="20"/>
          <w:szCs w:val="20"/>
        </w:rPr>
        <w:t>t</w:t>
      </w:r>
      <w:r w:rsidRPr="00B96237">
        <w:rPr>
          <w:spacing w:val="5"/>
          <w:sz w:val="20"/>
          <w:szCs w:val="20"/>
        </w:rPr>
        <w:t>r</w:t>
      </w:r>
      <w:r w:rsidRPr="00B96237">
        <w:rPr>
          <w:spacing w:val="-4"/>
          <w:sz w:val="20"/>
          <w:szCs w:val="20"/>
        </w:rPr>
        <w:t>o</w:t>
      </w:r>
      <w:r w:rsidRPr="00B96237">
        <w:rPr>
          <w:sz w:val="20"/>
          <w:szCs w:val="20"/>
        </w:rPr>
        <w:t>u</w:t>
      </w:r>
      <w:r w:rsidRPr="00B96237">
        <w:rPr>
          <w:spacing w:val="-4"/>
          <w:sz w:val="20"/>
          <w:szCs w:val="20"/>
        </w:rPr>
        <w:t>b</w:t>
      </w:r>
      <w:r w:rsidRPr="00B96237">
        <w:rPr>
          <w:spacing w:val="2"/>
          <w:sz w:val="20"/>
          <w:szCs w:val="20"/>
        </w:rPr>
        <w:t>l</w:t>
      </w:r>
      <w:r w:rsidRPr="00B96237">
        <w:rPr>
          <w:spacing w:val="-3"/>
          <w:sz w:val="20"/>
          <w:szCs w:val="20"/>
        </w:rPr>
        <w:t>e</w:t>
      </w:r>
      <w:r w:rsidRPr="00B96237">
        <w:rPr>
          <w:spacing w:val="-1"/>
          <w:sz w:val="20"/>
          <w:szCs w:val="20"/>
        </w:rPr>
        <w:t>s</w:t>
      </w:r>
      <w:r w:rsidRPr="00B96237">
        <w:rPr>
          <w:spacing w:val="5"/>
          <w:sz w:val="20"/>
          <w:szCs w:val="20"/>
        </w:rPr>
        <w:t>h</w:t>
      </w:r>
      <w:r w:rsidRPr="00B96237">
        <w:rPr>
          <w:spacing w:val="-4"/>
          <w:sz w:val="20"/>
          <w:szCs w:val="20"/>
        </w:rPr>
        <w:t>oo</w:t>
      </w:r>
      <w:r w:rsidRPr="00B96237">
        <w:rPr>
          <w:sz w:val="20"/>
          <w:szCs w:val="20"/>
        </w:rPr>
        <w:t>t</w:t>
      </w:r>
      <w:r w:rsidRPr="00B96237">
        <w:rPr>
          <w:spacing w:val="7"/>
          <w:sz w:val="20"/>
          <w:szCs w:val="20"/>
        </w:rPr>
        <w:t xml:space="preserve"> </w:t>
      </w:r>
      <w:r w:rsidRPr="00B96237">
        <w:rPr>
          <w:sz w:val="20"/>
          <w:szCs w:val="20"/>
        </w:rPr>
        <w:t>p</w:t>
      </w:r>
      <w:r w:rsidRPr="00B96237">
        <w:rPr>
          <w:spacing w:val="-3"/>
          <w:sz w:val="20"/>
          <w:szCs w:val="20"/>
        </w:rPr>
        <w:t>e</w:t>
      </w:r>
      <w:r w:rsidRPr="00B96237">
        <w:rPr>
          <w:spacing w:val="5"/>
          <w:sz w:val="20"/>
          <w:szCs w:val="20"/>
        </w:rPr>
        <w:t>r</w:t>
      </w:r>
      <w:r w:rsidRPr="00B96237">
        <w:rPr>
          <w:spacing w:val="-1"/>
          <w:sz w:val="20"/>
          <w:szCs w:val="20"/>
        </w:rPr>
        <w:t>s</w:t>
      </w:r>
      <w:r w:rsidRPr="00B96237">
        <w:rPr>
          <w:spacing w:val="-4"/>
          <w:sz w:val="20"/>
          <w:szCs w:val="20"/>
        </w:rPr>
        <w:t>o</w:t>
      </w:r>
      <w:r w:rsidRPr="00B96237">
        <w:rPr>
          <w:spacing w:val="5"/>
          <w:sz w:val="20"/>
          <w:szCs w:val="20"/>
        </w:rPr>
        <w:t>n</w:t>
      </w:r>
      <w:r w:rsidRPr="00B96237">
        <w:rPr>
          <w:spacing w:val="2"/>
          <w:sz w:val="20"/>
          <w:szCs w:val="20"/>
        </w:rPr>
        <w:t>a</w:t>
      </w:r>
      <w:r w:rsidRPr="00B96237">
        <w:rPr>
          <w:sz w:val="20"/>
          <w:szCs w:val="20"/>
        </w:rPr>
        <w:t>l</w:t>
      </w:r>
      <w:r w:rsidRPr="00B96237">
        <w:rPr>
          <w:spacing w:val="7"/>
          <w:sz w:val="20"/>
          <w:szCs w:val="20"/>
        </w:rPr>
        <w:t xml:space="preserve"> </w:t>
      </w:r>
      <w:r w:rsidRPr="00B96237">
        <w:rPr>
          <w:spacing w:val="-3"/>
          <w:sz w:val="20"/>
          <w:szCs w:val="20"/>
        </w:rPr>
        <w:t>c</w:t>
      </w:r>
      <w:r w:rsidRPr="00B96237">
        <w:rPr>
          <w:spacing w:val="-4"/>
          <w:sz w:val="20"/>
          <w:szCs w:val="20"/>
        </w:rPr>
        <w:t>o</w:t>
      </w:r>
      <w:r w:rsidRPr="00B96237">
        <w:rPr>
          <w:spacing w:val="2"/>
          <w:sz w:val="20"/>
          <w:szCs w:val="20"/>
        </w:rPr>
        <w:t>m</w:t>
      </w:r>
      <w:r w:rsidRPr="00B96237">
        <w:rPr>
          <w:sz w:val="20"/>
          <w:szCs w:val="20"/>
        </w:rPr>
        <w:t>p</w:t>
      </w:r>
      <w:r w:rsidRPr="00B96237">
        <w:rPr>
          <w:spacing w:val="-4"/>
          <w:sz w:val="20"/>
          <w:szCs w:val="20"/>
        </w:rPr>
        <w:t>u</w:t>
      </w:r>
      <w:r w:rsidRPr="00B96237">
        <w:rPr>
          <w:spacing w:val="2"/>
          <w:sz w:val="20"/>
          <w:szCs w:val="20"/>
        </w:rPr>
        <w:t>t</w:t>
      </w:r>
      <w:r w:rsidRPr="00B96237">
        <w:rPr>
          <w:spacing w:val="-3"/>
          <w:sz w:val="20"/>
          <w:szCs w:val="20"/>
        </w:rPr>
        <w:t>e</w:t>
      </w:r>
      <w:r w:rsidRPr="00B96237">
        <w:rPr>
          <w:sz w:val="20"/>
          <w:szCs w:val="20"/>
        </w:rPr>
        <w:t>r</w:t>
      </w:r>
      <w:r w:rsidRPr="00B96237">
        <w:rPr>
          <w:spacing w:val="10"/>
          <w:sz w:val="20"/>
          <w:szCs w:val="20"/>
        </w:rPr>
        <w:t xml:space="preserve"> </w:t>
      </w:r>
      <w:r w:rsidRPr="00B96237">
        <w:rPr>
          <w:spacing w:val="-8"/>
          <w:sz w:val="20"/>
          <w:szCs w:val="20"/>
        </w:rPr>
        <w:t>c</w:t>
      </w:r>
      <w:r w:rsidRPr="00B96237">
        <w:rPr>
          <w:spacing w:val="-4"/>
          <w:sz w:val="20"/>
          <w:szCs w:val="20"/>
        </w:rPr>
        <w:t>o</w:t>
      </w:r>
      <w:r w:rsidRPr="00B96237">
        <w:rPr>
          <w:spacing w:val="2"/>
          <w:sz w:val="20"/>
          <w:szCs w:val="20"/>
        </w:rPr>
        <w:t>m</w:t>
      </w:r>
      <w:r w:rsidRPr="00B96237">
        <w:rPr>
          <w:sz w:val="20"/>
          <w:szCs w:val="20"/>
        </w:rPr>
        <w:t>p</w:t>
      </w:r>
      <w:r w:rsidRPr="00B96237">
        <w:rPr>
          <w:spacing w:val="-4"/>
          <w:sz w:val="20"/>
          <w:szCs w:val="20"/>
        </w:rPr>
        <w:t>o</w:t>
      </w:r>
      <w:r w:rsidRPr="00B96237">
        <w:rPr>
          <w:spacing w:val="5"/>
          <w:sz w:val="20"/>
          <w:szCs w:val="20"/>
        </w:rPr>
        <w:t>n</w:t>
      </w:r>
      <w:r w:rsidRPr="00B96237">
        <w:rPr>
          <w:spacing w:val="-3"/>
          <w:sz w:val="20"/>
          <w:szCs w:val="20"/>
        </w:rPr>
        <w:t>e</w:t>
      </w:r>
      <w:r w:rsidRPr="00B96237">
        <w:rPr>
          <w:spacing w:val="5"/>
          <w:sz w:val="20"/>
          <w:szCs w:val="20"/>
        </w:rPr>
        <w:t>n</w:t>
      </w:r>
      <w:r w:rsidRPr="00B96237">
        <w:rPr>
          <w:spacing w:val="2"/>
          <w:sz w:val="20"/>
          <w:szCs w:val="20"/>
        </w:rPr>
        <w:t>t</w:t>
      </w:r>
      <w:r w:rsidRPr="00B96237">
        <w:rPr>
          <w:spacing w:val="-6"/>
          <w:sz w:val="20"/>
          <w:szCs w:val="20"/>
        </w:rPr>
        <w:t>s</w:t>
      </w:r>
      <w:r w:rsidRPr="00B96237">
        <w:rPr>
          <w:sz w:val="20"/>
          <w:szCs w:val="20"/>
        </w:rPr>
        <w:t>,</w:t>
      </w:r>
      <w:r w:rsidRPr="00B96237">
        <w:rPr>
          <w:spacing w:val="8"/>
          <w:sz w:val="20"/>
          <w:szCs w:val="20"/>
        </w:rPr>
        <w:t xml:space="preserve"> </w:t>
      </w:r>
      <w:r w:rsidRPr="00B96237">
        <w:rPr>
          <w:spacing w:val="-3"/>
          <w:sz w:val="20"/>
          <w:szCs w:val="20"/>
        </w:rPr>
        <w:t>l</w:t>
      </w:r>
      <w:r w:rsidRPr="00B96237">
        <w:rPr>
          <w:spacing w:val="2"/>
          <w:sz w:val="20"/>
          <w:szCs w:val="20"/>
        </w:rPr>
        <w:t>a</w:t>
      </w:r>
      <w:r w:rsidRPr="00B96237">
        <w:rPr>
          <w:sz w:val="20"/>
          <w:szCs w:val="20"/>
        </w:rPr>
        <w:t>p</w:t>
      </w:r>
      <w:r w:rsidRPr="00B96237">
        <w:rPr>
          <w:spacing w:val="2"/>
          <w:sz w:val="20"/>
          <w:szCs w:val="20"/>
        </w:rPr>
        <w:t>t</w:t>
      </w:r>
      <w:r w:rsidRPr="00B96237">
        <w:rPr>
          <w:spacing w:val="-4"/>
          <w:sz w:val="20"/>
          <w:szCs w:val="20"/>
        </w:rPr>
        <w:t>o</w:t>
      </w:r>
      <w:r w:rsidRPr="00B96237">
        <w:rPr>
          <w:sz w:val="20"/>
          <w:szCs w:val="20"/>
        </w:rPr>
        <w:t>ps</w:t>
      </w:r>
      <w:r w:rsidRPr="00B96237">
        <w:rPr>
          <w:spacing w:val="4"/>
          <w:sz w:val="20"/>
          <w:szCs w:val="20"/>
        </w:rPr>
        <w:t xml:space="preserve"> </w:t>
      </w:r>
      <w:r w:rsidRPr="00B96237">
        <w:rPr>
          <w:spacing w:val="-3"/>
          <w:sz w:val="20"/>
          <w:szCs w:val="20"/>
        </w:rPr>
        <w:t>a</w:t>
      </w:r>
      <w:r w:rsidRPr="00B96237">
        <w:rPr>
          <w:spacing w:val="5"/>
          <w:sz w:val="20"/>
          <w:szCs w:val="20"/>
        </w:rPr>
        <w:t>n</w:t>
      </w:r>
      <w:r w:rsidRPr="00B96237">
        <w:rPr>
          <w:sz w:val="20"/>
          <w:szCs w:val="20"/>
        </w:rPr>
        <w:t>d p</w:t>
      </w:r>
      <w:r w:rsidRPr="00B96237">
        <w:rPr>
          <w:spacing w:val="-4"/>
          <w:sz w:val="20"/>
          <w:szCs w:val="20"/>
        </w:rPr>
        <w:t>o</w:t>
      </w:r>
      <w:r w:rsidRPr="00B96237">
        <w:rPr>
          <w:spacing w:val="5"/>
          <w:sz w:val="20"/>
          <w:szCs w:val="20"/>
        </w:rPr>
        <w:t>r</w:t>
      </w:r>
      <w:r w:rsidRPr="00B96237">
        <w:rPr>
          <w:spacing w:val="-3"/>
          <w:sz w:val="20"/>
          <w:szCs w:val="20"/>
        </w:rPr>
        <w:t>t</w:t>
      </w:r>
      <w:r w:rsidRPr="00B96237">
        <w:rPr>
          <w:spacing w:val="2"/>
          <w:sz w:val="20"/>
          <w:szCs w:val="20"/>
        </w:rPr>
        <w:t>a</w:t>
      </w:r>
      <w:r w:rsidRPr="00B96237">
        <w:rPr>
          <w:spacing w:val="-4"/>
          <w:sz w:val="20"/>
          <w:szCs w:val="20"/>
        </w:rPr>
        <w:t>b</w:t>
      </w:r>
      <w:r w:rsidRPr="00B96237">
        <w:rPr>
          <w:spacing w:val="2"/>
          <w:sz w:val="20"/>
          <w:szCs w:val="20"/>
        </w:rPr>
        <w:t>l</w:t>
      </w:r>
      <w:r w:rsidRPr="00B96237">
        <w:rPr>
          <w:sz w:val="20"/>
          <w:szCs w:val="20"/>
        </w:rPr>
        <w:t>e</w:t>
      </w:r>
      <w:r w:rsidRPr="00B96237">
        <w:rPr>
          <w:spacing w:val="2"/>
          <w:sz w:val="20"/>
          <w:szCs w:val="20"/>
        </w:rPr>
        <w:t xml:space="preserve"> </w:t>
      </w:r>
      <w:r w:rsidRPr="00B96237">
        <w:rPr>
          <w:sz w:val="20"/>
          <w:szCs w:val="20"/>
        </w:rPr>
        <w:t>d</w:t>
      </w:r>
      <w:r w:rsidRPr="00B96237">
        <w:rPr>
          <w:spacing w:val="-3"/>
          <w:sz w:val="20"/>
          <w:szCs w:val="20"/>
        </w:rPr>
        <w:t>e</w:t>
      </w:r>
      <w:r w:rsidRPr="00B96237">
        <w:rPr>
          <w:spacing w:val="-4"/>
          <w:sz w:val="20"/>
          <w:szCs w:val="20"/>
        </w:rPr>
        <w:t>v</w:t>
      </w:r>
      <w:r w:rsidRPr="00B96237">
        <w:rPr>
          <w:spacing w:val="2"/>
          <w:sz w:val="20"/>
          <w:szCs w:val="20"/>
        </w:rPr>
        <w:t>ic</w:t>
      </w:r>
      <w:r w:rsidRPr="00B96237">
        <w:rPr>
          <w:spacing w:val="-3"/>
          <w:sz w:val="20"/>
          <w:szCs w:val="20"/>
        </w:rPr>
        <w:t>e</w:t>
      </w:r>
      <w:r w:rsidRPr="00B96237">
        <w:rPr>
          <w:spacing w:val="-1"/>
          <w:sz w:val="20"/>
          <w:szCs w:val="20"/>
        </w:rPr>
        <w:t>s</w:t>
      </w:r>
      <w:r w:rsidRPr="00B96237">
        <w:rPr>
          <w:sz w:val="20"/>
          <w:szCs w:val="20"/>
        </w:rPr>
        <w:t>,</w:t>
      </w:r>
      <w:r w:rsidRPr="00B96237">
        <w:rPr>
          <w:spacing w:val="8"/>
          <w:sz w:val="20"/>
          <w:szCs w:val="20"/>
        </w:rPr>
        <w:t xml:space="preserve"> </w:t>
      </w:r>
      <w:r w:rsidRPr="00B96237">
        <w:rPr>
          <w:spacing w:val="-4"/>
          <w:sz w:val="20"/>
          <w:szCs w:val="20"/>
        </w:rPr>
        <w:t>o</w:t>
      </w:r>
      <w:r w:rsidRPr="00B96237">
        <w:rPr>
          <w:sz w:val="20"/>
          <w:szCs w:val="20"/>
        </w:rPr>
        <w:t>p</w:t>
      </w:r>
      <w:r w:rsidRPr="00B96237">
        <w:rPr>
          <w:spacing w:val="-3"/>
          <w:sz w:val="20"/>
          <w:szCs w:val="20"/>
        </w:rPr>
        <w:t>e</w:t>
      </w:r>
      <w:r w:rsidRPr="00B96237">
        <w:rPr>
          <w:spacing w:val="6"/>
          <w:sz w:val="20"/>
          <w:szCs w:val="20"/>
        </w:rPr>
        <w:t>r</w:t>
      </w:r>
      <w:r w:rsidRPr="00B96237">
        <w:rPr>
          <w:spacing w:val="2"/>
          <w:sz w:val="20"/>
          <w:szCs w:val="20"/>
        </w:rPr>
        <w:t>at</w:t>
      </w:r>
      <w:r w:rsidRPr="00B96237">
        <w:rPr>
          <w:spacing w:val="-3"/>
          <w:sz w:val="20"/>
          <w:szCs w:val="20"/>
        </w:rPr>
        <w:t>i</w:t>
      </w:r>
      <w:r w:rsidRPr="00B96237">
        <w:rPr>
          <w:spacing w:val="5"/>
          <w:sz w:val="20"/>
          <w:szCs w:val="20"/>
        </w:rPr>
        <w:t>n</w:t>
      </w:r>
      <w:r w:rsidRPr="00B96237">
        <w:rPr>
          <w:sz w:val="20"/>
          <w:szCs w:val="20"/>
        </w:rPr>
        <w:t>g</w:t>
      </w:r>
      <w:r w:rsidRPr="00B96237">
        <w:rPr>
          <w:spacing w:val="5"/>
          <w:sz w:val="20"/>
          <w:szCs w:val="20"/>
        </w:rPr>
        <w:t xml:space="preserve"> </w:t>
      </w:r>
      <w:r w:rsidRPr="00B96237">
        <w:rPr>
          <w:spacing w:val="-1"/>
          <w:sz w:val="20"/>
          <w:szCs w:val="20"/>
        </w:rPr>
        <w:t>s</w:t>
      </w:r>
      <w:r w:rsidRPr="00B96237">
        <w:rPr>
          <w:spacing w:val="-9"/>
          <w:sz w:val="20"/>
          <w:szCs w:val="20"/>
        </w:rPr>
        <w:t>y</w:t>
      </w:r>
      <w:r w:rsidRPr="00B96237">
        <w:rPr>
          <w:spacing w:val="-1"/>
          <w:sz w:val="20"/>
          <w:szCs w:val="20"/>
        </w:rPr>
        <w:t>s</w:t>
      </w:r>
      <w:r w:rsidRPr="00B96237">
        <w:rPr>
          <w:spacing w:val="2"/>
          <w:sz w:val="20"/>
          <w:szCs w:val="20"/>
        </w:rPr>
        <w:t>tem</w:t>
      </w:r>
      <w:r w:rsidRPr="00B96237">
        <w:rPr>
          <w:spacing w:val="-1"/>
          <w:sz w:val="20"/>
          <w:szCs w:val="20"/>
        </w:rPr>
        <w:t>s</w:t>
      </w:r>
      <w:r w:rsidRPr="00B96237">
        <w:rPr>
          <w:sz w:val="20"/>
          <w:szCs w:val="20"/>
        </w:rPr>
        <w:t>, pr</w:t>
      </w:r>
      <w:r w:rsidRPr="00B96237">
        <w:rPr>
          <w:spacing w:val="-3"/>
          <w:sz w:val="20"/>
          <w:szCs w:val="20"/>
        </w:rPr>
        <w:t>i</w:t>
      </w:r>
      <w:r w:rsidRPr="00B96237">
        <w:rPr>
          <w:spacing w:val="5"/>
          <w:sz w:val="20"/>
          <w:szCs w:val="20"/>
        </w:rPr>
        <w:t>n</w:t>
      </w:r>
      <w:r w:rsidRPr="00B96237">
        <w:rPr>
          <w:spacing w:val="2"/>
          <w:sz w:val="20"/>
          <w:szCs w:val="20"/>
        </w:rPr>
        <w:t>t</w:t>
      </w:r>
      <w:r w:rsidRPr="00B96237">
        <w:rPr>
          <w:spacing w:val="-8"/>
          <w:sz w:val="20"/>
          <w:szCs w:val="20"/>
        </w:rPr>
        <w:t>e</w:t>
      </w:r>
      <w:r w:rsidRPr="00B96237">
        <w:rPr>
          <w:spacing w:val="5"/>
          <w:sz w:val="20"/>
          <w:szCs w:val="20"/>
        </w:rPr>
        <w:t>r</w:t>
      </w:r>
      <w:r w:rsidRPr="00B96237">
        <w:rPr>
          <w:sz w:val="20"/>
          <w:szCs w:val="20"/>
        </w:rPr>
        <w:t>s</w:t>
      </w:r>
      <w:r w:rsidRPr="00B96237">
        <w:rPr>
          <w:spacing w:val="4"/>
          <w:sz w:val="20"/>
          <w:szCs w:val="20"/>
        </w:rPr>
        <w:t xml:space="preserve"> </w:t>
      </w:r>
      <w:r w:rsidRPr="00B96237">
        <w:rPr>
          <w:spacing w:val="-3"/>
          <w:sz w:val="20"/>
          <w:szCs w:val="20"/>
        </w:rPr>
        <w:t>a</w:t>
      </w:r>
      <w:r w:rsidRPr="00B96237">
        <w:rPr>
          <w:spacing w:val="1"/>
          <w:sz w:val="20"/>
          <w:szCs w:val="20"/>
        </w:rPr>
        <w:t>n</w:t>
      </w:r>
      <w:r w:rsidRPr="00B96237">
        <w:rPr>
          <w:sz w:val="20"/>
          <w:szCs w:val="20"/>
        </w:rPr>
        <w:t>d</w:t>
      </w:r>
      <w:r w:rsidRPr="00B96237">
        <w:rPr>
          <w:spacing w:val="5"/>
          <w:sz w:val="20"/>
          <w:szCs w:val="20"/>
        </w:rPr>
        <w:t xml:space="preserve"> </w:t>
      </w:r>
      <w:r w:rsidRPr="00B96237">
        <w:rPr>
          <w:spacing w:val="-1"/>
          <w:sz w:val="20"/>
          <w:szCs w:val="20"/>
        </w:rPr>
        <w:t>s</w:t>
      </w:r>
      <w:r w:rsidRPr="00B96237">
        <w:rPr>
          <w:spacing w:val="-3"/>
          <w:sz w:val="20"/>
          <w:szCs w:val="20"/>
        </w:rPr>
        <w:t>ca</w:t>
      </w:r>
      <w:r w:rsidRPr="00B96237">
        <w:rPr>
          <w:sz w:val="20"/>
          <w:szCs w:val="20"/>
        </w:rPr>
        <w:t>n</w:t>
      </w:r>
      <w:r w:rsidRPr="00B96237">
        <w:rPr>
          <w:spacing w:val="5"/>
          <w:sz w:val="20"/>
          <w:szCs w:val="20"/>
        </w:rPr>
        <w:t>n</w:t>
      </w:r>
      <w:r w:rsidRPr="00B96237">
        <w:rPr>
          <w:spacing w:val="-8"/>
          <w:sz w:val="20"/>
          <w:szCs w:val="20"/>
        </w:rPr>
        <w:t>e</w:t>
      </w:r>
      <w:r w:rsidRPr="00B96237">
        <w:rPr>
          <w:spacing w:val="5"/>
          <w:sz w:val="20"/>
          <w:szCs w:val="20"/>
        </w:rPr>
        <w:t>r</w:t>
      </w:r>
      <w:r w:rsidRPr="00B96237">
        <w:rPr>
          <w:spacing w:val="-1"/>
          <w:sz w:val="20"/>
          <w:szCs w:val="20"/>
        </w:rPr>
        <w:t>s</w:t>
      </w:r>
      <w:r w:rsidRPr="00B96237">
        <w:rPr>
          <w:sz w:val="20"/>
          <w:szCs w:val="20"/>
        </w:rPr>
        <w:t>,</w:t>
      </w:r>
      <w:r w:rsidRPr="00B96237">
        <w:rPr>
          <w:spacing w:val="3"/>
          <w:sz w:val="20"/>
          <w:szCs w:val="20"/>
        </w:rPr>
        <w:t xml:space="preserve"> </w:t>
      </w:r>
      <w:r w:rsidRPr="00B96237">
        <w:rPr>
          <w:spacing w:val="5"/>
          <w:sz w:val="20"/>
          <w:szCs w:val="20"/>
        </w:rPr>
        <w:t>n</w:t>
      </w:r>
      <w:r w:rsidRPr="00B96237">
        <w:rPr>
          <w:spacing w:val="-8"/>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1"/>
          <w:sz w:val="20"/>
          <w:szCs w:val="20"/>
        </w:rPr>
        <w:t>s</w:t>
      </w:r>
      <w:r w:rsidRPr="00B96237">
        <w:rPr>
          <w:sz w:val="20"/>
          <w:szCs w:val="20"/>
        </w:rPr>
        <w:t>,</w:t>
      </w:r>
      <w:r w:rsidRPr="00B96237">
        <w:rPr>
          <w:spacing w:val="7"/>
          <w:sz w:val="20"/>
          <w:szCs w:val="20"/>
        </w:rPr>
        <w:t xml:space="preserve"> </w:t>
      </w:r>
      <w:r w:rsidRPr="00B96237">
        <w:rPr>
          <w:spacing w:val="-1"/>
          <w:sz w:val="20"/>
          <w:szCs w:val="20"/>
        </w:rPr>
        <w:t>s</w:t>
      </w:r>
      <w:r w:rsidRPr="00B96237">
        <w:rPr>
          <w:spacing w:val="-3"/>
          <w:sz w:val="20"/>
          <w:szCs w:val="20"/>
        </w:rPr>
        <w:t>ec</w:t>
      </w:r>
      <w:r w:rsidRPr="00B96237">
        <w:rPr>
          <w:sz w:val="20"/>
          <w:szCs w:val="20"/>
        </w:rPr>
        <w:t>u</w:t>
      </w:r>
      <w:r w:rsidRPr="00B96237">
        <w:rPr>
          <w:spacing w:val="5"/>
          <w:sz w:val="20"/>
          <w:szCs w:val="20"/>
        </w:rPr>
        <w:t>r</w:t>
      </w:r>
      <w:r w:rsidRPr="00B96237">
        <w:rPr>
          <w:spacing w:val="-3"/>
          <w:sz w:val="20"/>
          <w:szCs w:val="20"/>
        </w:rPr>
        <w:t>i</w:t>
      </w:r>
      <w:r w:rsidRPr="00B96237">
        <w:rPr>
          <w:spacing w:val="2"/>
          <w:sz w:val="20"/>
          <w:szCs w:val="20"/>
        </w:rPr>
        <w:t>t</w:t>
      </w:r>
      <w:r w:rsidRPr="00B96237">
        <w:rPr>
          <w:spacing w:val="-9"/>
          <w:sz w:val="20"/>
          <w:szCs w:val="20"/>
        </w:rPr>
        <w:t>y</w:t>
      </w:r>
      <w:r w:rsidRPr="00B96237">
        <w:rPr>
          <w:sz w:val="20"/>
          <w:szCs w:val="20"/>
        </w:rPr>
        <w:t>,</w:t>
      </w:r>
      <w:r w:rsidRPr="00B96237">
        <w:rPr>
          <w:spacing w:val="7"/>
          <w:sz w:val="20"/>
          <w:szCs w:val="20"/>
        </w:rPr>
        <w:t xml:space="preserve"> </w:t>
      </w:r>
      <w:r w:rsidRPr="00B96237">
        <w:rPr>
          <w:sz w:val="20"/>
          <w:szCs w:val="20"/>
        </w:rPr>
        <w:t>u</w:t>
      </w:r>
      <w:r w:rsidRPr="00B96237">
        <w:rPr>
          <w:spacing w:val="5"/>
          <w:sz w:val="20"/>
          <w:szCs w:val="20"/>
        </w:rPr>
        <w:t>n</w:t>
      </w:r>
      <w:r w:rsidRPr="00B96237">
        <w:rPr>
          <w:sz w:val="20"/>
          <w:szCs w:val="20"/>
        </w:rPr>
        <w:t>d</w:t>
      </w:r>
      <w:r w:rsidRPr="00B96237">
        <w:rPr>
          <w:spacing w:val="-8"/>
          <w:sz w:val="20"/>
          <w:szCs w:val="20"/>
        </w:rPr>
        <w:t>e</w:t>
      </w:r>
      <w:r w:rsidRPr="00B96237">
        <w:rPr>
          <w:spacing w:val="5"/>
          <w:sz w:val="20"/>
          <w:szCs w:val="20"/>
        </w:rPr>
        <w:t>r</w:t>
      </w:r>
      <w:r w:rsidRPr="00B96237">
        <w:rPr>
          <w:spacing w:val="-1"/>
          <w:sz w:val="20"/>
          <w:szCs w:val="20"/>
        </w:rPr>
        <w:t>s</w:t>
      </w:r>
      <w:r w:rsidRPr="00B96237">
        <w:rPr>
          <w:spacing w:val="2"/>
          <w:sz w:val="20"/>
          <w:szCs w:val="20"/>
        </w:rPr>
        <w:t>t</w:t>
      </w:r>
      <w:r w:rsidRPr="00B96237">
        <w:rPr>
          <w:spacing w:val="-3"/>
          <w:sz w:val="20"/>
          <w:szCs w:val="20"/>
        </w:rPr>
        <w:t>a</w:t>
      </w:r>
      <w:r w:rsidRPr="00B96237">
        <w:rPr>
          <w:sz w:val="20"/>
          <w:szCs w:val="20"/>
        </w:rPr>
        <w:t>nd</w:t>
      </w:r>
      <w:r w:rsidRPr="00B96237">
        <w:rPr>
          <w:spacing w:val="5"/>
          <w:sz w:val="20"/>
          <w:szCs w:val="20"/>
        </w:rPr>
        <w:t xml:space="preserve"> </w:t>
      </w:r>
      <w:r w:rsidRPr="00B96237">
        <w:rPr>
          <w:spacing w:val="-1"/>
          <w:sz w:val="20"/>
          <w:szCs w:val="20"/>
        </w:rPr>
        <w:t>s</w:t>
      </w:r>
      <w:r w:rsidRPr="00B96237">
        <w:rPr>
          <w:spacing w:val="2"/>
          <w:sz w:val="20"/>
          <w:szCs w:val="20"/>
        </w:rPr>
        <w:t>a</w:t>
      </w:r>
      <w:r w:rsidRPr="00B96237">
        <w:rPr>
          <w:spacing w:val="-4"/>
          <w:sz w:val="20"/>
          <w:szCs w:val="20"/>
        </w:rPr>
        <w:t>f</w:t>
      </w:r>
      <w:r w:rsidRPr="00B96237">
        <w:rPr>
          <w:spacing w:val="-3"/>
          <w:sz w:val="20"/>
          <w:szCs w:val="20"/>
        </w:rPr>
        <w:t>e</w:t>
      </w:r>
      <w:r w:rsidRPr="00B96237">
        <w:rPr>
          <w:spacing w:val="2"/>
          <w:sz w:val="20"/>
          <w:szCs w:val="20"/>
        </w:rPr>
        <w:t>t</w:t>
      </w:r>
      <w:r w:rsidRPr="00B96237">
        <w:rPr>
          <w:sz w:val="20"/>
          <w:szCs w:val="20"/>
        </w:rPr>
        <w:t>y</w:t>
      </w:r>
      <w:r w:rsidRPr="00B96237">
        <w:rPr>
          <w:spacing w:val="1"/>
          <w:sz w:val="20"/>
          <w:szCs w:val="20"/>
        </w:rPr>
        <w:t xml:space="preserve"> </w:t>
      </w:r>
      <w:r w:rsidRPr="00B96237">
        <w:rPr>
          <w:spacing w:val="-3"/>
          <w:sz w:val="20"/>
          <w:szCs w:val="20"/>
        </w:rPr>
        <w:t>a</w:t>
      </w:r>
      <w:r w:rsidRPr="00B96237">
        <w:rPr>
          <w:spacing w:val="5"/>
          <w:sz w:val="20"/>
          <w:szCs w:val="20"/>
        </w:rPr>
        <w:t>n</w:t>
      </w:r>
      <w:r w:rsidRPr="00B96237">
        <w:rPr>
          <w:sz w:val="20"/>
          <w:szCs w:val="20"/>
        </w:rPr>
        <w:t>d</w:t>
      </w:r>
      <w:r w:rsidRPr="00B96237">
        <w:rPr>
          <w:spacing w:val="5"/>
          <w:sz w:val="20"/>
          <w:szCs w:val="20"/>
        </w:rPr>
        <w:t xml:space="preserve"> </w:t>
      </w:r>
      <w:r w:rsidRPr="00B96237">
        <w:rPr>
          <w:spacing w:val="-8"/>
          <w:sz w:val="20"/>
          <w:szCs w:val="20"/>
        </w:rPr>
        <w:t>e</w:t>
      </w:r>
      <w:r w:rsidRPr="00B96237">
        <w:rPr>
          <w:spacing w:val="5"/>
          <w:sz w:val="20"/>
          <w:szCs w:val="20"/>
        </w:rPr>
        <w:t>n</w:t>
      </w:r>
      <w:r w:rsidRPr="00B96237">
        <w:rPr>
          <w:spacing w:val="-4"/>
          <w:sz w:val="20"/>
          <w:szCs w:val="20"/>
        </w:rPr>
        <w:t>v</w:t>
      </w:r>
      <w:r w:rsidRPr="00B96237">
        <w:rPr>
          <w:spacing w:val="-3"/>
          <w:sz w:val="20"/>
          <w:szCs w:val="20"/>
        </w:rPr>
        <w:t>i</w:t>
      </w:r>
      <w:r w:rsidRPr="00B96237">
        <w:rPr>
          <w:spacing w:val="5"/>
          <w:sz w:val="20"/>
          <w:szCs w:val="20"/>
        </w:rPr>
        <w:t>r</w:t>
      </w:r>
      <w:r w:rsidRPr="00B96237">
        <w:rPr>
          <w:spacing w:val="-4"/>
          <w:sz w:val="20"/>
          <w:szCs w:val="20"/>
        </w:rPr>
        <w:t>o</w:t>
      </w:r>
      <w:r w:rsidRPr="00B96237">
        <w:rPr>
          <w:sz w:val="20"/>
          <w:szCs w:val="20"/>
        </w:rPr>
        <w:t>n</w:t>
      </w:r>
      <w:r w:rsidRPr="00B96237">
        <w:rPr>
          <w:spacing w:val="2"/>
          <w:sz w:val="20"/>
          <w:szCs w:val="20"/>
        </w:rPr>
        <w:t>m</w:t>
      </w:r>
      <w:r w:rsidRPr="00B96237">
        <w:rPr>
          <w:spacing w:val="-3"/>
          <w:sz w:val="20"/>
          <w:szCs w:val="20"/>
        </w:rPr>
        <w:t>e</w:t>
      </w:r>
      <w:r w:rsidRPr="00B96237">
        <w:rPr>
          <w:sz w:val="20"/>
          <w:szCs w:val="20"/>
        </w:rPr>
        <w:t>n</w:t>
      </w:r>
      <w:r w:rsidRPr="00B96237">
        <w:rPr>
          <w:spacing w:val="2"/>
          <w:sz w:val="20"/>
          <w:szCs w:val="20"/>
        </w:rPr>
        <w:t>t</w:t>
      </w:r>
      <w:r w:rsidRPr="00B96237">
        <w:rPr>
          <w:spacing w:val="-3"/>
          <w:sz w:val="20"/>
          <w:szCs w:val="20"/>
        </w:rPr>
        <w:t>a</w:t>
      </w:r>
      <w:r w:rsidRPr="00B96237">
        <w:rPr>
          <w:sz w:val="20"/>
          <w:szCs w:val="20"/>
        </w:rPr>
        <w:t>l</w:t>
      </w:r>
      <w:r w:rsidRPr="00B96237">
        <w:rPr>
          <w:spacing w:val="7"/>
          <w:sz w:val="20"/>
          <w:szCs w:val="20"/>
        </w:rPr>
        <w:t xml:space="preserve"> </w:t>
      </w:r>
      <w:r w:rsidRPr="00B96237">
        <w:rPr>
          <w:spacing w:val="2"/>
          <w:sz w:val="20"/>
          <w:szCs w:val="20"/>
        </w:rPr>
        <w:t>i</w:t>
      </w:r>
      <w:r w:rsidRPr="00B96237">
        <w:rPr>
          <w:spacing w:val="-1"/>
          <w:sz w:val="20"/>
          <w:szCs w:val="20"/>
        </w:rPr>
        <w:t>ss</w:t>
      </w:r>
      <w:r w:rsidRPr="00B96237">
        <w:rPr>
          <w:sz w:val="20"/>
          <w:szCs w:val="20"/>
        </w:rPr>
        <w:t>u</w:t>
      </w:r>
      <w:r w:rsidRPr="00B96237">
        <w:rPr>
          <w:spacing w:val="-3"/>
          <w:sz w:val="20"/>
          <w:szCs w:val="20"/>
        </w:rPr>
        <w:t>e</w:t>
      </w:r>
      <w:r w:rsidRPr="00B96237">
        <w:rPr>
          <w:spacing w:val="-1"/>
          <w:sz w:val="20"/>
          <w:szCs w:val="20"/>
        </w:rPr>
        <w:t>s</w:t>
      </w:r>
      <w:r w:rsidRPr="00B96237">
        <w:rPr>
          <w:sz w:val="20"/>
          <w:szCs w:val="20"/>
        </w:rPr>
        <w:t>,</w:t>
      </w:r>
      <w:r w:rsidRPr="00B96237">
        <w:rPr>
          <w:spacing w:val="10"/>
          <w:sz w:val="20"/>
          <w:szCs w:val="20"/>
        </w:rPr>
        <w:t xml:space="preserve"> </w:t>
      </w:r>
      <w:r w:rsidRPr="00B96237">
        <w:rPr>
          <w:spacing w:val="-4"/>
          <w:sz w:val="20"/>
          <w:szCs w:val="20"/>
        </w:rPr>
        <w:t>u</w:t>
      </w:r>
      <w:r w:rsidRPr="00B96237">
        <w:rPr>
          <w:sz w:val="20"/>
          <w:szCs w:val="20"/>
        </w:rPr>
        <w:t>p</w:t>
      </w:r>
      <w:r w:rsidRPr="00B96237">
        <w:rPr>
          <w:spacing w:val="-4"/>
          <w:sz w:val="20"/>
          <w:szCs w:val="20"/>
        </w:rPr>
        <w:t>g</w:t>
      </w:r>
      <w:r w:rsidRPr="00B96237">
        <w:rPr>
          <w:spacing w:val="5"/>
          <w:sz w:val="20"/>
          <w:szCs w:val="20"/>
        </w:rPr>
        <w:t>r</w:t>
      </w:r>
      <w:r w:rsidRPr="00B96237">
        <w:rPr>
          <w:spacing w:val="-3"/>
          <w:sz w:val="20"/>
          <w:szCs w:val="20"/>
        </w:rPr>
        <w:t>a</w:t>
      </w:r>
      <w:r w:rsidRPr="00B96237">
        <w:rPr>
          <w:sz w:val="20"/>
          <w:szCs w:val="20"/>
        </w:rPr>
        <w:t>de</w:t>
      </w:r>
      <w:r w:rsidRPr="00B96237">
        <w:rPr>
          <w:spacing w:val="2"/>
          <w:sz w:val="20"/>
          <w:szCs w:val="20"/>
        </w:rPr>
        <w:t xml:space="preserve"> </w:t>
      </w:r>
      <w:r w:rsidRPr="00B96237">
        <w:rPr>
          <w:spacing w:val="-3"/>
          <w:sz w:val="20"/>
          <w:szCs w:val="20"/>
        </w:rPr>
        <w:t>a</w:t>
      </w:r>
      <w:r w:rsidRPr="00B96237">
        <w:rPr>
          <w:spacing w:val="5"/>
          <w:sz w:val="20"/>
          <w:szCs w:val="20"/>
        </w:rPr>
        <w:t>n</w:t>
      </w:r>
      <w:r w:rsidRPr="00B96237">
        <w:rPr>
          <w:sz w:val="20"/>
          <w:szCs w:val="20"/>
        </w:rPr>
        <w:t xml:space="preserve">d </w:t>
      </w:r>
      <w:r w:rsidRPr="00B96237">
        <w:rPr>
          <w:spacing w:val="-3"/>
          <w:sz w:val="20"/>
          <w:szCs w:val="20"/>
        </w:rPr>
        <w:t>t</w:t>
      </w:r>
      <w:r w:rsidRPr="00B96237">
        <w:rPr>
          <w:spacing w:val="5"/>
          <w:sz w:val="20"/>
          <w:szCs w:val="20"/>
        </w:rPr>
        <w:t>r</w:t>
      </w:r>
      <w:r w:rsidRPr="00B96237">
        <w:rPr>
          <w:spacing w:val="-4"/>
          <w:sz w:val="20"/>
          <w:szCs w:val="20"/>
        </w:rPr>
        <w:t>o</w:t>
      </w:r>
      <w:r w:rsidRPr="00B96237">
        <w:rPr>
          <w:sz w:val="20"/>
          <w:szCs w:val="20"/>
        </w:rPr>
        <w:t>u</w:t>
      </w:r>
      <w:r w:rsidRPr="00B96237">
        <w:rPr>
          <w:spacing w:val="-4"/>
          <w:sz w:val="20"/>
          <w:szCs w:val="20"/>
        </w:rPr>
        <w:t>b</w:t>
      </w:r>
      <w:r w:rsidRPr="00B96237">
        <w:rPr>
          <w:spacing w:val="2"/>
          <w:sz w:val="20"/>
          <w:szCs w:val="20"/>
        </w:rPr>
        <w:t>l</w:t>
      </w:r>
      <w:r w:rsidRPr="00B96237">
        <w:rPr>
          <w:spacing w:val="-3"/>
          <w:sz w:val="20"/>
          <w:szCs w:val="20"/>
        </w:rPr>
        <w:t>e</w:t>
      </w:r>
      <w:r w:rsidRPr="00B96237">
        <w:rPr>
          <w:spacing w:val="-1"/>
          <w:sz w:val="20"/>
          <w:szCs w:val="20"/>
        </w:rPr>
        <w:t>s</w:t>
      </w:r>
      <w:r w:rsidRPr="00B96237">
        <w:rPr>
          <w:spacing w:val="5"/>
          <w:sz w:val="20"/>
          <w:szCs w:val="20"/>
        </w:rPr>
        <w:t>h</w:t>
      </w:r>
      <w:r w:rsidRPr="00B96237">
        <w:rPr>
          <w:spacing w:val="-4"/>
          <w:sz w:val="20"/>
          <w:szCs w:val="20"/>
        </w:rPr>
        <w:t>oo</w:t>
      </w:r>
      <w:r w:rsidRPr="00B96237">
        <w:rPr>
          <w:sz w:val="20"/>
          <w:szCs w:val="20"/>
        </w:rPr>
        <w:t>t</w:t>
      </w:r>
      <w:r w:rsidRPr="00B96237">
        <w:rPr>
          <w:spacing w:val="7"/>
          <w:sz w:val="20"/>
          <w:szCs w:val="20"/>
        </w:rPr>
        <w:t xml:space="preserve"> </w:t>
      </w:r>
      <w:r w:rsidRPr="00B96237">
        <w:rPr>
          <w:sz w:val="20"/>
          <w:szCs w:val="20"/>
        </w:rPr>
        <w:t>p</w:t>
      </w:r>
      <w:r w:rsidRPr="00B96237">
        <w:rPr>
          <w:spacing w:val="-3"/>
          <w:sz w:val="20"/>
          <w:szCs w:val="20"/>
        </w:rPr>
        <w:t>e</w:t>
      </w:r>
      <w:r w:rsidRPr="00B96237">
        <w:rPr>
          <w:spacing w:val="5"/>
          <w:sz w:val="20"/>
          <w:szCs w:val="20"/>
        </w:rPr>
        <w:t>r</w:t>
      </w:r>
      <w:r w:rsidRPr="00B96237">
        <w:rPr>
          <w:spacing w:val="-1"/>
          <w:sz w:val="20"/>
          <w:szCs w:val="20"/>
        </w:rPr>
        <w:t>s</w:t>
      </w:r>
      <w:r w:rsidRPr="00B96237">
        <w:rPr>
          <w:spacing w:val="-4"/>
          <w:sz w:val="20"/>
          <w:szCs w:val="20"/>
        </w:rPr>
        <w:t>o</w:t>
      </w:r>
      <w:r w:rsidRPr="00B96237">
        <w:rPr>
          <w:spacing w:val="5"/>
          <w:sz w:val="20"/>
          <w:szCs w:val="20"/>
        </w:rPr>
        <w:t>n</w:t>
      </w:r>
      <w:r w:rsidRPr="00B96237">
        <w:rPr>
          <w:spacing w:val="2"/>
          <w:sz w:val="20"/>
          <w:szCs w:val="20"/>
        </w:rPr>
        <w:t>a</w:t>
      </w:r>
      <w:r w:rsidRPr="00B96237">
        <w:rPr>
          <w:sz w:val="20"/>
          <w:szCs w:val="20"/>
        </w:rPr>
        <w:t xml:space="preserve">l </w:t>
      </w:r>
      <w:r w:rsidRPr="00B96237">
        <w:rPr>
          <w:spacing w:val="-3"/>
          <w:sz w:val="20"/>
          <w:szCs w:val="20"/>
        </w:rPr>
        <w:t>c</w:t>
      </w:r>
      <w:r w:rsidRPr="00B96237">
        <w:rPr>
          <w:spacing w:val="-4"/>
          <w:sz w:val="20"/>
          <w:szCs w:val="20"/>
        </w:rPr>
        <w:t>o</w:t>
      </w:r>
      <w:r w:rsidRPr="00B96237">
        <w:rPr>
          <w:spacing w:val="2"/>
          <w:sz w:val="20"/>
          <w:szCs w:val="20"/>
        </w:rPr>
        <w:t>m</w:t>
      </w:r>
      <w:r w:rsidRPr="00B96237">
        <w:rPr>
          <w:sz w:val="20"/>
          <w:szCs w:val="20"/>
        </w:rPr>
        <w:t>pu</w:t>
      </w:r>
      <w:r w:rsidRPr="00B96237">
        <w:rPr>
          <w:spacing w:val="2"/>
          <w:sz w:val="20"/>
          <w:szCs w:val="20"/>
        </w:rPr>
        <w:t>t</w:t>
      </w:r>
      <w:r w:rsidRPr="00B96237">
        <w:rPr>
          <w:spacing w:val="-3"/>
          <w:sz w:val="20"/>
          <w:szCs w:val="20"/>
        </w:rPr>
        <w:t>e</w:t>
      </w:r>
      <w:r w:rsidRPr="00B96237">
        <w:rPr>
          <w:sz w:val="20"/>
          <w:szCs w:val="20"/>
        </w:rPr>
        <w:t xml:space="preserve">r </w:t>
      </w:r>
      <w:r w:rsidRPr="00B96237">
        <w:rPr>
          <w:spacing w:val="5"/>
          <w:sz w:val="20"/>
          <w:szCs w:val="20"/>
        </w:rPr>
        <w:t xml:space="preserve"> </w:t>
      </w:r>
      <w:r w:rsidRPr="00B96237">
        <w:rPr>
          <w:spacing w:val="-3"/>
          <w:sz w:val="20"/>
          <w:szCs w:val="20"/>
        </w:rPr>
        <w:t>c</w:t>
      </w:r>
      <w:r w:rsidRPr="00B96237">
        <w:rPr>
          <w:spacing w:val="-4"/>
          <w:sz w:val="20"/>
          <w:szCs w:val="20"/>
        </w:rPr>
        <w:t>o</w:t>
      </w:r>
      <w:r w:rsidRPr="00B96237">
        <w:rPr>
          <w:spacing w:val="2"/>
          <w:sz w:val="20"/>
          <w:szCs w:val="20"/>
        </w:rPr>
        <w:t>m</w:t>
      </w:r>
      <w:r w:rsidRPr="00B96237">
        <w:rPr>
          <w:sz w:val="20"/>
          <w:szCs w:val="20"/>
        </w:rPr>
        <w:t>p</w:t>
      </w:r>
      <w:r w:rsidRPr="00B96237">
        <w:rPr>
          <w:spacing w:val="-4"/>
          <w:sz w:val="20"/>
          <w:szCs w:val="20"/>
        </w:rPr>
        <w:t>o</w:t>
      </w:r>
      <w:r w:rsidRPr="00B96237">
        <w:rPr>
          <w:spacing w:val="5"/>
          <w:sz w:val="20"/>
          <w:szCs w:val="20"/>
        </w:rPr>
        <w:t>n</w:t>
      </w:r>
      <w:r w:rsidRPr="00B96237">
        <w:rPr>
          <w:spacing w:val="-3"/>
          <w:sz w:val="20"/>
          <w:szCs w:val="20"/>
        </w:rPr>
        <w:t>e</w:t>
      </w:r>
      <w:r w:rsidRPr="00B96237">
        <w:rPr>
          <w:sz w:val="20"/>
          <w:szCs w:val="20"/>
        </w:rPr>
        <w:t>n</w:t>
      </w:r>
      <w:r w:rsidRPr="00B96237">
        <w:rPr>
          <w:spacing w:val="2"/>
          <w:sz w:val="20"/>
          <w:szCs w:val="20"/>
        </w:rPr>
        <w:t>t</w:t>
      </w:r>
      <w:r w:rsidRPr="00B96237">
        <w:rPr>
          <w:spacing w:val="-1"/>
          <w:sz w:val="20"/>
          <w:szCs w:val="20"/>
        </w:rPr>
        <w:t>s</w:t>
      </w:r>
      <w:r w:rsidRPr="00B96237">
        <w:rPr>
          <w:sz w:val="20"/>
          <w:szCs w:val="20"/>
        </w:rPr>
        <w:t xml:space="preserve">, </w:t>
      </w:r>
      <w:r w:rsidRPr="00B96237">
        <w:rPr>
          <w:spacing w:val="3"/>
          <w:sz w:val="20"/>
          <w:szCs w:val="20"/>
        </w:rPr>
        <w:t xml:space="preserve"> </w:t>
      </w:r>
      <w:r w:rsidRPr="00B96237">
        <w:rPr>
          <w:spacing w:val="-4"/>
          <w:sz w:val="20"/>
          <w:szCs w:val="20"/>
        </w:rPr>
        <w:t>o</w:t>
      </w:r>
      <w:r w:rsidRPr="00B96237">
        <w:rPr>
          <w:sz w:val="20"/>
          <w:szCs w:val="20"/>
        </w:rPr>
        <w:t>p</w:t>
      </w:r>
      <w:r w:rsidRPr="00B96237">
        <w:rPr>
          <w:spacing w:val="-3"/>
          <w:sz w:val="20"/>
          <w:szCs w:val="20"/>
        </w:rPr>
        <w:t>e</w:t>
      </w:r>
      <w:r w:rsidRPr="00B96237">
        <w:rPr>
          <w:sz w:val="20"/>
          <w:szCs w:val="20"/>
        </w:rPr>
        <w:t>r</w:t>
      </w:r>
      <w:r w:rsidRPr="00B96237">
        <w:rPr>
          <w:spacing w:val="2"/>
          <w:sz w:val="20"/>
          <w:szCs w:val="20"/>
        </w:rPr>
        <w:t>at</w:t>
      </w:r>
      <w:r w:rsidRPr="00B96237">
        <w:rPr>
          <w:spacing w:val="-3"/>
          <w:sz w:val="20"/>
          <w:szCs w:val="20"/>
        </w:rPr>
        <w:t>i</w:t>
      </w:r>
      <w:r w:rsidRPr="00B96237">
        <w:rPr>
          <w:sz w:val="20"/>
          <w:szCs w:val="20"/>
        </w:rPr>
        <w:t xml:space="preserve">ng </w:t>
      </w:r>
      <w:r w:rsidRPr="00B96237">
        <w:rPr>
          <w:spacing w:val="1"/>
          <w:sz w:val="20"/>
          <w:szCs w:val="20"/>
        </w:rPr>
        <w:t xml:space="preserve"> </w:t>
      </w:r>
      <w:r w:rsidRPr="00B96237">
        <w:rPr>
          <w:spacing w:val="-1"/>
          <w:sz w:val="20"/>
          <w:szCs w:val="20"/>
        </w:rPr>
        <w:t>s</w:t>
      </w:r>
      <w:r w:rsidRPr="00B96237">
        <w:rPr>
          <w:spacing w:val="-4"/>
          <w:sz w:val="20"/>
          <w:szCs w:val="20"/>
        </w:rPr>
        <w:t>y</w:t>
      </w:r>
      <w:r w:rsidRPr="00B96237">
        <w:rPr>
          <w:spacing w:val="-1"/>
          <w:sz w:val="20"/>
          <w:szCs w:val="20"/>
        </w:rPr>
        <w:t>s</w:t>
      </w:r>
      <w:r w:rsidRPr="00B96237">
        <w:rPr>
          <w:spacing w:val="2"/>
          <w:sz w:val="20"/>
          <w:szCs w:val="20"/>
        </w:rPr>
        <w:t>t</w:t>
      </w:r>
      <w:r w:rsidRPr="00B96237">
        <w:rPr>
          <w:spacing w:val="-3"/>
          <w:sz w:val="20"/>
          <w:szCs w:val="20"/>
        </w:rPr>
        <w:t>e</w:t>
      </w:r>
      <w:r w:rsidRPr="00B96237">
        <w:rPr>
          <w:spacing w:val="2"/>
          <w:sz w:val="20"/>
          <w:szCs w:val="20"/>
        </w:rPr>
        <w:t>m</w:t>
      </w:r>
      <w:r w:rsidRPr="00B96237">
        <w:rPr>
          <w:spacing w:val="-1"/>
          <w:sz w:val="20"/>
          <w:szCs w:val="20"/>
        </w:rPr>
        <w:t>s</w:t>
      </w:r>
      <w:r w:rsidRPr="00B96237">
        <w:rPr>
          <w:sz w:val="20"/>
          <w:szCs w:val="20"/>
        </w:rPr>
        <w:t xml:space="preserve">, </w:t>
      </w:r>
      <w:r w:rsidRPr="00B96237">
        <w:rPr>
          <w:spacing w:val="3"/>
          <w:sz w:val="20"/>
          <w:szCs w:val="20"/>
        </w:rPr>
        <w:t xml:space="preserve"> </w:t>
      </w:r>
      <w:r w:rsidRPr="00B96237">
        <w:rPr>
          <w:spacing w:val="2"/>
          <w:sz w:val="20"/>
          <w:szCs w:val="20"/>
        </w:rPr>
        <w:t>l</w:t>
      </w:r>
      <w:r w:rsidRPr="00B96237">
        <w:rPr>
          <w:spacing w:val="-3"/>
          <w:sz w:val="20"/>
          <w:szCs w:val="20"/>
        </w:rPr>
        <w:t>a</w:t>
      </w:r>
      <w:r w:rsidRPr="00B96237">
        <w:rPr>
          <w:sz w:val="20"/>
          <w:szCs w:val="20"/>
        </w:rPr>
        <w:t>p</w:t>
      </w:r>
      <w:r w:rsidRPr="00B96237">
        <w:rPr>
          <w:spacing w:val="2"/>
          <w:sz w:val="20"/>
          <w:szCs w:val="20"/>
        </w:rPr>
        <w:t>t</w:t>
      </w:r>
      <w:r w:rsidRPr="00B96237">
        <w:rPr>
          <w:spacing w:val="-4"/>
          <w:sz w:val="20"/>
          <w:szCs w:val="20"/>
        </w:rPr>
        <w:t>o</w:t>
      </w:r>
      <w:r w:rsidRPr="00B96237">
        <w:rPr>
          <w:sz w:val="20"/>
          <w:szCs w:val="20"/>
        </w:rPr>
        <w:t>p</w:t>
      </w:r>
      <w:r w:rsidRPr="00B96237">
        <w:rPr>
          <w:spacing w:val="2"/>
          <w:sz w:val="20"/>
          <w:szCs w:val="20"/>
        </w:rPr>
        <w:t>/</w:t>
      </w:r>
      <w:r w:rsidRPr="00B96237">
        <w:rPr>
          <w:sz w:val="20"/>
          <w:szCs w:val="20"/>
        </w:rPr>
        <w:t>p</w:t>
      </w:r>
      <w:r w:rsidRPr="00B96237">
        <w:rPr>
          <w:spacing w:val="-4"/>
          <w:sz w:val="20"/>
          <w:szCs w:val="20"/>
        </w:rPr>
        <w:t>o</w:t>
      </w:r>
      <w:r w:rsidRPr="00B96237">
        <w:rPr>
          <w:sz w:val="20"/>
          <w:szCs w:val="20"/>
        </w:rPr>
        <w:t>r</w:t>
      </w:r>
      <w:r w:rsidRPr="00B96237">
        <w:rPr>
          <w:spacing w:val="2"/>
          <w:sz w:val="20"/>
          <w:szCs w:val="20"/>
        </w:rPr>
        <w:t>ta</w:t>
      </w:r>
      <w:r w:rsidRPr="00B96237">
        <w:rPr>
          <w:spacing w:val="-4"/>
          <w:sz w:val="20"/>
          <w:szCs w:val="20"/>
        </w:rPr>
        <w:t>b</w:t>
      </w:r>
      <w:r w:rsidRPr="00B96237">
        <w:rPr>
          <w:spacing w:val="2"/>
          <w:sz w:val="20"/>
          <w:szCs w:val="20"/>
        </w:rPr>
        <w:t>l</w:t>
      </w:r>
      <w:r w:rsidRPr="00B96237">
        <w:rPr>
          <w:sz w:val="20"/>
          <w:szCs w:val="20"/>
        </w:rPr>
        <w:t>e</w:t>
      </w:r>
      <w:r w:rsidRPr="00B96237">
        <w:rPr>
          <w:spacing w:val="48"/>
          <w:sz w:val="20"/>
          <w:szCs w:val="20"/>
        </w:rPr>
        <w:t xml:space="preserve"> </w:t>
      </w:r>
      <w:r w:rsidRPr="00B96237">
        <w:rPr>
          <w:spacing w:val="-3"/>
          <w:sz w:val="20"/>
          <w:szCs w:val="20"/>
        </w:rPr>
        <w:t>c</w:t>
      </w:r>
      <w:r w:rsidRPr="00B96237">
        <w:rPr>
          <w:spacing w:val="-4"/>
          <w:sz w:val="20"/>
          <w:szCs w:val="20"/>
        </w:rPr>
        <w:t>o</w:t>
      </w:r>
      <w:r w:rsidRPr="00B96237">
        <w:rPr>
          <w:spacing w:val="2"/>
          <w:sz w:val="20"/>
          <w:szCs w:val="20"/>
        </w:rPr>
        <w:t>m</w:t>
      </w:r>
      <w:r w:rsidRPr="00B96237">
        <w:rPr>
          <w:sz w:val="20"/>
          <w:szCs w:val="20"/>
        </w:rPr>
        <w:t>pu</w:t>
      </w:r>
      <w:r w:rsidRPr="00B96237">
        <w:rPr>
          <w:spacing w:val="2"/>
          <w:sz w:val="20"/>
          <w:szCs w:val="20"/>
        </w:rPr>
        <w:t>t</w:t>
      </w:r>
      <w:r w:rsidRPr="00B96237">
        <w:rPr>
          <w:spacing w:val="-3"/>
          <w:sz w:val="20"/>
          <w:szCs w:val="20"/>
        </w:rPr>
        <w:t>e</w:t>
      </w:r>
      <w:r w:rsidRPr="00B96237">
        <w:rPr>
          <w:spacing w:val="5"/>
          <w:sz w:val="20"/>
          <w:szCs w:val="20"/>
        </w:rPr>
        <w:t>r</w:t>
      </w:r>
      <w:r w:rsidRPr="00B96237">
        <w:rPr>
          <w:spacing w:val="-1"/>
          <w:sz w:val="20"/>
          <w:szCs w:val="20"/>
        </w:rPr>
        <w:t>s</w:t>
      </w:r>
      <w:r w:rsidRPr="00B96237">
        <w:rPr>
          <w:sz w:val="20"/>
          <w:szCs w:val="20"/>
        </w:rPr>
        <w:t xml:space="preserve">, </w:t>
      </w:r>
      <w:r w:rsidRPr="00B96237">
        <w:rPr>
          <w:spacing w:val="3"/>
          <w:sz w:val="20"/>
          <w:szCs w:val="20"/>
        </w:rPr>
        <w:t xml:space="preserve"> </w:t>
      </w:r>
      <w:r w:rsidRPr="00B96237">
        <w:rPr>
          <w:spacing w:val="-4"/>
          <w:sz w:val="20"/>
          <w:szCs w:val="20"/>
        </w:rPr>
        <w:t>p</w:t>
      </w:r>
      <w:r w:rsidRPr="00B96237">
        <w:rPr>
          <w:sz w:val="20"/>
          <w:szCs w:val="20"/>
        </w:rPr>
        <w:t>r</w:t>
      </w:r>
      <w:r w:rsidRPr="00B96237">
        <w:rPr>
          <w:spacing w:val="-3"/>
          <w:sz w:val="20"/>
          <w:szCs w:val="20"/>
        </w:rPr>
        <w:t>i</w:t>
      </w:r>
      <w:r w:rsidRPr="00B96237">
        <w:rPr>
          <w:spacing w:val="5"/>
          <w:sz w:val="20"/>
          <w:szCs w:val="20"/>
        </w:rPr>
        <w:t>n</w:t>
      </w:r>
      <w:r w:rsidRPr="00B96237">
        <w:rPr>
          <w:spacing w:val="2"/>
          <w:sz w:val="20"/>
          <w:szCs w:val="20"/>
        </w:rPr>
        <w:t>t</w:t>
      </w:r>
      <w:r w:rsidRPr="00B96237">
        <w:rPr>
          <w:spacing w:val="-8"/>
          <w:sz w:val="20"/>
          <w:szCs w:val="20"/>
        </w:rPr>
        <w:t>e</w:t>
      </w:r>
      <w:r w:rsidRPr="00B96237">
        <w:rPr>
          <w:spacing w:val="5"/>
          <w:sz w:val="20"/>
          <w:szCs w:val="20"/>
        </w:rPr>
        <w:t>r</w:t>
      </w:r>
      <w:r w:rsidRPr="00B96237">
        <w:rPr>
          <w:sz w:val="20"/>
          <w:szCs w:val="20"/>
        </w:rPr>
        <w:t>s</w:t>
      </w:r>
      <w:r w:rsidRPr="00B96237">
        <w:rPr>
          <w:spacing w:val="49"/>
          <w:sz w:val="20"/>
          <w:szCs w:val="20"/>
        </w:rPr>
        <w:t xml:space="preserve"> </w:t>
      </w:r>
      <w:r w:rsidRPr="00B96237">
        <w:rPr>
          <w:spacing w:val="-3"/>
          <w:sz w:val="20"/>
          <w:szCs w:val="20"/>
        </w:rPr>
        <w:t>a</w:t>
      </w:r>
      <w:r w:rsidRPr="00B96237">
        <w:rPr>
          <w:sz w:val="20"/>
          <w:szCs w:val="20"/>
        </w:rPr>
        <w:t xml:space="preserve">nd </w:t>
      </w:r>
      <w:r w:rsidRPr="00B96237">
        <w:rPr>
          <w:spacing w:val="1"/>
          <w:sz w:val="20"/>
          <w:szCs w:val="20"/>
        </w:rPr>
        <w:t xml:space="preserve"> </w:t>
      </w:r>
      <w:r w:rsidRPr="00B96237">
        <w:rPr>
          <w:spacing w:val="-1"/>
          <w:sz w:val="20"/>
          <w:szCs w:val="20"/>
        </w:rPr>
        <w:t>s</w:t>
      </w:r>
      <w:r w:rsidRPr="00B96237">
        <w:rPr>
          <w:spacing w:val="-3"/>
          <w:sz w:val="20"/>
          <w:szCs w:val="20"/>
        </w:rPr>
        <w:t>ca</w:t>
      </w:r>
      <w:r w:rsidRPr="00B96237">
        <w:rPr>
          <w:sz w:val="20"/>
          <w:szCs w:val="20"/>
        </w:rPr>
        <w:t>n</w:t>
      </w:r>
      <w:r w:rsidRPr="00B96237">
        <w:rPr>
          <w:spacing w:val="5"/>
          <w:sz w:val="20"/>
          <w:szCs w:val="20"/>
        </w:rPr>
        <w:t>n</w:t>
      </w:r>
      <w:r w:rsidRPr="00B96237">
        <w:rPr>
          <w:spacing w:val="-8"/>
          <w:sz w:val="20"/>
          <w:szCs w:val="20"/>
        </w:rPr>
        <w:t>e</w:t>
      </w:r>
      <w:r w:rsidRPr="00B96237">
        <w:rPr>
          <w:spacing w:val="5"/>
          <w:sz w:val="20"/>
          <w:szCs w:val="20"/>
        </w:rPr>
        <w:t>r</w:t>
      </w:r>
      <w:r w:rsidRPr="00B96237">
        <w:rPr>
          <w:spacing w:val="-1"/>
          <w:sz w:val="20"/>
          <w:szCs w:val="20"/>
        </w:rPr>
        <w:t>s</w:t>
      </w:r>
      <w:r w:rsidRPr="00B96237">
        <w:rPr>
          <w:sz w:val="20"/>
          <w:szCs w:val="20"/>
        </w:rPr>
        <w:t xml:space="preserve">. </w:t>
      </w:r>
      <w:r w:rsidRPr="00B96237">
        <w:rPr>
          <w:spacing w:val="3"/>
          <w:sz w:val="20"/>
          <w:szCs w:val="20"/>
        </w:rPr>
        <w:t xml:space="preserve"> </w:t>
      </w:r>
      <w:r w:rsidRPr="00B96237">
        <w:rPr>
          <w:spacing w:val="-1"/>
          <w:sz w:val="20"/>
          <w:szCs w:val="20"/>
        </w:rPr>
        <w:t>A</w:t>
      </w:r>
      <w:r w:rsidRPr="00B96237">
        <w:rPr>
          <w:sz w:val="20"/>
          <w:szCs w:val="20"/>
        </w:rPr>
        <w:t xml:space="preserve">s </w:t>
      </w:r>
      <w:r w:rsidRPr="00B96237">
        <w:rPr>
          <w:spacing w:val="-6"/>
          <w:sz w:val="20"/>
          <w:szCs w:val="20"/>
        </w:rPr>
        <w:t>w</w:t>
      </w:r>
      <w:r w:rsidRPr="00B96237">
        <w:rPr>
          <w:spacing w:val="-3"/>
          <w:sz w:val="20"/>
          <w:szCs w:val="20"/>
        </w:rPr>
        <w:t>e</w:t>
      </w:r>
      <w:r w:rsidRPr="00B96237">
        <w:rPr>
          <w:spacing w:val="2"/>
          <w:sz w:val="20"/>
          <w:szCs w:val="20"/>
        </w:rPr>
        <w:t>l</w:t>
      </w:r>
      <w:r w:rsidRPr="00B96237">
        <w:rPr>
          <w:sz w:val="20"/>
          <w:szCs w:val="20"/>
        </w:rPr>
        <w:t xml:space="preserve">l </w:t>
      </w:r>
      <w:r w:rsidRPr="00B96237">
        <w:rPr>
          <w:spacing w:val="2"/>
          <w:sz w:val="20"/>
          <w:szCs w:val="20"/>
        </w:rPr>
        <w:t>as</w:t>
      </w:r>
      <w:r w:rsidRPr="00B96237">
        <w:rPr>
          <w:sz w:val="20"/>
          <w:szCs w:val="20"/>
        </w:rPr>
        <w:t xml:space="preserve">, </w:t>
      </w:r>
      <w:r w:rsidRPr="00B96237">
        <w:rPr>
          <w:spacing w:val="3"/>
          <w:sz w:val="20"/>
          <w:szCs w:val="20"/>
        </w:rPr>
        <w:t>identify</w:t>
      </w:r>
      <w:r w:rsidRPr="00B96237">
        <w:rPr>
          <w:spacing w:val="41"/>
          <w:sz w:val="20"/>
          <w:szCs w:val="20"/>
        </w:rPr>
        <w:t xml:space="preserve"> </w:t>
      </w:r>
      <w:r w:rsidRPr="00B96237">
        <w:rPr>
          <w:spacing w:val="2"/>
          <w:sz w:val="20"/>
          <w:szCs w:val="20"/>
        </w:rPr>
        <w:t>t</w:t>
      </w:r>
      <w:r w:rsidRPr="00B96237">
        <w:rPr>
          <w:spacing w:val="5"/>
          <w:sz w:val="20"/>
          <w:szCs w:val="20"/>
        </w:rPr>
        <w:t>h</w:t>
      </w:r>
      <w:r w:rsidRPr="00B96237">
        <w:rPr>
          <w:sz w:val="20"/>
          <w:szCs w:val="20"/>
        </w:rPr>
        <w:t xml:space="preserve">e </w:t>
      </w:r>
      <w:r w:rsidRPr="00B96237">
        <w:rPr>
          <w:spacing w:val="-4"/>
          <w:sz w:val="20"/>
          <w:szCs w:val="20"/>
        </w:rPr>
        <w:t>f</w:t>
      </w:r>
      <w:r w:rsidRPr="00B96237">
        <w:rPr>
          <w:sz w:val="20"/>
          <w:szCs w:val="20"/>
        </w:rPr>
        <w:t>u</w:t>
      </w:r>
      <w:r w:rsidRPr="00B96237">
        <w:rPr>
          <w:spacing w:val="5"/>
          <w:sz w:val="20"/>
          <w:szCs w:val="20"/>
        </w:rPr>
        <w:t>n</w:t>
      </w:r>
      <w:r w:rsidRPr="00B96237">
        <w:rPr>
          <w:sz w:val="20"/>
          <w:szCs w:val="20"/>
        </w:rPr>
        <w:t>d</w:t>
      </w:r>
      <w:r w:rsidRPr="00B96237">
        <w:rPr>
          <w:spacing w:val="-3"/>
          <w:sz w:val="20"/>
          <w:szCs w:val="20"/>
        </w:rPr>
        <w:t>a</w:t>
      </w:r>
      <w:r w:rsidRPr="00B96237">
        <w:rPr>
          <w:spacing w:val="2"/>
          <w:sz w:val="20"/>
          <w:szCs w:val="20"/>
        </w:rPr>
        <w:t>m</w:t>
      </w:r>
      <w:r w:rsidRPr="00B96237">
        <w:rPr>
          <w:spacing w:val="-3"/>
          <w:sz w:val="20"/>
          <w:szCs w:val="20"/>
        </w:rPr>
        <w:t>e</w:t>
      </w:r>
      <w:r w:rsidRPr="00B96237">
        <w:rPr>
          <w:sz w:val="20"/>
          <w:szCs w:val="20"/>
        </w:rPr>
        <w:t>n</w:t>
      </w:r>
      <w:r w:rsidRPr="00B96237">
        <w:rPr>
          <w:spacing w:val="2"/>
          <w:sz w:val="20"/>
          <w:szCs w:val="20"/>
        </w:rPr>
        <w:t>t</w:t>
      </w:r>
      <w:r w:rsidRPr="00B96237">
        <w:rPr>
          <w:spacing w:val="-3"/>
          <w:sz w:val="20"/>
          <w:szCs w:val="20"/>
        </w:rPr>
        <w:t>a</w:t>
      </w:r>
      <w:r w:rsidRPr="00B96237">
        <w:rPr>
          <w:sz w:val="20"/>
          <w:szCs w:val="20"/>
        </w:rPr>
        <w:t>l</w:t>
      </w:r>
      <w:r w:rsidRPr="00B96237">
        <w:rPr>
          <w:spacing w:val="3"/>
          <w:sz w:val="20"/>
          <w:szCs w:val="20"/>
        </w:rPr>
        <w:t xml:space="preserve"> </w:t>
      </w:r>
      <w:r w:rsidRPr="00B96237">
        <w:rPr>
          <w:spacing w:val="-4"/>
          <w:sz w:val="20"/>
          <w:szCs w:val="20"/>
        </w:rPr>
        <w:t>p</w:t>
      </w:r>
      <w:r w:rsidRPr="00B96237">
        <w:rPr>
          <w:spacing w:val="5"/>
          <w:sz w:val="20"/>
          <w:szCs w:val="20"/>
        </w:rPr>
        <w:t>r</w:t>
      </w:r>
      <w:r w:rsidRPr="00B96237">
        <w:rPr>
          <w:spacing w:val="-3"/>
          <w:sz w:val="20"/>
          <w:szCs w:val="20"/>
        </w:rPr>
        <w:t>i</w:t>
      </w:r>
      <w:r w:rsidRPr="00B96237">
        <w:rPr>
          <w:spacing w:val="5"/>
          <w:sz w:val="20"/>
          <w:szCs w:val="20"/>
        </w:rPr>
        <w:t>n</w:t>
      </w:r>
      <w:r w:rsidRPr="00B96237">
        <w:rPr>
          <w:spacing w:val="-3"/>
          <w:sz w:val="20"/>
          <w:szCs w:val="20"/>
        </w:rPr>
        <w:t>ci</w:t>
      </w:r>
      <w:r w:rsidRPr="00B96237">
        <w:rPr>
          <w:sz w:val="20"/>
          <w:szCs w:val="20"/>
        </w:rPr>
        <w:t>p</w:t>
      </w:r>
      <w:r w:rsidRPr="00B96237">
        <w:rPr>
          <w:spacing w:val="2"/>
          <w:sz w:val="20"/>
          <w:szCs w:val="20"/>
        </w:rPr>
        <w:t>l</w:t>
      </w:r>
      <w:r w:rsidRPr="00B96237">
        <w:rPr>
          <w:spacing w:val="-3"/>
          <w:sz w:val="20"/>
          <w:szCs w:val="20"/>
        </w:rPr>
        <w:t>e</w:t>
      </w:r>
      <w:r w:rsidRPr="00B96237">
        <w:rPr>
          <w:sz w:val="20"/>
          <w:szCs w:val="20"/>
        </w:rPr>
        <w:t>s of</w:t>
      </w:r>
      <w:r w:rsidRPr="00B96237">
        <w:rPr>
          <w:spacing w:val="2"/>
          <w:sz w:val="20"/>
          <w:szCs w:val="20"/>
        </w:rPr>
        <w:t xml:space="preserve"> </w:t>
      </w:r>
      <w:r w:rsidRPr="00B96237">
        <w:rPr>
          <w:spacing w:val="-6"/>
          <w:sz w:val="20"/>
          <w:szCs w:val="20"/>
        </w:rPr>
        <w:t>w</w:t>
      </w:r>
      <w:r w:rsidRPr="00B96237">
        <w:rPr>
          <w:spacing w:val="2"/>
          <w:sz w:val="20"/>
          <w:szCs w:val="20"/>
        </w:rPr>
        <w:t>i</w:t>
      </w:r>
      <w:r w:rsidRPr="00B96237">
        <w:rPr>
          <w:spacing w:val="5"/>
          <w:sz w:val="20"/>
          <w:szCs w:val="20"/>
        </w:rPr>
        <w:t>r</w:t>
      </w:r>
      <w:r w:rsidRPr="00B96237">
        <w:rPr>
          <w:spacing w:val="-3"/>
          <w:sz w:val="20"/>
          <w:szCs w:val="20"/>
        </w:rPr>
        <w:t>e</w:t>
      </w:r>
      <w:r w:rsidRPr="00B96237">
        <w:rPr>
          <w:spacing w:val="1"/>
          <w:sz w:val="20"/>
          <w:szCs w:val="20"/>
        </w:rPr>
        <w:t>d</w:t>
      </w:r>
      <w:r w:rsidRPr="00B96237">
        <w:rPr>
          <w:spacing w:val="2"/>
          <w:sz w:val="20"/>
          <w:szCs w:val="20"/>
        </w:rPr>
        <w:t>/</w:t>
      </w:r>
      <w:r w:rsidRPr="00B96237">
        <w:rPr>
          <w:spacing w:val="-6"/>
          <w:sz w:val="20"/>
          <w:szCs w:val="20"/>
        </w:rPr>
        <w:t>w</w:t>
      </w:r>
      <w:r w:rsidRPr="00B96237">
        <w:rPr>
          <w:spacing w:val="2"/>
          <w:sz w:val="20"/>
          <w:szCs w:val="20"/>
        </w:rPr>
        <w:t>i</w:t>
      </w:r>
      <w:r w:rsidRPr="00B96237">
        <w:rPr>
          <w:spacing w:val="5"/>
          <w:sz w:val="20"/>
          <w:szCs w:val="20"/>
        </w:rPr>
        <w:t>r</w:t>
      </w:r>
      <w:r w:rsidRPr="00B96237">
        <w:rPr>
          <w:spacing w:val="-3"/>
          <w:sz w:val="20"/>
          <w:szCs w:val="20"/>
        </w:rPr>
        <w:t>e</w:t>
      </w:r>
      <w:r w:rsidRPr="00B96237">
        <w:rPr>
          <w:spacing w:val="2"/>
          <w:sz w:val="20"/>
          <w:szCs w:val="20"/>
        </w:rPr>
        <w:t>l</w:t>
      </w:r>
      <w:r w:rsidRPr="00B96237">
        <w:rPr>
          <w:spacing w:val="-3"/>
          <w:sz w:val="20"/>
          <w:szCs w:val="20"/>
        </w:rPr>
        <w:t>e</w:t>
      </w:r>
      <w:r w:rsidRPr="00B96237">
        <w:rPr>
          <w:spacing w:val="-1"/>
          <w:sz w:val="20"/>
          <w:szCs w:val="20"/>
        </w:rPr>
        <w:t>s</w:t>
      </w:r>
      <w:r w:rsidRPr="00B96237">
        <w:rPr>
          <w:sz w:val="20"/>
          <w:szCs w:val="20"/>
        </w:rPr>
        <w:t xml:space="preserve">s </w:t>
      </w:r>
      <w:r w:rsidRPr="00B96237">
        <w:rPr>
          <w:spacing w:val="5"/>
          <w:sz w:val="20"/>
          <w:szCs w:val="20"/>
        </w:rPr>
        <w:t>n</w:t>
      </w:r>
      <w:r w:rsidRPr="00B96237">
        <w:rPr>
          <w:spacing w:val="-3"/>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1"/>
          <w:sz w:val="20"/>
          <w:szCs w:val="20"/>
        </w:rPr>
        <w:t>s</w:t>
      </w:r>
      <w:r w:rsidRPr="00B96237">
        <w:rPr>
          <w:sz w:val="20"/>
          <w:szCs w:val="20"/>
        </w:rPr>
        <w:t>,</w:t>
      </w:r>
      <w:r w:rsidRPr="00B96237">
        <w:rPr>
          <w:spacing w:val="4"/>
          <w:sz w:val="20"/>
          <w:szCs w:val="20"/>
        </w:rPr>
        <w:t xml:space="preserve"> </w:t>
      </w:r>
      <w:r w:rsidRPr="00B96237">
        <w:rPr>
          <w:spacing w:val="-3"/>
          <w:sz w:val="20"/>
          <w:szCs w:val="20"/>
        </w:rPr>
        <w:t>c</w:t>
      </w:r>
      <w:r w:rsidRPr="00B96237">
        <w:rPr>
          <w:spacing w:val="-4"/>
          <w:sz w:val="20"/>
          <w:szCs w:val="20"/>
        </w:rPr>
        <w:t>o</w:t>
      </w:r>
      <w:r w:rsidRPr="00B96237">
        <w:rPr>
          <w:spacing w:val="2"/>
          <w:sz w:val="20"/>
          <w:szCs w:val="20"/>
        </w:rPr>
        <w:t>m</w:t>
      </w:r>
      <w:r w:rsidRPr="00B96237">
        <w:rPr>
          <w:sz w:val="20"/>
          <w:szCs w:val="20"/>
        </w:rPr>
        <w:t>pu</w:t>
      </w:r>
      <w:r w:rsidRPr="00B96237">
        <w:rPr>
          <w:spacing w:val="2"/>
          <w:sz w:val="20"/>
          <w:szCs w:val="20"/>
        </w:rPr>
        <w:t>t</w:t>
      </w:r>
      <w:r w:rsidRPr="00B96237">
        <w:rPr>
          <w:spacing w:val="-3"/>
          <w:sz w:val="20"/>
          <w:szCs w:val="20"/>
        </w:rPr>
        <w:t>e</w:t>
      </w:r>
      <w:r w:rsidRPr="00B96237">
        <w:rPr>
          <w:sz w:val="20"/>
          <w:szCs w:val="20"/>
        </w:rPr>
        <w:t>r</w:t>
      </w:r>
      <w:r w:rsidRPr="00B96237">
        <w:rPr>
          <w:spacing w:val="6"/>
          <w:sz w:val="20"/>
          <w:szCs w:val="20"/>
        </w:rPr>
        <w:t xml:space="preserve"> </w:t>
      </w:r>
      <w:r w:rsidRPr="00B96237">
        <w:rPr>
          <w:spacing w:val="-1"/>
          <w:sz w:val="20"/>
          <w:szCs w:val="20"/>
        </w:rPr>
        <w:t>s</w:t>
      </w:r>
      <w:r w:rsidRPr="00B96237">
        <w:rPr>
          <w:spacing w:val="-3"/>
          <w:sz w:val="20"/>
          <w:szCs w:val="20"/>
        </w:rPr>
        <w:t>ec</w:t>
      </w:r>
      <w:r w:rsidRPr="00B96237">
        <w:rPr>
          <w:sz w:val="20"/>
          <w:szCs w:val="20"/>
        </w:rPr>
        <w:t>u</w:t>
      </w:r>
      <w:r w:rsidRPr="00B96237">
        <w:rPr>
          <w:spacing w:val="5"/>
          <w:sz w:val="20"/>
          <w:szCs w:val="20"/>
        </w:rPr>
        <w:t>r</w:t>
      </w:r>
      <w:r w:rsidRPr="00B96237">
        <w:rPr>
          <w:spacing w:val="-3"/>
          <w:sz w:val="20"/>
          <w:szCs w:val="20"/>
        </w:rPr>
        <w:t>i</w:t>
      </w:r>
      <w:r w:rsidRPr="00B96237">
        <w:rPr>
          <w:spacing w:val="2"/>
          <w:sz w:val="20"/>
          <w:szCs w:val="20"/>
        </w:rPr>
        <w:t>t</w:t>
      </w:r>
      <w:r w:rsidRPr="00B96237">
        <w:rPr>
          <w:spacing w:val="-9"/>
          <w:sz w:val="20"/>
          <w:szCs w:val="20"/>
        </w:rPr>
        <w:t>y</w:t>
      </w:r>
      <w:r w:rsidRPr="00B96237">
        <w:rPr>
          <w:sz w:val="20"/>
          <w:szCs w:val="20"/>
        </w:rPr>
        <w:t>,</w:t>
      </w:r>
      <w:r w:rsidRPr="00B96237">
        <w:rPr>
          <w:spacing w:val="4"/>
          <w:sz w:val="20"/>
          <w:szCs w:val="20"/>
        </w:rPr>
        <w:t xml:space="preserve"> </w:t>
      </w:r>
      <w:r w:rsidRPr="00B96237">
        <w:rPr>
          <w:spacing w:val="-1"/>
          <w:sz w:val="20"/>
          <w:szCs w:val="20"/>
        </w:rPr>
        <w:t>s</w:t>
      </w:r>
      <w:r w:rsidRPr="00B96237">
        <w:rPr>
          <w:spacing w:val="2"/>
          <w:sz w:val="20"/>
          <w:szCs w:val="20"/>
        </w:rPr>
        <w:t>a</w:t>
      </w:r>
      <w:r w:rsidRPr="00B96237">
        <w:rPr>
          <w:sz w:val="20"/>
          <w:szCs w:val="20"/>
        </w:rPr>
        <w:t>f</w:t>
      </w:r>
      <w:r w:rsidRPr="00B96237">
        <w:rPr>
          <w:spacing w:val="-3"/>
          <w:sz w:val="20"/>
          <w:szCs w:val="20"/>
        </w:rPr>
        <w:t>e</w:t>
      </w:r>
      <w:r w:rsidRPr="00B96237">
        <w:rPr>
          <w:spacing w:val="6"/>
          <w:sz w:val="20"/>
          <w:szCs w:val="20"/>
        </w:rPr>
        <w:t>t</w:t>
      </w:r>
      <w:r w:rsidRPr="00B96237">
        <w:rPr>
          <w:spacing w:val="-9"/>
          <w:sz w:val="20"/>
          <w:szCs w:val="20"/>
        </w:rPr>
        <w:t>y</w:t>
      </w:r>
      <w:r w:rsidRPr="00B96237">
        <w:rPr>
          <w:sz w:val="20"/>
          <w:szCs w:val="20"/>
        </w:rPr>
        <w:t>,</w:t>
      </w:r>
      <w:r w:rsidRPr="00B96237">
        <w:rPr>
          <w:spacing w:val="4"/>
          <w:sz w:val="20"/>
          <w:szCs w:val="20"/>
        </w:rPr>
        <w:t xml:space="preserve"> </w:t>
      </w:r>
      <w:r w:rsidRPr="00B96237">
        <w:rPr>
          <w:spacing w:val="-3"/>
          <w:sz w:val="20"/>
          <w:szCs w:val="20"/>
        </w:rPr>
        <w:t>e</w:t>
      </w:r>
      <w:r w:rsidRPr="00B96237">
        <w:rPr>
          <w:spacing w:val="5"/>
          <w:sz w:val="20"/>
          <w:szCs w:val="20"/>
        </w:rPr>
        <w:t>n</w:t>
      </w:r>
      <w:r w:rsidRPr="00B96237">
        <w:rPr>
          <w:spacing w:val="-4"/>
          <w:sz w:val="20"/>
          <w:szCs w:val="20"/>
        </w:rPr>
        <w:t>v</w:t>
      </w:r>
      <w:r w:rsidRPr="00B96237">
        <w:rPr>
          <w:spacing w:val="2"/>
          <w:sz w:val="20"/>
          <w:szCs w:val="20"/>
        </w:rPr>
        <w:t>i</w:t>
      </w:r>
      <w:r w:rsidRPr="00B96237">
        <w:rPr>
          <w:spacing w:val="5"/>
          <w:sz w:val="20"/>
          <w:szCs w:val="20"/>
        </w:rPr>
        <w:t>r</w:t>
      </w:r>
      <w:r w:rsidRPr="00B96237">
        <w:rPr>
          <w:spacing w:val="-4"/>
          <w:sz w:val="20"/>
          <w:szCs w:val="20"/>
        </w:rPr>
        <w:t>o</w:t>
      </w:r>
      <w:r w:rsidRPr="00B96237">
        <w:rPr>
          <w:sz w:val="20"/>
          <w:szCs w:val="20"/>
        </w:rPr>
        <w:t>n</w:t>
      </w:r>
      <w:r w:rsidRPr="00B96237">
        <w:rPr>
          <w:spacing w:val="2"/>
          <w:sz w:val="20"/>
          <w:szCs w:val="20"/>
        </w:rPr>
        <w:t>m</w:t>
      </w:r>
      <w:r w:rsidRPr="00B96237">
        <w:rPr>
          <w:spacing w:val="-3"/>
          <w:sz w:val="20"/>
          <w:szCs w:val="20"/>
        </w:rPr>
        <w:t>e</w:t>
      </w:r>
      <w:r w:rsidRPr="00B96237">
        <w:rPr>
          <w:sz w:val="20"/>
          <w:szCs w:val="20"/>
        </w:rPr>
        <w:t>n</w:t>
      </w:r>
      <w:r w:rsidRPr="00B96237">
        <w:rPr>
          <w:spacing w:val="2"/>
          <w:sz w:val="20"/>
          <w:szCs w:val="20"/>
        </w:rPr>
        <w:t>t</w:t>
      </w:r>
      <w:r w:rsidRPr="00B96237">
        <w:rPr>
          <w:spacing w:val="-3"/>
          <w:sz w:val="20"/>
          <w:szCs w:val="20"/>
        </w:rPr>
        <w:t>a</w:t>
      </w:r>
      <w:r w:rsidRPr="00B96237">
        <w:rPr>
          <w:sz w:val="20"/>
          <w:szCs w:val="20"/>
        </w:rPr>
        <w:t>l</w:t>
      </w:r>
      <w:r w:rsidRPr="00B96237">
        <w:rPr>
          <w:spacing w:val="3"/>
          <w:sz w:val="20"/>
          <w:szCs w:val="20"/>
        </w:rPr>
        <w:t xml:space="preserve"> </w:t>
      </w:r>
      <w:r w:rsidRPr="00B96237">
        <w:rPr>
          <w:spacing w:val="2"/>
          <w:sz w:val="20"/>
          <w:szCs w:val="20"/>
        </w:rPr>
        <w:t>i</w:t>
      </w:r>
      <w:r w:rsidRPr="00B96237">
        <w:rPr>
          <w:spacing w:val="-1"/>
          <w:sz w:val="20"/>
          <w:szCs w:val="20"/>
        </w:rPr>
        <w:t>ss</w:t>
      </w:r>
      <w:r w:rsidRPr="00B96237">
        <w:rPr>
          <w:sz w:val="20"/>
          <w:szCs w:val="20"/>
        </w:rPr>
        <w:t>u</w:t>
      </w:r>
      <w:r w:rsidRPr="00B96237">
        <w:rPr>
          <w:spacing w:val="-3"/>
          <w:sz w:val="20"/>
          <w:szCs w:val="20"/>
        </w:rPr>
        <w:t>e</w:t>
      </w:r>
      <w:r w:rsidRPr="00B96237">
        <w:rPr>
          <w:spacing w:val="-1"/>
          <w:sz w:val="20"/>
          <w:szCs w:val="20"/>
        </w:rPr>
        <w:t>s</w:t>
      </w:r>
      <w:r w:rsidRPr="00B96237">
        <w:rPr>
          <w:sz w:val="20"/>
          <w:szCs w:val="20"/>
        </w:rPr>
        <w:t>,</w:t>
      </w:r>
      <w:r w:rsidRPr="00B96237">
        <w:rPr>
          <w:spacing w:val="4"/>
          <w:sz w:val="20"/>
          <w:szCs w:val="20"/>
        </w:rPr>
        <w:t xml:space="preserve"> </w:t>
      </w:r>
      <w:r w:rsidRPr="00B96237">
        <w:rPr>
          <w:spacing w:val="-3"/>
          <w:sz w:val="20"/>
          <w:szCs w:val="20"/>
        </w:rPr>
        <w:t>a</w:t>
      </w:r>
      <w:r w:rsidRPr="00B96237">
        <w:rPr>
          <w:spacing w:val="5"/>
          <w:sz w:val="20"/>
          <w:szCs w:val="20"/>
        </w:rPr>
        <w:t>n</w:t>
      </w:r>
      <w:r w:rsidRPr="00B96237">
        <w:rPr>
          <w:sz w:val="20"/>
          <w:szCs w:val="20"/>
        </w:rPr>
        <w:t>d</w:t>
      </w:r>
      <w:r w:rsidRPr="00B96237">
        <w:rPr>
          <w:spacing w:val="1"/>
          <w:sz w:val="20"/>
          <w:szCs w:val="20"/>
        </w:rPr>
        <w:t xml:space="preserve"> proper</w:t>
      </w:r>
      <w:r w:rsidRPr="00B96237">
        <w:rPr>
          <w:spacing w:val="7"/>
          <w:sz w:val="20"/>
          <w:szCs w:val="20"/>
        </w:rPr>
        <w:t xml:space="preserve"> </w:t>
      </w:r>
      <w:r w:rsidRPr="00B96237">
        <w:rPr>
          <w:spacing w:val="-3"/>
          <w:sz w:val="20"/>
          <w:szCs w:val="20"/>
        </w:rPr>
        <w:t>e</w:t>
      </w:r>
      <w:r w:rsidRPr="00B96237">
        <w:rPr>
          <w:spacing w:val="2"/>
          <w:sz w:val="20"/>
          <w:szCs w:val="20"/>
        </w:rPr>
        <w:t>m</w:t>
      </w:r>
      <w:r w:rsidRPr="00B96237">
        <w:rPr>
          <w:sz w:val="20"/>
          <w:szCs w:val="20"/>
        </w:rPr>
        <w:t>p</w:t>
      </w:r>
      <w:r w:rsidRPr="00B96237">
        <w:rPr>
          <w:spacing w:val="2"/>
          <w:sz w:val="20"/>
          <w:szCs w:val="20"/>
        </w:rPr>
        <w:t>l</w:t>
      </w:r>
      <w:r w:rsidRPr="00B96237">
        <w:rPr>
          <w:sz w:val="20"/>
          <w:szCs w:val="20"/>
        </w:rPr>
        <w:t>o</w:t>
      </w:r>
      <w:r w:rsidRPr="00B96237">
        <w:rPr>
          <w:spacing w:val="-9"/>
          <w:sz w:val="20"/>
          <w:szCs w:val="20"/>
        </w:rPr>
        <w:t>y</w:t>
      </w:r>
      <w:r w:rsidRPr="00B96237">
        <w:rPr>
          <w:spacing w:val="2"/>
          <w:sz w:val="20"/>
          <w:szCs w:val="20"/>
        </w:rPr>
        <w:t>e</w:t>
      </w:r>
      <w:r w:rsidRPr="00B96237">
        <w:rPr>
          <w:sz w:val="20"/>
          <w:szCs w:val="20"/>
        </w:rPr>
        <w:t xml:space="preserve">e </w:t>
      </w:r>
      <w:r w:rsidRPr="00B96237">
        <w:rPr>
          <w:spacing w:val="-3"/>
          <w:sz w:val="20"/>
          <w:szCs w:val="20"/>
        </w:rPr>
        <w:t>c</w:t>
      </w:r>
      <w:r w:rsidRPr="00B96237">
        <w:rPr>
          <w:spacing w:val="-4"/>
          <w:sz w:val="20"/>
          <w:szCs w:val="20"/>
        </w:rPr>
        <w:t>o</w:t>
      </w:r>
      <w:r w:rsidRPr="00B96237">
        <w:rPr>
          <w:spacing w:val="2"/>
          <w:sz w:val="20"/>
          <w:szCs w:val="20"/>
        </w:rPr>
        <w:t>mm</w:t>
      </w:r>
      <w:r w:rsidRPr="00B96237">
        <w:rPr>
          <w:sz w:val="20"/>
          <w:szCs w:val="20"/>
        </w:rPr>
        <w:t>un</w:t>
      </w:r>
      <w:r w:rsidRPr="00B96237">
        <w:rPr>
          <w:spacing w:val="2"/>
          <w:sz w:val="20"/>
          <w:szCs w:val="20"/>
        </w:rPr>
        <w:t>i</w:t>
      </w:r>
      <w:r w:rsidRPr="00B96237">
        <w:rPr>
          <w:spacing w:val="-3"/>
          <w:sz w:val="20"/>
          <w:szCs w:val="20"/>
        </w:rPr>
        <w:t>c</w:t>
      </w:r>
      <w:r w:rsidRPr="00B96237">
        <w:rPr>
          <w:spacing w:val="2"/>
          <w:sz w:val="20"/>
          <w:szCs w:val="20"/>
        </w:rPr>
        <w:t>a</w:t>
      </w:r>
      <w:r w:rsidRPr="00B96237">
        <w:rPr>
          <w:spacing w:val="-3"/>
          <w:sz w:val="20"/>
          <w:szCs w:val="20"/>
        </w:rPr>
        <w:t>t</w:t>
      </w:r>
      <w:r w:rsidRPr="00B96237">
        <w:rPr>
          <w:spacing w:val="2"/>
          <w:sz w:val="20"/>
          <w:szCs w:val="20"/>
        </w:rPr>
        <w:t>i</w:t>
      </w:r>
      <w:r w:rsidRPr="00B96237">
        <w:rPr>
          <w:spacing w:val="-4"/>
          <w:sz w:val="20"/>
          <w:szCs w:val="20"/>
        </w:rPr>
        <w:t>o</w:t>
      </w:r>
      <w:r w:rsidRPr="00B96237">
        <w:rPr>
          <w:sz w:val="20"/>
          <w:szCs w:val="20"/>
        </w:rPr>
        <w:t>n</w:t>
      </w:r>
      <w:r w:rsidRPr="00B96237">
        <w:rPr>
          <w:spacing w:val="3"/>
          <w:sz w:val="20"/>
          <w:szCs w:val="20"/>
        </w:rPr>
        <w:t xml:space="preserve"> </w:t>
      </w:r>
      <w:r w:rsidRPr="00B96237">
        <w:rPr>
          <w:spacing w:val="-3"/>
          <w:sz w:val="20"/>
          <w:szCs w:val="20"/>
        </w:rPr>
        <w:t>a</w:t>
      </w:r>
      <w:r w:rsidRPr="00B96237">
        <w:rPr>
          <w:spacing w:val="5"/>
          <w:sz w:val="20"/>
          <w:szCs w:val="20"/>
        </w:rPr>
        <w:t>n</w:t>
      </w:r>
      <w:r w:rsidRPr="00B96237">
        <w:rPr>
          <w:sz w:val="20"/>
          <w:szCs w:val="20"/>
        </w:rPr>
        <w:t>d</w:t>
      </w:r>
      <w:r w:rsidRPr="00B96237">
        <w:rPr>
          <w:spacing w:val="-2"/>
          <w:sz w:val="20"/>
          <w:szCs w:val="20"/>
        </w:rPr>
        <w:t xml:space="preserve"> </w:t>
      </w:r>
      <w:r w:rsidRPr="00B96237">
        <w:rPr>
          <w:spacing w:val="-4"/>
          <w:sz w:val="20"/>
          <w:szCs w:val="20"/>
        </w:rPr>
        <w:t>p</w:t>
      </w:r>
      <w:r w:rsidRPr="00B96237">
        <w:rPr>
          <w:spacing w:val="5"/>
          <w:sz w:val="20"/>
          <w:szCs w:val="20"/>
        </w:rPr>
        <w:t>r</w:t>
      </w:r>
      <w:r w:rsidRPr="00B96237">
        <w:rPr>
          <w:spacing w:val="-4"/>
          <w:sz w:val="20"/>
          <w:szCs w:val="20"/>
        </w:rPr>
        <w:t>of</w:t>
      </w:r>
      <w:r w:rsidRPr="00B96237">
        <w:rPr>
          <w:spacing w:val="-3"/>
          <w:sz w:val="20"/>
          <w:szCs w:val="20"/>
        </w:rPr>
        <w:t>e</w:t>
      </w:r>
      <w:r w:rsidRPr="00B96237">
        <w:rPr>
          <w:spacing w:val="-1"/>
          <w:sz w:val="20"/>
          <w:szCs w:val="20"/>
        </w:rPr>
        <w:t>ss</w:t>
      </w:r>
      <w:r w:rsidRPr="00B96237">
        <w:rPr>
          <w:spacing w:val="6"/>
          <w:sz w:val="20"/>
          <w:szCs w:val="20"/>
        </w:rPr>
        <w:t>i</w:t>
      </w:r>
      <w:r w:rsidRPr="00B96237">
        <w:rPr>
          <w:spacing w:val="-4"/>
          <w:sz w:val="20"/>
          <w:szCs w:val="20"/>
        </w:rPr>
        <w:t>o</w:t>
      </w:r>
      <w:r w:rsidRPr="00B96237">
        <w:rPr>
          <w:spacing w:val="5"/>
          <w:sz w:val="20"/>
          <w:szCs w:val="20"/>
        </w:rPr>
        <w:t>n</w:t>
      </w:r>
      <w:r w:rsidRPr="00B96237">
        <w:rPr>
          <w:spacing w:val="2"/>
          <w:sz w:val="20"/>
          <w:szCs w:val="20"/>
        </w:rPr>
        <w:t>a</w:t>
      </w:r>
      <w:r w:rsidRPr="00B96237">
        <w:rPr>
          <w:spacing w:val="-3"/>
          <w:sz w:val="20"/>
          <w:szCs w:val="20"/>
        </w:rPr>
        <w:t>l</w:t>
      </w:r>
      <w:r w:rsidRPr="00B96237">
        <w:rPr>
          <w:spacing w:val="2"/>
          <w:sz w:val="20"/>
          <w:szCs w:val="20"/>
        </w:rPr>
        <w:t>i</w:t>
      </w:r>
      <w:r w:rsidRPr="00B96237">
        <w:rPr>
          <w:spacing w:val="-1"/>
          <w:sz w:val="20"/>
          <w:szCs w:val="20"/>
        </w:rPr>
        <w:t>s</w:t>
      </w:r>
      <w:r w:rsidRPr="00B96237">
        <w:rPr>
          <w:sz w:val="20"/>
          <w:szCs w:val="20"/>
        </w:rPr>
        <w:t xml:space="preserve">m </w:t>
      </w:r>
      <w:r w:rsidRPr="00B96237">
        <w:rPr>
          <w:spacing w:val="-4"/>
          <w:sz w:val="20"/>
          <w:szCs w:val="20"/>
        </w:rPr>
        <w:t>fo</w:t>
      </w:r>
      <w:r w:rsidRPr="00B96237">
        <w:rPr>
          <w:sz w:val="20"/>
          <w:szCs w:val="20"/>
        </w:rPr>
        <w:t>r</w:t>
      </w:r>
      <w:r w:rsidRPr="00B96237">
        <w:rPr>
          <w:spacing w:val="8"/>
          <w:sz w:val="20"/>
          <w:szCs w:val="20"/>
        </w:rPr>
        <w:t xml:space="preserve"> </w:t>
      </w:r>
      <w:r w:rsidRPr="00B96237">
        <w:rPr>
          <w:spacing w:val="-4"/>
          <w:sz w:val="20"/>
          <w:szCs w:val="20"/>
        </w:rPr>
        <w:t>b</w:t>
      </w:r>
      <w:r w:rsidRPr="00B96237">
        <w:rPr>
          <w:sz w:val="20"/>
          <w:szCs w:val="20"/>
        </w:rPr>
        <w:t>u</w:t>
      </w:r>
      <w:r w:rsidRPr="00B96237">
        <w:rPr>
          <w:spacing w:val="-1"/>
          <w:sz w:val="20"/>
          <w:szCs w:val="20"/>
        </w:rPr>
        <w:t>s</w:t>
      </w:r>
      <w:r w:rsidRPr="00B96237">
        <w:rPr>
          <w:spacing w:val="2"/>
          <w:sz w:val="20"/>
          <w:szCs w:val="20"/>
        </w:rPr>
        <w:t>i</w:t>
      </w:r>
      <w:r w:rsidRPr="00B96237">
        <w:rPr>
          <w:spacing w:val="5"/>
          <w:sz w:val="20"/>
          <w:szCs w:val="20"/>
        </w:rPr>
        <w:t>n</w:t>
      </w:r>
      <w:r w:rsidRPr="00B96237">
        <w:rPr>
          <w:spacing w:val="-3"/>
          <w:sz w:val="20"/>
          <w:szCs w:val="20"/>
        </w:rPr>
        <w:t>e</w:t>
      </w:r>
      <w:r w:rsidRPr="00B96237">
        <w:rPr>
          <w:spacing w:val="-1"/>
          <w:sz w:val="20"/>
          <w:szCs w:val="20"/>
        </w:rPr>
        <w:t>s</w:t>
      </w:r>
      <w:r w:rsidRPr="00B96237">
        <w:rPr>
          <w:sz w:val="20"/>
          <w:szCs w:val="20"/>
        </w:rPr>
        <w:t>s</w:t>
      </w:r>
      <w:r w:rsidRPr="00B96237">
        <w:rPr>
          <w:spacing w:val="1"/>
          <w:sz w:val="20"/>
          <w:szCs w:val="20"/>
        </w:rPr>
        <w:t xml:space="preserve"> </w:t>
      </w:r>
      <w:r w:rsidRPr="00B96237">
        <w:rPr>
          <w:spacing w:val="-4"/>
          <w:sz w:val="20"/>
          <w:szCs w:val="20"/>
        </w:rPr>
        <w:t>o</w:t>
      </w:r>
      <w:r w:rsidRPr="00B96237">
        <w:rPr>
          <w:sz w:val="20"/>
          <w:szCs w:val="20"/>
        </w:rPr>
        <w:t>p</w:t>
      </w:r>
      <w:r w:rsidRPr="00B96237">
        <w:rPr>
          <w:spacing w:val="-3"/>
          <w:sz w:val="20"/>
          <w:szCs w:val="20"/>
        </w:rPr>
        <w:t>e</w:t>
      </w:r>
      <w:r w:rsidRPr="00B96237">
        <w:rPr>
          <w:sz w:val="20"/>
          <w:szCs w:val="20"/>
        </w:rPr>
        <w:t>r</w:t>
      </w:r>
      <w:r w:rsidRPr="00B96237">
        <w:rPr>
          <w:spacing w:val="2"/>
          <w:sz w:val="20"/>
          <w:szCs w:val="20"/>
        </w:rPr>
        <w:t>ati</w:t>
      </w:r>
      <w:r w:rsidRPr="00B96237">
        <w:rPr>
          <w:spacing w:val="-9"/>
          <w:sz w:val="20"/>
          <w:szCs w:val="20"/>
        </w:rPr>
        <w:t>o</w:t>
      </w:r>
      <w:r w:rsidRPr="00B96237">
        <w:rPr>
          <w:spacing w:val="5"/>
          <w:sz w:val="20"/>
          <w:szCs w:val="20"/>
        </w:rPr>
        <w:t>n</w:t>
      </w:r>
      <w:r w:rsidRPr="00B96237">
        <w:rPr>
          <w:spacing w:val="-1"/>
          <w:sz w:val="20"/>
          <w:szCs w:val="20"/>
        </w:rPr>
        <w:t>s</w:t>
      </w:r>
      <w:r w:rsidRPr="00B96237">
        <w:rPr>
          <w:sz w:val="20"/>
          <w:szCs w:val="20"/>
        </w:rPr>
        <w:t>.</w:t>
      </w:r>
    </w:p>
    <w:p w14:paraId="3F882D7B" w14:textId="77777777" w:rsidR="00B96237" w:rsidRPr="00B96237" w:rsidRDefault="00B96237" w:rsidP="00B96237">
      <w:pPr>
        <w:spacing w:before="10" w:line="220" w:lineRule="exact"/>
        <w:ind w:left="90"/>
        <w:rPr>
          <w:sz w:val="12"/>
          <w:szCs w:val="12"/>
        </w:rPr>
      </w:pPr>
    </w:p>
    <w:p w14:paraId="6645A7F7" w14:textId="77777777" w:rsidR="00B96237" w:rsidRPr="00B96237" w:rsidRDefault="00B96237" w:rsidP="00B96237">
      <w:pPr>
        <w:spacing w:line="220" w:lineRule="exact"/>
        <w:ind w:left="-180" w:right="72"/>
        <w:rPr>
          <w:b/>
          <w:bCs/>
          <w:spacing w:val="-10"/>
          <w:sz w:val="20"/>
          <w:szCs w:val="20"/>
        </w:rPr>
      </w:pPr>
      <w:r w:rsidRPr="00B96237">
        <w:rPr>
          <w:b/>
          <w:bCs/>
          <w:spacing w:val="-1"/>
          <w:sz w:val="20"/>
          <w:szCs w:val="20"/>
        </w:rPr>
        <w:tab/>
        <w:t>Networking I</w:t>
      </w:r>
      <w:r w:rsidRPr="00B96237">
        <w:rPr>
          <w:b/>
          <w:bCs/>
          <w:spacing w:val="23"/>
          <w:sz w:val="20"/>
          <w:szCs w:val="20"/>
        </w:rPr>
        <w:t xml:space="preserve"> </w:t>
      </w:r>
      <w:r w:rsidRPr="00B96237">
        <w:rPr>
          <w:b/>
          <w:bCs/>
          <w:spacing w:val="11"/>
          <w:sz w:val="19"/>
          <w:szCs w:val="19"/>
        </w:rPr>
        <w:t>(</w:t>
      </w:r>
      <w:r w:rsidRPr="00B96237">
        <w:rPr>
          <w:b/>
          <w:bCs/>
          <w:spacing w:val="-14"/>
          <w:sz w:val="20"/>
          <w:szCs w:val="20"/>
        </w:rPr>
        <w:t>6 FIN AID QCH, 7.5 ACAD QCH/120 Clock Hours:</w:t>
      </w:r>
      <w:r w:rsidRPr="00B96237">
        <w:rPr>
          <w:b/>
          <w:bCs/>
          <w:spacing w:val="-6"/>
          <w:sz w:val="19"/>
          <w:szCs w:val="19"/>
        </w:rPr>
        <w:t xml:space="preserve"> 1.5</w:t>
      </w:r>
      <w:r w:rsidRPr="00B96237">
        <w:rPr>
          <w:b/>
          <w:bCs/>
          <w:spacing w:val="-10"/>
          <w:sz w:val="19"/>
          <w:szCs w:val="19"/>
        </w:rPr>
        <w:t xml:space="preserve"> QCH/30 Lecture Hours, 6 QCH/90 Lab Hours):</w:t>
      </w:r>
    </w:p>
    <w:p w14:paraId="1949983B" w14:textId="77777777" w:rsidR="00B96237" w:rsidRPr="00B96237" w:rsidRDefault="00B96237" w:rsidP="00B96237">
      <w:pPr>
        <w:spacing w:line="220" w:lineRule="exact"/>
        <w:ind w:left="-180" w:right="72"/>
        <w:rPr>
          <w:sz w:val="12"/>
          <w:szCs w:val="12"/>
        </w:rPr>
      </w:pPr>
      <w:r w:rsidRPr="00B96237">
        <w:rPr>
          <w:spacing w:val="2"/>
          <w:sz w:val="20"/>
          <w:szCs w:val="20"/>
        </w:rPr>
        <w:tab/>
        <w:t>T</w:t>
      </w:r>
      <w:r w:rsidRPr="00B96237">
        <w:rPr>
          <w:sz w:val="20"/>
          <w:szCs w:val="20"/>
        </w:rPr>
        <w:t>o</w:t>
      </w:r>
      <w:r w:rsidRPr="00B96237">
        <w:rPr>
          <w:spacing w:val="17"/>
          <w:sz w:val="20"/>
          <w:szCs w:val="20"/>
        </w:rPr>
        <w:t xml:space="preserve"> </w:t>
      </w:r>
      <w:r w:rsidRPr="00B96237">
        <w:rPr>
          <w:sz w:val="20"/>
          <w:szCs w:val="20"/>
        </w:rPr>
        <w:t>p</w:t>
      </w:r>
      <w:r w:rsidRPr="00B96237">
        <w:rPr>
          <w:spacing w:val="5"/>
          <w:sz w:val="20"/>
          <w:szCs w:val="20"/>
        </w:rPr>
        <w:t>r</w:t>
      </w:r>
      <w:r w:rsidRPr="00B96237">
        <w:rPr>
          <w:spacing w:val="-4"/>
          <w:sz w:val="20"/>
          <w:szCs w:val="20"/>
        </w:rPr>
        <w:t>ov</w:t>
      </w:r>
      <w:r w:rsidRPr="00B96237">
        <w:rPr>
          <w:spacing w:val="2"/>
          <w:sz w:val="20"/>
          <w:szCs w:val="20"/>
        </w:rPr>
        <w:t>i</w:t>
      </w:r>
      <w:r w:rsidRPr="00B96237">
        <w:rPr>
          <w:sz w:val="20"/>
          <w:szCs w:val="20"/>
        </w:rPr>
        <w:t>de</w:t>
      </w:r>
      <w:r w:rsidRPr="00B96237">
        <w:rPr>
          <w:spacing w:val="19"/>
          <w:sz w:val="20"/>
          <w:szCs w:val="20"/>
        </w:rPr>
        <w:t xml:space="preserve"> </w:t>
      </w:r>
      <w:r w:rsidRPr="00B96237">
        <w:rPr>
          <w:spacing w:val="2"/>
          <w:sz w:val="20"/>
          <w:szCs w:val="20"/>
        </w:rPr>
        <w:t>t</w:t>
      </w:r>
      <w:r w:rsidRPr="00B96237">
        <w:rPr>
          <w:spacing w:val="5"/>
          <w:sz w:val="20"/>
          <w:szCs w:val="20"/>
        </w:rPr>
        <w:t>h</w:t>
      </w:r>
      <w:r w:rsidRPr="00B96237">
        <w:rPr>
          <w:sz w:val="20"/>
          <w:szCs w:val="20"/>
        </w:rPr>
        <w:t>e</w:t>
      </w:r>
      <w:r w:rsidRPr="00B96237">
        <w:rPr>
          <w:spacing w:val="19"/>
          <w:sz w:val="20"/>
          <w:szCs w:val="20"/>
        </w:rPr>
        <w:t xml:space="preserve"> </w:t>
      </w:r>
      <w:r w:rsidRPr="00B96237">
        <w:rPr>
          <w:spacing w:val="-1"/>
          <w:sz w:val="20"/>
          <w:szCs w:val="20"/>
        </w:rPr>
        <w:t>s</w:t>
      </w:r>
      <w:r w:rsidRPr="00B96237">
        <w:rPr>
          <w:spacing w:val="2"/>
          <w:sz w:val="20"/>
          <w:szCs w:val="20"/>
        </w:rPr>
        <w:t>t</w:t>
      </w:r>
      <w:r w:rsidRPr="00B96237">
        <w:rPr>
          <w:sz w:val="20"/>
          <w:szCs w:val="20"/>
        </w:rPr>
        <w:t>ud</w:t>
      </w:r>
      <w:r w:rsidRPr="00B96237">
        <w:rPr>
          <w:spacing w:val="-8"/>
          <w:sz w:val="20"/>
          <w:szCs w:val="20"/>
        </w:rPr>
        <w:t>e</w:t>
      </w:r>
      <w:r w:rsidRPr="00B96237">
        <w:rPr>
          <w:spacing w:val="5"/>
          <w:sz w:val="20"/>
          <w:szCs w:val="20"/>
        </w:rPr>
        <w:t>n</w:t>
      </w:r>
      <w:r w:rsidRPr="00B96237">
        <w:rPr>
          <w:sz w:val="20"/>
          <w:szCs w:val="20"/>
        </w:rPr>
        <w:t>t</w:t>
      </w:r>
      <w:r w:rsidRPr="00B96237">
        <w:rPr>
          <w:spacing w:val="19"/>
          <w:sz w:val="20"/>
          <w:szCs w:val="20"/>
        </w:rPr>
        <w:t xml:space="preserve"> </w:t>
      </w:r>
      <w:r w:rsidRPr="00B96237">
        <w:rPr>
          <w:spacing w:val="-6"/>
          <w:sz w:val="20"/>
          <w:szCs w:val="20"/>
        </w:rPr>
        <w:t>w</w:t>
      </w:r>
      <w:r w:rsidRPr="00B96237">
        <w:rPr>
          <w:spacing w:val="2"/>
          <w:sz w:val="20"/>
          <w:szCs w:val="20"/>
        </w:rPr>
        <w:t>it</w:t>
      </w:r>
      <w:r w:rsidRPr="00B96237">
        <w:rPr>
          <w:sz w:val="20"/>
          <w:szCs w:val="20"/>
        </w:rPr>
        <w:t>h</w:t>
      </w:r>
      <w:r w:rsidRPr="00B96237">
        <w:rPr>
          <w:spacing w:val="27"/>
          <w:sz w:val="20"/>
          <w:szCs w:val="20"/>
        </w:rPr>
        <w:t xml:space="preserve"> </w:t>
      </w:r>
      <w:r w:rsidRPr="00B96237">
        <w:rPr>
          <w:spacing w:val="2"/>
          <w:sz w:val="20"/>
          <w:szCs w:val="20"/>
        </w:rPr>
        <w:t>t</w:t>
      </w:r>
      <w:r w:rsidRPr="00B96237">
        <w:rPr>
          <w:spacing w:val="-3"/>
          <w:sz w:val="20"/>
          <w:szCs w:val="20"/>
        </w:rPr>
        <w:t>ec</w:t>
      </w:r>
      <w:r w:rsidRPr="00B96237">
        <w:rPr>
          <w:sz w:val="20"/>
          <w:szCs w:val="20"/>
        </w:rPr>
        <w:t>hn</w:t>
      </w:r>
      <w:r w:rsidRPr="00B96237">
        <w:rPr>
          <w:spacing w:val="2"/>
          <w:sz w:val="20"/>
          <w:szCs w:val="20"/>
        </w:rPr>
        <w:t>i</w:t>
      </w:r>
      <w:r w:rsidRPr="00B96237">
        <w:rPr>
          <w:spacing w:val="-3"/>
          <w:sz w:val="20"/>
          <w:szCs w:val="20"/>
        </w:rPr>
        <w:t>c</w:t>
      </w:r>
      <w:r w:rsidRPr="00B96237">
        <w:rPr>
          <w:spacing w:val="2"/>
          <w:sz w:val="20"/>
          <w:szCs w:val="20"/>
        </w:rPr>
        <w:t>a</w:t>
      </w:r>
      <w:r w:rsidRPr="00B96237">
        <w:rPr>
          <w:sz w:val="20"/>
          <w:szCs w:val="20"/>
        </w:rPr>
        <w:t>l</w:t>
      </w:r>
      <w:r w:rsidRPr="00B96237">
        <w:rPr>
          <w:spacing w:val="23"/>
          <w:sz w:val="20"/>
          <w:szCs w:val="20"/>
        </w:rPr>
        <w:t xml:space="preserve"> </w:t>
      </w:r>
      <w:r w:rsidRPr="00B96237">
        <w:rPr>
          <w:spacing w:val="-3"/>
          <w:sz w:val="20"/>
          <w:szCs w:val="20"/>
        </w:rPr>
        <w:t>c</w:t>
      </w:r>
      <w:r w:rsidRPr="00B96237">
        <w:rPr>
          <w:spacing w:val="-4"/>
          <w:sz w:val="20"/>
          <w:szCs w:val="20"/>
        </w:rPr>
        <w:t>o</w:t>
      </w:r>
      <w:r w:rsidRPr="00B96237">
        <w:rPr>
          <w:spacing w:val="2"/>
          <w:sz w:val="20"/>
          <w:szCs w:val="20"/>
        </w:rPr>
        <w:t>m</w:t>
      </w:r>
      <w:r w:rsidRPr="00B96237">
        <w:rPr>
          <w:sz w:val="20"/>
          <w:szCs w:val="20"/>
        </w:rPr>
        <w:t>p</w:t>
      </w:r>
      <w:r w:rsidRPr="00B96237">
        <w:rPr>
          <w:spacing w:val="-3"/>
          <w:sz w:val="20"/>
          <w:szCs w:val="20"/>
        </w:rPr>
        <w:t>e</w:t>
      </w:r>
      <w:r w:rsidRPr="00B96237">
        <w:rPr>
          <w:spacing w:val="2"/>
          <w:sz w:val="20"/>
          <w:szCs w:val="20"/>
        </w:rPr>
        <w:t>t</w:t>
      </w:r>
      <w:r w:rsidRPr="00B96237">
        <w:rPr>
          <w:spacing w:val="-3"/>
          <w:sz w:val="20"/>
          <w:szCs w:val="20"/>
        </w:rPr>
        <w:t>e</w:t>
      </w:r>
      <w:r w:rsidRPr="00B96237">
        <w:rPr>
          <w:spacing w:val="5"/>
          <w:sz w:val="20"/>
          <w:szCs w:val="20"/>
        </w:rPr>
        <w:t>n</w:t>
      </w:r>
      <w:r w:rsidRPr="00B96237">
        <w:rPr>
          <w:spacing w:val="-3"/>
          <w:sz w:val="20"/>
          <w:szCs w:val="20"/>
        </w:rPr>
        <w:t>c</w:t>
      </w:r>
      <w:r w:rsidRPr="00B96237">
        <w:rPr>
          <w:sz w:val="20"/>
          <w:szCs w:val="20"/>
        </w:rPr>
        <w:t>y</w:t>
      </w:r>
      <w:r w:rsidRPr="00B96237">
        <w:rPr>
          <w:spacing w:val="13"/>
          <w:sz w:val="20"/>
          <w:szCs w:val="20"/>
        </w:rPr>
        <w:t xml:space="preserve"> </w:t>
      </w:r>
      <w:r w:rsidRPr="00B96237">
        <w:rPr>
          <w:spacing w:val="2"/>
          <w:sz w:val="20"/>
          <w:szCs w:val="20"/>
        </w:rPr>
        <w:t>i</w:t>
      </w:r>
      <w:r w:rsidRPr="00B96237">
        <w:rPr>
          <w:sz w:val="20"/>
          <w:szCs w:val="20"/>
        </w:rPr>
        <w:t>n</w:t>
      </w:r>
      <w:r w:rsidRPr="00B96237">
        <w:rPr>
          <w:spacing w:val="27"/>
          <w:sz w:val="20"/>
          <w:szCs w:val="20"/>
        </w:rPr>
        <w:t xml:space="preserve"> </w:t>
      </w:r>
      <w:r w:rsidRPr="00B96237">
        <w:rPr>
          <w:spacing w:val="5"/>
          <w:sz w:val="20"/>
          <w:szCs w:val="20"/>
        </w:rPr>
        <w:t>n</w:t>
      </w:r>
      <w:r w:rsidRPr="00B96237">
        <w:rPr>
          <w:spacing w:val="-3"/>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3"/>
          <w:sz w:val="20"/>
          <w:szCs w:val="20"/>
        </w:rPr>
        <w:t>i</w:t>
      </w:r>
      <w:r w:rsidRPr="00B96237">
        <w:rPr>
          <w:spacing w:val="5"/>
          <w:sz w:val="20"/>
          <w:szCs w:val="20"/>
        </w:rPr>
        <w:t>n</w:t>
      </w:r>
      <w:r w:rsidRPr="00B96237">
        <w:rPr>
          <w:sz w:val="20"/>
          <w:szCs w:val="20"/>
        </w:rPr>
        <w:t>g</w:t>
      </w:r>
      <w:r w:rsidRPr="00B96237">
        <w:rPr>
          <w:spacing w:val="22"/>
          <w:sz w:val="20"/>
          <w:szCs w:val="20"/>
        </w:rPr>
        <w:t xml:space="preserve"> </w:t>
      </w:r>
      <w:r w:rsidRPr="00B96237">
        <w:rPr>
          <w:spacing w:val="-3"/>
          <w:sz w:val="20"/>
          <w:szCs w:val="20"/>
        </w:rPr>
        <w:t>a</w:t>
      </w:r>
      <w:r w:rsidRPr="00B96237">
        <w:rPr>
          <w:sz w:val="20"/>
          <w:szCs w:val="20"/>
        </w:rPr>
        <w:t>d</w:t>
      </w:r>
      <w:r w:rsidRPr="00B96237">
        <w:rPr>
          <w:spacing w:val="-3"/>
          <w:sz w:val="20"/>
          <w:szCs w:val="20"/>
        </w:rPr>
        <w:t>mi</w:t>
      </w:r>
      <w:r w:rsidRPr="00B96237">
        <w:rPr>
          <w:spacing w:val="5"/>
          <w:sz w:val="20"/>
          <w:szCs w:val="20"/>
        </w:rPr>
        <w:t>n</w:t>
      </w:r>
      <w:r w:rsidRPr="00B96237">
        <w:rPr>
          <w:spacing w:val="2"/>
          <w:sz w:val="20"/>
          <w:szCs w:val="20"/>
        </w:rPr>
        <w:t>i</w:t>
      </w:r>
      <w:r w:rsidRPr="00B96237">
        <w:rPr>
          <w:spacing w:val="-1"/>
          <w:sz w:val="20"/>
          <w:szCs w:val="20"/>
        </w:rPr>
        <w:t>s</w:t>
      </w:r>
      <w:r w:rsidRPr="00B96237">
        <w:rPr>
          <w:spacing w:val="-3"/>
          <w:sz w:val="20"/>
          <w:szCs w:val="20"/>
        </w:rPr>
        <w:t>t</w:t>
      </w:r>
      <w:r w:rsidRPr="00B96237">
        <w:rPr>
          <w:sz w:val="20"/>
          <w:szCs w:val="20"/>
        </w:rPr>
        <w:t>r</w:t>
      </w:r>
      <w:r w:rsidRPr="00B96237">
        <w:rPr>
          <w:spacing w:val="-3"/>
          <w:sz w:val="20"/>
          <w:szCs w:val="20"/>
        </w:rPr>
        <w:t>a</w:t>
      </w:r>
      <w:r w:rsidRPr="00B96237">
        <w:rPr>
          <w:spacing w:val="2"/>
          <w:sz w:val="20"/>
          <w:szCs w:val="20"/>
        </w:rPr>
        <w:t>ti</w:t>
      </w:r>
      <w:r w:rsidRPr="00B96237">
        <w:rPr>
          <w:spacing w:val="-4"/>
          <w:sz w:val="20"/>
          <w:szCs w:val="20"/>
        </w:rPr>
        <w:t>o</w:t>
      </w:r>
      <w:r w:rsidRPr="00B96237">
        <w:rPr>
          <w:sz w:val="20"/>
          <w:szCs w:val="20"/>
        </w:rPr>
        <w:t>n</w:t>
      </w:r>
      <w:r w:rsidRPr="00B96237">
        <w:rPr>
          <w:spacing w:val="25"/>
          <w:sz w:val="20"/>
          <w:szCs w:val="20"/>
        </w:rPr>
        <w:t xml:space="preserve"> </w:t>
      </w:r>
      <w:r w:rsidRPr="00B96237">
        <w:rPr>
          <w:spacing w:val="-3"/>
          <w:sz w:val="20"/>
          <w:szCs w:val="20"/>
        </w:rPr>
        <w:t>a</w:t>
      </w:r>
      <w:r w:rsidRPr="00B96237">
        <w:rPr>
          <w:sz w:val="20"/>
          <w:szCs w:val="20"/>
        </w:rPr>
        <w:t xml:space="preserve">nd </w:t>
      </w:r>
      <w:r w:rsidRPr="00B96237">
        <w:rPr>
          <w:spacing w:val="-1"/>
          <w:sz w:val="20"/>
          <w:szCs w:val="20"/>
        </w:rPr>
        <w:t>s</w:t>
      </w:r>
      <w:r w:rsidRPr="00B96237">
        <w:rPr>
          <w:sz w:val="20"/>
          <w:szCs w:val="20"/>
        </w:rPr>
        <w:t>upp</w:t>
      </w:r>
      <w:r w:rsidRPr="00B96237">
        <w:rPr>
          <w:spacing w:val="-4"/>
          <w:sz w:val="20"/>
          <w:szCs w:val="20"/>
        </w:rPr>
        <w:t>o</w:t>
      </w:r>
      <w:r w:rsidRPr="00B96237">
        <w:rPr>
          <w:spacing w:val="5"/>
          <w:sz w:val="20"/>
          <w:szCs w:val="20"/>
        </w:rPr>
        <w:t>r</w:t>
      </w:r>
      <w:r w:rsidRPr="00B96237">
        <w:rPr>
          <w:spacing w:val="-3"/>
          <w:sz w:val="20"/>
          <w:szCs w:val="20"/>
        </w:rPr>
        <w:t>t</w:t>
      </w:r>
      <w:r w:rsidRPr="00B96237">
        <w:rPr>
          <w:sz w:val="20"/>
          <w:szCs w:val="20"/>
        </w:rPr>
        <w:t>.</w:t>
      </w:r>
      <w:r w:rsidRPr="00B96237">
        <w:rPr>
          <w:spacing w:val="7"/>
          <w:sz w:val="20"/>
          <w:szCs w:val="20"/>
        </w:rPr>
        <w:t xml:space="preserve"> </w:t>
      </w:r>
      <w:r w:rsidRPr="00B96237">
        <w:rPr>
          <w:spacing w:val="-3"/>
          <w:sz w:val="20"/>
          <w:szCs w:val="20"/>
        </w:rPr>
        <w:t>T</w:t>
      </w:r>
      <w:r w:rsidRPr="00B96237">
        <w:rPr>
          <w:spacing w:val="5"/>
          <w:sz w:val="20"/>
          <w:szCs w:val="20"/>
        </w:rPr>
        <w:t>h</w:t>
      </w:r>
      <w:r w:rsidRPr="00B96237">
        <w:rPr>
          <w:sz w:val="20"/>
          <w:szCs w:val="20"/>
        </w:rPr>
        <w:t>e</w:t>
      </w:r>
      <w:r w:rsidRPr="00B96237">
        <w:rPr>
          <w:spacing w:val="2"/>
          <w:sz w:val="20"/>
          <w:szCs w:val="20"/>
        </w:rPr>
        <w:t xml:space="preserve"> </w:t>
      </w:r>
      <w:r w:rsidRPr="00B96237">
        <w:rPr>
          <w:spacing w:val="-1"/>
          <w:sz w:val="20"/>
          <w:szCs w:val="20"/>
        </w:rPr>
        <w:t>s</w:t>
      </w:r>
      <w:r w:rsidRPr="00B96237">
        <w:rPr>
          <w:spacing w:val="-3"/>
          <w:sz w:val="20"/>
          <w:szCs w:val="20"/>
        </w:rPr>
        <w:t>t</w:t>
      </w:r>
      <w:r w:rsidRPr="00B96237">
        <w:rPr>
          <w:sz w:val="20"/>
          <w:szCs w:val="20"/>
        </w:rPr>
        <w:t>ud</w:t>
      </w:r>
      <w:r w:rsidRPr="00B96237">
        <w:rPr>
          <w:spacing w:val="-8"/>
          <w:sz w:val="20"/>
          <w:szCs w:val="20"/>
        </w:rPr>
        <w:t>e</w:t>
      </w:r>
      <w:r w:rsidRPr="00B96237">
        <w:rPr>
          <w:spacing w:val="5"/>
          <w:sz w:val="20"/>
          <w:szCs w:val="20"/>
        </w:rPr>
        <w:t>n</w:t>
      </w:r>
      <w:r w:rsidRPr="00B96237">
        <w:rPr>
          <w:sz w:val="20"/>
          <w:szCs w:val="20"/>
        </w:rPr>
        <w:t>t</w:t>
      </w:r>
      <w:r w:rsidRPr="00B96237">
        <w:rPr>
          <w:spacing w:val="6"/>
          <w:sz w:val="20"/>
          <w:szCs w:val="20"/>
        </w:rPr>
        <w:t xml:space="preserve"> </w:t>
      </w:r>
      <w:r w:rsidRPr="00B96237">
        <w:rPr>
          <w:spacing w:val="-6"/>
          <w:sz w:val="20"/>
          <w:szCs w:val="20"/>
        </w:rPr>
        <w:t>w</w:t>
      </w:r>
      <w:r w:rsidRPr="00B96237">
        <w:rPr>
          <w:spacing w:val="2"/>
          <w:sz w:val="20"/>
          <w:szCs w:val="20"/>
        </w:rPr>
        <w:t>il</w:t>
      </w:r>
      <w:r w:rsidRPr="00B96237">
        <w:rPr>
          <w:sz w:val="20"/>
          <w:szCs w:val="20"/>
        </w:rPr>
        <w:t>l</w:t>
      </w:r>
      <w:r w:rsidRPr="00B96237">
        <w:rPr>
          <w:spacing w:val="2"/>
          <w:sz w:val="20"/>
          <w:szCs w:val="20"/>
        </w:rPr>
        <w:t xml:space="preserve"> </w:t>
      </w:r>
      <w:r w:rsidRPr="00B96237">
        <w:rPr>
          <w:sz w:val="20"/>
          <w:szCs w:val="20"/>
        </w:rPr>
        <w:t>d</w:t>
      </w:r>
      <w:r w:rsidRPr="00B96237">
        <w:rPr>
          <w:spacing w:val="-3"/>
          <w:sz w:val="20"/>
          <w:szCs w:val="20"/>
        </w:rPr>
        <w:t>e</w:t>
      </w:r>
      <w:r w:rsidRPr="00B96237">
        <w:rPr>
          <w:spacing w:val="2"/>
          <w:sz w:val="20"/>
          <w:szCs w:val="20"/>
        </w:rPr>
        <w:t>m</w:t>
      </w:r>
      <w:r w:rsidRPr="00B96237">
        <w:rPr>
          <w:spacing w:val="-4"/>
          <w:sz w:val="20"/>
          <w:szCs w:val="20"/>
        </w:rPr>
        <w:t>o</w:t>
      </w:r>
      <w:r w:rsidRPr="00B96237">
        <w:rPr>
          <w:spacing w:val="5"/>
          <w:sz w:val="20"/>
          <w:szCs w:val="20"/>
        </w:rPr>
        <w:t>n</w:t>
      </w:r>
      <w:r w:rsidRPr="00B96237">
        <w:rPr>
          <w:spacing w:val="-1"/>
          <w:sz w:val="20"/>
          <w:szCs w:val="20"/>
        </w:rPr>
        <w:t>s</w:t>
      </w:r>
      <w:r w:rsidRPr="00B96237">
        <w:rPr>
          <w:spacing w:val="-3"/>
          <w:sz w:val="20"/>
          <w:szCs w:val="20"/>
        </w:rPr>
        <w:t>t</w:t>
      </w:r>
      <w:r w:rsidRPr="00B96237">
        <w:rPr>
          <w:sz w:val="20"/>
          <w:szCs w:val="20"/>
        </w:rPr>
        <w:t>r</w:t>
      </w:r>
      <w:r w:rsidRPr="00B96237">
        <w:rPr>
          <w:spacing w:val="2"/>
          <w:sz w:val="20"/>
          <w:szCs w:val="20"/>
        </w:rPr>
        <w:t>at</w:t>
      </w:r>
      <w:r w:rsidRPr="00B96237">
        <w:rPr>
          <w:sz w:val="20"/>
          <w:szCs w:val="20"/>
        </w:rPr>
        <w:t>e</w:t>
      </w:r>
      <w:r w:rsidRPr="00B96237">
        <w:rPr>
          <w:spacing w:val="2"/>
          <w:sz w:val="20"/>
          <w:szCs w:val="20"/>
        </w:rPr>
        <w:t xml:space="preserve"> </w:t>
      </w:r>
      <w:r w:rsidRPr="00B96237">
        <w:rPr>
          <w:spacing w:val="2"/>
          <w:sz w:val="20"/>
          <w:szCs w:val="20"/>
        </w:rPr>
        <w:tab/>
      </w:r>
      <w:r w:rsidRPr="00B96237">
        <w:rPr>
          <w:spacing w:val="-8"/>
          <w:sz w:val="20"/>
          <w:szCs w:val="20"/>
        </w:rPr>
        <w:t>c</w:t>
      </w:r>
      <w:r w:rsidRPr="00B96237">
        <w:rPr>
          <w:spacing w:val="5"/>
          <w:sz w:val="20"/>
          <w:szCs w:val="20"/>
        </w:rPr>
        <w:t>r</w:t>
      </w:r>
      <w:r w:rsidRPr="00B96237">
        <w:rPr>
          <w:spacing w:val="-3"/>
          <w:sz w:val="20"/>
          <w:szCs w:val="20"/>
        </w:rPr>
        <w:t>i</w:t>
      </w:r>
      <w:r w:rsidRPr="00B96237">
        <w:rPr>
          <w:spacing w:val="2"/>
          <w:sz w:val="20"/>
          <w:szCs w:val="20"/>
        </w:rPr>
        <w:t>ti</w:t>
      </w:r>
      <w:r w:rsidRPr="00B96237">
        <w:rPr>
          <w:spacing w:val="-3"/>
          <w:sz w:val="20"/>
          <w:szCs w:val="20"/>
        </w:rPr>
        <w:t>ca</w:t>
      </w:r>
      <w:r w:rsidRPr="00B96237">
        <w:rPr>
          <w:sz w:val="20"/>
          <w:szCs w:val="20"/>
        </w:rPr>
        <w:t>l</w:t>
      </w:r>
      <w:r w:rsidRPr="00B96237">
        <w:rPr>
          <w:spacing w:val="6"/>
          <w:sz w:val="20"/>
          <w:szCs w:val="20"/>
        </w:rPr>
        <w:t xml:space="preserve"> </w:t>
      </w:r>
      <w:r w:rsidRPr="00B96237">
        <w:rPr>
          <w:spacing w:val="-4"/>
          <w:sz w:val="20"/>
          <w:szCs w:val="20"/>
        </w:rPr>
        <w:t>k</w:t>
      </w:r>
      <w:r w:rsidRPr="00B96237">
        <w:rPr>
          <w:spacing w:val="5"/>
          <w:sz w:val="20"/>
          <w:szCs w:val="20"/>
        </w:rPr>
        <w:t>n</w:t>
      </w:r>
      <w:r w:rsidRPr="00B96237">
        <w:rPr>
          <w:spacing w:val="-4"/>
          <w:sz w:val="20"/>
          <w:szCs w:val="20"/>
        </w:rPr>
        <w:t>o</w:t>
      </w:r>
      <w:r w:rsidRPr="00B96237">
        <w:rPr>
          <w:spacing w:val="-6"/>
          <w:sz w:val="20"/>
          <w:szCs w:val="20"/>
        </w:rPr>
        <w:t>w</w:t>
      </w:r>
      <w:r w:rsidRPr="00B96237">
        <w:rPr>
          <w:spacing w:val="2"/>
          <w:sz w:val="20"/>
          <w:szCs w:val="20"/>
        </w:rPr>
        <w:t>l</w:t>
      </w:r>
      <w:r w:rsidRPr="00B96237">
        <w:rPr>
          <w:spacing w:val="-3"/>
          <w:sz w:val="20"/>
          <w:szCs w:val="20"/>
        </w:rPr>
        <w:t>e</w:t>
      </w:r>
      <w:r w:rsidRPr="00B96237">
        <w:rPr>
          <w:sz w:val="20"/>
          <w:szCs w:val="20"/>
        </w:rPr>
        <w:t>dge</w:t>
      </w:r>
      <w:r w:rsidRPr="00B96237">
        <w:rPr>
          <w:spacing w:val="7"/>
          <w:sz w:val="20"/>
          <w:szCs w:val="20"/>
        </w:rPr>
        <w:t xml:space="preserve"> </w:t>
      </w:r>
      <w:r w:rsidRPr="00B96237">
        <w:rPr>
          <w:spacing w:val="-4"/>
          <w:sz w:val="20"/>
          <w:szCs w:val="20"/>
        </w:rPr>
        <w:t>o</w:t>
      </w:r>
      <w:r w:rsidRPr="00B96237">
        <w:rPr>
          <w:sz w:val="20"/>
          <w:szCs w:val="20"/>
        </w:rPr>
        <w:t>f</w:t>
      </w:r>
      <w:r w:rsidRPr="00B96237">
        <w:rPr>
          <w:spacing w:val="5"/>
          <w:sz w:val="20"/>
          <w:szCs w:val="20"/>
        </w:rPr>
        <w:t xml:space="preserve"> n</w:t>
      </w:r>
      <w:r w:rsidRPr="00B96237">
        <w:rPr>
          <w:spacing w:val="-3"/>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5"/>
          <w:sz w:val="20"/>
          <w:szCs w:val="20"/>
        </w:rPr>
        <w:t xml:space="preserve"> </w:t>
      </w:r>
      <w:r w:rsidRPr="00B96237">
        <w:rPr>
          <w:spacing w:val="2"/>
          <w:sz w:val="20"/>
          <w:szCs w:val="20"/>
        </w:rPr>
        <w:t>t</w:t>
      </w:r>
      <w:r w:rsidRPr="00B96237">
        <w:rPr>
          <w:spacing w:val="-3"/>
          <w:sz w:val="20"/>
          <w:szCs w:val="20"/>
        </w:rPr>
        <w:t>ec</w:t>
      </w:r>
      <w:r w:rsidRPr="00B96237">
        <w:rPr>
          <w:sz w:val="20"/>
          <w:szCs w:val="20"/>
        </w:rPr>
        <w:t>h</w:t>
      </w:r>
      <w:r w:rsidRPr="00B96237">
        <w:rPr>
          <w:spacing w:val="5"/>
          <w:sz w:val="20"/>
          <w:szCs w:val="20"/>
        </w:rPr>
        <w:t>n</w:t>
      </w:r>
      <w:r w:rsidRPr="00B96237">
        <w:rPr>
          <w:spacing w:val="-4"/>
          <w:sz w:val="20"/>
          <w:szCs w:val="20"/>
        </w:rPr>
        <w:t>o</w:t>
      </w:r>
      <w:r w:rsidRPr="00B96237">
        <w:rPr>
          <w:spacing w:val="2"/>
          <w:sz w:val="20"/>
          <w:szCs w:val="20"/>
        </w:rPr>
        <w:t>l</w:t>
      </w:r>
      <w:r w:rsidRPr="00B96237">
        <w:rPr>
          <w:spacing w:val="-4"/>
          <w:sz w:val="20"/>
          <w:szCs w:val="20"/>
        </w:rPr>
        <w:t>o</w:t>
      </w:r>
      <w:r w:rsidRPr="00B96237">
        <w:rPr>
          <w:sz w:val="20"/>
          <w:szCs w:val="20"/>
        </w:rPr>
        <w:t>g</w:t>
      </w:r>
      <w:r w:rsidRPr="00B96237">
        <w:rPr>
          <w:spacing w:val="2"/>
          <w:sz w:val="20"/>
          <w:szCs w:val="20"/>
        </w:rPr>
        <w:t>i</w:t>
      </w:r>
      <w:r w:rsidRPr="00B96237">
        <w:rPr>
          <w:spacing w:val="-3"/>
          <w:sz w:val="20"/>
          <w:szCs w:val="20"/>
        </w:rPr>
        <w:t>e</w:t>
      </w:r>
      <w:r w:rsidRPr="00B96237">
        <w:rPr>
          <w:spacing w:val="-1"/>
          <w:sz w:val="20"/>
          <w:szCs w:val="20"/>
        </w:rPr>
        <w:t>s</w:t>
      </w:r>
      <w:r w:rsidRPr="00B96237">
        <w:rPr>
          <w:sz w:val="20"/>
          <w:szCs w:val="20"/>
        </w:rPr>
        <w:t>,</w:t>
      </w:r>
      <w:r w:rsidRPr="00B96237">
        <w:rPr>
          <w:spacing w:val="2"/>
          <w:sz w:val="20"/>
          <w:szCs w:val="20"/>
        </w:rPr>
        <w:t xml:space="preserve"> m</w:t>
      </w:r>
      <w:r w:rsidRPr="00B96237">
        <w:rPr>
          <w:spacing w:val="-3"/>
          <w:sz w:val="20"/>
          <w:szCs w:val="20"/>
        </w:rPr>
        <w:t>e</w:t>
      </w:r>
      <w:r w:rsidRPr="00B96237">
        <w:rPr>
          <w:sz w:val="20"/>
          <w:szCs w:val="20"/>
        </w:rPr>
        <w:t>d</w:t>
      </w:r>
      <w:r w:rsidRPr="00B96237">
        <w:rPr>
          <w:spacing w:val="2"/>
          <w:sz w:val="20"/>
          <w:szCs w:val="20"/>
        </w:rPr>
        <w:t>i</w:t>
      </w:r>
      <w:r w:rsidRPr="00B96237">
        <w:rPr>
          <w:sz w:val="20"/>
          <w:szCs w:val="20"/>
        </w:rPr>
        <w:t>a</w:t>
      </w:r>
      <w:r w:rsidRPr="00B96237">
        <w:rPr>
          <w:spacing w:val="2"/>
          <w:sz w:val="20"/>
          <w:szCs w:val="20"/>
        </w:rPr>
        <w:t xml:space="preserve"> </w:t>
      </w:r>
      <w:r w:rsidRPr="00B96237">
        <w:rPr>
          <w:spacing w:val="-3"/>
          <w:sz w:val="20"/>
          <w:szCs w:val="20"/>
        </w:rPr>
        <w:t>a</w:t>
      </w:r>
      <w:r w:rsidRPr="00B96237">
        <w:rPr>
          <w:spacing w:val="5"/>
          <w:sz w:val="20"/>
          <w:szCs w:val="20"/>
        </w:rPr>
        <w:t>n</w:t>
      </w:r>
      <w:r w:rsidRPr="00B96237">
        <w:rPr>
          <w:sz w:val="20"/>
          <w:szCs w:val="20"/>
        </w:rPr>
        <w:t xml:space="preserve">d </w:t>
      </w:r>
      <w:r w:rsidRPr="00B96237">
        <w:rPr>
          <w:spacing w:val="2"/>
          <w:sz w:val="20"/>
          <w:szCs w:val="20"/>
        </w:rPr>
        <w:t>t</w:t>
      </w:r>
      <w:r w:rsidRPr="00B96237">
        <w:rPr>
          <w:spacing w:val="-4"/>
          <w:sz w:val="20"/>
          <w:szCs w:val="20"/>
        </w:rPr>
        <w:t>o</w:t>
      </w:r>
      <w:r w:rsidRPr="00B96237">
        <w:rPr>
          <w:sz w:val="20"/>
          <w:szCs w:val="20"/>
        </w:rPr>
        <w:t>p</w:t>
      </w:r>
      <w:r w:rsidRPr="00B96237">
        <w:rPr>
          <w:spacing w:val="-4"/>
          <w:sz w:val="20"/>
          <w:szCs w:val="20"/>
        </w:rPr>
        <w:t>o</w:t>
      </w:r>
      <w:r w:rsidRPr="00B96237">
        <w:rPr>
          <w:spacing w:val="2"/>
          <w:sz w:val="20"/>
          <w:szCs w:val="20"/>
        </w:rPr>
        <w:t>l</w:t>
      </w:r>
      <w:r w:rsidRPr="00B96237">
        <w:rPr>
          <w:spacing w:val="-4"/>
          <w:sz w:val="20"/>
          <w:szCs w:val="20"/>
        </w:rPr>
        <w:t>o</w:t>
      </w:r>
      <w:r w:rsidRPr="00B96237">
        <w:rPr>
          <w:sz w:val="20"/>
          <w:szCs w:val="20"/>
        </w:rPr>
        <w:t>g</w:t>
      </w:r>
      <w:r w:rsidRPr="00B96237">
        <w:rPr>
          <w:spacing w:val="3"/>
          <w:sz w:val="20"/>
          <w:szCs w:val="20"/>
        </w:rPr>
        <w:t>i</w:t>
      </w:r>
      <w:r w:rsidRPr="00B96237">
        <w:rPr>
          <w:spacing w:val="-3"/>
          <w:sz w:val="20"/>
          <w:szCs w:val="20"/>
        </w:rPr>
        <w:t>e</w:t>
      </w:r>
      <w:r w:rsidRPr="00B96237">
        <w:rPr>
          <w:spacing w:val="-1"/>
          <w:sz w:val="20"/>
          <w:szCs w:val="20"/>
        </w:rPr>
        <w:t>s</w:t>
      </w:r>
      <w:r w:rsidRPr="00B96237">
        <w:rPr>
          <w:sz w:val="20"/>
          <w:szCs w:val="20"/>
        </w:rPr>
        <w:t>,</w:t>
      </w:r>
      <w:r w:rsidRPr="00B96237">
        <w:rPr>
          <w:spacing w:val="7"/>
          <w:sz w:val="20"/>
          <w:szCs w:val="20"/>
        </w:rPr>
        <w:t xml:space="preserve"> </w:t>
      </w:r>
      <w:r w:rsidRPr="00B96237">
        <w:rPr>
          <w:spacing w:val="5"/>
          <w:sz w:val="20"/>
          <w:szCs w:val="20"/>
        </w:rPr>
        <w:t>n</w:t>
      </w:r>
      <w:r w:rsidRPr="00B96237">
        <w:rPr>
          <w:spacing w:val="-3"/>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5"/>
          <w:sz w:val="20"/>
          <w:szCs w:val="20"/>
        </w:rPr>
        <w:t xml:space="preserve"> </w:t>
      </w:r>
      <w:r w:rsidRPr="00B96237">
        <w:rPr>
          <w:sz w:val="20"/>
          <w:szCs w:val="20"/>
        </w:rPr>
        <w:t>d</w:t>
      </w:r>
      <w:r w:rsidRPr="00B96237">
        <w:rPr>
          <w:spacing w:val="-3"/>
          <w:sz w:val="20"/>
          <w:szCs w:val="20"/>
        </w:rPr>
        <w:t>e</w:t>
      </w:r>
      <w:r w:rsidRPr="00B96237">
        <w:rPr>
          <w:spacing w:val="-4"/>
          <w:sz w:val="20"/>
          <w:szCs w:val="20"/>
        </w:rPr>
        <w:t>v</w:t>
      </w:r>
      <w:r w:rsidRPr="00B96237">
        <w:rPr>
          <w:spacing w:val="2"/>
          <w:sz w:val="20"/>
          <w:szCs w:val="20"/>
        </w:rPr>
        <w:t>i</w:t>
      </w:r>
      <w:r w:rsidRPr="00B96237">
        <w:rPr>
          <w:spacing w:val="-3"/>
          <w:sz w:val="20"/>
          <w:szCs w:val="20"/>
        </w:rPr>
        <w:t>c</w:t>
      </w:r>
      <w:r w:rsidRPr="00B96237">
        <w:rPr>
          <w:spacing w:val="2"/>
          <w:sz w:val="20"/>
          <w:szCs w:val="20"/>
        </w:rPr>
        <w:t>e</w:t>
      </w:r>
      <w:r w:rsidRPr="00B96237">
        <w:rPr>
          <w:spacing w:val="-1"/>
          <w:sz w:val="20"/>
          <w:szCs w:val="20"/>
        </w:rPr>
        <w:t>s</w:t>
      </w:r>
      <w:r w:rsidRPr="00B96237">
        <w:rPr>
          <w:sz w:val="20"/>
          <w:szCs w:val="20"/>
        </w:rPr>
        <w:t xml:space="preserve">, </w:t>
      </w:r>
      <w:r w:rsidRPr="00B96237">
        <w:rPr>
          <w:spacing w:val="5"/>
          <w:sz w:val="20"/>
          <w:szCs w:val="20"/>
        </w:rPr>
        <w:t>n</w:t>
      </w:r>
      <w:r w:rsidRPr="00B96237">
        <w:rPr>
          <w:spacing w:val="-3"/>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2"/>
          <w:sz w:val="20"/>
          <w:szCs w:val="20"/>
        </w:rPr>
        <w:t xml:space="preserve"> </w:t>
      </w:r>
      <w:r w:rsidRPr="00B96237">
        <w:rPr>
          <w:spacing w:val="2"/>
          <w:sz w:val="20"/>
          <w:szCs w:val="20"/>
        </w:rPr>
        <w:t>m</w:t>
      </w:r>
      <w:r w:rsidRPr="00B96237">
        <w:rPr>
          <w:spacing w:val="-3"/>
          <w:sz w:val="20"/>
          <w:szCs w:val="20"/>
        </w:rPr>
        <w:t>a</w:t>
      </w:r>
      <w:r w:rsidRPr="00B96237">
        <w:rPr>
          <w:sz w:val="20"/>
          <w:szCs w:val="20"/>
        </w:rPr>
        <w:t>n</w:t>
      </w:r>
      <w:r w:rsidRPr="00B96237">
        <w:rPr>
          <w:spacing w:val="2"/>
          <w:sz w:val="20"/>
          <w:szCs w:val="20"/>
        </w:rPr>
        <w:t>a</w:t>
      </w:r>
      <w:r w:rsidRPr="00B96237">
        <w:rPr>
          <w:sz w:val="20"/>
          <w:szCs w:val="20"/>
        </w:rPr>
        <w:t>g</w:t>
      </w:r>
      <w:r w:rsidRPr="00B96237">
        <w:rPr>
          <w:spacing w:val="-3"/>
          <w:sz w:val="20"/>
          <w:szCs w:val="20"/>
        </w:rPr>
        <w:t>e</w:t>
      </w:r>
      <w:r w:rsidRPr="00B96237">
        <w:rPr>
          <w:spacing w:val="2"/>
          <w:sz w:val="20"/>
          <w:szCs w:val="20"/>
        </w:rPr>
        <w:t>m</w:t>
      </w:r>
      <w:r w:rsidRPr="00B96237">
        <w:rPr>
          <w:spacing w:val="-8"/>
          <w:sz w:val="20"/>
          <w:szCs w:val="20"/>
        </w:rPr>
        <w:t>e</w:t>
      </w:r>
      <w:r w:rsidRPr="00B96237">
        <w:rPr>
          <w:spacing w:val="5"/>
          <w:sz w:val="20"/>
          <w:szCs w:val="20"/>
        </w:rPr>
        <w:t>n</w:t>
      </w:r>
      <w:r w:rsidRPr="00B96237">
        <w:rPr>
          <w:spacing w:val="-3"/>
          <w:sz w:val="20"/>
          <w:szCs w:val="20"/>
        </w:rPr>
        <w:t>t</w:t>
      </w:r>
      <w:r w:rsidRPr="00B96237">
        <w:rPr>
          <w:sz w:val="20"/>
          <w:szCs w:val="20"/>
        </w:rPr>
        <w:t>,</w:t>
      </w:r>
      <w:r w:rsidRPr="00B96237">
        <w:rPr>
          <w:spacing w:val="1"/>
          <w:sz w:val="20"/>
          <w:szCs w:val="20"/>
        </w:rPr>
        <w:t xml:space="preserve"> </w:t>
      </w:r>
      <w:r w:rsidRPr="00B96237">
        <w:rPr>
          <w:spacing w:val="5"/>
          <w:sz w:val="20"/>
          <w:szCs w:val="20"/>
        </w:rPr>
        <w:t>n</w:t>
      </w:r>
      <w:r w:rsidRPr="00B96237">
        <w:rPr>
          <w:spacing w:val="-8"/>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3"/>
          <w:sz w:val="20"/>
          <w:szCs w:val="20"/>
        </w:rPr>
        <w:t xml:space="preserve"> </w:t>
      </w:r>
      <w:r w:rsidRPr="00B96237">
        <w:rPr>
          <w:spacing w:val="2"/>
          <w:sz w:val="20"/>
          <w:szCs w:val="20"/>
        </w:rPr>
        <w:t>t</w:t>
      </w:r>
      <w:r w:rsidRPr="00B96237">
        <w:rPr>
          <w:spacing w:val="-4"/>
          <w:sz w:val="20"/>
          <w:szCs w:val="20"/>
        </w:rPr>
        <w:t>oo</w:t>
      </w:r>
      <w:r w:rsidRPr="00B96237">
        <w:rPr>
          <w:spacing w:val="2"/>
          <w:sz w:val="20"/>
          <w:szCs w:val="20"/>
        </w:rPr>
        <w:t>l</w:t>
      </w:r>
      <w:r w:rsidRPr="00B96237">
        <w:rPr>
          <w:sz w:val="20"/>
          <w:szCs w:val="20"/>
        </w:rPr>
        <w:t>s</w:t>
      </w:r>
      <w:r w:rsidRPr="00B96237">
        <w:rPr>
          <w:spacing w:val="1"/>
          <w:sz w:val="20"/>
          <w:szCs w:val="20"/>
        </w:rPr>
        <w:t xml:space="preserve"> </w:t>
      </w:r>
      <w:r w:rsidRPr="00B96237">
        <w:rPr>
          <w:spacing w:val="-3"/>
          <w:sz w:val="20"/>
          <w:szCs w:val="20"/>
        </w:rPr>
        <w:t>a</w:t>
      </w:r>
      <w:r w:rsidRPr="00B96237">
        <w:rPr>
          <w:spacing w:val="5"/>
          <w:sz w:val="20"/>
          <w:szCs w:val="20"/>
        </w:rPr>
        <w:t>n</w:t>
      </w:r>
      <w:r w:rsidRPr="00B96237">
        <w:rPr>
          <w:sz w:val="20"/>
          <w:szCs w:val="20"/>
        </w:rPr>
        <w:t>d</w:t>
      </w:r>
      <w:r w:rsidRPr="00B96237">
        <w:rPr>
          <w:spacing w:val="-2"/>
          <w:sz w:val="20"/>
          <w:szCs w:val="20"/>
        </w:rPr>
        <w:t xml:space="preserve"> </w:t>
      </w:r>
      <w:r w:rsidRPr="00B96237">
        <w:rPr>
          <w:spacing w:val="-2"/>
          <w:sz w:val="20"/>
          <w:szCs w:val="20"/>
        </w:rPr>
        <w:tab/>
      </w:r>
      <w:r w:rsidRPr="00B96237">
        <w:rPr>
          <w:spacing w:val="5"/>
          <w:sz w:val="20"/>
          <w:szCs w:val="20"/>
        </w:rPr>
        <w:t>n</w:t>
      </w:r>
      <w:r w:rsidRPr="00B96237">
        <w:rPr>
          <w:spacing w:val="-8"/>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3"/>
          <w:sz w:val="20"/>
          <w:szCs w:val="20"/>
        </w:rPr>
        <w:t xml:space="preserve"> </w:t>
      </w:r>
      <w:r w:rsidRPr="00B96237">
        <w:rPr>
          <w:spacing w:val="-1"/>
          <w:sz w:val="20"/>
          <w:szCs w:val="20"/>
        </w:rPr>
        <w:t>s</w:t>
      </w:r>
      <w:r w:rsidRPr="00B96237">
        <w:rPr>
          <w:spacing w:val="-3"/>
          <w:sz w:val="20"/>
          <w:szCs w:val="20"/>
        </w:rPr>
        <w:t>ec</w:t>
      </w:r>
      <w:r w:rsidRPr="00B96237">
        <w:rPr>
          <w:sz w:val="20"/>
          <w:szCs w:val="20"/>
        </w:rPr>
        <w:t>u</w:t>
      </w:r>
      <w:r w:rsidRPr="00B96237">
        <w:rPr>
          <w:spacing w:val="5"/>
          <w:sz w:val="20"/>
          <w:szCs w:val="20"/>
        </w:rPr>
        <w:t>r</w:t>
      </w:r>
      <w:r w:rsidRPr="00B96237">
        <w:rPr>
          <w:spacing w:val="2"/>
          <w:sz w:val="20"/>
          <w:szCs w:val="20"/>
        </w:rPr>
        <w:t>it</w:t>
      </w:r>
      <w:r w:rsidRPr="00B96237">
        <w:rPr>
          <w:spacing w:val="-9"/>
          <w:sz w:val="20"/>
          <w:szCs w:val="20"/>
        </w:rPr>
        <w:t>y</w:t>
      </w:r>
      <w:r w:rsidRPr="00B96237">
        <w:rPr>
          <w:sz w:val="20"/>
          <w:szCs w:val="20"/>
        </w:rPr>
        <w:t>.</w:t>
      </w:r>
    </w:p>
    <w:p w14:paraId="3761DFAF" w14:textId="77777777" w:rsidR="00B96237" w:rsidRPr="00B96237" w:rsidRDefault="00B96237" w:rsidP="00B96237">
      <w:pPr>
        <w:spacing w:before="6" w:line="220" w:lineRule="exact"/>
        <w:ind w:left="-180"/>
        <w:rPr>
          <w:sz w:val="12"/>
          <w:szCs w:val="12"/>
        </w:rPr>
      </w:pPr>
      <w:r w:rsidRPr="00B96237">
        <w:rPr>
          <w:sz w:val="12"/>
          <w:szCs w:val="12"/>
        </w:rPr>
        <w:tab/>
      </w:r>
    </w:p>
    <w:p w14:paraId="40CF04A8" w14:textId="77777777" w:rsidR="00B96237" w:rsidRPr="00B96237" w:rsidRDefault="00B96237" w:rsidP="00B96237">
      <w:pPr>
        <w:ind w:left="-180" w:right="65"/>
        <w:rPr>
          <w:b/>
          <w:bCs/>
          <w:spacing w:val="6"/>
          <w:sz w:val="20"/>
          <w:szCs w:val="20"/>
        </w:rPr>
      </w:pPr>
      <w:r w:rsidRPr="00B96237">
        <w:rPr>
          <w:b/>
          <w:bCs/>
          <w:spacing w:val="-1"/>
          <w:sz w:val="20"/>
          <w:szCs w:val="20"/>
        </w:rPr>
        <w:tab/>
        <w:t>Operating Systems I</w:t>
      </w:r>
      <w:r w:rsidRPr="00B96237">
        <w:rPr>
          <w:b/>
          <w:bCs/>
          <w:spacing w:val="4"/>
          <w:sz w:val="20"/>
          <w:szCs w:val="20"/>
        </w:rPr>
        <w:t xml:space="preserve"> </w:t>
      </w:r>
      <w:r w:rsidRPr="00B96237">
        <w:rPr>
          <w:b/>
          <w:bCs/>
          <w:spacing w:val="11"/>
          <w:sz w:val="19"/>
          <w:szCs w:val="19"/>
        </w:rPr>
        <w:t>(</w:t>
      </w:r>
      <w:r w:rsidRPr="00B96237">
        <w:rPr>
          <w:b/>
          <w:bCs/>
          <w:spacing w:val="-14"/>
          <w:sz w:val="20"/>
          <w:szCs w:val="20"/>
        </w:rPr>
        <w:t>6 FIN AID QCH, 7.5 ACAD QCH/120 Clock Hours:</w:t>
      </w:r>
      <w:r w:rsidRPr="00B96237">
        <w:rPr>
          <w:b/>
          <w:bCs/>
          <w:spacing w:val="-6"/>
          <w:sz w:val="19"/>
          <w:szCs w:val="19"/>
        </w:rPr>
        <w:t xml:space="preserve"> 1.5</w:t>
      </w:r>
      <w:r w:rsidRPr="00B96237">
        <w:rPr>
          <w:b/>
          <w:bCs/>
          <w:spacing w:val="-10"/>
          <w:sz w:val="19"/>
          <w:szCs w:val="19"/>
        </w:rPr>
        <w:t xml:space="preserve"> QCH/30 Lecture Hours, 6 QCH/90 Lab Hours):</w:t>
      </w:r>
    </w:p>
    <w:p w14:paraId="421172A9" w14:textId="7E0A8F13" w:rsidR="00A45D1D" w:rsidRPr="00B96237" w:rsidRDefault="00B96237" w:rsidP="00B96237">
      <w:pPr>
        <w:spacing w:line="220" w:lineRule="exact"/>
        <w:ind w:right="72"/>
        <w:rPr>
          <w:sz w:val="12"/>
          <w:szCs w:val="12"/>
        </w:rPr>
      </w:pPr>
      <w:r w:rsidRPr="00B96237">
        <w:rPr>
          <w:sz w:val="20"/>
          <w:szCs w:val="20"/>
        </w:rPr>
        <w:t>This course introduces students to various types of operating systems.  Emphasis is placed on overall concepts, installation, maintenance, management, resources, and security.  Students will be introduced to operating systems from both a client and a server perspective.</w:t>
      </w:r>
    </w:p>
    <w:p w14:paraId="421172AA" w14:textId="56FE13BA" w:rsidR="00A45D1D" w:rsidRPr="0008428F" w:rsidRDefault="009F4A9D" w:rsidP="00A45D1D">
      <w:pPr>
        <w:spacing w:before="6" w:line="100" w:lineRule="exact"/>
        <w:ind w:left="-180"/>
        <w:rPr>
          <w:sz w:val="20"/>
          <w:szCs w:val="20"/>
        </w:rPr>
      </w:pPr>
      <w:r>
        <w:rPr>
          <w:noProof/>
          <w:sz w:val="20"/>
          <w:szCs w:val="20"/>
          <w:lang w:eastAsia="en-US"/>
        </w:rPr>
        <mc:AlternateContent>
          <mc:Choice Requires="wpg">
            <w:drawing>
              <wp:anchor distT="0" distB="0" distL="114300" distR="114300" simplePos="0" relativeHeight="251666944" behindDoc="1" locked="0" layoutInCell="1" allowOverlap="1" wp14:anchorId="42117735" wp14:editId="52D1D5A6">
                <wp:simplePos x="0" y="0"/>
                <wp:positionH relativeFrom="page">
                  <wp:posOffset>290195</wp:posOffset>
                </wp:positionH>
                <wp:positionV relativeFrom="page">
                  <wp:posOffset>304165</wp:posOffset>
                </wp:positionV>
                <wp:extent cx="7191375" cy="9450070"/>
                <wp:effectExtent l="0" t="0" r="9525" b="0"/>
                <wp:wrapNone/>
                <wp:docPr id="126"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91375" cy="9450070"/>
                          <a:chOff x="457" y="479"/>
                          <a:chExt cx="11325" cy="14882"/>
                        </a:xfrm>
                      </wpg:grpSpPr>
                      <wpg:grpSp>
                        <wpg:cNvPr id="127" name="Group 86"/>
                        <wpg:cNvGrpSpPr>
                          <a:grpSpLocks/>
                        </wpg:cNvGrpSpPr>
                        <wpg:grpSpPr bwMode="auto">
                          <a:xfrm>
                            <a:off x="480" y="502"/>
                            <a:ext cx="11280" cy="2"/>
                            <a:chOff x="480" y="502"/>
                            <a:chExt cx="11280" cy="2"/>
                          </a:xfrm>
                        </wpg:grpSpPr>
                        <wps:wsp>
                          <wps:cNvPr id="128" name="Freeform 87"/>
                          <wps:cNvSpPr>
                            <a:spLocks/>
                          </wps:cNvSpPr>
                          <wps:spPr bwMode="auto">
                            <a:xfrm>
                              <a:off x="480" y="502"/>
                              <a:ext cx="11280" cy="2"/>
                            </a:xfrm>
                            <a:custGeom>
                              <a:avLst/>
                              <a:gdLst>
                                <a:gd name="T0" fmla="+- 0 480 480"/>
                                <a:gd name="T1" fmla="*/ T0 w 11280"/>
                                <a:gd name="T2" fmla="+- 0 11760 480"/>
                                <a:gd name="T3" fmla="*/ T2 w 11280"/>
                              </a:gdLst>
                              <a:ahLst/>
                              <a:cxnLst>
                                <a:cxn ang="0">
                                  <a:pos x="T1" y="0"/>
                                </a:cxn>
                                <a:cxn ang="0">
                                  <a:pos x="T3" y="0"/>
                                </a:cxn>
                              </a:cxnLst>
                              <a:rect l="0" t="0" r="r" b="b"/>
                              <a:pathLst>
                                <a:path w="11280">
                                  <a:moveTo>
                                    <a:pt x="0" y="0"/>
                                  </a:moveTo>
                                  <a:lnTo>
                                    <a:pt x="11280"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 name="Group 84"/>
                        <wpg:cNvGrpSpPr>
                          <a:grpSpLocks/>
                        </wpg:cNvGrpSpPr>
                        <wpg:grpSpPr bwMode="auto">
                          <a:xfrm>
                            <a:off x="502" y="523"/>
                            <a:ext cx="2" cy="14794"/>
                            <a:chOff x="502" y="523"/>
                            <a:chExt cx="2" cy="14794"/>
                          </a:xfrm>
                        </wpg:grpSpPr>
                        <wps:wsp>
                          <wps:cNvPr id="130" name="Freeform 85"/>
                          <wps:cNvSpPr>
                            <a:spLocks/>
                          </wps:cNvSpPr>
                          <wps:spPr bwMode="auto">
                            <a:xfrm>
                              <a:off x="502" y="523"/>
                              <a:ext cx="2" cy="14794"/>
                            </a:xfrm>
                            <a:custGeom>
                              <a:avLst/>
                              <a:gdLst>
                                <a:gd name="T0" fmla="+- 0 523 523"/>
                                <a:gd name="T1" fmla="*/ 523 h 14794"/>
                                <a:gd name="T2" fmla="+- 0 15317 523"/>
                                <a:gd name="T3" fmla="*/ 15317 h 14794"/>
                              </a:gdLst>
                              <a:ahLst/>
                              <a:cxnLst>
                                <a:cxn ang="0">
                                  <a:pos x="0" y="T1"/>
                                </a:cxn>
                                <a:cxn ang="0">
                                  <a:pos x="0" y="T3"/>
                                </a:cxn>
                              </a:cxnLst>
                              <a:rect l="0" t="0" r="r" b="b"/>
                              <a:pathLst>
                                <a:path h="14794">
                                  <a:moveTo>
                                    <a:pt x="0" y="0"/>
                                  </a:moveTo>
                                  <a:lnTo>
                                    <a:pt x="0" y="14794"/>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 name="Group 82"/>
                        <wpg:cNvGrpSpPr>
                          <a:grpSpLocks/>
                        </wpg:cNvGrpSpPr>
                        <wpg:grpSpPr bwMode="auto">
                          <a:xfrm>
                            <a:off x="11738" y="523"/>
                            <a:ext cx="2" cy="14794"/>
                            <a:chOff x="11738" y="523"/>
                            <a:chExt cx="2" cy="14794"/>
                          </a:xfrm>
                        </wpg:grpSpPr>
                        <wps:wsp>
                          <wps:cNvPr id="132" name="Freeform 83"/>
                          <wps:cNvSpPr>
                            <a:spLocks/>
                          </wps:cNvSpPr>
                          <wps:spPr bwMode="auto">
                            <a:xfrm>
                              <a:off x="11738" y="523"/>
                              <a:ext cx="2" cy="14794"/>
                            </a:xfrm>
                            <a:custGeom>
                              <a:avLst/>
                              <a:gdLst>
                                <a:gd name="T0" fmla="+- 0 523 523"/>
                                <a:gd name="T1" fmla="*/ 523 h 14794"/>
                                <a:gd name="T2" fmla="+- 0 15317 523"/>
                                <a:gd name="T3" fmla="*/ 15317 h 14794"/>
                              </a:gdLst>
                              <a:ahLst/>
                              <a:cxnLst>
                                <a:cxn ang="0">
                                  <a:pos x="0" y="T1"/>
                                </a:cxn>
                                <a:cxn ang="0">
                                  <a:pos x="0" y="T3"/>
                                </a:cxn>
                              </a:cxnLst>
                              <a:rect l="0" t="0" r="r" b="b"/>
                              <a:pathLst>
                                <a:path h="14794">
                                  <a:moveTo>
                                    <a:pt x="0" y="0"/>
                                  </a:moveTo>
                                  <a:lnTo>
                                    <a:pt x="0" y="14794"/>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 name="Group 80"/>
                        <wpg:cNvGrpSpPr>
                          <a:grpSpLocks/>
                        </wpg:cNvGrpSpPr>
                        <wpg:grpSpPr bwMode="auto">
                          <a:xfrm>
                            <a:off x="480" y="15338"/>
                            <a:ext cx="11280" cy="2"/>
                            <a:chOff x="480" y="15338"/>
                            <a:chExt cx="11280" cy="2"/>
                          </a:xfrm>
                        </wpg:grpSpPr>
                        <wps:wsp>
                          <wps:cNvPr id="134" name="Freeform 81"/>
                          <wps:cNvSpPr>
                            <a:spLocks/>
                          </wps:cNvSpPr>
                          <wps:spPr bwMode="auto">
                            <a:xfrm>
                              <a:off x="480" y="15338"/>
                              <a:ext cx="11280" cy="2"/>
                            </a:xfrm>
                            <a:custGeom>
                              <a:avLst/>
                              <a:gdLst>
                                <a:gd name="T0" fmla="+- 0 480 480"/>
                                <a:gd name="T1" fmla="*/ T0 w 11280"/>
                                <a:gd name="T2" fmla="+- 0 11760 480"/>
                                <a:gd name="T3" fmla="*/ T2 w 11280"/>
                              </a:gdLst>
                              <a:ahLst/>
                              <a:cxnLst>
                                <a:cxn ang="0">
                                  <a:pos x="T1" y="0"/>
                                </a:cxn>
                                <a:cxn ang="0">
                                  <a:pos x="T3" y="0"/>
                                </a:cxn>
                              </a:cxnLst>
                              <a:rect l="0" t="0" r="r" b="b"/>
                              <a:pathLst>
                                <a:path w="11280">
                                  <a:moveTo>
                                    <a:pt x="0" y="0"/>
                                  </a:moveTo>
                                  <a:lnTo>
                                    <a:pt x="11280"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0A87DCD" id="Group 79" o:spid="_x0000_s1026" style="position:absolute;margin-left:22.85pt;margin-top:23.95pt;width:566.25pt;height:744.1pt;z-index:-251649536;mso-position-horizontal-relative:page;mso-position-vertical-relative:page" coordorigin="457,479" coordsize="11325,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">
                <v:group id="Group 86" o:spid="_x0000_s1027" style="position:absolute;left:480;top:502;width:11280;height:2" coordorigin="480,502" coordsize="112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shape id="Freeform 87" o:spid="_x0000_s1028" style="position:absolute;left:480;top:502;width:11280;height:2;visibility:visible;mso-wrap-style:square;v-text-anchor:top" coordsize="112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iCzcUA&#10;AADcAAAADwAAAGRycy9kb3ducmV2LnhtbESP0UrDQBBF34X+wzJC3+yuLdQQuy2iCCIoJPUDhuyY&#10;hGZnt9lNG//eeRB8m+HeuffM7jD7QV1oTH1gC/crA4q4Ca7n1sLX8fWuAJUyssMhMFn4oQSH/eJm&#10;h6ULV67oUudWSQinEi10OcdS69R05DGtQiQW7TuMHrOsY6vdiFcJ94NeG7PVHnuWhg4jPXfUnOrJ&#10;WzDHzYv59Kdq+1FPRfUwxfdzEa1d3s5Pj6Ayzfnf/Hf95gR/LbTyjEyg9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ILNxQAAANwAAAAPAAAAAAAAAAAAAAAAAJgCAABkcnMv&#10;ZG93bnJldi54bWxQSwUGAAAAAAQABAD1AAAAigMAAAAA&#10;" path="m,l11280,e" filled="f" strokeweight="2.26pt">
                    <v:path arrowok="t" o:connecttype="custom" o:connectlocs="0,0;11280,0" o:connectangles="0,0"/>
                  </v:shape>
                </v:group>
                <v:group id="Group 84" o:spid="_x0000_s1029" style="position:absolute;left:502;top:523;width:2;height:14794" coordorigin="502,523" coordsize="2,14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 id="Freeform 85" o:spid="_x0000_s1030" style="position:absolute;left:502;top:523;width:2;height:14794;visibility:visible;mso-wrap-style:square;v-text-anchor:top" coordsize="2,14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TscIA&#10;AADcAAAADwAAAGRycy9kb3ducmV2LnhtbESPQW/CMAyF75P4D5GRuI2EISZUCAhNIHEd24WbSUxb&#10;0TilCVD+PT5M2s3We37v83Ldh0bdqUt1ZAuTsQFF7KKvubTw+7N7n4NKGdljE5ksPCnBejV4W2Lh&#10;44O/6X7IpZIQTgVaqHJuC62TqyhgGseWWLRz7AJmWbtS+w4fEh4a/WHMpw5YszRU2NJXRe5yuAUL&#10;rr2G7fG029zM1Gyzm02IZo21o2G/WYDK1Od/89/13gv+VPDlGZlAr1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dOxwgAAANwAAAAPAAAAAAAAAAAAAAAAAJgCAABkcnMvZG93&#10;bnJldi54bWxQSwUGAAAAAAQABAD1AAAAhwMAAAAA&#10;" path="m,l,14794e" filled="f" strokeweight="2.26pt">
                    <v:path arrowok="t" o:connecttype="custom" o:connectlocs="0,523;0,15317" o:connectangles="0,0"/>
                  </v:shape>
                </v:group>
                <v:group id="Group 82" o:spid="_x0000_s1031" style="position:absolute;left:11738;top:523;width:2;height:14794" coordorigin="11738,523" coordsize="2,14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Freeform 83" o:spid="_x0000_s1032" style="position:absolute;left:11738;top:523;width:2;height:14794;visibility:visible;mso-wrap-style:square;v-text-anchor:top" coordsize="2,14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foXb8A&#10;AADcAAAADwAAAGRycy9kb3ducmV2LnhtbERPS4vCMBC+C/sfwgh700RFWbqmRUTBq4+Lt9lkti02&#10;k24TtfvvjSB4m4/vOcuid424URdqzxomYwWC2Hhbc6nhdNyOvkCEiGyx8Uwa/ilAkX8MlphZf+c9&#10;3Q6xFCmEQ4YaqhjbTMpgKnIYxr4lTtyv7xzGBLtS2g7vKdw1cqrUQjqsOTVU2NK6InM5XJ0G0/65&#10;zflnu7qqmdpEM58QzRutP4f96htEpD6+xS/3zqb5syk8n0kXy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Z+hdvwAAANwAAAAPAAAAAAAAAAAAAAAAAJgCAABkcnMvZG93bnJl&#10;di54bWxQSwUGAAAAAAQABAD1AAAAhAMAAAAA&#10;" path="m,l,14794e" filled="f" strokeweight="2.26pt">
                    <v:path arrowok="t" o:connecttype="custom" o:connectlocs="0,523;0,15317" o:connectangles="0,0"/>
                  </v:shape>
                </v:group>
                <v:group id="Group 80" o:spid="_x0000_s1033" style="position:absolute;left:480;top:15338;width:11280;height:2" coordorigin="480,15338" coordsize="112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Freeform 81" o:spid="_x0000_s1034" style="position:absolute;left:480;top:15338;width:11280;height:2;visibility:visible;mso-wrap-style:square;v-text-anchor:top" coordsize="112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weFcIA&#10;AADcAAAADwAAAGRycy9kb3ducmV2LnhtbERP3WrCMBS+H+wdwhF2NxOnuNIZZTgGMnDQugc4NGdt&#10;sTmJTar17RdB2N35+H7PajPaTpypD61jDbOpAkFcOdNyreHn8PmcgQgR2WDnmDRcKcBm/fiwwty4&#10;Cxd0LmMtUgiHHDU0MfpcylA1ZDFMnSdO3K/rLcYE+1qaHi8p3HbyRamltNhyamjQ07ah6lgOVoM6&#10;zD/Utz0Wy305ZMXr4L9Omdf6aTK+v4GINMZ/8d29M2n+fAG3Z9IF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B4VwgAAANwAAAAPAAAAAAAAAAAAAAAAAJgCAABkcnMvZG93&#10;bnJldi54bWxQSwUGAAAAAAQABAD1AAAAhwMAAAAA&#10;" path="m,l11280,e" filled="f" strokeweight="2.26pt">
                    <v:path arrowok="t" o:connecttype="custom" o:connectlocs="0,0;11280,0" o:connectangles="0,0"/>
                  </v:shape>
                </v:group>
                <w10:wrap anchorx="page" anchory="page"/>
              </v:group>
            </w:pict>
          </mc:Fallback>
        </mc:AlternateContent>
      </w:r>
    </w:p>
    <w:p w14:paraId="421172AB" w14:textId="77777777" w:rsidR="00A45D1D" w:rsidRDefault="00A45D1D" w:rsidP="00A45D1D">
      <w:pPr>
        <w:ind w:left="-180" w:right="59"/>
        <w:rPr>
          <w:b/>
          <w:bCs/>
          <w:spacing w:val="-10"/>
          <w:sz w:val="20"/>
          <w:szCs w:val="20"/>
        </w:rPr>
      </w:pPr>
      <w:r>
        <w:rPr>
          <w:b/>
          <w:bCs/>
          <w:spacing w:val="11"/>
          <w:sz w:val="20"/>
          <w:szCs w:val="20"/>
        </w:rPr>
        <w:tab/>
      </w:r>
      <w:r w:rsidRPr="0008428F">
        <w:rPr>
          <w:b/>
          <w:bCs/>
          <w:spacing w:val="11"/>
          <w:sz w:val="20"/>
          <w:szCs w:val="20"/>
        </w:rPr>
        <w:t>Server I</w:t>
      </w:r>
      <w:r>
        <w:rPr>
          <w:b/>
          <w:bCs/>
          <w:spacing w:val="11"/>
          <w:sz w:val="20"/>
          <w:szCs w:val="20"/>
        </w:rPr>
        <w:t xml:space="preserve"> </w:t>
      </w:r>
      <w:r w:rsidRPr="00C65594">
        <w:rPr>
          <w:b/>
          <w:bCs/>
          <w:spacing w:val="11"/>
          <w:sz w:val="19"/>
          <w:szCs w:val="19"/>
        </w:rPr>
        <w:t>(</w:t>
      </w:r>
      <w:r w:rsidRPr="00C65594">
        <w:rPr>
          <w:b/>
          <w:bCs/>
          <w:spacing w:val="-14"/>
          <w:sz w:val="20"/>
          <w:szCs w:val="20"/>
        </w:rPr>
        <w:t>6 FIN AID QCH, 7.5 ACAD QCH/120 Clock Hours:</w:t>
      </w:r>
      <w:r w:rsidRPr="00C65594">
        <w:rPr>
          <w:b/>
          <w:bCs/>
          <w:spacing w:val="-6"/>
          <w:sz w:val="19"/>
          <w:szCs w:val="19"/>
        </w:rPr>
        <w:t xml:space="preserve"> 1.5</w:t>
      </w:r>
      <w:r w:rsidRPr="00C65594">
        <w:rPr>
          <w:b/>
          <w:bCs/>
          <w:spacing w:val="-10"/>
          <w:sz w:val="19"/>
          <w:szCs w:val="19"/>
        </w:rPr>
        <w:t xml:space="preserve"> QCH/30 Lecture Hours, 6 QCH/90 Lab Hours):</w:t>
      </w:r>
    </w:p>
    <w:p w14:paraId="421172AC" w14:textId="77777777" w:rsidR="00A45D1D" w:rsidRPr="0008428F" w:rsidRDefault="00A45D1D" w:rsidP="00A45D1D">
      <w:pPr>
        <w:ind w:left="-180" w:right="59"/>
        <w:rPr>
          <w:sz w:val="20"/>
          <w:szCs w:val="20"/>
        </w:rPr>
      </w:pPr>
      <w:r>
        <w:rPr>
          <w:spacing w:val="2"/>
          <w:sz w:val="20"/>
          <w:szCs w:val="20"/>
        </w:rPr>
        <w:tab/>
      </w:r>
      <w:r w:rsidRPr="0008428F">
        <w:rPr>
          <w:spacing w:val="2"/>
          <w:sz w:val="20"/>
          <w:szCs w:val="20"/>
        </w:rPr>
        <w:t>T</w:t>
      </w:r>
      <w:r w:rsidRPr="0008428F">
        <w:rPr>
          <w:sz w:val="20"/>
          <w:szCs w:val="20"/>
        </w:rPr>
        <w:t>o</w:t>
      </w:r>
      <w:r w:rsidRPr="0008428F">
        <w:rPr>
          <w:spacing w:val="5"/>
          <w:sz w:val="20"/>
          <w:szCs w:val="20"/>
        </w:rPr>
        <w:t xml:space="preserve"> </w:t>
      </w:r>
      <w:r w:rsidRPr="0008428F">
        <w:rPr>
          <w:sz w:val="20"/>
          <w:szCs w:val="20"/>
        </w:rPr>
        <w:t>p</w:t>
      </w:r>
      <w:r w:rsidRPr="0008428F">
        <w:rPr>
          <w:spacing w:val="5"/>
          <w:sz w:val="20"/>
          <w:szCs w:val="20"/>
        </w:rPr>
        <w:t>r</w:t>
      </w:r>
      <w:r w:rsidRPr="0008428F">
        <w:rPr>
          <w:spacing w:val="-4"/>
          <w:sz w:val="20"/>
          <w:szCs w:val="20"/>
        </w:rPr>
        <w:t>ov</w:t>
      </w:r>
      <w:r w:rsidRPr="0008428F">
        <w:rPr>
          <w:spacing w:val="2"/>
          <w:sz w:val="20"/>
          <w:szCs w:val="20"/>
        </w:rPr>
        <w:t>i</w:t>
      </w:r>
      <w:r w:rsidRPr="0008428F">
        <w:rPr>
          <w:sz w:val="20"/>
          <w:szCs w:val="20"/>
        </w:rPr>
        <w:t>de</w:t>
      </w:r>
      <w:r w:rsidRPr="0008428F">
        <w:rPr>
          <w:spacing w:val="7"/>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7"/>
          <w:sz w:val="20"/>
          <w:szCs w:val="20"/>
        </w:rPr>
        <w:t xml:space="preserve"> </w:t>
      </w:r>
      <w:r w:rsidRPr="0008428F">
        <w:rPr>
          <w:spacing w:val="-1"/>
          <w:sz w:val="20"/>
          <w:szCs w:val="20"/>
        </w:rPr>
        <w:t>s</w:t>
      </w:r>
      <w:r w:rsidRPr="0008428F">
        <w:rPr>
          <w:spacing w:val="2"/>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11"/>
          <w:sz w:val="20"/>
          <w:szCs w:val="20"/>
        </w:rPr>
        <w:t xml:space="preserve"> </w:t>
      </w:r>
      <w:r w:rsidRPr="0008428F">
        <w:rPr>
          <w:spacing w:val="-6"/>
          <w:sz w:val="20"/>
          <w:szCs w:val="20"/>
        </w:rPr>
        <w:t>w</w:t>
      </w:r>
      <w:r w:rsidRPr="0008428F">
        <w:rPr>
          <w:spacing w:val="2"/>
          <w:sz w:val="20"/>
          <w:szCs w:val="20"/>
        </w:rPr>
        <w:t>i</w:t>
      </w:r>
      <w:r w:rsidRPr="0008428F">
        <w:rPr>
          <w:spacing w:val="-3"/>
          <w:sz w:val="20"/>
          <w:szCs w:val="20"/>
        </w:rPr>
        <w:t>t</w:t>
      </w:r>
      <w:r w:rsidRPr="0008428F">
        <w:rPr>
          <w:sz w:val="20"/>
          <w:szCs w:val="20"/>
        </w:rPr>
        <w:t>h</w:t>
      </w:r>
      <w:r w:rsidRPr="0008428F">
        <w:rPr>
          <w:spacing w:val="9"/>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7"/>
          <w:sz w:val="20"/>
          <w:szCs w:val="20"/>
        </w:rPr>
        <w:t xml:space="preserve"> </w:t>
      </w:r>
      <w:r w:rsidRPr="0008428F">
        <w:rPr>
          <w:spacing w:val="-4"/>
          <w:sz w:val="20"/>
          <w:szCs w:val="20"/>
        </w:rPr>
        <w:t>k</w:t>
      </w:r>
      <w:r w:rsidRPr="0008428F">
        <w:rPr>
          <w:spacing w:val="5"/>
          <w:sz w:val="20"/>
          <w:szCs w:val="20"/>
        </w:rPr>
        <w:t>n</w:t>
      </w:r>
      <w:r w:rsidRPr="0008428F">
        <w:rPr>
          <w:spacing w:val="-4"/>
          <w:sz w:val="20"/>
          <w:szCs w:val="20"/>
        </w:rPr>
        <w:t>o</w:t>
      </w:r>
      <w:r w:rsidRPr="0008428F">
        <w:rPr>
          <w:spacing w:val="-6"/>
          <w:sz w:val="20"/>
          <w:szCs w:val="20"/>
        </w:rPr>
        <w:t>w</w:t>
      </w:r>
      <w:r w:rsidRPr="0008428F">
        <w:rPr>
          <w:spacing w:val="2"/>
          <w:sz w:val="20"/>
          <w:szCs w:val="20"/>
        </w:rPr>
        <w:t>l</w:t>
      </w:r>
      <w:r w:rsidRPr="0008428F">
        <w:rPr>
          <w:spacing w:val="-3"/>
          <w:sz w:val="20"/>
          <w:szCs w:val="20"/>
        </w:rPr>
        <w:t>e</w:t>
      </w:r>
      <w:r w:rsidRPr="0008428F">
        <w:rPr>
          <w:sz w:val="20"/>
          <w:szCs w:val="20"/>
        </w:rPr>
        <w:t>dge</w:t>
      </w:r>
      <w:r w:rsidRPr="0008428F">
        <w:rPr>
          <w:spacing w:val="7"/>
          <w:sz w:val="20"/>
          <w:szCs w:val="20"/>
        </w:rPr>
        <w:t xml:space="preserve"> </w:t>
      </w:r>
      <w:r w:rsidRPr="0008428F">
        <w:rPr>
          <w:spacing w:val="5"/>
          <w:sz w:val="20"/>
          <w:szCs w:val="20"/>
        </w:rPr>
        <w:t>n</w:t>
      </w:r>
      <w:r w:rsidRPr="0008428F">
        <w:rPr>
          <w:spacing w:val="-3"/>
          <w:sz w:val="20"/>
          <w:szCs w:val="20"/>
        </w:rPr>
        <w:t>ece</w:t>
      </w:r>
      <w:r w:rsidRPr="0008428F">
        <w:rPr>
          <w:spacing w:val="3"/>
          <w:sz w:val="20"/>
          <w:szCs w:val="20"/>
        </w:rPr>
        <w:t>s</w:t>
      </w:r>
      <w:r w:rsidRPr="0008428F">
        <w:rPr>
          <w:spacing w:val="-1"/>
          <w:sz w:val="20"/>
          <w:szCs w:val="20"/>
        </w:rPr>
        <w:t>s</w:t>
      </w:r>
      <w:r w:rsidRPr="0008428F">
        <w:rPr>
          <w:spacing w:val="2"/>
          <w:sz w:val="20"/>
          <w:szCs w:val="20"/>
        </w:rPr>
        <w:t>a</w:t>
      </w:r>
      <w:r w:rsidRPr="0008428F">
        <w:rPr>
          <w:spacing w:val="5"/>
          <w:sz w:val="20"/>
          <w:szCs w:val="20"/>
        </w:rPr>
        <w:t>r</w:t>
      </w:r>
      <w:r w:rsidRPr="0008428F">
        <w:rPr>
          <w:sz w:val="20"/>
          <w:szCs w:val="20"/>
        </w:rPr>
        <w:t xml:space="preserve">y </w:t>
      </w:r>
      <w:r w:rsidRPr="0008428F">
        <w:rPr>
          <w:spacing w:val="2"/>
          <w:sz w:val="20"/>
          <w:szCs w:val="20"/>
        </w:rPr>
        <w:t>t</w:t>
      </w:r>
      <w:r w:rsidRPr="0008428F">
        <w:rPr>
          <w:sz w:val="20"/>
          <w:szCs w:val="20"/>
        </w:rPr>
        <w:t>o</w:t>
      </w:r>
      <w:r w:rsidRPr="0008428F">
        <w:rPr>
          <w:spacing w:val="5"/>
          <w:sz w:val="20"/>
          <w:szCs w:val="20"/>
        </w:rPr>
        <w:t xml:space="preserve"> </w:t>
      </w:r>
      <w:r w:rsidRPr="0008428F">
        <w:rPr>
          <w:spacing w:val="2"/>
          <w:sz w:val="20"/>
          <w:szCs w:val="20"/>
        </w:rPr>
        <w:t>im</w:t>
      </w:r>
      <w:r w:rsidRPr="0008428F">
        <w:rPr>
          <w:sz w:val="20"/>
          <w:szCs w:val="20"/>
        </w:rPr>
        <w:t>p</w:t>
      </w:r>
      <w:r w:rsidRPr="0008428F">
        <w:rPr>
          <w:spacing w:val="2"/>
          <w:sz w:val="20"/>
          <w:szCs w:val="20"/>
        </w:rPr>
        <w:t>l</w:t>
      </w:r>
      <w:r w:rsidRPr="0008428F">
        <w:rPr>
          <w:spacing w:val="-3"/>
          <w:sz w:val="20"/>
          <w:szCs w:val="20"/>
        </w:rPr>
        <w:t>e</w:t>
      </w:r>
      <w:r w:rsidRPr="0008428F">
        <w:rPr>
          <w:spacing w:val="2"/>
          <w:sz w:val="20"/>
          <w:szCs w:val="20"/>
        </w:rPr>
        <w:t>m</w:t>
      </w:r>
      <w:r w:rsidRPr="0008428F">
        <w:rPr>
          <w:spacing w:val="-8"/>
          <w:sz w:val="20"/>
          <w:szCs w:val="20"/>
        </w:rPr>
        <w:t>e</w:t>
      </w:r>
      <w:r w:rsidRPr="0008428F">
        <w:rPr>
          <w:spacing w:val="5"/>
          <w:sz w:val="20"/>
          <w:szCs w:val="20"/>
        </w:rPr>
        <w:t>n</w:t>
      </w:r>
      <w:r w:rsidRPr="0008428F">
        <w:rPr>
          <w:spacing w:val="-1"/>
          <w:sz w:val="20"/>
          <w:szCs w:val="20"/>
        </w:rPr>
        <w:t>t</w:t>
      </w:r>
      <w:r w:rsidRPr="0008428F">
        <w:rPr>
          <w:sz w:val="20"/>
          <w:szCs w:val="20"/>
        </w:rPr>
        <w:t>,</w:t>
      </w:r>
      <w:r w:rsidRPr="0008428F">
        <w:rPr>
          <w:spacing w:val="7"/>
          <w:sz w:val="20"/>
          <w:szCs w:val="20"/>
        </w:rPr>
        <w:t xml:space="preserve"> </w:t>
      </w:r>
      <w:r w:rsidRPr="0008428F">
        <w:rPr>
          <w:spacing w:val="2"/>
          <w:sz w:val="20"/>
          <w:szCs w:val="20"/>
        </w:rPr>
        <w:t>a</w:t>
      </w:r>
      <w:r w:rsidRPr="0008428F">
        <w:rPr>
          <w:sz w:val="20"/>
          <w:szCs w:val="20"/>
        </w:rPr>
        <w:t>d</w:t>
      </w:r>
      <w:r w:rsidRPr="0008428F">
        <w:rPr>
          <w:spacing w:val="-3"/>
          <w:sz w:val="20"/>
          <w:szCs w:val="20"/>
        </w:rPr>
        <w:t>mi</w:t>
      </w:r>
      <w:r w:rsidRPr="0008428F">
        <w:rPr>
          <w:spacing w:val="5"/>
          <w:sz w:val="20"/>
          <w:szCs w:val="20"/>
        </w:rPr>
        <w:t>n</w:t>
      </w:r>
      <w:r w:rsidRPr="0008428F">
        <w:rPr>
          <w:spacing w:val="2"/>
          <w:sz w:val="20"/>
          <w:szCs w:val="20"/>
        </w:rPr>
        <w:t>i</w:t>
      </w:r>
      <w:r w:rsidRPr="0008428F">
        <w:rPr>
          <w:spacing w:val="-6"/>
          <w:sz w:val="20"/>
          <w:szCs w:val="20"/>
        </w:rPr>
        <w:t>s</w:t>
      </w:r>
      <w:r w:rsidRPr="0008428F">
        <w:rPr>
          <w:spacing w:val="2"/>
          <w:sz w:val="20"/>
          <w:szCs w:val="20"/>
        </w:rPr>
        <w:t>t</w:t>
      </w:r>
      <w:r w:rsidRPr="0008428F">
        <w:rPr>
          <w:spacing w:val="-3"/>
          <w:sz w:val="20"/>
          <w:szCs w:val="20"/>
        </w:rPr>
        <w:t>e</w:t>
      </w:r>
      <w:r w:rsidRPr="0008428F">
        <w:rPr>
          <w:sz w:val="20"/>
          <w:szCs w:val="20"/>
        </w:rPr>
        <w:t>r</w:t>
      </w:r>
      <w:r w:rsidRPr="0008428F">
        <w:rPr>
          <w:spacing w:val="9"/>
          <w:sz w:val="20"/>
          <w:szCs w:val="20"/>
        </w:rPr>
        <w:t xml:space="preserve"> </w:t>
      </w:r>
      <w:r w:rsidRPr="0008428F">
        <w:rPr>
          <w:spacing w:val="-3"/>
          <w:sz w:val="20"/>
          <w:szCs w:val="20"/>
        </w:rPr>
        <w:t>a</w:t>
      </w:r>
      <w:r w:rsidRPr="0008428F">
        <w:rPr>
          <w:spacing w:val="5"/>
          <w:sz w:val="20"/>
          <w:szCs w:val="20"/>
        </w:rPr>
        <w:t>n</w:t>
      </w:r>
      <w:r w:rsidRPr="0008428F">
        <w:rPr>
          <w:sz w:val="20"/>
          <w:szCs w:val="20"/>
        </w:rPr>
        <w:t xml:space="preserve">d </w:t>
      </w:r>
      <w:r w:rsidRPr="0008428F">
        <w:rPr>
          <w:spacing w:val="-3"/>
          <w:sz w:val="20"/>
          <w:szCs w:val="20"/>
        </w:rPr>
        <w:t>t</w:t>
      </w:r>
      <w:r w:rsidRPr="0008428F">
        <w:rPr>
          <w:spacing w:val="5"/>
          <w:sz w:val="20"/>
          <w:szCs w:val="20"/>
        </w:rPr>
        <w:t>r</w:t>
      </w:r>
      <w:r w:rsidRPr="0008428F">
        <w:rPr>
          <w:spacing w:val="-4"/>
          <w:sz w:val="20"/>
          <w:szCs w:val="20"/>
        </w:rPr>
        <w:t>o</w:t>
      </w:r>
      <w:r w:rsidRPr="0008428F">
        <w:rPr>
          <w:sz w:val="20"/>
          <w:szCs w:val="20"/>
        </w:rPr>
        <w:t>u</w:t>
      </w:r>
      <w:r w:rsidRPr="0008428F">
        <w:rPr>
          <w:spacing w:val="-4"/>
          <w:sz w:val="20"/>
          <w:szCs w:val="20"/>
        </w:rPr>
        <w:t>b</w:t>
      </w:r>
      <w:r w:rsidRPr="0008428F">
        <w:rPr>
          <w:spacing w:val="2"/>
          <w:sz w:val="20"/>
          <w:szCs w:val="20"/>
        </w:rPr>
        <w:t>l</w:t>
      </w:r>
      <w:r w:rsidRPr="0008428F">
        <w:rPr>
          <w:spacing w:val="-3"/>
          <w:sz w:val="20"/>
          <w:szCs w:val="20"/>
        </w:rPr>
        <w:t>e</w:t>
      </w:r>
      <w:r w:rsidRPr="0008428F">
        <w:rPr>
          <w:spacing w:val="-1"/>
          <w:sz w:val="20"/>
          <w:szCs w:val="20"/>
        </w:rPr>
        <w:t>s</w:t>
      </w:r>
      <w:r w:rsidRPr="0008428F">
        <w:rPr>
          <w:spacing w:val="5"/>
          <w:sz w:val="20"/>
          <w:szCs w:val="20"/>
        </w:rPr>
        <w:t>h</w:t>
      </w:r>
      <w:r w:rsidRPr="0008428F">
        <w:rPr>
          <w:sz w:val="20"/>
          <w:szCs w:val="20"/>
        </w:rPr>
        <w:t>o</w:t>
      </w:r>
      <w:r w:rsidRPr="0008428F">
        <w:rPr>
          <w:spacing w:val="-4"/>
          <w:sz w:val="20"/>
          <w:szCs w:val="20"/>
        </w:rPr>
        <w:t>o</w:t>
      </w:r>
      <w:r w:rsidRPr="0008428F">
        <w:rPr>
          <w:sz w:val="20"/>
          <w:szCs w:val="20"/>
        </w:rPr>
        <w:t>t</w:t>
      </w:r>
      <w:r w:rsidRPr="0008428F">
        <w:rPr>
          <w:spacing w:val="4"/>
          <w:sz w:val="20"/>
          <w:szCs w:val="20"/>
        </w:rPr>
        <w:t xml:space="preserve"> </w:t>
      </w:r>
      <w:r w:rsidRPr="0008428F">
        <w:rPr>
          <w:sz w:val="20"/>
          <w:szCs w:val="20"/>
        </w:rPr>
        <w:t>a</w:t>
      </w:r>
      <w:r w:rsidRPr="0008428F">
        <w:rPr>
          <w:spacing w:val="5"/>
          <w:sz w:val="20"/>
          <w:szCs w:val="20"/>
        </w:rPr>
        <w:t xml:space="preserve"> </w:t>
      </w:r>
      <w:r w:rsidRPr="0008428F">
        <w:rPr>
          <w:spacing w:val="-1"/>
          <w:sz w:val="20"/>
          <w:szCs w:val="20"/>
        </w:rPr>
        <w:t>s</w:t>
      </w:r>
      <w:r w:rsidRPr="0008428F">
        <w:rPr>
          <w:spacing w:val="-8"/>
          <w:sz w:val="20"/>
          <w:szCs w:val="20"/>
        </w:rPr>
        <w:t>e</w:t>
      </w:r>
      <w:r w:rsidRPr="0008428F">
        <w:rPr>
          <w:spacing w:val="5"/>
          <w:sz w:val="20"/>
          <w:szCs w:val="20"/>
        </w:rPr>
        <w:t>r</w:t>
      </w:r>
      <w:r w:rsidRPr="0008428F">
        <w:rPr>
          <w:spacing w:val="-4"/>
          <w:sz w:val="20"/>
          <w:szCs w:val="20"/>
        </w:rPr>
        <w:t>v</w:t>
      </w:r>
      <w:r w:rsidRPr="0008428F">
        <w:rPr>
          <w:spacing w:val="-3"/>
          <w:sz w:val="20"/>
          <w:szCs w:val="20"/>
        </w:rPr>
        <w:t>e</w:t>
      </w:r>
      <w:r w:rsidRPr="0008428F">
        <w:rPr>
          <w:sz w:val="20"/>
          <w:szCs w:val="20"/>
        </w:rPr>
        <w:t>r</w:t>
      </w:r>
      <w:r w:rsidRPr="0008428F">
        <w:rPr>
          <w:spacing w:val="8"/>
          <w:sz w:val="20"/>
          <w:szCs w:val="20"/>
        </w:rPr>
        <w:t xml:space="preserve"> </w:t>
      </w:r>
      <w:r w:rsidRPr="0008428F">
        <w:rPr>
          <w:spacing w:val="-8"/>
          <w:sz w:val="20"/>
          <w:szCs w:val="20"/>
        </w:rPr>
        <w:t>e</w:t>
      </w:r>
      <w:r w:rsidRPr="0008428F">
        <w:rPr>
          <w:spacing w:val="5"/>
          <w:sz w:val="20"/>
          <w:szCs w:val="20"/>
        </w:rPr>
        <w:t>n</w:t>
      </w:r>
      <w:r w:rsidRPr="0008428F">
        <w:rPr>
          <w:spacing w:val="-4"/>
          <w:sz w:val="20"/>
          <w:szCs w:val="20"/>
        </w:rPr>
        <w:t>v</w:t>
      </w:r>
      <w:r w:rsidRPr="0008428F">
        <w:rPr>
          <w:spacing w:val="-3"/>
          <w:sz w:val="20"/>
          <w:szCs w:val="20"/>
        </w:rPr>
        <w:t>i</w:t>
      </w:r>
      <w:r w:rsidRPr="0008428F">
        <w:rPr>
          <w:spacing w:val="5"/>
          <w:sz w:val="20"/>
          <w:szCs w:val="20"/>
        </w:rPr>
        <w:t>r</w:t>
      </w:r>
      <w:r w:rsidRPr="0008428F">
        <w:rPr>
          <w:spacing w:val="-4"/>
          <w:sz w:val="20"/>
          <w:szCs w:val="20"/>
        </w:rPr>
        <w:t>o</w:t>
      </w:r>
      <w:r w:rsidRPr="0008428F">
        <w:rPr>
          <w:sz w:val="20"/>
          <w:szCs w:val="20"/>
        </w:rPr>
        <w:t>n</w:t>
      </w:r>
      <w:r w:rsidRPr="0008428F">
        <w:rPr>
          <w:spacing w:val="2"/>
          <w:sz w:val="20"/>
          <w:szCs w:val="20"/>
        </w:rPr>
        <w:t>m</w:t>
      </w:r>
      <w:r w:rsidRPr="0008428F">
        <w:rPr>
          <w:spacing w:val="-3"/>
          <w:sz w:val="20"/>
          <w:szCs w:val="20"/>
        </w:rPr>
        <w:t>e</w:t>
      </w:r>
      <w:r w:rsidRPr="0008428F">
        <w:rPr>
          <w:sz w:val="20"/>
          <w:szCs w:val="20"/>
        </w:rPr>
        <w:t>n</w:t>
      </w:r>
      <w:r w:rsidRPr="0008428F">
        <w:rPr>
          <w:spacing w:val="2"/>
          <w:sz w:val="20"/>
          <w:szCs w:val="20"/>
        </w:rPr>
        <w:t>t</w:t>
      </w:r>
      <w:r w:rsidRPr="0008428F">
        <w:rPr>
          <w:sz w:val="20"/>
          <w:szCs w:val="20"/>
        </w:rPr>
        <w:t>.</w:t>
      </w:r>
    </w:p>
    <w:p w14:paraId="421172AD" w14:textId="77777777" w:rsidR="00A45D1D" w:rsidRPr="0008428F" w:rsidRDefault="00A45D1D" w:rsidP="00A45D1D">
      <w:pPr>
        <w:spacing w:before="16" w:line="220" w:lineRule="exact"/>
        <w:ind w:left="-180"/>
        <w:rPr>
          <w:sz w:val="20"/>
          <w:szCs w:val="20"/>
        </w:rPr>
      </w:pPr>
    </w:p>
    <w:p w14:paraId="3B94295C" w14:textId="77777777" w:rsidR="00E608A6" w:rsidRDefault="00E608A6" w:rsidP="00E608A6">
      <w:pPr>
        <w:spacing w:line="226" w:lineRule="exact"/>
        <w:ind w:right="70"/>
        <w:rPr>
          <w:bCs/>
          <w:spacing w:val="6"/>
          <w:sz w:val="20"/>
          <w:szCs w:val="20"/>
        </w:rPr>
      </w:pPr>
      <w:r>
        <w:rPr>
          <w:b/>
          <w:bCs/>
          <w:spacing w:val="6"/>
          <w:sz w:val="20"/>
          <w:szCs w:val="20"/>
        </w:rPr>
        <w:t>Security I - </w:t>
      </w:r>
      <w:r w:rsidRPr="001B0698">
        <w:rPr>
          <w:b/>
          <w:bCs/>
          <w:spacing w:val="6"/>
          <w:sz w:val="20"/>
          <w:szCs w:val="20"/>
        </w:rPr>
        <w:t>(6 FIN AID QCH, 7.5 ACAD QCH, 1.5 QCH/30 Lecture Hours, 6 QCH/90 Lab Hrs, 120 Total Clock Hrs):</w:t>
      </w:r>
      <w:r w:rsidRPr="001B0698">
        <w:rPr>
          <w:bCs/>
          <w:spacing w:val="6"/>
          <w:sz w:val="20"/>
          <w:szCs w:val="20"/>
        </w:rPr>
        <w:t xml:space="preserve"> Students will learn how to secure and manage all facets of your network from CPU cycles to software used by individuals or across a network. Students will learn how to implement and maintain an effective security strategy within your company's network infrastructure. This includes learning the knowledge of systems security, network infrastructure, access control, assessments, and audits.</w:t>
      </w:r>
    </w:p>
    <w:p w14:paraId="421172B2" w14:textId="77777777" w:rsidR="00A45D1D" w:rsidRPr="0008428F" w:rsidRDefault="00A45D1D" w:rsidP="00A45D1D">
      <w:pPr>
        <w:spacing w:line="226" w:lineRule="exact"/>
        <w:ind w:left="-180" w:right="70"/>
        <w:rPr>
          <w:b/>
          <w:bCs/>
          <w:spacing w:val="9"/>
          <w:sz w:val="20"/>
          <w:szCs w:val="20"/>
        </w:rPr>
      </w:pPr>
    </w:p>
    <w:p w14:paraId="421172B3" w14:textId="77777777" w:rsidR="00A45D1D" w:rsidRDefault="00A45D1D" w:rsidP="00A45D1D">
      <w:pPr>
        <w:spacing w:line="226" w:lineRule="exact"/>
        <w:ind w:left="-180" w:right="70"/>
        <w:rPr>
          <w:b/>
          <w:bCs/>
          <w:spacing w:val="-10"/>
          <w:sz w:val="18"/>
          <w:szCs w:val="18"/>
        </w:rPr>
      </w:pPr>
      <w:r>
        <w:rPr>
          <w:b/>
          <w:bCs/>
          <w:spacing w:val="9"/>
          <w:sz w:val="20"/>
          <w:szCs w:val="20"/>
        </w:rPr>
        <w:tab/>
      </w:r>
      <w:r w:rsidRPr="0008428F">
        <w:rPr>
          <w:b/>
          <w:bCs/>
          <w:spacing w:val="9"/>
          <w:sz w:val="20"/>
          <w:szCs w:val="20"/>
        </w:rPr>
        <w:t xml:space="preserve">Networking and Security I </w:t>
      </w:r>
      <w:r w:rsidRPr="00C65594">
        <w:rPr>
          <w:b/>
          <w:bCs/>
          <w:spacing w:val="11"/>
          <w:sz w:val="18"/>
          <w:szCs w:val="18"/>
        </w:rPr>
        <w:t>(</w:t>
      </w:r>
      <w:r w:rsidRPr="00C65594">
        <w:rPr>
          <w:b/>
          <w:bCs/>
          <w:spacing w:val="-14"/>
          <w:sz w:val="18"/>
          <w:szCs w:val="18"/>
        </w:rPr>
        <w:t>6 FIN AID QCH, 7.5 ACAD QCH/120 Clock Hours:</w:t>
      </w:r>
      <w:r w:rsidRPr="00C65594">
        <w:rPr>
          <w:b/>
          <w:bCs/>
          <w:spacing w:val="-6"/>
          <w:sz w:val="18"/>
          <w:szCs w:val="18"/>
        </w:rPr>
        <w:t xml:space="preserve"> 1.5</w:t>
      </w:r>
      <w:r w:rsidRPr="00C65594">
        <w:rPr>
          <w:b/>
          <w:bCs/>
          <w:spacing w:val="-10"/>
          <w:sz w:val="18"/>
          <w:szCs w:val="18"/>
        </w:rPr>
        <w:t xml:space="preserve"> QCH/30 Lecture Hours, 6 QCH/90 Lab Hours):</w:t>
      </w:r>
      <w:r w:rsidRPr="00C65594">
        <w:rPr>
          <w:b/>
          <w:bCs/>
          <w:spacing w:val="-10"/>
          <w:sz w:val="18"/>
          <w:szCs w:val="18"/>
        </w:rPr>
        <w:tab/>
      </w:r>
    </w:p>
    <w:p w14:paraId="4F7FF64F" w14:textId="4635BC84" w:rsidR="00F65FCD" w:rsidRDefault="00A45D1D" w:rsidP="00F65FCD">
      <w:pPr>
        <w:pStyle w:val="Footer"/>
        <w:rPr>
          <w:sz w:val="28"/>
          <w:szCs w:val="28"/>
        </w:rPr>
      </w:pPr>
      <w:r>
        <w:rPr>
          <w:b/>
          <w:bCs/>
          <w:spacing w:val="9"/>
          <w:sz w:val="20"/>
          <w:szCs w:val="20"/>
        </w:rPr>
        <w:tab/>
      </w:r>
      <w:r w:rsidRPr="0008428F">
        <w:rPr>
          <w:spacing w:val="2"/>
          <w:sz w:val="20"/>
          <w:szCs w:val="20"/>
        </w:rPr>
        <w:t>T</w:t>
      </w:r>
      <w:r w:rsidRPr="0008428F">
        <w:rPr>
          <w:sz w:val="20"/>
          <w:szCs w:val="20"/>
        </w:rPr>
        <w:t>o</w:t>
      </w:r>
      <w:r>
        <w:rPr>
          <w:sz w:val="20"/>
          <w:szCs w:val="20"/>
        </w:rPr>
        <w:t xml:space="preserve"> </w:t>
      </w:r>
      <w:r w:rsidRPr="0008428F">
        <w:rPr>
          <w:sz w:val="20"/>
          <w:szCs w:val="20"/>
        </w:rPr>
        <w:t>p</w:t>
      </w:r>
      <w:r w:rsidRPr="0008428F">
        <w:rPr>
          <w:spacing w:val="5"/>
          <w:sz w:val="20"/>
          <w:szCs w:val="20"/>
        </w:rPr>
        <w:t>r</w:t>
      </w:r>
      <w:r w:rsidRPr="0008428F">
        <w:rPr>
          <w:spacing w:val="-4"/>
          <w:sz w:val="20"/>
          <w:szCs w:val="20"/>
        </w:rPr>
        <w:t>ov</w:t>
      </w:r>
      <w:r w:rsidRPr="0008428F">
        <w:rPr>
          <w:spacing w:val="2"/>
          <w:sz w:val="20"/>
          <w:szCs w:val="20"/>
        </w:rPr>
        <w:t>i</w:t>
      </w:r>
      <w:r w:rsidRPr="0008428F">
        <w:rPr>
          <w:sz w:val="20"/>
          <w:szCs w:val="20"/>
        </w:rPr>
        <w:t>de</w:t>
      </w:r>
      <w:r w:rsidRPr="0008428F">
        <w:rPr>
          <w:spacing w:val="24"/>
          <w:sz w:val="20"/>
          <w:szCs w:val="20"/>
        </w:rPr>
        <w:t xml:space="preserve"> </w:t>
      </w:r>
      <w:r w:rsidRPr="0008428F">
        <w:rPr>
          <w:spacing w:val="2"/>
          <w:sz w:val="20"/>
          <w:szCs w:val="20"/>
        </w:rPr>
        <w:t>t</w:t>
      </w:r>
      <w:r w:rsidRPr="0008428F">
        <w:rPr>
          <w:spacing w:val="5"/>
          <w:sz w:val="20"/>
          <w:szCs w:val="20"/>
        </w:rPr>
        <w:t>h</w:t>
      </w:r>
      <w:r w:rsidRPr="0008428F">
        <w:rPr>
          <w:sz w:val="20"/>
          <w:szCs w:val="20"/>
        </w:rPr>
        <w:t>e</w:t>
      </w:r>
      <w:r w:rsidRPr="0008428F">
        <w:rPr>
          <w:spacing w:val="24"/>
          <w:sz w:val="20"/>
          <w:szCs w:val="20"/>
        </w:rPr>
        <w:t xml:space="preserve"> </w:t>
      </w:r>
      <w:r w:rsidRPr="0008428F">
        <w:rPr>
          <w:spacing w:val="-1"/>
          <w:sz w:val="20"/>
          <w:szCs w:val="20"/>
        </w:rPr>
        <w:t>s</w:t>
      </w:r>
      <w:r w:rsidRPr="0008428F">
        <w:rPr>
          <w:spacing w:val="2"/>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28"/>
          <w:sz w:val="20"/>
          <w:szCs w:val="20"/>
        </w:rPr>
        <w:t xml:space="preserve"> </w:t>
      </w:r>
      <w:r w:rsidRPr="0008428F">
        <w:rPr>
          <w:spacing w:val="-6"/>
          <w:sz w:val="20"/>
          <w:szCs w:val="20"/>
        </w:rPr>
        <w:t>w</w:t>
      </w:r>
      <w:r w:rsidRPr="0008428F">
        <w:rPr>
          <w:spacing w:val="2"/>
          <w:sz w:val="20"/>
          <w:szCs w:val="20"/>
        </w:rPr>
        <w:t>i</w:t>
      </w:r>
      <w:r w:rsidRPr="0008428F">
        <w:rPr>
          <w:spacing w:val="-3"/>
          <w:sz w:val="20"/>
          <w:szCs w:val="20"/>
        </w:rPr>
        <w:t>t</w:t>
      </w:r>
      <w:r w:rsidRPr="0008428F">
        <w:rPr>
          <w:sz w:val="20"/>
          <w:szCs w:val="20"/>
        </w:rPr>
        <w:t>h</w:t>
      </w:r>
      <w:r w:rsidRPr="0008428F">
        <w:rPr>
          <w:spacing w:val="31"/>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24"/>
          <w:sz w:val="20"/>
          <w:szCs w:val="20"/>
        </w:rPr>
        <w:t xml:space="preserve"> </w:t>
      </w:r>
      <w:r w:rsidRPr="0008428F">
        <w:rPr>
          <w:spacing w:val="-4"/>
          <w:sz w:val="20"/>
          <w:szCs w:val="20"/>
        </w:rPr>
        <w:t>k</w:t>
      </w:r>
      <w:r w:rsidRPr="0008428F">
        <w:rPr>
          <w:spacing w:val="5"/>
          <w:sz w:val="20"/>
          <w:szCs w:val="20"/>
        </w:rPr>
        <w:t>n</w:t>
      </w:r>
      <w:r w:rsidRPr="0008428F">
        <w:rPr>
          <w:spacing w:val="-4"/>
          <w:sz w:val="20"/>
          <w:szCs w:val="20"/>
        </w:rPr>
        <w:t>o</w:t>
      </w:r>
      <w:r w:rsidRPr="0008428F">
        <w:rPr>
          <w:spacing w:val="-6"/>
          <w:sz w:val="20"/>
          <w:szCs w:val="20"/>
        </w:rPr>
        <w:t>w</w:t>
      </w:r>
      <w:r w:rsidRPr="0008428F">
        <w:rPr>
          <w:spacing w:val="2"/>
          <w:sz w:val="20"/>
          <w:szCs w:val="20"/>
        </w:rPr>
        <w:t>l</w:t>
      </w:r>
      <w:r w:rsidRPr="0008428F">
        <w:rPr>
          <w:spacing w:val="-3"/>
          <w:sz w:val="20"/>
          <w:szCs w:val="20"/>
        </w:rPr>
        <w:t>e</w:t>
      </w:r>
      <w:r w:rsidRPr="0008428F">
        <w:rPr>
          <w:sz w:val="20"/>
          <w:szCs w:val="20"/>
        </w:rPr>
        <w:t>dge</w:t>
      </w:r>
      <w:r w:rsidRPr="0008428F">
        <w:rPr>
          <w:spacing w:val="28"/>
          <w:sz w:val="20"/>
          <w:szCs w:val="20"/>
        </w:rPr>
        <w:t xml:space="preserve"> </w:t>
      </w:r>
      <w:r w:rsidRPr="0008428F">
        <w:rPr>
          <w:spacing w:val="5"/>
          <w:sz w:val="20"/>
          <w:szCs w:val="20"/>
        </w:rPr>
        <w:t>n</w:t>
      </w:r>
      <w:r w:rsidRPr="0008428F">
        <w:rPr>
          <w:spacing w:val="-3"/>
          <w:sz w:val="20"/>
          <w:szCs w:val="20"/>
        </w:rPr>
        <w:t>ece</w:t>
      </w:r>
      <w:r w:rsidRPr="0008428F">
        <w:rPr>
          <w:spacing w:val="-1"/>
          <w:sz w:val="20"/>
          <w:szCs w:val="20"/>
        </w:rPr>
        <w:t>ss</w:t>
      </w:r>
      <w:r w:rsidRPr="0008428F">
        <w:rPr>
          <w:spacing w:val="2"/>
          <w:sz w:val="20"/>
          <w:szCs w:val="20"/>
        </w:rPr>
        <w:t>a</w:t>
      </w:r>
      <w:r w:rsidRPr="0008428F">
        <w:rPr>
          <w:spacing w:val="5"/>
          <w:sz w:val="20"/>
          <w:szCs w:val="20"/>
        </w:rPr>
        <w:t>r</w:t>
      </w:r>
      <w:r w:rsidRPr="0008428F">
        <w:rPr>
          <w:sz w:val="20"/>
          <w:szCs w:val="20"/>
        </w:rPr>
        <w:t>y</w:t>
      </w:r>
      <w:r w:rsidRPr="0008428F">
        <w:rPr>
          <w:spacing w:val="22"/>
          <w:sz w:val="20"/>
          <w:szCs w:val="20"/>
        </w:rPr>
        <w:t xml:space="preserve"> </w:t>
      </w:r>
      <w:r w:rsidRPr="0008428F">
        <w:rPr>
          <w:color w:val="000000"/>
          <w:sz w:val="20"/>
          <w:szCs w:val="20"/>
        </w:rPr>
        <w:t xml:space="preserve">to plan, configure, and operate simple WAN and switched LAN </w:t>
      </w:r>
      <w:r>
        <w:rPr>
          <w:color w:val="000000"/>
          <w:sz w:val="20"/>
          <w:szCs w:val="20"/>
        </w:rPr>
        <w:tab/>
      </w:r>
      <w:r w:rsidRPr="0008428F">
        <w:rPr>
          <w:color w:val="000000"/>
          <w:sz w:val="20"/>
          <w:szCs w:val="20"/>
        </w:rPr>
        <w:t>networks. Topics such as IPv6 basics, network device security, and establishing internet connectivity are covered.</w:t>
      </w:r>
      <w:r w:rsidRPr="0008428F">
        <w:rPr>
          <w:sz w:val="20"/>
          <w:szCs w:val="20"/>
        </w:rPr>
        <w:t xml:space="preserve"> This course also focuses on securing business networks in the BYOD environment that exists today.</w:t>
      </w:r>
      <w:bookmarkStart w:id="112" w:name="_Toc430035335"/>
      <w:bookmarkStart w:id="113" w:name="_Toc462439270"/>
      <w:r w:rsidR="00F65FCD">
        <w:rPr>
          <w:sz w:val="28"/>
          <w:szCs w:val="28"/>
        </w:rPr>
        <w:t xml:space="preserve"> </w:t>
      </w:r>
    </w:p>
    <w:p w14:paraId="168DF058" w14:textId="77777777" w:rsidR="00F65FCD" w:rsidRDefault="00F65FCD" w:rsidP="00F65FCD">
      <w:pPr>
        <w:pStyle w:val="Footer"/>
        <w:rPr>
          <w:sz w:val="28"/>
          <w:szCs w:val="28"/>
        </w:rPr>
      </w:pPr>
    </w:p>
    <w:p w14:paraId="421172B6" w14:textId="5CAC8024" w:rsidR="00A45D1D" w:rsidRPr="00F65FCD" w:rsidRDefault="00C85244" w:rsidP="00F65FCD">
      <w:pPr>
        <w:pStyle w:val="Heading1"/>
        <w:rPr>
          <w:sz w:val="28"/>
          <w:szCs w:val="28"/>
        </w:rPr>
      </w:pPr>
      <w:bookmarkStart w:id="114" w:name="_Toc30160498"/>
      <w:r w:rsidRPr="00F65FCD">
        <w:rPr>
          <w:sz w:val="28"/>
          <w:szCs w:val="28"/>
        </w:rPr>
        <w:t>Cyber Security</w:t>
      </w:r>
      <w:r w:rsidR="00A45D1D" w:rsidRPr="00F65FCD">
        <w:rPr>
          <w:sz w:val="28"/>
          <w:szCs w:val="28"/>
        </w:rPr>
        <w:t xml:space="preserve"> Engineer (</w:t>
      </w:r>
      <w:r w:rsidRPr="00F65FCD">
        <w:rPr>
          <w:sz w:val="28"/>
          <w:szCs w:val="28"/>
        </w:rPr>
        <w:t>C</w:t>
      </w:r>
      <w:r w:rsidR="00A45D1D" w:rsidRPr="00F65FCD">
        <w:rPr>
          <w:sz w:val="28"/>
          <w:szCs w:val="28"/>
        </w:rPr>
        <w:t>SE)</w:t>
      </w:r>
      <w:bookmarkEnd w:id="112"/>
      <w:bookmarkEnd w:id="113"/>
      <w:bookmarkEnd w:id="114"/>
    </w:p>
    <w:p w14:paraId="421172B7" w14:textId="77777777" w:rsidR="00A45D1D" w:rsidRDefault="00A45D1D" w:rsidP="00A45D1D">
      <w:pPr>
        <w:tabs>
          <w:tab w:val="left" w:pos="7660"/>
        </w:tabs>
        <w:ind w:left="101" w:right="-14"/>
        <w:rPr>
          <w:rFonts w:ascii="Arial Black" w:hAnsi="Arial Black"/>
          <w:spacing w:val="1"/>
          <w:sz w:val="18"/>
          <w:szCs w:val="18"/>
        </w:rPr>
      </w:pPr>
      <w:r>
        <w:rPr>
          <w:rFonts w:ascii="Arial Black" w:hAnsi="Arial Black"/>
          <w:spacing w:val="1"/>
          <w:sz w:val="18"/>
          <w:szCs w:val="18"/>
        </w:rPr>
        <w:t>Learning Methodology: Resident, Hybrid IDL, Full IDL</w:t>
      </w:r>
    </w:p>
    <w:p w14:paraId="3A5315A9" w14:textId="77777777" w:rsidR="006922CC" w:rsidRPr="00580E02" w:rsidRDefault="006922CC" w:rsidP="006922CC">
      <w:pPr>
        <w:tabs>
          <w:tab w:val="left" w:pos="7660"/>
        </w:tabs>
        <w:ind w:left="101" w:right="-14"/>
        <w:rPr>
          <w:rFonts w:ascii="Arial Black" w:hAnsi="Arial Black"/>
          <w:sz w:val="18"/>
          <w:szCs w:val="18"/>
        </w:rPr>
      </w:pPr>
      <w:r>
        <w:rPr>
          <w:rFonts w:ascii="Arial Black" w:hAnsi="Arial Black"/>
          <w:sz w:val="18"/>
          <w:szCs w:val="18"/>
        </w:rPr>
        <w:t>Academic QCHs: 45, FA QCHs</w:t>
      </w:r>
      <w:r w:rsidRPr="00580E02">
        <w:rPr>
          <w:rFonts w:ascii="Arial Black" w:hAnsi="Arial Black"/>
          <w:sz w:val="18"/>
          <w:szCs w:val="18"/>
        </w:rPr>
        <w:t>:</w:t>
      </w:r>
      <w:r w:rsidRPr="00580E02">
        <w:rPr>
          <w:rFonts w:ascii="Arial Black" w:hAnsi="Arial Black"/>
          <w:spacing w:val="59"/>
          <w:sz w:val="18"/>
          <w:szCs w:val="18"/>
        </w:rPr>
        <w:t xml:space="preserve"> </w:t>
      </w:r>
      <w:r w:rsidRPr="00580E02">
        <w:rPr>
          <w:rFonts w:ascii="Arial Black" w:hAnsi="Arial Black"/>
          <w:sz w:val="18"/>
          <w:szCs w:val="18"/>
        </w:rPr>
        <w:t>36</w:t>
      </w:r>
      <w:r>
        <w:rPr>
          <w:rFonts w:ascii="Arial Black" w:hAnsi="Arial Black"/>
          <w:sz w:val="18"/>
          <w:szCs w:val="18"/>
        </w:rPr>
        <w:t>, Clock Hours: 720</w:t>
      </w:r>
    </w:p>
    <w:p w14:paraId="421172BA" w14:textId="77777777" w:rsidR="00A45D1D" w:rsidRDefault="00A45D1D" w:rsidP="00A45D1D">
      <w:pPr>
        <w:tabs>
          <w:tab w:val="left" w:pos="7300"/>
        </w:tabs>
        <w:ind w:left="100" w:right="-14"/>
        <w:rPr>
          <w:rFonts w:ascii="Arial Black" w:hAnsi="Arial Black"/>
          <w:sz w:val="18"/>
          <w:szCs w:val="18"/>
        </w:rPr>
      </w:pPr>
      <w:r w:rsidRPr="00580E02">
        <w:rPr>
          <w:rFonts w:ascii="Arial Black" w:hAnsi="Arial Black"/>
          <w:spacing w:val="2"/>
          <w:sz w:val="18"/>
          <w:szCs w:val="18"/>
        </w:rPr>
        <w:t>E</w:t>
      </w:r>
      <w:r w:rsidRPr="00580E02">
        <w:rPr>
          <w:rFonts w:ascii="Arial Black" w:hAnsi="Arial Black"/>
          <w:spacing w:val="-5"/>
          <w:sz w:val="18"/>
          <w:szCs w:val="18"/>
        </w:rPr>
        <w:t>n</w:t>
      </w:r>
      <w:r w:rsidRPr="00580E02">
        <w:rPr>
          <w:rFonts w:ascii="Arial Black" w:hAnsi="Arial Black"/>
          <w:spacing w:val="2"/>
          <w:sz w:val="18"/>
          <w:szCs w:val="18"/>
        </w:rPr>
        <w:t>r</w:t>
      </w:r>
      <w:r w:rsidRPr="00580E02">
        <w:rPr>
          <w:rFonts w:ascii="Arial Black" w:hAnsi="Arial Black"/>
          <w:spacing w:val="5"/>
          <w:sz w:val="18"/>
          <w:szCs w:val="18"/>
        </w:rPr>
        <w:t>o</w:t>
      </w:r>
      <w:r w:rsidRPr="00580E02">
        <w:rPr>
          <w:rFonts w:ascii="Arial Black" w:hAnsi="Arial Black"/>
          <w:spacing w:val="-4"/>
          <w:sz w:val="18"/>
          <w:szCs w:val="18"/>
        </w:rPr>
        <w:t>l</w:t>
      </w:r>
      <w:r w:rsidRPr="00580E02">
        <w:rPr>
          <w:rFonts w:ascii="Arial Black" w:hAnsi="Arial Black"/>
          <w:sz w:val="18"/>
          <w:szCs w:val="18"/>
        </w:rPr>
        <w:t>l</w:t>
      </w:r>
      <w:r w:rsidRPr="00580E02">
        <w:rPr>
          <w:rFonts w:ascii="Arial Black" w:hAnsi="Arial Black"/>
          <w:spacing w:val="-4"/>
          <w:sz w:val="18"/>
          <w:szCs w:val="18"/>
        </w:rPr>
        <w:t>m</w:t>
      </w:r>
      <w:r w:rsidRPr="00580E02">
        <w:rPr>
          <w:rFonts w:ascii="Arial Black" w:hAnsi="Arial Black"/>
          <w:spacing w:val="4"/>
          <w:sz w:val="18"/>
          <w:szCs w:val="18"/>
        </w:rPr>
        <w:t>e</w:t>
      </w:r>
      <w:r w:rsidRPr="00580E02">
        <w:rPr>
          <w:rFonts w:ascii="Arial Black" w:hAnsi="Arial Black"/>
          <w:spacing w:val="-5"/>
          <w:sz w:val="18"/>
          <w:szCs w:val="18"/>
        </w:rPr>
        <w:t>n</w:t>
      </w:r>
      <w:r w:rsidRPr="00580E02">
        <w:rPr>
          <w:rFonts w:ascii="Arial Black" w:hAnsi="Arial Black"/>
          <w:sz w:val="18"/>
          <w:szCs w:val="18"/>
        </w:rPr>
        <w:t>t</w:t>
      </w:r>
      <w:r w:rsidRPr="00580E02">
        <w:rPr>
          <w:rFonts w:ascii="Arial Black" w:hAnsi="Arial Black"/>
          <w:spacing w:val="-3"/>
          <w:sz w:val="18"/>
          <w:szCs w:val="18"/>
        </w:rPr>
        <w:t xml:space="preserve"> </w:t>
      </w:r>
      <w:r w:rsidRPr="00580E02">
        <w:rPr>
          <w:rFonts w:ascii="Arial Black" w:hAnsi="Arial Black"/>
          <w:spacing w:val="2"/>
          <w:sz w:val="18"/>
          <w:szCs w:val="18"/>
        </w:rPr>
        <w:t>T</w:t>
      </w:r>
      <w:r w:rsidRPr="00580E02">
        <w:rPr>
          <w:rFonts w:ascii="Arial Black" w:hAnsi="Arial Black"/>
          <w:spacing w:val="-1"/>
          <w:sz w:val="18"/>
          <w:szCs w:val="18"/>
        </w:rPr>
        <w:t>e</w:t>
      </w:r>
      <w:r w:rsidRPr="00580E02">
        <w:rPr>
          <w:rFonts w:ascii="Arial Black" w:hAnsi="Arial Black"/>
          <w:spacing w:val="2"/>
          <w:sz w:val="18"/>
          <w:szCs w:val="18"/>
        </w:rPr>
        <w:t>r</w:t>
      </w:r>
      <w:r w:rsidRPr="00580E02">
        <w:rPr>
          <w:rFonts w:ascii="Arial Black" w:hAnsi="Arial Black"/>
          <w:spacing w:val="-9"/>
          <w:sz w:val="18"/>
          <w:szCs w:val="18"/>
        </w:rPr>
        <w:t>m</w:t>
      </w:r>
      <w:r w:rsidRPr="00580E02">
        <w:rPr>
          <w:rFonts w:ascii="Arial Black" w:hAnsi="Arial Black"/>
          <w:sz w:val="18"/>
          <w:szCs w:val="18"/>
        </w:rPr>
        <w:t>:</w:t>
      </w:r>
      <w:r w:rsidRPr="00580E02">
        <w:rPr>
          <w:rFonts w:ascii="Arial Black" w:hAnsi="Arial Black"/>
          <w:spacing w:val="2"/>
          <w:sz w:val="18"/>
          <w:szCs w:val="18"/>
        </w:rPr>
        <w:t xml:space="preserve"> </w:t>
      </w:r>
      <w:r w:rsidRPr="00580E02">
        <w:rPr>
          <w:rFonts w:ascii="Arial Black" w:hAnsi="Arial Black"/>
          <w:sz w:val="18"/>
          <w:szCs w:val="18"/>
        </w:rPr>
        <w:t>30</w:t>
      </w:r>
      <w:r>
        <w:rPr>
          <w:rFonts w:ascii="Arial Black" w:hAnsi="Arial Black"/>
          <w:sz w:val="18"/>
          <w:szCs w:val="18"/>
        </w:rPr>
        <w:t xml:space="preserve"> or 42 </w:t>
      </w:r>
      <w:r w:rsidRPr="00580E02">
        <w:rPr>
          <w:rFonts w:ascii="Arial Black" w:hAnsi="Arial Black"/>
          <w:spacing w:val="-5"/>
          <w:sz w:val="18"/>
          <w:szCs w:val="18"/>
        </w:rPr>
        <w:t>W</w:t>
      </w:r>
      <w:r w:rsidRPr="00580E02">
        <w:rPr>
          <w:rFonts w:ascii="Arial Black" w:hAnsi="Arial Black"/>
          <w:spacing w:val="-1"/>
          <w:sz w:val="18"/>
          <w:szCs w:val="18"/>
        </w:rPr>
        <w:t>ee</w:t>
      </w:r>
      <w:r w:rsidRPr="00580E02">
        <w:rPr>
          <w:rFonts w:ascii="Arial Black" w:hAnsi="Arial Black"/>
          <w:sz w:val="18"/>
          <w:szCs w:val="18"/>
        </w:rPr>
        <w:t>ks</w:t>
      </w:r>
    </w:p>
    <w:p w14:paraId="421172BB" w14:textId="77777777" w:rsidR="00A45D1D" w:rsidRDefault="00A45D1D" w:rsidP="00A45D1D">
      <w:pPr>
        <w:tabs>
          <w:tab w:val="left" w:pos="7300"/>
        </w:tabs>
        <w:ind w:left="100" w:right="-14"/>
        <w:rPr>
          <w:rFonts w:ascii="Arial Black" w:hAnsi="Arial Black"/>
          <w:sz w:val="18"/>
          <w:szCs w:val="18"/>
        </w:rPr>
      </w:pPr>
      <w:r w:rsidRPr="00580E02">
        <w:rPr>
          <w:rFonts w:ascii="Arial Black" w:hAnsi="Arial Black"/>
          <w:spacing w:val="-5"/>
          <w:sz w:val="18"/>
          <w:szCs w:val="18"/>
        </w:rPr>
        <w:t>A</w:t>
      </w:r>
      <w:r w:rsidRPr="00580E02">
        <w:rPr>
          <w:rFonts w:ascii="Arial Black" w:hAnsi="Arial Black"/>
          <w:sz w:val="18"/>
          <w:szCs w:val="18"/>
        </w:rPr>
        <w:t>w</w:t>
      </w:r>
      <w:r w:rsidRPr="00580E02">
        <w:rPr>
          <w:rFonts w:ascii="Arial Black" w:hAnsi="Arial Black"/>
          <w:spacing w:val="-1"/>
          <w:sz w:val="18"/>
          <w:szCs w:val="18"/>
        </w:rPr>
        <w:t>a</w:t>
      </w:r>
      <w:r w:rsidRPr="00580E02">
        <w:rPr>
          <w:rFonts w:ascii="Arial Black" w:hAnsi="Arial Black"/>
          <w:spacing w:val="2"/>
          <w:sz w:val="18"/>
          <w:szCs w:val="18"/>
        </w:rPr>
        <w:t>r</w:t>
      </w:r>
      <w:r w:rsidRPr="00580E02">
        <w:rPr>
          <w:rFonts w:ascii="Arial Black" w:hAnsi="Arial Black"/>
          <w:sz w:val="18"/>
          <w:szCs w:val="18"/>
        </w:rPr>
        <w:t xml:space="preserve">d </w:t>
      </w:r>
      <w:r w:rsidRPr="00580E02">
        <w:rPr>
          <w:rFonts w:ascii="Arial Black" w:hAnsi="Arial Black"/>
          <w:spacing w:val="-5"/>
          <w:sz w:val="18"/>
          <w:szCs w:val="18"/>
        </w:rPr>
        <w:t>A</w:t>
      </w:r>
      <w:r w:rsidRPr="00580E02">
        <w:rPr>
          <w:rFonts w:ascii="Arial Black" w:hAnsi="Arial Black"/>
          <w:sz w:val="18"/>
          <w:szCs w:val="18"/>
        </w:rPr>
        <w:t>t</w:t>
      </w:r>
      <w:r w:rsidRPr="00580E02">
        <w:rPr>
          <w:rFonts w:ascii="Arial Black" w:hAnsi="Arial Black"/>
          <w:spacing w:val="5"/>
          <w:sz w:val="18"/>
          <w:szCs w:val="18"/>
        </w:rPr>
        <w:t>t</w:t>
      </w:r>
      <w:r w:rsidRPr="00580E02">
        <w:rPr>
          <w:rFonts w:ascii="Arial Black" w:hAnsi="Arial Black"/>
          <w:spacing w:val="-1"/>
          <w:sz w:val="18"/>
          <w:szCs w:val="18"/>
        </w:rPr>
        <w:t>a</w:t>
      </w:r>
      <w:r w:rsidRPr="00580E02">
        <w:rPr>
          <w:rFonts w:ascii="Arial Black" w:hAnsi="Arial Black"/>
          <w:spacing w:val="-4"/>
          <w:sz w:val="18"/>
          <w:szCs w:val="18"/>
        </w:rPr>
        <w:t>i</w:t>
      </w:r>
      <w:r w:rsidRPr="00580E02">
        <w:rPr>
          <w:rFonts w:ascii="Arial Black" w:hAnsi="Arial Black"/>
          <w:sz w:val="18"/>
          <w:szCs w:val="18"/>
        </w:rPr>
        <w:t>n</w:t>
      </w:r>
      <w:r w:rsidRPr="00580E02">
        <w:rPr>
          <w:rFonts w:ascii="Arial Black" w:hAnsi="Arial Black"/>
          <w:spacing w:val="-4"/>
          <w:sz w:val="18"/>
          <w:szCs w:val="18"/>
        </w:rPr>
        <w:t>m</w:t>
      </w:r>
      <w:r w:rsidRPr="00580E02">
        <w:rPr>
          <w:rFonts w:ascii="Arial Black" w:hAnsi="Arial Black"/>
          <w:spacing w:val="4"/>
          <w:sz w:val="18"/>
          <w:szCs w:val="18"/>
        </w:rPr>
        <w:t>e</w:t>
      </w:r>
      <w:r w:rsidRPr="00580E02">
        <w:rPr>
          <w:rFonts w:ascii="Arial Black" w:hAnsi="Arial Black"/>
          <w:spacing w:val="-5"/>
          <w:sz w:val="18"/>
          <w:szCs w:val="18"/>
        </w:rPr>
        <w:t>n</w:t>
      </w:r>
      <w:r w:rsidRPr="00580E02">
        <w:rPr>
          <w:rFonts w:ascii="Arial Black" w:hAnsi="Arial Black"/>
          <w:spacing w:val="5"/>
          <w:sz w:val="18"/>
          <w:szCs w:val="18"/>
        </w:rPr>
        <w:t>t</w:t>
      </w:r>
      <w:r w:rsidRPr="00580E02">
        <w:rPr>
          <w:rFonts w:ascii="Arial Black" w:hAnsi="Arial Black"/>
          <w:sz w:val="18"/>
          <w:szCs w:val="18"/>
        </w:rPr>
        <w:t>:</w:t>
      </w:r>
      <w:r w:rsidRPr="00580E02">
        <w:rPr>
          <w:rFonts w:ascii="Arial Black" w:hAnsi="Arial Black"/>
          <w:spacing w:val="-8"/>
          <w:sz w:val="18"/>
          <w:szCs w:val="18"/>
        </w:rPr>
        <w:t xml:space="preserve"> </w:t>
      </w:r>
      <w:r w:rsidRPr="00580E02">
        <w:rPr>
          <w:rFonts w:ascii="Arial Black" w:hAnsi="Arial Black"/>
          <w:spacing w:val="-1"/>
          <w:sz w:val="18"/>
          <w:szCs w:val="18"/>
        </w:rPr>
        <w:t>Ce</w:t>
      </w:r>
      <w:r w:rsidRPr="00580E02">
        <w:rPr>
          <w:rFonts w:ascii="Arial Black" w:hAnsi="Arial Black"/>
          <w:spacing w:val="2"/>
          <w:sz w:val="18"/>
          <w:szCs w:val="18"/>
        </w:rPr>
        <w:t>r</w:t>
      </w:r>
      <w:r w:rsidRPr="00580E02">
        <w:rPr>
          <w:rFonts w:ascii="Arial Black" w:hAnsi="Arial Black"/>
          <w:spacing w:val="5"/>
          <w:sz w:val="18"/>
          <w:szCs w:val="18"/>
        </w:rPr>
        <w:t>t</w:t>
      </w:r>
      <w:r w:rsidRPr="00580E02">
        <w:rPr>
          <w:rFonts w:ascii="Arial Black" w:hAnsi="Arial Black"/>
          <w:spacing w:val="-4"/>
          <w:sz w:val="18"/>
          <w:szCs w:val="18"/>
        </w:rPr>
        <w:t>i</w:t>
      </w:r>
      <w:r w:rsidRPr="00580E02">
        <w:rPr>
          <w:rFonts w:ascii="Arial Black" w:hAnsi="Arial Black"/>
          <w:spacing w:val="-3"/>
          <w:sz w:val="18"/>
          <w:szCs w:val="18"/>
        </w:rPr>
        <w:t>f</w:t>
      </w:r>
      <w:r w:rsidRPr="00580E02">
        <w:rPr>
          <w:rFonts w:ascii="Arial Black" w:hAnsi="Arial Black"/>
          <w:spacing w:val="-4"/>
          <w:sz w:val="18"/>
          <w:szCs w:val="18"/>
        </w:rPr>
        <w:t>i</w:t>
      </w:r>
      <w:r w:rsidRPr="00580E02">
        <w:rPr>
          <w:rFonts w:ascii="Arial Black" w:hAnsi="Arial Black"/>
          <w:spacing w:val="4"/>
          <w:sz w:val="18"/>
          <w:szCs w:val="18"/>
        </w:rPr>
        <w:t>c</w:t>
      </w:r>
      <w:r w:rsidRPr="00580E02">
        <w:rPr>
          <w:rFonts w:ascii="Arial Black" w:hAnsi="Arial Black"/>
          <w:spacing w:val="-1"/>
          <w:sz w:val="18"/>
          <w:szCs w:val="18"/>
        </w:rPr>
        <w:t>a</w:t>
      </w:r>
      <w:r w:rsidRPr="00580E02">
        <w:rPr>
          <w:rFonts w:ascii="Arial Black" w:hAnsi="Arial Black"/>
          <w:spacing w:val="5"/>
          <w:sz w:val="18"/>
          <w:szCs w:val="18"/>
        </w:rPr>
        <w:t>t</w:t>
      </w:r>
      <w:r w:rsidRPr="00580E02">
        <w:rPr>
          <w:rFonts w:ascii="Arial Black" w:hAnsi="Arial Black"/>
          <w:sz w:val="18"/>
          <w:szCs w:val="18"/>
        </w:rPr>
        <w:t>e</w:t>
      </w:r>
    </w:p>
    <w:p w14:paraId="421172BC" w14:textId="77777777" w:rsidR="002F30F8" w:rsidRDefault="002F30F8" w:rsidP="00A45D1D">
      <w:pPr>
        <w:tabs>
          <w:tab w:val="left" w:pos="7300"/>
        </w:tabs>
        <w:ind w:left="100" w:right="-14"/>
        <w:rPr>
          <w:rFonts w:ascii="Arial Black" w:hAnsi="Arial Black"/>
          <w:sz w:val="18"/>
          <w:szCs w:val="18"/>
        </w:rPr>
      </w:pPr>
    </w:p>
    <w:p w14:paraId="421172BD" w14:textId="47C9F84E" w:rsidR="00754F6C" w:rsidRDefault="007B6C37" w:rsidP="002F30F8">
      <w:pPr>
        <w:tabs>
          <w:tab w:val="left" w:pos="7300"/>
        </w:tabs>
        <w:ind w:left="100" w:right="-14"/>
        <w:jc w:val="center"/>
        <w:rPr>
          <w:sz w:val="28"/>
          <w:szCs w:val="28"/>
        </w:rPr>
      </w:pPr>
      <w:r>
        <w:rPr>
          <w:noProof/>
          <w:lang w:eastAsia="en-US"/>
        </w:rPr>
        <w:drawing>
          <wp:inline distT="0" distB="0" distL="0" distR="0" wp14:anchorId="2A47AED7" wp14:editId="3F3046FA">
            <wp:extent cx="2762250" cy="1040967"/>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85197" cy="1049615"/>
                    </a:xfrm>
                    <a:prstGeom prst="rect">
                      <a:avLst/>
                    </a:prstGeom>
                  </pic:spPr>
                </pic:pic>
              </a:graphicData>
            </a:graphic>
          </wp:inline>
        </w:drawing>
      </w:r>
    </w:p>
    <w:p w14:paraId="421172BE" w14:textId="586430D2" w:rsidR="00A45D1D" w:rsidRPr="00190BD2" w:rsidRDefault="00A45D1D" w:rsidP="00A45D1D">
      <w:pPr>
        <w:spacing w:line="248" w:lineRule="exact"/>
        <w:ind w:left="2980" w:right="-20" w:hanging="100"/>
        <w:rPr>
          <w:sz w:val="22"/>
          <w:szCs w:val="22"/>
        </w:rPr>
      </w:pPr>
      <w:r w:rsidRPr="00222B2A">
        <w:rPr>
          <w:rFonts w:cs="Arial"/>
          <w:sz w:val="20"/>
          <w:szCs w:val="20"/>
        </w:rPr>
        <w:t xml:space="preserve"> </w:t>
      </w:r>
    </w:p>
    <w:p w14:paraId="315E723D" w14:textId="0C04CBE8" w:rsidR="00CA180D" w:rsidRPr="00F65FCD" w:rsidRDefault="00CA180D" w:rsidP="00CA180D">
      <w:pPr>
        <w:spacing w:before="11" w:line="260" w:lineRule="exact"/>
        <w:rPr>
          <w:spacing w:val="2"/>
          <w:sz w:val="20"/>
          <w:szCs w:val="20"/>
        </w:rPr>
      </w:pPr>
      <w:r w:rsidRPr="00F65FCD">
        <w:rPr>
          <w:b/>
          <w:sz w:val="20"/>
          <w:szCs w:val="20"/>
        </w:rPr>
        <w:t xml:space="preserve">Program Description: </w:t>
      </w:r>
      <w:r w:rsidRPr="00F65FCD">
        <w:rPr>
          <w:spacing w:val="2"/>
          <w:sz w:val="20"/>
          <w:szCs w:val="20"/>
        </w:rPr>
        <w:t>T</w:t>
      </w:r>
      <w:r w:rsidRPr="00F65FCD">
        <w:rPr>
          <w:spacing w:val="-5"/>
          <w:sz w:val="20"/>
          <w:szCs w:val="20"/>
        </w:rPr>
        <w:t>h</w:t>
      </w:r>
      <w:r w:rsidRPr="00F65FCD">
        <w:rPr>
          <w:sz w:val="20"/>
          <w:szCs w:val="20"/>
        </w:rPr>
        <w:t>e</w:t>
      </w:r>
      <w:r w:rsidRPr="00F65FCD">
        <w:rPr>
          <w:spacing w:val="-2"/>
          <w:sz w:val="20"/>
          <w:szCs w:val="20"/>
        </w:rPr>
        <w:t xml:space="preserve"> </w:t>
      </w:r>
      <w:r w:rsidRPr="00F65FCD">
        <w:rPr>
          <w:spacing w:val="1"/>
          <w:sz w:val="20"/>
          <w:szCs w:val="20"/>
        </w:rPr>
        <w:t>Cyber Security</w:t>
      </w:r>
      <w:r w:rsidRPr="00F65FCD">
        <w:rPr>
          <w:spacing w:val="-8"/>
          <w:sz w:val="20"/>
          <w:szCs w:val="20"/>
        </w:rPr>
        <w:t xml:space="preserve"> </w:t>
      </w:r>
      <w:r w:rsidRPr="00F65FCD">
        <w:rPr>
          <w:spacing w:val="2"/>
          <w:sz w:val="20"/>
          <w:szCs w:val="20"/>
        </w:rPr>
        <w:t>E</w:t>
      </w:r>
      <w:r w:rsidRPr="00F65FCD">
        <w:rPr>
          <w:spacing w:val="-5"/>
          <w:sz w:val="20"/>
          <w:szCs w:val="20"/>
        </w:rPr>
        <w:t>n</w:t>
      </w:r>
      <w:r w:rsidRPr="00F65FCD">
        <w:rPr>
          <w:spacing w:val="5"/>
          <w:sz w:val="20"/>
          <w:szCs w:val="20"/>
        </w:rPr>
        <w:t>g</w:t>
      </w:r>
      <w:r w:rsidRPr="00F65FCD">
        <w:rPr>
          <w:spacing w:val="-4"/>
          <w:sz w:val="20"/>
          <w:szCs w:val="20"/>
        </w:rPr>
        <w:t>i</w:t>
      </w:r>
      <w:r w:rsidRPr="00F65FCD">
        <w:rPr>
          <w:sz w:val="20"/>
          <w:szCs w:val="20"/>
        </w:rPr>
        <w:t>n</w:t>
      </w:r>
      <w:r w:rsidRPr="00F65FCD">
        <w:rPr>
          <w:spacing w:val="-1"/>
          <w:sz w:val="20"/>
          <w:szCs w:val="20"/>
        </w:rPr>
        <w:t>ee</w:t>
      </w:r>
      <w:r w:rsidRPr="00F65FCD">
        <w:rPr>
          <w:sz w:val="20"/>
          <w:szCs w:val="20"/>
        </w:rPr>
        <w:t>r</w:t>
      </w:r>
      <w:r w:rsidRPr="00F65FCD">
        <w:rPr>
          <w:spacing w:val="-5"/>
          <w:sz w:val="20"/>
          <w:szCs w:val="20"/>
        </w:rPr>
        <w:t xml:space="preserve"> </w:t>
      </w:r>
      <w:r w:rsidRPr="00F65FCD">
        <w:rPr>
          <w:sz w:val="20"/>
          <w:szCs w:val="20"/>
        </w:rPr>
        <w:t>p</w:t>
      </w:r>
      <w:r w:rsidRPr="00F65FCD">
        <w:rPr>
          <w:spacing w:val="2"/>
          <w:sz w:val="20"/>
          <w:szCs w:val="20"/>
        </w:rPr>
        <w:t>r</w:t>
      </w:r>
      <w:r w:rsidRPr="00F65FCD">
        <w:rPr>
          <w:spacing w:val="5"/>
          <w:sz w:val="20"/>
          <w:szCs w:val="20"/>
        </w:rPr>
        <w:t>o</w:t>
      </w:r>
      <w:r w:rsidRPr="00F65FCD">
        <w:rPr>
          <w:spacing w:val="-5"/>
          <w:sz w:val="20"/>
          <w:szCs w:val="20"/>
        </w:rPr>
        <w:t>g</w:t>
      </w:r>
      <w:r w:rsidRPr="00F65FCD">
        <w:rPr>
          <w:spacing w:val="2"/>
          <w:sz w:val="20"/>
          <w:szCs w:val="20"/>
        </w:rPr>
        <w:t>r</w:t>
      </w:r>
      <w:r w:rsidRPr="00F65FCD">
        <w:rPr>
          <w:spacing w:val="-1"/>
          <w:sz w:val="20"/>
          <w:szCs w:val="20"/>
        </w:rPr>
        <w:t>a</w:t>
      </w:r>
      <w:r w:rsidRPr="00F65FCD">
        <w:rPr>
          <w:sz w:val="20"/>
          <w:szCs w:val="20"/>
        </w:rPr>
        <w:t>m</w:t>
      </w:r>
      <w:r w:rsidRPr="00F65FCD">
        <w:rPr>
          <w:spacing w:val="-10"/>
          <w:sz w:val="20"/>
          <w:szCs w:val="20"/>
        </w:rPr>
        <w:t xml:space="preserve"> </w:t>
      </w:r>
      <w:r w:rsidRPr="00F65FCD">
        <w:rPr>
          <w:spacing w:val="-4"/>
          <w:sz w:val="20"/>
          <w:szCs w:val="20"/>
        </w:rPr>
        <w:t>i</w:t>
      </w:r>
      <w:r w:rsidRPr="00F65FCD">
        <w:rPr>
          <w:sz w:val="20"/>
          <w:szCs w:val="20"/>
        </w:rPr>
        <w:t>n</w:t>
      </w:r>
      <w:r w:rsidRPr="00F65FCD">
        <w:rPr>
          <w:spacing w:val="4"/>
          <w:sz w:val="20"/>
          <w:szCs w:val="20"/>
        </w:rPr>
        <w:t>c</w:t>
      </w:r>
      <w:r w:rsidRPr="00F65FCD">
        <w:rPr>
          <w:spacing w:val="-4"/>
          <w:sz w:val="20"/>
          <w:szCs w:val="20"/>
        </w:rPr>
        <w:t>l</w:t>
      </w:r>
      <w:r w:rsidRPr="00F65FCD">
        <w:rPr>
          <w:sz w:val="20"/>
          <w:szCs w:val="20"/>
        </w:rPr>
        <w:t>ud</w:t>
      </w:r>
      <w:r w:rsidRPr="00F65FCD">
        <w:rPr>
          <w:spacing w:val="-1"/>
          <w:sz w:val="20"/>
          <w:szCs w:val="20"/>
        </w:rPr>
        <w:t>e</w:t>
      </w:r>
      <w:r w:rsidRPr="00F65FCD">
        <w:rPr>
          <w:sz w:val="20"/>
          <w:szCs w:val="20"/>
        </w:rPr>
        <w:t>s</w:t>
      </w:r>
      <w:r w:rsidRPr="00F65FCD">
        <w:rPr>
          <w:spacing w:val="-8"/>
          <w:sz w:val="20"/>
          <w:szCs w:val="20"/>
        </w:rPr>
        <w:t xml:space="preserve"> </w:t>
      </w:r>
      <w:r w:rsidRPr="00F65FCD">
        <w:rPr>
          <w:spacing w:val="3"/>
          <w:sz w:val="20"/>
          <w:szCs w:val="20"/>
        </w:rPr>
        <w:t>s</w:t>
      </w:r>
      <w:r w:rsidRPr="00F65FCD">
        <w:rPr>
          <w:spacing w:val="-4"/>
          <w:sz w:val="20"/>
          <w:szCs w:val="20"/>
        </w:rPr>
        <w:t>i</w:t>
      </w:r>
      <w:r w:rsidRPr="00F65FCD">
        <w:rPr>
          <w:sz w:val="20"/>
          <w:szCs w:val="20"/>
        </w:rPr>
        <w:t>x</w:t>
      </w:r>
      <w:r w:rsidRPr="00F65FCD">
        <w:rPr>
          <w:spacing w:val="-1"/>
          <w:sz w:val="20"/>
          <w:szCs w:val="20"/>
        </w:rPr>
        <w:t xml:space="preserve"> c</w:t>
      </w:r>
      <w:r w:rsidRPr="00F65FCD">
        <w:rPr>
          <w:spacing w:val="5"/>
          <w:sz w:val="20"/>
          <w:szCs w:val="20"/>
        </w:rPr>
        <w:t>o</w:t>
      </w:r>
      <w:r w:rsidRPr="00F65FCD">
        <w:rPr>
          <w:sz w:val="20"/>
          <w:szCs w:val="20"/>
        </w:rPr>
        <w:t>u</w:t>
      </w:r>
      <w:r w:rsidRPr="00F65FCD">
        <w:rPr>
          <w:spacing w:val="2"/>
          <w:sz w:val="20"/>
          <w:szCs w:val="20"/>
        </w:rPr>
        <w:t>r</w:t>
      </w:r>
      <w:r w:rsidRPr="00F65FCD">
        <w:rPr>
          <w:spacing w:val="-2"/>
          <w:sz w:val="20"/>
          <w:szCs w:val="20"/>
        </w:rPr>
        <w:t>s</w:t>
      </w:r>
      <w:r w:rsidRPr="00F65FCD">
        <w:rPr>
          <w:spacing w:val="-1"/>
          <w:sz w:val="20"/>
          <w:szCs w:val="20"/>
        </w:rPr>
        <w:t>e</w:t>
      </w:r>
      <w:r w:rsidRPr="00F65FCD">
        <w:rPr>
          <w:sz w:val="20"/>
          <w:szCs w:val="20"/>
        </w:rPr>
        <w:t>s</w:t>
      </w:r>
      <w:r w:rsidRPr="00F65FCD">
        <w:rPr>
          <w:spacing w:val="-7"/>
          <w:sz w:val="20"/>
          <w:szCs w:val="20"/>
        </w:rPr>
        <w:t xml:space="preserve"> </w:t>
      </w:r>
      <w:r w:rsidRPr="00F65FCD">
        <w:rPr>
          <w:sz w:val="20"/>
          <w:szCs w:val="20"/>
        </w:rPr>
        <w:t>to</w:t>
      </w:r>
      <w:r w:rsidRPr="00F65FCD">
        <w:rPr>
          <w:spacing w:val="5"/>
          <w:sz w:val="20"/>
          <w:szCs w:val="20"/>
        </w:rPr>
        <w:t xml:space="preserve"> </w:t>
      </w:r>
      <w:r w:rsidRPr="00F65FCD">
        <w:rPr>
          <w:spacing w:val="-5"/>
          <w:sz w:val="20"/>
          <w:szCs w:val="20"/>
        </w:rPr>
        <w:t>p</w:t>
      </w:r>
      <w:r w:rsidRPr="00F65FCD">
        <w:rPr>
          <w:spacing w:val="2"/>
          <w:sz w:val="20"/>
          <w:szCs w:val="20"/>
        </w:rPr>
        <w:t>r</w:t>
      </w:r>
      <w:r w:rsidRPr="00F65FCD">
        <w:rPr>
          <w:spacing w:val="-1"/>
          <w:sz w:val="20"/>
          <w:szCs w:val="20"/>
        </w:rPr>
        <w:t>e</w:t>
      </w:r>
      <w:r w:rsidRPr="00F65FCD">
        <w:rPr>
          <w:sz w:val="20"/>
          <w:szCs w:val="20"/>
        </w:rPr>
        <w:t>p</w:t>
      </w:r>
      <w:r w:rsidRPr="00F65FCD">
        <w:rPr>
          <w:spacing w:val="-1"/>
          <w:sz w:val="20"/>
          <w:szCs w:val="20"/>
        </w:rPr>
        <w:t>a</w:t>
      </w:r>
      <w:r w:rsidRPr="00F65FCD">
        <w:rPr>
          <w:spacing w:val="2"/>
          <w:sz w:val="20"/>
          <w:szCs w:val="20"/>
        </w:rPr>
        <w:t>r</w:t>
      </w:r>
      <w:r w:rsidRPr="00F65FCD">
        <w:rPr>
          <w:sz w:val="20"/>
          <w:szCs w:val="20"/>
        </w:rPr>
        <w:t>e</w:t>
      </w:r>
      <w:r w:rsidRPr="00F65FCD">
        <w:rPr>
          <w:spacing w:val="-5"/>
          <w:sz w:val="20"/>
          <w:szCs w:val="20"/>
        </w:rPr>
        <w:t xml:space="preserve"> </w:t>
      </w:r>
      <w:r w:rsidRPr="00F65FCD">
        <w:rPr>
          <w:spacing w:val="-7"/>
          <w:sz w:val="20"/>
          <w:szCs w:val="20"/>
        </w:rPr>
        <w:t>s</w:t>
      </w:r>
      <w:r w:rsidRPr="00F65FCD">
        <w:rPr>
          <w:spacing w:val="5"/>
          <w:sz w:val="20"/>
          <w:szCs w:val="20"/>
        </w:rPr>
        <w:t>t</w:t>
      </w:r>
      <w:r w:rsidRPr="00F65FCD">
        <w:rPr>
          <w:sz w:val="20"/>
          <w:szCs w:val="20"/>
        </w:rPr>
        <w:t>ud</w:t>
      </w:r>
      <w:r w:rsidRPr="00F65FCD">
        <w:rPr>
          <w:spacing w:val="-1"/>
          <w:sz w:val="20"/>
          <w:szCs w:val="20"/>
        </w:rPr>
        <w:t>e</w:t>
      </w:r>
      <w:r w:rsidRPr="00F65FCD">
        <w:rPr>
          <w:spacing w:val="-5"/>
          <w:sz w:val="20"/>
          <w:szCs w:val="20"/>
        </w:rPr>
        <w:t>n</w:t>
      </w:r>
      <w:r w:rsidRPr="00F65FCD">
        <w:rPr>
          <w:spacing w:val="5"/>
          <w:sz w:val="20"/>
          <w:szCs w:val="20"/>
        </w:rPr>
        <w:t>t</w:t>
      </w:r>
      <w:r w:rsidRPr="00F65FCD">
        <w:rPr>
          <w:sz w:val="20"/>
          <w:szCs w:val="20"/>
        </w:rPr>
        <w:t>s</w:t>
      </w:r>
      <w:r w:rsidRPr="00F65FCD">
        <w:rPr>
          <w:spacing w:val="-8"/>
          <w:sz w:val="20"/>
          <w:szCs w:val="20"/>
        </w:rPr>
        <w:t xml:space="preserve"> </w:t>
      </w:r>
      <w:r w:rsidRPr="00F65FCD">
        <w:rPr>
          <w:sz w:val="20"/>
          <w:szCs w:val="20"/>
        </w:rPr>
        <w:t>to</w:t>
      </w:r>
      <w:r w:rsidRPr="00F65FCD">
        <w:rPr>
          <w:spacing w:val="5"/>
          <w:sz w:val="20"/>
          <w:szCs w:val="20"/>
        </w:rPr>
        <w:t xml:space="preserve"> </w:t>
      </w:r>
      <w:r w:rsidRPr="00F65FCD">
        <w:rPr>
          <w:spacing w:val="-1"/>
          <w:sz w:val="20"/>
          <w:szCs w:val="20"/>
        </w:rPr>
        <w:t>ac</w:t>
      </w:r>
      <w:r w:rsidRPr="00F65FCD">
        <w:rPr>
          <w:sz w:val="20"/>
          <w:szCs w:val="20"/>
        </w:rPr>
        <w:t>h</w:t>
      </w:r>
      <w:r w:rsidRPr="00F65FCD">
        <w:rPr>
          <w:spacing w:val="-9"/>
          <w:sz w:val="20"/>
          <w:szCs w:val="20"/>
        </w:rPr>
        <w:t>i</w:t>
      </w:r>
      <w:r w:rsidRPr="00F65FCD">
        <w:rPr>
          <w:spacing w:val="4"/>
          <w:sz w:val="20"/>
          <w:szCs w:val="20"/>
        </w:rPr>
        <w:t>e</w:t>
      </w:r>
      <w:r w:rsidRPr="00F65FCD">
        <w:rPr>
          <w:spacing w:val="-5"/>
          <w:sz w:val="20"/>
          <w:szCs w:val="20"/>
        </w:rPr>
        <w:t>v</w:t>
      </w:r>
      <w:r w:rsidRPr="00F65FCD">
        <w:rPr>
          <w:sz w:val="20"/>
          <w:szCs w:val="20"/>
        </w:rPr>
        <w:t>e</w:t>
      </w:r>
      <w:r w:rsidRPr="00F65FCD">
        <w:rPr>
          <w:spacing w:val="-5"/>
          <w:sz w:val="20"/>
          <w:szCs w:val="20"/>
        </w:rPr>
        <w:t xml:space="preserve"> </w:t>
      </w:r>
      <w:r w:rsidRPr="00F65FCD">
        <w:rPr>
          <w:spacing w:val="-18"/>
          <w:sz w:val="20"/>
          <w:szCs w:val="20"/>
        </w:rPr>
        <w:t>Network Security</w:t>
      </w:r>
      <w:r w:rsidRPr="00F65FCD">
        <w:rPr>
          <w:spacing w:val="-7"/>
          <w:sz w:val="20"/>
          <w:szCs w:val="20"/>
        </w:rPr>
        <w:t xml:space="preserve"> </w:t>
      </w:r>
      <w:r w:rsidRPr="00F65FCD">
        <w:rPr>
          <w:spacing w:val="-2"/>
          <w:sz w:val="20"/>
          <w:szCs w:val="20"/>
        </w:rPr>
        <w:t>s</w:t>
      </w:r>
      <w:r w:rsidRPr="00F65FCD">
        <w:rPr>
          <w:spacing w:val="5"/>
          <w:sz w:val="20"/>
          <w:szCs w:val="20"/>
        </w:rPr>
        <w:t>k</w:t>
      </w:r>
      <w:r w:rsidRPr="00F65FCD">
        <w:rPr>
          <w:sz w:val="20"/>
          <w:szCs w:val="20"/>
        </w:rPr>
        <w:t>il</w:t>
      </w:r>
      <w:r w:rsidRPr="00F65FCD">
        <w:rPr>
          <w:spacing w:val="-4"/>
          <w:sz w:val="20"/>
          <w:szCs w:val="20"/>
        </w:rPr>
        <w:t>l</w:t>
      </w:r>
      <w:r w:rsidRPr="00F65FCD">
        <w:rPr>
          <w:sz w:val="20"/>
          <w:szCs w:val="20"/>
        </w:rPr>
        <w:t>s</w:t>
      </w:r>
      <w:r w:rsidRPr="00F65FCD">
        <w:rPr>
          <w:spacing w:val="-5"/>
          <w:sz w:val="20"/>
          <w:szCs w:val="20"/>
        </w:rPr>
        <w:t xml:space="preserve"> </w:t>
      </w:r>
      <w:r w:rsidRPr="00F65FCD">
        <w:rPr>
          <w:spacing w:val="4"/>
          <w:sz w:val="20"/>
          <w:szCs w:val="20"/>
        </w:rPr>
        <w:t>a</w:t>
      </w:r>
      <w:r w:rsidRPr="00F65FCD">
        <w:rPr>
          <w:spacing w:val="-5"/>
          <w:sz w:val="20"/>
          <w:szCs w:val="20"/>
        </w:rPr>
        <w:t>n</w:t>
      </w:r>
      <w:r w:rsidRPr="00F65FCD">
        <w:rPr>
          <w:sz w:val="20"/>
          <w:szCs w:val="20"/>
        </w:rPr>
        <w:t>d</w:t>
      </w:r>
      <w:r w:rsidRPr="00F65FCD">
        <w:rPr>
          <w:spacing w:val="-1"/>
          <w:sz w:val="20"/>
          <w:szCs w:val="20"/>
        </w:rPr>
        <w:t xml:space="preserve"> </w:t>
      </w:r>
      <w:r w:rsidRPr="00F65FCD">
        <w:rPr>
          <w:spacing w:val="5"/>
          <w:sz w:val="20"/>
          <w:szCs w:val="20"/>
        </w:rPr>
        <w:t>k</w:t>
      </w:r>
      <w:r w:rsidRPr="00F65FCD">
        <w:rPr>
          <w:spacing w:val="-5"/>
          <w:sz w:val="20"/>
          <w:szCs w:val="20"/>
        </w:rPr>
        <w:t>n</w:t>
      </w:r>
      <w:r w:rsidRPr="00F65FCD">
        <w:rPr>
          <w:spacing w:val="5"/>
          <w:sz w:val="20"/>
          <w:szCs w:val="20"/>
        </w:rPr>
        <w:t>ow</w:t>
      </w:r>
      <w:r w:rsidRPr="00F65FCD">
        <w:rPr>
          <w:spacing w:val="-9"/>
          <w:sz w:val="20"/>
          <w:szCs w:val="20"/>
        </w:rPr>
        <w:t>l</w:t>
      </w:r>
      <w:r w:rsidRPr="00F65FCD">
        <w:rPr>
          <w:spacing w:val="-1"/>
          <w:sz w:val="20"/>
          <w:szCs w:val="20"/>
        </w:rPr>
        <w:t>e</w:t>
      </w:r>
      <w:r w:rsidRPr="00F65FCD">
        <w:rPr>
          <w:sz w:val="20"/>
          <w:szCs w:val="20"/>
        </w:rPr>
        <w:t>dg</w:t>
      </w:r>
      <w:r w:rsidRPr="00F65FCD">
        <w:rPr>
          <w:spacing w:val="2"/>
          <w:sz w:val="20"/>
          <w:szCs w:val="20"/>
        </w:rPr>
        <w:t>e</w:t>
      </w:r>
      <w:r w:rsidRPr="00F65FCD">
        <w:rPr>
          <w:sz w:val="20"/>
          <w:szCs w:val="20"/>
        </w:rPr>
        <w:t>.</w:t>
      </w:r>
      <w:r w:rsidRPr="00F65FCD">
        <w:rPr>
          <w:spacing w:val="-6"/>
          <w:sz w:val="20"/>
          <w:szCs w:val="20"/>
        </w:rPr>
        <w:t xml:space="preserve"> </w:t>
      </w:r>
      <w:r w:rsidRPr="00F65FCD">
        <w:rPr>
          <w:spacing w:val="-2"/>
          <w:sz w:val="20"/>
          <w:szCs w:val="20"/>
        </w:rPr>
        <w:t>T</w:t>
      </w:r>
      <w:r w:rsidRPr="00F65FCD">
        <w:rPr>
          <w:spacing w:val="-5"/>
          <w:sz w:val="20"/>
          <w:szCs w:val="20"/>
        </w:rPr>
        <w:t>h</w:t>
      </w:r>
      <w:r w:rsidRPr="00F65FCD">
        <w:rPr>
          <w:spacing w:val="4"/>
          <w:sz w:val="20"/>
          <w:szCs w:val="20"/>
        </w:rPr>
        <w:t>e</w:t>
      </w:r>
      <w:r w:rsidRPr="00F65FCD">
        <w:rPr>
          <w:spacing w:val="-2"/>
          <w:sz w:val="20"/>
          <w:szCs w:val="20"/>
        </w:rPr>
        <w:t>s</w:t>
      </w:r>
      <w:r w:rsidRPr="00F65FCD">
        <w:rPr>
          <w:sz w:val="20"/>
          <w:szCs w:val="20"/>
        </w:rPr>
        <w:t>e</w:t>
      </w:r>
      <w:r w:rsidRPr="00F65FCD">
        <w:rPr>
          <w:spacing w:val="-4"/>
          <w:sz w:val="20"/>
          <w:szCs w:val="20"/>
        </w:rPr>
        <w:t xml:space="preserve"> </w:t>
      </w:r>
      <w:r w:rsidRPr="00F65FCD">
        <w:rPr>
          <w:spacing w:val="-1"/>
          <w:sz w:val="20"/>
          <w:szCs w:val="20"/>
        </w:rPr>
        <w:t>courses</w:t>
      </w:r>
      <w:r w:rsidRPr="00F65FCD">
        <w:rPr>
          <w:spacing w:val="-13"/>
          <w:sz w:val="20"/>
          <w:szCs w:val="20"/>
        </w:rPr>
        <w:t xml:space="preserve"> </w:t>
      </w:r>
      <w:r w:rsidRPr="00F65FCD">
        <w:rPr>
          <w:sz w:val="20"/>
          <w:szCs w:val="20"/>
        </w:rPr>
        <w:t>d</w:t>
      </w:r>
      <w:r w:rsidRPr="00F65FCD">
        <w:rPr>
          <w:spacing w:val="4"/>
          <w:sz w:val="20"/>
          <w:szCs w:val="20"/>
        </w:rPr>
        <w:t>e</w:t>
      </w:r>
      <w:r w:rsidRPr="00F65FCD">
        <w:rPr>
          <w:spacing w:val="-9"/>
          <w:sz w:val="20"/>
          <w:szCs w:val="20"/>
        </w:rPr>
        <w:t>m</w:t>
      </w:r>
      <w:r w:rsidRPr="00F65FCD">
        <w:rPr>
          <w:spacing w:val="10"/>
          <w:sz w:val="20"/>
          <w:szCs w:val="20"/>
        </w:rPr>
        <w:t>o</w:t>
      </w:r>
      <w:r w:rsidRPr="00F65FCD">
        <w:rPr>
          <w:spacing w:val="-5"/>
          <w:sz w:val="20"/>
          <w:szCs w:val="20"/>
        </w:rPr>
        <w:t>n</w:t>
      </w:r>
      <w:r w:rsidRPr="00F65FCD">
        <w:rPr>
          <w:spacing w:val="-2"/>
          <w:sz w:val="20"/>
          <w:szCs w:val="20"/>
        </w:rPr>
        <w:t>s</w:t>
      </w:r>
      <w:r w:rsidRPr="00F65FCD">
        <w:rPr>
          <w:spacing w:val="5"/>
          <w:sz w:val="20"/>
          <w:szCs w:val="20"/>
        </w:rPr>
        <w:t>t</w:t>
      </w:r>
      <w:r w:rsidRPr="00F65FCD">
        <w:rPr>
          <w:spacing w:val="2"/>
          <w:sz w:val="20"/>
          <w:szCs w:val="20"/>
        </w:rPr>
        <w:t>r</w:t>
      </w:r>
      <w:r w:rsidRPr="00F65FCD">
        <w:rPr>
          <w:spacing w:val="-1"/>
          <w:sz w:val="20"/>
          <w:szCs w:val="20"/>
        </w:rPr>
        <w:t>a</w:t>
      </w:r>
      <w:r w:rsidRPr="00F65FCD">
        <w:rPr>
          <w:spacing w:val="5"/>
          <w:sz w:val="20"/>
          <w:szCs w:val="20"/>
        </w:rPr>
        <w:t>t</w:t>
      </w:r>
      <w:r w:rsidRPr="00F65FCD">
        <w:rPr>
          <w:sz w:val="20"/>
          <w:szCs w:val="20"/>
        </w:rPr>
        <w:t>e</w:t>
      </w:r>
      <w:r w:rsidRPr="00F65FCD">
        <w:rPr>
          <w:spacing w:val="-10"/>
          <w:sz w:val="20"/>
          <w:szCs w:val="20"/>
        </w:rPr>
        <w:t xml:space="preserve"> </w:t>
      </w:r>
      <w:r w:rsidRPr="00F65FCD">
        <w:rPr>
          <w:spacing w:val="-9"/>
          <w:sz w:val="20"/>
          <w:szCs w:val="20"/>
        </w:rPr>
        <w:t>a student’s</w:t>
      </w:r>
      <w:r w:rsidRPr="00F65FCD">
        <w:rPr>
          <w:sz w:val="20"/>
          <w:szCs w:val="20"/>
        </w:rPr>
        <w:t xml:space="preserve"> </w:t>
      </w:r>
      <w:r w:rsidRPr="00F65FCD">
        <w:rPr>
          <w:spacing w:val="-2"/>
          <w:sz w:val="20"/>
          <w:szCs w:val="20"/>
        </w:rPr>
        <w:t>s</w:t>
      </w:r>
      <w:r w:rsidRPr="00F65FCD">
        <w:rPr>
          <w:sz w:val="20"/>
          <w:szCs w:val="20"/>
        </w:rPr>
        <w:t>k</w:t>
      </w:r>
      <w:r w:rsidRPr="00F65FCD">
        <w:rPr>
          <w:spacing w:val="-4"/>
          <w:sz w:val="20"/>
          <w:szCs w:val="20"/>
        </w:rPr>
        <w:t>i</w:t>
      </w:r>
      <w:r w:rsidRPr="00F65FCD">
        <w:rPr>
          <w:sz w:val="20"/>
          <w:szCs w:val="20"/>
        </w:rPr>
        <w:t>l</w:t>
      </w:r>
      <w:r w:rsidRPr="00F65FCD">
        <w:rPr>
          <w:spacing w:val="-4"/>
          <w:sz w:val="20"/>
          <w:szCs w:val="20"/>
        </w:rPr>
        <w:t>l</w:t>
      </w:r>
      <w:r w:rsidRPr="00F65FCD">
        <w:rPr>
          <w:sz w:val="20"/>
          <w:szCs w:val="20"/>
        </w:rPr>
        <w:t xml:space="preserve">s </w:t>
      </w:r>
      <w:r w:rsidRPr="00F65FCD">
        <w:rPr>
          <w:spacing w:val="-4"/>
          <w:sz w:val="20"/>
          <w:szCs w:val="20"/>
        </w:rPr>
        <w:t>i</w:t>
      </w:r>
      <w:r w:rsidRPr="00F65FCD">
        <w:rPr>
          <w:sz w:val="20"/>
          <w:szCs w:val="20"/>
        </w:rPr>
        <w:t>n Network I</w:t>
      </w:r>
      <w:r w:rsidRPr="00F65FCD">
        <w:rPr>
          <w:spacing w:val="5"/>
          <w:sz w:val="20"/>
          <w:szCs w:val="20"/>
        </w:rPr>
        <w:t>n</w:t>
      </w:r>
      <w:r w:rsidRPr="00F65FCD">
        <w:rPr>
          <w:spacing w:val="-8"/>
          <w:sz w:val="20"/>
          <w:szCs w:val="20"/>
        </w:rPr>
        <w:t>f</w:t>
      </w:r>
      <w:r w:rsidRPr="00F65FCD">
        <w:rPr>
          <w:spacing w:val="2"/>
          <w:sz w:val="20"/>
          <w:szCs w:val="20"/>
        </w:rPr>
        <w:t>r</w:t>
      </w:r>
      <w:r w:rsidRPr="00F65FCD">
        <w:rPr>
          <w:spacing w:val="4"/>
          <w:sz w:val="20"/>
          <w:szCs w:val="20"/>
        </w:rPr>
        <w:t>a</w:t>
      </w:r>
      <w:r w:rsidRPr="00F65FCD">
        <w:rPr>
          <w:spacing w:val="-2"/>
          <w:sz w:val="20"/>
          <w:szCs w:val="20"/>
        </w:rPr>
        <w:t>s</w:t>
      </w:r>
      <w:r w:rsidRPr="00F65FCD">
        <w:rPr>
          <w:spacing w:val="5"/>
          <w:sz w:val="20"/>
          <w:szCs w:val="20"/>
        </w:rPr>
        <w:t>t</w:t>
      </w:r>
      <w:r w:rsidRPr="00F65FCD">
        <w:rPr>
          <w:spacing w:val="2"/>
          <w:sz w:val="20"/>
          <w:szCs w:val="20"/>
        </w:rPr>
        <w:t>r</w:t>
      </w:r>
      <w:r w:rsidRPr="00F65FCD">
        <w:rPr>
          <w:sz w:val="20"/>
          <w:szCs w:val="20"/>
        </w:rPr>
        <w:t>u</w:t>
      </w:r>
      <w:r w:rsidRPr="00F65FCD">
        <w:rPr>
          <w:spacing w:val="-6"/>
          <w:sz w:val="20"/>
          <w:szCs w:val="20"/>
        </w:rPr>
        <w:t>c</w:t>
      </w:r>
      <w:r w:rsidRPr="00F65FCD">
        <w:rPr>
          <w:spacing w:val="5"/>
          <w:sz w:val="20"/>
          <w:szCs w:val="20"/>
        </w:rPr>
        <w:t>t</w:t>
      </w:r>
      <w:r w:rsidRPr="00F65FCD">
        <w:rPr>
          <w:sz w:val="20"/>
          <w:szCs w:val="20"/>
        </w:rPr>
        <w:t>u</w:t>
      </w:r>
      <w:r w:rsidRPr="00F65FCD">
        <w:rPr>
          <w:spacing w:val="2"/>
          <w:sz w:val="20"/>
          <w:szCs w:val="20"/>
        </w:rPr>
        <w:t>r</w:t>
      </w:r>
      <w:r w:rsidRPr="00F65FCD">
        <w:rPr>
          <w:sz w:val="20"/>
          <w:szCs w:val="20"/>
        </w:rPr>
        <w:t>e</w:t>
      </w:r>
      <w:r w:rsidRPr="00F65FCD">
        <w:rPr>
          <w:spacing w:val="-11"/>
          <w:sz w:val="20"/>
          <w:szCs w:val="20"/>
        </w:rPr>
        <w:t xml:space="preserve"> </w:t>
      </w:r>
      <w:r w:rsidRPr="00F65FCD">
        <w:rPr>
          <w:spacing w:val="4"/>
          <w:sz w:val="20"/>
          <w:szCs w:val="20"/>
        </w:rPr>
        <w:t>a</w:t>
      </w:r>
      <w:r w:rsidRPr="00F65FCD">
        <w:rPr>
          <w:spacing w:val="-5"/>
          <w:sz w:val="20"/>
          <w:szCs w:val="20"/>
        </w:rPr>
        <w:t>n</w:t>
      </w:r>
      <w:r w:rsidRPr="00F65FCD">
        <w:rPr>
          <w:sz w:val="20"/>
          <w:szCs w:val="20"/>
        </w:rPr>
        <w:t>d</w:t>
      </w:r>
      <w:r w:rsidRPr="00F65FCD">
        <w:rPr>
          <w:spacing w:val="-1"/>
          <w:sz w:val="20"/>
          <w:szCs w:val="20"/>
        </w:rPr>
        <w:t xml:space="preserve"> Security</w:t>
      </w:r>
      <w:r w:rsidRPr="00F65FCD">
        <w:rPr>
          <w:sz w:val="20"/>
          <w:szCs w:val="20"/>
        </w:rPr>
        <w:t>.</w:t>
      </w:r>
      <w:r w:rsidRPr="00F65FCD">
        <w:rPr>
          <w:spacing w:val="-2"/>
          <w:sz w:val="20"/>
          <w:szCs w:val="20"/>
        </w:rPr>
        <w:t xml:space="preserve"> </w:t>
      </w:r>
      <w:r w:rsidRPr="00F65FCD">
        <w:rPr>
          <w:sz w:val="20"/>
          <w:szCs w:val="20"/>
        </w:rPr>
        <w:t>Up</w:t>
      </w:r>
      <w:r w:rsidRPr="00F65FCD">
        <w:rPr>
          <w:spacing w:val="5"/>
          <w:sz w:val="20"/>
          <w:szCs w:val="20"/>
        </w:rPr>
        <w:t>o</w:t>
      </w:r>
      <w:r w:rsidRPr="00F65FCD">
        <w:rPr>
          <w:sz w:val="20"/>
          <w:szCs w:val="20"/>
        </w:rPr>
        <w:t>n</w:t>
      </w:r>
      <w:r w:rsidRPr="00F65FCD">
        <w:rPr>
          <w:spacing w:val="-7"/>
          <w:sz w:val="20"/>
          <w:szCs w:val="20"/>
        </w:rPr>
        <w:t xml:space="preserve"> </w:t>
      </w:r>
      <w:r w:rsidRPr="00F65FCD">
        <w:rPr>
          <w:spacing w:val="-1"/>
          <w:sz w:val="20"/>
          <w:szCs w:val="20"/>
        </w:rPr>
        <w:t>c</w:t>
      </w:r>
      <w:r w:rsidRPr="00F65FCD">
        <w:rPr>
          <w:spacing w:val="5"/>
          <w:sz w:val="20"/>
          <w:szCs w:val="20"/>
        </w:rPr>
        <w:t>o</w:t>
      </w:r>
      <w:r w:rsidRPr="00F65FCD">
        <w:rPr>
          <w:spacing w:val="-9"/>
          <w:sz w:val="20"/>
          <w:szCs w:val="20"/>
        </w:rPr>
        <w:t>m</w:t>
      </w:r>
      <w:r w:rsidRPr="00F65FCD">
        <w:rPr>
          <w:spacing w:val="5"/>
          <w:sz w:val="20"/>
          <w:szCs w:val="20"/>
        </w:rPr>
        <w:t>p</w:t>
      </w:r>
      <w:r w:rsidRPr="00F65FCD">
        <w:rPr>
          <w:spacing w:val="-4"/>
          <w:sz w:val="20"/>
          <w:szCs w:val="20"/>
        </w:rPr>
        <w:t>l</w:t>
      </w:r>
      <w:r w:rsidRPr="00F65FCD">
        <w:rPr>
          <w:spacing w:val="-1"/>
          <w:sz w:val="20"/>
          <w:szCs w:val="20"/>
        </w:rPr>
        <w:t>e</w:t>
      </w:r>
      <w:r w:rsidRPr="00F65FCD">
        <w:rPr>
          <w:spacing w:val="5"/>
          <w:sz w:val="20"/>
          <w:szCs w:val="20"/>
        </w:rPr>
        <w:t>t</w:t>
      </w:r>
      <w:r w:rsidRPr="00F65FCD">
        <w:rPr>
          <w:spacing w:val="-9"/>
          <w:sz w:val="20"/>
          <w:szCs w:val="20"/>
        </w:rPr>
        <w:t>i</w:t>
      </w:r>
      <w:r w:rsidRPr="00F65FCD">
        <w:rPr>
          <w:spacing w:val="5"/>
          <w:sz w:val="20"/>
          <w:szCs w:val="20"/>
        </w:rPr>
        <w:t>o</w:t>
      </w:r>
      <w:r w:rsidRPr="00F65FCD">
        <w:rPr>
          <w:sz w:val="20"/>
          <w:szCs w:val="20"/>
        </w:rPr>
        <w:t>n</w:t>
      </w:r>
      <w:r w:rsidRPr="00F65FCD">
        <w:rPr>
          <w:spacing w:val="-13"/>
          <w:sz w:val="20"/>
          <w:szCs w:val="20"/>
        </w:rPr>
        <w:t xml:space="preserve"> </w:t>
      </w:r>
      <w:r w:rsidRPr="00F65FCD">
        <w:rPr>
          <w:spacing w:val="10"/>
          <w:sz w:val="20"/>
          <w:szCs w:val="20"/>
        </w:rPr>
        <w:t>o</w:t>
      </w:r>
      <w:r w:rsidRPr="00F65FCD">
        <w:rPr>
          <w:sz w:val="20"/>
          <w:szCs w:val="20"/>
        </w:rPr>
        <w:t>f</w:t>
      </w:r>
      <w:r w:rsidRPr="00F65FCD">
        <w:rPr>
          <w:spacing w:val="-7"/>
          <w:sz w:val="20"/>
          <w:szCs w:val="20"/>
        </w:rPr>
        <w:t xml:space="preserve"> </w:t>
      </w:r>
      <w:r w:rsidRPr="00F65FCD">
        <w:rPr>
          <w:spacing w:val="5"/>
          <w:sz w:val="20"/>
          <w:szCs w:val="20"/>
        </w:rPr>
        <w:t>t</w:t>
      </w:r>
      <w:r w:rsidRPr="00F65FCD">
        <w:rPr>
          <w:spacing w:val="-5"/>
          <w:sz w:val="20"/>
          <w:szCs w:val="20"/>
        </w:rPr>
        <w:t>h</w:t>
      </w:r>
      <w:r w:rsidRPr="00F65FCD">
        <w:rPr>
          <w:sz w:val="20"/>
          <w:szCs w:val="20"/>
        </w:rPr>
        <w:t>e</w:t>
      </w:r>
      <w:r w:rsidRPr="00F65FCD">
        <w:rPr>
          <w:spacing w:val="-1"/>
          <w:sz w:val="20"/>
          <w:szCs w:val="20"/>
        </w:rPr>
        <w:t xml:space="preserve"> </w:t>
      </w:r>
      <w:r w:rsidRPr="00F65FCD">
        <w:rPr>
          <w:sz w:val="20"/>
          <w:szCs w:val="20"/>
        </w:rPr>
        <w:t>p</w:t>
      </w:r>
      <w:r w:rsidRPr="00F65FCD">
        <w:rPr>
          <w:spacing w:val="-3"/>
          <w:sz w:val="20"/>
          <w:szCs w:val="20"/>
        </w:rPr>
        <w:t>r</w:t>
      </w:r>
      <w:r w:rsidRPr="00F65FCD">
        <w:rPr>
          <w:spacing w:val="5"/>
          <w:sz w:val="20"/>
          <w:szCs w:val="20"/>
        </w:rPr>
        <w:t>o</w:t>
      </w:r>
      <w:r w:rsidRPr="00F65FCD">
        <w:rPr>
          <w:sz w:val="20"/>
          <w:szCs w:val="20"/>
        </w:rPr>
        <w:t>g</w:t>
      </w:r>
      <w:r w:rsidRPr="00F65FCD">
        <w:rPr>
          <w:spacing w:val="2"/>
          <w:sz w:val="20"/>
          <w:szCs w:val="20"/>
        </w:rPr>
        <w:t>r</w:t>
      </w:r>
      <w:r w:rsidRPr="00F65FCD">
        <w:rPr>
          <w:spacing w:val="-1"/>
          <w:sz w:val="20"/>
          <w:szCs w:val="20"/>
        </w:rPr>
        <w:t>a</w:t>
      </w:r>
      <w:r w:rsidRPr="00F65FCD">
        <w:rPr>
          <w:spacing w:val="-9"/>
          <w:sz w:val="20"/>
          <w:szCs w:val="20"/>
        </w:rPr>
        <w:t>m</w:t>
      </w:r>
      <w:r w:rsidRPr="00F65FCD">
        <w:rPr>
          <w:sz w:val="20"/>
          <w:szCs w:val="20"/>
        </w:rPr>
        <w:t>,</w:t>
      </w:r>
      <w:r w:rsidRPr="00F65FCD">
        <w:rPr>
          <w:spacing w:val="-4"/>
          <w:sz w:val="20"/>
          <w:szCs w:val="20"/>
        </w:rPr>
        <w:t xml:space="preserve"> </w:t>
      </w:r>
      <w:r w:rsidRPr="00F65FCD">
        <w:rPr>
          <w:spacing w:val="5"/>
          <w:sz w:val="20"/>
          <w:szCs w:val="20"/>
        </w:rPr>
        <w:t>t</w:t>
      </w:r>
      <w:r w:rsidRPr="00F65FCD">
        <w:rPr>
          <w:spacing w:val="-5"/>
          <w:sz w:val="20"/>
          <w:szCs w:val="20"/>
        </w:rPr>
        <w:t>h</w:t>
      </w:r>
      <w:r w:rsidRPr="00F65FCD">
        <w:rPr>
          <w:sz w:val="20"/>
          <w:szCs w:val="20"/>
        </w:rPr>
        <w:t>e</w:t>
      </w:r>
      <w:r w:rsidRPr="00F65FCD">
        <w:rPr>
          <w:spacing w:val="-1"/>
          <w:sz w:val="20"/>
          <w:szCs w:val="20"/>
        </w:rPr>
        <w:t xml:space="preserve"> ca</w:t>
      </w:r>
      <w:r w:rsidRPr="00F65FCD">
        <w:rPr>
          <w:spacing w:val="-5"/>
          <w:sz w:val="20"/>
          <w:szCs w:val="20"/>
        </w:rPr>
        <w:t>n</w:t>
      </w:r>
      <w:r w:rsidRPr="00F65FCD">
        <w:rPr>
          <w:spacing w:val="5"/>
          <w:sz w:val="20"/>
          <w:szCs w:val="20"/>
        </w:rPr>
        <w:t>d</w:t>
      </w:r>
      <w:r w:rsidRPr="00F65FCD">
        <w:rPr>
          <w:spacing w:val="-4"/>
          <w:sz w:val="20"/>
          <w:szCs w:val="20"/>
        </w:rPr>
        <w:t>i</w:t>
      </w:r>
      <w:r w:rsidRPr="00F65FCD">
        <w:rPr>
          <w:sz w:val="20"/>
          <w:szCs w:val="20"/>
        </w:rPr>
        <w:t>d</w:t>
      </w:r>
      <w:r w:rsidRPr="00F65FCD">
        <w:rPr>
          <w:spacing w:val="-1"/>
          <w:sz w:val="20"/>
          <w:szCs w:val="20"/>
        </w:rPr>
        <w:t>a</w:t>
      </w:r>
      <w:r w:rsidRPr="00F65FCD">
        <w:rPr>
          <w:spacing w:val="5"/>
          <w:sz w:val="20"/>
          <w:szCs w:val="20"/>
        </w:rPr>
        <w:t>t</w:t>
      </w:r>
      <w:r w:rsidRPr="00F65FCD">
        <w:rPr>
          <w:sz w:val="20"/>
          <w:szCs w:val="20"/>
        </w:rPr>
        <w:t>e</w:t>
      </w:r>
      <w:r w:rsidRPr="00F65FCD">
        <w:rPr>
          <w:spacing w:val="-7"/>
          <w:sz w:val="20"/>
          <w:szCs w:val="20"/>
        </w:rPr>
        <w:t xml:space="preserve"> </w:t>
      </w:r>
      <w:r w:rsidRPr="00F65FCD">
        <w:rPr>
          <w:spacing w:val="5"/>
          <w:sz w:val="20"/>
          <w:szCs w:val="20"/>
        </w:rPr>
        <w:t>w</w:t>
      </w:r>
      <w:r w:rsidRPr="00F65FCD">
        <w:rPr>
          <w:spacing w:val="-4"/>
          <w:sz w:val="20"/>
          <w:szCs w:val="20"/>
        </w:rPr>
        <w:t>il</w:t>
      </w:r>
      <w:r w:rsidRPr="00F65FCD">
        <w:rPr>
          <w:sz w:val="20"/>
          <w:szCs w:val="20"/>
        </w:rPr>
        <w:t>l</w:t>
      </w:r>
      <w:r w:rsidRPr="00F65FCD">
        <w:rPr>
          <w:color w:val="000000"/>
          <w:sz w:val="20"/>
          <w:szCs w:val="20"/>
        </w:rPr>
        <w:t xml:space="preserve"> know how to plan, configure, and operate simple WAN and switched LAN networks. Students will </w:t>
      </w:r>
      <w:r w:rsidRPr="00F65FCD">
        <w:rPr>
          <w:color w:val="000000"/>
          <w:sz w:val="20"/>
          <w:szCs w:val="20"/>
        </w:rPr>
        <w:lastRenderedPageBreak/>
        <w:t>also understand VLSM, IPv6, OSPF, and EIGRP protocols and learn to use access lists using NAT and DHCP</w:t>
      </w:r>
      <w:r w:rsidRPr="00F65FCD">
        <w:rPr>
          <w:sz w:val="20"/>
          <w:szCs w:val="20"/>
        </w:rPr>
        <w:t>. Students will be able to</w:t>
      </w:r>
      <w:r w:rsidRPr="00F65FCD">
        <w:rPr>
          <w:spacing w:val="-7"/>
          <w:sz w:val="20"/>
          <w:szCs w:val="20"/>
        </w:rPr>
        <w:t xml:space="preserve"> </w:t>
      </w:r>
      <w:r w:rsidRPr="00F65FCD">
        <w:rPr>
          <w:spacing w:val="-4"/>
          <w:sz w:val="20"/>
          <w:szCs w:val="20"/>
        </w:rPr>
        <w:t>m</w:t>
      </w:r>
      <w:r w:rsidRPr="00F65FCD">
        <w:rPr>
          <w:spacing w:val="-1"/>
          <w:sz w:val="20"/>
          <w:szCs w:val="20"/>
        </w:rPr>
        <w:t>a</w:t>
      </w:r>
      <w:r w:rsidRPr="00F65FCD">
        <w:rPr>
          <w:sz w:val="20"/>
          <w:szCs w:val="20"/>
        </w:rPr>
        <w:t>ke</w:t>
      </w:r>
      <w:r w:rsidRPr="00F65FCD">
        <w:rPr>
          <w:spacing w:val="-3"/>
          <w:sz w:val="20"/>
          <w:szCs w:val="20"/>
        </w:rPr>
        <w:t xml:space="preserve"> </w:t>
      </w:r>
      <w:r w:rsidRPr="00F65FCD">
        <w:rPr>
          <w:spacing w:val="5"/>
          <w:sz w:val="20"/>
          <w:szCs w:val="20"/>
        </w:rPr>
        <w:t>t</w:t>
      </w:r>
      <w:r w:rsidRPr="00F65FCD">
        <w:rPr>
          <w:spacing w:val="-5"/>
          <w:sz w:val="20"/>
          <w:szCs w:val="20"/>
        </w:rPr>
        <w:t>h</w:t>
      </w:r>
      <w:r w:rsidRPr="00F65FCD">
        <w:rPr>
          <w:sz w:val="20"/>
          <w:szCs w:val="20"/>
        </w:rPr>
        <w:t>e</w:t>
      </w:r>
      <w:r w:rsidRPr="00F65FCD">
        <w:rPr>
          <w:spacing w:val="-1"/>
          <w:sz w:val="20"/>
          <w:szCs w:val="20"/>
        </w:rPr>
        <w:t xml:space="preserve"> </w:t>
      </w:r>
      <w:r w:rsidRPr="00F65FCD">
        <w:rPr>
          <w:sz w:val="20"/>
          <w:szCs w:val="20"/>
        </w:rPr>
        <w:t>d</w:t>
      </w:r>
      <w:r w:rsidRPr="00F65FCD">
        <w:rPr>
          <w:spacing w:val="-1"/>
          <w:sz w:val="20"/>
          <w:szCs w:val="20"/>
        </w:rPr>
        <w:t>e</w:t>
      </w:r>
      <w:r w:rsidRPr="00F65FCD">
        <w:rPr>
          <w:spacing w:val="3"/>
          <w:sz w:val="20"/>
          <w:szCs w:val="20"/>
        </w:rPr>
        <w:t>s</w:t>
      </w:r>
      <w:r w:rsidRPr="00F65FCD">
        <w:rPr>
          <w:spacing w:val="-4"/>
          <w:sz w:val="20"/>
          <w:szCs w:val="20"/>
        </w:rPr>
        <w:t>i</w:t>
      </w:r>
      <w:r w:rsidRPr="00F65FCD">
        <w:rPr>
          <w:spacing w:val="5"/>
          <w:sz w:val="20"/>
          <w:szCs w:val="20"/>
        </w:rPr>
        <w:t>g</w:t>
      </w:r>
      <w:r w:rsidRPr="00F65FCD">
        <w:rPr>
          <w:sz w:val="20"/>
          <w:szCs w:val="20"/>
        </w:rPr>
        <w:t>n</w:t>
      </w:r>
      <w:r w:rsidRPr="00F65FCD">
        <w:rPr>
          <w:spacing w:val="-8"/>
          <w:sz w:val="20"/>
          <w:szCs w:val="20"/>
        </w:rPr>
        <w:t xml:space="preserve"> </w:t>
      </w:r>
      <w:r w:rsidRPr="00F65FCD">
        <w:rPr>
          <w:spacing w:val="4"/>
          <w:sz w:val="20"/>
          <w:szCs w:val="20"/>
        </w:rPr>
        <w:t>a</w:t>
      </w:r>
      <w:r w:rsidRPr="00F65FCD">
        <w:rPr>
          <w:spacing w:val="-5"/>
          <w:sz w:val="20"/>
          <w:szCs w:val="20"/>
        </w:rPr>
        <w:t>n</w:t>
      </w:r>
      <w:r w:rsidRPr="00F65FCD">
        <w:rPr>
          <w:sz w:val="20"/>
          <w:szCs w:val="20"/>
        </w:rPr>
        <w:t>d</w:t>
      </w:r>
      <w:r w:rsidRPr="00F65FCD">
        <w:rPr>
          <w:spacing w:val="-1"/>
          <w:sz w:val="20"/>
          <w:szCs w:val="20"/>
        </w:rPr>
        <w:t xml:space="preserve"> </w:t>
      </w:r>
      <w:r w:rsidRPr="00F65FCD">
        <w:rPr>
          <w:spacing w:val="5"/>
          <w:sz w:val="20"/>
          <w:szCs w:val="20"/>
        </w:rPr>
        <w:t>t</w:t>
      </w:r>
      <w:r w:rsidRPr="00F65FCD">
        <w:rPr>
          <w:spacing w:val="-1"/>
          <w:sz w:val="20"/>
          <w:szCs w:val="20"/>
        </w:rPr>
        <w:t>ec</w:t>
      </w:r>
      <w:r w:rsidRPr="00F65FCD">
        <w:rPr>
          <w:spacing w:val="-5"/>
          <w:sz w:val="20"/>
          <w:szCs w:val="20"/>
        </w:rPr>
        <w:t>hn</w:t>
      </w:r>
      <w:r w:rsidRPr="00F65FCD">
        <w:rPr>
          <w:spacing w:val="10"/>
          <w:sz w:val="20"/>
          <w:szCs w:val="20"/>
        </w:rPr>
        <w:t>o</w:t>
      </w:r>
      <w:r w:rsidRPr="00F65FCD">
        <w:rPr>
          <w:spacing w:val="-9"/>
          <w:sz w:val="20"/>
          <w:szCs w:val="20"/>
        </w:rPr>
        <w:t>l</w:t>
      </w:r>
      <w:r w:rsidRPr="00F65FCD">
        <w:rPr>
          <w:spacing w:val="5"/>
          <w:sz w:val="20"/>
          <w:szCs w:val="20"/>
        </w:rPr>
        <w:t>og</w:t>
      </w:r>
      <w:r w:rsidRPr="00F65FCD">
        <w:rPr>
          <w:sz w:val="20"/>
          <w:szCs w:val="20"/>
        </w:rPr>
        <w:t>y</w:t>
      </w:r>
      <w:r w:rsidRPr="00F65FCD">
        <w:rPr>
          <w:spacing w:val="-18"/>
          <w:sz w:val="20"/>
          <w:szCs w:val="20"/>
        </w:rPr>
        <w:t xml:space="preserve"> </w:t>
      </w:r>
      <w:r w:rsidRPr="00F65FCD">
        <w:rPr>
          <w:sz w:val="20"/>
          <w:szCs w:val="20"/>
        </w:rPr>
        <w:t>d</w:t>
      </w:r>
      <w:r w:rsidRPr="00F65FCD">
        <w:rPr>
          <w:spacing w:val="4"/>
          <w:sz w:val="20"/>
          <w:szCs w:val="20"/>
        </w:rPr>
        <w:t>ec</w:t>
      </w:r>
      <w:r w:rsidRPr="00F65FCD">
        <w:rPr>
          <w:spacing w:val="-4"/>
          <w:sz w:val="20"/>
          <w:szCs w:val="20"/>
        </w:rPr>
        <w:t>i</w:t>
      </w:r>
      <w:r w:rsidRPr="00F65FCD">
        <w:rPr>
          <w:spacing w:val="3"/>
          <w:sz w:val="20"/>
          <w:szCs w:val="20"/>
        </w:rPr>
        <w:t>s</w:t>
      </w:r>
      <w:r w:rsidRPr="00F65FCD">
        <w:rPr>
          <w:spacing w:val="-9"/>
          <w:sz w:val="20"/>
          <w:szCs w:val="20"/>
        </w:rPr>
        <w:t>i</w:t>
      </w:r>
      <w:r w:rsidRPr="00F65FCD">
        <w:rPr>
          <w:spacing w:val="5"/>
          <w:sz w:val="20"/>
          <w:szCs w:val="20"/>
        </w:rPr>
        <w:t>o</w:t>
      </w:r>
      <w:r w:rsidRPr="00F65FCD">
        <w:rPr>
          <w:sz w:val="20"/>
          <w:szCs w:val="20"/>
        </w:rPr>
        <w:t>ns</w:t>
      </w:r>
      <w:r w:rsidRPr="00F65FCD">
        <w:rPr>
          <w:spacing w:val="-9"/>
          <w:sz w:val="20"/>
          <w:szCs w:val="20"/>
        </w:rPr>
        <w:t xml:space="preserve"> </w:t>
      </w:r>
      <w:r w:rsidRPr="00F65FCD">
        <w:rPr>
          <w:sz w:val="20"/>
          <w:szCs w:val="20"/>
        </w:rPr>
        <w:t>n</w:t>
      </w:r>
      <w:r w:rsidRPr="00F65FCD">
        <w:rPr>
          <w:spacing w:val="-1"/>
          <w:sz w:val="20"/>
          <w:szCs w:val="20"/>
        </w:rPr>
        <w:t>ece</w:t>
      </w:r>
      <w:r w:rsidRPr="00F65FCD">
        <w:rPr>
          <w:spacing w:val="3"/>
          <w:sz w:val="20"/>
          <w:szCs w:val="20"/>
        </w:rPr>
        <w:t>s</w:t>
      </w:r>
      <w:r w:rsidRPr="00F65FCD">
        <w:rPr>
          <w:spacing w:val="-2"/>
          <w:sz w:val="20"/>
          <w:szCs w:val="20"/>
        </w:rPr>
        <w:t>s</w:t>
      </w:r>
      <w:r w:rsidRPr="00F65FCD">
        <w:rPr>
          <w:spacing w:val="-1"/>
          <w:sz w:val="20"/>
          <w:szCs w:val="20"/>
        </w:rPr>
        <w:t>a</w:t>
      </w:r>
      <w:r w:rsidRPr="00F65FCD">
        <w:rPr>
          <w:spacing w:val="6"/>
          <w:sz w:val="20"/>
          <w:szCs w:val="20"/>
        </w:rPr>
        <w:t>r</w:t>
      </w:r>
      <w:r w:rsidRPr="00F65FCD">
        <w:rPr>
          <w:sz w:val="20"/>
          <w:szCs w:val="20"/>
        </w:rPr>
        <w:t>y</w:t>
      </w:r>
      <w:r w:rsidRPr="00F65FCD">
        <w:rPr>
          <w:spacing w:val="-16"/>
          <w:sz w:val="20"/>
          <w:szCs w:val="20"/>
        </w:rPr>
        <w:t xml:space="preserve"> </w:t>
      </w:r>
      <w:r w:rsidRPr="00F65FCD">
        <w:rPr>
          <w:spacing w:val="5"/>
          <w:sz w:val="20"/>
          <w:szCs w:val="20"/>
        </w:rPr>
        <w:t>t</w:t>
      </w:r>
      <w:r w:rsidRPr="00F65FCD">
        <w:rPr>
          <w:sz w:val="20"/>
          <w:szCs w:val="20"/>
        </w:rPr>
        <w:t>o</w:t>
      </w:r>
      <w:r w:rsidRPr="00F65FCD">
        <w:rPr>
          <w:spacing w:val="5"/>
          <w:sz w:val="20"/>
          <w:szCs w:val="20"/>
        </w:rPr>
        <w:t xml:space="preserve"> </w:t>
      </w:r>
      <w:r w:rsidRPr="00F65FCD">
        <w:rPr>
          <w:spacing w:val="-1"/>
          <w:sz w:val="20"/>
          <w:szCs w:val="20"/>
        </w:rPr>
        <w:t>e</w:t>
      </w:r>
      <w:r w:rsidRPr="00F65FCD">
        <w:rPr>
          <w:spacing w:val="-5"/>
          <w:sz w:val="20"/>
          <w:szCs w:val="20"/>
        </w:rPr>
        <w:t>n</w:t>
      </w:r>
      <w:r w:rsidRPr="00F65FCD">
        <w:rPr>
          <w:spacing w:val="-2"/>
          <w:sz w:val="20"/>
          <w:szCs w:val="20"/>
        </w:rPr>
        <w:t>s</w:t>
      </w:r>
      <w:r w:rsidRPr="00F65FCD">
        <w:rPr>
          <w:sz w:val="20"/>
          <w:szCs w:val="20"/>
        </w:rPr>
        <w:t>u</w:t>
      </w:r>
      <w:r w:rsidRPr="00F65FCD">
        <w:rPr>
          <w:spacing w:val="2"/>
          <w:sz w:val="20"/>
          <w:szCs w:val="20"/>
        </w:rPr>
        <w:t>r</w:t>
      </w:r>
      <w:r w:rsidRPr="00F65FCD">
        <w:rPr>
          <w:sz w:val="20"/>
          <w:szCs w:val="20"/>
        </w:rPr>
        <w:t>e</w:t>
      </w:r>
      <w:r w:rsidRPr="00F65FCD">
        <w:rPr>
          <w:spacing w:val="-4"/>
          <w:sz w:val="20"/>
          <w:szCs w:val="20"/>
        </w:rPr>
        <w:t xml:space="preserve"> </w:t>
      </w:r>
      <w:r w:rsidRPr="00F65FCD">
        <w:rPr>
          <w:spacing w:val="-2"/>
          <w:sz w:val="20"/>
          <w:szCs w:val="20"/>
        </w:rPr>
        <w:t>s</w:t>
      </w:r>
      <w:r w:rsidRPr="00F65FCD">
        <w:rPr>
          <w:sz w:val="20"/>
          <w:szCs w:val="20"/>
        </w:rPr>
        <w:t>u</w:t>
      </w:r>
      <w:r w:rsidRPr="00F65FCD">
        <w:rPr>
          <w:spacing w:val="-1"/>
          <w:sz w:val="20"/>
          <w:szCs w:val="20"/>
        </w:rPr>
        <w:t>cce</w:t>
      </w:r>
      <w:r w:rsidRPr="00F65FCD">
        <w:rPr>
          <w:spacing w:val="-2"/>
          <w:sz w:val="20"/>
          <w:szCs w:val="20"/>
        </w:rPr>
        <w:t>s</w:t>
      </w:r>
      <w:r w:rsidRPr="00F65FCD">
        <w:rPr>
          <w:spacing w:val="3"/>
          <w:sz w:val="20"/>
          <w:szCs w:val="20"/>
        </w:rPr>
        <w:t>s</w:t>
      </w:r>
      <w:r w:rsidRPr="00F65FCD">
        <w:rPr>
          <w:spacing w:val="-3"/>
          <w:sz w:val="20"/>
          <w:szCs w:val="20"/>
        </w:rPr>
        <w:t>f</w:t>
      </w:r>
      <w:r w:rsidRPr="00F65FCD">
        <w:rPr>
          <w:spacing w:val="5"/>
          <w:sz w:val="20"/>
          <w:szCs w:val="20"/>
        </w:rPr>
        <w:t>u</w:t>
      </w:r>
      <w:r w:rsidRPr="00F65FCD">
        <w:rPr>
          <w:sz w:val="20"/>
          <w:szCs w:val="20"/>
        </w:rPr>
        <w:t>l</w:t>
      </w:r>
      <w:r w:rsidRPr="00F65FCD">
        <w:rPr>
          <w:spacing w:val="-17"/>
          <w:sz w:val="20"/>
          <w:szCs w:val="20"/>
        </w:rPr>
        <w:t xml:space="preserve"> </w:t>
      </w:r>
      <w:r w:rsidRPr="00F65FCD">
        <w:rPr>
          <w:spacing w:val="5"/>
          <w:sz w:val="20"/>
          <w:szCs w:val="20"/>
        </w:rPr>
        <w:t>t</w:t>
      </w:r>
      <w:r w:rsidRPr="00F65FCD">
        <w:rPr>
          <w:spacing w:val="-1"/>
          <w:sz w:val="20"/>
          <w:szCs w:val="20"/>
        </w:rPr>
        <w:t>e</w:t>
      </w:r>
      <w:r w:rsidRPr="00F65FCD">
        <w:rPr>
          <w:spacing w:val="4"/>
          <w:sz w:val="20"/>
          <w:szCs w:val="20"/>
        </w:rPr>
        <w:t>c</w:t>
      </w:r>
      <w:r w:rsidRPr="00F65FCD">
        <w:rPr>
          <w:sz w:val="20"/>
          <w:szCs w:val="20"/>
        </w:rPr>
        <w:t>h</w:t>
      </w:r>
      <w:r w:rsidRPr="00F65FCD">
        <w:rPr>
          <w:spacing w:val="-5"/>
          <w:sz w:val="20"/>
          <w:szCs w:val="20"/>
        </w:rPr>
        <w:t>n</w:t>
      </w:r>
      <w:r w:rsidRPr="00F65FCD">
        <w:rPr>
          <w:spacing w:val="10"/>
          <w:sz w:val="20"/>
          <w:szCs w:val="20"/>
        </w:rPr>
        <w:t>o</w:t>
      </w:r>
      <w:r w:rsidRPr="00F65FCD">
        <w:rPr>
          <w:spacing w:val="-9"/>
          <w:sz w:val="20"/>
          <w:szCs w:val="20"/>
        </w:rPr>
        <w:t>l</w:t>
      </w:r>
      <w:r w:rsidRPr="00F65FCD">
        <w:rPr>
          <w:spacing w:val="5"/>
          <w:sz w:val="20"/>
          <w:szCs w:val="20"/>
        </w:rPr>
        <w:t>og</w:t>
      </w:r>
      <w:r w:rsidRPr="00F65FCD">
        <w:rPr>
          <w:sz w:val="20"/>
          <w:szCs w:val="20"/>
        </w:rPr>
        <w:t>y i</w:t>
      </w:r>
      <w:r w:rsidRPr="00F65FCD">
        <w:rPr>
          <w:spacing w:val="-4"/>
          <w:sz w:val="20"/>
          <w:szCs w:val="20"/>
        </w:rPr>
        <w:t>m</w:t>
      </w:r>
      <w:r w:rsidRPr="00F65FCD">
        <w:rPr>
          <w:spacing w:val="5"/>
          <w:sz w:val="20"/>
          <w:szCs w:val="20"/>
        </w:rPr>
        <w:t>p</w:t>
      </w:r>
      <w:r w:rsidRPr="00F65FCD">
        <w:rPr>
          <w:spacing w:val="-4"/>
          <w:sz w:val="20"/>
          <w:szCs w:val="20"/>
        </w:rPr>
        <w:t>l</w:t>
      </w:r>
      <w:r w:rsidRPr="00F65FCD">
        <w:rPr>
          <w:spacing w:val="4"/>
          <w:sz w:val="20"/>
          <w:szCs w:val="20"/>
        </w:rPr>
        <w:t>e</w:t>
      </w:r>
      <w:r w:rsidRPr="00F65FCD">
        <w:rPr>
          <w:spacing w:val="-4"/>
          <w:sz w:val="20"/>
          <w:szCs w:val="20"/>
        </w:rPr>
        <w:t>m</w:t>
      </w:r>
      <w:r w:rsidRPr="00F65FCD">
        <w:rPr>
          <w:spacing w:val="4"/>
          <w:sz w:val="20"/>
          <w:szCs w:val="20"/>
        </w:rPr>
        <w:t>e</w:t>
      </w:r>
      <w:r w:rsidRPr="00F65FCD">
        <w:rPr>
          <w:spacing w:val="-5"/>
          <w:sz w:val="20"/>
          <w:szCs w:val="20"/>
        </w:rPr>
        <w:t>n</w:t>
      </w:r>
      <w:r w:rsidRPr="00F65FCD">
        <w:rPr>
          <w:spacing w:val="5"/>
          <w:sz w:val="20"/>
          <w:szCs w:val="20"/>
        </w:rPr>
        <w:t>t</w:t>
      </w:r>
      <w:r w:rsidRPr="00F65FCD">
        <w:rPr>
          <w:spacing w:val="-1"/>
          <w:sz w:val="20"/>
          <w:szCs w:val="20"/>
        </w:rPr>
        <w:t>a</w:t>
      </w:r>
      <w:r w:rsidRPr="00F65FCD">
        <w:rPr>
          <w:spacing w:val="5"/>
          <w:sz w:val="20"/>
          <w:szCs w:val="20"/>
        </w:rPr>
        <w:t>t</w:t>
      </w:r>
      <w:r w:rsidRPr="00F65FCD">
        <w:rPr>
          <w:spacing w:val="-9"/>
          <w:sz w:val="20"/>
          <w:szCs w:val="20"/>
        </w:rPr>
        <w:t>i</w:t>
      </w:r>
      <w:r w:rsidRPr="00F65FCD">
        <w:rPr>
          <w:spacing w:val="5"/>
          <w:sz w:val="20"/>
          <w:szCs w:val="20"/>
        </w:rPr>
        <w:t>o</w:t>
      </w:r>
      <w:r w:rsidRPr="00F65FCD">
        <w:rPr>
          <w:sz w:val="20"/>
          <w:szCs w:val="20"/>
        </w:rPr>
        <w:t>n</w:t>
      </w:r>
      <w:r w:rsidRPr="00F65FCD">
        <w:rPr>
          <w:spacing w:val="-17"/>
          <w:sz w:val="20"/>
          <w:szCs w:val="20"/>
        </w:rPr>
        <w:t xml:space="preserve"> </w:t>
      </w:r>
      <w:r w:rsidRPr="00F65FCD">
        <w:rPr>
          <w:sz w:val="20"/>
          <w:szCs w:val="20"/>
        </w:rPr>
        <w:t>p</w:t>
      </w:r>
      <w:r w:rsidRPr="00F65FCD">
        <w:rPr>
          <w:spacing w:val="2"/>
          <w:sz w:val="20"/>
          <w:szCs w:val="20"/>
        </w:rPr>
        <w:t>r</w:t>
      </w:r>
      <w:r w:rsidRPr="00F65FCD">
        <w:rPr>
          <w:spacing w:val="5"/>
          <w:sz w:val="20"/>
          <w:szCs w:val="20"/>
        </w:rPr>
        <w:t>o</w:t>
      </w:r>
      <w:r w:rsidRPr="00F65FCD">
        <w:rPr>
          <w:spacing w:val="-9"/>
          <w:sz w:val="20"/>
          <w:szCs w:val="20"/>
        </w:rPr>
        <w:t>j</w:t>
      </w:r>
      <w:r w:rsidRPr="00F65FCD">
        <w:rPr>
          <w:spacing w:val="-1"/>
          <w:sz w:val="20"/>
          <w:szCs w:val="20"/>
        </w:rPr>
        <w:t>ec</w:t>
      </w:r>
      <w:r w:rsidRPr="00F65FCD">
        <w:rPr>
          <w:spacing w:val="5"/>
          <w:sz w:val="20"/>
          <w:szCs w:val="20"/>
        </w:rPr>
        <w:t>t</w:t>
      </w:r>
      <w:r w:rsidRPr="00F65FCD">
        <w:rPr>
          <w:spacing w:val="-2"/>
          <w:sz w:val="20"/>
          <w:szCs w:val="20"/>
        </w:rPr>
        <w:t>s</w:t>
      </w:r>
      <w:r w:rsidRPr="00F65FCD">
        <w:rPr>
          <w:sz w:val="20"/>
          <w:szCs w:val="20"/>
        </w:rPr>
        <w:t>.</w:t>
      </w:r>
      <w:r w:rsidRPr="00F65FCD">
        <w:rPr>
          <w:spacing w:val="-3"/>
          <w:sz w:val="20"/>
          <w:szCs w:val="20"/>
        </w:rPr>
        <w:t xml:space="preserve"> </w:t>
      </w:r>
      <w:r w:rsidRPr="00F65FCD">
        <w:rPr>
          <w:spacing w:val="2"/>
          <w:sz w:val="20"/>
          <w:szCs w:val="20"/>
        </w:rPr>
        <w:t>Students will learn how to summarize business and industry influences and identify the security risks associated with those relationships.  Students will also learn how to apply security mitigation strategies and controls in an Enterprise environment.</w:t>
      </w:r>
      <w:r w:rsidR="00E64223">
        <w:rPr>
          <w:sz w:val="20"/>
          <w:szCs w:val="20"/>
        </w:rPr>
        <w:t xml:space="preserve"> </w:t>
      </w:r>
      <w:r w:rsidR="00022E47" w:rsidRPr="00F65FCD">
        <w:rPr>
          <w:sz w:val="20"/>
          <w:szCs w:val="20"/>
        </w:rPr>
        <w:t xml:space="preserve">The coursework and practice tests within the program prepare students to sit for the following Industry Certification exams: CCNA, CySA+, Certified Ethical Hacker, CCNA Security, CASP and the Cybersecurity First Responder. </w:t>
      </w:r>
      <w:r w:rsidR="00122EAF" w:rsidRPr="00122EAF">
        <w:rPr>
          <w:color w:val="000000"/>
          <w:sz w:val="20"/>
          <w:szCs w:val="20"/>
        </w:rPr>
        <w:t>All eligible students may receive at least one certification exam voucher upon request for each exam at no cost.</w:t>
      </w:r>
    </w:p>
    <w:p w14:paraId="0F514935" w14:textId="77777777" w:rsidR="00CA180D" w:rsidRPr="00F65FCD" w:rsidRDefault="00CA180D" w:rsidP="00CA180D">
      <w:pPr>
        <w:spacing w:before="11" w:line="260" w:lineRule="exact"/>
        <w:rPr>
          <w:b/>
          <w:sz w:val="20"/>
          <w:szCs w:val="20"/>
        </w:rPr>
      </w:pPr>
    </w:p>
    <w:p w14:paraId="3C722ED3" w14:textId="77777777" w:rsidR="00CA180D" w:rsidRPr="00F65FCD" w:rsidRDefault="00CA180D" w:rsidP="00CA180D">
      <w:pPr>
        <w:spacing w:before="11" w:line="260" w:lineRule="exact"/>
        <w:rPr>
          <w:sz w:val="20"/>
          <w:szCs w:val="20"/>
        </w:rPr>
      </w:pPr>
      <w:r w:rsidRPr="00F65FCD">
        <w:rPr>
          <w:b/>
          <w:sz w:val="20"/>
          <w:szCs w:val="20"/>
        </w:rPr>
        <w:t>Vocational Objectives:</w:t>
      </w:r>
      <w:r w:rsidRPr="00F65FCD">
        <w:rPr>
          <w:sz w:val="20"/>
          <w:szCs w:val="20"/>
        </w:rPr>
        <w:t xml:space="preserve"> The Cyber Security Engineer program is designed for individuals seeking a career as an information technology (IT) professional working in the typically complex computing environment of medium to large organizations. The student will also have developed professional skills to assist in the obtainment of work and promotion in the IT industry. Examples of occupations include, but are not limited to:</w:t>
      </w:r>
    </w:p>
    <w:p w14:paraId="287F8044" w14:textId="77777777" w:rsidR="00CA180D" w:rsidRPr="00F65FCD" w:rsidRDefault="00CA180D" w:rsidP="00CA180D">
      <w:pPr>
        <w:spacing w:before="11" w:line="260" w:lineRule="exact"/>
        <w:rPr>
          <w:sz w:val="20"/>
          <w:szCs w:val="20"/>
        </w:rPr>
      </w:pPr>
      <w:r w:rsidRPr="00F65FCD">
        <w:rPr>
          <w:sz w:val="20"/>
          <w:szCs w:val="20"/>
        </w:rPr>
        <w:tab/>
      </w:r>
      <w:r w:rsidRPr="00F65FCD">
        <w:rPr>
          <w:sz w:val="20"/>
          <w:szCs w:val="20"/>
        </w:rPr>
        <w:tab/>
        <w:t>• Cisco Network Engineers</w:t>
      </w:r>
      <w:r w:rsidRPr="00F65FCD">
        <w:rPr>
          <w:sz w:val="20"/>
          <w:szCs w:val="20"/>
        </w:rPr>
        <w:tab/>
        <w:t xml:space="preserve"> </w:t>
      </w:r>
      <w:r w:rsidRPr="00F65FCD">
        <w:rPr>
          <w:sz w:val="20"/>
          <w:szCs w:val="20"/>
        </w:rPr>
        <w:tab/>
      </w:r>
      <w:r w:rsidRPr="00F65FCD">
        <w:rPr>
          <w:sz w:val="20"/>
          <w:szCs w:val="20"/>
        </w:rPr>
        <w:tab/>
        <w:t xml:space="preserve">• Systems Administrators </w:t>
      </w:r>
    </w:p>
    <w:p w14:paraId="3E68720B" w14:textId="77777777" w:rsidR="00CA180D" w:rsidRPr="00F65FCD" w:rsidRDefault="00CA180D" w:rsidP="00CA180D">
      <w:pPr>
        <w:spacing w:before="11" w:line="260" w:lineRule="exact"/>
        <w:rPr>
          <w:sz w:val="20"/>
          <w:szCs w:val="20"/>
        </w:rPr>
      </w:pPr>
      <w:r w:rsidRPr="00F65FCD">
        <w:rPr>
          <w:sz w:val="20"/>
          <w:szCs w:val="20"/>
        </w:rPr>
        <w:tab/>
      </w:r>
      <w:r w:rsidRPr="00F65FCD">
        <w:rPr>
          <w:sz w:val="20"/>
          <w:szCs w:val="20"/>
        </w:rPr>
        <w:tab/>
        <w:t>• Information System Security Specialist</w:t>
      </w:r>
      <w:r w:rsidRPr="00F65FCD">
        <w:rPr>
          <w:sz w:val="20"/>
          <w:szCs w:val="20"/>
        </w:rPr>
        <w:tab/>
      </w:r>
      <w:r w:rsidRPr="00F65FCD">
        <w:rPr>
          <w:sz w:val="20"/>
          <w:szCs w:val="20"/>
        </w:rPr>
        <w:tab/>
        <w:t xml:space="preserve">• Threat &amp; Vulnerability Analyst </w:t>
      </w:r>
    </w:p>
    <w:p w14:paraId="47EBD275" w14:textId="77777777" w:rsidR="00CA180D" w:rsidRPr="00F65FCD" w:rsidRDefault="00CA180D" w:rsidP="00CA180D">
      <w:pPr>
        <w:spacing w:before="11" w:line="260" w:lineRule="exact"/>
        <w:rPr>
          <w:sz w:val="20"/>
          <w:szCs w:val="20"/>
        </w:rPr>
      </w:pPr>
      <w:r w:rsidRPr="00F65FCD">
        <w:rPr>
          <w:sz w:val="20"/>
          <w:szCs w:val="20"/>
        </w:rPr>
        <w:tab/>
      </w:r>
      <w:r w:rsidRPr="00F65FCD">
        <w:rPr>
          <w:sz w:val="20"/>
          <w:szCs w:val="20"/>
        </w:rPr>
        <w:tab/>
        <w:t>• Network Engineer</w:t>
      </w:r>
      <w:r w:rsidRPr="00F65FCD">
        <w:rPr>
          <w:sz w:val="20"/>
          <w:szCs w:val="20"/>
        </w:rPr>
        <w:tab/>
      </w:r>
      <w:r w:rsidRPr="00F65FCD">
        <w:rPr>
          <w:sz w:val="20"/>
          <w:szCs w:val="20"/>
        </w:rPr>
        <w:tab/>
      </w:r>
      <w:r w:rsidRPr="00F65FCD">
        <w:rPr>
          <w:sz w:val="20"/>
          <w:szCs w:val="20"/>
        </w:rPr>
        <w:tab/>
      </w:r>
      <w:r w:rsidRPr="00F65FCD">
        <w:rPr>
          <w:sz w:val="20"/>
          <w:szCs w:val="20"/>
        </w:rPr>
        <w:tab/>
        <w:t>• Security Analyst</w:t>
      </w:r>
    </w:p>
    <w:p w14:paraId="3CF5B0C4" w14:textId="77777777" w:rsidR="00CA180D" w:rsidRPr="00F65FCD" w:rsidRDefault="00CA180D" w:rsidP="00CA180D">
      <w:pPr>
        <w:ind w:left="100" w:right="430"/>
        <w:rPr>
          <w:color w:val="000000"/>
          <w:sz w:val="20"/>
          <w:szCs w:val="20"/>
        </w:rPr>
        <w:sectPr w:rsidR="00CA180D" w:rsidRPr="00F65FCD" w:rsidSect="00CF75EC">
          <w:type w:val="continuous"/>
          <w:pgSz w:w="12240" w:h="15840"/>
          <w:pgMar w:top="480" w:right="780" w:bottom="880" w:left="98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pPr>
    </w:p>
    <w:p w14:paraId="388B1603" w14:textId="77777777" w:rsidR="00CA180D" w:rsidRPr="00F65FCD" w:rsidRDefault="00CA180D" w:rsidP="00CA180D">
      <w:pPr>
        <w:ind w:left="100" w:right="430"/>
        <w:rPr>
          <w:color w:val="000000"/>
          <w:sz w:val="20"/>
          <w:szCs w:val="20"/>
        </w:rPr>
      </w:pPr>
    </w:p>
    <w:p w14:paraId="4AD83D84" w14:textId="77777777" w:rsidR="00CA180D" w:rsidRPr="00F65FCD" w:rsidRDefault="00CA180D" w:rsidP="00CA180D">
      <w:pPr>
        <w:ind w:left="100" w:right="60"/>
        <w:jc w:val="center"/>
        <w:rPr>
          <w:b/>
          <w:sz w:val="20"/>
          <w:szCs w:val="20"/>
          <w:u w:val="single"/>
        </w:rPr>
        <w:sectPr w:rsidR="00CA180D" w:rsidRPr="00F65FCD" w:rsidSect="004E30A4">
          <w:type w:val="continuous"/>
          <w:pgSz w:w="12240" w:h="15840"/>
          <w:pgMar w:top="480" w:right="780" w:bottom="880" w:left="98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pPr>
    </w:p>
    <w:p w14:paraId="29AA5AC3" w14:textId="77777777" w:rsidR="00F92D4F" w:rsidRPr="00CF1419" w:rsidRDefault="00F92D4F" w:rsidP="00F92D4F">
      <w:pPr>
        <w:ind w:right="-20"/>
        <w:rPr>
          <w:sz w:val="16"/>
          <w:szCs w:val="16"/>
        </w:rPr>
      </w:pPr>
      <w:r w:rsidRPr="003067B7">
        <w:rPr>
          <w:b/>
          <w:bCs/>
          <w:sz w:val="22"/>
          <w:szCs w:val="22"/>
        </w:rPr>
        <w:t>Co</w:t>
      </w:r>
      <w:r w:rsidRPr="003067B7">
        <w:rPr>
          <w:b/>
          <w:bCs/>
          <w:spacing w:val="1"/>
          <w:sz w:val="22"/>
          <w:szCs w:val="22"/>
        </w:rPr>
        <w:t>u</w:t>
      </w:r>
      <w:r w:rsidRPr="003067B7">
        <w:rPr>
          <w:b/>
          <w:bCs/>
          <w:spacing w:val="-1"/>
          <w:sz w:val="22"/>
          <w:szCs w:val="22"/>
        </w:rPr>
        <w:t>r</w:t>
      </w:r>
      <w:r w:rsidRPr="003067B7">
        <w:rPr>
          <w:b/>
          <w:bCs/>
          <w:spacing w:val="-2"/>
          <w:sz w:val="22"/>
          <w:szCs w:val="22"/>
        </w:rPr>
        <w:t>s</w:t>
      </w:r>
      <w:r w:rsidRPr="003067B7">
        <w:rPr>
          <w:b/>
          <w:bCs/>
          <w:sz w:val="22"/>
          <w:szCs w:val="22"/>
        </w:rPr>
        <w:t>e</w:t>
      </w:r>
      <w:r w:rsidRPr="003067B7">
        <w:rPr>
          <w:b/>
          <w:bCs/>
          <w:spacing w:val="-5"/>
          <w:sz w:val="22"/>
          <w:szCs w:val="22"/>
        </w:rPr>
        <w:t xml:space="preserve"> Sequence and </w:t>
      </w:r>
      <w:r w:rsidRPr="003067B7">
        <w:rPr>
          <w:b/>
          <w:bCs/>
          <w:sz w:val="22"/>
          <w:szCs w:val="22"/>
        </w:rPr>
        <w:t>D</w:t>
      </w:r>
      <w:r w:rsidRPr="003067B7">
        <w:rPr>
          <w:b/>
          <w:bCs/>
          <w:spacing w:val="-1"/>
          <w:sz w:val="22"/>
          <w:szCs w:val="22"/>
        </w:rPr>
        <w:t>e</w:t>
      </w:r>
      <w:r w:rsidRPr="003067B7">
        <w:rPr>
          <w:b/>
          <w:bCs/>
          <w:spacing w:val="-2"/>
          <w:sz w:val="22"/>
          <w:szCs w:val="22"/>
        </w:rPr>
        <w:t>s</w:t>
      </w:r>
      <w:r w:rsidRPr="003067B7">
        <w:rPr>
          <w:b/>
          <w:bCs/>
          <w:spacing w:val="4"/>
          <w:sz w:val="22"/>
          <w:szCs w:val="22"/>
        </w:rPr>
        <w:t>c</w:t>
      </w:r>
      <w:r w:rsidRPr="003067B7">
        <w:rPr>
          <w:b/>
          <w:bCs/>
          <w:spacing w:val="-6"/>
          <w:sz w:val="22"/>
          <w:szCs w:val="22"/>
        </w:rPr>
        <w:t>r</w:t>
      </w:r>
      <w:r w:rsidRPr="003067B7">
        <w:rPr>
          <w:b/>
          <w:bCs/>
          <w:sz w:val="22"/>
          <w:szCs w:val="22"/>
        </w:rPr>
        <w:t>i</w:t>
      </w:r>
      <w:r w:rsidRPr="003067B7">
        <w:rPr>
          <w:b/>
          <w:bCs/>
          <w:spacing w:val="1"/>
          <w:sz w:val="22"/>
          <w:szCs w:val="22"/>
        </w:rPr>
        <w:t>p</w:t>
      </w:r>
      <w:r w:rsidRPr="003067B7">
        <w:rPr>
          <w:b/>
          <w:bCs/>
          <w:spacing w:val="2"/>
          <w:sz w:val="22"/>
          <w:szCs w:val="22"/>
        </w:rPr>
        <w:t>t</w:t>
      </w:r>
      <w:r w:rsidRPr="003067B7">
        <w:rPr>
          <w:b/>
          <w:bCs/>
          <w:sz w:val="22"/>
          <w:szCs w:val="22"/>
        </w:rPr>
        <w:t>io</w:t>
      </w:r>
      <w:r w:rsidRPr="003067B7">
        <w:rPr>
          <w:b/>
          <w:bCs/>
          <w:spacing w:val="1"/>
          <w:sz w:val="22"/>
          <w:szCs w:val="22"/>
        </w:rPr>
        <w:t>n</w:t>
      </w:r>
      <w:r w:rsidRPr="003067B7">
        <w:rPr>
          <w:b/>
          <w:bCs/>
          <w:spacing w:val="-2"/>
          <w:sz w:val="22"/>
          <w:szCs w:val="22"/>
        </w:rPr>
        <w:t>s</w:t>
      </w:r>
      <w:r w:rsidRPr="003067B7">
        <w:rPr>
          <w:b/>
          <w:bCs/>
          <w:sz w:val="22"/>
          <w:szCs w:val="22"/>
        </w:rPr>
        <w:t>:</w:t>
      </w:r>
      <w:r>
        <w:rPr>
          <w:b/>
          <w:bCs/>
        </w:rPr>
        <w:t xml:space="preserve"> </w:t>
      </w:r>
      <w:r w:rsidRPr="009569A0">
        <w:rPr>
          <w:bCs/>
          <w:sz w:val="18"/>
          <w:szCs w:val="18"/>
        </w:rPr>
        <w:t xml:space="preserve">Each course is typically </w:t>
      </w:r>
      <w:r w:rsidRPr="009569A0">
        <w:rPr>
          <w:bCs/>
          <w:spacing w:val="2"/>
          <w:sz w:val="18"/>
          <w:szCs w:val="18"/>
        </w:rPr>
        <w:t>5-7 weeks at 17-24 hours per week. Courses can be taken in any order.</w:t>
      </w:r>
    </w:p>
    <w:p w14:paraId="3B4F0D50" w14:textId="77777777" w:rsidR="00CA180D" w:rsidRPr="00CF1419" w:rsidRDefault="00CA180D" w:rsidP="00CA180D">
      <w:pPr>
        <w:spacing w:before="6" w:line="220" w:lineRule="exact"/>
        <w:rPr>
          <w:sz w:val="16"/>
          <w:szCs w:val="16"/>
        </w:rPr>
      </w:pPr>
    </w:p>
    <w:p w14:paraId="62BE8DF4" w14:textId="77777777" w:rsidR="00CA180D" w:rsidRPr="00CA180D" w:rsidRDefault="00CA180D" w:rsidP="00CA180D">
      <w:pPr>
        <w:ind w:left="187" w:right="72"/>
        <w:rPr>
          <w:b/>
          <w:bCs/>
          <w:sz w:val="20"/>
          <w:szCs w:val="20"/>
        </w:rPr>
      </w:pPr>
      <w:r w:rsidRPr="00CA180D">
        <w:rPr>
          <w:b/>
          <w:bCs/>
          <w:sz w:val="18"/>
          <w:szCs w:val="18"/>
        </w:rPr>
        <w:t>Networking and Security III (6 FIN AID QCH, 7.5 ACAD QCH/120 Clock Hours: 1.5 QCH/30 Lecture Hours, 6 QCH/90 Lab Hours):</w:t>
      </w:r>
      <w:r w:rsidRPr="00CA180D">
        <w:rPr>
          <w:b/>
          <w:bCs/>
          <w:sz w:val="20"/>
          <w:szCs w:val="20"/>
        </w:rPr>
        <w:t xml:space="preserve"> </w:t>
      </w:r>
      <w:r w:rsidRPr="00CA180D">
        <w:rPr>
          <w:bCs/>
          <w:sz w:val="20"/>
          <w:szCs w:val="20"/>
        </w:rPr>
        <w:t>Students will learn how to configure, manage, and maintain routers in a complex networking environment.  Students will learn to recognize and evaluate the following terms:  VLSM, OSPF, and EIGRP protocols in relation to network configuration and how to use Access Control Lists and NAT to secure a network environment. The primary objective for this course is for students to gain an understanding of what it takes to install and maintain routing devices in an Enterprise environment.</w:t>
      </w:r>
      <w:r w:rsidRPr="00CA180D">
        <w:rPr>
          <w:bCs/>
          <w:sz w:val="20"/>
          <w:szCs w:val="20"/>
        </w:rPr>
        <w:tab/>
      </w:r>
    </w:p>
    <w:p w14:paraId="4358A5F4" w14:textId="77777777" w:rsidR="00CA180D" w:rsidRPr="00CA180D" w:rsidRDefault="00CA180D" w:rsidP="00CA180D">
      <w:pPr>
        <w:ind w:left="187" w:right="72"/>
        <w:rPr>
          <w:b/>
          <w:bCs/>
          <w:sz w:val="20"/>
          <w:szCs w:val="20"/>
        </w:rPr>
      </w:pPr>
      <w:r w:rsidRPr="00CA180D">
        <w:rPr>
          <w:b/>
          <w:bCs/>
          <w:sz w:val="20"/>
          <w:szCs w:val="20"/>
        </w:rPr>
        <w:tab/>
      </w:r>
    </w:p>
    <w:p w14:paraId="3AE35317" w14:textId="77777777" w:rsidR="00CA180D" w:rsidRPr="00CA180D" w:rsidRDefault="00CA180D" w:rsidP="00CA180D">
      <w:pPr>
        <w:ind w:left="187" w:right="72"/>
        <w:rPr>
          <w:b/>
          <w:bCs/>
          <w:sz w:val="20"/>
          <w:szCs w:val="20"/>
        </w:rPr>
      </w:pPr>
      <w:r w:rsidRPr="00CA180D">
        <w:rPr>
          <w:b/>
          <w:bCs/>
          <w:sz w:val="18"/>
          <w:szCs w:val="18"/>
        </w:rPr>
        <w:t>Networking and Security IV (6 FIN AID QCH, 7.5 ACAD QCH/120 Clock Hours: 1.5 QCH/30 Lecture Hours, 6 QCH/90 Lab Hours):</w:t>
      </w:r>
      <w:r w:rsidRPr="00CA180D">
        <w:rPr>
          <w:b/>
          <w:bCs/>
          <w:sz w:val="20"/>
          <w:szCs w:val="20"/>
        </w:rPr>
        <w:t xml:space="preserve"> </w:t>
      </w:r>
      <w:r w:rsidRPr="00CA180D">
        <w:rPr>
          <w:bCs/>
          <w:sz w:val="20"/>
          <w:szCs w:val="20"/>
        </w:rPr>
        <w:t>This course will provide the knowledge and practical experience with the current essential security systems. Students will learn how intruders escalate privileges and what steps can be taken to secure a system. This course also focuses on addressing security issues to the latest operating systems and addresses developments in mobile and web technologies.</w:t>
      </w:r>
    </w:p>
    <w:p w14:paraId="3DF75DD7" w14:textId="77777777" w:rsidR="00CA180D" w:rsidRPr="00CA180D" w:rsidRDefault="00CA180D" w:rsidP="00CA180D">
      <w:pPr>
        <w:ind w:left="187" w:right="72"/>
        <w:rPr>
          <w:b/>
          <w:bCs/>
          <w:sz w:val="20"/>
          <w:szCs w:val="20"/>
        </w:rPr>
      </w:pPr>
    </w:p>
    <w:p w14:paraId="55D7DBB1" w14:textId="77777777" w:rsidR="00CA180D" w:rsidRPr="00CA180D" w:rsidRDefault="00CA180D" w:rsidP="00CA180D">
      <w:pPr>
        <w:ind w:left="187" w:right="72"/>
        <w:rPr>
          <w:b/>
          <w:bCs/>
          <w:sz w:val="20"/>
          <w:szCs w:val="20"/>
        </w:rPr>
      </w:pPr>
      <w:r w:rsidRPr="00CA180D">
        <w:rPr>
          <w:b/>
          <w:bCs/>
          <w:sz w:val="18"/>
          <w:szCs w:val="18"/>
        </w:rPr>
        <w:t>Networking and Security V (6 FIN AID QCH, 7.5 ACAD QCH, 1.5 QCH/30 Lecture Hours, 6 QCH/9</w:t>
      </w:r>
      <w:r>
        <w:rPr>
          <w:b/>
          <w:bCs/>
          <w:sz w:val="18"/>
          <w:szCs w:val="18"/>
        </w:rPr>
        <w:t>0 Lab Hrs, 120 Total Clock H</w:t>
      </w:r>
      <w:r w:rsidRPr="00CA180D">
        <w:rPr>
          <w:b/>
          <w:bCs/>
          <w:sz w:val="18"/>
          <w:szCs w:val="18"/>
        </w:rPr>
        <w:t>rs):</w:t>
      </w:r>
      <w:r w:rsidRPr="00CA180D">
        <w:rPr>
          <w:b/>
          <w:bCs/>
          <w:sz w:val="20"/>
          <w:szCs w:val="20"/>
        </w:rPr>
        <w:t xml:space="preserve"> </w:t>
      </w:r>
      <w:r w:rsidRPr="00CA180D">
        <w:rPr>
          <w:bCs/>
          <w:sz w:val="20"/>
          <w:szCs w:val="20"/>
        </w:rPr>
        <w:t>Students will learn how to secure and manage all facets of your network from CPU cycles to software used by individuals or across a network. Students will learn how to implement and maintain an effective security strategy within your company's network infrastructure. This includes learning the knowledge of systems security, network infrastructure, access control, assessments, and audits.</w:t>
      </w:r>
    </w:p>
    <w:p w14:paraId="5514064B" w14:textId="77777777" w:rsidR="00CA180D" w:rsidRPr="00CA180D" w:rsidRDefault="00CA180D" w:rsidP="00CA180D">
      <w:pPr>
        <w:ind w:left="187" w:right="72"/>
        <w:rPr>
          <w:b/>
          <w:bCs/>
          <w:sz w:val="20"/>
          <w:szCs w:val="20"/>
        </w:rPr>
      </w:pPr>
    </w:p>
    <w:p w14:paraId="7C4241C9" w14:textId="77777777" w:rsidR="00CA180D" w:rsidRPr="00CA180D" w:rsidRDefault="00CA180D" w:rsidP="00CA180D">
      <w:pPr>
        <w:ind w:left="187" w:right="72"/>
        <w:rPr>
          <w:b/>
          <w:bCs/>
          <w:sz w:val="20"/>
          <w:szCs w:val="20"/>
        </w:rPr>
      </w:pPr>
      <w:r w:rsidRPr="00CA180D">
        <w:rPr>
          <w:b/>
          <w:bCs/>
          <w:sz w:val="18"/>
          <w:szCs w:val="18"/>
        </w:rPr>
        <w:t>Networking and Security VI (6 FIN AID QCH, 7.5 ACAD QCH/120 Clock Hours: 1.5 QCH/30 Lecture Hours, 6 QCH/90 Lab Hours):</w:t>
      </w:r>
      <w:r w:rsidRPr="00CA180D">
        <w:rPr>
          <w:b/>
          <w:bCs/>
          <w:sz w:val="20"/>
          <w:szCs w:val="20"/>
        </w:rPr>
        <w:t xml:space="preserve"> </w:t>
      </w:r>
      <w:r w:rsidRPr="00CA180D">
        <w:rPr>
          <w:bCs/>
          <w:sz w:val="20"/>
          <w:szCs w:val="20"/>
        </w:rPr>
        <w:t>Students will learn how to identify malware and gain an understanding of the approach required to mitigate these threats.  Students will also learn about Advanced Persistent Threats (APTs) allowing for them to gain an enhanced ability to recognize threats across a broad attack surface.  Students will learn to configure and use threat detection tools, perform data analysis, and interpret results to identify vulnerabilities, threats, and risks to an organization.</w:t>
      </w:r>
      <w:r w:rsidRPr="00CA180D">
        <w:rPr>
          <w:b/>
          <w:bCs/>
          <w:sz w:val="20"/>
          <w:szCs w:val="20"/>
        </w:rPr>
        <w:t xml:space="preserve"> </w:t>
      </w:r>
    </w:p>
    <w:p w14:paraId="14E2B45B" w14:textId="77777777" w:rsidR="00CA180D" w:rsidRPr="00CA180D" w:rsidRDefault="00CA180D" w:rsidP="00CA180D">
      <w:pPr>
        <w:ind w:left="187" w:right="72"/>
        <w:rPr>
          <w:b/>
          <w:bCs/>
          <w:sz w:val="20"/>
          <w:szCs w:val="20"/>
        </w:rPr>
      </w:pPr>
    </w:p>
    <w:p w14:paraId="582DD61B" w14:textId="77777777" w:rsidR="00CA180D" w:rsidRPr="00CA180D" w:rsidRDefault="00CA180D" w:rsidP="00CA180D">
      <w:pPr>
        <w:ind w:left="187" w:right="72"/>
        <w:rPr>
          <w:b/>
          <w:bCs/>
          <w:sz w:val="20"/>
          <w:szCs w:val="20"/>
        </w:rPr>
      </w:pPr>
      <w:r w:rsidRPr="00CA180D">
        <w:rPr>
          <w:b/>
          <w:bCs/>
          <w:sz w:val="18"/>
          <w:szCs w:val="18"/>
        </w:rPr>
        <w:t>Networking and Security VIII (6 FIN AID QCH, 7.5 ACAD QCH/120 Clock Hours: 1.5 QCH/30 Lecture Hours, 6 QCH/90 Lab Hours):</w:t>
      </w:r>
      <w:r w:rsidRPr="00CA180D">
        <w:rPr>
          <w:b/>
          <w:bCs/>
          <w:sz w:val="20"/>
          <w:szCs w:val="20"/>
        </w:rPr>
        <w:t xml:space="preserve"> </w:t>
      </w:r>
      <w:r w:rsidRPr="00CA180D">
        <w:rPr>
          <w:bCs/>
          <w:sz w:val="20"/>
          <w:szCs w:val="20"/>
        </w:rPr>
        <w:t>Students will gain the technical knowledge and skills required to conceptualize, engineer, integrate and implement secure solutions across complex environments to support a resilient enterprise. Students will learn how to summarize business and industry influences and identify the security risks associated with those relationships.  Students will also learn how to apply security mitigation strategies and controls in an Enterprise environment.</w:t>
      </w:r>
    </w:p>
    <w:p w14:paraId="717BBBD9" w14:textId="77777777" w:rsidR="00CA180D" w:rsidRPr="00CA180D" w:rsidRDefault="00CA180D" w:rsidP="00CA180D">
      <w:pPr>
        <w:ind w:left="187" w:right="72"/>
        <w:rPr>
          <w:b/>
          <w:bCs/>
          <w:sz w:val="20"/>
          <w:szCs w:val="20"/>
        </w:rPr>
      </w:pPr>
    </w:p>
    <w:p w14:paraId="32E25F35" w14:textId="77777777" w:rsidR="00CA180D" w:rsidRDefault="00CA180D" w:rsidP="00CA180D">
      <w:pPr>
        <w:ind w:left="187" w:right="72"/>
        <w:rPr>
          <w:bCs/>
          <w:sz w:val="20"/>
          <w:szCs w:val="20"/>
        </w:rPr>
      </w:pPr>
      <w:r w:rsidRPr="00CA180D">
        <w:rPr>
          <w:b/>
          <w:bCs/>
          <w:sz w:val="18"/>
          <w:szCs w:val="18"/>
        </w:rPr>
        <w:t>Networking and Security X (6 FIN AID QCH, 7.5 ACAD QCH/120 Clock Hours: 1.5 QCH/30 Lecture Hours, 6 QCH/90 Lab Hours):</w:t>
      </w:r>
      <w:r w:rsidRPr="00CA180D">
        <w:rPr>
          <w:b/>
          <w:bCs/>
          <w:sz w:val="20"/>
          <w:szCs w:val="20"/>
        </w:rPr>
        <w:t xml:space="preserve"> </w:t>
      </w:r>
      <w:r w:rsidRPr="00CA180D">
        <w:rPr>
          <w:bCs/>
          <w:sz w:val="20"/>
          <w:szCs w:val="20"/>
        </w:rPr>
        <w:t>Students will learn how to apply security governance principles in alignment with business goals and organizational processes in an Enterprise environment. The legal and regulatory concerns related to information technology security enforcement will be reviewed in this course. Physical and virtual asset security is defined along with the concepts relative to applying security engineering in the business environment.</w:t>
      </w:r>
    </w:p>
    <w:p w14:paraId="421172DB" w14:textId="77777777" w:rsidR="00A45D1D" w:rsidRPr="0037245B" w:rsidRDefault="00A45D1D" w:rsidP="0037245B">
      <w:pPr>
        <w:pStyle w:val="BodyText"/>
      </w:pPr>
    </w:p>
    <w:p w14:paraId="421172DD" w14:textId="77777777" w:rsidR="00615EBB" w:rsidRPr="007B24BB" w:rsidRDefault="00615EBB" w:rsidP="00615EBB">
      <w:pPr>
        <w:pStyle w:val="Heading1"/>
        <w:rPr>
          <w:sz w:val="28"/>
          <w:szCs w:val="28"/>
        </w:rPr>
      </w:pPr>
      <w:bookmarkStart w:id="115" w:name="_Toc30160499"/>
      <w:r>
        <w:rPr>
          <w:sz w:val="28"/>
          <w:szCs w:val="28"/>
        </w:rPr>
        <w:t>IT ProBasic</w:t>
      </w:r>
      <w:r w:rsidRPr="007B24BB">
        <w:rPr>
          <w:sz w:val="28"/>
          <w:szCs w:val="28"/>
        </w:rPr>
        <w:t xml:space="preserve"> Program</w:t>
      </w:r>
      <w:bookmarkEnd w:id="115"/>
    </w:p>
    <w:p w14:paraId="421172DE" w14:textId="77777777" w:rsidR="00615EBB" w:rsidRPr="00D4726E" w:rsidRDefault="00615EBB" w:rsidP="00615EBB">
      <w:pPr>
        <w:tabs>
          <w:tab w:val="left" w:pos="7660"/>
        </w:tabs>
        <w:ind w:left="101" w:right="-14"/>
        <w:rPr>
          <w:rFonts w:ascii="Arial Black" w:hAnsi="Arial Black"/>
          <w:b/>
          <w:spacing w:val="1"/>
          <w:sz w:val="18"/>
          <w:szCs w:val="18"/>
        </w:rPr>
      </w:pPr>
      <w:r w:rsidRPr="00D4726E">
        <w:rPr>
          <w:rFonts w:ascii="Arial Black" w:hAnsi="Arial Black"/>
          <w:b/>
          <w:spacing w:val="1"/>
          <w:sz w:val="18"/>
          <w:szCs w:val="18"/>
        </w:rPr>
        <w:t>Learning Methodology: Resident, Hybrid IDL or Full IDL</w:t>
      </w:r>
    </w:p>
    <w:p w14:paraId="7D564FE1" w14:textId="28575B37" w:rsidR="006922CC" w:rsidRPr="00580E02" w:rsidRDefault="006922CC" w:rsidP="006922CC">
      <w:pPr>
        <w:tabs>
          <w:tab w:val="left" w:pos="7660"/>
        </w:tabs>
        <w:ind w:left="101" w:right="-14"/>
        <w:rPr>
          <w:rFonts w:ascii="Arial Black" w:hAnsi="Arial Black"/>
          <w:sz w:val="18"/>
          <w:szCs w:val="18"/>
        </w:rPr>
      </w:pPr>
      <w:r>
        <w:rPr>
          <w:rFonts w:ascii="Arial Black" w:hAnsi="Arial Black"/>
          <w:sz w:val="18"/>
          <w:szCs w:val="18"/>
        </w:rPr>
        <w:t>Academic QCHs: 22.5, Clock Hours: 360</w:t>
      </w:r>
    </w:p>
    <w:p w14:paraId="421172E1" w14:textId="77777777" w:rsidR="00615EBB" w:rsidRPr="00D4726E" w:rsidRDefault="00615EBB" w:rsidP="00615EBB">
      <w:pPr>
        <w:tabs>
          <w:tab w:val="left" w:pos="7300"/>
        </w:tabs>
        <w:ind w:left="100" w:right="-14"/>
        <w:rPr>
          <w:rFonts w:ascii="Arial Black" w:hAnsi="Arial Black"/>
          <w:b/>
          <w:sz w:val="18"/>
          <w:szCs w:val="18"/>
        </w:rPr>
      </w:pPr>
      <w:r w:rsidRPr="00D4726E">
        <w:rPr>
          <w:rFonts w:ascii="Arial Black" w:hAnsi="Arial Black"/>
          <w:b/>
          <w:spacing w:val="2"/>
          <w:sz w:val="18"/>
          <w:szCs w:val="18"/>
        </w:rPr>
        <w:t>E</w:t>
      </w:r>
      <w:r w:rsidRPr="00D4726E">
        <w:rPr>
          <w:rFonts w:ascii="Arial Black" w:hAnsi="Arial Black"/>
          <w:b/>
          <w:spacing w:val="-5"/>
          <w:sz w:val="18"/>
          <w:szCs w:val="18"/>
        </w:rPr>
        <w:t>n</w:t>
      </w:r>
      <w:r w:rsidRPr="00D4726E">
        <w:rPr>
          <w:rFonts w:ascii="Arial Black" w:hAnsi="Arial Black"/>
          <w:b/>
          <w:spacing w:val="2"/>
          <w:sz w:val="18"/>
          <w:szCs w:val="18"/>
        </w:rPr>
        <w:t>r</w:t>
      </w:r>
      <w:r w:rsidRPr="00D4726E">
        <w:rPr>
          <w:rFonts w:ascii="Arial Black" w:hAnsi="Arial Black"/>
          <w:b/>
          <w:spacing w:val="5"/>
          <w:sz w:val="18"/>
          <w:szCs w:val="18"/>
        </w:rPr>
        <w:t>o</w:t>
      </w:r>
      <w:r w:rsidRPr="00D4726E">
        <w:rPr>
          <w:rFonts w:ascii="Arial Black" w:hAnsi="Arial Black"/>
          <w:b/>
          <w:spacing w:val="-4"/>
          <w:sz w:val="18"/>
          <w:szCs w:val="18"/>
        </w:rPr>
        <w:t>l</w:t>
      </w:r>
      <w:r w:rsidRPr="00D4726E">
        <w:rPr>
          <w:rFonts w:ascii="Arial Black" w:hAnsi="Arial Black"/>
          <w:b/>
          <w:sz w:val="18"/>
          <w:szCs w:val="18"/>
        </w:rPr>
        <w:t>l</w:t>
      </w:r>
      <w:r w:rsidRPr="00D4726E">
        <w:rPr>
          <w:rFonts w:ascii="Arial Black" w:hAnsi="Arial Black"/>
          <w:b/>
          <w:spacing w:val="-4"/>
          <w:sz w:val="18"/>
          <w:szCs w:val="18"/>
        </w:rPr>
        <w:t>m</w:t>
      </w:r>
      <w:r w:rsidRPr="00D4726E">
        <w:rPr>
          <w:rFonts w:ascii="Arial Black" w:hAnsi="Arial Black"/>
          <w:b/>
          <w:spacing w:val="4"/>
          <w:sz w:val="18"/>
          <w:szCs w:val="18"/>
        </w:rPr>
        <w:t>e</w:t>
      </w:r>
      <w:r w:rsidRPr="00D4726E">
        <w:rPr>
          <w:rFonts w:ascii="Arial Black" w:hAnsi="Arial Black"/>
          <w:b/>
          <w:spacing w:val="-5"/>
          <w:sz w:val="18"/>
          <w:szCs w:val="18"/>
        </w:rPr>
        <w:t>n</w:t>
      </w:r>
      <w:r w:rsidRPr="00D4726E">
        <w:rPr>
          <w:rFonts w:ascii="Arial Black" w:hAnsi="Arial Black"/>
          <w:b/>
          <w:sz w:val="18"/>
          <w:szCs w:val="18"/>
        </w:rPr>
        <w:t>t</w:t>
      </w:r>
      <w:r w:rsidRPr="00D4726E">
        <w:rPr>
          <w:rFonts w:ascii="Arial Black" w:hAnsi="Arial Black"/>
          <w:b/>
          <w:spacing w:val="-3"/>
          <w:sz w:val="18"/>
          <w:szCs w:val="18"/>
        </w:rPr>
        <w:t xml:space="preserve"> </w:t>
      </w:r>
      <w:r w:rsidRPr="00D4726E">
        <w:rPr>
          <w:rFonts w:ascii="Arial Black" w:hAnsi="Arial Black"/>
          <w:b/>
          <w:spacing w:val="2"/>
          <w:sz w:val="18"/>
          <w:szCs w:val="18"/>
        </w:rPr>
        <w:t>T</w:t>
      </w:r>
      <w:r w:rsidRPr="00D4726E">
        <w:rPr>
          <w:rFonts w:ascii="Arial Black" w:hAnsi="Arial Black"/>
          <w:b/>
          <w:spacing w:val="-1"/>
          <w:sz w:val="18"/>
          <w:szCs w:val="18"/>
        </w:rPr>
        <w:t>e</w:t>
      </w:r>
      <w:r w:rsidRPr="00D4726E">
        <w:rPr>
          <w:rFonts w:ascii="Arial Black" w:hAnsi="Arial Black"/>
          <w:b/>
          <w:spacing w:val="2"/>
          <w:sz w:val="18"/>
          <w:szCs w:val="18"/>
        </w:rPr>
        <w:t>r</w:t>
      </w:r>
      <w:r w:rsidRPr="00D4726E">
        <w:rPr>
          <w:rFonts w:ascii="Arial Black" w:hAnsi="Arial Black"/>
          <w:b/>
          <w:spacing w:val="-9"/>
          <w:sz w:val="18"/>
          <w:szCs w:val="18"/>
        </w:rPr>
        <w:t>m</w:t>
      </w:r>
      <w:r w:rsidRPr="00D4726E">
        <w:rPr>
          <w:rFonts w:ascii="Arial Black" w:hAnsi="Arial Black"/>
          <w:b/>
          <w:sz w:val="18"/>
          <w:szCs w:val="18"/>
        </w:rPr>
        <w:t>:</w:t>
      </w:r>
      <w:r w:rsidRPr="00D4726E">
        <w:rPr>
          <w:rFonts w:ascii="Arial Black" w:hAnsi="Arial Black"/>
          <w:b/>
          <w:spacing w:val="-2"/>
          <w:sz w:val="18"/>
          <w:szCs w:val="18"/>
        </w:rPr>
        <w:t xml:space="preserve"> 15, 21 or 24 w</w:t>
      </w:r>
      <w:r w:rsidRPr="00D4726E">
        <w:rPr>
          <w:rFonts w:ascii="Arial Black" w:hAnsi="Arial Black"/>
          <w:b/>
          <w:spacing w:val="-1"/>
          <w:sz w:val="18"/>
          <w:szCs w:val="18"/>
        </w:rPr>
        <w:t>ee</w:t>
      </w:r>
      <w:r w:rsidRPr="00D4726E">
        <w:rPr>
          <w:rFonts w:ascii="Arial Black" w:hAnsi="Arial Black"/>
          <w:b/>
          <w:sz w:val="18"/>
          <w:szCs w:val="18"/>
        </w:rPr>
        <w:t>ks</w:t>
      </w:r>
      <w:r w:rsidRPr="00D4726E">
        <w:rPr>
          <w:rFonts w:ascii="Arial Black" w:hAnsi="Arial Black"/>
          <w:b/>
          <w:sz w:val="18"/>
          <w:szCs w:val="18"/>
        </w:rPr>
        <w:tab/>
      </w:r>
    </w:p>
    <w:p w14:paraId="421172E3" w14:textId="031BFAC6" w:rsidR="00615EBB" w:rsidRDefault="00615EBB" w:rsidP="00F65FCD">
      <w:pPr>
        <w:tabs>
          <w:tab w:val="left" w:pos="7300"/>
        </w:tabs>
        <w:ind w:left="100" w:right="-14"/>
        <w:rPr>
          <w:sz w:val="20"/>
          <w:szCs w:val="20"/>
        </w:rPr>
      </w:pPr>
      <w:r w:rsidRPr="00D4726E">
        <w:rPr>
          <w:rFonts w:ascii="Arial Black" w:hAnsi="Arial Black"/>
          <w:b/>
          <w:spacing w:val="-5"/>
          <w:sz w:val="18"/>
          <w:szCs w:val="18"/>
        </w:rPr>
        <w:t>A</w:t>
      </w:r>
      <w:r w:rsidRPr="00D4726E">
        <w:rPr>
          <w:rFonts w:ascii="Arial Black" w:hAnsi="Arial Black"/>
          <w:b/>
          <w:sz w:val="18"/>
          <w:szCs w:val="18"/>
        </w:rPr>
        <w:t>w</w:t>
      </w:r>
      <w:r w:rsidRPr="00D4726E">
        <w:rPr>
          <w:rFonts w:ascii="Arial Black" w:hAnsi="Arial Black"/>
          <w:b/>
          <w:spacing w:val="-1"/>
          <w:sz w:val="18"/>
          <w:szCs w:val="18"/>
        </w:rPr>
        <w:t>a</w:t>
      </w:r>
      <w:r w:rsidRPr="00D4726E">
        <w:rPr>
          <w:rFonts w:ascii="Arial Black" w:hAnsi="Arial Black"/>
          <w:b/>
          <w:spacing w:val="2"/>
          <w:sz w:val="18"/>
          <w:szCs w:val="18"/>
        </w:rPr>
        <w:t>r</w:t>
      </w:r>
      <w:r w:rsidRPr="00D4726E">
        <w:rPr>
          <w:rFonts w:ascii="Arial Black" w:hAnsi="Arial Black"/>
          <w:b/>
          <w:sz w:val="18"/>
          <w:szCs w:val="18"/>
        </w:rPr>
        <w:t xml:space="preserve">d </w:t>
      </w:r>
      <w:r w:rsidRPr="00D4726E">
        <w:rPr>
          <w:rFonts w:ascii="Arial Black" w:hAnsi="Arial Black"/>
          <w:b/>
          <w:spacing w:val="-5"/>
          <w:sz w:val="18"/>
          <w:szCs w:val="18"/>
        </w:rPr>
        <w:t>A</w:t>
      </w:r>
      <w:r w:rsidRPr="00D4726E">
        <w:rPr>
          <w:rFonts w:ascii="Arial Black" w:hAnsi="Arial Black"/>
          <w:b/>
          <w:sz w:val="18"/>
          <w:szCs w:val="18"/>
        </w:rPr>
        <w:t>t</w:t>
      </w:r>
      <w:r w:rsidRPr="00D4726E">
        <w:rPr>
          <w:rFonts w:ascii="Arial Black" w:hAnsi="Arial Black"/>
          <w:b/>
          <w:spacing w:val="5"/>
          <w:sz w:val="18"/>
          <w:szCs w:val="18"/>
        </w:rPr>
        <w:t>t</w:t>
      </w:r>
      <w:r w:rsidRPr="00D4726E">
        <w:rPr>
          <w:rFonts w:ascii="Arial Black" w:hAnsi="Arial Black"/>
          <w:b/>
          <w:spacing w:val="-1"/>
          <w:sz w:val="18"/>
          <w:szCs w:val="18"/>
        </w:rPr>
        <w:t>a</w:t>
      </w:r>
      <w:r w:rsidRPr="00D4726E">
        <w:rPr>
          <w:rFonts w:ascii="Arial Black" w:hAnsi="Arial Black"/>
          <w:b/>
          <w:spacing w:val="-4"/>
          <w:sz w:val="18"/>
          <w:szCs w:val="18"/>
        </w:rPr>
        <w:t>i</w:t>
      </w:r>
      <w:r w:rsidRPr="00D4726E">
        <w:rPr>
          <w:rFonts w:ascii="Arial Black" w:hAnsi="Arial Black"/>
          <w:b/>
          <w:sz w:val="18"/>
          <w:szCs w:val="18"/>
        </w:rPr>
        <w:t>n</w:t>
      </w:r>
      <w:r w:rsidRPr="00D4726E">
        <w:rPr>
          <w:rFonts w:ascii="Arial Black" w:hAnsi="Arial Black"/>
          <w:b/>
          <w:spacing w:val="-4"/>
          <w:sz w:val="18"/>
          <w:szCs w:val="18"/>
        </w:rPr>
        <w:t>m</w:t>
      </w:r>
      <w:r w:rsidRPr="00D4726E">
        <w:rPr>
          <w:rFonts w:ascii="Arial Black" w:hAnsi="Arial Black"/>
          <w:b/>
          <w:spacing w:val="4"/>
          <w:sz w:val="18"/>
          <w:szCs w:val="18"/>
        </w:rPr>
        <w:t>e</w:t>
      </w:r>
      <w:r w:rsidRPr="00D4726E">
        <w:rPr>
          <w:rFonts w:ascii="Arial Black" w:hAnsi="Arial Black"/>
          <w:b/>
          <w:spacing w:val="-5"/>
          <w:sz w:val="18"/>
          <w:szCs w:val="18"/>
        </w:rPr>
        <w:t>n</w:t>
      </w:r>
      <w:r w:rsidRPr="00D4726E">
        <w:rPr>
          <w:rFonts w:ascii="Arial Black" w:hAnsi="Arial Black"/>
          <w:b/>
          <w:spacing w:val="5"/>
          <w:sz w:val="18"/>
          <w:szCs w:val="18"/>
        </w:rPr>
        <w:t>t</w:t>
      </w:r>
      <w:r w:rsidRPr="00D4726E">
        <w:rPr>
          <w:rFonts w:ascii="Arial Black" w:hAnsi="Arial Black"/>
          <w:b/>
          <w:sz w:val="18"/>
          <w:szCs w:val="18"/>
        </w:rPr>
        <w:t>:</w:t>
      </w:r>
      <w:r w:rsidRPr="00D4726E">
        <w:rPr>
          <w:rFonts w:ascii="Arial Black" w:hAnsi="Arial Black"/>
          <w:b/>
          <w:spacing w:val="-8"/>
          <w:sz w:val="18"/>
          <w:szCs w:val="18"/>
        </w:rPr>
        <w:t xml:space="preserve"> </w:t>
      </w:r>
      <w:r w:rsidRPr="00D4726E">
        <w:rPr>
          <w:rFonts w:ascii="Arial Black" w:hAnsi="Arial Black"/>
          <w:b/>
          <w:spacing w:val="-1"/>
          <w:sz w:val="18"/>
          <w:szCs w:val="18"/>
        </w:rPr>
        <w:t>Ce</w:t>
      </w:r>
      <w:r w:rsidRPr="00D4726E">
        <w:rPr>
          <w:rFonts w:ascii="Arial Black" w:hAnsi="Arial Black"/>
          <w:b/>
          <w:spacing w:val="2"/>
          <w:sz w:val="18"/>
          <w:szCs w:val="18"/>
        </w:rPr>
        <w:t>r</w:t>
      </w:r>
      <w:r w:rsidRPr="00D4726E">
        <w:rPr>
          <w:rFonts w:ascii="Arial Black" w:hAnsi="Arial Black"/>
          <w:b/>
          <w:spacing w:val="5"/>
          <w:sz w:val="18"/>
          <w:szCs w:val="18"/>
        </w:rPr>
        <w:t>t</w:t>
      </w:r>
      <w:r w:rsidRPr="00D4726E">
        <w:rPr>
          <w:rFonts w:ascii="Arial Black" w:hAnsi="Arial Black"/>
          <w:b/>
          <w:spacing w:val="-4"/>
          <w:sz w:val="18"/>
          <w:szCs w:val="18"/>
        </w:rPr>
        <w:t>i</w:t>
      </w:r>
      <w:r w:rsidRPr="00D4726E">
        <w:rPr>
          <w:rFonts w:ascii="Arial Black" w:hAnsi="Arial Black"/>
          <w:b/>
          <w:spacing w:val="-3"/>
          <w:sz w:val="18"/>
          <w:szCs w:val="18"/>
        </w:rPr>
        <w:t>f</w:t>
      </w:r>
      <w:r w:rsidRPr="00D4726E">
        <w:rPr>
          <w:rFonts w:ascii="Arial Black" w:hAnsi="Arial Black"/>
          <w:b/>
          <w:spacing w:val="-4"/>
          <w:sz w:val="18"/>
          <w:szCs w:val="18"/>
        </w:rPr>
        <w:t>i</w:t>
      </w:r>
      <w:r w:rsidRPr="00D4726E">
        <w:rPr>
          <w:rFonts w:ascii="Arial Black" w:hAnsi="Arial Black"/>
          <w:b/>
          <w:spacing w:val="4"/>
          <w:sz w:val="18"/>
          <w:szCs w:val="18"/>
        </w:rPr>
        <w:t>c</w:t>
      </w:r>
      <w:r w:rsidRPr="00D4726E">
        <w:rPr>
          <w:rFonts w:ascii="Arial Black" w:hAnsi="Arial Black"/>
          <w:b/>
          <w:spacing w:val="-1"/>
          <w:sz w:val="18"/>
          <w:szCs w:val="18"/>
        </w:rPr>
        <w:t>a</w:t>
      </w:r>
      <w:r w:rsidRPr="00D4726E">
        <w:rPr>
          <w:rFonts w:ascii="Arial Black" w:hAnsi="Arial Black"/>
          <w:b/>
          <w:spacing w:val="5"/>
          <w:sz w:val="18"/>
          <w:szCs w:val="18"/>
        </w:rPr>
        <w:t>t</w:t>
      </w:r>
      <w:r w:rsidRPr="00D4726E">
        <w:rPr>
          <w:rFonts w:ascii="Arial Black" w:hAnsi="Arial Black"/>
          <w:b/>
          <w:sz w:val="18"/>
          <w:szCs w:val="18"/>
        </w:rPr>
        <w:t>e</w:t>
      </w:r>
      <w:r w:rsidRPr="00BC29AD">
        <w:rPr>
          <w:sz w:val="22"/>
          <w:szCs w:val="22"/>
        </w:rPr>
        <w:tab/>
      </w:r>
      <w:r w:rsidRPr="00BC29AD">
        <w:rPr>
          <w:sz w:val="20"/>
          <w:szCs w:val="20"/>
        </w:rPr>
        <w:t xml:space="preserve">                                  </w:t>
      </w:r>
    </w:p>
    <w:p w14:paraId="421172E4" w14:textId="3F014F88" w:rsidR="00615EBB" w:rsidRDefault="005368F2" w:rsidP="00615EBB">
      <w:pPr>
        <w:pStyle w:val="Footer"/>
        <w:jc w:val="center"/>
        <w:rPr>
          <w:sz w:val="20"/>
          <w:szCs w:val="20"/>
        </w:rPr>
      </w:pPr>
      <w:r>
        <w:rPr>
          <w:noProof/>
          <w:lang w:eastAsia="en-US"/>
        </w:rPr>
        <w:lastRenderedPageBreak/>
        <w:drawing>
          <wp:inline distT="0" distB="0" distL="0" distR="0" wp14:anchorId="3054F8E3" wp14:editId="2A7C7186">
            <wp:extent cx="2971800" cy="855658"/>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78575" cy="857609"/>
                    </a:xfrm>
                    <a:prstGeom prst="rect">
                      <a:avLst/>
                    </a:prstGeom>
                  </pic:spPr>
                </pic:pic>
              </a:graphicData>
            </a:graphic>
          </wp:inline>
        </w:drawing>
      </w:r>
    </w:p>
    <w:p w14:paraId="421172E5" w14:textId="77777777" w:rsidR="00615EBB" w:rsidRPr="00BC29AD" w:rsidRDefault="00615EBB" w:rsidP="00615EBB">
      <w:pPr>
        <w:pStyle w:val="Footer"/>
        <w:jc w:val="center"/>
        <w:rPr>
          <w:sz w:val="20"/>
          <w:szCs w:val="20"/>
        </w:rPr>
      </w:pPr>
      <w:r w:rsidRPr="00BC29AD">
        <w:rPr>
          <w:sz w:val="20"/>
          <w:szCs w:val="20"/>
        </w:rPr>
        <w:t>*These items are non-refundable once issued to the student.</w:t>
      </w:r>
    </w:p>
    <w:p w14:paraId="421172E6" w14:textId="77777777" w:rsidR="00615EBB" w:rsidRDefault="00615EBB" w:rsidP="00615EBB">
      <w:pPr>
        <w:tabs>
          <w:tab w:val="left" w:pos="720"/>
        </w:tabs>
        <w:suppressAutoHyphens w:val="0"/>
        <w:rPr>
          <w:b/>
          <w:bCs/>
          <w:sz w:val="18"/>
          <w:szCs w:val="18"/>
        </w:rPr>
      </w:pPr>
    </w:p>
    <w:p w14:paraId="668843EF" w14:textId="3F9C6A52" w:rsidR="006037D1" w:rsidRPr="00A30DC8" w:rsidRDefault="006037D1" w:rsidP="006037D1">
      <w:pPr>
        <w:pStyle w:val="Footer"/>
        <w:rPr>
          <w:sz w:val="20"/>
          <w:szCs w:val="20"/>
        </w:rPr>
      </w:pPr>
      <w:r w:rsidRPr="00A30DC8">
        <w:rPr>
          <w:sz w:val="20"/>
          <w:szCs w:val="20"/>
        </w:rPr>
        <w:t>The IT ProBasic Program consists of three courses that provide the knowledge and skills to help students obtain a well-rounded IT education. Up</w:t>
      </w:r>
      <w:r w:rsidRPr="00A30DC8">
        <w:rPr>
          <w:spacing w:val="5"/>
          <w:sz w:val="20"/>
          <w:szCs w:val="20"/>
        </w:rPr>
        <w:t>o</w:t>
      </w:r>
      <w:r w:rsidRPr="00A30DC8">
        <w:rPr>
          <w:sz w:val="20"/>
          <w:szCs w:val="20"/>
        </w:rPr>
        <w:t>n</w:t>
      </w:r>
      <w:r w:rsidRPr="00A30DC8">
        <w:rPr>
          <w:spacing w:val="6"/>
          <w:sz w:val="20"/>
          <w:szCs w:val="20"/>
        </w:rPr>
        <w:t xml:space="preserve"> </w:t>
      </w:r>
      <w:r w:rsidRPr="00A30DC8">
        <w:rPr>
          <w:spacing w:val="-1"/>
          <w:sz w:val="20"/>
          <w:szCs w:val="20"/>
        </w:rPr>
        <w:t>c</w:t>
      </w:r>
      <w:r w:rsidRPr="00A30DC8">
        <w:rPr>
          <w:spacing w:val="5"/>
          <w:sz w:val="20"/>
          <w:szCs w:val="20"/>
        </w:rPr>
        <w:t>o</w:t>
      </w:r>
      <w:r w:rsidRPr="00A30DC8">
        <w:rPr>
          <w:spacing w:val="-9"/>
          <w:sz w:val="20"/>
          <w:szCs w:val="20"/>
        </w:rPr>
        <w:t>m</w:t>
      </w:r>
      <w:r w:rsidRPr="00A30DC8">
        <w:rPr>
          <w:spacing w:val="5"/>
          <w:sz w:val="20"/>
          <w:szCs w:val="20"/>
        </w:rPr>
        <w:t>p</w:t>
      </w:r>
      <w:r w:rsidRPr="00A30DC8">
        <w:rPr>
          <w:spacing w:val="-4"/>
          <w:sz w:val="20"/>
          <w:szCs w:val="20"/>
        </w:rPr>
        <w:t>l</w:t>
      </w:r>
      <w:r w:rsidRPr="00A30DC8">
        <w:rPr>
          <w:spacing w:val="-1"/>
          <w:sz w:val="20"/>
          <w:szCs w:val="20"/>
        </w:rPr>
        <w:t>e</w:t>
      </w:r>
      <w:r w:rsidRPr="00A30DC8">
        <w:rPr>
          <w:spacing w:val="10"/>
          <w:sz w:val="20"/>
          <w:szCs w:val="20"/>
        </w:rPr>
        <w:t>t</w:t>
      </w:r>
      <w:r w:rsidRPr="00A30DC8">
        <w:rPr>
          <w:spacing w:val="-4"/>
          <w:sz w:val="20"/>
          <w:szCs w:val="20"/>
        </w:rPr>
        <w:t>i</w:t>
      </w:r>
      <w:r w:rsidRPr="00A30DC8">
        <w:rPr>
          <w:spacing w:val="5"/>
          <w:sz w:val="20"/>
          <w:szCs w:val="20"/>
        </w:rPr>
        <w:t>o</w:t>
      </w:r>
      <w:r w:rsidRPr="00A30DC8">
        <w:rPr>
          <w:sz w:val="20"/>
          <w:szCs w:val="20"/>
        </w:rPr>
        <w:t xml:space="preserve">n </w:t>
      </w:r>
      <w:r w:rsidRPr="00A30DC8">
        <w:rPr>
          <w:spacing w:val="5"/>
          <w:sz w:val="20"/>
          <w:szCs w:val="20"/>
        </w:rPr>
        <w:t>o</w:t>
      </w:r>
      <w:r w:rsidRPr="00A30DC8">
        <w:rPr>
          <w:sz w:val="20"/>
          <w:szCs w:val="20"/>
        </w:rPr>
        <w:t>f</w:t>
      </w:r>
      <w:r w:rsidRPr="00A30DC8">
        <w:rPr>
          <w:spacing w:val="6"/>
          <w:sz w:val="20"/>
          <w:szCs w:val="20"/>
        </w:rPr>
        <w:t xml:space="preserve"> </w:t>
      </w:r>
      <w:r w:rsidRPr="00A30DC8">
        <w:rPr>
          <w:spacing w:val="7"/>
          <w:sz w:val="20"/>
          <w:szCs w:val="20"/>
        </w:rPr>
        <w:t>t</w:t>
      </w:r>
      <w:r w:rsidRPr="00A30DC8">
        <w:rPr>
          <w:spacing w:val="-5"/>
          <w:sz w:val="20"/>
          <w:szCs w:val="20"/>
        </w:rPr>
        <w:t>h</w:t>
      </w:r>
      <w:r w:rsidRPr="00A30DC8">
        <w:rPr>
          <w:sz w:val="20"/>
          <w:szCs w:val="20"/>
        </w:rPr>
        <w:t>e</w:t>
      </w:r>
      <w:r w:rsidRPr="00A30DC8">
        <w:rPr>
          <w:spacing w:val="12"/>
          <w:sz w:val="20"/>
          <w:szCs w:val="20"/>
        </w:rPr>
        <w:t xml:space="preserve"> </w:t>
      </w:r>
      <w:r w:rsidRPr="00A30DC8">
        <w:rPr>
          <w:sz w:val="20"/>
          <w:szCs w:val="20"/>
        </w:rPr>
        <w:t>p</w:t>
      </w:r>
      <w:r w:rsidRPr="00A30DC8">
        <w:rPr>
          <w:spacing w:val="-3"/>
          <w:sz w:val="20"/>
          <w:szCs w:val="20"/>
        </w:rPr>
        <w:t>r</w:t>
      </w:r>
      <w:r w:rsidRPr="00A30DC8">
        <w:rPr>
          <w:spacing w:val="5"/>
          <w:sz w:val="20"/>
          <w:szCs w:val="20"/>
        </w:rPr>
        <w:t>o</w:t>
      </w:r>
      <w:r w:rsidRPr="00A30DC8">
        <w:rPr>
          <w:sz w:val="20"/>
          <w:szCs w:val="20"/>
        </w:rPr>
        <w:t>g</w:t>
      </w:r>
      <w:r w:rsidRPr="00A30DC8">
        <w:rPr>
          <w:spacing w:val="2"/>
          <w:sz w:val="20"/>
          <w:szCs w:val="20"/>
        </w:rPr>
        <w:t>r</w:t>
      </w:r>
      <w:r w:rsidRPr="00A30DC8">
        <w:rPr>
          <w:spacing w:val="-1"/>
          <w:sz w:val="20"/>
          <w:szCs w:val="20"/>
        </w:rPr>
        <w:t>a</w:t>
      </w:r>
      <w:r w:rsidRPr="00A30DC8">
        <w:rPr>
          <w:spacing w:val="-9"/>
          <w:sz w:val="20"/>
          <w:szCs w:val="20"/>
        </w:rPr>
        <w:t>m</w:t>
      </w:r>
      <w:r w:rsidRPr="00A30DC8">
        <w:rPr>
          <w:sz w:val="20"/>
          <w:szCs w:val="20"/>
        </w:rPr>
        <w:t>,</w:t>
      </w:r>
      <w:r w:rsidRPr="00A30DC8">
        <w:rPr>
          <w:spacing w:val="9"/>
          <w:sz w:val="20"/>
          <w:szCs w:val="20"/>
        </w:rPr>
        <w:t xml:space="preserve"> </w:t>
      </w:r>
      <w:r w:rsidRPr="00A30DC8">
        <w:rPr>
          <w:spacing w:val="5"/>
          <w:sz w:val="20"/>
          <w:szCs w:val="20"/>
        </w:rPr>
        <w:t>t</w:t>
      </w:r>
      <w:r w:rsidRPr="00A30DC8">
        <w:rPr>
          <w:spacing w:val="-5"/>
          <w:sz w:val="20"/>
          <w:szCs w:val="20"/>
        </w:rPr>
        <w:t>h</w:t>
      </w:r>
      <w:r w:rsidRPr="00A30DC8">
        <w:rPr>
          <w:sz w:val="20"/>
          <w:szCs w:val="20"/>
        </w:rPr>
        <w:t>e</w:t>
      </w:r>
      <w:r w:rsidRPr="00A30DC8">
        <w:rPr>
          <w:spacing w:val="12"/>
          <w:sz w:val="20"/>
          <w:szCs w:val="20"/>
        </w:rPr>
        <w:t xml:space="preserve"> </w:t>
      </w:r>
      <w:r w:rsidRPr="00A30DC8">
        <w:rPr>
          <w:spacing w:val="-1"/>
          <w:sz w:val="20"/>
          <w:szCs w:val="20"/>
        </w:rPr>
        <w:t>c</w:t>
      </w:r>
      <w:r w:rsidRPr="00A30DC8">
        <w:rPr>
          <w:spacing w:val="4"/>
          <w:sz w:val="20"/>
          <w:szCs w:val="20"/>
        </w:rPr>
        <w:t>a</w:t>
      </w:r>
      <w:r w:rsidRPr="00A30DC8">
        <w:rPr>
          <w:spacing w:val="-5"/>
          <w:sz w:val="20"/>
          <w:szCs w:val="20"/>
        </w:rPr>
        <w:t>n</w:t>
      </w:r>
      <w:r w:rsidRPr="00A30DC8">
        <w:rPr>
          <w:spacing w:val="5"/>
          <w:sz w:val="20"/>
          <w:szCs w:val="20"/>
        </w:rPr>
        <w:t>d</w:t>
      </w:r>
      <w:r w:rsidRPr="00A30DC8">
        <w:rPr>
          <w:spacing w:val="-9"/>
          <w:sz w:val="20"/>
          <w:szCs w:val="20"/>
        </w:rPr>
        <w:t>i</w:t>
      </w:r>
      <w:r w:rsidRPr="00A30DC8">
        <w:rPr>
          <w:spacing w:val="5"/>
          <w:sz w:val="20"/>
          <w:szCs w:val="20"/>
        </w:rPr>
        <w:t>d</w:t>
      </w:r>
      <w:r w:rsidRPr="00A30DC8">
        <w:rPr>
          <w:spacing w:val="-1"/>
          <w:sz w:val="20"/>
          <w:szCs w:val="20"/>
        </w:rPr>
        <w:t>a</w:t>
      </w:r>
      <w:r w:rsidRPr="00A30DC8">
        <w:rPr>
          <w:spacing w:val="5"/>
          <w:sz w:val="20"/>
          <w:szCs w:val="20"/>
        </w:rPr>
        <w:t>t</w:t>
      </w:r>
      <w:r w:rsidRPr="00A30DC8">
        <w:rPr>
          <w:sz w:val="20"/>
          <w:szCs w:val="20"/>
        </w:rPr>
        <w:t>e</w:t>
      </w:r>
      <w:r w:rsidRPr="00A30DC8">
        <w:rPr>
          <w:spacing w:val="6"/>
          <w:sz w:val="20"/>
          <w:szCs w:val="20"/>
        </w:rPr>
        <w:t xml:space="preserve"> </w:t>
      </w:r>
      <w:r w:rsidRPr="00A30DC8">
        <w:rPr>
          <w:sz w:val="20"/>
          <w:szCs w:val="20"/>
        </w:rPr>
        <w:t>w</w:t>
      </w:r>
      <w:r w:rsidRPr="00A30DC8">
        <w:rPr>
          <w:spacing w:val="-4"/>
          <w:sz w:val="20"/>
          <w:szCs w:val="20"/>
        </w:rPr>
        <w:t>i</w:t>
      </w:r>
      <w:r w:rsidRPr="00A30DC8">
        <w:rPr>
          <w:sz w:val="20"/>
          <w:szCs w:val="20"/>
        </w:rPr>
        <w:t>ll</w:t>
      </w:r>
      <w:r w:rsidRPr="00A30DC8">
        <w:rPr>
          <w:spacing w:val="12"/>
          <w:sz w:val="20"/>
          <w:szCs w:val="20"/>
        </w:rPr>
        <w:t xml:space="preserve"> </w:t>
      </w:r>
      <w:r w:rsidRPr="00A30DC8">
        <w:rPr>
          <w:spacing w:val="-5"/>
          <w:sz w:val="20"/>
          <w:szCs w:val="20"/>
        </w:rPr>
        <w:t>h</w:t>
      </w:r>
      <w:r w:rsidRPr="00A30DC8">
        <w:rPr>
          <w:spacing w:val="4"/>
          <w:sz w:val="20"/>
          <w:szCs w:val="20"/>
        </w:rPr>
        <w:t>a</w:t>
      </w:r>
      <w:r w:rsidRPr="00A30DC8">
        <w:rPr>
          <w:spacing w:val="-5"/>
          <w:sz w:val="20"/>
          <w:szCs w:val="20"/>
        </w:rPr>
        <w:t>v</w:t>
      </w:r>
      <w:r w:rsidRPr="00A30DC8">
        <w:rPr>
          <w:sz w:val="20"/>
          <w:szCs w:val="20"/>
        </w:rPr>
        <w:t>e</w:t>
      </w:r>
      <w:r w:rsidRPr="00A30DC8">
        <w:rPr>
          <w:spacing w:val="15"/>
          <w:sz w:val="20"/>
          <w:szCs w:val="20"/>
        </w:rPr>
        <w:t xml:space="preserve"> </w:t>
      </w:r>
      <w:r w:rsidRPr="00A30DC8">
        <w:rPr>
          <w:spacing w:val="-5"/>
          <w:sz w:val="20"/>
          <w:szCs w:val="20"/>
        </w:rPr>
        <w:t>v</w:t>
      </w:r>
      <w:r w:rsidRPr="00A30DC8">
        <w:rPr>
          <w:spacing w:val="4"/>
          <w:sz w:val="20"/>
          <w:szCs w:val="20"/>
        </w:rPr>
        <w:t>a</w:t>
      </w:r>
      <w:r w:rsidRPr="00A30DC8">
        <w:rPr>
          <w:sz w:val="20"/>
          <w:szCs w:val="20"/>
        </w:rPr>
        <w:t>lu</w:t>
      </w:r>
      <w:r w:rsidRPr="00A30DC8">
        <w:rPr>
          <w:spacing w:val="-1"/>
          <w:sz w:val="20"/>
          <w:szCs w:val="20"/>
        </w:rPr>
        <w:t>a</w:t>
      </w:r>
      <w:r w:rsidRPr="00A30DC8">
        <w:rPr>
          <w:sz w:val="20"/>
          <w:szCs w:val="20"/>
        </w:rPr>
        <w:t>ble u</w:t>
      </w:r>
      <w:r w:rsidRPr="00A30DC8">
        <w:rPr>
          <w:spacing w:val="-5"/>
          <w:sz w:val="20"/>
          <w:szCs w:val="20"/>
        </w:rPr>
        <w:t>n</w:t>
      </w:r>
      <w:r w:rsidRPr="00A30DC8">
        <w:rPr>
          <w:sz w:val="20"/>
          <w:szCs w:val="20"/>
        </w:rPr>
        <w:t>d</w:t>
      </w:r>
      <w:r w:rsidRPr="00A30DC8">
        <w:rPr>
          <w:spacing w:val="-1"/>
          <w:sz w:val="20"/>
          <w:szCs w:val="20"/>
        </w:rPr>
        <w:t>e</w:t>
      </w:r>
      <w:r w:rsidRPr="00A30DC8">
        <w:rPr>
          <w:spacing w:val="2"/>
          <w:sz w:val="20"/>
          <w:szCs w:val="20"/>
        </w:rPr>
        <w:t>r</w:t>
      </w:r>
      <w:r w:rsidRPr="00A30DC8">
        <w:rPr>
          <w:spacing w:val="-2"/>
          <w:sz w:val="20"/>
          <w:szCs w:val="20"/>
        </w:rPr>
        <w:t>s</w:t>
      </w:r>
      <w:r w:rsidRPr="00A30DC8">
        <w:rPr>
          <w:spacing w:val="5"/>
          <w:sz w:val="20"/>
          <w:szCs w:val="20"/>
        </w:rPr>
        <w:t>t</w:t>
      </w:r>
      <w:r w:rsidRPr="00A30DC8">
        <w:rPr>
          <w:spacing w:val="-1"/>
          <w:sz w:val="20"/>
          <w:szCs w:val="20"/>
        </w:rPr>
        <w:t>a</w:t>
      </w:r>
      <w:r w:rsidRPr="00A30DC8">
        <w:rPr>
          <w:spacing w:val="-5"/>
          <w:sz w:val="20"/>
          <w:szCs w:val="20"/>
        </w:rPr>
        <w:t>n</w:t>
      </w:r>
      <w:r w:rsidRPr="00A30DC8">
        <w:rPr>
          <w:spacing w:val="5"/>
          <w:sz w:val="20"/>
          <w:szCs w:val="20"/>
        </w:rPr>
        <w:t>d</w:t>
      </w:r>
      <w:r w:rsidRPr="00A30DC8">
        <w:rPr>
          <w:spacing w:val="-4"/>
          <w:sz w:val="20"/>
          <w:szCs w:val="20"/>
        </w:rPr>
        <w:t>i</w:t>
      </w:r>
      <w:r w:rsidRPr="00A30DC8">
        <w:rPr>
          <w:sz w:val="20"/>
          <w:szCs w:val="20"/>
        </w:rPr>
        <w:t>ng</w:t>
      </w:r>
      <w:r w:rsidRPr="00A30DC8">
        <w:rPr>
          <w:spacing w:val="-2"/>
          <w:sz w:val="20"/>
          <w:szCs w:val="20"/>
        </w:rPr>
        <w:t xml:space="preserve"> </w:t>
      </w:r>
      <w:r w:rsidRPr="00A30DC8">
        <w:rPr>
          <w:spacing w:val="4"/>
          <w:sz w:val="20"/>
          <w:szCs w:val="20"/>
        </w:rPr>
        <w:t>a</w:t>
      </w:r>
      <w:r w:rsidRPr="00A30DC8">
        <w:rPr>
          <w:spacing w:val="-5"/>
          <w:sz w:val="20"/>
          <w:szCs w:val="20"/>
        </w:rPr>
        <w:t>n</w:t>
      </w:r>
      <w:r w:rsidRPr="00A30DC8">
        <w:rPr>
          <w:sz w:val="20"/>
          <w:szCs w:val="20"/>
        </w:rPr>
        <w:t>d</w:t>
      </w:r>
      <w:r w:rsidRPr="00A30DC8">
        <w:rPr>
          <w:spacing w:val="14"/>
          <w:sz w:val="20"/>
          <w:szCs w:val="20"/>
        </w:rPr>
        <w:t xml:space="preserve"> </w:t>
      </w:r>
      <w:r w:rsidRPr="00A30DC8">
        <w:rPr>
          <w:spacing w:val="-2"/>
          <w:sz w:val="20"/>
          <w:szCs w:val="20"/>
        </w:rPr>
        <w:t>s</w:t>
      </w:r>
      <w:r w:rsidRPr="00A30DC8">
        <w:rPr>
          <w:spacing w:val="5"/>
          <w:sz w:val="20"/>
          <w:szCs w:val="20"/>
        </w:rPr>
        <w:t>k</w:t>
      </w:r>
      <w:r w:rsidRPr="00A30DC8">
        <w:rPr>
          <w:spacing w:val="-4"/>
          <w:sz w:val="20"/>
          <w:szCs w:val="20"/>
        </w:rPr>
        <w:t>i</w:t>
      </w:r>
      <w:r w:rsidRPr="00A30DC8">
        <w:rPr>
          <w:sz w:val="20"/>
          <w:szCs w:val="20"/>
        </w:rPr>
        <w:t>l</w:t>
      </w:r>
      <w:r w:rsidRPr="00A30DC8">
        <w:rPr>
          <w:spacing w:val="-4"/>
          <w:sz w:val="20"/>
          <w:szCs w:val="20"/>
        </w:rPr>
        <w:t>l</w:t>
      </w:r>
      <w:r w:rsidRPr="00A30DC8">
        <w:rPr>
          <w:sz w:val="20"/>
          <w:szCs w:val="20"/>
        </w:rPr>
        <w:t>s</w:t>
      </w:r>
      <w:r w:rsidRPr="00A30DC8">
        <w:rPr>
          <w:spacing w:val="10"/>
          <w:sz w:val="20"/>
          <w:szCs w:val="20"/>
        </w:rPr>
        <w:t xml:space="preserve"> </w:t>
      </w:r>
      <w:r w:rsidRPr="00A30DC8">
        <w:rPr>
          <w:spacing w:val="-4"/>
          <w:sz w:val="20"/>
          <w:szCs w:val="20"/>
        </w:rPr>
        <w:t>i</w:t>
      </w:r>
      <w:r w:rsidRPr="00A30DC8">
        <w:rPr>
          <w:sz w:val="20"/>
          <w:szCs w:val="20"/>
        </w:rPr>
        <w:t>n</w:t>
      </w:r>
      <w:r w:rsidRPr="00A30DC8">
        <w:rPr>
          <w:spacing w:val="15"/>
          <w:sz w:val="20"/>
          <w:szCs w:val="20"/>
        </w:rPr>
        <w:t xml:space="preserve"> </w:t>
      </w:r>
      <w:r w:rsidRPr="00A30DC8">
        <w:rPr>
          <w:spacing w:val="-5"/>
          <w:sz w:val="20"/>
          <w:szCs w:val="20"/>
        </w:rPr>
        <w:t>b</w:t>
      </w:r>
      <w:r w:rsidRPr="00A30DC8">
        <w:rPr>
          <w:spacing w:val="4"/>
          <w:sz w:val="20"/>
          <w:szCs w:val="20"/>
        </w:rPr>
        <w:t>a</w:t>
      </w:r>
      <w:r w:rsidRPr="00A30DC8">
        <w:rPr>
          <w:spacing w:val="3"/>
          <w:sz w:val="20"/>
          <w:szCs w:val="20"/>
        </w:rPr>
        <w:t>s</w:t>
      </w:r>
      <w:r w:rsidRPr="00A30DC8">
        <w:rPr>
          <w:spacing w:val="-4"/>
          <w:sz w:val="20"/>
          <w:szCs w:val="20"/>
        </w:rPr>
        <w:t>i</w:t>
      </w:r>
      <w:r w:rsidRPr="00A30DC8">
        <w:rPr>
          <w:sz w:val="20"/>
          <w:szCs w:val="20"/>
        </w:rPr>
        <w:t>c</w:t>
      </w:r>
      <w:r w:rsidRPr="00A30DC8">
        <w:rPr>
          <w:spacing w:val="11"/>
          <w:sz w:val="20"/>
          <w:szCs w:val="20"/>
        </w:rPr>
        <w:t xml:space="preserve"> </w:t>
      </w:r>
      <w:r w:rsidRPr="00A30DC8">
        <w:rPr>
          <w:spacing w:val="-5"/>
          <w:sz w:val="20"/>
          <w:szCs w:val="20"/>
        </w:rPr>
        <w:t>h</w:t>
      </w:r>
      <w:r w:rsidRPr="00A30DC8">
        <w:rPr>
          <w:spacing w:val="-1"/>
          <w:sz w:val="20"/>
          <w:szCs w:val="20"/>
        </w:rPr>
        <w:t>a</w:t>
      </w:r>
      <w:r w:rsidRPr="00A30DC8">
        <w:rPr>
          <w:spacing w:val="2"/>
          <w:sz w:val="20"/>
          <w:szCs w:val="20"/>
        </w:rPr>
        <w:t>r</w:t>
      </w:r>
      <w:r w:rsidRPr="00A30DC8">
        <w:rPr>
          <w:sz w:val="20"/>
          <w:szCs w:val="20"/>
        </w:rPr>
        <w:t>dw</w:t>
      </w:r>
      <w:r w:rsidRPr="00A30DC8">
        <w:rPr>
          <w:spacing w:val="-1"/>
          <w:sz w:val="20"/>
          <w:szCs w:val="20"/>
        </w:rPr>
        <w:t>a</w:t>
      </w:r>
      <w:r w:rsidRPr="00A30DC8">
        <w:rPr>
          <w:spacing w:val="2"/>
          <w:sz w:val="20"/>
          <w:szCs w:val="20"/>
        </w:rPr>
        <w:t>r</w:t>
      </w:r>
      <w:r w:rsidRPr="00A30DC8">
        <w:rPr>
          <w:sz w:val="20"/>
          <w:szCs w:val="20"/>
        </w:rPr>
        <w:t>e</w:t>
      </w:r>
      <w:r w:rsidRPr="00A30DC8">
        <w:rPr>
          <w:spacing w:val="7"/>
          <w:sz w:val="20"/>
          <w:szCs w:val="20"/>
        </w:rPr>
        <w:t xml:space="preserve"> </w:t>
      </w:r>
      <w:r w:rsidRPr="00A30DC8">
        <w:rPr>
          <w:spacing w:val="-4"/>
          <w:sz w:val="20"/>
          <w:szCs w:val="20"/>
        </w:rPr>
        <w:t>i</w:t>
      </w:r>
      <w:r w:rsidRPr="00A30DC8">
        <w:rPr>
          <w:sz w:val="20"/>
          <w:szCs w:val="20"/>
        </w:rPr>
        <w:t>n</w:t>
      </w:r>
      <w:r w:rsidRPr="00A30DC8">
        <w:rPr>
          <w:spacing w:val="-2"/>
          <w:sz w:val="20"/>
          <w:szCs w:val="20"/>
        </w:rPr>
        <w:t>s</w:t>
      </w:r>
      <w:r w:rsidRPr="00A30DC8">
        <w:rPr>
          <w:spacing w:val="5"/>
          <w:sz w:val="20"/>
          <w:szCs w:val="20"/>
        </w:rPr>
        <w:t>t</w:t>
      </w:r>
      <w:r w:rsidRPr="00A30DC8">
        <w:rPr>
          <w:spacing w:val="4"/>
          <w:sz w:val="20"/>
          <w:szCs w:val="20"/>
        </w:rPr>
        <w:t>a</w:t>
      </w:r>
      <w:r w:rsidRPr="00A30DC8">
        <w:rPr>
          <w:spacing w:val="-4"/>
          <w:sz w:val="20"/>
          <w:szCs w:val="20"/>
        </w:rPr>
        <w:t>ll</w:t>
      </w:r>
      <w:r w:rsidRPr="00A30DC8">
        <w:rPr>
          <w:spacing w:val="4"/>
          <w:sz w:val="20"/>
          <w:szCs w:val="20"/>
        </w:rPr>
        <w:t>a</w:t>
      </w:r>
      <w:r w:rsidRPr="00A30DC8">
        <w:rPr>
          <w:spacing w:val="5"/>
          <w:sz w:val="20"/>
          <w:szCs w:val="20"/>
        </w:rPr>
        <w:t>t</w:t>
      </w:r>
      <w:r w:rsidRPr="00A30DC8">
        <w:rPr>
          <w:spacing w:val="-9"/>
          <w:sz w:val="20"/>
          <w:szCs w:val="20"/>
        </w:rPr>
        <w:t>i</w:t>
      </w:r>
      <w:r w:rsidRPr="00A30DC8">
        <w:rPr>
          <w:spacing w:val="5"/>
          <w:sz w:val="20"/>
          <w:szCs w:val="20"/>
        </w:rPr>
        <w:t>o</w:t>
      </w:r>
      <w:r w:rsidRPr="00A30DC8">
        <w:rPr>
          <w:spacing w:val="-5"/>
          <w:sz w:val="20"/>
          <w:szCs w:val="20"/>
        </w:rPr>
        <w:t>n</w:t>
      </w:r>
      <w:r w:rsidRPr="00A30DC8">
        <w:rPr>
          <w:sz w:val="20"/>
          <w:szCs w:val="20"/>
        </w:rPr>
        <w:t>,</w:t>
      </w:r>
      <w:r w:rsidRPr="00A30DC8">
        <w:rPr>
          <w:spacing w:val="3"/>
          <w:sz w:val="20"/>
          <w:szCs w:val="20"/>
        </w:rPr>
        <w:t xml:space="preserve"> </w:t>
      </w:r>
      <w:r w:rsidRPr="00A30DC8">
        <w:rPr>
          <w:spacing w:val="5"/>
          <w:sz w:val="20"/>
          <w:szCs w:val="20"/>
        </w:rPr>
        <w:t>t</w:t>
      </w:r>
      <w:r w:rsidRPr="00A30DC8">
        <w:rPr>
          <w:spacing w:val="-3"/>
          <w:sz w:val="20"/>
          <w:szCs w:val="20"/>
        </w:rPr>
        <w:t>r</w:t>
      </w:r>
      <w:r w:rsidRPr="00A30DC8">
        <w:rPr>
          <w:spacing w:val="5"/>
          <w:sz w:val="20"/>
          <w:szCs w:val="20"/>
        </w:rPr>
        <w:t>o</w:t>
      </w:r>
      <w:r w:rsidRPr="00A30DC8">
        <w:rPr>
          <w:sz w:val="20"/>
          <w:szCs w:val="20"/>
        </w:rPr>
        <w:t>ub</w:t>
      </w:r>
      <w:r w:rsidRPr="00A30DC8">
        <w:rPr>
          <w:spacing w:val="-9"/>
          <w:sz w:val="20"/>
          <w:szCs w:val="20"/>
        </w:rPr>
        <w:t>l</w:t>
      </w:r>
      <w:r w:rsidRPr="00A30DC8">
        <w:rPr>
          <w:spacing w:val="-1"/>
          <w:sz w:val="20"/>
          <w:szCs w:val="20"/>
        </w:rPr>
        <w:t>e</w:t>
      </w:r>
      <w:r w:rsidRPr="00A30DC8">
        <w:rPr>
          <w:spacing w:val="3"/>
          <w:sz w:val="20"/>
          <w:szCs w:val="20"/>
        </w:rPr>
        <w:t>s</w:t>
      </w:r>
      <w:r w:rsidRPr="00A30DC8">
        <w:rPr>
          <w:spacing w:val="-5"/>
          <w:sz w:val="20"/>
          <w:szCs w:val="20"/>
        </w:rPr>
        <w:t>h</w:t>
      </w:r>
      <w:r w:rsidRPr="00A30DC8">
        <w:rPr>
          <w:spacing w:val="5"/>
          <w:sz w:val="20"/>
          <w:szCs w:val="20"/>
        </w:rPr>
        <w:t>o</w:t>
      </w:r>
      <w:r w:rsidRPr="00A30DC8">
        <w:rPr>
          <w:sz w:val="20"/>
          <w:szCs w:val="20"/>
        </w:rPr>
        <w:t>o</w:t>
      </w:r>
      <w:r w:rsidRPr="00A30DC8">
        <w:rPr>
          <w:spacing w:val="5"/>
          <w:sz w:val="20"/>
          <w:szCs w:val="20"/>
        </w:rPr>
        <w:t>t</w:t>
      </w:r>
      <w:r w:rsidRPr="00A30DC8">
        <w:rPr>
          <w:spacing w:val="-4"/>
          <w:sz w:val="20"/>
          <w:szCs w:val="20"/>
        </w:rPr>
        <w:t>i</w:t>
      </w:r>
      <w:r w:rsidRPr="00A30DC8">
        <w:rPr>
          <w:spacing w:val="-5"/>
          <w:sz w:val="20"/>
          <w:szCs w:val="20"/>
        </w:rPr>
        <w:t>n</w:t>
      </w:r>
      <w:r w:rsidRPr="00A30DC8">
        <w:rPr>
          <w:sz w:val="20"/>
          <w:szCs w:val="20"/>
        </w:rPr>
        <w:t>g</w:t>
      </w:r>
      <w:r w:rsidRPr="00A30DC8">
        <w:rPr>
          <w:spacing w:val="-3"/>
          <w:sz w:val="20"/>
          <w:szCs w:val="20"/>
        </w:rPr>
        <w:t xml:space="preserve"> </w:t>
      </w:r>
      <w:r w:rsidRPr="00A30DC8">
        <w:rPr>
          <w:spacing w:val="4"/>
          <w:sz w:val="20"/>
          <w:szCs w:val="20"/>
        </w:rPr>
        <w:t>a</w:t>
      </w:r>
      <w:r w:rsidRPr="00A30DC8">
        <w:rPr>
          <w:spacing w:val="-5"/>
          <w:sz w:val="20"/>
          <w:szCs w:val="20"/>
        </w:rPr>
        <w:t>n</w:t>
      </w:r>
      <w:r w:rsidRPr="00A30DC8">
        <w:rPr>
          <w:sz w:val="20"/>
          <w:szCs w:val="20"/>
        </w:rPr>
        <w:t>d</w:t>
      </w:r>
      <w:r w:rsidRPr="00A30DC8">
        <w:rPr>
          <w:spacing w:val="14"/>
          <w:sz w:val="20"/>
          <w:szCs w:val="20"/>
        </w:rPr>
        <w:t xml:space="preserve"> </w:t>
      </w:r>
      <w:r w:rsidRPr="00A30DC8">
        <w:rPr>
          <w:spacing w:val="-4"/>
          <w:sz w:val="20"/>
          <w:szCs w:val="20"/>
        </w:rPr>
        <w:t>m</w:t>
      </w:r>
      <w:r w:rsidRPr="00A30DC8">
        <w:rPr>
          <w:spacing w:val="4"/>
          <w:sz w:val="20"/>
          <w:szCs w:val="20"/>
        </w:rPr>
        <w:t>a</w:t>
      </w:r>
      <w:r w:rsidRPr="00A30DC8">
        <w:rPr>
          <w:spacing w:val="-4"/>
          <w:sz w:val="20"/>
          <w:szCs w:val="20"/>
        </w:rPr>
        <w:t>i</w:t>
      </w:r>
      <w:r w:rsidRPr="00A30DC8">
        <w:rPr>
          <w:spacing w:val="-5"/>
          <w:sz w:val="20"/>
          <w:szCs w:val="20"/>
        </w:rPr>
        <w:t>n</w:t>
      </w:r>
      <w:r w:rsidRPr="00A30DC8">
        <w:rPr>
          <w:spacing w:val="5"/>
          <w:sz w:val="20"/>
          <w:szCs w:val="20"/>
        </w:rPr>
        <w:t>t</w:t>
      </w:r>
      <w:r w:rsidRPr="00A30DC8">
        <w:rPr>
          <w:spacing w:val="4"/>
          <w:sz w:val="20"/>
          <w:szCs w:val="20"/>
        </w:rPr>
        <w:t>e</w:t>
      </w:r>
      <w:r w:rsidRPr="00A30DC8">
        <w:rPr>
          <w:spacing w:val="-5"/>
          <w:sz w:val="20"/>
          <w:szCs w:val="20"/>
        </w:rPr>
        <w:t>n</w:t>
      </w:r>
      <w:r w:rsidRPr="00A30DC8">
        <w:rPr>
          <w:spacing w:val="4"/>
          <w:sz w:val="20"/>
          <w:szCs w:val="20"/>
        </w:rPr>
        <w:t>a</w:t>
      </w:r>
      <w:r w:rsidRPr="00A30DC8">
        <w:rPr>
          <w:spacing w:val="-5"/>
          <w:sz w:val="20"/>
          <w:szCs w:val="20"/>
        </w:rPr>
        <w:t>n</w:t>
      </w:r>
      <w:r w:rsidRPr="00A30DC8">
        <w:rPr>
          <w:spacing w:val="-1"/>
          <w:sz w:val="20"/>
          <w:szCs w:val="20"/>
        </w:rPr>
        <w:t>ce</w:t>
      </w:r>
      <w:r w:rsidRPr="00A30DC8">
        <w:rPr>
          <w:sz w:val="20"/>
          <w:szCs w:val="20"/>
        </w:rPr>
        <w:t xml:space="preserve"> and</w:t>
      </w:r>
      <w:r w:rsidRPr="00A30DC8">
        <w:rPr>
          <w:spacing w:val="6"/>
          <w:sz w:val="20"/>
          <w:szCs w:val="20"/>
        </w:rPr>
        <w:t xml:space="preserve"> </w:t>
      </w:r>
      <w:r w:rsidRPr="00A30DC8">
        <w:rPr>
          <w:spacing w:val="-5"/>
          <w:sz w:val="20"/>
          <w:szCs w:val="20"/>
        </w:rPr>
        <w:t>n</w:t>
      </w:r>
      <w:r w:rsidRPr="00A30DC8">
        <w:rPr>
          <w:spacing w:val="-1"/>
          <w:sz w:val="20"/>
          <w:szCs w:val="20"/>
        </w:rPr>
        <w:t>e</w:t>
      </w:r>
      <w:r w:rsidRPr="00A30DC8">
        <w:rPr>
          <w:spacing w:val="5"/>
          <w:sz w:val="20"/>
          <w:szCs w:val="20"/>
        </w:rPr>
        <w:t>t</w:t>
      </w:r>
      <w:r w:rsidRPr="00A30DC8">
        <w:rPr>
          <w:sz w:val="20"/>
          <w:szCs w:val="20"/>
        </w:rPr>
        <w:t>wo</w:t>
      </w:r>
      <w:r w:rsidRPr="00A30DC8">
        <w:rPr>
          <w:spacing w:val="2"/>
          <w:sz w:val="20"/>
          <w:szCs w:val="20"/>
        </w:rPr>
        <w:t>r</w:t>
      </w:r>
      <w:r w:rsidRPr="00A30DC8">
        <w:rPr>
          <w:sz w:val="20"/>
          <w:szCs w:val="20"/>
        </w:rPr>
        <w:t>k</w:t>
      </w:r>
      <w:r w:rsidRPr="00A30DC8">
        <w:rPr>
          <w:spacing w:val="-4"/>
          <w:sz w:val="20"/>
          <w:szCs w:val="20"/>
        </w:rPr>
        <w:t>i</w:t>
      </w:r>
      <w:r w:rsidRPr="00A30DC8">
        <w:rPr>
          <w:sz w:val="20"/>
          <w:szCs w:val="20"/>
        </w:rPr>
        <w:t xml:space="preserve">ng. The coursework and practice tests within the program prepares students to sit for the following </w:t>
      </w:r>
      <w:r w:rsidR="002A78B4">
        <w:rPr>
          <w:sz w:val="20"/>
          <w:szCs w:val="20"/>
        </w:rPr>
        <w:t>Industry</w:t>
      </w:r>
      <w:r w:rsidRPr="00A30DC8">
        <w:rPr>
          <w:sz w:val="20"/>
          <w:szCs w:val="20"/>
        </w:rPr>
        <w:t xml:space="preserve"> Certification exams: CompTIA A</w:t>
      </w:r>
      <w:r w:rsidR="00F65FCD" w:rsidRPr="00A30DC8">
        <w:rPr>
          <w:sz w:val="20"/>
          <w:szCs w:val="20"/>
        </w:rPr>
        <w:t>+, MTA Security Fundamentals and</w:t>
      </w:r>
      <w:r w:rsidRPr="00A30DC8">
        <w:rPr>
          <w:sz w:val="20"/>
          <w:szCs w:val="20"/>
        </w:rPr>
        <w:t xml:space="preserve"> Linux Essentials. </w:t>
      </w:r>
      <w:r w:rsidR="00122EAF" w:rsidRPr="00122EAF">
        <w:rPr>
          <w:color w:val="000000"/>
          <w:sz w:val="20"/>
          <w:szCs w:val="20"/>
        </w:rPr>
        <w:t>All eligible students may receive at least one certification exam voucher upon request for each exam at no cost.</w:t>
      </w:r>
    </w:p>
    <w:p w14:paraId="421172E8" w14:textId="77777777" w:rsidR="00615EBB" w:rsidRPr="00A30DC8" w:rsidRDefault="00615EBB" w:rsidP="00615EBB">
      <w:pPr>
        <w:tabs>
          <w:tab w:val="left" w:pos="720"/>
        </w:tabs>
        <w:suppressAutoHyphens w:val="0"/>
        <w:rPr>
          <w:b/>
          <w:bCs/>
          <w:sz w:val="20"/>
          <w:szCs w:val="20"/>
        </w:rPr>
      </w:pPr>
    </w:p>
    <w:p w14:paraId="421172E9" w14:textId="77777777" w:rsidR="00615EBB" w:rsidRPr="00A30DC8" w:rsidRDefault="00615EBB" w:rsidP="00615EBB">
      <w:pPr>
        <w:tabs>
          <w:tab w:val="left" w:pos="720"/>
        </w:tabs>
        <w:suppressAutoHyphens w:val="0"/>
        <w:rPr>
          <w:b/>
          <w:bCs/>
          <w:sz w:val="20"/>
          <w:szCs w:val="20"/>
        </w:rPr>
      </w:pPr>
      <w:r w:rsidRPr="00A30DC8">
        <w:rPr>
          <w:b/>
          <w:bCs/>
          <w:sz w:val="20"/>
          <w:szCs w:val="20"/>
        </w:rPr>
        <w:t>Vocational Objectives:</w:t>
      </w:r>
    </w:p>
    <w:p w14:paraId="421172EA" w14:textId="77777777" w:rsidR="00615EBB" w:rsidRPr="00A30DC8" w:rsidRDefault="00615EBB" w:rsidP="00615EBB">
      <w:pPr>
        <w:tabs>
          <w:tab w:val="left" w:pos="720"/>
        </w:tabs>
        <w:suppressAutoHyphens w:val="0"/>
        <w:rPr>
          <w:b/>
          <w:bCs/>
          <w:sz w:val="20"/>
          <w:szCs w:val="20"/>
        </w:rPr>
      </w:pPr>
    </w:p>
    <w:p w14:paraId="421172EB" w14:textId="77777777" w:rsidR="00615EBB" w:rsidRPr="00A30DC8" w:rsidRDefault="00615EBB" w:rsidP="00615EBB">
      <w:pPr>
        <w:spacing w:before="2"/>
        <w:ind w:left="100" w:right="58"/>
        <w:jc w:val="both"/>
        <w:rPr>
          <w:sz w:val="20"/>
          <w:szCs w:val="20"/>
        </w:rPr>
      </w:pPr>
      <w:r w:rsidRPr="00A30DC8">
        <w:rPr>
          <w:sz w:val="20"/>
          <w:szCs w:val="20"/>
        </w:rPr>
        <w:t>The objective of this program is to provide the technical skills and knowledge identified in the course descriptions below along with the professional soft skills needed to start and maintain a career in the IT Industry.  Job opportunities exist within all levels of the economy from government employment, employment with Fortune 100 and 500 companies, and small businesses.  Opportunities exist in all types of settings for these types of positions such as:</w:t>
      </w:r>
    </w:p>
    <w:p w14:paraId="421172EC" w14:textId="77777777" w:rsidR="00615EBB" w:rsidRPr="00BC29AD" w:rsidRDefault="00615EBB" w:rsidP="00615EBB">
      <w:pPr>
        <w:spacing w:before="11" w:line="260" w:lineRule="exact"/>
        <w:rPr>
          <w:sz w:val="20"/>
          <w:szCs w:val="20"/>
        </w:rPr>
      </w:pPr>
      <w:r w:rsidRPr="00BC29AD">
        <w:rPr>
          <w:sz w:val="20"/>
          <w:szCs w:val="20"/>
        </w:rPr>
        <w:tab/>
      </w:r>
      <w:r w:rsidRPr="00BC29AD">
        <w:rPr>
          <w:sz w:val="20"/>
          <w:szCs w:val="20"/>
        </w:rPr>
        <w:tab/>
        <w:t xml:space="preserve">• </w:t>
      </w:r>
      <w:r w:rsidRPr="00BC29AD">
        <w:rPr>
          <w:spacing w:val="-3"/>
          <w:position w:val="-1"/>
          <w:sz w:val="20"/>
          <w:szCs w:val="20"/>
        </w:rPr>
        <w:t>L</w:t>
      </w:r>
      <w:r w:rsidRPr="00BC29AD">
        <w:rPr>
          <w:spacing w:val="2"/>
          <w:position w:val="-1"/>
          <w:sz w:val="20"/>
          <w:szCs w:val="20"/>
        </w:rPr>
        <w:t>e</w:t>
      </w:r>
      <w:r w:rsidRPr="00BC29AD">
        <w:rPr>
          <w:spacing w:val="-4"/>
          <w:position w:val="-1"/>
          <w:sz w:val="20"/>
          <w:szCs w:val="20"/>
        </w:rPr>
        <w:t>v</w:t>
      </w:r>
      <w:r w:rsidRPr="00BC29AD">
        <w:rPr>
          <w:spacing w:val="-3"/>
          <w:position w:val="-1"/>
          <w:sz w:val="20"/>
          <w:szCs w:val="20"/>
        </w:rPr>
        <w:t>e</w:t>
      </w:r>
      <w:r w:rsidRPr="00BC29AD">
        <w:rPr>
          <w:position w:val="-1"/>
          <w:sz w:val="20"/>
          <w:szCs w:val="20"/>
        </w:rPr>
        <w:t>l</w:t>
      </w:r>
      <w:r w:rsidRPr="00BC29AD">
        <w:rPr>
          <w:spacing w:val="4"/>
          <w:position w:val="-1"/>
          <w:sz w:val="20"/>
          <w:szCs w:val="20"/>
        </w:rPr>
        <w:t xml:space="preserve"> </w:t>
      </w:r>
      <w:r w:rsidRPr="00BC29AD">
        <w:rPr>
          <w:position w:val="-1"/>
          <w:sz w:val="20"/>
          <w:szCs w:val="20"/>
        </w:rPr>
        <w:t>I,</w:t>
      </w:r>
      <w:r w:rsidRPr="00BC29AD">
        <w:rPr>
          <w:spacing w:val="5"/>
          <w:position w:val="-1"/>
          <w:sz w:val="20"/>
          <w:szCs w:val="20"/>
        </w:rPr>
        <w:t xml:space="preserve"> </w:t>
      </w:r>
      <w:r w:rsidRPr="00BC29AD">
        <w:rPr>
          <w:position w:val="-1"/>
          <w:sz w:val="20"/>
          <w:szCs w:val="20"/>
        </w:rPr>
        <w:t>II</w:t>
      </w:r>
      <w:r w:rsidRPr="00BC29AD">
        <w:rPr>
          <w:spacing w:val="-2"/>
          <w:position w:val="-1"/>
          <w:sz w:val="20"/>
          <w:szCs w:val="20"/>
        </w:rPr>
        <w:t xml:space="preserve"> </w:t>
      </w:r>
      <w:r w:rsidRPr="00BC29AD">
        <w:rPr>
          <w:spacing w:val="-3"/>
          <w:position w:val="-1"/>
          <w:sz w:val="20"/>
          <w:szCs w:val="20"/>
        </w:rPr>
        <w:t>a</w:t>
      </w:r>
      <w:r w:rsidRPr="00BC29AD">
        <w:rPr>
          <w:position w:val="-1"/>
          <w:sz w:val="20"/>
          <w:szCs w:val="20"/>
        </w:rPr>
        <w:t>nd</w:t>
      </w:r>
      <w:r w:rsidRPr="00BC29AD">
        <w:rPr>
          <w:spacing w:val="3"/>
          <w:position w:val="-1"/>
          <w:sz w:val="20"/>
          <w:szCs w:val="20"/>
        </w:rPr>
        <w:t xml:space="preserve"> </w:t>
      </w:r>
      <w:r w:rsidRPr="00BC29AD">
        <w:rPr>
          <w:spacing w:val="-4"/>
          <w:position w:val="-1"/>
          <w:sz w:val="20"/>
          <w:szCs w:val="20"/>
        </w:rPr>
        <w:t>I</w:t>
      </w:r>
      <w:r w:rsidRPr="00BC29AD">
        <w:rPr>
          <w:position w:val="-1"/>
          <w:sz w:val="20"/>
          <w:szCs w:val="20"/>
        </w:rPr>
        <w:t>II</w:t>
      </w:r>
      <w:r w:rsidRPr="00BC29AD">
        <w:rPr>
          <w:spacing w:val="3"/>
          <w:position w:val="-1"/>
          <w:sz w:val="20"/>
          <w:szCs w:val="20"/>
        </w:rPr>
        <w:t xml:space="preserve"> </w:t>
      </w:r>
      <w:r w:rsidRPr="00BC29AD">
        <w:rPr>
          <w:spacing w:val="-6"/>
          <w:position w:val="-1"/>
          <w:sz w:val="20"/>
          <w:szCs w:val="20"/>
        </w:rPr>
        <w:t>H</w:t>
      </w:r>
      <w:r w:rsidRPr="00BC29AD">
        <w:rPr>
          <w:spacing w:val="-3"/>
          <w:position w:val="-1"/>
          <w:sz w:val="20"/>
          <w:szCs w:val="20"/>
        </w:rPr>
        <w:t>e</w:t>
      </w:r>
      <w:r w:rsidRPr="00BC29AD">
        <w:rPr>
          <w:spacing w:val="2"/>
          <w:position w:val="-1"/>
          <w:sz w:val="20"/>
          <w:szCs w:val="20"/>
        </w:rPr>
        <w:t>l</w:t>
      </w:r>
      <w:r w:rsidRPr="00BC29AD">
        <w:rPr>
          <w:position w:val="-1"/>
          <w:sz w:val="20"/>
          <w:szCs w:val="20"/>
        </w:rPr>
        <w:t>p</w:t>
      </w:r>
      <w:r w:rsidRPr="00BC29AD">
        <w:rPr>
          <w:spacing w:val="3"/>
          <w:position w:val="-1"/>
          <w:sz w:val="20"/>
          <w:szCs w:val="20"/>
        </w:rPr>
        <w:t xml:space="preserve"> </w:t>
      </w:r>
      <w:r w:rsidRPr="00BC29AD">
        <w:rPr>
          <w:spacing w:val="-1"/>
          <w:position w:val="-1"/>
          <w:sz w:val="20"/>
          <w:szCs w:val="20"/>
        </w:rPr>
        <w:t>D</w:t>
      </w:r>
      <w:r w:rsidRPr="00BC29AD">
        <w:rPr>
          <w:spacing w:val="-3"/>
          <w:position w:val="-1"/>
          <w:sz w:val="20"/>
          <w:szCs w:val="20"/>
        </w:rPr>
        <w:t>e</w:t>
      </w:r>
      <w:r w:rsidRPr="00BC29AD">
        <w:rPr>
          <w:spacing w:val="-1"/>
          <w:position w:val="-1"/>
          <w:sz w:val="20"/>
          <w:szCs w:val="20"/>
        </w:rPr>
        <w:t>s</w:t>
      </w:r>
      <w:r w:rsidRPr="00BC29AD">
        <w:rPr>
          <w:position w:val="-1"/>
          <w:sz w:val="20"/>
          <w:szCs w:val="20"/>
        </w:rPr>
        <w:t>k</w:t>
      </w:r>
      <w:r w:rsidRPr="00BC29AD">
        <w:rPr>
          <w:spacing w:val="3"/>
          <w:position w:val="-1"/>
          <w:sz w:val="20"/>
          <w:szCs w:val="20"/>
        </w:rPr>
        <w:t xml:space="preserve"> </w:t>
      </w:r>
      <w:r w:rsidRPr="00BC29AD">
        <w:rPr>
          <w:spacing w:val="-1"/>
          <w:position w:val="-1"/>
          <w:sz w:val="20"/>
          <w:szCs w:val="20"/>
        </w:rPr>
        <w:t>S</w:t>
      </w:r>
      <w:r w:rsidRPr="00BC29AD">
        <w:rPr>
          <w:position w:val="-1"/>
          <w:sz w:val="20"/>
          <w:szCs w:val="20"/>
        </w:rPr>
        <w:t>upp</w:t>
      </w:r>
      <w:r w:rsidRPr="00BC29AD">
        <w:rPr>
          <w:spacing w:val="-4"/>
          <w:position w:val="-1"/>
          <w:sz w:val="20"/>
          <w:szCs w:val="20"/>
        </w:rPr>
        <w:t>o</w:t>
      </w:r>
      <w:r w:rsidRPr="00BC29AD">
        <w:rPr>
          <w:position w:val="-1"/>
          <w:sz w:val="20"/>
          <w:szCs w:val="20"/>
        </w:rPr>
        <w:t>rt</w:t>
      </w:r>
      <w:r w:rsidRPr="00BC29AD">
        <w:rPr>
          <w:sz w:val="20"/>
          <w:szCs w:val="20"/>
        </w:rPr>
        <w:t xml:space="preserve"> </w:t>
      </w:r>
      <w:r w:rsidRPr="00BC29AD">
        <w:rPr>
          <w:sz w:val="20"/>
          <w:szCs w:val="20"/>
        </w:rPr>
        <w:tab/>
      </w:r>
      <w:r w:rsidRPr="00BC29AD">
        <w:rPr>
          <w:sz w:val="20"/>
          <w:szCs w:val="20"/>
        </w:rPr>
        <w:tab/>
        <w:t>• Technical Support Engineers</w:t>
      </w:r>
    </w:p>
    <w:p w14:paraId="421172ED" w14:textId="77777777" w:rsidR="00615EBB" w:rsidRPr="00BC29AD" w:rsidRDefault="00615EBB" w:rsidP="00615EBB">
      <w:pPr>
        <w:spacing w:before="11" w:line="260" w:lineRule="exact"/>
        <w:rPr>
          <w:sz w:val="20"/>
          <w:szCs w:val="20"/>
        </w:rPr>
      </w:pPr>
      <w:r w:rsidRPr="00BC29AD">
        <w:rPr>
          <w:sz w:val="20"/>
          <w:szCs w:val="20"/>
        </w:rPr>
        <w:tab/>
      </w:r>
      <w:r w:rsidRPr="00BC29AD">
        <w:rPr>
          <w:sz w:val="20"/>
          <w:szCs w:val="20"/>
        </w:rPr>
        <w:tab/>
        <w:t>• PC Repair Technicians</w:t>
      </w:r>
      <w:r w:rsidRPr="00BC29AD">
        <w:rPr>
          <w:sz w:val="20"/>
          <w:szCs w:val="20"/>
        </w:rPr>
        <w:tab/>
      </w:r>
      <w:r w:rsidRPr="00BC29AD">
        <w:rPr>
          <w:sz w:val="20"/>
          <w:szCs w:val="20"/>
        </w:rPr>
        <w:tab/>
      </w:r>
      <w:r w:rsidRPr="00BC29AD">
        <w:rPr>
          <w:sz w:val="20"/>
          <w:szCs w:val="20"/>
        </w:rPr>
        <w:tab/>
      </w:r>
      <w:r w:rsidRPr="00BC29AD">
        <w:rPr>
          <w:sz w:val="20"/>
          <w:szCs w:val="20"/>
        </w:rPr>
        <w:tab/>
        <w:t xml:space="preserve">• Technical Consultants </w:t>
      </w:r>
    </w:p>
    <w:p w14:paraId="421172EE" w14:textId="77777777" w:rsidR="00615EBB" w:rsidRDefault="00615EBB" w:rsidP="00615EBB">
      <w:pPr>
        <w:pStyle w:val="Footer"/>
        <w:tabs>
          <w:tab w:val="clear" w:pos="4320"/>
          <w:tab w:val="clear" w:pos="8640"/>
          <w:tab w:val="left" w:pos="720"/>
        </w:tabs>
        <w:suppressAutoHyphens w:val="0"/>
        <w:rPr>
          <w:rFonts w:ascii="Arial Black" w:hAnsi="Arial Black" w:cs="Arial"/>
          <w:b/>
          <w:bCs/>
          <w:sz w:val="18"/>
          <w:szCs w:val="18"/>
        </w:rPr>
      </w:pPr>
    </w:p>
    <w:p w14:paraId="14A8C56B" w14:textId="77777777" w:rsidR="00F92D4F" w:rsidRPr="00CF1419" w:rsidRDefault="00F92D4F" w:rsidP="00F92D4F">
      <w:pPr>
        <w:ind w:right="-20"/>
        <w:rPr>
          <w:sz w:val="16"/>
          <w:szCs w:val="16"/>
        </w:rPr>
      </w:pPr>
      <w:r w:rsidRPr="003067B7">
        <w:rPr>
          <w:b/>
          <w:bCs/>
          <w:sz w:val="22"/>
          <w:szCs w:val="22"/>
        </w:rPr>
        <w:t>Co</w:t>
      </w:r>
      <w:r w:rsidRPr="003067B7">
        <w:rPr>
          <w:b/>
          <w:bCs/>
          <w:spacing w:val="1"/>
          <w:sz w:val="22"/>
          <w:szCs w:val="22"/>
        </w:rPr>
        <w:t>u</w:t>
      </w:r>
      <w:r w:rsidRPr="003067B7">
        <w:rPr>
          <w:b/>
          <w:bCs/>
          <w:spacing w:val="-1"/>
          <w:sz w:val="22"/>
          <w:szCs w:val="22"/>
        </w:rPr>
        <w:t>r</w:t>
      </w:r>
      <w:r w:rsidRPr="003067B7">
        <w:rPr>
          <w:b/>
          <w:bCs/>
          <w:spacing w:val="-2"/>
          <w:sz w:val="22"/>
          <w:szCs w:val="22"/>
        </w:rPr>
        <w:t>s</w:t>
      </w:r>
      <w:r w:rsidRPr="003067B7">
        <w:rPr>
          <w:b/>
          <w:bCs/>
          <w:sz w:val="22"/>
          <w:szCs w:val="22"/>
        </w:rPr>
        <w:t>e</w:t>
      </w:r>
      <w:r w:rsidRPr="003067B7">
        <w:rPr>
          <w:b/>
          <w:bCs/>
          <w:spacing w:val="-5"/>
          <w:sz w:val="22"/>
          <w:szCs w:val="22"/>
        </w:rPr>
        <w:t xml:space="preserve"> Sequence and </w:t>
      </w:r>
      <w:r w:rsidRPr="003067B7">
        <w:rPr>
          <w:b/>
          <w:bCs/>
          <w:sz w:val="22"/>
          <w:szCs w:val="22"/>
        </w:rPr>
        <w:t>D</w:t>
      </w:r>
      <w:r w:rsidRPr="003067B7">
        <w:rPr>
          <w:b/>
          <w:bCs/>
          <w:spacing w:val="-1"/>
          <w:sz w:val="22"/>
          <w:szCs w:val="22"/>
        </w:rPr>
        <w:t>e</w:t>
      </w:r>
      <w:r w:rsidRPr="003067B7">
        <w:rPr>
          <w:b/>
          <w:bCs/>
          <w:spacing w:val="-2"/>
          <w:sz w:val="22"/>
          <w:szCs w:val="22"/>
        </w:rPr>
        <w:t>s</w:t>
      </w:r>
      <w:r w:rsidRPr="003067B7">
        <w:rPr>
          <w:b/>
          <w:bCs/>
          <w:spacing w:val="4"/>
          <w:sz w:val="22"/>
          <w:szCs w:val="22"/>
        </w:rPr>
        <w:t>c</w:t>
      </w:r>
      <w:r w:rsidRPr="003067B7">
        <w:rPr>
          <w:b/>
          <w:bCs/>
          <w:spacing w:val="-6"/>
          <w:sz w:val="22"/>
          <w:szCs w:val="22"/>
        </w:rPr>
        <w:t>r</w:t>
      </w:r>
      <w:r w:rsidRPr="003067B7">
        <w:rPr>
          <w:b/>
          <w:bCs/>
          <w:sz w:val="22"/>
          <w:szCs w:val="22"/>
        </w:rPr>
        <w:t>i</w:t>
      </w:r>
      <w:r w:rsidRPr="003067B7">
        <w:rPr>
          <w:b/>
          <w:bCs/>
          <w:spacing w:val="1"/>
          <w:sz w:val="22"/>
          <w:szCs w:val="22"/>
        </w:rPr>
        <w:t>p</w:t>
      </w:r>
      <w:r w:rsidRPr="003067B7">
        <w:rPr>
          <w:b/>
          <w:bCs/>
          <w:spacing w:val="2"/>
          <w:sz w:val="22"/>
          <w:szCs w:val="22"/>
        </w:rPr>
        <w:t>t</w:t>
      </w:r>
      <w:r w:rsidRPr="003067B7">
        <w:rPr>
          <w:b/>
          <w:bCs/>
          <w:sz w:val="22"/>
          <w:szCs w:val="22"/>
        </w:rPr>
        <w:t>io</w:t>
      </w:r>
      <w:r w:rsidRPr="003067B7">
        <w:rPr>
          <w:b/>
          <w:bCs/>
          <w:spacing w:val="1"/>
          <w:sz w:val="22"/>
          <w:szCs w:val="22"/>
        </w:rPr>
        <w:t>n</w:t>
      </w:r>
      <w:r w:rsidRPr="003067B7">
        <w:rPr>
          <w:b/>
          <w:bCs/>
          <w:spacing w:val="-2"/>
          <w:sz w:val="22"/>
          <w:szCs w:val="22"/>
        </w:rPr>
        <w:t>s</w:t>
      </w:r>
      <w:r w:rsidRPr="003067B7">
        <w:rPr>
          <w:b/>
          <w:bCs/>
          <w:sz w:val="22"/>
          <w:szCs w:val="22"/>
        </w:rPr>
        <w:t>:</w:t>
      </w:r>
      <w:r>
        <w:rPr>
          <w:b/>
          <w:bCs/>
        </w:rPr>
        <w:t xml:space="preserve"> </w:t>
      </w:r>
      <w:r w:rsidRPr="009569A0">
        <w:rPr>
          <w:bCs/>
          <w:sz w:val="18"/>
          <w:szCs w:val="18"/>
        </w:rPr>
        <w:t xml:space="preserve">Each course is typically </w:t>
      </w:r>
      <w:r w:rsidRPr="009569A0">
        <w:rPr>
          <w:bCs/>
          <w:spacing w:val="2"/>
          <w:sz w:val="18"/>
          <w:szCs w:val="18"/>
        </w:rPr>
        <w:t>5-7 weeks at 17-24 hours per week. Courses can be taken in any order.</w:t>
      </w:r>
    </w:p>
    <w:p w14:paraId="421172F0" w14:textId="77777777" w:rsidR="00615EBB" w:rsidRPr="00E841CD" w:rsidRDefault="00615EBB" w:rsidP="00615EBB">
      <w:pPr>
        <w:pStyle w:val="Footer"/>
        <w:tabs>
          <w:tab w:val="clear" w:pos="4320"/>
          <w:tab w:val="clear" w:pos="8640"/>
          <w:tab w:val="left" w:pos="720"/>
        </w:tabs>
        <w:suppressAutoHyphens w:val="0"/>
        <w:rPr>
          <w:rFonts w:cs="Arial"/>
          <w:sz w:val="22"/>
          <w:szCs w:val="22"/>
        </w:rPr>
      </w:pPr>
    </w:p>
    <w:p w14:paraId="421172F1" w14:textId="55B9E758" w:rsidR="00615EBB" w:rsidRPr="006922CC" w:rsidRDefault="00615EBB" w:rsidP="00615EBB">
      <w:pPr>
        <w:spacing w:line="220" w:lineRule="exact"/>
        <w:ind w:right="72"/>
        <w:rPr>
          <w:b/>
          <w:bCs/>
          <w:sz w:val="18"/>
          <w:szCs w:val="18"/>
        </w:rPr>
      </w:pPr>
      <w:r w:rsidRPr="006922CC">
        <w:rPr>
          <w:b/>
          <w:bCs/>
          <w:spacing w:val="-1"/>
          <w:sz w:val="18"/>
          <w:szCs w:val="18"/>
        </w:rPr>
        <w:t>C</w:t>
      </w:r>
      <w:r w:rsidRPr="006922CC">
        <w:rPr>
          <w:b/>
          <w:bCs/>
          <w:spacing w:val="-4"/>
          <w:sz w:val="18"/>
          <w:szCs w:val="18"/>
        </w:rPr>
        <w:t>om</w:t>
      </w:r>
      <w:r w:rsidRPr="006922CC">
        <w:rPr>
          <w:b/>
          <w:bCs/>
          <w:spacing w:val="3"/>
          <w:sz w:val="18"/>
          <w:szCs w:val="18"/>
        </w:rPr>
        <w:t>p</w:t>
      </w:r>
      <w:r w:rsidRPr="006922CC">
        <w:rPr>
          <w:b/>
          <w:bCs/>
          <w:spacing w:val="-1"/>
          <w:sz w:val="18"/>
          <w:szCs w:val="18"/>
        </w:rPr>
        <w:t>u</w:t>
      </w:r>
      <w:r w:rsidRPr="006922CC">
        <w:rPr>
          <w:b/>
          <w:bCs/>
          <w:sz w:val="18"/>
          <w:szCs w:val="18"/>
        </w:rPr>
        <w:t>t</w:t>
      </w:r>
      <w:r w:rsidRPr="006922CC">
        <w:rPr>
          <w:b/>
          <w:bCs/>
          <w:spacing w:val="2"/>
          <w:sz w:val="18"/>
          <w:szCs w:val="18"/>
        </w:rPr>
        <w:t>e</w:t>
      </w:r>
      <w:r w:rsidRPr="006922CC">
        <w:rPr>
          <w:b/>
          <w:bCs/>
          <w:sz w:val="18"/>
          <w:szCs w:val="18"/>
        </w:rPr>
        <w:t>r</w:t>
      </w:r>
      <w:r w:rsidR="006922CC" w:rsidRPr="006922CC">
        <w:rPr>
          <w:b/>
          <w:bCs/>
          <w:sz w:val="18"/>
          <w:szCs w:val="18"/>
        </w:rPr>
        <w:t xml:space="preserve"> and Security</w:t>
      </w:r>
      <w:r w:rsidRPr="006922CC">
        <w:rPr>
          <w:b/>
          <w:bCs/>
          <w:spacing w:val="28"/>
          <w:sz w:val="18"/>
          <w:szCs w:val="18"/>
        </w:rPr>
        <w:t xml:space="preserve"> </w:t>
      </w:r>
      <w:r w:rsidRPr="006922CC">
        <w:rPr>
          <w:b/>
          <w:bCs/>
          <w:sz w:val="18"/>
          <w:szCs w:val="18"/>
        </w:rPr>
        <w:t>E</w:t>
      </w:r>
      <w:r w:rsidRPr="006922CC">
        <w:rPr>
          <w:b/>
          <w:bCs/>
          <w:spacing w:val="-1"/>
          <w:sz w:val="18"/>
          <w:szCs w:val="18"/>
        </w:rPr>
        <w:t>ss</w:t>
      </w:r>
      <w:r w:rsidRPr="006922CC">
        <w:rPr>
          <w:b/>
          <w:bCs/>
          <w:spacing w:val="2"/>
          <w:sz w:val="18"/>
          <w:szCs w:val="18"/>
        </w:rPr>
        <w:t>e</w:t>
      </w:r>
      <w:r w:rsidRPr="006922CC">
        <w:rPr>
          <w:b/>
          <w:bCs/>
          <w:spacing w:val="-1"/>
          <w:sz w:val="18"/>
          <w:szCs w:val="18"/>
        </w:rPr>
        <w:t>n</w:t>
      </w:r>
      <w:r w:rsidRPr="006922CC">
        <w:rPr>
          <w:b/>
          <w:bCs/>
          <w:sz w:val="18"/>
          <w:szCs w:val="18"/>
        </w:rPr>
        <w:t>t</w:t>
      </w:r>
      <w:r w:rsidRPr="006922CC">
        <w:rPr>
          <w:b/>
          <w:bCs/>
          <w:spacing w:val="2"/>
          <w:sz w:val="18"/>
          <w:szCs w:val="18"/>
        </w:rPr>
        <w:t>i</w:t>
      </w:r>
      <w:r w:rsidRPr="006922CC">
        <w:rPr>
          <w:b/>
          <w:bCs/>
          <w:spacing w:val="-4"/>
          <w:sz w:val="18"/>
          <w:szCs w:val="18"/>
        </w:rPr>
        <w:t>a</w:t>
      </w:r>
      <w:r w:rsidRPr="006922CC">
        <w:rPr>
          <w:b/>
          <w:bCs/>
          <w:spacing w:val="2"/>
          <w:sz w:val="18"/>
          <w:szCs w:val="18"/>
        </w:rPr>
        <w:t>l</w:t>
      </w:r>
      <w:r w:rsidRPr="006922CC">
        <w:rPr>
          <w:b/>
          <w:bCs/>
          <w:sz w:val="18"/>
          <w:szCs w:val="18"/>
        </w:rPr>
        <w:t>s</w:t>
      </w:r>
      <w:r w:rsidRPr="006922CC">
        <w:rPr>
          <w:b/>
          <w:bCs/>
          <w:spacing w:val="25"/>
          <w:sz w:val="18"/>
          <w:szCs w:val="18"/>
        </w:rPr>
        <w:t xml:space="preserve"> </w:t>
      </w:r>
      <w:r w:rsidRPr="006922CC">
        <w:rPr>
          <w:b/>
          <w:bCs/>
          <w:spacing w:val="11"/>
          <w:sz w:val="18"/>
          <w:szCs w:val="18"/>
        </w:rPr>
        <w:t>(</w:t>
      </w:r>
      <w:r w:rsidRPr="006922CC">
        <w:rPr>
          <w:b/>
          <w:bCs/>
          <w:spacing w:val="-14"/>
          <w:sz w:val="18"/>
          <w:szCs w:val="18"/>
        </w:rPr>
        <w:t>6 FIN AID QCH, 7.5 ACAD QCH/120 Clock Hours:</w:t>
      </w:r>
      <w:r w:rsidRPr="006922CC">
        <w:rPr>
          <w:b/>
          <w:bCs/>
          <w:spacing w:val="-6"/>
          <w:sz w:val="18"/>
          <w:szCs w:val="18"/>
        </w:rPr>
        <w:t xml:space="preserve"> 1.5</w:t>
      </w:r>
      <w:r w:rsidRPr="006922CC">
        <w:rPr>
          <w:b/>
          <w:bCs/>
          <w:spacing w:val="-10"/>
          <w:sz w:val="18"/>
          <w:szCs w:val="18"/>
        </w:rPr>
        <w:t xml:space="preserve"> QCH/30 Lecture Hours, 6 QCH/90 Lab Hours):</w:t>
      </w:r>
    </w:p>
    <w:p w14:paraId="421172F2" w14:textId="77777777" w:rsidR="00615EBB" w:rsidRDefault="00615EBB" w:rsidP="00615EBB">
      <w:pPr>
        <w:spacing w:line="227" w:lineRule="exact"/>
        <w:ind w:right="72"/>
        <w:rPr>
          <w:sz w:val="20"/>
          <w:szCs w:val="20"/>
        </w:rPr>
      </w:pPr>
      <w:r w:rsidRPr="0008428F">
        <w:rPr>
          <w:spacing w:val="2"/>
          <w:sz w:val="20"/>
          <w:szCs w:val="20"/>
        </w:rPr>
        <w:t>T</w:t>
      </w:r>
      <w:r w:rsidRPr="0008428F">
        <w:rPr>
          <w:sz w:val="20"/>
          <w:szCs w:val="20"/>
        </w:rPr>
        <w:t>o</w:t>
      </w:r>
      <w:r w:rsidRPr="0008428F">
        <w:rPr>
          <w:spacing w:val="22"/>
          <w:sz w:val="20"/>
          <w:szCs w:val="20"/>
        </w:rPr>
        <w:t xml:space="preserve"> </w:t>
      </w:r>
      <w:r w:rsidRPr="0008428F">
        <w:rPr>
          <w:sz w:val="20"/>
          <w:szCs w:val="20"/>
        </w:rPr>
        <w:t>p</w:t>
      </w:r>
      <w:r w:rsidRPr="0008428F">
        <w:rPr>
          <w:spacing w:val="5"/>
          <w:sz w:val="20"/>
          <w:szCs w:val="20"/>
        </w:rPr>
        <w:t>r</w:t>
      </w:r>
      <w:r w:rsidRPr="0008428F">
        <w:rPr>
          <w:spacing w:val="-4"/>
          <w:sz w:val="20"/>
          <w:szCs w:val="20"/>
        </w:rPr>
        <w:t>ov</w:t>
      </w:r>
      <w:r w:rsidRPr="0008428F">
        <w:rPr>
          <w:spacing w:val="2"/>
          <w:sz w:val="20"/>
          <w:szCs w:val="20"/>
        </w:rPr>
        <w:t>i</w:t>
      </w:r>
      <w:r w:rsidRPr="0008428F">
        <w:rPr>
          <w:sz w:val="20"/>
          <w:szCs w:val="20"/>
        </w:rPr>
        <w:t>de</w:t>
      </w:r>
      <w:r w:rsidRPr="0008428F">
        <w:rPr>
          <w:spacing w:val="24"/>
          <w:sz w:val="20"/>
          <w:szCs w:val="20"/>
        </w:rPr>
        <w:t xml:space="preserve"> </w:t>
      </w:r>
      <w:r w:rsidRPr="0008428F">
        <w:rPr>
          <w:spacing w:val="2"/>
          <w:sz w:val="20"/>
          <w:szCs w:val="20"/>
        </w:rPr>
        <w:t>t</w:t>
      </w:r>
      <w:r w:rsidRPr="0008428F">
        <w:rPr>
          <w:spacing w:val="5"/>
          <w:sz w:val="20"/>
          <w:szCs w:val="20"/>
        </w:rPr>
        <w:t>h</w:t>
      </w:r>
      <w:r w:rsidRPr="0008428F">
        <w:rPr>
          <w:sz w:val="20"/>
          <w:szCs w:val="20"/>
        </w:rPr>
        <w:t>e</w:t>
      </w:r>
      <w:r w:rsidRPr="0008428F">
        <w:rPr>
          <w:spacing w:val="24"/>
          <w:sz w:val="20"/>
          <w:szCs w:val="20"/>
        </w:rPr>
        <w:t xml:space="preserve"> </w:t>
      </w:r>
      <w:r w:rsidRPr="0008428F">
        <w:rPr>
          <w:spacing w:val="-1"/>
          <w:sz w:val="20"/>
          <w:szCs w:val="20"/>
        </w:rPr>
        <w:t>s</w:t>
      </w:r>
      <w:r w:rsidRPr="0008428F">
        <w:rPr>
          <w:spacing w:val="2"/>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28"/>
          <w:sz w:val="20"/>
          <w:szCs w:val="20"/>
        </w:rPr>
        <w:t xml:space="preserve"> </w:t>
      </w:r>
      <w:r w:rsidRPr="0008428F">
        <w:rPr>
          <w:spacing w:val="-6"/>
          <w:sz w:val="20"/>
          <w:szCs w:val="20"/>
        </w:rPr>
        <w:t>w</w:t>
      </w:r>
      <w:r w:rsidRPr="0008428F">
        <w:rPr>
          <w:spacing w:val="2"/>
          <w:sz w:val="20"/>
          <w:szCs w:val="20"/>
        </w:rPr>
        <w:t>i</w:t>
      </w:r>
      <w:r w:rsidRPr="0008428F">
        <w:rPr>
          <w:spacing w:val="-3"/>
          <w:sz w:val="20"/>
          <w:szCs w:val="20"/>
        </w:rPr>
        <w:t>t</w:t>
      </w:r>
      <w:r w:rsidRPr="0008428F">
        <w:rPr>
          <w:sz w:val="20"/>
          <w:szCs w:val="20"/>
        </w:rPr>
        <w:t>h</w:t>
      </w:r>
      <w:r w:rsidRPr="0008428F">
        <w:rPr>
          <w:spacing w:val="31"/>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24"/>
          <w:sz w:val="20"/>
          <w:szCs w:val="20"/>
        </w:rPr>
        <w:t xml:space="preserve"> </w:t>
      </w:r>
      <w:r w:rsidRPr="0008428F">
        <w:rPr>
          <w:spacing w:val="-4"/>
          <w:sz w:val="20"/>
          <w:szCs w:val="20"/>
        </w:rPr>
        <w:t>k</w:t>
      </w:r>
      <w:r w:rsidRPr="0008428F">
        <w:rPr>
          <w:spacing w:val="5"/>
          <w:sz w:val="20"/>
          <w:szCs w:val="20"/>
        </w:rPr>
        <w:t>n</w:t>
      </w:r>
      <w:r w:rsidRPr="0008428F">
        <w:rPr>
          <w:spacing w:val="-4"/>
          <w:sz w:val="20"/>
          <w:szCs w:val="20"/>
        </w:rPr>
        <w:t>o</w:t>
      </w:r>
      <w:r w:rsidRPr="0008428F">
        <w:rPr>
          <w:spacing w:val="-6"/>
          <w:sz w:val="20"/>
          <w:szCs w:val="20"/>
        </w:rPr>
        <w:t>w</w:t>
      </w:r>
      <w:r w:rsidRPr="0008428F">
        <w:rPr>
          <w:spacing w:val="2"/>
          <w:sz w:val="20"/>
          <w:szCs w:val="20"/>
        </w:rPr>
        <w:t>l</w:t>
      </w:r>
      <w:r w:rsidRPr="0008428F">
        <w:rPr>
          <w:spacing w:val="-3"/>
          <w:sz w:val="20"/>
          <w:szCs w:val="20"/>
        </w:rPr>
        <w:t>e</w:t>
      </w:r>
      <w:r w:rsidRPr="0008428F">
        <w:rPr>
          <w:sz w:val="20"/>
          <w:szCs w:val="20"/>
        </w:rPr>
        <w:t>dge</w:t>
      </w:r>
      <w:r w:rsidRPr="0008428F">
        <w:rPr>
          <w:spacing w:val="28"/>
          <w:sz w:val="20"/>
          <w:szCs w:val="20"/>
        </w:rPr>
        <w:t xml:space="preserve"> </w:t>
      </w:r>
      <w:r w:rsidRPr="0008428F">
        <w:rPr>
          <w:spacing w:val="5"/>
          <w:sz w:val="20"/>
          <w:szCs w:val="20"/>
        </w:rPr>
        <w:t>n</w:t>
      </w:r>
      <w:r w:rsidRPr="0008428F">
        <w:rPr>
          <w:spacing w:val="-3"/>
          <w:sz w:val="20"/>
          <w:szCs w:val="20"/>
        </w:rPr>
        <w:t>ece</w:t>
      </w:r>
      <w:r w:rsidRPr="0008428F">
        <w:rPr>
          <w:spacing w:val="-1"/>
          <w:sz w:val="20"/>
          <w:szCs w:val="20"/>
        </w:rPr>
        <w:t>ss</w:t>
      </w:r>
      <w:r w:rsidRPr="0008428F">
        <w:rPr>
          <w:spacing w:val="2"/>
          <w:sz w:val="20"/>
          <w:szCs w:val="20"/>
        </w:rPr>
        <w:t>a</w:t>
      </w:r>
      <w:r w:rsidRPr="0008428F">
        <w:rPr>
          <w:spacing w:val="5"/>
          <w:sz w:val="20"/>
          <w:szCs w:val="20"/>
        </w:rPr>
        <w:t>r</w:t>
      </w:r>
      <w:r w:rsidRPr="0008428F">
        <w:rPr>
          <w:sz w:val="20"/>
          <w:szCs w:val="20"/>
        </w:rPr>
        <w:t>y</w:t>
      </w:r>
      <w:r w:rsidRPr="0008428F">
        <w:rPr>
          <w:spacing w:val="22"/>
          <w:sz w:val="20"/>
          <w:szCs w:val="20"/>
        </w:rPr>
        <w:t xml:space="preserve"> </w:t>
      </w:r>
      <w:r w:rsidRPr="0008428F">
        <w:rPr>
          <w:spacing w:val="2"/>
          <w:sz w:val="20"/>
          <w:szCs w:val="20"/>
        </w:rPr>
        <w:t>t</w:t>
      </w:r>
      <w:r w:rsidRPr="0008428F">
        <w:rPr>
          <w:sz w:val="20"/>
          <w:szCs w:val="20"/>
        </w:rPr>
        <w:t>o</w:t>
      </w:r>
      <w:r w:rsidRPr="0008428F">
        <w:rPr>
          <w:spacing w:val="22"/>
          <w:sz w:val="20"/>
          <w:szCs w:val="20"/>
        </w:rPr>
        <w:t xml:space="preserve"> </w:t>
      </w:r>
      <w:r w:rsidRPr="0008428F">
        <w:rPr>
          <w:spacing w:val="2"/>
          <w:sz w:val="20"/>
          <w:szCs w:val="20"/>
        </w:rPr>
        <w:t>i</w:t>
      </w:r>
      <w:r w:rsidRPr="0008428F">
        <w:rPr>
          <w:sz w:val="20"/>
          <w:szCs w:val="20"/>
        </w:rPr>
        <w:t>d</w:t>
      </w:r>
      <w:r w:rsidRPr="0008428F">
        <w:rPr>
          <w:spacing w:val="-3"/>
          <w:sz w:val="20"/>
          <w:szCs w:val="20"/>
        </w:rPr>
        <w:t>e</w:t>
      </w:r>
      <w:r w:rsidRPr="0008428F">
        <w:rPr>
          <w:spacing w:val="5"/>
          <w:sz w:val="20"/>
          <w:szCs w:val="20"/>
        </w:rPr>
        <w:t>n</w:t>
      </w:r>
      <w:r w:rsidRPr="0008428F">
        <w:rPr>
          <w:spacing w:val="2"/>
          <w:sz w:val="20"/>
          <w:szCs w:val="20"/>
        </w:rPr>
        <w:t>ti</w:t>
      </w:r>
      <w:r w:rsidRPr="0008428F">
        <w:rPr>
          <w:sz w:val="20"/>
          <w:szCs w:val="20"/>
        </w:rPr>
        <w:t>f</w:t>
      </w:r>
      <w:r w:rsidRPr="0008428F">
        <w:rPr>
          <w:spacing w:val="-9"/>
          <w:sz w:val="20"/>
          <w:szCs w:val="20"/>
        </w:rPr>
        <w:t>y</w:t>
      </w:r>
      <w:r w:rsidRPr="0008428F">
        <w:rPr>
          <w:sz w:val="20"/>
          <w:szCs w:val="20"/>
        </w:rPr>
        <w:t>,</w:t>
      </w:r>
      <w:r w:rsidRPr="0008428F">
        <w:rPr>
          <w:spacing w:val="29"/>
          <w:sz w:val="20"/>
          <w:szCs w:val="20"/>
        </w:rPr>
        <w:t xml:space="preserve"> </w:t>
      </w:r>
      <w:r w:rsidRPr="0008428F">
        <w:rPr>
          <w:spacing w:val="2"/>
          <w:sz w:val="20"/>
          <w:szCs w:val="20"/>
        </w:rPr>
        <w:t>i</w:t>
      </w:r>
      <w:r w:rsidRPr="0008428F">
        <w:rPr>
          <w:spacing w:val="5"/>
          <w:sz w:val="20"/>
          <w:szCs w:val="20"/>
        </w:rPr>
        <w:t>n</w:t>
      </w:r>
      <w:r w:rsidRPr="0008428F">
        <w:rPr>
          <w:spacing w:val="-1"/>
          <w:sz w:val="20"/>
          <w:szCs w:val="20"/>
        </w:rPr>
        <w:t>s</w:t>
      </w:r>
      <w:r w:rsidRPr="0008428F">
        <w:rPr>
          <w:spacing w:val="-3"/>
          <w:sz w:val="20"/>
          <w:szCs w:val="20"/>
        </w:rPr>
        <w:t>t</w:t>
      </w:r>
      <w:r w:rsidRPr="0008428F">
        <w:rPr>
          <w:spacing w:val="2"/>
          <w:sz w:val="20"/>
          <w:szCs w:val="20"/>
        </w:rPr>
        <w:t>a</w:t>
      </w:r>
      <w:r w:rsidRPr="0008428F">
        <w:rPr>
          <w:spacing w:val="-3"/>
          <w:sz w:val="20"/>
          <w:szCs w:val="20"/>
        </w:rPr>
        <w:t>l</w:t>
      </w:r>
      <w:r w:rsidRPr="0008428F">
        <w:rPr>
          <w:spacing w:val="2"/>
          <w:sz w:val="20"/>
          <w:szCs w:val="20"/>
        </w:rPr>
        <w:t>l</w:t>
      </w:r>
      <w:r w:rsidRPr="0008428F">
        <w:rPr>
          <w:sz w:val="20"/>
          <w:szCs w:val="20"/>
        </w:rPr>
        <w:t>,</w:t>
      </w:r>
      <w:r>
        <w:rPr>
          <w:sz w:val="20"/>
          <w:szCs w:val="20"/>
        </w:rPr>
        <w:t xml:space="preserve"> </w:t>
      </w:r>
      <w:r w:rsidRPr="0008428F">
        <w:rPr>
          <w:spacing w:val="-3"/>
          <w:sz w:val="20"/>
          <w:szCs w:val="20"/>
        </w:rPr>
        <w:t>c</w:t>
      </w:r>
      <w:r w:rsidRPr="0008428F">
        <w:rPr>
          <w:spacing w:val="-4"/>
          <w:sz w:val="20"/>
          <w:szCs w:val="20"/>
        </w:rPr>
        <w:t>o</w:t>
      </w:r>
      <w:r w:rsidRPr="0008428F">
        <w:rPr>
          <w:spacing w:val="5"/>
          <w:sz w:val="20"/>
          <w:szCs w:val="20"/>
        </w:rPr>
        <w:t>n</w:t>
      </w:r>
      <w:r w:rsidRPr="0008428F">
        <w:rPr>
          <w:spacing w:val="-4"/>
          <w:sz w:val="20"/>
          <w:szCs w:val="20"/>
        </w:rPr>
        <w:t>f</w:t>
      </w:r>
      <w:r w:rsidRPr="0008428F">
        <w:rPr>
          <w:spacing w:val="2"/>
          <w:sz w:val="20"/>
          <w:szCs w:val="20"/>
        </w:rPr>
        <w:t>i</w:t>
      </w:r>
      <w:r w:rsidRPr="0008428F">
        <w:rPr>
          <w:sz w:val="20"/>
          <w:szCs w:val="20"/>
        </w:rPr>
        <w:t>gu</w:t>
      </w:r>
      <w:r w:rsidRPr="0008428F">
        <w:rPr>
          <w:spacing w:val="5"/>
          <w:sz w:val="20"/>
          <w:szCs w:val="20"/>
        </w:rPr>
        <w:t>r</w:t>
      </w:r>
      <w:r w:rsidRPr="0008428F">
        <w:rPr>
          <w:spacing w:val="-3"/>
          <w:sz w:val="20"/>
          <w:szCs w:val="20"/>
        </w:rPr>
        <w:t>e</w:t>
      </w:r>
      <w:r w:rsidRPr="0008428F">
        <w:rPr>
          <w:sz w:val="20"/>
          <w:szCs w:val="20"/>
        </w:rPr>
        <w:t>,</w:t>
      </w:r>
      <w:r w:rsidRPr="0008428F">
        <w:rPr>
          <w:spacing w:val="8"/>
          <w:sz w:val="20"/>
          <w:szCs w:val="20"/>
        </w:rPr>
        <w:t xml:space="preserve"> </w:t>
      </w:r>
      <w:r w:rsidRPr="0008428F">
        <w:rPr>
          <w:sz w:val="20"/>
          <w:szCs w:val="20"/>
        </w:rPr>
        <w:t>u</w:t>
      </w:r>
      <w:r w:rsidRPr="0008428F">
        <w:rPr>
          <w:spacing w:val="-4"/>
          <w:sz w:val="20"/>
          <w:szCs w:val="20"/>
        </w:rPr>
        <w:t>pg</w:t>
      </w:r>
      <w:r w:rsidRPr="0008428F">
        <w:rPr>
          <w:spacing w:val="5"/>
          <w:sz w:val="20"/>
          <w:szCs w:val="20"/>
        </w:rPr>
        <w:t>r</w:t>
      </w:r>
      <w:r w:rsidRPr="0008428F">
        <w:rPr>
          <w:spacing w:val="2"/>
          <w:sz w:val="20"/>
          <w:szCs w:val="20"/>
        </w:rPr>
        <w:t>a</w:t>
      </w:r>
      <w:r w:rsidRPr="0008428F">
        <w:rPr>
          <w:sz w:val="20"/>
          <w:szCs w:val="20"/>
        </w:rPr>
        <w:t>de</w:t>
      </w:r>
      <w:r w:rsidRPr="0008428F">
        <w:rPr>
          <w:spacing w:val="2"/>
          <w:sz w:val="20"/>
          <w:szCs w:val="20"/>
        </w:rPr>
        <w:t xml:space="preserve"> </w:t>
      </w:r>
      <w:r w:rsidRPr="0008428F">
        <w:rPr>
          <w:spacing w:val="-3"/>
          <w:sz w:val="20"/>
          <w:szCs w:val="20"/>
        </w:rPr>
        <w:t>a</w:t>
      </w:r>
      <w:r w:rsidRPr="0008428F">
        <w:rPr>
          <w:sz w:val="20"/>
          <w:szCs w:val="20"/>
        </w:rPr>
        <w:t>nd</w:t>
      </w:r>
      <w:r w:rsidRPr="0008428F">
        <w:rPr>
          <w:spacing w:val="5"/>
          <w:sz w:val="20"/>
          <w:szCs w:val="20"/>
        </w:rPr>
        <w:t xml:space="preserve"> </w:t>
      </w:r>
      <w:r w:rsidRPr="0008428F">
        <w:rPr>
          <w:spacing w:val="-3"/>
          <w:sz w:val="20"/>
          <w:szCs w:val="20"/>
        </w:rPr>
        <w:t>t</w:t>
      </w:r>
      <w:r w:rsidRPr="0008428F">
        <w:rPr>
          <w:spacing w:val="5"/>
          <w:sz w:val="20"/>
          <w:szCs w:val="20"/>
        </w:rPr>
        <w:t>r</w:t>
      </w:r>
      <w:r w:rsidRPr="0008428F">
        <w:rPr>
          <w:spacing w:val="-4"/>
          <w:sz w:val="20"/>
          <w:szCs w:val="20"/>
        </w:rPr>
        <w:t>o</w:t>
      </w:r>
      <w:r w:rsidRPr="0008428F">
        <w:rPr>
          <w:sz w:val="20"/>
          <w:szCs w:val="20"/>
        </w:rPr>
        <w:t>u</w:t>
      </w:r>
      <w:r w:rsidRPr="0008428F">
        <w:rPr>
          <w:spacing w:val="-4"/>
          <w:sz w:val="20"/>
          <w:szCs w:val="20"/>
        </w:rPr>
        <w:t>b</w:t>
      </w:r>
      <w:r w:rsidRPr="0008428F">
        <w:rPr>
          <w:spacing w:val="2"/>
          <w:sz w:val="20"/>
          <w:szCs w:val="20"/>
        </w:rPr>
        <w:t>l</w:t>
      </w:r>
      <w:r w:rsidRPr="0008428F">
        <w:rPr>
          <w:spacing w:val="-3"/>
          <w:sz w:val="20"/>
          <w:szCs w:val="20"/>
        </w:rPr>
        <w:t>e</w:t>
      </w:r>
      <w:r w:rsidRPr="0008428F">
        <w:rPr>
          <w:spacing w:val="-1"/>
          <w:sz w:val="20"/>
          <w:szCs w:val="20"/>
        </w:rPr>
        <w:t>s</w:t>
      </w:r>
      <w:r w:rsidRPr="0008428F">
        <w:rPr>
          <w:spacing w:val="5"/>
          <w:sz w:val="20"/>
          <w:szCs w:val="20"/>
        </w:rPr>
        <w:t>h</w:t>
      </w:r>
      <w:r w:rsidRPr="0008428F">
        <w:rPr>
          <w:spacing w:val="-4"/>
          <w:sz w:val="20"/>
          <w:szCs w:val="20"/>
        </w:rPr>
        <w:t>oo</w:t>
      </w:r>
      <w:r w:rsidRPr="0008428F">
        <w:rPr>
          <w:sz w:val="20"/>
          <w:szCs w:val="20"/>
        </w:rPr>
        <w:t>t</w:t>
      </w:r>
      <w:r w:rsidRPr="0008428F">
        <w:rPr>
          <w:spacing w:val="7"/>
          <w:sz w:val="20"/>
          <w:szCs w:val="20"/>
        </w:rPr>
        <w:t xml:space="preserve"> </w:t>
      </w:r>
      <w:r w:rsidRPr="0008428F">
        <w:rPr>
          <w:sz w:val="20"/>
          <w:szCs w:val="20"/>
        </w:rPr>
        <w:t>p</w:t>
      </w:r>
      <w:r w:rsidRPr="0008428F">
        <w:rPr>
          <w:spacing w:val="-3"/>
          <w:sz w:val="20"/>
          <w:szCs w:val="20"/>
        </w:rPr>
        <w:t>e</w:t>
      </w:r>
      <w:r w:rsidRPr="0008428F">
        <w:rPr>
          <w:spacing w:val="5"/>
          <w:sz w:val="20"/>
          <w:szCs w:val="20"/>
        </w:rPr>
        <w:t>r</w:t>
      </w:r>
      <w:r w:rsidRPr="0008428F">
        <w:rPr>
          <w:spacing w:val="-1"/>
          <w:sz w:val="20"/>
          <w:szCs w:val="20"/>
        </w:rPr>
        <w:t>s</w:t>
      </w:r>
      <w:r w:rsidRPr="0008428F">
        <w:rPr>
          <w:spacing w:val="-4"/>
          <w:sz w:val="20"/>
          <w:szCs w:val="20"/>
        </w:rPr>
        <w:t>o</w:t>
      </w:r>
      <w:r w:rsidRPr="0008428F">
        <w:rPr>
          <w:spacing w:val="5"/>
          <w:sz w:val="20"/>
          <w:szCs w:val="20"/>
        </w:rPr>
        <w:t>n</w:t>
      </w:r>
      <w:r w:rsidRPr="0008428F">
        <w:rPr>
          <w:spacing w:val="2"/>
          <w:sz w:val="20"/>
          <w:szCs w:val="20"/>
        </w:rPr>
        <w:t>a</w:t>
      </w:r>
      <w:r w:rsidRPr="0008428F">
        <w:rPr>
          <w:sz w:val="20"/>
          <w:szCs w:val="20"/>
        </w:rPr>
        <w:t>l</w:t>
      </w:r>
      <w:r w:rsidRPr="0008428F">
        <w:rPr>
          <w:spacing w:val="7"/>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w:t>
      </w:r>
      <w:r w:rsidRPr="0008428F">
        <w:rPr>
          <w:spacing w:val="-4"/>
          <w:sz w:val="20"/>
          <w:szCs w:val="20"/>
        </w:rPr>
        <w:t>u</w:t>
      </w:r>
      <w:r w:rsidRPr="0008428F">
        <w:rPr>
          <w:spacing w:val="2"/>
          <w:sz w:val="20"/>
          <w:szCs w:val="20"/>
        </w:rPr>
        <w:t>t</w:t>
      </w:r>
      <w:r w:rsidRPr="0008428F">
        <w:rPr>
          <w:spacing w:val="-3"/>
          <w:sz w:val="20"/>
          <w:szCs w:val="20"/>
        </w:rPr>
        <w:t>e</w:t>
      </w:r>
      <w:r w:rsidRPr="0008428F">
        <w:rPr>
          <w:sz w:val="20"/>
          <w:szCs w:val="20"/>
        </w:rPr>
        <w:t>r</w:t>
      </w:r>
      <w:r w:rsidRPr="0008428F">
        <w:rPr>
          <w:spacing w:val="10"/>
          <w:sz w:val="20"/>
          <w:szCs w:val="20"/>
        </w:rPr>
        <w:t xml:space="preserve"> </w:t>
      </w:r>
      <w:r w:rsidRPr="0008428F">
        <w:rPr>
          <w:spacing w:val="-8"/>
          <w:sz w:val="20"/>
          <w:szCs w:val="20"/>
        </w:rPr>
        <w:t>c</w:t>
      </w:r>
      <w:r w:rsidRPr="0008428F">
        <w:rPr>
          <w:spacing w:val="-4"/>
          <w:sz w:val="20"/>
          <w:szCs w:val="20"/>
        </w:rPr>
        <w:t>o</w:t>
      </w:r>
      <w:r w:rsidRPr="0008428F">
        <w:rPr>
          <w:spacing w:val="2"/>
          <w:sz w:val="20"/>
          <w:szCs w:val="20"/>
        </w:rPr>
        <w:t>m</w:t>
      </w:r>
      <w:r w:rsidRPr="0008428F">
        <w:rPr>
          <w:sz w:val="20"/>
          <w:szCs w:val="20"/>
        </w:rPr>
        <w:t>p</w:t>
      </w:r>
      <w:r w:rsidRPr="0008428F">
        <w:rPr>
          <w:spacing w:val="-4"/>
          <w:sz w:val="20"/>
          <w:szCs w:val="20"/>
        </w:rPr>
        <w:t>o</w:t>
      </w:r>
      <w:r w:rsidRPr="0008428F">
        <w:rPr>
          <w:spacing w:val="5"/>
          <w:sz w:val="20"/>
          <w:szCs w:val="20"/>
        </w:rPr>
        <w:t>n</w:t>
      </w:r>
      <w:r w:rsidRPr="0008428F">
        <w:rPr>
          <w:spacing w:val="-3"/>
          <w:sz w:val="20"/>
          <w:szCs w:val="20"/>
        </w:rPr>
        <w:t>e</w:t>
      </w:r>
      <w:r w:rsidRPr="0008428F">
        <w:rPr>
          <w:spacing w:val="5"/>
          <w:sz w:val="20"/>
          <w:szCs w:val="20"/>
        </w:rPr>
        <w:t>n</w:t>
      </w:r>
      <w:r w:rsidRPr="0008428F">
        <w:rPr>
          <w:spacing w:val="2"/>
          <w:sz w:val="20"/>
          <w:szCs w:val="20"/>
        </w:rPr>
        <w:t>t</w:t>
      </w:r>
      <w:r w:rsidRPr="0008428F">
        <w:rPr>
          <w:spacing w:val="-6"/>
          <w:sz w:val="20"/>
          <w:szCs w:val="20"/>
        </w:rPr>
        <w:t>s</w:t>
      </w:r>
      <w:r w:rsidRPr="0008428F">
        <w:rPr>
          <w:sz w:val="20"/>
          <w:szCs w:val="20"/>
        </w:rPr>
        <w:t>,</w:t>
      </w:r>
      <w:r w:rsidRPr="0008428F">
        <w:rPr>
          <w:spacing w:val="8"/>
          <w:sz w:val="20"/>
          <w:szCs w:val="20"/>
        </w:rPr>
        <w:t xml:space="preserve"> </w:t>
      </w:r>
      <w:r w:rsidRPr="0008428F">
        <w:rPr>
          <w:spacing w:val="-3"/>
          <w:sz w:val="20"/>
          <w:szCs w:val="20"/>
        </w:rPr>
        <w:t>l</w:t>
      </w:r>
      <w:r w:rsidRPr="0008428F">
        <w:rPr>
          <w:spacing w:val="2"/>
          <w:sz w:val="20"/>
          <w:szCs w:val="20"/>
        </w:rPr>
        <w:t>a</w:t>
      </w:r>
      <w:r w:rsidRPr="0008428F">
        <w:rPr>
          <w:sz w:val="20"/>
          <w:szCs w:val="20"/>
        </w:rPr>
        <w:t>p</w:t>
      </w:r>
      <w:r w:rsidRPr="0008428F">
        <w:rPr>
          <w:spacing w:val="2"/>
          <w:sz w:val="20"/>
          <w:szCs w:val="20"/>
        </w:rPr>
        <w:t>t</w:t>
      </w:r>
      <w:r w:rsidRPr="0008428F">
        <w:rPr>
          <w:spacing w:val="-4"/>
          <w:sz w:val="20"/>
          <w:szCs w:val="20"/>
        </w:rPr>
        <w:t>o</w:t>
      </w:r>
      <w:r w:rsidRPr="0008428F">
        <w:rPr>
          <w:sz w:val="20"/>
          <w:szCs w:val="20"/>
        </w:rPr>
        <w:t>ps</w:t>
      </w:r>
      <w:r w:rsidRPr="0008428F">
        <w:rPr>
          <w:spacing w:val="4"/>
          <w:sz w:val="20"/>
          <w:szCs w:val="20"/>
        </w:rPr>
        <w:t xml:space="preserve"> </w:t>
      </w:r>
      <w:r w:rsidRPr="0008428F">
        <w:rPr>
          <w:spacing w:val="-3"/>
          <w:sz w:val="20"/>
          <w:szCs w:val="20"/>
        </w:rPr>
        <w:t>a</w:t>
      </w:r>
      <w:r w:rsidRPr="0008428F">
        <w:rPr>
          <w:spacing w:val="5"/>
          <w:sz w:val="20"/>
          <w:szCs w:val="20"/>
        </w:rPr>
        <w:t>n</w:t>
      </w:r>
      <w:r w:rsidRPr="0008428F">
        <w:rPr>
          <w:sz w:val="20"/>
          <w:szCs w:val="20"/>
        </w:rPr>
        <w:t>d p</w:t>
      </w:r>
      <w:r w:rsidRPr="0008428F">
        <w:rPr>
          <w:spacing w:val="-4"/>
          <w:sz w:val="20"/>
          <w:szCs w:val="20"/>
        </w:rPr>
        <w:t>o</w:t>
      </w:r>
      <w:r w:rsidRPr="0008428F">
        <w:rPr>
          <w:spacing w:val="5"/>
          <w:sz w:val="20"/>
          <w:szCs w:val="20"/>
        </w:rPr>
        <w:t>r</w:t>
      </w:r>
      <w:r w:rsidRPr="0008428F">
        <w:rPr>
          <w:spacing w:val="-3"/>
          <w:sz w:val="20"/>
          <w:szCs w:val="20"/>
        </w:rPr>
        <w:t>t</w:t>
      </w:r>
      <w:r w:rsidRPr="0008428F">
        <w:rPr>
          <w:spacing w:val="2"/>
          <w:sz w:val="20"/>
          <w:szCs w:val="20"/>
        </w:rPr>
        <w:t>a</w:t>
      </w:r>
      <w:r w:rsidRPr="0008428F">
        <w:rPr>
          <w:spacing w:val="-4"/>
          <w:sz w:val="20"/>
          <w:szCs w:val="20"/>
        </w:rPr>
        <w:t>b</w:t>
      </w:r>
      <w:r w:rsidRPr="0008428F">
        <w:rPr>
          <w:spacing w:val="2"/>
          <w:sz w:val="20"/>
          <w:szCs w:val="20"/>
        </w:rPr>
        <w:t>l</w:t>
      </w:r>
      <w:r w:rsidRPr="0008428F">
        <w:rPr>
          <w:sz w:val="20"/>
          <w:szCs w:val="20"/>
        </w:rPr>
        <w:t>e</w:t>
      </w:r>
      <w:r w:rsidRPr="0008428F">
        <w:rPr>
          <w:spacing w:val="2"/>
          <w:sz w:val="20"/>
          <w:szCs w:val="20"/>
        </w:rPr>
        <w:t xml:space="preserve"> </w:t>
      </w:r>
      <w:r w:rsidRPr="0008428F">
        <w:rPr>
          <w:sz w:val="20"/>
          <w:szCs w:val="20"/>
        </w:rPr>
        <w:t>d</w:t>
      </w:r>
      <w:r w:rsidRPr="0008428F">
        <w:rPr>
          <w:spacing w:val="-3"/>
          <w:sz w:val="20"/>
          <w:szCs w:val="20"/>
        </w:rPr>
        <w:t>e</w:t>
      </w:r>
      <w:r w:rsidRPr="0008428F">
        <w:rPr>
          <w:spacing w:val="-4"/>
          <w:sz w:val="20"/>
          <w:szCs w:val="20"/>
        </w:rPr>
        <w:t>v</w:t>
      </w:r>
      <w:r w:rsidRPr="0008428F">
        <w:rPr>
          <w:spacing w:val="2"/>
          <w:sz w:val="20"/>
          <w:szCs w:val="20"/>
        </w:rPr>
        <w:t>ic</w:t>
      </w:r>
      <w:r w:rsidRPr="0008428F">
        <w:rPr>
          <w:spacing w:val="-3"/>
          <w:sz w:val="20"/>
          <w:szCs w:val="20"/>
        </w:rPr>
        <w:t>e</w:t>
      </w:r>
      <w:r w:rsidRPr="0008428F">
        <w:rPr>
          <w:spacing w:val="-1"/>
          <w:sz w:val="20"/>
          <w:szCs w:val="20"/>
        </w:rPr>
        <w:t>s</w:t>
      </w:r>
      <w:r w:rsidRPr="0008428F">
        <w:rPr>
          <w:sz w:val="20"/>
          <w:szCs w:val="20"/>
        </w:rPr>
        <w:t>,</w:t>
      </w:r>
      <w:r w:rsidRPr="0008428F">
        <w:rPr>
          <w:spacing w:val="8"/>
          <w:sz w:val="20"/>
          <w:szCs w:val="20"/>
        </w:rPr>
        <w:t xml:space="preserve"> </w:t>
      </w:r>
      <w:r w:rsidRPr="0008428F">
        <w:rPr>
          <w:spacing w:val="-4"/>
          <w:sz w:val="20"/>
          <w:szCs w:val="20"/>
        </w:rPr>
        <w:t>o</w:t>
      </w:r>
      <w:r w:rsidRPr="0008428F">
        <w:rPr>
          <w:sz w:val="20"/>
          <w:szCs w:val="20"/>
        </w:rPr>
        <w:t>p</w:t>
      </w:r>
      <w:r w:rsidRPr="0008428F">
        <w:rPr>
          <w:spacing w:val="-3"/>
          <w:sz w:val="20"/>
          <w:szCs w:val="20"/>
        </w:rPr>
        <w:t>e</w:t>
      </w:r>
      <w:r w:rsidRPr="0008428F">
        <w:rPr>
          <w:spacing w:val="6"/>
          <w:sz w:val="20"/>
          <w:szCs w:val="20"/>
        </w:rPr>
        <w:t>r</w:t>
      </w:r>
      <w:r w:rsidRPr="0008428F">
        <w:rPr>
          <w:spacing w:val="2"/>
          <w:sz w:val="20"/>
          <w:szCs w:val="20"/>
        </w:rPr>
        <w:t>at</w:t>
      </w:r>
      <w:r w:rsidRPr="0008428F">
        <w:rPr>
          <w:spacing w:val="-3"/>
          <w:sz w:val="20"/>
          <w:szCs w:val="20"/>
        </w:rPr>
        <w:t>i</w:t>
      </w:r>
      <w:r w:rsidRPr="0008428F">
        <w:rPr>
          <w:spacing w:val="5"/>
          <w:sz w:val="20"/>
          <w:szCs w:val="20"/>
        </w:rPr>
        <w:t>n</w:t>
      </w:r>
      <w:r w:rsidRPr="0008428F">
        <w:rPr>
          <w:sz w:val="20"/>
          <w:szCs w:val="20"/>
        </w:rPr>
        <w:t>g</w:t>
      </w:r>
      <w:r w:rsidRPr="0008428F">
        <w:rPr>
          <w:spacing w:val="5"/>
          <w:sz w:val="20"/>
          <w:szCs w:val="20"/>
        </w:rPr>
        <w:t xml:space="preserve"> </w:t>
      </w:r>
      <w:r w:rsidRPr="0008428F">
        <w:rPr>
          <w:spacing w:val="-1"/>
          <w:sz w:val="20"/>
          <w:szCs w:val="20"/>
        </w:rPr>
        <w:t>s</w:t>
      </w:r>
      <w:r w:rsidRPr="0008428F">
        <w:rPr>
          <w:spacing w:val="-9"/>
          <w:sz w:val="20"/>
          <w:szCs w:val="20"/>
        </w:rPr>
        <w:t>y</w:t>
      </w:r>
      <w:r w:rsidRPr="0008428F">
        <w:rPr>
          <w:spacing w:val="-1"/>
          <w:sz w:val="20"/>
          <w:szCs w:val="20"/>
        </w:rPr>
        <w:t>s</w:t>
      </w:r>
      <w:r w:rsidRPr="0008428F">
        <w:rPr>
          <w:spacing w:val="2"/>
          <w:sz w:val="20"/>
          <w:szCs w:val="20"/>
        </w:rPr>
        <w:t>tem</w:t>
      </w:r>
      <w:r w:rsidRPr="0008428F">
        <w:rPr>
          <w:spacing w:val="-1"/>
          <w:sz w:val="20"/>
          <w:szCs w:val="20"/>
        </w:rPr>
        <w:t>s</w:t>
      </w:r>
      <w:r w:rsidRPr="0008428F">
        <w:rPr>
          <w:sz w:val="20"/>
          <w:szCs w:val="20"/>
        </w:rPr>
        <w:t>, pr</w:t>
      </w:r>
      <w:r w:rsidRPr="0008428F">
        <w:rPr>
          <w:spacing w:val="-3"/>
          <w:sz w:val="20"/>
          <w:szCs w:val="20"/>
        </w:rPr>
        <w:t>i</w:t>
      </w:r>
      <w:r w:rsidRPr="0008428F">
        <w:rPr>
          <w:spacing w:val="5"/>
          <w:sz w:val="20"/>
          <w:szCs w:val="20"/>
        </w:rPr>
        <w:t>n</w:t>
      </w:r>
      <w:r w:rsidRPr="0008428F">
        <w:rPr>
          <w:spacing w:val="2"/>
          <w:sz w:val="20"/>
          <w:szCs w:val="20"/>
        </w:rPr>
        <w:t>t</w:t>
      </w:r>
      <w:r w:rsidRPr="0008428F">
        <w:rPr>
          <w:spacing w:val="-8"/>
          <w:sz w:val="20"/>
          <w:szCs w:val="20"/>
        </w:rPr>
        <w:t>e</w:t>
      </w:r>
      <w:r w:rsidRPr="0008428F">
        <w:rPr>
          <w:spacing w:val="5"/>
          <w:sz w:val="20"/>
          <w:szCs w:val="20"/>
        </w:rPr>
        <w:t>r</w:t>
      </w:r>
      <w:r w:rsidRPr="0008428F">
        <w:rPr>
          <w:sz w:val="20"/>
          <w:szCs w:val="20"/>
        </w:rPr>
        <w:t>s</w:t>
      </w:r>
      <w:r w:rsidRPr="0008428F">
        <w:rPr>
          <w:spacing w:val="4"/>
          <w:sz w:val="20"/>
          <w:szCs w:val="20"/>
        </w:rPr>
        <w:t xml:space="preserve"> </w:t>
      </w:r>
      <w:r w:rsidRPr="0008428F">
        <w:rPr>
          <w:spacing w:val="-3"/>
          <w:sz w:val="20"/>
          <w:szCs w:val="20"/>
        </w:rPr>
        <w:t>a</w:t>
      </w:r>
      <w:r w:rsidRPr="0008428F">
        <w:rPr>
          <w:spacing w:val="1"/>
          <w:sz w:val="20"/>
          <w:szCs w:val="20"/>
        </w:rPr>
        <w:t>n</w:t>
      </w:r>
      <w:r w:rsidRPr="0008428F">
        <w:rPr>
          <w:sz w:val="20"/>
          <w:szCs w:val="20"/>
        </w:rPr>
        <w:t>d</w:t>
      </w:r>
      <w:r w:rsidRPr="0008428F">
        <w:rPr>
          <w:spacing w:val="5"/>
          <w:sz w:val="20"/>
          <w:szCs w:val="20"/>
        </w:rPr>
        <w:t xml:space="preserve"> </w:t>
      </w:r>
      <w:r w:rsidRPr="0008428F">
        <w:rPr>
          <w:spacing w:val="-1"/>
          <w:sz w:val="20"/>
          <w:szCs w:val="20"/>
        </w:rPr>
        <w:t>s</w:t>
      </w:r>
      <w:r w:rsidRPr="0008428F">
        <w:rPr>
          <w:spacing w:val="-3"/>
          <w:sz w:val="20"/>
          <w:szCs w:val="20"/>
        </w:rPr>
        <w:t>ca</w:t>
      </w:r>
      <w:r w:rsidRPr="0008428F">
        <w:rPr>
          <w:sz w:val="20"/>
          <w:szCs w:val="20"/>
        </w:rPr>
        <w:t>n</w:t>
      </w:r>
      <w:r w:rsidRPr="0008428F">
        <w:rPr>
          <w:spacing w:val="5"/>
          <w:sz w:val="20"/>
          <w:szCs w:val="20"/>
        </w:rPr>
        <w:t>n</w:t>
      </w:r>
      <w:r w:rsidRPr="0008428F">
        <w:rPr>
          <w:spacing w:val="-8"/>
          <w:sz w:val="20"/>
          <w:szCs w:val="20"/>
        </w:rPr>
        <w:t>e</w:t>
      </w:r>
      <w:r w:rsidRPr="0008428F">
        <w:rPr>
          <w:spacing w:val="5"/>
          <w:sz w:val="20"/>
          <w:szCs w:val="20"/>
        </w:rPr>
        <w:t>r</w:t>
      </w:r>
      <w:r w:rsidRPr="0008428F">
        <w:rPr>
          <w:spacing w:val="-1"/>
          <w:sz w:val="20"/>
          <w:szCs w:val="20"/>
        </w:rPr>
        <w:t>s</w:t>
      </w:r>
      <w:r w:rsidRPr="0008428F">
        <w:rPr>
          <w:sz w:val="20"/>
          <w:szCs w:val="20"/>
        </w:rPr>
        <w:t>,</w:t>
      </w:r>
      <w:r w:rsidRPr="0008428F">
        <w:rPr>
          <w:spacing w:val="3"/>
          <w:sz w:val="20"/>
          <w:szCs w:val="20"/>
        </w:rPr>
        <w:t xml:space="preserve"> </w:t>
      </w:r>
      <w:r w:rsidRPr="0008428F">
        <w:rPr>
          <w:spacing w:val="5"/>
          <w:sz w:val="20"/>
          <w:szCs w:val="20"/>
        </w:rPr>
        <w:t>n</w:t>
      </w:r>
      <w:r w:rsidRPr="0008428F">
        <w:rPr>
          <w:spacing w:val="-8"/>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1"/>
          <w:sz w:val="20"/>
          <w:szCs w:val="20"/>
        </w:rPr>
        <w:t>s</w:t>
      </w:r>
      <w:r w:rsidRPr="0008428F">
        <w:rPr>
          <w:sz w:val="20"/>
          <w:szCs w:val="20"/>
        </w:rPr>
        <w:t>,</w:t>
      </w:r>
      <w:r w:rsidRPr="0008428F">
        <w:rPr>
          <w:spacing w:val="7"/>
          <w:sz w:val="20"/>
          <w:szCs w:val="20"/>
        </w:rPr>
        <w:t xml:space="preserve"> </w:t>
      </w:r>
      <w:r w:rsidRPr="0008428F">
        <w:rPr>
          <w:spacing w:val="-1"/>
          <w:sz w:val="20"/>
          <w:szCs w:val="20"/>
        </w:rPr>
        <w:t>s</w:t>
      </w:r>
      <w:r w:rsidRPr="0008428F">
        <w:rPr>
          <w:spacing w:val="-3"/>
          <w:sz w:val="20"/>
          <w:szCs w:val="20"/>
        </w:rPr>
        <w:t>ec</w:t>
      </w:r>
      <w:r w:rsidRPr="0008428F">
        <w:rPr>
          <w:sz w:val="20"/>
          <w:szCs w:val="20"/>
        </w:rPr>
        <w:t>u</w:t>
      </w:r>
      <w:r w:rsidRPr="0008428F">
        <w:rPr>
          <w:spacing w:val="5"/>
          <w:sz w:val="20"/>
          <w:szCs w:val="20"/>
        </w:rPr>
        <w:t>r</w:t>
      </w:r>
      <w:r w:rsidRPr="0008428F">
        <w:rPr>
          <w:spacing w:val="-3"/>
          <w:sz w:val="20"/>
          <w:szCs w:val="20"/>
        </w:rPr>
        <w:t>i</w:t>
      </w:r>
      <w:r w:rsidRPr="0008428F">
        <w:rPr>
          <w:spacing w:val="2"/>
          <w:sz w:val="20"/>
          <w:szCs w:val="20"/>
        </w:rPr>
        <w:t>t</w:t>
      </w:r>
      <w:r w:rsidRPr="0008428F">
        <w:rPr>
          <w:spacing w:val="-9"/>
          <w:sz w:val="20"/>
          <w:szCs w:val="20"/>
        </w:rPr>
        <w:t>y</w:t>
      </w:r>
      <w:r w:rsidRPr="0008428F">
        <w:rPr>
          <w:sz w:val="20"/>
          <w:szCs w:val="20"/>
        </w:rPr>
        <w:t>,</w:t>
      </w:r>
      <w:r w:rsidRPr="0008428F">
        <w:rPr>
          <w:spacing w:val="7"/>
          <w:sz w:val="20"/>
          <w:szCs w:val="20"/>
        </w:rPr>
        <w:t xml:space="preserve"> </w:t>
      </w:r>
      <w:r w:rsidRPr="0008428F">
        <w:rPr>
          <w:sz w:val="20"/>
          <w:szCs w:val="20"/>
        </w:rPr>
        <w:t>u</w:t>
      </w:r>
      <w:r w:rsidRPr="0008428F">
        <w:rPr>
          <w:spacing w:val="5"/>
          <w:sz w:val="20"/>
          <w:szCs w:val="20"/>
        </w:rPr>
        <w:t>n</w:t>
      </w:r>
      <w:r w:rsidRPr="0008428F">
        <w:rPr>
          <w:sz w:val="20"/>
          <w:szCs w:val="20"/>
        </w:rPr>
        <w:t>d</w:t>
      </w:r>
      <w:r w:rsidRPr="0008428F">
        <w:rPr>
          <w:spacing w:val="-8"/>
          <w:sz w:val="20"/>
          <w:szCs w:val="20"/>
        </w:rPr>
        <w:t>e</w:t>
      </w:r>
      <w:r w:rsidRPr="0008428F">
        <w:rPr>
          <w:spacing w:val="5"/>
          <w:sz w:val="20"/>
          <w:szCs w:val="20"/>
        </w:rPr>
        <w:t>r</w:t>
      </w:r>
      <w:r w:rsidRPr="0008428F">
        <w:rPr>
          <w:spacing w:val="-1"/>
          <w:sz w:val="20"/>
          <w:szCs w:val="20"/>
        </w:rPr>
        <w:t>s</w:t>
      </w:r>
      <w:r w:rsidRPr="0008428F">
        <w:rPr>
          <w:spacing w:val="2"/>
          <w:sz w:val="20"/>
          <w:szCs w:val="20"/>
        </w:rPr>
        <w:t>t</w:t>
      </w:r>
      <w:r w:rsidRPr="0008428F">
        <w:rPr>
          <w:spacing w:val="-3"/>
          <w:sz w:val="20"/>
          <w:szCs w:val="20"/>
        </w:rPr>
        <w:t>a</w:t>
      </w:r>
      <w:r w:rsidRPr="0008428F">
        <w:rPr>
          <w:sz w:val="20"/>
          <w:szCs w:val="20"/>
        </w:rPr>
        <w:t>nd</w:t>
      </w:r>
      <w:r w:rsidRPr="0008428F">
        <w:rPr>
          <w:spacing w:val="5"/>
          <w:sz w:val="20"/>
          <w:szCs w:val="20"/>
        </w:rPr>
        <w:t xml:space="preserve"> </w:t>
      </w:r>
      <w:r w:rsidRPr="0008428F">
        <w:rPr>
          <w:spacing w:val="-1"/>
          <w:sz w:val="20"/>
          <w:szCs w:val="20"/>
        </w:rPr>
        <w:t>s</w:t>
      </w:r>
      <w:r w:rsidRPr="0008428F">
        <w:rPr>
          <w:spacing w:val="2"/>
          <w:sz w:val="20"/>
          <w:szCs w:val="20"/>
        </w:rPr>
        <w:t>a</w:t>
      </w:r>
      <w:r w:rsidRPr="0008428F">
        <w:rPr>
          <w:spacing w:val="-4"/>
          <w:sz w:val="20"/>
          <w:szCs w:val="20"/>
        </w:rPr>
        <w:t>f</w:t>
      </w:r>
      <w:r w:rsidRPr="0008428F">
        <w:rPr>
          <w:spacing w:val="-3"/>
          <w:sz w:val="20"/>
          <w:szCs w:val="20"/>
        </w:rPr>
        <w:t>e</w:t>
      </w:r>
      <w:r w:rsidRPr="0008428F">
        <w:rPr>
          <w:spacing w:val="2"/>
          <w:sz w:val="20"/>
          <w:szCs w:val="20"/>
        </w:rPr>
        <w:t>t</w:t>
      </w:r>
      <w:r w:rsidRPr="0008428F">
        <w:rPr>
          <w:sz w:val="20"/>
          <w:szCs w:val="20"/>
        </w:rPr>
        <w:t>y</w:t>
      </w:r>
      <w:r w:rsidRPr="0008428F">
        <w:rPr>
          <w:spacing w:val="1"/>
          <w:sz w:val="20"/>
          <w:szCs w:val="20"/>
        </w:rPr>
        <w:t xml:space="preserve"> </w:t>
      </w:r>
      <w:r w:rsidRPr="0008428F">
        <w:rPr>
          <w:spacing w:val="-3"/>
          <w:sz w:val="20"/>
          <w:szCs w:val="20"/>
        </w:rPr>
        <w:t>a</w:t>
      </w:r>
      <w:r w:rsidRPr="0008428F">
        <w:rPr>
          <w:spacing w:val="5"/>
          <w:sz w:val="20"/>
          <w:szCs w:val="20"/>
        </w:rPr>
        <w:t>n</w:t>
      </w:r>
      <w:r w:rsidRPr="0008428F">
        <w:rPr>
          <w:sz w:val="20"/>
          <w:szCs w:val="20"/>
        </w:rPr>
        <w:t>d</w:t>
      </w:r>
      <w:r w:rsidRPr="0008428F">
        <w:rPr>
          <w:spacing w:val="5"/>
          <w:sz w:val="20"/>
          <w:szCs w:val="20"/>
        </w:rPr>
        <w:t xml:space="preserve"> </w:t>
      </w:r>
      <w:r w:rsidRPr="0008428F">
        <w:rPr>
          <w:spacing w:val="-8"/>
          <w:sz w:val="20"/>
          <w:szCs w:val="20"/>
        </w:rPr>
        <w:t>e</w:t>
      </w:r>
      <w:r w:rsidRPr="0008428F">
        <w:rPr>
          <w:spacing w:val="5"/>
          <w:sz w:val="20"/>
          <w:szCs w:val="20"/>
        </w:rPr>
        <w:t>n</w:t>
      </w:r>
      <w:r w:rsidRPr="0008428F">
        <w:rPr>
          <w:spacing w:val="-4"/>
          <w:sz w:val="20"/>
          <w:szCs w:val="20"/>
        </w:rPr>
        <w:t>v</w:t>
      </w:r>
      <w:r w:rsidRPr="0008428F">
        <w:rPr>
          <w:spacing w:val="-3"/>
          <w:sz w:val="20"/>
          <w:szCs w:val="20"/>
        </w:rPr>
        <w:t>i</w:t>
      </w:r>
      <w:r w:rsidRPr="0008428F">
        <w:rPr>
          <w:spacing w:val="5"/>
          <w:sz w:val="20"/>
          <w:szCs w:val="20"/>
        </w:rPr>
        <w:t>r</w:t>
      </w:r>
      <w:r w:rsidRPr="0008428F">
        <w:rPr>
          <w:spacing w:val="-4"/>
          <w:sz w:val="20"/>
          <w:szCs w:val="20"/>
        </w:rPr>
        <w:t>o</w:t>
      </w:r>
      <w:r w:rsidRPr="0008428F">
        <w:rPr>
          <w:sz w:val="20"/>
          <w:szCs w:val="20"/>
        </w:rPr>
        <w:t>n</w:t>
      </w:r>
      <w:r w:rsidRPr="0008428F">
        <w:rPr>
          <w:spacing w:val="2"/>
          <w:sz w:val="20"/>
          <w:szCs w:val="20"/>
        </w:rPr>
        <w:t>m</w:t>
      </w:r>
      <w:r w:rsidRPr="0008428F">
        <w:rPr>
          <w:spacing w:val="-3"/>
          <w:sz w:val="20"/>
          <w:szCs w:val="20"/>
        </w:rPr>
        <w:t>e</w:t>
      </w:r>
      <w:r w:rsidRPr="0008428F">
        <w:rPr>
          <w:sz w:val="20"/>
          <w:szCs w:val="20"/>
        </w:rPr>
        <w:t>n</w:t>
      </w:r>
      <w:r w:rsidRPr="0008428F">
        <w:rPr>
          <w:spacing w:val="2"/>
          <w:sz w:val="20"/>
          <w:szCs w:val="20"/>
        </w:rPr>
        <w:t>t</w:t>
      </w:r>
      <w:r w:rsidRPr="0008428F">
        <w:rPr>
          <w:spacing w:val="-3"/>
          <w:sz w:val="20"/>
          <w:szCs w:val="20"/>
        </w:rPr>
        <w:t>a</w:t>
      </w:r>
      <w:r w:rsidRPr="0008428F">
        <w:rPr>
          <w:sz w:val="20"/>
          <w:szCs w:val="20"/>
        </w:rPr>
        <w:t>l</w:t>
      </w:r>
      <w:r w:rsidRPr="0008428F">
        <w:rPr>
          <w:spacing w:val="7"/>
          <w:sz w:val="20"/>
          <w:szCs w:val="20"/>
        </w:rPr>
        <w:t xml:space="preserve"> </w:t>
      </w:r>
      <w:r w:rsidRPr="0008428F">
        <w:rPr>
          <w:spacing w:val="2"/>
          <w:sz w:val="20"/>
          <w:szCs w:val="20"/>
        </w:rPr>
        <w:t>i</w:t>
      </w:r>
      <w:r w:rsidRPr="0008428F">
        <w:rPr>
          <w:spacing w:val="-1"/>
          <w:sz w:val="20"/>
          <w:szCs w:val="20"/>
        </w:rPr>
        <w:t>ss</w:t>
      </w:r>
      <w:r w:rsidRPr="0008428F">
        <w:rPr>
          <w:sz w:val="20"/>
          <w:szCs w:val="20"/>
        </w:rPr>
        <w:t>u</w:t>
      </w:r>
      <w:r w:rsidRPr="0008428F">
        <w:rPr>
          <w:spacing w:val="-3"/>
          <w:sz w:val="20"/>
          <w:szCs w:val="20"/>
        </w:rPr>
        <w:t>e</w:t>
      </w:r>
      <w:r w:rsidRPr="0008428F">
        <w:rPr>
          <w:spacing w:val="-1"/>
          <w:sz w:val="20"/>
          <w:szCs w:val="20"/>
        </w:rPr>
        <w:t>s</w:t>
      </w:r>
      <w:r w:rsidRPr="0008428F">
        <w:rPr>
          <w:sz w:val="20"/>
          <w:szCs w:val="20"/>
        </w:rPr>
        <w:t>,</w:t>
      </w:r>
      <w:r w:rsidRPr="0008428F">
        <w:rPr>
          <w:spacing w:val="10"/>
          <w:sz w:val="20"/>
          <w:szCs w:val="20"/>
        </w:rPr>
        <w:t xml:space="preserve"> </w:t>
      </w:r>
      <w:r w:rsidRPr="0008428F">
        <w:rPr>
          <w:spacing w:val="-4"/>
          <w:sz w:val="20"/>
          <w:szCs w:val="20"/>
        </w:rPr>
        <w:t>u</w:t>
      </w:r>
      <w:r w:rsidRPr="0008428F">
        <w:rPr>
          <w:sz w:val="20"/>
          <w:szCs w:val="20"/>
        </w:rPr>
        <w:t>p</w:t>
      </w:r>
      <w:r w:rsidRPr="0008428F">
        <w:rPr>
          <w:spacing w:val="-4"/>
          <w:sz w:val="20"/>
          <w:szCs w:val="20"/>
        </w:rPr>
        <w:t>g</w:t>
      </w:r>
      <w:r w:rsidRPr="0008428F">
        <w:rPr>
          <w:spacing w:val="5"/>
          <w:sz w:val="20"/>
          <w:szCs w:val="20"/>
        </w:rPr>
        <w:t>r</w:t>
      </w:r>
      <w:r w:rsidRPr="0008428F">
        <w:rPr>
          <w:spacing w:val="-3"/>
          <w:sz w:val="20"/>
          <w:szCs w:val="20"/>
        </w:rPr>
        <w:t>a</w:t>
      </w:r>
      <w:r w:rsidRPr="0008428F">
        <w:rPr>
          <w:sz w:val="20"/>
          <w:szCs w:val="20"/>
        </w:rPr>
        <w:t>de</w:t>
      </w:r>
      <w:r w:rsidRPr="0008428F">
        <w:rPr>
          <w:spacing w:val="2"/>
          <w:sz w:val="20"/>
          <w:szCs w:val="20"/>
        </w:rPr>
        <w:t xml:space="preserve"> </w:t>
      </w:r>
      <w:r w:rsidRPr="0008428F">
        <w:rPr>
          <w:spacing w:val="-3"/>
          <w:sz w:val="20"/>
          <w:szCs w:val="20"/>
        </w:rPr>
        <w:t>a</w:t>
      </w:r>
      <w:r w:rsidRPr="0008428F">
        <w:rPr>
          <w:spacing w:val="5"/>
          <w:sz w:val="20"/>
          <w:szCs w:val="20"/>
        </w:rPr>
        <w:t>n</w:t>
      </w:r>
      <w:r w:rsidRPr="0008428F">
        <w:rPr>
          <w:sz w:val="20"/>
          <w:szCs w:val="20"/>
        </w:rPr>
        <w:t xml:space="preserve">d </w:t>
      </w:r>
      <w:r w:rsidRPr="0008428F">
        <w:rPr>
          <w:spacing w:val="-3"/>
          <w:sz w:val="20"/>
          <w:szCs w:val="20"/>
        </w:rPr>
        <w:t>t</w:t>
      </w:r>
      <w:r w:rsidRPr="0008428F">
        <w:rPr>
          <w:spacing w:val="5"/>
          <w:sz w:val="20"/>
          <w:szCs w:val="20"/>
        </w:rPr>
        <w:t>r</w:t>
      </w:r>
      <w:r w:rsidRPr="0008428F">
        <w:rPr>
          <w:spacing w:val="-4"/>
          <w:sz w:val="20"/>
          <w:szCs w:val="20"/>
        </w:rPr>
        <w:t>o</w:t>
      </w:r>
      <w:r w:rsidRPr="0008428F">
        <w:rPr>
          <w:sz w:val="20"/>
          <w:szCs w:val="20"/>
        </w:rPr>
        <w:t>u</w:t>
      </w:r>
      <w:r w:rsidRPr="0008428F">
        <w:rPr>
          <w:spacing w:val="-4"/>
          <w:sz w:val="20"/>
          <w:szCs w:val="20"/>
        </w:rPr>
        <w:t>b</w:t>
      </w:r>
      <w:r w:rsidRPr="0008428F">
        <w:rPr>
          <w:spacing w:val="2"/>
          <w:sz w:val="20"/>
          <w:szCs w:val="20"/>
        </w:rPr>
        <w:t>l</w:t>
      </w:r>
      <w:r w:rsidRPr="0008428F">
        <w:rPr>
          <w:spacing w:val="-3"/>
          <w:sz w:val="20"/>
          <w:szCs w:val="20"/>
        </w:rPr>
        <w:t>e</w:t>
      </w:r>
      <w:r w:rsidRPr="0008428F">
        <w:rPr>
          <w:spacing w:val="-1"/>
          <w:sz w:val="20"/>
          <w:szCs w:val="20"/>
        </w:rPr>
        <w:t>s</w:t>
      </w:r>
      <w:r w:rsidRPr="0008428F">
        <w:rPr>
          <w:spacing w:val="5"/>
          <w:sz w:val="20"/>
          <w:szCs w:val="20"/>
        </w:rPr>
        <w:t>h</w:t>
      </w:r>
      <w:r w:rsidRPr="0008428F">
        <w:rPr>
          <w:spacing w:val="-4"/>
          <w:sz w:val="20"/>
          <w:szCs w:val="20"/>
        </w:rPr>
        <w:t>oo</w:t>
      </w:r>
      <w:r w:rsidRPr="0008428F">
        <w:rPr>
          <w:sz w:val="20"/>
          <w:szCs w:val="20"/>
        </w:rPr>
        <w:t>t</w:t>
      </w:r>
      <w:r w:rsidRPr="0008428F">
        <w:rPr>
          <w:spacing w:val="7"/>
          <w:sz w:val="20"/>
          <w:szCs w:val="20"/>
        </w:rPr>
        <w:t xml:space="preserve"> </w:t>
      </w:r>
      <w:r w:rsidRPr="0008428F">
        <w:rPr>
          <w:sz w:val="20"/>
          <w:szCs w:val="20"/>
        </w:rPr>
        <w:t>p</w:t>
      </w:r>
      <w:r w:rsidRPr="0008428F">
        <w:rPr>
          <w:spacing w:val="-3"/>
          <w:sz w:val="20"/>
          <w:szCs w:val="20"/>
        </w:rPr>
        <w:t>e</w:t>
      </w:r>
      <w:r w:rsidRPr="0008428F">
        <w:rPr>
          <w:spacing w:val="5"/>
          <w:sz w:val="20"/>
          <w:szCs w:val="20"/>
        </w:rPr>
        <w:t>r</w:t>
      </w:r>
      <w:r w:rsidRPr="0008428F">
        <w:rPr>
          <w:spacing w:val="-1"/>
          <w:sz w:val="20"/>
          <w:szCs w:val="20"/>
        </w:rPr>
        <w:t>s</w:t>
      </w:r>
      <w:r w:rsidRPr="0008428F">
        <w:rPr>
          <w:spacing w:val="-4"/>
          <w:sz w:val="20"/>
          <w:szCs w:val="20"/>
        </w:rPr>
        <w:t>o</w:t>
      </w:r>
      <w:r w:rsidRPr="0008428F">
        <w:rPr>
          <w:spacing w:val="5"/>
          <w:sz w:val="20"/>
          <w:szCs w:val="20"/>
        </w:rPr>
        <w:t>n</w:t>
      </w:r>
      <w:r w:rsidRPr="0008428F">
        <w:rPr>
          <w:spacing w:val="2"/>
          <w:sz w:val="20"/>
          <w:szCs w:val="20"/>
        </w:rPr>
        <w:t>a</w:t>
      </w:r>
      <w:r w:rsidRPr="0008428F">
        <w:rPr>
          <w:sz w:val="20"/>
          <w:szCs w:val="20"/>
        </w:rPr>
        <w:t xml:space="preserve">l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pu</w:t>
      </w:r>
      <w:r w:rsidRPr="0008428F">
        <w:rPr>
          <w:spacing w:val="2"/>
          <w:sz w:val="20"/>
          <w:szCs w:val="20"/>
        </w:rPr>
        <w:t>t</w:t>
      </w:r>
      <w:r w:rsidRPr="0008428F">
        <w:rPr>
          <w:spacing w:val="-3"/>
          <w:sz w:val="20"/>
          <w:szCs w:val="20"/>
        </w:rPr>
        <w:t>e</w:t>
      </w:r>
      <w:r w:rsidRPr="0008428F">
        <w:rPr>
          <w:sz w:val="20"/>
          <w:szCs w:val="20"/>
        </w:rPr>
        <w:t xml:space="preserve">r </w:t>
      </w:r>
      <w:r w:rsidRPr="0008428F">
        <w:rPr>
          <w:spacing w:val="5"/>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w:t>
      </w:r>
      <w:r w:rsidRPr="0008428F">
        <w:rPr>
          <w:spacing w:val="-4"/>
          <w:sz w:val="20"/>
          <w:szCs w:val="20"/>
        </w:rPr>
        <w:t>o</w:t>
      </w:r>
      <w:r w:rsidRPr="0008428F">
        <w:rPr>
          <w:spacing w:val="5"/>
          <w:sz w:val="20"/>
          <w:szCs w:val="20"/>
        </w:rPr>
        <w:t>n</w:t>
      </w:r>
      <w:r w:rsidRPr="0008428F">
        <w:rPr>
          <w:spacing w:val="-3"/>
          <w:sz w:val="20"/>
          <w:szCs w:val="20"/>
        </w:rPr>
        <w:t>e</w:t>
      </w:r>
      <w:r w:rsidRPr="0008428F">
        <w:rPr>
          <w:sz w:val="20"/>
          <w:szCs w:val="20"/>
        </w:rPr>
        <w:t>n</w:t>
      </w:r>
      <w:r w:rsidRPr="0008428F">
        <w:rPr>
          <w:spacing w:val="2"/>
          <w:sz w:val="20"/>
          <w:szCs w:val="20"/>
        </w:rPr>
        <w:t>t</w:t>
      </w:r>
      <w:r w:rsidRPr="0008428F">
        <w:rPr>
          <w:spacing w:val="-1"/>
          <w:sz w:val="20"/>
          <w:szCs w:val="20"/>
        </w:rPr>
        <w:t>s</w:t>
      </w:r>
      <w:r w:rsidRPr="0008428F">
        <w:rPr>
          <w:sz w:val="20"/>
          <w:szCs w:val="20"/>
        </w:rPr>
        <w:t xml:space="preserve">, </w:t>
      </w:r>
      <w:r w:rsidRPr="0008428F">
        <w:rPr>
          <w:spacing w:val="3"/>
          <w:sz w:val="20"/>
          <w:szCs w:val="20"/>
        </w:rPr>
        <w:t xml:space="preserve"> </w:t>
      </w:r>
      <w:r w:rsidRPr="0008428F">
        <w:rPr>
          <w:spacing w:val="-4"/>
          <w:sz w:val="20"/>
          <w:szCs w:val="20"/>
        </w:rPr>
        <w:t>o</w:t>
      </w:r>
      <w:r w:rsidRPr="0008428F">
        <w:rPr>
          <w:sz w:val="20"/>
          <w:szCs w:val="20"/>
        </w:rPr>
        <w:t>p</w:t>
      </w:r>
      <w:r w:rsidRPr="0008428F">
        <w:rPr>
          <w:spacing w:val="-3"/>
          <w:sz w:val="20"/>
          <w:szCs w:val="20"/>
        </w:rPr>
        <w:t>e</w:t>
      </w:r>
      <w:r w:rsidRPr="0008428F">
        <w:rPr>
          <w:sz w:val="20"/>
          <w:szCs w:val="20"/>
        </w:rPr>
        <w:t>r</w:t>
      </w:r>
      <w:r w:rsidRPr="0008428F">
        <w:rPr>
          <w:spacing w:val="2"/>
          <w:sz w:val="20"/>
          <w:szCs w:val="20"/>
        </w:rPr>
        <w:t>at</w:t>
      </w:r>
      <w:r w:rsidRPr="0008428F">
        <w:rPr>
          <w:spacing w:val="-3"/>
          <w:sz w:val="20"/>
          <w:szCs w:val="20"/>
        </w:rPr>
        <w:t>i</w:t>
      </w:r>
      <w:r w:rsidRPr="0008428F">
        <w:rPr>
          <w:sz w:val="20"/>
          <w:szCs w:val="20"/>
        </w:rPr>
        <w:t xml:space="preserve">ng </w:t>
      </w:r>
      <w:r w:rsidRPr="0008428F">
        <w:rPr>
          <w:spacing w:val="1"/>
          <w:sz w:val="20"/>
          <w:szCs w:val="20"/>
        </w:rPr>
        <w:t xml:space="preserve"> </w:t>
      </w:r>
      <w:r w:rsidRPr="0008428F">
        <w:rPr>
          <w:spacing w:val="-1"/>
          <w:sz w:val="20"/>
          <w:szCs w:val="20"/>
        </w:rPr>
        <w:t>s</w:t>
      </w:r>
      <w:r w:rsidRPr="0008428F">
        <w:rPr>
          <w:spacing w:val="-4"/>
          <w:sz w:val="20"/>
          <w:szCs w:val="20"/>
        </w:rPr>
        <w:t>y</w:t>
      </w:r>
      <w:r w:rsidRPr="0008428F">
        <w:rPr>
          <w:spacing w:val="-1"/>
          <w:sz w:val="20"/>
          <w:szCs w:val="20"/>
        </w:rPr>
        <w:t>s</w:t>
      </w:r>
      <w:r w:rsidRPr="0008428F">
        <w:rPr>
          <w:spacing w:val="2"/>
          <w:sz w:val="20"/>
          <w:szCs w:val="20"/>
        </w:rPr>
        <w:t>t</w:t>
      </w:r>
      <w:r w:rsidRPr="0008428F">
        <w:rPr>
          <w:spacing w:val="-3"/>
          <w:sz w:val="20"/>
          <w:szCs w:val="20"/>
        </w:rPr>
        <w:t>e</w:t>
      </w:r>
      <w:r w:rsidRPr="0008428F">
        <w:rPr>
          <w:spacing w:val="2"/>
          <w:sz w:val="20"/>
          <w:szCs w:val="20"/>
        </w:rPr>
        <w:t>m</w:t>
      </w:r>
      <w:r w:rsidRPr="0008428F">
        <w:rPr>
          <w:spacing w:val="-1"/>
          <w:sz w:val="20"/>
          <w:szCs w:val="20"/>
        </w:rPr>
        <w:t>s</w:t>
      </w:r>
      <w:r w:rsidRPr="0008428F">
        <w:rPr>
          <w:sz w:val="20"/>
          <w:szCs w:val="20"/>
        </w:rPr>
        <w:t xml:space="preserve">, </w:t>
      </w:r>
      <w:r w:rsidRPr="0008428F">
        <w:rPr>
          <w:spacing w:val="3"/>
          <w:sz w:val="20"/>
          <w:szCs w:val="20"/>
        </w:rPr>
        <w:t xml:space="preserve"> </w:t>
      </w:r>
      <w:r w:rsidRPr="0008428F">
        <w:rPr>
          <w:spacing w:val="2"/>
          <w:sz w:val="20"/>
          <w:szCs w:val="20"/>
        </w:rPr>
        <w:t>l</w:t>
      </w:r>
      <w:r w:rsidRPr="0008428F">
        <w:rPr>
          <w:spacing w:val="-3"/>
          <w:sz w:val="20"/>
          <w:szCs w:val="20"/>
        </w:rPr>
        <w:t>a</w:t>
      </w:r>
      <w:r w:rsidRPr="0008428F">
        <w:rPr>
          <w:sz w:val="20"/>
          <w:szCs w:val="20"/>
        </w:rPr>
        <w:t>p</w:t>
      </w:r>
      <w:r w:rsidRPr="0008428F">
        <w:rPr>
          <w:spacing w:val="2"/>
          <w:sz w:val="20"/>
          <w:szCs w:val="20"/>
        </w:rPr>
        <w:t>t</w:t>
      </w:r>
      <w:r w:rsidRPr="0008428F">
        <w:rPr>
          <w:spacing w:val="-4"/>
          <w:sz w:val="20"/>
          <w:szCs w:val="20"/>
        </w:rPr>
        <w:t>o</w:t>
      </w:r>
      <w:r w:rsidRPr="0008428F">
        <w:rPr>
          <w:sz w:val="20"/>
          <w:szCs w:val="20"/>
        </w:rPr>
        <w:t>p</w:t>
      </w:r>
      <w:r w:rsidRPr="0008428F">
        <w:rPr>
          <w:spacing w:val="2"/>
          <w:sz w:val="20"/>
          <w:szCs w:val="20"/>
        </w:rPr>
        <w:t>/</w:t>
      </w:r>
      <w:r w:rsidRPr="0008428F">
        <w:rPr>
          <w:sz w:val="20"/>
          <w:szCs w:val="20"/>
        </w:rPr>
        <w:t>p</w:t>
      </w:r>
      <w:r w:rsidRPr="0008428F">
        <w:rPr>
          <w:spacing w:val="-4"/>
          <w:sz w:val="20"/>
          <w:szCs w:val="20"/>
        </w:rPr>
        <w:t>o</w:t>
      </w:r>
      <w:r w:rsidRPr="0008428F">
        <w:rPr>
          <w:sz w:val="20"/>
          <w:szCs w:val="20"/>
        </w:rPr>
        <w:t>r</w:t>
      </w:r>
      <w:r w:rsidRPr="0008428F">
        <w:rPr>
          <w:spacing w:val="2"/>
          <w:sz w:val="20"/>
          <w:szCs w:val="20"/>
        </w:rPr>
        <w:t>ta</w:t>
      </w:r>
      <w:r w:rsidRPr="0008428F">
        <w:rPr>
          <w:spacing w:val="-4"/>
          <w:sz w:val="20"/>
          <w:szCs w:val="20"/>
        </w:rPr>
        <w:t>b</w:t>
      </w:r>
      <w:r w:rsidRPr="0008428F">
        <w:rPr>
          <w:spacing w:val="2"/>
          <w:sz w:val="20"/>
          <w:szCs w:val="20"/>
        </w:rPr>
        <w:t>l</w:t>
      </w:r>
      <w:r w:rsidRPr="0008428F">
        <w:rPr>
          <w:sz w:val="20"/>
          <w:szCs w:val="20"/>
        </w:rPr>
        <w:t>e</w:t>
      </w:r>
      <w:r w:rsidRPr="0008428F">
        <w:rPr>
          <w:spacing w:val="48"/>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pu</w:t>
      </w:r>
      <w:r w:rsidRPr="0008428F">
        <w:rPr>
          <w:spacing w:val="2"/>
          <w:sz w:val="20"/>
          <w:szCs w:val="20"/>
        </w:rPr>
        <w:t>t</w:t>
      </w:r>
      <w:r w:rsidRPr="0008428F">
        <w:rPr>
          <w:spacing w:val="-3"/>
          <w:sz w:val="20"/>
          <w:szCs w:val="20"/>
        </w:rPr>
        <w:t>e</w:t>
      </w:r>
      <w:r w:rsidRPr="0008428F">
        <w:rPr>
          <w:spacing w:val="5"/>
          <w:sz w:val="20"/>
          <w:szCs w:val="20"/>
        </w:rPr>
        <w:t>r</w:t>
      </w:r>
      <w:r w:rsidRPr="0008428F">
        <w:rPr>
          <w:spacing w:val="-1"/>
          <w:sz w:val="20"/>
          <w:szCs w:val="20"/>
        </w:rPr>
        <w:t>s</w:t>
      </w:r>
      <w:r w:rsidRPr="0008428F">
        <w:rPr>
          <w:sz w:val="20"/>
          <w:szCs w:val="20"/>
        </w:rPr>
        <w:t xml:space="preserve">, </w:t>
      </w:r>
      <w:r w:rsidRPr="0008428F">
        <w:rPr>
          <w:spacing w:val="3"/>
          <w:sz w:val="20"/>
          <w:szCs w:val="20"/>
        </w:rPr>
        <w:t xml:space="preserve"> </w:t>
      </w:r>
      <w:r w:rsidRPr="0008428F">
        <w:rPr>
          <w:spacing w:val="-4"/>
          <w:sz w:val="20"/>
          <w:szCs w:val="20"/>
        </w:rPr>
        <w:t>p</w:t>
      </w:r>
      <w:r w:rsidRPr="0008428F">
        <w:rPr>
          <w:sz w:val="20"/>
          <w:szCs w:val="20"/>
        </w:rPr>
        <w:t>r</w:t>
      </w:r>
      <w:r w:rsidRPr="0008428F">
        <w:rPr>
          <w:spacing w:val="-3"/>
          <w:sz w:val="20"/>
          <w:szCs w:val="20"/>
        </w:rPr>
        <w:t>i</w:t>
      </w:r>
      <w:r w:rsidRPr="0008428F">
        <w:rPr>
          <w:spacing w:val="5"/>
          <w:sz w:val="20"/>
          <w:szCs w:val="20"/>
        </w:rPr>
        <w:t>n</w:t>
      </w:r>
      <w:r w:rsidRPr="0008428F">
        <w:rPr>
          <w:spacing w:val="2"/>
          <w:sz w:val="20"/>
          <w:szCs w:val="20"/>
        </w:rPr>
        <w:t>t</w:t>
      </w:r>
      <w:r w:rsidRPr="0008428F">
        <w:rPr>
          <w:spacing w:val="-8"/>
          <w:sz w:val="20"/>
          <w:szCs w:val="20"/>
        </w:rPr>
        <w:t>e</w:t>
      </w:r>
      <w:r w:rsidRPr="0008428F">
        <w:rPr>
          <w:spacing w:val="5"/>
          <w:sz w:val="20"/>
          <w:szCs w:val="20"/>
        </w:rPr>
        <w:t>r</w:t>
      </w:r>
      <w:r w:rsidRPr="0008428F">
        <w:rPr>
          <w:sz w:val="20"/>
          <w:szCs w:val="20"/>
        </w:rPr>
        <w:t>s</w:t>
      </w:r>
      <w:r w:rsidRPr="0008428F">
        <w:rPr>
          <w:spacing w:val="49"/>
          <w:sz w:val="20"/>
          <w:szCs w:val="20"/>
        </w:rPr>
        <w:t xml:space="preserve"> </w:t>
      </w:r>
      <w:r w:rsidRPr="0008428F">
        <w:rPr>
          <w:spacing w:val="-3"/>
          <w:sz w:val="20"/>
          <w:szCs w:val="20"/>
        </w:rPr>
        <w:t>a</w:t>
      </w:r>
      <w:r w:rsidRPr="0008428F">
        <w:rPr>
          <w:sz w:val="20"/>
          <w:szCs w:val="20"/>
        </w:rPr>
        <w:t xml:space="preserve">nd </w:t>
      </w:r>
      <w:r w:rsidRPr="0008428F">
        <w:rPr>
          <w:spacing w:val="1"/>
          <w:sz w:val="20"/>
          <w:szCs w:val="20"/>
        </w:rPr>
        <w:t xml:space="preserve"> </w:t>
      </w:r>
      <w:r w:rsidRPr="0008428F">
        <w:rPr>
          <w:spacing w:val="-1"/>
          <w:sz w:val="20"/>
          <w:szCs w:val="20"/>
        </w:rPr>
        <w:t>s</w:t>
      </w:r>
      <w:r w:rsidRPr="0008428F">
        <w:rPr>
          <w:spacing w:val="-3"/>
          <w:sz w:val="20"/>
          <w:szCs w:val="20"/>
        </w:rPr>
        <w:t>ca</w:t>
      </w:r>
      <w:r w:rsidRPr="0008428F">
        <w:rPr>
          <w:sz w:val="20"/>
          <w:szCs w:val="20"/>
        </w:rPr>
        <w:t>n</w:t>
      </w:r>
      <w:r w:rsidRPr="0008428F">
        <w:rPr>
          <w:spacing w:val="5"/>
          <w:sz w:val="20"/>
          <w:szCs w:val="20"/>
        </w:rPr>
        <w:t>n</w:t>
      </w:r>
      <w:r w:rsidRPr="0008428F">
        <w:rPr>
          <w:spacing w:val="-8"/>
          <w:sz w:val="20"/>
          <w:szCs w:val="20"/>
        </w:rPr>
        <w:t>e</w:t>
      </w:r>
      <w:r w:rsidRPr="0008428F">
        <w:rPr>
          <w:spacing w:val="5"/>
          <w:sz w:val="20"/>
          <w:szCs w:val="20"/>
        </w:rPr>
        <w:t>r</w:t>
      </w:r>
      <w:r w:rsidRPr="0008428F">
        <w:rPr>
          <w:spacing w:val="-1"/>
          <w:sz w:val="20"/>
          <w:szCs w:val="20"/>
        </w:rPr>
        <w:t>s</w:t>
      </w:r>
      <w:r w:rsidRPr="0008428F">
        <w:rPr>
          <w:sz w:val="20"/>
          <w:szCs w:val="20"/>
        </w:rPr>
        <w:t xml:space="preserve">. </w:t>
      </w:r>
      <w:r w:rsidRPr="0008428F">
        <w:rPr>
          <w:spacing w:val="3"/>
          <w:sz w:val="20"/>
          <w:szCs w:val="20"/>
        </w:rPr>
        <w:t xml:space="preserve"> </w:t>
      </w:r>
      <w:r w:rsidRPr="0008428F">
        <w:rPr>
          <w:spacing w:val="-1"/>
          <w:sz w:val="20"/>
          <w:szCs w:val="20"/>
        </w:rPr>
        <w:t>A</w:t>
      </w:r>
      <w:r w:rsidRPr="0008428F">
        <w:rPr>
          <w:sz w:val="20"/>
          <w:szCs w:val="20"/>
        </w:rPr>
        <w:t>s</w:t>
      </w:r>
      <w:r>
        <w:rPr>
          <w:sz w:val="20"/>
          <w:szCs w:val="20"/>
        </w:rPr>
        <w:t xml:space="preserve"> </w:t>
      </w:r>
      <w:r w:rsidRPr="0008428F">
        <w:rPr>
          <w:spacing w:val="-6"/>
          <w:sz w:val="20"/>
          <w:szCs w:val="20"/>
        </w:rPr>
        <w:t>w</w:t>
      </w:r>
      <w:r w:rsidRPr="0008428F">
        <w:rPr>
          <w:spacing w:val="-3"/>
          <w:sz w:val="20"/>
          <w:szCs w:val="20"/>
        </w:rPr>
        <w:t>e</w:t>
      </w:r>
      <w:r w:rsidRPr="0008428F">
        <w:rPr>
          <w:spacing w:val="2"/>
          <w:sz w:val="20"/>
          <w:szCs w:val="20"/>
        </w:rPr>
        <w:t>l</w:t>
      </w:r>
      <w:r w:rsidRPr="0008428F">
        <w:rPr>
          <w:sz w:val="20"/>
          <w:szCs w:val="20"/>
        </w:rPr>
        <w:t xml:space="preserve">l </w:t>
      </w:r>
      <w:r w:rsidRPr="0008428F">
        <w:rPr>
          <w:spacing w:val="2"/>
          <w:sz w:val="20"/>
          <w:szCs w:val="20"/>
        </w:rPr>
        <w:t>as</w:t>
      </w:r>
      <w:r w:rsidRPr="0008428F">
        <w:rPr>
          <w:sz w:val="20"/>
          <w:szCs w:val="20"/>
        </w:rPr>
        <w:t xml:space="preserve">, </w:t>
      </w:r>
      <w:r w:rsidRPr="0008428F">
        <w:rPr>
          <w:spacing w:val="3"/>
          <w:sz w:val="20"/>
          <w:szCs w:val="20"/>
        </w:rPr>
        <w:t>identify</w:t>
      </w:r>
      <w:r w:rsidRPr="0008428F">
        <w:rPr>
          <w:spacing w:val="41"/>
          <w:sz w:val="20"/>
          <w:szCs w:val="20"/>
        </w:rPr>
        <w:t xml:space="preserve"> </w:t>
      </w:r>
      <w:r w:rsidRPr="0008428F">
        <w:rPr>
          <w:spacing w:val="2"/>
          <w:sz w:val="20"/>
          <w:szCs w:val="20"/>
        </w:rPr>
        <w:t>t</w:t>
      </w:r>
      <w:r w:rsidRPr="0008428F">
        <w:rPr>
          <w:spacing w:val="5"/>
          <w:sz w:val="20"/>
          <w:szCs w:val="20"/>
        </w:rPr>
        <w:t>h</w:t>
      </w:r>
      <w:r w:rsidRPr="0008428F">
        <w:rPr>
          <w:sz w:val="20"/>
          <w:szCs w:val="20"/>
        </w:rPr>
        <w:t xml:space="preserve">e </w:t>
      </w:r>
      <w:r w:rsidRPr="0008428F">
        <w:rPr>
          <w:spacing w:val="-4"/>
          <w:sz w:val="20"/>
          <w:szCs w:val="20"/>
        </w:rPr>
        <w:t>f</w:t>
      </w:r>
      <w:r w:rsidRPr="0008428F">
        <w:rPr>
          <w:sz w:val="20"/>
          <w:szCs w:val="20"/>
        </w:rPr>
        <w:t>u</w:t>
      </w:r>
      <w:r w:rsidRPr="0008428F">
        <w:rPr>
          <w:spacing w:val="5"/>
          <w:sz w:val="20"/>
          <w:szCs w:val="20"/>
        </w:rPr>
        <w:t>n</w:t>
      </w:r>
      <w:r w:rsidRPr="0008428F">
        <w:rPr>
          <w:sz w:val="20"/>
          <w:szCs w:val="20"/>
        </w:rPr>
        <w:t>d</w:t>
      </w:r>
      <w:r w:rsidRPr="0008428F">
        <w:rPr>
          <w:spacing w:val="-3"/>
          <w:sz w:val="20"/>
          <w:szCs w:val="20"/>
        </w:rPr>
        <w:t>a</w:t>
      </w:r>
      <w:r w:rsidRPr="0008428F">
        <w:rPr>
          <w:spacing w:val="2"/>
          <w:sz w:val="20"/>
          <w:szCs w:val="20"/>
        </w:rPr>
        <w:t>m</w:t>
      </w:r>
      <w:r w:rsidRPr="0008428F">
        <w:rPr>
          <w:spacing w:val="-3"/>
          <w:sz w:val="20"/>
          <w:szCs w:val="20"/>
        </w:rPr>
        <w:t>e</w:t>
      </w:r>
      <w:r w:rsidRPr="0008428F">
        <w:rPr>
          <w:sz w:val="20"/>
          <w:szCs w:val="20"/>
        </w:rPr>
        <w:t>n</w:t>
      </w:r>
      <w:r w:rsidRPr="0008428F">
        <w:rPr>
          <w:spacing w:val="2"/>
          <w:sz w:val="20"/>
          <w:szCs w:val="20"/>
        </w:rPr>
        <w:t>t</w:t>
      </w:r>
      <w:r w:rsidRPr="0008428F">
        <w:rPr>
          <w:spacing w:val="-3"/>
          <w:sz w:val="20"/>
          <w:szCs w:val="20"/>
        </w:rPr>
        <w:t>a</w:t>
      </w:r>
      <w:r w:rsidRPr="0008428F">
        <w:rPr>
          <w:sz w:val="20"/>
          <w:szCs w:val="20"/>
        </w:rPr>
        <w:t>l</w:t>
      </w:r>
      <w:r w:rsidRPr="0008428F">
        <w:rPr>
          <w:spacing w:val="3"/>
          <w:sz w:val="20"/>
          <w:szCs w:val="20"/>
        </w:rPr>
        <w:t xml:space="preserve"> </w:t>
      </w:r>
      <w:r w:rsidRPr="0008428F">
        <w:rPr>
          <w:spacing w:val="-4"/>
          <w:sz w:val="20"/>
          <w:szCs w:val="20"/>
        </w:rPr>
        <w:t>p</w:t>
      </w:r>
      <w:r w:rsidRPr="0008428F">
        <w:rPr>
          <w:spacing w:val="5"/>
          <w:sz w:val="20"/>
          <w:szCs w:val="20"/>
        </w:rPr>
        <w:t>r</w:t>
      </w:r>
      <w:r w:rsidRPr="0008428F">
        <w:rPr>
          <w:spacing w:val="-3"/>
          <w:sz w:val="20"/>
          <w:szCs w:val="20"/>
        </w:rPr>
        <w:t>i</w:t>
      </w:r>
      <w:r w:rsidRPr="0008428F">
        <w:rPr>
          <w:spacing w:val="5"/>
          <w:sz w:val="20"/>
          <w:szCs w:val="20"/>
        </w:rPr>
        <w:t>n</w:t>
      </w:r>
      <w:r w:rsidRPr="0008428F">
        <w:rPr>
          <w:spacing w:val="-3"/>
          <w:sz w:val="20"/>
          <w:szCs w:val="20"/>
        </w:rPr>
        <w:t>ci</w:t>
      </w:r>
      <w:r w:rsidRPr="0008428F">
        <w:rPr>
          <w:sz w:val="20"/>
          <w:szCs w:val="20"/>
        </w:rPr>
        <w:t>p</w:t>
      </w:r>
      <w:r w:rsidRPr="0008428F">
        <w:rPr>
          <w:spacing w:val="2"/>
          <w:sz w:val="20"/>
          <w:szCs w:val="20"/>
        </w:rPr>
        <w:t>l</w:t>
      </w:r>
      <w:r w:rsidRPr="0008428F">
        <w:rPr>
          <w:spacing w:val="-3"/>
          <w:sz w:val="20"/>
          <w:szCs w:val="20"/>
        </w:rPr>
        <w:t>e</w:t>
      </w:r>
      <w:r w:rsidRPr="0008428F">
        <w:rPr>
          <w:sz w:val="20"/>
          <w:szCs w:val="20"/>
        </w:rPr>
        <w:t>s of</w:t>
      </w:r>
      <w:r w:rsidRPr="0008428F">
        <w:rPr>
          <w:spacing w:val="2"/>
          <w:sz w:val="20"/>
          <w:szCs w:val="20"/>
        </w:rPr>
        <w:t xml:space="preserve"> </w:t>
      </w:r>
      <w:r w:rsidRPr="0008428F">
        <w:rPr>
          <w:spacing w:val="-6"/>
          <w:sz w:val="20"/>
          <w:szCs w:val="20"/>
        </w:rPr>
        <w:t>w</w:t>
      </w:r>
      <w:r w:rsidRPr="0008428F">
        <w:rPr>
          <w:spacing w:val="2"/>
          <w:sz w:val="20"/>
          <w:szCs w:val="20"/>
        </w:rPr>
        <w:t>i</w:t>
      </w:r>
      <w:r w:rsidRPr="0008428F">
        <w:rPr>
          <w:spacing w:val="5"/>
          <w:sz w:val="20"/>
          <w:szCs w:val="20"/>
        </w:rPr>
        <w:t>r</w:t>
      </w:r>
      <w:r w:rsidRPr="0008428F">
        <w:rPr>
          <w:spacing w:val="-3"/>
          <w:sz w:val="20"/>
          <w:szCs w:val="20"/>
        </w:rPr>
        <w:t>e</w:t>
      </w:r>
      <w:r w:rsidRPr="0008428F">
        <w:rPr>
          <w:spacing w:val="1"/>
          <w:sz w:val="20"/>
          <w:szCs w:val="20"/>
        </w:rPr>
        <w:t>d</w:t>
      </w:r>
      <w:r w:rsidRPr="0008428F">
        <w:rPr>
          <w:spacing w:val="2"/>
          <w:sz w:val="20"/>
          <w:szCs w:val="20"/>
        </w:rPr>
        <w:t>/</w:t>
      </w:r>
      <w:r w:rsidRPr="0008428F">
        <w:rPr>
          <w:spacing w:val="-6"/>
          <w:sz w:val="20"/>
          <w:szCs w:val="20"/>
        </w:rPr>
        <w:t>w</w:t>
      </w:r>
      <w:r w:rsidRPr="0008428F">
        <w:rPr>
          <w:spacing w:val="2"/>
          <w:sz w:val="20"/>
          <w:szCs w:val="20"/>
        </w:rPr>
        <w:t>i</w:t>
      </w:r>
      <w:r w:rsidRPr="0008428F">
        <w:rPr>
          <w:spacing w:val="5"/>
          <w:sz w:val="20"/>
          <w:szCs w:val="20"/>
        </w:rPr>
        <w:t>r</w:t>
      </w:r>
      <w:r w:rsidRPr="0008428F">
        <w:rPr>
          <w:spacing w:val="-3"/>
          <w:sz w:val="20"/>
          <w:szCs w:val="20"/>
        </w:rPr>
        <w:t>e</w:t>
      </w:r>
      <w:r w:rsidRPr="0008428F">
        <w:rPr>
          <w:spacing w:val="2"/>
          <w:sz w:val="20"/>
          <w:szCs w:val="20"/>
        </w:rPr>
        <w:t>l</w:t>
      </w:r>
      <w:r w:rsidRPr="0008428F">
        <w:rPr>
          <w:spacing w:val="-3"/>
          <w:sz w:val="20"/>
          <w:szCs w:val="20"/>
        </w:rPr>
        <w:t>e</w:t>
      </w:r>
      <w:r w:rsidRPr="0008428F">
        <w:rPr>
          <w:spacing w:val="-1"/>
          <w:sz w:val="20"/>
          <w:szCs w:val="20"/>
        </w:rPr>
        <w:t>s</w:t>
      </w:r>
      <w:r w:rsidRPr="0008428F">
        <w:rPr>
          <w:sz w:val="20"/>
          <w:szCs w:val="20"/>
        </w:rPr>
        <w:t xml:space="preserve">s </w:t>
      </w:r>
      <w:r w:rsidRPr="0008428F">
        <w:rPr>
          <w:spacing w:val="5"/>
          <w:sz w:val="20"/>
          <w:szCs w:val="20"/>
        </w:rPr>
        <w:t>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1"/>
          <w:sz w:val="20"/>
          <w:szCs w:val="20"/>
        </w:rPr>
        <w:t>s</w:t>
      </w:r>
      <w:r w:rsidRPr="0008428F">
        <w:rPr>
          <w:sz w:val="20"/>
          <w:szCs w:val="20"/>
        </w:rPr>
        <w:t>,</w:t>
      </w:r>
      <w:r w:rsidRPr="0008428F">
        <w:rPr>
          <w:spacing w:val="4"/>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pu</w:t>
      </w:r>
      <w:r w:rsidRPr="0008428F">
        <w:rPr>
          <w:spacing w:val="2"/>
          <w:sz w:val="20"/>
          <w:szCs w:val="20"/>
        </w:rPr>
        <w:t>t</w:t>
      </w:r>
      <w:r w:rsidRPr="0008428F">
        <w:rPr>
          <w:spacing w:val="-3"/>
          <w:sz w:val="20"/>
          <w:szCs w:val="20"/>
        </w:rPr>
        <w:t>e</w:t>
      </w:r>
      <w:r w:rsidRPr="0008428F">
        <w:rPr>
          <w:sz w:val="20"/>
          <w:szCs w:val="20"/>
        </w:rPr>
        <w:t>r</w:t>
      </w:r>
      <w:r w:rsidRPr="0008428F">
        <w:rPr>
          <w:spacing w:val="6"/>
          <w:sz w:val="20"/>
          <w:szCs w:val="20"/>
        </w:rPr>
        <w:t xml:space="preserve"> </w:t>
      </w:r>
      <w:r w:rsidRPr="0008428F">
        <w:rPr>
          <w:spacing w:val="-1"/>
          <w:sz w:val="20"/>
          <w:szCs w:val="20"/>
        </w:rPr>
        <w:t>s</w:t>
      </w:r>
      <w:r w:rsidRPr="0008428F">
        <w:rPr>
          <w:spacing w:val="-3"/>
          <w:sz w:val="20"/>
          <w:szCs w:val="20"/>
        </w:rPr>
        <w:t>ec</w:t>
      </w:r>
      <w:r w:rsidRPr="0008428F">
        <w:rPr>
          <w:sz w:val="20"/>
          <w:szCs w:val="20"/>
        </w:rPr>
        <w:t>u</w:t>
      </w:r>
      <w:r w:rsidRPr="0008428F">
        <w:rPr>
          <w:spacing w:val="5"/>
          <w:sz w:val="20"/>
          <w:szCs w:val="20"/>
        </w:rPr>
        <w:t>r</w:t>
      </w:r>
      <w:r w:rsidRPr="0008428F">
        <w:rPr>
          <w:spacing w:val="-3"/>
          <w:sz w:val="20"/>
          <w:szCs w:val="20"/>
        </w:rPr>
        <w:t>i</w:t>
      </w:r>
      <w:r w:rsidRPr="0008428F">
        <w:rPr>
          <w:spacing w:val="2"/>
          <w:sz w:val="20"/>
          <w:szCs w:val="20"/>
        </w:rPr>
        <w:t>t</w:t>
      </w:r>
      <w:r w:rsidRPr="0008428F">
        <w:rPr>
          <w:spacing w:val="-9"/>
          <w:sz w:val="20"/>
          <w:szCs w:val="20"/>
        </w:rPr>
        <w:t>y</w:t>
      </w:r>
      <w:r w:rsidRPr="0008428F">
        <w:rPr>
          <w:sz w:val="20"/>
          <w:szCs w:val="20"/>
        </w:rPr>
        <w:t>,</w:t>
      </w:r>
      <w:r w:rsidRPr="0008428F">
        <w:rPr>
          <w:spacing w:val="4"/>
          <w:sz w:val="20"/>
          <w:szCs w:val="20"/>
        </w:rPr>
        <w:t xml:space="preserve"> </w:t>
      </w:r>
      <w:r w:rsidRPr="0008428F">
        <w:rPr>
          <w:spacing w:val="-1"/>
          <w:sz w:val="20"/>
          <w:szCs w:val="20"/>
        </w:rPr>
        <w:t>s</w:t>
      </w:r>
      <w:r w:rsidRPr="0008428F">
        <w:rPr>
          <w:spacing w:val="2"/>
          <w:sz w:val="20"/>
          <w:szCs w:val="20"/>
        </w:rPr>
        <w:t>a</w:t>
      </w:r>
      <w:r w:rsidRPr="0008428F">
        <w:rPr>
          <w:sz w:val="20"/>
          <w:szCs w:val="20"/>
        </w:rPr>
        <w:t>f</w:t>
      </w:r>
      <w:r w:rsidRPr="0008428F">
        <w:rPr>
          <w:spacing w:val="-3"/>
          <w:sz w:val="20"/>
          <w:szCs w:val="20"/>
        </w:rPr>
        <w:t>e</w:t>
      </w:r>
      <w:r w:rsidRPr="0008428F">
        <w:rPr>
          <w:spacing w:val="6"/>
          <w:sz w:val="20"/>
          <w:szCs w:val="20"/>
        </w:rPr>
        <w:t>t</w:t>
      </w:r>
      <w:r w:rsidRPr="0008428F">
        <w:rPr>
          <w:spacing w:val="-9"/>
          <w:sz w:val="20"/>
          <w:szCs w:val="20"/>
        </w:rPr>
        <w:t>y</w:t>
      </w:r>
      <w:r w:rsidRPr="0008428F">
        <w:rPr>
          <w:sz w:val="20"/>
          <w:szCs w:val="20"/>
        </w:rPr>
        <w:t>,</w:t>
      </w:r>
      <w:r w:rsidRPr="0008428F">
        <w:rPr>
          <w:spacing w:val="4"/>
          <w:sz w:val="20"/>
          <w:szCs w:val="20"/>
        </w:rPr>
        <w:t xml:space="preserve"> </w:t>
      </w:r>
      <w:r w:rsidRPr="0008428F">
        <w:rPr>
          <w:spacing w:val="-3"/>
          <w:sz w:val="20"/>
          <w:szCs w:val="20"/>
        </w:rPr>
        <w:t>e</w:t>
      </w:r>
      <w:r w:rsidRPr="0008428F">
        <w:rPr>
          <w:spacing w:val="5"/>
          <w:sz w:val="20"/>
          <w:szCs w:val="20"/>
        </w:rPr>
        <w:t>n</w:t>
      </w:r>
      <w:r w:rsidRPr="0008428F">
        <w:rPr>
          <w:spacing w:val="-4"/>
          <w:sz w:val="20"/>
          <w:szCs w:val="20"/>
        </w:rPr>
        <w:t>v</w:t>
      </w:r>
      <w:r w:rsidRPr="0008428F">
        <w:rPr>
          <w:spacing w:val="2"/>
          <w:sz w:val="20"/>
          <w:szCs w:val="20"/>
        </w:rPr>
        <w:t>i</w:t>
      </w:r>
      <w:r w:rsidRPr="0008428F">
        <w:rPr>
          <w:spacing w:val="5"/>
          <w:sz w:val="20"/>
          <w:szCs w:val="20"/>
        </w:rPr>
        <w:t>r</w:t>
      </w:r>
      <w:r w:rsidRPr="0008428F">
        <w:rPr>
          <w:spacing w:val="-4"/>
          <w:sz w:val="20"/>
          <w:szCs w:val="20"/>
        </w:rPr>
        <w:t>o</w:t>
      </w:r>
      <w:r w:rsidRPr="0008428F">
        <w:rPr>
          <w:sz w:val="20"/>
          <w:szCs w:val="20"/>
        </w:rPr>
        <w:t>n</w:t>
      </w:r>
      <w:r w:rsidRPr="0008428F">
        <w:rPr>
          <w:spacing w:val="2"/>
          <w:sz w:val="20"/>
          <w:szCs w:val="20"/>
        </w:rPr>
        <w:t>m</w:t>
      </w:r>
      <w:r w:rsidRPr="0008428F">
        <w:rPr>
          <w:spacing w:val="-3"/>
          <w:sz w:val="20"/>
          <w:szCs w:val="20"/>
        </w:rPr>
        <w:t>e</w:t>
      </w:r>
      <w:r w:rsidRPr="0008428F">
        <w:rPr>
          <w:sz w:val="20"/>
          <w:szCs w:val="20"/>
        </w:rPr>
        <w:t>n</w:t>
      </w:r>
      <w:r w:rsidRPr="0008428F">
        <w:rPr>
          <w:spacing w:val="2"/>
          <w:sz w:val="20"/>
          <w:szCs w:val="20"/>
        </w:rPr>
        <w:t>t</w:t>
      </w:r>
      <w:r w:rsidRPr="0008428F">
        <w:rPr>
          <w:spacing w:val="-3"/>
          <w:sz w:val="20"/>
          <w:szCs w:val="20"/>
        </w:rPr>
        <w:t>a</w:t>
      </w:r>
      <w:r w:rsidRPr="0008428F">
        <w:rPr>
          <w:sz w:val="20"/>
          <w:szCs w:val="20"/>
        </w:rPr>
        <w:t>l</w:t>
      </w:r>
      <w:r w:rsidRPr="0008428F">
        <w:rPr>
          <w:spacing w:val="3"/>
          <w:sz w:val="20"/>
          <w:szCs w:val="20"/>
        </w:rPr>
        <w:t xml:space="preserve"> </w:t>
      </w:r>
      <w:r w:rsidRPr="0008428F">
        <w:rPr>
          <w:spacing w:val="2"/>
          <w:sz w:val="20"/>
          <w:szCs w:val="20"/>
        </w:rPr>
        <w:t>i</w:t>
      </w:r>
      <w:r w:rsidRPr="0008428F">
        <w:rPr>
          <w:spacing w:val="-1"/>
          <w:sz w:val="20"/>
          <w:szCs w:val="20"/>
        </w:rPr>
        <w:t>ss</w:t>
      </w:r>
      <w:r w:rsidRPr="0008428F">
        <w:rPr>
          <w:sz w:val="20"/>
          <w:szCs w:val="20"/>
        </w:rPr>
        <w:t>u</w:t>
      </w:r>
      <w:r w:rsidRPr="0008428F">
        <w:rPr>
          <w:spacing w:val="-3"/>
          <w:sz w:val="20"/>
          <w:szCs w:val="20"/>
        </w:rPr>
        <w:t>e</w:t>
      </w:r>
      <w:r w:rsidRPr="0008428F">
        <w:rPr>
          <w:spacing w:val="-1"/>
          <w:sz w:val="20"/>
          <w:szCs w:val="20"/>
        </w:rPr>
        <w:t>s</w:t>
      </w:r>
      <w:r w:rsidRPr="0008428F">
        <w:rPr>
          <w:sz w:val="20"/>
          <w:szCs w:val="20"/>
        </w:rPr>
        <w:t>,</w:t>
      </w:r>
      <w:r w:rsidRPr="0008428F">
        <w:rPr>
          <w:spacing w:val="4"/>
          <w:sz w:val="20"/>
          <w:szCs w:val="20"/>
        </w:rPr>
        <w:t xml:space="preserve"> </w:t>
      </w:r>
      <w:r w:rsidRPr="0008428F">
        <w:rPr>
          <w:spacing w:val="-3"/>
          <w:sz w:val="20"/>
          <w:szCs w:val="20"/>
        </w:rPr>
        <w:t>a</w:t>
      </w:r>
      <w:r w:rsidRPr="0008428F">
        <w:rPr>
          <w:spacing w:val="5"/>
          <w:sz w:val="20"/>
          <w:szCs w:val="20"/>
        </w:rPr>
        <w:t>n</w:t>
      </w:r>
      <w:r w:rsidRPr="0008428F">
        <w:rPr>
          <w:sz w:val="20"/>
          <w:szCs w:val="20"/>
        </w:rPr>
        <w:t>d</w:t>
      </w:r>
      <w:r w:rsidRPr="0008428F">
        <w:rPr>
          <w:spacing w:val="1"/>
          <w:sz w:val="20"/>
          <w:szCs w:val="20"/>
        </w:rPr>
        <w:t xml:space="preserve"> </w:t>
      </w:r>
      <w:r>
        <w:rPr>
          <w:spacing w:val="1"/>
          <w:sz w:val="20"/>
          <w:szCs w:val="20"/>
        </w:rPr>
        <w:t>proper</w:t>
      </w:r>
      <w:r w:rsidRPr="0008428F">
        <w:rPr>
          <w:spacing w:val="7"/>
          <w:sz w:val="20"/>
          <w:szCs w:val="20"/>
        </w:rPr>
        <w:t xml:space="preserve"> </w:t>
      </w:r>
      <w:r w:rsidRPr="0008428F">
        <w:rPr>
          <w:spacing w:val="-3"/>
          <w:sz w:val="20"/>
          <w:szCs w:val="20"/>
        </w:rPr>
        <w:t>e</w:t>
      </w:r>
      <w:r w:rsidRPr="0008428F">
        <w:rPr>
          <w:spacing w:val="2"/>
          <w:sz w:val="20"/>
          <w:szCs w:val="20"/>
        </w:rPr>
        <w:t>m</w:t>
      </w:r>
      <w:r w:rsidRPr="0008428F">
        <w:rPr>
          <w:sz w:val="20"/>
          <w:szCs w:val="20"/>
        </w:rPr>
        <w:t>p</w:t>
      </w:r>
      <w:r w:rsidRPr="0008428F">
        <w:rPr>
          <w:spacing w:val="2"/>
          <w:sz w:val="20"/>
          <w:szCs w:val="20"/>
        </w:rPr>
        <w:t>l</w:t>
      </w:r>
      <w:r w:rsidRPr="0008428F">
        <w:rPr>
          <w:sz w:val="20"/>
          <w:szCs w:val="20"/>
        </w:rPr>
        <w:t>o</w:t>
      </w:r>
      <w:r w:rsidRPr="0008428F">
        <w:rPr>
          <w:spacing w:val="-9"/>
          <w:sz w:val="20"/>
          <w:szCs w:val="20"/>
        </w:rPr>
        <w:t>y</w:t>
      </w:r>
      <w:r w:rsidRPr="0008428F">
        <w:rPr>
          <w:spacing w:val="2"/>
          <w:sz w:val="20"/>
          <w:szCs w:val="20"/>
        </w:rPr>
        <w:t>e</w:t>
      </w:r>
      <w:r w:rsidRPr="0008428F">
        <w:rPr>
          <w:sz w:val="20"/>
          <w:szCs w:val="20"/>
        </w:rPr>
        <w:t>e</w:t>
      </w:r>
      <w:r>
        <w:rPr>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mm</w:t>
      </w:r>
      <w:r w:rsidRPr="0008428F">
        <w:rPr>
          <w:sz w:val="20"/>
          <w:szCs w:val="20"/>
        </w:rPr>
        <w:t>un</w:t>
      </w:r>
      <w:r w:rsidRPr="0008428F">
        <w:rPr>
          <w:spacing w:val="2"/>
          <w:sz w:val="20"/>
          <w:szCs w:val="20"/>
        </w:rPr>
        <w:t>i</w:t>
      </w:r>
      <w:r w:rsidRPr="0008428F">
        <w:rPr>
          <w:spacing w:val="-3"/>
          <w:sz w:val="20"/>
          <w:szCs w:val="20"/>
        </w:rPr>
        <w:t>c</w:t>
      </w:r>
      <w:r w:rsidRPr="0008428F">
        <w:rPr>
          <w:spacing w:val="2"/>
          <w:sz w:val="20"/>
          <w:szCs w:val="20"/>
        </w:rPr>
        <w:t>a</w:t>
      </w:r>
      <w:r w:rsidRPr="0008428F">
        <w:rPr>
          <w:spacing w:val="-3"/>
          <w:sz w:val="20"/>
          <w:szCs w:val="20"/>
        </w:rPr>
        <w:t>t</w:t>
      </w:r>
      <w:r w:rsidRPr="0008428F">
        <w:rPr>
          <w:spacing w:val="2"/>
          <w:sz w:val="20"/>
          <w:szCs w:val="20"/>
        </w:rPr>
        <w:t>i</w:t>
      </w:r>
      <w:r w:rsidRPr="0008428F">
        <w:rPr>
          <w:spacing w:val="-4"/>
          <w:sz w:val="20"/>
          <w:szCs w:val="20"/>
        </w:rPr>
        <w:t>o</w:t>
      </w:r>
      <w:r w:rsidRPr="0008428F">
        <w:rPr>
          <w:sz w:val="20"/>
          <w:szCs w:val="20"/>
        </w:rPr>
        <w:t>n</w:t>
      </w:r>
      <w:r w:rsidRPr="0008428F">
        <w:rPr>
          <w:spacing w:val="3"/>
          <w:sz w:val="20"/>
          <w:szCs w:val="20"/>
        </w:rPr>
        <w:t xml:space="preserve"> </w:t>
      </w:r>
      <w:r w:rsidRPr="0008428F">
        <w:rPr>
          <w:spacing w:val="-3"/>
          <w:sz w:val="20"/>
          <w:szCs w:val="20"/>
        </w:rPr>
        <w:t>a</w:t>
      </w:r>
      <w:r w:rsidRPr="0008428F">
        <w:rPr>
          <w:spacing w:val="5"/>
          <w:sz w:val="20"/>
          <w:szCs w:val="20"/>
        </w:rPr>
        <w:t>n</w:t>
      </w:r>
      <w:r w:rsidRPr="0008428F">
        <w:rPr>
          <w:sz w:val="20"/>
          <w:szCs w:val="20"/>
        </w:rPr>
        <w:t>d</w:t>
      </w:r>
      <w:r w:rsidRPr="0008428F">
        <w:rPr>
          <w:spacing w:val="-2"/>
          <w:sz w:val="20"/>
          <w:szCs w:val="20"/>
        </w:rPr>
        <w:t xml:space="preserve"> </w:t>
      </w:r>
      <w:r w:rsidRPr="0008428F">
        <w:rPr>
          <w:spacing w:val="-4"/>
          <w:sz w:val="20"/>
          <w:szCs w:val="20"/>
        </w:rPr>
        <w:t>p</w:t>
      </w:r>
      <w:r w:rsidRPr="0008428F">
        <w:rPr>
          <w:spacing w:val="5"/>
          <w:sz w:val="20"/>
          <w:szCs w:val="20"/>
        </w:rPr>
        <w:t>r</w:t>
      </w:r>
      <w:r w:rsidRPr="0008428F">
        <w:rPr>
          <w:spacing w:val="-4"/>
          <w:sz w:val="20"/>
          <w:szCs w:val="20"/>
        </w:rPr>
        <w:t>of</w:t>
      </w:r>
      <w:r w:rsidRPr="0008428F">
        <w:rPr>
          <w:spacing w:val="-3"/>
          <w:sz w:val="20"/>
          <w:szCs w:val="20"/>
        </w:rPr>
        <w:t>e</w:t>
      </w:r>
      <w:r w:rsidRPr="0008428F">
        <w:rPr>
          <w:spacing w:val="-1"/>
          <w:sz w:val="20"/>
          <w:szCs w:val="20"/>
        </w:rPr>
        <w:t>ss</w:t>
      </w:r>
      <w:r w:rsidRPr="0008428F">
        <w:rPr>
          <w:spacing w:val="6"/>
          <w:sz w:val="20"/>
          <w:szCs w:val="20"/>
        </w:rPr>
        <w:t>i</w:t>
      </w:r>
      <w:r w:rsidRPr="0008428F">
        <w:rPr>
          <w:spacing w:val="-4"/>
          <w:sz w:val="20"/>
          <w:szCs w:val="20"/>
        </w:rPr>
        <w:t>o</w:t>
      </w:r>
      <w:r w:rsidRPr="0008428F">
        <w:rPr>
          <w:spacing w:val="5"/>
          <w:sz w:val="20"/>
          <w:szCs w:val="20"/>
        </w:rPr>
        <w:t>n</w:t>
      </w:r>
      <w:r w:rsidRPr="0008428F">
        <w:rPr>
          <w:spacing w:val="2"/>
          <w:sz w:val="20"/>
          <w:szCs w:val="20"/>
        </w:rPr>
        <w:t>a</w:t>
      </w:r>
      <w:r w:rsidRPr="0008428F">
        <w:rPr>
          <w:spacing w:val="-3"/>
          <w:sz w:val="20"/>
          <w:szCs w:val="20"/>
        </w:rPr>
        <w:t>l</w:t>
      </w:r>
      <w:r w:rsidRPr="0008428F">
        <w:rPr>
          <w:spacing w:val="2"/>
          <w:sz w:val="20"/>
          <w:szCs w:val="20"/>
        </w:rPr>
        <w:t>i</w:t>
      </w:r>
      <w:r w:rsidRPr="0008428F">
        <w:rPr>
          <w:spacing w:val="-1"/>
          <w:sz w:val="20"/>
          <w:szCs w:val="20"/>
        </w:rPr>
        <w:t>s</w:t>
      </w:r>
      <w:r w:rsidRPr="0008428F">
        <w:rPr>
          <w:sz w:val="20"/>
          <w:szCs w:val="20"/>
        </w:rPr>
        <w:t xml:space="preserve">m </w:t>
      </w:r>
      <w:r w:rsidRPr="0008428F">
        <w:rPr>
          <w:spacing w:val="-4"/>
          <w:sz w:val="20"/>
          <w:szCs w:val="20"/>
        </w:rPr>
        <w:t>fo</w:t>
      </w:r>
      <w:r w:rsidRPr="0008428F">
        <w:rPr>
          <w:sz w:val="20"/>
          <w:szCs w:val="20"/>
        </w:rPr>
        <w:t>r</w:t>
      </w:r>
      <w:r w:rsidRPr="0008428F">
        <w:rPr>
          <w:spacing w:val="8"/>
          <w:sz w:val="20"/>
          <w:szCs w:val="20"/>
        </w:rPr>
        <w:t xml:space="preserve"> </w:t>
      </w:r>
      <w:r w:rsidRPr="0008428F">
        <w:rPr>
          <w:spacing w:val="-4"/>
          <w:sz w:val="20"/>
          <w:szCs w:val="20"/>
        </w:rPr>
        <w:t>b</w:t>
      </w:r>
      <w:r w:rsidRPr="0008428F">
        <w:rPr>
          <w:sz w:val="20"/>
          <w:szCs w:val="20"/>
        </w:rPr>
        <w:t>u</w:t>
      </w:r>
      <w:r w:rsidRPr="0008428F">
        <w:rPr>
          <w:spacing w:val="-1"/>
          <w:sz w:val="20"/>
          <w:szCs w:val="20"/>
        </w:rPr>
        <w:t>s</w:t>
      </w:r>
      <w:r w:rsidRPr="0008428F">
        <w:rPr>
          <w:spacing w:val="2"/>
          <w:sz w:val="20"/>
          <w:szCs w:val="20"/>
        </w:rPr>
        <w:t>i</w:t>
      </w:r>
      <w:r w:rsidRPr="0008428F">
        <w:rPr>
          <w:spacing w:val="5"/>
          <w:sz w:val="20"/>
          <w:szCs w:val="20"/>
        </w:rPr>
        <w:t>n</w:t>
      </w:r>
      <w:r w:rsidRPr="0008428F">
        <w:rPr>
          <w:spacing w:val="-3"/>
          <w:sz w:val="20"/>
          <w:szCs w:val="20"/>
        </w:rPr>
        <w:t>e</w:t>
      </w:r>
      <w:r w:rsidRPr="0008428F">
        <w:rPr>
          <w:spacing w:val="-1"/>
          <w:sz w:val="20"/>
          <w:szCs w:val="20"/>
        </w:rPr>
        <w:t>s</w:t>
      </w:r>
      <w:r w:rsidRPr="0008428F">
        <w:rPr>
          <w:sz w:val="20"/>
          <w:szCs w:val="20"/>
        </w:rPr>
        <w:t>s</w:t>
      </w:r>
      <w:r w:rsidRPr="0008428F">
        <w:rPr>
          <w:spacing w:val="1"/>
          <w:sz w:val="20"/>
          <w:szCs w:val="20"/>
        </w:rPr>
        <w:t xml:space="preserve"> </w:t>
      </w:r>
      <w:r w:rsidRPr="0008428F">
        <w:rPr>
          <w:spacing w:val="-4"/>
          <w:sz w:val="20"/>
          <w:szCs w:val="20"/>
        </w:rPr>
        <w:t>o</w:t>
      </w:r>
      <w:r w:rsidRPr="0008428F">
        <w:rPr>
          <w:sz w:val="20"/>
          <w:szCs w:val="20"/>
        </w:rPr>
        <w:t>p</w:t>
      </w:r>
      <w:r w:rsidRPr="0008428F">
        <w:rPr>
          <w:spacing w:val="-3"/>
          <w:sz w:val="20"/>
          <w:szCs w:val="20"/>
        </w:rPr>
        <w:t>e</w:t>
      </w:r>
      <w:r w:rsidRPr="0008428F">
        <w:rPr>
          <w:sz w:val="20"/>
          <w:szCs w:val="20"/>
        </w:rPr>
        <w:t>r</w:t>
      </w:r>
      <w:r w:rsidRPr="0008428F">
        <w:rPr>
          <w:spacing w:val="2"/>
          <w:sz w:val="20"/>
          <w:szCs w:val="20"/>
        </w:rPr>
        <w:t>ati</w:t>
      </w:r>
      <w:r w:rsidRPr="0008428F">
        <w:rPr>
          <w:spacing w:val="-9"/>
          <w:sz w:val="20"/>
          <w:szCs w:val="20"/>
        </w:rPr>
        <w:t>o</w:t>
      </w:r>
      <w:r w:rsidRPr="0008428F">
        <w:rPr>
          <w:spacing w:val="5"/>
          <w:sz w:val="20"/>
          <w:szCs w:val="20"/>
        </w:rPr>
        <w:t>n</w:t>
      </w:r>
      <w:r w:rsidRPr="0008428F">
        <w:rPr>
          <w:spacing w:val="-1"/>
          <w:sz w:val="20"/>
          <w:szCs w:val="20"/>
        </w:rPr>
        <w:t>s</w:t>
      </w:r>
      <w:r w:rsidRPr="0008428F">
        <w:rPr>
          <w:sz w:val="20"/>
          <w:szCs w:val="20"/>
        </w:rPr>
        <w:t>.</w:t>
      </w:r>
    </w:p>
    <w:p w14:paraId="421172F3" w14:textId="77777777" w:rsidR="00615EBB" w:rsidRPr="0008428F" w:rsidRDefault="00615EBB" w:rsidP="00615EBB">
      <w:pPr>
        <w:spacing w:before="10" w:line="220" w:lineRule="exact"/>
        <w:ind w:left="90"/>
        <w:rPr>
          <w:sz w:val="12"/>
          <w:szCs w:val="12"/>
        </w:rPr>
      </w:pPr>
    </w:p>
    <w:p w14:paraId="421172F5" w14:textId="04702FBF" w:rsidR="00615EBB" w:rsidRPr="0008428F" w:rsidRDefault="00615EBB" w:rsidP="00A30DC8">
      <w:pPr>
        <w:spacing w:line="220" w:lineRule="exact"/>
        <w:ind w:right="72"/>
        <w:rPr>
          <w:sz w:val="12"/>
          <w:szCs w:val="12"/>
        </w:rPr>
      </w:pPr>
      <w:r w:rsidRPr="0008428F">
        <w:rPr>
          <w:b/>
          <w:bCs/>
          <w:spacing w:val="-1"/>
          <w:sz w:val="20"/>
          <w:szCs w:val="20"/>
        </w:rPr>
        <w:t>Networking I</w:t>
      </w:r>
      <w:r>
        <w:rPr>
          <w:b/>
          <w:bCs/>
          <w:spacing w:val="23"/>
          <w:sz w:val="20"/>
          <w:szCs w:val="20"/>
        </w:rPr>
        <w:t xml:space="preserve"> </w:t>
      </w:r>
      <w:r w:rsidRPr="00C65594">
        <w:rPr>
          <w:b/>
          <w:bCs/>
          <w:spacing w:val="11"/>
          <w:sz w:val="19"/>
          <w:szCs w:val="19"/>
        </w:rPr>
        <w:t>(</w:t>
      </w:r>
      <w:r w:rsidRPr="00C65594">
        <w:rPr>
          <w:b/>
          <w:bCs/>
          <w:spacing w:val="-14"/>
          <w:sz w:val="20"/>
          <w:szCs w:val="20"/>
        </w:rPr>
        <w:t>6 FIN AID QCH, 7.5 ACAD QCH/120 Clock Hours:</w:t>
      </w:r>
      <w:r w:rsidRPr="00C65594">
        <w:rPr>
          <w:b/>
          <w:bCs/>
          <w:spacing w:val="-6"/>
          <w:sz w:val="19"/>
          <w:szCs w:val="19"/>
        </w:rPr>
        <w:t xml:space="preserve"> 1.5</w:t>
      </w:r>
      <w:r w:rsidRPr="00C65594">
        <w:rPr>
          <w:b/>
          <w:bCs/>
          <w:spacing w:val="-10"/>
          <w:sz w:val="19"/>
          <w:szCs w:val="19"/>
        </w:rPr>
        <w:t xml:space="preserve"> QCH/30 Lecture Hours, 6 QCH/90 Lab Hours):</w:t>
      </w:r>
      <w:r w:rsidR="00A30DC8">
        <w:rPr>
          <w:b/>
          <w:bCs/>
          <w:spacing w:val="-10"/>
          <w:sz w:val="19"/>
          <w:szCs w:val="19"/>
        </w:rPr>
        <w:t xml:space="preserve"> </w:t>
      </w:r>
      <w:r w:rsidRPr="0008428F">
        <w:rPr>
          <w:spacing w:val="2"/>
          <w:sz w:val="20"/>
          <w:szCs w:val="20"/>
        </w:rPr>
        <w:t>T</w:t>
      </w:r>
      <w:r w:rsidRPr="0008428F">
        <w:rPr>
          <w:sz w:val="20"/>
          <w:szCs w:val="20"/>
        </w:rPr>
        <w:t>o</w:t>
      </w:r>
      <w:r w:rsidRPr="0008428F">
        <w:rPr>
          <w:spacing w:val="17"/>
          <w:sz w:val="20"/>
          <w:szCs w:val="20"/>
        </w:rPr>
        <w:t xml:space="preserve"> </w:t>
      </w:r>
      <w:r w:rsidRPr="0008428F">
        <w:rPr>
          <w:sz w:val="20"/>
          <w:szCs w:val="20"/>
        </w:rPr>
        <w:t>p</w:t>
      </w:r>
      <w:r w:rsidRPr="0008428F">
        <w:rPr>
          <w:spacing w:val="5"/>
          <w:sz w:val="20"/>
          <w:szCs w:val="20"/>
        </w:rPr>
        <w:t>r</w:t>
      </w:r>
      <w:r w:rsidRPr="0008428F">
        <w:rPr>
          <w:spacing w:val="-4"/>
          <w:sz w:val="20"/>
          <w:szCs w:val="20"/>
        </w:rPr>
        <w:t>ov</w:t>
      </w:r>
      <w:r w:rsidRPr="0008428F">
        <w:rPr>
          <w:spacing w:val="2"/>
          <w:sz w:val="20"/>
          <w:szCs w:val="20"/>
        </w:rPr>
        <w:t>i</w:t>
      </w:r>
      <w:r w:rsidRPr="0008428F">
        <w:rPr>
          <w:sz w:val="20"/>
          <w:szCs w:val="20"/>
        </w:rPr>
        <w:t>de</w:t>
      </w:r>
      <w:r w:rsidRPr="0008428F">
        <w:rPr>
          <w:spacing w:val="19"/>
          <w:sz w:val="20"/>
          <w:szCs w:val="20"/>
        </w:rPr>
        <w:t xml:space="preserve"> </w:t>
      </w:r>
      <w:r w:rsidRPr="0008428F">
        <w:rPr>
          <w:spacing w:val="2"/>
          <w:sz w:val="20"/>
          <w:szCs w:val="20"/>
        </w:rPr>
        <w:t>t</w:t>
      </w:r>
      <w:r w:rsidRPr="0008428F">
        <w:rPr>
          <w:spacing w:val="5"/>
          <w:sz w:val="20"/>
          <w:szCs w:val="20"/>
        </w:rPr>
        <w:t>h</w:t>
      </w:r>
      <w:r w:rsidRPr="0008428F">
        <w:rPr>
          <w:sz w:val="20"/>
          <w:szCs w:val="20"/>
        </w:rPr>
        <w:t>e</w:t>
      </w:r>
      <w:r w:rsidRPr="0008428F">
        <w:rPr>
          <w:spacing w:val="19"/>
          <w:sz w:val="20"/>
          <w:szCs w:val="20"/>
        </w:rPr>
        <w:t xml:space="preserve"> </w:t>
      </w:r>
      <w:r w:rsidRPr="0008428F">
        <w:rPr>
          <w:spacing w:val="-1"/>
          <w:sz w:val="20"/>
          <w:szCs w:val="20"/>
        </w:rPr>
        <w:t>s</w:t>
      </w:r>
      <w:r w:rsidRPr="0008428F">
        <w:rPr>
          <w:spacing w:val="2"/>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19"/>
          <w:sz w:val="20"/>
          <w:szCs w:val="20"/>
        </w:rPr>
        <w:t xml:space="preserve"> </w:t>
      </w:r>
      <w:r w:rsidRPr="0008428F">
        <w:rPr>
          <w:spacing w:val="-6"/>
          <w:sz w:val="20"/>
          <w:szCs w:val="20"/>
        </w:rPr>
        <w:t>w</w:t>
      </w:r>
      <w:r w:rsidRPr="0008428F">
        <w:rPr>
          <w:spacing w:val="2"/>
          <w:sz w:val="20"/>
          <w:szCs w:val="20"/>
        </w:rPr>
        <w:t>it</w:t>
      </w:r>
      <w:r w:rsidRPr="0008428F">
        <w:rPr>
          <w:sz w:val="20"/>
          <w:szCs w:val="20"/>
        </w:rPr>
        <w:t>h</w:t>
      </w:r>
      <w:r w:rsidRPr="0008428F">
        <w:rPr>
          <w:spacing w:val="27"/>
          <w:sz w:val="20"/>
          <w:szCs w:val="20"/>
        </w:rPr>
        <w:t xml:space="preserve"> </w:t>
      </w:r>
      <w:r w:rsidRPr="0008428F">
        <w:rPr>
          <w:spacing w:val="2"/>
          <w:sz w:val="20"/>
          <w:szCs w:val="20"/>
        </w:rPr>
        <w:t>t</w:t>
      </w:r>
      <w:r w:rsidRPr="0008428F">
        <w:rPr>
          <w:spacing w:val="-3"/>
          <w:sz w:val="20"/>
          <w:szCs w:val="20"/>
        </w:rPr>
        <w:t>ec</w:t>
      </w:r>
      <w:r w:rsidRPr="0008428F">
        <w:rPr>
          <w:sz w:val="20"/>
          <w:szCs w:val="20"/>
        </w:rPr>
        <w:t>hn</w:t>
      </w:r>
      <w:r w:rsidRPr="0008428F">
        <w:rPr>
          <w:spacing w:val="2"/>
          <w:sz w:val="20"/>
          <w:szCs w:val="20"/>
        </w:rPr>
        <w:t>i</w:t>
      </w:r>
      <w:r w:rsidRPr="0008428F">
        <w:rPr>
          <w:spacing w:val="-3"/>
          <w:sz w:val="20"/>
          <w:szCs w:val="20"/>
        </w:rPr>
        <w:t>c</w:t>
      </w:r>
      <w:r w:rsidRPr="0008428F">
        <w:rPr>
          <w:spacing w:val="2"/>
          <w:sz w:val="20"/>
          <w:szCs w:val="20"/>
        </w:rPr>
        <w:t>a</w:t>
      </w:r>
      <w:r w:rsidRPr="0008428F">
        <w:rPr>
          <w:sz w:val="20"/>
          <w:szCs w:val="20"/>
        </w:rPr>
        <w:t>l</w:t>
      </w:r>
      <w:r w:rsidRPr="0008428F">
        <w:rPr>
          <w:spacing w:val="23"/>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w:t>
      </w:r>
      <w:r w:rsidRPr="0008428F">
        <w:rPr>
          <w:spacing w:val="-3"/>
          <w:sz w:val="20"/>
          <w:szCs w:val="20"/>
        </w:rPr>
        <w:t>e</w:t>
      </w:r>
      <w:r w:rsidRPr="0008428F">
        <w:rPr>
          <w:spacing w:val="2"/>
          <w:sz w:val="20"/>
          <w:szCs w:val="20"/>
        </w:rPr>
        <w:t>t</w:t>
      </w:r>
      <w:r w:rsidRPr="0008428F">
        <w:rPr>
          <w:spacing w:val="-3"/>
          <w:sz w:val="20"/>
          <w:szCs w:val="20"/>
        </w:rPr>
        <w:t>e</w:t>
      </w:r>
      <w:r w:rsidRPr="0008428F">
        <w:rPr>
          <w:spacing w:val="5"/>
          <w:sz w:val="20"/>
          <w:szCs w:val="20"/>
        </w:rPr>
        <w:t>n</w:t>
      </w:r>
      <w:r w:rsidRPr="0008428F">
        <w:rPr>
          <w:spacing w:val="-3"/>
          <w:sz w:val="20"/>
          <w:szCs w:val="20"/>
        </w:rPr>
        <w:t>c</w:t>
      </w:r>
      <w:r w:rsidRPr="0008428F">
        <w:rPr>
          <w:sz w:val="20"/>
          <w:szCs w:val="20"/>
        </w:rPr>
        <w:t>y</w:t>
      </w:r>
      <w:r w:rsidRPr="0008428F">
        <w:rPr>
          <w:spacing w:val="13"/>
          <w:sz w:val="20"/>
          <w:szCs w:val="20"/>
        </w:rPr>
        <w:t xml:space="preserve"> </w:t>
      </w:r>
      <w:r w:rsidRPr="0008428F">
        <w:rPr>
          <w:spacing w:val="2"/>
          <w:sz w:val="20"/>
          <w:szCs w:val="20"/>
        </w:rPr>
        <w:t>i</w:t>
      </w:r>
      <w:r w:rsidRPr="0008428F">
        <w:rPr>
          <w:sz w:val="20"/>
          <w:szCs w:val="20"/>
        </w:rPr>
        <w:t>n</w:t>
      </w:r>
      <w:r w:rsidRPr="0008428F">
        <w:rPr>
          <w:spacing w:val="27"/>
          <w:sz w:val="20"/>
          <w:szCs w:val="20"/>
        </w:rPr>
        <w:t xml:space="preserve"> </w:t>
      </w:r>
      <w:r w:rsidRPr="0008428F">
        <w:rPr>
          <w:spacing w:val="5"/>
          <w:sz w:val="20"/>
          <w:szCs w:val="20"/>
        </w:rPr>
        <w:t>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3"/>
          <w:sz w:val="20"/>
          <w:szCs w:val="20"/>
        </w:rPr>
        <w:t>i</w:t>
      </w:r>
      <w:r w:rsidRPr="0008428F">
        <w:rPr>
          <w:spacing w:val="5"/>
          <w:sz w:val="20"/>
          <w:szCs w:val="20"/>
        </w:rPr>
        <w:t>n</w:t>
      </w:r>
      <w:r w:rsidRPr="0008428F">
        <w:rPr>
          <w:sz w:val="20"/>
          <w:szCs w:val="20"/>
        </w:rPr>
        <w:t>g</w:t>
      </w:r>
      <w:r>
        <w:rPr>
          <w:spacing w:val="22"/>
          <w:sz w:val="20"/>
          <w:szCs w:val="20"/>
        </w:rPr>
        <w:t xml:space="preserve"> </w:t>
      </w:r>
      <w:r w:rsidRPr="0008428F">
        <w:rPr>
          <w:spacing w:val="-3"/>
          <w:sz w:val="20"/>
          <w:szCs w:val="20"/>
        </w:rPr>
        <w:t>a</w:t>
      </w:r>
      <w:r w:rsidRPr="0008428F">
        <w:rPr>
          <w:sz w:val="20"/>
          <w:szCs w:val="20"/>
        </w:rPr>
        <w:t>d</w:t>
      </w:r>
      <w:r w:rsidRPr="0008428F">
        <w:rPr>
          <w:spacing w:val="-3"/>
          <w:sz w:val="20"/>
          <w:szCs w:val="20"/>
        </w:rPr>
        <w:t>mi</w:t>
      </w:r>
      <w:r w:rsidRPr="0008428F">
        <w:rPr>
          <w:spacing w:val="5"/>
          <w:sz w:val="20"/>
          <w:szCs w:val="20"/>
        </w:rPr>
        <w:t>n</w:t>
      </w:r>
      <w:r w:rsidRPr="0008428F">
        <w:rPr>
          <w:spacing w:val="2"/>
          <w:sz w:val="20"/>
          <w:szCs w:val="20"/>
        </w:rPr>
        <w:t>i</w:t>
      </w:r>
      <w:r w:rsidRPr="0008428F">
        <w:rPr>
          <w:spacing w:val="-1"/>
          <w:sz w:val="20"/>
          <w:szCs w:val="20"/>
        </w:rPr>
        <w:t>s</w:t>
      </w:r>
      <w:r w:rsidRPr="0008428F">
        <w:rPr>
          <w:spacing w:val="-3"/>
          <w:sz w:val="20"/>
          <w:szCs w:val="20"/>
        </w:rPr>
        <w:t>t</w:t>
      </w:r>
      <w:r w:rsidRPr="0008428F">
        <w:rPr>
          <w:sz w:val="20"/>
          <w:szCs w:val="20"/>
        </w:rPr>
        <w:t>r</w:t>
      </w:r>
      <w:r w:rsidRPr="0008428F">
        <w:rPr>
          <w:spacing w:val="-3"/>
          <w:sz w:val="20"/>
          <w:szCs w:val="20"/>
        </w:rPr>
        <w:t>a</w:t>
      </w:r>
      <w:r w:rsidRPr="0008428F">
        <w:rPr>
          <w:spacing w:val="2"/>
          <w:sz w:val="20"/>
          <w:szCs w:val="20"/>
        </w:rPr>
        <w:t>ti</w:t>
      </w:r>
      <w:r w:rsidRPr="0008428F">
        <w:rPr>
          <w:spacing w:val="-4"/>
          <w:sz w:val="20"/>
          <w:szCs w:val="20"/>
        </w:rPr>
        <w:t>o</w:t>
      </w:r>
      <w:r w:rsidRPr="0008428F">
        <w:rPr>
          <w:sz w:val="20"/>
          <w:szCs w:val="20"/>
        </w:rPr>
        <w:t>n</w:t>
      </w:r>
      <w:r w:rsidRPr="0008428F">
        <w:rPr>
          <w:spacing w:val="25"/>
          <w:sz w:val="20"/>
          <w:szCs w:val="20"/>
        </w:rPr>
        <w:t xml:space="preserve"> </w:t>
      </w:r>
      <w:r w:rsidRPr="0008428F">
        <w:rPr>
          <w:spacing w:val="-3"/>
          <w:sz w:val="20"/>
          <w:szCs w:val="20"/>
        </w:rPr>
        <w:t>a</w:t>
      </w:r>
      <w:r w:rsidRPr="0008428F">
        <w:rPr>
          <w:sz w:val="20"/>
          <w:szCs w:val="20"/>
        </w:rPr>
        <w:t xml:space="preserve">nd </w:t>
      </w:r>
      <w:r w:rsidRPr="0008428F">
        <w:rPr>
          <w:spacing w:val="-1"/>
          <w:sz w:val="20"/>
          <w:szCs w:val="20"/>
        </w:rPr>
        <w:t>s</w:t>
      </w:r>
      <w:r w:rsidRPr="0008428F">
        <w:rPr>
          <w:sz w:val="20"/>
          <w:szCs w:val="20"/>
        </w:rPr>
        <w:t>upp</w:t>
      </w:r>
      <w:r w:rsidRPr="0008428F">
        <w:rPr>
          <w:spacing w:val="-4"/>
          <w:sz w:val="20"/>
          <w:szCs w:val="20"/>
        </w:rPr>
        <w:t>o</w:t>
      </w:r>
      <w:r w:rsidRPr="0008428F">
        <w:rPr>
          <w:spacing w:val="5"/>
          <w:sz w:val="20"/>
          <w:szCs w:val="20"/>
        </w:rPr>
        <w:t>r</w:t>
      </w:r>
      <w:r w:rsidRPr="0008428F">
        <w:rPr>
          <w:spacing w:val="-3"/>
          <w:sz w:val="20"/>
          <w:szCs w:val="20"/>
        </w:rPr>
        <w:t>t</w:t>
      </w:r>
      <w:r w:rsidRPr="0008428F">
        <w:rPr>
          <w:sz w:val="20"/>
          <w:szCs w:val="20"/>
        </w:rPr>
        <w:t>.</w:t>
      </w:r>
      <w:r w:rsidRPr="0008428F">
        <w:rPr>
          <w:spacing w:val="7"/>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2"/>
          <w:sz w:val="20"/>
          <w:szCs w:val="20"/>
        </w:rPr>
        <w:t xml:space="preserve"> </w:t>
      </w:r>
      <w:r w:rsidRPr="0008428F">
        <w:rPr>
          <w:spacing w:val="-1"/>
          <w:sz w:val="20"/>
          <w:szCs w:val="20"/>
        </w:rPr>
        <w:t>s</w:t>
      </w:r>
      <w:r w:rsidRPr="0008428F">
        <w:rPr>
          <w:spacing w:val="-3"/>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6"/>
          <w:sz w:val="20"/>
          <w:szCs w:val="20"/>
        </w:rPr>
        <w:t xml:space="preserve"> </w:t>
      </w:r>
      <w:r w:rsidRPr="0008428F">
        <w:rPr>
          <w:spacing w:val="-6"/>
          <w:sz w:val="20"/>
          <w:szCs w:val="20"/>
        </w:rPr>
        <w:t>w</w:t>
      </w:r>
      <w:r w:rsidRPr="0008428F">
        <w:rPr>
          <w:spacing w:val="2"/>
          <w:sz w:val="20"/>
          <w:szCs w:val="20"/>
        </w:rPr>
        <w:t>il</w:t>
      </w:r>
      <w:r w:rsidRPr="0008428F">
        <w:rPr>
          <w:sz w:val="20"/>
          <w:szCs w:val="20"/>
        </w:rPr>
        <w:t>l</w:t>
      </w:r>
      <w:r w:rsidRPr="0008428F">
        <w:rPr>
          <w:spacing w:val="2"/>
          <w:sz w:val="20"/>
          <w:szCs w:val="20"/>
        </w:rPr>
        <w:t xml:space="preserve"> </w:t>
      </w:r>
      <w:r w:rsidRPr="0008428F">
        <w:rPr>
          <w:sz w:val="20"/>
          <w:szCs w:val="20"/>
        </w:rPr>
        <w:t>d</w:t>
      </w:r>
      <w:r w:rsidRPr="0008428F">
        <w:rPr>
          <w:spacing w:val="-3"/>
          <w:sz w:val="20"/>
          <w:szCs w:val="20"/>
        </w:rPr>
        <w:t>e</w:t>
      </w:r>
      <w:r w:rsidRPr="0008428F">
        <w:rPr>
          <w:spacing w:val="2"/>
          <w:sz w:val="20"/>
          <w:szCs w:val="20"/>
        </w:rPr>
        <w:t>m</w:t>
      </w:r>
      <w:r w:rsidRPr="0008428F">
        <w:rPr>
          <w:spacing w:val="-4"/>
          <w:sz w:val="20"/>
          <w:szCs w:val="20"/>
        </w:rPr>
        <w:t>o</w:t>
      </w:r>
      <w:r w:rsidRPr="0008428F">
        <w:rPr>
          <w:spacing w:val="5"/>
          <w:sz w:val="20"/>
          <w:szCs w:val="20"/>
        </w:rPr>
        <w:t>n</w:t>
      </w:r>
      <w:r w:rsidRPr="0008428F">
        <w:rPr>
          <w:spacing w:val="-1"/>
          <w:sz w:val="20"/>
          <w:szCs w:val="20"/>
        </w:rPr>
        <w:t>s</w:t>
      </w:r>
      <w:r w:rsidRPr="0008428F">
        <w:rPr>
          <w:spacing w:val="-3"/>
          <w:sz w:val="20"/>
          <w:szCs w:val="20"/>
        </w:rPr>
        <w:t>t</w:t>
      </w:r>
      <w:r w:rsidRPr="0008428F">
        <w:rPr>
          <w:sz w:val="20"/>
          <w:szCs w:val="20"/>
        </w:rPr>
        <w:t>r</w:t>
      </w:r>
      <w:r w:rsidRPr="0008428F">
        <w:rPr>
          <w:spacing w:val="2"/>
          <w:sz w:val="20"/>
          <w:szCs w:val="20"/>
        </w:rPr>
        <w:t>at</w:t>
      </w:r>
      <w:r w:rsidRPr="0008428F">
        <w:rPr>
          <w:sz w:val="20"/>
          <w:szCs w:val="20"/>
        </w:rPr>
        <w:t>e</w:t>
      </w:r>
      <w:r w:rsidRPr="0008428F">
        <w:rPr>
          <w:spacing w:val="2"/>
          <w:sz w:val="20"/>
          <w:szCs w:val="20"/>
        </w:rPr>
        <w:t xml:space="preserve"> </w:t>
      </w:r>
      <w:r w:rsidRPr="0008428F">
        <w:rPr>
          <w:spacing w:val="-8"/>
          <w:sz w:val="20"/>
          <w:szCs w:val="20"/>
        </w:rPr>
        <w:t>c</w:t>
      </w:r>
      <w:r w:rsidRPr="0008428F">
        <w:rPr>
          <w:spacing w:val="5"/>
          <w:sz w:val="20"/>
          <w:szCs w:val="20"/>
        </w:rPr>
        <w:t>r</w:t>
      </w:r>
      <w:r w:rsidRPr="0008428F">
        <w:rPr>
          <w:spacing w:val="-3"/>
          <w:sz w:val="20"/>
          <w:szCs w:val="20"/>
        </w:rPr>
        <w:t>i</w:t>
      </w:r>
      <w:r w:rsidRPr="0008428F">
        <w:rPr>
          <w:spacing w:val="2"/>
          <w:sz w:val="20"/>
          <w:szCs w:val="20"/>
        </w:rPr>
        <w:t>ti</w:t>
      </w:r>
      <w:r w:rsidRPr="0008428F">
        <w:rPr>
          <w:spacing w:val="-3"/>
          <w:sz w:val="20"/>
          <w:szCs w:val="20"/>
        </w:rPr>
        <w:t>ca</w:t>
      </w:r>
      <w:r w:rsidRPr="0008428F">
        <w:rPr>
          <w:sz w:val="20"/>
          <w:szCs w:val="20"/>
        </w:rPr>
        <w:t>l</w:t>
      </w:r>
      <w:r w:rsidRPr="0008428F">
        <w:rPr>
          <w:spacing w:val="6"/>
          <w:sz w:val="20"/>
          <w:szCs w:val="20"/>
        </w:rPr>
        <w:t xml:space="preserve"> </w:t>
      </w:r>
      <w:r w:rsidRPr="0008428F">
        <w:rPr>
          <w:spacing w:val="-4"/>
          <w:sz w:val="20"/>
          <w:szCs w:val="20"/>
        </w:rPr>
        <w:t>k</w:t>
      </w:r>
      <w:r w:rsidRPr="0008428F">
        <w:rPr>
          <w:spacing w:val="5"/>
          <w:sz w:val="20"/>
          <w:szCs w:val="20"/>
        </w:rPr>
        <w:t>n</w:t>
      </w:r>
      <w:r w:rsidRPr="0008428F">
        <w:rPr>
          <w:spacing w:val="-4"/>
          <w:sz w:val="20"/>
          <w:szCs w:val="20"/>
        </w:rPr>
        <w:t>o</w:t>
      </w:r>
      <w:r w:rsidRPr="0008428F">
        <w:rPr>
          <w:spacing w:val="-6"/>
          <w:sz w:val="20"/>
          <w:szCs w:val="20"/>
        </w:rPr>
        <w:t>w</w:t>
      </w:r>
      <w:r w:rsidRPr="0008428F">
        <w:rPr>
          <w:spacing w:val="2"/>
          <w:sz w:val="20"/>
          <w:szCs w:val="20"/>
        </w:rPr>
        <w:t>l</w:t>
      </w:r>
      <w:r w:rsidRPr="0008428F">
        <w:rPr>
          <w:spacing w:val="-3"/>
          <w:sz w:val="20"/>
          <w:szCs w:val="20"/>
        </w:rPr>
        <w:t>e</w:t>
      </w:r>
      <w:r w:rsidRPr="0008428F">
        <w:rPr>
          <w:sz w:val="20"/>
          <w:szCs w:val="20"/>
        </w:rPr>
        <w:t>dge</w:t>
      </w:r>
      <w:r w:rsidRPr="0008428F">
        <w:rPr>
          <w:spacing w:val="7"/>
          <w:sz w:val="20"/>
          <w:szCs w:val="20"/>
        </w:rPr>
        <w:t xml:space="preserve"> </w:t>
      </w:r>
      <w:r w:rsidRPr="0008428F">
        <w:rPr>
          <w:spacing w:val="-4"/>
          <w:sz w:val="20"/>
          <w:szCs w:val="20"/>
        </w:rPr>
        <w:t>o</w:t>
      </w:r>
      <w:r w:rsidRPr="0008428F">
        <w:rPr>
          <w:sz w:val="20"/>
          <w:szCs w:val="20"/>
        </w:rPr>
        <w:t>f</w:t>
      </w:r>
      <w:r w:rsidRPr="0008428F">
        <w:rPr>
          <w:spacing w:val="5"/>
          <w:sz w:val="20"/>
          <w:szCs w:val="20"/>
        </w:rPr>
        <w:t xml:space="preserve"> 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5"/>
          <w:sz w:val="20"/>
          <w:szCs w:val="20"/>
        </w:rPr>
        <w:t xml:space="preserve"> </w:t>
      </w:r>
      <w:r w:rsidRPr="0008428F">
        <w:rPr>
          <w:spacing w:val="2"/>
          <w:sz w:val="20"/>
          <w:szCs w:val="20"/>
        </w:rPr>
        <w:t>t</w:t>
      </w:r>
      <w:r w:rsidRPr="0008428F">
        <w:rPr>
          <w:spacing w:val="-3"/>
          <w:sz w:val="20"/>
          <w:szCs w:val="20"/>
        </w:rPr>
        <w:t>ec</w:t>
      </w:r>
      <w:r w:rsidRPr="0008428F">
        <w:rPr>
          <w:sz w:val="20"/>
          <w:szCs w:val="20"/>
        </w:rPr>
        <w:t>h</w:t>
      </w:r>
      <w:r w:rsidRPr="0008428F">
        <w:rPr>
          <w:spacing w:val="5"/>
          <w:sz w:val="20"/>
          <w:szCs w:val="20"/>
        </w:rPr>
        <w:t>n</w:t>
      </w:r>
      <w:r w:rsidRPr="0008428F">
        <w:rPr>
          <w:spacing w:val="-4"/>
          <w:sz w:val="20"/>
          <w:szCs w:val="20"/>
        </w:rPr>
        <w:t>o</w:t>
      </w:r>
      <w:r w:rsidRPr="0008428F">
        <w:rPr>
          <w:spacing w:val="2"/>
          <w:sz w:val="20"/>
          <w:szCs w:val="20"/>
        </w:rPr>
        <w:t>l</w:t>
      </w:r>
      <w:r w:rsidRPr="0008428F">
        <w:rPr>
          <w:spacing w:val="-4"/>
          <w:sz w:val="20"/>
          <w:szCs w:val="20"/>
        </w:rPr>
        <w:t>o</w:t>
      </w:r>
      <w:r w:rsidRPr="0008428F">
        <w:rPr>
          <w:sz w:val="20"/>
          <w:szCs w:val="20"/>
        </w:rPr>
        <w:t>g</w:t>
      </w:r>
      <w:r w:rsidRPr="0008428F">
        <w:rPr>
          <w:spacing w:val="2"/>
          <w:sz w:val="20"/>
          <w:szCs w:val="20"/>
        </w:rPr>
        <w:t>i</w:t>
      </w:r>
      <w:r w:rsidRPr="0008428F">
        <w:rPr>
          <w:spacing w:val="-3"/>
          <w:sz w:val="20"/>
          <w:szCs w:val="20"/>
        </w:rPr>
        <w:t>e</w:t>
      </w:r>
      <w:r w:rsidRPr="0008428F">
        <w:rPr>
          <w:spacing w:val="-1"/>
          <w:sz w:val="20"/>
          <w:szCs w:val="20"/>
        </w:rPr>
        <w:t>s</w:t>
      </w:r>
      <w:r w:rsidRPr="0008428F">
        <w:rPr>
          <w:sz w:val="20"/>
          <w:szCs w:val="20"/>
        </w:rPr>
        <w:t>,</w:t>
      </w:r>
      <w:r w:rsidRPr="0008428F">
        <w:rPr>
          <w:spacing w:val="2"/>
          <w:sz w:val="20"/>
          <w:szCs w:val="20"/>
        </w:rPr>
        <w:t xml:space="preserve"> m</w:t>
      </w:r>
      <w:r w:rsidRPr="0008428F">
        <w:rPr>
          <w:spacing w:val="-3"/>
          <w:sz w:val="20"/>
          <w:szCs w:val="20"/>
        </w:rPr>
        <w:t>e</w:t>
      </w:r>
      <w:r w:rsidRPr="0008428F">
        <w:rPr>
          <w:sz w:val="20"/>
          <w:szCs w:val="20"/>
        </w:rPr>
        <w:t>d</w:t>
      </w:r>
      <w:r w:rsidRPr="0008428F">
        <w:rPr>
          <w:spacing w:val="2"/>
          <w:sz w:val="20"/>
          <w:szCs w:val="20"/>
        </w:rPr>
        <w:t>i</w:t>
      </w:r>
      <w:r w:rsidRPr="0008428F">
        <w:rPr>
          <w:sz w:val="20"/>
          <w:szCs w:val="20"/>
        </w:rPr>
        <w:t>a</w:t>
      </w:r>
      <w:r w:rsidRPr="0008428F">
        <w:rPr>
          <w:spacing w:val="2"/>
          <w:sz w:val="20"/>
          <w:szCs w:val="20"/>
        </w:rPr>
        <w:t xml:space="preserve"> </w:t>
      </w:r>
      <w:r w:rsidRPr="0008428F">
        <w:rPr>
          <w:spacing w:val="-3"/>
          <w:sz w:val="20"/>
          <w:szCs w:val="20"/>
        </w:rPr>
        <w:t>a</w:t>
      </w:r>
      <w:r w:rsidRPr="0008428F">
        <w:rPr>
          <w:spacing w:val="5"/>
          <w:sz w:val="20"/>
          <w:szCs w:val="20"/>
        </w:rPr>
        <w:t>n</w:t>
      </w:r>
      <w:r w:rsidRPr="0008428F">
        <w:rPr>
          <w:sz w:val="20"/>
          <w:szCs w:val="20"/>
        </w:rPr>
        <w:t xml:space="preserve">d </w:t>
      </w:r>
      <w:r w:rsidRPr="0008428F">
        <w:rPr>
          <w:spacing w:val="2"/>
          <w:sz w:val="20"/>
          <w:szCs w:val="20"/>
        </w:rPr>
        <w:t>t</w:t>
      </w:r>
      <w:r w:rsidRPr="0008428F">
        <w:rPr>
          <w:spacing w:val="-4"/>
          <w:sz w:val="20"/>
          <w:szCs w:val="20"/>
        </w:rPr>
        <w:t>o</w:t>
      </w:r>
      <w:r w:rsidRPr="0008428F">
        <w:rPr>
          <w:sz w:val="20"/>
          <w:szCs w:val="20"/>
        </w:rPr>
        <w:t>p</w:t>
      </w:r>
      <w:r w:rsidRPr="0008428F">
        <w:rPr>
          <w:spacing w:val="-4"/>
          <w:sz w:val="20"/>
          <w:szCs w:val="20"/>
        </w:rPr>
        <w:t>o</w:t>
      </w:r>
      <w:r w:rsidRPr="0008428F">
        <w:rPr>
          <w:spacing w:val="2"/>
          <w:sz w:val="20"/>
          <w:szCs w:val="20"/>
        </w:rPr>
        <w:t>l</w:t>
      </w:r>
      <w:r w:rsidRPr="0008428F">
        <w:rPr>
          <w:spacing w:val="-4"/>
          <w:sz w:val="20"/>
          <w:szCs w:val="20"/>
        </w:rPr>
        <w:t>o</w:t>
      </w:r>
      <w:r w:rsidRPr="0008428F">
        <w:rPr>
          <w:sz w:val="20"/>
          <w:szCs w:val="20"/>
        </w:rPr>
        <w:t>g</w:t>
      </w:r>
      <w:r w:rsidRPr="0008428F">
        <w:rPr>
          <w:spacing w:val="3"/>
          <w:sz w:val="20"/>
          <w:szCs w:val="20"/>
        </w:rPr>
        <w:t>i</w:t>
      </w:r>
      <w:r w:rsidRPr="0008428F">
        <w:rPr>
          <w:spacing w:val="-3"/>
          <w:sz w:val="20"/>
          <w:szCs w:val="20"/>
        </w:rPr>
        <w:t>e</w:t>
      </w:r>
      <w:r w:rsidRPr="0008428F">
        <w:rPr>
          <w:spacing w:val="-1"/>
          <w:sz w:val="20"/>
          <w:szCs w:val="20"/>
        </w:rPr>
        <w:t>s</w:t>
      </w:r>
      <w:r w:rsidRPr="0008428F">
        <w:rPr>
          <w:sz w:val="20"/>
          <w:szCs w:val="20"/>
        </w:rPr>
        <w:t>,</w:t>
      </w:r>
      <w:r w:rsidRPr="0008428F">
        <w:rPr>
          <w:spacing w:val="7"/>
          <w:sz w:val="20"/>
          <w:szCs w:val="20"/>
        </w:rPr>
        <w:t xml:space="preserve"> </w:t>
      </w:r>
      <w:r w:rsidRPr="0008428F">
        <w:rPr>
          <w:spacing w:val="5"/>
          <w:sz w:val="20"/>
          <w:szCs w:val="20"/>
        </w:rPr>
        <w:t>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5"/>
          <w:sz w:val="20"/>
          <w:szCs w:val="20"/>
        </w:rPr>
        <w:t xml:space="preserve"> </w:t>
      </w:r>
      <w:r w:rsidRPr="0008428F">
        <w:rPr>
          <w:sz w:val="20"/>
          <w:szCs w:val="20"/>
        </w:rPr>
        <w:t>d</w:t>
      </w:r>
      <w:r w:rsidRPr="0008428F">
        <w:rPr>
          <w:spacing w:val="-3"/>
          <w:sz w:val="20"/>
          <w:szCs w:val="20"/>
        </w:rPr>
        <w:t>e</w:t>
      </w:r>
      <w:r w:rsidRPr="0008428F">
        <w:rPr>
          <w:spacing w:val="-4"/>
          <w:sz w:val="20"/>
          <w:szCs w:val="20"/>
        </w:rPr>
        <w:t>v</w:t>
      </w:r>
      <w:r w:rsidRPr="0008428F">
        <w:rPr>
          <w:spacing w:val="2"/>
          <w:sz w:val="20"/>
          <w:szCs w:val="20"/>
        </w:rPr>
        <w:t>i</w:t>
      </w:r>
      <w:r w:rsidRPr="0008428F">
        <w:rPr>
          <w:spacing w:val="-3"/>
          <w:sz w:val="20"/>
          <w:szCs w:val="20"/>
        </w:rPr>
        <w:t>c</w:t>
      </w:r>
      <w:r w:rsidRPr="0008428F">
        <w:rPr>
          <w:spacing w:val="2"/>
          <w:sz w:val="20"/>
          <w:szCs w:val="20"/>
        </w:rPr>
        <w:t>e</w:t>
      </w:r>
      <w:r w:rsidRPr="0008428F">
        <w:rPr>
          <w:spacing w:val="-1"/>
          <w:sz w:val="20"/>
          <w:szCs w:val="20"/>
        </w:rPr>
        <w:t>s</w:t>
      </w:r>
      <w:r w:rsidRPr="0008428F">
        <w:rPr>
          <w:sz w:val="20"/>
          <w:szCs w:val="20"/>
        </w:rPr>
        <w:t xml:space="preserve">, </w:t>
      </w:r>
      <w:r w:rsidRPr="0008428F">
        <w:rPr>
          <w:spacing w:val="5"/>
          <w:sz w:val="20"/>
          <w:szCs w:val="20"/>
        </w:rPr>
        <w:t>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2"/>
          <w:sz w:val="20"/>
          <w:szCs w:val="20"/>
        </w:rPr>
        <w:t xml:space="preserve"> </w:t>
      </w:r>
      <w:r w:rsidRPr="0008428F">
        <w:rPr>
          <w:spacing w:val="2"/>
          <w:sz w:val="20"/>
          <w:szCs w:val="20"/>
        </w:rPr>
        <w:t>m</w:t>
      </w:r>
      <w:r w:rsidRPr="0008428F">
        <w:rPr>
          <w:spacing w:val="-3"/>
          <w:sz w:val="20"/>
          <w:szCs w:val="20"/>
        </w:rPr>
        <w:t>a</w:t>
      </w:r>
      <w:r w:rsidRPr="0008428F">
        <w:rPr>
          <w:sz w:val="20"/>
          <w:szCs w:val="20"/>
        </w:rPr>
        <w:t>n</w:t>
      </w:r>
      <w:r w:rsidRPr="0008428F">
        <w:rPr>
          <w:spacing w:val="2"/>
          <w:sz w:val="20"/>
          <w:szCs w:val="20"/>
        </w:rPr>
        <w:t>a</w:t>
      </w:r>
      <w:r w:rsidRPr="0008428F">
        <w:rPr>
          <w:sz w:val="20"/>
          <w:szCs w:val="20"/>
        </w:rPr>
        <w:t>g</w:t>
      </w:r>
      <w:r w:rsidRPr="0008428F">
        <w:rPr>
          <w:spacing w:val="-3"/>
          <w:sz w:val="20"/>
          <w:szCs w:val="20"/>
        </w:rPr>
        <w:t>e</w:t>
      </w:r>
      <w:r w:rsidRPr="0008428F">
        <w:rPr>
          <w:spacing w:val="2"/>
          <w:sz w:val="20"/>
          <w:szCs w:val="20"/>
        </w:rPr>
        <w:t>m</w:t>
      </w:r>
      <w:r w:rsidRPr="0008428F">
        <w:rPr>
          <w:spacing w:val="-8"/>
          <w:sz w:val="20"/>
          <w:szCs w:val="20"/>
        </w:rPr>
        <w:t>e</w:t>
      </w:r>
      <w:r w:rsidRPr="0008428F">
        <w:rPr>
          <w:spacing w:val="5"/>
          <w:sz w:val="20"/>
          <w:szCs w:val="20"/>
        </w:rPr>
        <w:t>n</w:t>
      </w:r>
      <w:r w:rsidRPr="0008428F">
        <w:rPr>
          <w:spacing w:val="-3"/>
          <w:sz w:val="20"/>
          <w:szCs w:val="20"/>
        </w:rPr>
        <w:t>t</w:t>
      </w:r>
      <w:r w:rsidRPr="0008428F">
        <w:rPr>
          <w:sz w:val="20"/>
          <w:szCs w:val="20"/>
        </w:rPr>
        <w:t>,</w:t>
      </w:r>
      <w:r w:rsidRPr="0008428F">
        <w:rPr>
          <w:spacing w:val="1"/>
          <w:sz w:val="20"/>
          <w:szCs w:val="20"/>
        </w:rPr>
        <w:t xml:space="preserve"> </w:t>
      </w:r>
      <w:r w:rsidRPr="0008428F">
        <w:rPr>
          <w:spacing w:val="5"/>
          <w:sz w:val="20"/>
          <w:szCs w:val="20"/>
        </w:rPr>
        <w:t>n</w:t>
      </w:r>
      <w:r w:rsidRPr="0008428F">
        <w:rPr>
          <w:spacing w:val="-8"/>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3"/>
          <w:sz w:val="20"/>
          <w:szCs w:val="20"/>
        </w:rPr>
        <w:t xml:space="preserve"> </w:t>
      </w:r>
      <w:r w:rsidRPr="0008428F">
        <w:rPr>
          <w:spacing w:val="2"/>
          <w:sz w:val="20"/>
          <w:szCs w:val="20"/>
        </w:rPr>
        <w:t>t</w:t>
      </w:r>
      <w:r w:rsidRPr="0008428F">
        <w:rPr>
          <w:spacing w:val="-4"/>
          <w:sz w:val="20"/>
          <w:szCs w:val="20"/>
        </w:rPr>
        <w:t>oo</w:t>
      </w:r>
      <w:r w:rsidRPr="0008428F">
        <w:rPr>
          <w:spacing w:val="2"/>
          <w:sz w:val="20"/>
          <w:szCs w:val="20"/>
        </w:rPr>
        <w:t>l</w:t>
      </w:r>
      <w:r w:rsidRPr="0008428F">
        <w:rPr>
          <w:sz w:val="20"/>
          <w:szCs w:val="20"/>
        </w:rPr>
        <w:t>s</w:t>
      </w:r>
      <w:r w:rsidRPr="0008428F">
        <w:rPr>
          <w:spacing w:val="1"/>
          <w:sz w:val="20"/>
          <w:szCs w:val="20"/>
        </w:rPr>
        <w:t xml:space="preserve"> </w:t>
      </w:r>
      <w:r w:rsidRPr="0008428F">
        <w:rPr>
          <w:spacing w:val="-3"/>
          <w:sz w:val="20"/>
          <w:szCs w:val="20"/>
        </w:rPr>
        <w:t>a</w:t>
      </w:r>
      <w:r w:rsidRPr="0008428F">
        <w:rPr>
          <w:spacing w:val="5"/>
          <w:sz w:val="20"/>
          <w:szCs w:val="20"/>
        </w:rPr>
        <w:t>n</w:t>
      </w:r>
      <w:r w:rsidRPr="0008428F">
        <w:rPr>
          <w:sz w:val="20"/>
          <w:szCs w:val="20"/>
        </w:rPr>
        <w:t>d</w:t>
      </w:r>
      <w:r w:rsidRPr="0008428F">
        <w:rPr>
          <w:spacing w:val="-2"/>
          <w:sz w:val="20"/>
          <w:szCs w:val="20"/>
        </w:rPr>
        <w:t xml:space="preserve"> </w:t>
      </w:r>
      <w:r w:rsidRPr="0008428F">
        <w:rPr>
          <w:spacing w:val="5"/>
          <w:sz w:val="20"/>
          <w:szCs w:val="20"/>
        </w:rPr>
        <w:t>n</w:t>
      </w:r>
      <w:r w:rsidRPr="0008428F">
        <w:rPr>
          <w:spacing w:val="-8"/>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3"/>
          <w:sz w:val="20"/>
          <w:szCs w:val="20"/>
        </w:rPr>
        <w:t xml:space="preserve"> </w:t>
      </w:r>
      <w:r w:rsidRPr="0008428F">
        <w:rPr>
          <w:spacing w:val="-1"/>
          <w:sz w:val="20"/>
          <w:szCs w:val="20"/>
        </w:rPr>
        <w:t>s</w:t>
      </w:r>
      <w:r w:rsidRPr="0008428F">
        <w:rPr>
          <w:spacing w:val="-3"/>
          <w:sz w:val="20"/>
          <w:szCs w:val="20"/>
        </w:rPr>
        <w:t>ec</w:t>
      </w:r>
      <w:r w:rsidRPr="0008428F">
        <w:rPr>
          <w:sz w:val="20"/>
          <w:szCs w:val="20"/>
        </w:rPr>
        <w:t>u</w:t>
      </w:r>
      <w:r w:rsidRPr="0008428F">
        <w:rPr>
          <w:spacing w:val="5"/>
          <w:sz w:val="20"/>
          <w:szCs w:val="20"/>
        </w:rPr>
        <w:t>r</w:t>
      </w:r>
      <w:r w:rsidRPr="0008428F">
        <w:rPr>
          <w:spacing w:val="2"/>
          <w:sz w:val="20"/>
          <w:szCs w:val="20"/>
        </w:rPr>
        <w:t>it</w:t>
      </w:r>
      <w:r w:rsidRPr="0008428F">
        <w:rPr>
          <w:spacing w:val="-9"/>
          <w:sz w:val="20"/>
          <w:szCs w:val="20"/>
        </w:rPr>
        <w:t>y</w:t>
      </w:r>
      <w:r w:rsidRPr="0008428F">
        <w:rPr>
          <w:sz w:val="20"/>
          <w:szCs w:val="20"/>
        </w:rPr>
        <w:t>.</w:t>
      </w:r>
    </w:p>
    <w:p w14:paraId="421172F6" w14:textId="77777777" w:rsidR="00615EBB" w:rsidRPr="0008428F" w:rsidRDefault="00615EBB" w:rsidP="00615EBB">
      <w:pPr>
        <w:spacing w:before="6" w:line="220" w:lineRule="exact"/>
        <w:ind w:left="-180"/>
        <w:rPr>
          <w:sz w:val="12"/>
          <w:szCs w:val="12"/>
        </w:rPr>
      </w:pPr>
      <w:r>
        <w:rPr>
          <w:sz w:val="12"/>
          <w:szCs w:val="12"/>
        </w:rPr>
        <w:tab/>
      </w:r>
    </w:p>
    <w:p w14:paraId="3E7322B6" w14:textId="77777777" w:rsidR="0065607B" w:rsidRDefault="00D47202" w:rsidP="0065607B">
      <w:pPr>
        <w:ind w:right="65"/>
        <w:rPr>
          <w:sz w:val="20"/>
          <w:szCs w:val="20"/>
        </w:rPr>
      </w:pPr>
      <w:r w:rsidRPr="00B96237">
        <w:rPr>
          <w:b/>
          <w:bCs/>
          <w:spacing w:val="-1"/>
          <w:sz w:val="20"/>
          <w:szCs w:val="20"/>
        </w:rPr>
        <w:t>Operating Systems I</w:t>
      </w:r>
      <w:r w:rsidRPr="00B96237">
        <w:rPr>
          <w:b/>
          <w:bCs/>
          <w:spacing w:val="4"/>
          <w:sz w:val="20"/>
          <w:szCs w:val="20"/>
        </w:rPr>
        <w:t xml:space="preserve"> </w:t>
      </w:r>
      <w:r w:rsidRPr="00B96237">
        <w:rPr>
          <w:b/>
          <w:bCs/>
          <w:spacing w:val="11"/>
          <w:sz w:val="19"/>
          <w:szCs w:val="19"/>
        </w:rPr>
        <w:t>(</w:t>
      </w:r>
      <w:r w:rsidRPr="00B96237">
        <w:rPr>
          <w:b/>
          <w:bCs/>
          <w:spacing w:val="-14"/>
          <w:sz w:val="20"/>
          <w:szCs w:val="20"/>
        </w:rPr>
        <w:t>6 FIN AID QCH, 7.5 ACAD QCH/120 Clock Hours:</w:t>
      </w:r>
      <w:r w:rsidRPr="00B96237">
        <w:rPr>
          <w:b/>
          <w:bCs/>
          <w:spacing w:val="-6"/>
          <w:sz w:val="19"/>
          <w:szCs w:val="19"/>
        </w:rPr>
        <w:t xml:space="preserve"> 1.5</w:t>
      </w:r>
      <w:r w:rsidRPr="00B96237">
        <w:rPr>
          <w:b/>
          <w:bCs/>
          <w:spacing w:val="-10"/>
          <w:sz w:val="19"/>
          <w:szCs w:val="19"/>
        </w:rPr>
        <w:t xml:space="preserve"> QCH/30 Lecture Hours, 6 QCH/90 Lab Hours):</w:t>
      </w:r>
      <w:r w:rsidR="00A30DC8">
        <w:rPr>
          <w:b/>
          <w:bCs/>
          <w:spacing w:val="-10"/>
          <w:sz w:val="19"/>
          <w:szCs w:val="19"/>
        </w:rPr>
        <w:t xml:space="preserve"> </w:t>
      </w:r>
      <w:r w:rsidRPr="00B96237">
        <w:rPr>
          <w:sz w:val="20"/>
          <w:szCs w:val="20"/>
        </w:rPr>
        <w:t>This course introduces students to various types of operating systems.  Emphasis is placed on overall concepts, installation, maintenance, management, resources, and security.  Students will be introduced to operating systems from both a client and a server perspective.</w:t>
      </w:r>
    </w:p>
    <w:p w14:paraId="5587EA89" w14:textId="77777777" w:rsidR="0065607B" w:rsidRDefault="0065607B" w:rsidP="0065607B">
      <w:pPr>
        <w:ind w:right="65"/>
        <w:rPr>
          <w:sz w:val="20"/>
          <w:szCs w:val="20"/>
        </w:rPr>
      </w:pPr>
    </w:p>
    <w:p w14:paraId="5A3D670E" w14:textId="77777777" w:rsidR="0065607B" w:rsidRDefault="0065607B" w:rsidP="0065607B">
      <w:pPr>
        <w:ind w:right="65"/>
        <w:rPr>
          <w:sz w:val="20"/>
          <w:szCs w:val="20"/>
        </w:rPr>
      </w:pPr>
    </w:p>
    <w:p w14:paraId="00A76366" w14:textId="77777777" w:rsidR="0065607B" w:rsidRDefault="0065607B" w:rsidP="0065607B">
      <w:pPr>
        <w:ind w:right="65"/>
        <w:rPr>
          <w:sz w:val="20"/>
          <w:szCs w:val="20"/>
        </w:rPr>
      </w:pPr>
    </w:p>
    <w:p w14:paraId="309CF554" w14:textId="77777777" w:rsidR="0065607B" w:rsidRDefault="0065607B" w:rsidP="0065607B">
      <w:pPr>
        <w:ind w:right="65"/>
        <w:rPr>
          <w:sz w:val="20"/>
          <w:szCs w:val="20"/>
        </w:rPr>
      </w:pPr>
    </w:p>
    <w:p w14:paraId="107C76FB" w14:textId="77777777" w:rsidR="0065607B" w:rsidRDefault="0065607B" w:rsidP="0065607B">
      <w:pPr>
        <w:ind w:right="65"/>
        <w:rPr>
          <w:sz w:val="20"/>
          <w:szCs w:val="20"/>
        </w:rPr>
      </w:pPr>
    </w:p>
    <w:p w14:paraId="11ED2389" w14:textId="77777777" w:rsidR="0065607B" w:rsidRDefault="0065607B" w:rsidP="0065607B">
      <w:pPr>
        <w:ind w:right="65"/>
        <w:rPr>
          <w:sz w:val="20"/>
          <w:szCs w:val="20"/>
        </w:rPr>
      </w:pPr>
    </w:p>
    <w:p w14:paraId="5178FE45" w14:textId="77777777" w:rsidR="0065607B" w:rsidRDefault="0065607B" w:rsidP="0065607B">
      <w:pPr>
        <w:ind w:right="65"/>
        <w:rPr>
          <w:sz w:val="20"/>
          <w:szCs w:val="20"/>
        </w:rPr>
      </w:pPr>
    </w:p>
    <w:p w14:paraId="29BF87CE" w14:textId="77777777" w:rsidR="0065607B" w:rsidRDefault="0065607B" w:rsidP="0065607B">
      <w:pPr>
        <w:ind w:right="65"/>
        <w:rPr>
          <w:sz w:val="20"/>
          <w:szCs w:val="20"/>
        </w:rPr>
      </w:pPr>
    </w:p>
    <w:p w14:paraId="33C9A6D4" w14:textId="77777777" w:rsidR="0065607B" w:rsidRDefault="0065607B" w:rsidP="0065607B">
      <w:pPr>
        <w:ind w:right="65"/>
        <w:rPr>
          <w:sz w:val="20"/>
          <w:szCs w:val="20"/>
        </w:rPr>
      </w:pPr>
    </w:p>
    <w:p w14:paraId="5A11E74F" w14:textId="77777777" w:rsidR="0065607B" w:rsidRDefault="0065607B" w:rsidP="0065607B">
      <w:pPr>
        <w:ind w:right="65"/>
        <w:rPr>
          <w:sz w:val="20"/>
          <w:szCs w:val="20"/>
        </w:rPr>
      </w:pPr>
    </w:p>
    <w:p w14:paraId="7BE3A8CC" w14:textId="77777777" w:rsidR="0065607B" w:rsidRDefault="0065607B" w:rsidP="0065607B">
      <w:pPr>
        <w:ind w:right="65"/>
        <w:rPr>
          <w:sz w:val="20"/>
          <w:szCs w:val="20"/>
        </w:rPr>
      </w:pPr>
    </w:p>
    <w:p w14:paraId="67CF97E9" w14:textId="77777777" w:rsidR="0065607B" w:rsidRDefault="0065607B" w:rsidP="0065607B">
      <w:pPr>
        <w:ind w:right="65"/>
        <w:rPr>
          <w:sz w:val="20"/>
          <w:szCs w:val="20"/>
        </w:rPr>
      </w:pPr>
    </w:p>
    <w:p w14:paraId="2203C4F3" w14:textId="77777777" w:rsidR="0065607B" w:rsidRDefault="0065607B" w:rsidP="0065607B">
      <w:pPr>
        <w:ind w:right="65"/>
        <w:rPr>
          <w:sz w:val="20"/>
          <w:szCs w:val="20"/>
        </w:rPr>
      </w:pPr>
    </w:p>
    <w:p w14:paraId="05A7690F" w14:textId="77777777" w:rsidR="0065607B" w:rsidRDefault="0065607B" w:rsidP="0065607B">
      <w:pPr>
        <w:ind w:right="65"/>
        <w:rPr>
          <w:sz w:val="20"/>
          <w:szCs w:val="20"/>
        </w:rPr>
      </w:pPr>
    </w:p>
    <w:p w14:paraId="14470CCB" w14:textId="77777777" w:rsidR="00F92D4F" w:rsidRDefault="00F92D4F" w:rsidP="0065607B">
      <w:pPr>
        <w:ind w:right="65"/>
        <w:rPr>
          <w:sz w:val="20"/>
          <w:szCs w:val="20"/>
        </w:rPr>
      </w:pPr>
    </w:p>
    <w:p w14:paraId="04C274A2" w14:textId="77777777" w:rsidR="00F92D4F" w:rsidRDefault="00F92D4F" w:rsidP="0065607B">
      <w:pPr>
        <w:ind w:right="65"/>
        <w:rPr>
          <w:sz w:val="20"/>
          <w:szCs w:val="20"/>
        </w:rPr>
      </w:pPr>
    </w:p>
    <w:p w14:paraId="330116C3" w14:textId="77777777" w:rsidR="00F92D4F" w:rsidRDefault="00F92D4F" w:rsidP="0065607B">
      <w:pPr>
        <w:ind w:right="65"/>
        <w:rPr>
          <w:sz w:val="20"/>
          <w:szCs w:val="20"/>
        </w:rPr>
      </w:pPr>
    </w:p>
    <w:p w14:paraId="02762292" w14:textId="77777777" w:rsidR="0065607B" w:rsidRDefault="0065607B" w:rsidP="0065607B">
      <w:pPr>
        <w:ind w:right="65"/>
        <w:rPr>
          <w:sz w:val="20"/>
          <w:szCs w:val="20"/>
        </w:rPr>
      </w:pPr>
    </w:p>
    <w:p w14:paraId="6C0269C9" w14:textId="6207850B" w:rsidR="0065607B" w:rsidRDefault="0065607B" w:rsidP="0065607B">
      <w:pPr>
        <w:ind w:right="65"/>
        <w:rPr>
          <w:sz w:val="36"/>
          <w:szCs w:val="36"/>
        </w:rPr>
      </w:pPr>
      <w:r>
        <w:rPr>
          <w:sz w:val="36"/>
          <w:szCs w:val="36"/>
        </w:rPr>
        <w:t xml:space="preserve"> </w:t>
      </w:r>
    </w:p>
    <w:p w14:paraId="421172FA" w14:textId="7C86310C" w:rsidR="0011629E" w:rsidRPr="00895EC3" w:rsidRDefault="00A30DC8" w:rsidP="00895EC3">
      <w:pPr>
        <w:pStyle w:val="Heading1"/>
        <w:rPr>
          <w:sz w:val="36"/>
          <w:szCs w:val="36"/>
        </w:rPr>
      </w:pPr>
      <w:bookmarkStart w:id="116" w:name="_Toc30160500"/>
      <w:r>
        <w:rPr>
          <w:sz w:val="36"/>
          <w:szCs w:val="36"/>
        </w:rPr>
        <w:lastRenderedPageBreak/>
        <w:t>C</w:t>
      </w:r>
      <w:r w:rsidR="0011629E" w:rsidRPr="00895EC3">
        <w:rPr>
          <w:sz w:val="36"/>
          <w:szCs w:val="36"/>
        </w:rPr>
        <w:t>harlotte Programs and Campus Staff</w:t>
      </w:r>
      <w:bookmarkEnd w:id="116"/>
    </w:p>
    <w:p w14:paraId="421172FB" w14:textId="77777777" w:rsidR="0037245B" w:rsidRPr="00CA6A3C" w:rsidRDefault="0037245B" w:rsidP="0037245B">
      <w:pPr>
        <w:rPr>
          <w:sz w:val="21"/>
          <w:szCs w:val="21"/>
        </w:rPr>
      </w:pPr>
      <w:r w:rsidRPr="00CA6A3C">
        <w:rPr>
          <w:sz w:val="21"/>
          <w:szCs w:val="21"/>
        </w:rPr>
        <w:t>3701 Arco Corporate Dr. Suite 500 Charlotte, NC 28273</w:t>
      </w:r>
      <w:r>
        <w:rPr>
          <w:sz w:val="21"/>
          <w:szCs w:val="21"/>
        </w:rPr>
        <w:t xml:space="preserve"> ~ 704-302-1031</w:t>
      </w:r>
    </w:p>
    <w:p w14:paraId="421172FC" w14:textId="77777777" w:rsidR="0011629E" w:rsidRDefault="0011629E" w:rsidP="0011629E">
      <w:pPr>
        <w:rPr>
          <w:sz w:val="22"/>
          <w:szCs w:val="22"/>
        </w:rPr>
      </w:pPr>
    </w:p>
    <w:p w14:paraId="421172FD" w14:textId="77777777" w:rsidR="00484731" w:rsidRPr="00484731" w:rsidRDefault="00484731" w:rsidP="00484731">
      <w:pPr>
        <w:rPr>
          <w:rStyle w:val="Strong"/>
          <w:sz w:val="28"/>
          <w:szCs w:val="28"/>
        </w:rPr>
      </w:pPr>
      <w:r w:rsidRPr="00484731">
        <w:rPr>
          <w:rStyle w:val="Strong"/>
          <w:sz w:val="28"/>
          <w:szCs w:val="28"/>
        </w:rPr>
        <w:t>Faculty and Staff</w:t>
      </w:r>
    </w:p>
    <w:p w14:paraId="421172FE" w14:textId="77777777" w:rsidR="00484731" w:rsidRDefault="00484731" w:rsidP="0011629E"/>
    <w:p w14:paraId="1519521C" w14:textId="77777777" w:rsidR="007D091D" w:rsidRPr="007D091D" w:rsidRDefault="007D091D" w:rsidP="007D091D">
      <w:r w:rsidRPr="007D091D">
        <w:t>Mike SanFilipo – Campus Director</w:t>
      </w:r>
    </w:p>
    <w:p w14:paraId="076FCBD3" w14:textId="2568C244" w:rsidR="007D091D" w:rsidRDefault="007D091D" w:rsidP="007D091D">
      <w:pPr>
        <w:tabs>
          <w:tab w:val="left" w:pos="3600"/>
        </w:tabs>
        <w:rPr>
          <w:color w:val="000000"/>
        </w:rPr>
      </w:pPr>
      <w:r>
        <w:rPr>
          <w:color w:val="000000"/>
        </w:rPr>
        <w:t xml:space="preserve">Tokisha Wilson </w:t>
      </w:r>
      <w:r w:rsidRPr="007D091D">
        <w:t>–</w:t>
      </w:r>
      <w:r>
        <w:t xml:space="preserve"> </w:t>
      </w:r>
      <w:r w:rsidRPr="003D16E3">
        <w:rPr>
          <w:color w:val="000000"/>
        </w:rPr>
        <w:t>Assistant Director of Admissions</w:t>
      </w:r>
    </w:p>
    <w:p w14:paraId="66EB1459" w14:textId="61BD81B4" w:rsidR="007D091D" w:rsidRDefault="007D091D" w:rsidP="007D091D">
      <w:pPr>
        <w:tabs>
          <w:tab w:val="left" w:pos="3600"/>
        </w:tabs>
        <w:rPr>
          <w:color w:val="000000"/>
        </w:rPr>
      </w:pPr>
      <w:r>
        <w:rPr>
          <w:color w:val="000000"/>
        </w:rPr>
        <w:t xml:space="preserve">Andrew Collins </w:t>
      </w:r>
      <w:r w:rsidRPr="007D091D">
        <w:t>–</w:t>
      </w:r>
      <w:r>
        <w:t xml:space="preserve"> </w:t>
      </w:r>
      <w:r>
        <w:rPr>
          <w:color w:val="000000"/>
        </w:rPr>
        <w:t>Assistant Director of Education</w:t>
      </w:r>
    </w:p>
    <w:p w14:paraId="63788B19" w14:textId="4B366772" w:rsidR="007D091D" w:rsidRPr="007D091D" w:rsidRDefault="007D091D" w:rsidP="007D091D">
      <w:r w:rsidRPr="007D091D">
        <w:t xml:space="preserve">Kay Fogle – </w:t>
      </w:r>
      <w:r w:rsidRPr="007D091D">
        <w:rPr>
          <w:color w:val="222222"/>
          <w:shd w:val="clear" w:color="auto" w:fill="FFFFFF"/>
        </w:rPr>
        <w:t>VA Specialist</w:t>
      </w:r>
    </w:p>
    <w:p w14:paraId="227D2616" w14:textId="77777777" w:rsidR="007D091D" w:rsidRPr="007D091D" w:rsidRDefault="007D091D" w:rsidP="007D091D">
      <w:r w:rsidRPr="007D091D">
        <w:t xml:space="preserve">Daniel Allison – </w:t>
      </w:r>
      <w:r w:rsidRPr="007D091D">
        <w:rPr>
          <w:color w:val="222222"/>
          <w:shd w:val="clear" w:color="auto" w:fill="FFFFFF"/>
        </w:rPr>
        <w:t>VA Specialist</w:t>
      </w:r>
      <w:r w:rsidRPr="007D091D">
        <w:t xml:space="preserve"> </w:t>
      </w:r>
    </w:p>
    <w:p w14:paraId="362AD1F7" w14:textId="77777777" w:rsidR="007D091D" w:rsidRDefault="007D091D" w:rsidP="007D091D">
      <w:r>
        <w:t>Jennifer Price – Financial</w:t>
      </w:r>
      <w:r w:rsidRPr="006E414E">
        <w:t xml:space="preserve"> </w:t>
      </w:r>
      <w:r>
        <w:t>Aid Analyst</w:t>
      </w:r>
    </w:p>
    <w:p w14:paraId="23C5BE82" w14:textId="77777777" w:rsidR="007D091D" w:rsidRPr="006E414E" w:rsidRDefault="007D091D" w:rsidP="007D091D">
      <w:r>
        <w:t xml:space="preserve">Ceceilia Turner </w:t>
      </w:r>
      <w:r w:rsidRPr="006E414E">
        <w:t>–</w:t>
      </w:r>
      <w:r>
        <w:t xml:space="preserve"> Financial Aid Counselor</w:t>
      </w:r>
    </w:p>
    <w:p w14:paraId="742A4988" w14:textId="77777777" w:rsidR="007D091D" w:rsidRDefault="007D091D" w:rsidP="007D091D">
      <w:r>
        <w:t>Kaleena Waters – Career Services Director Eligibility</w:t>
      </w:r>
    </w:p>
    <w:p w14:paraId="1553CB1D" w14:textId="5354AD16" w:rsidR="007D091D" w:rsidRDefault="007D091D" w:rsidP="007D091D">
      <w:r>
        <w:t xml:space="preserve">Brenda Thompson </w:t>
      </w:r>
      <w:r w:rsidRPr="007D091D">
        <w:t>–</w:t>
      </w:r>
      <w:r>
        <w:t xml:space="preserve"> Career Services Specialist Placement</w:t>
      </w:r>
    </w:p>
    <w:p w14:paraId="4AA3CFCE" w14:textId="70E0A2EA" w:rsidR="007D091D" w:rsidRDefault="007D091D" w:rsidP="007D091D">
      <w:r>
        <w:t xml:space="preserve">Savoyia Lewis </w:t>
      </w:r>
      <w:r w:rsidRPr="006E414E">
        <w:t xml:space="preserve">– Admissions </w:t>
      </w:r>
      <w:r>
        <w:t>Advisor</w:t>
      </w:r>
    </w:p>
    <w:p w14:paraId="0967FB7D" w14:textId="77777777" w:rsidR="007D091D" w:rsidRDefault="007D091D" w:rsidP="007D091D">
      <w:r>
        <w:t xml:space="preserve">Kenya Maull </w:t>
      </w:r>
      <w:r w:rsidRPr="006E414E">
        <w:t xml:space="preserve">– Admissions </w:t>
      </w:r>
      <w:r>
        <w:t>Advisor</w:t>
      </w:r>
    </w:p>
    <w:p w14:paraId="7527A23B" w14:textId="61616806" w:rsidR="007D091D" w:rsidRDefault="007D091D" w:rsidP="007D091D">
      <w:r>
        <w:t xml:space="preserve">Tony Wheeler </w:t>
      </w:r>
      <w:r w:rsidRPr="007D091D">
        <w:t>–</w:t>
      </w:r>
      <w:r>
        <w:t xml:space="preserve"> Admission Advisor</w:t>
      </w:r>
    </w:p>
    <w:p w14:paraId="0C8797A4" w14:textId="77777777" w:rsidR="007D091D" w:rsidRPr="006E414E" w:rsidRDefault="007D091D" w:rsidP="007D091D">
      <w:r w:rsidRPr="006E414E">
        <w:t>Carlos Lewis – Instructor</w:t>
      </w:r>
    </w:p>
    <w:p w14:paraId="48D118C3" w14:textId="3725C446" w:rsidR="007D091D" w:rsidRDefault="007D091D" w:rsidP="007D091D">
      <w:r>
        <w:t>Mike Viola</w:t>
      </w:r>
      <w:r w:rsidRPr="006E414E">
        <w:t xml:space="preserve"> –</w:t>
      </w:r>
      <w:r>
        <w:t xml:space="preserve"> </w:t>
      </w:r>
      <w:r w:rsidRPr="006E414E">
        <w:t>Instructor</w:t>
      </w:r>
    </w:p>
    <w:p w14:paraId="18AFD4CC" w14:textId="62F8EBA2" w:rsidR="007D091D" w:rsidRDefault="007D091D" w:rsidP="007D091D">
      <w:r>
        <w:t xml:space="preserve">Dr. Sherdenia Stewart </w:t>
      </w:r>
      <w:r w:rsidRPr="007D091D">
        <w:t>–</w:t>
      </w:r>
      <w:r>
        <w:t xml:space="preserve"> Instructor</w:t>
      </w:r>
    </w:p>
    <w:p w14:paraId="2C83556D" w14:textId="5277F784" w:rsidR="007D091D" w:rsidRDefault="007D091D" w:rsidP="007D091D">
      <w:r>
        <w:t xml:space="preserve">Edriel Jeffrey </w:t>
      </w:r>
      <w:r w:rsidRPr="007D091D">
        <w:t>–</w:t>
      </w:r>
      <w:r>
        <w:t xml:space="preserve"> Instructor</w:t>
      </w:r>
    </w:p>
    <w:p w14:paraId="4570FCBB" w14:textId="010F56C6" w:rsidR="007D091D" w:rsidRDefault="007D091D" w:rsidP="007D091D">
      <w:r>
        <w:t xml:space="preserve">Karen Dunson </w:t>
      </w:r>
      <w:r w:rsidRPr="007D091D">
        <w:t>–</w:t>
      </w:r>
      <w:r>
        <w:t xml:space="preserve"> Flex Instructor</w:t>
      </w:r>
    </w:p>
    <w:p w14:paraId="1A9C6C60" w14:textId="77777777" w:rsidR="007D091D" w:rsidRPr="006E414E" w:rsidRDefault="007D091D" w:rsidP="007D091D">
      <w:r>
        <w:t>Erika Parter</w:t>
      </w:r>
      <w:r w:rsidRPr="006E414E">
        <w:t xml:space="preserve"> – Office Administrator</w:t>
      </w:r>
    </w:p>
    <w:p w14:paraId="7DF65B90" w14:textId="4480A353" w:rsidR="007D091D" w:rsidRDefault="007D091D" w:rsidP="007D091D">
      <w:r>
        <w:t xml:space="preserve">Julie Drake </w:t>
      </w:r>
      <w:r w:rsidRPr="006E414E">
        <w:t>– Office Administrator</w:t>
      </w:r>
    </w:p>
    <w:p w14:paraId="4211730B" w14:textId="77777777" w:rsidR="0011629E" w:rsidRDefault="0011629E" w:rsidP="005C5D6E"/>
    <w:p w14:paraId="42117315" w14:textId="77777777" w:rsidR="00484731" w:rsidRPr="00484731" w:rsidRDefault="00484731" w:rsidP="00484731">
      <w:pPr>
        <w:rPr>
          <w:rStyle w:val="Strong"/>
          <w:sz w:val="28"/>
          <w:szCs w:val="28"/>
        </w:rPr>
      </w:pPr>
      <w:r w:rsidRPr="00484731">
        <w:rPr>
          <w:rStyle w:val="Strong"/>
          <w:sz w:val="28"/>
          <w:szCs w:val="28"/>
        </w:rPr>
        <w:t>Programs</w:t>
      </w:r>
    </w:p>
    <w:p w14:paraId="42117316" w14:textId="77777777" w:rsidR="00484731" w:rsidRDefault="00484731" w:rsidP="005C5D6E"/>
    <w:p w14:paraId="4211731A" w14:textId="77777777" w:rsidR="0011629E" w:rsidRPr="00527F7F" w:rsidRDefault="0011629E" w:rsidP="0011629E">
      <w:pPr>
        <w:pStyle w:val="Heading1"/>
        <w:rPr>
          <w:sz w:val="28"/>
          <w:szCs w:val="28"/>
        </w:rPr>
      </w:pPr>
      <w:bookmarkStart w:id="117" w:name="_Toc421794572"/>
      <w:bookmarkStart w:id="118" w:name="_Toc460880427"/>
      <w:bookmarkStart w:id="119" w:name="_Toc30160501"/>
      <w:r w:rsidRPr="00527F7F">
        <w:rPr>
          <w:sz w:val="28"/>
          <w:szCs w:val="28"/>
        </w:rPr>
        <w:t>IT ProBasic Program</w:t>
      </w:r>
      <w:bookmarkEnd w:id="117"/>
      <w:bookmarkEnd w:id="118"/>
      <w:bookmarkEnd w:id="119"/>
    </w:p>
    <w:p w14:paraId="4211731B" w14:textId="77777777" w:rsidR="0011629E" w:rsidRPr="00D4726E" w:rsidRDefault="0011629E" w:rsidP="0011629E">
      <w:pPr>
        <w:tabs>
          <w:tab w:val="left" w:pos="7660"/>
        </w:tabs>
        <w:ind w:left="101" w:right="-14"/>
        <w:rPr>
          <w:rFonts w:ascii="Arial Black" w:hAnsi="Arial Black"/>
          <w:b/>
          <w:spacing w:val="1"/>
          <w:sz w:val="18"/>
          <w:szCs w:val="18"/>
        </w:rPr>
      </w:pPr>
      <w:r w:rsidRPr="00D4726E">
        <w:rPr>
          <w:rFonts w:ascii="Arial Black" w:hAnsi="Arial Black"/>
          <w:b/>
          <w:spacing w:val="1"/>
          <w:sz w:val="18"/>
          <w:szCs w:val="18"/>
        </w:rPr>
        <w:t>Learning Methodology: Resident, Hybrid IDL or Full IDL</w:t>
      </w:r>
    </w:p>
    <w:p w14:paraId="014C97BD" w14:textId="1D52676C" w:rsidR="006922CC" w:rsidRPr="00580E02" w:rsidRDefault="006922CC" w:rsidP="006922CC">
      <w:pPr>
        <w:tabs>
          <w:tab w:val="left" w:pos="7660"/>
        </w:tabs>
        <w:ind w:left="101" w:right="-14"/>
        <w:rPr>
          <w:rFonts w:ascii="Arial Black" w:hAnsi="Arial Black"/>
          <w:sz w:val="18"/>
          <w:szCs w:val="18"/>
        </w:rPr>
      </w:pPr>
      <w:r>
        <w:rPr>
          <w:rFonts w:ascii="Arial Black" w:hAnsi="Arial Black"/>
          <w:sz w:val="18"/>
          <w:szCs w:val="18"/>
        </w:rPr>
        <w:t>Academic QCHs: 22.5, Clock Hours: 360</w:t>
      </w:r>
    </w:p>
    <w:p w14:paraId="4211731E" w14:textId="77777777" w:rsidR="0011629E" w:rsidRPr="00D4726E" w:rsidRDefault="0011629E" w:rsidP="0011629E">
      <w:pPr>
        <w:tabs>
          <w:tab w:val="left" w:pos="7300"/>
        </w:tabs>
        <w:ind w:left="100" w:right="-14"/>
        <w:rPr>
          <w:rFonts w:ascii="Arial Black" w:hAnsi="Arial Black"/>
          <w:b/>
          <w:sz w:val="18"/>
          <w:szCs w:val="18"/>
        </w:rPr>
      </w:pPr>
      <w:r w:rsidRPr="00D4726E">
        <w:rPr>
          <w:rFonts w:ascii="Arial Black" w:hAnsi="Arial Black"/>
          <w:b/>
          <w:spacing w:val="2"/>
          <w:sz w:val="18"/>
          <w:szCs w:val="18"/>
        </w:rPr>
        <w:t>E</w:t>
      </w:r>
      <w:r w:rsidRPr="00D4726E">
        <w:rPr>
          <w:rFonts w:ascii="Arial Black" w:hAnsi="Arial Black"/>
          <w:b/>
          <w:spacing w:val="-5"/>
          <w:sz w:val="18"/>
          <w:szCs w:val="18"/>
        </w:rPr>
        <w:t>n</w:t>
      </w:r>
      <w:r w:rsidRPr="00D4726E">
        <w:rPr>
          <w:rFonts w:ascii="Arial Black" w:hAnsi="Arial Black"/>
          <w:b/>
          <w:spacing w:val="2"/>
          <w:sz w:val="18"/>
          <w:szCs w:val="18"/>
        </w:rPr>
        <w:t>r</w:t>
      </w:r>
      <w:r w:rsidRPr="00D4726E">
        <w:rPr>
          <w:rFonts w:ascii="Arial Black" w:hAnsi="Arial Black"/>
          <w:b/>
          <w:spacing w:val="5"/>
          <w:sz w:val="18"/>
          <w:szCs w:val="18"/>
        </w:rPr>
        <w:t>o</w:t>
      </w:r>
      <w:r w:rsidRPr="00D4726E">
        <w:rPr>
          <w:rFonts w:ascii="Arial Black" w:hAnsi="Arial Black"/>
          <w:b/>
          <w:spacing w:val="-4"/>
          <w:sz w:val="18"/>
          <w:szCs w:val="18"/>
        </w:rPr>
        <w:t>l</w:t>
      </w:r>
      <w:r w:rsidRPr="00D4726E">
        <w:rPr>
          <w:rFonts w:ascii="Arial Black" w:hAnsi="Arial Black"/>
          <w:b/>
          <w:sz w:val="18"/>
          <w:szCs w:val="18"/>
        </w:rPr>
        <w:t>l</w:t>
      </w:r>
      <w:r w:rsidRPr="00D4726E">
        <w:rPr>
          <w:rFonts w:ascii="Arial Black" w:hAnsi="Arial Black"/>
          <w:b/>
          <w:spacing w:val="-4"/>
          <w:sz w:val="18"/>
          <w:szCs w:val="18"/>
        </w:rPr>
        <w:t>m</w:t>
      </w:r>
      <w:r w:rsidRPr="00D4726E">
        <w:rPr>
          <w:rFonts w:ascii="Arial Black" w:hAnsi="Arial Black"/>
          <w:b/>
          <w:spacing w:val="4"/>
          <w:sz w:val="18"/>
          <w:szCs w:val="18"/>
        </w:rPr>
        <w:t>e</w:t>
      </w:r>
      <w:r w:rsidRPr="00D4726E">
        <w:rPr>
          <w:rFonts w:ascii="Arial Black" w:hAnsi="Arial Black"/>
          <w:b/>
          <w:spacing w:val="-5"/>
          <w:sz w:val="18"/>
          <w:szCs w:val="18"/>
        </w:rPr>
        <w:t>n</w:t>
      </w:r>
      <w:r w:rsidRPr="00D4726E">
        <w:rPr>
          <w:rFonts w:ascii="Arial Black" w:hAnsi="Arial Black"/>
          <w:b/>
          <w:sz w:val="18"/>
          <w:szCs w:val="18"/>
        </w:rPr>
        <w:t>t</w:t>
      </w:r>
      <w:r w:rsidRPr="00D4726E">
        <w:rPr>
          <w:rFonts w:ascii="Arial Black" w:hAnsi="Arial Black"/>
          <w:b/>
          <w:spacing w:val="-3"/>
          <w:sz w:val="18"/>
          <w:szCs w:val="18"/>
        </w:rPr>
        <w:t xml:space="preserve"> </w:t>
      </w:r>
      <w:r w:rsidRPr="00D4726E">
        <w:rPr>
          <w:rFonts w:ascii="Arial Black" w:hAnsi="Arial Black"/>
          <w:b/>
          <w:spacing w:val="2"/>
          <w:sz w:val="18"/>
          <w:szCs w:val="18"/>
        </w:rPr>
        <w:t>T</w:t>
      </w:r>
      <w:r w:rsidRPr="00D4726E">
        <w:rPr>
          <w:rFonts w:ascii="Arial Black" w:hAnsi="Arial Black"/>
          <w:b/>
          <w:spacing w:val="-1"/>
          <w:sz w:val="18"/>
          <w:szCs w:val="18"/>
        </w:rPr>
        <w:t>e</w:t>
      </w:r>
      <w:r w:rsidRPr="00D4726E">
        <w:rPr>
          <w:rFonts w:ascii="Arial Black" w:hAnsi="Arial Black"/>
          <w:b/>
          <w:spacing w:val="2"/>
          <w:sz w:val="18"/>
          <w:szCs w:val="18"/>
        </w:rPr>
        <w:t>r</w:t>
      </w:r>
      <w:r w:rsidRPr="00D4726E">
        <w:rPr>
          <w:rFonts w:ascii="Arial Black" w:hAnsi="Arial Black"/>
          <w:b/>
          <w:spacing w:val="-9"/>
          <w:sz w:val="18"/>
          <w:szCs w:val="18"/>
        </w:rPr>
        <w:t>m</w:t>
      </w:r>
      <w:r w:rsidRPr="00D4726E">
        <w:rPr>
          <w:rFonts w:ascii="Arial Black" w:hAnsi="Arial Black"/>
          <w:b/>
          <w:sz w:val="18"/>
          <w:szCs w:val="18"/>
        </w:rPr>
        <w:t>:</w:t>
      </w:r>
      <w:r w:rsidRPr="00D4726E">
        <w:rPr>
          <w:rFonts w:ascii="Arial Black" w:hAnsi="Arial Black"/>
          <w:b/>
          <w:spacing w:val="-2"/>
          <w:sz w:val="18"/>
          <w:szCs w:val="18"/>
        </w:rPr>
        <w:t xml:space="preserve"> 15, 21 or 24 w</w:t>
      </w:r>
      <w:r w:rsidRPr="00D4726E">
        <w:rPr>
          <w:rFonts w:ascii="Arial Black" w:hAnsi="Arial Black"/>
          <w:b/>
          <w:spacing w:val="-1"/>
          <w:sz w:val="18"/>
          <w:szCs w:val="18"/>
        </w:rPr>
        <w:t>ee</w:t>
      </w:r>
      <w:r w:rsidRPr="00D4726E">
        <w:rPr>
          <w:rFonts w:ascii="Arial Black" w:hAnsi="Arial Black"/>
          <w:b/>
          <w:sz w:val="18"/>
          <w:szCs w:val="18"/>
        </w:rPr>
        <w:t>ks</w:t>
      </w:r>
      <w:r w:rsidRPr="00D4726E">
        <w:rPr>
          <w:rFonts w:ascii="Arial Black" w:hAnsi="Arial Black"/>
          <w:b/>
          <w:sz w:val="18"/>
          <w:szCs w:val="18"/>
        </w:rPr>
        <w:tab/>
      </w:r>
    </w:p>
    <w:p w14:paraId="4211731F" w14:textId="77777777" w:rsidR="0011629E" w:rsidRPr="00D4726E" w:rsidRDefault="0011629E" w:rsidP="0011629E">
      <w:pPr>
        <w:tabs>
          <w:tab w:val="left" w:pos="7300"/>
        </w:tabs>
        <w:ind w:left="100" w:right="-14"/>
        <w:rPr>
          <w:rFonts w:ascii="Arial Black" w:hAnsi="Arial Black"/>
          <w:b/>
          <w:sz w:val="18"/>
          <w:szCs w:val="18"/>
        </w:rPr>
      </w:pPr>
      <w:r w:rsidRPr="00D4726E">
        <w:rPr>
          <w:rFonts w:ascii="Arial Black" w:hAnsi="Arial Black"/>
          <w:b/>
          <w:spacing w:val="-5"/>
          <w:sz w:val="18"/>
          <w:szCs w:val="18"/>
        </w:rPr>
        <w:t>A</w:t>
      </w:r>
      <w:r w:rsidRPr="00D4726E">
        <w:rPr>
          <w:rFonts w:ascii="Arial Black" w:hAnsi="Arial Black"/>
          <w:b/>
          <w:sz w:val="18"/>
          <w:szCs w:val="18"/>
        </w:rPr>
        <w:t>w</w:t>
      </w:r>
      <w:r w:rsidRPr="00D4726E">
        <w:rPr>
          <w:rFonts w:ascii="Arial Black" w:hAnsi="Arial Black"/>
          <w:b/>
          <w:spacing w:val="-1"/>
          <w:sz w:val="18"/>
          <w:szCs w:val="18"/>
        </w:rPr>
        <w:t>a</w:t>
      </w:r>
      <w:r w:rsidRPr="00D4726E">
        <w:rPr>
          <w:rFonts w:ascii="Arial Black" w:hAnsi="Arial Black"/>
          <w:b/>
          <w:spacing w:val="2"/>
          <w:sz w:val="18"/>
          <w:szCs w:val="18"/>
        </w:rPr>
        <w:t>r</w:t>
      </w:r>
      <w:r w:rsidRPr="00D4726E">
        <w:rPr>
          <w:rFonts w:ascii="Arial Black" w:hAnsi="Arial Black"/>
          <w:b/>
          <w:sz w:val="18"/>
          <w:szCs w:val="18"/>
        </w:rPr>
        <w:t xml:space="preserve">d </w:t>
      </w:r>
      <w:r w:rsidRPr="00D4726E">
        <w:rPr>
          <w:rFonts w:ascii="Arial Black" w:hAnsi="Arial Black"/>
          <w:b/>
          <w:spacing w:val="-5"/>
          <w:sz w:val="18"/>
          <w:szCs w:val="18"/>
        </w:rPr>
        <w:t>A</w:t>
      </w:r>
      <w:r w:rsidRPr="00D4726E">
        <w:rPr>
          <w:rFonts w:ascii="Arial Black" w:hAnsi="Arial Black"/>
          <w:b/>
          <w:sz w:val="18"/>
          <w:szCs w:val="18"/>
        </w:rPr>
        <w:t>t</w:t>
      </w:r>
      <w:r w:rsidRPr="00D4726E">
        <w:rPr>
          <w:rFonts w:ascii="Arial Black" w:hAnsi="Arial Black"/>
          <w:b/>
          <w:spacing w:val="5"/>
          <w:sz w:val="18"/>
          <w:szCs w:val="18"/>
        </w:rPr>
        <w:t>t</w:t>
      </w:r>
      <w:r w:rsidRPr="00D4726E">
        <w:rPr>
          <w:rFonts w:ascii="Arial Black" w:hAnsi="Arial Black"/>
          <w:b/>
          <w:spacing w:val="-1"/>
          <w:sz w:val="18"/>
          <w:szCs w:val="18"/>
        </w:rPr>
        <w:t>a</w:t>
      </w:r>
      <w:r w:rsidRPr="00D4726E">
        <w:rPr>
          <w:rFonts w:ascii="Arial Black" w:hAnsi="Arial Black"/>
          <w:b/>
          <w:spacing w:val="-4"/>
          <w:sz w:val="18"/>
          <w:szCs w:val="18"/>
        </w:rPr>
        <w:t>i</w:t>
      </w:r>
      <w:r w:rsidRPr="00D4726E">
        <w:rPr>
          <w:rFonts w:ascii="Arial Black" w:hAnsi="Arial Black"/>
          <w:b/>
          <w:sz w:val="18"/>
          <w:szCs w:val="18"/>
        </w:rPr>
        <w:t>n</w:t>
      </w:r>
      <w:r w:rsidRPr="00D4726E">
        <w:rPr>
          <w:rFonts w:ascii="Arial Black" w:hAnsi="Arial Black"/>
          <w:b/>
          <w:spacing w:val="-4"/>
          <w:sz w:val="18"/>
          <w:szCs w:val="18"/>
        </w:rPr>
        <w:t>m</w:t>
      </w:r>
      <w:r w:rsidRPr="00D4726E">
        <w:rPr>
          <w:rFonts w:ascii="Arial Black" w:hAnsi="Arial Black"/>
          <w:b/>
          <w:spacing w:val="4"/>
          <w:sz w:val="18"/>
          <w:szCs w:val="18"/>
        </w:rPr>
        <w:t>e</w:t>
      </w:r>
      <w:r w:rsidRPr="00D4726E">
        <w:rPr>
          <w:rFonts w:ascii="Arial Black" w:hAnsi="Arial Black"/>
          <w:b/>
          <w:spacing w:val="-5"/>
          <w:sz w:val="18"/>
          <w:szCs w:val="18"/>
        </w:rPr>
        <w:t>n</w:t>
      </w:r>
      <w:r w:rsidRPr="00D4726E">
        <w:rPr>
          <w:rFonts w:ascii="Arial Black" w:hAnsi="Arial Black"/>
          <w:b/>
          <w:spacing w:val="5"/>
          <w:sz w:val="18"/>
          <w:szCs w:val="18"/>
        </w:rPr>
        <w:t>t</w:t>
      </w:r>
      <w:r w:rsidRPr="00D4726E">
        <w:rPr>
          <w:rFonts w:ascii="Arial Black" w:hAnsi="Arial Black"/>
          <w:b/>
          <w:sz w:val="18"/>
          <w:szCs w:val="18"/>
        </w:rPr>
        <w:t>:</w:t>
      </w:r>
      <w:r w:rsidRPr="00D4726E">
        <w:rPr>
          <w:rFonts w:ascii="Arial Black" w:hAnsi="Arial Black"/>
          <w:b/>
          <w:spacing w:val="-8"/>
          <w:sz w:val="18"/>
          <w:szCs w:val="18"/>
        </w:rPr>
        <w:t xml:space="preserve"> </w:t>
      </w:r>
      <w:r w:rsidRPr="00D4726E">
        <w:rPr>
          <w:rFonts w:ascii="Arial Black" w:hAnsi="Arial Black"/>
          <w:b/>
          <w:spacing w:val="-1"/>
          <w:sz w:val="18"/>
          <w:szCs w:val="18"/>
        </w:rPr>
        <w:t>Ce</w:t>
      </w:r>
      <w:r w:rsidRPr="00D4726E">
        <w:rPr>
          <w:rFonts w:ascii="Arial Black" w:hAnsi="Arial Black"/>
          <w:b/>
          <w:spacing w:val="2"/>
          <w:sz w:val="18"/>
          <w:szCs w:val="18"/>
        </w:rPr>
        <w:t>r</w:t>
      </w:r>
      <w:r w:rsidRPr="00D4726E">
        <w:rPr>
          <w:rFonts w:ascii="Arial Black" w:hAnsi="Arial Black"/>
          <w:b/>
          <w:spacing w:val="5"/>
          <w:sz w:val="18"/>
          <w:szCs w:val="18"/>
        </w:rPr>
        <w:t>t</w:t>
      </w:r>
      <w:r w:rsidRPr="00D4726E">
        <w:rPr>
          <w:rFonts w:ascii="Arial Black" w:hAnsi="Arial Black"/>
          <w:b/>
          <w:spacing w:val="-4"/>
          <w:sz w:val="18"/>
          <w:szCs w:val="18"/>
        </w:rPr>
        <w:t>i</w:t>
      </w:r>
      <w:r w:rsidRPr="00D4726E">
        <w:rPr>
          <w:rFonts w:ascii="Arial Black" w:hAnsi="Arial Black"/>
          <w:b/>
          <w:spacing w:val="-3"/>
          <w:sz w:val="18"/>
          <w:szCs w:val="18"/>
        </w:rPr>
        <w:t>f</w:t>
      </w:r>
      <w:r w:rsidRPr="00D4726E">
        <w:rPr>
          <w:rFonts w:ascii="Arial Black" w:hAnsi="Arial Black"/>
          <w:b/>
          <w:spacing w:val="-4"/>
          <w:sz w:val="18"/>
          <w:szCs w:val="18"/>
        </w:rPr>
        <w:t>i</w:t>
      </w:r>
      <w:r w:rsidRPr="00D4726E">
        <w:rPr>
          <w:rFonts w:ascii="Arial Black" w:hAnsi="Arial Black"/>
          <w:b/>
          <w:spacing w:val="4"/>
          <w:sz w:val="18"/>
          <w:szCs w:val="18"/>
        </w:rPr>
        <w:t>c</w:t>
      </w:r>
      <w:r w:rsidRPr="00D4726E">
        <w:rPr>
          <w:rFonts w:ascii="Arial Black" w:hAnsi="Arial Black"/>
          <w:b/>
          <w:spacing w:val="-1"/>
          <w:sz w:val="18"/>
          <w:szCs w:val="18"/>
        </w:rPr>
        <w:t>a</w:t>
      </w:r>
      <w:r w:rsidRPr="00D4726E">
        <w:rPr>
          <w:rFonts w:ascii="Arial Black" w:hAnsi="Arial Black"/>
          <w:b/>
          <w:spacing w:val="5"/>
          <w:sz w:val="18"/>
          <w:szCs w:val="18"/>
        </w:rPr>
        <w:t>t</w:t>
      </w:r>
      <w:r w:rsidRPr="00D4726E">
        <w:rPr>
          <w:rFonts w:ascii="Arial Black" w:hAnsi="Arial Black"/>
          <w:b/>
          <w:sz w:val="18"/>
          <w:szCs w:val="18"/>
        </w:rPr>
        <w:t>e</w:t>
      </w:r>
    </w:p>
    <w:p w14:paraId="42117320" w14:textId="77777777" w:rsidR="0011629E" w:rsidRPr="00BC29AD" w:rsidRDefault="0011629E" w:rsidP="0011629E">
      <w:pPr>
        <w:pStyle w:val="Footer"/>
        <w:rPr>
          <w:sz w:val="22"/>
          <w:szCs w:val="22"/>
        </w:rPr>
      </w:pPr>
    </w:p>
    <w:p w14:paraId="42117321" w14:textId="0A822E8D" w:rsidR="0011629E" w:rsidRDefault="005368F2" w:rsidP="0011629E">
      <w:pPr>
        <w:pStyle w:val="Footer"/>
        <w:jc w:val="center"/>
        <w:rPr>
          <w:sz w:val="20"/>
          <w:szCs w:val="20"/>
        </w:rPr>
      </w:pPr>
      <w:r>
        <w:rPr>
          <w:noProof/>
          <w:lang w:eastAsia="en-US"/>
        </w:rPr>
        <w:drawing>
          <wp:inline distT="0" distB="0" distL="0" distR="0" wp14:anchorId="3F409A82" wp14:editId="2C744B6A">
            <wp:extent cx="3076575" cy="8858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76575" cy="885825"/>
                    </a:xfrm>
                    <a:prstGeom prst="rect">
                      <a:avLst/>
                    </a:prstGeom>
                  </pic:spPr>
                </pic:pic>
              </a:graphicData>
            </a:graphic>
          </wp:inline>
        </w:drawing>
      </w:r>
    </w:p>
    <w:p w14:paraId="42117322" w14:textId="77777777" w:rsidR="0011629E" w:rsidRPr="005368F2" w:rsidRDefault="0011629E" w:rsidP="0011629E">
      <w:pPr>
        <w:pStyle w:val="Footer"/>
        <w:jc w:val="center"/>
        <w:rPr>
          <w:sz w:val="20"/>
          <w:szCs w:val="20"/>
        </w:rPr>
      </w:pPr>
      <w:r w:rsidRPr="005368F2">
        <w:rPr>
          <w:sz w:val="20"/>
          <w:szCs w:val="20"/>
        </w:rPr>
        <w:t>*These items are non-refundable once issued to the student.</w:t>
      </w:r>
    </w:p>
    <w:p w14:paraId="42117323" w14:textId="77777777" w:rsidR="0011629E" w:rsidRDefault="0011629E" w:rsidP="0011629E">
      <w:pPr>
        <w:tabs>
          <w:tab w:val="left" w:pos="720"/>
        </w:tabs>
        <w:suppressAutoHyphens w:val="0"/>
        <w:rPr>
          <w:b/>
          <w:bCs/>
          <w:sz w:val="18"/>
          <w:szCs w:val="18"/>
        </w:rPr>
      </w:pPr>
    </w:p>
    <w:p w14:paraId="14A31DFD" w14:textId="40A32510" w:rsidR="006037D1" w:rsidRPr="00BC29AD" w:rsidRDefault="006037D1" w:rsidP="006037D1">
      <w:pPr>
        <w:pStyle w:val="Footer"/>
        <w:rPr>
          <w:sz w:val="22"/>
          <w:szCs w:val="22"/>
        </w:rPr>
      </w:pPr>
      <w:r w:rsidRPr="00BC29AD">
        <w:rPr>
          <w:sz w:val="22"/>
          <w:szCs w:val="22"/>
        </w:rPr>
        <w:t xml:space="preserve">The IT ProBasic Program consists of </w:t>
      </w:r>
      <w:r>
        <w:rPr>
          <w:sz w:val="22"/>
          <w:szCs w:val="22"/>
        </w:rPr>
        <w:t xml:space="preserve">three </w:t>
      </w:r>
      <w:r w:rsidRPr="00BC29AD">
        <w:rPr>
          <w:sz w:val="22"/>
          <w:szCs w:val="22"/>
        </w:rPr>
        <w:t xml:space="preserve">courses that provide the knowledge and skills to help students obtain a well-rounded </w:t>
      </w:r>
      <w:r>
        <w:rPr>
          <w:sz w:val="22"/>
          <w:szCs w:val="22"/>
        </w:rPr>
        <w:t xml:space="preserve">IT </w:t>
      </w:r>
      <w:r w:rsidRPr="00BC29AD">
        <w:rPr>
          <w:sz w:val="22"/>
          <w:szCs w:val="22"/>
        </w:rPr>
        <w:t xml:space="preserve">education. </w:t>
      </w:r>
      <w:r w:rsidRPr="00580E02">
        <w:rPr>
          <w:sz w:val="22"/>
          <w:szCs w:val="22"/>
        </w:rPr>
        <w:t>Up</w:t>
      </w:r>
      <w:r w:rsidRPr="00580E02">
        <w:rPr>
          <w:spacing w:val="5"/>
          <w:sz w:val="22"/>
          <w:szCs w:val="22"/>
        </w:rPr>
        <w:t>o</w:t>
      </w:r>
      <w:r w:rsidRPr="00580E02">
        <w:rPr>
          <w:sz w:val="22"/>
          <w:szCs w:val="22"/>
        </w:rPr>
        <w:t>n</w:t>
      </w:r>
      <w:r w:rsidRPr="00580E02">
        <w:rPr>
          <w:spacing w:val="6"/>
          <w:sz w:val="22"/>
          <w:szCs w:val="22"/>
        </w:rPr>
        <w:t xml:space="preserve"> </w:t>
      </w:r>
      <w:r w:rsidRPr="00580E02">
        <w:rPr>
          <w:spacing w:val="-1"/>
          <w:sz w:val="22"/>
          <w:szCs w:val="22"/>
        </w:rPr>
        <w:t>c</w:t>
      </w:r>
      <w:r w:rsidRPr="00580E02">
        <w:rPr>
          <w:spacing w:val="5"/>
          <w:sz w:val="22"/>
          <w:szCs w:val="22"/>
        </w:rPr>
        <w:t>o</w:t>
      </w:r>
      <w:r w:rsidRPr="00580E02">
        <w:rPr>
          <w:spacing w:val="-9"/>
          <w:sz w:val="22"/>
          <w:szCs w:val="22"/>
        </w:rPr>
        <w:t>m</w:t>
      </w:r>
      <w:r w:rsidRPr="00580E02">
        <w:rPr>
          <w:spacing w:val="5"/>
          <w:sz w:val="22"/>
          <w:szCs w:val="22"/>
        </w:rPr>
        <w:t>p</w:t>
      </w:r>
      <w:r w:rsidRPr="00580E02">
        <w:rPr>
          <w:spacing w:val="-4"/>
          <w:sz w:val="22"/>
          <w:szCs w:val="22"/>
        </w:rPr>
        <w:t>l</w:t>
      </w:r>
      <w:r w:rsidRPr="00580E02">
        <w:rPr>
          <w:spacing w:val="-1"/>
          <w:sz w:val="22"/>
          <w:szCs w:val="22"/>
        </w:rPr>
        <w:t>e</w:t>
      </w:r>
      <w:r w:rsidRPr="00580E02">
        <w:rPr>
          <w:spacing w:val="10"/>
          <w:sz w:val="22"/>
          <w:szCs w:val="22"/>
        </w:rPr>
        <w:t>t</w:t>
      </w:r>
      <w:r w:rsidRPr="00580E02">
        <w:rPr>
          <w:spacing w:val="-4"/>
          <w:sz w:val="22"/>
          <w:szCs w:val="22"/>
        </w:rPr>
        <w:t>i</w:t>
      </w:r>
      <w:r w:rsidRPr="00580E02">
        <w:rPr>
          <w:spacing w:val="5"/>
          <w:sz w:val="22"/>
          <w:szCs w:val="22"/>
        </w:rPr>
        <w:t>o</w:t>
      </w:r>
      <w:r w:rsidRPr="00580E02">
        <w:rPr>
          <w:sz w:val="22"/>
          <w:szCs w:val="22"/>
        </w:rPr>
        <w:t xml:space="preserve">n </w:t>
      </w:r>
      <w:r w:rsidRPr="00580E02">
        <w:rPr>
          <w:spacing w:val="5"/>
          <w:sz w:val="22"/>
          <w:szCs w:val="22"/>
        </w:rPr>
        <w:t>o</w:t>
      </w:r>
      <w:r w:rsidRPr="00580E02">
        <w:rPr>
          <w:sz w:val="22"/>
          <w:szCs w:val="22"/>
        </w:rPr>
        <w:t>f</w:t>
      </w:r>
      <w:r w:rsidRPr="00580E02">
        <w:rPr>
          <w:spacing w:val="6"/>
          <w:sz w:val="22"/>
          <w:szCs w:val="22"/>
        </w:rPr>
        <w:t xml:space="preserve"> </w:t>
      </w:r>
      <w:r w:rsidRPr="00580E02">
        <w:rPr>
          <w:spacing w:val="7"/>
          <w:sz w:val="22"/>
          <w:szCs w:val="22"/>
        </w:rPr>
        <w:t>t</w:t>
      </w:r>
      <w:r w:rsidRPr="00580E02">
        <w:rPr>
          <w:spacing w:val="-5"/>
          <w:sz w:val="22"/>
          <w:szCs w:val="22"/>
        </w:rPr>
        <w:t>h</w:t>
      </w:r>
      <w:r w:rsidRPr="00580E02">
        <w:rPr>
          <w:sz w:val="22"/>
          <w:szCs w:val="22"/>
        </w:rPr>
        <w:t>e</w:t>
      </w:r>
      <w:r w:rsidRPr="00580E02">
        <w:rPr>
          <w:spacing w:val="12"/>
          <w:sz w:val="22"/>
          <w:szCs w:val="22"/>
        </w:rPr>
        <w:t xml:space="preserve"> </w:t>
      </w:r>
      <w:r w:rsidRPr="00580E02">
        <w:rPr>
          <w:sz w:val="22"/>
          <w:szCs w:val="22"/>
        </w:rPr>
        <w:t>p</w:t>
      </w:r>
      <w:r w:rsidRPr="00580E02">
        <w:rPr>
          <w:spacing w:val="-3"/>
          <w:sz w:val="22"/>
          <w:szCs w:val="22"/>
        </w:rPr>
        <w:t>r</w:t>
      </w:r>
      <w:r w:rsidRPr="00580E02">
        <w:rPr>
          <w:spacing w:val="5"/>
          <w:sz w:val="22"/>
          <w:szCs w:val="22"/>
        </w:rPr>
        <w:t>o</w:t>
      </w:r>
      <w:r w:rsidRPr="00580E02">
        <w:rPr>
          <w:sz w:val="22"/>
          <w:szCs w:val="22"/>
        </w:rPr>
        <w:t>g</w:t>
      </w:r>
      <w:r w:rsidRPr="00580E02">
        <w:rPr>
          <w:spacing w:val="2"/>
          <w:sz w:val="22"/>
          <w:szCs w:val="22"/>
        </w:rPr>
        <w:t>r</w:t>
      </w:r>
      <w:r w:rsidRPr="00580E02">
        <w:rPr>
          <w:spacing w:val="-1"/>
          <w:sz w:val="22"/>
          <w:szCs w:val="22"/>
        </w:rPr>
        <w:t>a</w:t>
      </w:r>
      <w:r w:rsidRPr="00580E02">
        <w:rPr>
          <w:spacing w:val="-9"/>
          <w:sz w:val="22"/>
          <w:szCs w:val="22"/>
        </w:rPr>
        <w:t>m</w:t>
      </w:r>
      <w:r w:rsidRPr="00580E02">
        <w:rPr>
          <w:sz w:val="22"/>
          <w:szCs w:val="22"/>
        </w:rPr>
        <w:t>,</w:t>
      </w:r>
      <w:r w:rsidRPr="00580E02">
        <w:rPr>
          <w:spacing w:val="9"/>
          <w:sz w:val="22"/>
          <w:szCs w:val="22"/>
        </w:rPr>
        <w:t xml:space="preserve"> </w:t>
      </w:r>
      <w:r w:rsidRPr="00580E02">
        <w:rPr>
          <w:spacing w:val="5"/>
          <w:sz w:val="22"/>
          <w:szCs w:val="22"/>
        </w:rPr>
        <w:t>t</w:t>
      </w:r>
      <w:r w:rsidRPr="00580E02">
        <w:rPr>
          <w:spacing w:val="-5"/>
          <w:sz w:val="22"/>
          <w:szCs w:val="22"/>
        </w:rPr>
        <w:t>h</w:t>
      </w:r>
      <w:r w:rsidRPr="00580E02">
        <w:rPr>
          <w:sz w:val="22"/>
          <w:szCs w:val="22"/>
        </w:rPr>
        <w:t>e</w:t>
      </w:r>
      <w:r w:rsidRPr="00580E02">
        <w:rPr>
          <w:spacing w:val="12"/>
          <w:sz w:val="22"/>
          <w:szCs w:val="22"/>
        </w:rPr>
        <w:t xml:space="preserve"> </w:t>
      </w:r>
      <w:r w:rsidRPr="00580E02">
        <w:rPr>
          <w:spacing w:val="-1"/>
          <w:sz w:val="22"/>
          <w:szCs w:val="22"/>
        </w:rPr>
        <w:t>c</w:t>
      </w:r>
      <w:r w:rsidRPr="00580E02">
        <w:rPr>
          <w:spacing w:val="4"/>
          <w:sz w:val="22"/>
          <w:szCs w:val="22"/>
        </w:rPr>
        <w:t>a</w:t>
      </w:r>
      <w:r w:rsidRPr="00580E02">
        <w:rPr>
          <w:spacing w:val="-5"/>
          <w:sz w:val="22"/>
          <w:szCs w:val="22"/>
        </w:rPr>
        <w:t>n</w:t>
      </w:r>
      <w:r w:rsidRPr="00580E02">
        <w:rPr>
          <w:spacing w:val="5"/>
          <w:sz w:val="22"/>
          <w:szCs w:val="22"/>
        </w:rPr>
        <w:t>d</w:t>
      </w:r>
      <w:r w:rsidRPr="00580E02">
        <w:rPr>
          <w:spacing w:val="-9"/>
          <w:sz w:val="22"/>
          <w:szCs w:val="22"/>
        </w:rPr>
        <w:t>i</w:t>
      </w:r>
      <w:r w:rsidRPr="00580E02">
        <w:rPr>
          <w:spacing w:val="5"/>
          <w:sz w:val="22"/>
          <w:szCs w:val="22"/>
        </w:rPr>
        <w:t>d</w:t>
      </w:r>
      <w:r w:rsidRPr="00580E02">
        <w:rPr>
          <w:spacing w:val="-1"/>
          <w:sz w:val="22"/>
          <w:szCs w:val="22"/>
        </w:rPr>
        <w:t>a</w:t>
      </w:r>
      <w:r w:rsidRPr="00580E02">
        <w:rPr>
          <w:spacing w:val="5"/>
          <w:sz w:val="22"/>
          <w:szCs w:val="22"/>
        </w:rPr>
        <w:t>t</w:t>
      </w:r>
      <w:r w:rsidRPr="00580E02">
        <w:rPr>
          <w:sz w:val="22"/>
          <w:szCs w:val="22"/>
        </w:rPr>
        <w:t>e</w:t>
      </w:r>
      <w:r w:rsidRPr="00580E02">
        <w:rPr>
          <w:spacing w:val="6"/>
          <w:sz w:val="22"/>
          <w:szCs w:val="22"/>
        </w:rPr>
        <w:t xml:space="preserve"> </w:t>
      </w:r>
      <w:r w:rsidRPr="00580E02">
        <w:rPr>
          <w:sz w:val="22"/>
          <w:szCs w:val="22"/>
        </w:rPr>
        <w:t>w</w:t>
      </w:r>
      <w:r w:rsidRPr="00580E02">
        <w:rPr>
          <w:spacing w:val="-4"/>
          <w:sz w:val="22"/>
          <w:szCs w:val="22"/>
        </w:rPr>
        <w:t>i</w:t>
      </w:r>
      <w:r w:rsidRPr="00580E02">
        <w:rPr>
          <w:sz w:val="22"/>
          <w:szCs w:val="22"/>
        </w:rPr>
        <w:t>ll</w:t>
      </w:r>
      <w:r w:rsidRPr="00580E02">
        <w:rPr>
          <w:spacing w:val="12"/>
          <w:sz w:val="22"/>
          <w:szCs w:val="22"/>
        </w:rPr>
        <w:t xml:space="preserve"> </w:t>
      </w:r>
      <w:r w:rsidRPr="00580E02">
        <w:rPr>
          <w:spacing w:val="-5"/>
          <w:sz w:val="22"/>
          <w:szCs w:val="22"/>
        </w:rPr>
        <w:t>h</w:t>
      </w:r>
      <w:r w:rsidRPr="00580E02">
        <w:rPr>
          <w:spacing w:val="4"/>
          <w:sz w:val="22"/>
          <w:szCs w:val="22"/>
        </w:rPr>
        <w:t>a</w:t>
      </w:r>
      <w:r w:rsidRPr="00580E02">
        <w:rPr>
          <w:spacing w:val="-5"/>
          <w:sz w:val="22"/>
          <w:szCs w:val="22"/>
        </w:rPr>
        <w:t>v</w:t>
      </w:r>
      <w:r w:rsidRPr="00580E02">
        <w:rPr>
          <w:sz w:val="22"/>
          <w:szCs w:val="22"/>
        </w:rPr>
        <w:t>e</w:t>
      </w:r>
      <w:r w:rsidRPr="00580E02">
        <w:rPr>
          <w:spacing w:val="15"/>
          <w:sz w:val="22"/>
          <w:szCs w:val="22"/>
        </w:rPr>
        <w:t xml:space="preserve"> </w:t>
      </w:r>
      <w:r w:rsidRPr="00580E02">
        <w:rPr>
          <w:spacing w:val="-5"/>
          <w:sz w:val="22"/>
          <w:szCs w:val="22"/>
        </w:rPr>
        <w:t>v</w:t>
      </w:r>
      <w:r w:rsidRPr="00580E02">
        <w:rPr>
          <w:spacing w:val="4"/>
          <w:sz w:val="22"/>
          <w:szCs w:val="22"/>
        </w:rPr>
        <w:t>a</w:t>
      </w:r>
      <w:r w:rsidRPr="00580E02">
        <w:rPr>
          <w:sz w:val="22"/>
          <w:szCs w:val="22"/>
        </w:rPr>
        <w:t>lu</w:t>
      </w:r>
      <w:r w:rsidRPr="00580E02">
        <w:rPr>
          <w:spacing w:val="-1"/>
          <w:sz w:val="22"/>
          <w:szCs w:val="22"/>
        </w:rPr>
        <w:t>a</w:t>
      </w:r>
      <w:r w:rsidRPr="00580E02">
        <w:rPr>
          <w:sz w:val="22"/>
          <w:szCs w:val="22"/>
        </w:rPr>
        <w:t>ble u</w:t>
      </w:r>
      <w:r w:rsidRPr="00580E02">
        <w:rPr>
          <w:spacing w:val="-5"/>
          <w:sz w:val="22"/>
          <w:szCs w:val="22"/>
        </w:rPr>
        <w:t>n</w:t>
      </w:r>
      <w:r w:rsidRPr="00580E02">
        <w:rPr>
          <w:sz w:val="22"/>
          <w:szCs w:val="22"/>
        </w:rPr>
        <w:t>d</w:t>
      </w:r>
      <w:r w:rsidRPr="00580E02">
        <w:rPr>
          <w:spacing w:val="-1"/>
          <w:sz w:val="22"/>
          <w:szCs w:val="22"/>
        </w:rPr>
        <w:t>e</w:t>
      </w:r>
      <w:r w:rsidRPr="00580E02">
        <w:rPr>
          <w:spacing w:val="2"/>
          <w:sz w:val="22"/>
          <w:szCs w:val="22"/>
        </w:rPr>
        <w:t>r</w:t>
      </w:r>
      <w:r w:rsidRPr="00580E02">
        <w:rPr>
          <w:spacing w:val="-2"/>
          <w:sz w:val="22"/>
          <w:szCs w:val="22"/>
        </w:rPr>
        <w:t>s</w:t>
      </w:r>
      <w:r w:rsidRPr="00580E02">
        <w:rPr>
          <w:spacing w:val="5"/>
          <w:sz w:val="22"/>
          <w:szCs w:val="22"/>
        </w:rPr>
        <w:t>t</w:t>
      </w:r>
      <w:r w:rsidRPr="00580E02">
        <w:rPr>
          <w:spacing w:val="-1"/>
          <w:sz w:val="22"/>
          <w:szCs w:val="22"/>
        </w:rPr>
        <w:t>a</w:t>
      </w:r>
      <w:r w:rsidRPr="00580E02">
        <w:rPr>
          <w:spacing w:val="-5"/>
          <w:sz w:val="22"/>
          <w:szCs w:val="22"/>
        </w:rPr>
        <w:t>n</w:t>
      </w:r>
      <w:r w:rsidRPr="00580E02">
        <w:rPr>
          <w:spacing w:val="5"/>
          <w:sz w:val="22"/>
          <w:szCs w:val="22"/>
        </w:rPr>
        <w:t>d</w:t>
      </w:r>
      <w:r w:rsidRPr="00580E02">
        <w:rPr>
          <w:spacing w:val="-4"/>
          <w:sz w:val="22"/>
          <w:szCs w:val="22"/>
        </w:rPr>
        <w:t>i</w:t>
      </w:r>
      <w:r w:rsidRPr="00580E02">
        <w:rPr>
          <w:sz w:val="22"/>
          <w:szCs w:val="22"/>
        </w:rPr>
        <w:t>ng</w:t>
      </w:r>
      <w:r w:rsidRPr="00580E02">
        <w:rPr>
          <w:spacing w:val="-2"/>
          <w:sz w:val="22"/>
          <w:szCs w:val="22"/>
        </w:rPr>
        <w:t xml:space="preserve"> </w:t>
      </w:r>
      <w:r w:rsidRPr="00580E02">
        <w:rPr>
          <w:spacing w:val="4"/>
          <w:sz w:val="22"/>
          <w:szCs w:val="22"/>
        </w:rPr>
        <w:t>a</w:t>
      </w:r>
      <w:r w:rsidRPr="00580E02">
        <w:rPr>
          <w:spacing w:val="-5"/>
          <w:sz w:val="22"/>
          <w:szCs w:val="22"/>
        </w:rPr>
        <w:t>n</w:t>
      </w:r>
      <w:r w:rsidRPr="00580E02">
        <w:rPr>
          <w:sz w:val="22"/>
          <w:szCs w:val="22"/>
        </w:rPr>
        <w:t>d</w:t>
      </w:r>
      <w:r w:rsidRPr="00580E02">
        <w:rPr>
          <w:spacing w:val="14"/>
          <w:sz w:val="22"/>
          <w:szCs w:val="22"/>
        </w:rPr>
        <w:t xml:space="preserve"> </w:t>
      </w:r>
      <w:r w:rsidRPr="00580E02">
        <w:rPr>
          <w:spacing w:val="-2"/>
          <w:sz w:val="22"/>
          <w:szCs w:val="22"/>
        </w:rPr>
        <w:t>s</w:t>
      </w:r>
      <w:r w:rsidRPr="00580E02">
        <w:rPr>
          <w:spacing w:val="5"/>
          <w:sz w:val="22"/>
          <w:szCs w:val="22"/>
        </w:rPr>
        <w:t>k</w:t>
      </w:r>
      <w:r w:rsidRPr="00580E02">
        <w:rPr>
          <w:spacing w:val="-4"/>
          <w:sz w:val="22"/>
          <w:szCs w:val="22"/>
        </w:rPr>
        <w:t>i</w:t>
      </w:r>
      <w:r w:rsidRPr="00580E02">
        <w:rPr>
          <w:sz w:val="22"/>
          <w:szCs w:val="22"/>
        </w:rPr>
        <w:t>l</w:t>
      </w:r>
      <w:r w:rsidRPr="00580E02">
        <w:rPr>
          <w:spacing w:val="-4"/>
          <w:sz w:val="22"/>
          <w:szCs w:val="22"/>
        </w:rPr>
        <w:t>l</w:t>
      </w:r>
      <w:r w:rsidRPr="00580E02">
        <w:rPr>
          <w:sz w:val="22"/>
          <w:szCs w:val="22"/>
        </w:rPr>
        <w:t>s</w:t>
      </w:r>
      <w:r w:rsidRPr="00580E02">
        <w:rPr>
          <w:spacing w:val="10"/>
          <w:sz w:val="22"/>
          <w:szCs w:val="22"/>
        </w:rPr>
        <w:t xml:space="preserve"> </w:t>
      </w:r>
      <w:r w:rsidRPr="00580E02">
        <w:rPr>
          <w:spacing w:val="-4"/>
          <w:sz w:val="22"/>
          <w:szCs w:val="22"/>
        </w:rPr>
        <w:t>i</w:t>
      </w:r>
      <w:r w:rsidRPr="00580E02">
        <w:rPr>
          <w:sz w:val="22"/>
          <w:szCs w:val="22"/>
        </w:rPr>
        <w:t>n</w:t>
      </w:r>
      <w:r w:rsidRPr="00580E02">
        <w:rPr>
          <w:spacing w:val="15"/>
          <w:sz w:val="22"/>
          <w:szCs w:val="22"/>
        </w:rPr>
        <w:t xml:space="preserve"> </w:t>
      </w:r>
      <w:r w:rsidRPr="00580E02">
        <w:rPr>
          <w:spacing w:val="-5"/>
          <w:sz w:val="22"/>
          <w:szCs w:val="22"/>
        </w:rPr>
        <w:t>b</w:t>
      </w:r>
      <w:r w:rsidRPr="00580E02">
        <w:rPr>
          <w:spacing w:val="4"/>
          <w:sz w:val="22"/>
          <w:szCs w:val="22"/>
        </w:rPr>
        <w:t>a</w:t>
      </w:r>
      <w:r w:rsidRPr="00580E02">
        <w:rPr>
          <w:spacing w:val="3"/>
          <w:sz w:val="22"/>
          <w:szCs w:val="22"/>
        </w:rPr>
        <w:t>s</w:t>
      </w:r>
      <w:r w:rsidRPr="00580E02">
        <w:rPr>
          <w:spacing w:val="-4"/>
          <w:sz w:val="22"/>
          <w:szCs w:val="22"/>
        </w:rPr>
        <w:t>i</w:t>
      </w:r>
      <w:r w:rsidRPr="00580E02">
        <w:rPr>
          <w:sz w:val="22"/>
          <w:szCs w:val="22"/>
        </w:rPr>
        <w:t>c</w:t>
      </w:r>
      <w:r w:rsidRPr="00580E02">
        <w:rPr>
          <w:spacing w:val="11"/>
          <w:sz w:val="22"/>
          <w:szCs w:val="22"/>
        </w:rPr>
        <w:t xml:space="preserve"> </w:t>
      </w:r>
      <w:r w:rsidRPr="00580E02">
        <w:rPr>
          <w:spacing w:val="-5"/>
          <w:sz w:val="22"/>
          <w:szCs w:val="22"/>
        </w:rPr>
        <w:t>h</w:t>
      </w:r>
      <w:r w:rsidRPr="00580E02">
        <w:rPr>
          <w:spacing w:val="-1"/>
          <w:sz w:val="22"/>
          <w:szCs w:val="22"/>
        </w:rPr>
        <w:t>a</w:t>
      </w:r>
      <w:r w:rsidRPr="00580E02">
        <w:rPr>
          <w:spacing w:val="2"/>
          <w:sz w:val="22"/>
          <w:szCs w:val="22"/>
        </w:rPr>
        <w:t>r</w:t>
      </w:r>
      <w:r w:rsidRPr="00580E02">
        <w:rPr>
          <w:sz w:val="22"/>
          <w:szCs w:val="22"/>
        </w:rPr>
        <w:t>dw</w:t>
      </w:r>
      <w:r w:rsidRPr="00580E02">
        <w:rPr>
          <w:spacing w:val="-1"/>
          <w:sz w:val="22"/>
          <w:szCs w:val="22"/>
        </w:rPr>
        <w:t>a</w:t>
      </w:r>
      <w:r w:rsidRPr="00580E02">
        <w:rPr>
          <w:spacing w:val="2"/>
          <w:sz w:val="22"/>
          <w:szCs w:val="22"/>
        </w:rPr>
        <w:t>r</w:t>
      </w:r>
      <w:r w:rsidRPr="00580E02">
        <w:rPr>
          <w:sz w:val="22"/>
          <w:szCs w:val="22"/>
        </w:rPr>
        <w:t>e</w:t>
      </w:r>
      <w:r w:rsidRPr="00580E02">
        <w:rPr>
          <w:spacing w:val="7"/>
          <w:sz w:val="22"/>
          <w:szCs w:val="22"/>
        </w:rPr>
        <w:t xml:space="preserve"> </w:t>
      </w:r>
      <w:r w:rsidRPr="00580E02">
        <w:rPr>
          <w:spacing w:val="-4"/>
          <w:sz w:val="22"/>
          <w:szCs w:val="22"/>
        </w:rPr>
        <w:t>i</w:t>
      </w:r>
      <w:r w:rsidRPr="00580E02">
        <w:rPr>
          <w:sz w:val="22"/>
          <w:szCs w:val="22"/>
        </w:rPr>
        <w:t>n</w:t>
      </w:r>
      <w:r w:rsidRPr="00580E02">
        <w:rPr>
          <w:spacing w:val="-2"/>
          <w:sz w:val="22"/>
          <w:szCs w:val="22"/>
        </w:rPr>
        <w:t>s</w:t>
      </w:r>
      <w:r w:rsidRPr="00580E02">
        <w:rPr>
          <w:spacing w:val="5"/>
          <w:sz w:val="22"/>
          <w:szCs w:val="22"/>
        </w:rPr>
        <w:t>t</w:t>
      </w:r>
      <w:r w:rsidRPr="00580E02">
        <w:rPr>
          <w:spacing w:val="4"/>
          <w:sz w:val="22"/>
          <w:szCs w:val="22"/>
        </w:rPr>
        <w:t>a</w:t>
      </w:r>
      <w:r w:rsidRPr="00580E02">
        <w:rPr>
          <w:spacing w:val="-4"/>
          <w:sz w:val="22"/>
          <w:szCs w:val="22"/>
        </w:rPr>
        <w:t>ll</w:t>
      </w:r>
      <w:r w:rsidRPr="00580E02">
        <w:rPr>
          <w:spacing w:val="4"/>
          <w:sz w:val="22"/>
          <w:szCs w:val="22"/>
        </w:rPr>
        <w:t>a</w:t>
      </w:r>
      <w:r w:rsidRPr="00580E02">
        <w:rPr>
          <w:spacing w:val="5"/>
          <w:sz w:val="22"/>
          <w:szCs w:val="22"/>
        </w:rPr>
        <w:t>t</w:t>
      </w:r>
      <w:r w:rsidRPr="00580E02">
        <w:rPr>
          <w:spacing w:val="-9"/>
          <w:sz w:val="22"/>
          <w:szCs w:val="22"/>
        </w:rPr>
        <w:t>i</w:t>
      </w:r>
      <w:r w:rsidRPr="00580E02">
        <w:rPr>
          <w:spacing w:val="5"/>
          <w:sz w:val="22"/>
          <w:szCs w:val="22"/>
        </w:rPr>
        <w:t>o</w:t>
      </w:r>
      <w:r w:rsidRPr="00580E02">
        <w:rPr>
          <w:spacing w:val="-5"/>
          <w:sz w:val="22"/>
          <w:szCs w:val="22"/>
        </w:rPr>
        <w:t>n</w:t>
      </w:r>
      <w:r w:rsidRPr="00580E02">
        <w:rPr>
          <w:sz w:val="22"/>
          <w:szCs w:val="22"/>
        </w:rPr>
        <w:t>,</w:t>
      </w:r>
      <w:r w:rsidRPr="00580E02">
        <w:rPr>
          <w:spacing w:val="3"/>
          <w:sz w:val="22"/>
          <w:szCs w:val="22"/>
        </w:rPr>
        <w:t xml:space="preserve"> </w:t>
      </w:r>
      <w:r w:rsidRPr="00580E02">
        <w:rPr>
          <w:spacing w:val="5"/>
          <w:sz w:val="22"/>
          <w:szCs w:val="22"/>
        </w:rPr>
        <w:t>t</w:t>
      </w:r>
      <w:r w:rsidRPr="00580E02">
        <w:rPr>
          <w:spacing w:val="-3"/>
          <w:sz w:val="22"/>
          <w:szCs w:val="22"/>
        </w:rPr>
        <w:t>r</w:t>
      </w:r>
      <w:r w:rsidRPr="00580E02">
        <w:rPr>
          <w:spacing w:val="5"/>
          <w:sz w:val="22"/>
          <w:szCs w:val="22"/>
        </w:rPr>
        <w:t>o</w:t>
      </w:r>
      <w:r w:rsidRPr="00580E02">
        <w:rPr>
          <w:sz w:val="22"/>
          <w:szCs w:val="22"/>
        </w:rPr>
        <w:t>ub</w:t>
      </w:r>
      <w:r w:rsidRPr="00580E02">
        <w:rPr>
          <w:spacing w:val="-9"/>
          <w:sz w:val="22"/>
          <w:szCs w:val="22"/>
        </w:rPr>
        <w:t>l</w:t>
      </w:r>
      <w:r w:rsidRPr="00580E02">
        <w:rPr>
          <w:spacing w:val="-1"/>
          <w:sz w:val="22"/>
          <w:szCs w:val="22"/>
        </w:rPr>
        <w:t>e</w:t>
      </w:r>
      <w:r w:rsidRPr="00580E02">
        <w:rPr>
          <w:spacing w:val="3"/>
          <w:sz w:val="22"/>
          <w:szCs w:val="22"/>
        </w:rPr>
        <w:t>s</w:t>
      </w:r>
      <w:r w:rsidRPr="00580E02">
        <w:rPr>
          <w:spacing w:val="-5"/>
          <w:sz w:val="22"/>
          <w:szCs w:val="22"/>
        </w:rPr>
        <w:t>h</w:t>
      </w:r>
      <w:r w:rsidRPr="00580E02">
        <w:rPr>
          <w:spacing w:val="5"/>
          <w:sz w:val="22"/>
          <w:szCs w:val="22"/>
        </w:rPr>
        <w:t>o</w:t>
      </w:r>
      <w:r w:rsidRPr="00580E02">
        <w:rPr>
          <w:sz w:val="22"/>
          <w:szCs w:val="22"/>
        </w:rPr>
        <w:t>o</w:t>
      </w:r>
      <w:r w:rsidRPr="00580E02">
        <w:rPr>
          <w:spacing w:val="5"/>
          <w:sz w:val="22"/>
          <w:szCs w:val="22"/>
        </w:rPr>
        <w:t>t</w:t>
      </w:r>
      <w:r w:rsidRPr="00580E02">
        <w:rPr>
          <w:spacing w:val="-4"/>
          <w:sz w:val="22"/>
          <w:szCs w:val="22"/>
        </w:rPr>
        <w:t>i</w:t>
      </w:r>
      <w:r w:rsidRPr="00580E02">
        <w:rPr>
          <w:spacing w:val="-5"/>
          <w:sz w:val="22"/>
          <w:szCs w:val="22"/>
        </w:rPr>
        <w:t>n</w:t>
      </w:r>
      <w:r w:rsidRPr="00580E02">
        <w:rPr>
          <w:sz w:val="22"/>
          <w:szCs w:val="22"/>
        </w:rPr>
        <w:t>g</w:t>
      </w:r>
      <w:r w:rsidRPr="00580E02">
        <w:rPr>
          <w:spacing w:val="-3"/>
          <w:sz w:val="22"/>
          <w:szCs w:val="22"/>
        </w:rPr>
        <w:t xml:space="preserve"> </w:t>
      </w:r>
      <w:r w:rsidRPr="00580E02">
        <w:rPr>
          <w:spacing w:val="4"/>
          <w:sz w:val="22"/>
          <w:szCs w:val="22"/>
        </w:rPr>
        <w:t>a</w:t>
      </w:r>
      <w:r w:rsidRPr="00580E02">
        <w:rPr>
          <w:spacing w:val="-5"/>
          <w:sz w:val="22"/>
          <w:szCs w:val="22"/>
        </w:rPr>
        <w:t>n</w:t>
      </w:r>
      <w:r w:rsidRPr="00580E02">
        <w:rPr>
          <w:sz w:val="22"/>
          <w:szCs w:val="22"/>
        </w:rPr>
        <w:t>d</w:t>
      </w:r>
      <w:r w:rsidRPr="00580E02">
        <w:rPr>
          <w:spacing w:val="14"/>
          <w:sz w:val="22"/>
          <w:szCs w:val="22"/>
        </w:rPr>
        <w:t xml:space="preserve"> </w:t>
      </w:r>
      <w:r w:rsidRPr="00580E02">
        <w:rPr>
          <w:spacing w:val="-4"/>
          <w:sz w:val="22"/>
          <w:szCs w:val="22"/>
        </w:rPr>
        <w:t>m</w:t>
      </w:r>
      <w:r w:rsidRPr="00580E02">
        <w:rPr>
          <w:spacing w:val="4"/>
          <w:sz w:val="22"/>
          <w:szCs w:val="22"/>
        </w:rPr>
        <w:t>a</w:t>
      </w:r>
      <w:r w:rsidRPr="00580E02">
        <w:rPr>
          <w:spacing w:val="-4"/>
          <w:sz w:val="22"/>
          <w:szCs w:val="22"/>
        </w:rPr>
        <w:t>i</w:t>
      </w:r>
      <w:r w:rsidRPr="00580E02">
        <w:rPr>
          <w:spacing w:val="-5"/>
          <w:sz w:val="22"/>
          <w:szCs w:val="22"/>
        </w:rPr>
        <w:t>n</w:t>
      </w:r>
      <w:r w:rsidRPr="00580E02">
        <w:rPr>
          <w:spacing w:val="5"/>
          <w:sz w:val="22"/>
          <w:szCs w:val="22"/>
        </w:rPr>
        <w:t>t</w:t>
      </w:r>
      <w:r w:rsidRPr="00580E02">
        <w:rPr>
          <w:spacing w:val="4"/>
          <w:sz w:val="22"/>
          <w:szCs w:val="22"/>
        </w:rPr>
        <w:t>e</w:t>
      </w:r>
      <w:r w:rsidRPr="00580E02">
        <w:rPr>
          <w:spacing w:val="-5"/>
          <w:sz w:val="22"/>
          <w:szCs w:val="22"/>
        </w:rPr>
        <w:t>n</w:t>
      </w:r>
      <w:r w:rsidRPr="00580E02">
        <w:rPr>
          <w:spacing w:val="4"/>
          <w:sz w:val="22"/>
          <w:szCs w:val="22"/>
        </w:rPr>
        <w:t>a</w:t>
      </w:r>
      <w:r w:rsidRPr="00580E02">
        <w:rPr>
          <w:spacing w:val="-5"/>
          <w:sz w:val="22"/>
          <w:szCs w:val="22"/>
        </w:rPr>
        <w:t>n</w:t>
      </w:r>
      <w:r w:rsidRPr="00580E02">
        <w:rPr>
          <w:spacing w:val="-1"/>
          <w:sz w:val="22"/>
          <w:szCs w:val="22"/>
        </w:rPr>
        <w:t>ce</w:t>
      </w:r>
      <w:r>
        <w:rPr>
          <w:sz w:val="22"/>
          <w:szCs w:val="22"/>
        </w:rPr>
        <w:t xml:space="preserve"> and</w:t>
      </w:r>
      <w:r w:rsidRPr="00580E02">
        <w:rPr>
          <w:spacing w:val="6"/>
          <w:sz w:val="22"/>
          <w:szCs w:val="22"/>
        </w:rPr>
        <w:t xml:space="preserve"> </w:t>
      </w:r>
      <w:r w:rsidRPr="00580E02">
        <w:rPr>
          <w:spacing w:val="-5"/>
          <w:sz w:val="22"/>
          <w:szCs w:val="22"/>
        </w:rPr>
        <w:t>n</w:t>
      </w:r>
      <w:r w:rsidRPr="00580E02">
        <w:rPr>
          <w:spacing w:val="-1"/>
          <w:sz w:val="22"/>
          <w:szCs w:val="22"/>
        </w:rPr>
        <w:t>e</w:t>
      </w:r>
      <w:r w:rsidRPr="00580E02">
        <w:rPr>
          <w:spacing w:val="5"/>
          <w:sz w:val="22"/>
          <w:szCs w:val="22"/>
        </w:rPr>
        <w:t>t</w:t>
      </w:r>
      <w:r w:rsidRPr="00580E02">
        <w:rPr>
          <w:sz w:val="22"/>
          <w:szCs w:val="22"/>
        </w:rPr>
        <w:t>wo</w:t>
      </w:r>
      <w:r w:rsidRPr="00580E02">
        <w:rPr>
          <w:spacing w:val="2"/>
          <w:sz w:val="22"/>
          <w:szCs w:val="22"/>
        </w:rPr>
        <w:t>r</w:t>
      </w:r>
      <w:r w:rsidRPr="00580E02">
        <w:rPr>
          <w:sz w:val="22"/>
          <w:szCs w:val="22"/>
        </w:rPr>
        <w:t>k</w:t>
      </w:r>
      <w:r w:rsidRPr="00580E02">
        <w:rPr>
          <w:spacing w:val="-4"/>
          <w:sz w:val="22"/>
          <w:szCs w:val="22"/>
        </w:rPr>
        <w:t>i</w:t>
      </w:r>
      <w:r w:rsidRPr="00580E02">
        <w:rPr>
          <w:sz w:val="22"/>
          <w:szCs w:val="22"/>
        </w:rPr>
        <w:t>ng</w:t>
      </w:r>
      <w:r>
        <w:rPr>
          <w:sz w:val="22"/>
          <w:szCs w:val="22"/>
        </w:rPr>
        <w:t xml:space="preserve">. The coursework and practice tests within the program prepares students to sit for the following </w:t>
      </w:r>
      <w:r w:rsidR="002A78B4">
        <w:rPr>
          <w:sz w:val="22"/>
          <w:szCs w:val="22"/>
        </w:rPr>
        <w:t>Industry</w:t>
      </w:r>
      <w:r>
        <w:rPr>
          <w:sz w:val="22"/>
          <w:szCs w:val="22"/>
        </w:rPr>
        <w:t xml:space="preserve"> Certification exams: CompTIA A+, MTA Security Fundamentals and Linux Essentials. </w:t>
      </w:r>
      <w:r w:rsidR="00122EAF">
        <w:rPr>
          <w:color w:val="000000"/>
          <w:sz w:val="22"/>
          <w:szCs w:val="22"/>
        </w:rPr>
        <w:t>All eligible students may receive at least one certification exam voucher upon request for each exam at no cost.</w:t>
      </w:r>
    </w:p>
    <w:p w14:paraId="42117325" w14:textId="77777777" w:rsidR="0011629E" w:rsidRPr="00BC29AD" w:rsidRDefault="0011629E" w:rsidP="0011629E">
      <w:pPr>
        <w:tabs>
          <w:tab w:val="left" w:pos="720"/>
        </w:tabs>
        <w:suppressAutoHyphens w:val="0"/>
        <w:rPr>
          <w:b/>
          <w:bCs/>
          <w:sz w:val="18"/>
          <w:szCs w:val="18"/>
        </w:rPr>
      </w:pPr>
    </w:p>
    <w:p w14:paraId="42117326" w14:textId="77777777" w:rsidR="0011629E" w:rsidRPr="00BC29AD" w:rsidRDefault="0011629E" w:rsidP="0011629E">
      <w:pPr>
        <w:tabs>
          <w:tab w:val="left" w:pos="720"/>
        </w:tabs>
        <w:suppressAutoHyphens w:val="0"/>
        <w:rPr>
          <w:b/>
          <w:bCs/>
          <w:sz w:val="22"/>
          <w:szCs w:val="22"/>
        </w:rPr>
      </w:pPr>
      <w:r>
        <w:rPr>
          <w:b/>
          <w:bCs/>
          <w:sz w:val="22"/>
          <w:szCs w:val="22"/>
        </w:rPr>
        <w:t>Vocational</w:t>
      </w:r>
      <w:r w:rsidRPr="00BC29AD">
        <w:rPr>
          <w:b/>
          <w:bCs/>
          <w:sz w:val="22"/>
          <w:szCs w:val="22"/>
        </w:rPr>
        <w:t xml:space="preserve"> Objectives</w:t>
      </w:r>
      <w:r>
        <w:rPr>
          <w:b/>
          <w:bCs/>
          <w:sz w:val="22"/>
          <w:szCs w:val="22"/>
        </w:rPr>
        <w:t>:</w:t>
      </w:r>
    </w:p>
    <w:p w14:paraId="42117327" w14:textId="77777777" w:rsidR="0011629E" w:rsidRPr="00BC29AD" w:rsidRDefault="0011629E" w:rsidP="0011629E">
      <w:pPr>
        <w:tabs>
          <w:tab w:val="left" w:pos="720"/>
        </w:tabs>
        <w:suppressAutoHyphens w:val="0"/>
        <w:rPr>
          <w:b/>
          <w:bCs/>
          <w:sz w:val="16"/>
          <w:szCs w:val="16"/>
        </w:rPr>
      </w:pPr>
    </w:p>
    <w:p w14:paraId="42117328" w14:textId="77777777" w:rsidR="0011629E" w:rsidRPr="00BC29AD" w:rsidRDefault="0011629E" w:rsidP="0011629E">
      <w:pPr>
        <w:spacing w:before="2"/>
        <w:ind w:left="100" w:right="58"/>
        <w:jc w:val="both"/>
        <w:rPr>
          <w:sz w:val="22"/>
          <w:szCs w:val="22"/>
        </w:rPr>
      </w:pPr>
      <w:r w:rsidRPr="00BC29AD">
        <w:rPr>
          <w:sz w:val="22"/>
          <w:szCs w:val="22"/>
        </w:rPr>
        <w:t xml:space="preserve">The objective of this program is to provide the technical skills and knowledge identified in the course descriptions below along with the professional soft skills needed to start and maintain a career in the IT Industry.  Job opportunities </w:t>
      </w:r>
      <w:r w:rsidRPr="00BC29AD">
        <w:rPr>
          <w:sz w:val="22"/>
          <w:szCs w:val="22"/>
        </w:rPr>
        <w:lastRenderedPageBreak/>
        <w:t>exist within all levels of the economy from government employment, employment with Fortune 100 and 500 companies, and small businesses.  Opportunities exist in all types of settings for these types of positions such as:</w:t>
      </w:r>
    </w:p>
    <w:p w14:paraId="42117329" w14:textId="77777777" w:rsidR="0011629E" w:rsidRPr="00BC29AD" w:rsidRDefault="0011629E" w:rsidP="0011629E">
      <w:pPr>
        <w:spacing w:before="11" w:line="260" w:lineRule="exact"/>
        <w:rPr>
          <w:sz w:val="20"/>
          <w:szCs w:val="20"/>
        </w:rPr>
      </w:pPr>
    </w:p>
    <w:p w14:paraId="4211732A" w14:textId="77777777" w:rsidR="0011629E" w:rsidRPr="00BC29AD" w:rsidRDefault="0011629E" w:rsidP="0011629E">
      <w:pPr>
        <w:spacing w:before="11" w:line="260" w:lineRule="exact"/>
        <w:rPr>
          <w:sz w:val="20"/>
          <w:szCs w:val="20"/>
        </w:rPr>
      </w:pPr>
      <w:r w:rsidRPr="00BC29AD">
        <w:rPr>
          <w:sz w:val="20"/>
          <w:szCs w:val="20"/>
        </w:rPr>
        <w:tab/>
      </w:r>
      <w:r w:rsidRPr="00BC29AD">
        <w:rPr>
          <w:sz w:val="20"/>
          <w:szCs w:val="20"/>
        </w:rPr>
        <w:tab/>
        <w:t xml:space="preserve">• </w:t>
      </w:r>
      <w:r w:rsidRPr="00BC29AD">
        <w:rPr>
          <w:spacing w:val="-3"/>
          <w:position w:val="-1"/>
          <w:sz w:val="20"/>
          <w:szCs w:val="20"/>
        </w:rPr>
        <w:t>L</w:t>
      </w:r>
      <w:r w:rsidRPr="00BC29AD">
        <w:rPr>
          <w:spacing w:val="2"/>
          <w:position w:val="-1"/>
          <w:sz w:val="20"/>
          <w:szCs w:val="20"/>
        </w:rPr>
        <w:t>e</w:t>
      </w:r>
      <w:r w:rsidRPr="00BC29AD">
        <w:rPr>
          <w:spacing w:val="-4"/>
          <w:position w:val="-1"/>
          <w:sz w:val="20"/>
          <w:szCs w:val="20"/>
        </w:rPr>
        <w:t>v</w:t>
      </w:r>
      <w:r w:rsidRPr="00BC29AD">
        <w:rPr>
          <w:spacing w:val="-3"/>
          <w:position w:val="-1"/>
          <w:sz w:val="20"/>
          <w:szCs w:val="20"/>
        </w:rPr>
        <w:t>e</w:t>
      </w:r>
      <w:r w:rsidRPr="00BC29AD">
        <w:rPr>
          <w:position w:val="-1"/>
          <w:sz w:val="20"/>
          <w:szCs w:val="20"/>
        </w:rPr>
        <w:t>l</w:t>
      </w:r>
      <w:r w:rsidRPr="00BC29AD">
        <w:rPr>
          <w:spacing w:val="4"/>
          <w:position w:val="-1"/>
          <w:sz w:val="20"/>
          <w:szCs w:val="20"/>
        </w:rPr>
        <w:t xml:space="preserve"> </w:t>
      </w:r>
      <w:r w:rsidRPr="00BC29AD">
        <w:rPr>
          <w:position w:val="-1"/>
          <w:sz w:val="20"/>
          <w:szCs w:val="20"/>
        </w:rPr>
        <w:t>I,</w:t>
      </w:r>
      <w:r w:rsidRPr="00BC29AD">
        <w:rPr>
          <w:spacing w:val="5"/>
          <w:position w:val="-1"/>
          <w:sz w:val="20"/>
          <w:szCs w:val="20"/>
        </w:rPr>
        <w:t xml:space="preserve"> </w:t>
      </w:r>
      <w:r w:rsidRPr="00BC29AD">
        <w:rPr>
          <w:position w:val="-1"/>
          <w:sz w:val="20"/>
          <w:szCs w:val="20"/>
        </w:rPr>
        <w:t>II</w:t>
      </w:r>
      <w:r w:rsidRPr="00BC29AD">
        <w:rPr>
          <w:spacing w:val="-2"/>
          <w:position w:val="-1"/>
          <w:sz w:val="20"/>
          <w:szCs w:val="20"/>
        </w:rPr>
        <w:t xml:space="preserve"> </w:t>
      </w:r>
      <w:r w:rsidRPr="00BC29AD">
        <w:rPr>
          <w:spacing w:val="-3"/>
          <w:position w:val="-1"/>
          <w:sz w:val="20"/>
          <w:szCs w:val="20"/>
        </w:rPr>
        <w:t>a</w:t>
      </w:r>
      <w:r w:rsidRPr="00BC29AD">
        <w:rPr>
          <w:position w:val="-1"/>
          <w:sz w:val="20"/>
          <w:szCs w:val="20"/>
        </w:rPr>
        <w:t>nd</w:t>
      </w:r>
      <w:r w:rsidRPr="00BC29AD">
        <w:rPr>
          <w:spacing w:val="3"/>
          <w:position w:val="-1"/>
          <w:sz w:val="20"/>
          <w:szCs w:val="20"/>
        </w:rPr>
        <w:t xml:space="preserve"> </w:t>
      </w:r>
      <w:r w:rsidRPr="00BC29AD">
        <w:rPr>
          <w:spacing w:val="-4"/>
          <w:position w:val="-1"/>
          <w:sz w:val="20"/>
          <w:szCs w:val="20"/>
        </w:rPr>
        <w:t>I</w:t>
      </w:r>
      <w:r w:rsidRPr="00BC29AD">
        <w:rPr>
          <w:position w:val="-1"/>
          <w:sz w:val="20"/>
          <w:szCs w:val="20"/>
        </w:rPr>
        <w:t>II</w:t>
      </w:r>
      <w:r w:rsidRPr="00BC29AD">
        <w:rPr>
          <w:spacing w:val="3"/>
          <w:position w:val="-1"/>
          <w:sz w:val="20"/>
          <w:szCs w:val="20"/>
        </w:rPr>
        <w:t xml:space="preserve"> </w:t>
      </w:r>
      <w:r w:rsidRPr="00BC29AD">
        <w:rPr>
          <w:spacing w:val="-6"/>
          <w:position w:val="-1"/>
          <w:sz w:val="20"/>
          <w:szCs w:val="20"/>
        </w:rPr>
        <w:t>H</w:t>
      </w:r>
      <w:r w:rsidRPr="00BC29AD">
        <w:rPr>
          <w:spacing w:val="-3"/>
          <w:position w:val="-1"/>
          <w:sz w:val="20"/>
          <w:szCs w:val="20"/>
        </w:rPr>
        <w:t>e</w:t>
      </w:r>
      <w:r w:rsidRPr="00BC29AD">
        <w:rPr>
          <w:spacing w:val="2"/>
          <w:position w:val="-1"/>
          <w:sz w:val="20"/>
          <w:szCs w:val="20"/>
        </w:rPr>
        <w:t>l</w:t>
      </w:r>
      <w:r w:rsidRPr="00BC29AD">
        <w:rPr>
          <w:position w:val="-1"/>
          <w:sz w:val="20"/>
          <w:szCs w:val="20"/>
        </w:rPr>
        <w:t>p</w:t>
      </w:r>
      <w:r w:rsidRPr="00BC29AD">
        <w:rPr>
          <w:spacing w:val="3"/>
          <w:position w:val="-1"/>
          <w:sz w:val="20"/>
          <w:szCs w:val="20"/>
        </w:rPr>
        <w:t xml:space="preserve"> </w:t>
      </w:r>
      <w:r w:rsidRPr="00BC29AD">
        <w:rPr>
          <w:spacing w:val="-1"/>
          <w:position w:val="-1"/>
          <w:sz w:val="20"/>
          <w:szCs w:val="20"/>
        </w:rPr>
        <w:t>D</w:t>
      </w:r>
      <w:r w:rsidRPr="00BC29AD">
        <w:rPr>
          <w:spacing w:val="-3"/>
          <w:position w:val="-1"/>
          <w:sz w:val="20"/>
          <w:szCs w:val="20"/>
        </w:rPr>
        <w:t>e</w:t>
      </w:r>
      <w:r w:rsidRPr="00BC29AD">
        <w:rPr>
          <w:spacing w:val="-1"/>
          <w:position w:val="-1"/>
          <w:sz w:val="20"/>
          <w:szCs w:val="20"/>
        </w:rPr>
        <w:t>s</w:t>
      </w:r>
      <w:r w:rsidRPr="00BC29AD">
        <w:rPr>
          <w:position w:val="-1"/>
          <w:sz w:val="20"/>
          <w:szCs w:val="20"/>
        </w:rPr>
        <w:t>k</w:t>
      </w:r>
      <w:r w:rsidRPr="00BC29AD">
        <w:rPr>
          <w:spacing w:val="3"/>
          <w:position w:val="-1"/>
          <w:sz w:val="20"/>
          <w:szCs w:val="20"/>
        </w:rPr>
        <w:t xml:space="preserve"> </w:t>
      </w:r>
      <w:r w:rsidRPr="00BC29AD">
        <w:rPr>
          <w:spacing w:val="-1"/>
          <w:position w:val="-1"/>
          <w:sz w:val="20"/>
          <w:szCs w:val="20"/>
        </w:rPr>
        <w:t>S</w:t>
      </w:r>
      <w:r w:rsidRPr="00BC29AD">
        <w:rPr>
          <w:position w:val="-1"/>
          <w:sz w:val="20"/>
          <w:szCs w:val="20"/>
        </w:rPr>
        <w:t>upp</w:t>
      </w:r>
      <w:r w:rsidRPr="00BC29AD">
        <w:rPr>
          <w:spacing w:val="-4"/>
          <w:position w:val="-1"/>
          <w:sz w:val="20"/>
          <w:szCs w:val="20"/>
        </w:rPr>
        <w:t>o</w:t>
      </w:r>
      <w:r w:rsidRPr="00BC29AD">
        <w:rPr>
          <w:position w:val="-1"/>
          <w:sz w:val="20"/>
          <w:szCs w:val="20"/>
        </w:rPr>
        <w:t>rt</w:t>
      </w:r>
      <w:r w:rsidRPr="00BC29AD">
        <w:rPr>
          <w:sz w:val="20"/>
          <w:szCs w:val="20"/>
        </w:rPr>
        <w:t xml:space="preserve"> </w:t>
      </w:r>
      <w:r w:rsidRPr="00BC29AD">
        <w:rPr>
          <w:sz w:val="20"/>
          <w:szCs w:val="20"/>
        </w:rPr>
        <w:tab/>
      </w:r>
      <w:r w:rsidRPr="00BC29AD">
        <w:rPr>
          <w:sz w:val="20"/>
          <w:szCs w:val="20"/>
        </w:rPr>
        <w:tab/>
        <w:t>• Technical Support Engineers</w:t>
      </w:r>
    </w:p>
    <w:p w14:paraId="4211732B" w14:textId="77777777" w:rsidR="0011629E" w:rsidRPr="00BC29AD" w:rsidRDefault="0011629E" w:rsidP="0011629E">
      <w:pPr>
        <w:spacing w:before="11" w:line="260" w:lineRule="exact"/>
        <w:rPr>
          <w:sz w:val="20"/>
          <w:szCs w:val="20"/>
        </w:rPr>
      </w:pPr>
      <w:r w:rsidRPr="00BC29AD">
        <w:rPr>
          <w:sz w:val="20"/>
          <w:szCs w:val="20"/>
        </w:rPr>
        <w:tab/>
      </w:r>
      <w:r w:rsidRPr="00BC29AD">
        <w:rPr>
          <w:sz w:val="20"/>
          <w:szCs w:val="20"/>
        </w:rPr>
        <w:tab/>
        <w:t>• PC Repair Technicians</w:t>
      </w:r>
      <w:r w:rsidRPr="00BC29AD">
        <w:rPr>
          <w:sz w:val="20"/>
          <w:szCs w:val="20"/>
        </w:rPr>
        <w:tab/>
      </w:r>
      <w:r w:rsidRPr="00BC29AD">
        <w:rPr>
          <w:sz w:val="20"/>
          <w:szCs w:val="20"/>
        </w:rPr>
        <w:tab/>
      </w:r>
      <w:r w:rsidRPr="00BC29AD">
        <w:rPr>
          <w:sz w:val="20"/>
          <w:szCs w:val="20"/>
        </w:rPr>
        <w:tab/>
      </w:r>
      <w:r w:rsidRPr="00BC29AD">
        <w:rPr>
          <w:sz w:val="20"/>
          <w:szCs w:val="20"/>
        </w:rPr>
        <w:tab/>
        <w:t xml:space="preserve">• Technical Consultants </w:t>
      </w:r>
    </w:p>
    <w:p w14:paraId="4211732C" w14:textId="77777777" w:rsidR="0011629E" w:rsidRDefault="0011629E" w:rsidP="0011629E">
      <w:pPr>
        <w:pStyle w:val="Footer"/>
        <w:tabs>
          <w:tab w:val="clear" w:pos="4320"/>
          <w:tab w:val="clear" w:pos="8640"/>
          <w:tab w:val="left" w:pos="720"/>
        </w:tabs>
        <w:suppressAutoHyphens w:val="0"/>
        <w:rPr>
          <w:rFonts w:ascii="Arial Black" w:hAnsi="Arial Black" w:cs="Arial"/>
          <w:b/>
          <w:bCs/>
          <w:sz w:val="18"/>
          <w:szCs w:val="18"/>
        </w:rPr>
      </w:pPr>
    </w:p>
    <w:p w14:paraId="40F86789" w14:textId="77777777" w:rsidR="00F92D4F" w:rsidRPr="00CF1419" w:rsidRDefault="00F92D4F" w:rsidP="00F92D4F">
      <w:pPr>
        <w:ind w:right="-20"/>
        <w:rPr>
          <w:sz w:val="16"/>
          <w:szCs w:val="16"/>
        </w:rPr>
      </w:pPr>
      <w:r w:rsidRPr="003067B7">
        <w:rPr>
          <w:b/>
          <w:bCs/>
          <w:sz w:val="22"/>
          <w:szCs w:val="22"/>
        </w:rPr>
        <w:t>Co</w:t>
      </w:r>
      <w:r w:rsidRPr="003067B7">
        <w:rPr>
          <w:b/>
          <w:bCs/>
          <w:spacing w:val="1"/>
          <w:sz w:val="22"/>
          <w:szCs w:val="22"/>
        </w:rPr>
        <w:t>u</w:t>
      </w:r>
      <w:r w:rsidRPr="003067B7">
        <w:rPr>
          <w:b/>
          <w:bCs/>
          <w:spacing w:val="-1"/>
          <w:sz w:val="22"/>
          <w:szCs w:val="22"/>
        </w:rPr>
        <w:t>r</w:t>
      </w:r>
      <w:r w:rsidRPr="003067B7">
        <w:rPr>
          <w:b/>
          <w:bCs/>
          <w:spacing w:val="-2"/>
          <w:sz w:val="22"/>
          <w:szCs w:val="22"/>
        </w:rPr>
        <w:t>s</w:t>
      </w:r>
      <w:r w:rsidRPr="003067B7">
        <w:rPr>
          <w:b/>
          <w:bCs/>
          <w:sz w:val="22"/>
          <w:szCs w:val="22"/>
        </w:rPr>
        <w:t>e</w:t>
      </w:r>
      <w:r w:rsidRPr="003067B7">
        <w:rPr>
          <w:b/>
          <w:bCs/>
          <w:spacing w:val="-5"/>
          <w:sz w:val="22"/>
          <w:szCs w:val="22"/>
        </w:rPr>
        <w:t xml:space="preserve"> Sequence and </w:t>
      </w:r>
      <w:r w:rsidRPr="003067B7">
        <w:rPr>
          <w:b/>
          <w:bCs/>
          <w:sz w:val="22"/>
          <w:szCs w:val="22"/>
        </w:rPr>
        <w:t>D</w:t>
      </w:r>
      <w:r w:rsidRPr="003067B7">
        <w:rPr>
          <w:b/>
          <w:bCs/>
          <w:spacing w:val="-1"/>
          <w:sz w:val="22"/>
          <w:szCs w:val="22"/>
        </w:rPr>
        <w:t>e</w:t>
      </w:r>
      <w:r w:rsidRPr="003067B7">
        <w:rPr>
          <w:b/>
          <w:bCs/>
          <w:spacing w:val="-2"/>
          <w:sz w:val="22"/>
          <w:szCs w:val="22"/>
        </w:rPr>
        <w:t>s</w:t>
      </w:r>
      <w:r w:rsidRPr="003067B7">
        <w:rPr>
          <w:b/>
          <w:bCs/>
          <w:spacing w:val="4"/>
          <w:sz w:val="22"/>
          <w:szCs w:val="22"/>
        </w:rPr>
        <w:t>c</w:t>
      </w:r>
      <w:r w:rsidRPr="003067B7">
        <w:rPr>
          <w:b/>
          <w:bCs/>
          <w:spacing w:val="-6"/>
          <w:sz w:val="22"/>
          <w:szCs w:val="22"/>
        </w:rPr>
        <w:t>r</w:t>
      </w:r>
      <w:r w:rsidRPr="003067B7">
        <w:rPr>
          <w:b/>
          <w:bCs/>
          <w:sz w:val="22"/>
          <w:szCs w:val="22"/>
        </w:rPr>
        <w:t>i</w:t>
      </w:r>
      <w:r w:rsidRPr="003067B7">
        <w:rPr>
          <w:b/>
          <w:bCs/>
          <w:spacing w:val="1"/>
          <w:sz w:val="22"/>
          <w:szCs w:val="22"/>
        </w:rPr>
        <w:t>p</w:t>
      </w:r>
      <w:r w:rsidRPr="003067B7">
        <w:rPr>
          <w:b/>
          <w:bCs/>
          <w:spacing w:val="2"/>
          <w:sz w:val="22"/>
          <w:szCs w:val="22"/>
        </w:rPr>
        <w:t>t</w:t>
      </w:r>
      <w:r w:rsidRPr="003067B7">
        <w:rPr>
          <w:b/>
          <w:bCs/>
          <w:sz w:val="22"/>
          <w:szCs w:val="22"/>
        </w:rPr>
        <w:t>io</w:t>
      </w:r>
      <w:r w:rsidRPr="003067B7">
        <w:rPr>
          <w:b/>
          <w:bCs/>
          <w:spacing w:val="1"/>
          <w:sz w:val="22"/>
          <w:szCs w:val="22"/>
        </w:rPr>
        <w:t>n</w:t>
      </w:r>
      <w:r w:rsidRPr="003067B7">
        <w:rPr>
          <w:b/>
          <w:bCs/>
          <w:spacing w:val="-2"/>
          <w:sz w:val="22"/>
          <w:szCs w:val="22"/>
        </w:rPr>
        <w:t>s</w:t>
      </w:r>
      <w:r w:rsidRPr="003067B7">
        <w:rPr>
          <w:b/>
          <w:bCs/>
          <w:sz w:val="22"/>
          <w:szCs w:val="22"/>
        </w:rPr>
        <w:t>:</w:t>
      </w:r>
      <w:r>
        <w:rPr>
          <w:b/>
          <w:bCs/>
        </w:rPr>
        <w:t xml:space="preserve"> </w:t>
      </w:r>
      <w:r w:rsidRPr="009569A0">
        <w:rPr>
          <w:bCs/>
          <w:sz w:val="18"/>
          <w:szCs w:val="18"/>
        </w:rPr>
        <w:t xml:space="preserve">Each course is typically </w:t>
      </w:r>
      <w:r w:rsidRPr="009569A0">
        <w:rPr>
          <w:bCs/>
          <w:spacing w:val="2"/>
          <w:sz w:val="18"/>
          <w:szCs w:val="18"/>
        </w:rPr>
        <w:t>5-7 weeks at 17-24 hours per week. Courses can be taken in any order.</w:t>
      </w:r>
    </w:p>
    <w:p w14:paraId="4211732E" w14:textId="77777777" w:rsidR="0011629E" w:rsidRPr="00E841CD" w:rsidRDefault="0011629E" w:rsidP="0011629E">
      <w:pPr>
        <w:pStyle w:val="Footer"/>
        <w:tabs>
          <w:tab w:val="clear" w:pos="4320"/>
          <w:tab w:val="clear" w:pos="8640"/>
          <w:tab w:val="left" w:pos="720"/>
        </w:tabs>
        <w:suppressAutoHyphens w:val="0"/>
        <w:rPr>
          <w:rFonts w:cs="Arial"/>
          <w:sz w:val="22"/>
          <w:szCs w:val="22"/>
        </w:rPr>
      </w:pPr>
    </w:p>
    <w:p w14:paraId="4211732F" w14:textId="77777777" w:rsidR="0011629E" w:rsidRDefault="0011629E" w:rsidP="0011629E">
      <w:pPr>
        <w:spacing w:line="220" w:lineRule="exact"/>
        <w:ind w:right="72"/>
        <w:rPr>
          <w:b/>
          <w:bCs/>
          <w:sz w:val="19"/>
          <w:szCs w:val="19"/>
        </w:rPr>
      </w:pPr>
      <w:r w:rsidRPr="0008428F">
        <w:rPr>
          <w:b/>
          <w:bCs/>
          <w:spacing w:val="-1"/>
          <w:sz w:val="20"/>
          <w:szCs w:val="20"/>
        </w:rPr>
        <w:t>C</w:t>
      </w:r>
      <w:r w:rsidRPr="0008428F">
        <w:rPr>
          <w:b/>
          <w:bCs/>
          <w:spacing w:val="-4"/>
          <w:sz w:val="20"/>
          <w:szCs w:val="20"/>
        </w:rPr>
        <w:t>om</w:t>
      </w:r>
      <w:r w:rsidRPr="0008428F">
        <w:rPr>
          <w:b/>
          <w:bCs/>
          <w:spacing w:val="3"/>
          <w:sz w:val="20"/>
          <w:szCs w:val="20"/>
        </w:rPr>
        <w:t>p</w:t>
      </w:r>
      <w:r w:rsidRPr="0008428F">
        <w:rPr>
          <w:b/>
          <w:bCs/>
          <w:spacing w:val="-1"/>
          <w:sz w:val="20"/>
          <w:szCs w:val="20"/>
        </w:rPr>
        <w:t>u</w:t>
      </w:r>
      <w:r w:rsidRPr="0008428F">
        <w:rPr>
          <w:b/>
          <w:bCs/>
          <w:sz w:val="20"/>
          <w:szCs w:val="20"/>
        </w:rPr>
        <w:t>t</w:t>
      </w:r>
      <w:r w:rsidRPr="0008428F">
        <w:rPr>
          <w:b/>
          <w:bCs/>
          <w:spacing w:val="2"/>
          <w:sz w:val="20"/>
          <w:szCs w:val="20"/>
        </w:rPr>
        <w:t>e</w:t>
      </w:r>
      <w:r w:rsidRPr="0008428F">
        <w:rPr>
          <w:b/>
          <w:bCs/>
          <w:sz w:val="20"/>
          <w:szCs w:val="20"/>
        </w:rPr>
        <w:t>r</w:t>
      </w:r>
      <w:r w:rsidRPr="0008428F">
        <w:rPr>
          <w:b/>
          <w:bCs/>
          <w:spacing w:val="28"/>
          <w:sz w:val="20"/>
          <w:szCs w:val="20"/>
        </w:rPr>
        <w:t xml:space="preserve"> </w:t>
      </w:r>
      <w:r w:rsidRPr="0008428F">
        <w:rPr>
          <w:b/>
          <w:bCs/>
          <w:sz w:val="20"/>
          <w:szCs w:val="20"/>
        </w:rPr>
        <w:t>E</w:t>
      </w:r>
      <w:r w:rsidRPr="0008428F">
        <w:rPr>
          <w:b/>
          <w:bCs/>
          <w:spacing w:val="-1"/>
          <w:sz w:val="20"/>
          <w:szCs w:val="20"/>
        </w:rPr>
        <w:t>ss</w:t>
      </w:r>
      <w:r w:rsidRPr="0008428F">
        <w:rPr>
          <w:b/>
          <w:bCs/>
          <w:spacing w:val="2"/>
          <w:sz w:val="20"/>
          <w:szCs w:val="20"/>
        </w:rPr>
        <w:t>e</w:t>
      </w:r>
      <w:r w:rsidRPr="0008428F">
        <w:rPr>
          <w:b/>
          <w:bCs/>
          <w:spacing w:val="-1"/>
          <w:sz w:val="20"/>
          <w:szCs w:val="20"/>
        </w:rPr>
        <w:t>n</w:t>
      </w:r>
      <w:r w:rsidRPr="0008428F">
        <w:rPr>
          <w:b/>
          <w:bCs/>
          <w:sz w:val="20"/>
          <w:szCs w:val="20"/>
        </w:rPr>
        <w:t>t</w:t>
      </w:r>
      <w:r w:rsidRPr="0008428F">
        <w:rPr>
          <w:b/>
          <w:bCs/>
          <w:spacing w:val="2"/>
          <w:sz w:val="20"/>
          <w:szCs w:val="20"/>
        </w:rPr>
        <w:t>i</w:t>
      </w:r>
      <w:r w:rsidRPr="0008428F">
        <w:rPr>
          <w:b/>
          <w:bCs/>
          <w:spacing w:val="-4"/>
          <w:sz w:val="20"/>
          <w:szCs w:val="20"/>
        </w:rPr>
        <w:t>a</w:t>
      </w:r>
      <w:r w:rsidRPr="0008428F">
        <w:rPr>
          <w:b/>
          <w:bCs/>
          <w:spacing w:val="2"/>
          <w:sz w:val="20"/>
          <w:szCs w:val="20"/>
        </w:rPr>
        <w:t>l</w:t>
      </w:r>
      <w:r w:rsidRPr="0008428F">
        <w:rPr>
          <w:b/>
          <w:bCs/>
          <w:sz w:val="20"/>
          <w:szCs w:val="20"/>
        </w:rPr>
        <w:t>s</w:t>
      </w:r>
      <w:r>
        <w:rPr>
          <w:b/>
          <w:bCs/>
          <w:spacing w:val="25"/>
          <w:sz w:val="20"/>
          <w:szCs w:val="20"/>
        </w:rPr>
        <w:t xml:space="preserve"> </w:t>
      </w:r>
      <w:r w:rsidRPr="00C65594">
        <w:rPr>
          <w:b/>
          <w:bCs/>
          <w:spacing w:val="11"/>
          <w:sz w:val="19"/>
          <w:szCs w:val="19"/>
        </w:rPr>
        <w:t>(</w:t>
      </w:r>
      <w:r w:rsidRPr="00C65594">
        <w:rPr>
          <w:b/>
          <w:bCs/>
          <w:spacing w:val="-14"/>
          <w:sz w:val="20"/>
          <w:szCs w:val="20"/>
        </w:rPr>
        <w:t>6 FIN AID QCH, 7.5 ACAD QCH/120 Clock Hours:</w:t>
      </w:r>
      <w:r w:rsidRPr="00C65594">
        <w:rPr>
          <w:b/>
          <w:bCs/>
          <w:spacing w:val="-6"/>
          <w:sz w:val="19"/>
          <w:szCs w:val="19"/>
        </w:rPr>
        <w:t xml:space="preserve"> 1.5</w:t>
      </w:r>
      <w:r w:rsidRPr="00C65594">
        <w:rPr>
          <w:b/>
          <w:bCs/>
          <w:spacing w:val="-10"/>
          <w:sz w:val="19"/>
          <w:szCs w:val="19"/>
        </w:rPr>
        <w:t xml:space="preserve"> QCH/30 Lecture Hours, 6 QCH/90 Lab Hours):</w:t>
      </w:r>
    </w:p>
    <w:p w14:paraId="42117330" w14:textId="77777777" w:rsidR="0011629E" w:rsidRDefault="0011629E" w:rsidP="0011629E">
      <w:pPr>
        <w:spacing w:line="227" w:lineRule="exact"/>
        <w:ind w:right="72"/>
        <w:rPr>
          <w:sz w:val="20"/>
          <w:szCs w:val="20"/>
        </w:rPr>
      </w:pPr>
      <w:r w:rsidRPr="0008428F">
        <w:rPr>
          <w:spacing w:val="2"/>
          <w:sz w:val="20"/>
          <w:szCs w:val="20"/>
        </w:rPr>
        <w:t>T</w:t>
      </w:r>
      <w:r w:rsidRPr="0008428F">
        <w:rPr>
          <w:sz w:val="20"/>
          <w:szCs w:val="20"/>
        </w:rPr>
        <w:t>o</w:t>
      </w:r>
      <w:r w:rsidRPr="0008428F">
        <w:rPr>
          <w:spacing w:val="22"/>
          <w:sz w:val="20"/>
          <w:szCs w:val="20"/>
        </w:rPr>
        <w:t xml:space="preserve"> </w:t>
      </w:r>
      <w:r w:rsidRPr="0008428F">
        <w:rPr>
          <w:sz w:val="20"/>
          <w:szCs w:val="20"/>
        </w:rPr>
        <w:t>p</w:t>
      </w:r>
      <w:r w:rsidRPr="0008428F">
        <w:rPr>
          <w:spacing w:val="5"/>
          <w:sz w:val="20"/>
          <w:szCs w:val="20"/>
        </w:rPr>
        <w:t>r</w:t>
      </w:r>
      <w:r w:rsidRPr="0008428F">
        <w:rPr>
          <w:spacing w:val="-4"/>
          <w:sz w:val="20"/>
          <w:szCs w:val="20"/>
        </w:rPr>
        <w:t>ov</w:t>
      </w:r>
      <w:r w:rsidRPr="0008428F">
        <w:rPr>
          <w:spacing w:val="2"/>
          <w:sz w:val="20"/>
          <w:szCs w:val="20"/>
        </w:rPr>
        <w:t>i</w:t>
      </w:r>
      <w:r w:rsidRPr="0008428F">
        <w:rPr>
          <w:sz w:val="20"/>
          <w:szCs w:val="20"/>
        </w:rPr>
        <w:t>de</w:t>
      </w:r>
      <w:r w:rsidRPr="0008428F">
        <w:rPr>
          <w:spacing w:val="24"/>
          <w:sz w:val="20"/>
          <w:szCs w:val="20"/>
        </w:rPr>
        <w:t xml:space="preserve"> </w:t>
      </w:r>
      <w:r w:rsidRPr="0008428F">
        <w:rPr>
          <w:spacing w:val="2"/>
          <w:sz w:val="20"/>
          <w:szCs w:val="20"/>
        </w:rPr>
        <w:t>t</w:t>
      </w:r>
      <w:r w:rsidRPr="0008428F">
        <w:rPr>
          <w:spacing w:val="5"/>
          <w:sz w:val="20"/>
          <w:szCs w:val="20"/>
        </w:rPr>
        <w:t>h</w:t>
      </w:r>
      <w:r w:rsidRPr="0008428F">
        <w:rPr>
          <w:sz w:val="20"/>
          <w:szCs w:val="20"/>
        </w:rPr>
        <w:t>e</w:t>
      </w:r>
      <w:r w:rsidRPr="0008428F">
        <w:rPr>
          <w:spacing w:val="24"/>
          <w:sz w:val="20"/>
          <w:szCs w:val="20"/>
        </w:rPr>
        <w:t xml:space="preserve"> </w:t>
      </w:r>
      <w:r w:rsidRPr="0008428F">
        <w:rPr>
          <w:spacing w:val="-1"/>
          <w:sz w:val="20"/>
          <w:szCs w:val="20"/>
        </w:rPr>
        <w:t>s</w:t>
      </w:r>
      <w:r w:rsidRPr="0008428F">
        <w:rPr>
          <w:spacing w:val="2"/>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28"/>
          <w:sz w:val="20"/>
          <w:szCs w:val="20"/>
        </w:rPr>
        <w:t xml:space="preserve"> </w:t>
      </w:r>
      <w:r w:rsidRPr="0008428F">
        <w:rPr>
          <w:spacing w:val="-6"/>
          <w:sz w:val="20"/>
          <w:szCs w:val="20"/>
        </w:rPr>
        <w:t>w</w:t>
      </w:r>
      <w:r w:rsidRPr="0008428F">
        <w:rPr>
          <w:spacing w:val="2"/>
          <w:sz w:val="20"/>
          <w:szCs w:val="20"/>
        </w:rPr>
        <w:t>i</w:t>
      </w:r>
      <w:r w:rsidRPr="0008428F">
        <w:rPr>
          <w:spacing w:val="-3"/>
          <w:sz w:val="20"/>
          <w:szCs w:val="20"/>
        </w:rPr>
        <w:t>t</w:t>
      </w:r>
      <w:r w:rsidRPr="0008428F">
        <w:rPr>
          <w:sz w:val="20"/>
          <w:szCs w:val="20"/>
        </w:rPr>
        <w:t>h</w:t>
      </w:r>
      <w:r w:rsidRPr="0008428F">
        <w:rPr>
          <w:spacing w:val="31"/>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24"/>
          <w:sz w:val="20"/>
          <w:szCs w:val="20"/>
        </w:rPr>
        <w:t xml:space="preserve"> </w:t>
      </w:r>
      <w:r w:rsidRPr="0008428F">
        <w:rPr>
          <w:spacing w:val="-4"/>
          <w:sz w:val="20"/>
          <w:szCs w:val="20"/>
        </w:rPr>
        <w:t>k</w:t>
      </w:r>
      <w:r w:rsidRPr="0008428F">
        <w:rPr>
          <w:spacing w:val="5"/>
          <w:sz w:val="20"/>
          <w:szCs w:val="20"/>
        </w:rPr>
        <w:t>n</w:t>
      </w:r>
      <w:r w:rsidRPr="0008428F">
        <w:rPr>
          <w:spacing w:val="-4"/>
          <w:sz w:val="20"/>
          <w:szCs w:val="20"/>
        </w:rPr>
        <w:t>o</w:t>
      </w:r>
      <w:r w:rsidRPr="0008428F">
        <w:rPr>
          <w:spacing w:val="-6"/>
          <w:sz w:val="20"/>
          <w:szCs w:val="20"/>
        </w:rPr>
        <w:t>w</w:t>
      </w:r>
      <w:r w:rsidRPr="0008428F">
        <w:rPr>
          <w:spacing w:val="2"/>
          <w:sz w:val="20"/>
          <w:szCs w:val="20"/>
        </w:rPr>
        <w:t>l</w:t>
      </w:r>
      <w:r w:rsidRPr="0008428F">
        <w:rPr>
          <w:spacing w:val="-3"/>
          <w:sz w:val="20"/>
          <w:szCs w:val="20"/>
        </w:rPr>
        <w:t>e</w:t>
      </w:r>
      <w:r w:rsidRPr="0008428F">
        <w:rPr>
          <w:sz w:val="20"/>
          <w:szCs w:val="20"/>
        </w:rPr>
        <w:t>dge</w:t>
      </w:r>
      <w:r w:rsidRPr="0008428F">
        <w:rPr>
          <w:spacing w:val="28"/>
          <w:sz w:val="20"/>
          <w:szCs w:val="20"/>
        </w:rPr>
        <w:t xml:space="preserve"> </w:t>
      </w:r>
      <w:r w:rsidRPr="0008428F">
        <w:rPr>
          <w:spacing w:val="5"/>
          <w:sz w:val="20"/>
          <w:szCs w:val="20"/>
        </w:rPr>
        <w:t>n</w:t>
      </w:r>
      <w:r w:rsidRPr="0008428F">
        <w:rPr>
          <w:spacing w:val="-3"/>
          <w:sz w:val="20"/>
          <w:szCs w:val="20"/>
        </w:rPr>
        <w:t>ece</w:t>
      </w:r>
      <w:r w:rsidRPr="0008428F">
        <w:rPr>
          <w:spacing w:val="-1"/>
          <w:sz w:val="20"/>
          <w:szCs w:val="20"/>
        </w:rPr>
        <w:t>ss</w:t>
      </w:r>
      <w:r w:rsidRPr="0008428F">
        <w:rPr>
          <w:spacing w:val="2"/>
          <w:sz w:val="20"/>
          <w:szCs w:val="20"/>
        </w:rPr>
        <w:t>a</w:t>
      </w:r>
      <w:r w:rsidRPr="0008428F">
        <w:rPr>
          <w:spacing w:val="5"/>
          <w:sz w:val="20"/>
          <w:szCs w:val="20"/>
        </w:rPr>
        <w:t>r</w:t>
      </w:r>
      <w:r w:rsidRPr="0008428F">
        <w:rPr>
          <w:sz w:val="20"/>
          <w:szCs w:val="20"/>
        </w:rPr>
        <w:t>y</w:t>
      </w:r>
      <w:r w:rsidRPr="0008428F">
        <w:rPr>
          <w:spacing w:val="22"/>
          <w:sz w:val="20"/>
          <w:szCs w:val="20"/>
        </w:rPr>
        <w:t xml:space="preserve"> </w:t>
      </w:r>
      <w:r w:rsidRPr="0008428F">
        <w:rPr>
          <w:spacing w:val="2"/>
          <w:sz w:val="20"/>
          <w:szCs w:val="20"/>
        </w:rPr>
        <w:t>t</w:t>
      </w:r>
      <w:r w:rsidRPr="0008428F">
        <w:rPr>
          <w:sz w:val="20"/>
          <w:szCs w:val="20"/>
        </w:rPr>
        <w:t>o</w:t>
      </w:r>
      <w:r w:rsidRPr="0008428F">
        <w:rPr>
          <w:spacing w:val="22"/>
          <w:sz w:val="20"/>
          <w:szCs w:val="20"/>
        </w:rPr>
        <w:t xml:space="preserve"> </w:t>
      </w:r>
      <w:r w:rsidRPr="0008428F">
        <w:rPr>
          <w:spacing w:val="2"/>
          <w:sz w:val="20"/>
          <w:szCs w:val="20"/>
        </w:rPr>
        <w:t>i</w:t>
      </w:r>
      <w:r w:rsidRPr="0008428F">
        <w:rPr>
          <w:sz w:val="20"/>
          <w:szCs w:val="20"/>
        </w:rPr>
        <w:t>d</w:t>
      </w:r>
      <w:r w:rsidRPr="0008428F">
        <w:rPr>
          <w:spacing w:val="-3"/>
          <w:sz w:val="20"/>
          <w:szCs w:val="20"/>
        </w:rPr>
        <w:t>e</w:t>
      </w:r>
      <w:r w:rsidRPr="0008428F">
        <w:rPr>
          <w:spacing w:val="5"/>
          <w:sz w:val="20"/>
          <w:szCs w:val="20"/>
        </w:rPr>
        <w:t>n</w:t>
      </w:r>
      <w:r w:rsidRPr="0008428F">
        <w:rPr>
          <w:spacing w:val="2"/>
          <w:sz w:val="20"/>
          <w:szCs w:val="20"/>
        </w:rPr>
        <w:t>ti</w:t>
      </w:r>
      <w:r w:rsidRPr="0008428F">
        <w:rPr>
          <w:sz w:val="20"/>
          <w:szCs w:val="20"/>
        </w:rPr>
        <w:t>f</w:t>
      </w:r>
      <w:r w:rsidRPr="0008428F">
        <w:rPr>
          <w:spacing w:val="-9"/>
          <w:sz w:val="20"/>
          <w:szCs w:val="20"/>
        </w:rPr>
        <w:t>y</w:t>
      </w:r>
      <w:r w:rsidRPr="0008428F">
        <w:rPr>
          <w:sz w:val="20"/>
          <w:szCs w:val="20"/>
        </w:rPr>
        <w:t>,</w:t>
      </w:r>
      <w:r w:rsidRPr="0008428F">
        <w:rPr>
          <w:spacing w:val="29"/>
          <w:sz w:val="20"/>
          <w:szCs w:val="20"/>
        </w:rPr>
        <w:t xml:space="preserve"> </w:t>
      </w:r>
      <w:r w:rsidRPr="0008428F">
        <w:rPr>
          <w:spacing w:val="2"/>
          <w:sz w:val="20"/>
          <w:szCs w:val="20"/>
        </w:rPr>
        <w:t>i</w:t>
      </w:r>
      <w:r w:rsidRPr="0008428F">
        <w:rPr>
          <w:spacing w:val="5"/>
          <w:sz w:val="20"/>
          <w:szCs w:val="20"/>
        </w:rPr>
        <w:t>n</w:t>
      </w:r>
      <w:r w:rsidRPr="0008428F">
        <w:rPr>
          <w:spacing w:val="-1"/>
          <w:sz w:val="20"/>
          <w:szCs w:val="20"/>
        </w:rPr>
        <w:t>s</w:t>
      </w:r>
      <w:r w:rsidRPr="0008428F">
        <w:rPr>
          <w:spacing w:val="-3"/>
          <w:sz w:val="20"/>
          <w:szCs w:val="20"/>
        </w:rPr>
        <w:t>t</w:t>
      </w:r>
      <w:r w:rsidRPr="0008428F">
        <w:rPr>
          <w:spacing w:val="2"/>
          <w:sz w:val="20"/>
          <w:szCs w:val="20"/>
        </w:rPr>
        <w:t>a</w:t>
      </w:r>
      <w:r w:rsidRPr="0008428F">
        <w:rPr>
          <w:spacing w:val="-3"/>
          <w:sz w:val="20"/>
          <w:szCs w:val="20"/>
        </w:rPr>
        <w:t>l</w:t>
      </w:r>
      <w:r w:rsidRPr="0008428F">
        <w:rPr>
          <w:spacing w:val="2"/>
          <w:sz w:val="20"/>
          <w:szCs w:val="20"/>
        </w:rPr>
        <w:t>l</w:t>
      </w:r>
      <w:r w:rsidRPr="0008428F">
        <w:rPr>
          <w:sz w:val="20"/>
          <w:szCs w:val="20"/>
        </w:rPr>
        <w:t>,</w:t>
      </w:r>
      <w:r>
        <w:rPr>
          <w:sz w:val="20"/>
          <w:szCs w:val="20"/>
        </w:rPr>
        <w:t xml:space="preserve"> </w:t>
      </w:r>
      <w:r w:rsidRPr="0008428F">
        <w:rPr>
          <w:spacing w:val="-3"/>
          <w:sz w:val="20"/>
          <w:szCs w:val="20"/>
        </w:rPr>
        <w:t>c</w:t>
      </w:r>
      <w:r w:rsidRPr="0008428F">
        <w:rPr>
          <w:spacing w:val="-4"/>
          <w:sz w:val="20"/>
          <w:szCs w:val="20"/>
        </w:rPr>
        <w:t>o</w:t>
      </w:r>
      <w:r w:rsidRPr="0008428F">
        <w:rPr>
          <w:spacing w:val="5"/>
          <w:sz w:val="20"/>
          <w:szCs w:val="20"/>
        </w:rPr>
        <w:t>n</w:t>
      </w:r>
      <w:r w:rsidRPr="0008428F">
        <w:rPr>
          <w:spacing w:val="-4"/>
          <w:sz w:val="20"/>
          <w:szCs w:val="20"/>
        </w:rPr>
        <w:t>f</w:t>
      </w:r>
      <w:r w:rsidRPr="0008428F">
        <w:rPr>
          <w:spacing w:val="2"/>
          <w:sz w:val="20"/>
          <w:szCs w:val="20"/>
        </w:rPr>
        <w:t>i</w:t>
      </w:r>
      <w:r w:rsidRPr="0008428F">
        <w:rPr>
          <w:sz w:val="20"/>
          <w:szCs w:val="20"/>
        </w:rPr>
        <w:t>gu</w:t>
      </w:r>
      <w:r w:rsidRPr="0008428F">
        <w:rPr>
          <w:spacing w:val="5"/>
          <w:sz w:val="20"/>
          <w:szCs w:val="20"/>
        </w:rPr>
        <w:t>r</w:t>
      </w:r>
      <w:r w:rsidRPr="0008428F">
        <w:rPr>
          <w:spacing w:val="-3"/>
          <w:sz w:val="20"/>
          <w:szCs w:val="20"/>
        </w:rPr>
        <w:t>e</w:t>
      </w:r>
      <w:r w:rsidRPr="0008428F">
        <w:rPr>
          <w:sz w:val="20"/>
          <w:szCs w:val="20"/>
        </w:rPr>
        <w:t>,</w:t>
      </w:r>
      <w:r w:rsidRPr="0008428F">
        <w:rPr>
          <w:spacing w:val="8"/>
          <w:sz w:val="20"/>
          <w:szCs w:val="20"/>
        </w:rPr>
        <w:t xml:space="preserve"> </w:t>
      </w:r>
      <w:r w:rsidRPr="0008428F">
        <w:rPr>
          <w:sz w:val="20"/>
          <w:szCs w:val="20"/>
        </w:rPr>
        <w:t>u</w:t>
      </w:r>
      <w:r w:rsidRPr="0008428F">
        <w:rPr>
          <w:spacing w:val="-4"/>
          <w:sz w:val="20"/>
          <w:szCs w:val="20"/>
        </w:rPr>
        <w:t>pg</w:t>
      </w:r>
      <w:r w:rsidRPr="0008428F">
        <w:rPr>
          <w:spacing w:val="5"/>
          <w:sz w:val="20"/>
          <w:szCs w:val="20"/>
        </w:rPr>
        <w:t>r</w:t>
      </w:r>
      <w:r w:rsidRPr="0008428F">
        <w:rPr>
          <w:spacing w:val="2"/>
          <w:sz w:val="20"/>
          <w:szCs w:val="20"/>
        </w:rPr>
        <w:t>a</w:t>
      </w:r>
      <w:r w:rsidRPr="0008428F">
        <w:rPr>
          <w:sz w:val="20"/>
          <w:szCs w:val="20"/>
        </w:rPr>
        <w:t>de</w:t>
      </w:r>
      <w:r w:rsidRPr="0008428F">
        <w:rPr>
          <w:spacing w:val="2"/>
          <w:sz w:val="20"/>
          <w:szCs w:val="20"/>
        </w:rPr>
        <w:t xml:space="preserve"> </w:t>
      </w:r>
      <w:r w:rsidRPr="0008428F">
        <w:rPr>
          <w:spacing w:val="-3"/>
          <w:sz w:val="20"/>
          <w:szCs w:val="20"/>
        </w:rPr>
        <w:t>a</w:t>
      </w:r>
      <w:r w:rsidRPr="0008428F">
        <w:rPr>
          <w:sz w:val="20"/>
          <w:szCs w:val="20"/>
        </w:rPr>
        <w:t>nd</w:t>
      </w:r>
      <w:r w:rsidRPr="0008428F">
        <w:rPr>
          <w:spacing w:val="5"/>
          <w:sz w:val="20"/>
          <w:szCs w:val="20"/>
        </w:rPr>
        <w:t xml:space="preserve"> </w:t>
      </w:r>
      <w:r w:rsidRPr="0008428F">
        <w:rPr>
          <w:spacing w:val="-3"/>
          <w:sz w:val="20"/>
          <w:szCs w:val="20"/>
        </w:rPr>
        <w:t>t</w:t>
      </w:r>
      <w:r w:rsidRPr="0008428F">
        <w:rPr>
          <w:spacing w:val="5"/>
          <w:sz w:val="20"/>
          <w:szCs w:val="20"/>
        </w:rPr>
        <w:t>r</w:t>
      </w:r>
      <w:r w:rsidRPr="0008428F">
        <w:rPr>
          <w:spacing w:val="-4"/>
          <w:sz w:val="20"/>
          <w:szCs w:val="20"/>
        </w:rPr>
        <w:t>o</w:t>
      </w:r>
      <w:r w:rsidRPr="0008428F">
        <w:rPr>
          <w:sz w:val="20"/>
          <w:szCs w:val="20"/>
        </w:rPr>
        <w:t>u</w:t>
      </w:r>
      <w:r w:rsidRPr="0008428F">
        <w:rPr>
          <w:spacing w:val="-4"/>
          <w:sz w:val="20"/>
          <w:szCs w:val="20"/>
        </w:rPr>
        <w:t>b</w:t>
      </w:r>
      <w:r w:rsidRPr="0008428F">
        <w:rPr>
          <w:spacing w:val="2"/>
          <w:sz w:val="20"/>
          <w:szCs w:val="20"/>
        </w:rPr>
        <w:t>l</w:t>
      </w:r>
      <w:r w:rsidRPr="0008428F">
        <w:rPr>
          <w:spacing w:val="-3"/>
          <w:sz w:val="20"/>
          <w:szCs w:val="20"/>
        </w:rPr>
        <w:t>e</w:t>
      </w:r>
      <w:r w:rsidRPr="0008428F">
        <w:rPr>
          <w:spacing w:val="-1"/>
          <w:sz w:val="20"/>
          <w:szCs w:val="20"/>
        </w:rPr>
        <w:t>s</w:t>
      </w:r>
      <w:r w:rsidRPr="0008428F">
        <w:rPr>
          <w:spacing w:val="5"/>
          <w:sz w:val="20"/>
          <w:szCs w:val="20"/>
        </w:rPr>
        <w:t>h</w:t>
      </w:r>
      <w:r w:rsidRPr="0008428F">
        <w:rPr>
          <w:spacing w:val="-4"/>
          <w:sz w:val="20"/>
          <w:szCs w:val="20"/>
        </w:rPr>
        <w:t>oo</w:t>
      </w:r>
      <w:r w:rsidRPr="0008428F">
        <w:rPr>
          <w:sz w:val="20"/>
          <w:szCs w:val="20"/>
        </w:rPr>
        <w:t>t</w:t>
      </w:r>
      <w:r w:rsidRPr="0008428F">
        <w:rPr>
          <w:spacing w:val="7"/>
          <w:sz w:val="20"/>
          <w:szCs w:val="20"/>
        </w:rPr>
        <w:t xml:space="preserve"> </w:t>
      </w:r>
      <w:r w:rsidRPr="0008428F">
        <w:rPr>
          <w:sz w:val="20"/>
          <w:szCs w:val="20"/>
        </w:rPr>
        <w:t>p</w:t>
      </w:r>
      <w:r w:rsidRPr="0008428F">
        <w:rPr>
          <w:spacing w:val="-3"/>
          <w:sz w:val="20"/>
          <w:szCs w:val="20"/>
        </w:rPr>
        <w:t>e</w:t>
      </w:r>
      <w:r w:rsidRPr="0008428F">
        <w:rPr>
          <w:spacing w:val="5"/>
          <w:sz w:val="20"/>
          <w:szCs w:val="20"/>
        </w:rPr>
        <w:t>r</w:t>
      </w:r>
      <w:r w:rsidRPr="0008428F">
        <w:rPr>
          <w:spacing w:val="-1"/>
          <w:sz w:val="20"/>
          <w:szCs w:val="20"/>
        </w:rPr>
        <w:t>s</w:t>
      </w:r>
      <w:r w:rsidRPr="0008428F">
        <w:rPr>
          <w:spacing w:val="-4"/>
          <w:sz w:val="20"/>
          <w:szCs w:val="20"/>
        </w:rPr>
        <w:t>o</w:t>
      </w:r>
      <w:r w:rsidRPr="0008428F">
        <w:rPr>
          <w:spacing w:val="5"/>
          <w:sz w:val="20"/>
          <w:szCs w:val="20"/>
        </w:rPr>
        <w:t>n</w:t>
      </w:r>
      <w:r w:rsidRPr="0008428F">
        <w:rPr>
          <w:spacing w:val="2"/>
          <w:sz w:val="20"/>
          <w:szCs w:val="20"/>
        </w:rPr>
        <w:t>a</w:t>
      </w:r>
      <w:r w:rsidRPr="0008428F">
        <w:rPr>
          <w:sz w:val="20"/>
          <w:szCs w:val="20"/>
        </w:rPr>
        <w:t>l</w:t>
      </w:r>
      <w:r w:rsidRPr="0008428F">
        <w:rPr>
          <w:spacing w:val="7"/>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w:t>
      </w:r>
      <w:r w:rsidRPr="0008428F">
        <w:rPr>
          <w:spacing w:val="-4"/>
          <w:sz w:val="20"/>
          <w:szCs w:val="20"/>
        </w:rPr>
        <w:t>u</w:t>
      </w:r>
      <w:r w:rsidRPr="0008428F">
        <w:rPr>
          <w:spacing w:val="2"/>
          <w:sz w:val="20"/>
          <w:szCs w:val="20"/>
        </w:rPr>
        <w:t>t</w:t>
      </w:r>
      <w:r w:rsidRPr="0008428F">
        <w:rPr>
          <w:spacing w:val="-3"/>
          <w:sz w:val="20"/>
          <w:szCs w:val="20"/>
        </w:rPr>
        <w:t>e</w:t>
      </w:r>
      <w:r w:rsidRPr="0008428F">
        <w:rPr>
          <w:sz w:val="20"/>
          <w:szCs w:val="20"/>
        </w:rPr>
        <w:t>r</w:t>
      </w:r>
      <w:r w:rsidRPr="0008428F">
        <w:rPr>
          <w:spacing w:val="10"/>
          <w:sz w:val="20"/>
          <w:szCs w:val="20"/>
        </w:rPr>
        <w:t xml:space="preserve"> </w:t>
      </w:r>
      <w:r w:rsidRPr="0008428F">
        <w:rPr>
          <w:spacing w:val="-8"/>
          <w:sz w:val="20"/>
          <w:szCs w:val="20"/>
        </w:rPr>
        <w:t>c</w:t>
      </w:r>
      <w:r w:rsidRPr="0008428F">
        <w:rPr>
          <w:spacing w:val="-4"/>
          <w:sz w:val="20"/>
          <w:szCs w:val="20"/>
        </w:rPr>
        <w:t>o</w:t>
      </w:r>
      <w:r w:rsidRPr="0008428F">
        <w:rPr>
          <w:spacing w:val="2"/>
          <w:sz w:val="20"/>
          <w:szCs w:val="20"/>
        </w:rPr>
        <w:t>m</w:t>
      </w:r>
      <w:r w:rsidRPr="0008428F">
        <w:rPr>
          <w:sz w:val="20"/>
          <w:szCs w:val="20"/>
        </w:rPr>
        <w:t>p</w:t>
      </w:r>
      <w:r w:rsidRPr="0008428F">
        <w:rPr>
          <w:spacing w:val="-4"/>
          <w:sz w:val="20"/>
          <w:szCs w:val="20"/>
        </w:rPr>
        <w:t>o</w:t>
      </w:r>
      <w:r w:rsidRPr="0008428F">
        <w:rPr>
          <w:spacing w:val="5"/>
          <w:sz w:val="20"/>
          <w:szCs w:val="20"/>
        </w:rPr>
        <w:t>n</w:t>
      </w:r>
      <w:r w:rsidRPr="0008428F">
        <w:rPr>
          <w:spacing w:val="-3"/>
          <w:sz w:val="20"/>
          <w:szCs w:val="20"/>
        </w:rPr>
        <w:t>e</w:t>
      </w:r>
      <w:r w:rsidRPr="0008428F">
        <w:rPr>
          <w:spacing w:val="5"/>
          <w:sz w:val="20"/>
          <w:szCs w:val="20"/>
        </w:rPr>
        <w:t>n</w:t>
      </w:r>
      <w:r w:rsidRPr="0008428F">
        <w:rPr>
          <w:spacing w:val="2"/>
          <w:sz w:val="20"/>
          <w:szCs w:val="20"/>
        </w:rPr>
        <w:t>t</w:t>
      </w:r>
      <w:r w:rsidRPr="0008428F">
        <w:rPr>
          <w:spacing w:val="-6"/>
          <w:sz w:val="20"/>
          <w:szCs w:val="20"/>
        </w:rPr>
        <w:t>s</w:t>
      </w:r>
      <w:r w:rsidRPr="0008428F">
        <w:rPr>
          <w:sz w:val="20"/>
          <w:szCs w:val="20"/>
        </w:rPr>
        <w:t>,</w:t>
      </w:r>
      <w:r w:rsidRPr="0008428F">
        <w:rPr>
          <w:spacing w:val="8"/>
          <w:sz w:val="20"/>
          <w:szCs w:val="20"/>
        </w:rPr>
        <w:t xml:space="preserve"> </w:t>
      </w:r>
      <w:r w:rsidRPr="0008428F">
        <w:rPr>
          <w:spacing w:val="-3"/>
          <w:sz w:val="20"/>
          <w:szCs w:val="20"/>
        </w:rPr>
        <w:t>l</w:t>
      </w:r>
      <w:r w:rsidRPr="0008428F">
        <w:rPr>
          <w:spacing w:val="2"/>
          <w:sz w:val="20"/>
          <w:szCs w:val="20"/>
        </w:rPr>
        <w:t>a</w:t>
      </w:r>
      <w:r w:rsidRPr="0008428F">
        <w:rPr>
          <w:sz w:val="20"/>
          <w:szCs w:val="20"/>
        </w:rPr>
        <w:t>p</w:t>
      </w:r>
      <w:r w:rsidRPr="0008428F">
        <w:rPr>
          <w:spacing w:val="2"/>
          <w:sz w:val="20"/>
          <w:szCs w:val="20"/>
        </w:rPr>
        <w:t>t</w:t>
      </w:r>
      <w:r w:rsidRPr="0008428F">
        <w:rPr>
          <w:spacing w:val="-4"/>
          <w:sz w:val="20"/>
          <w:szCs w:val="20"/>
        </w:rPr>
        <w:t>o</w:t>
      </w:r>
      <w:r w:rsidRPr="0008428F">
        <w:rPr>
          <w:sz w:val="20"/>
          <w:szCs w:val="20"/>
        </w:rPr>
        <w:t>ps</w:t>
      </w:r>
      <w:r w:rsidRPr="0008428F">
        <w:rPr>
          <w:spacing w:val="4"/>
          <w:sz w:val="20"/>
          <w:szCs w:val="20"/>
        </w:rPr>
        <w:t xml:space="preserve"> </w:t>
      </w:r>
      <w:r w:rsidRPr="0008428F">
        <w:rPr>
          <w:spacing w:val="-3"/>
          <w:sz w:val="20"/>
          <w:szCs w:val="20"/>
        </w:rPr>
        <w:t>a</w:t>
      </w:r>
      <w:r w:rsidRPr="0008428F">
        <w:rPr>
          <w:spacing w:val="5"/>
          <w:sz w:val="20"/>
          <w:szCs w:val="20"/>
        </w:rPr>
        <w:t>n</w:t>
      </w:r>
      <w:r w:rsidRPr="0008428F">
        <w:rPr>
          <w:sz w:val="20"/>
          <w:szCs w:val="20"/>
        </w:rPr>
        <w:t>d p</w:t>
      </w:r>
      <w:r w:rsidRPr="0008428F">
        <w:rPr>
          <w:spacing w:val="-4"/>
          <w:sz w:val="20"/>
          <w:szCs w:val="20"/>
        </w:rPr>
        <w:t>o</w:t>
      </w:r>
      <w:r w:rsidRPr="0008428F">
        <w:rPr>
          <w:spacing w:val="5"/>
          <w:sz w:val="20"/>
          <w:szCs w:val="20"/>
        </w:rPr>
        <w:t>r</w:t>
      </w:r>
      <w:r w:rsidRPr="0008428F">
        <w:rPr>
          <w:spacing w:val="-3"/>
          <w:sz w:val="20"/>
          <w:szCs w:val="20"/>
        </w:rPr>
        <w:t>t</w:t>
      </w:r>
      <w:r w:rsidRPr="0008428F">
        <w:rPr>
          <w:spacing w:val="2"/>
          <w:sz w:val="20"/>
          <w:szCs w:val="20"/>
        </w:rPr>
        <w:t>a</w:t>
      </w:r>
      <w:r w:rsidRPr="0008428F">
        <w:rPr>
          <w:spacing w:val="-4"/>
          <w:sz w:val="20"/>
          <w:szCs w:val="20"/>
        </w:rPr>
        <w:t>b</w:t>
      </w:r>
      <w:r w:rsidRPr="0008428F">
        <w:rPr>
          <w:spacing w:val="2"/>
          <w:sz w:val="20"/>
          <w:szCs w:val="20"/>
        </w:rPr>
        <w:t>l</w:t>
      </w:r>
      <w:r w:rsidRPr="0008428F">
        <w:rPr>
          <w:sz w:val="20"/>
          <w:szCs w:val="20"/>
        </w:rPr>
        <w:t>e</w:t>
      </w:r>
      <w:r w:rsidRPr="0008428F">
        <w:rPr>
          <w:spacing w:val="2"/>
          <w:sz w:val="20"/>
          <w:szCs w:val="20"/>
        </w:rPr>
        <w:t xml:space="preserve"> </w:t>
      </w:r>
      <w:r w:rsidRPr="0008428F">
        <w:rPr>
          <w:sz w:val="20"/>
          <w:szCs w:val="20"/>
        </w:rPr>
        <w:t>d</w:t>
      </w:r>
      <w:r w:rsidRPr="0008428F">
        <w:rPr>
          <w:spacing w:val="-3"/>
          <w:sz w:val="20"/>
          <w:szCs w:val="20"/>
        </w:rPr>
        <w:t>e</w:t>
      </w:r>
      <w:r w:rsidRPr="0008428F">
        <w:rPr>
          <w:spacing w:val="-4"/>
          <w:sz w:val="20"/>
          <w:szCs w:val="20"/>
        </w:rPr>
        <w:t>v</w:t>
      </w:r>
      <w:r w:rsidRPr="0008428F">
        <w:rPr>
          <w:spacing w:val="2"/>
          <w:sz w:val="20"/>
          <w:szCs w:val="20"/>
        </w:rPr>
        <w:t>ic</w:t>
      </w:r>
      <w:r w:rsidRPr="0008428F">
        <w:rPr>
          <w:spacing w:val="-3"/>
          <w:sz w:val="20"/>
          <w:szCs w:val="20"/>
        </w:rPr>
        <w:t>e</w:t>
      </w:r>
      <w:r w:rsidRPr="0008428F">
        <w:rPr>
          <w:spacing w:val="-1"/>
          <w:sz w:val="20"/>
          <w:szCs w:val="20"/>
        </w:rPr>
        <w:t>s</w:t>
      </w:r>
      <w:r w:rsidRPr="0008428F">
        <w:rPr>
          <w:sz w:val="20"/>
          <w:szCs w:val="20"/>
        </w:rPr>
        <w:t>,</w:t>
      </w:r>
      <w:r w:rsidRPr="0008428F">
        <w:rPr>
          <w:spacing w:val="8"/>
          <w:sz w:val="20"/>
          <w:szCs w:val="20"/>
        </w:rPr>
        <w:t xml:space="preserve"> </w:t>
      </w:r>
      <w:r w:rsidRPr="0008428F">
        <w:rPr>
          <w:spacing w:val="-4"/>
          <w:sz w:val="20"/>
          <w:szCs w:val="20"/>
        </w:rPr>
        <w:t>o</w:t>
      </w:r>
      <w:r w:rsidRPr="0008428F">
        <w:rPr>
          <w:sz w:val="20"/>
          <w:szCs w:val="20"/>
        </w:rPr>
        <w:t>p</w:t>
      </w:r>
      <w:r w:rsidRPr="0008428F">
        <w:rPr>
          <w:spacing w:val="-3"/>
          <w:sz w:val="20"/>
          <w:szCs w:val="20"/>
        </w:rPr>
        <w:t>e</w:t>
      </w:r>
      <w:r w:rsidRPr="0008428F">
        <w:rPr>
          <w:spacing w:val="6"/>
          <w:sz w:val="20"/>
          <w:szCs w:val="20"/>
        </w:rPr>
        <w:t>r</w:t>
      </w:r>
      <w:r w:rsidRPr="0008428F">
        <w:rPr>
          <w:spacing w:val="2"/>
          <w:sz w:val="20"/>
          <w:szCs w:val="20"/>
        </w:rPr>
        <w:t>at</w:t>
      </w:r>
      <w:r w:rsidRPr="0008428F">
        <w:rPr>
          <w:spacing w:val="-3"/>
          <w:sz w:val="20"/>
          <w:szCs w:val="20"/>
        </w:rPr>
        <w:t>i</w:t>
      </w:r>
      <w:r w:rsidRPr="0008428F">
        <w:rPr>
          <w:spacing w:val="5"/>
          <w:sz w:val="20"/>
          <w:szCs w:val="20"/>
        </w:rPr>
        <w:t>n</w:t>
      </w:r>
      <w:r w:rsidRPr="0008428F">
        <w:rPr>
          <w:sz w:val="20"/>
          <w:szCs w:val="20"/>
        </w:rPr>
        <w:t>g</w:t>
      </w:r>
      <w:r w:rsidRPr="0008428F">
        <w:rPr>
          <w:spacing w:val="5"/>
          <w:sz w:val="20"/>
          <w:szCs w:val="20"/>
        </w:rPr>
        <w:t xml:space="preserve"> </w:t>
      </w:r>
      <w:r w:rsidRPr="0008428F">
        <w:rPr>
          <w:spacing w:val="-1"/>
          <w:sz w:val="20"/>
          <w:szCs w:val="20"/>
        </w:rPr>
        <w:t>s</w:t>
      </w:r>
      <w:r w:rsidRPr="0008428F">
        <w:rPr>
          <w:spacing w:val="-9"/>
          <w:sz w:val="20"/>
          <w:szCs w:val="20"/>
        </w:rPr>
        <w:t>y</w:t>
      </w:r>
      <w:r w:rsidRPr="0008428F">
        <w:rPr>
          <w:spacing w:val="-1"/>
          <w:sz w:val="20"/>
          <w:szCs w:val="20"/>
        </w:rPr>
        <w:t>s</w:t>
      </w:r>
      <w:r w:rsidRPr="0008428F">
        <w:rPr>
          <w:spacing w:val="2"/>
          <w:sz w:val="20"/>
          <w:szCs w:val="20"/>
        </w:rPr>
        <w:t>tem</w:t>
      </w:r>
      <w:r w:rsidRPr="0008428F">
        <w:rPr>
          <w:spacing w:val="-1"/>
          <w:sz w:val="20"/>
          <w:szCs w:val="20"/>
        </w:rPr>
        <w:t>s</w:t>
      </w:r>
      <w:r w:rsidRPr="0008428F">
        <w:rPr>
          <w:sz w:val="20"/>
          <w:szCs w:val="20"/>
        </w:rPr>
        <w:t>, pr</w:t>
      </w:r>
      <w:r w:rsidRPr="0008428F">
        <w:rPr>
          <w:spacing w:val="-3"/>
          <w:sz w:val="20"/>
          <w:szCs w:val="20"/>
        </w:rPr>
        <w:t>i</w:t>
      </w:r>
      <w:r w:rsidRPr="0008428F">
        <w:rPr>
          <w:spacing w:val="5"/>
          <w:sz w:val="20"/>
          <w:szCs w:val="20"/>
        </w:rPr>
        <w:t>n</w:t>
      </w:r>
      <w:r w:rsidRPr="0008428F">
        <w:rPr>
          <w:spacing w:val="2"/>
          <w:sz w:val="20"/>
          <w:szCs w:val="20"/>
        </w:rPr>
        <w:t>t</w:t>
      </w:r>
      <w:r w:rsidRPr="0008428F">
        <w:rPr>
          <w:spacing w:val="-8"/>
          <w:sz w:val="20"/>
          <w:szCs w:val="20"/>
        </w:rPr>
        <w:t>e</w:t>
      </w:r>
      <w:r w:rsidRPr="0008428F">
        <w:rPr>
          <w:spacing w:val="5"/>
          <w:sz w:val="20"/>
          <w:szCs w:val="20"/>
        </w:rPr>
        <w:t>r</w:t>
      </w:r>
      <w:r w:rsidRPr="0008428F">
        <w:rPr>
          <w:sz w:val="20"/>
          <w:szCs w:val="20"/>
        </w:rPr>
        <w:t>s</w:t>
      </w:r>
      <w:r w:rsidRPr="0008428F">
        <w:rPr>
          <w:spacing w:val="4"/>
          <w:sz w:val="20"/>
          <w:szCs w:val="20"/>
        </w:rPr>
        <w:t xml:space="preserve"> </w:t>
      </w:r>
      <w:r w:rsidRPr="0008428F">
        <w:rPr>
          <w:spacing w:val="-3"/>
          <w:sz w:val="20"/>
          <w:szCs w:val="20"/>
        </w:rPr>
        <w:t>a</w:t>
      </w:r>
      <w:r w:rsidRPr="0008428F">
        <w:rPr>
          <w:spacing w:val="1"/>
          <w:sz w:val="20"/>
          <w:szCs w:val="20"/>
        </w:rPr>
        <w:t>n</w:t>
      </w:r>
      <w:r w:rsidRPr="0008428F">
        <w:rPr>
          <w:sz w:val="20"/>
          <w:szCs w:val="20"/>
        </w:rPr>
        <w:t>d</w:t>
      </w:r>
      <w:r w:rsidRPr="0008428F">
        <w:rPr>
          <w:spacing w:val="5"/>
          <w:sz w:val="20"/>
          <w:szCs w:val="20"/>
        </w:rPr>
        <w:t xml:space="preserve"> </w:t>
      </w:r>
      <w:r w:rsidRPr="0008428F">
        <w:rPr>
          <w:spacing w:val="-1"/>
          <w:sz w:val="20"/>
          <w:szCs w:val="20"/>
        </w:rPr>
        <w:t>s</w:t>
      </w:r>
      <w:r w:rsidRPr="0008428F">
        <w:rPr>
          <w:spacing w:val="-3"/>
          <w:sz w:val="20"/>
          <w:szCs w:val="20"/>
        </w:rPr>
        <w:t>ca</w:t>
      </w:r>
      <w:r w:rsidRPr="0008428F">
        <w:rPr>
          <w:sz w:val="20"/>
          <w:szCs w:val="20"/>
        </w:rPr>
        <w:t>n</w:t>
      </w:r>
      <w:r w:rsidRPr="0008428F">
        <w:rPr>
          <w:spacing w:val="5"/>
          <w:sz w:val="20"/>
          <w:szCs w:val="20"/>
        </w:rPr>
        <w:t>n</w:t>
      </w:r>
      <w:r w:rsidRPr="0008428F">
        <w:rPr>
          <w:spacing w:val="-8"/>
          <w:sz w:val="20"/>
          <w:szCs w:val="20"/>
        </w:rPr>
        <w:t>e</w:t>
      </w:r>
      <w:r w:rsidRPr="0008428F">
        <w:rPr>
          <w:spacing w:val="5"/>
          <w:sz w:val="20"/>
          <w:szCs w:val="20"/>
        </w:rPr>
        <w:t>r</w:t>
      </w:r>
      <w:r w:rsidRPr="0008428F">
        <w:rPr>
          <w:spacing w:val="-1"/>
          <w:sz w:val="20"/>
          <w:szCs w:val="20"/>
        </w:rPr>
        <w:t>s</w:t>
      </w:r>
      <w:r w:rsidRPr="0008428F">
        <w:rPr>
          <w:sz w:val="20"/>
          <w:szCs w:val="20"/>
        </w:rPr>
        <w:t>,</w:t>
      </w:r>
      <w:r w:rsidRPr="0008428F">
        <w:rPr>
          <w:spacing w:val="3"/>
          <w:sz w:val="20"/>
          <w:szCs w:val="20"/>
        </w:rPr>
        <w:t xml:space="preserve"> </w:t>
      </w:r>
      <w:r w:rsidRPr="0008428F">
        <w:rPr>
          <w:spacing w:val="5"/>
          <w:sz w:val="20"/>
          <w:szCs w:val="20"/>
        </w:rPr>
        <w:t>n</w:t>
      </w:r>
      <w:r w:rsidRPr="0008428F">
        <w:rPr>
          <w:spacing w:val="-8"/>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1"/>
          <w:sz w:val="20"/>
          <w:szCs w:val="20"/>
        </w:rPr>
        <w:t>s</w:t>
      </w:r>
      <w:r w:rsidRPr="0008428F">
        <w:rPr>
          <w:sz w:val="20"/>
          <w:szCs w:val="20"/>
        </w:rPr>
        <w:t>,</w:t>
      </w:r>
      <w:r w:rsidRPr="0008428F">
        <w:rPr>
          <w:spacing w:val="7"/>
          <w:sz w:val="20"/>
          <w:szCs w:val="20"/>
        </w:rPr>
        <w:t xml:space="preserve"> </w:t>
      </w:r>
      <w:r w:rsidRPr="0008428F">
        <w:rPr>
          <w:spacing w:val="-1"/>
          <w:sz w:val="20"/>
          <w:szCs w:val="20"/>
        </w:rPr>
        <w:t>s</w:t>
      </w:r>
      <w:r w:rsidRPr="0008428F">
        <w:rPr>
          <w:spacing w:val="-3"/>
          <w:sz w:val="20"/>
          <w:szCs w:val="20"/>
        </w:rPr>
        <w:t>ec</w:t>
      </w:r>
      <w:r w:rsidRPr="0008428F">
        <w:rPr>
          <w:sz w:val="20"/>
          <w:szCs w:val="20"/>
        </w:rPr>
        <w:t>u</w:t>
      </w:r>
      <w:r w:rsidRPr="0008428F">
        <w:rPr>
          <w:spacing w:val="5"/>
          <w:sz w:val="20"/>
          <w:szCs w:val="20"/>
        </w:rPr>
        <w:t>r</w:t>
      </w:r>
      <w:r w:rsidRPr="0008428F">
        <w:rPr>
          <w:spacing w:val="-3"/>
          <w:sz w:val="20"/>
          <w:szCs w:val="20"/>
        </w:rPr>
        <w:t>i</w:t>
      </w:r>
      <w:r w:rsidRPr="0008428F">
        <w:rPr>
          <w:spacing w:val="2"/>
          <w:sz w:val="20"/>
          <w:szCs w:val="20"/>
        </w:rPr>
        <w:t>t</w:t>
      </w:r>
      <w:r w:rsidRPr="0008428F">
        <w:rPr>
          <w:spacing w:val="-9"/>
          <w:sz w:val="20"/>
          <w:szCs w:val="20"/>
        </w:rPr>
        <w:t>y</w:t>
      </w:r>
      <w:r w:rsidRPr="0008428F">
        <w:rPr>
          <w:sz w:val="20"/>
          <w:szCs w:val="20"/>
        </w:rPr>
        <w:t>,</w:t>
      </w:r>
      <w:r w:rsidRPr="0008428F">
        <w:rPr>
          <w:spacing w:val="7"/>
          <w:sz w:val="20"/>
          <w:szCs w:val="20"/>
        </w:rPr>
        <w:t xml:space="preserve"> </w:t>
      </w:r>
      <w:r w:rsidRPr="0008428F">
        <w:rPr>
          <w:sz w:val="20"/>
          <w:szCs w:val="20"/>
        </w:rPr>
        <w:t>u</w:t>
      </w:r>
      <w:r w:rsidRPr="0008428F">
        <w:rPr>
          <w:spacing w:val="5"/>
          <w:sz w:val="20"/>
          <w:szCs w:val="20"/>
        </w:rPr>
        <w:t>n</w:t>
      </w:r>
      <w:r w:rsidRPr="0008428F">
        <w:rPr>
          <w:sz w:val="20"/>
          <w:szCs w:val="20"/>
        </w:rPr>
        <w:t>d</w:t>
      </w:r>
      <w:r w:rsidRPr="0008428F">
        <w:rPr>
          <w:spacing w:val="-8"/>
          <w:sz w:val="20"/>
          <w:szCs w:val="20"/>
        </w:rPr>
        <w:t>e</w:t>
      </w:r>
      <w:r w:rsidRPr="0008428F">
        <w:rPr>
          <w:spacing w:val="5"/>
          <w:sz w:val="20"/>
          <w:szCs w:val="20"/>
        </w:rPr>
        <w:t>r</w:t>
      </w:r>
      <w:r w:rsidRPr="0008428F">
        <w:rPr>
          <w:spacing w:val="-1"/>
          <w:sz w:val="20"/>
          <w:szCs w:val="20"/>
        </w:rPr>
        <w:t>s</w:t>
      </w:r>
      <w:r w:rsidRPr="0008428F">
        <w:rPr>
          <w:spacing w:val="2"/>
          <w:sz w:val="20"/>
          <w:szCs w:val="20"/>
        </w:rPr>
        <w:t>t</w:t>
      </w:r>
      <w:r w:rsidRPr="0008428F">
        <w:rPr>
          <w:spacing w:val="-3"/>
          <w:sz w:val="20"/>
          <w:szCs w:val="20"/>
        </w:rPr>
        <w:t>a</w:t>
      </w:r>
      <w:r w:rsidRPr="0008428F">
        <w:rPr>
          <w:sz w:val="20"/>
          <w:szCs w:val="20"/>
        </w:rPr>
        <w:t>nd</w:t>
      </w:r>
      <w:r w:rsidRPr="0008428F">
        <w:rPr>
          <w:spacing w:val="5"/>
          <w:sz w:val="20"/>
          <w:szCs w:val="20"/>
        </w:rPr>
        <w:t xml:space="preserve"> </w:t>
      </w:r>
      <w:r w:rsidRPr="0008428F">
        <w:rPr>
          <w:spacing w:val="-1"/>
          <w:sz w:val="20"/>
          <w:szCs w:val="20"/>
        </w:rPr>
        <w:t>s</w:t>
      </w:r>
      <w:r w:rsidRPr="0008428F">
        <w:rPr>
          <w:spacing w:val="2"/>
          <w:sz w:val="20"/>
          <w:szCs w:val="20"/>
        </w:rPr>
        <w:t>a</w:t>
      </w:r>
      <w:r w:rsidRPr="0008428F">
        <w:rPr>
          <w:spacing w:val="-4"/>
          <w:sz w:val="20"/>
          <w:szCs w:val="20"/>
        </w:rPr>
        <w:t>f</w:t>
      </w:r>
      <w:r w:rsidRPr="0008428F">
        <w:rPr>
          <w:spacing w:val="-3"/>
          <w:sz w:val="20"/>
          <w:szCs w:val="20"/>
        </w:rPr>
        <w:t>e</w:t>
      </w:r>
      <w:r w:rsidRPr="0008428F">
        <w:rPr>
          <w:spacing w:val="2"/>
          <w:sz w:val="20"/>
          <w:szCs w:val="20"/>
        </w:rPr>
        <w:t>t</w:t>
      </w:r>
      <w:r w:rsidRPr="0008428F">
        <w:rPr>
          <w:sz w:val="20"/>
          <w:szCs w:val="20"/>
        </w:rPr>
        <w:t>y</w:t>
      </w:r>
      <w:r w:rsidRPr="0008428F">
        <w:rPr>
          <w:spacing w:val="1"/>
          <w:sz w:val="20"/>
          <w:szCs w:val="20"/>
        </w:rPr>
        <w:t xml:space="preserve"> </w:t>
      </w:r>
      <w:r w:rsidRPr="0008428F">
        <w:rPr>
          <w:spacing w:val="-3"/>
          <w:sz w:val="20"/>
          <w:szCs w:val="20"/>
        </w:rPr>
        <w:t>a</w:t>
      </w:r>
      <w:r w:rsidRPr="0008428F">
        <w:rPr>
          <w:spacing w:val="5"/>
          <w:sz w:val="20"/>
          <w:szCs w:val="20"/>
        </w:rPr>
        <w:t>n</w:t>
      </w:r>
      <w:r w:rsidRPr="0008428F">
        <w:rPr>
          <w:sz w:val="20"/>
          <w:szCs w:val="20"/>
        </w:rPr>
        <w:t>d</w:t>
      </w:r>
      <w:r w:rsidRPr="0008428F">
        <w:rPr>
          <w:spacing w:val="5"/>
          <w:sz w:val="20"/>
          <w:szCs w:val="20"/>
        </w:rPr>
        <w:t xml:space="preserve"> </w:t>
      </w:r>
      <w:r w:rsidRPr="0008428F">
        <w:rPr>
          <w:spacing w:val="-8"/>
          <w:sz w:val="20"/>
          <w:szCs w:val="20"/>
        </w:rPr>
        <w:t>e</w:t>
      </w:r>
      <w:r w:rsidRPr="0008428F">
        <w:rPr>
          <w:spacing w:val="5"/>
          <w:sz w:val="20"/>
          <w:szCs w:val="20"/>
        </w:rPr>
        <w:t>n</w:t>
      </w:r>
      <w:r w:rsidRPr="0008428F">
        <w:rPr>
          <w:spacing w:val="-4"/>
          <w:sz w:val="20"/>
          <w:szCs w:val="20"/>
        </w:rPr>
        <w:t>v</w:t>
      </w:r>
      <w:r w:rsidRPr="0008428F">
        <w:rPr>
          <w:spacing w:val="-3"/>
          <w:sz w:val="20"/>
          <w:szCs w:val="20"/>
        </w:rPr>
        <w:t>i</w:t>
      </w:r>
      <w:r w:rsidRPr="0008428F">
        <w:rPr>
          <w:spacing w:val="5"/>
          <w:sz w:val="20"/>
          <w:szCs w:val="20"/>
        </w:rPr>
        <w:t>r</w:t>
      </w:r>
      <w:r w:rsidRPr="0008428F">
        <w:rPr>
          <w:spacing w:val="-4"/>
          <w:sz w:val="20"/>
          <w:szCs w:val="20"/>
        </w:rPr>
        <w:t>o</w:t>
      </w:r>
      <w:r w:rsidRPr="0008428F">
        <w:rPr>
          <w:sz w:val="20"/>
          <w:szCs w:val="20"/>
        </w:rPr>
        <w:t>n</w:t>
      </w:r>
      <w:r w:rsidRPr="0008428F">
        <w:rPr>
          <w:spacing w:val="2"/>
          <w:sz w:val="20"/>
          <w:szCs w:val="20"/>
        </w:rPr>
        <w:t>m</w:t>
      </w:r>
      <w:r w:rsidRPr="0008428F">
        <w:rPr>
          <w:spacing w:val="-3"/>
          <w:sz w:val="20"/>
          <w:szCs w:val="20"/>
        </w:rPr>
        <w:t>e</w:t>
      </w:r>
      <w:r w:rsidRPr="0008428F">
        <w:rPr>
          <w:sz w:val="20"/>
          <w:szCs w:val="20"/>
        </w:rPr>
        <w:t>n</w:t>
      </w:r>
      <w:r w:rsidRPr="0008428F">
        <w:rPr>
          <w:spacing w:val="2"/>
          <w:sz w:val="20"/>
          <w:szCs w:val="20"/>
        </w:rPr>
        <w:t>t</w:t>
      </w:r>
      <w:r w:rsidRPr="0008428F">
        <w:rPr>
          <w:spacing w:val="-3"/>
          <w:sz w:val="20"/>
          <w:szCs w:val="20"/>
        </w:rPr>
        <w:t>a</w:t>
      </w:r>
      <w:r w:rsidRPr="0008428F">
        <w:rPr>
          <w:sz w:val="20"/>
          <w:szCs w:val="20"/>
        </w:rPr>
        <w:t>l</w:t>
      </w:r>
      <w:r w:rsidRPr="0008428F">
        <w:rPr>
          <w:spacing w:val="7"/>
          <w:sz w:val="20"/>
          <w:szCs w:val="20"/>
        </w:rPr>
        <w:t xml:space="preserve"> </w:t>
      </w:r>
      <w:r w:rsidRPr="0008428F">
        <w:rPr>
          <w:spacing w:val="2"/>
          <w:sz w:val="20"/>
          <w:szCs w:val="20"/>
        </w:rPr>
        <w:t>i</w:t>
      </w:r>
      <w:r w:rsidRPr="0008428F">
        <w:rPr>
          <w:spacing w:val="-1"/>
          <w:sz w:val="20"/>
          <w:szCs w:val="20"/>
        </w:rPr>
        <w:t>ss</w:t>
      </w:r>
      <w:r w:rsidRPr="0008428F">
        <w:rPr>
          <w:sz w:val="20"/>
          <w:szCs w:val="20"/>
        </w:rPr>
        <w:t>u</w:t>
      </w:r>
      <w:r w:rsidRPr="0008428F">
        <w:rPr>
          <w:spacing w:val="-3"/>
          <w:sz w:val="20"/>
          <w:szCs w:val="20"/>
        </w:rPr>
        <w:t>e</w:t>
      </w:r>
      <w:r w:rsidRPr="0008428F">
        <w:rPr>
          <w:spacing w:val="-1"/>
          <w:sz w:val="20"/>
          <w:szCs w:val="20"/>
        </w:rPr>
        <w:t>s</w:t>
      </w:r>
      <w:r w:rsidRPr="0008428F">
        <w:rPr>
          <w:sz w:val="20"/>
          <w:szCs w:val="20"/>
        </w:rPr>
        <w:t>,</w:t>
      </w:r>
      <w:r w:rsidRPr="0008428F">
        <w:rPr>
          <w:spacing w:val="10"/>
          <w:sz w:val="20"/>
          <w:szCs w:val="20"/>
        </w:rPr>
        <w:t xml:space="preserve"> </w:t>
      </w:r>
      <w:r w:rsidRPr="0008428F">
        <w:rPr>
          <w:spacing w:val="-4"/>
          <w:sz w:val="20"/>
          <w:szCs w:val="20"/>
        </w:rPr>
        <w:t>u</w:t>
      </w:r>
      <w:r w:rsidRPr="0008428F">
        <w:rPr>
          <w:sz w:val="20"/>
          <w:szCs w:val="20"/>
        </w:rPr>
        <w:t>p</w:t>
      </w:r>
      <w:r w:rsidRPr="0008428F">
        <w:rPr>
          <w:spacing w:val="-4"/>
          <w:sz w:val="20"/>
          <w:szCs w:val="20"/>
        </w:rPr>
        <w:t>g</w:t>
      </w:r>
      <w:r w:rsidRPr="0008428F">
        <w:rPr>
          <w:spacing w:val="5"/>
          <w:sz w:val="20"/>
          <w:szCs w:val="20"/>
        </w:rPr>
        <w:t>r</w:t>
      </w:r>
      <w:r w:rsidRPr="0008428F">
        <w:rPr>
          <w:spacing w:val="-3"/>
          <w:sz w:val="20"/>
          <w:szCs w:val="20"/>
        </w:rPr>
        <w:t>a</w:t>
      </w:r>
      <w:r w:rsidRPr="0008428F">
        <w:rPr>
          <w:sz w:val="20"/>
          <w:szCs w:val="20"/>
        </w:rPr>
        <w:t>de</w:t>
      </w:r>
      <w:r w:rsidRPr="0008428F">
        <w:rPr>
          <w:spacing w:val="2"/>
          <w:sz w:val="20"/>
          <w:szCs w:val="20"/>
        </w:rPr>
        <w:t xml:space="preserve"> </w:t>
      </w:r>
      <w:r w:rsidRPr="0008428F">
        <w:rPr>
          <w:spacing w:val="-3"/>
          <w:sz w:val="20"/>
          <w:szCs w:val="20"/>
        </w:rPr>
        <w:t>a</w:t>
      </w:r>
      <w:r w:rsidRPr="0008428F">
        <w:rPr>
          <w:spacing w:val="5"/>
          <w:sz w:val="20"/>
          <w:szCs w:val="20"/>
        </w:rPr>
        <w:t>n</w:t>
      </w:r>
      <w:r w:rsidRPr="0008428F">
        <w:rPr>
          <w:sz w:val="20"/>
          <w:szCs w:val="20"/>
        </w:rPr>
        <w:t xml:space="preserve">d </w:t>
      </w:r>
      <w:r w:rsidRPr="0008428F">
        <w:rPr>
          <w:spacing w:val="-3"/>
          <w:sz w:val="20"/>
          <w:szCs w:val="20"/>
        </w:rPr>
        <w:t>t</w:t>
      </w:r>
      <w:r w:rsidRPr="0008428F">
        <w:rPr>
          <w:spacing w:val="5"/>
          <w:sz w:val="20"/>
          <w:szCs w:val="20"/>
        </w:rPr>
        <w:t>r</w:t>
      </w:r>
      <w:r w:rsidRPr="0008428F">
        <w:rPr>
          <w:spacing w:val="-4"/>
          <w:sz w:val="20"/>
          <w:szCs w:val="20"/>
        </w:rPr>
        <w:t>o</w:t>
      </w:r>
      <w:r w:rsidRPr="0008428F">
        <w:rPr>
          <w:sz w:val="20"/>
          <w:szCs w:val="20"/>
        </w:rPr>
        <w:t>u</w:t>
      </w:r>
      <w:r w:rsidRPr="0008428F">
        <w:rPr>
          <w:spacing w:val="-4"/>
          <w:sz w:val="20"/>
          <w:szCs w:val="20"/>
        </w:rPr>
        <w:t>b</w:t>
      </w:r>
      <w:r w:rsidRPr="0008428F">
        <w:rPr>
          <w:spacing w:val="2"/>
          <w:sz w:val="20"/>
          <w:szCs w:val="20"/>
        </w:rPr>
        <w:t>l</w:t>
      </w:r>
      <w:r w:rsidRPr="0008428F">
        <w:rPr>
          <w:spacing w:val="-3"/>
          <w:sz w:val="20"/>
          <w:szCs w:val="20"/>
        </w:rPr>
        <w:t>e</w:t>
      </w:r>
      <w:r w:rsidRPr="0008428F">
        <w:rPr>
          <w:spacing w:val="-1"/>
          <w:sz w:val="20"/>
          <w:szCs w:val="20"/>
        </w:rPr>
        <w:t>s</w:t>
      </w:r>
      <w:r w:rsidRPr="0008428F">
        <w:rPr>
          <w:spacing w:val="5"/>
          <w:sz w:val="20"/>
          <w:szCs w:val="20"/>
        </w:rPr>
        <w:t>h</w:t>
      </w:r>
      <w:r w:rsidRPr="0008428F">
        <w:rPr>
          <w:spacing w:val="-4"/>
          <w:sz w:val="20"/>
          <w:szCs w:val="20"/>
        </w:rPr>
        <w:t>oo</w:t>
      </w:r>
      <w:r w:rsidRPr="0008428F">
        <w:rPr>
          <w:sz w:val="20"/>
          <w:szCs w:val="20"/>
        </w:rPr>
        <w:t>t</w:t>
      </w:r>
      <w:r w:rsidRPr="0008428F">
        <w:rPr>
          <w:spacing w:val="7"/>
          <w:sz w:val="20"/>
          <w:szCs w:val="20"/>
        </w:rPr>
        <w:t xml:space="preserve"> </w:t>
      </w:r>
      <w:r w:rsidRPr="0008428F">
        <w:rPr>
          <w:sz w:val="20"/>
          <w:szCs w:val="20"/>
        </w:rPr>
        <w:t>p</w:t>
      </w:r>
      <w:r w:rsidRPr="0008428F">
        <w:rPr>
          <w:spacing w:val="-3"/>
          <w:sz w:val="20"/>
          <w:szCs w:val="20"/>
        </w:rPr>
        <w:t>e</w:t>
      </w:r>
      <w:r w:rsidRPr="0008428F">
        <w:rPr>
          <w:spacing w:val="5"/>
          <w:sz w:val="20"/>
          <w:szCs w:val="20"/>
        </w:rPr>
        <w:t>r</w:t>
      </w:r>
      <w:r w:rsidRPr="0008428F">
        <w:rPr>
          <w:spacing w:val="-1"/>
          <w:sz w:val="20"/>
          <w:szCs w:val="20"/>
        </w:rPr>
        <w:t>s</w:t>
      </w:r>
      <w:r w:rsidRPr="0008428F">
        <w:rPr>
          <w:spacing w:val="-4"/>
          <w:sz w:val="20"/>
          <w:szCs w:val="20"/>
        </w:rPr>
        <w:t>o</w:t>
      </w:r>
      <w:r w:rsidRPr="0008428F">
        <w:rPr>
          <w:spacing w:val="5"/>
          <w:sz w:val="20"/>
          <w:szCs w:val="20"/>
        </w:rPr>
        <w:t>n</w:t>
      </w:r>
      <w:r w:rsidRPr="0008428F">
        <w:rPr>
          <w:spacing w:val="2"/>
          <w:sz w:val="20"/>
          <w:szCs w:val="20"/>
        </w:rPr>
        <w:t>a</w:t>
      </w:r>
      <w:r w:rsidRPr="0008428F">
        <w:rPr>
          <w:sz w:val="20"/>
          <w:szCs w:val="20"/>
        </w:rPr>
        <w:t xml:space="preserve">l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pu</w:t>
      </w:r>
      <w:r w:rsidRPr="0008428F">
        <w:rPr>
          <w:spacing w:val="2"/>
          <w:sz w:val="20"/>
          <w:szCs w:val="20"/>
        </w:rPr>
        <w:t>t</w:t>
      </w:r>
      <w:r w:rsidRPr="0008428F">
        <w:rPr>
          <w:spacing w:val="-3"/>
          <w:sz w:val="20"/>
          <w:szCs w:val="20"/>
        </w:rPr>
        <w:t>e</w:t>
      </w:r>
      <w:r w:rsidRPr="0008428F">
        <w:rPr>
          <w:sz w:val="20"/>
          <w:szCs w:val="20"/>
        </w:rPr>
        <w:t xml:space="preserve">r </w:t>
      </w:r>
      <w:r w:rsidRPr="0008428F">
        <w:rPr>
          <w:spacing w:val="5"/>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w:t>
      </w:r>
      <w:r w:rsidRPr="0008428F">
        <w:rPr>
          <w:spacing w:val="-4"/>
          <w:sz w:val="20"/>
          <w:szCs w:val="20"/>
        </w:rPr>
        <w:t>o</w:t>
      </w:r>
      <w:r w:rsidRPr="0008428F">
        <w:rPr>
          <w:spacing w:val="5"/>
          <w:sz w:val="20"/>
          <w:szCs w:val="20"/>
        </w:rPr>
        <w:t>n</w:t>
      </w:r>
      <w:r w:rsidRPr="0008428F">
        <w:rPr>
          <w:spacing w:val="-3"/>
          <w:sz w:val="20"/>
          <w:szCs w:val="20"/>
        </w:rPr>
        <w:t>e</w:t>
      </w:r>
      <w:r w:rsidRPr="0008428F">
        <w:rPr>
          <w:sz w:val="20"/>
          <w:szCs w:val="20"/>
        </w:rPr>
        <w:t>n</w:t>
      </w:r>
      <w:r w:rsidRPr="0008428F">
        <w:rPr>
          <w:spacing w:val="2"/>
          <w:sz w:val="20"/>
          <w:szCs w:val="20"/>
        </w:rPr>
        <w:t>t</w:t>
      </w:r>
      <w:r w:rsidRPr="0008428F">
        <w:rPr>
          <w:spacing w:val="-1"/>
          <w:sz w:val="20"/>
          <w:szCs w:val="20"/>
        </w:rPr>
        <w:t>s</w:t>
      </w:r>
      <w:r w:rsidRPr="0008428F">
        <w:rPr>
          <w:sz w:val="20"/>
          <w:szCs w:val="20"/>
        </w:rPr>
        <w:t xml:space="preserve">, </w:t>
      </w:r>
      <w:r w:rsidRPr="0008428F">
        <w:rPr>
          <w:spacing w:val="3"/>
          <w:sz w:val="20"/>
          <w:szCs w:val="20"/>
        </w:rPr>
        <w:t xml:space="preserve"> </w:t>
      </w:r>
      <w:r w:rsidRPr="0008428F">
        <w:rPr>
          <w:spacing w:val="-4"/>
          <w:sz w:val="20"/>
          <w:szCs w:val="20"/>
        </w:rPr>
        <w:t>o</w:t>
      </w:r>
      <w:r w:rsidRPr="0008428F">
        <w:rPr>
          <w:sz w:val="20"/>
          <w:szCs w:val="20"/>
        </w:rPr>
        <w:t>p</w:t>
      </w:r>
      <w:r w:rsidRPr="0008428F">
        <w:rPr>
          <w:spacing w:val="-3"/>
          <w:sz w:val="20"/>
          <w:szCs w:val="20"/>
        </w:rPr>
        <w:t>e</w:t>
      </w:r>
      <w:r w:rsidRPr="0008428F">
        <w:rPr>
          <w:sz w:val="20"/>
          <w:szCs w:val="20"/>
        </w:rPr>
        <w:t>r</w:t>
      </w:r>
      <w:r w:rsidRPr="0008428F">
        <w:rPr>
          <w:spacing w:val="2"/>
          <w:sz w:val="20"/>
          <w:szCs w:val="20"/>
        </w:rPr>
        <w:t>at</w:t>
      </w:r>
      <w:r w:rsidRPr="0008428F">
        <w:rPr>
          <w:spacing w:val="-3"/>
          <w:sz w:val="20"/>
          <w:szCs w:val="20"/>
        </w:rPr>
        <w:t>i</w:t>
      </w:r>
      <w:r w:rsidRPr="0008428F">
        <w:rPr>
          <w:sz w:val="20"/>
          <w:szCs w:val="20"/>
        </w:rPr>
        <w:t xml:space="preserve">ng </w:t>
      </w:r>
      <w:r w:rsidRPr="0008428F">
        <w:rPr>
          <w:spacing w:val="1"/>
          <w:sz w:val="20"/>
          <w:szCs w:val="20"/>
        </w:rPr>
        <w:t xml:space="preserve"> </w:t>
      </w:r>
      <w:r w:rsidRPr="0008428F">
        <w:rPr>
          <w:spacing w:val="-1"/>
          <w:sz w:val="20"/>
          <w:szCs w:val="20"/>
        </w:rPr>
        <w:t>s</w:t>
      </w:r>
      <w:r w:rsidRPr="0008428F">
        <w:rPr>
          <w:spacing w:val="-4"/>
          <w:sz w:val="20"/>
          <w:szCs w:val="20"/>
        </w:rPr>
        <w:t>y</w:t>
      </w:r>
      <w:r w:rsidRPr="0008428F">
        <w:rPr>
          <w:spacing w:val="-1"/>
          <w:sz w:val="20"/>
          <w:szCs w:val="20"/>
        </w:rPr>
        <w:t>s</w:t>
      </w:r>
      <w:r w:rsidRPr="0008428F">
        <w:rPr>
          <w:spacing w:val="2"/>
          <w:sz w:val="20"/>
          <w:szCs w:val="20"/>
        </w:rPr>
        <w:t>t</w:t>
      </w:r>
      <w:r w:rsidRPr="0008428F">
        <w:rPr>
          <w:spacing w:val="-3"/>
          <w:sz w:val="20"/>
          <w:szCs w:val="20"/>
        </w:rPr>
        <w:t>e</w:t>
      </w:r>
      <w:r w:rsidRPr="0008428F">
        <w:rPr>
          <w:spacing w:val="2"/>
          <w:sz w:val="20"/>
          <w:szCs w:val="20"/>
        </w:rPr>
        <w:t>m</w:t>
      </w:r>
      <w:r w:rsidRPr="0008428F">
        <w:rPr>
          <w:spacing w:val="-1"/>
          <w:sz w:val="20"/>
          <w:szCs w:val="20"/>
        </w:rPr>
        <w:t>s</w:t>
      </w:r>
      <w:r w:rsidRPr="0008428F">
        <w:rPr>
          <w:sz w:val="20"/>
          <w:szCs w:val="20"/>
        </w:rPr>
        <w:t xml:space="preserve">, </w:t>
      </w:r>
      <w:r w:rsidRPr="0008428F">
        <w:rPr>
          <w:spacing w:val="3"/>
          <w:sz w:val="20"/>
          <w:szCs w:val="20"/>
        </w:rPr>
        <w:t xml:space="preserve"> </w:t>
      </w:r>
      <w:r w:rsidRPr="0008428F">
        <w:rPr>
          <w:spacing w:val="2"/>
          <w:sz w:val="20"/>
          <w:szCs w:val="20"/>
        </w:rPr>
        <w:t>l</w:t>
      </w:r>
      <w:r w:rsidRPr="0008428F">
        <w:rPr>
          <w:spacing w:val="-3"/>
          <w:sz w:val="20"/>
          <w:szCs w:val="20"/>
        </w:rPr>
        <w:t>a</w:t>
      </w:r>
      <w:r w:rsidRPr="0008428F">
        <w:rPr>
          <w:sz w:val="20"/>
          <w:szCs w:val="20"/>
        </w:rPr>
        <w:t>p</w:t>
      </w:r>
      <w:r w:rsidRPr="0008428F">
        <w:rPr>
          <w:spacing w:val="2"/>
          <w:sz w:val="20"/>
          <w:szCs w:val="20"/>
        </w:rPr>
        <w:t>t</w:t>
      </w:r>
      <w:r w:rsidRPr="0008428F">
        <w:rPr>
          <w:spacing w:val="-4"/>
          <w:sz w:val="20"/>
          <w:szCs w:val="20"/>
        </w:rPr>
        <w:t>o</w:t>
      </w:r>
      <w:r w:rsidRPr="0008428F">
        <w:rPr>
          <w:sz w:val="20"/>
          <w:szCs w:val="20"/>
        </w:rPr>
        <w:t>p</w:t>
      </w:r>
      <w:r w:rsidRPr="0008428F">
        <w:rPr>
          <w:spacing w:val="2"/>
          <w:sz w:val="20"/>
          <w:szCs w:val="20"/>
        </w:rPr>
        <w:t>/</w:t>
      </w:r>
      <w:r w:rsidRPr="0008428F">
        <w:rPr>
          <w:sz w:val="20"/>
          <w:szCs w:val="20"/>
        </w:rPr>
        <w:t>p</w:t>
      </w:r>
      <w:r w:rsidRPr="0008428F">
        <w:rPr>
          <w:spacing w:val="-4"/>
          <w:sz w:val="20"/>
          <w:szCs w:val="20"/>
        </w:rPr>
        <w:t>o</w:t>
      </w:r>
      <w:r w:rsidRPr="0008428F">
        <w:rPr>
          <w:sz w:val="20"/>
          <w:szCs w:val="20"/>
        </w:rPr>
        <w:t>r</w:t>
      </w:r>
      <w:r w:rsidRPr="0008428F">
        <w:rPr>
          <w:spacing w:val="2"/>
          <w:sz w:val="20"/>
          <w:szCs w:val="20"/>
        </w:rPr>
        <w:t>ta</w:t>
      </w:r>
      <w:r w:rsidRPr="0008428F">
        <w:rPr>
          <w:spacing w:val="-4"/>
          <w:sz w:val="20"/>
          <w:szCs w:val="20"/>
        </w:rPr>
        <w:t>b</w:t>
      </w:r>
      <w:r w:rsidRPr="0008428F">
        <w:rPr>
          <w:spacing w:val="2"/>
          <w:sz w:val="20"/>
          <w:szCs w:val="20"/>
        </w:rPr>
        <w:t>l</w:t>
      </w:r>
      <w:r w:rsidRPr="0008428F">
        <w:rPr>
          <w:sz w:val="20"/>
          <w:szCs w:val="20"/>
        </w:rPr>
        <w:t>e</w:t>
      </w:r>
      <w:r w:rsidRPr="0008428F">
        <w:rPr>
          <w:spacing w:val="48"/>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pu</w:t>
      </w:r>
      <w:r w:rsidRPr="0008428F">
        <w:rPr>
          <w:spacing w:val="2"/>
          <w:sz w:val="20"/>
          <w:szCs w:val="20"/>
        </w:rPr>
        <w:t>t</w:t>
      </w:r>
      <w:r w:rsidRPr="0008428F">
        <w:rPr>
          <w:spacing w:val="-3"/>
          <w:sz w:val="20"/>
          <w:szCs w:val="20"/>
        </w:rPr>
        <w:t>e</w:t>
      </w:r>
      <w:r w:rsidRPr="0008428F">
        <w:rPr>
          <w:spacing w:val="5"/>
          <w:sz w:val="20"/>
          <w:szCs w:val="20"/>
        </w:rPr>
        <w:t>r</w:t>
      </w:r>
      <w:r w:rsidRPr="0008428F">
        <w:rPr>
          <w:spacing w:val="-1"/>
          <w:sz w:val="20"/>
          <w:szCs w:val="20"/>
        </w:rPr>
        <w:t>s</w:t>
      </w:r>
      <w:r w:rsidRPr="0008428F">
        <w:rPr>
          <w:sz w:val="20"/>
          <w:szCs w:val="20"/>
        </w:rPr>
        <w:t xml:space="preserve">, </w:t>
      </w:r>
      <w:r w:rsidRPr="0008428F">
        <w:rPr>
          <w:spacing w:val="3"/>
          <w:sz w:val="20"/>
          <w:szCs w:val="20"/>
        </w:rPr>
        <w:t xml:space="preserve"> </w:t>
      </w:r>
      <w:r w:rsidRPr="0008428F">
        <w:rPr>
          <w:spacing w:val="-4"/>
          <w:sz w:val="20"/>
          <w:szCs w:val="20"/>
        </w:rPr>
        <w:t>p</w:t>
      </w:r>
      <w:r w:rsidRPr="0008428F">
        <w:rPr>
          <w:sz w:val="20"/>
          <w:szCs w:val="20"/>
        </w:rPr>
        <w:t>r</w:t>
      </w:r>
      <w:r w:rsidRPr="0008428F">
        <w:rPr>
          <w:spacing w:val="-3"/>
          <w:sz w:val="20"/>
          <w:szCs w:val="20"/>
        </w:rPr>
        <w:t>i</w:t>
      </w:r>
      <w:r w:rsidRPr="0008428F">
        <w:rPr>
          <w:spacing w:val="5"/>
          <w:sz w:val="20"/>
          <w:szCs w:val="20"/>
        </w:rPr>
        <w:t>n</w:t>
      </w:r>
      <w:r w:rsidRPr="0008428F">
        <w:rPr>
          <w:spacing w:val="2"/>
          <w:sz w:val="20"/>
          <w:szCs w:val="20"/>
        </w:rPr>
        <w:t>t</w:t>
      </w:r>
      <w:r w:rsidRPr="0008428F">
        <w:rPr>
          <w:spacing w:val="-8"/>
          <w:sz w:val="20"/>
          <w:szCs w:val="20"/>
        </w:rPr>
        <w:t>e</w:t>
      </w:r>
      <w:r w:rsidRPr="0008428F">
        <w:rPr>
          <w:spacing w:val="5"/>
          <w:sz w:val="20"/>
          <w:szCs w:val="20"/>
        </w:rPr>
        <w:t>r</w:t>
      </w:r>
      <w:r w:rsidRPr="0008428F">
        <w:rPr>
          <w:sz w:val="20"/>
          <w:szCs w:val="20"/>
        </w:rPr>
        <w:t>s</w:t>
      </w:r>
      <w:r w:rsidRPr="0008428F">
        <w:rPr>
          <w:spacing w:val="49"/>
          <w:sz w:val="20"/>
          <w:szCs w:val="20"/>
        </w:rPr>
        <w:t xml:space="preserve"> </w:t>
      </w:r>
      <w:r w:rsidRPr="0008428F">
        <w:rPr>
          <w:spacing w:val="-3"/>
          <w:sz w:val="20"/>
          <w:szCs w:val="20"/>
        </w:rPr>
        <w:t>a</w:t>
      </w:r>
      <w:r w:rsidRPr="0008428F">
        <w:rPr>
          <w:sz w:val="20"/>
          <w:szCs w:val="20"/>
        </w:rPr>
        <w:t xml:space="preserve">nd </w:t>
      </w:r>
      <w:r w:rsidRPr="0008428F">
        <w:rPr>
          <w:spacing w:val="1"/>
          <w:sz w:val="20"/>
          <w:szCs w:val="20"/>
        </w:rPr>
        <w:t xml:space="preserve"> </w:t>
      </w:r>
      <w:r w:rsidRPr="0008428F">
        <w:rPr>
          <w:spacing w:val="-1"/>
          <w:sz w:val="20"/>
          <w:szCs w:val="20"/>
        </w:rPr>
        <w:t>s</w:t>
      </w:r>
      <w:r w:rsidRPr="0008428F">
        <w:rPr>
          <w:spacing w:val="-3"/>
          <w:sz w:val="20"/>
          <w:szCs w:val="20"/>
        </w:rPr>
        <w:t>ca</w:t>
      </w:r>
      <w:r w:rsidRPr="0008428F">
        <w:rPr>
          <w:sz w:val="20"/>
          <w:szCs w:val="20"/>
        </w:rPr>
        <w:t>n</w:t>
      </w:r>
      <w:r w:rsidRPr="0008428F">
        <w:rPr>
          <w:spacing w:val="5"/>
          <w:sz w:val="20"/>
          <w:szCs w:val="20"/>
        </w:rPr>
        <w:t>n</w:t>
      </w:r>
      <w:r w:rsidRPr="0008428F">
        <w:rPr>
          <w:spacing w:val="-8"/>
          <w:sz w:val="20"/>
          <w:szCs w:val="20"/>
        </w:rPr>
        <w:t>e</w:t>
      </w:r>
      <w:r w:rsidRPr="0008428F">
        <w:rPr>
          <w:spacing w:val="5"/>
          <w:sz w:val="20"/>
          <w:szCs w:val="20"/>
        </w:rPr>
        <w:t>r</w:t>
      </w:r>
      <w:r w:rsidRPr="0008428F">
        <w:rPr>
          <w:spacing w:val="-1"/>
          <w:sz w:val="20"/>
          <w:szCs w:val="20"/>
        </w:rPr>
        <w:t>s</w:t>
      </w:r>
      <w:r w:rsidRPr="0008428F">
        <w:rPr>
          <w:sz w:val="20"/>
          <w:szCs w:val="20"/>
        </w:rPr>
        <w:t xml:space="preserve">. </w:t>
      </w:r>
      <w:r w:rsidRPr="0008428F">
        <w:rPr>
          <w:spacing w:val="3"/>
          <w:sz w:val="20"/>
          <w:szCs w:val="20"/>
        </w:rPr>
        <w:t xml:space="preserve"> </w:t>
      </w:r>
      <w:r w:rsidRPr="0008428F">
        <w:rPr>
          <w:spacing w:val="-1"/>
          <w:sz w:val="20"/>
          <w:szCs w:val="20"/>
        </w:rPr>
        <w:t>A</w:t>
      </w:r>
      <w:r w:rsidRPr="0008428F">
        <w:rPr>
          <w:sz w:val="20"/>
          <w:szCs w:val="20"/>
        </w:rPr>
        <w:t>s</w:t>
      </w:r>
      <w:r>
        <w:rPr>
          <w:sz w:val="20"/>
          <w:szCs w:val="20"/>
        </w:rPr>
        <w:t xml:space="preserve"> </w:t>
      </w:r>
      <w:r w:rsidRPr="0008428F">
        <w:rPr>
          <w:spacing w:val="-6"/>
          <w:sz w:val="20"/>
          <w:szCs w:val="20"/>
        </w:rPr>
        <w:t>w</w:t>
      </w:r>
      <w:r w:rsidRPr="0008428F">
        <w:rPr>
          <w:spacing w:val="-3"/>
          <w:sz w:val="20"/>
          <w:szCs w:val="20"/>
        </w:rPr>
        <w:t>e</w:t>
      </w:r>
      <w:r w:rsidRPr="0008428F">
        <w:rPr>
          <w:spacing w:val="2"/>
          <w:sz w:val="20"/>
          <w:szCs w:val="20"/>
        </w:rPr>
        <w:t>l</w:t>
      </w:r>
      <w:r w:rsidRPr="0008428F">
        <w:rPr>
          <w:sz w:val="20"/>
          <w:szCs w:val="20"/>
        </w:rPr>
        <w:t xml:space="preserve">l </w:t>
      </w:r>
      <w:r w:rsidRPr="0008428F">
        <w:rPr>
          <w:spacing w:val="2"/>
          <w:sz w:val="20"/>
          <w:szCs w:val="20"/>
        </w:rPr>
        <w:t>as</w:t>
      </w:r>
      <w:r w:rsidRPr="0008428F">
        <w:rPr>
          <w:sz w:val="20"/>
          <w:szCs w:val="20"/>
        </w:rPr>
        <w:t xml:space="preserve">, </w:t>
      </w:r>
      <w:r w:rsidRPr="0008428F">
        <w:rPr>
          <w:spacing w:val="3"/>
          <w:sz w:val="20"/>
          <w:szCs w:val="20"/>
        </w:rPr>
        <w:t>identify</w:t>
      </w:r>
      <w:r w:rsidRPr="0008428F">
        <w:rPr>
          <w:spacing w:val="41"/>
          <w:sz w:val="20"/>
          <w:szCs w:val="20"/>
        </w:rPr>
        <w:t xml:space="preserve"> </w:t>
      </w:r>
      <w:r w:rsidRPr="0008428F">
        <w:rPr>
          <w:spacing w:val="2"/>
          <w:sz w:val="20"/>
          <w:szCs w:val="20"/>
        </w:rPr>
        <w:t>t</w:t>
      </w:r>
      <w:r w:rsidRPr="0008428F">
        <w:rPr>
          <w:spacing w:val="5"/>
          <w:sz w:val="20"/>
          <w:szCs w:val="20"/>
        </w:rPr>
        <w:t>h</w:t>
      </w:r>
      <w:r w:rsidRPr="0008428F">
        <w:rPr>
          <w:sz w:val="20"/>
          <w:szCs w:val="20"/>
        </w:rPr>
        <w:t xml:space="preserve">e </w:t>
      </w:r>
      <w:r w:rsidRPr="0008428F">
        <w:rPr>
          <w:spacing w:val="-4"/>
          <w:sz w:val="20"/>
          <w:szCs w:val="20"/>
        </w:rPr>
        <w:t>f</w:t>
      </w:r>
      <w:r w:rsidRPr="0008428F">
        <w:rPr>
          <w:sz w:val="20"/>
          <w:szCs w:val="20"/>
        </w:rPr>
        <w:t>u</w:t>
      </w:r>
      <w:r w:rsidRPr="0008428F">
        <w:rPr>
          <w:spacing w:val="5"/>
          <w:sz w:val="20"/>
          <w:szCs w:val="20"/>
        </w:rPr>
        <w:t>n</w:t>
      </w:r>
      <w:r w:rsidRPr="0008428F">
        <w:rPr>
          <w:sz w:val="20"/>
          <w:szCs w:val="20"/>
        </w:rPr>
        <w:t>d</w:t>
      </w:r>
      <w:r w:rsidRPr="0008428F">
        <w:rPr>
          <w:spacing w:val="-3"/>
          <w:sz w:val="20"/>
          <w:szCs w:val="20"/>
        </w:rPr>
        <w:t>a</w:t>
      </w:r>
      <w:r w:rsidRPr="0008428F">
        <w:rPr>
          <w:spacing w:val="2"/>
          <w:sz w:val="20"/>
          <w:szCs w:val="20"/>
        </w:rPr>
        <w:t>m</w:t>
      </w:r>
      <w:r w:rsidRPr="0008428F">
        <w:rPr>
          <w:spacing w:val="-3"/>
          <w:sz w:val="20"/>
          <w:szCs w:val="20"/>
        </w:rPr>
        <w:t>e</w:t>
      </w:r>
      <w:r w:rsidRPr="0008428F">
        <w:rPr>
          <w:sz w:val="20"/>
          <w:szCs w:val="20"/>
        </w:rPr>
        <w:t>n</w:t>
      </w:r>
      <w:r w:rsidRPr="0008428F">
        <w:rPr>
          <w:spacing w:val="2"/>
          <w:sz w:val="20"/>
          <w:szCs w:val="20"/>
        </w:rPr>
        <w:t>t</w:t>
      </w:r>
      <w:r w:rsidRPr="0008428F">
        <w:rPr>
          <w:spacing w:val="-3"/>
          <w:sz w:val="20"/>
          <w:szCs w:val="20"/>
        </w:rPr>
        <w:t>a</w:t>
      </w:r>
      <w:r w:rsidRPr="0008428F">
        <w:rPr>
          <w:sz w:val="20"/>
          <w:szCs w:val="20"/>
        </w:rPr>
        <w:t>l</w:t>
      </w:r>
      <w:r w:rsidRPr="0008428F">
        <w:rPr>
          <w:spacing w:val="3"/>
          <w:sz w:val="20"/>
          <w:szCs w:val="20"/>
        </w:rPr>
        <w:t xml:space="preserve"> </w:t>
      </w:r>
      <w:r w:rsidRPr="0008428F">
        <w:rPr>
          <w:spacing w:val="-4"/>
          <w:sz w:val="20"/>
          <w:szCs w:val="20"/>
        </w:rPr>
        <w:t>p</w:t>
      </w:r>
      <w:r w:rsidRPr="0008428F">
        <w:rPr>
          <w:spacing w:val="5"/>
          <w:sz w:val="20"/>
          <w:szCs w:val="20"/>
        </w:rPr>
        <w:t>r</w:t>
      </w:r>
      <w:r w:rsidRPr="0008428F">
        <w:rPr>
          <w:spacing w:val="-3"/>
          <w:sz w:val="20"/>
          <w:szCs w:val="20"/>
        </w:rPr>
        <w:t>i</w:t>
      </w:r>
      <w:r w:rsidRPr="0008428F">
        <w:rPr>
          <w:spacing w:val="5"/>
          <w:sz w:val="20"/>
          <w:szCs w:val="20"/>
        </w:rPr>
        <w:t>n</w:t>
      </w:r>
      <w:r w:rsidRPr="0008428F">
        <w:rPr>
          <w:spacing w:val="-3"/>
          <w:sz w:val="20"/>
          <w:szCs w:val="20"/>
        </w:rPr>
        <w:t>ci</w:t>
      </w:r>
      <w:r w:rsidRPr="0008428F">
        <w:rPr>
          <w:sz w:val="20"/>
          <w:szCs w:val="20"/>
        </w:rPr>
        <w:t>p</w:t>
      </w:r>
      <w:r w:rsidRPr="0008428F">
        <w:rPr>
          <w:spacing w:val="2"/>
          <w:sz w:val="20"/>
          <w:szCs w:val="20"/>
        </w:rPr>
        <w:t>l</w:t>
      </w:r>
      <w:r w:rsidRPr="0008428F">
        <w:rPr>
          <w:spacing w:val="-3"/>
          <w:sz w:val="20"/>
          <w:szCs w:val="20"/>
        </w:rPr>
        <w:t>e</w:t>
      </w:r>
      <w:r w:rsidRPr="0008428F">
        <w:rPr>
          <w:sz w:val="20"/>
          <w:szCs w:val="20"/>
        </w:rPr>
        <w:t>s of</w:t>
      </w:r>
      <w:r w:rsidRPr="0008428F">
        <w:rPr>
          <w:spacing w:val="2"/>
          <w:sz w:val="20"/>
          <w:szCs w:val="20"/>
        </w:rPr>
        <w:t xml:space="preserve"> </w:t>
      </w:r>
      <w:r w:rsidRPr="0008428F">
        <w:rPr>
          <w:spacing w:val="-6"/>
          <w:sz w:val="20"/>
          <w:szCs w:val="20"/>
        </w:rPr>
        <w:t>w</w:t>
      </w:r>
      <w:r w:rsidRPr="0008428F">
        <w:rPr>
          <w:spacing w:val="2"/>
          <w:sz w:val="20"/>
          <w:szCs w:val="20"/>
        </w:rPr>
        <w:t>i</w:t>
      </w:r>
      <w:r w:rsidRPr="0008428F">
        <w:rPr>
          <w:spacing w:val="5"/>
          <w:sz w:val="20"/>
          <w:szCs w:val="20"/>
        </w:rPr>
        <w:t>r</w:t>
      </w:r>
      <w:r w:rsidRPr="0008428F">
        <w:rPr>
          <w:spacing w:val="-3"/>
          <w:sz w:val="20"/>
          <w:szCs w:val="20"/>
        </w:rPr>
        <w:t>e</w:t>
      </w:r>
      <w:r w:rsidRPr="0008428F">
        <w:rPr>
          <w:spacing w:val="1"/>
          <w:sz w:val="20"/>
          <w:szCs w:val="20"/>
        </w:rPr>
        <w:t>d</w:t>
      </w:r>
      <w:r w:rsidRPr="0008428F">
        <w:rPr>
          <w:spacing w:val="2"/>
          <w:sz w:val="20"/>
          <w:szCs w:val="20"/>
        </w:rPr>
        <w:t>/</w:t>
      </w:r>
      <w:r w:rsidRPr="0008428F">
        <w:rPr>
          <w:spacing w:val="-6"/>
          <w:sz w:val="20"/>
          <w:szCs w:val="20"/>
        </w:rPr>
        <w:t>w</w:t>
      </w:r>
      <w:r w:rsidRPr="0008428F">
        <w:rPr>
          <w:spacing w:val="2"/>
          <w:sz w:val="20"/>
          <w:szCs w:val="20"/>
        </w:rPr>
        <w:t>i</w:t>
      </w:r>
      <w:r w:rsidRPr="0008428F">
        <w:rPr>
          <w:spacing w:val="5"/>
          <w:sz w:val="20"/>
          <w:szCs w:val="20"/>
        </w:rPr>
        <w:t>r</w:t>
      </w:r>
      <w:r w:rsidRPr="0008428F">
        <w:rPr>
          <w:spacing w:val="-3"/>
          <w:sz w:val="20"/>
          <w:szCs w:val="20"/>
        </w:rPr>
        <w:t>e</w:t>
      </w:r>
      <w:r w:rsidRPr="0008428F">
        <w:rPr>
          <w:spacing w:val="2"/>
          <w:sz w:val="20"/>
          <w:szCs w:val="20"/>
        </w:rPr>
        <w:t>l</w:t>
      </w:r>
      <w:r w:rsidRPr="0008428F">
        <w:rPr>
          <w:spacing w:val="-3"/>
          <w:sz w:val="20"/>
          <w:szCs w:val="20"/>
        </w:rPr>
        <w:t>e</w:t>
      </w:r>
      <w:r w:rsidRPr="0008428F">
        <w:rPr>
          <w:spacing w:val="-1"/>
          <w:sz w:val="20"/>
          <w:szCs w:val="20"/>
        </w:rPr>
        <w:t>s</w:t>
      </w:r>
      <w:r w:rsidRPr="0008428F">
        <w:rPr>
          <w:sz w:val="20"/>
          <w:szCs w:val="20"/>
        </w:rPr>
        <w:t xml:space="preserve">s </w:t>
      </w:r>
      <w:r w:rsidRPr="0008428F">
        <w:rPr>
          <w:spacing w:val="5"/>
          <w:sz w:val="20"/>
          <w:szCs w:val="20"/>
        </w:rPr>
        <w:t>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1"/>
          <w:sz w:val="20"/>
          <w:szCs w:val="20"/>
        </w:rPr>
        <w:t>s</w:t>
      </w:r>
      <w:r w:rsidRPr="0008428F">
        <w:rPr>
          <w:sz w:val="20"/>
          <w:szCs w:val="20"/>
        </w:rPr>
        <w:t>,</w:t>
      </w:r>
      <w:r w:rsidRPr="0008428F">
        <w:rPr>
          <w:spacing w:val="4"/>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pu</w:t>
      </w:r>
      <w:r w:rsidRPr="0008428F">
        <w:rPr>
          <w:spacing w:val="2"/>
          <w:sz w:val="20"/>
          <w:szCs w:val="20"/>
        </w:rPr>
        <w:t>t</w:t>
      </w:r>
      <w:r w:rsidRPr="0008428F">
        <w:rPr>
          <w:spacing w:val="-3"/>
          <w:sz w:val="20"/>
          <w:szCs w:val="20"/>
        </w:rPr>
        <w:t>e</w:t>
      </w:r>
      <w:r w:rsidRPr="0008428F">
        <w:rPr>
          <w:sz w:val="20"/>
          <w:szCs w:val="20"/>
        </w:rPr>
        <w:t>r</w:t>
      </w:r>
      <w:r w:rsidRPr="0008428F">
        <w:rPr>
          <w:spacing w:val="6"/>
          <w:sz w:val="20"/>
          <w:szCs w:val="20"/>
        </w:rPr>
        <w:t xml:space="preserve"> </w:t>
      </w:r>
      <w:r w:rsidRPr="0008428F">
        <w:rPr>
          <w:spacing w:val="-1"/>
          <w:sz w:val="20"/>
          <w:szCs w:val="20"/>
        </w:rPr>
        <w:t>s</w:t>
      </w:r>
      <w:r w:rsidRPr="0008428F">
        <w:rPr>
          <w:spacing w:val="-3"/>
          <w:sz w:val="20"/>
          <w:szCs w:val="20"/>
        </w:rPr>
        <w:t>ec</w:t>
      </w:r>
      <w:r w:rsidRPr="0008428F">
        <w:rPr>
          <w:sz w:val="20"/>
          <w:szCs w:val="20"/>
        </w:rPr>
        <w:t>u</w:t>
      </w:r>
      <w:r w:rsidRPr="0008428F">
        <w:rPr>
          <w:spacing w:val="5"/>
          <w:sz w:val="20"/>
          <w:szCs w:val="20"/>
        </w:rPr>
        <w:t>r</w:t>
      </w:r>
      <w:r w:rsidRPr="0008428F">
        <w:rPr>
          <w:spacing w:val="-3"/>
          <w:sz w:val="20"/>
          <w:szCs w:val="20"/>
        </w:rPr>
        <w:t>i</w:t>
      </w:r>
      <w:r w:rsidRPr="0008428F">
        <w:rPr>
          <w:spacing w:val="2"/>
          <w:sz w:val="20"/>
          <w:szCs w:val="20"/>
        </w:rPr>
        <w:t>t</w:t>
      </w:r>
      <w:r w:rsidRPr="0008428F">
        <w:rPr>
          <w:spacing w:val="-9"/>
          <w:sz w:val="20"/>
          <w:szCs w:val="20"/>
        </w:rPr>
        <w:t>y</w:t>
      </w:r>
      <w:r w:rsidRPr="0008428F">
        <w:rPr>
          <w:sz w:val="20"/>
          <w:szCs w:val="20"/>
        </w:rPr>
        <w:t>,</w:t>
      </w:r>
      <w:r w:rsidRPr="0008428F">
        <w:rPr>
          <w:spacing w:val="4"/>
          <w:sz w:val="20"/>
          <w:szCs w:val="20"/>
        </w:rPr>
        <w:t xml:space="preserve"> </w:t>
      </w:r>
      <w:r w:rsidRPr="0008428F">
        <w:rPr>
          <w:spacing w:val="-1"/>
          <w:sz w:val="20"/>
          <w:szCs w:val="20"/>
        </w:rPr>
        <w:t>s</w:t>
      </w:r>
      <w:r w:rsidRPr="0008428F">
        <w:rPr>
          <w:spacing w:val="2"/>
          <w:sz w:val="20"/>
          <w:szCs w:val="20"/>
        </w:rPr>
        <w:t>a</w:t>
      </w:r>
      <w:r w:rsidRPr="0008428F">
        <w:rPr>
          <w:sz w:val="20"/>
          <w:szCs w:val="20"/>
        </w:rPr>
        <w:t>f</w:t>
      </w:r>
      <w:r w:rsidRPr="0008428F">
        <w:rPr>
          <w:spacing w:val="-3"/>
          <w:sz w:val="20"/>
          <w:szCs w:val="20"/>
        </w:rPr>
        <w:t>e</w:t>
      </w:r>
      <w:r w:rsidRPr="0008428F">
        <w:rPr>
          <w:spacing w:val="6"/>
          <w:sz w:val="20"/>
          <w:szCs w:val="20"/>
        </w:rPr>
        <w:t>t</w:t>
      </w:r>
      <w:r w:rsidRPr="0008428F">
        <w:rPr>
          <w:spacing w:val="-9"/>
          <w:sz w:val="20"/>
          <w:szCs w:val="20"/>
        </w:rPr>
        <w:t>y</w:t>
      </w:r>
      <w:r w:rsidRPr="0008428F">
        <w:rPr>
          <w:sz w:val="20"/>
          <w:szCs w:val="20"/>
        </w:rPr>
        <w:t>,</w:t>
      </w:r>
      <w:r w:rsidRPr="0008428F">
        <w:rPr>
          <w:spacing w:val="4"/>
          <w:sz w:val="20"/>
          <w:szCs w:val="20"/>
        </w:rPr>
        <w:t xml:space="preserve"> </w:t>
      </w:r>
      <w:r w:rsidRPr="0008428F">
        <w:rPr>
          <w:spacing w:val="-3"/>
          <w:sz w:val="20"/>
          <w:szCs w:val="20"/>
        </w:rPr>
        <w:t>e</w:t>
      </w:r>
      <w:r w:rsidRPr="0008428F">
        <w:rPr>
          <w:spacing w:val="5"/>
          <w:sz w:val="20"/>
          <w:szCs w:val="20"/>
        </w:rPr>
        <w:t>n</w:t>
      </w:r>
      <w:r w:rsidRPr="0008428F">
        <w:rPr>
          <w:spacing w:val="-4"/>
          <w:sz w:val="20"/>
          <w:szCs w:val="20"/>
        </w:rPr>
        <w:t>v</w:t>
      </w:r>
      <w:r w:rsidRPr="0008428F">
        <w:rPr>
          <w:spacing w:val="2"/>
          <w:sz w:val="20"/>
          <w:szCs w:val="20"/>
        </w:rPr>
        <w:t>i</w:t>
      </w:r>
      <w:r w:rsidRPr="0008428F">
        <w:rPr>
          <w:spacing w:val="5"/>
          <w:sz w:val="20"/>
          <w:szCs w:val="20"/>
        </w:rPr>
        <w:t>r</w:t>
      </w:r>
      <w:r w:rsidRPr="0008428F">
        <w:rPr>
          <w:spacing w:val="-4"/>
          <w:sz w:val="20"/>
          <w:szCs w:val="20"/>
        </w:rPr>
        <w:t>o</w:t>
      </w:r>
      <w:r w:rsidRPr="0008428F">
        <w:rPr>
          <w:sz w:val="20"/>
          <w:szCs w:val="20"/>
        </w:rPr>
        <w:t>n</w:t>
      </w:r>
      <w:r w:rsidRPr="0008428F">
        <w:rPr>
          <w:spacing w:val="2"/>
          <w:sz w:val="20"/>
          <w:szCs w:val="20"/>
        </w:rPr>
        <w:t>m</w:t>
      </w:r>
      <w:r w:rsidRPr="0008428F">
        <w:rPr>
          <w:spacing w:val="-3"/>
          <w:sz w:val="20"/>
          <w:szCs w:val="20"/>
        </w:rPr>
        <w:t>e</w:t>
      </w:r>
      <w:r w:rsidRPr="0008428F">
        <w:rPr>
          <w:sz w:val="20"/>
          <w:szCs w:val="20"/>
        </w:rPr>
        <w:t>n</w:t>
      </w:r>
      <w:r w:rsidRPr="0008428F">
        <w:rPr>
          <w:spacing w:val="2"/>
          <w:sz w:val="20"/>
          <w:szCs w:val="20"/>
        </w:rPr>
        <w:t>t</w:t>
      </w:r>
      <w:r w:rsidRPr="0008428F">
        <w:rPr>
          <w:spacing w:val="-3"/>
          <w:sz w:val="20"/>
          <w:szCs w:val="20"/>
        </w:rPr>
        <w:t>a</w:t>
      </w:r>
      <w:r w:rsidRPr="0008428F">
        <w:rPr>
          <w:sz w:val="20"/>
          <w:szCs w:val="20"/>
        </w:rPr>
        <w:t>l</w:t>
      </w:r>
      <w:r w:rsidRPr="0008428F">
        <w:rPr>
          <w:spacing w:val="3"/>
          <w:sz w:val="20"/>
          <w:szCs w:val="20"/>
        </w:rPr>
        <w:t xml:space="preserve"> </w:t>
      </w:r>
      <w:r w:rsidRPr="0008428F">
        <w:rPr>
          <w:spacing w:val="2"/>
          <w:sz w:val="20"/>
          <w:szCs w:val="20"/>
        </w:rPr>
        <w:t>i</w:t>
      </w:r>
      <w:r w:rsidRPr="0008428F">
        <w:rPr>
          <w:spacing w:val="-1"/>
          <w:sz w:val="20"/>
          <w:szCs w:val="20"/>
        </w:rPr>
        <w:t>ss</w:t>
      </w:r>
      <w:r w:rsidRPr="0008428F">
        <w:rPr>
          <w:sz w:val="20"/>
          <w:szCs w:val="20"/>
        </w:rPr>
        <w:t>u</w:t>
      </w:r>
      <w:r w:rsidRPr="0008428F">
        <w:rPr>
          <w:spacing w:val="-3"/>
          <w:sz w:val="20"/>
          <w:szCs w:val="20"/>
        </w:rPr>
        <w:t>e</w:t>
      </w:r>
      <w:r w:rsidRPr="0008428F">
        <w:rPr>
          <w:spacing w:val="-1"/>
          <w:sz w:val="20"/>
          <w:szCs w:val="20"/>
        </w:rPr>
        <w:t>s</w:t>
      </w:r>
      <w:r w:rsidRPr="0008428F">
        <w:rPr>
          <w:sz w:val="20"/>
          <w:szCs w:val="20"/>
        </w:rPr>
        <w:t>,</w:t>
      </w:r>
      <w:r w:rsidRPr="0008428F">
        <w:rPr>
          <w:spacing w:val="4"/>
          <w:sz w:val="20"/>
          <w:szCs w:val="20"/>
        </w:rPr>
        <w:t xml:space="preserve"> </w:t>
      </w:r>
      <w:r w:rsidRPr="0008428F">
        <w:rPr>
          <w:spacing w:val="-3"/>
          <w:sz w:val="20"/>
          <w:szCs w:val="20"/>
        </w:rPr>
        <w:t>a</w:t>
      </w:r>
      <w:r w:rsidRPr="0008428F">
        <w:rPr>
          <w:spacing w:val="5"/>
          <w:sz w:val="20"/>
          <w:szCs w:val="20"/>
        </w:rPr>
        <w:t>n</w:t>
      </w:r>
      <w:r w:rsidRPr="0008428F">
        <w:rPr>
          <w:sz w:val="20"/>
          <w:szCs w:val="20"/>
        </w:rPr>
        <w:t>d</w:t>
      </w:r>
      <w:r w:rsidRPr="0008428F">
        <w:rPr>
          <w:spacing w:val="1"/>
          <w:sz w:val="20"/>
          <w:szCs w:val="20"/>
        </w:rPr>
        <w:t xml:space="preserve"> </w:t>
      </w:r>
      <w:r>
        <w:rPr>
          <w:spacing w:val="1"/>
          <w:sz w:val="20"/>
          <w:szCs w:val="20"/>
        </w:rPr>
        <w:t>proper</w:t>
      </w:r>
      <w:r w:rsidRPr="0008428F">
        <w:rPr>
          <w:spacing w:val="7"/>
          <w:sz w:val="20"/>
          <w:szCs w:val="20"/>
        </w:rPr>
        <w:t xml:space="preserve"> </w:t>
      </w:r>
      <w:r w:rsidRPr="0008428F">
        <w:rPr>
          <w:spacing w:val="-3"/>
          <w:sz w:val="20"/>
          <w:szCs w:val="20"/>
        </w:rPr>
        <w:t>e</w:t>
      </w:r>
      <w:r w:rsidRPr="0008428F">
        <w:rPr>
          <w:spacing w:val="2"/>
          <w:sz w:val="20"/>
          <w:szCs w:val="20"/>
        </w:rPr>
        <w:t>m</w:t>
      </w:r>
      <w:r w:rsidRPr="0008428F">
        <w:rPr>
          <w:sz w:val="20"/>
          <w:szCs w:val="20"/>
        </w:rPr>
        <w:t>p</w:t>
      </w:r>
      <w:r w:rsidRPr="0008428F">
        <w:rPr>
          <w:spacing w:val="2"/>
          <w:sz w:val="20"/>
          <w:szCs w:val="20"/>
        </w:rPr>
        <w:t>l</w:t>
      </w:r>
      <w:r w:rsidRPr="0008428F">
        <w:rPr>
          <w:sz w:val="20"/>
          <w:szCs w:val="20"/>
        </w:rPr>
        <w:t>o</w:t>
      </w:r>
      <w:r w:rsidRPr="0008428F">
        <w:rPr>
          <w:spacing w:val="-9"/>
          <w:sz w:val="20"/>
          <w:szCs w:val="20"/>
        </w:rPr>
        <w:t>y</w:t>
      </w:r>
      <w:r w:rsidRPr="0008428F">
        <w:rPr>
          <w:spacing w:val="2"/>
          <w:sz w:val="20"/>
          <w:szCs w:val="20"/>
        </w:rPr>
        <w:t>e</w:t>
      </w:r>
      <w:r w:rsidRPr="0008428F">
        <w:rPr>
          <w:sz w:val="20"/>
          <w:szCs w:val="20"/>
        </w:rPr>
        <w:t>e</w:t>
      </w:r>
      <w:r>
        <w:rPr>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mm</w:t>
      </w:r>
      <w:r w:rsidRPr="0008428F">
        <w:rPr>
          <w:sz w:val="20"/>
          <w:szCs w:val="20"/>
        </w:rPr>
        <w:t>un</w:t>
      </w:r>
      <w:r w:rsidRPr="0008428F">
        <w:rPr>
          <w:spacing w:val="2"/>
          <w:sz w:val="20"/>
          <w:szCs w:val="20"/>
        </w:rPr>
        <w:t>i</w:t>
      </w:r>
      <w:r w:rsidRPr="0008428F">
        <w:rPr>
          <w:spacing w:val="-3"/>
          <w:sz w:val="20"/>
          <w:szCs w:val="20"/>
        </w:rPr>
        <w:t>c</w:t>
      </w:r>
      <w:r w:rsidRPr="0008428F">
        <w:rPr>
          <w:spacing w:val="2"/>
          <w:sz w:val="20"/>
          <w:szCs w:val="20"/>
        </w:rPr>
        <w:t>a</w:t>
      </w:r>
      <w:r w:rsidRPr="0008428F">
        <w:rPr>
          <w:spacing w:val="-3"/>
          <w:sz w:val="20"/>
          <w:szCs w:val="20"/>
        </w:rPr>
        <w:t>t</w:t>
      </w:r>
      <w:r w:rsidRPr="0008428F">
        <w:rPr>
          <w:spacing w:val="2"/>
          <w:sz w:val="20"/>
          <w:szCs w:val="20"/>
        </w:rPr>
        <w:t>i</w:t>
      </w:r>
      <w:r w:rsidRPr="0008428F">
        <w:rPr>
          <w:spacing w:val="-4"/>
          <w:sz w:val="20"/>
          <w:szCs w:val="20"/>
        </w:rPr>
        <w:t>o</w:t>
      </w:r>
      <w:r w:rsidRPr="0008428F">
        <w:rPr>
          <w:sz w:val="20"/>
          <w:szCs w:val="20"/>
        </w:rPr>
        <w:t>n</w:t>
      </w:r>
      <w:r w:rsidRPr="0008428F">
        <w:rPr>
          <w:spacing w:val="3"/>
          <w:sz w:val="20"/>
          <w:szCs w:val="20"/>
        </w:rPr>
        <w:t xml:space="preserve"> </w:t>
      </w:r>
      <w:r w:rsidRPr="0008428F">
        <w:rPr>
          <w:spacing w:val="-3"/>
          <w:sz w:val="20"/>
          <w:szCs w:val="20"/>
        </w:rPr>
        <w:t>a</w:t>
      </w:r>
      <w:r w:rsidRPr="0008428F">
        <w:rPr>
          <w:spacing w:val="5"/>
          <w:sz w:val="20"/>
          <w:szCs w:val="20"/>
        </w:rPr>
        <w:t>n</w:t>
      </w:r>
      <w:r w:rsidRPr="0008428F">
        <w:rPr>
          <w:sz w:val="20"/>
          <w:szCs w:val="20"/>
        </w:rPr>
        <w:t>d</w:t>
      </w:r>
      <w:r w:rsidRPr="0008428F">
        <w:rPr>
          <w:spacing w:val="-2"/>
          <w:sz w:val="20"/>
          <w:szCs w:val="20"/>
        </w:rPr>
        <w:t xml:space="preserve"> </w:t>
      </w:r>
      <w:r w:rsidRPr="0008428F">
        <w:rPr>
          <w:spacing w:val="-4"/>
          <w:sz w:val="20"/>
          <w:szCs w:val="20"/>
        </w:rPr>
        <w:t>p</w:t>
      </w:r>
      <w:r w:rsidRPr="0008428F">
        <w:rPr>
          <w:spacing w:val="5"/>
          <w:sz w:val="20"/>
          <w:szCs w:val="20"/>
        </w:rPr>
        <w:t>r</w:t>
      </w:r>
      <w:r w:rsidRPr="0008428F">
        <w:rPr>
          <w:spacing w:val="-4"/>
          <w:sz w:val="20"/>
          <w:szCs w:val="20"/>
        </w:rPr>
        <w:t>of</w:t>
      </w:r>
      <w:r w:rsidRPr="0008428F">
        <w:rPr>
          <w:spacing w:val="-3"/>
          <w:sz w:val="20"/>
          <w:szCs w:val="20"/>
        </w:rPr>
        <w:t>e</w:t>
      </w:r>
      <w:r w:rsidRPr="0008428F">
        <w:rPr>
          <w:spacing w:val="-1"/>
          <w:sz w:val="20"/>
          <w:szCs w:val="20"/>
        </w:rPr>
        <w:t>ss</w:t>
      </w:r>
      <w:r w:rsidRPr="0008428F">
        <w:rPr>
          <w:spacing w:val="6"/>
          <w:sz w:val="20"/>
          <w:szCs w:val="20"/>
        </w:rPr>
        <w:t>i</w:t>
      </w:r>
      <w:r w:rsidRPr="0008428F">
        <w:rPr>
          <w:spacing w:val="-4"/>
          <w:sz w:val="20"/>
          <w:szCs w:val="20"/>
        </w:rPr>
        <w:t>o</w:t>
      </w:r>
      <w:r w:rsidRPr="0008428F">
        <w:rPr>
          <w:spacing w:val="5"/>
          <w:sz w:val="20"/>
          <w:szCs w:val="20"/>
        </w:rPr>
        <w:t>n</w:t>
      </w:r>
      <w:r w:rsidRPr="0008428F">
        <w:rPr>
          <w:spacing w:val="2"/>
          <w:sz w:val="20"/>
          <w:szCs w:val="20"/>
        </w:rPr>
        <w:t>a</w:t>
      </w:r>
      <w:r w:rsidRPr="0008428F">
        <w:rPr>
          <w:spacing w:val="-3"/>
          <w:sz w:val="20"/>
          <w:szCs w:val="20"/>
        </w:rPr>
        <w:t>l</w:t>
      </w:r>
      <w:r w:rsidRPr="0008428F">
        <w:rPr>
          <w:spacing w:val="2"/>
          <w:sz w:val="20"/>
          <w:szCs w:val="20"/>
        </w:rPr>
        <w:t>i</w:t>
      </w:r>
      <w:r w:rsidRPr="0008428F">
        <w:rPr>
          <w:spacing w:val="-1"/>
          <w:sz w:val="20"/>
          <w:szCs w:val="20"/>
        </w:rPr>
        <w:t>s</w:t>
      </w:r>
      <w:r w:rsidRPr="0008428F">
        <w:rPr>
          <w:sz w:val="20"/>
          <w:szCs w:val="20"/>
        </w:rPr>
        <w:t xml:space="preserve">m </w:t>
      </w:r>
      <w:r w:rsidRPr="0008428F">
        <w:rPr>
          <w:spacing w:val="-4"/>
          <w:sz w:val="20"/>
          <w:szCs w:val="20"/>
        </w:rPr>
        <w:t>fo</w:t>
      </w:r>
      <w:r w:rsidRPr="0008428F">
        <w:rPr>
          <w:sz w:val="20"/>
          <w:szCs w:val="20"/>
        </w:rPr>
        <w:t>r</w:t>
      </w:r>
      <w:r w:rsidRPr="0008428F">
        <w:rPr>
          <w:spacing w:val="8"/>
          <w:sz w:val="20"/>
          <w:szCs w:val="20"/>
        </w:rPr>
        <w:t xml:space="preserve"> </w:t>
      </w:r>
      <w:r w:rsidRPr="0008428F">
        <w:rPr>
          <w:spacing w:val="-4"/>
          <w:sz w:val="20"/>
          <w:szCs w:val="20"/>
        </w:rPr>
        <w:t>b</w:t>
      </w:r>
      <w:r w:rsidRPr="0008428F">
        <w:rPr>
          <w:sz w:val="20"/>
          <w:szCs w:val="20"/>
        </w:rPr>
        <w:t>u</w:t>
      </w:r>
      <w:r w:rsidRPr="0008428F">
        <w:rPr>
          <w:spacing w:val="-1"/>
          <w:sz w:val="20"/>
          <w:szCs w:val="20"/>
        </w:rPr>
        <w:t>s</w:t>
      </w:r>
      <w:r w:rsidRPr="0008428F">
        <w:rPr>
          <w:spacing w:val="2"/>
          <w:sz w:val="20"/>
          <w:szCs w:val="20"/>
        </w:rPr>
        <w:t>i</w:t>
      </w:r>
      <w:r w:rsidRPr="0008428F">
        <w:rPr>
          <w:spacing w:val="5"/>
          <w:sz w:val="20"/>
          <w:szCs w:val="20"/>
        </w:rPr>
        <w:t>n</w:t>
      </w:r>
      <w:r w:rsidRPr="0008428F">
        <w:rPr>
          <w:spacing w:val="-3"/>
          <w:sz w:val="20"/>
          <w:szCs w:val="20"/>
        </w:rPr>
        <w:t>e</w:t>
      </w:r>
      <w:r w:rsidRPr="0008428F">
        <w:rPr>
          <w:spacing w:val="-1"/>
          <w:sz w:val="20"/>
          <w:szCs w:val="20"/>
        </w:rPr>
        <w:t>s</w:t>
      </w:r>
      <w:r w:rsidRPr="0008428F">
        <w:rPr>
          <w:sz w:val="20"/>
          <w:szCs w:val="20"/>
        </w:rPr>
        <w:t>s</w:t>
      </w:r>
      <w:r w:rsidRPr="0008428F">
        <w:rPr>
          <w:spacing w:val="1"/>
          <w:sz w:val="20"/>
          <w:szCs w:val="20"/>
        </w:rPr>
        <w:t xml:space="preserve"> </w:t>
      </w:r>
      <w:r w:rsidRPr="0008428F">
        <w:rPr>
          <w:spacing w:val="-4"/>
          <w:sz w:val="20"/>
          <w:szCs w:val="20"/>
        </w:rPr>
        <w:t>o</w:t>
      </w:r>
      <w:r w:rsidRPr="0008428F">
        <w:rPr>
          <w:sz w:val="20"/>
          <w:szCs w:val="20"/>
        </w:rPr>
        <w:t>p</w:t>
      </w:r>
      <w:r w:rsidRPr="0008428F">
        <w:rPr>
          <w:spacing w:val="-3"/>
          <w:sz w:val="20"/>
          <w:szCs w:val="20"/>
        </w:rPr>
        <w:t>e</w:t>
      </w:r>
      <w:r w:rsidRPr="0008428F">
        <w:rPr>
          <w:sz w:val="20"/>
          <w:szCs w:val="20"/>
        </w:rPr>
        <w:t>r</w:t>
      </w:r>
      <w:r w:rsidRPr="0008428F">
        <w:rPr>
          <w:spacing w:val="2"/>
          <w:sz w:val="20"/>
          <w:szCs w:val="20"/>
        </w:rPr>
        <w:t>ati</w:t>
      </w:r>
      <w:r w:rsidRPr="0008428F">
        <w:rPr>
          <w:spacing w:val="-9"/>
          <w:sz w:val="20"/>
          <w:szCs w:val="20"/>
        </w:rPr>
        <w:t>o</w:t>
      </w:r>
      <w:r w:rsidRPr="0008428F">
        <w:rPr>
          <w:spacing w:val="5"/>
          <w:sz w:val="20"/>
          <w:szCs w:val="20"/>
        </w:rPr>
        <w:t>n</w:t>
      </w:r>
      <w:r w:rsidRPr="0008428F">
        <w:rPr>
          <w:spacing w:val="-1"/>
          <w:sz w:val="20"/>
          <w:szCs w:val="20"/>
        </w:rPr>
        <w:t>s</w:t>
      </w:r>
      <w:r w:rsidRPr="0008428F">
        <w:rPr>
          <w:sz w:val="20"/>
          <w:szCs w:val="20"/>
        </w:rPr>
        <w:t>.</w:t>
      </w:r>
    </w:p>
    <w:p w14:paraId="42117331" w14:textId="77777777" w:rsidR="0011629E" w:rsidRPr="0008428F" w:rsidRDefault="0011629E" w:rsidP="0011629E">
      <w:pPr>
        <w:spacing w:before="10" w:line="220" w:lineRule="exact"/>
        <w:ind w:left="90"/>
        <w:rPr>
          <w:sz w:val="12"/>
          <w:szCs w:val="12"/>
        </w:rPr>
      </w:pPr>
    </w:p>
    <w:p w14:paraId="42117332" w14:textId="77777777" w:rsidR="0011629E" w:rsidRDefault="0011629E" w:rsidP="0011629E">
      <w:pPr>
        <w:spacing w:line="220" w:lineRule="exact"/>
        <w:ind w:left="-180" w:right="72"/>
        <w:rPr>
          <w:b/>
          <w:bCs/>
          <w:spacing w:val="-10"/>
          <w:sz w:val="20"/>
          <w:szCs w:val="20"/>
        </w:rPr>
      </w:pPr>
      <w:r>
        <w:rPr>
          <w:b/>
          <w:bCs/>
          <w:spacing w:val="-1"/>
          <w:sz w:val="20"/>
          <w:szCs w:val="20"/>
        </w:rPr>
        <w:tab/>
      </w:r>
      <w:r w:rsidRPr="0008428F">
        <w:rPr>
          <w:b/>
          <w:bCs/>
          <w:spacing w:val="-1"/>
          <w:sz w:val="20"/>
          <w:szCs w:val="20"/>
        </w:rPr>
        <w:t>Networking I</w:t>
      </w:r>
      <w:r>
        <w:rPr>
          <w:b/>
          <w:bCs/>
          <w:spacing w:val="23"/>
          <w:sz w:val="20"/>
          <w:szCs w:val="20"/>
        </w:rPr>
        <w:t xml:space="preserve"> </w:t>
      </w:r>
      <w:r w:rsidRPr="00C65594">
        <w:rPr>
          <w:b/>
          <w:bCs/>
          <w:spacing w:val="11"/>
          <w:sz w:val="19"/>
          <w:szCs w:val="19"/>
        </w:rPr>
        <w:t>(</w:t>
      </w:r>
      <w:r w:rsidRPr="00C65594">
        <w:rPr>
          <w:b/>
          <w:bCs/>
          <w:spacing w:val="-14"/>
          <w:sz w:val="20"/>
          <w:szCs w:val="20"/>
        </w:rPr>
        <w:t>6 FIN AID QCH, 7.5 ACAD QCH/120 Clock Hours:</w:t>
      </w:r>
      <w:r w:rsidRPr="00C65594">
        <w:rPr>
          <w:b/>
          <w:bCs/>
          <w:spacing w:val="-6"/>
          <w:sz w:val="19"/>
          <w:szCs w:val="19"/>
        </w:rPr>
        <w:t xml:space="preserve"> 1.5</w:t>
      </w:r>
      <w:r w:rsidRPr="00C65594">
        <w:rPr>
          <w:b/>
          <w:bCs/>
          <w:spacing w:val="-10"/>
          <w:sz w:val="19"/>
          <w:szCs w:val="19"/>
        </w:rPr>
        <w:t xml:space="preserve"> QCH/30 Lecture Hours, 6 QCH/90 Lab Hours):</w:t>
      </w:r>
    </w:p>
    <w:p w14:paraId="42117333" w14:textId="77777777" w:rsidR="0011629E" w:rsidRPr="0008428F" w:rsidRDefault="0011629E" w:rsidP="0011629E">
      <w:pPr>
        <w:spacing w:line="220" w:lineRule="exact"/>
        <w:ind w:left="-180" w:right="72"/>
        <w:rPr>
          <w:sz w:val="12"/>
          <w:szCs w:val="12"/>
        </w:rPr>
      </w:pPr>
      <w:r>
        <w:rPr>
          <w:spacing w:val="2"/>
          <w:sz w:val="20"/>
          <w:szCs w:val="20"/>
        </w:rPr>
        <w:tab/>
      </w:r>
      <w:r w:rsidRPr="0008428F">
        <w:rPr>
          <w:spacing w:val="2"/>
          <w:sz w:val="20"/>
          <w:szCs w:val="20"/>
        </w:rPr>
        <w:t>T</w:t>
      </w:r>
      <w:r w:rsidRPr="0008428F">
        <w:rPr>
          <w:sz w:val="20"/>
          <w:szCs w:val="20"/>
        </w:rPr>
        <w:t>o</w:t>
      </w:r>
      <w:r w:rsidRPr="0008428F">
        <w:rPr>
          <w:spacing w:val="17"/>
          <w:sz w:val="20"/>
          <w:szCs w:val="20"/>
        </w:rPr>
        <w:t xml:space="preserve"> </w:t>
      </w:r>
      <w:r w:rsidRPr="0008428F">
        <w:rPr>
          <w:sz w:val="20"/>
          <w:szCs w:val="20"/>
        </w:rPr>
        <w:t>p</w:t>
      </w:r>
      <w:r w:rsidRPr="0008428F">
        <w:rPr>
          <w:spacing w:val="5"/>
          <w:sz w:val="20"/>
          <w:szCs w:val="20"/>
        </w:rPr>
        <w:t>r</w:t>
      </w:r>
      <w:r w:rsidRPr="0008428F">
        <w:rPr>
          <w:spacing w:val="-4"/>
          <w:sz w:val="20"/>
          <w:szCs w:val="20"/>
        </w:rPr>
        <w:t>ov</w:t>
      </w:r>
      <w:r w:rsidRPr="0008428F">
        <w:rPr>
          <w:spacing w:val="2"/>
          <w:sz w:val="20"/>
          <w:szCs w:val="20"/>
        </w:rPr>
        <w:t>i</w:t>
      </w:r>
      <w:r w:rsidRPr="0008428F">
        <w:rPr>
          <w:sz w:val="20"/>
          <w:szCs w:val="20"/>
        </w:rPr>
        <w:t>de</w:t>
      </w:r>
      <w:r w:rsidRPr="0008428F">
        <w:rPr>
          <w:spacing w:val="19"/>
          <w:sz w:val="20"/>
          <w:szCs w:val="20"/>
        </w:rPr>
        <w:t xml:space="preserve"> </w:t>
      </w:r>
      <w:r w:rsidRPr="0008428F">
        <w:rPr>
          <w:spacing w:val="2"/>
          <w:sz w:val="20"/>
          <w:szCs w:val="20"/>
        </w:rPr>
        <w:t>t</w:t>
      </w:r>
      <w:r w:rsidRPr="0008428F">
        <w:rPr>
          <w:spacing w:val="5"/>
          <w:sz w:val="20"/>
          <w:szCs w:val="20"/>
        </w:rPr>
        <w:t>h</w:t>
      </w:r>
      <w:r w:rsidRPr="0008428F">
        <w:rPr>
          <w:sz w:val="20"/>
          <w:szCs w:val="20"/>
        </w:rPr>
        <w:t>e</w:t>
      </w:r>
      <w:r w:rsidRPr="0008428F">
        <w:rPr>
          <w:spacing w:val="19"/>
          <w:sz w:val="20"/>
          <w:szCs w:val="20"/>
        </w:rPr>
        <w:t xml:space="preserve"> </w:t>
      </w:r>
      <w:r w:rsidRPr="0008428F">
        <w:rPr>
          <w:spacing w:val="-1"/>
          <w:sz w:val="20"/>
          <w:szCs w:val="20"/>
        </w:rPr>
        <w:t>s</w:t>
      </w:r>
      <w:r w:rsidRPr="0008428F">
        <w:rPr>
          <w:spacing w:val="2"/>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19"/>
          <w:sz w:val="20"/>
          <w:szCs w:val="20"/>
        </w:rPr>
        <w:t xml:space="preserve"> </w:t>
      </w:r>
      <w:r w:rsidRPr="0008428F">
        <w:rPr>
          <w:spacing w:val="-6"/>
          <w:sz w:val="20"/>
          <w:szCs w:val="20"/>
        </w:rPr>
        <w:t>w</w:t>
      </w:r>
      <w:r w:rsidRPr="0008428F">
        <w:rPr>
          <w:spacing w:val="2"/>
          <w:sz w:val="20"/>
          <w:szCs w:val="20"/>
        </w:rPr>
        <w:t>it</w:t>
      </w:r>
      <w:r w:rsidRPr="0008428F">
        <w:rPr>
          <w:sz w:val="20"/>
          <w:szCs w:val="20"/>
        </w:rPr>
        <w:t>h</w:t>
      </w:r>
      <w:r w:rsidRPr="0008428F">
        <w:rPr>
          <w:spacing w:val="27"/>
          <w:sz w:val="20"/>
          <w:szCs w:val="20"/>
        </w:rPr>
        <w:t xml:space="preserve"> </w:t>
      </w:r>
      <w:r w:rsidRPr="0008428F">
        <w:rPr>
          <w:spacing w:val="2"/>
          <w:sz w:val="20"/>
          <w:szCs w:val="20"/>
        </w:rPr>
        <w:t>t</w:t>
      </w:r>
      <w:r w:rsidRPr="0008428F">
        <w:rPr>
          <w:spacing w:val="-3"/>
          <w:sz w:val="20"/>
          <w:szCs w:val="20"/>
        </w:rPr>
        <w:t>ec</w:t>
      </w:r>
      <w:r w:rsidRPr="0008428F">
        <w:rPr>
          <w:sz w:val="20"/>
          <w:szCs w:val="20"/>
        </w:rPr>
        <w:t>hn</w:t>
      </w:r>
      <w:r w:rsidRPr="0008428F">
        <w:rPr>
          <w:spacing w:val="2"/>
          <w:sz w:val="20"/>
          <w:szCs w:val="20"/>
        </w:rPr>
        <w:t>i</w:t>
      </w:r>
      <w:r w:rsidRPr="0008428F">
        <w:rPr>
          <w:spacing w:val="-3"/>
          <w:sz w:val="20"/>
          <w:szCs w:val="20"/>
        </w:rPr>
        <w:t>c</w:t>
      </w:r>
      <w:r w:rsidRPr="0008428F">
        <w:rPr>
          <w:spacing w:val="2"/>
          <w:sz w:val="20"/>
          <w:szCs w:val="20"/>
        </w:rPr>
        <w:t>a</w:t>
      </w:r>
      <w:r w:rsidRPr="0008428F">
        <w:rPr>
          <w:sz w:val="20"/>
          <w:szCs w:val="20"/>
        </w:rPr>
        <w:t>l</w:t>
      </w:r>
      <w:r w:rsidRPr="0008428F">
        <w:rPr>
          <w:spacing w:val="23"/>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w:t>
      </w:r>
      <w:r w:rsidRPr="0008428F">
        <w:rPr>
          <w:spacing w:val="-3"/>
          <w:sz w:val="20"/>
          <w:szCs w:val="20"/>
        </w:rPr>
        <w:t>e</w:t>
      </w:r>
      <w:r w:rsidRPr="0008428F">
        <w:rPr>
          <w:spacing w:val="2"/>
          <w:sz w:val="20"/>
          <w:szCs w:val="20"/>
        </w:rPr>
        <w:t>t</w:t>
      </w:r>
      <w:r w:rsidRPr="0008428F">
        <w:rPr>
          <w:spacing w:val="-3"/>
          <w:sz w:val="20"/>
          <w:szCs w:val="20"/>
        </w:rPr>
        <w:t>e</w:t>
      </w:r>
      <w:r w:rsidRPr="0008428F">
        <w:rPr>
          <w:spacing w:val="5"/>
          <w:sz w:val="20"/>
          <w:szCs w:val="20"/>
        </w:rPr>
        <w:t>n</w:t>
      </w:r>
      <w:r w:rsidRPr="0008428F">
        <w:rPr>
          <w:spacing w:val="-3"/>
          <w:sz w:val="20"/>
          <w:szCs w:val="20"/>
        </w:rPr>
        <w:t>c</w:t>
      </w:r>
      <w:r w:rsidRPr="0008428F">
        <w:rPr>
          <w:sz w:val="20"/>
          <w:szCs w:val="20"/>
        </w:rPr>
        <w:t>y</w:t>
      </w:r>
      <w:r w:rsidRPr="0008428F">
        <w:rPr>
          <w:spacing w:val="13"/>
          <w:sz w:val="20"/>
          <w:szCs w:val="20"/>
        </w:rPr>
        <w:t xml:space="preserve"> </w:t>
      </w:r>
      <w:r w:rsidRPr="0008428F">
        <w:rPr>
          <w:spacing w:val="2"/>
          <w:sz w:val="20"/>
          <w:szCs w:val="20"/>
        </w:rPr>
        <w:t>i</w:t>
      </w:r>
      <w:r w:rsidRPr="0008428F">
        <w:rPr>
          <w:sz w:val="20"/>
          <w:szCs w:val="20"/>
        </w:rPr>
        <w:t>n</w:t>
      </w:r>
      <w:r w:rsidRPr="0008428F">
        <w:rPr>
          <w:spacing w:val="27"/>
          <w:sz w:val="20"/>
          <w:szCs w:val="20"/>
        </w:rPr>
        <w:t xml:space="preserve"> </w:t>
      </w:r>
      <w:r w:rsidRPr="0008428F">
        <w:rPr>
          <w:spacing w:val="5"/>
          <w:sz w:val="20"/>
          <w:szCs w:val="20"/>
        </w:rPr>
        <w:t>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3"/>
          <w:sz w:val="20"/>
          <w:szCs w:val="20"/>
        </w:rPr>
        <w:t>i</w:t>
      </w:r>
      <w:r w:rsidRPr="0008428F">
        <w:rPr>
          <w:spacing w:val="5"/>
          <w:sz w:val="20"/>
          <w:szCs w:val="20"/>
        </w:rPr>
        <w:t>n</w:t>
      </w:r>
      <w:r w:rsidRPr="0008428F">
        <w:rPr>
          <w:sz w:val="20"/>
          <w:szCs w:val="20"/>
        </w:rPr>
        <w:t>g</w:t>
      </w:r>
      <w:r>
        <w:rPr>
          <w:spacing w:val="22"/>
          <w:sz w:val="20"/>
          <w:szCs w:val="20"/>
        </w:rPr>
        <w:t xml:space="preserve"> </w:t>
      </w:r>
      <w:r w:rsidRPr="0008428F">
        <w:rPr>
          <w:spacing w:val="-3"/>
          <w:sz w:val="20"/>
          <w:szCs w:val="20"/>
        </w:rPr>
        <w:t>a</w:t>
      </w:r>
      <w:r w:rsidRPr="0008428F">
        <w:rPr>
          <w:sz w:val="20"/>
          <w:szCs w:val="20"/>
        </w:rPr>
        <w:t>d</w:t>
      </w:r>
      <w:r w:rsidRPr="0008428F">
        <w:rPr>
          <w:spacing w:val="-3"/>
          <w:sz w:val="20"/>
          <w:szCs w:val="20"/>
        </w:rPr>
        <w:t>mi</w:t>
      </w:r>
      <w:r w:rsidRPr="0008428F">
        <w:rPr>
          <w:spacing w:val="5"/>
          <w:sz w:val="20"/>
          <w:szCs w:val="20"/>
        </w:rPr>
        <w:t>n</w:t>
      </w:r>
      <w:r w:rsidRPr="0008428F">
        <w:rPr>
          <w:spacing w:val="2"/>
          <w:sz w:val="20"/>
          <w:szCs w:val="20"/>
        </w:rPr>
        <w:t>i</w:t>
      </w:r>
      <w:r w:rsidRPr="0008428F">
        <w:rPr>
          <w:spacing w:val="-1"/>
          <w:sz w:val="20"/>
          <w:szCs w:val="20"/>
        </w:rPr>
        <w:t>s</w:t>
      </w:r>
      <w:r w:rsidRPr="0008428F">
        <w:rPr>
          <w:spacing w:val="-3"/>
          <w:sz w:val="20"/>
          <w:szCs w:val="20"/>
        </w:rPr>
        <w:t>t</w:t>
      </w:r>
      <w:r w:rsidRPr="0008428F">
        <w:rPr>
          <w:sz w:val="20"/>
          <w:szCs w:val="20"/>
        </w:rPr>
        <w:t>r</w:t>
      </w:r>
      <w:r w:rsidRPr="0008428F">
        <w:rPr>
          <w:spacing w:val="-3"/>
          <w:sz w:val="20"/>
          <w:szCs w:val="20"/>
        </w:rPr>
        <w:t>a</w:t>
      </w:r>
      <w:r w:rsidRPr="0008428F">
        <w:rPr>
          <w:spacing w:val="2"/>
          <w:sz w:val="20"/>
          <w:szCs w:val="20"/>
        </w:rPr>
        <w:t>ti</w:t>
      </w:r>
      <w:r w:rsidRPr="0008428F">
        <w:rPr>
          <w:spacing w:val="-4"/>
          <w:sz w:val="20"/>
          <w:szCs w:val="20"/>
        </w:rPr>
        <w:t>o</w:t>
      </w:r>
      <w:r w:rsidRPr="0008428F">
        <w:rPr>
          <w:sz w:val="20"/>
          <w:szCs w:val="20"/>
        </w:rPr>
        <w:t>n</w:t>
      </w:r>
      <w:r w:rsidRPr="0008428F">
        <w:rPr>
          <w:spacing w:val="25"/>
          <w:sz w:val="20"/>
          <w:szCs w:val="20"/>
        </w:rPr>
        <w:t xml:space="preserve"> </w:t>
      </w:r>
      <w:r w:rsidRPr="0008428F">
        <w:rPr>
          <w:spacing w:val="-3"/>
          <w:sz w:val="20"/>
          <w:szCs w:val="20"/>
        </w:rPr>
        <w:t>a</w:t>
      </w:r>
      <w:r w:rsidRPr="0008428F">
        <w:rPr>
          <w:sz w:val="20"/>
          <w:szCs w:val="20"/>
        </w:rPr>
        <w:t xml:space="preserve">nd </w:t>
      </w:r>
      <w:r w:rsidRPr="0008428F">
        <w:rPr>
          <w:spacing w:val="-1"/>
          <w:sz w:val="20"/>
          <w:szCs w:val="20"/>
        </w:rPr>
        <w:t>s</w:t>
      </w:r>
      <w:r w:rsidRPr="0008428F">
        <w:rPr>
          <w:sz w:val="20"/>
          <w:szCs w:val="20"/>
        </w:rPr>
        <w:t>upp</w:t>
      </w:r>
      <w:r w:rsidRPr="0008428F">
        <w:rPr>
          <w:spacing w:val="-4"/>
          <w:sz w:val="20"/>
          <w:szCs w:val="20"/>
        </w:rPr>
        <w:t>o</w:t>
      </w:r>
      <w:r w:rsidRPr="0008428F">
        <w:rPr>
          <w:spacing w:val="5"/>
          <w:sz w:val="20"/>
          <w:szCs w:val="20"/>
        </w:rPr>
        <w:t>r</w:t>
      </w:r>
      <w:r w:rsidRPr="0008428F">
        <w:rPr>
          <w:spacing w:val="-3"/>
          <w:sz w:val="20"/>
          <w:szCs w:val="20"/>
        </w:rPr>
        <w:t>t</w:t>
      </w:r>
      <w:r w:rsidRPr="0008428F">
        <w:rPr>
          <w:sz w:val="20"/>
          <w:szCs w:val="20"/>
        </w:rPr>
        <w:t>.</w:t>
      </w:r>
      <w:r w:rsidRPr="0008428F">
        <w:rPr>
          <w:spacing w:val="7"/>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2"/>
          <w:sz w:val="20"/>
          <w:szCs w:val="20"/>
        </w:rPr>
        <w:t xml:space="preserve"> </w:t>
      </w:r>
      <w:r w:rsidRPr="0008428F">
        <w:rPr>
          <w:spacing w:val="-1"/>
          <w:sz w:val="20"/>
          <w:szCs w:val="20"/>
        </w:rPr>
        <w:t>s</w:t>
      </w:r>
      <w:r w:rsidRPr="0008428F">
        <w:rPr>
          <w:spacing w:val="-3"/>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6"/>
          <w:sz w:val="20"/>
          <w:szCs w:val="20"/>
        </w:rPr>
        <w:t xml:space="preserve"> </w:t>
      </w:r>
      <w:r w:rsidRPr="0008428F">
        <w:rPr>
          <w:spacing w:val="-6"/>
          <w:sz w:val="20"/>
          <w:szCs w:val="20"/>
        </w:rPr>
        <w:t>w</w:t>
      </w:r>
      <w:r w:rsidRPr="0008428F">
        <w:rPr>
          <w:spacing w:val="2"/>
          <w:sz w:val="20"/>
          <w:szCs w:val="20"/>
        </w:rPr>
        <w:t>il</w:t>
      </w:r>
      <w:r w:rsidRPr="0008428F">
        <w:rPr>
          <w:sz w:val="20"/>
          <w:szCs w:val="20"/>
        </w:rPr>
        <w:t>l</w:t>
      </w:r>
      <w:r w:rsidRPr="0008428F">
        <w:rPr>
          <w:spacing w:val="2"/>
          <w:sz w:val="20"/>
          <w:szCs w:val="20"/>
        </w:rPr>
        <w:t xml:space="preserve"> </w:t>
      </w:r>
      <w:r w:rsidRPr="0008428F">
        <w:rPr>
          <w:sz w:val="20"/>
          <w:szCs w:val="20"/>
        </w:rPr>
        <w:t>d</w:t>
      </w:r>
      <w:r w:rsidRPr="0008428F">
        <w:rPr>
          <w:spacing w:val="-3"/>
          <w:sz w:val="20"/>
          <w:szCs w:val="20"/>
        </w:rPr>
        <w:t>e</w:t>
      </w:r>
      <w:r w:rsidRPr="0008428F">
        <w:rPr>
          <w:spacing w:val="2"/>
          <w:sz w:val="20"/>
          <w:szCs w:val="20"/>
        </w:rPr>
        <w:t>m</w:t>
      </w:r>
      <w:r w:rsidRPr="0008428F">
        <w:rPr>
          <w:spacing w:val="-4"/>
          <w:sz w:val="20"/>
          <w:szCs w:val="20"/>
        </w:rPr>
        <w:t>o</w:t>
      </w:r>
      <w:r w:rsidRPr="0008428F">
        <w:rPr>
          <w:spacing w:val="5"/>
          <w:sz w:val="20"/>
          <w:szCs w:val="20"/>
        </w:rPr>
        <w:t>n</w:t>
      </w:r>
      <w:r w:rsidRPr="0008428F">
        <w:rPr>
          <w:spacing w:val="-1"/>
          <w:sz w:val="20"/>
          <w:szCs w:val="20"/>
        </w:rPr>
        <w:t>s</w:t>
      </w:r>
      <w:r w:rsidRPr="0008428F">
        <w:rPr>
          <w:spacing w:val="-3"/>
          <w:sz w:val="20"/>
          <w:szCs w:val="20"/>
        </w:rPr>
        <w:t>t</w:t>
      </w:r>
      <w:r w:rsidRPr="0008428F">
        <w:rPr>
          <w:sz w:val="20"/>
          <w:szCs w:val="20"/>
        </w:rPr>
        <w:t>r</w:t>
      </w:r>
      <w:r w:rsidRPr="0008428F">
        <w:rPr>
          <w:spacing w:val="2"/>
          <w:sz w:val="20"/>
          <w:szCs w:val="20"/>
        </w:rPr>
        <w:t>at</w:t>
      </w:r>
      <w:r w:rsidRPr="0008428F">
        <w:rPr>
          <w:sz w:val="20"/>
          <w:szCs w:val="20"/>
        </w:rPr>
        <w:t>e</w:t>
      </w:r>
      <w:r w:rsidRPr="0008428F">
        <w:rPr>
          <w:spacing w:val="2"/>
          <w:sz w:val="20"/>
          <w:szCs w:val="20"/>
        </w:rPr>
        <w:t xml:space="preserve"> </w:t>
      </w:r>
      <w:r>
        <w:rPr>
          <w:spacing w:val="2"/>
          <w:sz w:val="20"/>
          <w:szCs w:val="20"/>
        </w:rPr>
        <w:tab/>
      </w:r>
      <w:r w:rsidRPr="0008428F">
        <w:rPr>
          <w:spacing w:val="-8"/>
          <w:sz w:val="20"/>
          <w:szCs w:val="20"/>
        </w:rPr>
        <w:t>c</w:t>
      </w:r>
      <w:r w:rsidRPr="0008428F">
        <w:rPr>
          <w:spacing w:val="5"/>
          <w:sz w:val="20"/>
          <w:szCs w:val="20"/>
        </w:rPr>
        <w:t>r</w:t>
      </w:r>
      <w:r w:rsidRPr="0008428F">
        <w:rPr>
          <w:spacing w:val="-3"/>
          <w:sz w:val="20"/>
          <w:szCs w:val="20"/>
        </w:rPr>
        <w:t>i</w:t>
      </w:r>
      <w:r w:rsidRPr="0008428F">
        <w:rPr>
          <w:spacing w:val="2"/>
          <w:sz w:val="20"/>
          <w:szCs w:val="20"/>
        </w:rPr>
        <w:t>ti</w:t>
      </w:r>
      <w:r w:rsidRPr="0008428F">
        <w:rPr>
          <w:spacing w:val="-3"/>
          <w:sz w:val="20"/>
          <w:szCs w:val="20"/>
        </w:rPr>
        <w:t>ca</w:t>
      </w:r>
      <w:r w:rsidRPr="0008428F">
        <w:rPr>
          <w:sz w:val="20"/>
          <w:szCs w:val="20"/>
        </w:rPr>
        <w:t>l</w:t>
      </w:r>
      <w:r w:rsidRPr="0008428F">
        <w:rPr>
          <w:spacing w:val="6"/>
          <w:sz w:val="20"/>
          <w:szCs w:val="20"/>
        </w:rPr>
        <w:t xml:space="preserve"> </w:t>
      </w:r>
      <w:r w:rsidRPr="0008428F">
        <w:rPr>
          <w:spacing w:val="-4"/>
          <w:sz w:val="20"/>
          <w:szCs w:val="20"/>
        </w:rPr>
        <w:t>k</w:t>
      </w:r>
      <w:r w:rsidRPr="0008428F">
        <w:rPr>
          <w:spacing w:val="5"/>
          <w:sz w:val="20"/>
          <w:szCs w:val="20"/>
        </w:rPr>
        <w:t>n</w:t>
      </w:r>
      <w:r w:rsidRPr="0008428F">
        <w:rPr>
          <w:spacing w:val="-4"/>
          <w:sz w:val="20"/>
          <w:szCs w:val="20"/>
        </w:rPr>
        <w:t>o</w:t>
      </w:r>
      <w:r w:rsidRPr="0008428F">
        <w:rPr>
          <w:spacing w:val="-6"/>
          <w:sz w:val="20"/>
          <w:szCs w:val="20"/>
        </w:rPr>
        <w:t>w</w:t>
      </w:r>
      <w:r w:rsidRPr="0008428F">
        <w:rPr>
          <w:spacing w:val="2"/>
          <w:sz w:val="20"/>
          <w:szCs w:val="20"/>
        </w:rPr>
        <w:t>l</w:t>
      </w:r>
      <w:r w:rsidRPr="0008428F">
        <w:rPr>
          <w:spacing w:val="-3"/>
          <w:sz w:val="20"/>
          <w:szCs w:val="20"/>
        </w:rPr>
        <w:t>e</w:t>
      </w:r>
      <w:r w:rsidRPr="0008428F">
        <w:rPr>
          <w:sz w:val="20"/>
          <w:szCs w:val="20"/>
        </w:rPr>
        <w:t>dge</w:t>
      </w:r>
      <w:r w:rsidRPr="0008428F">
        <w:rPr>
          <w:spacing w:val="7"/>
          <w:sz w:val="20"/>
          <w:szCs w:val="20"/>
        </w:rPr>
        <w:t xml:space="preserve"> </w:t>
      </w:r>
      <w:r w:rsidRPr="0008428F">
        <w:rPr>
          <w:spacing w:val="-4"/>
          <w:sz w:val="20"/>
          <w:szCs w:val="20"/>
        </w:rPr>
        <w:t>o</w:t>
      </w:r>
      <w:r w:rsidRPr="0008428F">
        <w:rPr>
          <w:sz w:val="20"/>
          <w:szCs w:val="20"/>
        </w:rPr>
        <w:t>f</w:t>
      </w:r>
      <w:r w:rsidRPr="0008428F">
        <w:rPr>
          <w:spacing w:val="5"/>
          <w:sz w:val="20"/>
          <w:szCs w:val="20"/>
        </w:rPr>
        <w:t xml:space="preserve"> 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5"/>
          <w:sz w:val="20"/>
          <w:szCs w:val="20"/>
        </w:rPr>
        <w:t xml:space="preserve"> </w:t>
      </w:r>
      <w:r w:rsidRPr="0008428F">
        <w:rPr>
          <w:spacing w:val="2"/>
          <w:sz w:val="20"/>
          <w:szCs w:val="20"/>
        </w:rPr>
        <w:t>t</w:t>
      </w:r>
      <w:r w:rsidRPr="0008428F">
        <w:rPr>
          <w:spacing w:val="-3"/>
          <w:sz w:val="20"/>
          <w:szCs w:val="20"/>
        </w:rPr>
        <w:t>ec</w:t>
      </w:r>
      <w:r w:rsidRPr="0008428F">
        <w:rPr>
          <w:sz w:val="20"/>
          <w:szCs w:val="20"/>
        </w:rPr>
        <w:t>h</w:t>
      </w:r>
      <w:r w:rsidRPr="0008428F">
        <w:rPr>
          <w:spacing w:val="5"/>
          <w:sz w:val="20"/>
          <w:szCs w:val="20"/>
        </w:rPr>
        <w:t>n</w:t>
      </w:r>
      <w:r w:rsidRPr="0008428F">
        <w:rPr>
          <w:spacing w:val="-4"/>
          <w:sz w:val="20"/>
          <w:szCs w:val="20"/>
        </w:rPr>
        <w:t>o</w:t>
      </w:r>
      <w:r w:rsidRPr="0008428F">
        <w:rPr>
          <w:spacing w:val="2"/>
          <w:sz w:val="20"/>
          <w:szCs w:val="20"/>
        </w:rPr>
        <w:t>l</w:t>
      </w:r>
      <w:r w:rsidRPr="0008428F">
        <w:rPr>
          <w:spacing w:val="-4"/>
          <w:sz w:val="20"/>
          <w:szCs w:val="20"/>
        </w:rPr>
        <w:t>o</w:t>
      </w:r>
      <w:r w:rsidRPr="0008428F">
        <w:rPr>
          <w:sz w:val="20"/>
          <w:szCs w:val="20"/>
        </w:rPr>
        <w:t>g</w:t>
      </w:r>
      <w:r w:rsidRPr="0008428F">
        <w:rPr>
          <w:spacing w:val="2"/>
          <w:sz w:val="20"/>
          <w:szCs w:val="20"/>
        </w:rPr>
        <w:t>i</w:t>
      </w:r>
      <w:r w:rsidRPr="0008428F">
        <w:rPr>
          <w:spacing w:val="-3"/>
          <w:sz w:val="20"/>
          <w:szCs w:val="20"/>
        </w:rPr>
        <w:t>e</w:t>
      </w:r>
      <w:r w:rsidRPr="0008428F">
        <w:rPr>
          <w:spacing w:val="-1"/>
          <w:sz w:val="20"/>
          <w:szCs w:val="20"/>
        </w:rPr>
        <w:t>s</w:t>
      </w:r>
      <w:r w:rsidRPr="0008428F">
        <w:rPr>
          <w:sz w:val="20"/>
          <w:szCs w:val="20"/>
        </w:rPr>
        <w:t>,</w:t>
      </w:r>
      <w:r w:rsidRPr="0008428F">
        <w:rPr>
          <w:spacing w:val="2"/>
          <w:sz w:val="20"/>
          <w:szCs w:val="20"/>
        </w:rPr>
        <w:t xml:space="preserve"> m</w:t>
      </w:r>
      <w:r w:rsidRPr="0008428F">
        <w:rPr>
          <w:spacing w:val="-3"/>
          <w:sz w:val="20"/>
          <w:szCs w:val="20"/>
        </w:rPr>
        <w:t>e</w:t>
      </w:r>
      <w:r w:rsidRPr="0008428F">
        <w:rPr>
          <w:sz w:val="20"/>
          <w:szCs w:val="20"/>
        </w:rPr>
        <w:t>d</w:t>
      </w:r>
      <w:r w:rsidRPr="0008428F">
        <w:rPr>
          <w:spacing w:val="2"/>
          <w:sz w:val="20"/>
          <w:szCs w:val="20"/>
        </w:rPr>
        <w:t>i</w:t>
      </w:r>
      <w:r w:rsidRPr="0008428F">
        <w:rPr>
          <w:sz w:val="20"/>
          <w:szCs w:val="20"/>
        </w:rPr>
        <w:t>a</w:t>
      </w:r>
      <w:r w:rsidRPr="0008428F">
        <w:rPr>
          <w:spacing w:val="2"/>
          <w:sz w:val="20"/>
          <w:szCs w:val="20"/>
        </w:rPr>
        <w:t xml:space="preserve"> </w:t>
      </w:r>
      <w:r w:rsidRPr="0008428F">
        <w:rPr>
          <w:spacing w:val="-3"/>
          <w:sz w:val="20"/>
          <w:szCs w:val="20"/>
        </w:rPr>
        <w:t>a</w:t>
      </w:r>
      <w:r w:rsidRPr="0008428F">
        <w:rPr>
          <w:spacing w:val="5"/>
          <w:sz w:val="20"/>
          <w:szCs w:val="20"/>
        </w:rPr>
        <w:t>n</w:t>
      </w:r>
      <w:r w:rsidRPr="0008428F">
        <w:rPr>
          <w:sz w:val="20"/>
          <w:szCs w:val="20"/>
        </w:rPr>
        <w:t xml:space="preserve">d </w:t>
      </w:r>
      <w:r w:rsidRPr="0008428F">
        <w:rPr>
          <w:spacing w:val="2"/>
          <w:sz w:val="20"/>
          <w:szCs w:val="20"/>
        </w:rPr>
        <w:t>t</w:t>
      </w:r>
      <w:r w:rsidRPr="0008428F">
        <w:rPr>
          <w:spacing w:val="-4"/>
          <w:sz w:val="20"/>
          <w:szCs w:val="20"/>
        </w:rPr>
        <w:t>o</w:t>
      </w:r>
      <w:r w:rsidRPr="0008428F">
        <w:rPr>
          <w:sz w:val="20"/>
          <w:szCs w:val="20"/>
        </w:rPr>
        <w:t>p</w:t>
      </w:r>
      <w:r w:rsidRPr="0008428F">
        <w:rPr>
          <w:spacing w:val="-4"/>
          <w:sz w:val="20"/>
          <w:szCs w:val="20"/>
        </w:rPr>
        <w:t>o</w:t>
      </w:r>
      <w:r w:rsidRPr="0008428F">
        <w:rPr>
          <w:spacing w:val="2"/>
          <w:sz w:val="20"/>
          <w:szCs w:val="20"/>
        </w:rPr>
        <w:t>l</w:t>
      </w:r>
      <w:r w:rsidRPr="0008428F">
        <w:rPr>
          <w:spacing w:val="-4"/>
          <w:sz w:val="20"/>
          <w:szCs w:val="20"/>
        </w:rPr>
        <w:t>o</w:t>
      </w:r>
      <w:r w:rsidRPr="0008428F">
        <w:rPr>
          <w:sz w:val="20"/>
          <w:szCs w:val="20"/>
        </w:rPr>
        <w:t>g</w:t>
      </w:r>
      <w:r w:rsidRPr="0008428F">
        <w:rPr>
          <w:spacing w:val="3"/>
          <w:sz w:val="20"/>
          <w:szCs w:val="20"/>
        </w:rPr>
        <w:t>i</w:t>
      </w:r>
      <w:r w:rsidRPr="0008428F">
        <w:rPr>
          <w:spacing w:val="-3"/>
          <w:sz w:val="20"/>
          <w:szCs w:val="20"/>
        </w:rPr>
        <w:t>e</w:t>
      </w:r>
      <w:r w:rsidRPr="0008428F">
        <w:rPr>
          <w:spacing w:val="-1"/>
          <w:sz w:val="20"/>
          <w:szCs w:val="20"/>
        </w:rPr>
        <w:t>s</w:t>
      </w:r>
      <w:r w:rsidRPr="0008428F">
        <w:rPr>
          <w:sz w:val="20"/>
          <w:szCs w:val="20"/>
        </w:rPr>
        <w:t>,</w:t>
      </w:r>
      <w:r w:rsidRPr="0008428F">
        <w:rPr>
          <w:spacing w:val="7"/>
          <w:sz w:val="20"/>
          <w:szCs w:val="20"/>
        </w:rPr>
        <w:t xml:space="preserve"> </w:t>
      </w:r>
      <w:r w:rsidRPr="0008428F">
        <w:rPr>
          <w:spacing w:val="5"/>
          <w:sz w:val="20"/>
          <w:szCs w:val="20"/>
        </w:rPr>
        <w:t>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5"/>
          <w:sz w:val="20"/>
          <w:szCs w:val="20"/>
        </w:rPr>
        <w:t xml:space="preserve"> </w:t>
      </w:r>
      <w:r w:rsidRPr="0008428F">
        <w:rPr>
          <w:sz w:val="20"/>
          <w:szCs w:val="20"/>
        </w:rPr>
        <w:t>d</w:t>
      </w:r>
      <w:r w:rsidRPr="0008428F">
        <w:rPr>
          <w:spacing w:val="-3"/>
          <w:sz w:val="20"/>
          <w:szCs w:val="20"/>
        </w:rPr>
        <w:t>e</w:t>
      </w:r>
      <w:r w:rsidRPr="0008428F">
        <w:rPr>
          <w:spacing w:val="-4"/>
          <w:sz w:val="20"/>
          <w:szCs w:val="20"/>
        </w:rPr>
        <w:t>v</w:t>
      </w:r>
      <w:r w:rsidRPr="0008428F">
        <w:rPr>
          <w:spacing w:val="2"/>
          <w:sz w:val="20"/>
          <w:szCs w:val="20"/>
        </w:rPr>
        <w:t>i</w:t>
      </w:r>
      <w:r w:rsidRPr="0008428F">
        <w:rPr>
          <w:spacing w:val="-3"/>
          <w:sz w:val="20"/>
          <w:szCs w:val="20"/>
        </w:rPr>
        <w:t>c</w:t>
      </w:r>
      <w:r w:rsidRPr="0008428F">
        <w:rPr>
          <w:spacing w:val="2"/>
          <w:sz w:val="20"/>
          <w:szCs w:val="20"/>
        </w:rPr>
        <w:t>e</w:t>
      </w:r>
      <w:r w:rsidRPr="0008428F">
        <w:rPr>
          <w:spacing w:val="-1"/>
          <w:sz w:val="20"/>
          <w:szCs w:val="20"/>
        </w:rPr>
        <w:t>s</w:t>
      </w:r>
      <w:r w:rsidRPr="0008428F">
        <w:rPr>
          <w:sz w:val="20"/>
          <w:szCs w:val="20"/>
        </w:rPr>
        <w:t xml:space="preserve">, </w:t>
      </w:r>
      <w:r w:rsidRPr="0008428F">
        <w:rPr>
          <w:spacing w:val="5"/>
          <w:sz w:val="20"/>
          <w:szCs w:val="20"/>
        </w:rPr>
        <w:t>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2"/>
          <w:sz w:val="20"/>
          <w:szCs w:val="20"/>
        </w:rPr>
        <w:t xml:space="preserve"> </w:t>
      </w:r>
      <w:r w:rsidRPr="0008428F">
        <w:rPr>
          <w:spacing w:val="2"/>
          <w:sz w:val="20"/>
          <w:szCs w:val="20"/>
        </w:rPr>
        <w:t>m</w:t>
      </w:r>
      <w:r w:rsidRPr="0008428F">
        <w:rPr>
          <w:spacing w:val="-3"/>
          <w:sz w:val="20"/>
          <w:szCs w:val="20"/>
        </w:rPr>
        <w:t>a</w:t>
      </w:r>
      <w:r w:rsidRPr="0008428F">
        <w:rPr>
          <w:sz w:val="20"/>
          <w:szCs w:val="20"/>
        </w:rPr>
        <w:t>n</w:t>
      </w:r>
      <w:r w:rsidRPr="0008428F">
        <w:rPr>
          <w:spacing w:val="2"/>
          <w:sz w:val="20"/>
          <w:szCs w:val="20"/>
        </w:rPr>
        <w:t>a</w:t>
      </w:r>
      <w:r w:rsidRPr="0008428F">
        <w:rPr>
          <w:sz w:val="20"/>
          <w:szCs w:val="20"/>
        </w:rPr>
        <w:t>g</w:t>
      </w:r>
      <w:r w:rsidRPr="0008428F">
        <w:rPr>
          <w:spacing w:val="-3"/>
          <w:sz w:val="20"/>
          <w:szCs w:val="20"/>
        </w:rPr>
        <w:t>e</w:t>
      </w:r>
      <w:r w:rsidRPr="0008428F">
        <w:rPr>
          <w:spacing w:val="2"/>
          <w:sz w:val="20"/>
          <w:szCs w:val="20"/>
        </w:rPr>
        <w:t>m</w:t>
      </w:r>
      <w:r w:rsidRPr="0008428F">
        <w:rPr>
          <w:spacing w:val="-8"/>
          <w:sz w:val="20"/>
          <w:szCs w:val="20"/>
        </w:rPr>
        <w:t>e</w:t>
      </w:r>
      <w:r w:rsidRPr="0008428F">
        <w:rPr>
          <w:spacing w:val="5"/>
          <w:sz w:val="20"/>
          <w:szCs w:val="20"/>
        </w:rPr>
        <w:t>n</w:t>
      </w:r>
      <w:r w:rsidRPr="0008428F">
        <w:rPr>
          <w:spacing w:val="-3"/>
          <w:sz w:val="20"/>
          <w:szCs w:val="20"/>
        </w:rPr>
        <w:t>t</w:t>
      </w:r>
      <w:r w:rsidRPr="0008428F">
        <w:rPr>
          <w:sz w:val="20"/>
          <w:szCs w:val="20"/>
        </w:rPr>
        <w:t>,</w:t>
      </w:r>
      <w:r w:rsidRPr="0008428F">
        <w:rPr>
          <w:spacing w:val="1"/>
          <w:sz w:val="20"/>
          <w:szCs w:val="20"/>
        </w:rPr>
        <w:t xml:space="preserve"> </w:t>
      </w:r>
      <w:r w:rsidRPr="0008428F">
        <w:rPr>
          <w:spacing w:val="5"/>
          <w:sz w:val="20"/>
          <w:szCs w:val="20"/>
        </w:rPr>
        <w:t>n</w:t>
      </w:r>
      <w:r w:rsidRPr="0008428F">
        <w:rPr>
          <w:spacing w:val="-8"/>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3"/>
          <w:sz w:val="20"/>
          <w:szCs w:val="20"/>
        </w:rPr>
        <w:t xml:space="preserve"> </w:t>
      </w:r>
      <w:r w:rsidRPr="0008428F">
        <w:rPr>
          <w:spacing w:val="2"/>
          <w:sz w:val="20"/>
          <w:szCs w:val="20"/>
        </w:rPr>
        <w:t>t</w:t>
      </w:r>
      <w:r w:rsidRPr="0008428F">
        <w:rPr>
          <w:spacing w:val="-4"/>
          <w:sz w:val="20"/>
          <w:szCs w:val="20"/>
        </w:rPr>
        <w:t>oo</w:t>
      </w:r>
      <w:r w:rsidRPr="0008428F">
        <w:rPr>
          <w:spacing w:val="2"/>
          <w:sz w:val="20"/>
          <w:szCs w:val="20"/>
        </w:rPr>
        <w:t>l</w:t>
      </w:r>
      <w:r w:rsidRPr="0008428F">
        <w:rPr>
          <w:sz w:val="20"/>
          <w:szCs w:val="20"/>
        </w:rPr>
        <w:t>s</w:t>
      </w:r>
      <w:r w:rsidRPr="0008428F">
        <w:rPr>
          <w:spacing w:val="1"/>
          <w:sz w:val="20"/>
          <w:szCs w:val="20"/>
        </w:rPr>
        <w:t xml:space="preserve"> </w:t>
      </w:r>
      <w:r w:rsidRPr="0008428F">
        <w:rPr>
          <w:spacing w:val="-3"/>
          <w:sz w:val="20"/>
          <w:szCs w:val="20"/>
        </w:rPr>
        <w:t>a</w:t>
      </w:r>
      <w:r w:rsidRPr="0008428F">
        <w:rPr>
          <w:spacing w:val="5"/>
          <w:sz w:val="20"/>
          <w:szCs w:val="20"/>
        </w:rPr>
        <w:t>n</w:t>
      </w:r>
      <w:r w:rsidRPr="0008428F">
        <w:rPr>
          <w:sz w:val="20"/>
          <w:szCs w:val="20"/>
        </w:rPr>
        <w:t>d</w:t>
      </w:r>
      <w:r w:rsidRPr="0008428F">
        <w:rPr>
          <w:spacing w:val="-2"/>
          <w:sz w:val="20"/>
          <w:szCs w:val="20"/>
        </w:rPr>
        <w:t xml:space="preserve"> </w:t>
      </w:r>
      <w:r>
        <w:rPr>
          <w:spacing w:val="-2"/>
          <w:sz w:val="20"/>
          <w:szCs w:val="20"/>
        </w:rPr>
        <w:tab/>
      </w:r>
      <w:r w:rsidRPr="0008428F">
        <w:rPr>
          <w:spacing w:val="5"/>
          <w:sz w:val="20"/>
          <w:szCs w:val="20"/>
        </w:rPr>
        <w:t>n</w:t>
      </w:r>
      <w:r w:rsidRPr="0008428F">
        <w:rPr>
          <w:spacing w:val="-8"/>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3"/>
          <w:sz w:val="20"/>
          <w:szCs w:val="20"/>
        </w:rPr>
        <w:t xml:space="preserve"> </w:t>
      </w:r>
      <w:r w:rsidRPr="0008428F">
        <w:rPr>
          <w:spacing w:val="-1"/>
          <w:sz w:val="20"/>
          <w:szCs w:val="20"/>
        </w:rPr>
        <w:t>s</w:t>
      </w:r>
      <w:r w:rsidRPr="0008428F">
        <w:rPr>
          <w:spacing w:val="-3"/>
          <w:sz w:val="20"/>
          <w:szCs w:val="20"/>
        </w:rPr>
        <w:t>ec</w:t>
      </w:r>
      <w:r w:rsidRPr="0008428F">
        <w:rPr>
          <w:sz w:val="20"/>
          <w:szCs w:val="20"/>
        </w:rPr>
        <w:t>u</w:t>
      </w:r>
      <w:r w:rsidRPr="0008428F">
        <w:rPr>
          <w:spacing w:val="5"/>
          <w:sz w:val="20"/>
          <w:szCs w:val="20"/>
        </w:rPr>
        <w:t>r</w:t>
      </w:r>
      <w:r w:rsidRPr="0008428F">
        <w:rPr>
          <w:spacing w:val="2"/>
          <w:sz w:val="20"/>
          <w:szCs w:val="20"/>
        </w:rPr>
        <w:t>it</w:t>
      </w:r>
      <w:r w:rsidRPr="0008428F">
        <w:rPr>
          <w:spacing w:val="-9"/>
          <w:sz w:val="20"/>
          <w:szCs w:val="20"/>
        </w:rPr>
        <w:t>y</w:t>
      </w:r>
      <w:r w:rsidRPr="0008428F">
        <w:rPr>
          <w:sz w:val="20"/>
          <w:szCs w:val="20"/>
        </w:rPr>
        <w:t>.</w:t>
      </w:r>
    </w:p>
    <w:p w14:paraId="42117334" w14:textId="77777777" w:rsidR="0011629E" w:rsidRPr="0008428F" w:rsidRDefault="0011629E" w:rsidP="0011629E">
      <w:pPr>
        <w:spacing w:before="6" w:line="220" w:lineRule="exact"/>
        <w:ind w:left="-180"/>
        <w:rPr>
          <w:sz w:val="12"/>
          <w:szCs w:val="12"/>
        </w:rPr>
      </w:pPr>
      <w:r>
        <w:rPr>
          <w:sz w:val="12"/>
          <w:szCs w:val="12"/>
        </w:rPr>
        <w:tab/>
      </w:r>
    </w:p>
    <w:p w14:paraId="42117335" w14:textId="77777777" w:rsidR="0011629E" w:rsidRDefault="0011629E" w:rsidP="0011629E">
      <w:pPr>
        <w:ind w:left="-180" w:right="65"/>
        <w:rPr>
          <w:b/>
          <w:bCs/>
          <w:spacing w:val="6"/>
          <w:sz w:val="20"/>
          <w:szCs w:val="20"/>
        </w:rPr>
      </w:pPr>
      <w:r>
        <w:rPr>
          <w:b/>
          <w:bCs/>
          <w:spacing w:val="-1"/>
          <w:sz w:val="20"/>
          <w:szCs w:val="20"/>
        </w:rPr>
        <w:tab/>
      </w:r>
      <w:r w:rsidRPr="0008428F">
        <w:rPr>
          <w:b/>
          <w:bCs/>
          <w:spacing w:val="-1"/>
          <w:sz w:val="20"/>
          <w:szCs w:val="20"/>
        </w:rPr>
        <w:t>Networking II</w:t>
      </w:r>
      <w:r>
        <w:rPr>
          <w:b/>
          <w:bCs/>
          <w:spacing w:val="4"/>
          <w:sz w:val="20"/>
          <w:szCs w:val="20"/>
        </w:rPr>
        <w:t xml:space="preserve"> </w:t>
      </w:r>
      <w:r w:rsidRPr="00C65594">
        <w:rPr>
          <w:b/>
          <w:bCs/>
          <w:spacing w:val="11"/>
          <w:sz w:val="19"/>
          <w:szCs w:val="19"/>
        </w:rPr>
        <w:t>(</w:t>
      </w:r>
      <w:r w:rsidRPr="00C65594">
        <w:rPr>
          <w:b/>
          <w:bCs/>
          <w:spacing w:val="-14"/>
          <w:sz w:val="20"/>
          <w:szCs w:val="20"/>
        </w:rPr>
        <w:t>6 FIN AID QCH, 7.5 ACAD QCH/120 Clock Hours:</w:t>
      </w:r>
      <w:r w:rsidRPr="00C65594">
        <w:rPr>
          <w:b/>
          <w:bCs/>
          <w:spacing w:val="-6"/>
          <w:sz w:val="19"/>
          <w:szCs w:val="19"/>
        </w:rPr>
        <w:t xml:space="preserve"> 1.5</w:t>
      </w:r>
      <w:r w:rsidRPr="00C65594">
        <w:rPr>
          <w:b/>
          <w:bCs/>
          <w:spacing w:val="-10"/>
          <w:sz w:val="19"/>
          <w:szCs w:val="19"/>
        </w:rPr>
        <w:t xml:space="preserve"> QCH/30 Lecture Hours, 6 QCH/90 Lab Hours):</w:t>
      </w:r>
    </w:p>
    <w:p w14:paraId="42117336" w14:textId="77777777" w:rsidR="0011629E" w:rsidRPr="003234BE" w:rsidRDefault="0011629E" w:rsidP="0011629E">
      <w:pPr>
        <w:ind w:left="-180" w:right="65"/>
        <w:rPr>
          <w:sz w:val="20"/>
          <w:szCs w:val="20"/>
        </w:rPr>
      </w:pPr>
      <w:r w:rsidRPr="003234BE">
        <w:rPr>
          <w:b/>
          <w:bCs/>
          <w:spacing w:val="6"/>
          <w:sz w:val="20"/>
          <w:szCs w:val="20"/>
        </w:rPr>
        <w:tab/>
      </w:r>
      <w:r w:rsidRPr="003234BE">
        <w:rPr>
          <w:sz w:val="20"/>
          <w:szCs w:val="20"/>
        </w:rPr>
        <w:t>To provide the student with the knowledge necessary to maintain and troubleshoot wireless and cellular networking</w:t>
      </w:r>
      <w:r>
        <w:rPr>
          <w:sz w:val="20"/>
          <w:szCs w:val="20"/>
        </w:rPr>
        <w:t xml:space="preserve"> technologies. </w:t>
      </w:r>
      <w:r>
        <w:rPr>
          <w:sz w:val="20"/>
          <w:szCs w:val="20"/>
        </w:rPr>
        <w:tab/>
      </w:r>
      <w:r w:rsidRPr="003234BE">
        <w:rPr>
          <w:sz w:val="20"/>
          <w:szCs w:val="20"/>
        </w:rPr>
        <w:t xml:space="preserve">This will include training on how current operating systems along with cloud technologies provide a functional business </w:t>
      </w:r>
      <w:r>
        <w:rPr>
          <w:sz w:val="20"/>
          <w:szCs w:val="20"/>
        </w:rPr>
        <w:tab/>
      </w:r>
      <w:r w:rsidRPr="003234BE">
        <w:rPr>
          <w:sz w:val="20"/>
          <w:szCs w:val="20"/>
        </w:rPr>
        <w:t xml:space="preserve">environment for businesses today. This course also focuses on </w:t>
      </w:r>
      <w:r w:rsidRPr="003234BE">
        <w:rPr>
          <w:sz w:val="20"/>
          <w:szCs w:val="20"/>
        </w:rPr>
        <w:tab/>
        <w:t>securing business networks in the BYOD environment.</w:t>
      </w:r>
    </w:p>
    <w:p w14:paraId="42117337" w14:textId="77777777" w:rsidR="0011629E" w:rsidRDefault="0011629E" w:rsidP="0011629E"/>
    <w:p w14:paraId="42117338" w14:textId="77777777" w:rsidR="0011629E" w:rsidRPr="00D4726E" w:rsidRDefault="0011629E" w:rsidP="0011629E"/>
    <w:p w14:paraId="24A3BF0E" w14:textId="77777777" w:rsidR="008471C3" w:rsidRPr="007B6C37" w:rsidRDefault="008471C3" w:rsidP="00173892">
      <w:pPr>
        <w:pStyle w:val="Heading1"/>
        <w:rPr>
          <w:sz w:val="28"/>
          <w:szCs w:val="28"/>
        </w:rPr>
      </w:pPr>
      <w:bookmarkStart w:id="120" w:name="_Toc30160502"/>
      <w:r w:rsidRPr="007B6C37">
        <w:rPr>
          <w:sz w:val="28"/>
          <w:szCs w:val="28"/>
        </w:rPr>
        <w:t>Information Technology Security and Administration (ITSA)</w:t>
      </w:r>
      <w:bookmarkEnd w:id="120"/>
    </w:p>
    <w:p w14:paraId="38E537F4" w14:textId="77777777" w:rsidR="008471C3" w:rsidRPr="00B96237" w:rsidRDefault="008471C3" w:rsidP="008471C3">
      <w:pPr>
        <w:tabs>
          <w:tab w:val="left" w:pos="7660"/>
        </w:tabs>
        <w:ind w:left="101" w:right="-14"/>
        <w:rPr>
          <w:rFonts w:ascii="Arial Black" w:hAnsi="Arial Black"/>
          <w:spacing w:val="1"/>
          <w:sz w:val="18"/>
          <w:szCs w:val="18"/>
        </w:rPr>
      </w:pPr>
      <w:r w:rsidRPr="00B96237">
        <w:rPr>
          <w:rFonts w:ascii="Arial Black" w:hAnsi="Arial Black"/>
          <w:spacing w:val="1"/>
          <w:sz w:val="18"/>
          <w:szCs w:val="18"/>
        </w:rPr>
        <w:t>Learning Methodology: Resident, Hybrid IDL, Full IDL</w:t>
      </w:r>
    </w:p>
    <w:p w14:paraId="54F2CA6D" w14:textId="77777777" w:rsidR="006922CC" w:rsidRPr="00580E02" w:rsidRDefault="006922CC" w:rsidP="006922CC">
      <w:pPr>
        <w:tabs>
          <w:tab w:val="left" w:pos="7660"/>
        </w:tabs>
        <w:ind w:left="101" w:right="-14"/>
        <w:rPr>
          <w:rFonts w:ascii="Arial Black" w:hAnsi="Arial Black"/>
          <w:sz w:val="18"/>
          <w:szCs w:val="18"/>
        </w:rPr>
      </w:pPr>
      <w:r>
        <w:rPr>
          <w:rFonts w:ascii="Arial Black" w:hAnsi="Arial Black"/>
          <w:sz w:val="18"/>
          <w:szCs w:val="18"/>
        </w:rPr>
        <w:t>Academic QCHs: 45, FA QCHs</w:t>
      </w:r>
      <w:r w:rsidRPr="00580E02">
        <w:rPr>
          <w:rFonts w:ascii="Arial Black" w:hAnsi="Arial Black"/>
          <w:sz w:val="18"/>
          <w:szCs w:val="18"/>
        </w:rPr>
        <w:t>:</w:t>
      </w:r>
      <w:r w:rsidRPr="00580E02">
        <w:rPr>
          <w:rFonts w:ascii="Arial Black" w:hAnsi="Arial Black"/>
          <w:spacing w:val="59"/>
          <w:sz w:val="18"/>
          <w:szCs w:val="18"/>
        </w:rPr>
        <w:t xml:space="preserve"> </w:t>
      </w:r>
      <w:r w:rsidRPr="00580E02">
        <w:rPr>
          <w:rFonts w:ascii="Arial Black" w:hAnsi="Arial Black"/>
          <w:sz w:val="18"/>
          <w:szCs w:val="18"/>
        </w:rPr>
        <w:t>36</w:t>
      </w:r>
      <w:r>
        <w:rPr>
          <w:rFonts w:ascii="Arial Black" w:hAnsi="Arial Black"/>
          <w:sz w:val="18"/>
          <w:szCs w:val="18"/>
        </w:rPr>
        <w:t>, Clock Hours: 720</w:t>
      </w:r>
    </w:p>
    <w:p w14:paraId="64E2C01F" w14:textId="77777777" w:rsidR="008471C3" w:rsidRPr="00B96237" w:rsidRDefault="008471C3" w:rsidP="008471C3">
      <w:pPr>
        <w:tabs>
          <w:tab w:val="left" w:pos="7300"/>
        </w:tabs>
        <w:ind w:left="100" w:right="-14"/>
        <w:rPr>
          <w:rFonts w:ascii="Arial Black" w:hAnsi="Arial Black"/>
          <w:sz w:val="18"/>
          <w:szCs w:val="18"/>
        </w:rPr>
      </w:pPr>
      <w:r w:rsidRPr="00B96237">
        <w:rPr>
          <w:rFonts w:ascii="Arial Black" w:hAnsi="Arial Black"/>
          <w:spacing w:val="2"/>
          <w:sz w:val="18"/>
          <w:szCs w:val="18"/>
        </w:rPr>
        <w:t>E</w:t>
      </w:r>
      <w:r w:rsidRPr="00B96237">
        <w:rPr>
          <w:rFonts w:ascii="Arial Black" w:hAnsi="Arial Black"/>
          <w:spacing w:val="-5"/>
          <w:sz w:val="18"/>
          <w:szCs w:val="18"/>
        </w:rPr>
        <w:t>n</w:t>
      </w:r>
      <w:r w:rsidRPr="00B96237">
        <w:rPr>
          <w:rFonts w:ascii="Arial Black" w:hAnsi="Arial Black"/>
          <w:spacing w:val="2"/>
          <w:sz w:val="18"/>
          <w:szCs w:val="18"/>
        </w:rPr>
        <w:t>r</w:t>
      </w:r>
      <w:r w:rsidRPr="00B96237">
        <w:rPr>
          <w:rFonts w:ascii="Arial Black" w:hAnsi="Arial Black"/>
          <w:spacing w:val="5"/>
          <w:sz w:val="18"/>
          <w:szCs w:val="18"/>
        </w:rPr>
        <w:t>o</w:t>
      </w:r>
      <w:r w:rsidRPr="00B96237">
        <w:rPr>
          <w:rFonts w:ascii="Arial Black" w:hAnsi="Arial Black"/>
          <w:spacing w:val="-4"/>
          <w:sz w:val="18"/>
          <w:szCs w:val="18"/>
        </w:rPr>
        <w:t>l</w:t>
      </w:r>
      <w:r w:rsidRPr="00B96237">
        <w:rPr>
          <w:rFonts w:ascii="Arial Black" w:hAnsi="Arial Black"/>
          <w:sz w:val="18"/>
          <w:szCs w:val="18"/>
        </w:rPr>
        <w:t>l</w:t>
      </w:r>
      <w:r w:rsidRPr="00B96237">
        <w:rPr>
          <w:rFonts w:ascii="Arial Black" w:hAnsi="Arial Black"/>
          <w:spacing w:val="-4"/>
          <w:sz w:val="18"/>
          <w:szCs w:val="18"/>
        </w:rPr>
        <w:t>m</w:t>
      </w:r>
      <w:r w:rsidRPr="00B96237">
        <w:rPr>
          <w:rFonts w:ascii="Arial Black" w:hAnsi="Arial Black"/>
          <w:spacing w:val="4"/>
          <w:sz w:val="18"/>
          <w:szCs w:val="18"/>
        </w:rPr>
        <w:t>e</w:t>
      </w:r>
      <w:r w:rsidRPr="00B96237">
        <w:rPr>
          <w:rFonts w:ascii="Arial Black" w:hAnsi="Arial Black"/>
          <w:spacing w:val="-5"/>
          <w:sz w:val="18"/>
          <w:szCs w:val="18"/>
        </w:rPr>
        <w:t>n</w:t>
      </w:r>
      <w:r w:rsidRPr="00B96237">
        <w:rPr>
          <w:rFonts w:ascii="Arial Black" w:hAnsi="Arial Black"/>
          <w:sz w:val="18"/>
          <w:szCs w:val="18"/>
        </w:rPr>
        <w:t>t</w:t>
      </w:r>
      <w:r w:rsidRPr="00B96237">
        <w:rPr>
          <w:rFonts w:ascii="Arial Black" w:hAnsi="Arial Black"/>
          <w:spacing w:val="-3"/>
          <w:sz w:val="18"/>
          <w:szCs w:val="18"/>
        </w:rPr>
        <w:t xml:space="preserve"> </w:t>
      </w:r>
      <w:r w:rsidRPr="00B96237">
        <w:rPr>
          <w:rFonts w:ascii="Arial Black" w:hAnsi="Arial Black"/>
          <w:spacing w:val="2"/>
          <w:sz w:val="18"/>
          <w:szCs w:val="18"/>
        </w:rPr>
        <w:t>T</w:t>
      </w:r>
      <w:r w:rsidRPr="00B96237">
        <w:rPr>
          <w:rFonts w:ascii="Arial Black" w:hAnsi="Arial Black"/>
          <w:spacing w:val="-1"/>
          <w:sz w:val="18"/>
          <w:szCs w:val="18"/>
        </w:rPr>
        <w:t>e</w:t>
      </w:r>
      <w:r w:rsidRPr="00B96237">
        <w:rPr>
          <w:rFonts w:ascii="Arial Black" w:hAnsi="Arial Black"/>
          <w:spacing w:val="2"/>
          <w:sz w:val="18"/>
          <w:szCs w:val="18"/>
        </w:rPr>
        <w:t>r</w:t>
      </w:r>
      <w:r w:rsidRPr="00B96237">
        <w:rPr>
          <w:rFonts w:ascii="Arial Black" w:hAnsi="Arial Black"/>
          <w:spacing w:val="-9"/>
          <w:sz w:val="18"/>
          <w:szCs w:val="18"/>
        </w:rPr>
        <w:t>m</w:t>
      </w:r>
      <w:r w:rsidRPr="00B96237">
        <w:rPr>
          <w:rFonts w:ascii="Arial Black" w:hAnsi="Arial Black"/>
          <w:sz w:val="18"/>
          <w:szCs w:val="18"/>
        </w:rPr>
        <w:t>:</w:t>
      </w:r>
      <w:r w:rsidRPr="00B96237">
        <w:rPr>
          <w:rFonts w:ascii="Arial Black" w:hAnsi="Arial Black"/>
          <w:spacing w:val="-2"/>
          <w:sz w:val="18"/>
          <w:szCs w:val="18"/>
        </w:rPr>
        <w:t xml:space="preserve"> </w:t>
      </w:r>
      <w:r w:rsidRPr="00B96237">
        <w:rPr>
          <w:rFonts w:ascii="Arial Black" w:hAnsi="Arial Black"/>
          <w:sz w:val="18"/>
          <w:szCs w:val="18"/>
        </w:rPr>
        <w:t>30, 42</w:t>
      </w:r>
      <w:r w:rsidRPr="00B96237">
        <w:rPr>
          <w:rFonts w:ascii="Arial Black" w:hAnsi="Arial Black"/>
          <w:spacing w:val="-4"/>
          <w:sz w:val="18"/>
          <w:szCs w:val="18"/>
        </w:rPr>
        <w:t xml:space="preserve"> </w:t>
      </w:r>
      <w:r w:rsidRPr="00B96237">
        <w:rPr>
          <w:rFonts w:ascii="Arial Black" w:hAnsi="Arial Black"/>
          <w:sz w:val="18"/>
          <w:szCs w:val="18"/>
        </w:rPr>
        <w:t>or</w:t>
      </w:r>
      <w:r w:rsidRPr="00B96237">
        <w:rPr>
          <w:rFonts w:ascii="Arial Black" w:hAnsi="Arial Black"/>
          <w:spacing w:val="3"/>
          <w:sz w:val="18"/>
          <w:szCs w:val="18"/>
        </w:rPr>
        <w:t xml:space="preserve"> </w:t>
      </w:r>
      <w:r w:rsidRPr="00B96237">
        <w:rPr>
          <w:rFonts w:ascii="Arial Black" w:hAnsi="Arial Black"/>
          <w:sz w:val="18"/>
          <w:szCs w:val="18"/>
        </w:rPr>
        <w:t>48</w:t>
      </w:r>
      <w:r w:rsidRPr="00B96237">
        <w:rPr>
          <w:rFonts w:ascii="Arial Black" w:hAnsi="Arial Black"/>
          <w:spacing w:val="-4"/>
          <w:sz w:val="18"/>
          <w:szCs w:val="18"/>
        </w:rPr>
        <w:t xml:space="preserve"> </w:t>
      </w:r>
      <w:r w:rsidRPr="00B96237">
        <w:rPr>
          <w:rFonts w:ascii="Arial Black" w:hAnsi="Arial Black"/>
          <w:spacing w:val="-5"/>
          <w:sz w:val="18"/>
          <w:szCs w:val="18"/>
        </w:rPr>
        <w:t>W</w:t>
      </w:r>
      <w:r w:rsidRPr="00B96237">
        <w:rPr>
          <w:rFonts w:ascii="Arial Black" w:hAnsi="Arial Black"/>
          <w:spacing w:val="-1"/>
          <w:sz w:val="18"/>
          <w:szCs w:val="18"/>
        </w:rPr>
        <w:t>ee</w:t>
      </w:r>
      <w:r w:rsidRPr="00B96237">
        <w:rPr>
          <w:rFonts w:ascii="Arial Black" w:hAnsi="Arial Black"/>
          <w:sz w:val="18"/>
          <w:szCs w:val="18"/>
        </w:rPr>
        <w:t>ks</w:t>
      </w:r>
      <w:r w:rsidRPr="00B96237">
        <w:rPr>
          <w:rFonts w:ascii="Arial Black" w:hAnsi="Arial Black"/>
          <w:sz w:val="18"/>
          <w:szCs w:val="18"/>
        </w:rPr>
        <w:tab/>
      </w:r>
    </w:p>
    <w:p w14:paraId="69F14C96" w14:textId="77777777" w:rsidR="008471C3" w:rsidRDefault="008471C3" w:rsidP="008471C3">
      <w:pPr>
        <w:tabs>
          <w:tab w:val="left" w:pos="7300"/>
        </w:tabs>
        <w:ind w:left="100" w:right="-14"/>
        <w:rPr>
          <w:rFonts w:ascii="Arial Black" w:hAnsi="Arial Black"/>
          <w:sz w:val="18"/>
          <w:szCs w:val="18"/>
        </w:rPr>
      </w:pPr>
      <w:r w:rsidRPr="00B96237">
        <w:rPr>
          <w:rFonts w:ascii="Arial Black" w:hAnsi="Arial Black"/>
          <w:spacing w:val="-5"/>
          <w:sz w:val="18"/>
          <w:szCs w:val="18"/>
        </w:rPr>
        <w:t>A</w:t>
      </w:r>
      <w:r w:rsidRPr="00B96237">
        <w:rPr>
          <w:rFonts w:ascii="Arial Black" w:hAnsi="Arial Black"/>
          <w:sz w:val="18"/>
          <w:szCs w:val="18"/>
        </w:rPr>
        <w:t>w</w:t>
      </w:r>
      <w:r w:rsidRPr="00B96237">
        <w:rPr>
          <w:rFonts w:ascii="Arial Black" w:hAnsi="Arial Black"/>
          <w:spacing w:val="-1"/>
          <w:sz w:val="18"/>
          <w:szCs w:val="18"/>
        </w:rPr>
        <w:t>a</w:t>
      </w:r>
      <w:r w:rsidRPr="00B96237">
        <w:rPr>
          <w:rFonts w:ascii="Arial Black" w:hAnsi="Arial Black"/>
          <w:spacing w:val="2"/>
          <w:sz w:val="18"/>
          <w:szCs w:val="18"/>
        </w:rPr>
        <w:t>r</w:t>
      </w:r>
      <w:r w:rsidRPr="00B96237">
        <w:rPr>
          <w:rFonts w:ascii="Arial Black" w:hAnsi="Arial Black"/>
          <w:sz w:val="18"/>
          <w:szCs w:val="18"/>
        </w:rPr>
        <w:t xml:space="preserve">d </w:t>
      </w:r>
      <w:r w:rsidRPr="00B96237">
        <w:rPr>
          <w:rFonts w:ascii="Arial Black" w:hAnsi="Arial Black"/>
          <w:spacing w:val="-5"/>
          <w:sz w:val="18"/>
          <w:szCs w:val="18"/>
        </w:rPr>
        <w:t>A</w:t>
      </w:r>
      <w:r w:rsidRPr="00B96237">
        <w:rPr>
          <w:rFonts w:ascii="Arial Black" w:hAnsi="Arial Black"/>
          <w:sz w:val="18"/>
          <w:szCs w:val="18"/>
        </w:rPr>
        <w:t>t</w:t>
      </w:r>
      <w:r w:rsidRPr="00B96237">
        <w:rPr>
          <w:rFonts w:ascii="Arial Black" w:hAnsi="Arial Black"/>
          <w:spacing w:val="5"/>
          <w:sz w:val="18"/>
          <w:szCs w:val="18"/>
        </w:rPr>
        <w:t>t</w:t>
      </w:r>
      <w:r w:rsidRPr="00B96237">
        <w:rPr>
          <w:rFonts w:ascii="Arial Black" w:hAnsi="Arial Black"/>
          <w:spacing w:val="-1"/>
          <w:sz w:val="18"/>
          <w:szCs w:val="18"/>
        </w:rPr>
        <w:t>a</w:t>
      </w:r>
      <w:r w:rsidRPr="00B96237">
        <w:rPr>
          <w:rFonts w:ascii="Arial Black" w:hAnsi="Arial Black"/>
          <w:spacing w:val="-4"/>
          <w:sz w:val="18"/>
          <w:szCs w:val="18"/>
        </w:rPr>
        <w:t>i</w:t>
      </w:r>
      <w:r w:rsidRPr="00B96237">
        <w:rPr>
          <w:rFonts w:ascii="Arial Black" w:hAnsi="Arial Black"/>
          <w:sz w:val="18"/>
          <w:szCs w:val="18"/>
        </w:rPr>
        <w:t>n</w:t>
      </w:r>
      <w:r w:rsidRPr="00B96237">
        <w:rPr>
          <w:rFonts w:ascii="Arial Black" w:hAnsi="Arial Black"/>
          <w:spacing w:val="-4"/>
          <w:sz w:val="18"/>
          <w:szCs w:val="18"/>
        </w:rPr>
        <w:t>m</w:t>
      </w:r>
      <w:r w:rsidRPr="00B96237">
        <w:rPr>
          <w:rFonts w:ascii="Arial Black" w:hAnsi="Arial Black"/>
          <w:spacing w:val="4"/>
          <w:sz w:val="18"/>
          <w:szCs w:val="18"/>
        </w:rPr>
        <w:t>e</w:t>
      </w:r>
      <w:r w:rsidRPr="00B96237">
        <w:rPr>
          <w:rFonts w:ascii="Arial Black" w:hAnsi="Arial Black"/>
          <w:spacing w:val="-5"/>
          <w:sz w:val="18"/>
          <w:szCs w:val="18"/>
        </w:rPr>
        <w:t>n</w:t>
      </w:r>
      <w:r w:rsidRPr="00B96237">
        <w:rPr>
          <w:rFonts w:ascii="Arial Black" w:hAnsi="Arial Black"/>
          <w:spacing w:val="5"/>
          <w:sz w:val="18"/>
          <w:szCs w:val="18"/>
        </w:rPr>
        <w:t>t</w:t>
      </w:r>
      <w:r w:rsidRPr="00B96237">
        <w:rPr>
          <w:rFonts w:ascii="Arial Black" w:hAnsi="Arial Black"/>
          <w:sz w:val="18"/>
          <w:szCs w:val="18"/>
        </w:rPr>
        <w:t>:</w:t>
      </w:r>
      <w:r w:rsidRPr="00B96237">
        <w:rPr>
          <w:rFonts w:ascii="Arial Black" w:hAnsi="Arial Black"/>
          <w:spacing w:val="-8"/>
          <w:sz w:val="18"/>
          <w:szCs w:val="18"/>
        </w:rPr>
        <w:t xml:space="preserve"> </w:t>
      </w:r>
      <w:r w:rsidRPr="00B96237">
        <w:rPr>
          <w:rFonts w:ascii="Arial Black" w:hAnsi="Arial Black"/>
          <w:spacing w:val="-1"/>
          <w:sz w:val="18"/>
          <w:szCs w:val="18"/>
        </w:rPr>
        <w:t>Ce</w:t>
      </w:r>
      <w:r w:rsidRPr="00B96237">
        <w:rPr>
          <w:rFonts w:ascii="Arial Black" w:hAnsi="Arial Black"/>
          <w:spacing w:val="2"/>
          <w:sz w:val="18"/>
          <w:szCs w:val="18"/>
        </w:rPr>
        <w:t>r</w:t>
      </w:r>
      <w:r w:rsidRPr="00B96237">
        <w:rPr>
          <w:rFonts w:ascii="Arial Black" w:hAnsi="Arial Black"/>
          <w:spacing w:val="5"/>
          <w:sz w:val="18"/>
          <w:szCs w:val="18"/>
        </w:rPr>
        <w:t>t</w:t>
      </w:r>
      <w:r w:rsidRPr="00B96237">
        <w:rPr>
          <w:rFonts w:ascii="Arial Black" w:hAnsi="Arial Black"/>
          <w:spacing w:val="-4"/>
          <w:sz w:val="18"/>
          <w:szCs w:val="18"/>
        </w:rPr>
        <w:t>i</w:t>
      </w:r>
      <w:r w:rsidRPr="00B96237">
        <w:rPr>
          <w:rFonts w:ascii="Arial Black" w:hAnsi="Arial Black"/>
          <w:spacing w:val="-3"/>
          <w:sz w:val="18"/>
          <w:szCs w:val="18"/>
        </w:rPr>
        <w:t>f</w:t>
      </w:r>
      <w:r w:rsidRPr="00B96237">
        <w:rPr>
          <w:rFonts w:ascii="Arial Black" w:hAnsi="Arial Black"/>
          <w:spacing w:val="-4"/>
          <w:sz w:val="18"/>
          <w:szCs w:val="18"/>
        </w:rPr>
        <w:t>i</w:t>
      </w:r>
      <w:r w:rsidRPr="00B96237">
        <w:rPr>
          <w:rFonts w:ascii="Arial Black" w:hAnsi="Arial Black"/>
          <w:spacing w:val="4"/>
          <w:sz w:val="18"/>
          <w:szCs w:val="18"/>
        </w:rPr>
        <w:t>c</w:t>
      </w:r>
      <w:r w:rsidRPr="00B96237">
        <w:rPr>
          <w:rFonts w:ascii="Arial Black" w:hAnsi="Arial Black"/>
          <w:spacing w:val="-1"/>
          <w:sz w:val="18"/>
          <w:szCs w:val="18"/>
        </w:rPr>
        <w:t>a</w:t>
      </w:r>
      <w:r w:rsidRPr="00B96237">
        <w:rPr>
          <w:rFonts w:ascii="Arial Black" w:hAnsi="Arial Black"/>
          <w:spacing w:val="5"/>
          <w:sz w:val="18"/>
          <w:szCs w:val="18"/>
        </w:rPr>
        <w:t>t</w:t>
      </w:r>
      <w:r w:rsidRPr="00B96237">
        <w:rPr>
          <w:rFonts w:ascii="Arial Black" w:hAnsi="Arial Black"/>
          <w:sz w:val="18"/>
          <w:szCs w:val="18"/>
        </w:rPr>
        <w:t>e</w:t>
      </w:r>
    </w:p>
    <w:p w14:paraId="7FC186BC" w14:textId="77777777" w:rsidR="00D47202" w:rsidRDefault="00D47202" w:rsidP="008471C3">
      <w:pPr>
        <w:tabs>
          <w:tab w:val="left" w:pos="7300"/>
        </w:tabs>
        <w:ind w:left="100" w:right="-14"/>
        <w:rPr>
          <w:rFonts w:ascii="Arial Black" w:hAnsi="Arial Black"/>
          <w:sz w:val="18"/>
          <w:szCs w:val="18"/>
        </w:rPr>
      </w:pPr>
    </w:p>
    <w:p w14:paraId="3419423E" w14:textId="010D8C07" w:rsidR="001912AC" w:rsidRPr="00B96237" w:rsidRDefault="001912AC" w:rsidP="00D47202">
      <w:pPr>
        <w:tabs>
          <w:tab w:val="left" w:pos="7300"/>
        </w:tabs>
        <w:ind w:left="100" w:right="-14"/>
        <w:jc w:val="center"/>
        <w:rPr>
          <w:rFonts w:ascii="Arial Black" w:hAnsi="Arial Black"/>
          <w:sz w:val="18"/>
          <w:szCs w:val="18"/>
        </w:rPr>
      </w:pPr>
      <w:r>
        <w:rPr>
          <w:noProof/>
          <w:lang w:eastAsia="en-US"/>
        </w:rPr>
        <w:drawing>
          <wp:inline distT="0" distB="0" distL="0" distR="0" wp14:anchorId="3AA7CFB2" wp14:editId="23A45EDE">
            <wp:extent cx="2930754" cy="1038225"/>
            <wp:effectExtent l="0" t="0" r="317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27603" cy="1072534"/>
                    </a:xfrm>
                    <a:prstGeom prst="rect">
                      <a:avLst/>
                    </a:prstGeom>
                  </pic:spPr>
                </pic:pic>
              </a:graphicData>
            </a:graphic>
          </wp:inline>
        </w:drawing>
      </w:r>
    </w:p>
    <w:p w14:paraId="3803B758" w14:textId="77777777" w:rsidR="008471C3" w:rsidRPr="00B96237" w:rsidRDefault="008471C3" w:rsidP="008471C3">
      <w:pPr>
        <w:tabs>
          <w:tab w:val="center" w:pos="4320"/>
          <w:tab w:val="right" w:pos="8640"/>
        </w:tabs>
        <w:rPr>
          <w:rFonts w:cs="Arial"/>
          <w:sz w:val="20"/>
          <w:szCs w:val="20"/>
        </w:rPr>
      </w:pPr>
      <w:r w:rsidRPr="00B96237">
        <w:rPr>
          <w:rFonts w:cs="Arial"/>
          <w:sz w:val="22"/>
          <w:szCs w:val="22"/>
        </w:rPr>
        <w:t xml:space="preserve">                                     </w:t>
      </w:r>
      <w:r w:rsidRPr="00B96237">
        <w:rPr>
          <w:rFonts w:cs="Arial"/>
          <w:sz w:val="20"/>
          <w:szCs w:val="20"/>
        </w:rPr>
        <w:t xml:space="preserve"> </w:t>
      </w:r>
    </w:p>
    <w:p w14:paraId="019D8350" w14:textId="33FCF05F" w:rsidR="008471C3" w:rsidRPr="00B96237" w:rsidRDefault="008471C3" w:rsidP="008471C3">
      <w:pPr>
        <w:tabs>
          <w:tab w:val="center" w:pos="4320"/>
          <w:tab w:val="right" w:pos="8640"/>
        </w:tabs>
        <w:rPr>
          <w:sz w:val="22"/>
          <w:szCs w:val="22"/>
        </w:rPr>
      </w:pPr>
      <w:r w:rsidRPr="00B96237">
        <w:rPr>
          <w:rFonts w:cs="Arial"/>
          <w:sz w:val="20"/>
          <w:szCs w:val="20"/>
        </w:rPr>
        <w:tab/>
      </w:r>
      <w:r w:rsidR="006D326C" w:rsidRPr="00B96237">
        <w:rPr>
          <w:spacing w:val="2"/>
          <w:sz w:val="22"/>
          <w:szCs w:val="22"/>
        </w:rPr>
        <w:t>T</w:t>
      </w:r>
      <w:r w:rsidR="006D326C" w:rsidRPr="00B96237">
        <w:rPr>
          <w:spacing w:val="-5"/>
          <w:sz w:val="22"/>
          <w:szCs w:val="22"/>
        </w:rPr>
        <w:t>h</w:t>
      </w:r>
      <w:r w:rsidR="006D326C" w:rsidRPr="00B96237">
        <w:rPr>
          <w:sz w:val="22"/>
          <w:szCs w:val="22"/>
        </w:rPr>
        <w:t xml:space="preserve">e </w:t>
      </w:r>
      <w:r w:rsidR="006D326C">
        <w:rPr>
          <w:spacing w:val="8"/>
          <w:sz w:val="22"/>
          <w:szCs w:val="22"/>
        </w:rPr>
        <w:t xml:space="preserve">IT </w:t>
      </w:r>
      <w:r w:rsidR="006D326C" w:rsidRPr="00580E02">
        <w:rPr>
          <w:spacing w:val="1"/>
          <w:sz w:val="22"/>
          <w:szCs w:val="22"/>
        </w:rPr>
        <w:t>S</w:t>
      </w:r>
      <w:r w:rsidR="006D326C">
        <w:rPr>
          <w:spacing w:val="-5"/>
          <w:sz w:val="22"/>
          <w:szCs w:val="22"/>
        </w:rPr>
        <w:t>ecurity and</w:t>
      </w:r>
      <w:r w:rsidR="006D326C" w:rsidRPr="00580E02">
        <w:rPr>
          <w:spacing w:val="9"/>
          <w:sz w:val="22"/>
          <w:szCs w:val="22"/>
        </w:rPr>
        <w:t xml:space="preserve"> </w:t>
      </w:r>
      <w:r w:rsidR="006D326C" w:rsidRPr="00580E02">
        <w:rPr>
          <w:spacing w:val="-5"/>
          <w:sz w:val="22"/>
          <w:szCs w:val="22"/>
        </w:rPr>
        <w:t>A</w:t>
      </w:r>
      <w:r w:rsidR="006D326C" w:rsidRPr="00580E02">
        <w:rPr>
          <w:spacing w:val="5"/>
          <w:sz w:val="22"/>
          <w:szCs w:val="22"/>
        </w:rPr>
        <w:t>d</w:t>
      </w:r>
      <w:r w:rsidR="006D326C" w:rsidRPr="00580E02">
        <w:rPr>
          <w:spacing w:val="1"/>
          <w:sz w:val="22"/>
          <w:szCs w:val="22"/>
        </w:rPr>
        <w:t>m</w:t>
      </w:r>
      <w:r w:rsidR="006D326C" w:rsidRPr="00580E02">
        <w:rPr>
          <w:spacing w:val="-4"/>
          <w:sz w:val="22"/>
          <w:szCs w:val="22"/>
        </w:rPr>
        <w:t>i</w:t>
      </w:r>
      <w:r w:rsidR="006D326C" w:rsidRPr="00580E02">
        <w:rPr>
          <w:spacing w:val="5"/>
          <w:sz w:val="22"/>
          <w:szCs w:val="22"/>
        </w:rPr>
        <w:t>n</w:t>
      </w:r>
      <w:r w:rsidR="006D326C" w:rsidRPr="00580E02">
        <w:rPr>
          <w:spacing w:val="-4"/>
          <w:sz w:val="22"/>
          <w:szCs w:val="22"/>
        </w:rPr>
        <w:t>i</w:t>
      </w:r>
      <w:r w:rsidR="006D326C" w:rsidRPr="00580E02">
        <w:rPr>
          <w:spacing w:val="-2"/>
          <w:sz w:val="22"/>
          <w:szCs w:val="22"/>
        </w:rPr>
        <w:t>s</w:t>
      </w:r>
      <w:r w:rsidR="006D326C" w:rsidRPr="00580E02">
        <w:rPr>
          <w:spacing w:val="5"/>
          <w:sz w:val="22"/>
          <w:szCs w:val="22"/>
        </w:rPr>
        <w:t>t</w:t>
      </w:r>
      <w:r w:rsidR="006D326C" w:rsidRPr="00580E02">
        <w:rPr>
          <w:spacing w:val="2"/>
          <w:sz w:val="22"/>
          <w:szCs w:val="22"/>
        </w:rPr>
        <w:t>r</w:t>
      </w:r>
      <w:r w:rsidR="006D326C" w:rsidRPr="00580E02">
        <w:rPr>
          <w:spacing w:val="-1"/>
          <w:sz w:val="22"/>
          <w:szCs w:val="22"/>
        </w:rPr>
        <w:t>a</w:t>
      </w:r>
      <w:r w:rsidR="006D326C" w:rsidRPr="00580E02">
        <w:rPr>
          <w:spacing w:val="1"/>
          <w:sz w:val="22"/>
          <w:szCs w:val="22"/>
        </w:rPr>
        <w:t>t</w:t>
      </w:r>
      <w:r w:rsidR="006D326C">
        <w:rPr>
          <w:sz w:val="22"/>
          <w:szCs w:val="22"/>
        </w:rPr>
        <w:t>ion</w:t>
      </w:r>
      <w:r w:rsidR="006D326C" w:rsidRPr="00580E02">
        <w:rPr>
          <w:sz w:val="22"/>
          <w:szCs w:val="22"/>
        </w:rPr>
        <w:t xml:space="preserve"> </w:t>
      </w:r>
      <w:r w:rsidR="006D326C" w:rsidRPr="00B96237">
        <w:rPr>
          <w:sz w:val="22"/>
          <w:szCs w:val="22"/>
        </w:rPr>
        <w:t>p</w:t>
      </w:r>
      <w:r w:rsidR="006D326C" w:rsidRPr="00B96237">
        <w:rPr>
          <w:spacing w:val="-3"/>
          <w:sz w:val="22"/>
          <w:szCs w:val="22"/>
        </w:rPr>
        <w:t>r</w:t>
      </w:r>
      <w:r w:rsidR="006D326C" w:rsidRPr="00B96237">
        <w:rPr>
          <w:spacing w:val="5"/>
          <w:sz w:val="22"/>
          <w:szCs w:val="22"/>
        </w:rPr>
        <w:t>o</w:t>
      </w:r>
      <w:r w:rsidR="006D326C" w:rsidRPr="00B96237">
        <w:rPr>
          <w:sz w:val="22"/>
          <w:szCs w:val="22"/>
        </w:rPr>
        <w:t>g</w:t>
      </w:r>
      <w:r w:rsidR="006D326C" w:rsidRPr="00B96237">
        <w:rPr>
          <w:spacing w:val="2"/>
          <w:sz w:val="22"/>
          <w:szCs w:val="22"/>
        </w:rPr>
        <w:t>r</w:t>
      </w:r>
      <w:r w:rsidR="006D326C" w:rsidRPr="00B96237">
        <w:rPr>
          <w:spacing w:val="-1"/>
          <w:sz w:val="22"/>
          <w:szCs w:val="22"/>
        </w:rPr>
        <w:t>a</w:t>
      </w:r>
      <w:r w:rsidR="006D326C" w:rsidRPr="00B96237">
        <w:rPr>
          <w:sz w:val="22"/>
          <w:szCs w:val="22"/>
        </w:rPr>
        <w:t xml:space="preserve">m </w:t>
      </w:r>
      <w:r w:rsidR="006D326C" w:rsidRPr="00B96237">
        <w:rPr>
          <w:spacing w:val="-4"/>
          <w:sz w:val="22"/>
          <w:szCs w:val="22"/>
        </w:rPr>
        <w:t>i</w:t>
      </w:r>
      <w:r w:rsidR="006D326C" w:rsidRPr="00B96237">
        <w:rPr>
          <w:sz w:val="22"/>
          <w:szCs w:val="22"/>
        </w:rPr>
        <w:t>n</w:t>
      </w:r>
      <w:r w:rsidR="006D326C" w:rsidRPr="00B96237">
        <w:rPr>
          <w:spacing w:val="4"/>
          <w:sz w:val="22"/>
          <w:szCs w:val="22"/>
        </w:rPr>
        <w:t>c</w:t>
      </w:r>
      <w:r w:rsidR="006D326C" w:rsidRPr="00B96237">
        <w:rPr>
          <w:spacing w:val="-9"/>
          <w:sz w:val="22"/>
          <w:szCs w:val="22"/>
        </w:rPr>
        <w:t>l</w:t>
      </w:r>
      <w:r w:rsidR="006D326C" w:rsidRPr="00B96237">
        <w:rPr>
          <w:sz w:val="22"/>
          <w:szCs w:val="22"/>
        </w:rPr>
        <w:t>u</w:t>
      </w:r>
      <w:r w:rsidR="006D326C" w:rsidRPr="00B96237">
        <w:rPr>
          <w:spacing w:val="5"/>
          <w:sz w:val="22"/>
          <w:szCs w:val="22"/>
        </w:rPr>
        <w:t>d</w:t>
      </w:r>
      <w:r w:rsidR="006D326C" w:rsidRPr="00B96237">
        <w:rPr>
          <w:spacing w:val="-1"/>
          <w:sz w:val="22"/>
          <w:szCs w:val="22"/>
        </w:rPr>
        <w:t>e</w:t>
      </w:r>
      <w:r w:rsidR="006D326C" w:rsidRPr="00B96237">
        <w:rPr>
          <w:sz w:val="22"/>
          <w:szCs w:val="22"/>
        </w:rPr>
        <w:t>s</w:t>
      </w:r>
      <w:r w:rsidR="006D326C" w:rsidRPr="00B96237">
        <w:rPr>
          <w:spacing w:val="4"/>
          <w:sz w:val="22"/>
          <w:szCs w:val="22"/>
        </w:rPr>
        <w:t xml:space="preserve"> </w:t>
      </w:r>
      <w:r w:rsidR="006D326C" w:rsidRPr="00B96237">
        <w:rPr>
          <w:spacing w:val="3"/>
          <w:sz w:val="22"/>
          <w:szCs w:val="22"/>
        </w:rPr>
        <w:t>s</w:t>
      </w:r>
      <w:r w:rsidR="006D326C" w:rsidRPr="00B96237">
        <w:rPr>
          <w:spacing w:val="-4"/>
          <w:sz w:val="22"/>
          <w:szCs w:val="22"/>
        </w:rPr>
        <w:t>i</w:t>
      </w:r>
      <w:r w:rsidR="006D326C" w:rsidRPr="00B96237">
        <w:rPr>
          <w:sz w:val="22"/>
          <w:szCs w:val="22"/>
        </w:rPr>
        <w:t xml:space="preserve">x </w:t>
      </w:r>
      <w:r w:rsidR="006D326C" w:rsidRPr="00B96237">
        <w:rPr>
          <w:spacing w:val="-1"/>
          <w:sz w:val="22"/>
          <w:szCs w:val="22"/>
        </w:rPr>
        <w:t>c</w:t>
      </w:r>
      <w:r w:rsidR="006D326C" w:rsidRPr="00B96237">
        <w:rPr>
          <w:spacing w:val="5"/>
          <w:sz w:val="22"/>
          <w:szCs w:val="22"/>
        </w:rPr>
        <w:t>o</w:t>
      </w:r>
      <w:r w:rsidR="006D326C" w:rsidRPr="00B96237">
        <w:rPr>
          <w:sz w:val="22"/>
          <w:szCs w:val="22"/>
        </w:rPr>
        <w:t>u</w:t>
      </w:r>
      <w:r w:rsidR="006D326C" w:rsidRPr="00B96237">
        <w:rPr>
          <w:spacing w:val="2"/>
          <w:sz w:val="22"/>
          <w:szCs w:val="22"/>
        </w:rPr>
        <w:t>r</w:t>
      </w:r>
      <w:r w:rsidR="006D326C" w:rsidRPr="00B96237">
        <w:rPr>
          <w:spacing w:val="-2"/>
          <w:sz w:val="22"/>
          <w:szCs w:val="22"/>
        </w:rPr>
        <w:t>s</w:t>
      </w:r>
      <w:r w:rsidR="006D326C" w:rsidRPr="00B96237">
        <w:rPr>
          <w:spacing w:val="-1"/>
          <w:sz w:val="22"/>
          <w:szCs w:val="22"/>
        </w:rPr>
        <w:t>e</w:t>
      </w:r>
      <w:r w:rsidR="006D326C" w:rsidRPr="00B96237">
        <w:rPr>
          <w:sz w:val="22"/>
          <w:szCs w:val="22"/>
        </w:rPr>
        <w:t>s</w:t>
      </w:r>
      <w:r w:rsidR="006D326C" w:rsidRPr="00B96237">
        <w:rPr>
          <w:spacing w:val="5"/>
          <w:sz w:val="22"/>
          <w:szCs w:val="22"/>
        </w:rPr>
        <w:t xml:space="preserve"> </w:t>
      </w:r>
      <w:r w:rsidR="006D326C" w:rsidRPr="00BC29AD">
        <w:rPr>
          <w:sz w:val="22"/>
          <w:szCs w:val="22"/>
        </w:rPr>
        <w:t xml:space="preserve">that provide the knowledge and skills to help students obtain a well-rounded </w:t>
      </w:r>
      <w:r w:rsidR="006D326C">
        <w:rPr>
          <w:sz w:val="22"/>
          <w:szCs w:val="22"/>
        </w:rPr>
        <w:t xml:space="preserve">IT </w:t>
      </w:r>
      <w:r w:rsidR="006D326C" w:rsidRPr="00BC29AD">
        <w:rPr>
          <w:sz w:val="22"/>
          <w:szCs w:val="22"/>
        </w:rPr>
        <w:t>education</w:t>
      </w:r>
      <w:r w:rsidR="006D326C" w:rsidRPr="00B96237">
        <w:rPr>
          <w:sz w:val="22"/>
          <w:szCs w:val="22"/>
        </w:rPr>
        <w:t>.</w:t>
      </w:r>
      <w:r w:rsidR="006D326C" w:rsidRPr="00B96237">
        <w:rPr>
          <w:spacing w:val="5"/>
          <w:sz w:val="22"/>
          <w:szCs w:val="22"/>
        </w:rPr>
        <w:t xml:space="preserve"> </w:t>
      </w:r>
      <w:r w:rsidR="006D326C" w:rsidRPr="00B96237">
        <w:rPr>
          <w:sz w:val="22"/>
          <w:szCs w:val="22"/>
        </w:rPr>
        <w:t>Up</w:t>
      </w:r>
      <w:r w:rsidR="006D326C" w:rsidRPr="00B96237">
        <w:rPr>
          <w:spacing w:val="5"/>
          <w:sz w:val="22"/>
          <w:szCs w:val="22"/>
        </w:rPr>
        <w:t>o</w:t>
      </w:r>
      <w:r w:rsidR="006D326C" w:rsidRPr="00B96237">
        <w:rPr>
          <w:sz w:val="22"/>
          <w:szCs w:val="22"/>
        </w:rPr>
        <w:t>n</w:t>
      </w:r>
      <w:r w:rsidR="006D326C" w:rsidRPr="00B96237">
        <w:rPr>
          <w:spacing w:val="6"/>
          <w:sz w:val="22"/>
          <w:szCs w:val="22"/>
        </w:rPr>
        <w:t xml:space="preserve"> </w:t>
      </w:r>
      <w:r w:rsidR="006D326C" w:rsidRPr="00B96237">
        <w:rPr>
          <w:spacing w:val="-1"/>
          <w:sz w:val="22"/>
          <w:szCs w:val="22"/>
        </w:rPr>
        <w:t>c</w:t>
      </w:r>
      <w:r w:rsidR="006D326C" w:rsidRPr="00B96237">
        <w:rPr>
          <w:spacing w:val="5"/>
          <w:sz w:val="22"/>
          <w:szCs w:val="22"/>
        </w:rPr>
        <w:t>o</w:t>
      </w:r>
      <w:r w:rsidR="006D326C" w:rsidRPr="00B96237">
        <w:rPr>
          <w:spacing w:val="-9"/>
          <w:sz w:val="22"/>
          <w:szCs w:val="22"/>
        </w:rPr>
        <w:t>m</w:t>
      </w:r>
      <w:r w:rsidR="006D326C" w:rsidRPr="00B96237">
        <w:rPr>
          <w:spacing w:val="5"/>
          <w:sz w:val="22"/>
          <w:szCs w:val="22"/>
        </w:rPr>
        <w:t>p</w:t>
      </w:r>
      <w:r w:rsidR="006D326C" w:rsidRPr="00B96237">
        <w:rPr>
          <w:spacing w:val="-4"/>
          <w:sz w:val="22"/>
          <w:szCs w:val="22"/>
        </w:rPr>
        <w:t>l</w:t>
      </w:r>
      <w:r w:rsidR="006D326C" w:rsidRPr="00B96237">
        <w:rPr>
          <w:spacing w:val="-1"/>
          <w:sz w:val="22"/>
          <w:szCs w:val="22"/>
        </w:rPr>
        <w:t>e</w:t>
      </w:r>
      <w:r w:rsidR="006D326C" w:rsidRPr="00B96237">
        <w:rPr>
          <w:spacing w:val="10"/>
          <w:sz w:val="22"/>
          <w:szCs w:val="22"/>
        </w:rPr>
        <w:t>t</w:t>
      </w:r>
      <w:r w:rsidR="006D326C" w:rsidRPr="00B96237">
        <w:rPr>
          <w:spacing w:val="-4"/>
          <w:sz w:val="22"/>
          <w:szCs w:val="22"/>
        </w:rPr>
        <w:t>i</w:t>
      </w:r>
      <w:r w:rsidR="006D326C" w:rsidRPr="00B96237">
        <w:rPr>
          <w:spacing w:val="5"/>
          <w:sz w:val="22"/>
          <w:szCs w:val="22"/>
        </w:rPr>
        <w:t>o</w:t>
      </w:r>
      <w:r w:rsidR="006D326C" w:rsidRPr="00B96237">
        <w:rPr>
          <w:sz w:val="22"/>
          <w:szCs w:val="22"/>
        </w:rPr>
        <w:t xml:space="preserve">n </w:t>
      </w:r>
      <w:r w:rsidR="006D326C" w:rsidRPr="00B96237">
        <w:rPr>
          <w:spacing w:val="5"/>
          <w:sz w:val="22"/>
          <w:szCs w:val="22"/>
        </w:rPr>
        <w:t>o</w:t>
      </w:r>
      <w:r w:rsidR="006D326C" w:rsidRPr="00B96237">
        <w:rPr>
          <w:sz w:val="22"/>
          <w:szCs w:val="22"/>
        </w:rPr>
        <w:t>f</w:t>
      </w:r>
      <w:r w:rsidR="006D326C" w:rsidRPr="00B96237">
        <w:rPr>
          <w:spacing w:val="6"/>
          <w:sz w:val="22"/>
          <w:szCs w:val="22"/>
        </w:rPr>
        <w:t xml:space="preserve"> </w:t>
      </w:r>
      <w:r w:rsidR="006D326C" w:rsidRPr="00B96237">
        <w:rPr>
          <w:spacing w:val="7"/>
          <w:sz w:val="22"/>
          <w:szCs w:val="22"/>
        </w:rPr>
        <w:t>t</w:t>
      </w:r>
      <w:r w:rsidR="006D326C" w:rsidRPr="00B96237">
        <w:rPr>
          <w:spacing w:val="-5"/>
          <w:sz w:val="22"/>
          <w:szCs w:val="22"/>
        </w:rPr>
        <w:t>h</w:t>
      </w:r>
      <w:r w:rsidR="006D326C" w:rsidRPr="00B96237">
        <w:rPr>
          <w:sz w:val="22"/>
          <w:szCs w:val="22"/>
        </w:rPr>
        <w:t>e</w:t>
      </w:r>
      <w:r w:rsidR="006D326C" w:rsidRPr="00B96237">
        <w:rPr>
          <w:spacing w:val="12"/>
          <w:sz w:val="22"/>
          <w:szCs w:val="22"/>
        </w:rPr>
        <w:t xml:space="preserve"> </w:t>
      </w:r>
      <w:r w:rsidR="006D326C" w:rsidRPr="00B96237">
        <w:rPr>
          <w:sz w:val="22"/>
          <w:szCs w:val="22"/>
        </w:rPr>
        <w:t>p</w:t>
      </w:r>
      <w:r w:rsidR="006D326C" w:rsidRPr="00B96237">
        <w:rPr>
          <w:spacing w:val="-3"/>
          <w:sz w:val="22"/>
          <w:szCs w:val="22"/>
        </w:rPr>
        <w:t>r</w:t>
      </w:r>
      <w:r w:rsidR="006D326C" w:rsidRPr="00B96237">
        <w:rPr>
          <w:spacing w:val="5"/>
          <w:sz w:val="22"/>
          <w:szCs w:val="22"/>
        </w:rPr>
        <w:t>o</w:t>
      </w:r>
      <w:r w:rsidR="006D326C" w:rsidRPr="00B96237">
        <w:rPr>
          <w:sz w:val="22"/>
          <w:szCs w:val="22"/>
        </w:rPr>
        <w:t>g</w:t>
      </w:r>
      <w:r w:rsidR="006D326C" w:rsidRPr="00B96237">
        <w:rPr>
          <w:spacing w:val="2"/>
          <w:sz w:val="22"/>
          <w:szCs w:val="22"/>
        </w:rPr>
        <w:t>r</w:t>
      </w:r>
      <w:r w:rsidR="006D326C" w:rsidRPr="00B96237">
        <w:rPr>
          <w:spacing w:val="-1"/>
          <w:sz w:val="22"/>
          <w:szCs w:val="22"/>
        </w:rPr>
        <w:t>a</w:t>
      </w:r>
      <w:r w:rsidR="006D326C" w:rsidRPr="00B96237">
        <w:rPr>
          <w:spacing w:val="-9"/>
          <w:sz w:val="22"/>
          <w:szCs w:val="22"/>
        </w:rPr>
        <w:t>m</w:t>
      </w:r>
      <w:r w:rsidR="006D326C" w:rsidRPr="00B96237">
        <w:rPr>
          <w:sz w:val="22"/>
          <w:szCs w:val="22"/>
        </w:rPr>
        <w:t>,</w:t>
      </w:r>
      <w:r w:rsidR="006D326C" w:rsidRPr="00B96237">
        <w:rPr>
          <w:spacing w:val="9"/>
          <w:sz w:val="22"/>
          <w:szCs w:val="22"/>
        </w:rPr>
        <w:t xml:space="preserve"> </w:t>
      </w:r>
      <w:r w:rsidR="006D326C" w:rsidRPr="00B96237">
        <w:rPr>
          <w:spacing w:val="5"/>
          <w:sz w:val="22"/>
          <w:szCs w:val="22"/>
        </w:rPr>
        <w:t>t</w:t>
      </w:r>
      <w:r w:rsidR="006D326C" w:rsidRPr="00B96237">
        <w:rPr>
          <w:spacing w:val="-5"/>
          <w:sz w:val="22"/>
          <w:szCs w:val="22"/>
        </w:rPr>
        <w:t>h</w:t>
      </w:r>
      <w:r w:rsidR="006D326C" w:rsidRPr="00B96237">
        <w:rPr>
          <w:sz w:val="22"/>
          <w:szCs w:val="22"/>
        </w:rPr>
        <w:t>e</w:t>
      </w:r>
      <w:r w:rsidR="006D326C" w:rsidRPr="00B96237">
        <w:rPr>
          <w:spacing w:val="12"/>
          <w:sz w:val="22"/>
          <w:szCs w:val="22"/>
        </w:rPr>
        <w:t xml:space="preserve"> </w:t>
      </w:r>
      <w:r w:rsidR="006D326C" w:rsidRPr="00B96237">
        <w:rPr>
          <w:spacing w:val="-1"/>
          <w:sz w:val="22"/>
          <w:szCs w:val="22"/>
        </w:rPr>
        <w:t>c</w:t>
      </w:r>
      <w:r w:rsidR="006D326C" w:rsidRPr="00B96237">
        <w:rPr>
          <w:spacing w:val="4"/>
          <w:sz w:val="22"/>
          <w:szCs w:val="22"/>
        </w:rPr>
        <w:t>a</w:t>
      </w:r>
      <w:r w:rsidR="006D326C" w:rsidRPr="00B96237">
        <w:rPr>
          <w:spacing w:val="-5"/>
          <w:sz w:val="22"/>
          <w:szCs w:val="22"/>
        </w:rPr>
        <w:t>n</w:t>
      </w:r>
      <w:r w:rsidR="006D326C" w:rsidRPr="00B96237">
        <w:rPr>
          <w:spacing w:val="5"/>
          <w:sz w:val="22"/>
          <w:szCs w:val="22"/>
        </w:rPr>
        <w:t>d</w:t>
      </w:r>
      <w:r w:rsidR="006D326C" w:rsidRPr="00B96237">
        <w:rPr>
          <w:spacing w:val="-9"/>
          <w:sz w:val="22"/>
          <w:szCs w:val="22"/>
        </w:rPr>
        <w:t>i</w:t>
      </w:r>
      <w:r w:rsidR="006D326C" w:rsidRPr="00B96237">
        <w:rPr>
          <w:spacing w:val="5"/>
          <w:sz w:val="22"/>
          <w:szCs w:val="22"/>
        </w:rPr>
        <w:t>d</w:t>
      </w:r>
      <w:r w:rsidR="006D326C" w:rsidRPr="00B96237">
        <w:rPr>
          <w:spacing w:val="-1"/>
          <w:sz w:val="22"/>
          <w:szCs w:val="22"/>
        </w:rPr>
        <w:t>a</w:t>
      </w:r>
      <w:r w:rsidR="006D326C" w:rsidRPr="00B96237">
        <w:rPr>
          <w:spacing w:val="5"/>
          <w:sz w:val="22"/>
          <w:szCs w:val="22"/>
        </w:rPr>
        <w:t>t</w:t>
      </w:r>
      <w:r w:rsidR="006D326C" w:rsidRPr="00B96237">
        <w:rPr>
          <w:sz w:val="22"/>
          <w:szCs w:val="22"/>
        </w:rPr>
        <w:t>e</w:t>
      </w:r>
      <w:r w:rsidR="006D326C" w:rsidRPr="00B96237">
        <w:rPr>
          <w:spacing w:val="6"/>
          <w:sz w:val="22"/>
          <w:szCs w:val="22"/>
        </w:rPr>
        <w:t xml:space="preserve"> </w:t>
      </w:r>
      <w:r w:rsidR="006D326C" w:rsidRPr="00B96237">
        <w:rPr>
          <w:sz w:val="22"/>
          <w:szCs w:val="22"/>
        </w:rPr>
        <w:t>w</w:t>
      </w:r>
      <w:r w:rsidR="006D326C" w:rsidRPr="00B96237">
        <w:rPr>
          <w:spacing w:val="-4"/>
          <w:sz w:val="22"/>
          <w:szCs w:val="22"/>
        </w:rPr>
        <w:t>i</w:t>
      </w:r>
      <w:r w:rsidR="006D326C" w:rsidRPr="00B96237">
        <w:rPr>
          <w:sz w:val="22"/>
          <w:szCs w:val="22"/>
        </w:rPr>
        <w:t>ll</w:t>
      </w:r>
      <w:r w:rsidR="006D326C" w:rsidRPr="00B96237">
        <w:rPr>
          <w:spacing w:val="12"/>
          <w:sz w:val="22"/>
          <w:szCs w:val="22"/>
        </w:rPr>
        <w:t xml:space="preserve"> </w:t>
      </w:r>
      <w:r w:rsidR="006D326C" w:rsidRPr="00B96237">
        <w:rPr>
          <w:spacing w:val="-5"/>
          <w:sz w:val="22"/>
          <w:szCs w:val="22"/>
        </w:rPr>
        <w:t>h</w:t>
      </w:r>
      <w:r w:rsidR="006D326C" w:rsidRPr="00B96237">
        <w:rPr>
          <w:spacing w:val="4"/>
          <w:sz w:val="22"/>
          <w:szCs w:val="22"/>
        </w:rPr>
        <w:t>a</w:t>
      </w:r>
      <w:r w:rsidR="006D326C" w:rsidRPr="00B96237">
        <w:rPr>
          <w:spacing w:val="-5"/>
          <w:sz w:val="22"/>
          <w:szCs w:val="22"/>
        </w:rPr>
        <w:t>v</w:t>
      </w:r>
      <w:r w:rsidR="006D326C" w:rsidRPr="00B96237">
        <w:rPr>
          <w:sz w:val="22"/>
          <w:szCs w:val="22"/>
        </w:rPr>
        <w:t>e</w:t>
      </w:r>
      <w:r w:rsidR="006D326C" w:rsidRPr="00B96237">
        <w:rPr>
          <w:spacing w:val="15"/>
          <w:sz w:val="22"/>
          <w:szCs w:val="22"/>
        </w:rPr>
        <w:t xml:space="preserve"> </w:t>
      </w:r>
      <w:r w:rsidR="006D326C" w:rsidRPr="00B96237">
        <w:rPr>
          <w:spacing w:val="-5"/>
          <w:sz w:val="22"/>
          <w:szCs w:val="22"/>
        </w:rPr>
        <w:t>v</w:t>
      </w:r>
      <w:r w:rsidR="006D326C" w:rsidRPr="00B96237">
        <w:rPr>
          <w:spacing w:val="4"/>
          <w:sz w:val="22"/>
          <w:szCs w:val="22"/>
        </w:rPr>
        <w:t>a</w:t>
      </w:r>
      <w:r w:rsidR="006D326C" w:rsidRPr="00B96237">
        <w:rPr>
          <w:sz w:val="22"/>
          <w:szCs w:val="22"/>
        </w:rPr>
        <w:t>lu</w:t>
      </w:r>
      <w:r w:rsidR="006D326C" w:rsidRPr="00B96237">
        <w:rPr>
          <w:spacing w:val="-1"/>
          <w:sz w:val="22"/>
          <w:szCs w:val="22"/>
        </w:rPr>
        <w:t>a</w:t>
      </w:r>
      <w:r w:rsidR="006D326C" w:rsidRPr="00B96237">
        <w:rPr>
          <w:sz w:val="22"/>
          <w:szCs w:val="22"/>
        </w:rPr>
        <w:t>ble u</w:t>
      </w:r>
      <w:r w:rsidR="006D326C" w:rsidRPr="00B96237">
        <w:rPr>
          <w:spacing w:val="-5"/>
          <w:sz w:val="22"/>
          <w:szCs w:val="22"/>
        </w:rPr>
        <w:t>n</w:t>
      </w:r>
      <w:r w:rsidR="006D326C" w:rsidRPr="00B96237">
        <w:rPr>
          <w:sz w:val="22"/>
          <w:szCs w:val="22"/>
        </w:rPr>
        <w:t>d</w:t>
      </w:r>
      <w:r w:rsidR="006D326C" w:rsidRPr="00B96237">
        <w:rPr>
          <w:spacing w:val="-1"/>
          <w:sz w:val="22"/>
          <w:szCs w:val="22"/>
        </w:rPr>
        <w:t>e</w:t>
      </w:r>
      <w:r w:rsidR="006D326C" w:rsidRPr="00B96237">
        <w:rPr>
          <w:spacing w:val="2"/>
          <w:sz w:val="22"/>
          <w:szCs w:val="22"/>
        </w:rPr>
        <w:t>r</w:t>
      </w:r>
      <w:r w:rsidR="006D326C" w:rsidRPr="00B96237">
        <w:rPr>
          <w:spacing w:val="-2"/>
          <w:sz w:val="22"/>
          <w:szCs w:val="22"/>
        </w:rPr>
        <w:t>s</w:t>
      </w:r>
      <w:r w:rsidR="006D326C" w:rsidRPr="00B96237">
        <w:rPr>
          <w:spacing w:val="5"/>
          <w:sz w:val="22"/>
          <w:szCs w:val="22"/>
        </w:rPr>
        <w:t>t</w:t>
      </w:r>
      <w:r w:rsidR="006D326C" w:rsidRPr="00B96237">
        <w:rPr>
          <w:spacing w:val="-1"/>
          <w:sz w:val="22"/>
          <w:szCs w:val="22"/>
        </w:rPr>
        <w:t>a</w:t>
      </w:r>
      <w:r w:rsidR="006D326C" w:rsidRPr="00B96237">
        <w:rPr>
          <w:spacing w:val="-5"/>
          <w:sz w:val="22"/>
          <w:szCs w:val="22"/>
        </w:rPr>
        <w:t>n</w:t>
      </w:r>
      <w:r w:rsidR="006D326C" w:rsidRPr="00B96237">
        <w:rPr>
          <w:spacing w:val="5"/>
          <w:sz w:val="22"/>
          <w:szCs w:val="22"/>
        </w:rPr>
        <w:t>d</w:t>
      </w:r>
      <w:r w:rsidR="006D326C" w:rsidRPr="00B96237">
        <w:rPr>
          <w:spacing w:val="-4"/>
          <w:sz w:val="22"/>
          <w:szCs w:val="22"/>
        </w:rPr>
        <w:t>i</w:t>
      </w:r>
      <w:r w:rsidR="006D326C" w:rsidRPr="00B96237">
        <w:rPr>
          <w:sz w:val="22"/>
          <w:szCs w:val="22"/>
        </w:rPr>
        <w:t>ng</w:t>
      </w:r>
      <w:r w:rsidR="006D326C" w:rsidRPr="00B96237">
        <w:rPr>
          <w:spacing w:val="-2"/>
          <w:sz w:val="22"/>
          <w:szCs w:val="22"/>
        </w:rPr>
        <w:t xml:space="preserve"> </w:t>
      </w:r>
      <w:r w:rsidR="006D326C" w:rsidRPr="00B96237">
        <w:rPr>
          <w:spacing w:val="4"/>
          <w:sz w:val="22"/>
          <w:szCs w:val="22"/>
        </w:rPr>
        <w:t>a</w:t>
      </w:r>
      <w:r w:rsidR="006D326C" w:rsidRPr="00B96237">
        <w:rPr>
          <w:spacing w:val="-5"/>
          <w:sz w:val="22"/>
          <w:szCs w:val="22"/>
        </w:rPr>
        <w:t>n</w:t>
      </w:r>
      <w:r w:rsidR="006D326C" w:rsidRPr="00B96237">
        <w:rPr>
          <w:sz w:val="22"/>
          <w:szCs w:val="22"/>
        </w:rPr>
        <w:t>d</w:t>
      </w:r>
      <w:r w:rsidR="006D326C" w:rsidRPr="00B96237">
        <w:rPr>
          <w:spacing w:val="14"/>
          <w:sz w:val="22"/>
          <w:szCs w:val="22"/>
        </w:rPr>
        <w:t xml:space="preserve"> </w:t>
      </w:r>
      <w:r w:rsidR="006D326C" w:rsidRPr="00B96237">
        <w:rPr>
          <w:spacing w:val="-2"/>
          <w:sz w:val="22"/>
          <w:szCs w:val="22"/>
        </w:rPr>
        <w:t>s</w:t>
      </w:r>
      <w:r w:rsidR="006D326C" w:rsidRPr="00B96237">
        <w:rPr>
          <w:spacing w:val="5"/>
          <w:sz w:val="22"/>
          <w:szCs w:val="22"/>
        </w:rPr>
        <w:t>k</w:t>
      </w:r>
      <w:r w:rsidR="006D326C" w:rsidRPr="00B96237">
        <w:rPr>
          <w:spacing w:val="-4"/>
          <w:sz w:val="22"/>
          <w:szCs w:val="22"/>
        </w:rPr>
        <w:t>i</w:t>
      </w:r>
      <w:r w:rsidR="006D326C" w:rsidRPr="00B96237">
        <w:rPr>
          <w:sz w:val="22"/>
          <w:szCs w:val="22"/>
        </w:rPr>
        <w:t>l</w:t>
      </w:r>
      <w:r w:rsidR="006D326C" w:rsidRPr="00B96237">
        <w:rPr>
          <w:spacing w:val="-4"/>
          <w:sz w:val="22"/>
          <w:szCs w:val="22"/>
        </w:rPr>
        <w:t>l</w:t>
      </w:r>
      <w:r w:rsidR="006D326C" w:rsidRPr="00B96237">
        <w:rPr>
          <w:sz w:val="22"/>
          <w:szCs w:val="22"/>
        </w:rPr>
        <w:t>s</w:t>
      </w:r>
      <w:r w:rsidR="006D326C" w:rsidRPr="00B96237">
        <w:rPr>
          <w:spacing w:val="10"/>
          <w:sz w:val="22"/>
          <w:szCs w:val="22"/>
        </w:rPr>
        <w:t xml:space="preserve"> </w:t>
      </w:r>
      <w:r w:rsidR="006D326C" w:rsidRPr="00B96237">
        <w:rPr>
          <w:spacing w:val="-4"/>
          <w:sz w:val="22"/>
          <w:szCs w:val="22"/>
        </w:rPr>
        <w:t>i</w:t>
      </w:r>
      <w:r w:rsidR="006D326C" w:rsidRPr="00B96237">
        <w:rPr>
          <w:sz w:val="22"/>
          <w:szCs w:val="22"/>
        </w:rPr>
        <w:t>n</w:t>
      </w:r>
      <w:r w:rsidR="006D326C" w:rsidRPr="00B96237">
        <w:rPr>
          <w:spacing w:val="15"/>
          <w:sz w:val="22"/>
          <w:szCs w:val="22"/>
        </w:rPr>
        <w:t xml:space="preserve"> </w:t>
      </w:r>
      <w:r w:rsidR="006D326C" w:rsidRPr="00B96237">
        <w:rPr>
          <w:spacing w:val="-5"/>
          <w:sz w:val="22"/>
          <w:szCs w:val="22"/>
        </w:rPr>
        <w:t>b</w:t>
      </w:r>
      <w:r w:rsidR="006D326C" w:rsidRPr="00B96237">
        <w:rPr>
          <w:spacing w:val="4"/>
          <w:sz w:val="22"/>
          <w:szCs w:val="22"/>
        </w:rPr>
        <w:t>a</w:t>
      </w:r>
      <w:r w:rsidR="006D326C" w:rsidRPr="00B96237">
        <w:rPr>
          <w:spacing w:val="3"/>
          <w:sz w:val="22"/>
          <w:szCs w:val="22"/>
        </w:rPr>
        <w:t>s</w:t>
      </w:r>
      <w:r w:rsidR="006D326C" w:rsidRPr="00B96237">
        <w:rPr>
          <w:spacing w:val="-4"/>
          <w:sz w:val="22"/>
          <w:szCs w:val="22"/>
        </w:rPr>
        <w:t>i</w:t>
      </w:r>
      <w:r w:rsidR="006D326C" w:rsidRPr="00B96237">
        <w:rPr>
          <w:sz w:val="22"/>
          <w:szCs w:val="22"/>
        </w:rPr>
        <w:t>c</w:t>
      </w:r>
      <w:r w:rsidR="006D326C" w:rsidRPr="00B96237">
        <w:rPr>
          <w:spacing w:val="11"/>
          <w:sz w:val="22"/>
          <w:szCs w:val="22"/>
        </w:rPr>
        <w:t xml:space="preserve"> </w:t>
      </w:r>
      <w:r w:rsidR="006D326C" w:rsidRPr="00B96237">
        <w:rPr>
          <w:spacing w:val="-5"/>
          <w:sz w:val="22"/>
          <w:szCs w:val="22"/>
        </w:rPr>
        <w:t>h</w:t>
      </w:r>
      <w:r w:rsidR="006D326C" w:rsidRPr="00B96237">
        <w:rPr>
          <w:spacing w:val="-1"/>
          <w:sz w:val="22"/>
          <w:szCs w:val="22"/>
        </w:rPr>
        <w:t>a</w:t>
      </w:r>
      <w:r w:rsidR="006D326C" w:rsidRPr="00B96237">
        <w:rPr>
          <w:spacing w:val="2"/>
          <w:sz w:val="22"/>
          <w:szCs w:val="22"/>
        </w:rPr>
        <w:t>r</w:t>
      </w:r>
      <w:r w:rsidR="006D326C" w:rsidRPr="00B96237">
        <w:rPr>
          <w:sz w:val="22"/>
          <w:szCs w:val="22"/>
        </w:rPr>
        <w:t>dw</w:t>
      </w:r>
      <w:r w:rsidR="006D326C" w:rsidRPr="00B96237">
        <w:rPr>
          <w:spacing w:val="-1"/>
          <w:sz w:val="22"/>
          <w:szCs w:val="22"/>
        </w:rPr>
        <w:t>a</w:t>
      </w:r>
      <w:r w:rsidR="006D326C" w:rsidRPr="00B96237">
        <w:rPr>
          <w:spacing w:val="2"/>
          <w:sz w:val="22"/>
          <w:szCs w:val="22"/>
        </w:rPr>
        <w:t>r</w:t>
      </w:r>
      <w:r w:rsidR="006D326C" w:rsidRPr="00B96237">
        <w:rPr>
          <w:sz w:val="22"/>
          <w:szCs w:val="22"/>
        </w:rPr>
        <w:t>e</w:t>
      </w:r>
      <w:r w:rsidR="006D326C" w:rsidRPr="00B96237">
        <w:rPr>
          <w:spacing w:val="7"/>
          <w:sz w:val="22"/>
          <w:szCs w:val="22"/>
        </w:rPr>
        <w:t xml:space="preserve"> </w:t>
      </w:r>
      <w:r w:rsidR="006D326C" w:rsidRPr="00B96237">
        <w:rPr>
          <w:spacing w:val="-4"/>
          <w:sz w:val="22"/>
          <w:szCs w:val="22"/>
        </w:rPr>
        <w:t>i</w:t>
      </w:r>
      <w:r w:rsidR="006D326C" w:rsidRPr="00B96237">
        <w:rPr>
          <w:sz w:val="22"/>
          <w:szCs w:val="22"/>
        </w:rPr>
        <w:t>n</w:t>
      </w:r>
      <w:r w:rsidR="006D326C" w:rsidRPr="00B96237">
        <w:rPr>
          <w:spacing w:val="-2"/>
          <w:sz w:val="22"/>
          <w:szCs w:val="22"/>
        </w:rPr>
        <w:t>s</w:t>
      </w:r>
      <w:r w:rsidR="006D326C" w:rsidRPr="00B96237">
        <w:rPr>
          <w:spacing w:val="5"/>
          <w:sz w:val="22"/>
          <w:szCs w:val="22"/>
        </w:rPr>
        <w:t>t</w:t>
      </w:r>
      <w:r w:rsidR="006D326C" w:rsidRPr="00B96237">
        <w:rPr>
          <w:spacing w:val="4"/>
          <w:sz w:val="22"/>
          <w:szCs w:val="22"/>
        </w:rPr>
        <w:t>a</w:t>
      </w:r>
      <w:r w:rsidR="006D326C" w:rsidRPr="00B96237">
        <w:rPr>
          <w:spacing w:val="-4"/>
          <w:sz w:val="22"/>
          <w:szCs w:val="22"/>
        </w:rPr>
        <w:t>ll</w:t>
      </w:r>
      <w:r w:rsidR="006D326C" w:rsidRPr="00B96237">
        <w:rPr>
          <w:spacing w:val="4"/>
          <w:sz w:val="22"/>
          <w:szCs w:val="22"/>
        </w:rPr>
        <w:t>a</w:t>
      </w:r>
      <w:r w:rsidR="006D326C" w:rsidRPr="00B96237">
        <w:rPr>
          <w:spacing w:val="5"/>
          <w:sz w:val="22"/>
          <w:szCs w:val="22"/>
        </w:rPr>
        <w:t>t</w:t>
      </w:r>
      <w:r w:rsidR="006D326C" w:rsidRPr="00B96237">
        <w:rPr>
          <w:spacing w:val="-9"/>
          <w:sz w:val="22"/>
          <w:szCs w:val="22"/>
        </w:rPr>
        <w:t>i</w:t>
      </w:r>
      <w:r w:rsidR="006D326C" w:rsidRPr="00B96237">
        <w:rPr>
          <w:spacing w:val="5"/>
          <w:sz w:val="22"/>
          <w:szCs w:val="22"/>
        </w:rPr>
        <w:t>o</w:t>
      </w:r>
      <w:r w:rsidR="006D326C" w:rsidRPr="00B96237">
        <w:rPr>
          <w:spacing w:val="-5"/>
          <w:sz w:val="22"/>
          <w:szCs w:val="22"/>
        </w:rPr>
        <w:t>n</w:t>
      </w:r>
      <w:r w:rsidR="006D326C" w:rsidRPr="00B96237">
        <w:rPr>
          <w:sz w:val="22"/>
          <w:szCs w:val="22"/>
        </w:rPr>
        <w:t>,</w:t>
      </w:r>
      <w:r w:rsidR="006D326C" w:rsidRPr="00B96237">
        <w:rPr>
          <w:spacing w:val="3"/>
          <w:sz w:val="22"/>
          <w:szCs w:val="22"/>
        </w:rPr>
        <w:t xml:space="preserve"> </w:t>
      </w:r>
      <w:r w:rsidR="006D326C" w:rsidRPr="00B96237">
        <w:rPr>
          <w:spacing w:val="5"/>
          <w:sz w:val="22"/>
          <w:szCs w:val="22"/>
        </w:rPr>
        <w:t>t</w:t>
      </w:r>
      <w:r w:rsidR="006D326C" w:rsidRPr="00B96237">
        <w:rPr>
          <w:spacing w:val="-3"/>
          <w:sz w:val="22"/>
          <w:szCs w:val="22"/>
        </w:rPr>
        <w:t>r</w:t>
      </w:r>
      <w:r w:rsidR="006D326C" w:rsidRPr="00B96237">
        <w:rPr>
          <w:spacing w:val="5"/>
          <w:sz w:val="22"/>
          <w:szCs w:val="22"/>
        </w:rPr>
        <w:t>o</w:t>
      </w:r>
      <w:r w:rsidR="006D326C" w:rsidRPr="00B96237">
        <w:rPr>
          <w:sz w:val="22"/>
          <w:szCs w:val="22"/>
        </w:rPr>
        <w:t>ub</w:t>
      </w:r>
      <w:r w:rsidR="006D326C" w:rsidRPr="00B96237">
        <w:rPr>
          <w:spacing w:val="-9"/>
          <w:sz w:val="22"/>
          <w:szCs w:val="22"/>
        </w:rPr>
        <w:t>l</w:t>
      </w:r>
      <w:r w:rsidR="006D326C" w:rsidRPr="00B96237">
        <w:rPr>
          <w:spacing w:val="-1"/>
          <w:sz w:val="22"/>
          <w:szCs w:val="22"/>
        </w:rPr>
        <w:t>e</w:t>
      </w:r>
      <w:r w:rsidR="006D326C" w:rsidRPr="00B96237">
        <w:rPr>
          <w:spacing w:val="3"/>
          <w:sz w:val="22"/>
          <w:szCs w:val="22"/>
        </w:rPr>
        <w:t>s</w:t>
      </w:r>
      <w:r w:rsidR="006D326C" w:rsidRPr="00B96237">
        <w:rPr>
          <w:spacing w:val="-5"/>
          <w:sz w:val="22"/>
          <w:szCs w:val="22"/>
        </w:rPr>
        <w:t>h</w:t>
      </w:r>
      <w:r w:rsidR="006D326C" w:rsidRPr="00B96237">
        <w:rPr>
          <w:spacing w:val="5"/>
          <w:sz w:val="22"/>
          <w:szCs w:val="22"/>
        </w:rPr>
        <w:t>o</w:t>
      </w:r>
      <w:r w:rsidR="006D326C" w:rsidRPr="00B96237">
        <w:rPr>
          <w:sz w:val="22"/>
          <w:szCs w:val="22"/>
        </w:rPr>
        <w:t>o</w:t>
      </w:r>
      <w:r w:rsidR="006D326C" w:rsidRPr="00B96237">
        <w:rPr>
          <w:spacing w:val="5"/>
          <w:sz w:val="22"/>
          <w:szCs w:val="22"/>
        </w:rPr>
        <w:t>t</w:t>
      </w:r>
      <w:r w:rsidR="006D326C" w:rsidRPr="00B96237">
        <w:rPr>
          <w:spacing w:val="-4"/>
          <w:sz w:val="22"/>
          <w:szCs w:val="22"/>
        </w:rPr>
        <w:t>i</w:t>
      </w:r>
      <w:r w:rsidR="006D326C" w:rsidRPr="00B96237">
        <w:rPr>
          <w:spacing w:val="-5"/>
          <w:sz w:val="22"/>
          <w:szCs w:val="22"/>
        </w:rPr>
        <w:t>n</w:t>
      </w:r>
      <w:r w:rsidR="006D326C" w:rsidRPr="00B96237">
        <w:rPr>
          <w:sz w:val="22"/>
          <w:szCs w:val="22"/>
        </w:rPr>
        <w:t>g</w:t>
      </w:r>
      <w:r w:rsidR="006D326C" w:rsidRPr="00B96237">
        <w:rPr>
          <w:spacing w:val="-3"/>
          <w:sz w:val="22"/>
          <w:szCs w:val="22"/>
        </w:rPr>
        <w:t xml:space="preserve"> </w:t>
      </w:r>
      <w:r w:rsidR="006D326C" w:rsidRPr="00B96237">
        <w:rPr>
          <w:spacing w:val="4"/>
          <w:sz w:val="22"/>
          <w:szCs w:val="22"/>
        </w:rPr>
        <w:t>a</w:t>
      </w:r>
      <w:r w:rsidR="006D326C" w:rsidRPr="00B96237">
        <w:rPr>
          <w:spacing w:val="-5"/>
          <w:sz w:val="22"/>
          <w:szCs w:val="22"/>
        </w:rPr>
        <w:t>n</w:t>
      </w:r>
      <w:r w:rsidR="006D326C" w:rsidRPr="00B96237">
        <w:rPr>
          <w:sz w:val="22"/>
          <w:szCs w:val="22"/>
        </w:rPr>
        <w:t>d</w:t>
      </w:r>
      <w:r w:rsidR="006D326C" w:rsidRPr="00B96237">
        <w:rPr>
          <w:spacing w:val="14"/>
          <w:sz w:val="22"/>
          <w:szCs w:val="22"/>
        </w:rPr>
        <w:t xml:space="preserve"> </w:t>
      </w:r>
      <w:r w:rsidR="006D326C" w:rsidRPr="00B96237">
        <w:rPr>
          <w:spacing w:val="-4"/>
          <w:sz w:val="22"/>
          <w:szCs w:val="22"/>
        </w:rPr>
        <w:t>m</w:t>
      </w:r>
      <w:r w:rsidR="006D326C" w:rsidRPr="00B96237">
        <w:rPr>
          <w:spacing w:val="4"/>
          <w:sz w:val="22"/>
          <w:szCs w:val="22"/>
        </w:rPr>
        <w:t>a</w:t>
      </w:r>
      <w:r w:rsidR="006D326C" w:rsidRPr="00B96237">
        <w:rPr>
          <w:spacing w:val="-4"/>
          <w:sz w:val="22"/>
          <w:szCs w:val="22"/>
        </w:rPr>
        <w:t>i</w:t>
      </w:r>
      <w:r w:rsidR="006D326C" w:rsidRPr="00B96237">
        <w:rPr>
          <w:spacing w:val="-5"/>
          <w:sz w:val="22"/>
          <w:szCs w:val="22"/>
        </w:rPr>
        <w:t>n</w:t>
      </w:r>
      <w:r w:rsidR="006D326C" w:rsidRPr="00B96237">
        <w:rPr>
          <w:spacing w:val="5"/>
          <w:sz w:val="22"/>
          <w:szCs w:val="22"/>
        </w:rPr>
        <w:t>t</w:t>
      </w:r>
      <w:r w:rsidR="006D326C" w:rsidRPr="00B96237">
        <w:rPr>
          <w:spacing w:val="4"/>
          <w:sz w:val="22"/>
          <w:szCs w:val="22"/>
        </w:rPr>
        <w:t>e</w:t>
      </w:r>
      <w:r w:rsidR="006D326C" w:rsidRPr="00B96237">
        <w:rPr>
          <w:spacing w:val="-5"/>
          <w:sz w:val="22"/>
          <w:szCs w:val="22"/>
        </w:rPr>
        <w:t>n</w:t>
      </w:r>
      <w:r w:rsidR="006D326C" w:rsidRPr="00B96237">
        <w:rPr>
          <w:spacing w:val="4"/>
          <w:sz w:val="22"/>
          <w:szCs w:val="22"/>
        </w:rPr>
        <w:t>a</w:t>
      </w:r>
      <w:r w:rsidR="006D326C" w:rsidRPr="00B96237">
        <w:rPr>
          <w:spacing w:val="-5"/>
          <w:sz w:val="22"/>
          <w:szCs w:val="22"/>
        </w:rPr>
        <w:t>n</w:t>
      </w:r>
      <w:r w:rsidR="006D326C" w:rsidRPr="00B96237">
        <w:rPr>
          <w:spacing w:val="-1"/>
          <w:sz w:val="22"/>
          <w:szCs w:val="22"/>
        </w:rPr>
        <w:t>ce</w:t>
      </w:r>
      <w:r w:rsidR="006D326C" w:rsidRPr="00B96237">
        <w:rPr>
          <w:sz w:val="22"/>
          <w:szCs w:val="22"/>
        </w:rPr>
        <w:t>,</w:t>
      </w:r>
      <w:r w:rsidR="006D326C" w:rsidRPr="00B96237">
        <w:rPr>
          <w:spacing w:val="6"/>
          <w:sz w:val="22"/>
          <w:szCs w:val="22"/>
        </w:rPr>
        <w:t xml:space="preserve"> </w:t>
      </w:r>
      <w:r w:rsidR="006D326C" w:rsidRPr="00B96237">
        <w:rPr>
          <w:spacing w:val="-5"/>
          <w:sz w:val="22"/>
          <w:szCs w:val="22"/>
        </w:rPr>
        <w:t>n</w:t>
      </w:r>
      <w:r w:rsidR="006D326C" w:rsidRPr="00B96237">
        <w:rPr>
          <w:spacing w:val="-1"/>
          <w:sz w:val="22"/>
          <w:szCs w:val="22"/>
        </w:rPr>
        <w:t>e</w:t>
      </w:r>
      <w:r w:rsidR="006D326C" w:rsidRPr="00B96237">
        <w:rPr>
          <w:spacing w:val="5"/>
          <w:sz w:val="22"/>
          <w:szCs w:val="22"/>
        </w:rPr>
        <w:t>t</w:t>
      </w:r>
      <w:r w:rsidR="006D326C" w:rsidRPr="00B96237">
        <w:rPr>
          <w:sz w:val="22"/>
          <w:szCs w:val="22"/>
        </w:rPr>
        <w:t>wo</w:t>
      </w:r>
      <w:r w:rsidR="006D326C" w:rsidRPr="00B96237">
        <w:rPr>
          <w:spacing w:val="2"/>
          <w:sz w:val="22"/>
          <w:szCs w:val="22"/>
        </w:rPr>
        <w:t>r</w:t>
      </w:r>
      <w:r w:rsidR="006D326C" w:rsidRPr="00B96237">
        <w:rPr>
          <w:sz w:val="22"/>
          <w:szCs w:val="22"/>
        </w:rPr>
        <w:t>k</w:t>
      </w:r>
      <w:r w:rsidR="006D326C" w:rsidRPr="00B96237">
        <w:rPr>
          <w:spacing w:val="-4"/>
          <w:sz w:val="22"/>
          <w:szCs w:val="22"/>
        </w:rPr>
        <w:t>i</w:t>
      </w:r>
      <w:r w:rsidR="006D326C" w:rsidRPr="00B96237">
        <w:rPr>
          <w:sz w:val="22"/>
          <w:szCs w:val="22"/>
        </w:rPr>
        <w:t>ng</w:t>
      </w:r>
      <w:r w:rsidR="006D326C" w:rsidRPr="00B96237">
        <w:rPr>
          <w:spacing w:val="8"/>
          <w:sz w:val="22"/>
          <w:szCs w:val="22"/>
        </w:rPr>
        <w:t xml:space="preserve"> </w:t>
      </w:r>
      <w:r w:rsidR="006D326C" w:rsidRPr="00B96237">
        <w:rPr>
          <w:spacing w:val="-1"/>
          <w:sz w:val="22"/>
          <w:szCs w:val="22"/>
        </w:rPr>
        <w:t>a</w:t>
      </w:r>
      <w:r w:rsidR="006D326C" w:rsidRPr="00B96237">
        <w:rPr>
          <w:sz w:val="22"/>
          <w:szCs w:val="22"/>
        </w:rPr>
        <w:t>nd t</w:t>
      </w:r>
      <w:r w:rsidR="006D326C" w:rsidRPr="00B96237">
        <w:rPr>
          <w:spacing w:val="5"/>
          <w:sz w:val="22"/>
          <w:szCs w:val="22"/>
        </w:rPr>
        <w:t>o</w:t>
      </w:r>
      <w:r w:rsidR="006D326C" w:rsidRPr="00B96237">
        <w:rPr>
          <w:spacing w:val="-5"/>
          <w:sz w:val="22"/>
          <w:szCs w:val="22"/>
        </w:rPr>
        <w:t>p</w:t>
      </w:r>
      <w:r w:rsidR="006D326C" w:rsidRPr="00B96237">
        <w:rPr>
          <w:spacing w:val="5"/>
          <w:sz w:val="22"/>
          <w:szCs w:val="22"/>
        </w:rPr>
        <w:t>o</w:t>
      </w:r>
      <w:r w:rsidR="006D326C" w:rsidRPr="00B96237">
        <w:rPr>
          <w:spacing w:val="-9"/>
          <w:sz w:val="22"/>
          <w:szCs w:val="22"/>
        </w:rPr>
        <w:t>l</w:t>
      </w:r>
      <w:r w:rsidR="006D326C" w:rsidRPr="00B96237">
        <w:rPr>
          <w:spacing w:val="5"/>
          <w:sz w:val="22"/>
          <w:szCs w:val="22"/>
        </w:rPr>
        <w:t>og</w:t>
      </w:r>
      <w:r w:rsidR="006D326C" w:rsidRPr="00B96237">
        <w:rPr>
          <w:sz w:val="22"/>
          <w:szCs w:val="22"/>
        </w:rPr>
        <w:t>y</w:t>
      </w:r>
      <w:r w:rsidR="006D326C" w:rsidRPr="00B96237">
        <w:rPr>
          <w:spacing w:val="-6"/>
          <w:sz w:val="22"/>
          <w:szCs w:val="22"/>
        </w:rPr>
        <w:t xml:space="preserve"> </w:t>
      </w:r>
      <w:r w:rsidR="006D326C" w:rsidRPr="00B96237">
        <w:rPr>
          <w:spacing w:val="-2"/>
          <w:sz w:val="22"/>
          <w:szCs w:val="22"/>
        </w:rPr>
        <w:t>s</w:t>
      </w:r>
      <w:r w:rsidR="006D326C" w:rsidRPr="00B96237">
        <w:rPr>
          <w:sz w:val="22"/>
          <w:szCs w:val="22"/>
        </w:rPr>
        <w:t>upp</w:t>
      </w:r>
      <w:r w:rsidR="006D326C" w:rsidRPr="00B96237">
        <w:rPr>
          <w:spacing w:val="5"/>
          <w:sz w:val="22"/>
          <w:szCs w:val="22"/>
        </w:rPr>
        <w:t>o</w:t>
      </w:r>
      <w:r w:rsidR="006D326C" w:rsidRPr="00B96237">
        <w:rPr>
          <w:spacing w:val="-3"/>
          <w:sz w:val="22"/>
          <w:szCs w:val="22"/>
        </w:rPr>
        <w:t>r</w:t>
      </w:r>
      <w:r w:rsidR="006D326C" w:rsidRPr="00B96237">
        <w:rPr>
          <w:spacing w:val="5"/>
          <w:sz w:val="22"/>
          <w:szCs w:val="22"/>
        </w:rPr>
        <w:t>t</w:t>
      </w:r>
      <w:r w:rsidR="006D326C" w:rsidRPr="00B96237">
        <w:rPr>
          <w:sz w:val="22"/>
          <w:szCs w:val="22"/>
        </w:rPr>
        <w:t>,</w:t>
      </w:r>
      <w:r w:rsidR="006D326C" w:rsidRPr="00B96237">
        <w:rPr>
          <w:spacing w:val="6"/>
          <w:sz w:val="22"/>
          <w:szCs w:val="22"/>
        </w:rPr>
        <w:t xml:space="preserve"> </w:t>
      </w:r>
      <w:r w:rsidR="006D326C" w:rsidRPr="00B96237">
        <w:rPr>
          <w:spacing w:val="-2"/>
          <w:sz w:val="22"/>
          <w:szCs w:val="22"/>
        </w:rPr>
        <w:t>s</w:t>
      </w:r>
      <w:r w:rsidR="006D326C" w:rsidRPr="00B96237">
        <w:rPr>
          <w:spacing w:val="-1"/>
          <w:sz w:val="22"/>
          <w:szCs w:val="22"/>
        </w:rPr>
        <w:t>ec</w:t>
      </w:r>
      <w:r w:rsidR="006D326C" w:rsidRPr="00B96237">
        <w:rPr>
          <w:sz w:val="22"/>
          <w:szCs w:val="22"/>
        </w:rPr>
        <w:t>u</w:t>
      </w:r>
      <w:r w:rsidR="006D326C" w:rsidRPr="00B96237">
        <w:rPr>
          <w:spacing w:val="2"/>
          <w:sz w:val="22"/>
          <w:szCs w:val="22"/>
        </w:rPr>
        <w:t>r</w:t>
      </w:r>
      <w:r w:rsidR="006D326C" w:rsidRPr="00B96237">
        <w:rPr>
          <w:spacing w:val="-9"/>
          <w:sz w:val="22"/>
          <w:szCs w:val="22"/>
        </w:rPr>
        <w:t>i</w:t>
      </w:r>
      <w:r w:rsidR="006D326C" w:rsidRPr="00B96237">
        <w:rPr>
          <w:spacing w:val="10"/>
          <w:sz w:val="22"/>
          <w:szCs w:val="22"/>
        </w:rPr>
        <w:t>t</w:t>
      </w:r>
      <w:r w:rsidR="006D326C" w:rsidRPr="00B96237">
        <w:rPr>
          <w:sz w:val="22"/>
          <w:szCs w:val="22"/>
        </w:rPr>
        <w:t>y</w:t>
      </w:r>
      <w:r w:rsidR="006D326C" w:rsidRPr="00B96237">
        <w:rPr>
          <w:spacing w:val="-5"/>
          <w:sz w:val="22"/>
          <w:szCs w:val="22"/>
        </w:rPr>
        <w:t xml:space="preserve"> </w:t>
      </w:r>
      <w:r w:rsidR="006D326C" w:rsidRPr="00B96237">
        <w:rPr>
          <w:spacing w:val="-1"/>
          <w:sz w:val="22"/>
          <w:szCs w:val="22"/>
        </w:rPr>
        <w:t>c</w:t>
      </w:r>
      <w:r w:rsidR="006D326C" w:rsidRPr="00B96237">
        <w:rPr>
          <w:spacing w:val="5"/>
          <w:sz w:val="22"/>
          <w:szCs w:val="22"/>
        </w:rPr>
        <w:t>o</w:t>
      </w:r>
      <w:r w:rsidR="006D326C" w:rsidRPr="00B96237">
        <w:rPr>
          <w:sz w:val="22"/>
          <w:szCs w:val="22"/>
        </w:rPr>
        <w:t>n</w:t>
      </w:r>
      <w:r w:rsidR="006D326C" w:rsidRPr="00B96237">
        <w:rPr>
          <w:spacing w:val="-3"/>
          <w:sz w:val="22"/>
          <w:szCs w:val="22"/>
        </w:rPr>
        <w:t>f</w:t>
      </w:r>
      <w:r w:rsidR="006D326C" w:rsidRPr="00B96237">
        <w:rPr>
          <w:spacing w:val="-4"/>
          <w:sz w:val="22"/>
          <w:szCs w:val="22"/>
        </w:rPr>
        <w:t>i</w:t>
      </w:r>
      <w:r w:rsidR="006D326C" w:rsidRPr="00B96237">
        <w:rPr>
          <w:sz w:val="22"/>
          <w:szCs w:val="22"/>
        </w:rPr>
        <w:t>gu</w:t>
      </w:r>
      <w:r w:rsidR="006D326C" w:rsidRPr="00B96237">
        <w:rPr>
          <w:spacing w:val="2"/>
          <w:sz w:val="22"/>
          <w:szCs w:val="22"/>
        </w:rPr>
        <w:t>r</w:t>
      </w:r>
      <w:r w:rsidR="006D326C" w:rsidRPr="00B96237">
        <w:rPr>
          <w:spacing w:val="-1"/>
          <w:sz w:val="22"/>
          <w:szCs w:val="22"/>
        </w:rPr>
        <w:t>a</w:t>
      </w:r>
      <w:r w:rsidR="006D326C" w:rsidRPr="00B96237">
        <w:rPr>
          <w:spacing w:val="10"/>
          <w:sz w:val="22"/>
          <w:szCs w:val="22"/>
        </w:rPr>
        <w:t>t</w:t>
      </w:r>
      <w:r w:rsidR="006D326C" w:rsidRPr="00B96237">
        <w:rPr>
          <w:spacing w:val="-9"/>
          <w:sz w:val="22"/>
          <w:szCs w:val="22"/>
        </w:rPr>
        <w:t>i</w:t>
      </w:r>
      <w:r w:rsidR="006D326C" w:rsidRPr="00B96237">
        <w:rPr>
          <w:spacing w:val="5"/>
          <w:sz w:val="22"/>
          <w:szCs w:val="22"/>
        </w:rPr>
        <w:t>o</w:t>
      </w:r>
      <w:r w:rsidR="006D326C" w:rsidRPr="00B96237">
        <w:rPr>
          <w:sz w:val="22"/>
          <w:szCs w:val="22"/>
        </w:rPr>
        <w:t>n</w:t>
      </w:r>
      <w:r w:rsidR="006D326C" w:rsidRPr="00B96237">
        <w:rPr>
          <w:spacing w:val="-6"/>
          <w:sz w:val="22"/>
          <w:szCs w:val="22"/>
        </w:rPr>
        <w:t xml:space="preserve"> </w:t>
      </w:r>
      <w:r w:rsidR="006D326C" w:rsidRPr="00B96237">
        <w:rPr>
          <w:spacing w:val="4"/>
          <w:sz w:val="22"/>
          <w:szCs w:val="22"/>
        </w:rPr>
        <w:t>a</w:t>
      </w:r>
      <w:r w:rsidR="006D326C" w:rsidRPr="00B96237">
        <w:rPr>
          <w:spacing w:val="-5"/>
          <w:sz w:val="22"/>
          <w:szCs w:val="22"/>
        </w:rPr>
        <w:t>n</w:t>
      </w:r>
      <w:r w:rsidR="006D326C" w:rsidRPr="00B96237">
        <w:rPr>
          <w:sz w:val="22"/>
          <w:szCs w:val="22"/>
        </w:rPr>
        <w:t>d</w:t>
      </w:r>
      <w:r w:rsidR="006D326C" w:rsidRPr="00B96237">
        <w:rPr>
          <w:spacing w:val="9"/>
          <w:sz w:val="22"/>
          <w:szCs w:val="22"/>
        </w:rPr>
        <w:t xml:space="preserve"> </w:t>
      </w:r>
      <w:r w:rsidR="006D326C" w:rsidRPr="00B96237">
        <w:rPr>
          <w:spacing w:val="4"/>
          <w:sz w:val="22"/>
          <w:szCs w:val="22"/>
        </w:rPr>
        <w:t>a</w:t>
      </w:r>
      <w:r w:rsidR="006D326C" w:rsidRPr="00B96237">
        <w:rPr>
          <w:spacing w:val="-5"/>
          <w:sz w:val="22"/>
          <w:szCs w:val="22"/>
        </w:rPr>
        <w:t>n</w:t>
      </w:r>
      <w:r w:rsidR="006D326C" w:rsidRPr="00B96237">
        <w:rPr>
          <w:spacing w:val="4"/>
          <w:sz w:val="22"/>
          <w:szCs w:val="22"/>
        </w:rPr>
        <w:t>a</w:t>
      </w:r>
      <w:r w:rsidR="006D326C" w:rsidRPr="00B96237">
        <w:rPr>
          <w:sz w:val="22"/>
          <w:szCs w:val="22"/>
        </w:rPr>
        <w:t>ly</w:t>
      </w:r>
      <w:r w:rsidR="006D326C" w:rsidRPr="00B96237">
        <w:rPr>
          <w:spacing w:val="3"/>
          <w:sz w:val="22"/>
          <w:szCs w:val="22"/>
        </w:rPr>
        <w:t>s</w:t>
      </w:r>
      <w:r w:rsidR="006D326C" w:rsidRPr="00B96237">
        <w:rPr>
          <w:spacing w:val="-4"/>
          <w:sz w:val="22"/>
          <w:szCs w:val="22"/>
        </w:rPr>
        <w:t>i</w:t>
      </w:r>
      <w:r w:rsidR="006D326C" w:rsidRPr="00B96237">
        <w:rPr>
          <w:spacing w:val="-2"/>
          <w:sz w:val="22"/>
          <w:szCs w:val="22"/>
        </w:rPr>
        <w:t>s</w:t>
      </w:r>
      <w:r w:rsidR="006D326C" w:rsidRPr="00B96237">
        <w:rPr>
          <w:sz w:val="22"/>
          <w:szCs w:val="22"/>
        </w:rPr>
        <w:t>,</w:t>
      </w:r>
      <w:r w:rsidR="006D326C" w:rsidRPr="00B96237">
        <w:rPr>
          <w:spacing w:val="6"/>
          <w:sz w:val="22"/>
          <w:szCs w:val="22"/>
        </w:rPr>
        <w:t xml:space="preserve"> </w:t>
      </w:r>
      <w:r w:rsidR="006D326C" w:rsidRPr="00B96237">
        <w:rPr>
          <w:spacing w:val="-1"/>
          <w:sz w:val="22"/>
          <w:szCs w:val="22"/>
        </w:rPr>
        <w:t>a</w:t>
      </w:r>
      <w:r w:rsidR="006D326C" w:rsidRPr="00B96237">
        <w:rPr>
          <w:sz w:val="22"/>
          <w:szCs w:val="22"/>
        </w:rPr>
        <w:t>s</w:t>
      </w:r>
      <w:r w:rsidR="006D326C" w:rsidRPr="00B96237">
        <w:rPr>
          <w:spacing w:val="8"/>
          <w:sz w:val="22"/>
          <w:szCs w:val="22"/>
        </w:rPr>
        <w:t xml:space="preserve"> </w:t>
      </w:r>
      <w:r w:rsidR="006D326C" w:rsidRPr="00B96237">
        <w:rPr>
          <w:sz w:val="22"/>
          <w:szCs w:val="22"/>
        </w:rPr>
        <w:t>w</w:t>
      </w:r>
      <w:r w:rsidR="006D326C" w:rsidRPr="00B96237">
        <w:rPr>
          <w:spacing w:val="4"/>
          <w:sz w:val="22"/>
          <w:szCs w:val="22"/>
        </w:rPr>
        <w:t>e</w:t>
      </w:r>
      <w:r w:rsidR="006D326C" w:rsidRPr="00B96237">
        <w:rPr>
          <w:spacing w:val="-4"/>
          <w:sz w:val="22"/>
          <w:szCs w:val="22"/>
        </w:rPr>
        <w:t>l</w:t>
      </w:r>
      <w:r w:rsidR="006D326C" w:rsidRPr="00B96237">
        <w:rPr>
          <w:sz w:val="22"/>
          <w:szCs w:val="22"/>
        </w:rPr>
        <w:t>l</w:t>
      </w:r>
      <w:r w:rsidR="006D326C" w:rsidRPr="00B96237">
        <w:rPr>
          <w:spacing w:val="4"/>
          <w:sz w:val="22"/>
          <w:szCs w:val="22"/>
        </w:rPr>
        <w:t xml:space="preserve"> a</w:t>
      </w:r>
      <w:r w:rsidR="006D326C" w:rsidRPr="00B96237">
        <w:rPr>
          <w:sz w:val="22"/>
          <w:szCs w:val="22"/>
        </w:rPr>
        <w:t>s</w:t>
      </w:r>
      <w:r w:rsidR="006D326C" w:rsidRPr="00B96237">
        <w:rPr>
          <w:spacing w:val="8"/>
          <w:sz w:val="22"/>
          <w:szCs w:val="22"/>
        </w:rPr>
        <w:t xml:space="preserve"> </w:t>
      </w:r>
      <w:r w:rsidR="006D326C" w:rsidRPr="00B96237">
        <w:rPr>
          <w:spacing w:val="5"/>
          <w:sz w:val="22"/>
          <w:szCs w:val="22"/>
        </w:rPr>
        <w:t>t</w:t>
      </w:r>
      <w:r w:rsidR="006D326C" w:rsidRPr="00B96237">
        <w:rPr>
          <w:spacing w:val="-5"/>
          <w:sz w:val="22"/>
          <w:szCs w:val="22"/>
        </w:rPr>
        <w:t>h</w:t>
      </w:r>
      <w:r w:rsidR="006D326C" w:rsidRPr="00B96237">
        <w:rPr>
          <w:sz w:val="22"/>
          <w:szCs w:val="22"/>
        </w:rPr>
        <w:t>e</w:t>
      </w:r>
      <w:r w:rsidR="006D326C" w:rsidRPr="00B96237">
        <w:rPr>
          <w:spacing w:val="8"/>
          <w:sz w:val="22"/>
          <w:szCs w:val="22"/>
        </w:rPr>
        <w:t xml:space="preserve"> </w:t>
      </w:r>
      <w:r w:rsidR="006D326C" w:rsidRPr="00B96237">
        <w:rPr>
          <w:spacing w:val="-1"/>
          <w:sz w:val="22"/>
          <w:szCs w:val="22"/>
        </w:rPr>
        <w:t>c</w:t>
      </w:r>
      <w:r w:rsidR="006D326C" w:rsidRPr="00B96237">
        <w:rPr>
          <w:spacing w:val="5"/>
          <w:sz w:val="22"/>
          <w:szCs w:val="22"/>
        </w:rPr>
        <w:t>o</w:t>
      </w:r>
      <w:r w:rsidR="006D326C" w:rsidRPr="00B96237">
        <w:rPr>
          <w:sz w:val="22"/>
          <w:szCs w:val="22"/>
        </w:rPr>
        <w:t>n</w:t>
      </w:r>
      <w:r w:rsidR="006D326C" w:rsidRPr="00B96237">
        <w:rPr>
          <w:spacing w:val="-3"/>
          <w:sz w:val="22"/>
          <w:szCs w:val="22"/>
        </w:rPr>
        <w:t>f</w:t>
      </w:r>
      <w:r w:rsidR="006D326C" w:rsidRPr="00B96237">
        <w:rPr>
          <w:spacing w:val="-4"/>
          <w:sz w:val="22"/>
          <w:szCs w:val="22"/>
        </w:rPr>
        <w:t>i</w:t>
      </w:r>
      <w:r w:rsidR="006D326C" w:rsidRPr="00B96237">
        <w:rPr>
          <w:sz w:val="22"/>
          <w:szCs w:val="22"/>
        </w:rPr>
        <w:t>gu</w:t>
      </w:r>
      <w:r w:rsidR="006D326C" w:rsidRPr="00B96237">
        <w:rPr>
          <w:spacing w:val="2"/>
          <w:sz w:val="22"/>
          <w:szCs w:val="22"/>
        </w:rPr>
        <w:t>r</w:t>
      </w:r>
      <w:r w:rsidR="006D326C" w:rsidRPr="00B96237">
        <w:rPr>
          <w:spacing w:val="-1"/>
          <w:sz w:val="22"/>
          <w:szCs w:val="22"/>
        </w:rPr>
        <w:t>a</w:t>
      </w:r>
      <w:r w:rsidR="006D326C" w:rsidRPr="00B96237">
        <w:rPr>
          <w:spacing w:val="10"/>
          <w:sz w:val="22"/>
          <w:szCs w:val="22"/>
        </w:rPr>
        <w:t>t</w:t>
      </w:r>
      <w:r w:rsidR="006D326C" w:rsidRPr="00B96237">
        <w:rPr>
          <w:spacing w:val="-9"/>
          <w:sz w:val="22"/>
          <w:szCs w:val="22"/>
        </w:rPr>
        <w:t>i</w:t>
      </w:r>
      <w:r w:rsidR="006D326C" w:rsidRPr="00B96237">
        <w:rPr>
          <w:spacing w:val="5"/>
          <w:sz w:val="22"/>
          <w:szCs w:val="22"/>
        </w:rPr>
        <w:t>o</w:t>
      </w:r>
      <w:r w:rsidR="006D326C" w:rsidRPr="00B96237">
        <w:rPr>
          <w:spacing w:val="-5"/>
          <w:sz w:val="22"/>
          <w:szCs w:val="22"/>
        </w:rPr>
        <w:t>n</w:t>
      </w:r>
      <w:r w:rsidR="006D326C" w:rsidRPr="00B96237">
        <w:rPr>
          <w:sz w:val="22"/>
          <w:szCs w:val="22"/>
        </w:rPr>
        <w:t xml:space="preserve">, </w:t>
      </w:r>
      <w:r w:rsidR="006D326C" w:rsidRPr="00B96237">
        <w:rPr>
          <w:spacing w:val="-2"/>
          <w:sz w:val="22"/>
          <w:szCs w:val="22"/>
        </w:rPr>
        <w:t>s</w:t>
      </w:r>
      <w:r w:rsidR="006D326C" w:rsidRPr="00B96237">
        <w:rPr>
          <w:spacing w:val="-1"/>
          <w:sz w:val="22"/>
          <w:szCs w:val="22"/>
        </w:rPr>
        <w:t>ec</w:t>
      </w:r>
      <w:r w:rsidR="006D326C" w:rsidRPr="00B96237">
        <w:rPr>
          <w:sz w:val="22"/>
          <w:szCs w:val="22"/>
        </w:rPr>
        <w:t>u</w:t>
      </w:r>
      <w:r w:rsidR="006D326C" w:rsidRPr="00B96237">
        <w:rPr>
          <w:spacing w:val="6"/>
          <w:sz w:val="22"/>
          <w:szCs w:val="22"/>
        </w:rPr>
        <w:t>r</w:t>
      </w:r>
      <w:r w:rsidR="006D326C" w:rsidRPr="00B96237">
        <w:rPr>
          <w:spacing w:val="-4"/>
          <w:sz w:val="22"/>
          <w:szCs w:val="22"/>
        </w:rPr>
        <w:t>i</w:t>
      </w:r>
      <w:r w:rsidR="006D326C" w:rsidRPr="00B96237">
        <w:rPr>
          <w:spacing w:val="-5"/>
          <w:sz w:val="22"/>
          <w:szCs w:val="22"/>
        </w:rPr>
        <w:t>n</w:t>
      </w:r>
      <w:r w:rsidR="006D326C" w:rsidRPr="00B96237">
        <w:rPr>
          <w:sz w:val="22"/>
          <w:szCs w:val="22"/>
        </w:rPr>
        <w:t>g,</w:t>
      </w:r>
      <w:r w:rsidR="006D326C" w:rsidRPr="00B96237">
        <w:rPr>
          <w:spacing w:val="10"/>
          <w:sz w:val="22"/>
          <w:szCs w:val="22"/>
        </w:rPr>
        <w:t xml:space="preserve"> </w:t>
      </w:r>
      <w:r w:rsidR="006D326C" w:rsidRPr="00B96237">
        <w:rPr>
          <w:spacing w:val="-4"/>
          <w:sz w:val="22"/>
          <w:szCs w:val="22"/>
        </w:rPr>
        <w:t>m</w:t>
      </w:r>
      <w:r w:rsidR="006D326C" w:rsidRPr="00B96237">
        <w:rPr>
          <w:spacing w:val="4"/>
          <w:sz w:val="22"/>
          <w:szCs w:val="22"/>
        </w:rPr>
        <w:t>a</w:t>
      </w:r>
      <w:r w:rsidR="006D326C" w:rsidRPr="00B96237">
        <w:rPr>
          <w:spacing w:val="-4"/>
          <w:sz w:val="22"/>
          <w:szCs w:val="22"/>
        </w:rPr>
        <w:t>i</w:t>
      </w:r>
      <w:r w:rsidR="006D326C" w:rsidRPr="00B96237">
        <w:rPr>
          <w:spacing w:val="-5"/>
          <w:sz w:val="22"/>
          <w:szCs w:val="22"/>
        </w:rPr>
        <w:t>n</w:t>
      </w:r>
      <w:r w:rsidR="006D326C" w:rsidRPr="00B96237">
        <w:rPr>
          <w:spacing w:val="13"/>
          <w:sz w:val="22"/>
          <w:szCs w:val="22"/>
        </w:rPr>
        <w:t>t</w:t>
      </w:r>
      <w:r w:rsidR="006D326C" w:rsidRPr="00B96237">
        <w:rPr>
          <w:spacing w:val="4"/>
          <w:sz w:val="22"/>
          <w:szCs w:val="22"/>
        </w:rPr>
        <w:t>e</w:t>
      </w:r>
      <w:r w:rsidR="006D326C" w:rsidRPr="00B96237">
        <w:rPr>
          <w:spacing w:val="-5"/>
          <w:sz w:val="22"/>
          <w:szCs w:val="22"/>
        </w:rPr>
        <w:t>n</w:t>
      </w:r>
      <w:r w:rsidR="006D326C" w:rsidRPr="00B96237">
        <w:rPr>
          <w:spacing w:val="4"/>
          <w:sz w:val="22"/>
          <w:szCs w:val="22"/>
        </w:rPr>
        <w:t>a</w:t>
      </w:r>
      <w:r w:rsidR="006D326C" w:rsidRPr="00B96237">
        <w:rPr>
          <w:spacing w:val="-5"/>
          <w:sz w:val="22"/>
          <w:szCs w:val="22"/>
        </w:rPr>
        <w:t>n</w:t>
      </w:r>
      <w:r w:rsidR="006D326C" w:rsidRPr="00B96237">
        <w:rPr>
          <w:spacing w:val="4"/>
          <w:sz w:val="22"/>
          <w:szCs w:val="22"/>
        </w:rPr>
        <w:t>c</w:t>
      </w:r>
      <w:r w:rsidR="006D326C" w:rsidRPr="00B96237">
        <w:rPr>
          <w:sz w:val="22"/>
          <w:szCs w:val="22"/>
        </w:rPr>
        <w:t xml:space="preserve">e </w:t>
      </w:r>
      <w:r w:rsidR="006D326C" w:rsidRPr="00B96237">
        <w:rPr>
          <w:spacing w:val="-1"/>
          <w:sz w:val="22"/>
          <w:szCs w:val="22"/>
        </w:rPr>
        <w:t>a</w:t>
      </w:r>
      <w:r w:rsidR="006D326C" w:rsidRPr="00B96237">
        <w:rPr>
          <w:spacing w:val="-5"/>
          <w:sz w:val="22"/>
          <w:szCs w:val="22"/>
        </w:rPr>
        <w:t>n</w:t>
      </w:r>
      <w:r w:rsidR="006D326C" w:rsidRPr="00B96237">
        <w:rPr>
          <w:sz w:val="22"/>
          <w:szCs w:val="22"/>
        </w:rPr>
        <w:t>d</w:t>
      </w:r>
      <w:r w:rsidR="006D326C" w:rsidRPr="00B96237">
        <w:rPr>
          <w:spacing w:val="42"/>
          <w:sz w:val="22"/>
          <w:szCs w:val="22"/>
        </w:rPr>
        <w:t xml:space="preserve"> </w:t>
      </w:r>
      <w:r w:rsidR="006D326C" w:rsidRPr="00B96237">
        <w:rPr>
          <w:spacing w:val="5"/>
          <w:sz w:val="22"/>
          <w:szCs w:val="22"/>
        </w:rPr>
        <w:t>t</w:t>
      </w:r>
      <w:r w:rsidR="006D326C" w:rsidRPr="00B96237">
        <w:rPr>
          <w:spacing w:val="-3"/>
          <w:sz w:val="22"/>
          <w:szCs w:val="22"/>
        </w:rPr>
        <w:t>r</w:t>
      </w:r>
      <w:r w:rsidR="006D326C" w:rsidRPr="00B96237">
        <w:rPr>
          <w:spacing w:val="5"/>
          <w:sz w:val="22"/>
          <w:szCs w:val="22"/>
        </w:rPr>
        <w:t>o</w:t>
      </w:r>
      <w:r w:rsidR="006D326C" w:rsidRPr="00B96237">
        <w:rPr>
          <w:sz w:val="22"/>
          <w:szCs w:val="22"/>
        </w:rPr>
        <w:t>ub</w:t>
      </w:r>
      <w:r w:rsidR="006D326C" w:rsidRPr="00B96237">
        <w:rPr>
          <w:spacing w:val="-9"/>
          <w:sz w:val="22"/>
          <w:szCs w:val="22"/>
        </w:rPr>
        <w:t>l</w:t>
      </w:r>
      <w:r w:rsidR="006D326C" w:rsidRPr="00B96237">
        <w:rPr>
          <w:spacing w:val="4"/>
          <w:sz w:val="22"/>
          <w:szCs w:val="22"/>
        </w:rPr>
        <w:t>e</w:t>
      </w:r>
      <w:r w:rsidR="006D326C" w:rsidRPr="00B96237">
        <w:rPr>
          <w:spacing w:val="3"/>
          <w:sz w:val="22"/>
          <w:szCs w:val="22"/>
        </w:rPr>
        <w:t>s</w:t>
      </w:r>
      <w:r w:rsidR="006D326C" w:rsidRPr="00B96237">
        <w:rPr>
          <w:spacing w:val="-5"/>
          <w:sz w:val="22"/>
          <w:szCs w:val="22"/>
        </w:rPr>
        <w:t>h</w:t>
      </w:r>
      <w:r w:rsidR="006D326C" w:rsidRPr="00B96237">
        <w:rPr>
          <w:spacing w:val="5"/>
          <w:sz w:val="22"/>
          <w:szCs w:val="22"/>
        </w:rPr>
        <w:t>o</w:t>
      </w:r>
      <w:r w:rsidR="006D326C" w:rsidRPr="00B96237">
        <w:rPr>
          <w:sz w:val="22"/>
          <w:szCs w:val="22"/>
        </w:rPr>
        <w:t>o</w:t>
      </w:r>
      <w:r w:rsidR="006D326C" w:rsidRPr="00B96237">
        <w:rPr>
          <w:spacing w:val="5"/>
          <w:sz w:val="22"/>
          <w:szCs w:val="22"/>
        </w:rPr>
        <w:t>t</w:t>
      </w:r>
      <w:r w:rsidR="006D326C" w:rsidRPr="00B96237">
        <w:rPr>
          <w:spacing w:val="-4"/>
          <w:sz w:val="22"/>
          <w:szCs w:val="22"/>
        </w:rPr>
        <w:t>i</w:t>
      </w:r>
      <w:r w:rsidR="006D326C" w:rsidRPr="00B96237">
        <w:rPr>
          <w:spacing w:val="-5"/>
          <w:sz w:val="22"/>
          <w:szCs w:val="22"/>
        </w:rPr>
        <w:t>n</w:t>
      </w:r>
      <w:r w:rsidR="006D326C" w:rsidRPr="00B96237">
        <w:rPr>
          <w:sz w:val="22"/>
          <w:szCs w:val="22"/>
        </w:rPr>
        <w:t>g</w:t>
      </w:r>
      <w:r w:rsidR="006D326C" w:rsidRPr="00B96237">
        <w:rPr>
          <w:spacing w:val="30"/>
          <w:sz w:val="22"/>
          <w:szCs w:val="22"/>
        </w:rPr>
        <w:t xml:space="preserve"> </w:t>
      </w:r>
      <w:r w:rsidR="006D326C" w:rsidRPr="00B96237">
        <w:rPr>
          <w:spacing w:val="5"/>
          <w:sz w:val="22"/>
          <w:szCs w:val="22"/>
        </w:rPr>
        <w:t>o</w:t>
      </w:r>
      <w:r w:rsidR="006D326C" w:rsidRPr="00B96237">
        <w:rPr>
          <w:sz w:val="22"/>
          <w:szCs w:val="22"/>
        </w:rPr>
        <w:t>f</w:t>
      </w:r>
      <w:r w:rsidR="006D326C" w:rsidRPr="00B96237">
        <w:rPr>
          <w:spacing w:val="36"/>
          <w:sz w:val="22"/>
          <w:szCs w:val="22"/>
        </w:rPr>
        <w:t xml:space="preserve"> </w:t>
      </w:r>
      <w:r w:rsidR="006D326C" w:rsidRPr="00B96237">
        <w:rPr>
          <w:sz w:val="22"/>
          <w:szCs w:val="22"/>
        </w:rPr>
        <w:t>a</w:t>
      </w:r>
      <w:r w:rsidR="006D326C" w:rsidRPr="00B96237">
        <w:rPr>
          <w:spacing w:val="46"/>
          <w:sz w:val="22"/>
          <w:szCs w:val="22"/>
        </w:rPr>
        <w:t xml:space="preserve"> </w:t>
      </w:r>
      <w:r w:rsidR="006D326C" w:rsidRPr="00B96237">
        <w:rPr>
          <w:spacing w:val="-1"/>
          <w:sz w:val="22"/>
          <w:szCs w:val="22"/>
        </w:rPr>
        <w:t>c</w:t>
      </w:r>
      <w:r w:rsidR="006D326C" w:rsidRPr="00B96237">
        <w:rPr>
          <w:spacing w:val="5"/>
          <w:sz w:val="22"/>
          <w:szCs w:val="22"/>
        </w:rPr>
        <w:t>o</w:t>
      </w:r>
      <w:r w:rsidR="006D326C" w:rsidRPr="00B96237">
        <w:rPr>
          <w:spacing w:val="-9"/>
          <w:sz w:val="22"/>
          <w:szCs w:val="22"/>
        </w:rPr>
        <w:t>m</w:t>
      </w:r>
      <w:r w:rsidR="006D326C" w:rsidRPr="00B96237">
        <w:rPr>
          <w:sz w:val="22"/>
          <w:szCs w:val="22"/>
        </w:rPr>
        <w:t>pu</w:t>
      </w:r>
      <w:r w:rsidR="006D326C" w:rsidRPr="00B96237">
        <w:rPr>
          <w:spacing w:val="5"/>
          <w:sz w:val="22"/>
          <w:szCs w:val="22"/>
        </w:rPr>
        <w:t>t</w:t>
      </w:r>
      <w:r w:rsidR="006D326C" w:rsidRPr="00B96237">
        <w:rPr>
          <w:spacing w:val="-1"/>
          <w:sz w:val="22"/>
          <w:szCs w:val="22"/>
        </w:rPr>
        <w:t>e</w:t>
      </w:r>
      <w:r w:rsidR="006D326C" w:rsidRPr="00B96237">
        <w:rPr>
          <w:sz w:val="22"/>
          <w:szCs w:val="22"/>
        </w:rPr>
        <w:t>r</w:t>
      </w:r>
      <w:r w:rsidR="006D326C" w:rsidRPr="00B96237">
        <w:rPr>
          <w:spacing w:val="39"/>
          <w:sz w:val="22"/>
          <w:szCs w:val="22"/>
        </w:rPr>
        <w:t xml:space="preserve"> </w:t>
      </w:r>
      <w:r w:rsidR="006D326C" w:rsidRPr="00B96237">
        <w:rPr>
          <w:spacing w:val="-5"/>
          <w:sz w:val="22"/>
          <w:szCs w:val="22"/>
        </w:rPr>
        <w:t>n</w:t>
      </w:r>
      <w:r w:rsidR="006D326C" w:rsidRPr="00B96237">
        <w:rPr>
          <w:spacing w:val="-1"/>
          <w:sz w:val="22"/>
          <w:szCs w:val="22"/>
        </w:rPr>
        <w:t>e</w:t>
      </w:r>
      <w:r w:rsidR="006D326C" w:rsidRPr="00B96237">
        <w:rPr>
          <w:spacing w:val="5"/>
          <w:sz w:val="22"/>
          <w:szCs w:val="22"/>
        </w:rPr>
        <w:t>t</w:t>
      </w:r>
      <w:r w:rsidR="006D326C" w:rsidRPr="00B96237">
        <w:rPr>
          <w:sz w:val="22"/>
          <w:szCs w:val="22"/>
        </w:rPr>
        <w:t>wo</w:t>
      </w:r>
      <w:r w:rsidR="006D326C" w:rsidRPr="00B96237">
        <w:rPr>
          <w:spacing w:val="2"/>
          <w:sz w:val="22"/>
          <w:szCs w:val="22"/>
        </w:rPr>
        <w:t>r</w:t>
      </w:r>
      <w:r w:rsidR="006D326C" w:rsidRPr="00B96237">
        <w:rPr>
          <w:sz w:val="22"/>
          <w:szCs w:val="22"/>
        </w:rPr>
        <w:t>k.</w:t>
      </w:r>
      <w:r w:rsidR="006D326C" w:rsidRPr="00B96237">
        <w:rPr>
          <w:spacing w:val="35"/>
          <w:sz w:val="22"/>
          <w:szCs w:val="22"/>
        </w:rPr>
        <w:t xml:space="preserve"> </w:t>
      </w:r>
      <w:r w:rsidR="006D326C" w:rsidRPr="00B96237">
        <w:rPr>
          <w:spacing w:val="2"/>
          <w:sz w:val="22"/>
          <w:szCs w:val="22"/>
        </w:rPr>
        <w:t>T</w:t>
      </w:r>
      <w:r w:rsidR="006D326C" w:rsidRPr="00B96237">
        <w:rPr>
          <w:sz w:val="22"/>
          <w:szCs w:val="22"/>
        </w:rPr>
        <w:t>h</w:t>
      </w:r>
      <w:r w:rsidR="006D326C" w:rsidRPr="00B96237">
        <w:rPr>
          <w:spacing w:val="-4"/>
          <w:sz w:val="22"/>
          <w:szCs w:val="22"/>
        </w:rPr>
        <w:t>i</w:t>
      </w:r>
      <w:r w:rsidR="006D326C" w:rsidRPr="00B96237">
        <w:rPr>
          <w:sz w:val="22"/>
          <w:szCs w:val="22"/>
        </w:rPr>
        <w:t>s</w:t>
      </w:r>
      <w:r w:rsidR="006D326C" w:rsidRPr="00B96237">
        <w:rPr>
          <w:spacing w:val="44"/>
          <w:sz w:val="22"/>
          <w:szCs w:val="22"/>
        </w:rPr>
        <w:t xml:space="preserve"> </w:t>
      </w:r>
      <w:r w:rsidR="006D326C" w:rsidRPr="00B96237">
        <w:rPr>
          <w:spacing w:val="-4"/>
          <w:sz w:val="22"/>
          <w:szCs w:val="22"/>
        </w:rPr>
        <w:t>i</w:t>
      </w:r>
      <w:r w:rsidR="006D326C" w:rsidRPr="00B96237">
        <w:rPr>
          <w:spacing w:val="-5"/>
          <w:sz w:val="22"/>
          <w:szCs w:val="22"/>
        </w:rPr>
        <w:t>n</w:t>
      </w:r>
      <w:r w:rsidR="006D326C" w:rsidRPr="00B96237">
        <w:rPr>
          <w:spacing w:val="4"/>
          <w:sz w:val="22"/>
          <w:szCs w:val="22"/>
        </w:rPr>
        <w:t>c</w:t>
      </w:r>
      <w:r w:rsidR="006D326C" w:rsidRPr="00B96237">
        <w:rPr>
          <w:spacing w:val="-4"/>
          <w:sz w:val="22"/>
          <w:szCs w:val="22"/>
        </w:rPr>
        <w:t>l</w:t>
      </w:r>
      <w:r w:rsidR="006D326C" w:rsidRPr="00B96237">
        <w:rPr>
          <w:sz w:val="22"/>
          <w:szCs w:val="22"/>
        </w:rPr>
        <w:t>ud</w:t>
      </w:r>
      <w:r w:rsidR="006D326C" w:rsidRPr="00B96237">
        <w:rPr>
          <w:spacing w:val="4"/>
          <w:sz w:val="22"/>
          <w:szCs w:val="22"/>
        </w:rPr>
        <w:t>e</w:t>
      </w:r>
      <w:r w:rsidR="006D326C" w:rsidRPr="00B96237">
        <w:rPr>
          <w:sz w:val="22"/>
          <w:szCs w:val="22"/>
        </w:rPr>
        <w:t>s</w:t>
      </w:r>
      <w:r w:rsidR="006D326C" w:rsidRPr="00B96237">
        <w:rPr>
          <w:spacing w:val="35"/>
          <w:sz w:val="22"/>
          <w:szCs w:val="22"/>
        </w:rPr>
        <w:t xml:space="preserve"> </w:t>
      </w:r>
      <w:r w:rsidR="006D326C" w:rsidRPr="00B96237">
        <w:rPr>
          <w:spacing w:val="-2"/>
          <w:sz w:val="22"/>
          <w:szCs w:val="22"/>
        </w:rPr>
        <w:t>s</w:t>
      </w:r>
      <w:r w:rsidR="006D326C" w:rsidRPr="00B96237">
        <w:rPr>
          <w:spacing w:val="-1"/>
          <w:sz w:val="22"/>
          <w:szCs w:val="22"/>
        </w:rPr>
        <w:t>ec</w:t>
      </w:r>
      <w:r w:rsidR="006D326C" w:rsidRPr="00B96237">
        <w:rPr>
          <w:sz w:val="22"/>
          <w:szCs w:val="22"/>
        </w:rPr>
        <w:t>u</w:t>
      </w:r>
      <w:r w:rsidR="006D326C" w:rsidRPr="00B96237">
        <w:rPr>
          <w:spacing w:val="6"/>
          <w:sz w:val="22"/>
          <w:szCs w:val="22"/>
        </w:rPr>
        <w:t>r</w:t>
      </w:r>
      <w:r w:rsidR="006D326C" w:rsidRPr="00B96237">
        <w:rPr>
          <w:spacing w:val="-9"/>
          <w:sz w:val="22"/>
          <w:szCs w:val="22"/>
        </w:rPr>
        <w:t>i</w:t>
      </w:r>
      <w:r w:rsidR="006D326C" w:rsidRPr="00B96237">
        <w:rPr>
          <w:spacing w:val="10"/>
          <w:sz w:val="22"/>
          <w:szCs w:val="22"/>
        </w:rPr>
        <w:t>t</w:t>
      </w:r>
      <w:r w:rsidR="006D326C" w:rsidRPr="00B96237">
        <w:rPr>
          <w:sz w:val="22"/>
          <w:szCs w:val="22"/>
        </w:rPr>
        <w:t>y</w:t>
      </w:r>
      <w:r w:rsidR="006D326C" w:rsidRPr="00B96237">
        <w:rPr>
          <w:spacing w:val="33"/>
          <w:sz w:val="22"/>
          <w:szCs w:val="22"/>
        </w:rPr>
        <w:t xml:space="preserve"> </w:t>
      </w:r>
      <w:r w:rsidR="006D326C" w:rsidRPr="00B96237">
        <w:rPr>
          <w:spacing w:val="-4"/>
          <w:sz w:val="22"/>
          <w:szCs w:val="22"/>
        </w:rPr>
        <w:t>m</w:t>
      </w:r>
      <w:r w:rsidR="006D326C" w:rsidRPr="00B96237">
        <w:rPr>
          <w:spacing w:val="-1"/>
          <w:sz w:val="22"/>
          <w:szCs w:val="22"/>
        </w:rPr>
        <w:t>e</w:t>
      </w:r>
      <w:r w:rsidR="006D326C" w:rsidRPr="00B96237">
        <w:rPr>
          <w:spacing w:val="4"/>
          <w:sz w:val="22"/>
          <w:szCs w:val="22"/>
        </w:rPr>
        <w:t>a</w:t>
      </w:r>
      <w:r w:rsidR="006D326C" w:rsidRPr="00B96237">
        <w:rPr>
          <w:spacing w:val="-2"/>
          <w:sz w:val="22"/>
          <w:szCs w:val="22"/>
        </w:rPr>
        <w:t>s</w:t>
      </w:r>
      <w:r w:rsidR="006D326C" w:rsidRPr="00B96237">
        <w:rPr>
          <w:sz w:val="22"/>
          <w:szCs w:val="22"/>
        </w:rPr>
        <w:t>u</w:t>
      </w:r>
      <w:r w:rsidR="006D326C" w:rsidRPr="00B96237">
        <w:rPr>
          <w:spacing w:val="2"/>
          <w:sz w:val="22"/>
          <w:szCs w:val="22"/>
        </w:rPr>
        <w:t>r</w:t>
      </w:r>
      <w:r w:rsidR="006D326C" w:rsidRPr="00B96237">
        <w:rPr>
          <w:spacing w:val="-1"/>
          <w:sz w:val="22"/>
          <w:szCs w:val="22"/>
        </w:rPr>
        <w:t>e</w:t>
      </w:r>
      <w:r w:rsidR="006D326C" w:rsidRPr="00B96237">
        <w:rPr>
          <w:spacing w:val="-2"/>
          <w:sz w:val="22"/>
          <w:szCs w:val="22"/>
        </w:rPr>
        <w:t>s</w:t>
      </w:r>
      <w:r w:rsidR="006D326C" w:rsidRPr="00B96237">
        <w:rPr>
          <w:sz w:val="22"/>
          <w:szCs w:val="22"/>
        </w:rPr>
        <w:t>,</w:t>
      </w:r>
      <w:r w:rsidR="006D326C" w:rsidRPr="00B96237">
        <w:rPr>
          <w:spacing w:val="38"/>
          <w:sz w:val="22"/>
          <w:szCs w:val="22"/>
        </w:rPr>
        <w:t xml:space="preserve"> </w:t>
      </w:r>
      <w:r w:rsidR="006D326C" w:rsidRPr="00B96237">
        <w:rPr>
          <w:sz w:val="22"/>
          <w:szCs w:val="22"/>
        </w:rPr>
        <w:t>w</w:t>
      </w:r>
      <w:r w:rsidR="006D326C" w:rsidRPr="00B96237">
        <w:rPr>
          <w:spacing w:val="-1"/>
          <w:sz w:val="22"/>
          <w:szCs w:val="22"/>
        </w:rPr>
        <w:t>e</w:t>
      </w:r>
      <w:r w:rsidR="006D326C" w:rsidRPr="00B96237">
        <w:rPr>
          <w:sz w:val="22"/>
          <w:szCs w:val="22"/>
        </w:rPr>
        <w:t>b</w:t>
      </w:r>
      <w:r w:rsidR="006D326C" w:rsidRPr="00B96237">
        <w:rPr>
          <w:spacing w:val="37"/>
          <w:sz w:val="22"/>
          <w:szCs w:val="22"/>
        </w:rPr>
        <w:t xml:space="preserve"> </w:t>
      </w:r>
      <w:r w:rsidR="006D326C" w:rsidRPr="00B96237">
        <w:rPr>
          <w:spacing w:val="-1"/>
          <w:sz w:val="22"/>
          <w:szCs w:val="22"/>
        </w:rPr>
        <w:t>a</w:t>
      </w:r>
      <w:r w:rsidR="006D326C" w:rsidRPr="00B96237">
        <w:rPr>
          <w:sz w:val="22"/>
          <w:szCs w:val="22"/>
        </w:rPr>
        <w:t>u</w:t>
      </w:r>
      <w:r w:rsidR="006D326C" w:rsidRPr="00B96237">
        <w:rPr>
          <w:spacing w:val="5"/>
          <w:sz w:val="22"/>
          <w:szCs w:val="22"/>
        </w:rPr>
        <w:t>t</w:t>
      </w:r>
      <w:r w:rsidR="006D326C" w:rsidRPr="00B96237">
        <w:rPr>
          <w:spacing w:val="-5"/>
          <w:sz w:val="22"/>
          <w:szCs w:val="22"/>
        </w:rPr>
        <w:t>h</w:t>
      </w:r>
      <w:r w:rsidR="006D326C" w:rsidRPr="00B96237">
        <w:rPr>
          <w:spacing w:val="4"/>
          <w:sz w:val="22"/>
          <w:szCs w:val="22"/>
        </w:rPr>
        <w:t>e</w:t>
      </w:r>
      <w:r w:rsidR="006D326C" w:rsidRPr="00B96237">
        <w:rPr>
          <w:spacing w:val="-5"/>
          <w:sz w:val="22"/>
          <w:szCs w:val="22"/>
        </w:rPr>
        <w:t>n</w:t>
      </w:r>
      <w:r w:rsidR="006D326C" w:rsidRPr="00B96237">
        <w:rPr>
          <w:spacing w:val="10"/>
          <w:sz w:val="22"/>
          <w:szCs w:val="22"/>
        </w:rPr>
        <w:t>t</w:t>
      </w:r>
      <w:r w:rsidR="006D326C" w:rsidRPr="00B96237">
        <w:rPr>
          <w:spacing w:val="-9"/>
          <w:sz w:val="22"/>
          <w:szCs w:val="22"/>
        </w:rPr>
        <w:t>i</w:t>
      </w:r>
      <w:r w:rsidR="006D326C" w:rsidRPr="00B96237">
        <w:rPr>
          <w:spacing w:val="-1"/>
          <w:sz w:val="22"/>
          <w:szCs w:val="22"/>
        </w:rPr>
        <w:t>ca</w:t>
      </w:r>
      <w:r w:rsidR="006D326C" w:rsidRPr="00B96237">
        <w:rPr>
          <w:spacing w:val="10"/>
          <w:sz w:val="22"/>
          <w:szCs w:val="22"/>
        </w:rPr>
        <w:t>t</w:t>
      </w:r>
      <w:r w:rsidR="006D326C" w:rsidRPr="00B96237">
        <w:rPr>
          <w:spacing w:val="-9"/>
          <w:sz w:val="22"/>
          <w:szCs w:val="22"/>
        </w:rPr>
        <w:t>i</w:t>
      </w:r>
      <w:r w:rsidR="006D326C" w:rsidRPr="00B96237">
        <w:rPr>
          <w:spacing w:val="5"/>
          <w:sz w:val="22"/>
          <w:szCs w:val="22"/>
        </w:rPr>
        <w:t>o</w:t>
      </w:r>
      <w:r w:rsidR="006D326C" w:rsidRPr="00B96237">
        <w:rPr>
          <w:sz w:val="22"/>
          <w:szCs w:val="22"/>
        </w:rPr>
        <w:t>n,</w:t>
      </w:r>
      <w:r w:rsidR="006D326C" w:rsidRPr="00B96237">
        <w:rPr>
          <w:spacing w:val="34"/>
          <w:sz w:val="22"/>
          <w:szCs w:val="22"/>
        </w:rPr>
        <w:t xml:space="preserve"> </w:t>
      </w:r>
      <w:r w:rsidR="006D326C" w:rsidRPr="00B96237">
        <w:rPr>
          <w:spacing w:val="-1"/>
          <w:sz w:val="22"/>
          <w:szCs w:val="22"/>
        </w:rPr>
        <w:t>a</w:t>
      </w:r>
      <w:r w:rsidR="006D326C" w:rsidRPr="00B96237">
        <w:rPr>
          <w:spacing w:val="-5"/>
          <w:sz w:val="22"/>
          <w:szCs w:val="22"/>
        </w:rPr>
        <w:t>n</w:t>
      </w:r>
      <w:r w:rsidR="006D326C" w:rsidRPr="00B96237">
        <w:rPr>
          <w:sz w:val="22"/>
          <w:szCs w:val="22"/>
        </w:rPr>
        <w:t xml:space="preserve">d </w:t>
      </w:r>
      <w:r w:rsidR="006D326C" w:rsidRPr="00B96237">
        <w:rPr>
          <w:spacing w:val="-1"/>
          <w:sz w:val="22"/>
          <w:szCs w:val="22"/>
        </w:rPr>
        <w:t>e</w:t>
      </w:r>
      <w:r w:rsidR="006D326C" w:rsidRPr="00B96237">
        <w:rPr>
          <w:spacing w:val="-5"/>
          <w:sz w:val="22"/>
          <w:szCs w:val="22"/>
        </w:rPr>
        <w:t>x</w:t>
      </w:r>
      <w:r w:rsidR="006D326C" w:rsidRPr="00B96237">
        <w:rPr>
          <w:spacing w:val="5"/>
          <w:sz w:val="22"/>
          <w:szCs w:val="22"/>
        </w:rPr>
        <w:t>t</w:t>
      </w:r>
      <w:r w:rsidR="006D326C" w:rsidRPr="00B96237">
        <w:rPr>
          <w:spacing w:val="-1"/>
          <w:sz w:val="22"/>
          <w:szCs w:val="22"/>
        </w:rPr>
        <w:t>e</w:t>
      </w:r>
      <w:r w:rsidR="006D326C" w:rsidRPr="00B96237">
        <w:rPr>
          <w:sz w:val="22"/>
          <w:szCs w:val="22"/>
        </w:rPr>
        <w:t>n</w:t>
      </w:r>
      <w:r w:rsidR="006D326C" w:rsidRPr="00B96237">
        <w:rPr>
          <w:spacing w:val="3"/>
          <w:sz w:val="22"/>
          <w:szCs w:val="22"/>
        </w:rPr>
        <w:t>s</w:t>
      </w:r>
      <w:r w:rsidR="006D326C" w:rsidRPr="00B96237">
        <w:rPr>
          <w:spacing w:val="-4"/>
          <w:sz w:val="22"/>
          <w:szCs w:val="22"/>
        </w:rPr>
        <w:t>i</w:t>
      </w:r>
      <w:r w:rsidR="006D326C" w:rsidRPr="00B96237">
        <w:rPr>
          <w:sz w:val="22"/>
          <w:szCs w:val="22"/>
        </w:rPr>
        <w:t>ve</w:t>
      </w:r>
      <w:r w:rsidR="006D326C" w:rsidRPr="00B96237">
        <w:rPr>
          <w:spacing w:val="-7"/>
          <w:sz w:val="22"/>
          <w:szCs w:val="22"/>
        </w:rPr>
        <w:t xml:space="preserve"> </w:t>
      </w:r>
      <w:r w:rsidR="006D326C" w:rsidRPr="00B96237">
        <w:rPr>
          <w:spacing w:val="2"/>
          <w:sz w:val="22"/>
          <w:szCs w:val="22"/>
        </w:rPr>
        <w:t>T</w:t>
      </w:r>
      <w:r w:rsidR="006D326C" w:rsidRPr="00B96237">
        <w:rPr>
          <w:spacing w:val="-1"/>
          <w:sz w:val="22"/>
          <w:szCs w:val="22"/>
        </w:rPr>
        <w:t>C</w:t>
      </w:r>
      <w:r w:rsidR="006D326C" w:rsidRPr="00B96237">
        <w:rPr>
          <w:spacing w:val="1"/>
          <w:sz w:val="22"/>
          <w:szCs w:val="22"/>
        </w:rPr>
        <w:t>P</w:t>
      </w:r>
      <w:r w:rsidR="006D326C" w:rsidRPr="00B96237">
        <w:rPr>
          <w:sz w:val="22"/>
          <w:szCs w:val="22"/>
        </w:rPr>
        <w:t>/</w:t>
      </w:r>
      <w:r w:rsidR="006D326C" w:rsidRPr="00B96237">
        <w:rPr>
          <w:spacing w:val="2"/>
          <w:sz w:val="22"/>
          <w:szCs w:val="22"/>
        </w:rPr>
        <w:t>I</w:t>
      </w:r>
      <w:r w:rsidR="006D326C" w:rsidRPr="00B96237">
        <w:rPr>
          <w:sz w:val="22"/>
          <w:szCs w:val="22"/>
        </w:rPr>
        <w:t>P</w:t>
      </w:r>
      <w:r w:rsidR="006D326C" w:rsidRPr="00B96237">
        <w:rPr>
          <w:spacing w:val="-4"/>
          <w:sz w:val="22"/>
          <w:szCs w:val="22"/>
        </w:rPr>
        <w:t xml:space="preserve"> </w:t>
      </w:r>
      <w:r w:rsidR="006D326C" w:rsidRPr="00B96237">
        <w:rPr>
          <w:spacing w:val="-8"/>
          <w:sz w:val="22"/>
          <w:szCs w:val="22"/>
        </w:rPr>
        <w:t>f</w:t>
      </w:r>
      <w:r w:rsidR="006D326C" w:rsidRPr="00B96237">
        <w:rPr>
          <w:spacing w:val="4"/>
          <w:sz w:val="22"/>
          <w:szCs w:val="22"/>
        </w:rPr>
        <w:t>a</w:t>
      </w:r>
      <w:r w:rsidR="006D326C" w:rsidRPr="00B96237">
        <w:rPr>
          <w:spacing w:val="-4"/>
          <w:sz w:val="22"/>
          <w:szCs w:val="22"/>
        </w:rPr>
        <w:t>m</w:t>
      </w:r>
      <w:r w:rsidR="006D326C" w:rsidRPr="00B96237">
        <w:rPr>
          <w:sz w:val="22"/>
          <w:szCs w:val="22"/>
        </w:rPr>
        <w:t>il</w:t>
      </w:r>
      <w:r w:rsidR="006D326C" w:rsidRPr="00B96237">
        <w:rPr>
          <w:spacing w:val="-4"/>
          <w:sz w:val="22"/>
          <w:szCs w:val="22"/>
        </w:rPr>
        <w:t>i</w:t>
      </w:r>
      <w:r w:rsidR="006D326C" w:rsidRPr="00B96237">
        <w:rPr>
          <w:spacing w:val="-1"/>
          <w:sz w:val="22"/>
          <w:szCs w:val="22"/>
        </w:rPr>
        <w:t>a</w:t>
      </w:r>
      <w:r w:rsidR="006D326C" w:rsidRPr="00B96237">
        <w:rPr>
          <w:spacing w:val="6"/>
          <w:sz w:val="22"/>
          <w:szCs w:val="22"/>
        </w:rPr>
        <w:t>r</w:t>
      </w:r>
      <w:r w:rsidR="006D326C" w:rsidRPr="00B96237">
        <w:rPr>
          <w:spacing w:val="-9"/>
          <w:sz w:val="22"/>
          <w:szCs w:val="22"/>
        </w:rPr>
        <w:t>i</w:t>
      </w:r>
      <w:r w:rsidR="006D326C" w:rsidRPr="00B96237">
        <w:rPr>
          <w:spacing w:val="10"/>
          <w:sz w:val="22"/>
          <w:szCs w:val="22"/>
        </w:rPr>
        <w:t>t</w:t>
      </w:r>
      <w:r w:rsidR="006D326C" w:rsidRPr="00B96237">
        <w:rPr>
          <w:spacing w:val="-9"/>
          <w:sz w:val="22"/>
          <w:szCs w:val="22"/>
        </w:rPr>
        <w:t>y</w:t>
      </w:r>
      <w:r w:rsidR="006D326C" w:rsidRPr="00B96237">
        <w:rPr>
          <w:sz w:val="22"/>
          <w:szCs w:val="22"/>
        </w:rPr>
        <w:t>.</w:t>
      </w:r>
      <w:r w:rsidR="006D326C" w:rsidRPr="00AD0B83">
        <w:rPr>
          <w:sz w:val="22"/>
          <w:szCs w:val="22"/>
        </w:rPr>
        <w:t xml:space="preserve"> </w:t>
      </w:r>
      <w:r w:rsidR="006D326C">
        <w:rPr>
          <w:sz w:val="22"/>
          <w:szCs w:val="22"/>
        </w:rPr>
        <w:t>The coursework and practice tests within the program prepare students to sit for the following</w:t>
      </w:r>
      <w:r w:rsidR="002A78B4">
        <w:rPr>
          <w:sz w:val="22"/>
          <w:szCs w:val="22"/>
        </w:rPr>
        <w:t xml:space="preserve"> Industry</w:t>
      </w:r>
      <w:r w:rsidR="006D326C">
        <w:rPr>
          <w:sz w:val="22"/>
          <w:szCs w:val="22"/>
        </w:rPr>
        <w:t xml:space="preserve"> Certification exams: CompTIA A+, MTA Security Fundamentals, Linux Essentials, MTA Server Fundamentals, CompTIA Server+, MTA Networking, CompTIA N+ and CompTIA Security+.</w:t>
      </w:r>
      <w:r w:rsidR="006D326C" w:rsidRPr="004F3725">
        <w:rPr>
          <w:sz w:val="22"/>
          <w:szCs w:val="22"/>
        </w:rPr>
        <w:t xml:space="preserve"> </w:t>
      </w:r>
      <w:r w:rsidR="00122EAF">
        <w:rPr>
          <w:color w:val="000000"/>
          <w:sz w:val="22"/>
          <w:szCs w:val="22"/>
        </w:rPr>
        <w:t>All eligible students may receive at least one certification exam voucher upon request for each exam at no cost.</w:t>
      </w:r>
    </w:p>
    <w:p w14:paraId="12C34D76" w14:textId="77777777" w:rsidR="008471C3" w:rsidRPr="00B96237" w:rsidRDefault="008471C3" w:rsidP="008471C3">
      <w:pPr>
        <w:ind w:left="100" w:right="8011"/>
        <w:jc w:val="both"/>
        <w:rPr>
          <w:b/>
          <w:bCs/>
          <w:sz w:val="22"/>
          <w:szCs w:val="22"/>
        </w:rPr>
      </w:pPr>
    </w:p>
    <w:p w14:paraId="697F6096" w14:textId="77777777" w:rsidR="008471C3" w:rsidRPr="00B96237" w:rsidRDefault="008471C3" w:rsidP="008471C3">
      <w:pPr>
        <w:ind w:left="100" w:right="8011"/>
        <w:jc w:val="both"/>
        <w:rPr>
          <w:sz w:val="22"/>
          <w:szCs w:val="22"/>
        </w:rPr>
      </w:pPr>
      <w:r w:rsidRPr="00B96237">
        <w:rPr>
          <w:b/>
          <w:bCs/>
          <w:sz w:val="22"/>
          <w:szCs w:val="22"/>
        </w:rPr>
        <w:t>Vo</w:t>
      </w:r>
      <w:r w:rsidRPr="00B96237">
        <w:rPr>
          <w:b/>
          <w:bCs/>
          <w:spacing w:val="-1"/>
          <w:sz w:val="22"/>
          <w:szCs w:val="22"/>
        </w:rPr>
        <w:t>c</w:t>
      </w:r>
      <w:r w:rsidRPr="00B96237">
        <w:rPr>
          <w:b/>
          <w:bCs/>
          <w:sz w:val="22"/>
          <w:szCs w:val="22"/>
        </w:rPr>
        <w:t>a</w:t>
      </w:r>
      <w:r w:rsidRPr="00B96237">
        <w:rPr>
          <w:b/>
          <w:bCs/>
          <w:spacing w:val="2"/>
          <w:sz w:val="22"/>
          <w:szCs w:val="22"/>
        </w:rPr>
        <w:t>t</w:t>
      </w:r>
      <w:r w:rsidRPr="00B96237">
        <w:rPr>
          <w:b/>
          <w:bCs/>
          <w:sz w:val="22"/>
          <w:szCs w:val="22"/>
        </w:rPr>
        <w:t>io</w:t>
      </w:r>
      <w:r w:rsidRPr="00B96237">
        <w:rPr>
          <w:b/>
          <w:bCs/>
          <w:spacing w:val="1"/>
          <w:sz w:val="22"/>
          <w:szCs w:val="22"/>
        </w:rPr>
        <w:t>n</w:t>
      </w:r>
      <w:r w:rsidRPr="00B96237">
        <w:rPr>
          <w:b/>
          <w:bCs/>
          <w:sz w:val="22"/>
          <w:szCs w:val="22"/>
        </w:rPr>
        <w:t>al</w:t>
      </w:r>
      <w:r w:rsidRPr="00B96237">
        <w:rPr>
          <w:b/>
          <w:bCs/>
          <w:spacing w:val="-13"/>
          <w:sz w:val="22"/>
          <w:szCs w:val="22"/>
        </w:rPr>
        <w:t xml:space="preserve"> </w:t>
      </w:r>
      <w:r w:rsidRPr="00B96237">
        <w:rPr>
          <w:b/>
          <w:bCs/>
          <w:spacing w:val="1"/>
          <w:sz w:val="22"/>
          <w:szCs w:val="22"/>
        </w:rPr>
        <w:t>Ob</w:t>
      </w:r>
      <w:r w:rsidRPr="00B96237">
        <w:rPr>
          <w:b/>
          <w:bCs/>
          <w:spacing w:val="2"/>
          <w:sz w:val="22"/>
          <w:szCs w:val="22"/>
        </w:rPr>
        <w:t>j</w:t>
      </w:r>
      <w:r w:rsidRPr="00B96237">
        <w:rPr>
          <w:b/>
          <w:bCs/>
          <w:spacing w:val="-1"/>
          <w:sz w:val="22"/>
          <w:szCs w:val="22"/>
        </w:rPr>
        <w:t>ec</w:t>
      </w:r>
      <w:r w:rsidRPr="00B96237">
        <w:rPr>
          <w:b/>
          <w:bCs/>
          <w:spacing w:val="2"/>
          <w:sz w:val="22"/>
          <w:szCs w:val="22"/>
        </w:rPr>
        <w:t>t</w:t>
      </w:r>
      <w:r w:rsidRPr="00B96237">
        <w:rPr>
          <w:b/>
          <w:bCs/>
          <w:sz w:val="22"/>
          <w:szCs w:val="22"/>
        </w:rPr>
        <w:t>iv</w:t>
      </w:r>
      <w:r w:rsidRPr="00B96237">
        <w:rPr>
          <w:b/>
          <w:bCs/>
          <w:spacing w:val="-1"/>
          <w:sz w:val="22"/>
          <w:szCs w:val="22"/>
        </w:rPr>
        <w:t>e</w:t>
      </w:r>
      <w:r w:rsidRPr="00B96237">
        <w:rPr>
          <w:b/>
          <w:bCs/>
          <w:sz w:val="22"/>
          <w:szCs w:val="22"/>
        </w:rPr>
        <w:t>s</w:t>
      </w:r>
      <w:r w:rsidRPr="00B96237">
        <w:rPr>
          <w:sz w:val="22"/>
          <w:szCs w:val="22"/>
        </w:rPr>
        <w:t>:</w:t>
      </w:r>
    </w:p>
    <w:p w14:paraId="56A95317" w14:textId="77777777" w:rsidR="008471C3" w:rsidRPr="00B96237" w:rsidRDefault="008471C3" w:rsidP="008471C3">
      <w:pPr>
        <w:ind w:left="100" w:right="58"/>
        <w:jc w:val="both"/>
      </w:pPr>
      <w:r w:rsidRPr="00B96237">
        <w:rPr>
          <w:spacing w:val="2"/>
          <w:sz w:val="22"/>
          <w:szCs w:val="22"/>
        </w:rPr>
        <w:t>T</w:t>
      </w:r>
      <w:r w:rsidRPr="00B96237">
        <w:rPr>
          <w:spacing w:val="-5"/>
          <w:sz w:val="22"/>
          <w:szCs w:val="22"/>
        </w:rPr>
        <w:t>h</w:t>
      </w:r>
      <w:r w:rsidRPr="00B96237">
        <w:rPr>
          <w:sz w:val="22"/>
          <w:szCs w:val="22"/>
        </w:rPr>
        <w:t>e</w:t>
      </w:r>
      <w:r w:rsidRPr="00B96237">
        <w:rPr>
          <w:spacing w:val="8"/>
          <w:sz w:val="22"/>
          <w:szCs w:val="22"/>
        </w:rPr>
        <w:t xml:space="preserve"> </w:t>
      </w:r>
      <w:r w:rsidRPr="00B96237">
        <w:rPr>
          <w:spacing w:val="6"/>
          <w:sz w:val="22"/>
          <w:szCs w:val="22"/>
        </w:rPr>
        <w:t>S</w:t>
      </w:r>
      <w:r w:rsidRPr="00B96237">
        <w:rPr>
          <w:spacing w:val="-5"/>
          <w:sz w:val="22"/>
          <w:szCs w:val="22"/>
        </w:rPr>
        <w:t>y</w:t>
      </w:r>
      <w:r w:rsidRPr="00B96237">
        <w:rPr>
          <w:spacing w:val="-2"/>
          <w:sz w:val="22"/>
          <w:szCs w:val="22"/>
        </w:rPr>
        <w:t>s</w:t>
      </w:r>
      <w:r w:rsidRPr="00B96237">
        <w:rPr>
          <w:spacing w:val="5"/>
          <w:sz w:val="22"/>
          <w:szCs w:val="22"/>
        </w:rPr>
        <w:t>t</w:t>
      </w:r>
      <w:r w:rsidRPr="00B96237">
        <w:rPr>
          <w:spacing w:val="4"/>
          <w:sz w:val="22"/>
          <w:szCs w:val="22"/>
        </w:rPr>
        <w:t>e</w:t>
      </w:r>
      <w:r w:rsidRPr="00B96237">
        <w:rPr>
          <w:spacing w:val="-4"/>
          <w:sz w:val="22"/>
          <w:szCs w:val="22"/>
        </w:rPr>
        <w:t>m</w:t>
      </w:r>
      <w:r w:rsidRPr="00B96237">
        <w:rPr>
          <w:sz w:val="22"/>
          <w:szCs w:val="22"/>
        </w:rPr>
        <w:t>s</w:t>
      </w:r>
      <w:r w:rsidRPr="00B96237">
        <w:rPr>
          <w:spacing w:val="7"/>
          <w:sz w:val="22"/>
          <w:szCs w:val="22"/>
        </w:rPr>
        <w:t xml:space="preserve"> </w:t>
      </w:r>
      <w:r w:rsidRPr="00B96237">
        <w:rPr>
          <w:spacing w:val="-5"/>
          <w:sz w:val="22"/>
          <w:szCs w:val="22"/>
        </w:rPr>
        <w:t>A</w:t>
      </w:r>
      <w:r w:rsidRPr="00B96237">
        <w:rPr>
          <w:spacing w:val="5"/>
          <w:sz w:val="22"/>
          <w:szCs w:val="22"/>
        </w:rPr>
        <w:t>d</w:t>
      </w:r>
      <w:r w:rsidRPr="00B96237">
        <w:rPr>
          <w:spacing w:val="1"/>
          <w:sz w:val="22"/>
          <w:szCs w:val="22"/>
        </w:rPr>
        <w:t>m</w:t>
      </w:r>
      <w:r w:rsidRPr="00B96237">
        <w:rPr>
          <w:spacing w:val="-4"/>
          <w:sz w:val="22"/>
          <w:szCs w:val="22"/>
        </w:rPr>
        <w:t>i</w:t>
      </w:r>
      <w:r w:rsidRPr="00B96237">
        <w:rPr>
          <w:spacing w:val="5"/>
          <w:sz w:val="22"/>
          <w:szCs w:val="22"/>
        </w:rPr>
        <w:t>n</w:t>
      </w:r>
      <w:r w:rsidRPr="00B96237">
        <w:rPr>
          <w:spacing w:val="-4"/>
          <w:sz w:val="22"/>
          <w:szCs w:val="22"/>
        </w:rPr>
        <w:t>i</w:t>
      </w:r>
      <w:r w:rsidRPr="00B96237">
        <w:rPr>
          <w:spacing w:val="-2"/>
          <w:sz w:val="22"/>
          <w:szCs w:val="22"/>
        </w:rPr>
        <w:t>s</w:t>
      </w:r>
      <w:r w:rsidRPr="00B96237">
        <w:rPr>
          <w:spacing w:val="5"/>
          <w:sz w:val="22"/>
          <w:szCs w:val="22"/>
        </w:rPr>
        <w:t>t</w:t>
      </w:r>
      <w:r w:rsidRPr="00B96237">
        <w:rPr>
          <w:spacing w:val="2"/>
          <w:sz w:val="22"/>
          <w:szCs w:val="22"/>
        </w:rPr>
        <w:t>r</w:t>
      </w:r>
      <w:r w:rsidRPr="00B96237">
        <w:rPr>
          <w:spacing w:val="-1"/>
          <w:sz w:val="22"/>
          <w:szCs w:val="22"/>
        </w:rPr>
        <w:t>a</w:t>
      </w:r>
      <w:r w:rsidRPr="00B96237">
        <w:rPr>
          <w:sz w:val="22"/>
          <w:szCs w:val="22"/>
        </w:rPr>
        <w:t>t</w:t>
      </w:r>
      <w:r w:rsidRPr="00B96237">
        <w:rPr>
          <w:spacing w:val="5"/>
          <w:sz w:val="22"/>
          <w:szCs w:val="22"/>
        </w:rPr>
        <w:t>o</w:t>
      </w:r>
      <w:r w:rsidRPr="00B96237">
        <w:rPr>
          <w:sz w:val="22"/>
          <w:szCs w:val="22"/>
        </w:rPr>
        <w:t>r p</w:t>
      </w:r>
      <w:r w:rsidRPr="00B96237">
        <w:rPr>
          <w:spacing w:val="-3"/>
          <w:sz w:val="22"/>
          <w:szCs w:val="22"/>
        </w:rPr>
        <w:t>r</w:t>
      </w:r>
      <w:r w:rsidRPr="00B96237">
        <w:rPr>
          <w:spacing w:val="5"/>
          <w:sz w:val="22"/>
          <w:szCs w:val="22"/>
        </w:rPr>
        <w:t>o</w:t>
      </w:r>
      <w:r w:rsidRPr="00B96237">
        <w:rPr>
          <w:spacing w:val="-5"/>
          <w:sz w:val="22"/>
          <w:szCs w:val="22"/>
        </w:rPr>
        <w:t>g</w:t>
      </w:r>
      <w:r w:rsidRPr="00B96237">
        <w:rPr>
          <w:spacing w:val="2"/>
          <w:sz w:val="22"/>
          <w:szCs w:val="22"/>
        </w:rPr>
        <w:t>r</w:t>
      </w:r>
      <w:r w:rsidRPr="00B96237">
        <w:rPr>
          <w:spacing w:val="-1"/>
          <w:sz w:val="22"/>
          <w:szCs w:val="22"/>
        </w:rPr>
        <w:t>a</w:t>
      </w:r>
      <w:r w:rsidRPr="00B96237">
        <w:rPr>
          <w:sz w:val="22"/>
          <w:szCs w:val="22"/>
        </w:rPr>
        <w:t>m</w:t>
      </w:r>
      <w:r w:rsidRPr="00B96237">
        <w:rPr>
          <w:spacing w:val="5"/>
          <w:sz w:val="22"/>
          <w:szCs w:val="22"/>
        </w:rPr>
        <w:t xml:space="preserve"> </w:t>
      </w:r>
      <w:r w:rsidRPr="00B96237">
        <w:rPr>
          <w:spacing w:val="-4"/>
          <w:sz w:val="22"/>
          <w:szCs w:val="22"/>
        </w:rPr>
        <w:t>i</w:t>
      </w:r>
      <w:r w:rsidRPr="00B96237">
        <w:rPr>
          <w:sz w:val="22"/>
          <w:szCs w:val="22"/>
        </w:rPr>
        <w:t>s</w:t>
      </w:r>
      <w:r w:rsidRPr="00B96237">
        <w:rPr>
          <w:spacing w:val="9"/>
          <w:sz w:val="22"/>
          <w:szCs w:val="22"/>
        </w:rPr>
        <w:t xml:space="preserve"> </w:t>
      </w:r>
      <w:r w:rsidRPr="00B96237">
        <w:rPr>
          <w:spacing w:val="5"/>
          <w:sz w:val="22"/>
          <w:szCs w:val="22"/>
        </w:rPr>
        <w:t>d</w:t>
      </w:r>
      <w:r w:rsidRPr="00B96237">
        <w:rPr>
          <w:spacing w:val="-1"/>
          <w:sz w:val="22"/>
          <w:szCs w:val="22"/>
        </w:rPr>
        <w:t>e</w:t>
      </w:r>
      <w:r w:rsidRPr="00B96237">
        <w:rPr>
          <w:spacing w:val="3"/>
          <w:sz w:val="22"/>
          <w:szCs w:val="22"/>
        </w:rPr>
        <w:t>s</w:t>
      </w:r>
      <w:r w:rsidRPr="00B96237">
        <w:rPr>
          <w:spacing w:val="-4"/>
          <w:sz w:val="22"/>
          <w:szCs w:val="22"/>
        </w:rPr>
        <w:t>i</w:t>
      </w:r>
      <w:r w:rsidRPr="00B96237">
        <w:rPr>
          <w:spacing w:val="5"/>
          <w:sz w:val="22"/>
          <w:szCs w:val="22"/>
        </w:rPr>
        <w:t>g</w:t>
      </w:r>
      <w:r w:rsidRPr="00B96237">
        <w:rPr>
          <w:spacing w:val="-5"/>
          <w:sz w:val="22"/>
          <w:szCs w:val="22"/>
        </w:rPr>
        <w:t>n</w:t>
      </w:r>
      <w:r w:rsidRPr="00B96237">
        <w:rPr>
          <w:spacing w:val="4"/>
          <w:sz w:val="22"/>
          <w:szCs w:val="22"/>
        </w:rPr>
        <w:t>e</w:t>
      </w:r>
      <w:r w:rsidRPr="00B96237">
        <w:rPr>
          <w:sz w:val="22"/>
          <w:szCs w:val="22"/>
        </w:rPr>
        <w:t>d</w:t>
      </w:r>
      <w:r w:rsidRPr="00B96237">
        <w:rPr>
          <w:spacing w:val="9"/>
          <w:sz w:val="22"/>
          <w:szCs w:val="22"/>
        </w:rPr>
        <w:t xml:space="preserve"> </w:t>
      </w:r>
      <w:r w:rsidRPr="00B96237">
        <w:rPr>
          <w:spacing w:val="-8"/>
          <w:sz w:val="22"/>
          <w:szCs w:val="22"/>
        </w:rPr>
        <w:t>f</w:t>
      </w:r>
      <w:r w:rsidRPr="00B96237">
        <w:rPr>
          <w:spacing w:val="5"/>
          <w:sz w:val="22"/>
          <w:szCs w:val="22"/>
        </w:rPr>
        <w:t>o</w:t>
      </w:r>
      <w:r w:rsidRPr="00B96237">
        <w:rPr>
          <w:sz w:val="22"/>
          <w:szCs w:val="22"/>
        </w:rPr>
        <w:t>r</w:t>
      </w:r>
      <w:r w:rsidRPr="00B96237">
        <w:rPr>
          <w:spacing w:val="16"/>
          <w:sz w:val="22"/>
          <w:szCs w:val="22"/>
        </w:rPr>
        <w:t xml:space="preserve"> </w:t>
      </w:r>
      <w:r w:rsidRPr="00B96237">
        <w:rPr>
          <w:spacing w:val="-4"/>
          <w:sz w:val="22"/>
          <w:szCs w:val="22"/>
        </w:rPr>
        <w:t>i</w:t>
      </w:r>
      <w:r w:rsidRPr="00B96237">
        <w:rPr>
          <w:spacing w:val="-5"/>
          <w:sz w:val="22"/>
          <w:szCs w:val="22"/>
        </w:rPr>
        <w:t>n</w:t>
      </w:r>
      <w:r w:rsidRPr="00B96237">
        <w:rPr>
          <w:spacing w:val="5"/>
          <w:sz w:val="22"/>
          <w:szCs w:val="22"/>
        </w:rPr>
        <w:t>d</w:t>
      </w:r>
      <w:r w:rsidRPr="00B96237">
        <w:rPr>
          <w:spacing w:val="-4"/>
          <w:sz w:val="22"/>
          <w:szCs w:val="22"/>
        </w:rPr>
        <w:t>i</w:t>
      </w:r>
      <w:r w:rsidRPr="00B96237">
        <w:rPr>
          <w:spacing w:val="5"/>
          <w:sz w:val="22"/>
          <w:szCs w:val="22"/>
        </w:rPr>
        <w:t>v</w:t>
      </w:r>
      <w:r w:rsidRPr="00B96237">
        <w:rPr>
          <w:spacing w:val="-4"/>
          <w:sz w:val="22"/>
          <w:szCs w:val="22"/>
        </w:rPr>
        <w:t>i</w:t>
      </w:r>
      <w:r w:rsidRPr="00B96237">
        <w:rPr>
          <w:sz w:val="22"/>
          <w:szCs w:val="22"/>
        </w:rPr>
        <w:t>du</w:t>
      </w:r>
      <w:r w:rsidRPr="00B96237">
        <w:rPr>
          <w:spacing w:val="4"/>
          <w:sz w:val="22"/>
          <w:szCs w:val="22"/>
        </w:rPr>
        <w:t>a</w:t>
      </w:r>
      <w:r w:rsidRPr="00B96237">
        <w:rPr>
          <w:spacing w:val="-4"/>
          <w:sz w:val="22"/>
          <w:szCs w:val="22"/>
        </w:rPr>
        <w:t>l</w:t>
      </w:r>
      <w:r w:rsidRPr="00B96237">
        <w:rPr>
          <w:sz w:val="22"/>
          <w:szCs w:val="22"/>
        </w:rPr>
        <w:t>s</w:t>
      </w:r>
      <w:r w:rsidRPr="00B96237">
        <w:rPr>
          <w:spacing w:val="4"/>
          <w:sz w:val="22"/>
          <w:szCs w:val="22"/>
        </w:rPr>
        <w:t xml:space="preserve"> </w:t>
      </w:r>
      <w:r w:rsidRPr="00B96237">
        <w:rPr>
          <w:spacing w:val="-2"/>
          <w:sz w:val="22"/>
          <w:szCs w:val="22"/>
        </w:rPr>
        <w:t>s</w:t>
      </w:r>
      <w:r w:rsidRPr="00B96237">
        <w:rPr>
          <w:spacing w:val="-1"/>
          <w:sz w:val="22"/>
          <w:szCs w:val="22"/>
        </w:rPr>
        <w:t>ee</w:t>
      </w:r>
      <w:r w:rsidRPr="00B96237">
        <w:rPr>
          <w:spacing w:val="5"/>
          <w:sz w:val="22"/>
          <w:szCs w:val="22"/>
        </w:rPr>
        <w:t>k</w:t>
      </w:r>
      <w:r w:rsidRPr="00B96237">
        <w:rPr>
          <w:spacing w:val="-4"/>
          <w:sz w:val="22"/>
          <w:szCs w:val="22"/>
        </w:rPr>
        <w:t>i</w:t>
      </w:r>
      <w:r w:rsidRPr="00B96237">
        <w:rPr>
          <w:sz w:val="22"/>
          <w:szCs w:val="22"/>
        </w:rPr>
        <w:t>ng</w:t>
      </w:r>
      <w:r w:rsidRPr="00B96237">
        <w:rPr>
          <w:spacing w:val="15"/>
          <w:sz w:val="22"/>
          <w:szCs w:val="22"/>
        </w:rPr>
        <w:t xml:space="preserve"> </w:t>
      </w:r>
      <w:r w:rsidRPr="00B96237">
        <w:rPr>
          <w:sz w:val="22"/>
          <w:szCs w:val="22"/>
        </w:rPr>
        <w:t>a</w:t>
      </w:r>
      <w:r w:rsidRPr="00B96237">
        <w:rPr>
          <w:spacing w:val="10"/>
          <w:sz w:val="22"/>
          <w:szCs w:val="22"/>
        </w:rPr>
        <w:t xml:space="preserve"> </w:t>
      </w:r>
      <w:r w:rsidRPr="00B96237">
        <w:rPr>
          <w:spacing w:val="4"/>
          <w:sz w:val="22"/>
          <w:szCs w:val="22"/>
        </w:rPr>
        <w:t>c</w:t>
      </w:r>
      <w:r w:rsidRPr="00B96237">
        <w:rPr>
          <w:spacing w:val="-1"/>
          <w:sz w:val="22"/>
          <w:szCs w:val="22"/>
        </w:rPr>
        <w:t>a</w:t>
      </w:r>
      <w:r w:rsidRPr="00B96237">
        <w:rPr>
          <w:spacing w:val="2"/>
          <w:sz w:val="22"/>
          <w:szCs w:val="22"/>
        </w:rPr>
        <w:t>r</w:t>
      </w:r>
      <w:r w:rsidRPr="00B96237">
        <w:rPr>
          <w:spacing w:val="-1"/>
          <w:sz w:val="22"/>
          <w:szCs w:val="22"/>
        </w:rPr>
        <w:t>ee</w:t>
      </w:r>
      <w:r w:rsidRPr="00B96237">
        <w:rPr>
          <w:sz w:val="22"/>
          <w:szCs w:val="22"/>
        </w:rPr>
        <w:t>r</w:t>
      </w:r>
      <w:r w:rsidRPr="00B96237">
        <w:rPr>
          <w:spacing w:val="8"/>
          <w:sz w:val="22"/>
          <w:szCs w:val="22"/>
        </w:rPr>
        <w:t xml:space="preserve"> </w:t>
      </w:r>
      <w:r w:rsidRPr="00B96237">
        <w:rPr>
          <w:spacing w:val="-1"/>
          <w:sz w:val="22"/>
          <w:szCs w:val="22"/>
        </w:rPr>
        <w:t>a</w:t>
      </w:r>
      <w:r w:rsidRPr="00B96237">
        <w:rPr>
          <w:sz w:val="22"/>
          <w:szCs w:val="22"/>
        </w:rPr>
        <w:t>s</w:t>
      </w:r>
      <w:r w:rsidRPr="00B96237">
        <w:rPr>
          <w:spacing w:val="12"/>
          <w:sz w:val="22"/>
          <w:szCs w:val="22"/>
        </w:rPr>
        <w:t xml:space="preserve"> </w:t>
      </w:r>
      <w:r w:rsidRPr="00B96237">
        <w:rPr>
          <w:spacing w:val="4"/>
          <w:sz w:val="22"/>
          <w:szCs w:val="22"/>
        </w:rPr>
        <w:t>a</w:t>
      </w:r>
      <w:r w:rsidRPr="00B96237">
        <w:rPr>
          <w:sz w:val="22"/>
          <w:szCs w:val="22"/>
        </w:rPr>
        <w:t>n</w:t>
      </w:r>
      <w:r w:rsidRPr="00B96237">
        <w:rPr>
          <w:spacing w:val="10"/>
          <w:sz w:val="22"/>
          <w:szCs w:val="22"/>
        </w:rPr>
        <w:t xml:space="preserve"> </w:t>
      </w:r>
      <w:r w:rsidRPr="00B96237">
        <w:rPr>
          <w:spacing w:val="-4"/>
          <w:sz w:val="22"/>
          <w:szCs w:val="22"/>
        </w:rPr>
        <w:t>i</w:t>
      </w:r>
      <w:r w:rsidRPr="00B96237">
        <w:rPr>
          <w:spacing w:val="5"/>
          <w:sz w:val="22"/>
          <w:szCs w:val="22"/>
        </w:rPr>
        <w:t>n</w:t>
      </w:r>
      <w:r w:rsidRPr="00B96237">
        <w:rPr>
          <w:spacing w:val="-8"/>
          <w:sz w:val="22"/>
          <w:szCs w:val="22"/>
        </w:rPr>
        <w:t>f</w:t>
      </w:r>
      <w:r w:rsidRPr="00B96237">
        <w:rPr>
          <w:spacing w:val="5"/>
          <w:sz w:val="22"/>
          <w:szCs w:val="22"/>
        </w:rPr>
        <w:t>o</w:t>
      </w:r>
      <w:r w:rsidRPr="00B96237">
        <w:rPr>
          <w:spacing w:val="2"/>
          <w:sz w:val="22"/>
          <w:szCs w:val="22"/>
        </w:rPr>
        <w:t>r</w:t>
      </w:r>
      <w:r w:rsidRPr="00B96237">
        <w:rPr>
          <w:spacing w:val="-4"/>
          <w:sz w:val="22"/>
          <w:szCs w:val="22"/>
        </w:rPr>
        <w:t>m</w:t>
      </w:r>
      <w:r w:rsidRPr="00B96237">
        <w:rPr>
          <w:spacing w:val="-1"/>
          <w:sz w:val="22"/>
          <w:szCs w:val="22"/>
        </w:rPr>
        <w:t>a</w:t>
      </w:r>
      <w:r w:rsidRPr="00B96237">
        <w:rPr>
          <w:spacing w:val="10"/>
          <w:sz w:val="22"/>
          <w:szCs w:val="22"/>
        </w:rPr>
        <w:t>t</w:t>
      </w:r>
      <w:r w:rsidRPr="00B96237">
        <w:rPr>
          <w:spacing w:val="-9"/>
          <w:sz w:val="22"/>
          <w:szCs w:val="22"/>
        </w:rPr>
        <w:t>i</w:t>
      </w:r>
      <w:r w:rsidRPr="00B96237">
        <w:rPr>
          <w:spacing w:val="10"/>
          <w:sz w:val="22"/>
          <w:szCs w:val="22"/>
        </w:rPr>
        <w:t>o</w:t>
      </w:r>
      <w:r w:rsidRPr="00B96237">
        <w:rPr>
          <w:sz w:val="22"/>
          <w:szCs w:val="22"/>
        </w:rPr>
        <w:t xml:space="preserve">n </w:t>
      </w:r>
      <w:r w:rsidRPr="00B96237">
        <w:rPr>
          <w:spacing w:val="5"/>
          <w:sz w:val="22"/>
          <w:szCs w:val="22"/>
        </w:rPr>
        <w:t>t</w:t>
      </w:r>
      <w:r w:rsidRPr="00B96237">
        <w:rPr>
          <w:spacing w:val="-1"/>
          <w:sz w:val="22"/>
          <w:szCs w:val="22"/>
        </w:rPr>
        <w:t>ec</w:t>
      </w:r>
      <w:r w:rsidRPr="00B96237">
        <w:rPr>
          <w:spacing w:val="-5"/>
          <w:sz w:val="22"/>
          <w:szCs w:val="22"/>
        </w:rPr>
        <w:t>hn</w:t>
      </w:r>
      <w:r w:rsidRPr="00B96237">
        <w:rPr>
          <w:spacing w:val="10"/>
          <w:sz w:val="22"/>
          <w:szCs w:val="22"/>
        </w:rPr>
        <w:t>o</w:t>
      </w:r>
      <w:r w:rsidRPr="00B96237">
        <w:rPr>
          <w:spacing w:val="-9"/>
          <w:sz w:val="22"/>
          <w:szCs w:val="22"/>
        </w:rPr>
        <w:t>l</w:t>
      </w:r>
      <w:r w:rsidRPr="00B96237">
        <w:rPr>
          <w:spacing w:val="5"/>
          <w:sz w:val="22"/>
          <w:szCs w:val="22"/>
        </w:rPr>
        <w:t>og</w:t>
      </w:r>
      <w:r w:rsidRPr="00B96237">
        <w:rPr>
          <w:sz w:val="22"/>
          <w:szCs w:val="22"/>
        </w:rPr>
        <w:t>y</w:t>
      </w:r>
      <w:r w:rsidRPr="00B96237">
        <w:rPr>
          <w:spacing w:val="-18"/>
          <w:sz w:val="22"/>
          <w:szCs w:val="22"/>
        </w:rPr>
        <w:t xml:space="preserve"> </w:t>
      </w:r>
      <w:r w:rsidRPr="00B96237">
        <w:rPr>
          <w:spacing w:val="2"/>
          <w:sz w:val="22"/>
          <w:szCs w:val="22"/>
        </w:rPr>
        <w:t>(IT</w:t>
      </w:r>
      <w:r w:rsidRPr="00B96237">
        <w:rPr>
          <w:sz w:val="22"/>
          <w:szCs w:val="22"/>
        </w:rPr>
        <w:t>) p</w:t>
      </w:r>
      <w:r w:rsidRPr="00B96237">
        <w:rPr>
          <w:spacing w:val="-3"/>
          <w:sz w:val="22"/>
          <w:szCs w:val="22"/>
        </w:rPr>
        <w:t>r</w:t>
      </w:r>
      <w:r w:rsidRPr="00B96237">
        <w:rPr>
          <w:spacing w:val="5"/>
          <w:sz w:val="22"/>
          <w:szCs w:val="22"/>
        </w:rPr>
        <w:t>o</w:t>
      </w:r>
      <w:r w:rsidRPr="00B96237">
        <w:rPr>
          <w:spacing w:val="-8"/>
          <w:sz w:val="22"/>
          <w:szCs w:val="22"/>
        </w:rPr>
        <w:t>f</w:t>
      </w:r>
      <w:r w:rsidRPr="00B96237">
        <w:rPr>
          <w:spacing w:val="-1"/>
          <w:sz w:val="22"/>
          <w:szCs w:val="22"/>
        </w:rPr>
        <w:t>e</w:t>
      </w:r>
      <w:r w:rsidRPr="00B96237">
        <w:rPr>
          <w:spacing w:val="3"/>
          <w:sz w:val="22"/>
          <w:szCs w:val="22"/>
        </w:rPr>
        <w:t>ss</w:t>
      </w:r>
      <w:r w:rsidRPr="00B96237">
        <w:rPr>
          <w:spacing w:val="-9"/>
          <w:sz w:val="22"/>
          <w:szCs w:val="22"/>
        </w:rPr>
        <w:t>i</w:t>
      </w:r>
      <w:r w:rsidRPr="00B96237">
        <w:rPr>
          <w:spacing w:val="5"/>
          <w:sz w:val="22"/>
          <w:szCs w:val="22"/>
        </w:rPr>
        <w:t>o</w:t>
      </w:r>
      <w:r w:rsidRPr="00B96237">
        <w:rPr>
          <w:sz w:val="22"/>
          <w:szCs w:val="22"/>
        </w:rPr>
        <w:t>n</w:t>
      </w:r>
      <w:r w:rsidRPr="00B96237">
        <w:rPr>
          <w:spacing w:val="4"/>
          <w:sz w:val="22"/>
          <w:szCs w:val="22"/>
        </w:rPr>
        <w:t>a</w:t>
      </w:r>
      <w:r w:rsidRPr="00B96237">
        <w:rPr>
          <w:sz w:val="22"/>
          <w:szCs w:val="22"/>
        </w:rPr>
        <w:t>l</w:t>
      </w:r>
      <w:r w:rsidRPr="00B96237">
        <w:rPr>
          <w:spacing w:val="-19"/>
          <w:sz w:val="22"/>
          <w:szCs w:val="22"/>
        </w:rPr>
        <w:t xml:space="preserve"> </w:t>
      </w:r>
      <w:r w:rsidRPr="00B96237">
        <w:rPr>
          <w:sz w:val="22"/>
          <w:szCs w:val="22"/>
        </w:rPr>
        <w:t>w</w:t>
      </w:r>
      <w:r w:rsidRPr="00B96237">
        <w:rPr>
          <w:spacing w:val="5"/>
          <w:sz w:val="22"/>
          <w:szCs w:val="22"/>
        </w:rPr>
        <w:t>o</w:t>
      </w:r>
      <w:r w:rsidRPr="00B96237">
        <w:rPr>
          <w:spacing w:val="2"/>
          <w:sz w:val="22"/>
          <w:szCs w:val="22"/>
        </w:rPr>
        <w:t>r</w:t>
      </w:r>
      <w:r w:rsidRPr="00B96237">
        <w:rPr>
          <w:spacing w:val="5"/>
          <w:sz w:val="22"/>
          <w:szCs w:val="22"/>
        </w:rPr>
        <w:t>k</w:t>
      </w:r>
      <w:r w:rsidRPr="00B96237">
        <w:rPr>
          <w:spacing w:val="-4"/>
          <w:sz w:val="22"/>
          <w:szCs w:val="22"/>
        </w:rPr>
        <w:t>i</w:t>
      </w:r>
      <w:r w:rsidRPr="00B96237">
        <w:rPr>
          <w:spacing w:val="-5"/>
          <w:sz w:val="22"/>
          <w:szCs w:val="22"/>
        </w:rPr>
        <w:t>n</w:t>
      </w:r>
      <w:r w:rsidRPr="00B96237">
        <w:rPr>
          <w:sz w:val="22"/>
          <w:szCs w:val="22"/>
        </w:rPr>
        <w:t>g</w:t>
      </w:r>
      <w:r w:rsidRPr="00B96237">
        <w:rPr>
          <w:spacing w:val="-1"/>
          <w:sz w:val="22"/>
          <w:szCs w:val="22"/>
        </w:rPr>
        <w:t xml:space="preserve"> </w:t>
      </w:r>
      <w:r w:rsidRPr="00B96237">
        <w:rPr>
          <w:spacing w:val="-4"/>
          <w:sz w:val="22"/>
          <w:szCs w:val="22"/>
        </w:rPr>
        <w:t>i</w:t>
      </w:r>
      <w:r w:rsidRPr="00B96237">
        <w:rPr>
          <w:sz w:val="22"/>
          <w:szCs w:val="22"/>
        </w:rPr>
        <w:t>n</w:t>
      </w:r>
      <w:r w:rsidRPr="00B96237">
        <w:rPr>
          <w:spacing w:val="-4"/>
          <w:sz w:val="22"/>
          <w:szCs w:val="22"/>
        </w:rPr>
        <w:t xml:space="preserve"> </w:t>
      </w:r>
      <w:r w:rsidRPr="00B96237">
        <w:rPr>
          <w:spacing w:val="5"/>
          <w:sz w:val="22"/>
          <w:szCs w:val="22"/>
        </w:rPr>
        <w:t>t</w:t>
      </w:r>
      <w:r w:rsidRPr="00B96237">
        <w:rPr>
          <w:spacing w:val="-5"/>
          <w:sz w:val="22"/>
          <w:szCs w:val="22"/>
        </w:rPr>
        <w:t>h</w:t>
      </w:r>
      <w:r w:rsidRPr="00B96237">
        <w:rPr>
          <w:sz w:val="22"/>
          <w:szCs w:val="22"/>
        </w:rPr>
        <w:t>e</w:t>
      </w:r>
      <w:r w:rsidRPr="00B96237">
        <w:rPr>
          <w:spacing w:val="-1"/>
          <w:sz w:val="22"/>
          <w:szCs w:val="22"/>
        </w:rPr>
        <w:t xml:space="preserve"> </w:t>
      </w:r>
      <w:r w:rsidRPr="00B96237">
        <w:rPr>
          <w:spacing w:val="10"/>
          <w:sz w:val="22"/>
          <w:szCs w:val="22"/>
        </w:rPr>
        <w:t>t</w:t>
      </w:r>
      <w:r w:rsidRPr="00B96237">
        <w:rPr>
          <w:spacing w:val="-9"/>
          <w:sz w:val="22"/>
          <w:szCs w:val="22"/>
        </w:rPr>
        <w:t>y</w:t>
      </w:r>
      <w:r w:rsidRPr="00B96237">
        <w:rPr>
          <w:spacing w:val="5"/>
          <w:sz w:val="22"/>
          <w:szCs w:val="22"/>
        </w:rPr>
        <w:t>p</w:t>
      </w:r>
      <w:r w:rsidRPr="00B96237">
        <w:rPr>
          <w:spacing w:val="-4"/>
          <w:sz w:val="22"/>
          <w:szCs w:val="22"/>
        </w:rPr>
        <w:t>i</w:t>
      </w:r>
      <w:r w:rsidRPr="00B96237">
        <w:rPr>
          <w:spacing w:val="-1"/>
          <w:sz w:val="22"/>
          <w:szCs w:val="22"/>
        </w:rPr>
        <w:t>c</w:t>
      </w:r>
      <w:r w:rsidRPr="00B96237">
        <w:rPr>
          <w:spacing w:val="4"/>
          <w:sz w:val="22"/>
          <w:szCs w:val="22"/>
        </w:rPr>
        <w:t>a</w:t>
      </w:r>
      <w:r w:rsidRPr="00B96237">
        <w:rPr>
          <w:sz w:val="22"/>
          <w:szCs w:val="22"/>
        </w:rPr>
        <w:t>lly</w:t>
      </w:r>
      <w:r w:rsidRPr="00B96237">
        <w:rPr>
          <w:spacing w:val="-10"/>
          <w:sz w:val="22"/>
          <w:szCs w:val="22"/>
        </w:rPr>
        <w:t xml:space="preserve"> </w:t>
      </w:r>
      <w:r w:rsidRPr="00B96237">
        <w:rPr>
          <w:spacing w:val="-1"/>
          <w:sz w:val="22"/>
          <w:szCs w:val="22"/>
        </w:rPr>
        <w:t>c</w:t>
      </w:r>
      <w:r w:rsidRPr="00B96237">
        <w:rPr>
          <w:spacing w:val="10"/>
          <w:sz w:val="22"/>
          <w:szCs w:val="22"/>
        </w:rPr>
        <w:t>o</w:t>
      </w:r>
      <w:r w:rsidRPr="00B96237">
        <w:rPr>
          <w:spacing w:val="-9"/>
          <w:sz w:val="22"/>
          <w:szCs w:val="22"/>
        </w:rPr>
        <w:t>m</w:t>
      </w:r>
      <w:r w:rsidRPr="00B96237">
        <w:rPr>
          <w:spacing w:val="5"/>
          <w:sz w:val="22"/>
          <w:szCs w:val="22"/>
        </w:rPr>
        <w:t>p</w:t>
      </w:r>
      <w:r w:rsidRPr="00B96237">
        <w:rPr>
          <w:spacing w:val="-4"/>
          <w:sz w:val="22"/>
          <w:szCs w:val="22"/>
        </w:rPr>
        <w:t>l</w:t>
      </w:r>
      <w:r w:rsidRPr="00B96237">
        <w:rPr>
          <w:spacing w:val="4"/>
          <w:sz w:val="22"/>
          <w:szCs w:val="22"/>
        </w:rPr>
        <w:t>e</w:t>
      </w:r>
      <w:r w:rsidRPr="00B96237">
        <w:rPr>
          <w:sz w:val="22"/>
          <w:szCs w:val="22"/>
        </w:rPr>
        <w:t>x</w:t>
      </w:r>
      <w:r w:rsidRPr="00B96237">
        <w:rPr>
          <w:spacing w:val="-10"/>
          <w:sz w:val="22"/>
          <w:szCs w:val="22"/>
        </w:rPr>
        <w:t xml:space="preserve"> </w:t>
      </w:r>
      <w:r w:rsidRPr="00B96237">
        <w:rPr>
          <w:spacing w:val="-1"/>
          <w:sz w:val="22"/>
          <w:szCs w:val="22"/>
        </w:rPr>
        <w:t>c</w:t>
      </w:r>
      <w:r w:rsidRPr="00B96237">
        <w:rPr>
          <w:spacing w:val="5"/>
          <w:sz w:val="22"/>
          <w:szCs w:val="22"/>
        </w:rPr>
        <w:t>o</w:t>
      </w:r>
      <w:r w:rsidRPr="00B96237">
        <w:rPr>
          <w:spacing w:val="-9"/>
          <w:sz w:val="22"/>
          <w:szCs w:val="22"/>
        </w:rPr>
        <w:t>m</w:t>
      </w:r>
      <w:r w:rsidRPr="00B96237">
        <w:rPr>
          <w:sz w:val="22"/>
          <w:szCs w:val="22"/>
        </w:rPr>
        <w:t>pu</w:t>
      </w:r>
      <w:r w:rsidRPr="00B96237">
        <w:rPr>
          <w:spacing w:val="10"/>
          <w:sz w:val="22"/>
          <w:szCs w:val="22"/>
        </w:rPr>
        <w:t>t</w:t>
      </w:r>
      <w:r w:rsidRPr="00B96237">
        <w:rPr>
          <w:spacing w:val="-4"/>
          <w:sz w:val="22"/>
          <w:szCs w:val="22"/>
        </w:rPr>
        <w:t>i</w:t>
      </w:r>
      <w:r w:rsidRPr="00B96237">
        <w:rPr>
          <w:spacing w:val="-5"/>
          <w:sz w:val="22"/>
          <w:szCs w:val="22"/>
        </w:rPr>
        <w:t>n</w:t>
      </w:r>
      <w:r w:rsidRPr="00B96237">
        <w:rPr>
          <w:sz w:val="22"/>
          <w:szCs w:val="22"/>
        </w:rPr>
        <w:t>g</w:t>
      </w:r>
      <w:r w:rsidRPr="00B96237">
        <w:rPr>
          <w:spacing w:val="-8"/>
          <w:sz w:val="22"/>
          <w:szCs w:val="22"/>
        </w:rPr>
        <w:t xml:space="preserve"> </w:t>
      </w:r>
      <w:r w:rsidRPr="00B96237">
        <w:rPr>
          <w:spacing w:val="4"/>
          <w:sz w:val="22"/>
          <w:szCs w:val="22"/>
        </w:rPr>
        <w:t>e</w:t>
      </w:r>
      <w:r w:rsidRPr="00B96237">
        <w:rPr>
          <w:sz w:val="22"/>
          <w:szCs w:val="22"/>
        </w:rPr>
        <w:t>nv</w:t>
      </w:r>
      <w:r w:rsidRPr="00B96237">
        <w:rPr>
          <w:spacing w:val="-4"/>
          <w:sz w:val="22"/>
          <w:szCs w:val="22"/>
        </w:rPr>
        <w:t>i</w:t>
      </w:r>
      <w:r w:rsidRPr="00B96237">
        <w:rPr>
          <w:spacing w:val="2"/>
          <w:sz w:val="22"/>
          <w:szCs w:val="22"/>
        </w:rPr>
        <w:t>r</w:t>
      </w:r>
      <w:r w:rsidRPr="00B96237">
        <w:rPr>
          <w:spacing w:val="5"/>
          <w:sz w:val="22"/>
          <w:szCs w:val="22"/>
        </w:rPr>
        <w:t>o</w:t>
      </w:r>
      <w:r w:rsidRPr="00B96237">
        <w:rPr>
          <w:sz w:val="22"/>
          <w:szCs w:val="22"/>
        </w:rPr>
        <w:t>n</w:t>
      </w:r>
      <w:r w:rsidRPr="00B96237">
        <w:rPr>
          <w:spacing w:val="-4"/>
          <w:sz w:val="22"/>
          <w:szCs w:val="22"/>
        </w:rPr>
        <w:t>m</w:t>
      </w:r>
      <w:r w:rsidRPr="00B96237">
        <w:rPr>
          <w:spacing w:val="4"/>
          <w:sz w:val="22"/>
          <w:szCs w:val="22"/>
        </w:rPr>
        <w:t>e</w:t>
      </w:r>
      <w:r w:rsidRPr="00B96237">
        <w:rPr>
          <w:spacing w:val="-5"/>
          <w:sz w:val="22"/>
          <w:szCs w:val="22"/>
        </w:rPr>
        <w:t>n</w:t>
      </w:r>
      <w:r w:rsidRPr="00B96237">
        <w:rPr>
          <w:sz w:val="22"/>
          <w:szCs w:val="22"/>
        </w:rPr>
        <w:t>t</w:t>
      </w:r>
      <w:r w:rsidRPr="00B96237">
        <w:rPr>
          <w:spacing w:val="-9"/>
          <w:sz w:val="22"/>
          <w:szCs w:val="22"/>
        </w:rPr>
        <w:t xml:space="preserve"> </w:t>
      </w:r>
      <w:r w:rsidRPr="00B96237">
        <w:rPr>
          <w:spacing w:val="5"/>
          <w:sz w:val="22"/>
          <w:szCs w:val="22"/>
        </w:rPr>
        <w:t>o</w:t>
      </w:r>
      <w:r w:rsidRPr="00B96237">
        <w:rPr>
          <w:sz w:val="22"/>
          <w:szCs w:val="22"/>
        </w:rPr>
        <w:t>f</w:t>
      </w:r>
      <w:r w:rsidRPr="00B96237">
        <w:rPr>
          <w:spacing w:val="-2"/>
          <w:sz w:val="22"/>
          <w:szCs w:val="22"/>
        </w:rPr>
        <w:t xml:space="preserve"> </w:t>
      </w:r>
      <w:r w:rsidRPr="00B96237">
        <w:rPr>
          <w:spacing w:val="-4"/>
          <w:sz w:val="22"/>
          <w:szCs w:val="22"/>
        </w:rPr>
        <w:t>m</w:t>
      </w:r>
      <w:r w:rsidRPr="00B96237">
        <w:rPr>
          <w:spacing w:val="-1"/>
          <w:sz w:val="22"/>
          <w:szCs w:val="22"/>
        </w:rPr>
        <w:t>e</w:t>
      </w:r>
      <w:r w:rsidRPr="00B96237">
        <w:rPr>
          <w:spacing w:val="5"/>
          <w:sz w:val="22"/>
          <w:szCs w:val="22"/>
        </w:rPr>
        <w:t>d</w:t>
      </w:r>
      <w:r w:rsidRPr="00B96237">
        <w:rPr>
          <w:spacing w:val="-4"/>
          <w:sz w:val="22"/>
          <w:szCs w:val="22"/>
        </w:rPr>
        <w:t>i</w:t>
      </w:r>
      <w:r w:rsidRPr="00B96237">
        <w:rPr>
          <w:spacing w:val="5"/>
          <w:sz w:val="22"/>
          <w:szCs w:val="22"/>
        </w:rPr>
        <w:t>u</w:t>
      </w:r>
      <w:r w:rsidRPr="00B96237">
        <w:rPr>
          <w:sz w:val="22"/>
          <w:szCs w:val="22"/>
        </w:rPr>
        <w:t>m</w:t>
      </w:r>
      <w:r w:rsidRPr="00B96237">
        <w:rPr>
          <w:spacing w:val="-14"/>
          <w:sz w:val="22"/>
          <w:szCs w:val="22"/>
        </w:rPr>
        <w:t xml:space="preserve"> </w:t>
      </w:r>
      <w:r w:rsidRPr="00B96237">
        <w:rPr>
          <w:spacing w:val="5"/>
          <w:sz w:val="22"/>
          <w:szCs w:val="22"/>
        </w:rPr>
        <w:t>t</w:t>
      </w:r>
      <w:r w:rsidRPr="00B96237">
        <w:rPr>
          <w:sz w:val="22"/>
          <w:szCs w:val="22"/>
        </w:rPr>
        <w:t>o</w:t>
      </w:r>
      <w:r w:rsidRPr="00B96237">
        <w:rPr>
          <w:spacing w:val="5"/>
          <w:sz w:val="22"/>
          <w:szCs w:val="22"/>
        </w:rPr>
        <w:t xml:space="preserve"> </w:t>
      </w:r>
      <w:r w:rsidRPr="00B96237">
        <w:rPr>
          <w:spacing w:val="-9"/>
          <w:sz w:val="22"/>
          <w:szCs w:val="22"/>
        </w:rPr>
        <w:t>l</w:t>
      </w:r>
      <w:r w:rsidRPr="00B96237">
        <w:rPr>
          <w:spacing w:val="-1"/>
          <w:sz w:val="22"/>
          <w:szCs w:val="22"/>
        </w:rPr>
        <w:t>a</w:t>
      </w:r>
      <w:r w:rsidRPr="00B96237">
        <w:rPr>
          <w:spacing w:val="2"/>
          <w:sz w:val="22"/>
          <w:szCs w:val="22"/>
        </w:rPr>
        <w:t>r</w:t>
      </w:r>
      <w:r w:rsidRPr="00B96237">
        <w:rPr>
          <w:spacing w:val="5"/>
          <w:sz w:val="22"/>
          <w:szCs w:val="22"/>
        </w:rPr>
        <w:t>g</w:t>
      </w:r>
      <w:r w:rsidRPr="00B96237">
        <w:rPr>
          <w:sz w:val="22"/>
          <w:szCs w:val="22"/>
        </w:rPr>
        <w:t>e</w:t>
      </w:r>
      <w:r w:rsidRPr="00B96237">
        <w:t xml:space="preserve"> </w:t>
      </w:r>
      <w:r w:rsidRPr="00B96237">
        <w:rPr>
          <w:spacing w:val="5"/>
        </w:rPr>
        <w:t>o</w:t>
      </w:r>
      <w:r w:rsidRPr="00B96237">
        <w:rPr>
          <w:spacing w:val="2"/>
        </w:rPr>
        <w:t>r</w:t>
      </w:r>
      <w:r w:rsidRPr="00B96237">
        <w:t>g</w:t>
      </w:r>
      <w:r w:rsidRPr="00B96237">
        <w:rPr>
          <w:spacing w:val="-1"/>
        </w:rPr>
        <w:t>a</w:t>
      </w:r>
      <w:r w:rsidRPr="00B96237">
        <w:t>n</w:t>
      </w:r>
      <w:r w:rsidRPr="00B96237">
        <w:rPr>
          <w:spacing w:val="-9"/>
        </w:rPr>
        <w:t>i</w:t>
      </w:r>
      <w:r w:rsidRPr="00B96237">
        <w:rPr>
          <w:spacing w:val="-1"/>
        </w:rPr>
        <w:t>za</w:t>
      </w:r>
      <w:r w:rsidRPr="00B96237">
        <w:rPr>
          <w:spacing w:val="10"/>
        </w:rPr>
        <w:t>t</w:t>
      </w:r>
      <w:r w:rsidRPr="00B96237">
        <w:rPr>
          <w:spacing w:val="-9"/>
        </w:rPr>
        <w:t>i</w:t>
      </w:r>
      <w:r w:rsidRPr="00B96237">
        <w:rPr>
          <w:spacing w:val="5"/>
        </w:rPr>
        <w:t>o</w:t>
      </w:r>
      <w:r w:rsidRPr="00B96237">
        <w:rPr>
          <w:spacing w:val="-5"/>
        </w:rPr>
        <w:t>n</w:t>
      </w:r>
      <w:r w:rsidRPr="00B96237">
        <w:rPr>
          <w:spacing w:val="-2"/>
        </w:rPr>
        <w:t>s</w:t>
      </w:r>
      <w:r w:rsidRPr="00B96237">
        <w:t>.</w:t>
      </w:r>
    </w:p>
    <w:p w14:paraId="38E56D6D" w14:textId="77777777" w:rsidR="008471C3" w:rsidRPr="00B96237" w:rsidRDefault="008471C3" w:rsidP="008471C3">
      <w:pPr>
        <w:ind w:left="100" w:right="58"/>
        <w:jc w:val="both"/>
      </w:pPr>
    </w:p>
    <w:p w14:paraId="54A3C0CB" w14:textId="77777777" w:rsidR="008471C3" w:rsidRPr="00B96237" w:rsidRDefault="008471C3" w:rsidP="008471C3">
      <w:pPr>
        <w:jc w:val="both"/>
        <w:sectPr w:rsidR="008471C3" w:rsidRPr="00B96237" w:rsidSect="0065112B">
          <w:type w:val="continuous"/>
          <w:pgSz w:w="12240" w:h="15840"/>
          <w:pgMar w:top="480" w:right="780" w:bottom="880" w:left="980" w:header="0" w:footer="0" w:gutter="0"/>
          <w:pgBorders w:offsetFrom="page">
            <w:top w:val="thinThickMediumGap" w:sz="18" w:space="24" w:color="auto"/>
            <w:left w:val="thinThickMediumGap" w:sz="18" w:space="24" w:color="auto"/>
            <w:bottom w:val="thickThinMediumGap" w:sz="18" w:space="24" w:color="auto"/>
            <w:right w:val="thickThinMediumGap" w:sz="18" w:space="24" w:color="auto"/>
          </w:pgBorders>
          <w:cols w:space="720"/>
          <w:docGrid w:linePitch="326"/>
        </w:sectPr>
      </w:pPr>
    </w:p>
    <w:p w14:paraId="29280F8D" w14:textId="77777777" w:rsidR="008471C3" w:rsidRPr="00B96237" w:rsidRDefault="008471C3" w:rsidP="008471C3">
      <w:pPr>
        <w:tabs>
          <w:tab w:val="left" w:pos="720"/>
        </w:tabs>
        <w:ind w:left="369" w:right="-71"/>
        <w:rPr>
          <w:sz w:val="20"/>
          <w:szCs w:val="20"/>
        </w:rPr>
      </w:pPr>
      <w:r w:rsidRPr="00B96237">
        <w:rPr>
          <w:rFonts w:ascii="Symbol" w:eastAsia="Symbol" w:hAnsi="Symbol" w:cs="Symbol"/>
          <w:sz w:val="20"/>
          <w:szCs w:val="20"/>
        </w:rPr>
        <w:t></w:t>
      </w:r>
      <w:r w:rsidRPr="00B96237">
        <w:rPr>
          <w:sz w:val="20"/>
          <w:szCs w:val="20"/>
        </w:rPr>
        <w:tab/>
      </w:r>
      <w:r w:rsidRPr="00B96237">
        <w:rPr>
          <w:spacing w:val="2"/>
          <w:sz w:val="20"/>
          <w:szCs w:val="20"/>
        </w:rPr>
        <w:t>T</w:t>
      </w:r>
      <w:r w:rsidRPr="00B96237">
        <w:rPr>
          <w:spacing w:val="-3"/>
          <w:sz w:val="20"/>
          <w:szCs w:val="20"/>
        </w:rPr>
        <w:t>ec</w:t>
      </w:r>
      <w:r w:rsidRPr="00B96237">
        <w:rPr>
          <w:sz w:val="20"/>
          <w:szCs w:val="20"/>
        </w:rPr>
        <w:t>h</w:t>
      </w:r>
      <w:r w:rsidRPr="00B96237">
        <w:rPr>
          <w:spacing w:val="5"/>
          <w:sz w:val="20"/>
          <w:szCs w:val="20"/>
        </w:rPr>
        <w:t>n</w:t>
      </w:r>
      <w:r w:rsidRPr="00B96237">
        <w:rPr>
          <w:spacing w:val="2"/>
          <w:sz w:val="20"/>
          <w:szCs w:val="20"/>
        </w:rPr>
        <w:t>i</w:t>
      </w:r>
      <w:r w:rsidRPr="00B96237">
        <w:rPr>
          <w:spacing w:val="-3"/>
          <w:sz w:val="20"/>
          <w:szCs w:val="20"/>
        </w:rPr>
        <w:t>ca</w:t>
      </w:r>
      <w:r w:rsidRPr="00B96237">
        <w:rPr>
          <w:sz w:val="20"/>
          <w:szCs w:val="20"/>
        </w:rPr>
        <w:t>l</w:t>
      </w:r>
      <w:r w:rsidRPr="00B96237">
        <w:rPr>
          <w:spacing w:val="4"/>
          <w:sz w:val="20"/>
          <w:szCs w:val="20"/>
        </w:rPr>
        <w:t xml:space="preserve"> </w:t>
      </w:r>
      <w:r w:rsidRPr="00B96237">
        <w:rPr>
          <w:spacing w:val="-1"/>
          <w:sz w:val="20"/>
          <w:szCs w:val="20"/>
        </w:rPr>
        <w:t>s</w:t>
      </w:r>
      <w:r w:rsidRPr="00B96237">
        <w:rPr>
          <w:sz w:val="20"/>
          <w:szCs w:val="20"/>
        </w:rPr>
        <w:t>u</w:t>
      </w:r>
      <w:r w:rsidRPr="00B96237">
        <w:rPr>
          <w:spacing w:val="-4"/>
          <w:sz w:val="20"/>
          <w:szCs w:val="20"/>
        </w:rPr>
        <w:t>p</w:t>
      </w:r>
      <w:r w:rsidRPr="00B96237">
        <w:rPr>
          <w:sz w:val="20"/>
          <w:szCs w:val="20"/>
        </w:rPr>
        <w:t>p</w:t>
      </w:r>
      <w:r w:rsidRPr="00B96237">
        <w:rPr>
          <w:spacing w:val="-4"/>
          <w:sz w:val="20"/>
          <w:szCs w:val="20"/>
        </w:rPr>
        <w:t>o</w:t>
      </w:r>
      <w:r w:rsidRPr="00B96237">
        <w:rPr>
          <w:spacing w:val="5"/>
          <w:sz w:val="20"/>
          <w:szCs w:val="20"/>
        </w:rPr>
        <w:t>r</w:t>
      </w:r>
      <w:r w:rsidRPr="00B96237">
        <w:rPr>
          <w:sz w:val="20"/>
          <w:szCs w:val="20"/>
        </w:rPr>
        <w:t xml:space="preserve">t </w:t>
      </w:r>
      <w:r w:rsidRPr="00B96237">
        <w:rPr>
          <w:spacing w:val="-8"/>
          <w:sz w:val="20"/>
          <w:szCs w:val="20"/>
        </w:rPr>
        <w:t>e</w:t>
      </w:r>
      <w:r w:rsidRPr="00B96237">
        <w:rPr>
          <w:spacing w:val="5"/>
          <w:sz w:val="20"/>
          <w:szCs w:val="20"/>
        </w:rPr>
        <w:t>n</w:t>
      </w:r>
      <w:r w:rsidRPr="00B96237">
        <w:rPr>
          <w:sz w:val="20"/>
          <w:szCs w:val="20"/>
        </w:rPr>
        <w:t>g</w:t>
      </w:r>
      <w:r w:rsidRPr="00B96237">
        <w:rPr>
          <w:spacing w:val="-3"/>
          <w:sz w:val="20"/>
          <w:szCs w:val="20"/>
        </w:rPr>
        <w:t>i</w:t>
      </w:r>
      <w:r w:rsidRPr="00B96237">
        <w:rPr>
          <w:spacing w:val="5"/>
          <w:sz w:val="20"/>
          <w:szCs w:val="20"/>
        </w:rPr>
        <w:t>n</w:t>
      </w:r>
      <w:r w:rsidRPr="00B96237">
        <w:rPr>
          <w:spacing w:val="-3"/>
          <w:sz w:val="20"/>
          <w:szCs w:val="20"/>
        </w:rPr>
        <w:t>e</w:t>
      </w:r>
      <w:r w:rsidRPr="00B96237">
        <w:rPr>
          <w:spacing w:val="-8"/>
          <w:sz w:val="20"/>
          <w:szCs w:val="20"/>
        </w:rPr>
        <w:t>e</w:t>
      </w:r>
      <w:r w:rsidRPr="00B96237">
        <w:rPr>
          <w:spacing w:val="5"/>
          <w:sz w:val="20"/>
          <w:szCs w:val="20"/>
        </w:rPr>
        <w:t>r</w:t>
      </w:r>
      <w:r w:rsidRPr="00B96237">
        <w:rPr>
          <w:sz w:val="20"/>
          <w:szCs w:val="20"/>
        </w:rPr>
        <w:t>s</w:t>
      </w:r>
    </w:p>
    <w:p w14:paraId="00E96BF8" w14:textId="77777777" w:rsidR="008471C3" w:rsidRPr="00B96237" w:rsidRDefault="008471C3" w:rsidP="008471C3">
      <w:pPr>
        <w:tabs>
          <w:tab w:val="left" w:pos="720"/>
        </w:tabs>
        <w:ind w:left="369" w:right="-20"/>
        <w:rPr>
          <w:sz w:val="20"/>
          <w:szCs w:val="20"/>
        </w:rPr>
      </w:pPr>
      <w:r w:rsidRPr="00B96237">
        <w:rPr>
          <w:rFonts w:ascii="Symbol" w:eastAsia="Symbol" w:hAnsi="Symbol" w:cs="Symbol"/>
          <w:position w:val="-1"/>
          <w:sz w:val="20"/>
          <w:szCs w:val="20"/>
        </w:rPr>
        <w:t></w:t>
      </w:r>
      <w:r w:rsidRPr="00B96237">
        <w:rPr>
          <w:position w:val="-1"/>
          <w:sz w:val="20"/>
          <w:szCs w:val="20"/>
        </w:rPr>
        <w:tab/>
      </w:r>
      <w:r w:rsidRPr="00B96237">
        <w:rPr>
          <w:spacing w:val="3"/>
          <w:position w:val="-1"/>
          <w:sz w:val="20"/>
          <w:szCs w:val="20"/>
        </w:rPr>
        <w:t>S</w:t>
      </w:r>
      <w:r w:rsidRPr="00B96237">
        <w:rPr>
          <w:spacing w:val="-9"/>
          <w:position w:val="-1"/>
          <w:sz w:val="20"/>
          <w:szCs w:val="20"/>
        </w:rPr>
        <w:t>y</w:t>
      </w:r>
      <w:r w:rsidRPr="00B96237">
        <w:rPr>
          <w:spacing w:val="-1"/>
          <w:position w:val="-1"/>
          <w:sz w:val="20"/>
          <w:szCs w:val="20"/>
        </w:rPr>
        <w:t>s</w:t>
      </w:r>
      <w:r w:rsidRPr="00B96237">
        <w:rPr>
          <w:spacing w:val="2"/>
          <w:position w:val="-1"/>
          <w:sz w:val="20"/>
          <w:szCs w:val="20"/>
        </w:rPr>
        <w:t>t</w:t>
      </w:r>
      <w:r w:rsidRPr="00B96237">
        <w:rPr>
          <w:spacing w:val="-3"/>
          <w:position w:val="-1"/>
          <w:sz w:val="20"/>
          <w:szCs w:val="20"/>
        </w:rPr>
        <w:t>e</w:t>
      </w:r>
      <w:r w:rsidRPr="00B96237">
        <w:rPr>
          <w:spacing w:val="2"/>
          <w:position w:val="-1"/>
          <w:sz w:val="20"/>
          <w:szCs w:val="20"/>
        </w:rPr>
        <w:t>m</w:t>
      </w:r>
      <w:r w:rsidRPr="00B96237">
        <w:rPr>
          <w:position w:val="-1"/>
          <w:sz w:val="20"/>
          <w:szCs w:val="20"/>
        </w:rPr>
        <w:t>s</w:t>
      </w:r>
      <w:r w:rsidRPr="00B96237">
        <w:rPr>
          <w:spacing w:val="1"/>
          <w:position w:val="-1"/>
          <w:sz w:val="20"/>
          <w:szCs w:val="20"/>
        </w:rPr>
        <w:t xml:space="preserve"> </w:t>
      </w:r>
      <w:r w:rsidRPr="00B96237">
        <w:rPr>
          <w:spacing w:val="-1"/>
          <w:position w:val="-1"/>
          <w:sz w:val="20"/>
          <w:szCs w:val="20"/>
        </w:rPr>
        <w:t>A</w:t>
      </w:r>
      <w:r w:rsidRPr="00B96237">
        <w:rPr>
          <w:position w:val="-1"/>
          <w:sz w:val="20"/>
          <w:szCs w:val="20"/>
        </w:rPr>
        <w:t>d</w:t>
      </w:r>
      <w:r w:rsidRPr="00B96237">
        <w:rPr>
          <w:spacing w:val="2"/>
          <w:position w:val="-1"/>
          <w:sz w:val="20"/>
          <w:szCs w:val="20"/>
        </w:rPr>
        <w:t>m</w:t>
      </w:r>
      <w:r w:rsidRPr="00B96237">
        <w:rPr>
          <w:spacing w:val="-3"/>
          <w:position w:val="-1"/>
          <w:sz w:val="20"/>
          <w:szCs w:val="20"/>
        </w:rPr>
        <w:t>i</w:t>
      </w:r>
      <w:r w:rsidRPr="00B96237">
        <w:rPr>
          <w:spacing w:val="5"/>
          <w:position w:val="-1"/>
          <w:sz w:val="20"/>
          <w:szCs w:val="20"/>
        </w:rPr>
        <w:t>n</w:t>
      </w:r>
      <w:r w:rsidRPr="00B96237">
        <w:rPr>
          <w:spacing w:val="2"/>
          <w:position w:val="-1"/>
          <w:sz w:val="20"/>
          <w:szCs w:val="20"/>
        </w:rPr>
        <w:t>i</w:t>
      </w:r>
      <w:r w:rsidRPr="00B96237">
        <w:rPr>
          <w:spacing w:val="-6"/>
          <w:position w:val="-1"/>
          <w:sz w:val="20"/>
          <w:szCs w:val="20"/>
        </w:rPr>
        <w:t>s</w:t>
      </w:r>
      <w:r w:rsidRPr="00B96237">
        <w:rPr>
          <w:spacing w:val="-3"/>
          <w:position w:val="-1"/>
          <w:sz w:val="20"/>
          <w:szCs w:val="20"/>
        </w:rPr>
        <w:t>t</w:t>
      </w:r>
      <w:r w:rsidRPr="00B96237">
        <w:rPr>
          <w:spacing w:val="5"/>
          <w:position w:val="-1"/>
          <w:sz w:val="20"/>
          <w:szCs w:val="20"/>
        </w:rPr>
        <w:t>r</w:t>
      </w:r>
      <w:r w:rsidRPr="00B96237">
        <w:rPr>
          <w:spacing w:val="-3"/>
          <w:position w:val="-1"/>
          <w:sz w:val="20"/>
          <w:szCs w:val="20"/>
        </w:rPr>
        <w:t>a</w:t>
      </w:r>
      <w:r w:rsidRPr="00B96237">
        <w:rPr>
          <w:spacing w:val="2"/>
          <w:position w:val="-1"/>
          <w:sz w:val="20"/>
          <w:szCs w:val="20"/>
        </w:rPr>
        <w:t>t</w:t>
      </w:r>
      <w:r w:rsidRPr="00B96237">
        <w:rPr>
          <w:spacing w:val="-4"/>
          <w:position w:val="-1"/>
          <w:sz w:val="20"/>
          <w:szCs w:val="20"/>
        </w:rPr>
        <w:t>o</w:t>
      </w:r>
      <w:r w:rsidRPr="00B96237">
        <w:rPr>
          <w:spacing w:val="5"/>
          <w:position w:val="-1"/>
          <w:sz w:val="20"/>
          <w:szCs w:val="20"/>
        </w:rPr>
        <w:t>r</w:t>
      </w:r>
      <w:r w:rsidRPr="00B96237">
        <w:rPr>
          <w:position w:val="-1"/>
          <w:sz w:val="20"/>
          <w:szCs w:val="20"/>
        </w:rPr>
        <w:t>s</w:t>
      </w:r>
    </w:p>
    <w:p w14:paraId="15DFB11C" w14:textId="77777777" w:rsidR="008471C3" w:rsidRPr="00B96237" w:rsidRDefault="008471C3" w:rsidP="008471C3">
      <w:pPr>
        <w:tabs>
          <w:tab w:val="left" w:pos="720"/>
        </w:tabs>
        <w:ind w:left="369" w:right="-20"/>
        <w:rPr>
          <w:position w:val="-1"/>
          <w:sz w:val="20"/>
          <w:szCs w:val="20"/>
        </w:rPr>
      </w:pPr>
      <w:r w:rsidRPr="00B96237">
        <w:rPr>
          <w:rFonts w:ascii="Symbol" w:eastAsia="Symbol" w:hAnsi="Symbol" w:cs="Symbol"/>
          <w:position w:val="-1"/>
          <w:sz w:val="20"/>
          <w:szCs w:val="20"/>
        </w:rPr>
        <w:t></w:t>
      </w:r>
      <w:r w:rsidRPr="00B96237">
        <w:rPr>
          <w:position w:val="-1"/>
          <w:sz w:val="20"/>
          <w:szCs w:val="20"/>
        </w:rPr>
        <w:tab/>
      </w:r>
      <w:r w:rsidRPr="00B96237">
        <w:rPr>
          <w:spacing w:val="2"/>
          <w:position w:val="-1"/>
          <w:sz w:val="20"/>
          <w:szCs w:val="20"/>
        </w:rPr>
        <w:t>T</w:t>
      </w:r>
      <w:r w:rsidRPr="00B96237">
        <w:rPr>
          <w:spacing w:val="-3"/>
          <w:position w:val="-1"/>
          <w:sz w:val="20"/>
          <w:szCs w:val="20"/>
        </w:rPr>
        <w:t>ec</w:t>
      </w:r>
      <w:r w:rsidRPr="00B96237">
        <w:rPr>
          <w:position w:val="-1"/>
          <w:sz w:val="20"/>
          <w:szCs w:val="20"/>
        </w:rPr>
        <w:t>h</w:t>
      </w:r>
      <w:r w:rsidRPr="00B96237">
        <w:rPr>
          <w:spacing w:val="5"/>
          <w:position w:val="-1"/>
          <w:sz w:val="20"/>
          <w:szCs w:val="20"/>
        </w:rPr>
        <w:t>n</w:t>
      </w:r>
      <w:r w:rsidRPr="00B96237">
        <w:rPr>
          <w:spacing w:val="2"/>
          <w:position w:val="-1"/>
          <w:sz w:val="20"/>
          <w:szCs w:val="20"/>
        </w:rPr>
        <w:t>i</w:t>
      </w:r>
      <w:r w:rsidRPr="00B96237">
        <w:rPr>
          <w:spacing w:val="-3"/>
          <w:position w:val="-1"/>
          <w:sz w:val="20"/>
          <w:szCs w:val="20"/>
        </w:rPr>
        <w:t>ca</w:t>
      </w:r>
      <w:r w:rsidRPr="00B96237">
        <w:rPr>
          <w:position w:val="-1"/>
          <w:sz w:val="20"/>
          <w:szCs w:val="20"/>
        </w:rPr>
        <w:t>l</w:t>
      </w:r>
      <w:r w:rsidRPr="00B96237">
        <w:rPr>
          <w:spacing w:val="4"/>
          <w:position w:val="-1"/>
          <w:sz w:val="20"/>
          <w:szCs w:val="20"/>
        </w:rPr>
        <w:t xml:space="preserve"> </w:t>
      </w:r>
      <w:r w:rsidRPr="00B96237">
        <w:rPr>
          <w:spacing w:val="-3"/>
          <w:position w:val="-1"/>
          <w:sz w:val="20"/>
          <w:szCs w:val="20"/>
        </w:rPr>
        <w:t>c</w:t>
      </w:r>
      <w:r w:rsidRPr="00B96237">
        <w:rPr>
          <w:spacing w:val="-4"/>
          <w:position w:val="-1"/>
          <w:sz w:val="20"/>
          <w:szCs w:val="20"/>
        </w:rPr>
        <w:t>o</w:t>
      </w:r>
      <w:r w:rsidRPr="00B96237">
        <w:rPr>
          <w:spacing w:val="5"/>
          <w:position w:val="-1"/>
          <w:sz w:val="20"/>
          <w:szCs w:val="20"/>
        </w:rPr>
        <w:t>n</w:t>
      </w:r>
      <w:r w:rsidRPr="00B96237">
        <w:rPr>
          <w:spacing w:val="-1"/>
          <w:position w:val="-1"/>
          <w:sz w:val="20"/>
          <w:szCs w:val="20"/>
        </w:rPr>
        <w:t>s</w:t>
      </w:r>
      <w:r w:rsidRPr="00B96237">
        <w:rPr>
          <w:spacing w:val="-4"/>
          <w:position w:val="-1"/>
          <w:sz w:val="20"/>
          <w:szCs w:val="20"/>
        </w:rPr>
        <w:t>u</w:t>
      </w:r>
      <w:r w:rsidRPr="00B96237">
        <w:rPr>
          <w:spacing w:val="2"/>
          <w:position w:val="-1"/>
          <w:sz w:val="20"/>
          <w:szCs w:val="20"/>
        </w:rPr>
        <w:t>l</w:t>
      </w:r>
      <w:r w:rsidRPr="00B96237">
        <w:rPr>
          <w:spacing w:val="-3"/>
          <w:position w:val="-1"/>
          <w:sz w:val="20"/>
          <w:szCs w:val="20"/>
        </w:rPr>
        <w:t>ta</w:t>
      </w:r>
      <w:r w:rsidRPr="00B96237">
        <w:rPr>
          <w:spacing w:val="5"/>
          <w:position w:val="-1"/>
          <w:sz w:val="20"/>
          <w:szCs w:val="20"/>
        </w:rPr>
        <w:t>n</w:t>
      </w:r>
      <w:r w:rsidRPr="00B96237">
        <w:rPr>
          <w:spacing w:val="2"/>
          <w:position w:val="-1"/>
          <w:sz w:val="20"/>
          <w:szCs w:val="20"/>
        </w:rPr>
        <w:t>t</w:t>
      </w:r>
      <w:r w:rsidRPr="00B96237">
        <w:rPr>
          <w:position w:val="-1"/>
          <w:sz w:val="20"/>
          <w:szCs w:val="20"/>
        </w:rPr>
        <w:t>s</w:t>
      </w:r>
    </w:p>
    <w:p w14:paraId="419A3280" w14:textId="77777777" w:rsidR="008471C3" w:rsidRPr="00B96237" w:rsidRDefault="008471C3" w:rsidP="008471C3">
      <w:pPr>
        <w:tabs>
          <w:tab w:val="left" w:pos="720"/>
        </w:tabs>
        <w:ind w:left="369" w:right="-20"/>
        <w:rPr>
          <w:position w:val="-1"/>
          <w:sz w:val="20"/>
          <w:szCs w:val="20"/>
        </w:rPr>
      </w:pPr>
    </w:p>
    <w:p w14:paraId="539027BC" w14:textId="77777777" w:rsidR="008471C3" w:rsidRPr="00B96237" w:rsidRDefault="008471C3" w:rsidP="008471C3">
      <w:pPr>
        <w:numPr>
          <w:ilvl w:val="0"/>
          <w:numId w:val="12"/>
        </w:numPr>
        <w:tabs>
          <w:tab w:val="left" w:pos="720"/>
        </w:tabs>
        <w:ind w:right="-20"/>
        <w:rPr>
          <w:sz w:val="20"/>
          <w:szCs w:val="20"/>
        </w:rPr>
      </w:pPr>
      <w:r w:rsidRPr="00B96237">
        <w:rPr>
          <w:sz w:val="20"/>
          <w:szCs w:val="20"/>
        </w:rPr>
        <w:t>PC</w:t>
      </w:r>
      <w:r w:rsidRPr="00B96237">
        <w:rPr>
          <w:spacing w:val="3"/>
          <w:sz w:val="20"/>
          <w:szCs w:val="20"/>
        </w:rPr>
        <w:t xml:space="preserve"> </w:t>
      </w:r>
      <w:r w:rsidRPr="00B96237">
        <w:rPr>
          <w:spacing w:val="-4"/>
          <w:sz w:val="20"/>
          <w:szCs w:val="20"/>
        </w:rPr>
        <w:t>R</w:t>
      </w:r>
      <w:r w:rsidRPr="00B96237">
        <w:rPr>
          <w:spacing w:val="-3"/>
          <w:sz w:val="20"/>
          <w:szCs w:val="20"/>
        </w:rPr>
        <w:t>e</w:t>
      </w:r>
      <w:r w:rsidRPr="00B96237">
        <w:rPr>
          <w:sz w:val="20"/>
          <w:szCs w:val="20"/>
        </w:rPr>
        <w:t>p</w:t>
      </w:r>
      <w:r w:rsidRPr="00B96237">
        <w:rPr>
          <w:spacing w:val="2"/>
          <w:sz w:val="20"/>
          <w:szCs w:val="20"/>
        </w:rPr>
        <w:t>a</w:t>
      </w:r>
      <w:r w:rsidRPr="00B96237">
        <w:rPr>
          <w:spacing w:val="-3"/>
          <w:sz w:val="20"/>
          <w:szCs w:val="20"/>
        </w:rPr>
        <w:t>i</w:t>
      </w:r>
      <w:r w:rsidRPr="00B96237">
        <w:rPr>
          <w:sz w:val="20"/>
          <w:szCs w:val="20"/>
        </w:rPr>
        <w:t>r</w:t>
      </w:r>
      <w:r w:rsidRPr="00B96237">
        <w:rPr>
          <w:spacing w:val="3"/>
          <w:sz w:val="20"/>
          <w:szCs w:val="20"/>
        </w:rPr>
        <w:t xml:space="preserve"> </w:t>
      </w:r>
      <w:r w:rsidRPr="00B96237">
        <w:rPr>
          <w:spacing w:val="2"/>
          <w:sz w:val="20"/>
          <w:szCs w:val="20"/>
        </w:rPr>
        <w:t>T</w:t>
      </w:r>
      <w:r w:rsidRPr="00B96237">
        <w:rPr>
          <w:spacing w:val="-3"/>
          <w:sz w:val="20"/>
          <w:szCs w:val="20"/>
        </w:rPr>
        <w:t>ec</w:t>
      </w:r>
      <w:r w:rsidRPr="00B96237">
        <w:rPr>
          <w:sz w:val="20"/>
          <w:szCs w:val="20"/>
        </w:rPr>
        <w:t>hn</w:t>
      </w:r>
      <w:r w:rsidRPr="00B96237">
        <w:rPr>
          <w:spacing w:val="2"/>
          <w:sz w:val="20"/>
          <w:szCs w:val="20"/>
        </w:rPr>
        <w:t>i</w:t>
      </w:r>
      <w:r w:rsidRPr="00B96237">
        <w:rPr>
          <w:spacing w:val="-3"/>
          <w:sz w:val="20"/>
          <w:szCs w:val="20"/>
        </w:rPr>
        <w:t>c</w:t>
      </w:r>
      <w:r w:rsidRPr="00B96237">
        <w:rPr>
          <w:spacing w:val="2"/>
          <w:sz w:val="20"/>
          <w:szCs w:val="20"/>
        </w:rPr>
        <w:t>i</w:t>
      </w:r>
      <w:r w:rsidRPr="00B96237">
        <w:rPr>
          <w:spacing w:val="-3"/>
          <w:sz w:val="20"/>
          <w:szCs w:val="20"/>
        </w:rPr>
        <w:t>a</w:t>
      </w:r>
      <w:r w:rsidRPr="00B96237">
        <w:rPr>
          <w:spacing w:val="5"/>
          <w:sz w:val="20"/>
          <w:szCs w:val="20"/>
        </w:rPr>
        <w:t>n</w:t>
      </w:r>
      <w:r w:rsidRPr="00B96237">
        <w:rPr>
          <w:sz w:val="20"/>
          <w:szCs w:val="20"/>
        </w:rPr>
        <w:t>s</w:t>
      </w:r>
    </w:p>
    <w:p w14:paraId="5C51478A" w14:textId="77777777" w:rsidR="008471C3" w:rsidRPr="00B96237" w:rsidRDefault="008471C3" w:rsidP="008471C3">
      <w:pPr>
        <w:tabs>
          <w:tab w:val="left" w:pos="360"/>
        </w:tabs>
        <w:ind w:right="-20"/>
        <w:rPr>
          <w:sz w:val="20"/>
          <w:szCs w:val="20"/>
        </w:rPr>
        <w:sectPr w:rsidR="008471C3" w:rsidRPr="00B96237" w:rsidSect="009733D4">
          <w:type w:val="continuous"/>
          <w:pgSz w:w="12240" w:h="15840"/>
          <w:pgMar w:top="1340" w:right="780" w:bottom="280" w:left="980" w:header="720" w:footer="720" w:gutter="0"/>
          <w:pgBorders w:offsetFrom="page">
            <w:top w:val="thinThickMediumGap" w:sz="18" w:space="24" w:color="auto"/>
            <w:left w:val="thinThickMediumGap" w:sz="18" w:space="24" w:color="auto"/>
            <w:bottom w:val="thickThinMediumGap" w:sz="18" w:space="24" w:color="auto"/>
            <w:right w:val="thickThinMediumGap" w:sz="18" w:space="24" w:color="auto"/>
          </w:pgBorders>
          <w:cols w:num="2" w:space="720" w:equalWidth="0">
            <w:col w:w="2986" w:space="2619"/>
            <w:col w:w="4875"/>
          </w:cols>
        </w:sectPr>
      </w:pPr>
      <w:r w:rsidRPr="00B96237">
        <w:rPr>
          <w:rFonts w:ascii="Symbol" w:eastAsia="Symbol" w:hAnsi="Symbol" w:cs="Symbol"/>
          <w:position w:val="-1"/>
          <w:sz w:val="20"/>
          <w:szCs w:val="20"/>
        </w:rPr>
        <w:t></w:t>
      </w:r>
      <w:r w:rsidRPr="00B96237">
        <w:rPr>
          <w:position w:val="-1"/>
          <w:sz w:val="20"/>
          <w:szCs w:val="20"/>
        </w:rPr>
        <w:tab/>
      </w:r>
      <w:r w:rsidRPr="00B96237">
        <w:rPr>
          <w:spacing w:val="-3"/>
          <w:position w:val="-1"/>
          <w:sz w:val="20"/>
          <w:szCs w:val="20"/>
        </w:rPr>
        <w:t>L</w:t>
      </w:r>
      <w:r w:rsidRPr="00B96237">
        <w:rPr>
          <w:spacing w:val="2"/>
          <w:position w:val="-1"/>
          <w:sz w:val="20"/>
          <w:szCs w:val="20"/>
        </w:rPr>
        <w:t>e</w:t>
      </w:r>
      <w:r w:rsidRPr="00B96237">
        <w:rPr>
          <w:spacing w:val="-4"/>
          <w:position w:val="-1"/>
          <w:sz w:val="20"/>
          <w:szCs w:val="20"/>
        </w:rPr>
        <w:t>v</w:t>
      </w:r>
      <w:r w:rsidRPr="00B96237">
        <w:rPr>
          <w:spacing w:val="-3"/>
          <w:position w:val="-1"/>
          <w:sz w:val="20"/>
          <w:szCs w:val="20"/>
        </w:rPr>
        <w:t>e</w:t>
      </w:r>
      <w:r w:rsidRPr="00B96237">
        <w:rPr>
          <w:position w:val="-1"/>
          <w:sz w:val="20"/>
          <w:szCs w:val="20"/>
        </w:rPr>
        <w:t>l</w:t>
      </w:r>
      <w:r w:rsidRPr="00B96237">
        <w:rPr>
          <w:spacing w:val="4"/>
          <w:position w:val="-1"/>
          <w:sz w:val="20"/>
          <w:szCs w:val="20"/>
        </w:rPr>
        <w:t xml:space="preserve"> </w:t>
      </w:r>
      <w:r w:rsidRPr="00B96237">
        <w:rPr>
          <w:position w:val="-1"/>
          <w:sz w:val="20"/>
          <w:szCs w:val="20"/>
        </w:rPr>
        <w:t>I,</w:t>
      </w:r>
      <w:r w:rsidRPr="00B96237">
        <w:rPr>
          <w:spacing w:val="5"/>
          <w:position w:val="-1"/>
          <w:sz w:val="20"/>
          <w:szCs w:val="20"/>
        </w:rPr>
        <w:t xml:space="preserve"> </w:t>
      </w:r>
      <w:r w:rsidRPr="00B96237">
        <w:rPr>
          <w:position w:val="-1"/>
          <w:sz w:val="20"/>
          <w:szCs w:val="20"/>
        </w:rPr>
        <w:t>II</w:t>
      </w:r>
      <w:r w:rsidRPr="00B96237">
        <w:rPr>
          <w:spacing w:val="-2"/>
          <w:position w:val="-1"/>
          <w:sz w:val="20"/>
          <w:szCs w:val="20"/>
        </w:rPr>
        <w:t xml:space="preserve"> </w:t>
      </w:r>
      <w:r w:rsidRPr="00B96237">
        <w:rPr>
          <w:spacing w:val="-3"/>
          <w:position w:val="-1"/>
          <w:sz w:val="20"/>
          <w:szCs w:val="20"/>
        </w:rPr>
        <w:t>a</w:t>
      </w:r>
      <w:r w:rsidRPr="00B96237">
        <w:rPr>
          <w:position w:val="-1"/>
          <w:sz w:val="20"/>
          <w:szCs w:val="20"/>
        </w:rPr>
        <w:t>nd</w:t>
      </w:r>
      <w:r w:rsidRPr="00B96237">
        <w:rPr>
          <w:spacing w:val="3"/>
          <w:position w:val="-1"/>
          <w:sz w:val="20"/>
          <w:szCs w:val="20"/>
        </w:rPr>
        <w:t xml:space="preserve"> </w:t>
      </w:r>
      <w:r w:rsidRPr="00B96237">
        <w:rPr>
          <w:spacing w:val="-4"/>
          <w:position w:val="-1"/>
          <w:sz w:val="20"/>
          <w:szCs w:val="20"/>
        </w:rPr>
        <w:t>I</w:t>
      </w:r>
      <w:r w:rsidRPr="00B96237">
        <w:rPr>
          <w:position w:val="-1"/>
          <w:sz w:val="20"/>
          <w:szCs w:val="20"/>
        </w:rPr>
        <w:t>II</w:t>
      </w:r>
      <w:r w:rsidRPr="00B96237">
        <w:rPr>
          <w:spacing w:val="3"/>
          <w:position w:val="-1"/>
          <w:sz w:val="20"/>
          <w:szCs w:val="20"/>
        </w:rPr>
        <w:t xml:space="preserve"> </w:t>
      </w:r>
      <w:r w:rsidRPr="00B96237">
        <w:rPr>
          <w:spacing w:val="-6"/>
          <w:position w:val="-1"/>
          <w:sz w:val="20"/>
          <w:szCs w:val="20"/>
        </w:rPr>
        <w:t>H</w:t>
      </w:r>
      <w:r w:rsidRPr="00B96237">
        <w:rPr>
          <w:spacing w:val="-3"/>
          <w:position w:val="-1"/>
          <w:sz w:val="20"/>
          <w:szCs w:val="20"/>
        </w:rPr>
        <w:t>e</w:t>
      </w:r>
      <w:r w:rsidRPr="00B96237">
        <w:rPr>
          <w:spacing w:val="2"/>
          <w:position w:val="-1"/>
          <w:sz w:val="20"/>
          <w:szCs w:val="20"/>
        </w:rPr>
        <w:t>l</w:t>
      </w:r>
      <w:r w:rsidRPr="00B96237">
        <w:rPr>
          <w:position w:val="-1"/>
          <w:sz w:val="20"/>
          <w:szCs w:val="20"/>
        </w:rPr>
        <w:t>p</w:t>
      </w:r>
      <w:r w:rsidRPr="00B96237">
        <w:rPr>
          <w:spacing w:val="3"/>
          <w:position w:val="-1"/>
          <w:sz w:val="20"/>
          <w:szCs w:val="20"/>
        </w:rPr>
        <w:t xml:space="preserve"> </w:t>
      </w:r>
      <w:r w:rsidRPr="00B96237">
        <w:rPr>
          <w:spacing w:val="-1"/>
          <w:position w:val="-1"/>
          <w:sz w:val="20"/>
          <w:szCs w:val="20"/>
        </w:rPr>
        <w:t>D</w:t>
      </w:r>
      <w:r w:rsidRPr="00B96237">
        <w:rPr>
          <w:spacing w:val="-3"/>
          <w:position w:val="-1"/>
          <w:sz w:val="20"/>
          <w:szCs w:val="20"/>
        </w:rPr>
        <w:t>e</w:t>
      </w:r>
      <w:r w:rsidRPr="00B96237">
        <w:rPr>
          <w:spacing w:val="-1"/>
          <w:position w:val="-1"/>
          <w:sz w:val="20"/>
          <w:szCs w:val="20"/>
        </w:rPr>
        <w:t>s</w:t>
      </w:r>
      <w:r w:rsidRPr="00B96237">
        <w:rPr>
          <w:position w:val="-1"/>
          <w:sz w:val="20"/>
          <w:szCs w:val="20"/>
        </w:rPr>
        <w:t>k</w:t>
      </w:r>
      <w:r w:rsidRPr="00B96237">
        <w:rPr>
          <w:spacing w:val="3"/>
          <w:position w:val="-1"/>
          <w:sz w:val="20"/>
          <w:szCs w:val="20"/>
        </w:rPr>
        <w:t xml:space="preserve"> </w:t>
      </w:r>
      <w:r w:rsidRPr="00B96237">
        <w:rPr>
          <w:spacing w:val="-1"/>
          <w:position w:val="-1"/>
          <w:sz w:val="20"/>
          <w:szCs w:val="20"/>
        </w:rPr>
        <w:t>S</w:t>
      </w:r>
      <w:r w:rsidRPr="00B96237">
        <w:rPr>
          <w:position w:val="-1"/>
          <w:sz w:val="20"/>
          <w:szCs w:val="20"/>
        </w:rPr>
        <w:t>upp</w:t>
      </w:r>
      <w:r w:rsidRPr="00B96237">
        <w:rPr>
          <w:spacing w:val="-4"/>
          <w:position w:val="-1"/>
          <w:sz w:val="20"/>
          <w:szCs w:val="20"/>
        </w:rPr>
        <w:t>o</w:t>
      </w:r>
      <w:r w:rsidRPr="00B96237">
        <w:rPr>
          <w:position w:val="-1"/>
          <w:sz w:val="20"/>
          <w:szCs w:val="20"/>
        </w:rPr>
        <w:t>rt</w:t>
      </w:r>
    </w:p>
    <w:p w14:paraId="353256B8" w14:textId="77777777" w:rsidR="008471C3" w:rsidRPr="00B96237" w:rsidRDefault="008471C3" w:rsidP="008471C3">
      <w:pPr>
        <w:rPr>
          <w:b/>
          <w:bCs/>
        </w:rPr>
      </w:pPr>
    </w:p>
    <w:p w14:paraId="6735A5A9" w14:textId="77777777" w:rsidR="008471C3" w:rsidRPr="00B96237" w:rsidRDefault="008471C3" w:rsidP="008471C3">
      <w:pPr>
        <w:tabs>
          <w:tab w:val="center" w:pos="4320"/>
          <w:tab w:val="right" w:pos="8640"/>
        </w:tabs>
        <w:rPr>
          <w:rFonts w:cs="Arial"/>
          <w:sz w:val="16"/>
          <w:szCs w:val="16"/>
        </w:rPr>
      </w:pPr>
      <w:r w:rsidRPr="00B96237">
        <w:rPr>
          <w:rFonts w:cs="Arial"/>
          <w:sz w:val="22"/>
          <w:szCs w:val="22"/>
        </w:rPr>
        <w:t>The objective of this program is to provide the technical skills and knowledge identified below along with the professional soft skills needed to start and maintain a career in the IT Industry</w:t>
      </w:r>
      <w:r w:rsidRPr="00B96237">
        <w:rPr>
          <w:rFonts w:cs="Arial"/>
          <w:sz w:val="16"/>
          <w:szCs w:val="16"/>
        </w:rPr>
        <w:t xml:space="preserve">.   </w:t>
      </w:r>
    </w:p>
    <w:p w14:paraId="102135EA" w14:textId="77777777" w:rsidR="008471C3" w:rsidRPr="00B96237" w:rsidRDefault="008471C3" w:rsidP="008471C3">
      <w:pPr>
        <w:tabs>
          <w:tab w:val="center" w:pos="4320"/>
          <w:tab w:val="right" w:pos="8640"/>
        </w:tabs>
        <w:rPr>
          <w:rFonts w:cs="Arial"/>
          <w:sz w:val="16"/>
          <w:szCs w:val="16"/>
        </w:rPr>
      </w:pPr>
    </w:p>
    <w:p w14:paraId="4CD64B6F" w14:textId="64A1C020" w:rsidR="008471C3" w:rsidRDefault="00F92D4F" w:rsidP="00F92D4F">
      <w:pPr>
        <w:ind w:right="-20"/>
        <w:rPr>
          <w:sz w:val="16"/>
          <w:szCs w:val="16"/>
        </w:rPr>
      </w:pPr>
      <w:r w:rsidRPr="003067B7">
        <w:rPr>
          <w:b/>
          <w:bCs/>
          <w:sz w:val="22"/>
          <w:szCs w:val="22"/>
        </w:rPr>
        <w:t>Co</w:t>
      </w:r>
      <w:r w:rsidRPr="003067B7">
        <w:rPr>
          <w:b/>
          <w:bCs/>
          <w:spacing w:val="1"/>
          <w:sz w:val="22"/>
          <w:szCs w:val="22"/>
        </w:rPr>
        <w:t>u</w:t>
      </w:r>
      <w:r w:rsidRPr="003067B7">
        <w:rPr>
          <w:b/>
          <w:bCs/>
          <w:spacing w:val="-1"/>
          <w:sz w:val="22"/>
          <w:szCs w:val="22"/>
        </w:rPr>
        <w:t>r</w:t>
      </w:r>
      <w:r w:rsidRPr="003067B7">
        <w:rPr>
          <w:b/>
          <w:bCs/>
          <w:spacing w:val="-2"/>
          <w:sz w:val="22"/>
          <w:szCs w:val="22"/>
        </w:rPr>
        <w:t>s</w:t>
      </w:r>
      <w:r w:rsidRPr="003067B7">
        <w:rPr>
          <w:b/>
          <w:bCs/>
          <w:sz w:val="22"/>
          <w:szCs w:val="22"/>
        </w:rPr>
        <w:t>e</w:t>
      </w:r>
      <w:r w:rsidRPr="003067B7">
        <w:rPr>
          <w:b/>
          <w:bCs/>
          <w:spacing w:val="-5"/>
          <w:sz w:val="22"/>
          <w:szCs w:val="22"/>
        </w:rPr>
        <w:t xml:space="preserve"> Sequence and </w:t>
      </w:r>
      <w:r w:rsidRPr="003067B7">
        <w:rPr>
          <w:b/>
          <w:bCs/>
          <w:sz w:val="22"/>
          <w:szCs w:val="22"/>
        </w:rPr>
        <w:t>D</w:t>
      </w:r>
      <w:r w:rsidRPr="003067B7">
        <w:rPr>
          <w:b/>
          <w:bCs/>
          <w:spacing w:val="-1"/>
          <w:sz w:val="22"/>
          <w:szCs w:val="22"/>
        </w:rPr>
        <w:t>e</w:t>
      </w:r>
      <w:r w:rsidRPr="003067B7">
        <w:rPr>
          <w:b/>
          <w:bCs/>
          <w:spacing w:val="-2"/>
          <w:sz w:val="22"/>
          <w:szCs w:val="22"/>
        </w:rPr>
        <w:t>s</w:t>
      </w:r>
      <w:r w:rsidRPr="003067B7">
        <w:rPr>
          <w:b/>
          <w:bCs/>
          <w:spacing w:val="4"/>
          <w:sz w:val="22"/>
          <w:szCs w:val="22"/>
        </w:rPr>
        <w:t>c</w:t>
      </w:r>
      <w:r w:rsidRPr="003067B7">
        <w:rPr>
          <w:b/>
          <w:bCs/>
          <w:spacing w:val="-6"/>
          <w:sz w:val="22"/>
          <w:szCs w:val="22"/>
        </w:rPr>
        <w:t>r</w:t>
      </w:r>
      <w:r w:rsidRPr="003067B7">
        <w:rPr>
          <w:b/>
          <w:bCs/>
          <w:sz w:val="22"/>
          <w:szCs w:val="22"/>
        </w:rPr>
        <w:t>i</w:t>
      </w:r>
      <w:r w:rsidRPr="003067B7">
        <w:rPr>
          <w:b/>
          <w:bCs/>
          <w:spacing w:val="1"/>
          <w:sz w:val="22"/>
          <w:szCs w:val="22"/>
        </w:rPr>
        <w:t>p</w:t>
      </w:r>
      <w:r w:rsidRPr="003067B7">
        <w:rPr>
          <w:b/>
          <w:bCs/>
          <w:spacing w:val="2"/>
          <w:sz w:val="22"/>
          <w:szCs w:val="22"/>
        </w:rPr>
        <w:t>t</w:t>
      </w:r>
      <w:r w:rsidRPr="003067B7">
        <w:rPr>
          <w:b/>
          <w:bCs/>
          <w:sz w:val="22"/>
          <w:szCs w:val="22"/>
        </w:rPr>
        <w:t>io</w:t>
      </w:r>
      <w:r w:rsidRPr="003067B7">
        <w:rPr>
          <w:b/>
          <w:bCs/>
          <w:spacing w:val="1"/>
          <w:sz w:val="22"/>
          <w:szCs w:val="22"/>
        </w:rPr>
        <w:t>n</w:t>
      </w:r>
      <w:r w:rsidRPr="003067B7">
        <w:rPr>
          <w:b/>
          <w:bCs/>
          <w:spacing w:val="-2"/>
          <w:sz w:val="22"/>
          <w:szCs w:val="22"/>
        </w:rPr>
        <w:t>s</w:t>
      </w:r>
      <w:r w:rsidRPr="003067B7">
        <w:rPr>
          <w:b/>
          <w:bCs/>
          <w:sz w:val="22"/>
          <w:szCs w:val="22"/>
        </w:rPr>
        <w:t>:</w:t>
      </w:r>
      <w:r>
        <w:rPr>
          <w:b/>
          <w:bCs/>
        </w:rPr>
        <w:t xml:space="preserve"> </w:t>
      </w:r>
      <w:r w:rsidRPr="009569A0">
        <w:rPr>
          <w:bCs/>
          <w:sz w:val="18"/>
          <w:szCs w:val="18"/>
        </w:rPr>
        <w:t xml:space="preserve">Each course is typically </w:t>
      </w:r>
      <w:r w:rsidRPr="009569A0">
        <w:rPr>
          <w:bCs/>
          <w:spacing w:val="2"/>
          <w:sz w:val="18"/>
          <w:szCs w:val="18"/>
        </w:rPr>
        <w:t>5-7 weeks at 17-24 hours per week. Courses can be taken in any order.</w:t>
      </w:r>
    </w:p>
    <w:p w14:paraId="2C54817D" w14:textId="77777777" w:rsidR="00F92D4F" w:rsidRPr="00F92D4F" w:rsidRDefault="00F92D4F" w:rsidP="00F92D4F">
      <w:pPr>
        <w:ind w:right="-20"/>
        <w:rPr>
          <w:sz w:val="16"/>
          <w:szCs w:val="16"/>
        </w:rPr>
      </w:pPr>
    </w:p>
    <w:p w14:paraId="5418B2D8" w14:textId="77777777" w:rsidR="008471C3" w:rsidRPr="00B96237" w:rsidRDefault="008471C3" w:rsidP="008471C3">
      <w:pPr>
        <w:spacing w:line="220" w:lineRule="exact"/>
        <w:ind w:right="72"/>
        <w:rPr>
          <w:b/>
          <w:bCs/>
          <w:sz w:val="19"/>
          <w:szCs w:val="19"/>
        </w:rPr>
      </w:pPr>
      <w:r w:rsidRPr="00B96237">
        <w:rPr>
          <w:b/>
          <w:bCs/>
          <w:spacing w:val="-1"/>
          <w:sz w:val="20"/>
          <w:szCs w:val="20"/>
        </w:rPr>
        <w:t>C</w:t>
      </w:r>
      <w:r w:rsidRPr="00B96237">
        <w:rPr>
          <w:b/>
          <w:bCs/>
          <w:spacing w:val="-4"/>
          <w:sz w:val="20"/>
          <w:szCs w:val="20"/>
        </w:rPr>
        <w:t>om</w:t>
      </w:r>
      <w:r w:rsidRPr="00B96237">
        <w:rPr>
          <w:b/>
          <w:bCs/>
          <w:spacing w:val="3"/>
          <w:sz w:val="20"/>
          <w:szCs w:val="20"/>
        </w:rPr>
        <w:t>p</w:t>
      </w:r>
      <w:r w:rsidRPr="00B96237">
        <w:rPr>
          <w:b/>
          <w:bCs/>
          <w:spacing w:val="-1"/>
          <w:sz w:val="20"/>
          <w:szCs w:val="20"/>
        </w:rPr>
        <w:t>u</w:t>
      </w:r>
      <w:r w:rsidRPr="00B96237">
        <w:rPr>
          <w:b/>
          <w:bCs/>
          <w:sz w:val="20"/>
          <w:szCs w:val="20"/>
        </w:rPr>
        <w:t>t</w:t>
      </w:r>
      <w:r w:rsidRPr="00B96237">
        <w:rPr>
          <w:b/>
          <w:bCs/>
          <w:spacing w:val="2"/>
          <w:sz w:val="20"/>
          <w:szCs w:val="20"/>
        </w:rPr>
        <w:t>e</w:t>
      </w:r>
      <w:r w:rsidRPr="00B96237">
        <w:rPr>
          <w:b/>
          <w:bCs/>
          <w:sz w:val="20"/>
          <w:szCs w:val="20"/>
        </w:rPr>
        <w:t>r</w:t>
      </w:r>
      <w:r w:rsidRPr="00B96237">
        <w:rPr>
          <w:b/>
          <w:bCs/>
          <w:spacing w:val="28"/>
          <w:sz w:val="20"/>
          <w:szCs w:val="20"/>
        </w:rPr>
        <w:t xml:space="preserve"> </w:t>
      </w:r>
      <w:r w:rsidRPr="00B96237">
        <w:rPr>
          <w:b/>
          <w:bCs/>
          <w:sz w:val="20"/>
          <w:szCs w:val="20"/>
        </w:rPr>
        <w:t>and Security E</w:t>
      </w:r>
      <w:r w:rsidRPr="00B96237">
        <w:rPr>
          <w:b/>
          <w:bCs/>
          <w:spacing w:val="-1"/>
          <w:sz w:val="20"/>
          <w:szCs w:val="20"/>
        </w:rPr>
        <w:t>ss</w:t>
      </w:r>
      <w:r w:rsidRPr="00B96237">
        <w:rPr>
          <w:b/>
          <w:bCs/>
          <w:spacing w:val="2"/>
          <w:sz w:val="20"/>
          <w:szCs w:val="20"/>
        </w:rPr>
        <w:t>e</w:t>
      </w:r>
      <w:r w:rsidRPr="00B96237">
        <w:rPr>
          <w:b/>
          <w:bCs/>
          <w:spacing w:val="-1"/>
          <w:sz w:val="20"/>
          <w:szCs w:val="20"/>
        </w:rPr>
        <w:t>n</w:t>
      </w:r>
      <w:r w:rsidRPr="00B96237">
        <w:rPr>
          <w:b/>
          <w:bCs/>
          <w:sz w:val="20"/>
          <w:szCs w:val="20"/>
        </w:rPr>
        <w:t>t</w:t>
      </w:r>
      <w:r w:rsidRPr="00B96237">
        <w:rPr>
          <w:b/>
          <w:bCs/>
          <w:spacing w:val="2"/>
          <w:sz w:val="20"/>
          <w:szCs w:val="20"/>
        </w:rPr>
        <w:t>i</w:t>
      </w:r>
      <w:r w:rsidRPr="00B96237">
        <w:rPr>
          <w:b/>
          <w:bCs/>
          <w:spacing w:val="-4"/>
          <w:sz w:val="20"/>
          <w:szCs w:val="20"/>
        </w:rPr>
        <w:t>a</w:t>
      </w:r>
      <w:r w:rsidRPr="00B96237">
        <w:rPr>
          <w:b/>
          <w:bCs/>
          <w:spacing w:val="2"/>
          <w:sz w:val="20"/>
          <w:szCs w:val="20"/>
        </w:rPr>
        <w:t>l</w:t>
      </w:r>
      <w:r w:rsidRPr="00B96237">
        <w:rPr>
          <w:b/>
          <w:bCs/>
          <w:sz w:val="20"/>
          <w:szCs w:val="20"/>
        </w:rPr>
        <w:t>s</w:t>
      </w:r>
      <w:r w:rsidRPr="00B96237">
        <w:rPr>
          <w:b/>
          <w:bCs/>
          <w:spacing w:val="25"/>
          <w:sz w:val="20"/>
          <w:szCs w:val="20"/>
        </w:rPr>
        <w:t xml:space="preserve"> </w:t>
      </w:r>
      <w:r w:rsidRPr="00B96237">
        <w:rPr>
          <w:b/>
          <w:bCs/>
          <w:spacing w:val="11"/>
          <w:sz w:val="18"/>
          <w:szCs w:val="18"/>
        </w:rPr>
        <w:t>(</w:t>
      </w:r>
      <w:r w:rsidRPr="00B96237">
        <w:rPr>
          <w:b/>
          <w:bCs/>
          <w:spacing w:val="-14"/>
          <w:sz w:val="18"/>
          <w:szCs w:val="18"/>
        </w:rPr>
        <w:t>6 FIN AID QCH, 7.5 ACAD QCH/120 Clock Hours:</w:t>
      </w:r>
      <w:r w:rsidRPr="00B96237">
        <w:rPr>
          <w:b/>
          <w:bCs/>
          <w:spacing w:val="-6"/>
          <w:sz w:val="18"/>
          <w:szCs w:val="18"/>
        </w:rPr>
        <w:t xml:space="preserve"> 1.5</w:t>
      </w:r>
      <w:r w:rsidRPr="00B96237">
        <w:rPr>
          <w:b/>
          <w:bCs/>
          <w:spacing w:val="-10"/>
          <w:sz w:val="18"/>
          <w:szCs w:val="18"/>
        </w:rPr>
        <w:t xml:space="preserve"> QCH/30 Lecture Hours, 6 QCH/90 Lab Hours):</w:t>
      </w:r>
    </w:p>
    <w:p w14:paraId="5291FA49" w14:textId="77777777" w:rsidR="008471C3" w:rsidRPr="00B96237" w:rsidRDefault="008471C3" w:rsidP="008471C3">
      <w:pPr>
        <w:spacing w:line="227" w:lineRule="exact"/>
        <w:ind w:right="72"/>
        <w:rPr>
          <w:sz w:val="20"/>
          <w:szCs w:val="20"/>
        </w:rPr>
      </w:pPr>
      <w:r w:rsidRPr="00B96237">
        <w:rPr>
          <w:spacing w:val="2"/>
          <w:sz w:val="20"/>
          <w:szCs w:val="20"/>
        </w:rPr>
        <w:t>T</w:t>
      </w:r>
      <w:r w:rsidRPr="00B96237">
        <w:rPr>
          <w:sz w:val="20"/>
          <w:szCs w:val="20"/>
        </w:rPr>
        <w:t>o</w:t>
      </w:r>
      <w:r w:rsidRPr="00B96237">
        <w:rPr>
          <w:spacing w:val="22"/>
          <w:sz w:val="20"/>
          <w:szCs w:val="20"/>
        </w:rPr>
        <w:t xml:space="preserve"> </w:t>
      </w:r>
      <w:r w:rsidRPr="00B96237">
        <w:rPr>
          <w:sz w:val="20"/>
          <w:szCs w:val="20"/>
        </w:rPr>
        <w:t>p</w:t>
      </w:r>
      <w:r w:rsidRPr="00B96237">
        <w:rPr>
          <w:spacing w:val="5"/>
          <w:sz w:val="20"/>
          <w:szCs w:val="20"/>
        </w:rPr>
        <w:t>r</w:t>
      </w:r>
      <w:r w:rsidRPr="00B96237">
        <w:rPr>
          <w:spacing w:val="-4"/>
          <w:sz w:val="20"/>
          <w:szCs w:val="20"/>
        </w:rPr>
        <w:t>ov</w:t>
      </w:r>
      <w:r w:rsidRPr="00B96237">
        <w:rPr>
          <w:spacing w:val="2"/>
          <w:sz w:val="20"/>
          <w:szCs w:val="20"/>
        </w:rPr>
        <w:t>i</w:t>
      </w:r>
      <w:r w:rsidRPr="00B96237">
        <w:rPr>
          <w:sz w:val="20"/>
          <w:szCs w:val="20"/>
        </w:rPr>
        <w:t>de</w:t>
      </w:r>
      <w:r w:rsidRPr="00B96237">
        <w:rPr>
          <w:spacing w:val="24"/>
          <w:sz w:val="20"/>
          <w:szCs w:val="20"/>
        </w:rPr>
        <w:t xml:space="preserve"> </w:t>
      </w:r>
      <w:r w:rsidRPr="00B96237">
        <w:rPr>
          <w:spacing w:val="2"/>
          <w:sz w:val="20"/>
          <w:szCs w:val="20"/>
        </w:rPr>
        <w:t>t</w:t>
      </w:r>
      <w:r w:rsidRPr="00B96237">
        <w:rPr>
          <w:spacing w:val="5"/>
          <w:sz w:val="20"/>
          <w:szCs w:val="20"/>
        </w:rPr>
        <w:t>h</w:t>
      </w:r>
      <w:r w:rsidRPr="00B96237">
        <w:rPr>
          <w:sz w:val="20"/>
          <w:szCs w:val="20"/>
        </w:rPr>
        <w:t>e</w:t>
      </w:r>
      <w:r w:rsidRPr="00B96237">
        <w:rPr>
          <w:spacing w:val="24"/>
          <w:sz w:val="20"/>
          <w:szCs w:val="20"/>
        </w:rPr>
        <w:t xml:space="preserve"> </w:t>
      </w:r>
      <w:r w:rsidRPr="00B96237">
        <w:rPr>
          <w:spacing w:val="-1"/>
          <w:sz w:val="20"/>
          <w:szCs w:val="20"/>
        </w:rPr>
        <w:t>s</w:t>
      </w:r>
      <w:r w:rsidRPr="00B96237">
        <w:rPr>
          <w:spacing w:val="2"/>
          <w:sz w:val="20"/>
          <w:szCs w:val="20"/>
        </w:rPr>
        <w:t>t</w:t>
      </w:r>
      <w:r w:rsidRPr="00B96237">
        <w:rPr>
          <w:sz w:val="20"/>
          <w:szCs w:val="20"/>
        </w:rPr>
        <w:t>ud</w:t>
      </w:r>
      <w:r w:rsidRPr="00B96237">
        <w:rPr>
          <w:spacing w:val="-8"/>
          <w:sz w:val="20"/>
          <w:szCs w:val="20"/>
        </w:rPr>
        <w:t>e</w:t>
      </w:r>
      <w:r w:rsidRPr="00B96237">
        <w:rPr>
          <w:spacing w:val="5"/>
          <w:sz w:val="20"/>
          <w:szCs w:val="20"/>
        </w:rPr>
        <w:t>n</w:t>
      </w:r>
      <w:r w:rsidRPr="00B96237">
        <w:rPr>
          <w:sz w:val="20"/>
          <w:szCs w:val="20"/>
        </w:rPr>
        <w:t>t</w:t>
      </w:r>
      <w:r w:rsidRPr="00B96237">
        <w:rPr>
          <w:spacing w:val="28"/>
          <w:sz w:val="20"/>
          <w:szCs w:val="20"/>
        </w:rPr>
        <w:t xml:space="preserve"> </w:t>
      </w:r>
      <w:r w:rsidRPr="00B96237">
        <w:rPr>
          <w:spacing w:val="-6"/>
          <w:sz w:val="20"/>
          <w:szCs w:val="20"/>
        </w:rPr>
        <w:t>w</w:t>
      </w:r>
      <w:r w:rsidRPr="00B96237">
        <w:rPr>
          <w:spacing w:val="2"/>
          <w:sz w:val="20"/>
          <w:szCs w:val="20"/>
        </w:rPr>
        <w:t>i</w:t>
      </w:r>
      <w:r w:rsidRPr="00B96237">
        <w:rPr>
          <w:spacing w:val="-3"/>
          <w:sz w:val="20"/>
          <w:szCs w:val="20"/>
        </w:rPr>
        <w:t>t</w:t>
      </w:r>
      <w:r w:rsidRPr="00B96237">
        <w:rPr>
          <w:sz w:val="20"/>
          <w:szCs w:val="20"/>
        </w:rPr>
        <w:t>h</w:t>
      </w:r>
      <w:r w:rsidRPr="00B96237">
        <w:rPr>
          <w:spacing w:val="31"/>
          <w:sz w:val="20"/>
          <w:szCs w:val="20"/>
        </w:rPr>
        <w:t xml:space="preserve"> </w:t>
      </w:r>
      <w:r w:rsidRPr="00B96237">
        <w:rPr>
          <w:spacing w:val="-3"/>
          <w:sz w:val="20"/>
          <w:szCs w:val="20"/>
        </w:rPr>
        <w:t>t</w:t>
      </w:r>
      <w:r w:rsidRPr="00B96237">
        <w:rPr>
          <w:spacing w:val="5"/>
          <w:sz w:val="20"/>
          <w:szCs w:val="20"/>
        </w:rPr>
        <w:t>h</w:t>
      </w:r>
      <w:r w:rsidRPr="00B96237">
        <w:rPr>
          <w:sz w:val="20"/>
          <w:szCs w:val="20"/>
        </w:rPr>
        <w:t>e</w:t>
      </w:r>
      <w:r w:rsidRPr="00B96237">
        <w:rPr>
          <w:spacing w:val="24"/>
          <w:sz w:val="20"/>
          <w:szCs w:val="20"/>
        </w:rPr>
        <w:t xml:space="preserve"> </w:t>
      </w:r>
      <w:r w:rsidRPr="00B96237">
        <w:rPr>
          <w:spacing w:val="-4"/>
          <w:sz w:val="20"/>
          <w:szCs w:val="20"/>
        </w:rPr>
        <w:t>k</w:t>
      </w:r>
      <w:r w:rsidRPr="00B96237">
        <w:rPr>
          <w:spacing w:val="5"/>
          <w:sz w:val="20"/>
          <w:szCs w:val="20"/>
        </w:rPr>
        <w:t>n</w:t>
      </w:r>
      <w:r w:rsidRPr="00B96237">
        <w:rPr>
          <w:spacing w:val="-4"/>
          <w:sz w:val="20"/>
          <w:szCs w:val="20"/>
        </w:rPr>
        <w:t>o</w:t>
      </w:r>
      <w:r w:rsidRPr="00B96237">
        <w:rPr>
          <w:spacing w:val="-6"/>
          <w:sz w:val="20"/>
          <w:szCs w:val="20"/>
        </w:rPr>
        <w:t>w</w:t>
      </w:r>
      <w:r w:rsidRPr="00B96237">
        <w:rPr>
          <w:spacing w:val="2"/>
          <w:sz w:val="20"/>
          <w:szCs w:val="20"/>
        </w:rPr>
        <w:t>l</w:t>
      </w:r>
      <w:r w:rsidRPr="00B96237">
        <w:rPr>
          <w:spacing w:val="-3"/>
          <w:sz w:val="20"/>
          <w:szCs w:val="20"/>
        </w:rPr>
        <w:t>e</w:t>
      </w:r>
      <w:r w:rsidRPr="00B96237">
        <w:rPr>
          <w:sz w:val="20"/>
          <w:szCs w:val="20"/>
        </w:rPr>
        <w:t>dge</w:t>
      </w:r>
      <w:r w:rsidRPr="00B96237">
        <w:rPr>
          <w:spacing w:val="28"/>
          <w:sz w:val="20"/>
          <w:szCs w:val="20"/>
        </w:rPr>
        <w:t xml:space="preserve"> </w:t>
      </w:r>
      <w:r w:rsidRPr="00B96237">
        <w:rPr>
          <w:spacing w:val="5"/>
          <w:sz w:val="20"/>
          <w:szCs w:val="20"/>
        </w:rPr>
        <w:t>n</w:t>
      </w:r>
      <w:r w:rsidRPr="00B96237">
        <w:rPr>
          <w:spacing w:val="-3"/>
          <w:sz w:val="20"/>
          <w:szCs w:val="20"/>
        </w:rPr>
        <w:t>ece</w:t>
      </w:r>
      <w:r w:rsidRPr="00B96237">
        <w:rPr>
          <w:spacing w:val="-1"/>
          <w:sz w:val="20"/>
          <w:szCs w:val="20"/>
        </w:rPr>
        <w:t>ss</w:t>
      </w:r>
      <w:r w:rsidRPr="00B96237">
        <w:rPr>
          <w:spacing w:val="2"/>
          <w:sz w:val="20"/>
          <w:szCs w:val="20"/>
        </w:rPr>
        <w:t>a</w:t>
      </w:r>
      <w:r w:rsidRPr="00B96237">
        <w:rPr>
          <w:spacing w:val="5"/>
          <w:sz w:val="20"/>
          <w:szCs w:val="20"/>
        </w:rPr>
        <w:t>r</w:t>
      </w:r>
      <w:r w:rsidRPr="00B96237">
        <w:rPr>
          <w:sz w:val="20"/>
          <w:szCs w:val="20"/>
        </w:rPr>
        <w:t>y</w:t>
      </w:r>
      <w:r w:rsidRPr="00B96237">
        <w:rPr>
          <w:spacing w:val="22"/>
          <w:sz w:val="20"/>
          <w:szCs w:val="20"/>
        </w:rPr>
        <w:t xml:space="preserve"> </w:t>
      </w:r>
      <w:r w:rsidRPr="00B96237">
        <w:rPr>
          <w:spacing w:val="2"/>
          <w:sz w:val="20"/>
          <w:szCs w:val="20"/>
        </w:rPr>
        <w:t>t</w:t>
      </w:r>
      <w:r w:rsidRPr="00B96237">
        <w:rPr>
          <w:sz w:val="20"/>
          <w:szCs w:val="20"/>
        </w:rPr>
        <w:t>o</w:t>
      </w:r>
      <w:r w:rsidRPr="00B96237">
        <w:rPr>
          <w:spacing w:val="22"/>
          <w:sz w:val="20"/>
          <w:szCs w:val="20"/>
        </w:rPr>
        <w:t xml:space="preserve"> </w:t>
      </w:r>
      <w:r w:rsidRPr="00B96237">
        <w:rPr>
          <w:spacing w:val="2"/>
          <w:sz w:val="20"/>
          <w:szCs w:val="20"/>
        </w:rPr>
        <w:t>i</w:t>
      </w:r>
      <w:r w:rsidRPr="00B96237">
        <w:rPr>
          <w:sz w:val="20"/>
          <w:szCs w:val="20"/>
        </w:rPr>
        <w:t>d</w:t>
      </w:r>
      <w:r w:rsidRPr="00B96237">
        <w:rPr>
          <w:spacing w:val="-3"/>
          <w:sz w:val="20"/>
          <w:szCs w:val="20"/>
        </w:rPr>
        <w:t>e</w:t>
      </w:r>
      <w:r w:rsidRPr="00B96237">
        <w:rPr>
          <w:spacing w:val="5"/>
          <w:sz w:val="20"/>
          <w:szCs w:val="20"/>
        </w:rPr>
        <w:t>n</w:t>
      </w:r>
      <w:r w:rsidRPr="00B96237">
        <w:rPr>
          <w:spacing w:val="2"/>
          <w:sz w:val="20"/>
          <w:szCs w:val="20"/>
        </w:rPr>
        <w:t>ti</w:t>
      </w:r>
      <w:r w:rsidRPr="00B96237">
        <w:rPr>
          <w:sz w:val="20"/>
          <w:szCs w:val="20"/>
        </w:rPr>
        <w:t>f</w:t>
      </w:r>
      <w:r w:rsidRPr="00B96237">
        <w:rPr>
          <w:spacing w:val="-9"/>
          <w:sz w:val="20"/>
          <w:szCs w:val="20"/>
        </w:rPr>
        <w:t>y</w:t>
      </w:r>
      <w:r w:rsidRPr="00B96237">
        <w:rPr>
          <w:sz w:val="20"/>
          <w:szCs w:val="20"/>
        </w:rPr>
        <w:t>,</w:t>
      </w:r>
      <w:r w:rsidRPr="00B96237">
        <w:rPr>
          <w:spacing w:val="29"/>
          <w:sz w:val="20"/>
          <w:szCs w:val="20"/>
        </w:rPr>
        <w:t xml:space="preserve"> </w:t>
      </w:r>
      <w:r w:rsidRPr="00B96237">
        <w:rPr>
          <w:spacing w:val="2"/>
          <w:sz w:val="20"/>
          <w:szCs w:val="20"/>
        </w:rPr>
        <w:t>i</w:t>
      </w:r>
      <w:r w:rsidRPr="00B96237">
        <w:rPr>
          <w:spacing w:val="5"/>
          <w:sz w:val="20"/>
          <w:szCs w:val="20"/>
        </w:rPr>
        <w:t>n</w:t>
      </w:r>
      <w:r w:rsidRPr="00B96237">
        <w:rPr>
          <w:spacing w:val="-1"/>
          <w:sz w:val="20"/>
          <w:szCs w:val="20"/>
        </w:rPr>
        <w:t>s</w:t>
      </w:r>
      <w:r w:rsidRPr="00B96237">
        <w:rPr>
          <w:spacing w:val="-3"/>
          <w:sz w:val="20"/>
          <w:szCs w:val="20"/>
        </w:rPr>
        <w:t>t</w:t>
      </w:r>
      <w:r w:rsidRPr="00B96237">
        <w:rPr>
          <w:spacing w:val="2"/>
          <w:sz w:val="20"/>
          <w:szCs w:val="20"/>
        </w:rPr>
        <w:t>a</w:t>
      </w:r>
      <w:r w:rsidRPr="00B96237">
        <w:rPr>
          <w:spacing w:val="-3"/>
          <w:sz w:val="20"/>
          <w:szCs w:val="20"/>
        </w:rPr>
        <w:t>l</w:t>
      </w:r>
      <w:r w:rsidRPr="00B96237">
        <w:rPr>
          <w:spacing w:val="2"/>
          <w:sz w:val="20"/>
          <w:szCs w:val="20"/>
        </w:rPr>
        <w:t>l</w:t>
      </w:r>
      <w:r w:rsidRPr="00B96237">
        <w:rPr>
          <w:sz w:val="20"/>
          <w:szCs w:val="20"/>
        </w:rPr>
        <w:t xml:space="preserve">, </w:t>
      </w:r>
      <w:r w:rsidRPr="00B96237">
        <w:rPr>
          <w:spacing w:val="-3"/>
          <w:sz w:val="20"/>
          <w:szCs w:val="20"/>
        </w:rPr>
        <w:t>c</w:t>
      </w:r>
      <w:r w:rsidRPr="00B96237">
        <w:rPr>
          <w:spacing w:val="-4"/>
          <w:sz w:val="20"/>
          <w:szCs w:val="20"/>
        </w:rPr>
        <w:t>o</w:t>
      </w:r>
      <w:r w:rsidRPr="00B96237">
        <w:rPr>
          <w:spacing w:val="5"/>
          <w:sz w:val="20"/>
          <w:szCs w:val="20"/>
        </w:rPr>
        <w:t>n</w:t>
      </w:r>
      <w:r w:rsidRPr="00B96237">
        <w:rPr>
          <w:spacing w:val="-4"/>
          <w:sz w:val="20"/>
          <w:szCs w:val="20"/>
        </w:rPr>
        <w:t>f</w:t>
      </w:r>
      <w:r w:rsidRPr="00B96237">
        <w:rPr>
          <w:spacing w:val="2"/>
          <w:sz w:val="20"/>
          <w:szCs w:val="20"/>
        </w:rPr>
        <w:t>i</w:t>
      </w:r>
      <w:r w:rsidRPr="00B96237">
        <w:rPr>
          <w:sz w:val="20"/>
          <w:szCs w:val="20"/>
        </w:rPr>
        <w:t>gu</w:t>
      </w:r>
      <w:r w:rsidRPr="00B96237">
        <w:rPr>
          <w:spacing w:val="5"/>
          <w:sz w:val="20"/>
          <w:szCs w:val="20"/>
        </w:rPr>
        <w:t>r</w:t>
      </w:r>
      <w:r w:rsidRPr="00B96237">
        <w:rPr>
          <w:spacing w:val="-3"/>
          <w:sz w:val="20"/>
          <w:szCs w:val="20"/>
        </w:rPr>
        <w:t>e</w:t>
      </w:r>
      <w:r w:rsidRPr="00B96237">
        <w:rPr>
          <w:sz w:val="20"/>
          <w:szCs w:val="20"/>
        </w:rPr>
        <w:t>,</w:t>
      </w:r>
      <w:r w:rsidRPr="00B96237">
        <w:rPr>
          <w:spacing w:val="8"/>
          <w:sz w:val="20"/>
          <w:szCs w:val="20"/>
        </w:rPr>
        <w:t xml:space="preserve"> </w:t>
      </w:r>
      <w:r w:rsidRPr="00B96237">
        <w:rPr>
          <w:sz w:val="20"/>
          <w:szCs w:val="20"/>
        </w:rPr>
        <w:t>u</w:t>
      </w:r>
      <w:r w:rsidRPr="00B96237">
        <w:rPr>
          <w:spacing w:val="-4"/>
          <w:sz w:val="20"/>
          <w:szCs w:val="20"/>
        </w:rPr>
        <w:t>pg</w:t>
      </w:r>
      <w:r w:rsidRPr="00B96237">
        <w:rPr>
          <w:spacing w:val="5"/>
          <w:sz w:val="20"/>
          <w:szCs w:val="20"/>
        </w:rPr>
        <w:t>r</w:t>
      </w:r>
      <w:r w:rsidRPr="00B96237">
        <w:rPr>
          <w:spacing w:val="2"/>
          <w:sz w:val="20"/>
          <w:szCs w:val="20"/>
        </w:rPr>
        <w:t>a</w:t>
      </w:r>
      <w:r w:rsidRPr="00B96237">
        <w:rPr>
          <w:sz w:val="20"/>
          <w:szCs w:val="20"/>
        </w:rPr>
        <w:t>de</w:t>
      </w:r>
      <w:r w:rsidRPr="00B96237">
        <w:rPr>
          <w:spacing w:val="2"/>
          <w:sz w:val="20"/>
          <w:szCs w:val="20"/>
        </w:rPr>
        <w:t xml:space="preserve"> </w:t>
      </w:r>
      <w:r w:rsidRPr="00B96237">
        <w:rPr>
          <w:spacing w:val="-3"/>
          <w:sz w:val="20"/>
          <w:szCs w:val="20"/>
        </w:rPr>
        <w:t>a</w:t>
      </w:r>
      <w:r w:rsidRPr="00B96237">
        <w:rPr>
          <w:sz w:val="20"/>
          <w:szCs w:val="20"/>
        </w:rPr>
        <w:t>nd</w:t>
      </w:r>
      <w:r w:rsidRPr="00B96237">
        <w:rPr>
          <w:spacing w:val="5"/>
          <w:sz w:val="20"/>
          <w:szCs w:val="20"/>
        </w:rPr>
        <w:t xml:space="preserve"> </w:t>
      </w:r>
      <w:r w:rsidRPr="00B96237">
        <w:rPr>
          <w:spacing w:val="-3"/>
          <w:sz w:val="20"/>
          <w:szCs w:val="20"/>
        </w:rPr>
        <w:t>t</w:t>
      </w:r>
      <w:r w:rsidRPr="00B96237">
        <w:rPr>
          <w:spacing w:val="5"/>
          <w:sz w:val="20"/>
          <w:szCs w:val="20"/>
        </w:rPr>
        <w:t>r</w:t>
      </w:r>
      <w:r w:rsidRPr="00B96237">
        <w:rPr>
          <w:spacing w:val="-4"/>
          <w:sz w:val="20"/>
          <w:szCs w:val="20"/>
        </w:rPr>
        <w:t>o</w:t>
      </w:r>
      <w:r w:rsidRPr="00B96237">
        <w:rPr>
          <w:sz w:val="20"/>
          <w:szCs w:val="20"/>
        </w:rPr>
        <w:t>u</w:t>
      </w:r>
      <w:r w:rsidRPr="00B96237">
        <w:rPr>
          <w:spacing w:val="-4"/>
          <w:sz w:val="20"/>
          <w:szCs w:val="20"/>
        </w:rPr>
        <w:t>b</w:t>
      </w:r>
      <w:r w:rsidRPr="00B96237">
        <w:rPr>
          <w:spacing w:val="2"/>
          <w:sz w:val="20"/>
          <w:szCs w:val="20"/>
        </w:rPr>
        <w:t>l</w:t>
      </w:r>
      <w:r w:rsidRPr="00B96237">
        <w:rPr>
          <w:spacing w:val="-3"/>
          <w:sz w:val="20"/>
          <w:szCs w:val="20"/>
        </w:rPr>
        <w:t>e</w:t>
      </w:r>
      <w:r w:rsidRPr="00B96237">
        <w:rPr>
          <w:spacing w:val="-1"/>
          <w:sz w:val="20"/>
          <w:szCs w:val="20"/>
        </w:rPr>
        <w:t>s</w:t>
      </w:r>
      <w:r w:rsidRPr="00B96237">
        <w:rPr>
          <w:spacing w:val="5"/>
          <w:sz w:val="20"/>
          <w:szCs w:val="20"/>
        </w:rPr>
        <w:t>h</w:t>
      </w:r>
      <w:r w:rsidRPr="00B96237">
        <w:rPr>
          <w:spacing w:val="-4"/>
          <w:sz w:val="20"/>
          <w:szCs w:val="20"/>
        </w:rPr>
        <w:t>oo</w:t>
      </w:r>
      <w:r w:rsidRPr="00B96237">
        <w:rPr>
          <w:sz w:val="20"/>
          <w:szCs w:val="20"/>
        </w:rPr>
        <w:t>t</w:t>
      </w:r>
      <w:r w:rsidRPr="00B96237">
        <w:rPr>
          <w:spacing w:val="7"/>
          <w:sz w:val="20"/>
          <w:szCs w:val="20"/>
        </w:rPr>
        <w:t xml:space="preserve"> </w:t>
      </w:r>
      <w:r w:rsidRPr="00B96237">
        <w:rPr>
          <w:sz w:val="20"/>
          <w:szCs w:val="20"/>
        </w:rPr>
        <w:t>p</w:t>
      </w:r>
      <w:r w:rsidRPr="00B96237">
        <w:rPr>
          <w:spacing w:val="-3"/>
          <w:sz w:val="20"/>
          <w:szCs w:val="20"/>
        </w:rPr>
        <w:t>e</w:t>
      </w:r>
      <w:r w:rsidRPr="00B96237">
        <w:rPr>
          <w:spacing w:val="5"/>
          <w:sz w:val="20"/>
          <w:szCs w:val="20"/>
        </w:rPr>
        <w:t>r</w:t>
      </w:r>
      <w:r w:rsidRPr="00B96237">
        <w:rPr>
          <w:spacing w:val="-1"/>
          <w:sz w:val="20"/>
          <w:szCs w:val="20"/>
        </w:rPr>
        <w:t>s</w:t>
      </w:r>
      <w:r w:rsidRPr="00B96237">
        <w:rPr>
          <w:spacing w:val="-4"/>
          <w:sz w:val="20"/>
          <w:szCs w:val="20"/>
        </w:rPr>
        <w:t>o</w:t>
      </w:r>
      <w:r w:rsidRPr="00B96237">
        <w:rPr>
          <w:spacing w:val="5"/>
          <w:sz w:val="20"/>
          <w:szCs w:val="20"/>
        </w:rPr>
        <w:t>n</w:t>
      </w:r>
      <w:r w:rsidRPr="00B96237">
        <w:rPr>
          <w:spacing w:val="2"/>
          <w:sz w:val="20"/>
          <w:szCs w:val="20"/>
        </w:rPr>
        <w:t>a</w:t>
      </w:r>
      <w:r w:rsidRPr="00B96237">
        <w:rPr>
          <w:sz w:val="20"/>
          <w:szCs w:val="20"/>
        </w:rPr>
        <w:t>l</w:t>
      </w:r>
      <w:r w:rsidRPr="00B96237">
        <w:rPr>
          <w:spacing w:val="7"/>
          <w:sz w:val="20"/>
          <w:szCs w:val="20"/>
        </w:rPr>
        <w:t xml:space="preserve"> </w:t>
      </w:r>
      <w:r w:rsidRPr="00B96237">
        <w:rPr>
          <w:spacing w:val="-3"/>
          <w:sz w:val="20"/>
          <w:szCs w:val="20"/>
        </w:rPr>
        <w:t>c</w:t>
      </w:r>
      <w:r w:rsidRPr="00B96237">
        <w:rPr>
          <w:spacing w:val="-4"/>
          <w:sz w:val="20"/>
          <w:szCs w:val="20"/>
        </w:rPr>
        <w:t>o</w:t>
      </w:r>
      <w:r w:rsidRPr="00B96237">
        <w:rPr>
          <w:spacing w:val="2"/>
          <w:sz w:val="20"/>
          <w:szCs w:val="20"/>
        </w:rPr>
        <w:t>m</w:t>
      </w:r>
      <w:r w:rsidRPr="00B96237">
        <w:rPr>
          <w:sz w:val="20"/>
          <w:szCs w:val="20"/>
        </w:rPr>
        <w:t>p</w:t>
      </w:r>
      <w:r w:rsidRPr="00B96237">
        <w:rPr>
          <w:spacing w:val="-4"/>
          <w:sz w:val="20"/>
          <w:szCs w:val="20"/>
        </w:rPr>
        <w:t>u</w:t>
      </w:r>
      <w:r w:rsidRPr="00B96237">
        <w:rPr>
          <w:spacing w:val="2"/>
          <w:sz w:val="20"/>
          <w:szCs w:val="20"/>
        </w:rPr>
        <w:t>t</w:t>
      </w:r>
      <w:r w:rsidRPr="00B96237">
        <w:rPr>
          <w:spacing w:val="-3"/>
          <w:sz w:val="20"/>
          <w:szCs w:val="20"/>
        </w:rPr>
        <w:t>e</w:t>
      </w:r>
      <w:r w:rsidRPr="00B96237">
        <w:rPr>
          <w:sz w:val="20"/>
          <w:szCs w:val="20"/>
        </w:rPr>
        <w:t>r</w:t>
      </w:r>
      <w:r w:rsidRPr="00B96237">
        <w:rPr>
          <w:spacing w:val="10"/>
          <w:sz w:val="20"/>
          <w:szCs w:val="20"/>
        </w:rPr>
        <w:t xml:space="preserve"> </w:t>
      </w:r>
      <w:r w:rsidRPr="00B96237">
        <w:rPr>
          <w:spacing w:val="-8"/>
          <w:sz w:val="20"/>
          <w:szCs w:val="20"/>
        </w:rPr>
        <w:t>c</w:t>
      </w:r>
      <w:r w:rsidRPr="00B96237">
        <w:rPr>
          <w:spacing w:val="-4"/>
          <w:sz w:val="20"/>
          <w:szCs w:val="20"/>
        </w:rPr>
        <w:t>o</w:t>
      </w:r>
      <w:r w:rsidRPr="00B96237">
        <w:rPr>
          <w:spacing w:val="2"/>
          <w:sz w:val="20"/>
          <w:szCs w:val="20"/>
        </w:rPr>
        <w:t>m</w:t>
      </w:r>
      <w:r w:rsidRPr="00B96237">
        <w:rPr>
          <w:sz w:val="20"/>
          <w:szCs w:val="20"/>
        </w:rPr>
        <w:t>p</w:t>
      </w:r>
      <w:r w:rsidRPr="00B96237">
        <w:rPr>
          <w:spacing w:val="-4"/>
          <w:sz w:val="20"/>
          <w:szCs w:val="20"/>
        </w:rPr>
        <w:t>o</w:t>
      </w:r>
      <w:r w:rsidRPr="00B96237">
        <w:rPr>
          <w:spacing w:val="5"/>
          <w:sz w:val="20"/>
          <w:szCs w:val="20"/>
        </w:rPr>
        <w:t>n</w:t>
      </w:r>
      <w:r w:rsidRPr="00B96237">
        <w:rPr>
          <w:spacing w:val="-3"/>
          <w:sz w:val="20"/>
          <w:szCs w:val="20"/>
        </w:rPr>
        <w:t>e</w:t>
      </w:r>
      <w:r w:rsidRPr="00B96237">
        <w:rPr>
          <w:spacing w:val="5"/>
          <w:sz w:val="20"/>
          <w:szCs w:val="20"/>
        </w:rPr>
        <w:t>n</w:t>
      </w:r>
      <w:r w:rsidRPr="00B96237">
        <w:rPr>
          <w:spacing w:val="2"/>
          <w:sz w:val="20"/>
          <w:szCs w:val="20"/>
        </w:rPr>
        <w:t>t</w:t>
      </w:r>
      <w:r w:rsidRPr="00B96237">
        <w:rPr>
          <w:spacing w:val="-6"/>
          <w:sz w:val="20"/>
          <w:szCs w:val="20"/>
        </w:rPr>
        <w:t>s</w:t>
      </w:r>
      <w:r w:rsidRPr="00B96237">
        <w:rPr>
          <w:sz w:val="20"/>
          <w:szCs w:val="20"/>
        </w:rPr>
        <w:t>,</w:t>
      </w:r>
      <w:r w:rsidRPr="00B96237">
        <w:rPr>
          <w:spacing w:val="8"/>
          <w:sz w:val="20"/>
          <w:szCs w:val="20"/>
        </w:rPr>
        <w:t xml:space="preserve"> </w:t>
      </w:r>
      <w:r w:rsidRPr="00B96237">
        <w:rPr>
          <w:spacing w:val="-3"/>
          <w:sz w:val="20"/>
          <w:szCs w:val="20"/>
        </w:rPr>
        <w:t>l</w:t>
      </w:r>
      <w:r w:rsidRPr="00B96237">
        <w:rPr>
          <w:spacing w:val="2"/>
          <w:sz w:val="20"/>
          <w:szCs w:val="20"/>
        </w:rPr>
        <w:t>a</w:t>
      </w:r>
      <w:r w:rsidRPr="00B96237">
        <w:rPr>
          <w:sz w:val="20"/>
          <w:szCs w:val="20"/>
        </w:rPr>
        <w:t>p</w:t>
      </w:r>
      <w:r w:rsidRPr="00B96237">
        <w:rPr>
          <w:spacing w:val="2"/>
          <w:sz w:val="20"/>
          <w:szCs w:val="20"/>
        </w:rPr>
        <w:t>t</w:t>
      </w:r>
      <w:r w:rsidRPr="00B96237">
        <w:rPr>
          <w:spacing w:val="-4"/>
          <w:sz w:val="20"/>
          <w:szCs w:val="20"/>
        </w:rPr>
        <w:t>o</w:t>
      </w:r>
      <w:r w:rsidRPr="00B96237">
        <w:rPr>
          <w:sz w:val="20"/>
          <w:szCs w:val="20"/>
        </w:rPr>
        <w:t>ps</w:t>
      </w:r>
      <w:r w:rsidRPr="00B96237">
        <w:rPr>
          <w:spacing w:val="4"/>
          <w:sz w:val="20"/>
          <w:szCs w:val="20"/>
        </w:rPr>
        <w:t xml:space="preserve"> </w:t>
      </w:r>
      <w:r w:rsidRPr="00B96237">
        <w:rPr>
          <w:spacing w:val="-3"/>
          <w:sz w:val="20"/>
          <w:szCs w:val="20"/>
        </w:rPr>
        <w:t>a</w:t>
      </w:r>
      <w:r w:rsidRPr="00B96237">
        <w:rPr>
          <w:spacing w:val="5"/>
          <w:sz w:val="20"/>
          <w:szCs w:val="20"/>
        </w:rPr>
        <w:t>n</w:t>
      </w:r>
      <w:r w:rsidRPr="00B96237">
        <w:rPr>
          <w:sz w:val="20"/>
          <w:szCs w:val="20"/>
        </w:rPr>
        <w:t>d p</w:t>
      </w:r>
      <w:r w:rsidRPr="00B96237">
        <w:rPr>
          <w:spacing w:val="-4"/>
          <w:sz w:val="20"/>
          <w:szCs w:val="20"/>
        </w:rPr>
        <w:t>o</w:t>
      </w:r>
      <w:r w:rsidRPr="00B96237">
        <w:rPr>
          <w:spacing w:val="5"/>
          <w:sz w:val="20"/>
          <w:szCs w:val="20"/>
        </w:rPr>
        <w:t>r</w:t>
      </w:r>
      <w:r w:rsidRPr="00B96237">
        <w:rPr>
          <w:spacing w:val="-3"/>
          <w:sz w:val="20"/>
          <w:szCs w:val="20"/>
        </w:rPr>
        <w:t>t</w:t>
      </w:r>
      <w:r w:rsidRPr="00B96237">
        <w:rPr>
          <w:spacing w:val="2"/>
          <w:sz w:val="20"/>
          <w:szCs w:val="20"/>
        </w:rPr>
        <w:t>a</w:t>
      </w:r>
      <w:r w:rsidRPr="00B96237">
        <w:rPr>
          <w:spacing w:val="-4"/>
          <w:sz w:val="20"/>
          <w:szCs w:val="20"/>
        </w:rPr>
        <w:t>b</w:t>
      </w:r>
      <w:r w:rsidRPr="00B96237">
        <w:rPr>
          <w:spacing w:val="2"/>
          <w:sz w:val="20"/>
          <w:szCs w:val="20"/>
        </w:rPr>
        <w:t>l</w:t>
      </w:r>
      <w:r w:rsidRPr="00B96237">
        <w:rPr>
          <w:sz w:val="20"/>
          <w:szCs w:val="20"/>
        </w:rPr>
        <w:t>e</w:t>
      </w:r>
      <w:r w:rsidRPr="00B96237">
        <w:rPr>
          <w:spacing w:val="2"/>
          <w:sz w:val="20"/>
          <w:szCs w:val="20"/>
        </w:rPr>
        <w:t xml:space="preserve"> </w:t>
      </w:r>
      <w:r w:rsidRPr="00B96237">
        <w:rPr>
          <w:sz w:val="20"/>
          <w:szCs w:val="20"/>
        </w:rPr>
        <w:t>d</w:t>
      </w:r>
      <w:r w:rsidRPr="00B96237">
        <w:rPr>
          <w:spacing w:val="-3"/>
          <w:sz w:val="20"/>
          <w:szCs w:val="20"/>
        </w:rPr>
        <w:t>e</w:t>
      </w:r>
      <w:r w:rsidRPr="00B96237">
        <w:rPr>
          <w:spacing w:val="-4"/>
          <w:sz w:val="20"/>
          <w:szCs w:val="20"/>
        </w:rPr>
        <w:t>v</w:t>
      </w:r>
      <w:r w:rsidRPr="00B96237">
        <w:rPr>
          <w:spacing w:val="2"/>
          <w:sz w:val="20"/>
          <w:szCs w:val="20"/>
        </w:rPr>
        <w:t>ic</w:t>
      </w:r>
      <w:r w:rsidRPr="00B96237">
        <w:rPr>
          <w:spacing w:val="-3"/>
          <w:sz w:val="20"/>
          <w:szCs w:val="20"/>
        </w:rPr>
        <w:t>e</w:t>
      </w:r>
      <w:r w:rsidRPr="00B96237">
        <w:rPr>
          <w:spacing w:val="-1"/>
          <w:sz w:val="20"/>
          <w:szCs w:val="20"/>
        </w:rPr>
        <w:t>s</w:t>
      </w:r>
      <w:r w:rsidRPr="00B96237">
        <w:rPr>
          <w:sz w:val="20"/>
          <w:szCs w:val="20"/>
        </w:rPr>
        <w:t>,</w:t>
      </w:r>
      <w:r w:rsidRPr="00B96237">
        <w:rPr>
          <w:spacing w:val="8"/>
          <w:sz w:val="20"/>
          <w:szCs w:val="20"/>
        </w:rPr>
        <w:t xml:space="preserve"> </w:t>
      </w:r>
      <w:r w:rsidRPr="00B96237">
        <w:rPr>
          <w:spacing w:val="-4"/>
          <w:sz w:val="20"/>
          <w:szCs w:val="20"/>
        </w:rPr>
        <w:t>o</w:t>
      </w:r>
      <w:r w:rsidRPr="00B96237">
        <w:rPr>
          <w:sz w:val="20"/>
          <w:szCs w:val="20"/>
        </w:rPr>
        <w:t>p</w:t>
      </w:r>
      <w:r w:rsidRPr="00B96237">
        <w:rPr>
          <w:spacing w:val="-3"/>
          <w:sz w:val="20"/>
          <w:szCs w:val="20"/>
        </w:rPr>
        <w:t>e</w:t>
      </w:r>
      <w:r w:rsidRPr="00B96237">
        <w:rPr>
          <w:spacing w:val="6"/>
          <w:sz w:val="20"/>
          <w:szCs w:val="20"/>
        </w:rPr>
        <w:t>r</w:t>
      </w:r>
      <w:r w:rsidRPr="00B96237">
        <w:rPr>
          <w:spacing w:val="2"/>
          <w:sz w:val="20"/>
          <w:szCs w:val="20"/>
        </w:rPr>
        <w:t>at</w:t>
      </w:r>
      <w:r w:rsidRPr="00B96237">
        <w:rPr>
          <w:spacing w:val="-3"/>
          <w:sz w:val="20"/>
          <w:szCs w:val="20"/>
        </w:rPr>
        <w:t>i</w:t>
      </w:r>
      <w:r w:rsidRPr="00B96237">
        <w:rPr>
          <w:spacing w:val="5"/>
          <w:sz w:val="20"/>
          <w:szCs w:val="20"/>
        </w:rPr>
        <w:t>n</w:t>
      </w:r>
      <w:r w:rsidRPr="00B96237">
        <w:rPr>
          <w:sz w:val="20"/>
          <w:szCs w:val="20"/>
        </w:rPr>
        <w:t>g</w:t>
      </w:r>
      <w:r w:rsidRPr="00B96237">
        <w:rPr>
          <w:spacing w:val="5"/>
          <w:sz w:val="20"/>
          <w:szCs w:val="20"/>
        </w:rPr>
        <w:t xml:space="preserve"> </w:t>
      </w:r>
      <w:r w:rsidRPr="00B96237">
        <w:rPr>
          <w:spacing w:val="-1"/>
          <w:sz w:val="20"/>
          <w:szCs w:val="20"/>
        </w:rPr>
        <w:t>s</w:t>
      </w:r>
      <w:r w:rsidRPr="00B96237">
        <w:rPr>
          <w:spacing w:val="-9"/>
          <w:sz w:val="20"/>
          <w:szCs w:val="20"/>
        </w:rPr>
        <w:t>y</w:t>
      </w:r>
      <w:r w:rsidRPr="00B96237">
        <w:rPr>
          <w:spacing w:val="-1"/>
          <w:sz w:val="20"/>
          <w:szCs w:val="20"/>
        </w:rPr>
        <w:t>s</w:t>
      </w:r>
      <w:r w:rsidRPr="00B96237">
        <w:rPr>
          <w:spacing w:val="2"/>
          <w:sz w:val="20"/>
          <w:szCs w:val="20"/>
        </w:rPr>
        <w:t>tem</w:t>
      </w:r>
      <w:r w:rsidRPr="00B96237">
        <w:rPr>
          <w:spacing w:val="-1"/>
          <w:sz w:val="20"/>
          <w:szCs w:val="20"/>
        </w:rPr>
        <w:t>s</w:t>
      </w:r>
      <w:r w:rsidRPr="00B96237">
        <w:rPr>
          <w:sz w:val="20"/>
          <w:szCs w:val="20"/>
        </w:rPr>
        <w:t>, pr</w:t>
      </w:r>
      <w:r w:rsidRPr="00B96237">
        <w:rPr>
          <w:spacing w:val="-3"/>
          <w:sz w:val="20"/>
          <w:szCs w:val="20"/>
        </w:rPr>
        <w:t>i</w:t>
      </w:r>
      <w:r w:rsidRPr="00B96237">
        <w:rPr>
          <w:spacing w:val="5"/>
          <w:sz w:val="20"/>
          <w:szCs w:val="20"/>
        </w:rPr>
        <w:t>n</w:t>
      </w:r>
      <w:r w:rsidRPr="00B96237">
        <w:rPr>
          <w:spacing w:val="2"/>
          <w:sz w:val="20"/>
          <w:szCs w:val="20"/>
        </w:rPr>
        <w:t>t</w:t>
      </w:r>
      <w:r w:rsidRPr="00B96237">
        <w:rPr>
          <w:spacing w:val="-8"/>
          <w:sz w:val="20"/>
          <w:szCs w:val="20"/>
        </w:rPr>
        <w:t>e</w:t>
      </w:r>
      <w:r w:rsidRPr="00B96237">
        <w:rPr>
          <w:spacing w:val="5"/>
          <w:sz w:val="20"/>
          <w:szCs w:val="20"/>
        </w:rPr>
        <w:t>r</w:t>
      </w:r>
      <w:r w:rsidRPr="00B96237">
        <w:rPr>
          <w:sz w:val="20"/>
          <w:szCs w:val="20"/>
        </w:rPr>
        <w:t>s</w:t>
      </w:r>
      <w:r w:rsidRPr="00B96237">
        <w:rPr>
          <w:spacing w:val="4"/>
          <w:sz w:val="20"/>
          <w:szCs w:val="20"/>
        </w:rPr>
        <w:t xml:space="preserve"> </w:t>
      </w:r>
      <w:r w:rsidRPr="00B96237">
        <w:rPr>
          <w:spacing w:val="-3"/>
          <w:sz w:val="20"/>
          <w:szCs w:val="20"/>
        </w:rPr>
        <w:t>a</w:t>
      </w:r>
      <w:r w:rsidRPr="00B96237">
        <w:rPr>
          <w:spacing w:val="1"/>
          <w:sz w:val="20"/>
          <w:szCs w:val="20"/>
        </w:rPr>
        <w:t>n</w:t>
      </w:r>
      <w:r w:rsidRPr="00B96237">
        <w:rPr>
          <w:sz w:val="20"/>
          <w:szCs w:val="20"/>
        </w:rPr>
        <w:t>d</w:t>
      </w:r>
      <w:r w:rsidRPr="00B96237">
        <w:rPr>
          <w:spacing w:val="5"/>
          <w:sz w:val="20"/>
          <w:szCs w:val="20"/>
        </w:rPr>
        <w:t xml:space="preserve"> </w:t>
      </w:r>
      <w:r w:rsidRPr="00B96237">
        <w:rPr>
          <w:spacing w:val="-1"/>
          <w:sz w:val="20"/>
          <w:szCs w:val="20"/>
        </w:rPr>
        <w:t>s</w:t>
      </w:r>
      <w:r w:rsidRPr="00B96237">
        <w:rPr>
          <w:spacing w:val="-3"/>
          <w:sz w:val="20"/>
          <w:szCs w:val="20"/>
        </w:rPr>
        <w:t>ca</w:t>
      </w:r>
      <w:r w:rsidRPr="00B96237">
        <w:rPr>
          <w:sz w:val="20"/>
          <w:szCs w:val="20"/>
        </w:rPr>
        <w:t>n</w:t>
      </w:r>
      <w:r w:rsidRPr="00B96237">
        <w:rPr>
          <w:spacing w:val="5"/>
          <w:sz w:val="20"/>
          <w:szCs w:val="20"/>
        </w:rPr>
        <w:t>n</w:t>
      </w:r>
      <w:r w:rsidRPr="00B96237">
        <w:rPr>
          <w:spacing w:val="-8"/>
          <w:sz w:val="20"/>
          <w:szCs w:val="20"/>
        </w:rPr>
        <w:t>e</w:t>
      </w:r>
      <w:r w:rsidRPr="00B96237">
        <w:rPr>
          <w:spacing w:val="5"/>
          <w:sz w:val="20"/>
          <w:szCs w:val="20"/>
        </w:rPr>
        <w:t>r</w:t>
      </w:r>
      <w:r w:rsidRPr="00B96237">
        <w:rPr>
          <w:spacing w:val="-1"/>
          <w:sz w:val="20"/>
          <w:szCs w:val="20"/>
        </w:rPr>
        <w:t>s</w:t>
      </w:r>
      <w:r w:rsidRPr="00B96237">
        <w:rPr>
          <w:sz w:val="20"/>
          <w:szCs w:val="20"/>
        </w:rPr>
        <w:t>,</w:t>
      </w:r>
      <w:r w:rsidRPr="00B96237">
        <w:rPr>
          <w:spacing w:val="3"/>
          <w:sz w:val="20"/>
          <w:szCs w:val="20"/>
        </w:rPr>
        <w:t xml:space="preserve"> </w:t>
      </w:r>
      <w:r w:rsidRPr="00B96237">
        <w:rPr>
          <w:spacing w:val="5"/>
          <w:sz w:val="20"/>
          <w:szCs w:val="20"/>
        </w:rPr>
        <w:t>n</w:t>
      </w:r>
      <w:r w:rsidRPr="00B96237">
        <w:rPr>
          <w:spacing w:val="-8"/>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1"/>
          <w:sz w:val="20"/>
          <w:szCs w:val="20"/>
        </w:rPr>
        <w:t>s</w:t>
      </w:r>
      <w:r w:rsidRPr="00B96237">
        <w:rPr>
          <w:sz w:val="20"/>
          <w:szCs w:val="20"/>
        </w:rPr>
        <w:t>,</w:t>
      </w:r>
      <w:r w:rsidRPr="00B96237">
        <w:rPr>
          <w:spacing w:val="7"/>
          <w:sz w:val="20"/>
          <w:szCs w:val="20"/>
        </w:rPr>
        <w:t xml:space="preserve"> </w:t>
      </w:r>
      <w:r w:rsidRPr="00B96237">
        <w:rPr>
          <w:spacing w:val="-1"/>
          <w:sz w:val="20"/>
          <w:szCs w:val="20"/>
        </w:rPr>
        <w:t>s</w:t>
      </w:r>
      <w:r w:rsidRPr="00B96237">
        <w:rPr>
          <w:spacing w:val="-3"/>
          <w:sz w:val="20"/>
          <w:szCs w:val="20"/>
        </w:rPr>
        <w:t>ec</w:t>
      </w:r>
      <w:r w:rsidRPr="00B96237">
        <w:rPr>
          <w:sz w:val="20"/>
          <w:szCs w:val="20"/>
        </w:rPr>
        <w:t>u</w:t>
      </w:r>
      <w:r w:rsidRPr="00B96237">
        <w:rPr>
          <w:spacing w:val="5"/>
          <w:sz w:val="20"/>
          <w:szCs w:val="20"/>
        </w:rPr>
        <w:t>r</w:t>
      </w:r>
      <w:r w:rsidRPr="00B96237">
        <w:rPr>
          <w:spacing w:val="-3"/>
          <w:sz w:val="20"/>
          <w:szCs w:val="20"/>
        </w:rPr>
        <w:t>i</w:t>
      </w:r>
      <w:r w:rsidRPr="00B96237">
        <w:rPr>
          <w:spacing w:val="2"/>
          <w:sz w:val="20"/>
          <w:szCs w:val="20"/>
        </w:rPr>
        <w:t>t</w:t>
      </w:r>
      <w:r w:rsidRPr="00B96237">
        <w:rPr>
          <w:spacing w:val="-9"/>
          <w:sz w:val="20"/>
          <w:szCs w:val="20"/>
        </w:rPr>
        <w:t>y</w:t>
      </w:r>
      <w:r w:rsidRPr="00B96237">
        <w:rPr>
          <w:sz w:val="20"/>
          <w:szCs w:val="20"/>
        </w:rPr>
        <w:t>,</w:t>
      </w:r>
      <w:r w:rsidRPr="00B96237">
        <w:rPr>
          <w:spacing w:val="7"/>
          <w:sz w:val="20"/>
          <w:szCs w:val="20"/>
        </w:rPr>
        <w:t xml:space="preserve"> </w:t>
      </w:r>
      <w:r w:rsidRPr="00B96237">
        <w:rPr>
          <w:sz w:val="20"/>
          <w:szCs w:val="20"/>
        </w:rPr>
        <w:t>u</w:t>
      </w:r>
      <w:r w:rsidRPr="00B96237">
        <w:rPr>
          <w:spacing w:val="5"/>
          <w:sz w:val="20"/>
          <w:szCs w:val="20"/>
        </w:rPr>
        <w:t>n</w:t>
      </w:r>
      <w:r w:rsidRPr="00B96237">
        <w:rPr>
          <w:sz w:val="20"/>
          <w:szCs w:val="20"/>
        </w:rPr>
        <w:t>d</w:t>
      </w:r>
      <w:r w:rsidRPr="00B96237">
        <w:rPr>
          <w:spacing w:val="-8"/>
          <w:sz w:val="20"/>
          <w:szCs w:val="20"/>
        </w:rPr>
        <w:t>e</w:t>
      </w:r>
      <w:r w:rsidRPr="00B96237">
        <w:rPr>
          <w:spacing w:val="5"/>
          <w:sz w:val="20"/>
          <w:szCs w:val="20"/>
        </w:rPr>
        <w:t>r</w:t>
      </w:r>
      <w:r w:rsidRPr="00B96237">
        <w:rPr>
          <w:spacing w:val="-1"/>
          <w:sz w:val="20"/>
          <w:szCs w:val="20"/>
        </w:rPr>
        <w:t>s</w:t>
      </w:r>
      <w:r w:rsidRPr="00B96237">
        <w:rPr>
          <w:spacing w:val="2"/>
          <w:sz w:val="20"/>
          <w:szCs w:val="20"/>
        </w:rPr>
        <w:t>t</w:t>
      </w:r>
      <w:r w:rsidRPr="00B96237">
        <w:rPr>
          <w:spacing w:val="-3"/>
          <w:sz w:val="20"/>
          <w:szCs w:val="20"/>
        </w:rPr>
        <w:t>a</w:t>
      </w:r>
      <w:r w:rsidRPr="00B96237">
        <w:rPr>
          <w:sz w:val="20"/>
          <w:szCs w:val="20"/>
        </w:rPr>
        <w:t>nd</w:t>
      </w:r>
      <w:r w:rsidRPr="00B96237">
        <w:rPr>
          <w:spacing w:val="5"/>
          <w:sz w:val="20"/>
          <w:szCs w:val="20"/>
        </w:rPr>
        <w:t xml:space="preserve"> </w:t>
      </w:r>
      <w:r w:rsidRPr="00B96237">
        <w:rPr>
          <w:spacing w:val="-1"/>
          <w:sz w:val="20"/>
          <w:szCs w:val="20"/>
        </w:rPr>
        <w:t>s</w:t>
      </w:r>
      <w:r w:rsidRPr="00B96237">
        <w:rPr>
          <w:spacing w:val="2"/>
          <w:sz w:val="20"/>
          <w:szCs w:val="20"/>
        </w:rPr>
        <w:t>a</w:t>
      </w:r>
      <w:r w:rsidRPr="00B96237">
        <w:rPr>
          <w:spacing w:val="-4"/>
          <w:sz w:val="20"/>
          <w:szCs w:val="20"/>
        </w:rPr>
        <w:t>f</w:t>
      </w:r>
      <w:r w:rsidRPr="00B96237">
        <w:rPr>
          <w:spacing w:val="-3"/>
          <w:sz w:val="20"/>
          <w:szCs w:val="20"/>
        </w:rPr>
        <w:t>e</w:t>
      </w:r>
      <w:r w:rsidRPr="00B96237">
        <w:rPr>
          <w:spacing w:val="2"/>
          <w:sz w:val="20"/>
          <w:szCs w:val="20"/>
        </w:rPr>
        <w:t>t</w:t>
      </w:r>
      <w:r w:rsidRPr="00B96237">
        <w:rPr>
          <w:sz w:val="20"/>
          <w:szCs w:val="20"/>
        </w:rPr>
        <w:t>y</w:t>
      </w:r>
      <w:r w:rsidRPr="00B96237">
        <w:rPr>
          <w:spacing w:val="1"/>
          <w:sz w:val="20"/>
          <w:szCs w:val="20"/>
        </w:rPr>
        <w:t xml:space="preserve"> </w:t>
      </w:r>
      <w:r w:rsidRPr="00B96237">
        <w:rPr>
          <w:spacing w:val="-3"/>
          <w:sz w:val="20"/>
          <w:szCs w:val="20"/>
        </w:rPr>
        <w:t>a</w:t>
      </w:r>
      <w:r w:rsidRPr="00B96237">
        <w:rPr>
          <w:spacing w:val="5"/>
          <w:sz w:val="20"/>
          <w:szCs w:val="20"/>
        </w:rPr>
        <w:t>n</w:t>
      </w:r>
      <w:r w:rsidRPr="00B96237">
        <w:rPr>
          <w:sz w:val="20"/>
          <w:szCs w:val="20"/>
        </w:rPr>
        <w:t>d</w:t>
      </w:r>
      <w:r w:rsidRPr="00B96237">
        <w:rPr>
          <w:spacing w:val="5"/>
          <w:sz w:val="20"/>
          <w:szCs w:val="20"/>
        </w:rPr>
        <w:t xml:space="preserve"> </w:t>
      </w:r>
      <w:r w:rsidRPr="00B96237">
        <w:rPr>
          <w:spacing w:val="-8"/>
          <w:sz w:val="20"/>
          <w:szCs w:val="20"/>
        </w:rPr>
        <w:t>e</w:t>
      </w:r>
      <w:r w:rsidRPr="00B96237">
        <w:rPr>
          <w:spacing w:val="5"/>
          <w:sz w:val="20"/>
          <w:szCs w:val="20"/>
        </w:rPr>
        <w:t>n</w:t>
      </w:r>
      <w:r w:rsidRPr="00B96237">
        <w:rPr>
          <w:spacing w:val="-4"/>
          <w:sz w:val="20"/>
          <w:szCs w:val="20"/>
        </w:rPr>
        <w:t>v</w:t>
      </w:r>
      <w:r w:rsidRPr="00B96237">
        <w:rPr>
          <w:spacing w:val="-3"/>
          <w:sz w:val="20"/>
          <w:szCs w:val="20"/>
        </w:rPr>
        <w:t>i</w:t>
      </w:r>
      <w:r w:rsidRPr="00B96237">
        <w:rPr>
          <w:spacing w:val="5"/>
          <w:sz w:val="20"/>
          <w:szCs w:val="20"/>
        </w:rPr>
        <w:t>r</w:t>
      </w:r>
      <w:r w:rsidRPr="00B96237">
        <w:rPr>
          <w:spacing w:val="-4"/>
          <w:sz w:val="20"/>
          <w:szCs w:val="20"/>
        </w:rPr>
        <w:t>o</w:t>
      </w:r>
      <w:r w:rsidRPr="00B96237">
        <w:rPr>
          <w:sz w:val="20"/>
          <w:szCs w:val="20"/>
        </w:rPr>
        <w:t>n</w:t>
      </w:r>
      <w:r w:rsidRPr="00B96237">
        <w:rPr>
          <w:spacing w:val="2"/>
          <w:sz w:val="20"/>
          <w:szCs w:val="20"/>
        </w:rPr>
        <w:t>m</w:t>
      </w:r>
      <w:r w:rsidRPr="00B96237">
        <w:rPr>
          <w:spacing w:val="-3"/>
          <w:sz w:val="20"/>
          <w:szCs w:val="20"/>
        </w:rPr>
        <w:t>e</w:t>
      </w:r>
      <w:r w:rsidRPr="00B96237">
        <w:rPr>
          <w:sz w:val="20"/>
          <w:szCs w:val="20"/>
        </w:rPr>
        <w:t>n</w:t>
      </w:r>
      <w:r w:rsidRPr="00B96237">
        <w:rPr>
          <w:spacing w:val="2"/>
          <w:sz w:val="20"/>
          <w:szCs w:val="20"/>
        </w:rPr>
        <w:t>t</w:t>
      </w:r>
      <w:r w:rsidRPr="00B96237">
        <w:rPr>
          <w:spacing w:val="-3"/>
          <w:sz w:val="20"/>
          <w:szCs w:val="20"/>
        </w:rPr>
        <w:t>a</w:t>
      </w:r>
      <w:r w:rsidRPr="00B96237">
        <w:rPr>
          <w:sz w:val="20"/>
          <w:szCs w:val="20"/>
        </w:rPr>
        <w:t>l</w:t>
      </w:r>
      <w:r w:rsidRPr="00B96237">
        <w:rPr>
          <w:spacing w:val="7"/>
          <w:sz w:val="20"/>
          <w:szCs w:val="20"/>
        </w:rPr>
        <w:t xml:space="preserve"> </w:t>
      </w:r>
      <w:r w:rsidRPr="00B96237">
        <w:rPr>
          <w:spacing w:val="2"/>
          <w:sz w:val="20"/>
          <w:szCs w:val="20"/>
        </w:rPr>
        <w:t>i</w:t>
      </w:r>
      <w:r w:rsidRPr="00B96237">
        <w:rPr>
          <w:spacing w:val="-1"/>
          <w:sz w:val="20"/>
          <w:szCs w:val="20"/>
        </w:rPr>
        <w:t>ss</w:t>
      </w:r>
      <w:r w:rsidRPr="00B96237">
        <w:rPr>
          <w:sz w:val="20"/>
          <w:szCs w:val="20"/>
        </w:rPr>
        <w:t>u</w:t>
      </w:r>
      <w:r w:rsidRPr="00B96237">
        <w:rPr>
          <w:spacing w:val="-3"/>
          <w:sz w:val="20"/>
          <w:szCs w:val="20"/>
        </w:rPr>
        <w:t>e</w:t>
      </w:r>
      <w:r w:rsidRPr="00B96237">
        <w:rPr>
          <w:spacing w:val="-1"/>
          <w:sz w:val="20"/>
          <w:szCs w:val="20"/>
        </w:rPr>
        <w:t>s</w:t>
      </w:r>
      <w:r w:rsidRPr="00B96237">
        <w:rPr>
          <w:sz w:val="20"/>
          <w:szCs w:val="20"/>
        </w:rPr>
        <w:t>,</w:t>
      </w:r>
      <w:r w:rsidRPr="00B96237">
        <w:rPr>
          <w:spacing w:val="10"/>
          <w:sz w:val="20"/>
          <w:szCs w:val="20"/>
        </w:rPr>
        <w:t xml:space="preserve"> </w:t>
      </w:r>
      <w:r w:rsidRPr="00B96237">
        <w:rPr>
          <w:spacing w:val="-4"/>
          <w:sz w:val="20"/>
          <w:szCs w:val="20"/>
        </w:rPr>
        <w:t>u</w:t>
      </w:r>
      <w:r w:rsidRPr="00B96237">
        <w:rPr>
          <w:sz w:val="20"/>
          <w:szCs w:val="20"/>
        </w:rPr>
        <w:t>p</w:t>
      </w:r>
      <w:r w:rsidRPr="00B96237">
        <w:rPr>
          <w:spacing w:val="-4"/>
          <w:sz w:val="20"/>
          <w:szCs w:val="20"/>
        </w:rPr>
        <w:t>g</w:t>
      </w:r>
      <w:r w:rsidRPr="00B96237">
        <w:rPr>
          <w:spacing w:val="5"/>
          <w:sz w:val="20"/>
          <w:szCs w:val="20"/>
        </w:rPr>
        <w:t>r</w:t>
      </w:r>
      <w:r w:rsidRPr="00B96237">
        <w:rPr>
          <w:spacing w:val="-3"/>
          <w:sz w:val="20"/>
          <w:szCs w:val="20"/>
        </w:rPr>
        <w:t>a</w:t>
      </w:r>
      <w:r w:rsidRPr="00B96237">
        <w:rPr>
          <w:sz w:val="20"/>
          <w:szCs w:val="20"/>
        </w:rPr>
        <w:t>de</w:t>
      </w:r>
      <w:r w:rsidRPr="00B96237">
        <w:rPr>
          <w:spacing w:val="2"/>
          <w:sz w:val="20"/>
          <w:szCs w:val="20"/>
        </w:rPr>
        <w:t xml:space="preserve"> </w:t>
      </w:r>
      <w:r w:rsidRPr="00B96237">
        <w:rPr>
          <w:spacing w:val="-3"/>
          <w:sz w:val="20"/>
          <w:szCs w:val="20"/>
        </w:rPr>
        <w:t>a</w:t>
      </w:r>
      <w:r w:rsidRPr="00B96237">
        <w:rPr>
          <w:spacing w:val="5"/>
          <w:sz w:val="20"/>
          <w:szCs w:val="20"/>
        </w:rPr>
        <w:t>n</w:t>
      </w:r>
      <w:r w:rsidRPr="00B96237">
        <w:rPr>
          <w:sz w:val="20"/>
          <w:szCs w:val="20"/>
        </w:rPr>
        <w:t xml:space="preserve">d </w:t>
      </w:r>
      <w:r w:rsidRPr="00B96237">
        <w:rPr>
          <w:spacing w:val="-3"/>
          <w:sz w:val="20"/>
          <w:szCs w:val="20"/>
        </w:rPr>
        <w:t>t</w:t>
      </w:r>
      <w:r w:rsidRPr="00B96237">
        <w:rPr>
          <w:spacing w:val="5"/>
          <w:sz w:val="20"/>
          <w:szCs w:val="20"/>
        </w:rPr>
        <w:t>r</w:t>
      </w:r>
      <w:r w:rsidRPr="00B96237">
        <w:rPr>
          <w:spacing w:val="-4"/>
          <w:sz w:val="20"/>
          <w:szCs w:val="20"/>
        </w:rPr>
        <w:t>o</w:t>
      </w:r>
      <w:r w:rsidRPr="00B96237">
        <w:rPr>
          <w:sz w:val="20"/>
          <w:szCs w:val="20"/>
        </w:rPr>
        <w:t>u</w:t>
      </w:r>
      <w:r w:rsidRPr="00B96237">
        <w:rPr>
          <w:spacing w:val="-4"/>
          <w:sz w:val="20"/>
          <w:szCs w:val="20"/>
        </w:rPr>
        <w:t>b</w:t>
      </w:r>
      <w:r w:rsidRPr="00B96237">
        <w:rPr>
          <w:spacing w:val="2"/>
          <w:sz w:val="20"/>
          <w:szCs w:val="20"/>
        </w:rPr>
        <w:t>l</w:t>
      </w:r>
      <w:r w:rsidRPr="00B96237">
        <w:rPr>
          <w:spacing w:val="-3"/>
          <w:sz w:val="20"/>
          <w:szCs w:val="20"/>
        </w:rPr>
        <w:t>e</w:t>
      </w:r>
      <w:r w:rsidRPr="00B96237">
        <w:rPr>
          <w:spacing w:val="-1"/>
          <w:sz w:val="20"/>
          <w:szCs w:val="20"/>
        </w:rPr>
        <w:t>s</w:t>
      </w:r>
      <w:r w:rsidRPr="00B96237">
        <w:rPr>
          <w:spacing w:val="5"/>
          <w:sz w:val="20"/>
          <w:szCs w:val="20"/>
        </w:rPr>
        <w:t>h</w:t>
      </w:r>
      <w:r w:rsidRPr="00B96237">
        <w:rPr>
          <w:spacing w:val="-4"/>
          <w:sz w:val="20"/>
          <w:szCs w:val="20"/>
        </w:rPr>
        <w:t>oo</w:t>
      </w:r>
      <w:r w:rsidRPr="00B96237">
        <w:rPr>
          <w:sz w:val="20"/>
          <w:szCs w:val="20"/>
        </w:rPr>
        <w:t>t</w:t>
      </w:r>
      <w:r w:rsidRPr="00B96237">
        <w:rPr>
          <w:spacing w:val="7"/>
          <w:sz w:val="20"/>
          <w:szCs w:val="20"/>
        </w:rPr>
        <w:t xml:space="preserve"> </w:t>
      </w:r>
      <w:r w:rsidRPr="00B96237">
        <w:rPr>
          <w:sz w:val="20"/>
          <w:szCs w:val="20"/>
        </w:rPr>
        <w:t>p</w:t>
      </w:r>
      <w:r w:rsidRPr="00B96237">
        <w:rPr>
          <w:spacing w:val="-3"/>
          <w:sz w:val="20"/>
          <w:szCs w:val="20"/>
        </w:rPr>
        <w:t>e</w:t>
      </w:r>
      <w:r w:rsidRPr="00B96237">
        <w:rPr>
          <w:spacing w:val="5"/>
          <w:sz w:val="20"/>
          <w:szCs w:val="20"/>
        </w:rPr>
        <w:t>r</w:t>
      </w:r>
      <w:r w:rsidRPr="00B96237">
        <w:rPr>
          <w:spacing w:val="-1"/>
          <w:sz w:val="20"/>
          <w:szCs w:val="20"/>
        </w:rPr>
        <w:t>s</w:t>
      </w:r>
      <w:r w:rsidRPr="00B96237">
        <w:rPr>
          <w:spacing w:val="-4"/>
          <w:sz w:val="20"/>
          <w:szCs w:val="20"/>
        </w:rPr>
        <w:t>o</w:t>
      </w:r>
      <w:r w:rsidRPr="00B96237">
        <w:rPr>
          <w:spacing w:val="5"/>
          <w:sz w:val="20"/>
          <w:szCs w:val="20"/>
        </w:rPr>
        <w:t>n</w:t>
      </w:r>
      <w:r w:rsidRPr="00B96237">
        <w:rPr>
          <w:spacing w:val="2"/>
          <w:sz w:val="20"/>
          <w:szCs w:val="20"/>
        </w:rPr>
        <w:t>a</w:t>
      </w:r>
      <w:r w:rsidRPr="00B96237">
        <w:rPr>
          <w:sz w:val="20"/>
          <w:szCs w:val="20"/>
        </w:rPr>
        <w:t xml:space="preserve">l </w:t>
      </w:r>
      <w:r w:rsidRPr="00B96237">
        <w:rPr>
          <w:spacing w:val="-3"/>
          <w:sz w:val="20"/>
          <w:szCs w:val="20"/>
        </w:rPr>
        <w:t>c</w:t>
      </w:r>
      <w:r w:rsidRPr="00B96237">
        <w:rPr>
          <w:spacing w:val="-4"/>
          <w:sz w:val="20"/>
          <w:szCs w:val="20"/>
        </w:rPr>
        <w:t>o</w:t>
      </w:r>
      <w:r w:rsidRPr="00B96237">
        <w:rPr>
          <w:spacing w:val="2"/>
          <w:sz w:val="20"/>
          <w:szCs w:val="20"/>
        </w:rPr>
        <w:t>m</w:t>
      </w:r>
      <w:r w:rsidRPr="00B96237">
        <w:rPr>
          <w:sz w:val="20"/>
          <w:szCs w:val="20"/>
        </w:rPr>
        <w:t>pu</w:t>
      </w:r>
      <w:r w:rsidRPr="00B96237">
        <w:rPr>
          <w:spacing w:val="2"/>
          <w:sz w:val="20"/>
          <w:szCs w:val="20"/>
        </w:rPr>
        <w:t>t</w:t>
      </w:r>
      <w:r w:rsidRPr="00B96237">
        <w:rPr>
          <w:spacing w:val="-3"/>
          <w:sz w:val="20"/>
          <w:szCs w:val="20"/>
        </w:rPr>
        <w:t>e</w:t>
      </w:r>
      <w:r w:rsidRPr="00B96237">
        <w:rPr>
          <w:sz w:val="20"/>
          <w:szCs w:val="20"/>
        </w:rPr>
        <w:t xml:space="preserve">r </w:t>
      </w:r>
      <w:r w:rsidRPr="00B96237">
        <w:rPr>
          <w:spacing w:val="5"/>
          <w:sz w:val="20"/>
          <w:szCs w:val="20"/>
        </w:rPr>
        <w:t xml:space="preserve"> </w:t>
      </w:r>
      <w:r w:rsidRPr="00B96237">
        <w:rPr>
          <w:spacing w:val="-3"/>
          <w:sz w:val="20"/>
          <w:szCs w:val="20"/>
        </w:rPr>
        <w:t>c</w:t>
      </w:r>
      <w:r w:rsidRPr="00B96237">
        <w:rPr>
          <w:spacing w:val="-4"/>
          <w:sz w:val="20"/>
          <w:szCs w:val="20"/>
        </w:rPr>
        <w:t>o</w:t>
      </w:r>
      <w:r w:rsidRPr="00B96237">
        <w:rPr>
          <w:spacing w:val="2"/>
          <w:sz w:val="20"/>
          <w:szCs w:val="20"/>
        </w:rPr>
        <w:t>m</w:t>
      </w:r>
      <w:r w:rsidRPr="00B96237">
        <w:rPr>
          <w:sz w:val="20"/>
          <w:szCs w:val="20"/>
        </w:rPr>
        <w:t>p</w:t>
      </w:r>
      <w:r w:rsidRPr="00B96237">
        <w:rPr>
          <w:spacing w:val="-4"/>
          <w:sz w:val="20"/>
          <w:szCs w:val="20"/>
        </w:rPr>
        <w:t>o</w:t>
      </w:r>
      <w:r w:rsidRPr="00B96237">
        <w:rPr>
          <w:spacing w:val="5"/>
          <w:sz w:val="20"/>
          <w:szCs w:val="20"/>
        </w:rPr>
        <w:t>n</w:t>
      </w:r>
      <w:r w:rsidRPr="00B96237">
        <w:rPr>
          <w:spacing w:val="-3"/>
          <w:sz w:val="20"/>
          <w:szCs w:val="20"/>
        </w:rPr>
        <w:t>e</w:t>
      </w:r>
      <w:r w:rsidRPr="00B96237">
        <w:rPr>
          <w:sz w:val="20"/>
          <w:szCs w:val="20"/>
        </w:rPr>
        <w:t>n</w:t>
      </w:r>
      <w:r w:rsidRPr="00B96237">
        <w:rPr>
          <w:spacing w:val="2"/>
          <w:sz w:val="20"/>
          <w:szCs w:val="20"/>
        </w:rPr>
        <w:t>t</w:t>
      </w:r>
      <w:r w:rsidRPr="00B96237">
        <w:rPr>
          <w:spacing w:val="-1"/>
          <w:sz w:val="20"/>
          <w:szCs w:val="20"/>
        </w:rPr>
        <w:t>s</w:t>
      </w:r>
      <w:r w:rsidRPr="00B96237">
        <w:rPr>
          <w:sz w:val="20"/>
          <w:szCs w:val="20"/>
        </w:rPr>
        <w:t xml:space="preserve">, </w:t>
      </w:r>
      <w:r w:rsidRPr="00B96237">
        <w:rPr>
          <w:spacing w:val="3"/>
          <w:sz w:val="20"/>
          <w:szCs w:val="20"/>
        </w:rPr>
        <w:t xml:space="preserve"> </w:t>
      </w:r>
      <w:r w:rsidRPr="00B96237">
        <w:rPr>
          <w:spacing w:val="-4"/>
          <w:sz w:val="20"/>
          <w:szCs w:val="20"/>
        </w:rPr>
        <w:t>o</w:t>
      </w:r>
      <w:r w:rsidRPr="00B96237">
        <w:rPr>
          <w:sz w:val="20"/>
          <w:szCs w:val="20"/>
        </w:rPr>
        <w:t>p</w:t>
      </w:r>
      <w:r w:rsidRPr="00B96237">
        <w:rPr>
          <w:spacing w:val="-3"/>
          <w:sz w:val="20"/>
          <w:szCs w:val="20"/>
        </w:rPr>
        <w:t>e</w:t>
      </w:r>
      <w:r w:rsidRPr="00B96237">
        <w:rPr>
          <w:sz w:val="20"/>
          <w:szCs w:val="20"/>
        </w:rPr>
        <w:t>r</w:t>
      </w:r>
      <w:r w:rsidRPr="00B96237">
        <w:rPr>
          <w:spacing w:val="2"/>
          <w:sz w:val="20"/>
          <w:szCs w:val="20"/>
        </w:rPr>
        <w:t>at</w:t>
      </w:r>
      <w:r w:rsidRPr="00B96237">
        <w:rPr>
          <w:spacing w:val="-3"/>
          <w:sz w:val="20"/>
          <w:szCs w:val="20"/>
        </w:rPr>
        <w:t>i</w:t>
      </w:r>
      <w:r w:rsidRPr="00B96237">
        <w:rPr>
          <w:sz w:val="20"/>
          <w:szCs w:val="20"/>
        </w:rPr>
        <w:t xml:space="preserve">ng </w:t>
      </w:r>
      <w:r w:rsidRPr="00B96237">
        <w:rPr>
          <w:spacing w:val="1"/>
          <w:sz w:val="20"/>
          <w:szCs w:val="20"/>
        </w:rPr>
        <w:t xml:space="preserve"> </w:t>
      </w:r>
      <w:r w:rsidRPr="00B96237">
        <w:rPr>
          <w:spacing w:val="-1"/>
          <w:sz w:val="20"/>
          <w:szCs w:val="20"/>
        </w:rPr>
        <w:t>s</w:t>
      </w:r>
      <w:r w:rsidRPr="00B96237">
        <w:rPr>
          <w:spacing w:val="-4"/>
          <w:sz w:val="20"/>
          <w:szCs w:val="20"/>
        </w:rPr>
        <w:t>y</w:t>
      </w:r>
      <w:r w:rsidRPr="00B96237">
        <w:rPr>
          <w:spacing w:val="-1"/>
          <w:sz w:val="20"/>
          <w:szCs w:val="20"/>
        </w:rPr>
        <w:t>s</w:t>
      </w:r>
      <w:r w:rsidRPr="00B96237">
        <w:rPr>
          <w:spacing w:val="2"/>
          <w:sz w:val="20"/>
          <w:szCs w:val="20"/>
        </w:rPr>
        <w:t>t</w:t>
      </w:r>
      <w:r w:rsidRPr="00B96237">
        <w:rPr>
          <w:spacing w:val="-3"/>
          <w:sz w:val="20"/>
          <w:szCs w:val="20"/>
        </w:rPr>
        <w:t>e</w:t>
      </w:r>
      <w:r w:rsidRPr="00B96237">
        <w:rPr>
          <w:spacing w:val="2"/>
          <w:sz w:val="20"/>
          <w:szCs w:val="20"/>
        </w:rPr>
        <w:t>m</w:t>
      </w:r>
      <w:r w:rsidRPr="00B96237">
        <w:rPr>
          <w:spacing w:val="-1"/>
          <w:sz w:val="20"/>
          <w:szCs w:val="20"/>
        </w:rPr>
        <w:t>s</w:t>
      </w:r>
      <w:r w:rsidRPr="00B96237">
        <w:rPr>
          <w:sz w:val="20"/>
          <w:szCs w:val="20"/>
        </w:rPr>
        <w:t xml:space="preserve">, </w:t>
      </w:r>
      <w:r w:rsidRPr="00B96237">
        <w:rPr>
          <w:spacing w:val="3"/>
          <w:sz w:val="20"/>
          <w:szCs w:val="20"/>
        </w:rPr>
        <w:t xml:space="preserve"> </w:t>
      </w:r>
      <w:r w:rsidRPr="00B96237">
        <w:rPr>
          <w:spacing w:val="2"/>
          <w:sz w:val="20"/>
          <w:szCs w:val="20"/>
        </w:rPr>
        <w:t>l</w:t>
      </w:r>
      <w:r w:rsidRPr="00B96237">
        <w:rPr>
          <w:spacing w:val="-3"/>
          <w:sz w:val="20"/>
          <w:szCs w:val="20"/>
        </w:rPr>
        <w:t>a</w:t>
      </w:r>
      <w:r w:rsidRPr="00B96237">
        <w:rPr>
          <w:sz w:val="20"/>
          <w:szCs w:val="20"/>
        </w:rPr>
        <w:t>p</w:t>
      </w:r>
      <w:r w:rsidRPr="00B96237">
        <w:rPr>
          <w:spacing w:val="2"/>
          <w:sz w:val="20"/>
          <w:szCs w:val="20"/>
        </w:rPr>
        <w:t>t</w:t>
      </w:r>
      <w:r w:rsidRPr="00B96237">
        <w:rPr>
          <w:spacing w:val="-4"/>
          <w:sz w:val="20"/>
          <w:szCs w:val="20"/>
        </w:rPr>
        <w:t>o</w:t>
      </w:r>
      <w:r w:rsidRPr="00B96237">
        <w:rPr>
          <w:sz w:val="20"/>
          <w:szCs w:val="20"/>
        </w:rPr>
        <w:t>p</w:t>
      </w:r>
      <w:r w:rsidRPr="00B96237">
        <w:rPr>
          <w:spacing w:val="2"/>
          <w:sz w:val="20"/>
          <w:szCs w:val="20"/>
        </w:rPr>
        <w:t>/</w:t>
      </w:r>
      <w:r w:rsidRPr="00B96237">
        <w:rPr>
          <w:sz w:val="20"/>
          <w:szCs w:val="20"/>
        </w:rPr>
        <w:t>p</w:t>
      </w:r>
      <w:r w:rsidRPr="00B96237">
        <w:rPr>
          <w:spacing w:val="-4"/>
          <w:sz w:val="20"/>
          <w:szCs w:val="20"/>
        </w:rPr>
        <w:t>o</w:t>
      </w:r>
      <w:r w:rsidRPr="00B96237">
        <w:rPr>
          <w:sz w:val="20"/>
          <w:szCs w:val="20"/>
        </w:rPr>
        <w:t>r</w:t>
      </w:r>
      <w:r w:rsidRPr="00B96237">
        <w:rPr>
          <w:spacing w:val="2"/>
          <w:sz w:val="20"/>
          <w:szCs w:val="20"/>
        </w:rPr>
        <w:t>ta</w:t>
      </w:r>
      <w:r w:rsidRPr="00B96237">
        <w:rPr>
          <w:spacing w:val="-4"/>
          <w:sz w:val="20"/>
          <w:szCs w:val="20"/>
        </w:rPr>
        <w:t>b</w:t>
      </w:r>
      <w:r w:rsidRPr="00B96237">
        <w:rPr>
          <w:spacing w:val="2"/>
          <w:sz w:val="20"/>
          <w:szCs w:val="20"/>
        </w:rPr>
        <w:t>l</w:t>
      </w:r>
      <w:r w:rsidRPr="00B96237">
        <w:rPr>
          <w:sz w:val="20"/>
          <w:szCs w:val="20"/>
        </w:rPr>
        <w:t>e</w:t>
      </w:r>
      <w:r w:rsidRPr="00B96237">
        <w:rPr>
          <w:spacing w:val="48"/>
          <w:sz w:val="20"/>
          <w:szCs w:val="20"/>
        </w:rPr>
        <w:t xml:space="preserve"> </w:t>
      </w:r>
      <w:r w:rsidRPr="00B96237">
        <w:rPr>
          <w:spacing w:val="-3"/>
          <w:sz w:val="20"/>
          <w:szCs w:val="20"/>
        </w:rPr>
        <w:t>c</w:t>
      </w:r>
      <w:r w:rsidRPr="00B96237">
        <w:rPr>
          <w:spacing w:val="-4"/>
          <w:sz w:val="20"/>
          <w:szCs w:val="20"/>
        </w:rPr>
        <w:t>o</w:t>
      </w:r>
      <w:r w:rsidRPr="00B96237">
        <w:rPr>
          <w:spacing w:val="2"/>
          <w:sz w:val="20"/>
          <w:szCs w:val="20"/>
        </w:rPr>
        <w:t>m</w:t>
      </w:r>
      <w:r w:rsidRPr="00B96237">
        <w:rPr>
          <w:sz w:val="20"/>
          <w:szCs w:val="20"/>
        </w:rPr>
        <w:t>pu</w:t>
      </w:r>
      <w:r w:rsidRPr="00B96237">
        <w:rPr>
          <w:spacing w:val="2"/>
          <w:sz w:val="20"/>
          <w:szCs w:val="20"/>
        </w:rPr>
        <w:t>t</w:t>
      </w:r>
      <w:r w:rsidRPr="00B96237">
        <w:rPr>
          <w:spacing w:val="-3"/>
          <w:sz w:val="20"/>
          <w:szCs w:val="20"/>
        </w:rPr>
        <w:t>e</w:t>
      </w:r>
      <w:r w:rsidRPr="00B96237">
        <w:rPr>
          <w:spacing w:val="5"/>
          <w:sz w:val="20"/>
          <w:szCs w:val="20"/>
        </w:rPr>
        <w:t>r</w:t>
      </w:r>
      <w:r w:rsidRPr="00B96237">
        <w:rPr>
          <w:spacing w:val="-1"/>
          <w:sz w:val="20"/>
          <w:szCs w:val="20"/>
        </w:rPr>
        <w:t>s</w:t>
      </w:r>
      <w:r w:rsidRPr="00B96237">
        <w:rPr>
          <w:sz w:val="20"/>
          <w:szCs w:val="20"/>
        </w:rPr>
        <w:t xml:space="preserve">, </w:t>
      </w:r>
      <w:r w:rsidRPr="00B96237">
        <w:rPr>
          <w:spacing w:val="3"/>
          <w:sz w:val="20"/>
          <w:szCs w:val="20"/>
        </w:rPr>
        <w:t xml:space="preserve"> </w:t>
      </w:r>
      <w:r w:rsidRPr="00B96237">
        <w:rPr>
          <w:spacing w:val="-4"/>
          <w:sz w:val="20"/>
          <w:szCs w:val="20"/>
        </w:rPr>
        <w:t>p</w:t>
      </w:r>
      <w:r w:rsidRPr="00B96237">
        <w:rPr>
          <w:sz w:val="20"/>
          <w:szCs w:val="20"/>
        </w:rPr>
        <w:t>r</w:t>
      </w:r>
      <w:r w:rsidRPr="00B96237">
        <w:rPr>
          <w:spacing w:val="-3"/>
          <w:sz w:val="20"/>
          <w:szCs w:val="20"/>
        </w:rPr>
        <w:t>i</w:t>
      </w:r>
      <w:r w:rsidRPr="00B96237">
        <w:rPr>
          <w:spacing w:val="5"/>
          <w:sz w:val="20"/>
          <w:szCs w:val="20"/>
        </w:rPr>
        <w:t>n</w:t>
      </w:r>
      <w:r w:rsidRPr="00B96237">
        <w:rPr>
          <w:spacing w:val="2"/>
          <w:sz w:val="20"/>
          <w:szCs w:val="20"/>
        </w:rPr>
        <w:t>t</w:t>
      </w:r>
      <w:r w:rsidRPr="00B96237">
        <w:rPr>
          <w:spacing w:val="-8"/>
          <w:sz w:val="20"/>
          <w:szCs w:val="20"/>
        </w:rPr>
        <w:t>e</w:t>
      </w:r>
      <w:r w:rsidRPr="00B96237">
        <w:rPr>
          <w:spacing w:val="5"/>
          <w:sz w:val="20"/>
          <w:szCs w:val="20"/>
        </w:rPr>
        <w:t>r</w:t>
      </w:r>
      <w:r w:rsidRPr="00B96237">
        <w:rPr>
          <w:sz w:val="20"/>
          <w:szCs w:val="20"/>
        </w:rPr>
        <w:t>s</w:t>
      </w:r>
      <w:r w:rsidRPr="00B96237">
        <w:rPr>
          <w:spacing w:val="49"/>
          <w:sz w:val="20"/>
          <w:szCs w:val="20"/>
        </w:rPr>
        <w:t xml:space="preserve"> </w:t>
      </w:r>
      <w:r w:rsidRPr="00B96237">
        <w:rPr>
          <w:spacing w:val="-3"/>
          <w:sz w:val="20"/>
          <w:szCs w:val="20"/>
        </w:rPr>
        <w:t>a</w:t>
      </w:r>
      <w:r w:rsidRPr="00B96237">
        <w:rPr>
          <w:sz w:val="20"/>
          <w:szCs w:val="20"/>
        </w:rPr>
        <w:t xml:space="preserve">nd </w:t>
      </w:r>
      <w:r w:rsidRPr="00B96237">
        <w:rPr>
          <w:spacing w:val="1"/>
          <w:sz w:val="20"/>
          <w:szCs w:val="20"/>
        </w:rPr>
        <w:t xml:space="preserve"> </w:t>
      </w:r>
      <w:r w:rsidRPr="00B96237">
        <w:rPr>
          <w:spacing w:val="-1"/>
          <w:sz w:val="20"/>
          <w:szCs w:val="20"/>
        </w:rPr>
        <w:t>s</w:t>
      </w:r>
      <w:r w:rsidRPr="00B96237">
        <w:rPr>
          <w:spacing w:val="-3"/>
          <w:sz w:val="20"/>
          <w:szCs w:val="20"/>
        </w:rPr>
        <w:t>ca</w:t>
      </w:r>
      <w:r w:rsidRPr="00B96237">
        <w:rPr>
          <w:sz w:val="20"/>
          <w:szCs w:val="20"/>
        </w:rPr>
        <w:t>n</w:t>
      </w:r>
      <w:r w:rsidRPr="00B96237">
        <w:rPr>
          <w:spacing w:val="5"/>
          <w:sz w:val="20"/>
          <w:szCs w:val="20"/>
        </w:rPr>
        <w:t>n</w:t>
      </w:r>
      <w:r w:rsidRPr="00B96237">
        <w:rPr>
          <w:spacing w:val="-8"/>
          <w:sz w:val="20"/>
          <w:szCs w:val="20"/>
        </w:rPr>
        <w:t>e</w:t>
      </w:r>
      <w:r w:rsidRPr="00B96237">
        <w:rPr>
          <w:spacing w:val="5"/>
          <w:sz w:val="20"/>
          <w:szCs w:val="20"/>
        </w:rPr>
        <w:t>r</w:t>
      </w:r>
      <w:r w:rsidRPr="00B96237">
        <w:rPr>
          <w:spacing w:val="-1"/>
          <w:sz w:val="20"/>
          <w:szCs w:val="20"/>
        </w:rPr>
        <w:t>s</w:t>
      </w:r>
      <w:r w:rsidRPr="00B96237">
        <w:rPr>
          <w:sz w:val="20"/>
          <w:szCs w:val="20"/>
        </w:rPr>
        <w:t xml:space="preserve">. </w:t>
      </w:r>
      <w:r w:rsidRPr="00B96237">
        <w:rPr>
          <w:spacing w:val="3"/>
          <w:sz w:val="20"/>
          <w:szCs w:val="20"/>
        </w:rPr>
        <w:t xml:space="preserve"> </w:t>
      </w:r>
      <w:r w:rsidRPr="00B96237">
        <w:rPr>
          <w:spacing w:val="-1"/>
          <w:sz w:val="20"/>
          <w:szCs w:val="20"/>
        </w:rPr>
        <w:t>A</w:t>
      </w:r>
      <w:r w:rsidRPr="00B96237">
        <w:rPr>
          <w:sz w:val="20"/>
          <w:szCs w:val="20"/>
        </w:rPr>
        <w:t xml:space="preserve">s </w:t>
      </w:r>
      <w:r w:rsidRPr="00B96237">
        <w:rPr>
          <w:spacing w:val="-6"/>
          <w:sz w:val="20"/>
          <w:szCs w:val="20"/>
        </w:rPr>
        <w:t>w</w:t>
      </w:r>
      <w:r w:rsidRPr="00B96237">
        <w:rPr>
          <w:spacing w:val="-3"/>
          <w:sz w:val="20"/>
          <w:szCs w:val="20"/>
        </w:rPr>
        <w:t>e</w:t>
      </w:r>
      <w:r w:rsidRPr="00B96237">
        <w:rPr>
          <w:spacing w:val="2"/>
          <w:sz w:val="20"/>
          <w:szCs w:val="20"/>
        </w:rPr>
        <w:t>l</w:t>
      </w:r>
      <w:r w:rsidRPr="00B96237">
        <w:rPr>
          <w:sz w:val="20"/>
          <w:szCs w:val="20"/>
        </w:rPr>
        <w:t xml:space="preserve">l </w:t>
      </w:r>
      <w:r w:rsidRPr="00B96237">
        <w:rPr>
          <w:spacing w:val="2"/>
          <w:sz w:val="20"/>
          <w:szCs w:val="20"/>
        </w:rPr>
        <w:t>as</w:t>
      </w:r>
      <w:r w:rsidRPr="00B96237">
        <w:rPr>
          <w:sz w:val="20"/>
          <w:szCs w:val="20"/>
        </w:rPr>
        <w:t xml:space="preserve">, </w:t>
      </w:r>
      <w:r w:rsidRPr="00B96237">
        <w:rPr>
          <w:spacing w:val="3"/>
          <w:sz w:val="20"/>
          <w:szCs w:val="20"/>
        </w:rPr>
        <w:t>identify</w:t>
      </w:r>
      <w:r w:rsidRPr="00B96237">
        <w:rPr>
          <w:spacing w:val="41"/>
          <w:sz w:val="20"/>
          <w:szCs w:val="20"/>
        </w:rPr>
        <w:t xml:space="preserve"> </w:t>
      </w:r>
      <w:r w:rsidRPr="00B96237">
        <w:rPr>
          <w:spacing w:val="2"/>
          <w:sz w:val="20"/>
          <w:szCs w:val="20"/>
        </w:rPr>
        <w:t>t</w:t>
      </w:r>
      <w:r w:rsidRPr="00B96237">
        <w:rPr>
          <w:spacing w:val="5"/>
          <w:sz w:val="20"/>
          <w:szCs w:val="20"/>
        </w:rPr>
        <w:t>h</w:t>
      </w:r>
      <w:r w:rsidRPr="00B96237">
        <w:rPr>
          <w:sz w:val="20"/>
          <w:szCs w:val="20"/>
        </w:rPr>
        <w:t xml:space="preserve">e </w:t>
      </w:r>
      <w:r w:rsidRPr="00B96237">
        <w:rPr>
          <w:spacing w:val="-4"/>
          <w:sz w:val="20"/>
          <w:szCs w:val="20"/>
        </w:rPr>
        <w:t>f</w:t>
      </w:r>
      <w:r w:rsidRPr="00B96237">
        <w:rPr>
          <w:sz w:val="20"/>
          <w:szCs w:val="20"/>
        </w:rPr>
        <w:t>u</w:t>
      </w:r>
      <w:r w:rsidRPr="00B96237">
        <w:rPr>
          <w:spacing w:val="5"/>
          <w:sz w:val="20"/>
          <w:szCs w:val="20"/>
        </w:rPr>
        <w:t>n</w:t>
      </w:r>
      <w:r w:rsidRPr="00B96237">
        <w:rPr>
          <w:sz w:val="20"/>
          <w:szCs w:val="20"/>
        </w:rPr>
        <w:t>d</w:t>
      </w:r>
      <w:r w:rsidRPr="00B96237">
        <w:rPr>
          <w:spacing w:val="-3"/>
          <w:sz w:val="20"/>
          <w:szCs w:val="20"/>
        </w:rPr>
        <w:t>a</w:t>
      </w:r>
      <w:r w:rsidRPr="00B96237">
        <w:rPr>
          <w:spacing w:val="2"/>
          <w:sz w:val="20"/>
          <w:szCs w:val="20"/>
        </w:rPr>
        <w:t>m</w:t>
      </w:r>
      <w:r w:rsidRPr="00B96237">
        <w:rPr>
          <w:spacing w:val="-3"/>
          <w:sz w:val="20"/>
          <w:szCs w:val="20"/>
        </w:rPr>
        <w:t>e</w:t>
      </w:r>
      <w:r w:rsidRPr="00B96237">
        <w:rPr>
          <w:sz w:val="20"/>
          <w:szCs w:val="20"/>
        </w:rPr>
        <w:t>n</w:t>
      </w:r>
      <w:r w:rsidRPr="00B96237">
        <w:rPr>
          <w:spacing w:val="2"/>
          <w:sz w:val="20"/>
          <w:szCs w:val="20"/>
        </w:rPr>
        <w:t>t</w:t>
      </w:r>
      <w:r w:rsidRPr="00B96237">
        <w:rPr>
          <w:spacing w:val="-3"/>
          <w:sz w:val="20"/>
          <w:szCs w:val="20"/>
        </w:rPr>
        <w:t>a</w:t>
      </w:r>
      <w:r w:rsidRPr="00B96237">
        <w:rPr>
          <w:sz w:val="20"/>
          <w:szCs w:val="20"/>
        </w:rPr>
        <w:t>l</w:t>
      </w:r>
      <w:r w:rsidRPr="00B96237">
        <w:rPr>
          <w:spacing w:val="3"/>
          <w:sz w:val="20"/>
          <w:szCs w:val="20"/>
        </w:rPr>
        <w:t xml:space="preserve"> </w:t>
      </w:r>
      <w:r w:rsidRPr="00B96237">
        <w:rPr>
          <w:spacing w:val="-4"/>
          <w:sz w:val="20"/>
          <w:szCs w:val="20"/>
        </w:rPr>
        <w:t>p</w:t>
      </w:r>
      <w:r w:rsidRPr="00B96237">
        <w:rPr>
          <w:spacing w:val="5"/>
          <w:sz w:val="20"/>
          <w:szCs w:val="20"/>
        </w:rPr>
        <w:t>r</w:t>
      </w:r>
      <w:r w:rsidRPr="00B96237">
        <w:rPr>
          <w:spacing w:val="-3"/>
          <w:sz w:val="20"/>
          <w:szCs w:val="20"/>
        </w:rPr>
        <w:t>i</w:t>
      </w:r>
      <w:r w:rsidRPr="00B96237">
        <w:rPr>
          <w:spacing w:val="5"/>
          <w:sz w:val="20"/>
          <w:szCs w:val="20"/>
        </w:rPr>
        <w:t>n</w:t>
      </w:r>
      <w:r w:rsidRPr="00B96237">
        <w:rPr>
          <w:spacing w:val="-3"/>
          <w:sz w:val="20"/>
          <w:szCs w:val="20"/>
        </w:rPr>
        <w:t>ci</w:t>
      </w:r>
      <w:r w:rsidRPr="00B96237">
        <w:rPr>
          <w:sz w:val="20"/>
          <w:szCs w:val="20"/>
        </w:rPr>
        <w:t>p</w:t>
      </w:r>
      <w:r w:rsidRPr="00B96237">
        <w:rPr>
          <w:spacing w:val="2"/>
          <w:sz w:val="20"/>
          <w:szCs w:val="20"/>
        </w:rPr>
        <w:t>l</w:t>
      </w:r>
      <w:r w:rsidRPr="00B96237">
        <w:rPr>
          <w:spacing w:val="-3"/>
          <w:sz w:val="20"/>
          <w:szCs w:val="20"/>
        </w:rPr>
        <w:t>e</w:t>
      </w:r>
      <w:r w:rsidRPr="00B96237">
        <w:rPr>
          <w:sz w:val="20"/>
          <w:szCs w:val="20"/>
        </w:rPr>
        <w:t>s of</w:t>
      </w:r>
      <w:r w:rsidRPr="00B96237">
        <w:rPr>
          <w:spacing w:val="2"/>
          <w:sz w:val="20"/>
          <w:szCs w:val="20"/>
        </w:rPr>
        <w:t xml:space="preserve"> </w:t>
      </w:r>
      <w:r w:rsidRPr="00B96237">
        <w:rPr>
          <w:spacing w:val="-6"/>
          <w:sz w:val="20"/>
          <w:szCs w:val="20"/>
        </w:rPr>
        <w:t>w</w:t>
      </w:r>
      <w:r w:rsidRPr="00B96237">
        <w:rPr>
          <w:spacing w:val="2"/>
          <w:sz w:val="20"/>
          <w:szCs w:val="20"/>
        </w:rPr>
        <w:t>i</w:t>
      </w:r>
      <w:r w:rsidRPr="00B96237">
        <w:rPr>
          <w:spacing w:val="5"/>
          <w:sz w:val="20"/>
          <w:szCs w:val="20"/>
        </w:rPr>
        <w:t>r</w:t>
      </w:r>
      <w:r w:rsidRPr="00B96237">
        <w:rPr>
          <w:spacing w:val="-3"/>
          <w:sz w:val="20"/>
          <w:szCs w:val="20"/>
        </w:rPr>
        <w:t>e</w:t>
      </w:r>
      <w:r w:rsidRPr="00B96237">
        <w:rPr>
          <w:spacing w:val="1"/>
          <w:sz w:val="20"/>
          <w:szCs w:val="20"/>
        </w:rPr>
        <w:t>d</w:t>
      </w:r>
      <w:r w:rsidRPr="00B96237">
        <w:rPr>
          <w:spacing w:val="2"/>
          <w:sz w:val="20"/>
          <w:szCs w:val="20"/>
        </w:rPr>
        <w:t>/</w:t>
      </w:r>
      <w:r w:rsidRPr="00B96237">
        <w:rPr>
          <w:spacing w:val="-6"/>
          <w:sz w:val="20"/>
          <w:szCs w:val="20"/>
        </w:rPr>
        <w:t>w</w:t>
      </w:r>
      <w:r w:rsidRPr="00B96237">
        <w:rPr>
          <w:spacing w:val="2"/>
          <w:sz w:val="20"/>
          <w:szCs w:val="20"/>
        </w:rPr>
        <w:t>i</w:t>
      </w:r>
      <w:r w:rsidRPr="00B96237">
        <w:rPr>
          <w:spacing w:val="5"/>
          <w:sz w:val="20"/>
          <w:szCs w:val="20"/>
        </w:rPr>
        <w:t>r</w:t>
      </w:r>
      <w:r w:rsidRPr="00B96237">
        <w:rPr>
          <w:spacing w:val="-3"/>
          <w:sz w:val="20"/>
          <w:szCs w:val="20"/>
        </w:rPr>
        <w:t>e</w:t>
      </w:r>
      <w:r w:rsidRPr="00B96237">
        <w:rPr>
          <w:spacing w:val="2"/>
          <w:sz w:val="20"/>
          <w:szCs w:val="20"/>
        </w:rPr>
        <w:t>l</w:t>
      </w:r>
      <w:r w:rsidRPr="00B96237">
        <w:rPr>
          <w:spacing w:val="-3"/>
          <w:sz w:val="20"/>
          <w:szCs w:val="20"/>
        </w:rPr>
        <w:t>e</w:t>
      </w:r>
      <w:r w:rsidRPr="00B96237">
        <w:rPr>
          <w:spacing w:val="-1"/>
          <w:sz w:val="20"/>
          <w:szCs w:val="20"/>
        </w:rPr>
        <w:t>s</w:t>
      </w:r>
      <w:r w:rsidRPr="00B96237">
        <w:rPr>
          <w:sz w:val="20"/>
          <w:szCs w:val="20"/>
        </w:rPr>
        <w:t xml:space="preserve">s </w:t>
      </w:r>
      <w:r w:rsidRPr="00B96237">
        <w:rPr>
          <w:spacing w:val="5"/>
          <w:sz w:val="20"/>
          <w:szCs w:val="20"/>
        </w:rPr>
        <w:t>n</w:t>
      </w:r>
      <w:r w:rsidRPr="00B96237">
        <w:rPr>
          <w:spacing w:val="-3"/>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1"/>
          <w:sz w:val="20"/>
          <w:szCs w:val="20"/>
        </w:rPr>
        <w:t>s</w:t>
      </w:r>
      <w:r w:rsidRPr="00B96237">
        <w:rPr>
          <w:sz w:val="20"/>
          <w:szCs w:val="20"/>
        </w:rPr>
        <w:t>,</w:t>
      </w:r>
      <w:r w:rsidRPr="00B96237">
        <w:rPr>
          <w:spacing w:val="4"/>
          <w:sz w:val="20"/>
          <w:szCs w:val="20"/>
        </w:rPr>
        <w:t xml:space="preserve"> </w:t>
      </w:r>
      <w:r w:rsidRPr="00B96237">
        <w:rPr>
          <w:spacing w:val="-3"/>
          <w:sz w:val="20"/>
          <w:szCs w:val="20"/>
        </w:rPr>
        <w:t>c</w:t>
      </w:r>
      <w:r w:rsidRPr="00B96237">
        <w:rPr>
          <w:spacing w:val="-4"/>
          <w:sz w:val="20"/>
          <w:szCs w:val="20"/>
        </w:rPr>
        <w:t>o</w:t>
      </w:r>
      <w:r w:rsidRPr="00B96237">
        <w:rPr>
          <w:spacing w:val="2"/>
          <w:sz w:val="20"/>
          <w:szCs w:val="20"/>
        </w:rPr>
        <w:t>m</w:t>
      </w:r>
      <w:r w:rsidRPr="00B96237">
        <w:rPr>
          <w:sz w:val="20"/>
          <w:szCs w:val="20"/>
        </w:rPr>
        <w:t>pu</w:t>
      </w:r>
      <w:r w:rsidRPr="00B96237">
        <w:rPr>
          <w:spacing w:val="2"/>
          <w:sz w:val="20"/>
          <w:szCs w:val="20"/>
        </w:rPr>
        <w:t>t</w:t>
      </w:r>
      <w:r w:rsidRPr="00B96237">
        <w:rPr>
          <w:spacing w:val="-3"/>
          <w:sz w:val="20"/>
          <w:szCs w:val="20"/>
        </w:rPr>
        <w:t>e</w:t>
      </w:r>
      <w:r w:rsidRPr="00B96237">
        <w:rPr>
          <w:sz w:val="20"/>
          <w:szCs w:val="20"/>
        </w:rPr>
        <w:t>r</w:t>
      </w:r>
      <w:r w:rsidRPr="00B96237">
        <w:rPr>
          <w:spacing w:val="6"/>
          <w:sz w:val="20"/>
          <w:szCs w:val="20"/>
        </w:rPr>
        <w:t xml:space="preserve"> </w:t>
      </w:r>
      <w:r w:rsidRPr="00B96237">
        <w:rPr>
          <w:spacing w:val="-1"/>
          <w:sz w:val="20"/>
          <w:szCs w:val="20"/>
        </w:rPr>
        <w:t>s</w:t>
      </w:r>
      <w:r w:rsidRPr="00B96237">
        <w:rPr>
          <w:spacing w:val="-3"/>
          <w:sz w:val="20"/>
          <w:szCs w:val="20"/>
        </w:rPr>
        <w:t>ec</w:t>
      </w:r>
      <w:r w:rsidRPr="00B96237">
        <w:rPr>
          <w:sz w:val="20"/>
          <w:szCs w:val="20"/>
        </w:rPr>
        <w:t>u</w:t>
      </w:r>
      <w:r w:rsidRPr="00B96237">
        <w:rPr>
          <w:spacing w:val="5"/>
          <w:sz w:val="20"/>
          <w:szCs w:val="20"/>
        </w:rPr>
        <w:t>r</w:t>
      </w:r>
      <w:r w:rsidRPr="00B96237">
        <w:rPr>
          <w:spacing w:val="-3"/>
          <w:sz w:val="20"/>
          <w:szCs w:val="20"/>
        </w:rPr>
        <w:t>i</w:t>
      </w:r>
      <w:r w:rsidRPr="00B96237">
        <w:rPr>
          <w:spacing w:val="2"/>
          <w:sz w:val="20"/>
          <w:szCs w:val="20"/>
        </w:rPr>
        <w:t>t</w:t>
      </w:r>
      <w:r w:rsidRPr="00B96237">
        <w:rPr>
          <w:spacing w:val="-9"/>
          <w:sz w:val="20"/>
          <w:szCs w:val="20"/>
        </w:rPr>
        <w:t>y</w:t>
      </w:r>
      <w:r w:rsidRPr="00B96237">
        <w:rPr>
          <w:sz w:val="20"/>
          <w:szCs w:val="20"/>
        </w:rPr>
        <w:t>,</w:t>
      </w:r>
      <w:r w:rsidRPr="00B96237">
        <w:rPr>
          <w:spacing w:val="4"/>
          <w:sz w:val="20"/>
          <w:szCs w:val="20"/>
        </w:rPr>
        <w:t xml:space="preserve"> </w:t>
      </w:r>
      <w:r w:rsidRPr="00B96237">
        <w:rPr>
          <w:spacing w:val="-1"/>
          <w:sz w:val="20"/>
          <w:szCs w:val="20"/>
        </w:rPr>
        <w:t>s</w:t>
      </w:r>
      <w:r w:rsidRPr="00B96237">
        <w:rPr>
          <w:spacing w:val="2"/>
          <w:sz w:val="20"/>
          <w:szCs w:val="20"/>
        </w:rPr>
        <w:t>a</w:t>
      </w:r>
      <w:r w:rsidRPr="00B96237">
        <w:rPr>
          <w:sz w:val="20"/>
          <w:szCs w:val="20"/>
        </w:rPr>
        <w:t>f</w:t>
      </w:r>
      <w:r w:rsidRPr="00B96237">
        <w:rPr>
          <w:spacing w:val="-3"/>
          <w:sz w:val="20"/>
          <w:szCs w:val="20"/>
        </w:rPr>
        <w:t>e</w:t>
      </w:r>
      <w:r w:rsidRPr="00B96237">
        <w:rPr>
          <w:spacing w:val="6"/>
          <w:sz w:val="20"/>
          <w:szCs w:val="20"/>
        </w:rPr>
        <w:t>t</w:t>
      </w:r>
      <w:r w:rsidRPr="00B96237">
        <w:rPr>
          <w:spacing w:val="-9"/>
          <w:sz w:val="20"/>
          <w:szCs w:val="20"/>
        </w:rPr>
        <w:t>y</w:t>
      </w:r>
      <w:r w:rsidRPr="00B96237">
        <w:rPr>
          <w:sz w:val="20"/>
          <w:szCs w:val="20"/>
        </w:rPr>
        <w:t>,</w:t>
      </w:r>
      <w:r w:rsidRPr="00B96237">
        <w:rPr>
          <w:spacing w:val="4"/>
          <w:sz w:val="20"/>
          <w:szCs w:val="20"/>
        </w:rPr>
        <w:t xml:space="preserve"> </w:t>
      </w:r>
      <w:r w:rsidRPr="00B96237">
        <w:rPr>
          <w:spacing w:val="-3"/>
          <w:sz w:val="20"/>
          <w:szCs w:val="20"/>
        </w:rPr>
        <w:t>e</w:t>
      </w:r>
      <w:r w:rsidRPr="00B96237">
        <w:rPr>
          <w:spacing w:val="5"/>
          <w:sz w:val="20"/>
          <w:szCs w:val="20"/>
        </w:rPr>
        <w:t>n</w:t>
      </w:r>
      <w:r w:rsidRPr="00B96237">
        <w:rPr>
          <w:spacing w:val="-4"/>
          <w:sz w:val="20"/>
          <w:szCs w:val="20"/>
        </w:rPr>
        <w:t>v</w:t>
      </w:r>
      <w:r w:rsidRPr="00B96237">
        <w:rPr>
          <w:spacing w:val="2"/>
          <w:sz w:val="20"/>
          <w:szCs w:val="20"/>
        </w:rPr>
        <w:t>i</w:t>
      </w:r>
      <w:r w:rsidRPr="00B96237">
        <w:rPr>
          <w:spacing w:val="5"/>
          <w:sz w:val="20"/>
          <w:szCs w:val="20"/>
        </w:rPr>
        <w:t>r</w:t>
      </w:r>
      <w:r w:rsidRPr="00B96237">
        <w:rPr>
          <w:spacing w:val="-4"/>
          <w:sz w:val="20"/>
          <w:szCs w:val="20"/>
        </w:rPr>
        <w:t>o</w:t>
      </w:r>
      <w:r w:rsidRPr="00B96237">
        <w:rPr>
          <w:sz w:val="20"/>
          <w:szCs w:val="20"/>
        </w:rPr>
        <w:t>n</w:t>
      </w:r>
      <w:r w:rsidRPr="00B96237">
        <w:rPr>
          <w:spacing w:val="2"/>
          <w:sz w:val="20"/>
          <w:szCs w:val="20"/>
        </w:rPr>
        <w:t>m</w:t>
      </w:r>
      <w:r w:rsidRPr="00B96237">
        <w:rPr>
          <w:spacing w:val="-3"/>
          <w:sz w:val="20"/>
          <w:szCs w:val="20"/>
        </w:rPr>
        <w:t>e</w:t>
      </w:r>
      <w:r w:rsidRPr="00B96237">
        <w:rPr>
          <w:sz w:val="20"/>
          <w:szCs w:val="20"/>
        </w:rPr>
        <w:t>n</w:t>
      </w:r>
      <w:r w:rsidRPr="00B96237">
        <w:rPr>
          <w:spacing w:val="2"/>
          <w:sz w:val="20"/>
          <w:szCs w:val="20"/>
        </w:rPr>
        <w:t>t</w:t>
      </w:r>
      <w:r w:rsidRPr="00B96237">
        <w:rPr>
          <w:spacing w:val="-3"/>
          <w:sz w:val="20"/>
          <w:szCs w:val="20"/>
        </w:rPr>
        <w:t>a</w:t>
      </w:r>
      <w:r w:rsidRPr="00B96237">
        <w:rPr>
          <w:sz w:val="20"/>
          <w:szCs w:val="20"/>
        </w:rPr>
        <w:t>l</w:t>
      </w:r>
      <w:r w:rsidRPr="00B96237">
        <w:rPr>
          <w:spacing w:val="3"/>
          <w:sz w:val="20"/>
          <w:szCs w:val="20"/>
        </w:rPr>
        <w:t xml:space="preserve"> </w:t>
      </w:r>
      <w:r w:rsidRPr="00B96237">
        <w:rPr>
          <w:spacing w:val="2"/>
          <w:sz w:val="20"/>
          <w:szCs w:val="20"/>
        </w:rPr>
        <w:t>i</w:t>
      </w:r>
      <w:r w:rsidRPr="00B96237">
        <w:rPr>
          <w:spacing w:val="-1"/>
          <w:sz w:val="20"/>
          <w:szCs w:val="20"/>
        </w:rPr>
        <w:t>ss</w:t>
      </w:r>
      <w:r w:rsidRPr="00B96237">
        <w:rPr>
          <w:sz w:val="20"/>
          <w:szCs w:val="20"/>
        </w:rPr>
        <w:t>u</w:t>
      </w:r>
      <w:r w:rsidRPr="00B96237">
        <w:rPr>
          <w:spacing w:val="-3"/>
          <w:sz w:val="20"/>
          <w:szCs w:val="20"/>
        </w:rPr>
        <w:t>e</w:t>
      </w:r>
      <w:r w:rsidRPr="00B96237">
        <w:rPr>
          <w:spacing w:val="-1"/>
          <w:sz w:val="20"/>
          <w:szCs w:val="20"/>
        </w:rPr>
        <w:t>s</w:t>
      </w:r>
      <w:r w:rsidRPr="00B96237">
        <w:rPr>
          <w:sz w:val="20"/>
          <w:szCs w:val="20"/>
        </w:rPr>
        <w:t>,</w:t>
      </w:r>
      <w:r w:rsidRPr="00B96237">
        <w:rPr>
          <w:spacing w:val="4"/>
          <w:sz w:val="20"/>
          <w:szCs w:val="20"/>
        </w:rPr>
        <w:t xml:space="preserve"> </w:t>
      </w:r>
      <w:r w:rsidRPr="00B96237">
        <w:rPr>
          <w:spacing w:val="-3"/>
          <w:sz w:val="20"/>
          <w:szCs w:val="20"/>
        </w:rPr>
        <w:t>a</w:t>
      </w:r>
      <w:r w:rsidRPr="00B96237">
        <w:rPr>
          <w:spacing w:val="5"/>
          <w:sz w:val="20"/>
          <w:szCs w:val="20"/>
        </w:rPr>
        <w:t>n</w:t>
      </w:r>
      <w:r w:rsidRPr="00B96237">
        <w:rPr>
          <w:sz w:val="20"/>
          <w:szCs w:val="20"/>
        </w:rPr>
        <w:t>d</w:t>
      </w:r>
      <w:r w:rsidRPr="00B96237">
        <w:rPr>
          <w:spacing w:val="1"/>
          <w:sz w:val="20"/>
          <w:szCs w:val="20"/>
        </w:rPr>
        <w:t xml:space="preserve"> proper</w:t>
      </w:r>
      <w:r w:rsidRPr="00B96237">
        <w:rPr>
          <w:spacing w:val="7"/>
          <w:sz w:val="20"/>
          <w:szCs w:val="20"/>
        </w:rPr>
        <w:t xml:space="preserve"> </w:t>
      </w:r>
      <w:r w:rsidRPr="00B96237">
        <w:rPr>
          <w:spacing w:val="-3"/>
          <w:sz w:val="20"/>
          <w:szCs w:val="20"/>
        </w:rPr>
        <w:t>e</w:t>
      </w:r>
      <w:r w:rsidRPr="00B96237">
        <w:rPr>
          <w:spacing w:val="2"/>
          <w:sz w:val="20"/>
          <w:szCs w:val="20"/>
        </w:rPr>
        <w:t>m</w:t>
      </w:r>
      <w:r w:rsidRPr="00B96237">
        <w:rPr>
          <w:sz w:val="20"/>
          <w:szCs w:val="20"/>
        </w:rPr>
        <w:t>p</w:t>
      </w:r>
      <w:r w:rsidRPr="00B96237">
        <w:rPr>
          <w:spacing w:val="2"/>
          <w:sz w:val="20"/>
          <w:szCs w:val="20"/>
        </w:rPr>
        <w:t>l</w:t>
      </w:r>
      <w:r w:rsidRPr="00B96237">
        <w:rPr>
          <w:sz w:val="20"/>
          <w:szCs w:val="20"/>
        </w:rPr>
        <w:t>o</w:t>
      </w:r>
      <w:r w:rsidRPr="00B96237">
        <w:rPr>
          <w:spacing w:val="-9"/>
          <w:sz w:val="20"/>
          <w:szCs w:val="20"/>
        </w:rPr>
        <w:t>y</w:t>
      </w:r>
      <w:r w:rsidRPr="00B96237">
        <w:rPr>
          <w:spacing w:val="2"/>
          <w:sz w:val="20"/>
          <w:szCs w:val="20"/>
        </w:rPr>
        <w:t>e</w:t>
      </w:r>
      <w:r w:rsidRPr="00B96237">
        <w:rPr>
          <w:sz w:val="20"/>
          <w:szCs w:val="20"/>
        </w:rPr>
        <w:t xml:space="preserve">e </w:t>
      </w:r>
      <w:r w:rsidRPr="00B96237">
        <w:rPr>
          <w:spacing w:val="-3"/>
          <w:sz w:val="20"/>
          <w:szCs w:val="20"/>
        </w:rPr>
        <w:t>c</w:t>
      </w:r>
      <w:r w:rsidRPr="00B96237">
        <w:rPr>
          <w:spacing w:val="-4"/>
          <w:sz w:val="20"/>
          <w:szCs w:val="20"/>
        </w:rPr>
        <w:t>o</w:t>
      </w:r>
      <w:r w:rsidRPr="00B96237">
        <w:rPr>
          <w:spacing w:val="2"/>
          <w:sz w:val="20"/>
          <w:szCs w:val="20"/>
        </w:rPr>
        <w:t>mm</w:t>
      </w:r>
      <w:r w:rsidRPr="00B96237">
        <w:rPr>
          <w:sz w:val="20"/>
          <w:szCs w:val="20"/>
        </w:rPr>
        <w:t>un</w:t>
      </w:r>
      <w:r w:rsidRPr="00B96237">
        <w:rPr>
          <w:spacing w:val="2"/>
          <w:sz w:val="20"/>
          <w:szCs w:val="20"/>
        </w:rPr>
        <w:t>i</w:t>
      </w:r>
      <w:r w:rsidRPr="00B96237">
        <w:rPr>
          <w:spacing w:val="-3"/>
          <w:sz w:val="20"/>
          <w:szCs w:val="20"/>
        </w:rPr>
        <w:t>c</w:t>
      </w:r>
      <w:r w:rsidRPr="00B96237">
        <w:rPr>
          <w:spacing w:val="2"/>
          <w:sz w:val="20"/>
          <w:szCs w:val="20"/>
        </w:rPr>
        <w:t>a</w:t>
      </w:r>
      <w:r w:rsidRPr="00B96237">
        <w:rPr>
          <w:spacing w:val="-3"/>
          <w:sz w:val="20"/>
          <w:szCs w:val="20"/>
        </w:rPr>
        <w:t>t</w:t>
      </w:r>
      <w:r w:rsidRPr="00B96237">
        <w:rPr>
          <w:spacing w:val="2"/>
          <w:sz w:val="20"/>
          <w:szCs w:val="20"/>
        </w:rPr>
        <w:t>i</w:t>
      </w:r>
      <w:r w:rsidRPr="00B96237">
        <w:rPr>
          <w:spacing w:val="-4"/>
          <w:sz w:val="20"/>
          <w:szCs w:val="20"/>
        </w:rPr>
        <w:t>o</w:t>
      </w:r>
      <w:r w:rsidRPr="00B96237">
        <w:rPr>
          <w:sz w:val="20"/>
          <w:szCs w:val="20"/>
        </w:rPr>
        <w:t>n</w:t>
      </w:r>
      <w:r w:rsidRPr="00B96237">
        <w:rPr>
          <w:spacing w:val="3"/>
          <w:sz w:val="20"/>
          <w:szCs w:val="20"/>
        </w:rPr>
        <w:t xml:space="preserve"> </w:t>
      </w:r>
      <w:r w:rsidRPr="00B96237">
        <w:rPr>
          <w:spacing w:val="-3"/>
          <w:sz w:val="20"/>
          <w:szCs w:val="20"/>
        </w:rPr>
        <w:t>a</w:t>
      </w:r>
      <w:r w:rsidRPr="00B96237">
        <w:rPr>
          <w:spacing w:val="5"/>
          <w:sz w:val="20"/>
          <w:szCs w:val="20"/>
        </w:rPr>
        <w:t>n</w:t>
      </w:r>
      <w:r w:rsidRPr="00B96237">
        <w:rPr>
          <w:sz w:val="20"/>
          <w:szCs w:val="20"/>
        </w:rPr>
        <w:t>d</w:t>
      </w:r>
      <w:r w:rsidRPr="00B96237">
        <w:rPr>
          <w:spacing w:val="-2"/>
          <w:sz w:val="20"/>
          <w:szCs w:val="20"/>
        </w:rPr>
        <w:t xml:space="preserve"> </w:t>
      </w:r>
      <w:r w:rsidRPr="00B96237">
        <w:rPr>
          <w:spacing w:val="-4"/>
          <w:sz w:val="20"/>
          <w:szCs w:val="20"/>
        </w:rPr>
        <w:t>p</w:t>
      </w:r>
      <w:r w:rsidRPr="00B96237">
        <w:rPr>
          <w:spacing w:val="5"/>
          <w:sz w:val="20"/>
          <w:szCs w:val="20"/>
        </w:rPr>
        <w:t>r</w:t>
      </w:r>
      <w:r w:rsidRPr="00B96237">
        <w:rPr>
          <w:spacing w:val="-4"/>
          <w:sz w:val="20"/>
          <w:szCs w:val="20"/>
        </w:rPr>
        <w:t>of</w:t>
      </w:r>
      <w:r w:rsidRPr="00B96237">
        <w:rPr>
          <w:spacing w:val="-3"/>
          <w:sz w:val="20"/>
          <w:szCs w:val="20"/>
        </w:rPr>
        <w:t>e</w:t>
      </w:r>
      <w:r w:rsidRPr="00B96237">
        <w:rPr>
          <w:spacing w:val="-1"/>
          <w:sz w:val="20"/>
          <w:szCs w:val="20"/>
        </w:rPr>
        <w:t>ss</w:t>
      </w:r>
      <w:r w:rsidRPr="00B96237">
        <w:rPr>
          <w:spacing w:val="6"/>
          <w:sz w:val="20"/>
          <w:szCs w:val="20"/>
        </w:rPr>
        <w:t>i</w:t>
      </w:r>
      <w:r w:rsidRPr="00B96237">
        <w:rPr>
          <w:spacing w:val="-4"/>
          <w:sz w:val="20"/>
          <w:szCs w:val="20"/>
        </w:rPr>
        <w:t>o</w:t>
      </w:r>
      <w:r w:rsidRPr="00B96237">
        <w:rPr>
          <w:spacing w:val="5"/>
          <w:sz w:val="20"/>
          <w:szCs w:val="20"/>
        </w:rPr>
        <w:t>n</w:t>
      </w:r>
      <w:r w:rsidRPr="00B96237">
        <w:rPr>
          <w:spacing w:val="2"/>
          <w:sz w:val="20"/>
          <w:szCs w:val="20"/>
        </w:rPr>
        <w:t>a</w:t>
      </w:r>
      <w:r w:rsidRPr="00B96237">
        <w:rPr>
          <w:spacing w:val="-3"/>
          <w:sz w:val="20"/>
          <w:szCs w:val="20"/>
        </w:rPr>
        <w:t>l</w:t>
      </w:r>
      <w:r w:rsidRPr="00B96237">
        <w:rPr>
          <w:spacing w:val="2"/>
          <w:sz w:val="20"/>
          <w:szCs w:val="20"/>
        </w:rPr>
        <w:t>i</w:t>
      </w:r>
      <w:r w:rsidRPr="00B96237">
        <w:rPr>
          <w:spacing w:val="-1"/>
          <w:sz w:val="20"/>
          <w:szCs w:val="20"/>
        </w:rPr>
        <w:t>s</w:t>
      </w:r>
      <w:r w:rsidRPr="00B96237">
        <w:rPr>
          <w:sz w:val="20"/>
          <w:szCs w:val="20"/>
        </w:rPr>
        <w:t xml:space="preserve">m </w:t>
      </w:r>
      <w:r w:rsidRPr="00B96237">
        <w:rPr>
          <w:spacing w:val="-4"/>
          <w:sz w:val="20"/>
          <w:szCs w:val="20"/>
        </w:rPr>
        <w:t>fo</w:t>
      </w:r>
      <w:r w:rsidRPr="00B96237">
        <w:rPr>
          <w:sz w:val="20"/>
          <w:szCs w:val="20"/>
        </w:rPr>
        <w:t>r</w:t>
      </w:r>
      <w:r w:rsidRPr="00B96237">
        <w:rPr>
          <w:spacing w:val="8"/>
          <w:sz w:val="20"/>
          <w:szCs w:val="20"/>
        </w:rPr>
        <w:t xml:space="preserve"> </w:t>
      </w:r>
      <w:r w:rsidRPr="00B96237">
        <w:rPr>
          <w:spacing w:val="-4"/>
          <w:sz w:val="20"/>
          <w:szCs w:val="20"/>
        </w:rPr>
        <w:t>b</w:t>
      </w:r>
      <w:r w:rsidRPr="00B96237">
        <w:rPr>
          <w:sz w:val="20"/>
          <w:szCs w:val="20"/>
        </w:rPr>
        <w:t>u</w:t>
      </w:r>
      <w:r w:rsidRPr="00B96237">
        <w:rPr>
          <w:spacing w:val="-1"/>
          <w:sz w:val="20"/>
          <w:szCs w:val="20"/>
        </w:rPr>
        <w:t>s</w:t>
      </w:r>
      <w:r w:rsidRPr="00B96237">
        <w:rPr>
          <w:spacing w:val="2"/>
          <w:sz w:val="20"/>
          <w:szCs w:val="20"/>
        </w:rPr>
        <w:t>i</w:t>
      </w:r>
      <w:r w:rsidRPr="00B96237">
        <w:rPr>
          <w:spacing w:val="5"/>
          <w:sz w:val="20"/>
          <w:szCs w:val="20"/>
        </w:rPr>
        <w:t>n</w:t>
      </w:r>
      <w:r w:rsidRPr="00B96237">
        <w:rPr>
          <w:spacing w:val="-3"/>
          <w:sz w:val="20"/>
          <w:szCs w:val="20"/>
        </w:rPr>
        <w:t>e</w:t>
      </w:r>
      <w:r w:rsidRPr="00B96237">
        <w:rPr>
          <w:spacing w:val="-1"/>
          <w:sz w:val="20"/>
          <w:szCs w:val="20"/>
        </w:rPr>
        <w:t>s</w:t>
      </w:r>
      <w:r w:rsidRPr="00B96237">
        <w:rPr>
          <w:sz w:val="20"/>
          <w:szCs w:val="20"/>
        </w:rPr>
        <w:t>s</w:t>
      </w:r>
      <w:r w:rsidRPr="00B96237">
        <w:rPr>
          <w:spacing w:val="1"/>
          <w:sz w:val="20"/>
          <w:szCs w:val="20"/>
        </w:rPr>
        <w:t xml:space="preserve"> </w:t>
      </w:r>
      <w:r w:rsidRPr="00B96237">
        <w:rPr>
          <w:spacing w:val="-4"/>
          <w:sz w:val="20"/>
          <w:szCs w:val="20"/>
        </w:rPr>
        <w:t>o</w:t>
      </w:r>
      <w:r w:rsidRPr="00B96237">
        <w:rPr>
          <w:sz w:val="20"/>
          <w:szCs w:val="20"/>
        </w:rPr>
        <w:t>p</w:t>
      </w:r>
      <w:r w:rsidRPr="00B96237">
        <w:rPr>
          <w:spacing w:val="-3"/>
          <w:sz w:val="20"/>
          <w:szCs w:val="20"/>
        </w:rPr>
        <w:t>e</w:t>
      </w:r>
      <w:r w:rsidRPr="00B96237">
        <w:rPr>
          <w:sz w:val="20"/>
          <w:szCs w:val="20"/>
        </w:rPr>
        <w:t>r</w:t>
      </w:r>
      <w:r w:rsidRPr="00B96237">
        <w:rPr>
          <w:spacing w:val="2"/>
          <w:sz w:val="20"/>
          <w:szCs w:val="20"/>
        </w:rPr>
        <w:t>ati</w:t>
      </w:r>
      <w:r w:rsidRPr="00B96237">
        <w:rPr>
          <w:spacing w:val="-9"/>
          <w:sz w:val="20"/>
          <w:szCs w:val="20"/>
        </w:rPr>
        <w:t>o</w:t>
      </w:r>
      <w:r w:rsidRPr="00B96237">
        <w:rPr>
          <w:spacing w:val="5"/>
          <w:sz w:val="20"/>
          <w:szCs w:val="20"/>
        </w:rPr>
        <w:t>n</w:t>
      </w:r>
      <w:r w:rsidRPr="00B96237">
        <w:rPr>
          <w:spacing w:val="-1"/>
          <w:sz w:val="20"/>
          <w:szCs w:val="20"/>
        </w:rPr>
        <w:t>s</w:t>
      </w:r>
      <w:r w:rsidRPr="00B96237">
        <w:rPr>
          <w:sz w:val="20"/>
          <w:szCs w:val="20"/>
        </w:rPr>
        <w:t>.</w:t>
      </w:r>
    </w:p>
    <w:p w14:paraId="453B98FD" w14:textId="77777777" w:rsidR="008471C3" w:rsidRPr="00B96237" w:rsidRDefault="008471C3" w:rsidP="008471C3">
      <w:pPr>
        <w:spacing w:before="10" w:line="220" w:lineRule="exact"/>
        <w:ind w:left="90"/>
        <w:rPr>
          <w:sz w:val="12"/>
          <w:szCs w:val="12"/>
        </w:rPr>
      </w:pPr>
    </w:p>
    <w:p w14:paraId="1A68ECEA" w14:textId="77777777" w:rsidR="008471C3" w:rsidRPr="00B96237" w:rsidRDefault="008471C3" w:rsidP="008471C3">
      <w:pPr>
        <w:spacing w:line="220" w:lineRule="exact"/>
        <w:ind w:left="-180" w:right="72"/>
        <w:rPr>
          <w:b/>
          <w:bCs/>
          <w:spacing w:val="-10"/>
          <w:sz w:val="20"/>
          <w:szCs w:val="20"/>
        </w:rPr>
      </w:pPr>
      <w:r w:rsidRPr="00B96237">
        <w:rPr>
          <w:b/>
          <w:bCs/>
          <w:spacing w:val="-1"/>
          <w:sz w:val="20"/>
          <w:szCs w:val="20"/>
        </w:rPr>
        <w:tab/>
        <w:t>Networking I</w:t>
      </w:r>
      <w:r w:rsidRPr="00B96237">
        <w:rPr>
          <w:b/>
          <w:bCs/>
          <w:spacing w:val="23"/>
          <w:sz w:val="20"/>
          <w:szCs w:val="20"/>
        </w:rPr>
        <w:t xml:space="preserve"> </w:t>
      </w:r>
      <w:r w:rsidRPr="00B96237">
        <w:rPr>
          <w:b/>
          <w:bCs/>
          <w:spacing w:val="11"/>
          <w:sz w:val="19"/>
          <w:szCs w:val="19"/>
        </w:rPr>
        <w:t>(</w:t>
      </w:r>
      <w:r w:rsidRPr="00B96237">
        <w:rPr>
          <w:b/>
          <w:bCs/>
          <w:spacing w:val="-14"/>
          <w:sz w:val="20"/>
          <w:szCs w:val="20"/>
        </w:rPr>
        <w:t>6 FIN AID QCH, 7.5 ACAD QCH/120 Clock Hours:</w:t>
      </w:r>
      <w:r w:rsidRPr="00B96237">
        <w:rPr>
          <w:b/>
          <w:bCs/>
          <w:spacing w:val="-6"/>
          <w:sz w:val="19"/>
          <w:szCs w:val="19"/>
        </w:rPr>
        <w:t xml:space="preserve"> 1.5</w:t>
      </w:r>
      <w:r w:rsidRPr="00B96237">
        <w:rPr>
          <w:b/>
          <w:bCs/>
          <w:spacing w:val="-10"/>
          <w:sz w:val="19"/>
          <w:szCs w:val="19"/>
        </w:rPr>
        <w:t xml:space="preserve"> QCH/30 Lecture Hours, 6 QCH/90 Lab Hours):</w:t>
      </w:r>
    </w:p>
    <w:p w14:paraId="4655A007" w14:textId="77777777" w:rsidR="008471C3" w:rsidRPr="00B96237" w:rsidRDefault="008471C3" w:rsidP="008471C3">
      <w:pPr>
        <w:spacing w:line="220" w:lineRule="exact"/>
        <w:ind w:left="-180" w:right="72"/>
        <w:rPr>
          <w:sz w:val="12"/>
          <w:szCs w:val="12"/>
        </w:rPr>
      </w:pPr>
      <w:r w:rsidRPr="00B96237">
        <w:rPr>
          <w:spacing w:val="2"/>
          <w:sz w:val="20"/>
          <w:szCs w:val="20"/>
        </w:rPr>
        <w:tab/>
        <w:t>T</w:t>
      </w:r>
      <w:r w:rsidRPr="00B96237">
        <w:rPr>
          <w:sz w:val="20"/>
          <w:szCs w:val="20"/>
        </w:rPr>
        <w:t>o</w:t>
      </w:r>
      <w:r w:rsidRPr="00B96237">
        <w:rPr>
          <w:spacing w:val="17"/>
          <w:sz w:val="20"/>
          <w:szCs w:val="20"/>
        </w:rPr>
        <w:t xml:space="preserve"> </w:t>
      </w:r>
      <w:r w:rsidRPr="00B96237">
        <w:rPr>
          <w:sz w:val="20"/>
          <w:szCs w:val="20"/>
        </w:rPr>
        <w:t>p</w:t>
      </w:r>
      <w:r w:rsidRPr="00B96237">
        <w:rPr>
          <w:spacing w:val="5"/>
          <w:sz w:val="20"/>
          <w:szCs w:val="20"/>
        </w:rPr>
        <w:t>r</w:t>
      </w:r>
      <w:r w:rsidRPr="00B96237">
        <w:rPr>
          <w:spacing w:val="-4"/>
          <w:sz w:val="20"/>
          <w:szCs w:val="20"/>
        </w:rPr>
        <w:t>ov</w:t>
      </w:r>
      <w:r w:rsidRPr="00B96237">
        <w:rPr>
          <w:spacing w:val="2"/>
          <w:sz w:val="20"/>
          <w:szCs w:val="20"/>
        </w:rPr>
        <w:t>i</w:t>
      </w:r>
      <w:r w:rsidRPr="00B96237">
        <w:rPr>
          <w:sz w:val="20"/>
          <w:szCs w:val="20"/>
        </w:rPr>
        <w:t>de</w:t>
      </w:r>
      <w:r w:rsidRPr="00B96237">
        <w:rPr>
          <w:spacing w:val="19"/>
          <w:sz w:val="20"/>
          <w:szCs w:val="20"/>
        </w:rPr>
        <w:t xml:space="preserve"> </w:t>
      </w:r>
      <w:r w:rsidRPr="00B96237">
        <w:rPr>
          <w:spacing w:val="2"/>
          <w:sz w:val="20"/>
          <w:szCs w:val="20"/>
        </w:rPr>
        <w:t>t</w:t>
      </w:r>
      <w:r w:rsidRPr="00B96237">
        <w:rPr>
          <w:spacing w:val="5"/>
          <w:sz w:val="20"/>
          <w:szCs w:val="20"/>
        </w:rPr>
        <w:t>h</w:t>
      </w:r>
      <w:r w:rsidRPr="00B96237">
        <w:rPr>
          <w:sz w:val="20"/>
          <w:szCs w:val="20"/>
        </w:rPr>
        <w:t>e</w:t>
      </w:r>
      <w:r w:rsidRPr="00B96237">
        <w:rPr>
          <w:spacing w:val="19"/>
          <w:sz w:val="20"/>
          <w:szCs w:val="20"/>
        </w:rPr>
        <w:t xml:space="preserve"> </w:t>
      </w:r>
      <w:r w:rsidRPr="00B96237">
        <w:rPr>
          <w:spacing w:val="-1"/>
          <w:sz w:val="20"/>
          <w:szCs w:val="20"/>
        </w:rPr>
        <w:t>s</w:t>
      </w:r>
      <w:r w:rsidRPr="00B96237">
        <w:rPr>
          <w:spacing w:val="2"/>
          <w:sz w:val="20"/>
          <w:szCs w:val="20"/>
        </w:rPr>
        <w:t>t</w:t>
      </w:r>
      <w:r w:rsidRPr="00B96237">
        <w:rPr>
          <w:sz w:val="20"/>
          <w:szCs w:val="20"/>
        </w:rPr>
        <w:t>ud</w:t>
      </w:r>
      <w:r w:rsidRPr="00B96237">
        <w:rPr>
          <w:spacing w:val="-8"/>
          <w:sz w:val="20"/>
          <w:szCs w:val="20"/>
        </w:rPr>
        <w:t>e</w:t>
      </w:r>
      <w:r w:rsidRPr="00B96237">
        <w:rPr>
          <w:spacing w:val="5"/>
          <w:sz w:val="20"/>
          <w:szCs w:val="20"/>
        </w:rPr>
        <w:t>n</w:t>
      </w:r>
      <w:r w:rsidRPr="00B96237">
        <w:rPr>
          <w:sz w:val="20"/>
          <w:szCs w:val="20"/>
        </w:rPr>
        <w:t>t</w:t>
      </w:r>
      <w:r w:rsidRPr="00B96237">
        <w:rPr>
          <w:spacing w:val="19"/>
          <w:sz w:val="20"/>
          <w:szCs w:val="20"/>
        </w:rPr>
        <w:t xml:space="preserve"> </w:t>
      </w:r>
      <w:r w:rsidRPr="00B96237">
        <w:rPr>
          <w:spacing w:val="-6"/>
          <w:sz w:val="20"/>
          <w:szCs w:val="20"/>
        </w:rPr>
        <w:t>w</w:t>
      </w:r>
      <w:r w:rsidRPr="00B96237">
        <w:rPr>
          <w:spacing w:val="2"/>
          <w:sz w:val="20"/>
          <w:szCs w:val="20"/>
        </w:rPr>
        <w:t>it</w:t>
      </w:r>
      <w:r w:rsidRPr="00B96237">
        <w:rPr>
          <w:sz w:val="20"/>
          <w:szCs w:val="20"/>
        </w:rPr>
        <w:t>h</w:t>
      </w:r>
      <w:r w:rsidRPr="00B96237">
        <w:rPr>
          <w:spacing w:val="27"/>
          <w:sz w:val="20"/>
          <w:szCs w:val="20"/>
        </w:rPr>
        <w:t xml:space="preserve"> </w:t>
      </w:r>
      <w:r w:rsidRPr="00B96237">
        <w:rPr>
          <w:spacing w:val="2"/>
          <w:sz w:val="20"/>
          <w:szCs w:val="20"/>
        </w:rPr>
        <w:t>t</w:t>
      </w:r>
      <w:r w:rsidRPr="00B96237">
        <w:rPr>
          <w:spacing w:val="-3"/>
          <w:sz w:val="20"/>
          <w:szCs w:val="20"/>
        </w:rPr>
        <w:t>ec</w:t>
      </w:r>
      <w:r w:rsidRPr="00B96237">
        <w:rPr>
          <w:sz w:val="20"/>
          <w:szCs w:val="20"/>
        </w:rPr>
        <w:t>hn</w:t>
      </w:r>
      <w:r w:rsidRPr="00B96237">
        <w:rPr>
          <w:spacing w:val="2"/>
          <w:sz w:val="20"/>
          <w:szCs w:val="20"/>
        </w:rPr>
        <w:t>i</w:t>
      </w:r>
      <w:r w:rsidRPr="00B96237">
        <w:rPr>
          <w:spacing w:val="-3"/>
          <w:sz w:val="20"/>
          <w:szCs w:val="20"/>
        </w:rPr>
        <w:t>c</w:t>
      </w:r>
      <w:r w:rsidRPr="00B96237">
        <w:rPr>
          <w:spacing w:val="2"/>
          <w:sz w:val="20"/>
          <w:szCs w:val="20"/>
        </w:rPr>
        <w:t>a</w:t>
      </w:r>
      <w:r w:rsidRPr="00B96237">
        <w:rPr>
          <w:sz w:val="20"/>
          <w:szCs w:val="20"/>
        </w:rPr>
        <w:t>l</w:t>
      </w:r>
      <w:r w:rsidRPr="00B96237">
        <w:rPr>
          <w:spacing w:val="23"/>
          <w:sz w:val="20"/>
          <w:szCs w:val="20"/>
        </w:rPr>
        <w:t xml:space="preserve"> </w:t>
      </w:r>
      <w:r w:rsidRPr="00B96237">
        <w:rPr>
          <w:spacing w:val="-3"/>
          <w:sz w:val="20"/>
          <w:szCs w:val="20"/>
        </w:rPr>
        <w:t>c</w:t>
      </w:r>
      <w:r w:rsidRPr="00B96237">
        <w:rPr>
          <w:spacing w:val="-4"/>
          <w:sz w:val="20"/>
          <w:szCs w:val="20"/>
        </w:rPr>
        <w:t>o</w:t>
      </w:r>
      <w:r w:rsidRPr="00B96237">
        <w:rPr>
          <w:spacing w:val="2"/>
          <w:sz w:val="20"/>
          <w:szCs w:val="20"/>
        </w:rPr>
        <w:t>m</w:t>
      </w:r>
      <w:r w:rsidRPr="00B96237">
        <w:rPr>
          <w:sz w:val="20"/>
          <w:szCs w:val="20"/>
        </w:rPr>
        <w:t>p</w:t>
      </w:r>
      <w:r w:rsidRPr="00B96237">
        <w:rPr>
          <w:spacing w:val="-3"/>
          <w:sz w:val="20"/>
          <w:szCs w:val="20"/>
        </w:rPr>
        <w:t>e</w:t>
      </w:r>
      <w:r w:rsidRPr="00B96237">
        <w:rPr>
          <w:spacing w:val="2"/>
          <w:sz w:val="20"/>
          <w:szCs w:val="20"/>
        </w:rPr>
        <w:t>t</w:t>
      </w:r>
      <w:r w:rsidRPr="00B96237">
        <w:rPr>
          <w:spacing w:val="-3"/>
          <w:sz w:val="20"/>
          <w:szCs w:val="20"/>
        </w:rPr>
        <w:t>e</w:t>
      </w:r>
      <w:r w:rsidRPr="00B96237">
        <w:rPr>
          <w:spacing w:val="5"/>
          <w:sz w:val="20"/>
          <w:szCs w:val="20"/>
        </w:rPr>
        <w:t>n</w:t>
      </w:r>
      <w:r w:rsidRPr="00B96237">
        <w:rPr>
          <w:spacing w:val="-3"/>
          <w:sz w:val="20"/>
          <w:szCs w:val="20"/>
        </w:rPr>
        <w:t>c</w:t>
      </w:r>
      <w:r w:rsidRPr="00B96237">
        <w:rPr>
          <w:sz w:val="20"/>
          <w:szCs w:val="20"/>
        </w:rPr>
        <w:t>y</w:t>
      </w:r>
      <w:r w:rsidRPr="00B96237">
        <w:rPr>
          <w:spacing w:val="13"/>
          <w:sz w:val="20"/>
          <w:szCs w:val="20"/>
        </w:rPr>
        <w:t xml:space="preserve"> </w:t>
      </w:r>
      <w:r w:rsidRPr="00B96237">
        <w:rPr>
          <w:spacing w:val="2"/>
          <w:sz w:val="20"/>
          <w:szCs w:val="20"/>
        </w:rPr>
        <w:t>i</w:t>
      </w:r>
      <w:r w:rsidRPr="00B96237">
        <w:rPr>
          <w:sz w:val="20"/>
          <w:szCs w:val="20"/>
        </w:rPr>
        <w:t>n</w:t>
      </w:r>
      <w:r w:rsidRPr="00B96237">
        <w:rPr>
          <w:spacing w:val="27"/>
          <w:sz w:val="20"/>
          <w:szCs w:val="20"/>
        </w:rPr>
        <w:t xml:space="preserve"> </w:t>
      </w:r>
      <w:r w:rsidRPr="00B96237">
        <w:rPr>
          <w:spacing w:val="5"/>
          <w:sz w:val="20"/>
          <w:szCs w:val="20"/>
        </w:rPr>
        <w:t>n</w:t>
      </w:r>
      <w:r w:rsidRPr="00B96237">
        <w:rPr>
          <w:spacing w:val="-3"/>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3"/>
          <w:sz w:val="20"/>
          <w:szCs w:val="20"/>
        </w:rPr>
        <w:t>i</w:t>
      </w:r>
      <w:r w:rsidRPr="00B96237">
        <w:rPr>
          <w:spacing w:val="5"/>
          <w:sz w:val="20"/>
          <w:szCs w:val="20"/>
        </w:rPr>
        <w:t>n</w:t>
      </w:r>
      <w:r w:rsidRPr="00B96237">
        <w:rPr>
          <w:sz w:val="20"/>
          <w:szCs w:val="20"/>
        </w:rPr>
        <w:t>g</w:t>
      </w:r>
      <w:r w:rsidRPr="00B96237">
        <w:rPr>
          <w:spacing w:val="22"/>
          <w:sz w:val="20"/>
          <w:szCs w:val="20"/>
        </w:rPr>
        <w:t xml:space="preserve"> </w:t>
      </w:r>
      <w:r w:rsidRPr="00B96237">
        <w:rPr>
          <w:spacing w:val="-3"/>
          <w:sz w:val="20"/>
          <w:szCs w:val="20"/>
        </w:rPr>
        <w:t>a</w:t>
      </w:r>
      <w:r w:rsidRPr="00B96237">
        <w:rPr>
          <w:sz w:val="20"/>
          <w:szCs w:val="20"/>
        </w:rPr>
        <w:t>d</w:t>
      </w:r>
      <w:r w:rsidRPr="00B96237">
        <w:rPr>
          <w:spacing w:val="-3"/>
          <w:sz w:val="20"/>
          <w:szCs w:val="20"/>
        </w:rPr>
        <w:t>mi</w:t>
      </w:r>
      <w:r w:rsidRPr="00B96237">
        <w:rPr>
          <w:spacing w:val="5"/>
          <w:sz w:val="20"/>
          <w:szCs w:val="20"/>
        </w:rPr>
        <w:t>n</w:t>
      </w:r>
      <w:r w:rsidRPr="00B96237">
        <w:rPr>
          <w:spacing w:val="2"/>
          <w:sz w:val="20"/>
          <w:szCs w:val="20"/>
        </w:rPr>
        <w:t>i</w:t>
      </w:r>
      <w:r w:rsidRPr="00B96237">
        <w:rPr>
          <w:spacing w:val="-1"/>
          <w:sz w:val="20"/>
          <w:szCs w:val="20"/>
        </w:rPr>
        <w:t>s</w:t>
      </w:r>
      <w:r w:rsidRPr="00B96237">
        <w:rPr>
          <w:spacing w:val="-3"/>
          <w:sz w:val="20"/>
          <w:szCs w:val="20"/>
        </w:rPr>
        <w:t>t</w:t>
      </w:r>
      <w:r w:rsidRPr="00B96237">
        <w:rPr>
          <w:sz w:val="20"/>
          <w:szCs w:val="20"/>
        </w:rPr>
        <w:t>r</w:t>
      </w:r>
      <w:r w:rsidRPr="00B96237">
        <w:rPr>
          <w:spacing w:val="-3"/>
          <w:sz w:val="20"/>
          <w:szCs w:val="20"/>
        </w:rPr>
        <w:t>a</w:t>
      </w:r>
      <w:r w:rsidRPr="00B96237">
        <w:rPr>
          <w:spacing w:val="2"/>
          <w:sz w:val="20"/>
          <w:szCs w:val="20"/>
        </w:rPr>
        <w:t>ti</w:t>
      </w:r>
      <w:r w:rsidRPr="00B96237">
        <w:rPr>
          <w:spacing w:val="-4"/>
          <w:sz w:val="20"/>
          <w:szCs w:val="20"/>
        </w:rPr>
        <w:t>o</w:t>
      </w:r>
      <w:r w:rsidRPr="00B96237">
        <w:rPr>
          <w:sz w:val="20"/>
          <w:szCs w:val="20"/>
        </w:rPr>
        <w:t>n</w:t>
      </w:r>
      <w:r w:rsidRPr="00B96237">
        <w:rPr>
          <w:spacing w:val="25"/>
          <w:sz w:val="20"/>
          <w:szCs w:val="20"/>
        </w:rPr>
        <w:t xml:space="preserve"> </w:t>
      </w:r>
      <w:r w:rsidRPr="00B96237">
        <w:rPr>
          <w:spacing w:val="-3"/>
          <w:sz w:val="20"/>
          <w:szCs w:val="20"/>
        </w:rPr>
        <w:t>a</w:t>
      </w:r>
      <w:r w:rsidRPr="00B96237">
        <w:rPr>
          <w:sz w:val="20"/>
          <w:szCs w:val="20"/>
        </w:rPr>
        <w:t xml:space="preserve">nd </w:t>
      </w:r>
      <w:r w:rsidRPr="00B96237">
        <w:rPr>
          <w:spacing w:val="-1"/>
          <w:sz w:val="20"/>
          <w:szCs w:val="20"/>
        </w:rPr>
        <w:t>s</w:t>
      </w:r>
      <w:r w:rsidRPr="00B96237">
        <w:rPr>
          <w:sz w:val="20"/>
          <w:szCs w:val="20"/>
        </w:rPr>
        <w:t>upp</w:t>
      </w:r>
      <w:r w:rsidRPr="00B96237">
        <w:rPr>
          <w:spacing w:val="-4"/>
          <w:sz w:val="20"/>
          <w:szCs w:val="20"/>
        </w:rPr>
        <w:t>o</w:t>
      </w:r>
      <w:r w:rsidRPr="00B96237">
        <w:rPr>
          <w:spacing w:val="5"/>
          <w:sz w:val="20"/>
          <w:szCs w:val="20"/>
        </w:rPr>
        <w:t>r</w:t>
      </w:r>
      <w:r w:rsidRPr="00B96237">
        <w:rPr>
          <w:spacing w:val="-3"/>
          <w:sz w:val="20"/>
          <w:szCs w:val="20"/>
        </w:rPr>
        <w:t>t</w:t>
      </w:r>
      <w:r w:rsidRPr="00B96237">
        <w:rPr>
          <w:sz w:val="20"/>
          <w:szCs w:val="20"/>
        </w:rPr>
        <w:t>.</w:t>
      </w:r>
      <w:r w:rsidRPr="00B96237">
        <w:rPr>
          <w:spacing w:val="7"/>
          <w:sz w:val="20"/>
          <w:szCs w:val="20"/>
        </w:rPr>
        <w:t xml:space="preserve"> </w:t>
      </w:r>
      <w:r w:rsidRPr="00B96237">
        <w:rPr>
          <w:spacing w:val="-3"/>
          <w:sz w:val="20"/>
          <w:szCs w:val="20"/>
        </w:rPr>
        <w:t>T</w:t>
      </w:r>
      <w:r w:rsidRPr="00B96237">
        <w:rPr>
          <w:spacing w:val="5"/>
          <w:sz w:val="20"/>
          <w:szCs w:val="20"/>
        </w:rPr>
        <w:t>h</w:t>
      </w:r>
      <w:r w:rsidRPr="00B96237">
        <w:rPr>
          <w:sz w:val="20"/>
          <w:szCs w:val="20"/>
        </w:rPr>
        <w:t>e</w:t>
      </w:r>
      <w:r w:rsidRPr="00B96237">
        <w:rPr>
          <w:spacing w:val="2"/>
          <w:sz w:val="20"/>
          <w:szCs w:val="20"/>
        </w:rPr>
        <w:t xml:space="preserve"> </w:t>
      </w:r>
      <w:r w:rsidRPr="00B96237">
        <w:rPr>
          <w:spacing w:val="-1"/>
          <w:sz w:val="20"/>
          <w:szCs w:val="20"/>
        </w:rPr>
        <w:t>s</w:t>
      </w:r>
      <w:r w:rsidRPr="00B96237">
        <w:rPr>
          <w:spacing w:val="-3"/>
          <w:sz w:val="20"/>
          <w:szCs w:val="20"/>
        </w:rPr>
        <w:t>t</w:t>
      </w:r>
      <w:r w:rsidRPr="00B96237">
        <w:rPr>
          <w:sz w:val="20"/>
          <w:szCs w:val="20"/>
        </w:rPr>
        <w:t>ud</w:t>
      </w:r>
      <w:r w:rsidRPr="00B96237">
        <w:rPr>
          <w:spacing w:val="-8"/>
          <w:sz w:val="20"/>
          <w:szCs w:val="20"/>
        </w:rPr>
        <w:t>e</w:t>
      </w:r>
      <w:r w:rsidRPr="00B96237">
        <w:rPr>
          <w:spacing w:val="5"/>
          <w:sz w:val="20"/>
          <w:szCs w:val="20"/>
        </w:rPr>
        <w:t>n</w:t>
      </w:r>
      <w:r w:rsidRPr="00B96237">
        <w:rPr>
          <w:sz w:val="20"/>
          <w:szCs w:val="20"/>
        </w:rPr>
        <w:t>t</w:t>
      </w:r>
      <w:r w:rsidRPr="00B96237">
        <w:rPr>
          <w:spacing w:val="6"/>
          <w:sz w:val="20"/>
          <w:szCs w:val="20"/>
        </w:rPr>
        <w:t xml:space="preserve"> </w:t>
      </w:r>
      <w:r w:rsidRPr="00B96237">
        <w:rPr>
          <w:spacing w:val="-6"/>
          <w:sz w:val="20"/>
          <w:szCs w:val="20"/>
        </w:rPr>
        <w:t>w</w:t>
      </w:r>
      <w:r w:rsidRPr="00B96237">
        <w:rPr>
          <w:spacing w:val="2"/>
          <w:sz w:val="20"/>
          <w:szCs w:val="20"/>
        </w:rPr>
        <w:t>il</w:t>
      </w:r>
      <w:r w:rsidRPr="00B96237">
        <w:rPr>
          <w:sz w:val="20"/>
          <w:szCs w:val="20"/>
        </w:rPr>
        <w:t>l</w:t>
      </w:r>
      <w:r w:rsidRPr="00B96237">
        <w:rPr>
          <w:spacing w:val="2"/>
          <w:sz w:val="20"/>
          <w:szCs w:val="20"/>
        </w:rPr>
        <w:t xml:space="preserve"> </w:t>
      </w:r>
      <w:r w:rsidRPr="00B96237">
        <w:rPr>
          <w:sz w:val="20"/>
          <w:szCs w:val="20"/>
        </w:rPr>
        <w:t>d</w:t>
      </w:r>
      <w:r w:rsidRPr="00B96237">
        <w:rPr>
          <w:spacing w:val="-3"/>
          <w:sz w:val="20"/>
          <w:szCs w:val="20"/>
        </w:rPr>
        <w:t>e</w:t>
      </w:r>
      <w:r w:rsidRPr="00B96237">
        <w:rPr>
          <w:spacing w:val="2"/>
          <w:sz w:val="20"/>
          <w:szCs w:val="20"/>
        </w:rPr>
        <w:t>m</w:t>
      </w:r>
      <w:r w:rsidRPr="00B96237">
        <w:rPr>
          <w:spacing w:val="-4"/>
          <w:sz w:val="20"/>
          <w:szCs w:val="20"/>
        </w:rPr>
        <w:t>o</w:t>
      </w:r>
      <w:r w:rsidRPr="00B96237">
        <w:rPr>
          <w:spacing w:val="5"/>
          <w:sz w:val="20"/>
          <w:szCs w:val="20"/>
        </w:rPr>
        <w:t>n</w:t>
      </w:r>
      <w:r w:rsidRPr="00B96237">
        <w:rPr>
          <w:spacing w:val="-1"/>
          <w:sz w:val="20"/>
          <w:szCs w:val="20"/>
        </w:rPr>
        <w:t>s</w:t>
      </w:r>
      <w:r w:rsidRPr="00B96237">
        <w:rPr>
          <w:spacing w:val="-3"/>
          <w:sz w:val="20"/>
          <w:szCs w:val="20"/>
        </w:rPr>
        <w:t>t</w:t>
      </w:r>
      <w:r w:rsidRPr="00B96237">
        <w:rPr>
          <w:sz w:val="20"/>
          <w:szCs w:val="20"/>
        </w:rPr>
        <w:t>r</w:t>
      </w:r>
      <w:r w:rsidRPr="00B96237">
        <w:rPr>
          <w:spacing w:val="2"/>
          <w:sz w:val="20"/>
          <w:szCs w:val="20"/>
        </w:rPr>
        <w:t>at</w:t>
      </w:r>
      <w:r w:rsidRPr="00B96237">
        <w:rPr>
          <w:sz w:val="20"/>
          <w:szCs w:val="20"/>
        </w:rPr>
        <w:t>e</w:t>
      </w:r>
      <w:r w:rsidRPr="00B96237">
        <w:rPr>
          <w:spacing w:val="2"/>
          <w:sz w:val="20"/>
          <w:szCs w:val="20"/>
        </w:rPr>
        <w:t xml:space="preserve"> </w:t>
      </w:r>
      <w:r w:rsidRPr="00B96237">
        <w:rPr>
          <w:spacing w:val="2"/>
          <w:sz w:val="20"/>
          <w:szCs w:val="20"/>
        </w:rPr>
        <w:tab/>
      </w:r>
      <w:r w:rsidRPr="00B96237">
        <w:rPr>
          <w:spacing w:val="-8"/>
          <w:sz w:val="20"/>
          <w:szCs w:val="20"/>
        </w:rPr>
        <w:t>c</w:t>
      </w:r>
      <w:r w:rsidRPr="00B96237">
        <w:rPr>
          <w:spacing w:val="5"/>
          <w:sz w:val="20"/>
          <w:szCs w:val="20"/>
        </w:rPr>
        <w:t>r</w:t>
      </w:r>
      <w:r w:rsidRPr="00B96237">
        <w:rPr>
          <w:spacing w:val="-3"/>
          <w:sz w:val="20"/>
          <w:szCs w:val="20"/>
        </w:rPr>
        <w:t>i</w:t>
      </w:r>
      <w:r w:rsidRPr="00B96237">
        <w:rPr>
          <w:spacing w:val="2"/>
          <w:sz w:val="20"/>
          <w:szCs w:val="20"/>
        </w:rPr>
        <w:t>ti</w:t>
      </w:r>
      <w:r w:rsidRPr="00B96237">
        <w:rPr>
          <w:spacing w:val="-3"/>
          <w:sz w:val="20"/>
          <w:szCs w:val="20"/>
        </w:rPr>
        <w:t>ca</w:t>
      </w:r>
      <w:r w:rsidRPr="00B96237">
        <w:rPr>
          <w:sz w:val="20"/>
          <w:szCs w:val="20"/>
        </w:rPr>
        <w:t>l</w:t>
      </w:r>
      <w:r w:rsidRPr="00B96237">
        <w:rPr>
          <w:spacing w:val="6"/>
          <w:sz w:val="20"/>
          <w:szCs w:val="20"/>
        </w:rPr>
        <w:t xml:space="preserve"> </w:t>
      </w:r>
      <w:r w:rsidRPr="00B96237">
        <w:rPr>
          <w:spacing w:val="-4"/>
          <w:sz w:val="20"/>
          <w:szCs w:val="20"/>
        </w:rPr>
        <w:t>k</w:t>
      </w:r>
      <w:r w:rsidRPr="00B96237">
        <w:rPr>
          <w:spacing w:val="5"/>
          <w:sz w:val="20"/>
          <w:szCs w:val="20"/>
        </w:rPr>
        <w:t>n</w:t>
      </w:r>
      <w:r w:rsidRPr="00B96237">
        <w:rPr>
          <w:spacing w:val="-4"/>
          <w:sz w:val="20"/>
          <w:szCs w:val="20"/>
        </w:rPr>
        <w:t>o</w:t>
      </w:r>
      <w:r w:rsidRPr="00B96237">
        <w:rPr>
          <w:spacing w:val="-6"/>
          <w:sz w:val="20"/>
          <w:szCs w:val="20"/>
        </w:rPr>
        <w:t>w</w:t>
      </w:r>
      <w:r w:rsidRPr="00B96237">
        <w:rPr>
          <w:spacing w:val="2"/>
          <w:sz w:val="20"/>
          <w:szCs w:val="20"/>
        </w:rPr>
        <w:t>l</w:t>
      </w:r>
      <w:r w:rsidRPr="00B96237">
        <w:rPr>
          <w:spacing w:val="-3"/>
          <w:sz w:val="20"/>
          <w:szCs w:val="20"/>
        </w:rPr>
        <w:t>e</w:t>
      </w:r>
      <w:r w:rsidRPr="00B96237">
        <w:rPr>
          <w:sz w:val="20"/>
          <w:szCs w:val="20"/>
        </w:rPr>
        <w:t>dge</w:t>
      </w:r>
      <w:r w:rsidRPr="00B96237">
        <w:rPr>
          <w:spacing w:val="7"/>
          <w:sz w:val="20"/>
          <w:szCs w:val="20"/>
        </w:rPr>
        <w:t xml:space="preserve"> </w:t>
      </w:r>
      <w:r w:rsidRPr="00B96237">
        <w:rPr>
          <w:spacing w:val="-4"/>
          <w:sz w:val="20"/>
          <w:szCs w:val="20"/>
        </w:rPr>
        <w:t>o</w:t>
      </w:r>
      <w:r w:rsidRPr="00B96237">
        <w:rPr>
          <w:sz w:val="20"/>
          <w:szCs w:val="20"/>
        </w:rPr>
        <w:t>f</w:t>
      </w:r>
      <w:r w:rsidRPr="00B96237">
        <w:rPr>
          <w:spacing w:val="5"/>
          <w:sz w:val="20"/>
          <w:szCs w:val="20"/>
        </w:rPr>
        <w:t xml:space="preserve"> n</w:t>
      </w:r>
      <w:r w:rsidRPr="00B96237">
        <w:rPr>
          <w:spacing w:val="-3"/>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5"/>
          <w:sz w:val="20"/>
          <w:szCs w:val="20"/>
        </w:rPr>
        <w:t xml:space="preserve"> </w:t>
      </w:r>
      <w:r w:rsidRPr="00B96237">
        <w:rPr>
          <w:spacing w:val="2"/>
          <w:sz w:val="20"/>
          <w:szCs w:val="20"/>
        </w:rPr>
        <w:t>t</w:t>
      </w:r>
      <w:r w:rsidRPr="00B96237">
        <w:rPr>
          <w:spacing w:val="-3"/>
          <w:sz w:val="20"/>
          <w:szCs w:val="20"/>
        </w:rPr>
        <w:t>ec</w:t>
      </w:r>
      <w:r w:rsidRPr="00B96237">
        <w:rPr>
          <w:sz w:val="20"/>
          <w:szCs w:val="20"/>
        </w:rPr>
        <w:t>h</w:t>
      </w:r>
      <w:r w:rsidRPr="00B96237">
        <w:rPr>
          <w:spacing w:val="5"/>
          <w:sz w:val="20"/>
          <w:szCs w:val="20"/>
        </w:rPr>
        <w:t>n</w:t>
      </w:r>
      <w:r w:rsidRPr="00B96237">
        <w:rPr>
          <w:spacing w:val="-4"/>
          <w:sz w:val="20"/>
          <w:szCs w:val="20"/>
        </w:rPr>
        <w:t>o</w:t>
      </w:r>
      <w:r w:rsidRPr="00B96237">
        <w:rPr>
          <w:spacing w:val="2"/>
          <w:sz w:val="20"/>
          <w:szCs w:val="20"/>
        </w:rPr>
        <w:t>l</w:t>
      </w:r>
      <w:r w:rsidRPr="00B96237">
        <w:rPr>
          <w:spacing w:val="-4"/>
          <w:sz w:val="20"/>
          <w:szCs w:val="20"/>
        </w:rPr>
        <w:t>o</w:t>
      </w:r>
      <w:r w:rsidRPr="00B96237">
        <w:rPr>
          <w:sz w:val="20"/>
          <w:szCs w:val="20"/>
        </w:rPr>
        <w:t>g</w:t>
      </w:r>
      <w:r w:rsidRPr="00B96237">
        <w:rPr>
          <w:spacing w:val="2"/>
          <w:sz w:val="20"/>
          <w:szCs w:val="20"/>
        </w:rPr>
        <w:t>i</w:t>
      </w:r>
      <w:r w:rsidRPr="00B96237">
        <w:rPr>
          <w:spacing w:val="-3"/>
          <w:sz w:val="20"/>
          <w:szCs w:val="20"/>
        </w:rPr>
        <w:t>e</w:t>
      </w:r>
      <w:r w:rsidRPr="00B96237">
        <w:rPr>
          <w:spacing w:val="-1"/>
          <w:sz w:val="20"/>
          <w:szCs w:val="20"/>
        </w:rPr>
        <w:t>s</w:t>
      </w:r>
      <w:r w:rsidRPr="00B96237">
        <w:rPr>
          <w:sz w:val="20"/>
          <w:szCs w:val="20"/>
        </w:rPr>
        <w:t>,</w:t>
      </w:r>
      <w:r w:rsidRPr="00B96237">
        <w:rPr>
          <w:spacing w:val="2"/>
          <w:sz w:val="20"/>
          <w:szCs w:val="20"/>
        </w:rPr>
        <w:t xml:space="preserve"> m</w:t>
      </w:r>
      <w:r w:rsidRPr="00B96237">
        <w:rPr>
          <w:spacing w:val="-3"/>
          <w:sz w:val="20"/>
          <w:szCs w:val="20"/>
        </w:rPr>
        <w:t>e</w:t>
      </w:r>
      <w:r w:rsidRPr="00B96237">
        <w:rPr>
          <w:sz w:val="20"/>
          <w:szCs w:val="20"/>
        </w:rPr>
        <w:t>d</w:t>
      </w:r>
      <w:r w:rsidRPr="00B96237">
        <w:rPr>
          <w:spacing w:val="2"/>
          <w:sz w:val="20"/>
          <w:szCs w:val="20"/>
        </w:rPr>
        <w:t>i</w:t>
      </w:r>
      <w:r w:rsidRPr="00B96237">
        <w:rPr>
          <w:sz w:val="20"/>
          <w:szCs w:val="20"/>
        </w:rPr>
        <w:t>a</w:t>
      </w:r>
      <w:r w:rsidRPr="00B96237">
        <w:rPr>
          <w:spacing w:val="2"/>
          <w:sz w:val="20"/>
          <w:szCs w:val="20"/>
        </w:rPr>
        <w:t xml:space="preserve"> </w:t>
      </w:r>
      <w:r w:rsidRPr="00B96237">
        <w:rPr>
          <w:spacing w:val="-3"/>
          <w:sz w:val="20"/>
          <w:szCs w:val="20"/>
        </w:rPr>
        <w:t>a</w:t>
      </w:r>
      <w:r w:rsidRPr="00B96237">
        <w:rPr>
          <w:spacing w:val="5"/>
          <w:sz w:val="20"/>
          <w:szCs w:val="20"/>
        </w:rPr>
        <w:t>n</w:t>
      </w:r>
      <w:r w:rsidRPr="00B96237">
        <w:rPr>
          <w:sz w:val="20"/>
          <w:szCs w:val="20"/>
        </w:rPr>
        <w:t xml:space="preserve">d </w:t>
      </w:r>
      <w:r w:rsidRPr="00B96237">
        <w:rPr>
          <w:spacing w:val="2"/>
          <w:sz w:val="20"/>
          <w:szCs w:val="20"/>
        </w:rPr>
        <w:t>t</w:t>
      </w:r>
      <w:r w:rsidRPr="00B96237">
        <w:rPr>
          <w:spacing w:val="-4"/>
          <w:sz w:val="20"/>
          <w:szCs w:val="20"/>
        </w:rPr>
        <w:t>o</w:t>
      </w:r>
      <w:r w:rsidRPr="00B96237">
        <w:rPr>
          <w:sz w:val="20"/>
          <w:szCs w:val="20"/>
        </w:rPr>
        <w:t>p</w:t>
      </w:r>
      <w:r w:rsidRPr="00B96237">
        <w:rPr>
          <w:spacing w:val="-4"/>
          <w:sz w:val="20"/>
          <w:szCs w:val="20"/>
        </w:rPr>
        <w:t>o</w:t>
      </w:r>
      <w:r w:rsidRPr="00B96237">
        <w:rPr>
          <w:spacing w:val="2"/>
          <w:sz w:val="20"/>
          <w:szCs w:val="20"/>
        </w:rPr>
        <w:t>l</w:t>
      </w:r>
      <w:r w:rsidRPr="00B96237">
        <w:rPr>
          <w:spacing w:val="-4"/>
          <w:sz w:val="20"/>
          <w:szCs w:val="20"/>
        </w:rPr>
        <w:t>o</w:t>
      </w:r>
      <w:r w:rsidRPr="00B96237">
        <w:rPr>
          <w:sz w:val="20"/>
          <w:szCs w:val="20"/>
        </w:rPr>
        <w:t>g</w:t>
      </w:r>
      <w:r w:rsidRPr="00B96237">
        <w:rPr>
          <w:spacing w:val="3"/>
          <w:sz w:val="20"/>
          <w:szCs w:val="20"/>
        </w:rPr>
        <w:t>i</w:t>
      </w:r>
      <w:r w:rsidRPr="00B96237">
        <w:rPr>
          <w:spacing w:val="-3"/>
          <w:sz w:val="20"/>
          <w:szCs w:val="20"/>
        </w:rPr>
        <w:t>e</w:t>
      </w:r>
      <w:r w:rsidRPr="00B96237">
        <w:rPr>
          <w:spacing w:val="-1"/>
          <w:sz w:val="20"/>
          <w:szCs w:val="20"/>
        </w:rPr>
        <w:t>s</w:t>
      </w:r>
      <w:r w:rsidRPr="00B96237">
        <w:rPr>
          <w:sz w:val="20"/>
          <w:szCs w:val="20"/>
        </w:rPr>
        <w:t>,</w:t>
      </w:r>
      <w:r w:rsidRPr="00B96237">
        <w:rPr>
          <w:spacing w:val="7"/>
          <w:sz w:val="20"/>
          <w:szCs w:val="20"/>
        </w:rPr>
        <w:t xml:space="preserve"> </w:t>
      </w:r>
      <w:r w:rsidRPr="00B96237">
        <w:rPr>
          <w:spacing w:val="5"/>
          <w:sz w:val="20"/>
          <w:szCs w:val="20"/>
        </w:rPr>
        <w:t>n</w:t>
      </w:r>
      <w:r w:rsidRPr="00B96237">
        <w:rPr>
          <w:spacing w:val="-3"/>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5"/>
          <w:sz w:val="20"/>
          <w:szCs w:val="20"/>
        </w:rPr>
        <w:t xml:space="preserve"> </w:t>
      </w:r>
      <w:r w:rsidRPr="00B96237">
        <w:rPr>
          <w:sz w:val="20"/>
          <w:szCs w:val="20"/>
        </w:rPr>
        <w:t>d</w:t>
      </w:r>
      <w:r w:rsidRPr="00B96237">
        <w:rPr>
          <w:spacing w:val="-3"/>
          <w:sz w:val="20"/>
          <w:szCs w:val="20"/>
        </w:rPr>
        <w:t>e</w:t>
      </w:r>
      <w:r w:rsidRPr="00B96237">
        <w:rPr>
          <w:spacing w:val="-4"/>
          <w:sz w:val="20"/>
          <w:szCs w:val="20"/>
        </w:rPr>
        <w:t>v</w:t>
      </w:r>
      <w:r w:rsidRPr="00B96237">
        <w:rPr>
          <w:spacing w:val="2"/>
          <w:sz w:val="20"/>
          <w:szCs w:val="20"/>
        </w:rPr>
        <w:t>i</w:t>
      </w:r>
      <w:r w:rsidRPr="00B96237">
        <w:rPr>
          <w:spacing w:val="-3"/>
          <w:sz w:val="20"/>
          <w:szCs w:val="20"/>
        </w:rPr>
        <w:t>c</w:t>
      </w:r>
      <w:r w:rsidRPr="00B96237">
        <w:rPr>
          <w:spacing w:val="2"/>
          <w:sz w:val="20"/>
          <w:szCs w:val="20"/>
        </w:rPr>
        <w:t>e</w:t>
      </w:r>
      <w:r w:rsidRPr="00B96237">
        <w:rPr>
          <w:spacing w:val="-1"/>
          <w:sz w:val="20"/>
          <w:szCs w:val="20"/>
        </w:rPr>
        <w:t>s</w:t>
      </w:r>
      <w:r w:rsidRPr="00B96237">
        <w:rPr>
          <w:sz w:val="20"/>
          <w:szCs w:val="20"/>
        </w:rPr>
        <w:t xml:space="preserve">, </w:t>
      </w:r>
      <w:r w:rsidRPr="00B96237">
        <w:rPr>
          <w:spacing w:val="5"/>
          <w:sz w:val="20"/>
          <w:szCs w:val="20"/>
        </w:rPr>
        <w:t>n</w:t>
      </w:r>
      <w:r w:rsidRPr="00B96237">
        <w:rPr>
          <w:spacing w:val="-3"/>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2"/>
          <w:sz w:val="20"/>
          <w:szCs w:val="20"/>
        </w:rPr>
        <w:t xml:space="preserve"> </w:t>
      </w:r>
      <w:r w:rsidRPr="00B96237">
        <w:rPr>
          <w:spacing w:val="2"/>
          <w:sz w:val="20"/>
          <w:szCs w:val="20"/>
        </w:rPr>
        <w:t>m</w:t>
      </w:r>
      <w:r w:rsidRPr="00B96237">
        <w:rPr>
          <w:spacing w:val="-3"/>
          <w:sz w:val="20"/>
          <w:szCs w:val="20"/>
        </w:rPr>
        <w:t>a</w:t>
      </w:r>
      <w:r w:rsidRPr="00B96237">
        <w:rPr>
          <w:sz w:val="20"/>
          <w:szCs w:val="20"/>
        </w:rPr>
        <w:t>n</w:t>
      </w:r>
      <w:r w:rsidRPr="00B96237">
        <w:rPr>
          <w:spacing w:val="2"/>
          <w:sz w:val="20"/>
          <w:szCs w:val="20"/>
        </w:rPr>
        <w:t>a</w:t>
      </w:r>
      <w:r w:rsidRPr="00B96237">
        <w:rPr>
          <w:sz w:val="20"/>
          <w:szCs w:val="20"/>
        </w:rPr>
        <w:t>g</w:t>
      </w:r>
      <w:r w:rsidRPr="00B96237">
        <w:rPr>
          <w:spacing w:val="-3"/>
          <w:sz w:val="20"/>
          <w:szCs w:val="20"/>
        </w:rPr>
        <w:t>e</w:t>
      </w:r>
      <w:r w:rsidRPr="00B96237">
        <w:rPr>
          <w:spacing w:val="2"/>
          <w:sz w:val="20"/>
          <w:szCs w:val="20"/>
        </w:rPr>
        <w:t>m</w:t>
      </w:r>
      <w:r w:rsidRPr="00B96237">
        <w:rPr>
          <w:spacing w:val="-8"/>
          <w:sz w:val="20"/>
          <w:szCs w:val="20"/>
        </w:rPr>
        <w:t>e</w:t>
      </w:r>
      <w:r w:rsidRPr="00B96237">
        <w:rPr>
          <w:spacing w:val="5"/>
          <w:sz w:val="20"/>
          <w:szCs w:val="20"/>
        </w:rPr>
        <w:t>n</w:t>
      </w:r>
      <w:r w:rsidRPr="00B96237">
        <w:rPr>
          <w:spacing w:val="-3"/>
          <w:sz w:val="20"/>
          <w:szCs w:val="20"/>
        </w:rPr>
        <w:t>t</w:t>
      </w:r>
      <w:r w:rsidRPr="00B96237">
        <w:rPr>
          <w:sz w:val="20"/>
          <w:szCs w:val="20"/>
        </w:rPr>
        <w:t>,</w:t>
      </w:r>
      <w:r w:rsidRPr="00B96237">
        <w:rPr>
          <w:spacing w:val="1"/>
          <w:sz w:val="20"/>
          <w:szCs w:val="20"/>
        </w:rPr>
        <w:t xml:space="preserve"> </w:t>
      </w:r>
      <w:r w:rsidRPr="00B96237">
        <w:rPr>
          <w:spacing w:val="5"/>
          <w:sz w:val="20"/>
          <w:szCs w:val="20"/>
        </w:rPr>
        <w:t>n</w:t>
      </w:r>
      <w:r w:rsidRPr="00B96237">
        <w:rPr>
          <w:spacing w:val="-8"/>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3"/>
          <w:sz w:val="20"/>
          <w:szCs w:val="20"/>
        </w:rPr>
        <w:t xml:space="preserve"> </w:t>
      </w:r>
      <w:r w:rsidRPr="00B96237">
        <w:rPr>
          <w:spacing w:val="2"/>
          <w:sz w:val="20"/>
          <w:szCs w:val="20"/>
        </w:rPr>
        <w:t>t</w:t>
      </w:r>
      <w:r w:rsidRPr="00B96237">
        <w:rPr>
          <w:spacing w:val="-4"/>
          <w:sz w:val="20"/>
          <w:szCs w:val="20"/>
        </w:rPr>
        <w:t>oo</w:t>
      </w:r>
      <w:r w:rsidRPr="00B96237">
        <w:rPr>
          <w:spacing w:val="2"/>
          <w:sz w:val="20"/>
          <w:szCs w:val="20"/>
        </w:rPr>
        <w:t>l</w:t>
      </w:r>
      <w:r w:rsidRPr="00B96237">
        <w:rPr>
          <w:sz w:val="20"/>
          <w:szCs w:val="20"/>
        </w:rPr>
        <w:t>s</w:t>
      </w:r>
      <w:r w:rsidRPr="00B96237">
        <w:rPr>
          <w:spacing w:val="1"/>
          <w:sz w:val="20"/>
          <w:szCs w:val="20"/>
        </w:rPr>
        <w:t xml:space="preserve"> </w:t>
      </w:r>
      <w:r w:rsidRPr="00B96237">
        <w:rPr>
          <w:spacing w:val="-3"/>
          <w:sz w:val="20"/>
          <w:szCs w:val="20"/>
        </w:rPr>
        <w:t>a</w:t>
      </w:r>
      <w:r w:rsidRPr="00B96237">
        <w:rPr>
          <w:spacing w:val="5"/>
          <w:sz w:val="20"/>
          <w:szCs w:val="20"/>
        </w:rPr>
        <w:t>n</w:t>
      </w:r>
      <w:r w:rsidRPr="00B96237">
        <w:rPr>
          <w:sz w:val="20"/>
          <w:szCs w:val="20"/>
        </w:rPr>
        <w:t>d</w:t>
      </w:r>
      <w:r w:rsidRPr="00B96237">
        <w:rPr>
          <w:spacing w:val="-2"/>
          <w:sz w:val="20"/>
          <w:szCs w:val="20"/>
        </w:rPr>
        <w:t xml:space="preserve"> </w:t>
      </w:r>
      <w:r w:rsidRPr="00B96237">
        <w:rPr>
          <w:spacing w:val="-2"/>
          <w:sz w:val="20"/>
          <w:szCs w:val="20"/>
        </w:rPr>
        <w:tab/>
      </w:r>
      <w:r w:rsidRPr="00B96237">
        <w:rPr>
          <w:spacing w:val="5"/>
          <w:sz w:val="20"/>
          <w:szCs w:val="20"/>
        </w:rPr>
        <w:t>n</w:t>
      </w:r>
      <w:r w:rsidRPr="00B96237">
        <w:rPr>
          <w:spacing w:val="-8"/>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3"/>
          <w:sz w:val="20"/>
          <w:szCs w:val="20"/>
        </w:rPr>
        <w:t xml:space="preserve"> </w:t>
      </w:r>
      <w:r w:rsidRPr="00B96237">
        <w:rPr>
          <w:spacing w:val="-1"/>
          <w:sz w:val="20"/>
          <w:szCs w:val="20"/>
        </w:rPr>
        <w:t>s</w:t>
      </w:r>
      <w:r w:rsidRPr="00B96237">
        <w:rPr>
          <w:spacing w:val="-3"/>
          <w:sz w:val="20"/>
          <w:szCs w:val="20"/>
        </w:rPr>
        <w:t>ec</w:t>
      </w:r>
      <w:r w:rsidRPr="00B96237">
        <w:rPr>
          <w:sz w:val="20"/>
          <w:szCs w:val="20"/>
        </w:rPr>
        <w:t>u</w:t>
      </w:r>
      <w:r w:rsidRPr="00B96237">
        <w:rPr>
          <w:spacing w:val="5"/>
          <w:sz w:val="20"/>
          <w:szCs w:val="20"/>
        </w:rPr>
        <w:t>r</w:t>
      </w:r>
      <w:r w:rsidRPr="00B96237">
        <w:rPr>
          <w:spacing w:val="2"/>
          <w:sz w:val="20"/>
          <w:szCs w:val="20"/>
        </w:rPr>
        <w:t>it</w:t>
      </w:r>
      <w:r w:rsidRPr="00B96237">
        <w:rPr>
          <w:spacing w:val="-9"/>
          <w:sz w:val="20"/>
          <w:szCs w:val="20"/>
        </w:rPr>
        <w:t>y</w:t>
      </w:r>
      <w:r w:rsidRPr="00B96237">
        <w:rPr>
          <w:sz w:val="20"/>
          <w:szCs w:val="20"/>
        </w:rPr>
        <w:t>.</w:t>
      </w:r>
    </w:p>
    <w:p w14:paraId="5DE91045" w14:textId="77777777" w:rsidR="008471C3" w:rsidRPr="00B96237" w:rsidRDefault="008471C3" w:rsidP="008471C3">
      <w:pPr>
        <w:spacing w:before="6" w:line="220" w:lineRule="exact"/>
        <w:ind w:left="-180"/>
        <w:rPr>
          <w:sz w:val="12"/>
          <w:szCs w:val="12"/>
        </w:rPr>
      </w:pPr>
      <w:r w:rsidRPr="00B96237">
        <w:rPr>
          <w:sz w:val="12"/>
          <w:szCs w:val="12"/>
        </w:rPr>
        <w:tab/>
      </w:r>
    </w:p>
    <w:p w14:paraId="51221E34" w14:textId="77777777" w:rsidR="008471C3" w:rsidRPr="00B96237" w:rsidRDefault="008471C3" w:rsidP="008471C3">
      <w:pPr>
        <w:ind w:left="-180" w:right="65"/>
        <w:rPr>
          <w:b/>
          <w:bCs/>
          <w:spacing w:val="6"/>
          <w:sz w:val="20"/>
          <w:szCs w:val="20"/>
        </w:rPr>
      </w:pPr>
      <w:r w:rsidRPr="00B96237">
        <w:rPr>
          <w:b/>
          <w:bCs/>
          <w:spacing w:val="-1"/>
          <w:sz w:val="20"/>
          <w:szCs w:val="20"/>
        </w:rPr>
        <w:tab/>
        <w:t>Operating Systems I</w:t>
      </w:r>
      <w:r w:rsidRPr="00B96237">
        <w:rPr>
          <w:b/>
          <w:bCs/>
          <w:spacing w:val="4"/>
          <w:sz w:val="20"/>
          <w:szCs w:val="20"/>
        </w:rPr>
        <w:t xml:space="preserve"> </w:t>
      </w:r>
      <w:r w:rsidRPr="00B96237">
        <w:rPr>
          <w:b/>
          <w:bCs/>
          <w:spacing w:val="11"/>
          <w:sz w:val="19"/>
          <w:szCs w:val="19"/>
        </w:rPr>
        <w:t>(</w:t>
      </w:r>
      <w:r w:rsidRPr="00B96237">
        <w:rPr>
          <w:b/>
          <w:bCs/>
          <w:spacing w:val="-14"/>
          <w:sz w:val="20"/>
          <w:szCs w:val="20"/>
        </w:rPr>
        <w:t>6 FIN AID QCH, 7.5 ACAD QCH/120 Clock Hours:</w:t>
      </w:r>
      <w:r w:rsidRPr="00B96237">
        <w:rPr>
          <w:b/>
          <w:bCs/>
          <w:spacing w:val="-6"/>
          <w:sz w:val="19"/>
          <w:szCs w:val="19"/>
        </w:rPr>
        <w:t xml:space="preserve"> 1.5</w:t>
      </w:r>
      <w:r w:rsidRPr="00B96237">
        <w:rPr>
          <w:b/>
          <w:bCs/>
          <w:spacing w:val="-10"/>
          <w:sz w:val="19"/>
          <w:szCs w:val="19"/>
        </w:rPr>
        <w:t xml:space="preserve"> QCH/30 Lecture Hours, 6 QCH/90 Lab Hours):</w:t>
      </w:r>
    </w:p>
    <w:p w14:paraId="24ED8363" w14:textId="77777777" w:rsidR="008471C3" w:rsidRPr="00B96237" w:rsidRDefault="008471C3" w:rsidP="008471C3">
      <w:pPr>
        <w:spacing w:line="220" w:lineRule="exact"/>
        <w:ind w:right="72"/>
        <w:rPr>
          <w:sz w:val="12"/>
          <w:szCs w:val="12"/>
        </w:rPr>
      </w:pPr>
      <w:r w:rsidRPr="00B96237">
        <w:rPr>
          <w:sz w:val="20"/>
          <w:szCs w:val="20"/>
        </w:rPr>
        <w:t>This course introduces students to various types of operating systems.  Emphasis is placed on overall concepts, installation, maintenance, management, resources, and security.  Students will be introduced to operating systems from both a client and a server perspective.</w:t>
      </w:r>
    </w:p>
    <w:p w14:paraId="4211735B" w14:textId="6F8715EC" w:rsidR="0011629E" w:rsidRPr="0008428F" w:rsidRDefault="009F4A9D" w:rsidP="0011629E">
      <w:pPr>
        <w:spacing w:before="6" w:line="100" w:lineRule="exact"/>
        <w:ind w:left="-180"/>
        <w:rPr>
          <w:sz w:val="20"/>
          <w:szCs w:val="20"/>
        </w:rPr>
      </w:pPr>
      <w:r>
        <w:rPr>
          <w:noProof/>
          <w:sz w:val="20"/>
          <w:szCs w:val="20"/>
          <w:lang w:eastAsia="en-US"/>
        </w:rPr>
        <mc:AlternateContent>
          <mc:Choice Requires="wpg">
            <w:drawing>
              <wp:anchor distT="0" distB="0" distL="114300" distR="114300" simplePos="0" relativeHeight="251673088" behindDoc="1" locked="0" layoutInCell="1" allowOverlap="1" wp14:anchorId="4211773F" wp14:editId="3459AE79">
                <wp:simplePos x="0" y="0"/>
                <wp:positionH relativeFrom="page">
                  <wp:posOffset>290195</wp:posOffset>
                </wp:positionH>
                <wp:positionV relativeFrom="page">
                  <wp:posOffset>304165</wp:posOffset>
                </wp:positionV>
                <wp:extent cx="7191375" cy="9450070"/>
                <wp:effectExtent l="0" t="0" r="9525" b="0"/>
                <wp:wrapNone/>
                <wp:docPr id="86"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91375" cy="9450070"/>
                          <a:chOff x="457" y="479"/>
                          <a:chExt cx="11325" cy="14882"/>
                        </a:xfrm>
                      </wpg:grpSpPr>
                      <wpg:grpSp>
                        <wpg:cNvPr id="87" name="Group 86"/>
                        <wpg:cNvGrpSpPr>
                          <a:grpSpLocks/>
                        </wpg:cNvGrpSpPr>
                        <wpg:grpSpPr bwMode="auto">
                          <a:xfrm>
                            <a:off x="480" y="502"/>
                            <a:ext cx="11280" cy="2"/>
                            <a:chOff x="480" y="502"/>
                            <a:chExt cx="11280" cy="2"/>
                          </a:xfrm>
                        </wpg:grpSpPr>
                        <wps:wsp>
                          <wps:cNvPr id="89" name="Freeform 87"/>
                          <wps:cNvSpPr>
                            <a:spLocks/>
                          </wps:cNvSpPr>
                          <wps:spPr bwMode="auto">
                            <a:xfrm>
                              <a:off x="480" y="502"/>
                              <a:ext cx="11280" cy="2"/>
                            </a:xfrm>
                            <a:custGeom>
                              <a:avLst/>
                              <a:gdLst>
                                <a:gd name="T0" fmla="+- 0 480 480"/>
                                <a:gd name="T1" fmla="*/ T0 w 11280"/>
                                <a:gd name="T2" fmla="+- 0 11760 480"/>
                                <a:gd name="T3" fmla="*/ T2 w 11280"/>
                              </a:gdLst>
                              <a:ahLst/>
                              <a:cxnLst>
                                <a:cxn ang="0">
                                  <a:pos x="T1" y="0"/>
                                </a:cxn>
                                <a:cxn ang="0">
                                  <a:pos x="T3" y="0"/>
                                </a:cxn>
                              </a:cxnLst>
                              <a:rect l="0" t="0" r="r" b="b"/>
                              <a:pathLst>
                                <a:path w="11280">
                                  <a:moveTo>
                                    <a:pt x="0" y="0"/>
                                  </a:moveTo>
                                  <a:lnTo>
                                    <a:pt x="11280"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0" name="Group 84"/>
                        <wpg:cNvGrpSpPr>
                          <a:grpSpLocks/>
                        </wpg:cNvGrpSpPr>
                        <wpg:grpSpPr bwMode="auto">
                          <a:xfrm>
                            <a:off x="502" y="523"/>
                            <a:ext cx="2" cy="14794"/>
                            <a:chOff x="502" y="523"/>
                            <a:chExt cx="2" cy="14794"/>
                          </a:xfrm>
                        </wpg:grpSpPr>
                        <wps:wsp>
                          <wps:cNvPr id="101" name="Freeform 85"/>
                          <wps:cNvSpPr>
                            <a:spLocks/>
                          </wps:cNvSpPr>
                          <wps:spPr bwMode="auto">
                            <a:xfrm>
                              <a:off x="502" y="523"/>
                              <a:ext cx="2" cy="14794"/>
                            </a:xfrm>
                            <a:custGeom>
                              <a:avLst/>
                              <a:gdLst>
                                <a:gd name="T0" fmla="+- 0 523 523"/>
                                <a:gd name="T1" fmla="*/ 523 h 14794"/>
                                <a:gd name="T2" fmla="+- 0 15317 523"/>
                                <a:gd name="T3" fmla="*/ 15317 h 14794"/>
                              </a:gdLst>
                              <a:ahLst/>
                              <a:cxnLst>
                                <a:cxn ang="0">
                                  <a:pos x="0" y="T1"/>
                                </a:cxn>
                                <a:cxn ang="0">
                                  <a:pos x="0" y="T3"/>
                                </a:cxn>
                              </a:cxnLst>
                              <a:rect l="0" t="0" r="r" b="b"/>
                              <a:pathLst>
                                <a:path h="14794">
                                  <a:moveTo>
                                    <a:pt x="0" y="0"/>
                                  </a:moveTo>
                                  <a:lnTo>
                                    <a:pt x="0" y="14794"/>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 name="Group 82"/>
                        <wpg:cNvGrpSpPr>
                          <a:grpSpLocks/>
                        </wpg:cNvGrpSpPr>
                        <wpg:grpSpPr bwMode="auto">
                          <a:xfrm>
                            <a:off x="11738" y="523"/>
                            <a:ext cx="2" cy="14794"/>
                            <a:chOff x="11738" y="523"/>
                            <a:chExt cx="2" cy="14794"/>
                          </a:xfrm>
                        </wpg:grpSpPr>
                        <wps:wsp>
                          <wps:cNvPr id="103" name="Freeform 83"/>
                          <wps:cNvSpPr>
                            <a:spLocks/>
                          </wps:cNvSpPr>
                          <wps:spPr bwMode="auto">
                            <a:xfrm>
                              <a:off x="11738" y="523"/>
                              <a:ext cx="2" cy="14794"/>
                            </a:xfrm>
                            <a:custGeom>
                              <a:avLst/>
                              <a:gdLst>
                                <a:gd name="T0" fmla="+- 0 523 523"/>
                                <a:gd name="T1" fmla="*/ 523 h 14794"/>
                                <a:gd name="T2" fmla="+- 0 15317 523"/>
                                <a:gd name="T3" fmla="*/ 15317 h 14794"/>
                              </a:gdLst>
                              <a:ahLst/>
                              <a:cxnLst>
                                <a:cxn ang="0">
                                  <a:pos x="0" y="T1"/>
                                </a:cxn>
                                <a:cxn ang="0">
                                  <a:pos x="0" y="T3"/>
                                </a:cxn>
                              </a:cxnLst>
                              <a:rect l="0" t="0" r="r" b="b"/>
                              <a:pathLst>
                                <a:path h="14794">
                                  <a:moveTo>
                                    <a:pt x="0" y="0"/>
                                  </a:moveTo>
                                  <a:lnTo>
                                    <a:pt x="0" y="14794"/>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 name="Group 80"/>
                        <wpg:cNvGrpSpPr>
                          <a:grpSpLocks/>
                        </wpg:cNvGrpSpPr>
                        <wpg:grpSpPr bwMode="auto">
                          <a:xfrm>
                            <a:off x="480" y="15338"/>
                            <a:ext cx="11280" cy="2"/>
                            <a:chOff x="480" y="15338"/>
                            <a:chExt cx="11280" cy="2"/>
                          </a:xfrm>
                        </wpg:grpSpPr>
                        <wps:wsp>
                          <wps:cNvPr id="114" name="Freeform 81"/>
                          <wps:cNvSpPr>
                            <a:spLocks/>
                          </wps:cNvSpPr>
                          <wps:spPr bwMode="auto">
                            <a:xfrm>
                              <a:off x="480" y="15338"/>
                              <a:ext cx="11280" cy="2"/>
                            </a:xfrm>
                            <a:custGeom>
                              <a:avLst/>
                              <a:gdLst>
                                <a:gd name="T0" fmla="+- 0 480 480"/>
                                <a:gd name="T1" fmla="*/ T0 w 11280"/>
                                <a:gd name="T2" fmla="+- 0 11760 480"/>
                                <a:gd name="T3" fmla="*/ T2 w 11280"/>
                              </a:gdLst>
                              <a:ahLst/>
                              <a:cxnLst>
                                <a:cxn ang="0">
                                  <a:pos x="T1" y="0"/>
                                </a:cxn>
                                <a:cxn ang="0">
                                  <a:pos x="T3" y="0"/>
                                </a:cxn>
                              </a:cxnLst>
                              <a:rect l="0" t="0" r="r" b="b"/>
                              <a:pathLst>
                                <a:path w="11280">
                                  <a:moveTo>
                                    <a:pt x="0" y="0"/>
                                  </a:moveTo>
                                  <a:lnTo>
                                    <a:pt x="11280"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3113583" id="Group 79" o:spid="_x0000_s1026" style="position:absolute;margin-left:22.85pt;margin-top:23.95pt;width:566.25pt;height:744.1pt;z-index:-251643392;mso-position-horizontal-relative:page;mso-position-vertical-relative:page" coordorigin="457,479" coordsize="11325,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">
                <v:group id="Group 86" o:spid="_x0000_s1027" style="position:absolute;left:480;top:502;width:11280;height:2" coordorigin="480,502" coordsize="112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Freeform 87" o:spid="_x0000_s1028" style="position:absolute;left:480;top:502;width:11280;height:2;visibility:visible;mso-wrap-style:square;v-text-anchor:top" coordsize="112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GKsQA&#10;AADbAAAADwAAAGRycy9kb3ducmV2LnhtbESPUWvCMBSF34X9h3AHvmniBO06o4yNwRgotPoDLs21&#10;LTY3WZNq9+8XYbDHwznnO5zNbrSduFIfWscaFnMFgrhypuVaw+n4MctAhIhssHNMGn4owG77MNlg&#10;btyNC7qWsRYJwiFHDU2MPpcyVA1ZDHPniZN3dr3FmGRfS9PjLcFtJ5+UWkmLLaeFBj29NVRdysFq&#10;UMfluzrYS7Hal0NWrAf/9Z15raeP4+sLiEhj/A//tT+NhuwZ7l/SD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fxirEAAAA2wAAAA8AAAAAAAAAAAAAAAAAmAIAAGRycy9k&#10;b3ducmV2LnhtbFBLBQYAAAAABAAEAPUAAACJAwAAAAA=&#10;" path="m,l11280,e" filled="f" strokeweight="2.26pt">
                    <v:path arrowok="t" o:connecttype="custom" o:connectlocs="0,0;11280,0" o:connectangles="0,0"/>
                  </v:shape>
                </v:group>
                <v:group id="Group 84" o:spid="_x0000_s1029" style="position:absolute;left:502;top:523;width:2;height:14794" coordorigin="502,523" coordsize="2,14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reeform 85" o:spid="_x0000_s1030" style="position:absolute;left:502;top:523;width:2;height:14794;visibility:visible;mso-wrap-style:square;v-text-anchor:top" coordsize="2,14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m8l78A&#10;AADcAAAADwAAAGRycy9kb3ducmV2LnhtbERPS4vCMBC+C/sfwgh7s0kVZekaRUTBq4+Lt9lkti02&#10;k24TtfvvjSB4m4/vOfNl7xpxoy7UnjXkmQJBbLytudRwOm5HXyBCRLbYeCYN/xRgufgYzLGw/s57&#10;uh1iKVIIhwI1VDG2hZTBVOQwZL4lTtyv7xzGBLtS2g7vKdw1cqzUTDqsOTVU2NK6InM5XJ0G0/65&#10;zflnu7qqidpEM82Jpo3Wn8N+9Q0iUh/f4pd7Z9N8lcPzmXSBXD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2byXvwAAANwAAAAPAAAAAAAAAAAAAAAAAJgCAABkcnMvZG93bnJl&#10;di54bWxQSwUGAAAAAAQABAD1AAAAhAMAAAAA&#10;" path="m,l,14794e" filled="f" strokeweight="2.26pt">
                    <v:path arrowok="t" o:connecttype="custom" o:connectlocs="0,523;0,15317" o:connectangles="0,0"/>
                  </v:shape>
                </v:group>
                <v:group id="Group 82" o:spid="_x0000_s1031" style="position:absolute;left:11738;top:523;width:2;height:14794" coordorigin="11738,523" coordsize="2,14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83" o:spid="_x0000_s1032" style="position:absolute;left:11738;top:523;width:2;height:14794;visibility:visible;mso-wrap-style:square;v-text-anchor:top" coordsize="2,14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He8AA&#10;AADcAAAADwAAAGRycy9kb3ducmV2LnhtbERPTWvCQBC9F/wPywjedDeKIqmrSEnAa20v3qa7YxLM&#10;zqbZNcZ/3y0UepvH+5zdYXStGKgPjWcN2UKBIDbeNlxp+Pwo51sQISJbbD2ThicFOOwnLzvMrX/w&#10;Ow3nWIkUwiFHDXWMXS5lMDU5DAvfESfu6nuHMcG+krbHRwp3rVwqtZEOG04NNXb0VpO5ne9Og+m+&#10;XXH5Ko93tVJFNOuMaN1qPZuOx1cQkcb4L/5zn2yar1bw+0y6QO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eHe8AAAADcAAAADwAAAAAAAAAAAAAAAACYAgAAZHJzL2Rvd25y&#10;ZXYueG1sUEsFBgAAAAAEAAQA9QAAAIUDAAAAAA==&#10;" path="m,l,14794e" filled="f" strokeweight="2.26pt">
                    <v:path arrowok="t" o:connecttype="custom" o:connectlocs="0,523;0,15317" o:connectangles="0,0"/>
                  </v:shape>
                </v:group>
                <v:group id="Group 80" o:spid="_x0000_s1033" style="position:absolute;left:480;top:15338;width:11280;height:2" coordorigin="480,15338" coordsize="112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Freeform 81" o:spid="_x0000_s1034" style="position:absolute;left:480;top:15338;width:11280;height:2;visibility:visible;mso-wrap-style:square;v-text-anchor:top" coordsize="112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lCdcIA&#10;AADcAAAADwAAAGRycy9kb3ducmV2LnhtbERP3WrCMBS+H/gO4Qi7m4lOXOmMMhwDGTho3QMcmrO2&#10;2JxkTar17RdB2N35+H7PejvaTpypD61jDfOZAkFcOdNyreH7+PGUgQgR2WDnmDRcKcB2M3lYY27c&#10;hQs6l7EWKYRDjhqaGH0uZagashhmzhMn7sf1FmOCfS1Nj5cUbju5UGolLbacGhr0tGuoOpWD1aCO&#10;z+/qy56K1aEcsuJl8J+/mdf6cTq+vYKINMZ/8d29N2n+fAm3Z9IF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UJ1wgAAANwAAAAPAAAAAAAAAAAAAAAAAJgCAABkcnMvZG93&#10;bnJldi54bWxQSwUGAAAAAAQABAD1AAAAhwMAAAAA&#10;" path="m,l11280,e" filled="f" strokeweight="2.26pt">
                    <v:path arrowok="t" o:connecttype="custom" o:connectlocs="0,0;11280,0" o:connectangles="0,0"/>
                  </v:shape>
                </v:group>
                <w10:wrap anchorx="page" anchory="page"/>
              </v:group>
            </w:pict>
          </mc:Fallback>
        </mc:AlternateContent>
      </w:r>
    </w:p>
    <w:p w14:paraId="4211735C" w14:textId="77777777" w:rsidR="0011629E" w:rsidRDefault="0011629E" w:rsidP="0011629E">
      <w:pPr>
        <w:ind w:left="-180" w:right="59"/>
        <w:rPr>
          <w:b/>
          <w:bCs/>
          <w:spacing w:val="-10"/>
          <w:sz w:val="20"/>
          <w:szCs w:val="20"/>
        </w:rPr>
      </w:pPr>
      <w:r>
        <w:rPr>
          <w:b/>
          <w:bCs/>
          <w:spacing w:val="11"/>
          <w:sz w:val="20"/>
          <w:szCs w:val="20"/>
        </w:rPr>
        <w:tab/>
      </w:r>
      <w:r w:rsidRPr="0008428F">
        <w:rPr>
          <w:b/>
          <w:bCs/>
          <w:spacing w:val="11"/>
          <w:sz w:val="20"/>
          <w:szCs w:val="20"/>
        </w:rPr>
        <w:t>Server I</w:t>
      </w:r>
      <w:r>
        <w:rPr>
          <w:b/>
          <w:bCs/>
          <w:spacing w:val="11"/>
          <w:sz w:val="20"/>
          <w:szCs w:val="20"/>
        </w:rPr>
        <w:t xml:space="preserve"> </w:t>
      </w:r>
      <w:r w:rsidRPr="00C65594">
        <w:rPr>
          <w:b/>
          <w:bCs/>
          <w:spacing w:val="11"/>
          <w:sz w:val="19"/>
          <w:szCs w:val="19"/>
        </w:rPr>
        <w:t>(</w:t>
      </w:r>
      <w:r w:rsidRPr="00C65594">
        <w:rPr>
          <w:b/>
          <w:bCs/>
          <w:spacing w:val="-14"/>
          <w:sz w:val="20"/>
          <w:szCs w:val="20"/>
        </w:rPr>
        <w:t>6 FIN AID QCH, 7.5 ACAD QCH/120 Clock Hours:</w:t>
      </w:r>
      <w:r w:rsidRPr="00C65594">
        <w:rPr>
          <w:b/>
          <w:bCs/>
          <w:spacing w:val="-6"/>
          <w:sz w:val="19"/>
          <w:szCs w:val="19"/>
        </w:rPr>
        <w:t xml:space="preserve"> 1.5</w:t>
      </w:r>
      <w:r w:rsidRPr="00C65594">
        <w:rPr>
          <w:b/>
          <w:bCs/>
          <w:spacing w:val="-10"/>
          <w:sz w:val="19"/>
          <w:szCs w:val="19"/>
        </w:rPr>
        <w:t xml:space="preserve"> QCH/30 Lecture Hours, 6 QCH/90 Lab Hours):</w:t>
      </w:r>
    </w:p>
    <w:p w14:paraId="4211735D" w14:textId="77777777" w:rsidR="0011629E" w:rsidRPr="0008428F" w:rsidRDefault="0011629E" w:rsidP="0011629E">
      <w:pPr>
        <w:ind w:left="-180" w:right="59"/>
        <w:rPr>
          <w:sz w:val="20"/>
          <w:szCs w:val="20"/>
        </w:rPr>
      </w:pPr>
      <w:r>
        <w:rPr>
          <w:spacing w:val="2"/>
          <w:sz w:val="20"/>
          <w:szCs w:val="20"/>
        </w:rPr>
        <w:tab/>
      </w:r>
      <w:r w:rsidRPr="0008428F">
        <w:rPr>
          <w:spacing w:val="2"/>
          <w:sz w:val="20"/>
          <w:szCs w:val="20"/>
        </w:rPr>
        <w:t>T</w:t>
      </w:r>
      <w:r w:rsidRPr="0008428F">
        <w:rPr>
          <w:sz w:val="20"/>
          <w:szCs w:val="20"/>
        </w:rPr>
        <w:t>o</w:t>
      </w:r>
      <w:r w:rsidRPr="0008428F">
        <w:rPr>
          <w:spacing w:val="5"/>
          <w:sz w:val="20"/>
          <w:szCs w:val="20"/>
        </w:rPr>
        <w:t xml:space="preserve"> </w:t>
      </w:r>
      <w:r w:rsidRPr="0008428F">
        <w:rPr>
          <w:sz w:val="20"/>
          <w:szCs w:val="20"/>
        </w:rPr>
        <w:t>p</w:t>
      </w:r>
      <w:r w:rsidRPr="0008428F">
        <w:rPr>
          <w:spacing w:val="5"/>
          <w:sz w:val="20"/>
          <w:szCs w:val="20"/>
        </w:rPr>
        <w:t>r</w:t>
      </w:r>
      <w:r w:rsidRPr="0008428F">
        <w:rPr>
          <w:spacing w:val="-4"/>
          <w:sz w:val="20"/>
          <w:szCs w:val="20"/>
        </w:rPr>
        <w:t>ov</w:t>
      </w:r>
      <w:r w:rsidRPr="0008428F">
        <w:rPr>
          <w:spacing w:val="2"/>
          <w:sz w:val="20"/>
          <w:szCs w:val="20"/>
        </w:rPr>
        <w:t>i</w:t>
      </w:r>
      <w:r w:rsidRPr="0008428F">
        <w:rPr>
          <w:sz w:val="20"/>
          <w:szCs w:val="20"/>
        </w:rPr>
        <w:t>de</w:t>
      </w:r>
      <w:r w:rsidRPr="0008428F">
        <w:rPr>
          <w:spacing w:val="7"/>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7"/>
          <w:sz w:val="20"/>
          <w:szCs w:val="20"/>
        </w:rPr>
        <w:t xml:space="preserve"> </w:t>
      </w:r>
      <w:r w:rsidRPr="0008428F">
        <w:rPr>
          <w:spacing w:val="-1"/>
          <w:sz w:val="20"/>
          <w:szCs w:val="20"/>
        </w:rPr>
        <w:t>s</w:t>
      </w:r>
      <w:r w:rsidRPr="0008428F">
        <w:rPr>
          <w:spacing w:val="2"/>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11"/>
          <w:sz w:val="20"/>
          <w:szCs w:val="20"/>
        </w:rPr>
        <w:t xml:space="preserve"> </w:t>
      </w:r>
      <w:r w:rsidRPr="0008428F">
        <w:rPr>
          <w:spacing w:val="-6"/>
          <w:sz w:val="20"/>
          <w:szCs w:val="20"/>
        </w:rPr>
        <w:t>w</w:t>
      </w:r>
      <w:r w:rsidRPr="0008428F">
        <w:rPr>
          <w:spacing w:val="2"/>
          <w:sz w:val="20"/>
          <w:szCs w:val="20"/>
        </w:rPr>
        <w:t>i</w:t>
      </w:r>
      <w:r w:rsidRPr="0008428F">
        <w:rPr>
          <w:spacing w:val="-3"/>
          <w:sz w:val="20"/>
          <w:szCs w:val="20"/>
        </w:rPr>
        <w:t>t</w:t>
      </w:r>
      <w:r w:rsidRPr="0008428F">
        <w:rPr>
          <w:sz w:val="20"/>
          <w:szCs w:val="20"/>
        </w:rPr>
        <w:t>h</w:t>
      </w:r>
      <w:r w:rsidRPr="0008428F">
        <w:rPr>
          <w:spacing w:val="9"/>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7"/>
          <w:sz w:val="20"/>
          <w:szCs w:val="20"/>
        </w:rPr>
        <w:t xml:space="preserve"> </w:t>
      </w:r>
      <w:r w:rsidRPr="0008428F">
        <w:rPr>
          <w:spacing w:val="-4"/>
          <w:sz w:val="20"/>
          <w:szCs w:val="20"/>
        </w:rPr>
        <w:t>k</w:t>
      </w:r>
      <w:r w:rsidRPr="0008428F">
        <w:rPr>
          <w:spacing w:val="5"/>
          <w:sz w:val="20"/>
          <w:szCs w:val="20"/>
        </w:rPr>
        <w:t>n</w:t>
      </w:r>
      <w:r w:rsidRPr="0008428F">
        <w:rPr>
          <w:spacing w:val="-4"/>
          <w:sz w:val="20"/>
          <w:szCs w:val="20"/>
        </w:rPr>
        <w:t>o</w:t>
      </w:r>
      <w:r w:rsidRPr="0008428F">
        <w:rPr>
          <w:spacing w:val="-6"/>
          <w:sz w:val="20"/>
          <w:szCs w:val="20"/>
        </w:rPr>
        <w:t>w</w:t>
      </w:r>
      <w:r w:rsidRPr="0008428F">
        <w:rPr>
          <w:spacing w:val="2"/>
          <w:sz w:val="20"/>
          <w:szCs w:val="20"/>
        </w:rPr>
        <w:t>l</w:t>
      </w:r>
      <w:r w:rsidRPr="0008428F">
        <w:rPr>
          <w:spacing w:val="-3"/>
          <w:sz w:val="20"/>
          <w:szCs w:val="20"/>
        </w:rPr>
        <w:t>e</w:t>
      </w:r>
      <w:r w:rsidRPr="0008428F">
        <w:rPr>
          <w:sz w:val="20"/>
          <w:szCs w:val="20"/>
        </w:rPr>
        <w:t>dge</w:t>
      </w:r>
      <w:r w:rsidRPr="0008428F">
        <w:rPr>
          <w:spacing w:val="7"/>
          <w:sz w:val="20"/>
          <w:szCs w:val="20"/>
        </w:rPr>
        <w:t xml:space="preserve"> </w:t>
      </w:r>
      <w:r w:rsidRPr="0008428F">
        <w:rPr>
          <w:spacing w:val="5"/>
          <w:sz w:val="20"/>
          <w:szCs w:val="20"/>
        </w:rPr>
        <w:t>n</w:t>
      </w:r>
      <w:r w:rsidRPr="0008428F">
        <w:rPr>
          <w:spacing w:val="-3"/>
          <w:sz w:val="20"/>
          <w:szCs w:val="20"/>
        </w:rPr>
        <w:t>ece</w:t>
      </w:r>
      <w:r w:rsidRPr="0008428F">
        <w:rPr>
          <w:spacing w:val="3"/>
          <w:sz w:val="20"/>
          <w:szCs w:val="20"/>
        </w:rPr>
        <w:t>s</w:t>
      </w:r>
      <w:r w:rsidRPr="0008428F">
        <w:rPr>
          <w:spacing w:val="-1"/>
          <w:sz w:val="20"/>
          <w:szCs w:val="20"/>
        </w:rPr>
        <w:t>s</w:t>
      </w:r>
      <w:r w:rsidRPr="0008428F">
        <w:rPr>
          <w:spacing w:val="2"/>
          <w:sz w:val="20"/>
          <w:szCs w:val="20"/>
        </w:rPr>
        <w:t>a</w:t>
      </w:r>
      <w:r w:rsidRPr="0008428F">
        <w:rPr>
          <w:spacing w:val="5"/>
          <w:sz w:val="20"/>
          <w:szCs w:val="20"/>
        </w:rPr>
        <w:t>r</w:t>
      </w:r>
      <w:r w:rsidRPr="0008428F">
        <w:rPr>
          <w:sz w:val="20"/>
          <w:szCs w:val="20"/>
        </w:rPr>
        <w:t xml:space="preserve">y </w:t>
      </w:r>
      <w:r w:rsidRPr="0008428F">
        <w:rPr>
          <w:spacing w:val="2"/>
          <w:sz w:val="20"/>
          <w:szCs w:val="20"/>
        </w:rPr>
        <w:t>t</w:t>
      </w:r>
      <w:r w:rsidRPr="0008428F">
        <w:rPr>
          <w:sz w:val="20"/>
          <w:szCs w:val="20"/>
        </w:rPr>
        <w:t>o</w:t>
      </w:r>
      <w:r w:rsidRPr="0008428F">
        <w:rPr>
          <w:spacing w:val="5"/>
          <w:sz w:val="20"/>
          <w:szCs w:val="20"/>
        </w:rPr>
        <w:t xml:space="preserve"> </w:t>
      </w:r>
      <w:r w:rsidRPr="0008428F">
        <w:rPr>
          <w:spacing w:val="2"/>
          <w:sz w:val="20"/>
          <w:szCs w:val="20"/>
        </w:rPr>
        <w:t>im</w:t>
      </w:r>
      <w:r w:rsidRPr="0008428F">
        <w:rPr>
          <w:sz w:val="20"/>
          <w:szCs w:val="20"/>
        </w:rPr>
        <w:t>p</w:t>
      </w:r>
      <w:r w:rsidRPr="0008428F">
        <w:rPr>
          <w:spacing w:val="2"/>
          <w:sz w:val="20"/>
          <w:szCs w:val="20"/>
        </w:rPr>
        <w:t>l</w:t>
      </w:r>
      <w:r w:rsidRPr="0008428F">
        <w:rPr>
          <w:spacing w:val="-3"/>
          <w:sz w:val="20"/>
          <w:szCs w:val="20"/>
        </w:rPr>
        <w:t>e</w:t>
      </w:r>
      <w:r w:rsidRPr="0008428F">
        <w:rPr>
          <w:spacing w:val="2"/>
          <w:sz w:val="20"/>
          <w:szCs w:val="20"/>
        </w:rPr>
        <w:t>m</w:t>
      </w:r>
      <w:r w:rsidRPr="0008428F">
        <w:rPr>
          <w:spacing w:val="-8"/>
          <w:sz w:val="20"/>
          <w:szCs w:val="20"/>
        </w:rPr>
        <w:t>e</w:t>
      </w:r>
      <w:r w:rsidRPr="0008428F">
        <w:rPr>
          <w:spacing w:val="5"/>
          <w:sz w:val="20"/>
          <w:szCs w:val="20"/>
        </w:rPr>
        <w:t>n</w:t>
      </w:r>
      <w:r w:rsidRPr="0008428F">
        <w:rPr>
          <w:spacing w:val="-1"/>
          <w:sz w:val="20"/>
          <w:szCs w:val="20"/>
        </w:rPr>
        <w:t>t</w:t>
      </w:r>
      <w:r w:rsidRPr="0008428F">
        <w:rPr>
          <w:sz w:val="20"/>
          <w:szCs w:val="20"/>
        </w:rPr>
        <w:t>,</w:t>
      </w:r>
      <w:r w:rsidRPr="0008428F">
        <w:rPr>
          <w:spacing w:val="7"/>
          <w:sz w:val="20"/>
          <w:szCs w:val="20"/>
        </w:rPr>
        <w:t xml:space="preserve"> </w:t>
      </w:r>
      <w:r w:rsidRPr="0008428F">
        <w:rPr>
          <w:spacing w:val="2"/>
          <w:sz w:val="20"/>
          <w:szCs w:val="20"/>
        </w:rPr>
        <w:t>a</w:t>
      </w:r>
      <w:r w:rsidRPr="0008428F">
        <w:rPr>
          <w:sz w:val="20"/>
          <w:szCs w:val="20"/>
        </w:rPr>
        <w:t>d</w:t>
      </w:r>
      <w:r w:rsidRPr="0008428F">
        <w:rPr>
          <w:spacing w:val="-3"/>
          <w:sz w:val="20"/>
          <w:szCs w:val="20"/>
        </w:rPr>
        <w:t>mi</w:t>
      </w:r>
      <w:r w:rsidRPr="0008428F">
        <w:rPr>
          <w:spacing w:val="5"/>
          <w:sz w:val="20"/>
          <w:szCs w:val="20"/>
        </w:rPr>
        <w:t>n</w:t>
      </w:r>
      <w:r w:rsidRPr="0008428F">
        <w:rPr>
          <w:spacing w:val="2"/>
          <w:sz w:val="20"/>
          <w:szCs w:val="20"/>
        </w:rPr>
        <w:t>i</w:t>
      </w:r>
      <w:r w:rsidRPr="0008428F">
        <w:rPr>
          <w:spacing w:val="-6"/>
          <w:sz w:val="20"/>
          <w:szCs w:val="20"/>
        </w:rPr>
        <w:t>s</w:t>
      </w:r>
      <w:r w:rsidRPr="0008428F">
        <w:rPr>
          <w:spacing w:val="2"/>
          <w:sz w:val="20"/>
          <w:szCs w:val="20"/>
        </w:rPr>
        <w:t>t</w:t>
      </w:r>
      <w:r w:rsidRPr="0008428F">
        <w:rPr>
          <w:spacing w:val="-3"/>
          <w:sz w:val="20"/>
          <w:szCs w:val="20"/>
        </w:rPr>
        <w:t>e</w:t>
      </w:r>
      <w:r w:rsidRPr="0008428F">
        <w:rPr>
          <w:sz w:val="20"/>
          <w:szCs w:val="20"/>
        </w:rPr>
        <w:t>r</w:t>
      </w:r>
      <w:r w:rsidRPr="0008428F">
        <w:rPr>
          <w:spacing w:val="9"/>
          <w:sz w:val="20"/>
          <w:szCs w:val="20"/>
        </w:rPr>
        <w:t xml:space="preserve"> </w:t>
      </w:r>
      <w:r w:rsidRPr="0008428F">
        <w:rPr>
          <w:spacing w:val="-3"/>
          <w:sz w:val="20"/>
          <w:szCs w:val="20"/>
        </w:rPr>
        <w:t>a</w:t>
      </w:r>
      <w:r w:rsidRPr="0008428F">
        <w:rPr>
          <w:spacing w:val="5"/>
          <w:sz w:val="20"/>
          <w:szCs w:val="20"/>
        </w:rPr>
        <w:t>n</w:t>
      </w:r>
      <w:r w:rsidRPr="0008428F">
        <w:rPr>
          <w:sz w:val="20"/>
          <w:szCs w:val="20"/>
        </w:rPr>
        <w:t xml:space="preserve">d </w:t>
      </w:r>
      <w:r w:rsidRPr="0008428F">
        <w:rPr>
          <w:spacing w:val="-3"/>
          <w:sz w:val="20"/>
          <w:szCs w:val="20"/>
        </w:rPr>
        <w:t>t</w:t>
      </w:r>
      <w:r w:rsidRPr="0008428F">
        <w:rPr>
          <w:spacing w:val="5"/>
          <w:sz w:val="20"/>
          <w:szCs w:val="20"/>
        </w:rPr>
        <w:t>r</w:t>
      </w:r>
      <w:r w:rsidRPr="0008428F">
        <w:rPr>
          <w:spacing w:val="-4"/>
          <w:sz w:val="20"/>
          <w:szCs w:val="20"/>
        </w:rPr>
        <w:t>o</w:t>
      </w:r>
      <w:r w:rsidRPr="0008428F">
        <w:rPr>
          <w:sz w:val="20"/>
          <w:szCs w:val="20"/>
        </w:rPr>
        <w:t>u</w:t>
      </w:r>
      <w:r w:rsidRPr="0008428F">
        <w:rPr>
          <w:spacing w:val="-4"/>
          <w:sz w:val="20"/>
          <w:szCs w:val="20"/>
        </w:rPr>
        <w:t>b</w:t>
      </w:r>
      <w:r w:rsidRPr="0008428F">
        <w:rPr>
          <w:spacing w:val="2"/>
          <w:sz w:val="20"/>
          <w:szCs w:val="20"/>
        </w:rPr>
        <w:t>l</w:t>
      </w:r>
      <w:r w:rsidRPr="0008428F">
        <w:rPr>
          <w:spacing w:val="-3"/>
          <w:sz w:val="20"/>
          <w:szCs w:val="20"/>
        </w:rPr>
        <w:t>e</w:t>
      </w:r>
      <w:r w:rsidRPr="0008428F">
        <w:rPr>
          <w:spacing w:val="-1"/>
          <w:sz w:val="20"/>
          <w:szCs w:val="20"/>
        </w:rPr>
        <w:t>s</w:t>
      </w:r>
      <w:r w:rsidRPr="0008428F">
        <w:rPr>
          <w:spacing w:val="5"/>
          <w:sz w:val="20"/>
          <w:szCs w:val="20"/>
        </w:rPr>
        <w:t>h</w:t>
      </w:r>
      <w:r w:rsidRPr="0008428F">
        <w:rPr>
          <w:sz w:val="20"/>
          <w:szCs w:val="20"/>
        </w:rPr>
        <w:t>o</w:t>
      </w:r>
      <w:r w:rsidRPr="0008428F">
        <w:rPr>
          <w:spacing w:val="-4"/>
          <w:sz w:val="20"/>
          <w:szCs w:val="20"/>
        </w:rPr>
        <w:t>o</w:t>
      </w:r>
      <w:r w:rsidRPr="0008428F">
        <w:rPr>
          <w:sz w:val="20"/>
          <w:szCs w:val="20"/>
        </w:rPr>
        <w:t>t</w:t>
      </w:r>
      <w:r w:rsidRPr="0008428F">
        <w:rPr>
          <w:spacing w:val="4"/>
          <w:sz w:val="20"/>
          <w:szCs w:val="20"/>
        </w:rPr>
        <w:t xml:space="preserve"> </w:t>
      </w:r>
      <w:r w:rsidRPr="0008428F">
        <w:rPr>
          <w:sz w:val="20"/>
          <w:szCs w:val="20"/>
        </w:rPr>
        <w:t>a</w:t>
      </w:r>
      <w:r w:rsidRPr="0008428F">
        <w:rPr>
          <w:spacing w:val="5"/>
          <w:sz w:val="20"/>
          <w:szCs w:val="20"/>
        </w:rPr>
        <w:t xml:space="preserve"> </w:t>
      </w:r>
      <w:r w:rsidRPr="0008428F">
        <w:rPr>
          <w:spacing w:val="-1"/>
          <w:sz w:val="20"/>
          <w:szCs w:val="20"/>
        </w:rPr>
        <w:t>s</w:t>
      </w:r>
      <w:r w:rsidRPr="0008428F">
        <w:rPr>
          <w:spacing w:val="-8"/>
          <w:sz w:val="20"/>
          <w:szCs w:val="20"/>
        </w:rPr>
        <w:t>e</w:t>
      </w:r>
      <w:r w:rsidRPr="0008428F">
        <w:rPr>
          <w:spacing w:val="5"/>
          <w:sz w:val="20"/>
          <w:szCs w:val="20"/>
        </w:rPr>
        <w:t>r</w:t>
      </w:r>
      <w:r w:rsidRPr="0008428F">
        <w:rPr>
          <w:spacing w:val="-4"/>
          <w:sz w:val="20"/>
          <w:szCs w:val="20"/>
        </w:rPr>
        <w:t>v</w:t>
      </w:r>
      <w:r w:rsidRPr="0008428F">
        <w:rPr>
          <w:spacing w:val="-3"/>
          <w:sz w:val="20"/>
          <w:szCs w:val="20"/>
        </w:rPr>
        <w:t>e</w:t>
      </w:r>
      <w:r w:rsidRPr="0008428F">
        <w:rPr>
          <w:sz w:val="20"/>
          <w:szCs w:val="20"/>
        </w:rPr>
        <w:t>r</w:t>
      </w:r>
      <w:r w:rsidRPr="0008428F">
        <w:rPr>
          <w:spacing w:val="8"/>
          <w:sz w:val="20"/>
          <w:szCs w:val="20"/>
        </w:rPr>
        <w:t xml:space="preserve"> </w:t>
      </w:r>
      <w:r w:rsidRPr="0008428F">
        <w:rPr>
          <w:spacing w:val="-8"/>
          <w:sz w:val="20"/>
          <w:szCs w:val="20"/>
        </w:rPr>
        <w:t>e</w:t>
      </w:r>
      <w:r w:rsidRPr="0008428F">
        <w:rPr>
          <w:spacing w:val="5"/>
          <w:sz w:val="20"/>
          <w:szCs w:val="20"/>
        </w:rPr>
        <w:t>n</w:t>
      </w:r>
      <w:r w:rsidRPr="0008428F">
        <w:rPr>
          <w:spacing w:val="-4"/>
          <w:sz w:val="20"/>
          <w:szCs w:val="20"/>
        </w:rPr>
        <w:t>v</w:t>
      </w:r>
      <w:r w:rsidRPr="0008428F">
        <w:rPr>
          <w:spacing w:val="-3"/>
          <w:sz w:val="20"/>
          <w:szCs w:val="20"/>
        </w:rPr>
        <w:t>i</w:t>
      </w:r>
      <w:r w:rsidRPr="0008428F">
        <w:rPr>
          <w:spacing w:val="5"/>
          <w:sz w:val="20"/>
          <w:szCs w:val="20"/>
        </w:rPr>
        <w:t>r</w:t>
      </w:r>
      <w:r w:rsidRPr="0008428F">
        <w:rPr>
          <w:spacing w:val="-4"/>
          <w:sz w:val="20"/>
          <w:szCs w:val="20"/>
        </w:rPr>
        <w:t>o</w:t>
      </w:r>
      <w:r w:rsidRPr="0008428F">
        <w:rPr>
          <w:sz w:val="20"/>
          <w:szCs w:val="20"/>
        </w:rPr>
        <w:t>n</w:t>
      </w:r>
      <w:r w:rsidRPr="0008428F">
        <w:rPr>
          <w:spacing w:val="2"/>
          <w:sz w:val="20"/>
          <w:szCs w:val="20"/>
        </w:rPr>
        <w:t>m</w:t>
      </w:r>
      <w:r w:rsidRPr="0008428F">
        <w:rPr>
          <w:spacing w:val="-3"/>
          <w:sz w:val="20"/>
          <w:szCs w:val="20"/>
        </w:rPr>
        <w:t>e</w:t>
      </w:r>
      <w:r w:rsidRPr="0008428F">
        <w:rPr>
          <w:sz w:val="20"/>
          <w:szCs w:val="20"/>
        </w:rPr>
        <w:t>n</w:t>
      </w:r>
      <w:r w:rsidRPr="0008428F">
        <w:rPr>
          <w:spacing w:val="2"/>
          <w:sz w:val="20"/>
          <w:szCs w:val="20"/>
        </w:rPr>
        <w:t>t</w:t>
      </w:r>
      <w:r w:rsidRPr="0008428F">
        <w:rPr>
          <w:sz w:val="20"/>
          <w:szCs w:val="20"/>
        </w:rPr>
        <w:t>.</w:t>
      </w:r>
    </w:p>
    <w:p w14:paraId="4211735E" w14:textId="77777777" w:rsidR="0011629E" w:rsidRPr="0008428F" w:rsidRDefault="0011629E" w:rsidP="0011629E">
      <w:pPr>
        <w:spacing w:before="16" w:line="220" w:lineRule="exact"/>
        <w:ind w:left="-180"/>
        <w:rPr>
          <w:sz w:val="20"/>
          <w:szCs w:val="20"/>
        </w:rPr>
      </w:pPr>
    </w:p>
    <w:p w14:paraId="42117360" w14:textId="56004156" w:rsidR="0011629E" w:rsidRPr="00E608A6" w:rsidRDefault="00E608A6" w:rsidP="00E608A6">
      <w:pPr>
        <w:spacing w:line="226" w:lineRule="exact"/>
        <w:ind w:right="70"/>
        <w:rPr>
          <w:bCs/>
          <w:spacing w:val="6"/>
          <w:sz w:val="20"/>
          <w:szCs w:val="20"/>
        </w:rPr>
      </w:pPr>
      <w:r>
        <w:rPr>
          <w:b/>
          <w:bCs/>
          <w:spacing w:val="6"/>
          <w:sz w:val="20"/>
          <w:szCs w:val="20"/>
        </w:rPr>
        <w:t>Security I - </w:t>
      </w:r>
      <w:r w:rsidRPr="001B0698">
        <w:rPr>
          <w:b/>
          <w:bCs/>
          <w:spacing w:val="6"/>
          <w:sz w:val="20"/>
          <w:szCs w:val="20"/>
        </w:rPr>
        <w:t>(6 FIN AID QCH, 7.5 ACAD QCH, 1.5 QCH/30 Lecture Hours, 6 QCH/90 Lab Hrs, 120 Total Clock Hrs):</w:t>
      </w:r>
      <w:r w:rsidRPr="001B0698">
        <w:rPr>
          <w:bCs/>
          <w:spacing w:val="6"/>
          <w:sz w:val="20"/>
          <w:szCs w:val="20"/>
        </w:rPr>
        <w:t xml:space="preserve"> Students will learn how to secure and manage all facets of your network from CPU cycles to software used by individuals or across a network. Students will learn how to implement and maintain an effective security strategy within your company's network infrastructure. This includes learning the knowledge of systems security, network infrastructure, access control, assessments, and audits.</w:t>
      </w:r>
      <w:r w:rsidR="0011629E" w:rsidRPr="0008428F">
        <w:rPr>
          <w:sz w:val="20"/>
          <w:szCs w:val="20"/>
        </w:rPr>
        <w:t xml:space="preserve"> </w:t>
      </w:r>
    </w:p>
    <w:p w14:paraId="42117361" w14:textId="77777777" w:rsidR="0011629E" w:rsidRPr="0008428F" w:rsidRDefault="0011629E" w:rsidP="0011629E">
      <w:pPr>
        <w:spacing w:line="226" w:lineRule="exact"/>
        <w:ind w:left="-180" w:right="70"/>
        <w:rPr>
          <w:b/>
          <w:bCs/>
          <w:spacing w:val="9"/>
          <w:sz w:val="20"/>
          <w:szCs w:val="20"/>
        </w:rPr>
      </w:pPr>
    </w:p>
    <w:p w14:paraId="42117362" w14:textId="77777777" w:rsidR="0011629E" w:rsidRDefault="0011629E" w:rsidP="0011629E">
      <w:pPr>
        <w:spacing w:line="226" w:lineRule="exact"/>
        <w:ind w:left="-180" w:right="70"/>
        <w:rPr>
          <w:b/>
          <w:bCs/>
          <w:spacing w:val="-10"/>
          <w:sz w:val="18"/>
          <w:szCs w:val="18"/>
        </w:rPr>
      </w:pPr>
      <w:r>
        <w:rPr>
          <w:b/>
          <w:bCs/>
          <w:spacing w:val="9"/>
          <w:sz w:val="20"/>
          <w:szCs w:val="20"/>
        </w:rPr>
        <w:tab/>
      </w:r>
      <w:r w:rsidRPr="0008428F">
        <w:rPr>
          <w:b/>
          <w:bCs/>
          <w:spacing w:val="9"/>
          <w:sz w:val="20"/>
          <w:szCs w:val="20"/>
        </w:rPr>
        <w:t xml:space="preserve">Networking and Security I </w:t>
      </w:r>
      <w:r w:rsidRPr="00C65594">
        <w:rPr>
          <w:b/>
          <w:bCs/>
          <w:spacing w:val="11"/>
          <w:sz w:val="18"/>
          <w:szCs w:val="18"/>
        </w:rPr>
        <w:t>(</w:t>
      </w:r>
      <w:r w:rsidRPr="00C65594">
        <w:rPr>
          <w:b/>
          <w:bCs/>
          <w:spacing w:val="-14"/>
          <w:sz w:val="18"/>
          <w:szCs w:val="18"/>
        </w:rPr>
        <w:t>6 FIN AID QCH, 7.5 ACAD QCH/120 Clock Hours:</w:t>
      </w:r>
      <w:r w:rsidRPr="00C65594">
        <w:rPr>
          <w:b/>
          <w:bCs/>
          <w:spacing w:val="-6"/>
          <w:sz w:val="18"/>
          <w:szCs w:val="18"/>
        </w:rPr>
        <w:t xml:space="preserve"> 1.5</w:t>
      </w:r>
      <w:r w:rsidRPr="00C65594">
        <w:rPr>
          <w:b/>
          <w:bCs/>
          <w:spacing w:val="-10"/>
          <w:sz w:val="18"/>
          <w:szCs w:val="18"/>
        </w:rPr>
        <w:t xml:space="preserve"> QCH/30 Lecture Hours, 6 QCH/90 Lab Hours):</w:t>
      </w:r>
      <w:r w:rsidRPr="00C65594">
        <w:rPr>
          <w:b/>
          <w:bCs/>
          <w:spacing w:val="-10"/>
          <w:sz w:val="18"/>
          <w:szCs w:val="18"/>
        </w:rPr>
        <w:tab/>
      </w:r>
    </w:p>
    <w:p w14:paraId="42117363" w14:textId="77777777" w:rsidR="0011629E" w:rsidRDefault="0011629E" w:rsidP="0011629E">
      <w:pPr>
        <w:pStyle w:val="Footer"/>
      </w:pPr>
      <w:r>
        <w:rPr>
          <w:b/>
          <w:bCs/>
          <w:spacing w:val="9"/>
          <w:sz w:val="20"/>
          <w:szCs w:val="20"/>
        </w:rPr>
        <w:tab/>
      </w:r>
      <w:r w:rsidRPr="0008428F">
        <w:rPr>
          <w:spacing w:val="2"/>
          <w:sz w:val="20"/>
          <w:szCs w:val="20"/>
        </w:rPr>
        <w:t>T</w:t>
      </w:r>
      <w:r w:rsidRPr="0008428F">
        <w:rPr>
          <w:sz w:val="20"/>
          <w:szCs w:val="20"/>
        </w:rPr>
        <w:t>o</w:t>
      </w:r>
      <w:r>
        <w:rPr>
          <w:sz w:val="20"/>
          <w:szCs w:val="20"/>
        </w:rPr>
        <w:t xml:space="preserve"> </w:t>
      </w:r>
      <w:r w:rsidRPr="0008428F">
        <w:rPr>
          <w:sz w:val="20"/>
          <w:szCs w:val="20"/>
        </w:rPr>
        <w:t>p</w:t>
      </w:r>
      <w:r w:rsidRPr="0008428F">
        <w:rPr>
          <w:spacing w:val="5"/>
          <w:sz w:val="20"/>
          <w:szCs w:val="20"/>
        </w:rPr>
        <w:t>r</w:t>
      </w:r>
      <w:r w:rsidRPr="0008428F">
        <w:rPr>
          <w:spacing w:val="-4"/>
          <w:sz w:val="20"/>
          <w:szCs w:val="20"/>
        </w:rPr>
        <w:t>ov</w:t>
      </w:r>
      <w:r w:rsidRPr="0008428F">
        <w:rPr>
          <w:spacing w:val="2"/>
          <w:sz w:val="20"/>
          <w:szCs w:val="20"/>
        </w:rPr>
        <w:t>i</w:t>
      </w:r>
      <w:r w:rsidRPr="0008428F">
        <w:rPr>
          <w:sz w:val="20"/>
          <w:szCs w:val="20"/>
        </w:rPr>
        <w:t>de</w:t>
      </w:r>
      <w:r w:rsidRPr="0008428F">
        <w:rPr>
          <w:spacing w:val="24"/>
          <w:sz w:val="20"/>
          <w:szCs w:val="20"/>
        </w:rPr>
        <w:t xml:space="preserve"> </w:t>
      </w:r>
      <w:r w:rsidRPr="0008428F">
        <w:rPr>
          <w:spacing w:val="2"/>
          <w:sz w:val="20"/>
          <w:szCs w:val="20"/>
        </w:rPr>
        <w:t>t</w:t>
      </w:r>
      <w:r w:rsidRPr="0008428F">
        <w:rPr>
          <w:spacing w:val="5"/>
          <w:sz w:val="20"/>
          <w:szCs w:val="20"/>
        </w:rPr>
        <w:t>h</w:t>
      </w:r>
      <w:r w:rsidRPr="0008428F">
        <w:rPr>
          <w:sz w:val="20"/>
          <w:szCs w:val="20"/>
        </w:rPr>
        <w:t>e</w:t>
      </w:r>
      <w:r w:rsidRPr="0008428F">
        <w:rPr>
          <w:spacing w:val="24"/>
          <w:sz w:val="20"/>
          <w:szCs w:val="20"/>
        </w:rPr>
        <w:t xml:space="preserve"> </w:t>
      </w:r>
      <w:r w:rsidRPr="0008428F">
        <w:rPr>
          <w:spacing w:val="-1"/>
          <w:sz w:val="20"/>
          <w:szCs w:val="20"/>
        </w:rPr>
        <w:t>s</w:t>
      </w:r>
      <w:r w:rsidRPr="0008428F">
        <w:rPr>
          <w:spacing w:val="2"/>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28"/>
          <w:sz w:val="20"/>
          <w:szCs w:val="20"/>
        </w:rPr>
        <w:t xml:space="preserve"> </w:t>
      </w:r>
      <w:r w:rsidRPr="0008428F">
        <w:rPr>
          <w:spacing w:val="-6"/>
          <w:sz w:val="20"/>
          <w:szCs w:val="20"/>
        </w:rPr>
        <w:t>w</w:t>
      </w:r>
      <w:r w:rsidRPr="0008428F">
        <w:rPr>
          <w:spacing w:val="2"/>
          <w:sz w:val="20"/>
          <w:szCs w:val="20"/>
        </w:rPr>
        <w:t>i</w:t>
      </w:r>
      <w:r w:rsidRPr="0008428F">
        <w:rPr>
          <w:spacing w:val="-3"/>
          <w:sz w:val="20"/>
          <w:szCs w:val="20"/>
        </w:rPr>
        <w:t>t</w:t>
      </w:r>
      <w:r w:rsidRPr="0008428F">
        <w:rPr>
          <w:sz w:val="20"/>
          <w:szCs w:val="20"/>
        </w:rPr>
        <w:t>h</w:t>
      </w:r>
      <w:r w:rsidRPr="0008428F">
        <w:rPr>
          <w:spacing w:val="31"/>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24"/>
          <w:sz w:val="20"/>
          <w:szCs w:val="20"/>
        </w:rPr>
        <w:t xml:space="preserve"> </w:t>
      </w:r>
      <w:r w:rsidRPr="0008428F">
        <w:rPr>
          <w:spacing w:val="-4"/>
          <w:sz w:val="20"/>
          <w:szCs w:val="20"/>
        </w:rPr>
        <w:t>k</w:t>
      </w:r>
      <w:r w:rsidRPr="0008428F">
        <w:rPr>
          <w:spacing w:val="5"/>
          <w:sz w:val="20"/>
          <w:szCs w:val="20"/>
        </w:rPr>
        <w:t>n</w:t>
      </w:r>
      <w:r w:rsidRPr="0008428F">
        <w:rPr>
          <w:spacing w:val="-4"/>
          <w:sz w:val="20"/>
          <w:szCs w:val="20"/>
        </w:rPr>
        <w:t>o</w:t>
      </w:r>
      <w:r w:rsidRPr="0008428F">
        <w:rPr>
          <w:spacing w:val="-6"/>
          <w:sz w:val="20"/>
          <w:szCs w:val="20"/>
        </w:rPr>
        <w:t>w</w:t>
      </w:r>
      <w:r w:rsidRPr="0008428F">
        <w:rPr>
          <w:spacing w:val="2"/>
          <w:sz w:val="20"/>
          <w:szCs w:val="20"/>
        </w:rPr>
        <w:t>l</w:t>
      </w:r>
      <w:r w:rsidRPr="0008428F">
        <w:rPr>
          <w:spacing w:val="-3"/>
          <w:sz w:val="20"/>
          <w:szCs w:val="20"/>
        </w:rPr>
        <w:t>e</w:t>
      </w:r>
      <w:r w:rsidRPr="0008428F">
        <w:rPr>
          <w:sz w:val="20"/>
          <w:szCs w:val="20"/>
        </w:rPr>
        <w:t>dge</w:t>
      </w:r>
      <w:r w:rsidRPr="0008428F">
        <w:rPr>
          <w:spacing w:val="28"/>
          <w:sz w:val="20"/>
          <w:szCs w:val="20"/>
        </w:rPr>
        <w:t xml:space="preserve"> </w:t>
      </w:r>
      <w:r w:rsidRPr="0008428F">
        <w:rPr>
          <w:spacing w:val="5"/>
          <w:sz w:val="20"/>
          <w:szCs w:val="20"/>
        </w:rPr>
        <w:t>n</w:t>
      </w:r>
      <w:r w:rsidRPr="0008428F">
        <w:rPr>
          <w:spacing w:val="-3"/>
          <w:sz w:val="20"/>
          <w:szCs w:val="20"/>
        </w:rPr>
        <w:t>ece</w:t>
      </w:r>
      <w:r w:rsidRPr="0008428F">
        <w:rPr>
          <w:spacing w:val="-1"/>
          <w:sz w:val="20"/>
          <w:szCs w:val="20"/>
        </w:rPr>
        <w:t>ss</w:t>
      </w:r>
      <w:r w:rsidRPr="0008428F">
        <w:rPr>
          <w:spacing w:val="2"/>
          <w:sz w:val="20"/>
          <w:szCs w:val="20"/>
        </w:rPr>
        <w:t>a</w:t>
      </w:r>
      <w:r w:rsidRPr="0008428F">
        <w:rPr>
          <w:spacing w:val="5"/>
          <w:sz w:val="20"/>
          <w:szCs w:val="20"/>
        </w:rPr>
        <w:t>r</w:t>
      </w:r>
      <w:r w:rsidRPr="0008428F">
        <w:rPr>
          <w:sz w:val="20"/>
          <w:szCs w:val="20"/>
        </w:rPr>
        <w:t>y</w:t>
      </w:r>
      <w:r w:rsidRPr="0008428F">
        <w:rPr>
          <w:spacing w:val="22"/>
          <w:sz w:val="20"/>
          <w:szCs w:val="20"/>
        </w:rPr>
        <w:t xml:space="preserve"> </w:t>
      </w:r>
      <w:r w:rsidRPr="0008428F">
        <w:rPr>
          <w:color w:val="000000"/>
          <w:sz w:val="20"/>
          <w:szCs w:val="20"/>
        </w:rPr>
        <w:t>to plan, configure, and operate simple WAN and switched LAN networks. Topics such as IPv6 basics, network device security, and establishing internet connectivity are covered.</w:t>
      </w:r>
      <w:r w:rsidRPr="0008428F">
        <w:rPr>
          <w:sz w:val="20"/>
          <w:szCs w:val="20"/>
        </w:rPr>
        <w:t xml:space="preserve"> This course also focuses on securing business networks in the BYOD environment that exists today.</w:t>
      </w:r>
    </w:p>
    <w:p w14:paraId="42117364" w14:textId="77777777" w:rsidR="0011629E" w:rsidRDefault="0011629E" w:rsidP="0011629E">
      <w:pPr>
        <w:pStyle w:val="Footer"/>
      </w:pPr>
    </w:p>
    <w:p w14:paraId="0C582F22" w14:textId="77777777" w:rsidR="008A737E" w:rsidRPr="008C739D" w:rsidRDefault="008A737E" w:rsidP="008A737E">
      <w:pPr>
        <w:pStyle w:val="Heading1"/>
        <w:rPr>
          <w:sz w:val="28"/>
          <w:szCs w:val="28"/>
        </w:rPr>
      </w:pPr>
      <w:bookmarkStart w:id="121" w:name="_Toc30160503"/>
      <w:r w:rsidRPr="008C739D">
        <w:rPr>
          <w:sz w:val="28"/>
          <w:szCs w:val="28"/>
        </w:rPr>
        <w:t>Information Technology Security Specialist (ITSS)</w:t>
      </w:r>
      <w:bookmarkEnd w:id="121"/>
    </w:p>
    <w:p w14:paraId="2E14DF6E" w14:textId="77777777" w:rsidR="008A737E" w:rsidRDefault="008A737E" w:rsidP="008A737E">
      <w:pPr>
        <w:tabs>
          <w:tab w:val="left" w:pos="7660"/>
        </w:tabs>
        <w:ind w:left="101" w:right="-14"/>
        <w:rPr>
          <w:rFonts w:ascii="Arial Black" w:hAnsi="Arial Black"/>
          <w:spacing w:val="1"/>
          <w:sz w:val="18"/>
          <w:szCs w:val="18"/>
        </w:rPr>
      </w:pPr>
      <w:r>
        <w:rPr>
          <w:rFonts w:ascii="Arial Black" w:hAnsi="Arial Black"/>
          <w:spacing w:val="1"/>
          <w:sz w:val="18"/>
          <w:szCs w:val="18"/>
        </w:rPr>
        <w:t>Learning Methodology: Resident, Hybrid IDL, Full IDL</w:t>
      </w:r>
    </w:p>
    <w:p w14:paraId="71CC3BA6" w14:textId="77777777" w:rsidR="008A737E" w:rsidRPr="00580E02" w:rsidRDefault="008A737E" w:rsidP="008A737E">
      <w:pPr>
        <w:tabs>
          <w:tab w:val="left" w:pos="7660"/>
        </w:tabs>
        <w:ind w:left="101" w:right="-14"/>
        <w:rPr>
          <w:rFonts w:ascii="Arial Black" w:hAnsi="Arial Black"/>
          <w:sz w:val="18"/>
          <w:szCs w:val="18"/>
        </w:rPr>
      </w:pPr>
      <w:r>
        <w:rPr>
          <w:rFonts w:ascii="Arial Black" w:hAnsi="Arial Black"/>
          <w:sz w:val="18"/>
          <w:szCs w:val="18"/>
        </w:rPr>
        <w:t>Academic QCHs: 45, FA QCHs</w:t>
      </w:r>
      <w:r w:rsidRPr="00580E02">
        <w:rPr>
          <w:rFonts w:ascii="Arial Black" w:hAnsi="Arial Black"/>
          <w:sz w:val="18"/>
          <w:szCs w:val="18"/>
        </w:rPr>
        <w:t>:</w:t>
      </w:r>
      <w:r w:rsidRPr="00580E02">
        <w:rPr>
          <w:rFonts w:ascii="Arial Black" w:hAnsi="Arial Black"/>
          <w:spacing w:val="59"/>
          <w:sz w:val="18"/>
          <w:szCs w:val="18"/>
        </w:rPr>
        <w:t xml:space="preserve"> </w:t>
      </w:r>
      <w:r w:rsidRPr="00580E02">
        <w:rPr>
          <w:rFonts w:ascii="Arial Black" w:hAnsi="Arial Black"/>
          <w:sz w:val="18"/>
          <w:szCs w:val="18"/>
        </w:rPr>
        <w:t>36</w:t>
      </w:r>
      <w:r>
        <w:rPr>
          <w:rFonts w:ascii="Arial Black" w:hAnsi="Arial Black"/>
          <w:sz w:val="18"/>
          <w:szCs w:val="18"/>
        </w:rPr>
        <w:t>, Clock Hours: 720</w:t>
      </w:r>
    </w:p>
    <w:p w14:paraId="43195474" w14:textId="77777777" w:rsidR="008A737E" w:rsidRPr="00580E02" w:rsidRDefault="008A737E" w:rsidP="008A737E">
      <w:pPr>
        <w:tabs>
          <w:tab w:val="left" w:pos="7300"/>
        </w:tabs>
        <w:ind w:left="100" w:right="-14"/>
        <w:rPr>
          <w:rFonts w:ascii="Arial Black" w:hAnsi="Arial Black"/>
          <w:sz w:val="18"/>
          <w:szCs w:val="18"/>
        </w:rPr>
      </w:pPr>
      <w:r w:rsidRPr="00580E02">
        <w:rPr>
          <w:rFonts w:ascii="Arial Black" w:hAnsi="Arial Black"/>
          <w:spacing w:val="2"/>
          <w:sz w:val="18"/>
          <w:szCs w:val="18"/>
        </w:rPr>
        <w:t>E</w:t>
      </w:r>
      <w:r w:rsidRPr="00580E02">
        <w:rPr>
          <w:rFonts w:ascii="Arial Black" w:hAnsi="Arial Black"/>
          <w:spacing w:val="-5"/>
          <w:sz w:val="18"/>
          <w:szCs w:val="18"/>
        </w:rPr>
        <w:t>n</w:t>
      </w:r>
      <w:r w:rsidRPr="00580E02">
        <w:rPr>
          <w:rFonts w:ascii="Arial Black" w:hAnsi="Arial Black"/>
          <w:spacing w:val="2"/>
          <w:sz w:val="18"/>
          <w:szCs w:val="18"/>
        </w:rPr>
        <w:t>r</w:t>
      </w:r>
      <w:r w:rsidRPr="00580E02">
        <w:rPr>
          <w:rFonts w:ascii="Arial Black" w:hAnsi="Arial Black"/>
          <w:spacing w:val="5"/>
          <w:sz w:val="18"/>
          <w:szCs w:val="18"/>
        </w:rPr>
        <w:t>o</w:t>
      </w:r>
      <w:r w:rsidRPr="00580E02">
        <w:rPr>
          <w:rFonts w:ascii="Arial Black" w:hAnsi="Arial Black"/>
          <w:spacing w:val="-4"/>
          <w:sz w:val="18"/>
          <w:szCs w:val="18"/>
        </w:rPr>
        <w:t>l</w:t>
      </w:r>
      <w:r w:rsidRPr="00580E02">
        <w:rPr>
          <w:rFonts w:ascii="Arial Black" w:hAnsi="Arial Black"/>
          <w:sz w:val="18"/>
          <w:szCs w:val="18"/>
        </w:rPr>
        <w:t>l</w:t>
      </w:r>
      <w:r w:rsidRPr="00580E02">
        <w:rPr>
          <w:rFonts w:ascii="Arial Black" w:hAnsi="Arial Black"/>
          <w:spacing w:val="-4"/>
          <w:sz w:val="18"/>
          <w:szCs w:val="18"/>
        </w:rPr>
        <w:t>m</w:t>
      </w:r>
      <w:r w:rsidRPr="00580E02">
        <w:rPr>
          <w:rFonts w:ascii="Arial Black" w:hAnsi="Arial Black"/>
          <w:spacing w:val="4"/>
          <w:sz w:val="18"/>
          <w:szCs w:val="18"/>
        </w:rPr>
        <w:t>e</w:t>
      </w:r>
      <w:r w:rsidRPr="00580E02">
        <w:rPr>
          <w:rFonts w:ascii="Arial Black" w:hAnsi="Arial Black"/>
          <w:spacing w:val="-5"/>
          <w:sz w:val="18"/>
          <w:szCs w:val="18"/>
        </w:rPr>
        <w:t>n</w:t>
      </w:r>
      <w:r w:rsidRPr="00580E02">
        <w:rPr>
          <w:rFonts w:ascii="Arial Black" w:hAnsi="Arial Black"/>
          <w:sz w:val="18"/>
          <w:szCs w:val="18"/>
        </w:rPr>
        <w:t>t</w:t>
      </w:r>
      <w:r w:rsidRPr="00580E02">
        <w:rPr>
          <w:rFonts w:ascii="Arial Black" w:hAnsi="Arial Black"/>
          <w:spacing w:val="-3"/>
          <w:sz w:val="18"/>
          <w:szCs w:val="18"/>
        </w:rPr>
        <w:t xml:space="preserve"> </w:t>
      </w:r>
      <w:r w:rsidRPr="00580E02">
        <w:rPr>
          <w:rFonts w:ascii="Arial Black" w:hAnsi="Arial Black"/>
          <w:spacing w:val="2"/>
          <w:sz w:val="18"/>
          <w:szCs w:val="18"/>
        </w:rPr>
        <w:t>T</w:t>
      </w:r>
      <w:r w:rsidRPr="00580E02">
        <w:rPr>
          <w:rFonts w:ascii="Arial Black" w:hAnsi="Arial Black"/>
          <w:spacing w:val="-1"/>
          <w:sz w:val="18"/>
          <w:szCs w:val="18"/>
        </w:rPr>
        <w:t>e</w:t>
      </w:r>
      <w:r w:rsidRPr="00580E02">
        <w:rPr>
          <w:rFonts w:ascii="Arial Black" w:hAnsi="Arial Black"/>
          <w:spacing w:val="2"/>
          <w:sz w:val="18"/>
          <w:szCs w:val="18"/>
        </w:rPr>
        <w:t>r</w:t>
      </w:r>
      <w:r w:rsidRPr="00580E02">
        <w:rPr>
          <w:rFonts w:ascii="Arial Black" w:hAnsi="Arial Black"/>
          <w:spacing w:val="-9"/>
          <w:sz w:val="18"/>
          <w:szCs w:val="18"/>
        </w:rPr>
        <w:t>m</w:t>
      </w:r>
      <w:r w:rsidRPr="00580E02">
        <w:rPr>
          <w:rFonts w:ascii="Arial Black" w:hAnsi="Arial Black"/>
          <w:sz w:val="18"/>
          <w:szCs w:val="18"/>
        </w:rPr>
        <w:t>:</w:t>
      </w:r>
      <w:r w:rsidRPr="00580E02">
        <w:rPr>
          <w:rFonts w:ascii="Arial Black" w:hAnsi="Arial Black"/>
          <w:spacing w:val="-2"/>
          <w:sz w:val="18"/>
          <w:szCs w:val="18"/>
        </w:rPr>
        <w:t xml:space="preserve"> </w:t>
      </w:r>
      <w:r w:rsidRPr="00580E02">
        <w:rPr>
          <w:rFonts w:ascii="Arial Black" w:hAnsi="Arial Black"/>
          <w:sz w:val="18"/>
          <w:szCs w:val="18"/>
        </w:rPr>
        <w:t>30</w:t>
      </w:r>
      <w:r>
        <w:rPr>
          <w:rFonts w:ascii="Arial Black" w:hAnsi="Arial Black"/>
          <w:sz w:val="18"/>
          <w:szCs w:val="18"/>
        </w:rPr>
        <w:t xml:space="preserve"> or 42</w:t>
      </w:r>
      <w:r w:rsidRPr="00580E02">
        <w:rPr>
          <w:rFonts w:ascii="Arial Black" w:hAnsi="Arial Black"/>
          <w:spacing w:val="-4"/>
          <w:sz w:val="18"/>
          <w:szCs w:val="18"/>
        </w:rPr>
        <w:t xml:space="preserve"> </w:t>
      </w:r>
      <w:r w:rsidRPr="00580E02">
        <w:rPr>
          <w:rFonts w:ascii="Arial Black" w:hAnsi="Arial Black"/>
          <w:spacing w:val="-5"/>
          <w:sz w:val="18"/>
          <w:szCs w:val="18"/>
        </w:rPr>
        <w:t>W</w:t>
      </w:r>
      <w:r w:rsidRPr="00580E02">
        <w:rPr>
          <w:rFonts w:ascii="Arial Black" w:hAnsi="Arial Black"/>
          <w:spacing w:val="-1"/>
          <w:sz w:val="18"/>
          <w:szCs w:val="18"/>
        </w:rPr>
        <w:t>ee</w:t>
      </w:r>
      <w:r w:rsidRPr="00580E02">
        <w:rPr>
          <w:rFonts w:ascii="Arial Black" w:hAnsi="Arial Black"/>
          <w:sz w:val="18"/>
          <w:szCs w:val="18"/>
        </w:rPr>
        <w:t>ks</w:t>
      </w:r>
      <w:r w:rsidRPr="00580E02">
        <w:rPr>
          <w:rFonts w:ascii="Arial Black" w:hAnsi="Arial Black"/>
          <w:sz w:val="18"/>
          <w:szCs w:val="18"/>
        </w:rPr>
        <w:tab/>
      </w:r>
    </w:p>
    <w:p w14:paraId="3DC9B770" w14:textId="77777777" w:rsidR="008A737E" w:rsidRDefault="008A737E" w:rsidP="008A737E">
      <w:pPr>
        <w:pStyle w:val="Footer"/>
        <w:rPr>
          <w:rFonts w:ascii="Arial Black" w:hAnsi="Arial Black"/>
          <w:sz w:val="18"/>
          <w:szCs w:val="18"/>
        </w:rPr>
      </w:pPr>
      <w:r>
        <w:rPr>
          <w:rFonts w:ascii="Arial Black" w:hAnsi="Arial Black"/>
          <w:spacing w:val="-5"/>
          <w:sz w:val="18"/>
          <w:szCs w:val="18"/>
        </w:rPr>
        <w:t xml:space="preserve">  </w:t>
      </w:r>
      <w:r w:rsidRPr="00580E02">
        <w:rPr>
          <w:rFonts w:ascii="Arial Black" w:hAnsi="Arial Black"/>
          <w:spacing w:val="-5"/>
          <w:sz w:val="18"/>
          <w:szCs w:val="18"/>
        </w:rPr>
        <w:t>A</w:t>
      </w:r>
      <w:r w:rsidRPr="00580E02">
        <w:rPr>
          <w:rFonts w:ascii="Arial Black" w:hAnsi="Arial Black"/>
          <w:sz w:val="18"/>
          <w:szCs w:val="18"/>
        </w:rPr>
        <w:t>w</w:t>
      </w:r>
      <w:r w:rsidRPr="00580E02">
        <w:rPr>
          <w:rFonts w:ascii="Arial Black" w:hAnsi="Arial Black"/>
          <w:spacing w:val="-1"/>
          <w:sz w:val="18"/>
          <w:szCs w:val="18"/>
        </w:rPr>
        <w:t>a</w:t>
      </w:r>
      <w:r w:rsidRPr="00580E02">
        <w:rPr>
          <w:rFonts w:ascii="Arial Black" w:hAnsi="Arial Black"/>
          <w:spacing w:val="2"/>
          <w:sz w:val="18"/>
          <w:szCs w:val="18"/>
        </w:rPr>
        <w:t>r</w:t>
      </w:r>
      <w:r w:rsidRPr="00580E02">
        <w:rPr>
          <w:rFonts w:ascii="Arial Black" w:hAnsi="Arial Black"/>
          <w:sz w:val="18"/>
          <w:szCs w:val="18"/>
        </w:rPr>
        <w:t xml:space="preserve">d </w:t>
      </w:r>
      <w:r w:rsidRPr="00580E02">
        <w:rPr>
          <w:rFonts w:ascii="Arial Black" w:hAnsi="Arial Black"/>
          <w:spacing w:val="-5"/>
          <w:sz w:val="18"/>
          <w:szCs w:val="18"/>
        </w:rPr>
        <w:t>A</w:t>
      </w:r>
      <w:r w:rsidRPr="00580E02">
        <w:rPr>
          <w:rFonts w:ascii="Arial Black" w:hAnsi="Arial Black"/>
          <w:sz w:val="18"/>
          <w:szCs w:val="18"/>
        </w:rPr>
        <w:t>t</w:t>
      </w:r>
      <w:r w:rsidRPr="00580E02">
        <w:rPr>
          <w:rFonts w:ascii="Arial Black" w:hAnsi="Arial Black"/>
          <w:spacing w:val="5"/>
          <w:sz w:val="18"/>
          <w:szCs w:val="18"/>
        </w:rPr>
        <w:t>t</w:t>
      </w:r>
      <w:r w:rsidRPr="00580E02">
        <w:rPr>
          <w:rFonts w:ascii="Arial Black" w:hAnsi="Arial Black"/>
          <w:spacing w:val="-1"/>
          <w:sz w:val="18"/>
          <w:szCs w:val="18"/>
        </w:rPr>
        <w:t>a</w:t>
      </w:r>
      <w:r w:rsidRPr="00580E02">
        <w:rPr>
          <w:rFonts w:ascii="Arial Black" w:hAnsi="Arial Black"/>
          <w:spacing w:val="-4"/>
          <w:sz w:val="18"/>
          <w:szCs w:val="18"/>
        </w:rPr>
        <w:t>i</w:t>
      </w:r>
      <w:r w:rsidRPr="00580E02">
        <w:rPr>
          <w:rFonts w:ascii="Arial Black" w:hAnsi="Arial Black"/>
          <w:sz w:val="18"/>
          <w:szCs w:val="18"/>
        </w:rPr>
        <w:t>n</w:t>
      </w:r>
      <w:r w:rsidRPr="00580E02">
        <w:rPr>
          <w:rFonts w:ascii="Arial Black" w:hAnsi="Arial Black"/>
          <w:spacing w:val="-4"/>
          <w:sz w:val="18"/>
          <w:szCs w:val="18"/>
        </w:rPr>
        <w:t>m</w:t>
      </w:r>
      <w:r w:rsidRPr="00580E02">
        <w:rPr>
          <w:rFonts w:ascii="Arial Black" w:hAnsi="Arial Black"/>
          <w:spacing w:val="4"/>
          <w:sz w:val="18"/>
          <w:szCs w:val="18"/>
        </w:rPr>
        <w:t>e</w:t>
      </w:r>
      <w:r w:rsidRPr="00580E02">
        <w:rPr>
          <w:rFonts w:ascii="Arial Black" w:hAnsi="Arial Black"/>
          <w:spacing w:val="-5"/>
          <w:sz w:val="18"/>
          <w:szCs w:val="18"/>
        </w:rPr>
        <w:t>n</w:t>
      </w:r>
      <w:r w:rsidRPr="00580E02">
        <w:rPr>
          <w:rFonts w:ascii="Arial Black" w:hAnsi="Arial Black"/>
          <w:spacing w:val="5"/>
          <w:sz w:val="18"/>
          <w:szCs w:val="18"/>
        </w:rPr>
        <w:t>t</w:t>
      </w:r>
      <w:r w:rsidRPr="00580E02">
        <w:rPr>
          <w:rFonts w:ascii="Arial Black" w:hAnsi="Arial Black"/>
          <w:sz w:val="18"/>
          <w:szCs w:val="18"/>
        </w:rPr>
        <w:t>:</w:t>
      </w:r>
      <w:r w:rsidRPr="00580E02">
        <w:rPr>
          <w:rFonts w:ascii="Arial Black" w:hAnsi="Arial Black"/>
          <w:spacing w:val="-8"/>
          <w:sz w:val="18"/>
          <w:szCs w:val="18"/>
        </w:rPr>
        <w:t xml:space="preserve"> </w:t>
      </w:r>
      <w:r w:rsidRPr="00580E02">
        <w:rPr>
          <w:rFonts w:ascii="Arial Black" w:hAnsi="Arial Black"/>
          <w:spacing w:val="-1"/>
          <w:sz w:val="18"/>
          <w:szCs w:val="18"/>
        </w:rPr>
        <w:t>Ce</w:t>
      </w:r>
      <w:r w:rsidRPr="00580E02">
        <w:rPr>
          <w:rFonts w:ascii="Arial Black" w:hAnsi="Arial Black"/>
          <w:spacing w:val="2"/>
          <w:sz w:val="18"/>
          <w:szCs w:val="18"/>
        </w:rPr>
        <w:t>r</w:t>
      </w:r>
      <w:r w:rsidRPr="00580E02">
        <w:rPr>
          <w:rFonts w:ascii="Arial Black" w:hAnsi="Arial Black"/>
          <w:spacing w:val="5"/>
          <w:sz w:val="18"/>
          <w:szCs w:val="18"/>
        </w:rPr>
        <w:t>t</w:t>
      </w:r>
      <w:r w:rsidRPr="00580E02">
        <w:rPr>
          <w:rFonts w:ascii="Arial Black" w:hAnsi="Arial Black"/>
          <w:spacing w:val="-4"/>
          <w:sz w:val="18"/>
          <w:szCs w:val="18"/>
        </w:rPr>
        <w:t>i</w:t>
      </w:r>
      <w:r w:rsidRPr="00580E02">
        <w:rPr>
          <w:rFonts w:ascii="Arial Black" w:hAnsi="Arial Black"/>
          <w:spacing w:val="-3"/>
          <w:sz w:val="18"/>
          <w:szCs w:val="18"/>
        </w:rPr>
        <w:t>f</w:t>
      </w:r>
      <w:r w:rsidRPr="00580E02">
        <w:rPr>
          <w:rFonts w:ascii="Arial Black" w:hAnsi="Arial Black"/>
          <w:spacing w:val="-4"/>
          <w:sz w:val="18"/>
          <w:szCs w:val="18"/>
        </w:rPr>
        <w:t>i</w:t>
      </w:r>
      <w:r w:rsidRPr="00580E02">
        <w:rPr>
          <w:rFonts w:ascii="Arial Black" w:hAnsi="Arial Black"/>
          <w:spacing w:val="4"/>
          <w:sz w:val="18"/>
          <w:szCs w:val="18"/>
        </w:rPr>
        <w:t>c</w:t>
      </w:r>
      <w:r w:rsidRPr="00580E02">
        <w:rPr>
          <w:rFonts w:ascii="Arial Black" w:hAnsi="Arial Black"/>
          <w:spacing w:val="-1"/>
          <w:sz w:val="18"/>
          <w:szCs w:val="18"/>
        </w:rPr>
        <w:t>a</w:t>
      </w:r>
      <w:r w:rsidRPr="00580E02">
        <w:rPr>
          <w:rFonts w:ascii="Arial Black" w:hAnsi="Arial Black"/>
          <w:spacing w:val="5"/>
          <w:sz w:val="18"/>
          <w:szCs w:val="18"/>
        </w:rPr>
        <w:t>t</w:t>
      </w:r>
      <w:r w:rsidRPr="00580E02">
        <w:rPr>
          <w:rFonts w:ascii="Arial Black" w:hAnsi="Arial Black"/>
          <w:sz w:val="18"/>
          <w:szCs w:val="18"/>
        </w:rPr>
        <w:t>e</w:t>
      </w:r>
    </w:p>
    <w:p w14:paraId="7E8F2098" w14:textId="77777777" w:rsidR="008A737E" w:rsidRPr="00035B77" w:rsidRDefault="008A737E" w:rsidP="008A737E">
      <w:pPr>
        <w:pStyle w:val="Footer"/>
        <w:rPr>
          <w:sz w:val="16"/>
          <w:szCs w:val="16"/>
        </w:rPr>
      </w:pPr>
      <w:r>
        <w:rPr>
          <w:rFonts w:ascii="Arial Black" w:hAnsi="Arial Black"/>
          <w:sz w:val="18"/>
          <w:szCs w:val="18"/>
        </w:rPr>
        <w:tab/>
      </w:r>
    </w:p>
    <w:p w14:paraId="53E27069" w14:textId="77777777" w:rsidR="008A737E" w:rsidRDefault="008A737E" w:rsidP="008A737E">
      <w:pPr>
        <w:ind w:left="100" w:right="-20"/>
        <w:jc w:val="center"/>
        <w:rPr>
          <w:sz w:val="16"/>
          <w:szCs w:val="16"/>
        </w:rPr>
      </w:pPr>
      <w:r>
        <w:rPr>
          <w:noProof/>
          <w:lang w:eastAsia="en-US"/>
        </w:rPr>
        <w:drawing>
          <wp:inline distT="0" distB="0" distL="0" distR="0" wp14:anchorId="071DAAB5" wp14:editId="182A8B7E">
            <wp:extent cx="3106909" cy="1057275"/>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59461" cy="1075158"/>
                    </a:xfrm>
                    <a:prstGeom prst="rect">
                      <a:avLst/>
                    </a:prstGeom>
                  </pic:spPr>
                </pic:pic>
              </a:graphicData>
            </a:graphic>
          </wp:inline>
        </w:drawing>
      </w:r>
    </w:p>
    <w:p w14:paraId="30FF5C77" w14:textId="77777777" w:rsidR="008A737E" w:rsidRPr="0040260A" w:rsidRDefault="008A737E" w:rsidP="008A737E">
      <w:pPr>
        <w:pStyle w:val="Footer"/>
        <w:rPr>
          <w:spacing w:val="2"/>
          <w:sz w:val="22"/>
          <w:szCs w:val="22"/>
        </w:rPr>
      </w:pPr>
      <w:r>
        <w:rPr>
          <w:b/>
          <w:bCs/>
          <w:sz w:val="18"/>
          <w:szCs w:val="18"/>
        </w:rPr>
        <w:t xml:space="preserve">                                                                 </w:t>
      </w:r>
      <w:r w:rsidRPr="0040260A">
        <w:rPr>
          <w:rFonts w:cs="Arial"/>
          <w:sz w:val="22"/>
          <w:szCs w:val="22"/>
        </w:rPr>
        <w:t xml:space="preserve"> </w:t>
      </w:r>
    </w:p>
    <w:p w14:paraId="4F8AFF6C" w14:textId="77777777" w:rsidR="008A737E" w:rsidRPr="00CF369F" w:rsidRDefault="008A737E" w:rsidP="008A737E">
      <w:pPr>
        <w:pStyle w:val="Footer"/>
        <w:rPr>
          <w:b/>
          <w:spacing w:val="2"/>
          <w:sz w:val="20"/>
          <w:szCs w:val="20"/>
        </w:rPr>
      </w:pPr>
      <w:r w:rsidRPr="00CF369F">
        <w:rPr>
          <w:b/>
          <w:spacing w:val="2"/>
          <w:sz w:val="20"/>
          <w:szCs w:val="20"/>
        </w:rPr>
        <w:t xml:space="preserve">Program Description: </w:t>
      </w:r>
      <w:r w:rsidRPr="00CF369F">
        <w:rPr>
          <w:spacing w:val="2"/>
          <w:sz w:val="20"/>
          <w:szCs w:val="20"/>
        </w:rPr>
        <w:t>T</w:t>
      </w:r>
      <w:r w:rsidRPr="00CF369F">
        <w:rPr>
          <w:spacing w:val="-5"/>
          <w:sz w:val="20"/>
          <w:szCs w:val="20"/>
        </w:rPr>
        <w:t>h</w:t>
      </w:r>
      <w:r w:rsidRPr="00CF369F">
        <w:rPr>
          <w:sz w:val="20"/>
          <w:szCs w:val="20"/>
        </w:rPr>
        <w:t>e</w:t>
      </w:r>
      <w:r w:rsidRPr="00CF369F">
        <w:rPr>
          <w:spacing w:val="-2"/>
          <w:sz w:val="20"/>
          <w:szCs w:val="20"/>
        </w:rPr>
        <w:t xml:space="preserve"> </w:t>
      </w:r>
      <w:r w:rsidRPr="00CF369F">
        <w:rPr>
          <w:spacing w:val="2"/>
          <w:sz w:val="20"/>
          <w:szCs w:val="20"/>
        </w:rPr>
        <w:t>I</w:t>
      </w:r>
      <w:r w:rsidRPr="00CF369F">
        <w:rPr>
          <w:sz w:val="20"/>
          <w:szCs w:val="20"/>
        </w:rPr>
        <w:t>T</w:t>
      </w:r>
      <w:r w:rsidRPr="00CF369F">
        <w:rPr>
          <w:spacing w:val="3"/>
          <w:sz w:val="20"/>
          <w:szCs w:val="20"/>
        </w:rPr>
        <w:t xml:space="preserve"> </w:t>
      </w:r>
      <w:r w:rsidRPr="00CF369F">
        <w:rPr>
          <w:spacing w:val="1"/>
          <w:sz w:val="20"/>
          <w:szCs w:val="20"/>
        </w:rPr>
        <w:t>S</w:t>
      </w:r>
      <w:r w:rsidRPr="00CF369F">
        <w:rPr>
          <w:spacing w:val="-9"/>
          <w:sz w:val="20"/>
          <w:szCs w:val="20"/>
        </w:rPr>
        <w:t xml:space="preserve">ecurity Specialist </w:t>
      </w:r>
      <w:r w:rsidRPr="00CF369F">
        <w:rPr>
          <w:sz w:val="20"/>
          <w:szCs w:val="20"/>
        </w:rPr>
        <w:t>p</w:t>
      </w:r>
      <w:r w:rsidRPr="00CF369F">
        <w:rPr>
          <w:spacing w:val="2"/>
          <w:sz w:val="20"/>
          <w:szCs w:val="20"/>
        </w:rPr>
        <w:t>r</w:t>
      </w:r>
      <w:r w:rsidRPr="00CF369F">
        <w:rPr>
          <w:spacing w:val="5"/>
          <w:sz w:val="20"/>
          <w:szCs w:val="20"/>
        </w:rPr>
        <w:t>o</w:t>
      </w:r>
      <w:r w:rsidRPr="00CF369F">
        <w:rPr>
          <w:spacing w:val="-5"/>
          <w:sz w:val="20"/>
          <w:szCs w:val="20"/>
        </w:rPr>
        <w:t>g</w:t>
      </w:r>
      <w:r w:rsidRPr="00CF369F">
        <w:rPr>
          <w:spacing w:val="2"/>
          <w:sz w:val="20"/>
          <w:szCs w:val="20"/>
        </w:rPr>
        <w:t>r</w:t>
      </w:r>
      <w:r w:rsidRPr="00CF369F">
        <w:rPr>
          <w:spacing w:val="-1"/>
          <w:sz w:val="20"/>
          <w:szCs w:val="20"/>
        </w:rPr>
        <w:t>a</w:t>
      </w:r>
      <w:r w:rsidRPr="00CF369F">
        <w:rPr>
          <w:sz w:val="20"/>
          <w:szCs w:val="20"/>
        </w:rPr>
        <w:t>m</w:t>
      </w:r>
      <w:r w:rsidRPr="00CF369F">
        <w:rPr>
          <w:spacing w:val="-10"/>
          <w:sz w:val="20"/>
          <w:szCs w:val="20"/>
        </w:rPr>
        <w:t xml:space="preserve"> </w:t>
      </w:r>
      <w:r w:rsidRPr="00CF369F">
        <w:rPr>
          <w:spacing w:val="-4"/>
          <w:sz w:val="20"/>
          <w:szCs w:val="20"/>
        </w:rPr>
        <w:t>i</w:t>
      </w:r>
      <w:r w:rsidRPr="00CF369F">
        <w:rPr>
          <w:sz w:val="20"/>
          <w:szCs w:val="20"/>
        </w:rPr>
        <w:t>n</w:t>
      </w:r>
      <w:r w:rsidRPr="00CF369F">
        <w:rPr>
          <w:spacing w:val="4"/>
          <w:sz w:val="20"/>
          <w:szCs w:val="20"/>
        </w:rPr>
        <w:t>c</w:t>
      </w:r>
      <w:r w:rsidRPr="00CF369F">
        <w:rPr>
          <w:spacing w:val="-4"/>
          <w:sz w:val="20"/>
          <w:szCs w:val="20"/>
        </w:rPr>
        <w:t>l</w:t>
      </w:r>
      <w:r w:rsidRPr="00CF369F">
        <w:rPr>
          <w:sz w:val="20"/>
          <w:szCs w:val="20"/>
        </w:rPr>
        <w:t>ud</w:t>
      </w:r>
      <w:r w:rsidRPr="00CF369F">
        <w:rPr>
          <w:spacing w:val="-1"/>
          <w:sz w:val="20"/>
          <w:szCs w:val="20"/>
        </w:rPr>
        <w:t>e</w:t>
      </w:r>
      <w:r w:rsidRPr="00CF369F">
        <w:rPr>
          <w:sz w:val="20"/>
          <w:szCs w:val="20"/>
        </w:rPr>
        <w:t>s</w:t>
      </w:r>
      <w:r w:rsidRPr="00CF369F">
        <w:rPr>
          <w:spacing w:val="-8"/>
          <w:sz w:val="20"/>
          <w:szCs w:val="20"/>
        </w:rPr>
        <w:t xml:space="preserve"> </w:t>
      </w:r>
      <w:r w:rsidRPr="00CF369F">
        <w:rPr>
          <w:spacing w:val="3"/>
          <w:sz w:val="20"/>
          <w:szCs w:val="20"/>
        </w:rPr>
        <w:t>s</w:t>
      </w:r>
      <w:r w:rsidRPr="00CF369F">
        <w:rPr>
          <w:spacing w:val="-4"/>
          <w:sz w:val="20"/>
          <w:szCs w:val="20"/>
        </w:rPr>
        <w:t>i</w:t>
      </w:r>
      <w:r w:rsidRPr="00CF369F">
        <w:rPr>
          <w:sz w:val="20"/>
          <w:szCs w:val="20"/>
        </w:rPr>
        <w:t>x</w:t>
      </w:r>
      <w:r w:rsidRPr="00CF369F">
        <w:rPr>
          <w:spacing w:val="-1"/>
          <w:sz w:val="20"/>
          <w:szCs w:val="20"/>
        </w:rPr>
        <w:t xml:space="preserve"> c</w:t>
      </w:r>
      <w:r w:rsidRPr="00CF369F">
        <w:rPr>
          <w:spacing w:val="5"/>
          <w:sz w:val="20"/>
          <w:szCs w:val="20"/>
        </w:rPr>
        <w:t>o</w:t>
      </w:r>
      <w:r w:rsidRPr="00CF369F">
        <w:rPr>
          <w:sz w:val="20"/>
          <w:szCs w:val="20"/>
        </w:rPr>
        <w:t>u</w:t>
      </w:r>
      <w:r w:rsidRPr="00CF369F">
        <w:rPr>
          <w:spacing w:val="2"/>
          <w:sz w:val="20"/>
          <w:szCs w:val="20"/>
        </w:rPr>
        <w:t>r</w:t>
      </w:r>
      <w:r w:rsidRPr="00CF369F">
        <w:rPr>
          <w:spacing w:val="-2"/>
          <w:sz w:val="20"/>
          <w:szCs w:val="20"/>
        </w:rPr>
        <w:t>s</w:t>
      </w:r>
      <w:r w:rsidRPr="00CF369F">
        <w:rPr>
          <w:spacing w:val="-1"/>
          <w:sz w:val="20"/>
          <w:szCs w:val="20"/>
        </w:rPr>
        <w:t>e</w:t>
      </w:r>
      <w:r w:rsidRPr="00CF369F">
        <w:rPr>
          <w:sz w:val="20"/>
          <w:szCs w:val="20"/>
        </w:rPr>
        <w:t>s</w:t>
      </w:r>
      <w:r w:rsidRPr="00CF369F">
        <w:rPr>
          <w:spacing w:val="-7"/>
          <w:sz w:val="20"/>
          <w:szCs w:val="20"/>
        </w:rPr>
        <w:t xml:space="preserve"> </w:t>
      </w:r>
      <w:r w:rsidRPr="00CF369F">
        <w:rPr>
          <w:sz w:val="20"/>
          <w:szCs w:val="20"/>
        </w:rPr>
        <w:t>to</w:t>
      </w:r>
      <w:r w:rsidRPr="00CF369F">
        <w:rPr>
          <w:spacing w:val="5"/>
          <w:sz w:val="20"/>
          <w:szCs w:val="20"/>
        </w:rPr>
        <w:t xml:space="preserve"> </w:t>
      </w:r>
      <w:r w:rsidRPr="00CF369F">
        <w:rPr>
          <w:spacing w:val="-5"/>
          <w:sz w:val="20"/>
          <w:szCs w:val="20"/>
        </w:rPr>
        <w:t>p</w:t>
      </w:r>
      <w:r w:rsidRPr="00CF369F">
        <w:rPr>
          <w:spacing w:val="2"/>
          <w:sz w:val="20"/>
          <w:szCs w:val="20"/>
        </w:rPr>
        <w:t>r</w:t>
      </w:r>
      <w:r w:rsidRPr="00CF369F">
        <w:rPr>
          <w:spacing w:val="-1"/>
          <w:sz w:val="20"/>
          <w:szCs w:val="20"/>
        </w:rPr>
        <w:t>e</w:t>
      </w:r>
      <w:r w:rsidRPr="00CF369F">
        <w:rPr>
          <w:sz w:val="20"/>
          <w:szCs w:val="20"/>
        </w:rPr>
        <w:t>p</w:t>
      </w:r>
      <w:r w:rsidRPr="00CF369F">
        <w:rPr>
          <w:spacing w:val="-1"/>
          <w:sz w:val="20"/>
          <w:szCs w:val="20"/>
        </w:rPr>
        <w:t>a</w:t>
      </w:r>
      <w:r w:rsidRPr="00CF369F">
        <w:rPr>
          <w:spacing w:val="2"/>
          <w:sz w:val="20"/>
          <w:szCs w:val="20"/>
        </w:rPr>
        <w:t>r</w:t>
      </w:r>
      <w:r w:rsidRPr="00CF369F">
        <w:rPr>
          <w:sz w:val="20"/>
          <w:szCs w:val="20"/>
        </w:rPr>
        <w:t>e</w:t>
      </w:r>
      <w:r w:rsidRPr="00CF369F">
        <w:rPr>
          <w:spacing w:val="-5"/>
          <w:sz w:val="20"/>
          <w:szCs w:val="20"/>
        </w:rPr>
        <w:t xml:space="preserve"> </w:t>
      </w:r>
      <w:r w:rsidRPr="00CF369F">
        <w:rPr>
          <w:spacing w:val="-7"/>
          <w:sz w:val="20"/>
          <w:szCs w:val="20"/>
        </w:rPr>
        <w:t>s</w:t>
      </w:r>
      <w:r w:rsidRPr="00CF369F">
        <w:rPr>
          <w:spacing w:val="5"/>
          <w:sz w:val="20"/>
          <w:szCs w:val="20"/>
        </w:rPr>
        <w:t>t</w:t>
      </w:r>
      <w:r w:rsidRPr="00CF369F">
        <w:rPr>
          <w:sz w:val="20"/>
          <w:szCs w:val="20"/>
        </w:rPr>
        <w:t>ud</w:t>
      </w:r>
      <w:r w:rsidRPr="00CF369F">
        <w:rPr>
          <w:spacing w:val="-1"/>
          <w:sz w:val="20"/>
          <w:szCs w:val="20"/>
        </w:rPr>
        <w:t>e</w:t>
      </w:r>
      <w:r w:rsidRPr="00CF369F">
        <w:rPr>
          <w:spacing w:val="-5"/>
          <w:sz w:val="20"/>
          <w:szCs w:val="20"/>
        </w:rPr>
        <w:t>n</w:t>
      </w:r>
      <w:r w:rsidRPr="00CF369F">
        <w:rPr>
          <w:spacing w:val="5"/>
          <w:sz w:val="20"/>
          <w:szCs w:val="20"/>
        </w:rPr>
        <w:t>t</w:t>
      </w:r>
      <w:r w:rsidRPr="00CF369F">
        <w:rPr>
          <w:sz w:val="20"/>
          <w:szCs w:val="20"/>
        </w:rPr>
        <w:t>s</w:t>
      </w:r>
      <w:r w:rsidRPr="00CF369F">
        <w:rPr>
          <w:spacing w:val="-8"/>
          <w:sz w:val="20"/>
          <w:szCs w:val="20"/>
        </w:rPr>
        <w:t xml:space="preserve"> </w:t>
      </w:r>
      <w:r w:rsidRPr="00CF369F">
        <w:rPr>
          <w:sz w:val="20"/>
          <w:szCs w:val="20"/>
        </w:rPr>
        <w:t>to</w:t>
      </w:r>
      <w:r w:rsidRPr="00CF369F">
        <w:rPr>
          <w:spacing w:val="5"/>
          <w:sz w:val="20"/>
          <w:szCs w:val="20"/>
        </w:rPr>
        <w:t xml:space="preserve"> </w:t>
      </w:r>
      <w:r w:rsidRPr="00CF369F">
        <w:rPr>
          <w:spacing w:val="-1"/>
          <w:sz w:val="20"/>
          <w:szCs w:val="20"/>
        </w:rPr>
        <w:t>ac</w:t>
      </w:r>
      <w:r w:rsidRPr="00CF369F">
        <w:rPr>
          <w:sz w:val="20"/>
          <w:szCs w:val="20"/>
        </w:rPr>
        <w:t>h</w:t>
      </w:r>
      <w:r w:rsidRPr="00CF369F">
        <w:rPr>
          <w:spacing w:val="-9"/>
          <w:sz w:val="20"/>
          <w:szCs w:val="20"/>
        </w:rPr>
        <w:t>i</w:t>
      </w:r>
      <w:r w:rsidRPr="00CF369F">
        <w:rPr>
          <w:spacing w:val="4"/>
          <w:sz w:val="20"/>
          <w:szCs w:val="20"/>
        </w:rPr>
        <w:t>e</w:t>
      </w:r>
      <w:r w:rsidRPr="00CF369F">
        <w:rPr>
          <w:spacing w:val="-5"/>
          <w:sz w:val="20"/>
          <w:szCs w:val="20"/>
        </w:rPr>
        <w:t>v</w:t>
      </w:r>
      <w:r w:rsidRPr="00CF369F">
        <w:rPr>
          <w:sz w:val="20"/>
          <w:szCs w:val="20"/>
        </w:rPr>
        <w:t>e</w:t>
      </w:r>
      <w:r w:rsidRPr="00CF369F">
        <w:rPr>
          <w:spacing w:val="-5"/>
          <w:sz w:val="20"/>
          <w:szCs w:val="20"/>
        </w:rPr>
        <w:t xml:space="preserve"> </w:t>
      </w:r>
      <w:r w:rsidRPr="00CF369F">
        <w:rPr>
          <w:spacing w:val="3"/>
          <w:sz w:val="20"/>
          <w:szCs w:val="20"/>
        </w:rPr>
        <w:t>S</w:t>
      </w:r>
      <w:r w:rsidRPr="00CF369F">
        <w:rPr>
          <w:spacing w:val="-5"/>
          <w:sz w:val="20"/>
          <w:szCs w:val="20"/>
        </w:rPr>
        <w:t>y</w:t>
      </w:r>
      <w:r w:rsidRPr="00CF369F">
        <w:rPr>
          <w:spacing w:val="-2"/>
          <w:sz w:val="20"/>
          <w:szCs w:val="20"/>
        </w:rPr>
        <w:t>s</w:t>
      </w:r>
      <w:r w:rsidRPr="00CF369F">
        <w:rPr>
          <w:spacing w:val="5"/>
          <w:sz w:val="20"/>
          <w:szCs w:val="20"/>
        </w:rPr>
        <w:t>t</w:t>
      </w:r>
      <w:r w:rsidRPr="00CF369F">
        <w:rPr>
          <w:spacing w:val="4"/>
          <w:sz w:val="20"/>
          <w:szCs w:val="20"/>
        </w:rPr>
        <w:t>e</w:t>
      </w:r>
      <w:r w:rsidRPr="00CF369F">
        <w:rPr>
          <w:sz w:val="20"/>
          <w:szCs w:val="20"/>
        </w:rPr>
        <w:t xml:space="preserve">m </w:t>
      </w:r>
      <w:r w:rsidRPr="00CF369F">
        <w:rPr>
          <w:spacing w:val="-1"/>
          <w:sz w:val="20"/>
          <w:szCs w:val="20"/>
        </w:rPr>
        <w:t>A</w:t>
      </w:r>
      <w:r w:rsidRPr="00CF369F">
        <w:rPr>
          <w:spacing w:val="5"/>
          <w:sz w:val="20"/>
          <w:szCs w:val="20"/>
        </w:rPr>
        <w:t>d</w:t>
      </w:r>
      <w:r w:rsidRPr="00CF369F">
        <w:rPr>
          <w:spacing w:val="-4"/>
          <w:sz w:val="20"/>
          <w:szCs w:val="20"/>
        </w:rPr>
        <w:t>mi</w:t>
      </w:r>
      <w:r w:rsidRPr="00CF369F">
        <w:rPr>
          <w:spacing w:val="5"/>
          <w:sz w:val="20"/>
          <w:szCs w:val="20"/>
        </w:rPr>
        <w:t>n</w:t>
      </w:r>
      <w:r w:rsidRPr="00CF369F">
        <w:rPr>
          <w:spacing w:val="-4"/>
          <w:sz w:val="20"/>
          <w:szCs w:val="20"/>
        </w:rPr>
        <w:t>i</w:t>
      </w:r>
      <w:r w:rsidRPr="00CF369F">
        <w:rPr>
          <w:spacing w:val="-2"/>
          <w:sz w:val="20"/>
          <w:szCs w:val="20"/>
        </w:rPr>
        <w:t>s</w:t>
      </w:r>
      <w:r w:rsidRPr="00CF369F">
        <w:rPr>
          <w:spacing w:val="5"/>
          <w:sz w:val="20"/>
          <w:szCs w:val="20"/>
        </w:rPr>
        <w:t>t</w:t>
      </w:r>
      <w:r w:rsidRPr="00CF369F">
        <w:rPr>
          <w:spacing w:val="2"/>
          <w:sz w:val="20"/>
          <w:szCs w:val="20"/>
        </w:rPr>
        <w:t>r</w:t>
      </w:r>
      <w:r w:rsidRPr="00CF369F">
        <w:rPr>
          <w:spacing w:val="-1"/>
          <w:sz w:val="20"/>
          <w:szCs w:val="20"/>
        </w:rPr>
        <w:t>a</w:t>
      </w:r>
      <w:r w:rsidRPr="00CF369F">
        <w:rPr>
          <w:sz w:val="20"/>
          <w:szCs w:val="20"/>
        </w:rPr>
        <w:t>t</w:t>
      </w:r>
      <w:r w:rsidRPr="00CF369F">
        <w:rPr>
          <w:spacing w:val="5"/>
          <w:sz w:val="20"/>
          <w:szCs w:val="20"/>
        </w:rPr>
        <w:t>o</w:t>
      </w:r>
      <w:r w:rsidRPr="00CF369F">
        <w:rPr>
          <w:sz w:val="20"/>
          <w:szCs w:val="20"/>
        </w:rPr>
        <w:t>r</w:t>
      </w:r>
      <w:r w:rsidRPr="00CF369F">
        <w:rPr>
          <w:spacing w:val="-18"/>
          <w:sz w:val="20"/>
          <w:szCs w:val="20"/>
        </w:rPr>
        <w:t xml:space="preserve"> and Network Security</w:t>
      </w:r>
      <w:r w:rsidRPr="00CF369F">
        <w:rPr>
          <w:spacing w:val="-7"/>
          <w:sz w:val="20"/>
          <w:szCs w:val="20"/>
        </w:rPr>
        <w:t xml:space="preserve"> </w:t>
      </w:r>
      <w:r w:rsidRPr="00CF369F">
        <w:rPr>
          <w:spacing w:val="-2"/>
          <w:sz w:val="20"/>
          <w:szCs w:val="20"/>
        </w:rPr>
        <w:t>s</w:t>
      </w:r>
      <w:r w:rsidRPr="00CF369F">
        <w:rPr>
          <w:spacing w:val="5"/>
          <w:sz w:val="20"/>
          <w:szCs w:val="20"/>
        </w:rPr>
        <w:t>k</w:t>
      </w:r>
      <w:r w:rsidRPr="00CF369F">
        <w:rPr>
          <w:sz w:val="20"/>
          <w:szCs w:val="20"/>
        </w:rPr>
        <w:t>il</w:t>
      </w:r>
      <w:r w:rsidRPr="00CF369F">
        <w:rPr>
          <w:spacing w:val="-4"/>
          <w:sz w:val="20"/>
          <w:szCs w:val="20"/>
        </w:rPr>
        <w:t>l</w:t>
      </w:r>
      <w:r w:rsidRPr="00CF369F">
        <w:rPr>
          <w:sz w:val="20"/>
          <w:szCs w:val="20"/>
        </w:rPr>
        <w:t>s</w:t>
      </w:r>
      <w:r w:rsidRPr="00CF369F">
        <w:rPr>
          <w:spacing w:val="-5"/>
          <w:sz w:val="20"/>
          <w:szCs w:val="20"/>
        </w:rPr>
        <w:t xml:space="preserve"> </w:t>
      </w:r>
      <w:r w:rsidRPr="00CF369F">
        <w:rPr>
          <w:spacing w:val="4"/>
          <w:sz w:val="20"/>
          <w:szCs w:val="20"/>
        </w:rPr>
        <w:t>a</w:t>
      </w:r>
      <w:r w:rsidRPr="00CF369F">
        <w:rPr>
          <w:spacing w:val="-5"/>
          <w:sz w:val="20"/>
          <w:szCs w:val="20"/>
        </w:rPr>
        <w:t>n</w:t>
      </w:r>
      <w:r w:rsidRPr="00CF369F">
        <w:rPr>
          <w:sz w:val="20"/>
          <w:szCs w:val="20"/>
        </w:rPr>
        <w:t>d</w:t>
      </w:r>
      <w:r w:rsidRPr="00CF369F">
        <w:rPr>
          <w:spacing w:val="-1"/>
          <w:sz w:val="20"/>
          <w:szCs w:val="20"/>
        </w:rPr>
        <w:t xml:space="preserve"> </w:t>
      </w:r>
      <w:r w:rsidRPr="00CF369F">
        <w:rPr>
          <w:spacing w:val="5"/>
          <w:sz w:val="20"/>
          <w:szCs w:val="20"/>
        </w:rPr>
        <w:t>k</w:t>
      </w:r>
      <w:r w:rsidRPr="00CF369F">
        <w:rPr>
          <w:spacing w:val="-5"/>
          <w:sz w:val="20"/>
          <w:szCs w:val="20"/>
        </w:rPr>
        <w:t>n</w:t>
      </w:r>
      <w:r w:rsidRPr="00CF369F">
        <w:rPr>
          <w:spacing w:val="5"/>
          <w:sz w:val="20"/>
          <w:szCs w:val="20"/>
        </w:rPr>
        <w:t>ow</w:t>
      </w:r>
      <w:r w:rsidRPr="00CF369F">
        <w:rPr>
          <w:spacing w:val="-9"/>
          <w:sz w:val="20"/>
          <w:szCs w:val="20"/>
        </w:rPr>
        <w:t>l</w:t>
      </w:r>
      <w:r w:rsidRPr="00CF369F">
        <w:rPr>
          <w:spacing w:val="-1"/>
          <w:sz w:val="20"/>
          <w:szCs w:val="20"/>
        </w:rPr>
        <w:t>e</w:t>
      </w:r>
      <w:r w:rsidRPr="00CF369F">
        <w:rPr>
          <w:sz w:val="20"/>
          <w:szCs w:val="20"/>
        </w:rPr>
        <w:t>dg</w:t>
      </w:r>
      <w:r w:rsidRPr="00CF369F">
        <w:rPr>
          <w:spacing w:val="2"/>
          <w:sz w:val="20"/>
          <w:szCs w:val="20"/>
        </w:rPr>
        <w:t>e</w:t>
      </w:r>
      <w:r w:rsidRPr="00CF369F">
        <w:rPr>
          <w:sz w:val="20"/>
          <w:szCs w:val="20"/>
        </w:rPr>
        <w:t>.</w:t>
      </w:r>
      <w:r w:rsidRPr="00CF369F">
        <w:rPr>
          <w:spacing w:val="-2"/>
          <w:sz w:val="20"/>
          <w:szCs w:val="20"/>
        </w:rPr>
        <w:t xml:space="preserve"> Completion of these courses will demonstrate skills</w:t>
      </w:r>
      <w:r w:rsidRPr="00CF369F">
        <w:rPr>
          <w:sz w:val="20"/>
          <w:szCs w:val="20"/>
        </w:rPr>
        <w:t xml:space="preserve"> </w:t>
      </w:r>
      <w:r w:rsidRPr="00CF369F">
        <w:rPr>
          <w:spacing w:val="-4"/>
          <w:sz w:val="20"/>
          <w:szCs w:val="20"/>
        </w:rPr>
        <w:t>i</w:t>
      </w:r>
      <w:r w:rsidRPr="00CF369F">
        <w:rPr>
          <w:sz w:val="20"/>
          <w:szCs w:val="20"/>
        </w:rPr>
        <w:t>n Network I</w:t>
      </w:r>
      <w:r w:rsidRPr="00CF369F">
        <w:rPr>
          <w:spacing w:val="5"/>
          <w:sz w:val="20"/>
          <w:szCs w:val="20"/>
        </w:rPr>
        <w:t>n</w:t>
      </w:r>
      <w:r w:rsidRPr="00CF369F">
        <w:rPr>
          <w:spacing w:val="-8"/>
          <w:sz w:val="20"/>
          <w:szCs w:val="20"/>
        </w:rPr>
        <w:t>f</w:t>
      </w:r>
      <w:r w:rsidRPr="00CF369F">
        <w:rPr>
          <w:spacing w:val="2"/>
          <w:sz w:val="20"/>
          <w:szCs w:val="20"/>
        </w:rPr>
        <w:t>r</w:t>
      </w:r>
      <w:r w:rsidRPr="00CF369F">
        <w:rPr>
          <w:spacing w:val="4"/>
          <w:sz w:val="20"/>
          <w:szCs w:val="20"/>
        </w:rPr>
        <w:t>a</w:t>
      </w:r>
      <w:r w:rsidRPr="00CF369F">
        <w:rPr>
          <w:spacing w:val="-2"/>
          <w:sz w:val="20"/>
          <w:szCs w:val="20"/>
        </w:rPr>
        <w:t>s</w:t>
      </w:r>
      <w:r w:rsidRPr="00CF369F">
        <w:rPr>
          <w:spacing w:val="5"/>
          <w:sz w:val="20"/>
          <w:szCs w:val="20"/>
        </w:rPr>
        <w:t>t</w:t>
      </w:r>
      <w:r w:rsidRPr="00CF369F">
        <w:rPr>
          <w:spacing w:val="2"/>
          <w:sz w:val="20"/>
          <w:szCs w:val="20"/>
        </w:rPr>
        <w:t>r</w:t>
      </w:r>
      <w:r w:rsidRPr="00CF369F">
        <w:rPr>
          <w:sz w:val="20"/>
          <w:szCs w:val="20"/>
        </w:rPr>
        <w:t>u</w:t>
      </w:r>
      <w:r w:rsidRPr="00CF369F">
        <w:rPr>
          <w:spacing w:val="-6"/>
          <w:sz w:val="20"/>
          <w:szCs w:val="20"/>
        </w:rPr>
        <w:t>c</w:t>
      </w:r>
      <w:r w:rsidRPr="00CF369F">
        <w:rPr>
          <w:spacing w:val="5"/>
          <w:sz w:val="20"/>
          <w:szCs w:val="20"/>
        </w:rPr>
        <w:t>t</w:t>
      </w:r>
      <w:r w:rsidRPr="00CF369F">
        <w:rPr>
          <w:sz w:val="20"/>
          <w:szCs w:val="20"/>
        </w:rPr>
        <w:t>u</w:t>
      </w:r>
      <w:r w:rsidRPr="00CF369F">
        <w:rPr>
          <w:spacing w:val="2"/>
          <w:sz w:val="20"/>
          <w:szCs w:val="20"/>
        </w:rPr>
        <w:t>r</w:t>
      </w:r>
      <w:r w:rsidRPr="00CF369F">
        <w:rPr>
          <w:sz w:val="20"/>
          <w:szCs w:val="20"/>
        </w:rPr>
        <w:t>e</w:t>
      </w:r>
      <w:r w:rsidRPr="00CF369F">
        <w:rPr>
          <w:spacing w:val="-11"/>
          <w:sz w:val="20"/>
          <w:szCs w:val="20"/>
        </w:rPr>
        <w:t xml:space="preserve"> </w:t>
      </w:r>
      <w:r w:rsidRPr="00CF369F">
        <w:rPr>
          <w:spacing w:val="4"/>
          <w:sz w:val="20"/>
          <w:szCs w:val="20"/>
        </w:rPr>
        <w:t>a</w:t>
      </w:r>
      <w:r w:rsidRPr="00CF369F">
        <w:rPr>
          <w:spacing w:val="-5"/>
          <w:sz w:val="20"/>
          <w:szCs w:val="20"/>
        </w:rPr>
        <w:t>n</w:t>
      </w:r>
      <w:r w:rsidRPr="00CF369F">
        <w:rPr>
          <w:sz w:val="20"/>
          <w:szCs w:val="20"/>
        </w:rPr>
        <w:t>d</w:t>
      </w:r>
      <w:r w:rsidRPr="00CF369F">
        <w:rPr>
          <w:spacing w:val="-1"/>
          <w:sz w:val="20"/>
          <w:szCs w:val="20"/>
        </w:rPr>
        <w:t xml:space="preserve"> Security</w:t>
      </w:r>
      <w:r w:rsidRPr="00CF369F">
        <w:rPr>
          <w:sz w:val="20"/>
          <w:szCs w:val="20"/>
        </w:rPr>
        <w:t>.</w:t>
      </w:r>
      <w:r w:rsidRPr="00CF369F">
        <w:rPr>
          <w:spacing w:val="-2"/>
          <w:sz w:val="20"/>
          <w:szCs w:val="20"/>
        </w:rPr>
        <w:t xml:space="preserve"> </w:t>
      </w:r>
      <w:r w:rsidRPr="00CF369F">
        <w:rPr>
          <w:sz w:val="20"/>
          <w:szCs w:val="20"/>
        </w:rPr>
        <w:t>Up</w:t>
      </w:r>
      <w:r w:rsidRPr="00CF369F">
        <w:rPr>
          <w:spacing w:val="5"/>
          <w:sz w:val="20"/>
          <w:szCs w:val="20"/>
        </w:rPr>
        <w:t>o</w:t>
      </w:r>
      <w:r w:rsidRPr="00CF369F">
        <w:rPr>
          <w:sz w:val="20"/>
          <w:szCs w:val="20"/>
        </w:rPr>
        <w:t>n</w:t>
      </w:r>
      <w:r w:rsidRPr="00CF369F">
        <w:rPr>
          <w:spacing w:val="-7"/>
          <w:sz w:val="20"/>
          <w:szCs w:val="20"/>
        </w:rPr>
        <w:t xml:space="preserve"> </w:t>
      </w:r>
      <w:r w:rsidRPr="00CF369F">
        <w:rPr>
          <w:spacing w:val="-1"/>
          <w:sz w:val="20"/>
          <w:szCs w:val="20"/>
        </w:rPr>
        <w:t>c</w:t>
      </w:r>
      <w:r w:rsidRPr="00CF369F">
        <w:rPr>
          <w:spacing w:val="5"/>
          <w:sz w:val="20"/>
          <w:szCs w:val="20"/>
        </w:rPr>
        <w:t>o</w:t>
      </w:r>
      <w:r w:rsidRPr="00CF369F">
        <w:rPr>
          <w:spacing w:val="-9"/>
          <w:sz w:val="20"/>
          <w:szCs w:val="20"/>
        </w:rPr>
        <w:t>m</w:t>
      </w:r>
      <w:r w:rsidRPr="00CF369F">
        <w:rPr>
          <w:spacing w:val="5"/>
          <w:sz w:val="20"/>
          <w:szCs w:val="20"/>
        </w:rPr>
        <w:t>p</w:t>
      </w:r>
      <w:r w:rsidRPr="00CF369F">
        <w:rPr>
          <w:spacing w:val="-4"/>
          <w:sz w:val="20"/>
          <w:szCs w:val="20"/>
        </w:rPr>
        <w:t>l</w:t>
      </w:r>
      <w:r w:rsidRPr="00CF369F">
        <w:rPr>
          <w:spacing w:val="-1"/>
          <w:sz w:val="20"/>
          <w:szCs w:val="20"/>
        </w:rPr>
        <w:t>e</w:t>
      </w:r>
      <w:r w:rsidRPr="00CF369F">
        <w:rPr>
          <w:spacing w:val="5"/>
          <w:sz w:val="20"/>
          <w:szCs w:val="20"/>
        </w:rPr>
        <w:t>t</w:t>
      </w:r>
      <w:r w:rsidRPr="00CF369F">
        <w:rPr>
          <w:spacing w:val="-9"/>
          <w:sz w:val="20"/>
          <w:szCs w:val="20"/>
        </w:rPr>
        <w:t>i</w:t>
      </w:r>
      <w:r w:rsidRPr="00CF369F">
        <w:rPr>
          <w:spacing w:val="5"/>
          <w:sz w:val="20"/>
          <w:szCs w:val="20"/>
        </w:rPr>
        <w:t>o</w:t>
      </w:r>
      <w:r w:rsidRPr="00CF369F">
        <w:rPr>
          <w:sz w:val="20"/>
          <w:szCs w:val="20"/>
        </w:rPr>
        <w:t>n</w:t>
      </w:r>
      <w:r w:rsidRPr="00CF369F">
        <w:rPr>
          <w:spacing w:val="-13"/>
          <w:sz w:val="20"/>
          <w:szCs w:val="20"/>
        </w:rPr>
        <w:t xml:space="preserve"> </w:t>
      </w:r>
      <w:r w:rsidRPr="00CF369F">
        <w:rPr>
          <w:spacing w:val="10"/>
          <w:sz w:val="20"/>
          <w:szCs w:val="20"/>
        </w:rPr>
        <w:t>o</w:t>
      </w:r>
      <w:r w:rsidRPr="00CF369F">
        <w:rPr>
          <w:sz w:val="20"/>
          <w:szCs w:val="20"/>
        </w:rPr>
        <w:t>f</w:t>
      </w:r>
      <w:r w:rsidRPr="00CF369F">
        <w:rPr>
          <w:spacing w:val="-7"/>
          <w:sz w:val="20"/>
          <w:szCs w:val="20"/>
        </w:rPr>
        <w:t xml:space="preserve"> </w:t>
      </w:r>
      <w:r w:rsidRPr="00CF369F">
        <w:rPr>
          <w:spacing w:val="5"/>
          <w:sz w:val="20"/>
          <w:szCs w:val="20"/>
        </w:rPr>
        <w:t>t</w:t>
      </w:r>
      <w:r w:rsidRPr="00CF369F">
        <w:rPr>
          <w:spacing w:val="-5"/>
          <w:sz w:val="20"/>
          <w:szCs w:val="20"/>
        </w:rPr>
        <w:t>h</w:t>
      </w:r>
      <w:r w:rsidRPr="00CF369F">
        <w:rPr>
          <w:sz w:val="20"/>
          <w:szCs w:val="20"/>
        </w:rPr>
        <w:t>e</w:t>
      </w:r>
      <w:r w:rsidRPr="00CF369F">
        <w:rPr>
          <w:spacing w:val="-1"/>
          <w:sz w:val="20"/>
          <w:szCs w:val="20"/>
        </w:rPr>
        <w:t xml:space="preserve"> </w:t>
      </w:r>
      <w:r w:rsidRPr="00CF369F">
        <w:rPr>
          <w:sz w:val="20"/>
          <w:szCs w:val="20"/>
        </w:rPr>
        <w:t>p</w:t>
      </w:r>
      <w:r w:rsidRPr="00CF369F">
        <w:rPr>
          <w:spacing w:val="-3"/>
          <w:sz w:val="20"/>
          <w:szCs w:val="20"/>
        </w:rPr>
        <w:t>r</w:t>
      </w:r>
      <w:r w:rsidRPr="00CF369F">
        <w:rPr>
          <w:spacing w:val="5"/>
          <w:sz w:val="20"/>
          <w:szCs w:val="20"/>
        </w:rPr>
        <w:t>o</w:t>
      </w:r>
      <w:r w:rsidRPr="00CF369F">
        <w:rPr>
          <w:sz w:val="20"/>
          <w:szCs w:val="20"/>
        </w:rPr>
        <w:t>g</w:t>
      </w:r>
      <w:r w:rsidRPr="00CF369F">
        <w:rPr>
          <w:spacing w:val="2"/>
          <w:sz w:val="20"/>
          <w:szCs w:val="20"/>
        </w:rPr>
        <w:t>r</w:t>
      </w:r>
      <w:r w:rsidRPr="00CF369F">
        <w:rPr>
          <w:spacing w:val="-1"/>
          <w:sz w:val="20"/>
          <w:szCs w:val="20"/>
        </w:rPr>
        <w:t>a</w:t>
      </w:r>
      <w:r w:rsidRPr="00CF369F">
        <w:rPr>
          <w:spacing w:val="-9"/>
          <w:sz w:val="20"/>
          <w:szCs w:val="20"/>
        </w:rPr>
        <w:t>m</w:t>
      </w:r>
      <w:r w:rsidRPr="00CF369F">
        <w:rPr>
          <w:sz w:val="20"/>
          <w:szCs w:val="20"/>
        </w:rPr>
        <w:t>,</w:t>
      </w:r>
      <w:r w:rsidRPr="00CF369F">
        <w:rPr>
          <w:spacing w:val="-4"/>
          <w:sz w:val="20"/>
          <w:szCs w:val="20"/>
        </w:rPr>
        <w:t xml:space="preserve"> </w:t>
      </w:r>
      <w:r w:rsidRPr="00CF369F">
        <w:rPr>
          <w:spacing w:val="5"/>
          <w:sz w:val="20"/>
          <w:szCs w:val="20"/>
        </w:rPr>
        <w:t>t</w:t>
      </w:r>
      <w:r w:rsidRPr="00CF369F">
        <w:rPr>
          <w:spacing w:val="-5"/>
          <w:sz w:val="20"/>
          <w:szCs w:val="20"/>
        </w:rPr>
        <w:t>h</w:t>
      </w:r>
      <w:r w:rsidRPr="00CF369F">
        <w:rPr>
          <w:sz w:val="20"/>
          <w:szCs w:val="20"/>
        </w:rPr>
        <w:t>e</w:t>
      </w:r>
      <w:r w:rsidRPr="00CF369F">
        <w:rPr>
          <w:spacing w:val="-1"/>
          <w:sz w:val="20"/>
          <w:szCs w:val="20"/>
        </w:rPr>
        <w:t xml:space="preserve"> ca</w:t>
      </w:r>
      <w:r w:rsidRPr="00CF369F">
        <w:rPr>
          <w:spacing w:val="-5"/>
          <w:sz w:val="20"/>
          <w:szCs w:val="20"/>
        </w:rPr>
        <w:t>n</w:t>
      </w:r>
      <w:r w:rsidRPr="00CF369F">
        <w:rPr>
          <w:spacing w:val="5"/>
          <w:sz w:val="20"/>
          <w:szCs w:val="20"/>
        </w:rPr>
        <w:t>d</w:t>
      </w:r>
      <w:r w:rsidRPr="00CF369F">
        <w:rPr>
          <w:spacing w:val="-4"/>
          <w:sz w:val="20"/>
          <w:szCs w:val="20"/>
        </w:rPr>
        <w:t>i</w:t>
      </w:r>
      <w:r w:rsidRPr="00CF369F">
        <w:rPr>
          <w:sz w:val="20"/>
          <w:szCs w:val="20"/>
        </w:rPr>
        <w:t>d</w:t>
      </w:r>
      <w:r w:rsidRPr="00CF369F">
        <w:rPr>
          <w:spacing w:val="-1"/>
          <w:sz w:val="20"/>
          <w:szCs w:val="20"/>
        </w:rPr>
        <w:t>a</w:t>
      </w:r>
      <w:r w:rsidRPr="00CF369F">
        <w:rPr>
          <w:spacing w:val="5"/>
          <w:sz w:val="20"/>
          <w:szCs w:val="20"/>
        </w:rPr>
        <w:t>t</w:t>
      </w:r>
      <w:r w:rsidRPr="00CF369F">
        <w:rPr>
          <w:sz w:val="20"/>
          <w:szCs w:val="20"/>
        </w:rPr>
        <w:t>e</w:t>
      </w:r>
      <w:r w:rsidRPr="00CF369F">
        <w:rPr>
          <w:spacing w:val="-7"/>
          <w:sz w:val="20"/>
          <w:szCs w:val="20"/>
        </w:rPr>
        <w:t xml:space="preserve"> </w:t>
      </w:r>
      <w:r w:rsidRPr="00CF369F">
        <w:rPr>
          <w:spacing w:val="5"/>
          <w:sz w:val="20"/>
          <w:szCs w:val="20"/>
        </w:rPr>
        <w:t>w</w:t>
      </w:r>
      <w:r w:rsidRPr="00CF369F">
        <w:rPr>
          <w:spacing w:val="-4"/>
          <w:sz w:val="20"/>
          <w:szCs w:val="20"/>
        </w:rPr>
        <w:t>il</w:t>
      </w:r>
      <w:r w:rsidRPr="00CF369F">
        <w:rPr>
          <w:sz w:val="20"/>
          <w:szCs w:val="20"/>
        </w:rPr>
        <w:t>l</w:t>
      </w:r>
      <w:r w:rsidRPr="00CF369F">
        <w:rPr>
          <w:color w:val="000000"/>
          <w:sz w:val="20"/>
          <w:szCs w:val="20"/>
        </w:rPr>
        <w:t xml:space="preserve"> know how to plan, configure, and operate simple WAN and switched LAN networks as well as know how </w:t>
      </w:r>
      <w:r w:rsidRPr="00CF369F">
        <w:rPr>
          <w:sz w:val="20"/>
          <w:szCs w:val="20"/>
          <w:shd w:val="clear" w:color="auto" w:fill="FFFFFF"/>
        </w:rPr>
        <w:t>intruders escalate privileges and what steps can be taken to secure a system.</w:t>
      </w:r>
    </w:p>
    <w:p w14:paraId="2275A2EF" w14:textId="77777777" w:rsidR="008A737E" w:rsidRPr="00CF369F" w:rsidRDefault="008A737E" w:rsidP="008A737E">
      <w:pPr>
        <w:pStyle w:val="Footer"/>
        <w:rPr>
          <w:b/>
          <w:bCs/>
          <w:sz w:val="20"/>
          <w:szCs w:val="20"/>
        </w:rPr>
      </w:pPr>
    </w:p>
    <w:p w14:paraId="15F8765B" w14:textId="77777777" w:rsidR="008A737E" w:rsidRPr="00CF369F" w:rsidRDefault="008A737E" w:rsidP="008A737E">
      <w:pPr>
        <w:rPr>
          <w:color w:val="000000"/>
          <w:sz w:val="20"/>
          <w:szCs w:val="20"/>
        </w:rPr>
      </w:pPr>
      <w:r w:rsidRPr="00CF369F">
        <w:rPr>
          <w:b/>
          <w:bCs/>
          <w:sz w:val="20"/>
          <w:szCs w:val="20"/>
        </w:rPr>
        <w:t>Vo</w:t>
      </w:r>
      <w:r w:rsidRPr="00CF369F">
        <w:rPr>
          <w:b/>
          <w:bCs/>
          <w:spacing w:val="-1"/>
          <w:sz w:val="20"/>
          <w:szCs w:val="20"/>
        </w:rPr>
        <w:t>c</w:t>
      </w:r>
      <w:r w:rsidRPr="00CF369F">
        <w:rPr>
          <w:b/>
          <w:bCs/>
          <w:sz w:val="20"/>
          <w:szCs w:val="20"/>
        </w:rPr>
        <w:t>a</w:t>
      </w:r>
      <w:r w:rsidRPr="00CF369F">
        <w:rPr>
          <w:b/>
          <w:bCs/>
          <w:spacing w:val="2"/>
          <w:sz w:val="20"/>
          <w:szCs w:val="20"/>
        </w:rPr>
        <w:t>t</w:t>
      </w:r>
      <w:r w:rsidRPr="00CF369F">
        <w:rPr>
          <w:b/>
          <w:bCs/>
          <w:sz w:val="20"/>
          <w:szCs w:val="20"/>
        </w:rPr>
        <w:t>io</w:t>
      </w:r>
      <w:r w:rsidRPr="00CF369F">
        <w:rPr>
          <w:b/>
          <w:bCs/>
          <w:spacing w:val="1"/>
          <w:sz w:val="20"/>
          <w:szCs w:val="20"/>
        </w:rPr>
        <w:t>n</w:t>
      </w:r>
      <w:r w:rsidRPr="00CF369F">
        <w:rPr>
          <w:b/>
          <w:bCs/>
          <w:sz w:val="20"/>
          <w:szCs w:val="20"/>
        </w:rPr>
        <w:t>al</w:t>
      </w:r>
      <w:r w:rsidRPr="00CF369F">
        <w:rPr>
          <w:b/>
          <w:bCs/>
          <w:spacing w:val="-13"/>
          <w:sz w:val="20"/>
          <w:szCs w:val="20"/>
        </w:rPr>
        <w:t xml:space="preserve"> </w:t>
      </w:r>
      <w:r w:rsidRPr="00CF369F">
        <w:rPr>
          <w:b/>
          <w:bCs/>
          <w:spacing w:val="1"/>
          <w:sz w:val="20"/>
          <w:szCs w:val="20"/>
        </w:rPr>
        <w:t>Ob</w:t>
      </w:r>
      <w:r w:rsidRPr="00CF369F">
        <w:rPr>
          <w:b/>
          <w:bCs/>
          <w:spacing w:val="2"/>
          <w:sz w:val="20"/>
          <w:szCs w:val="20"/>
        </w:rPr>
        <w:t>j</w:t>
      </w:r>
      <w:r w:rsidRPr="00CF369F">
        <w:rPr>
          <w:b/>
          <w:bCs/>
          <w:spacing w:val="-1"/>
          <w:sz w:val="20"/>
          <w:szCs w:val="20"/>
        </w:rPr>
        <w:t>ec</w:t>
      </w:r>
      <w:r w:rsidRPr="00CF369F">
        <w:rPr>
          <w:b/>
          <w:bCs/>
          <w:spacing w:val="2"/>
          <w:sz w:val="20"/>
          <w:szCs w:val="20"/>
        </w:rPr>
        <w:t>t</w:t>
      </w:r>
      <w:r w:rsidRPr="00CF369F">
        <w:rPr>
          <w:b/>
          <w:bCs/>
          <w:sz w:val="20"/>
          <w:szCs w:val="20"/>
        </w:rPr>
        <w:t>iv</w:t>
      </w:r>
      <w:r w:rsidRPr="00CF369F">
        <w:rPr>
          <w:b/>
          <w:bCs/>
          <w:spacing w:val="-1"/>
          <w:sz w:val="20"/>
          <w:szCs w:val="20"/>
        </w:rPr>
        <w:t>e</w:t>
      </w:r>
      <w:r w:rsidRPr="00CF369F">
        <w:rPr>
          <w:b/>
          <w:bCs/>
          <w:sz w:val="20"/>
          <w:szCs w:val="20"/>
        </w:rPr>
        <w:t>s</w:t>
      </w:r>
      <w:r w:rsidRPr="00CF369F">
        <w:rPr>
          <w:sz w:val="20"/>
          <w:szCs w:val="20"/>
        </w:rPr>
        <w:t xml:space="preserve">: </w:t>
      </w:r>
      <w:r w:rsidRPr="00CF369F">
        <w:rPr>
          <w:spacing w:val="2"/>
          <w:sz w:val="20"/>
          <w:szCs w:val="20"/>
        </w:rPr>
        <w:t>T</w:t>
      </w:r>
      <w:r w:rsidRPr="00CF369F">
        <w:rPr>
          <w:spacing w:val="-5"/>
          <w:sz w:val="20"/>
          <w:szCs w:val="20"/>
        </w:rPr>
        <w:t>h</w:t>
      </w:r>
      <w:r w:rsidRPr="00CF369F">
        <w:rPr>
          <w:sz w:val="20"/>
          <w:szCs w:val="20"/>
        </w:rPr>
        <w:t>e</w:t>
      </w:r>
      <w:r w:rsidRPr="00CF369F">
        <w:rPr>
          <w:spacing w:val="8"/>
          <w:sz w:val="20"/>
          <w:szCs w:val="20"/>
        </w:rPr>
        <w:t xml:space="preserve"> </w:t>
      </w:r>
      <w:r w:rsidRPr="00CF369F">
        <w:rPr>
          <w:spacing w:val="6"/>
          <w:sz w:val="20"/>
          <w:szCs w:val="20"/>
        </w:rPr>
        <w:t>IT Security Specialist</w:t>
      </w:r>
      <w:r w:rsidRPr="00CF369F">
        <w:rPr>
          <w:sz w:val="20"/>
          <w:szCs w:val="20"/>
        </w:rPr>
        <w:t xml:space="preserve"> p</w:t>
      </w:r>
      <w:r w:rsidRPr="00CF369F">
        <w:rPr>
          <w:spacing w:val="-3"/>
          <w:sz w:val="20"/>
          <w:szCs w:val="20"/>
        </w:rPr>
        <w:t>r</w:t>
      </w:r>
      <w:r w:rsidRPr="00CF369F">
        <w:rPr>
          <w:spacing w:val="5"/>
          <w:sz w:val="20"/>
          <w:szCs w:val="20"/>
        </w:rPr>
        <w:t>o</w:t>
      </w:r>
      <w:r w:rsidRPr="00CF369F">
        <w:rPr>
          <w:spacing w:val="-5"/>
          <w:sz w:val="20"/>
          <w:szCs w:val="20"/>
        </w:rPr>
        <w:t>g</w:t>
      </w:r>
      <w:r w:rsidRPr="00CF369F">
        <w:rPr>
          <w:spacing w:val="2"/>
          <w:sz w:val="20"/>
          <w:szCs w:val="20"/>
        </w:rPr>
        <w:t>r</w:t>
      </w:r>
      <w:r w:rsidRPr="00CF369F">
        <w:rPr>
          <w:spacing w:val="-1"/>
          <w:sz w:val="20"/>
          <w:szCs w:val="20"/>
        </w:rPr>
        <w:t>a</w:t>
      </w:r>
      <w:r w:rsidRPr="00CF369F">
        <w:rPr>
          <w:sz w:val="20"/>
          <w:szCs w:val="20"/>
        </w:rPr>
        <w:t>m</w:t>
      </w:r>
      <w:r w:rsidRPr="00CF369F">
        <w:rPr>
          <w:spacing w:val="5"/>
          <w:sz w:val="20"/>
          <w:szCs w:val="20"/>
        </w:rPr>
        <w:t xml:space="preserve"> </w:t>
      </w:r>
      <w:r w:rsidRPr="00CF369F">
        <w:rPr>
          <w:spacing w:val="-4"/>
          <w:sz w:val="20"/>
          <w:szCs w:val="20"/>
        </w:rPr>
        <w:t>i</w:t>
      </w:r>
      <w:r w:rsidRPr="00CF369F">
        <w:rPr>
          <w:sz w:val="20"/>
          <w:szCs w:val="20"/>
        </w:rPr>
        <w:t>s</w:t>
      </w:r>
      <w:r w:rsidRPr="00CF369F">
        <w:rPr>
          <w:spacing w:val="9"/>
          <w:sz w:val="20"/>
          <w:szCs w:val="20"/>
        </w:rPr>
        <w:t xml:space="preserve"> </w:t>
      </w:r>
      <w:r w:rsidRPr="00CF369F">
        <w:rPr>
          <w:spacing w:val="5"/>
          <w:sz w:val="20"/>
          <w:szCs w:val="20"/>
        </w:rPr>
        <w:t>d</w:t>
      </w:r>
      <w:r w:rsidRPr="00CF369F">
        <w:rPr>
          <w:spacing w:val="-1"/>
          <w:sz w:val="20"/>
          <w:szCs w:val="20"/>
        </w:rPr>
        <w:t>e</w:t>
      </w:r>
      <w:r w:rsidRPr="00CF369F">
        <w:rPr>
          <w:spacing w:val="3"/>
          <w:sz w:val="20"/>
          <w:szCs w:val="20"/>
        </w:rPr>
        <w:t>s</w:t>
      </w:r>
      <w:r w:rsidRPr="00CF369F">
        <w:rPr>
          <w:spacing w:val="-4"/>
          <w:sz w:val="20"/>
          <w:szCs w:val="20"/>
        </w:rPr>
        <w:t>i</w:t>
      </w:r>
      <w:r w:rsidRPr="00CF369F">
        <w:rPr>
          <w:spacing w:val="5"/>
          <w:sz w:val="20"/>
          <w:szCs w:val="20"/>
        </w:rPr>
        <w:t>g</w:t>
      </w:r>
      <w:r w:rsidRPr="00CF369F">
        <w:rPr>
          <w:spacing w:val="-5"/>
          <w:sz w:val="20"/>
          <w:szCs w:val="20"/>
        </w:rPr>
        <w:t>n</w:t>
      </w:r>
      <w:r w:rsidRPr="00CF369F">
        <w:rPr>
          <w:spacing w:val="4"/>
          <w:sz w:val="20"/>
          <w:szCs w:val="20"/>
        </w:rPr>
        <w:t>e</w:t>
      </w:r>
      <w:r w:rsidRPr="00CF369F">
        <w:rPr>
          <w:sz w:val="20"/>
          <w:szCs w:val="20"/>
        </w:rPr>
        <w:t>d</w:t>
      </w:r>
      <w:r w:rsidRPr="00CF369F">
        <w:rPr>
          <w:spacing w:val="9"/>
          <w:sz w:val="20"/>
          <w:szCs w:val="20"/>
        </w:rPr>
        <w:t xml:space="preserve"> </w:t>
      </w:r>
      <w:r w:rsidRPr="00CF369F">
        <w:rPr>
          <w:spacing w:val="-8"/>
          <w:sz w:val="20"/>
          <w:szCs w:val="20"/>
        </w:rPr>
        <w:t>f</w:t>
      </w:r>
      <w:r w:rsidRPr="00CF369F">
        <w:rPr>
          <w:spacing w:val="5"/>
          <w:sz w:val="20"/>
          <w:szCs w:val="20"/>
        </w:rPr>
        <w:t>o</w:t>
      </w:r>
      <w:r w:rsidRPr="00CF369F">
        <w:rPr>
          <w:sz w:val="20"/>
          <w:szCs w:val="20"/>
        </w:rPr>
        <w:t>r</w:t>
      </w:r>
      <w:r w:rsidRPr="00CF369F">
        <w:rPr>
          <w:spacing w:val="16"/>
          <w:sz w:val="20"/>
          <w:szCs w:val="20"/>
        </w:rPr>
        <w:t xml:space="preserve"> </w:t>
      </w:r>
      <w:r w:rsidRPr="00CF369F">
        <w:rPr>
          <w:spacing w:val="-4"/>
          <w:sz w:val="20"/>
          <w:szCs w:val="20"/>
        </w:rPr>
        <w:t>i</w:t>
      </w:r>
      <w:r w:rsidRPr="00CF369F">
        <w:rPr>
          <w:spacing w:val="-5"/>
          <w:sz w:val="20"/>
          <w:szCs w:val="20"/>
        </w:rPr>
        <w:t>n</w:t>
      </w:r>
      <w:r w:rsidRPr="00CF369F">
        <w:rPr>
          <w:spacing w:val="5"/>
          <w:sz w:val="20"/>
          <w:szCs w:val="20"/>
        </w:rPr>
        <w:t>d</w:t>
      </w:r>
      <w:r w:rsidRPr="00CF369F">
        <w:rPr>
          <w:spacing w:val="-4"/>
          <w:sz w:val="20"/>
          <w:szCs w:val="20"/>
        </w:rPr>
        <w:t>i</w:t>
      </w:r>
      <w:r w:rsidRPr="00CF369F">
        <w:rPr>
          <w:spacing w:val="5"/>
          <w:sz w:val="20"/>
          <w:szCs w:val="20"/>
        </w:rPr>
        <w:t>v</w:t>
      </w:r>
      <w:r w:rsidRPr="00CF369F">
        <w:rPr>
          <w:spacing w:val="-4"/>
          <w:sz w:val="20"/>
          <w:szCs w:val="20"/>
        </w:rPr>
        <w:t>i</w:t>
      </w:r>
      <w:r w:rsidRPr="00CF369F">
        <w:rPr>
          <w:sz w:val="20"/>
          <w:szCs w:val="20"/>
        </w:rPr>
        <w:t>du</w:t>
      </w:r>
      <w:r w:rsidRPr="00CF369F">
        <w:rPr>
          <w:spacing w:val="4"/>
          <w:sz w:val="20"/>
          <w:szCs w:val="20"/>
        </w:rPr>
        <w:t>a</w:t>
      </w:r>
      <w:r w:rsidRPr="00CF369F">
        <w:rPr>
          <w:spacing w:val="-4"/>
          <w:sz w:val="20"/>
          <w:szCs w:val="20"/>
        </w:rPr>
        <w:t>l</w:t>
      </w:r>
      <w:r w:rsidRPr="00CF369F">
        <w:rPr>
          <w:sz w:val="20"/>
          <w:szCs w:val="20"/>
        </w:rPr>
        <w:t>s</w:t>
      </w:r>
      <w:r w:rsidRPr="00CF369F">
        <w:rPr>
          <w:spacing w:val="4"/>
          <w:sz w:val="20"/>
          <w:szCs w:val="20"/>
        </w:rPr>
        <w:t xml:space="preserve"> </w:t>
      </w:r>
      <w:r w:rsidRPr="00CF369F">
        <w:rPr>
          <w:spacing w:val="-2"/>
          <w:sz w:val="20"/>
          <w:szCs w:val="20"/>
        </w:rPr>
        <w:t>s</w:t>
      </w:r>
      <w:r w:rsidRPr="00CF369F">
        <w:rPr>
          <w:spacing w:val="-1"/>
          <w:sz w:val="20"/>
          <w:szCs w:val="20"/>
        </w:rPr>
        <w:t>ee</w:t>
      </w:r>
      <w:r w:rsidRPr="00CF369F">
        <w:rPr>
          <w:spacing w:val="5"/>
          <w:sz w:val="20"/>
          <w:szCs w:val="20"/>
        </w:rPr>
        <w:t>k</w:t>
      </w:r>
      <w:r w:rsidRPr="00CF369F">
        <w:rPr>
          <w:spacing w:val="-4"/>
          <w:sz w:val="20"/>
          <w:szCs w:val="20"/>
        </w:rPr>
        <w:t>i</w:t>
      </w:r>
      <w:r w:rsidRPr="00CF369F">
        <w:rPr>
          <w:sz w:val="20"/>
          <w:szCs w:val="20"/>
        </w:rPr>
        <w:t>ng</w:t>
      </w:r>
      <w:r w:rsidRPr="00CF369F">
        <w:rPr>
          <w:spacing w:val="15"/>
          <w:sz w:val="20"/>
          <w:szCs w:val="20"/>
        </w:rPr>
        <w:t xml:space="preserve"> </w:t>
      </w:r>
      <w:r w:rsidRPr="00CF369F">
        <w:rPr>
          <w:sz w:val="20"/>
          <w:szCs w:val="20"/>
        </w:rPr>
        <w:t>a</w:t>
      </w:r>
      <w:r w:rsidRPr="00CF369F">
        <w:rPr>
          <w:spacing w:val="10"/>
          <w:sz w:val="20"/>
          <w:szCs w:val="20"/>
        </w:rPr>
        <w:t xml:space="preserve"> </w:t>
      </w:r>
      <w:r w:rsidRPr="00CF369F">
        <w:rPr>
          <w:spacing w:val="4"/>
          <w:sz w:val="20"/>
          <w:szCs w:val="20"/>
        </w:rPr>
        <w:t>c</w:t>
      </w:r>
      <w:r w:rsidRPr="00CF369F">
        <w:rPr>
          <w:spacing w:val="-1"/>
          <w:sz w:val="20"/>
          <w:szCs w:val="20"/>
        </w:rPr>
        <w:t>a</w:t>
      </w:r>
      <w:r w:rsidRPr="00CF369F">
        <w:rPr>
          <w:spacing w:val="2"/>
          <w:sz w:val="20"/>
          <w:szCs w:val="20"/>
        </w:rPr>
        <w:t>r</w:t>
      </w:r>
      <w:r w:rsidRPr="00CF369F">
        <w:rPr>
          <w:spacing w:val="-1"/>
          <w:sz w:val="20"/>
          <w:szCs w:val="20"/>
        </w:rPr>
        <w:t>ee</w:t>
      </w:r>
      <w:r w:rsidRPr="00CF369F">
        <w:rPr>
          <w:sz w:val="20"/>
          <w:szCs w:val="20"/>
        </w:rPr>
        <w:t>r</w:t>
      </w:r>
      <w:r w:rsidRPr="00CF369F">
        <w:rPr>
          <w:spacing w:val="8"/>
          <w:sz w:val="20"/>
          <w:szCs w:val="20"/>
        </w:rPr>
        <w:t xml:space="preserve"> </w:t>
      </w:r>
      <w:r w:rsidRPr="00CF369F">
        <w:rPr>
          <w:spacing w:val="-1"/>
          <w:sz w:val="20"/>
          <w:szCs w:val="20"/>
        </w:rPr>
        <w:t>a</w:t>
      </w:r>
      <w:r w:rsidRPr="00CF369F">
        <w:rPr>
          <w:sz w:val="20"/>
          <w:szCs w:val="20"/>
        </w:rPr>
        <w:t>s</w:t>
      </w:r>
      <w:r w:rsidRPr="00CF369F">
        <w:rPr>
          <w:spacing w:val="12"/>
          <w:sz w:val="20"/>
          <w:szCs w:val="20"/>
        </w:rPr>
        <w:t xml:space="preserve"> </w:t>
      </w:r>
      <w:r w:rsidRPr="00CF369F">
        <w:rPr>
          <w:spacing w:val="4"/>
          <w:sz w:val="20"/>
          <w:szCs w:val="20"/>
        </w:rPr>
        <w:t>a</w:t>
      </w:r>
      <w:r w:rsidRPr="00CF369F">
        <w:rPr>
          <w:sz w:val="20"/>
          <w:szCs w:val="20"/>
        </w:rPr>
        <w:t>n</w:t>
      </w:r>
      <w:r w:rsidRPr="00CF369F">
        <w:rPr>
          <w:spacing w:val="10"/>
          <w:sz w:val="20"/>
          <w:szCs w:val="20"/>
        </w:rPr>
        <w:t xml:space="preserve"> </w:t>
      </w:r>
      <w:r w:rsidRPr="00CF369F">
        <w:rPr>
          <w:spacing w:val="-4"/>
          <w:sz w:val="20"/>
          <w:szCs w:val="20"/>
        </w:rPr>
        <w:t>i</w:t>
      </w:r>
      <w:r w:rsidRPr="00CF369F">
        <w:rPr>
          <w:spacing w:val="5"/>
          <w:sz w:val="20"/>
          <w:szCs w:val="20"/>
        </w:rPr>
        <w:t>n</w:t>
      </w:r>
      <w:r w:rsidRPr="00CF369F">
        <w:rPr>
          <w:spacing w:val="-8"/>
          <w:sz w:val="20"/>
          <w:szCs w:val="20"/>
        </w:rPr>
        <w:t>f</w:t>
      </w:r>
      <w:r w:rsidRPr="00CF369F">
        <w:rPr>
          <w:spacing w:val="5"/>
          <w:sz w:val="20"/>
          <w:szCs w:val="20"/>
        </w:rPr>
        <w:t>o</w:t>
      </w:r>
      <w:r w:rsidRPr="00CF369F">
        <w:rPr>
          <w:spacing w:val="2"/>
          <w:sz w:val="20"/>
          <w:szCs w:val="20"/>
        </w:rPr>
        <w:t>r</w:t>
      </w:r>
      <w:r w:rsidRPr="00CF369F">
        <w:rPr>
          <w:spacing w:val="-4"/>
          <w:sz w:val="20"/>
          <w:szCs w:val="20"/>
        </w:rPr>
        <w:t>m</w:t>
      </w:r>
      <w:r w:rsidRPr="00CF369F">
        <w:rPr>
          <w:spacing w:val="-1"/>
          <w:sz w:val="20"/>
          <w:szCs w:val="20"/>
        </w:rPr>
        <w:t>a</w:t>
      </w:r>
      <w:r w:rsidRPr="00CF369F">
        <w:rPr>
          <w:spacing w:val="10"/>
          <w:sz w:val="20"/>
          <w:szCs w:val="20"/>
        </w:rPr>
        <w:t>t</w:t>
      </w:r>
      <w:r w:rsidRPr="00CF369F">
        <w:rPr>
          <w:spacing w:val="-9"/>
          <w:sz w:val="20"/>
          <w:szCs w:val="20"/>
        </w:rPr>
        <w:t>i</w:t>
      </w:r>
      <w:r w:rsidRPr="00CF369F">
        <w:rPr>
          <w:spacing w:val="10"/>
          <w:sz w:val="20"/>
          <w:szCs w:val="20"/>
        </w:rPr>
        <w:t>o</w:t>
      </w:r>
      <w:r w:rsidRPr="00CF369F">
        <w:rPr>
          <w:sz w:val="20"/>
          <w:szCs w:val="20"/>
        </w:rPr>
        <w:t xml:space="preserve">n </w:t>
      </w:r>
      <w:r w:rsidRPr="00CF369F">
        <w:rPr>
          <w:spacing w:val="5"/>
          <w:sz w:val="20"/>
          <w:szCs w:val="20"/>
        </w:rPr>
        <w:t>t</w:t>
      </w:r>
      <w:r w:rsidRPr="00CF369F">
        <w:rPr>
          <w:spacing w:val="-1"/>
          <w:sz w:val="20"/>
          <w:szCs w:val="20"/>
        </w:rPr>
        <w:t>ec</w:t>
      </w:r>
      <w:r w:rsidRPr="00CF369F">
        <w:rPr>
          <w:spacing w:val="-5"/>
          <w:sz w:val="20"/>
          <w:szCs w:val="20"/>
        </w:rPr>
        <w:t>hn</w:t>
      </w:r>
      <w:r w:rsidRPr="00CF369F">
        <w:rPr>
          <w:spacing w:val="10"/>
          <w:sz w:val="20"/>
          <w:szCs w:val="20"/>
        </w:rPr>
        <w:t>o</w:t>
      </w:r>
      <w:r w:rsidRPr="00CF369F">
        <w:rPr>
          <w:spacing w:val="-9"/>
          <w:sz w:val="20"/>
          <w:szCs w:val="20"/>
        </w:rPr>
        <w:t>l</w:t>
      </w:r>
      <w:r w:rsidRPr="00CF369F">
        <w:rPr>
          <w:spacing w:val="5"/>
          <w:sz w:val="20"/>
          <w:szCs w:val="20"/>
        </w:rPr>
        <w:t>og</w:t>
      </w:r>
      <w:r w:rsidRPr="00CF369F">
        <w:rPr>
          <w:sz w:val="20"/>
          <w:szCs w:val="20"/>
        </w:rPr>
        <w:t>y</w:t>
      </w:r>
      <w:r w:rsidRPr="00CF369F">
        <w:rPr>
          <w:spacing w:val="-18"/>
          <w:sz w:val="20"/>
          <w:szCs w:val="20"/>
        </w:rPr>
        <w:t xml:space="preserve"> </w:t>
      </w:r>
      <w:r w:rsidRPr="00CF369F">
        <w:rPr>
          <w:spacing w:val="2"/>
          <w:sz w:val="20"/>
          <w:szCs w:val="20"/>
        </w:rPr>
        <w:t>(IT</w:t>
      </w:r>
      <w:r w:rsidRPr="00CF369F">
        <w:rPr>
          <w:sz w:val="20"/>
          <w:szCs w:val="20"/>
        </w:rPr>
        <w:t>) p</w:t>
      </w:r>
      <w:r w:rsidRPr="00CF369F">
        <w:rPr>
          <w:spacing w:val="-3"/>
          <w:sz w:val="20"/>
          <w:szCs w:val="20"/>
        </w:rPr>
        <w:t>r</w:t>
      </w:r>
      <w:r w:rsidRPr="00CF369F">
        <w:rPr>
          <w:spacing w:val="5"/>
          <w:sz w:val="20"/>
          <w:szCs w:val="20"/>
        </w:rPr>
        <w:t>o</w:t>
      </w:r>
      <w:r w:rsidRPr="00CF369F">
        <w:rPr>
          <w:spacing w:val="-8"/>
          <w:sz w:val="20"/>
          <w:szCs w:val="20"/>
        </w:rPr>
        <w:t>f</w:t>
      </w:r>
      <w:r w:rsidRPr="00CF369F">
        <w:rPr>
          <w:spacing w:val="-1"/>
          <w:sz w:val="20"/>
          <w:szCs w:val="20"/>
        </w:rPr>
        <w:t>e</w:t>
      </w:r>
      <w:r w:rsidRPr="00CF369F">
        <w:rPr>
          <w:spacing w:val="3"/>
          <w:sz w:val="20"/>
          <w:szCs w:val="20"/>
        </w:rPr>
        <w:t>ss</w:t>
      </w:r>
      <w:r w:rsidRPr="00CF369F">
        <w:rPr>
          <w:spacing w:val="-9"/>
          <w:sz w:val="20"/>
          <w:szCs w:val="20"/>
        </w:rPr>
        <w:t>i</w:t>
      </w:r>
      <w:r w:rsidRPr="00CF369F">
        <w:rPr>
          <w:spacing w:val="5"/>
          <w:sz w:val="20"/>
          <w:szCs w:val="20"/>
        </w:rPr>
        <w:t>o</w:t>
      </w:r>
      <w:r w:rsidRPr="00CF369F">
        <w:rPr>
          <w:sz w:val="20"/>
          <w:szCs w:val="20"/>
        </w:rPr>
        <w:t>n</w:t>
      </w:r>
      <w:r w:rsidRPr="00CF369F">
        <w:rPr>
          <w:spacing w:val="4"/>
          <w:sz w:val="20"/>
          <w:szCs w:val="20"/>
        </w:rPr>
        <w:t>a</w:t>
      </w:r>
      <w:r w:rsidRPr="00CF369F">
        <w:rPr>
          <w:sz w:val="20"/>
          <w:szCs w:val="20"/>
        </w:rPr>
        <w:t>l</w:t>
      </w:r>
      <w:r w:rsidRPr="00CF369F">
        <w:rPr>
          <w:spacing w:val="-19"/>
          <w:sz w:val="20"/>
          <w:szCs w:val="20"/>
        </w:rPr>
        <w:t xml:space="preserve"> </w:t>
      </w:r>
      <w:r w:rsidRPr="00CF369F">
        <w:rPr>
          <w:sz w:val="20"/>
          <w:szCs w:val="20"/>
        </w:rPr>
        <w:t>w</w:t>
      </w:r>
      <w:r w:rsidRPr="00CF369F">
        <w:rPr>
          <w:spacing w:val="5"/>
          <w:sz w:val="20"/>
          <w:szCs w:val="20"/>
        </w:rPr>
        <w:t>o</w:t>
      </w:r>
      <w:r w:rsidRPr="00CF369F">
        <w:rPr>
          <w:spacing w:val="2"/>
          <w:sz w:val="20"/>
          <w:szCs w:val="20"/>
        </w:rPr>
        <w:t>r</w:t>
      </w:r>
      <w:r w:rsidRPr="00CF369F">
        <w:rPr>
          <w:spacing w:val="5"/>
          <w:sz w:val="20"/>
          <w:szCs w:val="20"/>
        </w:rPr>
        <w:t>k</w:t>
      </w:r>
      <w:r w:rsidRPr="00CF369F">
        <w:rPr>
          <w:spacing w:val="-4"/>
          <w:sz w:val="20"/>
          <w:szCs w:val="20"/>
        </w:rPr>
        <w:t>i</w:t>
      </w:r>
      <w:r w:rsidRPr="00CF369F">
        <w:rPr>
          <w:spacing w:val="-5"/>
          <w:sz w:val="20"/>
          <w:szCs w:val="20"/>
        </w:rPr>
        <w:t>n</w:t>
      </w:r>
      <w:r w:rsidRPr="00CF369F">
        <w:rPr>
          <w:sz w:val="20"/>
          <w:szCs w:val="20"/>
        </w:rPr>
        <w:t>g</w:t>
      </w:r>
      <w:r w:rsidRPr="00CF369F">
        <w:rPr>
          <w:spacing w:val="-1"/>
          <w:sz w:val="20"/>
          <w:szCs w:val="20"/>
        </w:rPr>
        <w:t xml:space="preserve"> </w:t>
      </w:r>
      <w:r w:rsidRPr="00CF369F">
        <w:rPr>
          <w:spacing w:val="-4"/>
          <w:sz w:val="20"/>
          <w:szCs w:val="20"/>
        </w:rPr>
        <w:t>i</w:t>
      </w:r>
      <w:r w:rsidRPr="00CF369F">
        <w:rPr>
          <w:sz w:val="20"/>
          <w:szCs w:val="20"/>
        </w:rPr>
        <w:t>n</w:t>
      </w:r>
      <w:r w:rsidRPr="00CF369F">
        <w:rPr>
          <w:spacing w:val="-4"/>
          <w:sz w:val="20"/>
          <w:szCs w:val="20"/>
        </w:rPr>
        <w:t xml:space="preserve"> </w:t>
      </w:r>
      <w:r w:rsidRPr="00CF369F">
        <w:rPr>
          <w:spacing w:val="5"/>
          <w:sz w:val="20"/>
          <w:szCs w:val="20"/>
        </w:rPr>
        <w:t>t</w:t>
      </w:r>
      <w:r w:rsidRPr="00CF369F">
        <w:rPr>
          <w:spacing w:val="-5"/>
          <w:sz w:val="20"/>
          <w:szCs w:val="20"/>
        </w:rPr>
        <w:t>h</w:t>
      </w:r>
      <w:r w:rsidRPr="00CF369F">
        <w:rPr>
          <w:sz w:val="20"/>
          <w:szCs w:val="20"/>
        </w:rPr>
        <w:t>e</w:t>
      </w:r>
      <w:r w:rsidRPr="00CF369F">
        <w:rPr>
          <w:spacing w:val="-1"/>
          <w:sz w:val="20"/>
          <w:szCs w:val="20"/>
        </w:rPr>
        <w:t xml:space="preserve"> </w:t>
      </w:r>
      <w:r w:rsidRPr="00CF369F">
        <w:rPr>
          <w:spacing w:val="10"/>
          <w:sz w:val="20"/>
          <w:szCs w:val="20"/>
        </w:rPr>
        <w:t>t</w:t>
      </w:r>
      <w:r w:rsidRPr="00CF369F">
        <w:rPr>
          <w:spacing w:val="-9"/>
          <w:sz w:val="20"/>
          <w:szCs w:val="20"/>
        </w:rPr>
        <w:t>y</w:t>
      </w:r>
      <w:r w:rsidRPr="00CF369F">
        <w:rPr>
          <w:spacing w:val="5"/>
          <w:sz w:val="20"/>
          <w:szCs w:val="20"/>
        </w:rPr>
        <w:t>p</w:t>
      </w:r>
      <w:r w:rsidRPr="00CF369F">
        <w:rPr>
          <w:spacing w:val="-4"/>
          <w:sz w:val="20"/>
          <w:szCs w:val="20"/>
        </w:rPr>
        <w:t>i</w:t>
      </w:r>
      <w:r w:rsidRPr="00CF369F">
        <w:rPr>
          <w:spacing w:val="-1"/>
          <w:sz w:val="20"/>
          <w:szCs w:val="20"/>
        </w:rPr>
        <w:t>c</w:t>
      </w:r>
      <w:r w:rsidRPr="00CF369F">
        <w:rPr>
          <w:spacing w:val="4"/>
          <w:sz w:val="20"/>
          <w:szCs w:val="20"/>
        </w:rPr>
        <w:t>a</w:t>
      </w:r>
      <w:r w:rsidRPr="00CF369F">
        <w:rPr>
          <w:sz w:val="20"/>
          <w:szCs w:val="20"/>
        </w:rPr>
        <w:t>lly</w:t>
      </w:r>
      <w:r w:rsidRPr="00CF369F">
        <w:rPr>
          <w:spacing w:val="-10"/>
          <w:sz w:val="20"/>
          <w:szCs w:val="20"/>
        </w:rPr>
        <w:t xml:space="preserve"> </w:t>
      </w:r>
      <w:r w:rsidRPr="00CF369F">
        <w:rPr>
          <w:spacing w:val="-1"/>
          <w:sz w:val="20"/>
          <w:szCs w:val="20"/>
        </w:rPr>
        <w:t>c</w:t>
      </w:r>
      <w:r w:rsidRPr="00CF369F">
        <w:rPr>
          <w:spacing w:val="10"/>
          <w:sz w:val="20"/>
          <w:szCs w:val="20"/>
        </w:rPr>
        <w:t>o</w:t>
      </w:r>
      <w:r w:rsidRPr="00CF369F">
        <w:rPr>
          <w:spacing w:val="-9"/>
          <w:sz w:val="20"/>
          <w:szCs w:val="20"/>
        </w:rPr>
        <w:t>m</w:t>
      </w:r>
      <w:r w:rsidRPr="00CF369F">
        <w:rPr>
          <w:spacing w:val="5"/>
          <w:sz w:val="20"/>
          <w:szCs w:val="20"/>
        </w:rPr>
        <w:t>p</w:t>
      </w:r>
      <w:r w:rsidRPr="00CF369F">
        <w:rPr>
          <w:spacing w:val="-4"/>
          <w:sz w:val="20"/>
          <w:szCs w:val="20"/>
        </w:rPr>
        <w:t>l</w:t>
      </w:r>
      <w:r w:rsidRPr="00CF369F">
        <w:rPr>
          <w:spacing w:val="4"/>
          <w:sz w:val="20"/>
          <w:szCs w:val="20"/>
        </w:rPr>
        <w:t>e</w:t>
      </w:r>
      <w:r w:rsidRPr="00CF369F">
        <w:rPr>
          <w:sz w:val="20"/>
          <w:szCs w:val="20"/>
        </w:rPr>
        <w:t>x</w:t>
      </w:r>
      <w:r w:rsidRPr="00CF369F">
        <w:rPr>
          <w:spacing w:val="-10"/>
          <w:sz w:val="20"/>
          <w:szCs w:val="20"/>
        </w:rPr>
        <w:t xml:space="preserve"> </w:t>
      </w:r>
      <w:r w:rsidRPr="00CF369F">
        <w:rPr>
          <w:spacing w:val="-1"/>
          <w:sz w:val="20"/>
          <w:szCs w:val="20"/>
        </w:rPr>
        <w:t>c</w:t>
      </w:r>
      <w:r w:rsidRPr="00CF369F">
        <w:rPr>
          <w:spacing w:val="5"/>
          <w:sz w:val="20"/>
          <w:szCs w:val="20"/>
        </w:rPr>
        <w:t>o</w:t>
      </w:r>
      <w:r w:rsidRPr="00CF369F">
        <w:rPr>
          <w:spacing w:val="-9"/>
          <w:sz w:val="20"/>
          <w:szCs w:val="20"/>
        </w:rPr>
        <w:t>m</w:t>
      </w:r>
      <w:r w:rsidRPr="00CF369F">
        <w:rPr>
          <w:sz w:val="20"/>
          <w:szCs w:val="20"/>
        </w:rPr>
        <w:t>pu</w:t>
      </w:r>
      <w:r w:rsidRPr="00CF369F">
        <w:rPr>
          <w:spacing w:val="10"/>
          <w:sz w:val="20"/>
          <w:szCs w:val="20"/>
        </w:rPr>
        <w:t>t</w:t>
      </w:r>
      <w:r w:rsidRPr="00CF369F">
        <w:rPr>
          <w:spacing w:val="-4"/>
          <w:sz w:val="20"/>
          <w:szCs w:val="20"/>
        </w:rPr>
        <w:t>i</w:t>
      </w:r>
      <w:r w:rsidRPr="00CF369F">
        <w:rPr>
          <w:spacing w:val="-5"/>
          <w:sz w:val="20"/>
          <w:szCs w:val="20"/>
        </w:rPr>
        <w:t>n</w:t>
      </w:r>
      <w:r w:rsidRPr="00CF369F">
        <w:rPr>
          <w:sz w:val="20"/>
          <w:szCs w:val="20"/>
        </w:rPr>
        <w:t>g</w:t>
      </w:r>
      <w:r w:rsidRPr="00CF369F">
        <w:rPr>
          <w:spacing w:val="-8"/>
          <w:sz w:val="20"/>
          <w:szCs w:val="20"/>
        </w:rPr>
        <w:t xml:space="preserve"> </w:t>
      </w:r>
      <w:r w:rsidRPr="00CF369F">
        <w:rPr>
          <w:spacing w:val="4"/>
          <w:sz w:val="20"/>
          <w:szCs w:val="20"/>
        </w:rPr>
        <w:t>e</w:t>
      </w:r>
      <w:r w:rsidRPr="00CF369F">
        <w:rPr>
          <w:sz w:val="20"/>
          <w:szCs w:val="20"/>
        </w:rPr>
        <w:t>nv</w:t>
      </w:r>
      <w:r w:rsidRPr="00CF369F">
        <w:rPr>
          <w:spacing w:val="-4"/>
          <w:sz w:val="20"/>
          <w:szCs w:val="20"/>
        </w:rPr>
        <w:t>i</w:t>
      </w:r>
      <w:r w:rsidRPr="00CF369F">
        <w:rPr>
          <w:spacing w:val="2"/>
          <w:sz w:val="20"/>
          <w:szCs w:val="20"/>
        </w:rPr>
        <w:t>r</w:t>
      </w:r>
      <w:r w:rsidRPr="00CF369F">
        <w:rPr>
          <w:spacing w:val="5"/>
          <w:sz w:val="20"/>
          <w:szCs w:val="20"/>
        </w:rPr>
        <w:t>o</w:t>
      </w:r>
      <w:r w:rsidRPr="00CF369F">
        <w:rPr>
          <w:sz w:val="20"/>
          <w:szCs w:val="20"/>
        </w:rPr>
        <w:t>n</w:t>
      </w:r>
      <w:r w:rsidRPr="00CF369F">
        <w:rPr>
          <w:spacing w:val="-4"/>
          <w:sz w:val="20"/>
          <w:szCs w:val="20"/>
        </w:rPr>
        <w:t>m</w:t>
      </w:r>
      <w:r w:rsidRPr="00CF369F">
        <w:rPr>
          <w:spacing w:val="4"/>
          <w:sz w:val="20"/>
          <w:szCs w:val="20"/>
        </w:rPr>
        <w:t>e</w:t>
      </w:r>
      <w:r w:rsidRPr="00CF369F">
        <w:rPr>
          <w:spacing w:val="-5"/>
          <w:sz w:val="20"/>
          <w:szCs w:val="20"/>
        </w:rPr>
        <w:t>n</w:t>
      </w:r>
      <w:r w:rsidRPr="00CF369F">
        <w:rPr>
          <w:sz w:val="20"/>
          <w:szCs w:val="20"/>
        </w:rPr>
        <w:t>t</w:t>
      </w:r>
      <w:r w:rsidRPr="00CF369F">
        <w:rPr>
          <w:spacing w:val="-9"/>
          <w:sz w:val="20"/>
          <w:szCs w:val="20"/>
        </w:rPr>
        <w:t xml:space="preserve"> </w:t>
      </w:r>
      <w:r w:rsidRPr="00CF369F">
        <w:rPr>
          <w:spacing w:val="5"/>
          <w:sz w:val="20"/>
          <w:szCs w:val="20"/>
        </w:rPr>
        <w:t>o</w:t>
      </w:r>
      <w:r w:rsidRPr="00CF369F">
        <w:rPr>
          <w:sz w:val="20"/>
          <w:szCs w:val="20"/>
        </w:rPr>
        <w:t>f</w:t>
      </w:r>
      <w:r w:rsidRPr="00CF369F">
        <w:rPr>
          <w:spacing w:val="-2"/>
          <w:sz w:val="20"/>
          <w:szCs w:val="20"/>
        </w:rPr>
        <w:t xml:space="preserve"> </w:t>
      </w:r>
      <w:r w:rsidRPr="00CF369F">
        <w:rPr>
          <w:spacing w:val="-4"/>
          <w:sz w:val="20"/>
          <w:szCs w:val="20"/>
        </w:rPr>
        <w:t>m</w:t>
      </w:r>
      <w:r w:rsidRPr="00CF369F">
        <w:rPr>
          <w:spacing w:val="-1"/>
          <w:sz w:val="20"/>
          <w:szCs w:val="20"/>
        </w:rPr>
        <w:t>e</w:t>
      </w:r>
      <w:r w:rsidRPr="00CF369F">
        <w:rPr>
          <w:spacing w:val="5"/>
          <w:sz w:val="20"/>
          <w:szCs w:val="20"/>
        </w:rPr>
        <w:t>d</w:t>
      </w:r>
      <w:r w:rsidRPr="00CF369F">
        <w:rPr>
          <w:spacing w:val="-4"/>
          <w:sz w:val="20"/>
          <w:szCs w:val="20"/>
        </w:rPr>
        <w:t>i</w:t>
      </w:r>
      <w:r w:rsidRPr="00CF369F">
        <w:rPr>
          <w:spacing w:val="5"/>
          <w:sz w:val="20"/>
          <w:szCs w:val="20"/>
        </w:rPr>
        <w:t>u</w:t>
      </w:r>
      <w:r w:rsidRPr="00CF369F">
        <w:rPr>
          <w:sz w:val="20"/>
          <w:szCs w:val="20"/>
        </w:rPr>
        <w:t>m</w:t>
      </w:r>
      <w:r w:rsidRPr="00CF369F">
        <w:rPr>
          <w:spacing w:val="-14"/>
          <w:sz w:val="20"/>
          <w:szCs w:val="20"/>
        </w:rPr>
        <w:t xml:space="preserve"> </w:t>
      </w:r>
      <w:r w:rsidRPr="00CF369F">
        <w:rPr>
          <w:spacing w:val="5"/>
          <w:sz w:val="20"/>
          <w:szCs w:val="20"/>
        </w:rPr>
        <w:t>t</w:t>
      </w:r>
      <w:r w:rsidRPr="00CF369F">
        <w:rPr>
          <w:sz w:val="20"/>
          <w:szCs w:val="20"/>
        </w:rPr>
        <w:t>o</w:t>
      </w:r>
      <w:r w:rsidRPr="00CF369F">
        <w:rPr>
          <w:spacing w:val="5"/>
          <w:sz w:val="20"/>
          <w:szCs w:val="20"/>
        </w:rPr>
        <w:t xml:space="preserve"> </w:t>
      </w:r>
      <w:r w:rsidRPr="00CF369F">
        <w:rPr>
          <w:spacing w:val="-9"/>
          <w:sz w:val="20"/>
          <w:szCs w:val="20"/>
        </w:rPr>
        <w:t>l</w:t>
      </w:r>
      <w:r w:rsidRPr="00CF369F">
        <w:rPr>
          <w:spacing w:val="-1"/>
          <w:sz w:val="20"/>
          <w:szCs w:val="20"/>
        </w:rPr>
        <w:t>a</w:t>
      </w:r>
      <w:r w:rsidRPr="00CF369F">
        <w:rPr>
          <w:spacing w:val="2"/>
          <w:sz w:val="20"/>
          <w:szCs w:val="20"/>
        </w:rPr>
        <w:t>r</w:t>
      </w:r>
      <w:r w:rsidRPr="00CF369F">
        <w:rPr>
          <w:spacing w:val="5"/>
          <w:sz w:val="20"/>
          <w:szCs w:val="20"/>
        </w:rPr>
        <w:t>g</w:t>
      </w:r>
      <w:r w:rsidRPr="00CF369F">
        <w:rPr>
          <w:sz w:val="20"/>
          <w:szCs w:val="20"/>
        </w:rPr>
        <w:t xml:space="preserve">e </w:t>
      </w:r>
      <w:r w:rsidRPr="00CF369F">
        <w:rPr>
          <w:spacing w:val="5"/>
          <w:sz w:val="20"/>
          <w:szCs w:val="20"/>
        </w:rPr>
        <w:t>o</w:t>
      </w:r>
      <w:r w:rsidRPr="00CF369F">
        <w:rPr>
          <w:spacing w:val="2"/>
          <w:sz w:val="20"/>
          <w:szCs w:val="20"/>
        </w:rPr>
        <w:t>r</w:t>
      </w:r>
      <w:r w:rsidRPr="00CF369F">
        <w:rPr>
          <w:sz w:val="20"/>
          <w:szCs w:val="20"/>
        </w:rPr>
        <w:t>g</w:t>
      </w:r>
      <w:r w:rsidRPr="00CF369F">
        <w:rPr>
          <w:spacing w:val="-1"/>
          <w:sz w:val="20"/>
          <w:szCs w:val="20"/>
        </w:rPr>
        <w:t>a</w:t>
      </w:r>
      <w:r w:rsidRPr="00CF369F">
        <w:rPr>
          <w:sz w:val="20"/>
          <w:szCs w:val="20"/>
        </w:rPr>
        <w:t>n</w:t>
      </w:r>
      <w:r w:rsidRPr="00CF369F">
        <w:rPr>
          <w:spacing w:val="-9"/>
          <w:sz w:val="20"/>
          <w:szCs w:val="20"/>
        </w:rPr>
        <w:t>i</w:t>
      </w:r>
      <w:r w:rsidRPr="00CF369F">
        <w:rPr>
          <w:spacing w:val="-1"/>
          <w:sz w:val="20"/>
          <w:szCs w:val="20"/>
        </w:rPr>
        <w:t>za</w:t>
      </w:r>
      <w:r w:rsidRPr="00CF369F">
        <w:rPr>
          <w:spacing w:val="10"/>
          <w:sz w:val="20"/>
          <w:szCs w:val="20"/>
        </w:rPr>
        <w:t>t</w:t>
      </w:r>
      <w:r w:rsidRPr="00CF369F">
        <w:rPr>
          <w:spacing w:val="-9"/>
          <w:sz w:val="20"/>
          <w:szCs w:val="20"/>
        </w:rPr>
        <w:t>i</w:t>
      </w:r>
      <w:r w:rsidRPr="00CF369F">
        <w:rPr>
          <w:spacing w:val="5"/>
          <w:sz w:val="20"/>
          <w:szCs w:val="20"/>
        </w:rPr>
        <w:t>o</w:t>
      </w:r>
      <w:r w:rsidRPr="00CF369F">
        <w:rPr>
          <w:spacing w:val="-5"/>
          <w:sz w:val="20"/>
          <w:szCs w:val="20"/>
        </w:rPr>
        <w:t>n</w:t>
      </w:r>
      <w:r w:rsidRPr="00CF369F">
        <w:rPr>
          <w:sz w:val="20"/>
          <w:szCs w:val="20"/>
        </w:rPr>
        <w:t>. The student will also have developed professional skills to assist in the obtainment of work and promotion in the IT industry. Examples of occupations include, but are not limited to</w:t>
      </w:r>
      <w:r w:rsidRPr="00CF369F">
        <w:rPr>
          <w:spacing w:val="-2"/>
          <w:sz w:val="20"/>
          <w:szCs w:val="20"/>
        </w:rPr>
        <w:t xml:space="preserve">: </w:t>
      </w:r>
      <w:r w:rsidRPr="00CF369F">
        <w:rPr>
          <w:sz w:val="20"/>
          <w:szCs w:val="20"/>
        </w:rPr>
        <w:t xml:space="preserve">Security Consultant, Systems Analyst, Firewall Engineer, Cisco Network Engineer, Infrastructure Network Engineer, Security Analyst, Data Security Engineer, IT Security Risk Management, Security </w:t>
      </w:r>
      <w:r w:rsidRPr="00CF369F">
        <w:rPr>
          <w:sz w:val="20"/>
          <w:szCs w:val="20"/>
        </w:rPr>
        <w:lastRenderedPageBreak/>
        <w:t xml:space="preserve">Supervisor, Information System Security Specialist, Security Engineer, Information Security Officer, Threat &amp; Vulnerability Analyst, Information Security Consultant, Protection &amp; Control Specialist, and Windows Security. The coursework and practice tests within the program prepare students to sit for the following Industry Certification exams: MTA Server Fundamentals, CompTIA Server+, MTA Networking, CompTIA Network+, CompTIA Securty+, CCNA, CySA+, Certified Ethical Hacker. </w:t>
      </w:r>
      <w:r w:rsidRPr="00CF369F">
        <w:rPr>
          <w:color w:val="000000"/>
          <w:sz w:val="20"/>
          <w:szCs w:val="20"/>
        </w:rPr>
        <w:t>All eligible students may receive at least one certification exam voucher upon request for each exam at no cost.</w:t>
      </w:r>
    </w:p>
    <w:p w14:paraId="77E13821" w14:textId="77777777" w:rsidR="008A737E" w:rsidRPr="00CF369F" w:rsidRDefault="008A737E" w:rsidP="008A737E">
      <w:pPr>
        <w:rPr>
          <w:sz w:val="20"/>
          <w:szCs w:val="20"/>
        </w:rPr>
      </w:pPr>
    </w:p>
    <w:p w14:paraId="41985202" w14:textId="77777777" w:rsidR="00F92D4F" w:rsidRPr="00CF1419" w:rsidRDefault="00F92D4F" w:rsidP="00F92D4F">
      <w:pPr>
        <w:ind w:right="-20"/>
        <w:rPr>
          <w:sz w:val="16"/>
          <w:szCs w:val="16"/>
        </w:rPr>
      </w:pPr>
      <w:r w:rsidRPr="003067B7">
        <w:rPr>
          <w:b/>
          <w:bCs/>
          <w:sz w:val="22"/>
          <w:szCs w:val="22"/>
        </w:rPr>
        <w:t>Co</w:t>
      </w:r>
      <w:r w:rsidRPr="003067B7">
        <w:rPr>
          <w:b/>
          <w:bCs/>
          <w:spacing w:val="1"/>
          <w:sz w:val="22"/>
          <w:szCs w:val="22"/>
        </w:rPr>
        <w:t>u</w:t>
      </w:r>
      <w:r w:rsidRPr="003067B7">
        <w:rPr>
          <w:b/>
          <w:bCs/>
          <w:spacing w:val="-1"/>
          <w:sz w:val="22"/>
          <w:szCs w:val="22"/>
        </w:rPr>
        <w:t>r</w:t>
      </w:r>
      <w:r w:rsidRPr="003067B7">
        <w:rPr>
          <w:b/>
          <w:bCs/>
          <w:spacing w:val="-2"/>
          <w:sz w:val="22"/>
          <w:szCs w:val="22"/>
        </w:rPr>
        <w:t>s</w:t>
      </w:r>
      <w:r w:rsidRPr="003067B7">
        <w:rPr>
          <w:b/>
          <w:bCs/>
          <w:sz w:val="22"/>
          <w:szCs w:val="22"/>
        </w:rPr>
        <w:t>e</w:t>
      </w:r>
      <w:r w:rsidRPr="003067B7">
        <w:rPr>
          <w:b/>
          <w:bCs/>
          <w:spacing w:val="-5"/>
          <w:sz w:val="22"/>
          <w:szCs w:val="22"/>
        </w:rPr>
        <w:t xml:space="preserve"> Sequence and </w:t>
      </w:r>
      <w:r w:rsidRPr="003067B7">
        <w:rPr>
          <w:b/>
          <w:bCs/>
          <w:sz w:val="22"/>
          <w:szCs w:val="22"/>
        </w:rPr>
        <w:t>D</w:t>
      </w:r>
      <w:r w:rsidRPr="003067B7">
        <w:rPr>
          <w:b/>
          <w:bCs/>
          <w:spacing w:val="-1"/>
          <w:sz w:val="22"/>
          <w:szCs w:val="22"/>
        </w:rPr>
        <w:t>e</w:t>
      </w:r>
      <w:r w:rsidRPr="003067B7">
        <w:rPr>
          <w:b/>
          <w:bCs/>
          <w:spacing w:val="-2"/>
          <w:sz w:val="22"/>
          <w:szCs w:val="22"/>
        </w:rPr>
        <w:t>s</w:t>
      </w:r>
      <w:r w:rsidRPr="003067B7">
        <w:rPr>
          <w:b/>
          <w:bCs/>
          <w:spacing w:val="4"/>
          <w:sz w:val="22"/>
          <w:szCs w:val="22"/>
        </w:rPr>
        <w:t>c</w:t>
      </w:r>
      <w:r w:rsidRPr="003067B7">
        <w:rPr>
          <w:b/>
          <w:bCs/>
          <w:spacing w:val="-6"/>
          <w:sz w:val="22"/>
          <w:szCs w:val="22"/>
        </w:rPr>
        <w:t>r</w:t>
      </w:r>
      <w:r w:rsidRPr="003067B7">
        <w:rPr>
          <w:b/>
          <w:bCs/>
          <w:sz w:val="22"/>
          <w:szCs w:val="22"/>
        </w:rPr>
        <w:t>i</w:t>
      </w:r>
      <w:r w:rsidRPr="003067B7">
        <w:rPr>
          <w:b/>
          <w:bCs/>
          <w:spacing w:val="1"/>
          <w:sz w:val="22"/>
          <w:szCs w:val="22"/>
        </w:rPr>
        <w:t>p</w:t>
      </w:r>
      <w:r w:rsidRPr="003067B7">
        <w:rPr>
          <w:b/>
          <w:bCs/>
          <w:spacing w:val="2"/>
          <w:sz w:val="22"/>
          <w:szCs w:val="22"/>
        </w:rPr>
        <w:t>t</w:t>
      </w:r>
      <w:r w:rsidRPr="003067B7">
        <w:rPr>
          <w:b/>
          <w:bCs/>
          <w:sz w:val="22"/>
          <w:szCs w:val="22"/>
        </w:rPr>
        <w:t>io</w:t>
      </w:r>
      <w:r w:rsidRPr="003067B7">
        <w:rPr>
          <w:b/>
          <w:bCs/>
          <w:spacing w:val="1"/>
          <w:sz w:val="22"/>
          <w:szCs w:val="22"/>
        </w:rPr>
        <w:t>n</w:t>
      </w:r>
      <w:r w:rsidRPr="003067B7">
        <w:rPr>
          <w:b/>
          <w:bCs/>
          <w:spacing w:val="-2"/>
          <w:sz w:val="22"/>
          <w:szCs w:val="22"/>
        </w:rPr>
        <w:t>s</w:t>
      </w:r>
      <w:r w:rsidRPr="003067B7">
        <w:rPr>
          <w:b/>
          <w:bCs/>
          <w:sz w:val="22"/>
          <w:szCs w:val="22"/>
        </w:rPr>
        <w:t>:</w:t>
      </w:r>
      <w:r>
        <w:rPr>
          <w:b/>
          <w:bCs/>
        </w:rPr>
        <w:t xml:space="preserve"> </w:t>
      </w:r>
      <w:r w:rsidRPr="009569A0">
        <w:rPr>
          <w:bCs/>
          <w:sz w:val="18"/>
          <w:szCs w:val="18"/>
        </w:rPr>
        <w:t xml:space="preserve">Each course is typically </w:t>
      </w:r>
      <w:r w:rsidRPr="009569A0">
        <w:rPr>
          <w:bCs/>
          <w:spacing w:val="2"/>
          <w:sz w:val="18"/>
          <w:szCs w:val="18"/>
        </w:rPr>
        <w:t>5-7 weeks at 17-24 hours per week. Courses can be taken in any order.</w:t>
      </w:r>
    </w:p>
    <w:p w14:paraId="45DACC58" w14:textId="77777777" w:rsidR="008A737E" w:rsidRPr="008626BC" w:rsidRDefault="008A737E" w:rsidP="008A737E">
      <w:pPr>
        <w:pStyle w:val="Footer"/>
        <w:rPr>
          <w:b/>
          <w:sz w:val="22"/>
          <w:szCs w:val="22"/>
        </w:rPr>
      </w:pPr>
    </w:p>
    <w:p w14:paraId="75DE13BF" w14:textId="77777777" w:rsidR="008A737E" w:rsidRPr="001A7604" w:rsidRDefault="008A737E" w:rsidP="008A737E">
      <w:pPr>
        <w:pStyle w:val="Footer"/>
        <w:rPr>
          <w:b/>
          <w:bCs/>
          <w:spacing w:val="-10"/>
          <w:sz w:val="20"/>
          <w:szCs w:val="20"/>
        </w:rPr>
      </w:pPr>
      <w:r w:rsidRPr="001A7604">
        <w:rPr>
          <w:b/>
          <w:bCs/>
          <w:spacing w:val="11"/>
          <w:sz w:val="20"/>
          <w:szCs w:val="20"/>
        </w:rPr>
        <w:t>Server I (</w:t>
      </w:r>
      <w:r w:rsidRPr="001A7604">
        <w:rPr>
          <w:b/>
          <w:bCs/>
          <w:spacing w:val="-14"/>
          <w:sz w:val="20"/>
          <w:szCs w:val="20"/>
        </w:rPr>
        <w:t>6 FIN AID QCH, 7.5 ACAD QCH</w:t>
      </w:r>
      <w:r w:rsidRPr="001A7604">
        <w:rPr>
          <w:b/>
          <w:bCs/>
          <w:spacing w:val="-10"/>
          <w:sz w:val="20"/>
          <w:szCs w:val="20"/>
        </w:rPr>
        <w:t xml:space="preserve">, </w:t>
      </w:r>
      <w:r w:rsidRPr="001A7604">
        <w:rPr>
          <w:b/>
          <w:bCs/>
          <w:spacing w:val="-6"/>
          <w:sz w:val="20"/>
          <w:szCs w:val="20"/>
        </w:rPr>
        <w:t>1.5</w:t>
      </w:r>
      <w:r w:rsidRPr="001A7604">
        <w:rPr>
          <w:b/>
          <w:bCs/>
          <w:spacing w:val="-10"/>
          <w:sz w:val="20"/>
          <w:szCs w:val="20"/>
        </w:rPr>
        <w:t xml:space="preserve"> QCH/30 Lecture Hours, 6 QCH/90 Lab Hours, 120 Total Clock Hours):</w:t>
      </w:r>
    </w:p>
    <w:p w14:paraId="63A88709" w14:textId="77777777" w:rsidR="008A737E" w:rsidRPr="006D7EB3" w:rsidRDefault="008A737E" w:rsidP="008A737E">
      <w:pPr>
        <w:pStyle w:val="Footer"/>
        <w:rPr>
          <w:spacing w:val="2"/>
          <w:sz w:val="16"/>
          <w:szCs w:val="16"/>
        </w:rPr>
      </w:pPr>
      <w:r w:rsidRPr="001A7604">
        <w:rPr>
          <w:spacing w:val="2"/>
          <w:sz w:val="20"/>
          <w:szCs w:val="20"/>
        </w:rPr>
        <w:t>T</w:t>
      </w:r>
      <w:r w:rsidRPr="001A7604">
        <w:rPr>
          <w:sz w:val="20"/>
          <w:szCs w:val="20"/>
        </w:rPr>
        <w:t>o</w:t>
      </w:r>
      <w:r w:rsidRPr="001A7604">
        <w:rPr>
          <w:spacing w:val="5"/>
          <w:sz w:val="20"/>
          <w:szCs w:val="20"/>
        </w:rPr>
        <w:t xml:space="preserve"> </w:t>
      </w:r>
      <w:r w:rsidRPr="001A7604">
        <w:rPr>
          <w:sz w:val="20"/>
          <w:szCs w:val="20"/>
        </w:rPr>
        <w:t>p</w:t>
      </w:r>
      <w:r w:rsidRPr="001A7604">
        <w:rPr>
          <w:spacing w:val="5"/>
          <w:sz w:val="20"/>
          <w:szCs w:val="20"/>
        </w:rPr>
        <w:t>r</w:t>
      </w:r>
      <w:r w:rsidRPr="001A7604">
        <w:rPr>
          <w:spacing w:val="-4"/>
          <w:sz w:val="20"/>
          <w:szCs w:val="20"/>
        </w:rPr>
        <w:t>ov</w:t>
      </w:r>
      <w:r w:rsidRPr="001A7604">
        <w:rPr>
          <w:spacing w:val="2"/>
          <w:sz w:val="20"/>
          <w:szCs w:val="20"/>
        </w:rPr>
        <w:t>i</w:t>
      </w:r>
      <w:r w:rsidRPr="001A7604">
        <w:rPr>
          <w:sz w:val="20"/>
          <w:szCs w:val="20"/>
        </w:rPr>
        <w:t>de</w:t>
      </w:r>
      <w:r w:rsidRPr="001A7604">
        <w:rPr>
          <w:spacing w:val="7"/>
          <w:sz w:val="20"/>
          <w:szCs w:val="20"/>
        </w:rPr>
        <w:t xml:space="preserve"> </w:t>
      </w:r>
      <w:r w:rsidRPr="001A7604">
        <w:rPr>
          <w:spacing w:val="-3"/>
          <w:sz w:val="20"/>
          <w:szCs w:val="20"/>
        </w:rPr>
        <w:t>t</w:t>
      </w:r>
      <w:r w:rsidRPr="001A7604">
        <w:rPr>
          <w:spacing w:val="5"/>
          <w:sz w:val="20"/>
          <w:szCs w:val="20"/>
        </w:rPr>
        <w:t>h</w:t>
      </w:r>
      <w:r w:rsidRPr="001A7604">
        <w:rPr>
          <w:sz w:val="20"/>
          <w:szCs w:val="20"/>
        </w:rPr>
        <w:t>e</w:t>
      </w:r>
      <w:r w:rsidRPr="001A7604">
        <w:rPr>
          <w:spacing w:val="7"/>
          <w:sz w:val="20"/>
          <w:szCs w:val="20"/>
        </w:rPr>
        <w:t xml:space="preserve"> </w:t>
      </w:r>
      <w:r w:rsidRPr="001A7604">
        <w:rPr>
          <w:spacing w:val="-1"/>
          <w:sz w:val="20"/>
          <w:szCs w:val="20"/>
        </w:rPr>
        <w:t>s</w:t>
      </w:r>
      <w:r w:rsidRPr="001A7604">
        <w:rPr>
          <w:spacing w:val="2"/>
          <w:sz w:val="20"/>
          <w:szCs w:val="20"/>
        </w:rPr>
        <w:t>t</w:t>
      </w:r>
      <w:r w:rsidRPr="001A7604">
        <w:rPr>
          <w:sz w:val="20"/>
          <w:szCs w:val="20"/>
        </w:rPr>
        <w:t>ud</w:t>
      </w:r>
      <w:r w:rsidRPr="001A7604">
        <w:rPr>
          <w:spacing w:val="-8"/>
          <w:sz w:val="20"/>
          <w:szCs w:val="20"/>
        </w:rPr>
        <w:t>e</w:t>
      </w:r>
      <w:r w:rsidRPr="001A7604">
        <w:rPr>
          <w:spacing w:val="5"/>
          <w:sz w:val="20"/>
          <w:szCs w:val="20"/>
        </w:rPr>
        <w:t>n</w:t>
      </w:r>
      <w:r w:rsidRPr="001A7604">
        <w:rPr>
          <w:sz w:val="20"/>
          <w:szCs w:val="20"/>
        </w:rPr>
        <w:t>t</w:t>
      </w:r>
      <w:r w:rsidRPr="001A7604">
        <w:rPr>
          <w:spacing w:val="11"/>
          <w:sz w:val="20"/>
          <w:szCs w:val="20"/>
        </w:rPr>
        <w:t xml:space="preserve"> </w:t>
      </w:r>
      <w:r w:rsidRPr="001A7604">
        <w:rPr>
          <w:spacing w:val="-6"/>
          <w:sz w:val="20"/>
          <w:szCs w:val="20"/>
        </w:rPr>
        <w:t>w</w:t>
      </w:r>
      <w:r w:rsidRPr="001A7604">
        <w:rPr>
          <w:spacing w:val="2"/>
          <w:sz w:val="20"/>
          <w:szCs w:val="20"/>
        </w:rPr>
        <w:t>i</w:t>
      </w:r>
      <w:r w:rsidRPr="001A7604">
        <w:rPr>
          <w:spacing w:val="-3"/>
          <w:sz w:val="20"/>
          <w:szCs w:val="20"/>
        </w:rPr>
        <w:t>t</w:t>
      </w:r>
      <w:r w:rsidRPr="001A7604">
        <w:rPr>
          <w:sz w:val="20"/>
          <w:szCs w:val="20"/>
        </w:rPr>
        <w:t>h</w:t>
      </w:r>
      <w:r w:rsidRPr="001A7604">
        <w:rPr>
          <w:spacing w:val="9"/>
          <w:sz w:val="20"/>
          <w:szCs w:val="20"/>
        </w:rPr>
        <w:t xml:space="preserve"> </w:t>
      </w:r>
      <w:r w:rsidRPr="001A7604">
        <w:rPr>
          <w:spacing w:val="-3"/>
          <w:sz w:val="20"/>
          <w:szCs w:val="20"/>
        </w:rPr>
        <w:t>t</w:t>
      </w:r>
      <w:r w:rsidRPr="001A7604">
        <w:rPr>
          <w:spacing w:val="5"/>
          <w:sz w:val="20"/>
          <w:szCs w:val="20"/>
        </w:rPr>
        <w:t>h</w:t>
      </w:r>
      <w:r w:rsidRPr="001A7604">
        <w:rPr>
          <w:sz w:val="20"/>
          <w:szCs w:val="20"/>
        </w:rPr>
        <w:t>e</w:t>
      </w:r>
      <w:r w:rsidRPr="001A7604">
        <w:rPr>
          <w:spacing w:val="7"/>
          <w:sz w:val="20"/>
          <w:szCs w:val="20"/>
        </w:rPr>
        <w:t xml:space="preserve"> </w:t>
      </w:r>
      <w:r w:rsidRPr="001A7604">
        <w:rPr>
          <w:spacing w:val="-4"/>
          <w:sz w:val="20"/>
          <w:szCs w:val="20"/>
        </w:rPr>
        <w:t>k</w:t>
      </w:r>
      <w:r w:rsidRPr="001A7604">
        <w:rPr>
          <w:spacing w:val="5"/>
          <w:sz w:val="20"/>
          <w:szCs w:val="20"/>
        </w:rPr>
        <w:t>n</w:t>
      </w:r>
      <w:r w:rsidRPr="001A7604">
        <w:rPr>
          <w:spacing w:val="-4"/>
          <w:sz w:val="20"/>
          <w:szCs w:val="20"/>
        </w:rPr>
        <w:t>o</w:t>
      </w:r>
      <w:r w:rsidRPr="001A7604">
        <w:rPr>
          <w:spacing w:val="-6"/>
          <w:sz w:val="20"/>
          <w:szCs w:val="20"/>
        </w:rPr>
        <w:t>w</w:t>
      </w:r>
      <w:r w:rsidRPr="001A7604">
        <w:rPr>
          <w:spacing w:val="2"/>
          <w:sz w:val="20"/>
          <w:szCs w:val="20"/>
        </w:rPr>
        <w:t>l</w:t>
      </w:r>
      <w:r w:rsidRPr="001A7604">
        <w:rPr>
          <w:spacing w:val="-3"/>
          <w:sz w:val="20"/>
          <w:szCs w:val="20"/>
        </w:rPr>
        <w:t>e</w:t>
      </w:r>
      <w:r w:rsidRPr="001A7604">
        <w:rPr>
          <w:sz w:val="20"/>
          <w:szCs w:val="20"/>
        </w:rPr>
        <w:t>dge</w:t>
      </w:r>
      <w:r w:rsidRPr="001A7604">
        <w:rPr>
          <w:spacing w:val="7"/>
          <w:sz w:val="20"/>
          <w:szCs w:val="20"/>
        </w:rPr>
        <w:t xml:space="preserve"> </w:t>
      </w:r>
      <w:r w:rsidRPr="001A7604">
        <w:rPr>
          <w:spacing w:val="5"/>
          <w:sz w:val="20"/>
          <w:szCs w:val="20"/>
        </w:rPr>
        <w:t>n</w:t>
      </w:r>
      <w:r w:rsidRPr="001A7604">
        <w:rPr>
          <w:spacing w:val="-3"/>
          <w:sz w:val="20"/>
          <w:szCs w:val="20"/>
        </w:rPr>
        <w:t>ece</w:t>
      </w:r>
      <w:r w:rsidRPr="001A7604">
        <w:rPr>
          <w:spacing w:val="3"/>
          <w:sz w:val="20"/>
          <w:szCs w:val="20"/>
        </w:rPr>
        <w:t>s</w:t>
      </w:r>
      <w:r w:rsidRPr="001A7604">
        <w:rPr>
          <w:spacing w:val="-1"/>
          <w:sz w:val="20"/>
          <w:szCs w:val="20"/>
        </w:rPr>
        <w:t>s</w:t>
      </w:r>
      <w:r w:rsidRPr="001A7604">
        <w:rPr>
          <w:spacing w:val="2"/>
          <w:sz w:val="20"/>
          <w:szCs w:val="20"/>
        </w:rPr>
        <w:t>a</w:t>
      </w:r>
      <w:r w:rsidRPr="001A7604">
        <w:rPr>
          <w:spacing w:val="5"/>
          <w:sz w:val="20"/>
          <w:szCs w:val="20"/>
        </w:rPr>
        <w:t>r</w:t>
      </w:r>
      <w:r w:rsidRPr="001A7604">
        <w:rPr>
          <w:sz w:val="20"/>
          <w:szCs w:val="20"/>
        </w:rPr>
        <w:t xml:space="preserve">y </w:t>
      </w:r>
      <w:r w:rsidRPr="001A7604">
        <w:rPr>
          <w:spacing w:val="2"/>
          <w:sz w:val="20"/>
          <w:szCs w:val="20"/>
        </w:rPr>
        <w:t>t</w:t>
      </w:r>
      <w:r w:rsidRPr="001A7604">
        <w:rPr>
          <w:sz w:val="20"/>
          <w:szCs w:val="20"/>
        </w:rPr>
        <w:t>o</w:t>
      </w:r>
      <w:r w:rsidRPr="001A7604">
        <w:rPr>
          <w:spacing w:val="5"/>
          <w:sz w:val="20"/>
          <w:szCs w:val="20"/>
        </w:rPr>
        <w:t xml:space="preserve"> </w:t>
      </w:r>
      <w:r w:rsidRPr="001A7604">
        <w:rPr>
          <w:spacing w:val="2"/>
          <w:sz w:val="20"/>
          <w:szCs w:val="20"/>
        </w:rPr>
        <w:t>im</w:t>
      </w:r>
      <w:r w:rsidRPr="001A7604">
        <w:rPr>
          <w:sz w:val="20"/>
          <w:szCs w:val="20"/>
        </w:rPr>
        <w:t>p</w:t>
      </w:r>
      <w:r w:rsidRPr="001A7604">
        <w:rPr>
          <w:spacing w:val="2"/>
          <w:sz w:val="20"/>
          <w:szCs w:val="20"/>
        </w:rPr>
        <w:t>l</w:t>
      </w:r>
      <w:r w:rsidRPr="001A7604">
        <w:rPr>
          <w:spacing w:val="-3"/>
          <w:sz w:val="20"/>
          <w:szCs w:val="20"/>
        </w:rPr>
        <w:t>e</w:t>
      </w:r>
      <w:r w:rsidRPr="001A7604">
        <w:rPr>
          <w:spacing w:val="2"/>
          <w:sz w:val="20"/>
          <w:szCs w:val="20"/>
        </w:rPr>
        <w:t>m</w:t>
      </w:r>
      <w:r w:rsidRPr="001A7604">
        <w:rPr>
          <w:spacing w:val="-8"/>
          <w:sz w:val="20"/>
          <w:szCs w:val="20"/>
        </w:rPr>
        <w:t>e</w:t>
      </w:r>
      <w:r w:rsidRPr="001A7604">
        <w:rPr>
          <w:spacing w:val="5"/>
          <w:sz w:val="20"/>
          <w:szCs w:val="20"/>
        </w:rPr>
        <w:t>n</w:t>
      </w:r>
      <w:r w:rsidRPr="001A7604">
        <w:rPr>
          <w:spacing w:val="-1"/>
          <w:sz w:val="20"/>
          <w:szCs w:val="20"/>
        </w:rPr>
        <w:t>t</w:t>
      </w:r>
      <w:r w:rsidRPr="001A7604">
        <w:rPr>
          <w:sz w:val="20"/>
          <w:szCs w:val="20"/>
        </w:rPr>
        <w:t>,</w:t>
      </w:r>
      <w:r w:rsidRPr="001A7604">
        <w:rPr>
          <w:spacing w:val="7"/>
          <w:sz w:val="20"/>
          <w:szCs w:val="20"/>
        </w:rPr>
        <w:t xml:space="preserve"> </w:t>
      </w:r>
      <w:r w:rsidRPr="001A7604">
        <w:rPr>
          <w:spacing w:val="2"/>
          <w:sz w:val="20"/>
          <w:szCs w:val="20"/>
        </w:rPr>
        <w:t>a</w:t>
      </w:r>
      <w:r w:rsidRPr="001A7604">
        <w:rPr>
          <w:sz w:val="20"/>
          <w:szCs w:val="20"/>
        </w:rPr>
        <w:t>d</w:t>
      </w:r>
      <w:r w:rsidRPr="001A7604">
        <w:rPr>
          <w:spacing w:val="-3"/>
          <w:sz w:val="20"/>
          <w:szCs w:val="20"/>
        </w:rPr>
        <w:t>mi</w:t>
      </w:r>
      <w:r w:rsidRPr="001A7604">
        <w:rPr>
          <w:spacing w:val="5"/>
          <w:sz w:val="20"/>
          <w:szCs w:val="20"/>
        </w:rPr>
        <w:t>n</w:t>
      </w:r>
      <w:r w:rsidRPr="001A7604">
        <w:rPr>
          <w:spacing w:val="2"/>
          <w:sz w:val="20"/>
          <w:szCs w:val="20"/>
        </w:rPr>
        <w:t>i</w:t>
      </w:r>
      <w:r w:rsidRPr="001A7604">
        <w:rPr>
          <w:spacing w:val="-6"/>
          <w:sz w:val="20"/>
          <w:szCs w:val="20"/>
        </w:rPr>
        <w:t>s</w:t>
      </w:r>
      <w:r w:rsidRPr="001A7604">
        <w:rPr>
          <w:spacing w:val="2"/>
          <w:sz w:val="20"/>
          <w:szCs w:val="20"/>
        </w:rPr>
        <w:t>t</w:t>
      </w:r>
      <w:r w:rsidRPr="001A7604">
        <w:rPr>
          <w:spacing w:val="-3"/>
          <w:sz w:val="20"/>
          <w:szCs w:val="20"/>
        </w:rPr>
        <w:t>e</w:t>
      </w:r>
      <w:r w:rsidRPr="001A7604">
        <w:rPr>
          <w:sz w:val="20"/>
          <w:szCs w:val="20"/>
        </w:rPr>
        <w:t>r</w:t>
      </w:r>
      <w:r w:rsidRPr="001A7604">
        <w:rPr>
          <w:spacing w:val="9"/>
          <w:sz w:val="20"/>
          <w:szCs w:val="20"/>
        </w:rPr>
        <w:t xml:space="preserve"> </w:t>
      </w:r>
      <w:r w:rsidRPr="001A7604">
        <w:rPr>
          <w:spacing w:val="-3"/>
          <w:sz w:val="20"/>
          <w:szCs w:val="20"/>
        </w:rPr>
        <w:t>a</w:t>
      </w:r>
      <w:r w:rsidRPr="001A7604">
        <w:rPr>
          <w:spacing w:val="5"/>
          <w:sz w:val="20"/>
          <w:szCs w:val="20"/>
        </w:rPr>
        <w:t>n</w:t>
      </w:r>
      <w:r w:rsidRPr="001A7604">
        <w:rPr>
          <w:sz w:val="20"/>
          <w:szCs w:val="20"/>
        </w:rPr>
        <w:t xml:space="preserve">d </w:t>
      </w:r>
      <w:r w:rsidRPr="001A7604">
        <w:rPr>
          <w:spacing w:val="-3"/>
          <w:sz w:val="20"/>
          <w:szCs w:val="20"/>
        </w:rPr>
        <w:t>t</w:t>
      </w:r>
      <w:r w:rsidRPr="001A7604">
        <w:rPr>
          <w:spacing w:val="5"/>
          <w:sz w:val="20"/>
          <w:szCs w:val="20"/>
        </w:rPr>
        <w:t>r</w:t>
      </w:r>
      <w:r w:rsidRPr="001A7604">
        <w:rPr>
          <w:spacing w:val="-4"/>
          <w:sz w:val="20"/>
          <w:szCs w:val="20"/>
        </w:rPr>
        <w:t>o</w:t>
      </w:r>
      <w:r w:rsidRPr="001A7604">
        <w:rPr>
          <w:sz w:val="20"/>
          <w:szCs w:val="20"/>
        </w:rPr>
        <w:t>u</w:t>
      </w:r>
      <w:r w:rsidRPr="001A7604">
        <w:rPr>
          <w:spacing w:val="-4"/>
          <w:sz w:val="20"/>
          <w:szCs w:val="20"/>
        </w:rPr>
        <w:t>b</w:t>
      </w:r>
      <w:r w:rsidRPr="001A7604">
        <w:rPr>
          <w:spacing w:val="2"/>
          <w:sz w:val="20"/>
          <w:szCs w:val="20"/>
        </w:rPr>
        <w:t>l</w:t>
      </w:r>
      <w:r w:rsidRPr="001A7604">
        <w:rPr>
          <w:spacing w:val="-3"/>
          <w:sz w:val="20"/>
          <w:szCs w:val="20"/>
        </w:rPr>
        <w:t>e</w:t>
      </w:r>
      <w:r w:rsidRPr="001A7604">
        <w:rPr>
          <w:spacing w:val="-1"/>
          <w:sz w:val="20"/>
          <w:szCs w:val="20"/>
        </w:rPr>
        <w:t>s</w:t>
      </w:r>
      <w:r w:rsidRPr="001A7604">
        <w:rPr>
          <w:spacing w:val="5"/>
          <w:sz w:val="20"/>
          <w:szCs w:val="20"/>
        </w:rPr>
        <w:t>h</w:t>
      </w:r>
      <w:r w:rsidRPr="001A7604">
        <w:rPr>
          <w:sz w:val="20"/>
          <w:szCs w:val="20"/>
        </w:rPr>
        <w:t>o</w:t>
      </w:r>
      <w:r w:rsidRPr="001A7604">
        <w:rPr>
          <w:spacing w:val="-4"/>
          <w:sz w:val="20"/>
          <w:szCs w:val="20"/>
        </w:rPr>
        <w:t>o</w:t>
      </w:r>
      <w:r w:rsidRPr="001A7604">
        <w:rPr>
          <w:sz w:val="20"/>
          <w:szCs w:val="20"/>
        </w:rPr>
        <w:t>t</w:t>
      </w:r>
      <w:r w:rsidRPr="001A7604">
        <w:rPr>
          <w:spacing w:val="4"/>
          <w:sz w:val="20"/>
          <w:szCs w:val="20"/>
        </w:rPr>
        <w:t xml:space="preserve"> </w:t>
      </w:r>
      <w:r w:rsidRPr="001A7604">
        <w:rPr>
          <w:sz w:val="20"/>
          <w:szCs w:val="20"/>
        </w:rPr>
        <w:t>a</w:t>
      </w:r>
      <w:r w:rsidRPr="001A7604">
        <w:rPr>
          <w:spacing w:val="5"/>
          <w:sz w:val="20"/>
          <w:szCs w:val="20"/>
        </w:rPr>
        <w:t xml:space="preserve"> </w:t>
      </w:r>
      <w:r w:rsidRPr="001A7604">
        <w:rPr>
          <w:spacing w:val="-1"/>
          <w:sz w:val="20"/>
          <w:szCs w:val="20"/>
        </w:rPr>
        <w:t>s</w:t>
      </w:r>
      <w:r w:rsidRPr="001A7604">
        <w:rPr>
          <w:spacing w:val="-8"/>
          <w:sz w:val="20"/>
          <w:szCs w:val="20"/>
        </w:rPr>
        <w:t>e</w:t>
      </w:r>
      <w:r w:rsidRPr="001A7604">
        <w:rPr>
          <w:spacing w:val="5"/>
          <w:sz w:val="20"/>
          <w:szCs w:val="20"/>
        </w:rPr>
        <w:t>r</w:t>
      </w:r>
      <w:r w:rsidRPr="001A7604">
        <w:rPr>
          <w:spacing w:val="-4"/>
          <w:sz w:val="20"/>
          <w:szCs w:val="20"/>
        </w:rPr>
        <w:t>v</w:t>
      </w:r>
      <w:r w:rsidRPr="001A7604">
        <w:rPr>
          <w:spacing w:val="-3"/>
          <w:sz w:val="20"/>
          <w:szCs w:val="20"/>
        </w:rPr>
        <w:t>e</w:t>
      </w:r>
      <w:r w:rsidRPr="001A7604">
        <w:rPr>
          <w:sz w:val="20"/>
          <w:szCs w:val="20"/>
        </w:rPr>
        <w:t>r</w:t>
      </w:r>
      <w:r w:rsidRPr="001A7604">
        <w:rPr>
          <w:spacing w:val="8"/>
          <w:sz w:val="20"/>
          <w:szCs w:val="20"/>
        </w:rPr>
        <w:t xml:space="preserve"> </w:t>
      </w:r>
      <w:r w:rsidRPr="001A7604">
        <w:rPr>
          <w:spacing w:val="-8"/>
          <w:sz w:val="20"/>
          <w:szCs w:val="20"/>
        </w:rPr>
        <w:t>e</w:t>
      </w:r>
      <w:r w:rsidRPr="001A7604">
        <w:rPr>
          <w:spacing w:val="5"/>
          <w:sz w:val="20"/>
          <w:szCs w:val="20"/>
        </w:rPr>
        <w:t>n</w:t>
      </w:r>
      <w:r w:rsidRPr="001A7604">
        <w:rPr>
          <w:spacing w:val="-4"/>
          <w:sz w:val="20"/>
          <w:szCs w:val="20"/>
        </w:rPr>
        <w:t>v</w:t>
      </w:r>
      <w:r w:rsidRPr="001A7604">
        <w:rPr>
          <w:spacing w:val="-3"/>
          <w:sz w:val="20"/>
          <w:szCs w:val="20"/>
        </w:rPr>
        <w:t>i</w:t>
      </w:r>
      <w:r w:rsidRPr="001A7604">
        <w:rPr>
          <w:spacing w:val="5"/>
          <w:sz w:val="20"/>
          <w:szCs w:val="20"/>
        </w:rPr>
        <w:t>r</w:t>
      </w:r>
      <w:r w:rsidRPr="001A7604">
        <w:rPr>
          <w:spacing w:val="-4"/>
          <w:sz w:val="20"/>
          <w:szCs w:val="20"/>
        </w:rPr>
        <w:t>o</w:t>
      </w:r>
      <w:r w:rsidRPr="001A7604">
        <w:rPr>
          <w:sz w:val="20"/>
          <w:szCs w:val="20"/>
        </w:rPr>
        <w:t>n</w:t>
      </w:r>
      <w:r w:rsidRPr="001A7604">
        <w:rPr>
          <w:spacing w:val="2"/>
          <w:sz w:val="20"/>
          <w:szCs w:val="20"/>
        </w:rPr>
        <w:t>m</w:t>
      </w:r>
      <w:r w:rsidRPr="001A7604">
        <w:rPr>
          <w:spacing w:val="-3"/>
          <w:sz w:val="20"/>
          <w:szCs w:val="20"/>
        </w:rPr>
        <w:t>e</w:t>
      </w:r>
      <w:r w:rsidRPr="001A7604">
        <w:rPr>
          <w:sz w:val="20"/>
          <w:szCs w:val="20"/>
        </w:rPr>
        <w:t>n</w:t>
      </w:r>
      <w:r w:rsidRPr="001A7604">
        <w:rPr>
          <w:spacing w:val="2"/>
          <w:sz w:val="20"/>
          <w:szCs w:val="20"/>
        </w:rPr>
        <w:t>t.</w:t>
      </w:r>
    </w:p>
    <w:p w14:paraId="53515FD3" w14:textId="77777777" w:rsidR="008A737E" w:rsidRPr="006D7EB3" w:rsidRDefault="008A737E" w:rsidP="008A737E">
      <w:pPr>
        <w:pStyle w:val="Footer"/>
        <w:rPr>
          <w:spacing w:val="2"/>
          <w:sz w:val="16"/>
          <w:szCs w:val="16"/>
        </w:rPr>
      </w:pPr>
    </w:p>
    <w:p w14:paraId="73D60FA5" w14:textId="77777777" w:rsidR="008A737E" w:rsidRPr="001A7604" w:rsidRDefault="008A737E" w:rsidP="008A737E">
      <w:pPr>
        <w:pStyle w:val="Footer"/>
        <w:rPr>
          <w:b/>
          <w:bCs/>
          <w:spacing w:val="-10"/>
          <w:sz w:val="20"/>
          <w:szCs w:val="20"/>
        </w:rPr>
      </w:pPr>
      <w:r w:rsidRPr="001A7604">
        <w:rPr>
          <w:b/>
          <w:bCs/>
          <w:spacing w:val="6"/>
          <w:sz w:val="20"/>
          <w:szCs w:val="20"/>
        </w:rPr>
        <w:t xml:space="preserve">Client </w:t>
      </w:r>
      <w:r w:rsidRPr="001A7604">
        <w:rPr>
          <w:b/>
          <w:bCs/>
          <w:spacing w:val="11"/>
          <w:sz w:val="20"/>
          <w:szCs w:val="20"/>
        </w:rPr>
        <w:t>(</w:t>
      </w:r>
      <w:r w:rsidRPr="001A7604">
        <w:rPr>
          <w:b/>
          <w:bCs/>
          <w:spacing w:val="-14"/>
          <w:sz w:val="20"/>
          <w:szCs w:val="20"/>
        </w:rPr>
        <w:t>6 FIN AID QCH, 7.5 ACAD QCH</w:t>
      </w:r>
      <w:r w:rsidRPr="001A7604">
        <w:rPr>
          <w:b/>
          <w:bCs/>
          <w:spacing w:val="-10"/>
          <w:sz w:val="20"/>
          <w:szCs w:val="20"/>
        </w:rPr>
        <w:t xml:space="preserve">, </w:t>
      </w:r>
      <w:r w:rsidRPr="001A7604">
        <w:rPr>
          <w:b/>
          <w:bCs/>
          <w:spacing w:val="-6"/>
          <w:sz w:val="20"/>
          <w:szCs w:val="20"/>
        </w:rPr>
        <w:t>1.5</w:t>
      </w:r>
      <w:r w:rsidRPr="001A7604">
        <w:rPr>
          <w:b/>
          <w:bCs/>
          <w:spacing w:val="-10"/>
          <w:sz w:val="20"/>
          <w:szCs w:val="20"/>
        </w:rPr>
        <w:t xml:space="preserve"> QCH/30 Lecture Hours, 6 QCH/90 Lab Hours, 120 Total Clock Hours): </w:t>
      </w:r>
    </w:p>
    <w:p w14:paraId="76231FA7" w14:textId="77777777" w:rsidR="008A737E" w:rsidRPr="006D7EB3" w:rsidRDefault="008A737E" w:rsidP="008A737E">
      <w:pPr>
        <w:pStyle w:val="Footer"/>
        <w:rPr>
          <w:spacing w:val="2"/>
          <w:sz w:val="16"/>
          <w:szCs w:val="16"/>
        </w:rPr>
      </w:pPr>
      <w:r w:rsidRPr="001A7604">
        <w:rPr>
          <w:spacing w:val="-1"/>
          <w:sz w:val="20"/>
          <w:szCs w:val="20"/>
        </w:rPr>
        <w:t>S</w:t>
      </w:r>
      <w:r w:rsidRPr="001A7604">
        <w:rPr>
          <w:spacing w:val="-3"/>
          <w:sz w:val="20"/>
          <w:szCs w:val="20"/>
        </w:rPr>
        <w:t>t</w:t>
      </w:r>
      <w:r w:rsidRPr="001A7604">
        <w:rPr>
          <w:sz w:val="20"/>
          <w:szCs w:val="20"/>
        </w:rPr>
        <w:t>ud</w:t>
      </w:r>
      <w:r w:rsidRPr="001A7604">
        <w:rPr>
          <w:spacing w:val="-3"/>
          <w:sz w:val="20"/>
          <w:szCs w:val="20"/>
        </w:rPr>
        <w:t>e</w:t>
      </w:r>
      <w:r w:rsidRPr="001A7604">
        <w:rPr>
          <w:sz w:val="20"/>
          <w:szCs w:val="20"/>
        </w:rPr>
        <w:t>n</w:t>
      </w:r>
      <w:r w:rsidRPr="001A7604">
        <w:rPr>
          <w:spacing w:val="2"/>
          <w:sz w:val="20"/>
          <w:szCs w:val="20"/>
        </w:rPr>
        <w:t>t</w:t>
      </w:r>
      <w:r w:rsidRPr="001A7604">
        <w:rPr>
          <w:sz w:val="20"/>
          <w:szCs w:val="20"/>
        </w:rPr>
        <w:t>s</w:t>
      </w:r>
      <w:r w:rsidRPr="001A7604">
        <w:rPr>
          <w:spacing w:val="4"/>
          <w:sz w:val="20"/>
          <w:szCs w:val="20"/>
        </w:rPr>
        <w:t xml:space="preserve"> </w:t>
      </w:r>
      <w:r w:rsidRPr="001A7604">
        <w:rPr>
          <w:spacing w:val="-6"/>
          <w:sz w:val="20"/>
          <w:szCs w:val="20"/>
        </w:rPr>
        <w:t>w</w:t>
      </w:r>
      <w:r w:rsidRPr="001A7604">
        <w:rPr>
          <w:spacing w:val="2"/>
          <w:sz w:val="20"/>
          <w:szCs w:val="20"/>
        </w:rPr>
        <w:t>il</w:t>
      </w:r>
      <w:r w:rsidRPr="001A7604">
        <w:rPr>
          <w:sz w:val="20"/>
          <w:szCs w:val="20"/>
        </w:rPr>
        <w:t>l</w:t>
      </w:r>
      <w:r w:rsidRPr="001A7604">
        <w:rPr>
          <w:spacing w:val="7"/>
          <w:sz w:val="20"/>
          <w:szCs w:val="20"/>
        </w:rPr>
        <w:t xml:space="preserve"> </w:t>
      </w:r>
      <w:r w:rsidRPr="001A7604">
        <w:rPr>
          <w:spacing w:val="2"/>
          <w:sz w:val="20"/>
          <w:szCs w:val="20"/>
        </w:rPr>
        <w:t>l</w:t>
      </w:r>
      <w:r w:rsidRPr="001A7604">
        <w:rPr>
          <w:spacing w:val="-3"/>
          <w:sz w:val="20"/>
          <w:szCs w:val="20"/>
        </w:rPr>
        <w:t>ea</w:t>
      </w:r>
      <w:r w:rsidRPr="001A7604">
        <w:rPr>
          <w:sz w:val="20"/>
          <w:szCs w:val="20"/>
        </w:rPr>
        <w:t>rn</w:t>
      </w:r>
      <w:r w:rsidRPr="001A7604">
        <w:rPr>
          <w:spacing w:val="10"/>
          <w:sz w:val="20"/>
          <w:szCs w:val="20"/>
        </w:rPr>
        <w:t xml:space="preserve"> </w:t>
      </w:r>
      <w:r w:rsidRPr="001A7604">
        <w:rPr>
          <w:spacing w:val="2"/>
          <w:sz w:val="20"/>
          <w:szCs w:val="20"/>
        </w:rPr>
        <w:t>t</w:t>
      </w:r>
      <w:r w:rsidRPr="001A7604">
        <w:rPr>
          <w:sz w:val="20"/>
          <w:szCs w:val="20"/>
        </w:rPr>
        <w:t>o</w:t>
      </w:r>
      <w:r w:rsidRPr="001A7604">
        <w:rPr>
          <w:spacing w:val="1"/>
          <w:sz w:val="20"/>
          <w:szCs w:val="20"/>
        </w:rPr>
        <w:t xml:space="preserve"> </w:t>
      </w:r>
      <w:r w:rsidRPr="001A7604">
        <w:rPr>
          <w:spacing w:val="2"/>
          <w:sz w:val="20"/>
          <w:szCs w:val="20"/>
        </w:rPr>
        <w:t>i</w:t>
      </w:r>
      <w:r w:rsidRPr="001A7604">
        <w:rPr>
          <w:spacing w:val="5"/>
          <w:sz w:val="20"/>
          <w:szCs w:val="20"/>
        </w:rPr>
        <w:t>n</w:t>
      </w:r>
      <w:r w:rsidRPr="001A7604">
        <w:rPr>
          <w:spacing w:val="-5"/>
          <w:sz w:val="20"/>
          <w:szCs w:val="20"/>
        </w:rPr>
        <w:t>s</w:t>
      </w:r>
      <w:r w:rsidRPr="001A7604">
        <w:rPr>
          <w:spacing w:val="2"/>
          <w:sz w:val="20"/>
          <w:szCs w:val="20"/>
        </w:rPr>
        <w:t>ta</w:t>
      </w:r>
      <w:r w:rsidRPr="001A7604">
        <w:rPr>
          <w:spacing w:val="-3"/>
          <w:sz w:val="20"/>
          <w:szCs w:val="20"/>
        </w:rPr>
        <w:t>l</w:t>
      </w:r>
      <w:r w:rsidRPr="001A7604">
        <w:rPr>
          <w:spacing w:val="2"/>
          <w:sz w:val="20"/>
          <w:szCs w:val="20"/>
        </w:rPr>
        <w:t>l</w:t>
      </w:r>
      <w:r w:rsidRPr="001A7604">
        <w:rPr>
          <w:sz w:val="20"/>
          <w:szCs w:val="20"/>
        </w:rPr>
        <w:t>,</w:t>
      </w:r>
      <w:r w:rsidRPr="001A7604">
        <w:rPr>
          <w:spacing w:val="7"/>
          <w:sz w:val="20"/>
          <w:szCs w:val="20"/>
        </w:rPr>
        <w:t xml:space="preserve"> </w:t>
      </w:r>
      <w:r w:rsidRPr="001A7604">
        <w:rPr>
          <w:sz w:val="20"/>
          <w:szCs w:val="20"/>
        </w:rPr>
        <w:t>u</w:t>
      </w:r>
      <w:r w:rsidRPr="001A7604">
        <w:rPr>
          <w:spacing w:val="-4"/>
          <w:sz w:val="20"/>
          <w:szCs w:val="20"/>
        </w:rPr>
        <w:t>pg</w:t>
      </w:r>
      <w:r w:rsidRPr="001A7604">
        <w:rPr>
          <w:spacing w:val="5"/>
          <w:sz w:val="20"/>
          <w:szCs w:val="20"/>
        </w:rPr>
        <w:t>r</w:t>
      </w:r>
      <w:r w:rsidRPr="001A7604">
        <w:rPr>
          <w:spacing w:val="2"/>
          <w:sz w:val="20"/>
          <w:szCs w:val="20"/>
        </w:rPr>
        <w:t>a</w:t>
      </w:r>
      <w:r w:rsidRPr="001A7604">
        <w:rPr>
          <w:spacing w:val="1"/>
          <w:sz w:val="20"/>
          <w:szCs w:val="20"/>
        </w:rPr>
        <w:t>d</w:t>
      </w:r>
      <w:r w:rsidRPr="001A7604">
        <w:rPr>
          <w:spacing w:val="-8"/>
          <w:sz w:val="20"/>
          <w:szCs w:val="20"/>
        </w:rPr>
        <w:t>e</w:t>
      </w:r>
      <w:r w:rsidRPr="001A7604">
        <w:rPr>
          <w:sz w:val="20"/>
          <w:szCs w:val="20"/>
        </w:rPr>
        <w:t>,</w:t>
      </w:r>
      <w:r w:rsidRPr="001A7604">
        <w:rPr>
          <w:spacing w:val="7"/>
          <w:sz w:val="20"/>
          <w:szCs w:val="20"/>
        </w:rPr>
        <w:t xml:space="preserve"> </w:t>
      </w:r>
      <w:r w:rsidRPr="001A7604">
        <w:rPr>
          <w:spacing w:val="-3"/>
          <w:sz w:val="20"/>
          <w:szCs w:val="20"/>
        </w:rPr>
        <w:t>a</w:t>
      </w:r>
      <w:r w:rsidRPr="001A7604">
        <w:rPr>
          <w:spacing w:val="5"/>
          <w:sz w:val="20"/>
          <w:szCs w:val="20"/>
        </w:rPr>
        <w:t>n</w:t>
      </w:r>
      <w:r w:rsidRPr="001A7604">
        <w:rPr>
          <w:sz w:val="20"/>
          <w:szCs w:val="20"/>
        </w:rPr>
        <w:t>d</w:t>
      </w:r>
      <w:r w:rsidRPr="001A7604">
        <w:rPr>
          <w:spacing w:val="5"/>
          <w:sz w:val="20"/>
          <w:szCs w:val="20"/>
        </w:rPr>
        <w:t xml:space="preserve"> </w:t>
      </w:r>
      <w:r w:rsidRPr="001A7604">
        <w:rPr>
          <w:spacing w:val="-3"/>
          <w:sz w:val="20"/>
          <w:szCs w:val="20"/>
        </w:rPr>
        <w:t>c</w:t>
      </w:r>
      <w:r w:rsidRPr="001A7604">
        <w:rPr>
          <w:spacing w:val="-4"/>
          <w:sz w:val="20"/>
          <w:szCs w:val="20"/>
        </w:rPr>
        <w:t>o</w:t>
      </w:r>
      <w:r w:rsidRPr="001A7604">
        <w:rPr>
          <w:spacing w:val="5"/>
          <w:sz w:val="20"/>
          <w:szCs w:val="20"/>
        </w:rPr>
        <w:t>n</w:t>
      </w:r>
      <w:r w:rsidRPr="001A7604">
        <w:rPr>
          <w:spacing w:val="-4"/>
          <w:sz w:val="20"/>
          <w:szCs w:val="20"/>
        </w:rPr>
        <w:t>f</w:t>
      </w:r>
      <w:r w:rsidRPr="001A7604">
        <w:rPr>
          <w:spacing w:val="2"/>
          <w:sz w:val="20"/>
          <w:szCs w:val="20"/>
        </w:rPr>
        <w:t>i</w:t>
      </w:r>
      <w:r w:rsidRPr="001A7604">
        <w:rPr>
          <w:sz w:val="20"/>
          <w:szCs w:val="20"/>
        </w:rPr>
        <w:t>g</w:t>
      </w:r>
      <w:r w:rsidRPr="001A7604">
        <w:rPr>
          <w:spacing w:val="-4"/>
          <w:sz w:val="20"/>
          <w:szCs w:val="20"/>
        </w:rPr>
        <w:t>u</w:t>
      </w:r>
      <w:r w:rsidRPr="001A7604">
        <w:rPr>
          <w:spacing w:val="5"/>
          <w:sz w:val="20"/>
          <w:szCs w:val="20"/>
        </w:rPr>
        <w:t>r</w:t>
      </w:r>
      <w:r w:rsidRPr="001A7604">
        <w:rPr>
          <w:sz w:val="20"/>
          <w:szCs w:val="20"/>
        </w:rPr>
        <w:t>e</w:t>
      </w:r>
      <w:r w:rsidRPr="001A7604">
        <w:rPr>
          <w:spacing w:val="2"/>
          <w:sz w:val="20"/>
          <w:szCs w:val="20"/>
        </w:rPr>
        <w:t xml:space="preserve"> i</w:t>
      </w:r>
      <w:r w:rsidRPr="001A7604">
        <w:rPr>
          <w:sz w:val="20"/>
          <w:szCs w:val="20"/>
        </w:rPr>
        <w:t>n</w:t>
      </w:r>
      <w:r w:rsidRPr="001A7604">
        <w:rPr>
          <w:spacing w:val="10"/>
          <w:sz w:val="20"/>
          <w:szCs w:val="20"/>
        </w:rPr>
        <w:t xml:space="preserve"> </w:t>
      </w:r>
      <w:r w:rsidRPr="001A7604">
        <w:rPr>
          <w:sz w:val="20"/>
          <w:szCs w:val="20"/>
        </w:rPr>
        <w:t>d</w:t>
      </w:r>
      <w:r w:rsidRPr="001A7604">
        <w:rPr>
          <w:spacing w:val="-3"/>
          <w:sz w:val="20"/>
          <w:szCs w:val="20"/>
        </w:rPr>
        <w:t>ema</w:t>
      </w:r>
      <w:r w:rsidRPr="001A7604">
        <w:rPr>
          <w:spacing w:val="5"/>
          <w:sz w:val="20"/>
          <w:szCs w:val="20"/>
        </w:rPr>
        <w:t>n</w:t>
      </w:r>
      <w:r w:rsidRPr="001A7604">
        <w:rPr>
          <w:sz w:val="20"/>
          <w:szCs w:val="20"/>
        </w:rPr>
        <w:t>d</w:t>
      </w:r>
      <w:r w:rsidRPr="001A7604">
        <w:rPr>
          <w:spacing w:val="5"/>
          <w:sz w:val="20"/>
          <w:szCs w:val="20"/>
        </w:rPr>
        <w:t xml:space="preserve"> </w:t>
      </w:r>
      <w:r w:rsidRPr="001A7604">
        <w:rPr>
          <w:spacing w:val="-6"/>
          <w:sz w:val="20"/>
          <w:szCs w:val="20"/>
        </w:rPr>
        <w:t>w</w:t>
      </w:r>
      <w:r w:rsidRPr="001A7604">
        <w:rPr>
          <w:spacing w:val="-4"/>
          <w:sz w:val="20"/>
          <w:szCs w:val="20"/>
        </w:rPr>
        <w:t>o</w:t>
      </w:r>
      <w:r w:rsidRPr="001A7604">
        <w:rPr>
          <w:spacing w:val="5"/>
          <w:sz w:val="20"/>
          <w:szCs w:val="20"/>
        </w:rPr>
        <w:t>r</w:t>
      </w:r>
      <w:r w:rsidRPr="001A7604">
        <w:rPr>
          <w:sz w:val="20"/>
          <w:szCs w:val="20"/>
        </w:rPr>
        <w:t>k</w:t>
      </w:r>
      <w:r w:rsidRPr="001A7604">
        <w:rPr>
          <w:spacing w:val="5"/>
          <w:sz w:val="20"/>
          <w:szCs w:val="20"/>
        </w:rPr>
        <w:t xml:space="preserve"> </w:t>
      </w:r>
      <w:r w:rsidRPr="001A7604">
        <w:rPr>
          <w:spacing w:val="-1"/>
          <w:sz w:val="20"/>
          <w:szCs w:val="20"/>
        </w:rPr>
        <w:t>s</w:t>
      </w:r>
      <w:r w:rsidRPr="001A7604">
        <w:rPr>
          <w:spacing w:val="2"/>
          <w:sz w:val="20"/>
          <w:szCs w:val="20"/>
        </w:rPr>
        <w:t>tat</w:t>
      </w:r>
      <w:r w:rsidRPr="001A7604">
        <w:rPr>
          <w:spacing w:val="-3"/>
          <w:sz w:val="20"/>
          <w:szCs w:val="20"/>
        </w:rPr>
        <w:t>i</w:t>
      </w:r>
      <w:r w:rsidRPr="001A7604">
        <w:rPr>
          <w:spacing w:val="-4"/>
          <w:sz w:val="20"/>
          <w:szCs w:val="20"/>
        </w:rPr>
        <w:t>o</w:t>
      </w:r>
      <w:r w:rsidRPr="001A7604">
        <w:rPr>
          <w:sz w:val="20"/>
          <w:szCs w:val="20"/>
        </w:rPr>
        <w:t xml:space="preserve">n </w:t>
      </w:r>
      <w:r w:rsidRPr="001A7604">
        <w:rPr>
          <w:spacing w:val="-4"/>
          <w:sz w:val="20"/>
          <w:szCs w:val="20"/>
        </w:rPr>
        <w:t>o</w:t>
      </w:r>
      <w:r w:rsidRPr="001A7604">
        <w:rPr>
          <w:sz w:val="20"/>
          <w:szCs w:val="20"/>
        </w:rPr>
        <w:t>p</w:t>
      </w:r>
      <w:r w:rsidRPr="001A7604">
        <w:rPr>
          <w:spacing w:val="-3"/>
          <w:sz w:val="20"/>
          <w:szCs w:val="20"/>
        </w:rPr>
        <w:t>e</w:t>
      </w:r>
      <w:r w:rsidRPr="001A7604">
        <w:rPr>
          <w:spacing w:val="5"/>
          <w:sz w:val="20"/>
          <w:szCs w:val="20"/>
        </w:rPr>
        <w:t>r</w:t>
      </w:r>
      <w:r w:rsidRPr="001A7604">
        <w:rPr>
          <w:spacing w:val="2"/>
          <w:sz w:val="20"/>
          <w:szCs w:val="20"/>
        </w:rPr>
        <w:t>at</w:t>
      </w:r>
      <w:r w:rsidRPr="001A7604">
        <w:rPr>
          <w:spacing w:val="-3"/>
          <w:sz w:val="20"/>
          <w:szCs w:val="20"/>
        </w:rPr>
        <w:t>i</w:t>
      </w:r>
      <w:r w:rsidRPr="001A7604">
        <w:rPr>
          <w:sz w:val="20"/>
          <w:szCs w:val="20"/>
        </w:rPr>
        <w:t>ng</w:t>
      </w:r>
      <w:r w:rsidRPr="001A7604">
        <w:rPr>
          <w:spacing w:val="4"/>
          <w:sz w:val="20"/>
          <w:szCs w:val="20"/>
        </w:rPr>
        <w:t xml:space="preserve"> </w:t>
      </w:r>
      <w:r w:rsidRPr="001A7604">
        <w:rPr>
          <w:spacing w:val="3"/>
          <w:sz w:val="20"/>
          <w:szCs w:val="20"/>
        </w:rPr>
        <w:t>s</w:t>
      </w:r>
      <w:r w:rsidRPr="001A7604">
        <w:rPr>
          <w:spacing w:val="-9"/>
          <w:sz w:val="20"/>
          <w:szCs w:val="20"/>
        </w:rPr>
        <w:t>y</w:t>
      </w:r>
      <w:r w:rsidRPr="001A7604">
        <w:rPr>
          <w:spacing w:val="-1"/>
          <w:sz w:val="20"/>
          <w:szCs w:val="20"/>
        </w:rPr>
        <w:t>s</w:t>
      </w:r>
      <w:r w:rsidRPr="001A7604">
        <w:rPr>
          <w:spacing w:val="2"/>
          <w:sz w:val="20"/>
          <w:szCs w:val="20"/>
        </w:rPr>
        <w:t>t</w:t>
      </w:r>
      <w:r w:rsidRPr="001A7604">
        <w:rPr>
          <w:spacing w:val="-3"/>
          <w:sz w:val="20"/>
          <w:szCs w:val="20"/>
        </w:rPr>
        <w:t>e</w:t>
      </w:r>
      <w:r w:rsidRPr="001A7604">
        <w:rPr>
          <w:spacing w:val="2"/>
          <w:sz w:val="20"/>
          <w:szCs w:val="20"/>
        </w:rPr>
        <w:t>m</w:t>
      </w:r>
      <w:r w:rsidRPr="001A7604">
        <w:rPr>
          <w:spacing w:val="-1"/>
          <w:sz w:val="20"/>
          <w:szCs w:val="20"/>
        </w:rPr>
        <w:t>s</w:t>
      </w:r>
      <w:r w:rsidRPr="001A7604">
        <w:rPr>
          <w:sz w:val="20"/>
          <w:szCs w:val="20"/>
        </w:rPr>
        <w:t xml:space="preserve">. </w:t>
      </w:r>
      <w:r w:rsidRPr="001A7604">
        <w:rPr>
          <w:spacing w:val="-1"/>
          <w:sz w:val="20"/>
          <w:szCs w:val="20"/>
        </w:rPr>
        <w:t>S</w:t>
      </w:r>
      <w:r w:rsidRPr="001A7604">
        <w:rPr>
          <w:spacing w:val="2"/>
          <w:sz w:val="20"/>
          <w:szCs w:val="20"/>
        </w:rPr>
        <w:t>t</w:t>
      </w:r>
      <w:r w:rsidRPr="001A7604">
        <w:rPr>
          <w:sz w:val="20"/>
          <w:szCs w:val="20"/>
        </w:rPr>
        <w:t>ud</w:t>
      </w:r>
      <w:r w:rsidRPr="001A7604">
        <w:rPr>
          <w:spacing w:val="-3"/>
          <w:sz w:val="20"/>
          <w:szCs w:val="20"/>
        </w:rPr>
        <w:t>e</w:t>
      </w:r>
      <w:r w:rsidRPr="001A7604">
        <w:rPr>
          <w:spacing w:val="5"/>
          <w:sz w:val="20"/>
          <w:szCs w:val="20"/>
        </w:rPr>
        <w:t>n</w:t>
      </w:r>
      <w:r w:rsidRPr="001A7604">
        <w:rPr>
          <w:spacing w:val="2"/>
          <w:sz w:val="20"/>
          <w:szCs w:val="20"/>
        </w:rPr>
        <w:t>t</w:t>
      </w:r>
      <w:r w:rsidRPr="001A7604">
        <w:rPr>
          <w:sz w:val="20"/>
          <w:szCs w:val="20"/>
        </w:rPr>
        <w:t>s</w:t>
      </w:r>
      <w:r w:rsidRPr="001A7604">
        <w:rPr>
          <w:spacing w:val="2"/>
          <w:sz w:val="20"/>
          <w:szCs w:val="20"/>
        </w:rPr>
        <w:t xml:space="preserve"> </w:t>
      </w:r>
      <w:r w:rsidRPr="001A7604">
        <w:rPr>
          <w:spacing w:val="-6"/>
          <w:sz w:val="20"/>
          <w:szCs w:val="20"/>
        </w:rPr>
        <w:t>w</w:t>
      </w:r>
      <w:r w:rsidRPr="001A7604">
        <w:rPr>
          <w:spacing w:val="2"/>
          <w:sz w:val="20"/>
          <w:szCs w:val="20"/>
        </w:rPr>
        <w:t>il</w:t>
      </w:r>
      <w:r w:rsidRPr="001A7604">
        <w:rPr>
          <w:sz w:val="20"/>
          <w:szCs w:val="20"/>
        </w:rPr>
        <w:t>l</w:t>
      </w:r>
      <w:r w:rsidRPr="001A7604">
        <w:rPr>
          <w:spacing w:val="5"/>
          <w:sz w:val="20"/>
          <w:szCs w:val="20"/>
        </w:rPr>
        <w:t xml:space="preserve"> </w:t>
      </w:r>
      <w:r w:rsidRPr="001A7604">
        <w:rPr>
          <w:spacing w:val="2"/>
          <w:sz w:val="20"/>
          <w:szCs w:val="20"/>
        </w:rPr>
        <w:t>l</w:t>
      </w:r>
      <w:r w:rsidRPr="001A7604">
        <w:rPr>
          <w:spacing w:val="-3"/>
          <w:sz w:val="20"/>
          <w:szCs w:val="20"/>
        </w:rPr>
        <w:t>ea</w:t>
      </w:r>
      <w:r w:rsidRPr="001A7604">
        <w:rPr>
          <w:sz w:val="20"/>
          <w:szCs w:val="20"/>
        </w:rPr>
        <w:t>rn</w:t>
      </w:r>
      <w:r w:rsidRPr="001A7604">
        <w:rPr>
          <w:spacing w:val="8"/>
          <w:sz w:val="20"/>
          <w:szCs w:val="20"/>
        </w:rPr>
        <w:t xml:space="preserve"> </w:t>
      </w:r>
      <w:r w:rsidRPr="001A7604">
        <w:rPr>
          <w:spacing w:val="-1"/>
          <w:sz w:val="20"/>
          <w:szCs w:val="20"/>
        </w:rPr>
        <w:t>s</w:t>
      </w:r>
      <w:r w:rsidRPr="001A7604">
        <w:rPr>
          <w:spacing w:val="-4"/>
          <w:sz w:val="20"/>
          <w:szCs w:val="20"/>
        </w:rPr>
        <w:t>k</w:t>
      </w:r>
      <w:r w:rsidRPr="001A7604">
        <w:rPr>
          <w:spacing w:val="2"/>
          <w:sz w:val="20"/>
          <w:szCs w:val="20"/>
        </w:rPr>
        <w:t>i</w:t>
      </w:r>
      <w:r w:rsidRPr="001A7604">
        <w:rPr>
          <w:spacing w:val="-3"/>
          <w:sz w:val="20"/>
          <w:szCs w:val="20"/>
        </w:rPr>
        <w:t>l</w:t>
      </w:r>
      <w:r w:rsidRPr="001A7604">
        <w:rPr>
          <w:spacing w:val="2"/>
          <w:sz w:val="20"/>
          <w:szCs w:val="20"/>
        </w:rPr>
        <w:t>l</w:t>
      </w:r>
      <w:r w:rsidRPr="001A7604">
        <w:rPr>
          <w:sz w:val="20"/>
          <w:szCs w:val="20"/>
        </w:rPr>
        <w:t>s</w:t>
      </w:r>
      <w:r w:rsidRPr="001A7604">
        <w:rPr>
          <w:spacing w:val="2"/>
          <w:sz w:val="20"/>
          <w:szCs w:val="20"/>
        </w:rPr>
        <w:t xml:space="preserve"> </w:t>
      </w:r>
      <w:r w:rsidRPr="001A7604">
        <w:rPr>
          <w:spacing w:val="-3"/>
          <w:sz w:val="20"/>
          <w:szCs w:val="20"/>
        </w:rPr>
        <w:t>i</w:t>
      </w:r>
      <w:r w:rsidRPr="001A7604">
        <w:rPr>
          <w:spacing w:val="5"/>
          <w:sz w:val="20"/>
          <w:szCs w:val="20"/>
        </w:rPr>
        <w:t>n</w:t>
      </w:r>
      <w:r w:rsidRPr="001A7604">
        <w:rPr>
          <w:spacing w:val="-4"/>
          <w:sz w:val="20"/>
          <w:szCs w:val="20"/>
        </w:rPr>
        <w:t>vo</w:t>
      </w:r>
      <w:r w:rsidRPr="001A7604">
        <w:rPr>
          <w:spacing w:val="2"/>
          <w:sz w:val="20"/>
          <w:szCs w:val="20"/>
        </w:rPr>
        <w:t>l</w:t>
      </w:r>
      <w:r w:rsidRPr="001A7604">
        <w:rPr>
          <w:spacing w:val="-4"/>
          <w:sz w:val="20"/>
          <w:szCs w:val="20"/>
        </w:rPr>
        <w:t>v</w:t>
      </w:r>
      <w:r w:rsidRPr="001A7604">
        <w:rPr>
          <w:spacing w:val="2"/>
          <w:sz w:val="20"/>
          <w:szCs w:val="20"/>
        </w:rPr>
        <w:t>i</w:t>
      </w:r>
      <w:r w:rsidRPr="001A7604">
        <w:rPr>
          <w:spacing w:val="5"/>
          <w:sz w:val="20"/>
          <w:szCs w:val="20"/>
        </w:rPr>
        <w:t>n</w:t>
      </w:r>
      <w:r w:rsidRPr="001A7604">
        <w:rPr>
          <w:sz w:val="20"/>
          <w:szCs w:val="20"/>
        </w:rPr>
        <w:t>g</w:t>
      </w:r>
      <w:r w:rsidRPr="001A7604">
        <w:rPr>
          <w:spacing w:val="4"/>
          <w:sz w:val="20"/>
          <w:szCs w:val="20"/>
        </w:rPr>
        <w:t xml:space="preserve"> </w:t>
      </w:r>
      <w:r w:rsidRPr="001A7604">
        <w:rPr>
          <w:spacing w:val="5"/>
          <w:sz w:val="20"/>
          <w:szCs w:val="20"/>
        </w:rPr>
        <w:t>n</w:t>
      </w:r>
      <w:r w:rsidRPr="001A7604">
        <w:rPr>
          <w:spacing w:val="-3"/>
          <w:sz w:val="20"/>
          <w:szCs w:val="20"/>
        </w:rPr>
        <w:t>e</w:t>
      </w:r>
      <w:r w:rsidRPr="001A7604">
        <w:rPr>
          <w:spacing w:val="2"/>
          <w:sz w:val="20"/>
          <w:szCs w:val="20"/>
        </w:rPr>
        <w:t>t</w:t>
      </w:r>
      <w:r w:rsidRPr="001A7604">
        <w:rPr>
          <w:spacing w:val="-6"/>
          <w:sz w:val="20"/>
          <w:szCs w:val="20"/>
        </w:rPr>
        <w:t>w</w:t>
      </w:r>
      <w:r w:rsidRPr="001A7604">
        <w:rPr>
          <w:spacing w:val="-4"/>
          <w:sz w:val="20"/>
          <w:szCs w:val="20"/>
        </w:rPr>
        <w:t>o</w:t>
      </w:r>
      <w:r w:rsidRPr="001A7604">
        <w:rPr>
          <w:spacing w:val="5"/>
          <w:sz w:val="20"/>
          <w:szCs w:val="20"/>
        </w:rPr>
        <w:t>r</w:t>
      </w:r>
      <w:r w:rsidRPr="001A7604">
        <w:rPr>
          <w:sz w:val="20"/>
          <w:szCs w:val="20"/>
        </w:rPr>
        <w:t>k</w:t>
      </w:r>
      <w:r w:rsidRPr="001A7604">
        <w:rPr>
          <w:spacing w:val="4"/>
          <w:sz w:val="20"/>
          <w:szCs w:val="20"/>
        </w:rPr>
        <w:t xml:space="preserve"> </w:t>
      </w:r>
      <w:r w:rsidRPr="001A7604">
        <w:rPr>
          <w:spacing w:val="-3"/>
          <w:sz w:val="20"/>
          <w:szCs w:val="20"/>
        </w:rPr>
        <w:t>c</w:t>
      </w:r>
      <w:r w:rsidRPr="001A7604">
        <w:rPr>
          <w:spacing w:val="-4"/>
          <w:sz w:val="20"/>
          <w:szCs w:val="20"/>
        </w:rPr>
        <w:t>o</w:t>
      </w:r>
      <w:r w:rsidRPr="001A7604">
        <w:rPr>
          <w:spacing w:val="5"/>
          <w:sz w:val="20"/>
          <w:szCs w:val="20"/>
        </w:rPr>
        <w:t>nn</w:t>
      </w:r>
      <w:r w:rsidRPr="001A7604">
        <w:rPr>
          <w:spacing w:val="-3"/>
          <w:sz w:val="20"/>
          <w:szCs w:val="20"/>
        </w:rPr>
        <w:t>ec</w:t>
      </w:r>
      <w:r w:rsidRPr="001A7604">
        <w:rPr>
          <w:spacing w:val="2"/>
          <w:sz w:val="20"/>
          <w:szCs w:val="20"/>
        </w:rPr>
        <w:t>ti</w:t>
      </w:r>
      <w:r w:rsidRPr="001A7604">
        <w:rPr>
          <w:spacing w:val="-4"/>
          <w:sz w:val="20"/>
          <w:szCs w:val="20"/>
        </w:rPr>
        <w:t>v</w:t>
      </w:r>
      <w:r w:rsidRPr="001A7604">
        <w:rPr>
          <w:spacing w:val="2"/>
          <w:sz w:val="20"/>
          <w:szCs w:val="20"/>
        </w:rPr>
        <w:t>it</w:t>
      </w:r>
      <w:r w:rsidRPr="001A7604">
        <w:rPr>
          <w:spacing w:val="-9"/>
          <w:sz w:val="20"/>
          <w:szCs w:val="20"/>
        </w:rPr>
        <w:t>y</w:t>
      </w:r>
      <w:r w:rsidRPr="001A7604">
        <w:rPr>
          <w:sz w:val="20"/>
          <w:szCs w:val="20"/>
        </w:rPr>
        <w:t>,</w:t>
      </w:r>
      <w:r w:rsidRPr="001A7604">
        <w:rPr>
          <w:spacing w:val="6"/>
          <w:sz w:val="20"/>
          <w:szCs w:val="20"/>
        </w:rPr>
        <w:t xml:space="preserve"> </w:t>
      </w:r>
      <w:r w:rsidRPr="001A7604">
        <w:rPr>
          <w:sz w:val="20"/>
          <w:szCs w:val="20"/>
        </w:rPr>
        <w:t>u</w:t>
      </w:r>
      <w:r w:rsidRPr="001A7604">
        <w:rPr>
          <w:spacing w:val="-1"/>
          <w:sz w:val="20"/>
          <w:szCs w:val="20"/>
        </w:rPr>
        <w:t>s</w:t>
      </w:r>
      <w:r w:rsidRPr="001A7604">
        <w:rPr>
          <w:spacing w:val="-3"/>
          <w:sz w:val="20"/>
          <w:szCs w:val="20"/>
        </w:rPr>
        <w:t>e</w:t>
      </w:r>
      <w:r w:rsidRPr="001A7604">
        <w:rPr>
          <w:sz w:val="20"/>
          <w:szCs w:val="20"/>
        </w:rPr>
        <w:t>r</w:t>
      </w:r>
      <w:r w:rsidRPr="001A7604">
        <w:rPr>
          <w:spacing w:val="8"/>
          <w:sz w:val="20"/>
          <w:szCs w:val="20"/>
        </w:rPr>
        <w:t xml:space="preserve"> </w:t>
      </w:r>
      <w:r w:rsidRPr="001A7604">
        <w:rPr>
          <w:spacing w:val="2"/>
          <w:sz w:val="20"/>
          <w:szCs w:val="20"/>
        </w:rPr>
        <w:t>a</w:t>
      </w:r>
      <w:r w:rsidRPr="001A7604">
        <w:rPr>
          <w:spacing w:val="-3"/>
          <w:sz w:val="20"/>
          <w:szCs w:val="20"/>
        </w:rPr>
        <w:t>cc</w:t>
      </w:r>
      <w:r w:rsidRPr="001A7604">
        <w:rPr>
          <w:spacing w:val="-4"/>
          <w:sz w:val="20"/>
          <w:szCs w:val="20"/>
        </w:rPr>
        <w:t>o</w:t>
      </w:r>
      <w:r w:rsidRPr="001A7604">
        <w:rPr>
          <w:sz w:val="20"/>
          <w:szCs w:val="20"/>
        </w:rPr>
        <w:t>u</w:t>
      </w:r>
      <w:r w:rsidRPr="001A7604">
        <w:rPr>
          <w:spacing w:val="5"/>
          <w:sz w:val="20"/>
          <w:szCs w:val="20"/>
        </w:rPr>
        <w:t>n</w:t>
      </w:r>
      <w:r w:rsidRPr="001A7604">
        <w:rPr>
          <w:spacing w:val="2"/>
          <w:sz w:val="20"/>
          <w:szCs w:val="20"/>
        </w:rPr>
        <w:t>t</w:t>
      </w:r>
      <w:r w:rsidRPr="001A7604">
        <w:rPr>
          <w:sz w:val="20"/>
          <w:szCs w:val="20"/>
        </w:rPr>
        <w:t>,</w:t>
      </w:r>
      <w:r w:rsidRPr="001A7604">
        <w:rPr>
          <w:spacing w:val="6"/>
          <w:sz w:val="20"/>
          <w:szCs w:val="20"/>
        </w:rPr>
        <w:t xml:space="preserve"> </w:t>
      </w:r>
      <w:r w:rsidRPr="001A7604">
        <w:rPr>
          <w:spacing w:val="-1"/>
          <w:sz w:val="20"/>
          <w:szCs w:val="20"/>
        </w:rPr>
        <w:t>s</w:t>
      </w:r>
      <w:r w:rsidRPr="001A7604">
        <w:rPr>
          <w:spacing w:val="-3"/>
          <w:sz w:val="20"/>
          <w:szCs w:val="20"/>
        </w:rPr>
        <w:t>ec</w:t>
      </w:r>
      <w:r w:rsidRPr="001A7604">
        <w:rPr>
          <w:sz w:val="20"/>
          <w:szCs w:val="20"/>
        </w:rPr>
        <w:t>u</w:t>
      </w:r>
      <w:r w:rsidRPr="001A7604">
        <w:rPr>
          <w:spacing w:val="5"/>
          <w:sz w:val="20"/>
          <w:szCs w:val="20"/>
        </w:rPr>
        <w:t>r</w:t>
      </w:r>
      <w:r w:rsidRPr="001A7604">
        <w:rPr>
          <w:spacing w:val="-3"/>
          <w:sz w:val="20"/>
          <w:szCs w:val="20"/>
        </w:rPr>
        <w:t>i</w:t>
      </w:r>
      <w:r w:rsidRPr="001A7604">
        <w:rPr>
          <w:spacing w:val="2"/>
          <w:sz w:val="20"/>
          <w:szCs w:val="20"/>
        </w:rPr>
        <w:t>t</w:t>
      </w:r>
      <w:r w:rsidRPr="001A7604">
        <w:rPr>
          <w:spacing w:val="-9"/>
          <w:sz w:val="20"/>
          <w:szCs w:val="20"/>
        </w:rPr>
        <w:t>y</w:t>
      </w:r>
      <w:r w:rsidRPr="001A7604">
        <w:rPr>
          <w:sz w:val="20"/>
          <w:szCs w:val="20"/>
        </w:rPr>
        <w:t>,</w:t>
      </w:r>
      <w:r w:rsidRPr="001A7604">
        <w:rPr>
          <w:spacing w:val="6"/>
          <w:sz w:val="20"/>
          <w:szCs w:val="20"/>
        </w:rPr>
        <w:t xml:space="preserve"> </w:t>
      </w:r>
      <w:r w:rsidRPr="001A7604">
        <w:rPr>
          <w:spacing w:val="2"/>
          <w:sz w:val="20"/>
          <w:szCs w:val="20"/>
        </w:rPr>
        <w:t>a</w:t>
      </w:r>
      <w:r w:rsidRPr="001A7604">
        <w:rPr>
          <w:spacing w:val="5"/>
          <w:sz w:val="20"/>
          <w:szCs w:val="20"/>
        </w:rPr>
        <w:t>n</w:t>
      </w:r>
      <w:r w:rsidRPr="001A7604">
        <w:rPr>
          <w:sz w:val="20"/>
          <w:szCs w:val="20"/>
        </w:rPr>
        <w:t>d</w:t>
      </w:r>
      <w:r w:rsidRPr="001A7604">
        <w:rPr>
          <w:spacing w:val="4"/>
          <w:sz w:val="20"/>
          <w:szCs w:val="20"/>
        </w:rPr>
        <w:t xml:space="preserve"> </w:t>
      </w:r>
      <w:r w:rsidRPr="001A7604">
        <w:rPr>
          <w:spacing w:val="-4"/>
          <w:sz w:val="20"/>
          <w:szCs w:val="20"/>
        </w:rPr>
        <w:t>I</w:t>
      </w:r>
      <w:r w:rsidRPr="001A7604">
        <w:rPr>
          <w:sz w:val="20"/>
          <w:szCs w:val="20"/>
        </w:rPr>
        <w:t>n</w:t>
      </w:r>
      <w:r w:rsidRPr="001A7604">
        <w:rPr>
          <w:spacing w:val="2"/>
          <w:sz w:val="20"/>
          <w:szCs w:val="20"/>
        </w:rPr>
        <w:t>t</w:t>
      </w:r>
      <w:r w:rsidRPr="001A7604">
        <w:rPr>
          <w:spacing w:val="-3"/>
          <w:sz w:val="20"/>
          <w:szCs w:val="20"/>
        </w:rPr>
        <w:t>e</w:t>
      </w:r>
      <w:r w:rsidRPr="001A7604">
        <w:rPr>
          <w:sz w:val="20"/>
          <w:szCs w:val="20"/>
        </w:rPr>
        <w:t>r</w:t>
      </w:r>
      <w:r w:rsidRPr="001A7604">
        <w:rPr>
          <w:spacing w:val="5"/>
          <w:sz w:val="20"/>
          <w:szCs w:val="20"/>
        </w:rPr>
        <w:t>n</w:t>
      </w:r>
      <w:r w:rsidRPr="001A7604">
        <w:rPr>
          <w:spacing w:val="-3"/>
          <w:sz w:val="20"/>
          <w:szCs w:val="20"/>
        </w:rPr>
        <w:t>e</w:t>
      </w:r>
      <w:r w:rsidRPr="001A7604">
        <w:rPr>
          <w:sz w:val="20"/>
          <w:szCs w:val="20"/>
        </w:rPr>
        <w:t xml:space="preserve">t </w:t>
      </w:r>
      <w:r w:rsidRPr="001A7604">
        <w:rPr>
          <w:spacing w:val="4"/>
          <w:sz w:val="20"/>
          <w:szCs w:val="20"/>
        </w:rPr>
        <w:t>E</w:t>
      </w:r>
      <w:r w:rsidRPr="001A7604">
        <w:rPr>
          <w:sz w:val="20"/>
          <w:szCs w:val="20"/>
        </w:rPr>
        <w:t>x</w:t>
      </w:r>
      <w:r w:rsidRPr="001A7604">
        <w:rPr>
          <w:spacing w:val="-4"/>
          <w:sz w:val="20"/>
          <w:szCs w:val="20"/>
        </w:rPr>
        <w:t>p</w:t>
      </w:r>
      <w:r w:rsidRPr="001A7604">
        <w:rPr>
          <w:spacing w:val="2"/>
          <w:sz w:val="20"/>
          <w:szCs w:val="20"/>
        </w:rPr>
        <w:t>l</w:t>
      </w:r>
      <w:r w:rsidRPr="001A7604">
        <w:rPr>
          <w:spacing w:val="-4"/>
          <w:sz w:val="20"/>
          <w:szCs w:val="20"/>
        </w:rPr>
        <w:t>o</w:t>
      </w:r>
      <w:r w:rsidRPr="001A7604">
        <w:rPr>
          <w:sz w:val="20"/>
          <w:szCs w:val="20"/>
        </w:rPr>
        <w:t>r</w:t>
      </w:r>
      <w:r w:rsidRPr="001A7604">
        <w:rPr>
          <w:spacing w:val="-3"/>
          <w:sz w:val="20"/>
          <w:szCs w:val="20"/>
        </w:rPr>
        <w:t>e</w:t>
      </w:r>
      <w:r w:rsidRPr="001A7604">
        <w:rPr>
          <w:sz w:val="20"/>
          <w:szCs w:val="20"/>
        </w:rPr>
        <w:t xml:space="preserve">r </w:t>
      </w:r>
      <w:r w:rsidRPr="001A7604">
        <w:rPr>
          <w:spacing w:val="-3"/>
          <w:sz w:val="20"/>
          <w:szCs w:val="20"/>
        </w:rPr>
        <w:t>c</w:t>
      </w:r>
      <w:r w:rsidRPr="001A7604">
        <w:rPr>
          <w:spacing w:val="-4"/>
          <w:sz w:val="20"/>
          <w:szCs w:val="20"/>
        </w:rPr>
        <w:t>o</w:t>
      </w:r>
      <w:r w:rsidRPr="001A7604">
        <w:rPr>
          <w:spacing w:val="5"/>
          <w:sz w:val="20"/>
          <w:szCs w:val="20"/>
        </w:rPr>
        <w:t>n</w:t>
      </w:r>
      <w:r w:rsidRPr="001A7604">
        <w:rPr>
          <w:spacing w:val="-4"/>
          <w:sz w:val="20"/>
          <w:szCs w:val="20"/>
        </w:rPr>
        <w:t>f</w:t>
      </w:r>
      <w:r w:rsidRPr="001A7604">
        <w:rPr>
          <w:spacing w:val="2"/>
          <w:sz w:val="20"/>
          <w:szCs w:val="20"/>
        </w:rPr>
        <w:t>i</w:t>
      </w:r>
      <w:r w:rsidRPr="001A7604">
        <w:rPr>
          <w:sz w:val="20"/>
          <w:szCs w:val="20"/>
        </w:rPr>
        <w:t>gu</w:t>
      </w:r>
      <w:r w:rsidRPr="001A7604">
        <w:rPr>
          <w:spacing w:val="5"/>
          <w:sz w:val="20"/>
          <w:szCs w:val="20"/>
        </w:rPr>
        <w:t>r</w:t>
      </w:r>
      <w:r w:rsidRPr="001A7604">
        <w:rPr>
          <w:spacing w:val="-3"/>
          <w:sz w:val="20"/>
          <w:szCs w:val="20"/>
        </w:rPr>
        <w:t>a</w:t>
      </w:r>
      <w:r w:rsidRPr="001A7604">
        <w:rPr>
          <w:spacing w:val="2"/>
          <w:sz w:val="20"/>
          <w:szCs w:val="20"/>
        </w:rPr>
        <w:t>ti</w:t>
      </w:r>
      <w:r w:rsidRPr="001A7604">
        <w:rPr>
          <w:spacing w:val="-9"/>
          <w:sz w:val="20"/>
          <w:szCs w:val="20"/>
        </w:rPr>
        <w:t>o</w:t>
      </w:r>
      <w:r w:rsidRPr="001A7604">
        <w:rPr>
          <w:sz w:val="20"/>
          <w:szCs w:val="20"/>
        </w:rPr>
        <w:t>n</w:t>
      </w:r>
      <w:r w:rsidRPr="001A7604">
        <w:rPr>
          <w:spacing w:val="17"/>
          <w:sz w:val="20"/>
          <w:szCs w:val="20"/>
        </w:rPr>
        <w:t xml:space="preserve"> </w:t>
      </w:r>
      <w:r w:rsidRPr="001A7604">
        <w:rPr>
          <w:spacing w:val="-3"/>
          <w:sz w:val="20"/>
          <w:szCs w:val="20"/>
        </w:rPr>
        <w:t>a</w:t>
      </w:r>
      <w:r w:rsidRPr="001A7604">
        <w:rPr>
          <w:spacing w:val="5"/>
          <w:sz w:val="20"/>
          <w:szCs w:val="20"/>
        </w:rPr>
        <w:t>n</w:t>
      </w:r>
      <w:r w:rsidRPr="001A7604">
        <w:rPr>
          <w:sz w:val="20"/>
          <w:szCs w:val="20"/>
        </w:rPr>
        <w:t>d</w:t>
      </w:r>
      <w:r w:rsidRPr="001A7604">
        <w:rPr>
          <w:spacing w:val="8"/>
          <w:sz w:val="20"/>
          <w:szCs w:val="20"/>
        </w:rPr>
        <w:t xml:space="preserve"> </w:t>
      </w:r>
      <w:r w:rsidRPr="001A7604">
        <w:rPr>
          <w:spacing w:val="-3"/>
          <w:sz w:val="20"/>
          <w:szCs w:val="20"/>
        </w:rPr>
        <w:t>t</w:t>
      </w:r>
      <w:r w:rsidRPr="001A7604">
        <w:rPr>
          <w:spacing w:val="5"/>
          <w:sz w:val="20"/>
          <w:szCs w:val="20"/>
        </w:rPr>
        <w:t>r</w:t>
      </w:r>
      <w:r w:rsidRPr="001A7604">
        <w:rPr>
          <w:spacing w:val="-4"/>
          <w:sz w:val="20"/>
          <w:szCs w:val="20"/>
        </w:rPr>
        <w:t>o</w:t>
      </w:r>
      <w:r w:rsidRPr="001A7604">
        <w:rPr>
          <w:sz w:val="20"/>
          <w:szCs w:val="20"/>
        </w:rPr>
        <w:t>u</w:t>
      </w:r>
      <w:r w:rsidRPr="001A7604">
        <w:rPr>
          <w:spacing w:val="-4"/>
          <w:sz w:val="20"/>
          <w:szCs w:val="20"/>
        </w:rPr>
        <w:t>b</w:t>
      </w:r>
      <w:r w:rsidRPr="001A7604">
        <w:rPr>
          <w:spacing w:val="2"/>
          <w:sz w:val="20"/>
          <w:szCs w:val="20"/>
        </w:rPr>
        <w:t>l</w:t>
      </w:r>
      <w:r w:rsidRPr="001A7604">
        <w:rPr>
          <w:spacing w:val="-3"/>
          <w:sz w:val="20"/>
          <w:szCs w:val="20"/>
        </w:rPr>
        <w:t>e</w:t>
      </w:r>
      <w:r w:rsidRPr="001A7604">
        <w:rPr>
          <w:spacing w:val="-1"/>
          <w:sz w:val="20"/>
          <w:szCs w:val="20"/>
        </w:rPr>
        <w:t>s</w:t>
      </w:r>
      <w:r w:rsidRPr="001A7604">
        <w:rPr>
          <w:spacing w:val="5"/>
          <w:sz w:val="20"/>
          <w:szCs w:val="20"/>
        </w:rPr>
        <w:t>h</w:t>
      </w:r>
      <w:r w:rsidRPr="001A7604">
        <w:rPr>
          <w:spacing w:val="-4"/>
          <w:sz w:val="20"/>
          <w:szCs w:val="20"/>
        </w:rPr>
        <w:t>oo</w:t>
      </w:r>
      <w:r w:rsidRPr="001A7604">
        <w:rPr>
          <w:spacing w:val="2"/>
          <w:sz w:val="20"/>
          <w:szCs w:val="20"/>
        </w:rPr>
        <w:t>ti</w:t>
      </w:r>
      <w:r w:rsidRPr="001A7604">
        <w:rPr>
          <w:spacing w:val="5"/>
          <w:sz w:val="20"/>
          <w:szCs w:val="20"/>
        </w:rPr>
        <w:t>n</w:t>
      </w:r>
      <w:r w:rsidRPr="001A7604">
        <w:rPr>
          <w:spacing w:val="-4"/>
          <w:sz w:val="20"/>
          <w:szCs w:val="20"/>
        </w:rPr>
        <w:t>g</w:t>
      </w:r>
      <w:r w:rsidRPr="001A7604">
        <w:rPr>
          <w:sz w:val="20"/>
          <w:szCs w:val="20"/>
        </w:rPr>
        <w:t xml:space="preserve">. </w:t>
      </w:r>
      <w:r w:rsidRPr="001A7604">
        <w:rPr>
          <w:spacing w:val="-1"/>
          <w:sz w:val="20"/>
          <w:szCs w:val="20"/>
        </w:rPr>
        <w:t>S</w:t>
      </w:r>
      <w:r w:rsidRPr="001A7604">
        <w:rPr>
          <w:spacing w:val="2"/>
          <w:sz w:val="20"/>
          <w:szCs w:val="20"/>
        </w:rPr>
        <w:t>t</w:t>
      </w:r>
      <w:r w:rsidRPr="001A7604">
        <w:rPr>
          <w:sz w:val="20"/>
          <w:szCs w:val="20"/>
        </w:rPr>
        <w:t>ud</w:t>
      </w:r>
      <w:r w:rsidRPr="001A7604">
        <w:rPr>
          <w:spacing w:val="-8"/>
          <w:sz w:val="20"/>
          <w:szCs w:val="20"/>
        </w:rPr>
        <w:t>e</w:t>
      </w:r>
      <w:r w:rsidRPr="001A7604">
        <w:rPr>
          <w:spacing w:val="5"/>
          <w:sz w:val="20"/>
          <w:szCs w:val="20"/>
        </w:rPr>
        <w:t>n</w:t>
      </w:r>
      <w:r w:rsidRPr="001A7604">
        <w:rPr>
          <w:spacing w:val="2"/>
          <w:sz w:val="20"/>
          <w:szCs w:val="20"/>
        </w:rPr>
        <w:t>t</w:t>
      </w:r>
      <w:r w:rsidRPr="001A7604">
        <w:rPr>
          <w:sz w:val="20"/>
          <w:szCs w:val="20"/>
        </w:rPr>
        <w:t>s</w:t>
      </w:r>
      <w:r w:rsidRPr="001A7604">
        <w:rPr>
          <w:spacing w:val="11"/>
          <w:sz w:val="20"/>
          <w:szCs w:val="20"/>
        </w:rPr>
        <w:t xml:space="preserve"> </w:t>
      </w:r>
      <w:r w:rsidRPr="001A7604">
        <w:rPr>
          <w:spacing w:val="-6"/>
          <w:sz w:val="20"/>
          <w:szCs w:val="20"/>
        </w:rPr>
        <w:t>w</w:t>
      </w:r>
      <w:r w:rsidRPr="001A7604">
        <w:rPr>
          <w:spacing w:val="2"/>
          <w:sz w:val="20"/>
          <w:szCs w:val="20"/>
        </w:rPr>
        <w:t>il</w:t>
      </w:r>
      <w:r w:rsidRPr="001A7604">
        <w:rPr>
          <w:sz w:val="20"/>
          <w:szCs w:val="20"/>
        </w:rPr>
        <w:t>l</w:t>
      </w:r>
      <w:r w:rsidRPr="001A7604">
        <w:rPr>
          <w:spacing w:val="14"/>
          <w:sz w:val="20"/>
          <w:szCs w:val="20"/>
        </w:rPr>
        <w:t xml:space="preserve"> </w:t>
      </w:r>
      <w:r w:rsidRPr="001A7604">
        <w:rPr>
          <w:spacing w:val="-4"/>
          <w:sz w:val="20"/>
          <w:szCs w:val="20"/>
        </w:rPr>
        <w:t>b</w:t>
      </w:r>
      <w:r w:rsidRPr="001A7604">
        <w:rPr>
          <w:sz w:val="20"/>
          <w:szCs w:val="20"/>
        </w:rPr>
        <w:t>e</w:t>
      </w:r>
      <w:r w:rsidRPr="001A7604">
        <w:rPr>
          <w:spacing w:val="10"/>
          <w:sz w:val="20"/>
          <w:szCs w:val="20"/>
        </w:rPr>
        <w:t xml:space="preserve"> </w:t>
      </w:r>
      <w:r w:rsidRPr="001A7604">
        <w:rPr>
          <w:sz w:val="20"/>
          <w:szCs w:val="20"/>
        </w:rPr>
        <w:t>p</w:t>
      </w:r>
      <w:r w:rsidRPr="001A7604">
        <w:rPr>
          <w:spacing w:val="5"/>
          <w:sz w:val="20"/>
          <w:szCs w:val="20"/>
        </w:rPr>
        <w:t>r</w:t>
      </w:r>
      <w:r w:rsidRPr="001A7604">
        <w:rPr>
          <w:spacing w:val="-3"/>
          <w:sz w:val="20"/>
          <w:szCs w:val="20"/>
        </w:rPr>
        <w:t>e</w:t>
      </w:r>
      <w:r w:rsidRPr="001A7604">
        <w:rPr>
          <w:sz w:val="20"/>
          <w:szCs w:val="20"/>
        </w:rPr>
        <w:t>p</w:t>
      </w:r>
      <w:r w:rsidRPr="001A7604">
        <w:rPr>
          <w:spacing w:val="-3"/>
          <w:sz w:val="20"/>
          <w:szCs w:val="20"/>
        </w:rPr>
        <w:t>a</w:t>
      </w:r>
      <w:r w:rsidRPr="001A7604">
        <w:rPr>
          <w:spacing w:val="5"/>
          <w:sz w:val="20"/>
          <w:szCs w:val="20"/>
        </w:rPr>
        <w:t>r</w:t>
      </w:r>
      <w:r w:rsidRPr="001A7604">
        <w:rPr>
          <w:spacing w:val="-8"/>
          <w:sz w:val="20"/>
          <w:szCs w:val="20"/>
        </w:rPr>
        <w:t>e</w:t>
      </w:r>
      <w:r w:rsidRPr="001A7604">
        <w:rPr>
          <w:sz w:val="20"/>
          <w:szCs w:val="20"/>
        </w:rPr>
        <w:t>d</w:t>
      </w:r>
      <w:r w:rsidRPr="001A7604">
        <w:rPr>
          <w:spacing w:val="12"/>
          <w:sz w:val="20"/>
          <w:szCs w:val="20"/>
        </w:rPr>
        <w:t xml:space="preserve"> </w:t>
      </w:r>
      <w:r w:rsidRPr="001A7604">
        <w:rPr>
          <w:spacing w:val="2"/>
          <w:sz w:val="20"/>
          <w:szCs w:val="20"/>
        </w:rPr>
        <w:t>t</w:t>
      </w:r>
      <w:r w:rsidRPr="001A7604">
        <w:rPr>
          <w:sz w:val="20"/>
          <w:szCs w:val="20"/>
        </w:rPr>
        <w:t>o</w:t>
      </w:r>
      <w:r w:rsidRPr="001A7604">
        <w:rPr>
          <w:spacing w:val="8"/>
          <w:sz w:val="20"/>
          <w:szCs w:val="20"/>
        </w:rPr>
        <w:t xml:space="preserve"> </w:t>
      </w:r>
      <w:r w:rsidRPr="001A7604">
        <w:rPr>
          <w:spacing w:val="2"/>
          <w:sz w:val="20"/>
          <w:szCs w:val="20"/>
        </w:rPr>
        <w:t>ta</w:t>
      </w:r>
      <w:r w:rsidRPr="001A7604">
        <w:rPr>
          <w:sz w:val="20"/>
          <w:szCs w:val="20"/>
        </w:rPr>
        <w:t>ke</w:t>
      </w:r>
      <w:r w:rsidRPr="001A7604">
        <w:rPr>
          <w:spacing w:val="10"/>
          <w:sz w:val="20"/>
          <w:szCs w:val="20"/>
        </w:rPr>
        <w:t xml:space="preserve"> </w:t>
      </w:r>
      <w:r w:rsidRPr="001A7604">
        <w:rPr>
          <w:spacing w:val="-3"/>
          <w:sz w:val="20"/>
          <w:szCs w:val="20"/>
        </w:rPr>
        <w:t>ce</w:t>
      </w:r>
      <w:r w:rsidRPr="001A7604">
        <w:rPr>
          <w:spacing w:val="5"/>
          <w:sz w:val="20"/>
          <w:szCs w:val="20"/>
        </w:rPr>
        <w:t>r</w:t>
      </w:r>
      <w:r w:rsidRPr="001A7604">
        <w:rPr>
          <w:spacing w:val="2"/>
          <w:sz w:val="20"/>
          <w:szCs w:val="20"/>
        </w:rPr>
        <w:t>ti</w:t>
      </w:r>
      <w:r w:rsidRPr="001A7604">
        <w:rPr>
          <w:spacing w:val="-4"/>
          <w:sz w:val="20"/>
          <w:szCs w:val="20"/>
        </w:rPr>
        <w:t>f</w:t>
      </w:r>
      <w:r w:rsidRPr="001A7604">
        <w:rPr>
          <w:spacing w:val="2"/>
          <w:sz w:val="20"/>
          <w:szCs w:val="20"/>
        </w:rPr>
        <w:t>i</w:t>
      </w:r>
      <w:r w:rsidRPr="001A7604">
        <w:rPr>
          <w:spacing w:val="-3"/>
          <w:sz w:val="20"/>
          <w:szCs w:val="20"/>
        </w:rPr>
        <w:t>c</w:t>
      </w:r>
      <w:r w:rsidRPr="001A7604">
        <w:rPr>
          <w:spacing w:val="2"/>
          <w:sz w:val="20"/>
          <w:szCs w:val="20"/>
        </w:rPr>
        <w:t>a</w:t>
      </w:r>
      <w:r w:rsidRPr="001A7604">
        <w:rPr>
          <w:spacing w:val="-3"/>
          <w:sz w:val="20"/>
          <w:szCs w:val="20"/>
        </w:rPr>
        <w:t>t</w:t>
      </w:r>
      <w:r w:rsidRPr="001A7604">
        <w:rPr>
          <w:spacing w:val="2"/>
          <w:sz w:val="20"/>
          <w:szCs w:val="20"/>
        </w:rPr>
        <w:t>i</w:t>
      </w:r>
      <w:r w:rsidRPr="001A7604">
        <w:rPr>
          <w:spacing w:val="-4"/>
          <w:sz w:val="20"/>
          <w:szCs w:val="20"/>
        </w:rPr>
        <w:t>o</w:t>
      </w:r>
      <w:r w:rsidRPr="001A7604">
        <w:rPr>
          <w:sz w:val="20"/>
          <w:szCs w:val="20"/>
        </w:rPr>
        <w:t>n</w:t>
      </w:r>
      <w:r w:rsidRPr="001A7604">
        <w:rPr>
          <w:spacing w:val="17"/>
          <w:sz w:val="20"/>
          <w:szCs w:val="20"/>
        </w:rPr>
        <w:t xml:space="preserve"> </w:t>
      </w:r>
      <w:r w:rsidRPr="001A7604">
        <w:rPr>
          <w:spacing w:val="-3"/>
          <w:sz w:val="20"/>
          <w:szCs w:val="20"/>
        </w:rPr>
        <w:t>e</w:t>
      </w:r>
      <w:r w:rsidRPr="001A7604">
        <w:rPr>
          <w:sz w:val="20"/>
          <w:szCs w:val="20"/>
        </w:rPr>
        <w:t>x</w:t>
      </w:r>
      <w:r w:rsidRPr="001A7604">
        <w:rPr>
          <w:spacing w:val="-3"/>
          <w:sz w:val="20"/>
          <w:szCs w:val="20"/>
        </w:rPr>
        <w:t>a</w:t>
      </w:r>
      <w:r w:rsidRPr="001A7604">
        <w:rPr>
          <w:spacing w:val="2"/>
          <w:sz w:val="20"/>
          <w:szCs w:val="20"/>
        </w:rPr>
        <w:t>m</w:t>
      </w:r>
      <w:r w:rsidRPr="001A7604">
        <w:rPr>
          <w:sz w:val="20"/>
          <w:szCs w:val="20"/>
        </w:rPr>
        <w:t>s</w:t>
      </w:r>
      <w:r w:rsidRPr="001A7604">
        <w:rPr>
          <w:spacing w:val="6"/>
          <w:sz w:val="20"/>
          <w:szCs w:val="20"/>
        </w:rPr>
        <w:t xml:space="preserve"> r</w:t>
      </w:r>
      <w:r w:rsidRPr="001A7604">
        <w:rPr>
          <w:spacing w:val="-3"/>
          <w:sz w:val="20"/>
          <w:szCs w:val="20"/>
        </w:rPr>
        <w:t>e</w:t>
      </w:r>
      <w:r w:rsidRPr="001A7604">
        <w:rPr>
          <w:spacing w:val="2"/>
          <w:sz w:val="20"/>
          <w:szCs w:val="20"/>
        </w:rPr>
        <w:t>l</w:t>
      </w:r>
      <w:r w:rsidRPr="001A7604">
        <w:rPr>
          <w:spacing w:val="-3"/>
          <w:sz w:val="20"/>
          <w:szCs w:val="20"/>
        </w:rPr>
        <w:t>a</w:t>
      </w:r>
      <w:r w:rsidRPr="001A7604">
        <w:rPr>
          <w:spacing w:val="2"/>
          <w:sz w:val="20"/>
          <w:szCs w:val="20"/>
        </w:rPr>
        <w:t>t</w:t>
      </w:r>
      <w:r w:rsidRPr="001A7604">
        <w:rPr>
          <w:spacing w:val="-3"/>
          <w:sz w:val="20"/>
          <w:szCs w:val="20"/>
        </w:rPr>
        <w:t>e</w:t>
      </w:r>
      <w:r w:rsidRPr="001A7604">
        <w:rPr>
          <w:sz w:val="20"/>
          <w:szCs w:val="20"/>
        </w:rPr>
        <w:t>d</w:t>
      </w:r>
      <w:r w:rsidRPr="001A7604">
        <w:rPr>
          <w:spacing w:val="12"/>
          <w:sz w:val="20"/>
          <w:szCs w:val="20"/>
        </w:rPr>
        <w:t xml:space="preserve"> </w:t>
      </w:r>
      <w:r w:rsidRPr="001A7604">
        <w:rPr>
          <w:spacing w:val="2"/>
          <w:sz w:val="20"/>
          <w:szCs w:val="20"/>
        </w:rPr>
        <w:t>t</w:t>
      </w:r>
      <w:r w:rsidRPr="001A7604">
        <w:rPr>
          <w:sz w:val="20"/>
          <w:szCs w:val="20"/>
        </w:rPr>
        <w:t>o</w:t>
      </w:r>
      <w:r w:rsidRPr="001A7604">
        <w:rPr>
          <w:spacing w:val="8"/>
          <w:sz w:val="20"/>
          <w:szCs w:val="20"/>
        </w:rPr>
        <w:t xml:space="preserve"> </w:t>
      </w:r>
      <w:r w:rsidRPr="001A7604">
        <w:rPr>
          <w:spacing w:val="-4"/>
          <w:sz w:val="20"/>
          <w:szCs w:val="20"/>
        </w:rPr>
        <w:t>o</w:t>
      </w:r>
      <w:r w:rsidRPr="001A7604">
        <w:rPr>
          <w:sz w:val="20"/>
          <w:szCs w:val="20"/>
        </w:rPr>
        <w:t>p</w:t>
      </w:r>
      <w:r w:rsidRPr="001A7604">
        <w:rPr>
          <w:spacing w:val="-3"/>
          <w:sz w:val="20"/>
          <w:szCs w:val="20"/>
        </w:rPr>
        <w:t>e</w:t>
      </w:r>
      <w:r w:rsidRPr="001A7604">
        <w:rPr>
          <w:spacing w:val="5"/>
          <w:sz w:val="20"/>
          <w:szCs w:val="20"/>
        </w:rPr>
        <w:t>r</w:t>
      </w:r>
      <w:r w:rsidRPr="001A7604">
        <w:rPr>
          <w:spacing w:val="2"/>
          <w:sz w:val="20"/>
          <w:szCs w:val="20"/>
        </w:rPr>
        <w:t>at</w:t>
      </w:r>
      <w:r w:rsidRPr="001A7604">
        <w:rPr>
          <w:spacing w:val="-3"/>
          <w:sz w:val="20"/>
          <w:szCs w:val="20"/>
        </w:rPr>
        <w:t>i</w:t>
      </w:r>
      <w:r w:rsidRPr="001A7604">
        <w:rPr>
          <w:sz w:val="20"/>
          <w:szCs w:val="20"/>
        </w:rPr>
        <w:t>ng</w:t>
      </w:r>
      <w:r w:rsidRPr="001A7604">
        <w:rPr>
          <w:spacing w:val="12"/>
          <w:sz w:val="20"/>
          <w:szCs w:val="20"/>
        </w:rPr>
        <w:t xml:space="preserve"> </w:t>
      </w:r>
      <w:r w:rsidRPr="001A7604">
        <w:rPr>
          <w:spacing w:val="-1"/>
          <w:sz w:val="20"/>
          <w:szCs w:val="20"/>
        </w:rPr>
        <w:t>s</w:t>
      </w:r>
      <w:r w:rsidRPr="001A7604">
        <w:rPr>
          <w:spacing w:val="-9"/>
          <w:sz w:val="20"/>
          <w:szCs w:val="20"/>
        </w:rPr>
        <w:t>y</w:t>
      </w:r>
      <w:r w:rsidRPr="001A7604">
        <w:rPr>
          <w:spacing w:val="-1"/>
          <w:sz w:val="20"/>
          <w:szCs w:val="20"/>
        </w:rPr>
        <w:t>s</w:t>
      </w:r>
      <w:r w:rsidRPr="001A7604">
        <w:rPr>
          <w:spacing w:val="6"/>
          <w:sz w:val="20"/>
          <w:szCs w:val="20"/>
        </w:rPr>
        <w:t>t</w:t>
      </w:r>
      <w:r w:rsidRPr="001A7604">
        <w:rPr>
          <w:spacing w:val="-3"/>
          <w:sz w:val="20"/>
          <w:szCs w:val="20"/>
        </w:rPr>
        <w:t>e</w:t>
      </w:r>
      <w:r w:rsidRPr="001A7604">
        <w:rPr>
          <w:spacing w:val="2"/>
          <w:sz w:val="20"/>
          <w:szCs w:val="20"/>
        </w:rPr>
        <w:t>m</w:t>
      </w:r>
      <w:r w:rsidRPr="001A7604">
        <w:rPr>
          <w:sz w:val="20"/>
          <w:szCs w:val="20"/>
        </w:rPr>
        <w:t>s (OS)</w:t>
      </w:r>
      <w:r w:rsidRPr="001A7604">
        <w:rPr>
          <w:spacing w:val="11"/>
          <w:sz w:val="20"/>
          <w:szCs w:val="20"/>
        </w:rPr>
        <w:t xml:space="preserve"> </w:t>
      </w:r>
      <w:r w:rsidRPr="001A7604">
        <w:rPr>
          <w:spacing w:val="-3"/>
          <w:sz w:val="20"/>
          <w:szCs w:val="20"/>
        </w:rPr>
        <w:t>a</w:t>
      </w:r>
      <w:r w:rsidRPr="001A7604">
        <w:rPr>
          <w:sz w:val="20"/>
          <w:szCs w:val="20"/>
        </w:rPr>
        <w:t xml:space="preserve">nd </w:t>
      </w:r>
      <w:r w:rsidRPr="001A7604">
        <w:rPr>
          <w:spacing w:val="-4"/>
          <w:sz w:val="20"/>
          <w:szCs w:val="20"/>
        </w:rPr>
        <w:t>b</w:t>
      </w:r>
      <w:r w:rsidRPr="001A7604">
        <w:rPr>
          <w:sz w:val="20"/>
          <w:szCs w:val="20"/>
        </w:rPr>
        <w:t>e</w:t>
      </w:r>
      <w:r w:rsidRPr="001A7604">
        <w:rPr>
          <w:spacing w:val="2"/>
          <w:sz w:val="20"/>
          <w:szCs w:val="20"/>
        </w:rPr>
        <w:t xml:space="preserve"> </w:t>
      </w:r>
      <w:r w:rsidRPr="001A7604">
        <w:rPr>
          <w:sz w:val="20"/>
          <w:szCs w:val="20"/>
        </w:rPr>
        <w:t>p</w:t>
      </w:r>
      <w:r w:rsidRPr="001A7604">
        <w:rPr>
          <w:spacing w:val="5"/>
          <w:sz w:val="20"/>
          <w:szCs w:val="20"/>
        </w:rPr>
        <w:t>r</w:t>
      </w:r>
      <w:r w:rsidRPr="001A7604">
        <w:rPr>
          <w:spacing w:val="-3"/>
          <w:sz w:val="20"/>
          <w:szCs w:val="20"/>
        </w:rPr>
        <w:t>e</w:t>
      </w:r>
      <w:r w:rsidRPr="001A7604">
        <w:rPr>
          <w:sz w:val="20"/>
          <w:szCs w:val="20"/>
        </w:rPr>
        <w:t>p</w:t>
      </w:r>
      <w:r w:rsidRPr="001A7604">
        <w:rPr>
          <w:spacing w:val="-3"/>
          <w:sz w:val="20"/>
          <w:szCs w:val="20"/>
        </w:rPr>
        <w:t>a</w:t>
      </w:r>
      <w:r w:rsidRPr="001A7604">
        <w:rPr>
          <w:spacing w:val="5"/>
          <w:sz w:val="20"/>
          <w:szCs w:val="20"/>
        </w:rPr>
        <w:t>r</w:t>
      </w:r>
      <w:r w:rsidRPr="001A7604">
        <w:rPr>
          <w:spacing w:val="-3"/>
          <w:sz w:val="20"/>
          <w:szCs w:val="20"/>
        </w:rPr>
        <w:t>e</w:t>
      </w:r>
      <w:r w:rsidRPr="001A7604">
        <w:rPr>
          <w:sz w:val="20"/>
          <w:szCs w:val="20"/>
        </w:rPr>
        <w:t>d</w:t>
      </w:r>
      <w:r w:rsidRPr="001A7604">
        <w:rPr>
          <w:spacing w:val="5"/>
          <w:sz w:val="20"/>
          <w:szCs w:val="20"/>
        </w:rPr>
        <w:t xml:space="preserve"> </w:t>
      </w:r>
      <w:r w:rsidRPr="001A7604">
        <w:rPr>
          <w:spacing w:val="-4"/>
          <w:sz w:val="20"/>
          <w:szCs w:val="20"/>
        </w:rPr>
        <w:t>fo</w:t>
      </w:r>
      <w:r w:rsidRPr="001A7604">
        <w:rPr>
          <w:sz w:val="20"/>
          <w:szCs w:val="20"/>
        </w:rPr>
        <w:t>r</w:t>
      </w:r>
      <w:r w:rsidRPr="001A7604">
        <w:rPr>
          <w:spacing w:val="9"/>
          <w:sz w:val="20"/>
          <w:szCs w:val="20"/>
        </w:rPr>
        <w:t xml:space="preserve"> </w:t>
      </w:r>
      <w:r w:rsidRPr="001A7604">
        <w:rPr>
          <w:spacing w:val="-3"/>
          <w:sz w:val="20"/>
          <w:szCs w:val="20"/>
        </w:rPr>
        <w:t>e</w:t>
      </w:r>
      <w:r w:rsidRPr="001A7604">
        <w:rPr>
          <w:spacing w:val="2"/>
          <w:sz w:val="20"/>
          <w:szCs w:val="20"/>
        </w:rPr>
        <w:t>m</w:t>
      </w:r>
      <w:r w:rsidRPr="001A7604">
        <w:rPr>
          <w:sz w:val="20"/>
          <w:szCs w:val="20"/>
        </w:rPr>
        <w:t>p</w:t>
      </w:r>
      <w:r w:rsidRPr="001A7604">
        <w:rPr>
          <w:spacing w:val="2"/>
          <w:sz w:val="20"/>
          <w:szCs w:val="20"/>
        </w:rPr>
        <w:t>l</w:t>
      </w:r>
      <w:r w:rsidRPr="001A7604">
        <w:rPr>
          <w:sz w:val="20"/>
          <w:szCs w:val="20"/>
        </w:rPr>
        <w:t>o</w:t>
      </w:r>
      <w:r w:rsidRPr="001A7604">
        <w:rPr>
          <w:spacing w:val="-9"/>
          <w:sz w:val="20"/>
          <w:szCs w:val="20"/>
        </w:rPr>
        <w:t>y</w:t>
      </w:r>
      <w:r w:rsidRPr="001A7604">
        <w:rPr>
          <w:spacing w:val="2"/>
          <w:sz w:val="20"/>
          <w:szCs w:val="20"/>
        </w:rPr>
        <w:t>m</w:t>
      </w:r>
      <w:r w:rsidRPr="001A7604">
        <w:rPr>
          <w:spacing w:val="-3"/>
          <w:sz w:val="20"/>
          <w:szCs w:val="20"/>
        </w:rPr>
        <w:t>e</w:t>
      </w:r>
      <w:r w:rsidRPr="001A7604">
        <w:rPr>
          <w:spacing w:val="5"/>
          <w:sz w:val="20"/>
          <w:szCs w:val="20"/>
        </w:rPr>
        <w:t>n</w:t>
      </w:r>
      <w:r w:rsidRPr="001A7604">
        <w:rPr>
          <w:sz w:val="20"/>
          <w:szCs w:val="20"/>
        </w:rPr>
        <w:t>t</w:t>
      </w:r>
      <w:r w:rsidRPr="001A7604">
        <w:rPr>
          <w:spacing w:val="2"/>
          <w:sz w:val="20"/>
          <w:szCs w:val="20"/>
        </w:rPr>
        <w:t xml:space="preserve"> </w:t>
      </w:r>
      <w:r w:rsidRPr="001A7604">
        <w:rPr>
          <w:spacing w:val="5"/>
          <w:sz w:val="20"/>
          <w:szCs w:val="20"/>
        </w:rPr>
        <w:t>r</w:t>
      </w:r>
      <w:r w:rsidRPr="001A7604">
        <w:rPr>
          <w:spacing w:val="-3"/>
          <w:sz w:val="20"/>
          <w:szCs w:val="20"/>
        </w:rPr>
        <w:t>e</w:t>
      </w:r>
      <w:r w:rsidRPr="001A7604">
        <w:rPr>
          <w:sz w:val="20"/>
          <w:szCs w:val="20"/>
        </w:rPr>
        <w:t>qu</w:t>
      </w:r>
      <w:r w:rsidRPr="001A7604">
        <w:rPr>
          <w:spacing w:val="-3"/>
          <w:sz w:val="20"/>
          <w:szCs w:val="20"/>
        </w:rPr>
        <w:t>i</w:t>
      </w:r>
      <w:r w:rsidRPr="001A7604">
        <w:rPr>
          <w:spacing w:val="5"/>
          <w:sz w:val="20"/>
          <w:szCs w:val="20"/>
        </w:rPr>
        <w:t>r</w:t>
      </w:r>
      <w:r w:rsidRPr="001A7604">
        <w:rPr>
          <w:spacing w:val="-8"/>
          <w:sz w:val="20"/>
          <w:szCs w:val="20"/>
        </w:rPr>
        <w:t>e</w:t>
      </w:r>
      <w:r w:rsidRPr="001A7604">
        <w:rPr>
          <w:spacing w:val="2"/>
          <w:sz w:val="20"/>
          <w:szCs w:val="20"/>
        </w:rPr>
        <w:t>m</w:t>
      </w:r>
      <w:r w:rsidRPr="001A7604">
        <w:rPr>
          <w:spacing w:val="-3"/>
          <w:sz w:val="20"/>
          <w:szCs w:val="20"/>
        </w:rPr>
        <w:t>e</w:t>
      </w:r>
      <w:r w:rsidRPr="001A7604">
        <w:rPr>
          <w:sz w:val="20"/>
          <w:szCs w:val="20"/>
        </w:rPr>
        <w:t>n</w:t>
      </w:r>
      <w:r w:rsidRPr="001A7604">
        <w:rPr>
          <w:spacing w:val="2"/>
          <w:sz w:val="20"/>
          <w:szCs w:val="20"/>
        </w:rPr>
        <w:t>t</w:t>
      </w:r>
      <w:r w:rsidRPr="001A7604">
        <w:rPr>
          <w:sz w:val="20"/>
          <w:szCs w:val="20"/>
        </w:rPr>
        <w:t>s</w:t>
      </w:r>
      <w:r w:rsidRPr="001A7604">
        <w:rPr>
          <w:spacing w:val="3"/>
          <w:sz w:val="20"/>
          <w:szCs w:val="20"/>
        </w:rPr>
        <w:t xml:space="preserve"> </w:t>
      </w:r>
      <w:r w:rsidRPr="001A7604">
        <w:rPr>
          <w:spacing w:val="-3"/>
          <w:sz w:val="20"/>
          <w:szCs w:val="20"/>
        </w:rPr>
        <w:t>t</w:t>
      </w:r>
      <w:r w:rsidRPr="001A7604">
        <w:rPr>
          <w:sz w:val="20"/>
          <w:szCs w:val="20"/>
        </w:rPr>
        <w:t>h</w:t>
      </w:r>
      <w:r w:rsidRPr="001A7604">
        <w:rPr>
          <w:spacing w:val="2"/>
          <w:sz w:val="20"/>
          <w:szCs w:val="20"/>
        </w:rPr>
        <w:t>a</w:t>
      </w:r>
      <w:r w:rsidRPr="001A7604">
        <w:rPr>
          <w:sz w:val="20"/>
          <w:szCs w:val="20"/>
        </w:rPr>
        <w:t>t</w:t>
      </w:r>
      <w:r w:rsidRPr="001A7604">
        <w:rPr>
          <w:spacing w:val="2"/>
          <w:sz w:val="20"/>
          <w:szCs w:val="20"/>
        </w:rPr>
        <w:t xml:space="preserve"> </w:t>
      </w:r>
      <w:r w:rsidRPr="001A7604">
        <w:rPr>
          <w:spacing w:val="-3"/>
          <w:sz w:val="20"/>
          <w:szCs w:val="20"/>
        </w:rPr>
        <w:t>i</w:t>
      </w:r>
      <w:r w:rsidRPr="001A7604">
        <w:rPr>
          <w:spacing w:val="5"/>
          <w:sz w:val="20"/>
          <w:szCs w:val="20"/>
        </w:rPr>
        <w:t>n</w:t>
      </w:r>
      <w:r w:rsidRPr="001A7604">
        <w:rPr>
          <w:spacing w:val="-4"/>
          <w:sz w:val="20"/>
          <w:szCs w:val="20"/>
        </w:rPr>
        <w:t>vo</w:t>
      </w:r>
      <w:r w:rsidRPr="001A7604">
        <w:rPr>
          <w:spacing w:val="2"/>
          <w:sz w:val="20"/>
          <w:szCs w:val="20"/>
        </w:rPr>
        <w:t>l</w:t>
      </w:r>
      <w:r w:rsidRPr="001A7604">
        <w:rPr>
          <w:spacing w:val="-4"/>
          <w:sz w:val="20"/>
          <w:szCs w:val="20"/>
        </w:rPr>
        <w:t>v</w:t>
      </w:r>
      <w:r w:rsidRPr="001A7604">
        <w:rPr>
          <w:sz w:val="20"/>
          <w:szCs w:val="20"/>
        </w:rPr>
        <w:t>e</w:t>
      </w:r>
      <w:r w:rsidRPr="001A7604">
        <w:rPr>
          <w:spacing w:val="2"/>
          <w:sz w:val="20"/>
          <w:szCs w:val="20"/>
        </w:rPr>
        <w:t xml:space="preserve"> </w:t>
      </w:r>
      <w:r w:rsidRPr="001A7604">
        <w:rPr>
          <w:spacing w:val="3"/>
          <w:sz w:val="20"/>
          <w:szCs w:val="20"/>
        </w:rPr>
        <w:t>s</w:t>
      </w:r>
      <w:r w:rsidRPr="001A7604">
        <w:rPr>
          <w:sz w:val="20"/>
          <w:szCs w:val="20"/>
        </w:rPr>
        <w:t>upp</w:t>
      </w:r>
      <w:r w:rsidRPr="001A7604">
        <w:rPr>
          <w:spacing w:val="-4"/>
          <w:sz w:val="20"/>
          <w:szCs w:val="20"/>
        </w:rPr>
        <w:t>o</w:t>
      </w:r>
      <w:r w:rsidRPr="001A7604">
        <w:rPr>
          <w:spacing w:val="5"/>
          <w:sz w:val="20"/>
          <w:szCs w:val="20"/>
        </w:rPr>
        <w:t>r</w:t>
      </w:r>
      <w:r w:rsidRPr="001A7604">
        <w:rPr>
          <w:spacing w:val="-3"/>
          <w:sz w:val="20"/>
          <w:szCs w:val="20"/>
        </w:rPr>
        <w:t>ti</w:t>
      </w:r>
      <w:r w:rsidRPr="001A7604">
        <w:rPr>
          <w:spacing w:val="5"/>
          <w:sz w:val="20"/>
          <w:szCs w:val="20"/>
        </w:rPr>
        <w:t>n</w:t>
      </w:r>
      <w:r w:rsidRPr="001A7604">
        <w:rPr>
          <w:sz w:val="20"/>
          <w:szCs w:val="20"/>
        </w:rPr>
        <w:t xml:space="preserve">g </w:t>
      </w:r>
      <w:r w:rsidRPr="001A7604">
        <w:rPr>
          <w:spacing w:val="-3"/>
          <w:sz w:val="20"/>
          <w:szCs w:val="20"/>
        </w:rPr>
        <w:t>a</w:t>
      </w:r>
      <w:r w:rsidRPr="001A7604">
        <w:rPr>
          <w:spacing w:val="5"/>
          <w:sz w:val="20"/>
          <w:szCs w:val="20"/>
        </w:rPr>
        <w:t>n</w:t>
      </w:r>
      <w:r w:rsidRPr="001A7604">
        <w:rPr>
          <w:sz w:val="20"/>
          <w:szCs w:val="20"/>
        </w:rPr>
        <w:t xml:space="preserve">d </w:t>
      </w:r>
      <w:r w:rsidRPr="001A7604">
        <w:rPr>
          <w:spacing w:val="-3"/>
          <w:sz w:val="20"/>
          <w:szCs w:val="20"/>
        </w:rPr>
        <w:t>t</w:t>
      </w:r>
      <w:r w:rsidRPr="001A7604">
        <w:rPr>
          <w:spacing w:val="5"/>
          <w:sz w:val="20"/>
          <w:szCs w:val="20"/>
        </w:rPr>
        <w:t>r</w:t>
      </w:r>
      <w:r w:rsidRPr="001A7604">
        <w:rPr>
          <w:spacing w:val="-4"/>
          <w:sz w:val="20"/>
          <w:szCs w:val="20"/>
        </w:rPr>
        <w:t>o</w:t>
      </w:r>
      <w:r w:rsidRPr="001A7604">
        <w:rPr>
          <w:sz w:val="20"/>
          <w:szCs w:val="20"/>
        </w:rPr>
        <w:t>u</w:t>
      </w:r>
      <w:r w:rsidRPr="001A7604">
        <w:rPr>
          <w:spacing w:val="-4"/>
          <w:sz w:val="20"/>
          <w:szCs w:val="20"/>
        </w:rPr>
        <w:t>b</w:t>
      </w:r>
      <w:r w:rsidRPr="001A7604">
        <w:rPr>
          <w:spacing w:val="2"/>
          <w:sz w:val="20"/>
          <w:szCs w:val="20"/>
        </w:rPr>
        <w:t>l</w:t>
      </w:r>
      <w:r w:rsidRPr="001A7604">
        <w:rPr>
          <w:spacing w:val="-3"/>
          <w:sz w:val="20"/>
          <w:szCs w:val="20"/>
        </w:rPr>
        <w:t>e</w:t>
      </w:r>
      <w:r w:rsidRPr="001A7604">
        <w:rPr>
          <w:spacing w:val="-1"/>
          <w:sz w:val="20"/>
          <w:szCs w:val="20"/>
        </w:rPr>
        <w:t>s</w:t>
      </w:r>
      <w:r w:rsidRPr="001A7604">
        <w:rPr>
          <w:spacing w:val="5"/>
          <w:sz w:val="20"/>
          <w:szCs w:val="20"/>
        </w:rPr>
        <w:t>h</w:t>
      </w:r>
      <w:r w:rsidRPr="001A7604">
        <w:rPr>
          <w:spacing w:val="-4"/>
          <w:sz w:val="20"/>
          <w:szCs w:val="20"/>
        </w:rPr>
        <w:t>oo</w:t>
      </w:r>
      <w:r w:rsidRPr="001A7604">
        <w:rPr>
          <w:spacing w:val="2"/>
          <w:sz w:val="20"/>
          <w:szCs w:val="20"/>
        </w:rPr>
        <w:t>ti</w:t>
      </w:r>
      <w:r w:rsidRPr="001A7604">
        <w:rPr>
          <w:spacing w:val="5"/>
          <w:sz w:val="20"/>
          <w:szCs w:val="20"/>
        </w:rPr>
        <w:t>n</w:t>
      </w:r>
      <w:r w:rsidRPr="001A7604">
        <w:rPr>
          <w:sz w:val="20"/>
          <w:szCs w:val="20"/>
        </w:rPr>
        <w:t>g</w:t>
      </w:r>
      <w:r w:rsidRPr="001A7604">
        <w:rPr>
          <w:spacing w:val="5"/>
          <w:sz w:val="20"/>
          <w:szCs w:val="20"/>
        </w:rPr>
        <w:t xml:space="preserve"> </w:t>
      </w:r>
      <w:r w:rsidRPr="001A7604">
        <w:rPr>
          <w:sz w:val="20"/>
          <w:szCs w:val="20"/>
        </w:rPr>
        <w:t>u</w:t>
      </w:r>
      <w:r w:rsidRPr="001A7604">
        <w:rPr>
          <w:spacing w:val="-1"/>
          <w:sz w:val="20"/>
          <w:szCs w:val="20"/>
        </w:rPr>
        <w:t>s</w:t>
      </w:r>
      <w:r w:rsidRPr="001A7604">
        <w:rPr>
          <w:spacing w:val="-8"/>
          <w:sz w:val="20"/>
          <w:szCs w:val="20"/>
        </w:rPr>
        <w:t>e</w:t>
      </w:r>
      <w:r w:rsidRPr="001A7604">
        <w:rPr>
          <w:spacing w:val="5"/>
          <w:sz w:val="20"/>
          <w:szCs w:val="20"/>
        </w:rPr>
        <w:t>r</w:t>
      </w:r>
      <w:r w:rsidRPr="001A7604">
        <w:rPr>
          <w:sz w:val="20"/>
          <w:szCs w:val="20"/>
        </w:rPr>
        <w:t>s</w:t>
      </w:r>
      <w:r w:rsidRPr="001A7604">
        <w:rPr>
          <w:spacing w:val="3"/>
          <w:sz w:val="20"/>
          <w:szCs w:val="20"/>
        </w:rPr>
        <w:t xml:space="preserve"> </w:t>
      </w:r>
      <w:r w:rsidRPr="001A7604">
        <w:rPr>
          <w:spacing w:val="-3"/>
          <w:sz w:val="20"/>
          <w:szCs w:val="20"/>
        </w:rPr>
        <w:t>a</w:t>
      </w:r>
      <w:r w:rsidRPr="001A7604">
        <w:rPr>
          <w:spacing w:val="5"/>
          <w:sz w:val="20"/>
          <w:szCs w:val="20"/>
        </w:rPr>
        <w:t>n</w:t>
      </w:r>
      <w:r w:rsidRPr="001A7604">
        <w:rPr>
          <w:sz w:val="20"/>
          <w:szCs w:val="20"/>
        </w:rPr>
        <w:t xml:space="preserve">d </w:t>
      </w:r>
      <w:r w:rsidRPr="001A7604">
        <w:rPr>
          <w:spacing w:val="-4"/>
          <w:sz w:val="20"/>
          <w:szCs w:val="20"/>
        </w:rPr>
        <w:t>OS’s.</w:t>
      </w:r>
    </w:p>
    <w:p w14:paraId="3C824D78" w14:textId="77777777" w:rsidR="008A737E" w:rsidRPr="006D7EB3" w:rsidRDefault="008A737E" w:rsidP="008A737E">
      <w:pPr>
        <w:pStyle w:val="Footer"/>
        <w:rPr>
          <w:b/>
          <w:bCs/>
          <w:spacing w:val="9"/>
          <w:sz w:val="16"/>
          <w:szCs w:val="16"/>
        </w:rPr>
      </w:pPr>
    </w:p>
    <w:p w14:paraId="6DE2BB8C" w14:textId="77777777" w:rsidR="008A737E" w:rsidRPr="006D7EB3" w:rsidRDefault="008A737E" w:rsidP="008A737E">
      <w:pPr>
        <w:pStyle w:val="Footer"/>
        <w:rPr>
          <w:sz w:val="16"/>
          <w:szCs w:val="16"/>
        </w:rPr>
      </w:pPr>
      <w:r w:rsidRPr="001A7604">
        <w:rPr>
          <w:b/>
          <w:bCs/>
          <w:spacing w:val="9"/>
          <w:sz w:val="20"/>
          <w:szCs w:val="20"/>
        </w:rPr>
        <w:t xml:space="preserve">Networking and Security I </w:t>
      </w:r>
      <w:r w:rsidRPr="001A7604">
        <w:rPr>
          <w:b/>
          <w:bCs/>
          <w:spacing w:val="11"/>
          <w:sz w:val="20"/>
          <w:szCs w:val="20"/>
        </w:rPr>
        <w:t>(</w:t>
      </w:r>
      <w:r w:rsidRPr="001A7604">
        <w:rPr>
          <w:b/>
          <w:bCs/>
          <w:spacing w:val="-14"/>
          <w:sz w:val="20"/>
          <w:szCs w:val="20"/>
        </w:rPr>
        <w:t>6 FIN AID QCH, 7.5 ACAD QCH</w:t>
      </w:r>
      <w:r w:rsidRPr="001A7604">
        <w:rPr>
          <w:b/>
          <w:bCs/>
          <w:spacing w:val="-10"/>
          <w:sz w:val="20"/>
          <w:szCs w:val="20"/>
        </w:rPr>
        <w:t xml:space="preserve">, </w:t>
      </w:r>
      <w:r w:rsidRPr="001A7604">
        <w:rPr>
          <w:b/>
          <w:bCs/>
          <w:spacing w:val="-6"/>
          <w:sz w:val="20"/>
          <w:szCs w:val="20"/>
        </w:rPr>
        <w:t>1.5</w:t>
      </w:r>
      <w:r w:rsidRPr="001A7604">
        <w:rPr>
          <w:b/>
          <w:bCs/>
          <w:spacing w:val="-10"/>
          <w:sz w:val="20"/>
          <w:szCs w:val="20"/>
        </w:rPr>
        <w:t xml:space="preserve"> QCH/30 Lecture Hours, 6 QCH/90 Lab Hours, 120 Total Clock Hours): </w:t>
      </w:r>
      <w:r w:rsidRPr="001A7604">
        <w:rPr>
          <w:spacing w:val="2"/>
          <w:sz w:val="20"/>
          <w:szCs w:val="20"/>
        </w:rPr>
        <w:t>T</w:t>
      </w:r>
      <w:r w:rsidRPr="001A7604">
        <w:rPr>
          <w:sz w:val="20"/>
          <w:szCs w:val="20"/>
        </w:rPr>
        <w:t>o</w:t>
      </w:r>
      <w:r w:rsidRPr="001A7604">
        <w:rPr>
          <w:spacing w:val="22"/>
          <w:sz w:val="20"/>
          <w:szCs w:val="20"/>
        </w:rPr>
        <w:t xml:space="preserve"> </w:t>
      </w:r>
      <w:r w:rsidRPr="001A7604">
        <w:rPr>
          <w:sz w:val="20"/>
          <w:szCs w:val="20"/>
        </w:rPr>
        <w:t>p</w:t>
      </w:r>
      <w:r w:rsidRPr="001A7604">
        <w:rPr>
          <w:spacing w:val="5"/>
          <w:sz w:val="20"/>
          <w:szCs w:val="20"/>
        </w:rPr>
        <w:t>r</w:t>
      </w:r>
      <w:r w:rsidRPr="001A7604">
        <w:rPr>
          <w:spacing w:val="-4"/>
          <w:sz w:val="20"/>
          <w:szCs w:val="20"/>
        </w:rPr>
        <w:t>ov</w:t>
      </w:r>
      <w:r w:rsidRPr="001A7604">
        <w:rPr>
          <w:spacing w:val="2"/>
          <w:sz w:val="20"/>
          <w:szCs w:val="20"/>
        </w:rPr>
        <w:t>i</w:t>
      </w:r>
      <w:r w:rsidRPr="001A7604">
        <w:rPr>
          <w:sz w:val="20"/>
          <w:szCs w:val="20"/>
        </w:rPr>
        <w:t>de</w:t>
      </w:r>
      <w:r w:rsidRPr="001A7604">
        <w:rPr>
          <w:spacing w:val="24"/>
          <w:sz w:val="20"/>
          <w:szCs w:val="20"/>
        </w:rPr>
        <w:t xml:space="preserve"> </w:t>
      </w:r>
      <w:r w:rsidRPr="001A7604">
        <w:rPr>
          <w:spacing w:val="2"/>
          <w:sz w:val="20"/>
          <w:szCs w:val="20"/>
        </w:rPr>
        <w:t>t</w:t>
      </w:r>
      <w:r w:rsidRPr="001A7604">
        <w:rPr>
          <w:spacing w:val="5"/>
          <w:sz w:val="20"/>
          <w:szCs w:val="20"/>
        </w:rPr>
        <w:t>h</w:t>
      </w:r>
      <w:r w:rsidRPr="001A7604">
        <w:rPr>
          <w:sz w:val="20"/>
          <w:szCs w:val="20"/>
        </w:rPr>
        <w:t>e</w:t>
      </w:r>
      <w:r w:rsidRPr="001A7604">
        <w:rPr>
          <w:spacing w:val="24"/>
          <w:sz w:val="20"/>
          <w:szCs w:val="20"/>
        </w:rPr>
        <w:t xml:space="preserve"> </w:t>
      </w:r>
      <w:r w:rsidRPr="001A7604">
        <w:rPr>
          <w:spacing w:val="-1"/>
          <w:sz w:val="20"/>
          <w:szCs w:val="20"/>
        </w:rPr>
        <w:t>s</w:t>
      </w:r>
      <w:r w:rsidRPr="001A7604">
        <w:rPr>
          <w:spacing w:val="2"/>
          <w:sz w:val="20"/>
          <w:szCs w:val="20"/>
        </w:rPr>
        <w:t>t</w:t>
      </w:r>
      <w:r w:rsidRPr="001A7604">
        <w:rPr>
          <w:sz w:val="20"/>
          <w:szCs w:val="20"/>
        </w:rPr>
        <w:t>ud</w:t>
      </w:r>
      <w:r w:rsidRPr="001A7604">
        <w:rPr>
          <w:spacing w:val="-8"/>
          <w:sz w:val="20"/>
          <w:szCs w:val="20"/>
        </w:rPr>
        <w:t>e</w:t>
      </w:r>
      <w:r w:rsidRPr="001A7604">
        <w:rPr>
          <w:spacing w:val="5"/>
          <w:sz w:val="20"/>
          <w:szCs w:val="20"/>
        </w:rPr>
        <w:t>n</w:t>
      </w:r>
      <w:r w:rsidRPr="001A7604">
        <w:rPr>
          <w:sz w:val="20"/>
          <w:szCs w:val="20"/>
        </w:rPr>
        <w:t>t</w:t>
      </w:r>
      <w:r w:rsidRPr="001A7604">
        <w:rPr>
          <w:spacing w:val="28"/>
          <w:sz w:val="20"/>
          <w:szCs w:val="20"/>
        </w:rPr>
        <w:t xml:space="preserve"> </w:t>
      </w:r>
      <w:r w:rsidRPr="001A7604">
        <w:rPr>
          <w:spacing w:val="-6"/>
          <w:sz w:val="20"/>
          <w:szCs w:val="20"/>
        </w:rPr>
        <w:t>w</w:t>
      </w:r>
      <w:r w:rsidRPr="001A7604">
        <w:rPr>
          <w:spacing w:val="2"/>
          <w:sz w:val="20"/>
          <w:szCs w:val="20"/>
        </w:rPr>
        <w:t>i</w:t>
      </w:r>
      <w:r w:rsidRPr="001A7604">
        <w:rPr>
          <w:spacing w:val="-3"/>
          <w:sz w:val="20"/>
          <w:szCs w:val="20"/>
        </w:rPr>
        <w:t>t</w:t>
      </w:r>
      <w:r w:rsidRPr="001A7604">
        <w:rPr>
          <w:sz w:val="20"/>
          <w:szCs w:val="20"/>
        </w:rPr>
        <w:t>h</w:t>
      </w:r>
      <w:r w:rsidRPr="001A7604">
        <w:rPr>
          <w:spacing w:val="31"/>
          <w:sz w:val="20"/>
          <w:szCs w:val="20"/>
        </w:rPr>
        <w:t xml:space="preserve"> </w:t>
      </w:r>
      <w:r w:rsidRPr="001A7604">
        <w:rPr>
          <w:spacing w:val="-3"/>
          <w:sz w:val="20"/>
          <w:szCs w:val="20"/>
        </w:rPr>
        <w:t>t</w:t>
      </w:r>
      <w:r w:rsidRPr="001A7604">
        <w:rPr>
          <w:spacing w:val="5"/>
          <w:sz w:val="20"/>
          <w:szCs w:val="20"/>
        </w:rPr>
        <w:t>h</w:t>
      </w:r>
      <w:r w:rsidRPr="001A7604">
        <w:rPr>
          <w:sz w:val="20"/>
          <w:szCs w:val="20"/>
        </w:rPr>
        <w:t>e</w:t>
      </w:r>
      <w:r w:rsidRPr="001A7604">
        <w:rPr>
          <w:spacing w:val="24"/>
          <w:sz w:val="20"/>
          <w:szCs w:val="20"/>
        </w:rPr>
        <w:t xml:space="preserve"> </w:t>
      </w:r>
      <w:r w:rsidRPr="001A7604">
        <w:rPr>
          <w:spacing w:val="-4"/>
          <w:sz w:val="20"/>
          <w:szCs w:val="20"/>
        </w:rPr>
        <w:t>k</w:t>
      </w:r>
      <w:r w:rsidRPr="001A7604">
        <w:rPr>
          <w:spacing w:val="5"/>
          <w:sz w:val="20"/>
          <w:szCs w:val="20"/>
        </w:rPr>
        <w:t>n</w:t>
      </w:r>
      <w:r w:rsidRPr="001A7604">
        <w:rPr>
          <w:spacing w:val="-4"/>
          <w:sz w:val="20"/>
          <w:szCs w:val="20"/>
        </w:rPr>
        <w:t>o</w:t>
      </w:r>
      <w:r w:rsidRPr="001A7604">
        <w:rPr>
          <w:spacing w:val="-6"/>
          <w:sz w:val="20"/>
          <w:szCs w:val="20"/>
        </w:rPr>
        <w:t>w</w:t>
      </w:r>
      <w:r w:rsidRPr="001A7604">
        <w:rPr>
          <w:spacing w:val="2"/>
          <w:sz w:val="20"/>
          <w:szCs w:val="20"/>
        </w:rPr>
        <w:t>l</w:t>
      </w:r>
      <w:r w:rsidRPr="001A7604">
        <w:rPr>
          <w:spacing w:val="-3"/>
          <w:sz w:val="20"/>
          <w:szCs w:val="20"/>
        </w:rPr>
        <w:t>e</w:t>
      </w:r>
      <w:r w:rsidRPr="001A7604">
        <w:rPr>
          <w:sz w:val="20"/>
          <w:szCs w:val="20"/>
        </w:rPr>
        <w:t>dge</w:t>
      </w:r>
      <w:r w:rsidRPr="001A7604">
        <w:rPr>
          <w:spacing w:val="28"/>
          <w:sz w:val="20"/>
          <w:szCs w:val="20"/>
        </w:rPr>
        <w:t xml:space="preserve"> </w:t>
      </w:r>
      <w:r w:rsidRPr="001A7604">
        <w:rPr>
          <w:spacing w:val="5"/>
          <w:sz w:val="20"/>
          <w:szCs w:val="20"/>
        </w:rPr>
        <w:t>n</w:t>
      </w:r>
      <w:r w:rsidRPr="001A7604">
        <w:rPr>
          <w:spacing w:val="-3"/>
          <w:sz w:val="20"/>
          <w:szCs w:val="20"/>
        </w:rPr>
        <w:t>ece</w:t>
      </w:r>
      <w:r w:rsidRPr="001A7604">
        <w:rPr>
          <w:spacing w:val="-1"/>
          <w:sz w:val="20"/>
          <w:szCs w:val="20"/>
        </w:rPr>
        <w:t>ss</w:t>
      </w:r>
      <w:r w:rsidRPr="001A7604">
        <w:rPr>
          <w:spacing w:val="2"/>
          <w:sz w:val="20"/>
          <w:szCs w:val="20"/>
        </w:rPr>
        <w:t>a</w:t>
      </w:r>
      <w:r w:rsidRPr="001A7604">
        <w:rPr>
          <w:spacing w:val="5"/>
          <w:sz w:val="20"/>
          <w:szCs w:val="20"/>
        </w:rPr>
        <w:t>r</w:t>
      </w:r>
      <w:r w:rsidRPr="001A7604">
        <w:rPr>
          <w:sz w:val="20"/>
          <w:szCs w:val="20"/>
        </w:rPr>
        <w:t>y</w:t>
      </w:r>
      <w:r w:rsidRPr="001A7604">
        <w:rPr>
          <w:spacing w:val="22"/>
          <w:sz w:val="20"/>
          <w:szCs w:val="20"/>
        </w:rPr>
        <w:t xml:space="preserve"> </w:t>
      </w:r>
      <w:r w:rsidRPr="001A7604">
        <w:rPr>
          <w:color w:val="000000"/>
          <w:sz w:val="20"/>
          <w:szCs w:val="20"/>
        </w:rPr>
        <w:t>to plan, configure, and operate simple WAN and switched LAN networks. Topics such as IPv6 basics, network device security, and establishing internet connectivity are covered.</w:t>
      </w:r>
      <w:r w:rsidRPr="001A7604">
        <w:rPr>
          <w:sz w:val="20"/>
          <w:szCs w:val="20"/>
        </w:rPr>
        <w:t xml:space="preserve"> This course also focuses on securing business networks in the BYOD environment that exists today. </w:t>
      </w:r>
    </w:p>
    <w:p w14:paraId="2E41EA96" w14:textId="77777777" w:rsidR="008A737E" w:rsidRPr="006D7EB3" w:rsidRDefault="008A737E" w:rsidP="008A737E">
      <w:pPr>
        <w:pStyle w:val="Footer"/>
        <w:rPr>
          <w:sz w:val="16"/>
          <w:szCs w:val="16"/>
        </w:rPr>
      </w:pPr>
    </w:p>
    <w:p w14:paraId="31D158BB" w14:textId="77777777" w:rsidR="008A737E" w:rsidRDefault="008A737E" w:rsidP="008A737E">
      <w:pPr>
        <w:ind w:right="59"/>
        <w:rPr>
          <w:sz w:val="20"/>
          <w:szCs w:val="20"/>
        </w:rPr>
      </w:pPr>
      <w:r w:rsidRPr="001A7604">
        <w:rPr>
          <w:b/>
          <w:bCs/>
          <w:sz w:val="20"/>
          <w:szCs w:val="20"/>
        </w:rPr>
        <w:t>Networking and Security III</w:t>
      </w:r>
      <w:r w:rsidRPr="001A7604">
        <w:rPr>
          <w:b/>
          <w:bCs/>
          <w:spacing w:val="14"/>
          <w:sz w:val="20"/>
          <w:szCs w:val="20"/>
        </w:rPr>
        <w:t xml:space="preserve"> </w:t>
      </w:r>
      <w:r w:rsidRPr="001A7604">
        <w:rPr>
          <w:b/>
          <w:bCs/>
          <w:spacing w:val="11"/>
          <w:sz w:val="20"/>
          <w:szCs w:val="20"/>
        </w:rPr>
        <w:t>(</w:t>
      </w:r>
      <w:r w:rsidRPr="001A7604">
        <w:rPr>
          <w:b/>
          <w:bCs/>
          <w:spacing w:val="-14"/>
          <w:sz w:val="20"/>
          <w:szCs w:val="20"/>
        </w:rPr>
        <w:t>6 FIN AID QCH, 7.5 ACAD QCH</w:t>
      </w:r>
      <w:r w:rsidRPr="001A7604">
        <w:rPr>
          <w:b/>
          <w:bCs/>
          <w:spacing w:val="-10"/>
          <w:sz w:val="20"/>
          <w:szCs w:val="20"/>
        </w:rPr>
        <w:t xml:space="preserve">, </w:t>
      </w:r>
      <w:r w:rsidRPr="001A7604">
        <w:rPr>
          <w:b/>
          <w:bCs/>
          <w:spacing w:val="-6"/>
          <w:sz w:val="20"/>
          <w:szCs w:val="20"/>
        </w:rPr>
        <w:t>1.5</w:t>
      </w:r>
      <w:r w:rsidRPr="001A7604">
        <w:rPr>
          <w:b/>
          <w:bCs/>
          <w:spacing w:val="-10"/>
          <w:sz w:val="20"/>
          <w:szCs w:val="20"/>
        </w:rPr>
        <w:t xml:space="preserve"> QCH/30 Lecture Hours, 6 QCH/90 Lab Hours, 120 Total Clock Hours): </w:t>
      </w:r>
      <w:r w:rsidRPr="003234BE">
        <w:rPr>
          <w:sz w:val="20"/>
          <w:szCs w:val="20"/>
        </w:rPr>
        <w:t>Students will learn how to configure, manage, and maintain routers in a complex networking environment.  Students will learn</w:t>
      </w:r>
      <w:r>
        <w:rPr>
          <w:sz w:val="20"/>
          <w:szCs w:val="20"/>
        </w:rPr>
        <w:t xml:space="preserve"> to recognize</w:t>
      </w:r>
      <w:r w:rsidRPr="003234BE">
        <w:rPr>
          <w:b/>
          <w:bCs/>
          <w:sz w:val="20"/>
          <w:szCs w:val="20"/>
        </w:rPr>
        <w:t xml:space="preserve"> </w:t>
      </w:r>
      <w:r w:rsidRPr="00C81644">
        <w:rPr>
          <w:bCs/>
          <w:sz w:val="20"/>
          <w:szCs w:val="20"/>
        </w:rPr>
        <w:t>and</w:t>
      </w:r>
      <w:r>
        <w:rPr>
          <w:b/>
          <w:bCs/>
          <w:sz w:val="20"/>
          <w:szCs w:val="20"/>
        </w:rPr>
        <w:t xml:space="preserve"> </w:t>
      </w:r>
      <w:r w:rsidRPr="003234BE">
        <w:rPr>
          <w:sz w:val="20"/>
          <w:szCs w:val="20"/>
        </w:rPr>
        <w:t>evaluate the following terms:  VLSM, OSPF, and EIGRP protocols in relation to network configuration and how to use Access Control Lists and NAT to secure a network environment. The primary objective for this course is for students to gain an understanding of what it takes to install and maintain routing devices</w:t>
      </w:r>
      <w:r>
        <w:rPr>
          <w:sz w:val="20"/>
          <w:szCs w:val="20"/>
        </w:rPr>
        <w:t xml:space="preserve"> in an Enterprise environment.</w:t>
      </w:r>
      <w:r>
        <w:rPr>
          <w:sz w:val="20"/>
          <w:szCs w:val="20"/>
        </w:rPr>
        <w:tab/>
      </w:r>
    </w:p>
    <w:p w14:paraId="4745C86A" w14:textId="77777777" w:rsidR="008A737E" w:rsidRPr="006D7EB3" w:rsidRDefault="008A737E" w:rsidP="008A737E">
      <w:pPr>
        <w:pStyle w:val="Footer"/>
        <w:rPr>
          <w:color w:val="000000"/>
          <w:sz w:val="16"/>
          <w:szCs w:val="16"/>
        </w:rPr>
      </w:pPr>
    </w:p>
    <w:p w14:paraId="5B26531D" w14:textId="77777777" w:rsidR="008A737E" w:rsidRDefault="008A737E" w:rsidP="008A737E">
      <w:pPr>
        <w:pStyle w:val="Footer"/>
        <w:rPr>
          <w:sz w:val="20"/>
          <w:szCs w:val="20"/>
        </w:rPr>
      </w:pPr>
      <w:r w:rsidRPr="001A7604">
        <w:rPr>
          <w:b/>
          <w:bCs/>
          <w:spacing w:val="-1"/>
          <w:sz w:val="20"/>
          <w:szCs w:val="20"/>
        </w:rPr>
        <w:t>Networking and Security V</w:t>
      </w:r>
      <w:r w:rsidRPr="001A7604">
        <w:rPr>
          <w:b/>
          <w:bCs/>
          <w:spacing w:val="9"/>
          <w:sz w:val="20"/>
          <w:szCs w:val="20"/>
        </w:rPr>
        <w:t xml:space="preserve"> </w:t>
      </w:r>
      <w:r w:rsidRPr="001A7604">
        <w:rPr>
          <w:b/>
          <w:bCs/>
          <w:spacing w:val="11"/>
          <w:sz w:val="20"/>
          <w:szCs w:val="20"/>
        </w:rPr>
        <w:t>(</w:t>
      </w:r>
      <w:r w:rsidRPr="001A7604">
        <w:rPr>
          <w:b/>
          <w:bCs/>
          <w:spacing w:val="-14"/>
          <w:sz w:val="20"/>
          <w:szCs w:val="20"/>
        </w:rPr>
        <w:t>6 FIN AID QCH, 7.5 ACAD QCH</w:t>
      </w:r>
      <w:r w:rsidRPr="001A7604">
        <w:rPr>
          <w:b/>
          <w:bCs/>
          <w:spacing w:val="-10"/>
          <w:sz w:val="20"/>
          <w:szCs w:val="20"/>
        </w:rPr>
        <w:t xml:space="preserve">, </w:t>
      </w:r>
      <w:r w:rsidRPr="001A7604">
        <w:rPr>
          <w:b/>
          <w:bCs/>
          <w:spacing w:val="-6"/>
          <w:sz w:val="20"/>
          <w:szCs w:val="20"/>
        </w:rPr>
        <w:t>1.5</w:t>
      </w:r>
      <w:r w:rsidRPr="001A7604">
        <w:rPr>
          <w:b/>
          <w:bCs/>
          <w:spacing w:val="-10"/>
          <w:sz w:val="20"/>
          <w:szCs w:val="20"/>
        </w:rPr>
        <w:t xml:space="preserve"> QCH/30 Lecture Hours, 6 QCH/90 Lab Hours, 120 Total Clock Hours): </w:t>
      </w:r>
      <w:r w:rsidRPr="003234BE">
        <w:rPr>
          <w:sz w:val="20"/>
          <w:szCs w:val="20"/>
        </w:rPr>
        <w:t>Students will learn how to secure and manage all facets of your network from CPU cycles to software used by individuals or across a network. Students will learn how to implement and maintain an effective security strategy within your company's network in</w:t>
      </w:r>
      <w:r>
        <w:rPr>
          <w:sz w:val="20"/>
          <w:szCs w:val="20"/>
        </w:rPr>
        <w:t xml:space="preserve">frastructure. </w:t>
      </w:r>
      <w:r w:rsidRPr="003234BE">
        <w:rPr>
          <w:sz w:val="20"/>
          <w:szCs w:val="20"/>
        </w:rPr>
        <w:t>This includes learning the knowledge of systems security, network infrastructure, access control, assessments, and audits.</w:t>
      </w:r>
    </w:p>
    <w:p w14:paraId="684F59BF" w14:textId="77777777" w:rsidR="008A737E" w:rsidRPr="006D7EB3" w:rsidRDefault="008A737E" w:rsidP="008A737E">
      <w:pPr>
        <w:pStyle w:val="Footer"/>
        <w:rPr>
          <w:color w:val="000000"/>
          <w:sz w:val="16"/>
          <w:szCs w:val="16"/>
        </w:rPr>
      </w:pPr>
    </w:p>
    <w:p w14:paraId="4732E8E6" w14:textId="77777777" w:rsidR="008A737E" w:rsidRPr="008A737E" w:rsidRDefault="008A737E" w:rsidP="008A737E">
      <w:pPr>
        <w:pStyle w:val="BodyText"/>
        <w:rPr>
          <w:sz w:val="20"/>
          <w:szCs w:val="20"/>
        </w:rPr>
      </w:pPr>
      <w:r w:rsidRPr="008A737E">
        <w:rPr>
          <w:b/>
          <w:bCs/>
          <w:spacing w:val="-1"/>
          <w:sz w:val="20"/>
          <w:szCs w:val="20"/>
        </w:rPr>
        <w:t>Networking and Security IV</w:t>
      </w:r>
      <w:r w:rsidRPr="008A737E">
        <w:rPr>
          <w:b/>
          <w:bCs/>
          <w:sz w:val="20"/>
          <w:szCs w:val="20"/>
        </w:rPr>
        <w:t xml:space="preserve"> </w:t>
      </w:r>
      <w:r w:rsidRPr="008A737E">
        <w:rPr>
          <w:b/>
          <w:bCs/>
          <w:spacing w:val="11"/>
          <w:sz w:val="20"/>
          <w:szCs w:val="20"/>
        </w:rPr>
        <w:t>(</w:t>
      </w:r>
      <w:r w:rsidRPr="008A737E">
        <w:rPr>
          <w:b/>
          <w:bCs/>
          <w:spacing w:val="-14"/>
          <w:sz w:val="20"/>
          <w:szCs w:val="20"/>
        </w:rPr>
        <w:t>6 FIN AID QCH, 7.5 ACAD QCH</w:t>
      </w:r>
      <w:r w:rsidRPr="008A737E">
        <w:rPr>
          <w:b/>
          <w:bCs/>
          <w:spacing w:val="-10"/>
          <w:sz w:val="20"/>
          <w:szCs w:val="20"/>
        </w:rPr>
        <w:t xml:space="preserve">, </w:t>
      </w:r>
      <w:r w:rsidRPr="008A737E">
        <w:rPr>
          <w:b/>
          <w:bCs/>
          <w:spacing w:val="-6"/>
          <w:sz w:val="20"/>
          <w:szCs w:val="20"/>
        </w:rPr>
        <w:t>1.5</w:t>
      </w:r>
      <w:r w:rsidRPr="008A737E">
        <w:rPr>
          <w:b/>
          <w:bCs/>
          <w:spacing w:val="-10"/>
          <w:sz w:val="20"/>
          <w:szCs w:val="20"/>
        </w:rPr>
        <w:t xml:space="preserve"> QCH/30 Lecture Hours, 6 QCH/90 Lab Hours, 120 Total Clock Hours):</w:t>
      </w:r>
      <w:r w:rsidRPr="008A737E">
        <w:rPr>
          <w:bCs/>
          <w:spacing w:val="-10"/>
          <w:sz w:val="20"/>
          <w:szCs w:val="20"/>
        </w:rPr>
        <w:t xml:space="preserve"> </w:t>
      </w:r>
      <w:r w:rsidRPr="008A737E">
        <w:rPr>
          <w:sz w:val="20"/>
          <w:szCs w:val="20"/>
        </w:rPr>
        <w:t>This course will provide the</w:t>
      </w:r>
      <w:r w:rsidRPr="008A737E">
        <w:rPr>
          <w:sz w:val="20"/>
          <w:szCs w:val="20"/>
          <w:shd w:val="clear" w:color="auto" w:fill="FFFFFF"/>
        </w:rPr>
        <w:t xml:space="preserve"> knowledge and practical experience with the current essential security systems. Students will learn how intruders escalate privileges and what steps can be taken to secure a system. This course also </w:t>
      </w:r>
      <w:r w:rsidRPr="008A737E">
        <w:rPr>
          <w:sz w:val="20"/>
          <w:szCs w:val="20"/>
        </w:rPr>
        <w:t>focuses on addressing security issues to the latest operating systems and</w:t>
      </w:r>
      <w:r w:rsidRPr="008A737E">
        <w:rPr>
          <w:rStyle w:val="apple-converted-space"/>
          <w:b/>
          <w:sz w:val="20"/>
          <w:szCs w:val="20"/>
        </w:rPr>
        <w:t> </w:t>
      </w:r>
      <w:r w:rsidRPr="008A737E">
        <w:rPr>
          <w:sz w:val="20"/>
          <w:szCs w:val="20"/>
        </w:rPr>
        <w:t>addresses</w:t>
      </w:r>
      <w:r w:rsidRPr="008A737E">
        <w:rPr>
          <w:rStyle w:val="apple-converted-space"/>
          <w:b/>
          <w:color w:val="000000" w:themeColor="text1"/>
          <w:sz w:val="20"/>
          <w:szCs w:val="20"/>
        </w:rPr>
        <w:t> </w:t>
      </w:r>
      <w:r w:rsidRPr="008A737E">
        <w:rPr>
          <w:color w:val="000000" w:themeColor="text1"/>
          <w:sz w:val="20"/>
          <w:szCs w:val="20"/>
        </w:rPr>
        <w:t>developments in mobile and web technologies.</w:t>
      </w:r>
    </w:p>
    <w:p w14:paraId="7BEE9F0A" w14:textId="77777777" w:rsidR="008A737E" w:rsidRDefault="008A737E" w:rsidP="0011629E">
      <w:pPr>
        <w:pStyle w:val="Footer"/>
      </w:pPr>
    </w:p>
    <w:p w14:paraId="3FEAAF90" w14:textId="77777777" w:rsidR="00527F7F" w:rsidRDefault="00527F7F" w:rsidP="0011629E">
      <w:pPr>
        <w:pStyle w:val="Footer"/>
      </w:pPr>
    </w:p>
    <w:p w14:paraId="42117365" w14:textId="1D608560" w:rsidR="0011629E" w:rsidRPr="008C739D" w:rsidRDefault="00CA180D" w:rsidP="0011629E">
      <w:pPr>
        <w:pStyle w:val="Heading1"/>
        <w:rPr>
          <w:sz w:val="28"/>
          <w:szCs w:val="28"/>
        </w:rPr>
      </w:pPr>
      <w:bookmarkStart w:id="122" w:name="_Toc460880429"/>
      <w:bookmarkStart w:id="123" w:name="_Toc30160504"/>
      <w:r>
        <w:rPr>
          <w:sz w:val="28"/>
          <w:szCs w:val="28"/>
        </w:rPr>
        <w:t>Cyber Security</w:t>
      </w:r>
      <w:r w:rsidR="0011629E" w:rsidRPr="008C739D">
        <w:rPr>
          <w:sz w:val="28"/>
          <w:szCs w:val="28"/>
        </w:rPr>
        <w:t xml:space="preserve"> Engineer (</w:t>
      </w:r>
      <w:r>
        <w:rPr>
          <w:sz w:val="28"/>
          <w:szCs w:val="28"/>
        </w:rPr>
        <w:t>C</w:t>
      </w:r>
      <w:r w:rsidR="0011629E" w:rsidRPr="008C739D">
        <w:rPr>
          <w:sz w:val="28"/>
          <w:szCs w:val="28"/>
        </w:rPr>
        <w:t>SE)</w:t>
      </w:r>
      <w:bookmarkEnd w:id="122"/>
      <w:bookmarkEnd w:id="123"/>
    </w:p>
    <w:p w14:paraId="42117366" w14:textId="77777777" w:rsidR="0011629E" w:rsidRDefault="0011629E" w:rsidP="0011629E">
      <w:pPr>
        <w:tabs>
          <w:tab w:val="left" w:pos="7660"/>
        </w:tabs>
        <w:ind w:left="101" w:right="-14"/>
        <w:rPr>
          <w:rFonts w:ascii="Arial Black" w:hAnsi="Arial Black"/>
          <w:spacing w:val="1"/>
          <w:sz w:val="18"/>
          <w:szCs w:val="18"/>
        </w:rPr>
      </w:pPr>
      <w:r>
        <w:rPr>
          <w:rFonts w:ascii="Arial Black" w:hAnsi="Arial Black"/>
          <w:spacing w:val="1"/>
          <w:sz w:val="18"/>
          <w:szCs w:val="18"/>
        </w:rPr>
        <w:t>Learning Methodology: Resident, Hybrid IDL, Full IDL</w:t>
      </w:r>
    </w:p>
    <w:p w14:paraId="023561BA" w14:textId="77777777" w:rsidR="006922CC" w:rsidRPr="00580E02" w:rsidRDefault="006922CC" w:rsidP="006922CC">
      <w:pPr>
        <w:tabs>
          <w:tab w:val="left" w:pos="7660"/>
        </w:tabs>
        <w:ind w:left="101" w:right="-14"/>
        <w:rPr>
          <w:rFonts w:ascii="Arial Black" w:hAnsi="Arial Black"/>
          <w:sz w:val="18"/>
          <w:szCs w:val="18"/>
        </w:rPr>
      </w:pPr>
      <w:r>
        <w:rPr>
          <w:rFonts w:ascii="Arial Black" w:hAnsi="Arial Black"/>
          <w:sz w:val="18"/>
          <w:szCs w:val="18"/>
        </w:rPr>
        <w:t>Academic QCHs: 45, FA QCHs</w:t>
      </w:r>
      <w:r w:rsidRPr="00580E02">
        <w:rPr>
          <w:rFonts w:ascii="Arial Black" w:hAnsi="Arial Black"/>
          <w:sz w:val="18"/>
          <w:szCs w:val="18"/>
        </w:rPr>
        <w:t>:</w:t>
      </w:r>
      <w:r w:rsidRPr="00580E02">
        <w:rPr>
          <w:rFonts w:ascii="Arial Black" w:hAnsi="Arial Black"/>
          <w:spacing w:val="59"/>
          <w:sz w:val="18"/>
          <w:szCs w:val="18"/>
        </w:rPr>
        <w:t xml:space="preserve"> </w:t>
      </w:r>
      <w:r w:rsidRPr="00580E02">
        <w:rPr>
          <w:rFonts w:ascii="Arial Black" w:hAnsi="Arial Black"/>
          <w:sz w:val="18"/>
          <w:szCs w:val="18"/>
        </w:rPr>
        <w:t>36</w:t>
      </w:r>
      <w:r>
        <w:rPr>
          <w:rFonts w:ascii="Arial Black" w:hAnsi="Arial Black"/>
          <w:sz w:val="18"/>
          <w:szCs w:val="18"/>
        </w:rPr>
        <w:t>, Clock Hours: 720</w:t>
      </w:r>
    </w:p>
    <w:p w14:paraId="42117369" w14:textId="77777777" w:rsidR="0011629E" w:rsidRPr="00580E02" w:rsidRDefault="0011629E" w:rsidP="0011629E">
      <w:pPr>
        <w:tabs>
          <w:tab w:val="left" w:pos="7300"/>
        </w:tabs>
        <w:ind w:left="100" w:right="-14"/>
        <w:rPr>
          <w:rFonts w:ascii="Arial Black" w:hAnsi="Arial Black"/>
          <w:sz w:val="18"/>
          <w:szCs w:val="18"/>
        </w:rPr>
      </w:pPr>
      <w:r w:rsidRPr="00580E02">
        <w:rPr>
          <w:rFonts w:ascii="Arial Black" w:hAnsi="Arial Black"/>
          <w:spacing w:val="2"/>
          <w:sz w:val="18"/>
          <w:szCs w:val="18"/>
        </w:rPr>
        <w:t>E</w:t>
      </w:r>
      <w:r w:rsidRPr="00580E02">
        <w:rPr>
          <w:rFonts w:ascii="Arial Black" w:hAnsi="Arial Black"/>
          <w:spacing w:val="-5"/>
          <w:sz w:val="18"/>
          <w:szCs w:val="18"/>
        </w:rPr>
        <w:t>n</w:t>
      </w:r>
      <w:r w:rsidRPr="00580E02">
        <w:rPr>
          <w:rFonts w:ascii="Arial Black" w:hAnsi="Arial Black"/>
          <w:spacing w:val="2"/>
          <w:sz w:val="18"/>
          <w:szCs w:val="18"/>
        </w:rPr>
        <w:t>r</w:t>
      </w:r>
      <w:r w:rsidRPr="00580E02">
        <w:rPr>
          <w:rFonts w:ascii="Arial Black" w:hAnsi="Arial Black"/>
          <w:spacing w:val="5"/>
          <w:sz w:val="18"/>
          <w:szCs w:val="18"/>
        </w:rPr>
        <w:t>o</w:t>
      </w:r>
      <w:r w:rsidRPr="00580E02">
        <w:rPr>
          <w:rFonts w:ascii="Arial Black" w:hAnsi="Arial Black"/>
          <w:spacing w:val="-4"/>
          <w:sz w:val="18"/>
          <w:szCs w:val="18"/>
        </w:rPr>
        <w:t>l</w:t>
      </w:r>
      <w:r w:rsidRPr="00580E02">
        <w:rPr>
          <w:rFonts w:ascii="Arial Black" w:hAnsi="Arial Black"/>
          <w:sz w:val="18"/>
          <w:szCs w:val="18"/>
        </w:rPr>
        <w:t>l</w:t>
      </w:r>
      <w:r w:rsidRPr="00580E02">
        <w:rPr>
          <w:rFonts w:ascii="Arial Black" w:hAnsi="Arial Black"/>
          <w:spacing w:val="-4"/>
          <w:sz w:val="18"/>
          <w:szCs w:val="18"/>
        </w:rPr>
        <w:t>m</w:t>
      </w:r>
      <w:r w:rsidRPr="00580E02">
        <w:rPr>
          <w:rFonts w:ascii="Arial Black" w:hAnsi="Arial Black"/>
          <w:spacing w:val="4"/>
          <w:sz w:val="18"/>
          <w:szCs w:val="18"/>
        </w:rPr>
        <w:t>e</w:t>
      </w:r>
      <w:r w:rsidRPr="00580E02">
        <w:rPr>
          <w:rFonts w:ascii="Arial Black" w:hAnsi="Arial Black"/>
          <w:spacing w:val="-5"/>
          <w:sz w:val="18"/>
          <w:szCs w:val="18"/>
        </w:rPr>
        <w:t>n</w:t>
      </w:r>
      <w:r w:rsidRPr="00580E02">
        <w:rPr>
          <w:rFonts w:ascii="Arial Black" w:hAnsi="Arial Black"/>
          <w:sz w:val="18"/>
          <w:szCs w:val="18"/>
        </w:rPr>
        <w:t>t</w:t>
      </w:r>
      <w:r w:rsidRPr="00580E02">
        <w:rPr>
          <w:rFonts w:ascii="Arial Black" w:hAnsi="Arial Black"/>
          <w:spacing w:val="-3"/>
          <w:sz w:val="18"/>
          <w:szCs w:val="18"/>
        </w:rPr>
        <w:t xml:space="preserve"> </w:t>
      </w:r>
      <w:r w:rsidRPr="00580E02">
        <w:rPr>
          <w:rFonts w:ascii="Arial Black" w:hAnsi="Arial Black"/>
          <w:spacing w:val="2"/>
          <w:sz w:val="18"/>
          <w:szCs w:val="18"/>
        </w:rPr>
        <w:t>T</w:t>
      </w:r>
      <w:r w:rsidRPr="00580E02">
        <w:rPr>
          <w:rFonts w:ascii="Arial Black" w:hAnsi="Arial Black"/>
          <w:spacing w:val="-1"/>
          <w:sz w:val="18"/>
          <w:szCs w:val="18"/>
        </w:rPr>
        <w:t>e</w:t>
      </w:r>
      <w:r w:rsidRPr="00580E02">
        <w:rPr>
          <w:rFonts w:ascii="Arial Black" w:hAnsi="Arial Black"/>
          <w:spacing w:val="2"/>
          <w:sz w:val="18"/>
          <w:szCs w:val="18"/>
        </w:rPr>
        <w:t>r</w:t>
      </w:r>
      <w:r w:rsidRPr="00580E02">
        <w:rPr>
          <w:rFonts w:ascii="Arial Black" w:hAnsi="Arial Black"/>
          <w:spacing w:val="-9"/>
          <w:sz w:val="18"/>
          <w:szCs w:val="18"/>
        </w:rPr>
        <w:t>m</w:t>
      </w:r>
      <w:r w:rsidRPr="00580E02">
        <w:rPr>
          <w:rFonts w:ascii="Arial Black" w:hAnsi="Arial Black"/>
          <w:sz w:val="18"/>
          <w:szCs w:val="18"/>
        </w:rPr>
        <w:t>:</w:t>
      </w:r>
      <w:r w:rsidRPr="00580E02">
        <w:rPr>
          <w:rFonts w:ascii="Arial Black" w:hAnsi="Arial Black"/>
          <w:spacing w:val="-2"/>
          <w:sz w:val="18"/>
          <w:szCs w:val="18"/>
        </w:rPr>
        <w:t xml:space="preserve"> </w:t>
      </w:r>
      <w:r w:rsidRPr="00580E02">
        <w:rPr>
          <w:rFonts w:ascii="Arial Black" w:hAnsi="Arial Black"/>
          <w:sz w:val="18"/>
          <w:szCs w:val="18"/>
        </w:rPr>
        <w:t>30</w:t>
      </w:r>
      <w:r>
        <w:rPr>
          <w:rFonts w:ascii="Arial Black" w:hAnsi="Arial Black"/>
          <w:sz w:val="18"/>
          <w:szCs w:val="18"/>
        </w:rPr>
        <w:t xml:space="preserve"> or 42</w:t>
      </w:r>
      <w:r w:rsidRPr="00580E02">
        <w:rPr>
          <w:rFonts w:ascii="Arial Black" w:hAnsi="Arial Black"/>
          <w:spacing w:val="-4"/>
          <w:sz w:val="18"/>
          <w:szCs w:val="18"/>
        </w:rPr>
        <w:t xml:space="preserve"> </w:t>
      </w:r>
      <w:r w:rsidRPr="00580E02">
        <w:rPr>
          <w:rFonts w:ascii="Arial Black" w:hAnsi="Arial Black"/>
          <w:spacing w:val="-5"/>
          <w:sz w:val="18"/>
          <w:szCs w:val="18"/>
        </w:rPr>
        <w:t>W</w:t>
      </w:r>
      <w:r w:rsidRPr="00580E02">
        <w:rPr>
          <w:rFonts w:ascii="Arial Black" w:hAnsi="Arial Black"/>
          <w:spacing w:val="-1"/>
          <w:sz w:val="18"/>
          <w:szCs w:val="18"/>
        </w:rPr>
        <w:t>ee</w:t>
      </w:r>
      <w:r w:rsidRPr="00580E02">
        <w:rPr>
          <w:rFonts w:ascii="Arial Black" w:hAnsi="Arial Black"/>
          <w:sz w:val="18"/>
          <w:szCs w:val="18"/>
        </w:rPr>
        <w:t>ks</w:t>
      </w:r>
      <w:r w:rsidRPr="00580E02">
        <w:rPr>
          <w:rFonts w:ascii="Arial Black" w:hAnsi="Arial Black"/>
          <w:sz w:val="18"/>
          <w:szCs w:val="18"/>
        </w:rPr>
        <w:tab/>
      </w:r>
    </w:p>
    <w:p w14:paraId="4211736A" w14:textId="77777777" w:rsidR="0011629E" w:rsidRDefault="0011629E" w:rsidP="0011629E">
      <w:pPr>
        <w:tabs>
          <w:tab w:val="left" w:pos="7300"/>
        </w:tabs>
        <w:ind w:left="100" w:right="-14"/>
        <w:rPr>
          <w:rFonts w:ascii="Arial Black" w:hAnsi="Arial Black"/>
          <w:sz w:val="18"/>
          <w:szCs w:val="18"/>
        </w:rPr>
      </w:pPr>
      <w:r w:rsidRPr="00580E02">
        <w:rPr>
          <w:rFonts w:ascii="Arial Black" w:hAnsi="Arial Black"/>
          <w:spacing w:val="-5"/>
          <w:sz w:val="18"/>
          <w:szCs w:val="18"/>
        </w:rPr>
        <w:t>A</w:t>
      </w:r>
      <w:r w:rsidRPr="00580E02">
        <w:rPr>
          <w:rFonts w:ascii="Arial Black" w:hAnsi="Arial Black"/>
          <w:sz w:val="18"/>
          <w:szCs w:val="18"/>
        </w:rPr>
        <w:t>w</w:t>
      </w:r>
      <w:r w:rsidRPr="00580E02">
        <w:rPr>
          <w:rFonts w:ascii="Arial Black" w:hAnsi="Arial Black"/>
          <w:spacing w:val="-1"/>
          <w:sz w:val="18"/>
          <w:szCs w:val="18"/>
        </w:rPr>
        <w:t>a</w:t>
      </w:r>
      <w:r w:rsidRPr="00580E02">
        <w:rPr>
          <w:rFonts w:ascii="Arial Black" w:hAnsi="Arial Black"/>
          <w:spacing w:val="2"/>
          <w:sz w:val="18"/>
          <w:szCs w:val="18"/>
        </w:rPr>
        <w:t>r</w:t>
      </w:r>
      <w:r w:rsidRPr="00580E02">
        <w:rPr>
          <w:rFonts w:ascii="Arial Black" w:hAnsi="Arial Black"/>
          <w:sz w:val="18"/>
          <w:szCs w:val="18"/>
        </w:rPr>
        <w:t xml:space="preserve">d </w:t>
      </w:r>
      <w:r w:rsidRPr="00580E02">
        <w:rPr>
          <w:rFonts w:ascii="Arial Black" w:hAnsi="Arial Black"/>
          <w:spacing w:val="-5"/>
          <w:sz w:val="18"/>
          <w:szCs w:val="18"/>
        </w:rPr>
        <w:t>A</w:t>
      </w:r>
      <w:r w:rsidRPr="00580E02">
        <w:rPr>
          <w:rFonts w:ascii="Arial Black" w:hAnsi="Arial Black"/>
          <w:sz w:val="18"/>
          <w:szCs w:val="18"/>
        </w:rPr>
        <w:t>t</w:t>
      </w:r>
      <w:r w:rsidRPr="00580E02">
        <w:rPr>
          <w:rFonts w:ascii="Arial Black" w:hAnsi="Arial Black"/>
          <w:spacing w:val="5"/>
          <w:sz w:val="18"/>
          <w:szCs w:val="18"/>
        </w:rPr>
        <w:t>t</w:t>
      </w:r>
      <w:r w:rsidRPr="00580E02">
        <w:rPr>
          <w:rFonts w:ascii="Arial Black" w:hAnsi="Arial Black"/>
          <w:spacing w:val="-1"/>
          <w:sz w:val="18"/>
          <w:szCs w:val="18"/>
        </w:rPr>
        <w:t>a</w:t>
      </w:r>
      <w:r w:rsidRPr="00580E02">
        <w:rPr>
          <w:rFonts w:ascii="Arial Black" w:hAnsi="Arial Black"/>
          <w:spacing w:val="-4"/>
          <w:sz w:val="18"/>
          <w:szCs w:val="18"/>
        </w:rPr>
        <w:t>i</w:t>
      </w:r>
      <w:r w:rsidRPr="00580E02">
        <w:rPr>
          <w:rFonts w:ascii="Arial Black" w:hAnsi="Arial Black"/>
          <w:sz w:val="18"/>
          <w:szCs w:val="18"/>
        </w:rPr>
        <w:t>n</w:t>
      </w:r>
      <w:r w:rsidRPr="00580E02">
        <w:rPr>
          <w:rFonts w:ascii="Arial Black" w:hAnsi="Arial Black"/>
          <w:spacing w:val="-4"/>
          <w:sz w:val="18"/>
          <w:szCs w:val="18"/>
        </w:rPr>
        <w:t>m</w:t>
      </w:r>
      <w:r w:rsidRPr="00580E02">
        <w:rPr>
          <w:rFonts w:ascii="Arial Black" w:hAnsi="Arial Black"/>
          <w:spacing w:val="4"/>
          <w:sz w:val="18"/>
          <w:szCs w:val="18"/>
        </w:rPr>
        <w:t>e</w:t>
      </w:r>
      <w:r w:rsidRPr="00580E02">
        <w:rPr>
          <w:rFonts w:ascii="Arial Black" w:hAnsi="Arial Black"/>
          <w:spacing w:val="-5"/>
          <w:sz w:val="18"/>
          <w:szCs w:val="18"/>
        </w:rPr>
        <w:t>n</w:t>
      </w:r>
      <w:r w:rsidRPr="00580E02">
        <w:rPr>
          <w:rFonts w:ascii="Arial Black" w:hAnsi="Arial Black"/>
          <w:spacing w:val="5"/>
          <w:sz w:val="18"/>
          <w:szCs w:val="18"/>
        </w:rPr>
        <w:t>t</w:t>
      </w:r>
      <w:r w:rsidRPr="00580E02">
        <w:rPr>
          <w:rFonts w:ascii="Arial Black" w:hAnsi="Arial Black"/>
          <w:sz w:val="18"/>
          <w:szCs w:val="18"/>
        </w:rPr>
        <w:t>:</w:t>
      </w:r>
      <w:r w:rsidRPr="00580E02">
        <w:rPr>
          <w:rFonts w:ascii="Arial Black" w:hAnsi="Arial Black"/>
          <w:spacing w:val="-8"/>
          <w:sz w:val="18"/>
          <w:szCs w:val="18"/>
        </w:rPr>
        <w:t xml:space="preserve"> </w:t>
      </w:r>
      <w:r w:rsidRPr="00580E02">
        <w:rPr>
          <w:rFonts w:ascii="Arial Black" w:hAnsi="Arial Black"/>
          <w:spacing w:val="-1"/>
          <w:sz w:val="18"/>
          <w:szCs w:val="18"/>
        </w:rPr>
        <w:t>Ce</w:t>
      </w:r>
      <w:r w:rsidRPr="00580E02">
        <w:rPr>
          <w:rFonts w:ascii="Arial Black" w:hAnsi="Arial Black"/>
          <w:spacing w:val="2"/>
          <w:sz w:val="18"/>
          <w:szCs w:val="18"/>
        </w:rPr>
        <w:t>r</w:t>
      </w:r>
      <w:r w:rsidRPr="00580E02">
        <w:rPr>
          <w:rFonts w:ascii="Arial Black" w:hAnsi="Arial Black"/>
          <w:spacing w:val="5"/>
          <w:sz w:val="18"/>
          <w:szCs w:val="18"/>
        </w:rPr>
        <w:t>t</w:t>
      </w:r>
      <w:r w:rsidRPr="00580E02">
        <w:rPr>
          <w:rFonts w:ascii="Arial Black" w:hAnsi="Arial Black"/>
          <w:spacing w:val="-4"/>
          <w:sz w:val="18"/>
          <w:szCs w:val="18"/>
        </w:rPr>
        <w:t>i</w:t>
      </w:r>
      <w:r w:rsidRPr="00580E02">
        <w:rPr>
          <w:rFonts w:ascii="Arial Black" w:hAnsi="Arial Black"/>
          <w:spacing w:val="-3"/>
          <w:sz w:val="18"/>
          <w:szCs w:val="18"/>
        </w:rPr>
        <w:t>f</w:t>
      </w:r>
      <w:r w:rsidRPr="00580E02">
        <w:rPr>
          <w:rFonts w:ascii="Arial Black" w:hAnsi="Arial Black"/>
          <w:spacing w:val="-4"/>
          <w:sz w:val="18"/>
          <w:szCs w:val="18"/>
        </w:rPr>
        <w:t>i</w:t>
      </w:r>
      <w:r w:rsidRPr="00580E02">
        <w:rPr>
          <w:rFonts w:ascii="Arial Black" w:hAnsi="Arial Black"/>
          <w:spacing w:val="4"/>
          <w:sz w:val="18"/>
          <w:szCs w:val="18"/>
        </w:rPr>
        <w:t>c</w:t>
      </w:r>
      <w:r w:rsidRPr="00580E02">
        <w:rPr>
          <w:rFonts w:ascii="Arial Black" w:hAnsi="Arial Black"/>
          <w:spacing w:val="-1"/>
          <w:sz w:val="18"/>
          <w:szCs w:val="18"/>
        </w:rPr>
        <w:t>a</w:t>
      </w:r>
      <w:r w:rsidRPr="00580E02">
        <w:rPr>
          <w:rFonts w:ascii="Arial Black" w:hAnsi="Arial Black"/>
          <w:spacing w:val="5"/>
          <w:sz w:val="18"/>
          <w:szCs w:val="18"/>
        </w:rPr>
        <w:t>t</w:t>
      </w:r>
      <w:r w:rsidRPr="00580E02">
        <w:rPr>
          <w:rFonts w:ascii="Arial Black" w:hAnsi="Arial Black"/>
          <w:sz w:val="18"/>
          <w:szCs w:val="18"/>
        </w:rPr>
        <w:t>e</w:t>
      </w:r>
    </w:p>
    <w:p w14:paraId="4211736B" w14:textId="5FC02CA8" w:rsidR="0011629E" w:rsidRDefault="007B6C37" w:rsidP="002F30F8">
      <w:pPr>
        <w:tabs>
          <w:tab w:val="left" w:pos="7300"/>
        </w:tabs>
        <w:ind w:left="100" w:right="-14"/>
        <w:jc w:val="center"/>
        <w:rPr>
          <w:rFonts w:ascii="Arial Black" w:hAnsi="Arial Black"/>
          <w:sz w:val="18"/>
          <w:szCs w:val="18"/>
        </w:rPr>
      </w:pPr>
      <w:r>
        <w:rPr>
          <w:noProof/>
          <w:lang w:eastAsia="en-US"/>
        </w:rPr>
        <w:drawing>
          <wp:inline distT="0" distB="0" distL="0" distR="0" wp14:anchorId="6A7E0950" wp14:editId="00382B91">
            <wp:extent cx="3095625" cy="116660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03286" cy="1169488"/>
                    </a:xfrm>
                    <a:prstGeom prst="rect">
                      <a:avLst/>
                    </a:prstGeom>
                  </pic:spPr>
                </pic:pic>
              </a:graphicData>
            </a:graphic>
          </wp:inline>
        </w:drawing>
      </w:r>
    </w:p>
    <w:p w14:paraId="4211736D" w14:textId="77777777" w:rsidR="0011629E" w:rsidRPr="00897D3A" w:rsidRDefault="0011629E" w:rsidP="0011629E">
      <w:pPr>
        <w:spacing w:line="248" w:lineRule="exact"/>
        <w:ind w:left="2980" w:right="-20" w:hanging="100"/>
        <w:rPr>
          <w:sz w:val="20"/>
          <w:szCs w:val="20"/>
        </w:rPr>
      </w:pPr>
    </w:p>
    <w:p w14:paraId="3E49AF64" w14:textId="23377731" w:rsidR="00CA180D" w:rsidRPr="00297ADD" w:rsidRDefault="00CA180D" w:rsidP="00CA180D">
      <w:pPr>
        <w:spacing w:before="11" w:line="260" w:lineRule="exact"/>
        <w:rPr>
          <w:spacing w:val="2"/>
          <w:sz w:val="22"/>
          <w:szCs w:val="22"/>
        </w:rPr>
      </w:pPr>
      <w:r w:rsidRPr="0058418B">
        <w:rPr>
          <w:b/>
          <w:sz w:val="22"/>
          <w:szCs w:val="22"/>
        </w:rPr>
        <w:t>Program Description</w:t>
      </w:r>
      <w:r>
        <w:rPr>
          <w:b/>
          <w:sz w:val="22"/>
          <w:szCs w:val="22"/>
        </w:rPr>
        <w:t xml:space="preserve">: </w:t>
      </w:r>
      <w:r w:rsidRPr="002E5152">
        <w:rPr>
          <w:spacing w:val="2"/>
          <w:sz w:val="22"/>
          <w:szCs w:val="22"/>
        </w:rPr>
        <w:t>T</w:t>
      </w:r>
      <w:r w:rsidRPr="002E5152">
        <w:rPr>
          <w:spacing w:val="-5"/>
          <w:sz w:val="22"/>
          <w:szCs w:val="22"/>
        </w:rPr>
        <w:t>h</w:t>
      </w:r>
      <w:r w:rsidRPr="002E5152">
        <w:rPr>
          <w:sz w:val="22"/>
          <w:szCs w:val="22"/>
        </w:rPr>
        <w:t>e</w:t>
      </w:r>
      <w:r w:rsidRPr="002E5152">
        <w:rPr>
          <w:spacing w:val="-2"/>
          <w:sz w:val="22"/>
          <w:szCs w:val="22"/>
        </w:rPr>
        <w:t xml:space="preserve"> </w:t>
      </w:r>
      <w:r>
        <w:rPr>
          <w:spacing w:val="1"/>
          <w:sz w:val="22"/>
          <w:szCs w:val="22"/>
        </w:rPr>
        <w:t>Cyber Security</w:t>
      </w:r>
      <w:r w:rsidRPr="002E5152">
        <w:rPr>
          <w:spacing w:val="-8"/>
          <w:sz w:val="22"/>
          <w:szCs w:val="22"/>
        </w:rPr>
        <w:t xml:space="preserve"> </w:t>
      </w:r>
      <w:r w:rsidRPr="002E5152">
        <w:rPr>
          <w:spacing w:val="2"/>
          <w:sz w:val="22"/>
          <w:szCs w:val="22"/>
        </w:rPr>
        <w:t>E</w:t>
      </w:r>
      <w:r w:rsidRPr="002E5152">
        <w:rPr>
          <w:spacing w:val="-5"/>
          <w:sz w:val="22"/>
          <w:szCs w:val="22"/>
        </w:rPr>
        <w:t>n</w:t>
      </w:r>
      <w:r w:rsidRPr="002E5152">
        <w:rPr>
          <w:spacing w:val="5"/>
          <w:sz w:val="22"/>
          <w:szCs w:val="22"/>
        </w:rPr>
        <w:t>g</w:t>
      </w:r>
      <w:r w:rsidRPr="002E5152">
        <w:rPr>
          <w:spacing w:val="-4"/>
          <w:sz w:val="22"/>
          <w:szCs w:val="22"/>
        </w:rPr>
        <w:t>i</w:t>
      </w:r>
      <w:r w:rsidRPr="002E5152">
        <w:rPr>
          <w:sz w:val="22"/>
          <w:szCs w:val="22"/>
        </w:rPr>
        <w:t>n</w:t>
      </w:r>
      <w:r w:rsidRPr="002E5152">
        <w:rPr>
          <w:spacing w:val="-1"/>
          <w:sz w:val="22"/>
          <w:szCs w:val="22"/>
        </w:rPr>
        <w:t>ee</w:t>
      </w:r>
      <w:r w:rsidRPr="002E5152">
        <w:rPr>
          <w:sz w:val="22"/>
          <w:szCs w:val="22"/>
        </w:rPr>
        <w:t>r</w:t>
      </w:r>
      <w:r w:rsidRPr="002E5152">
        <w:rPr>
          <w:spacing w:val="-5"/>
          <w:sz w:val="22"/>
          <w:szCs w:val="22"/>
        </w:rPr>
        <w:t xml:space="preserve"> </w:t>
      </w:r>
      <w:r w:rsidRPr="002E5152">
        <w:rPr>
          <w:sz w:val="22"/>
          <w:szCs w:val="22"/>
        </w:rPr>
        <w:t>p</w:t>
      </w:r>
      <w:r w:rsidRPr="002E5152">
        <w:rPr>
          <w:spacing w:val="2"/>
          <w:sz w:val="22"/>
          <w:szCs w:val="22"/>
        </w:rPr>
        <w:t>r</w:t>
      </w:r>
      <w:r w:rsidRPr="002E5152">
        <w:rPr>
          <w:spacing w:val="5"/>
          <w:sz w:val="22"/>
          <w:szCs w:val="22"/>
        </w:rPr>
        <w:t>o</w:t>
      </w:r>
      <w:r w:rsidRPr="002E5152">
        <w:rPr>
          <w:spacing w:val="-5"/>
          <w:sz w:val="22"/>
          <w:szCs w:val="22"/>
        </w:rPr>
        <w:t>g</w:t>
      </w:r>
      <w:r w:rsidRPr="002E5152">
        <w:rPr>
          <w:spacing w:val="2"/>
          <w:sz w:val="22"/>
          <w:szCs w:val="22"/>
        </w:rPr>
        <w:t>r</w:t>
      </w:r>
      <w:r w:rsidRPr="002E5152">
        <w:rPr>
          <w:spacing w:val="-1"/>
          <w:sz w:val="22"/>
          <w:szCs w:val="22"/>
        </w:rPr>
        <w:t>a</w:t>
      </w:r>
      <w:r w:rsidRPr="002E5152">
        <w:rPr>
          <w:sz w:val="22"/>
          <w:szCs w:val="22"/>
        </w:rPr>
        <w:t>m</w:t>
      </w:r>
      <w:r w:rsidRPr="002E5152">
        <w:rPr>
          <w:spacing w:val="-10"/>
          <w:sz w:val="22"/>
          <w:szCs w:val="22"/>
        </w:rPr>
        <w:t xml:space="preserve"> </w:t>
      </w:r>
      <w:r w:rsidRPr="002E5152">
        <w:rPr>
          <w:spacing w:val="-4"/>
          <w:sz w:val="22"/>
          <w:szCs w:val="22"/>
        </w:rPr>
        <w:t>i</w:t>
      </w:r>
      <w:r w:rsidRPr="002E5152">
        <w:rPr>
          <w:sz w:val="22"/>
          <w:szCs w:val="22"/>
        </w:rPr>
        <w:t>n</w:t>
      </w:r>
      <w:r w:rsidRPr="002E5152">
        <w:rPr>
          <w:spacing w:val="4"/>
          <w:sz w:val="22"/>
          <w:szCs w:val="22"/>
        </w:rPr>
        <w:t>c</w:t>
      </w:r>
      <w:r w:rsidRPr="002E5152">
        <w:rPr>
          <w:spacing w:val="-4"/>
          <w:sz w:val="22"/>
          <w:szCs w:val="22"/>
        </w:rPr>
        <w:t>l</w:t>
      </w:r>
      <w:r w:rsidRPr="002E5152">
        <w:rPr>
          <w:sz w:val="22"/>
          <w:szCs w:val="22"/>
        </w:rPr>
        <w:t>ud</w:t>
      </w:r>
      <w:r w:rsidRPr="002E5152">
        <w:rPr>
          <w:spacing w:val="-1"/>
          <w:sz w:val="22"/>
          <w:szCs w:val="22"/>
        </w:rPr>
        <w:t>e</w:t>
      </w:r>
      <w:r w:rsidRPr="002E5152">
        <w:rPr>
          <w:sz w:val="22"/>
          <w:szCs w:val="22"/>
        </w:rPr>
        <w:t>s</w:t>
      </w:r>
      <w:r w:rsidRPr="002E5152">
        <w:rPr>
          <w:spacing w:val="-8"/>
          <w:sz w:val="22"/>
          <w:szCs w:val="22"/>
        </w:rPr>
        <w:t xml:space="preserve"> </w:t>
      </w:r>
      <w:r w:rsidRPr="002E5152">
        <w:rPr>
          <w:spacing w:val="3"/>
          <w:sz w:val="22"/>
          <w:szCs w:val="22"/>
        </w:rPr>
        <w:t>s</w:t>
      </w:r>
      <w:r w:rsidRPr="002E5152">
        <w:rPr>
          <w:spacing w:val="-4"/>
          <w:sz w:val="22"/>
          <w:szCs w:val="22"/>
        </w:rPr>
        <w:t>i</w:t>
      </w:r>
      <w:r w:rsidRPr="002E5152">
        <w:rPr>
          <w:sz w:val="22"/>
          <w:szCs w:val="22"/>
        </w:rPr>
        <w:t>x</w:t>
      </w:r>
      <w:r w:rsidRPr="002E5152">
        <w:rPr>
          <w:spacing w:val="-1"/>
          <w:sz w:val="22"/>
          <w:szCs w:val="22"/>
        </w:rPr>
        <w:t xml:space="preserve"> c</w:t>
      </w:r>
      <w:r w:rsidRPr="002E5152">
        <w:rPr>
          <w:spacing w:val="5"/>
          <w:sz w:val="22"/>
          <w:szCs w:val="22"/>
        </w:rPr>
        <w:t>o</w:t>
      </w:r>
      <w:r w:rsidRPr="002E5152">
        <w:rPr>
          <w:sz w:val="22"/>
          <w:szCs w:val="22"/>
        </w:rPr>
        <w:t>u</w:t>
      </w:r>
      <w:r w:rsidRPr="002E5152">
        <w:rPr>
          <w:spacing w:val="2"/>
          <w:sz w:val="22"/>
          <w:szCs w:val="22"/>
        </w:rPr>
        <w:t>r</w:t>
      </w:r>
      <w:r w:rsidRPr="002E5152">
        <w:rPr>
          <w:spacing w:val="-2"/>
          <w:sz w:val="22"/>
          <w:szCs w:val="22"/>
        </w:rPr>
        <w:t>s</w:t>
      </w:r>
      <w:r w:rsidRPr="002E5152">
        <w:rPr>
          <w:spacing w:val="-1"/>
          <w:sz w:val="22"/>
          <w:szCs w:val="22"/>
        </w:rPr>
        <w:t>e</w:t>
      </w:r>
      <w:r w:rsidRPr="002E5152">
        <w:rPr>
          <w:sz w:val="22"/>
          <w:szCs w:val="22"/>
        </w:rPr>
        <w:t>s</w:t>
      </w:r>
      <w:r w:rsidRPr="002E5152">
        <w:rPr>
          <w:spacing w:val="-7"/>
          <w:sz w:val="22"/>
          <w:szCs w:val="22"/>
        </w:rPr>
        <w:t xml:space="preserve"> </w:t>
      </w:r>
      <w:r w:rsidRPr="002E5152">
        <w:rPr>
          <w:sz w:val="22"/>
          <w:szCs w:val="22"/>
        </w:rPr>
        <w:t>to</w:t>
      </w:r>
      <w:r w:rsidRPr="002E5152">
        <w:rPr>
          <w:spacing w:val="5"/>
          <w:sz w:val="22"/>
          <w:szCs w:val="22"/>
        </w:rPr>
        <w:t xml:space="preserve"> </w:t>
      </w:r>
      <w:r w:rsidRPr="002E5152">
        <w:rPr>
          <w:spacing w:val="-5"/>
          <w:sz w:val="22"/>
          <w:szCs w:val="22"/>
        </w:rPr>
        <w:t>p</w:t>
      </w:r>
      <w:r w:rsidRPr="002E5152">
        <w:rPr>
          <w:spacing w:val="2"/>
          <w:sz w:val="22"/>
          <w:szCs w:val="22"/>
        </w:rPr>
        <w:t>r</w:t>
      </w:r>
      <w:r w:rsidRPr="002E5152">
        <w:rPr>
          <w:spacing w:val="-1"/>
          <w:sz w:val="22"/>
          <w:szCs w:val="22"/>
        </w:rPr>
        <w:t>e</w:t>
      </w:r>
      <w:r w:rsidRPr="002E5152">
        <w:rPr>
          <w:sz w:val="22"/>
          <w:szCs w:val="22"/>
        </w:rPr>
        <w:t>p</w:t>
      </w:r>
      <w:r w:rsidRPr="002E5152">
        <w:rPr>
          <w:spacing w:val="-1"/>
          <w:sz w:val="22"/>
          <w:szCs w:val="22"/>
        </w:rPr>
        <w:t>a</w:t>
      </w:r>
      <w:r w:rsidRPr="002E5152">
        <w:rPr>
          <w:spacing w:val="2"/>
          <w:sz w:val="22"/>
          <w:szCs w:val="22"/>
        </w:rPr>
        <w:t>r</w:t>
      </w:r>
      <w:r w:rsidRPr="002E5152">
        <w:rPr>
          <w:sz w:val="22"/>
          <w:szCs w:val="22"/>
        </w:rPr>
        <w:t>e</w:t>
      </w:r>
      <w:r w:rsidRPr="002E5152">
        <w:rPr>
          <w:spacing w:val="-5"/>
          <w:sz w:val="22"/>
          <w:szCs w:val="22"/>
        </w:rPr>
        <w:t xml:space="preserve"> </w:t>
      </w:r>
      <w:r w:rsidRPr="002E5152">
        <w:rPr>
          <w:spacing w:val="-7"/>
          <w:sz w:val="22"/>
          <w:szCs w:val="22"/>
        </w:rPr>
        <w:t>s</w:t>
      </w:r>
      <w:r w:rsidRPr="002E5152">
        <w:rPr>
          <w:spacing w:val="5"/>
          <w:sz w:val="22"/>
          <w:szCs w:val="22"/>
        </w:rPr>
        <w:t>t</w:t>
      </w:r>
      <w:r w:rsidRPr="002E5152">
        <w:rPr>
          <w:sz w:val="22"/>
          <w:szCs w:val="22"/>
        </w:rPr>
        <w:t>ud</w:t>
      </w:r>
      <w:r w:rsidRPr="002E5152">
        <w:rPr>
          <w:spacing w:val="-1"/>
          <w:sz w:val="22"/>
          <w:szCs w:val="22"/>
        </w:rPr>
        <w:t>e</w:t>
      </w:r>
      <w:r w:rsidRPr="002E5152">
        <w:rPr>
          <w:spacing w:val="-5"/>
          <w:sz w:val="22"/>
          <w:szCs w:val="22"/>
        </w:rPr>
        <w:t>n</w:t>
      </w:r>
      <w:r w:rsidRPr="002E5152">
        <w:rPr>
          <w:spacing w:val="5"/>
          <w:sz w:val="22"/>
          <w:szCs w:val="22"/>
        </w:rPr>
        <w:t>t</w:t>
      </w:r>
      <w:r w:rsidRPr="002E5152">
        <w:rPr>
          <w:sz w:val="22"/>
          <w:szCs w:val="22"/>
        </w:rPr>
        <w:t>s</w:t>
      </w:r>
      <w:r w:rsidRPr="002E5152">
        <w:rPr>
          <w:spacing w:val="-8"/>
          <w:sz w:val="22"/>
          <w:szCs w:val="22"/>
        </w:rPr>
        <w:t xml:space="preserve"> </w:t>
      </w:r>
      <w:r w:rsidRPr="002E5152">
        <w:rPr>
          <w:sz w:val="22"/>
          <w:szCs w:val="22"/>
        </w:rPr>
        <w:t>to</w:t>
      </w:r>
      <w:r w:rsidRPr="002E5152">
        <w:rPr>
          <w:spacing w:val="5"/>
          <w:sz w:val="22"/>
          <w:szCs w:val="22"/>
        </w:rPr>
        <w:t xml:space="preserve"> </w:t>
      </w:r>
      <w:r w:rsidRPr="002E5152">
        <w:rPr>
          <w:spacing w:val="-1"/>
          <w:sz w:val="22"/>
          <w:szCs w:val="22"/>
        </w:rPr>
        <w:t>ac</w:t>
      </w:r>
      <w:r w:rsidRPr="002E5152">
        <w:rPr>
          <w:sz w:val="22"/>
          <w:szCs w:val="22"/>
        </w:rPr>
        <w:t>h</w:t>
      </w:r>
      <w:r w:rsidRPr="002E5152">
        <w:rPr>
          <w:spacing w:val="-9"/>
          <w:sz w:val="22"/>
          <w:szCs w:val="22"/>
        </w:rPr>
        <w:t>i</w:t>
      </w:r>
      <w:r w:rsidRPr="002E5152">
        <w:rPr>
          <w:spacing w:val="4"/>
          <w:sz w:val="22"/>
          <w:szCs w:val="22"/>
        </w:rPr>
        <w:t>e</w:t>
      </w:r>
      <w:r w:rsidRPr="002E5152">
        <w:rPr>
          <w:spacing w:val="-5"/>
          <w:sz w:val="22"/>
          <w:szCs w:val="22"/>
        </w:rPr>
        <w:t>v</w:t>
      </w:r>
      <w:r w:rsidRPr="002E5152">
        <w:rPr>
          <w:sz w:val="22"/>
          <w:szCs w:val="22"/>
        </w:rPr>
        <w:t>e</w:t>
      </w:r>
      <w:r>
        <w:rPr>
          <w:spacing w:val="-5"/>
          <w:sz w:val="22"/>
          <w:szCs w:val="22"/>
        </w:rPr>
        <w:t xml:space="preserve"> </w:t>
      </w:r>
      <w:r w:rsidRPr="002E5152">
        <w:rPr>
          <w:spacing w:val="-18"/>
          <w:sz w:val="22"/>
          <w:szCs w:val="22"/>
        </w:rPr>
        <w:t>Network Security</w:t>
      </w:r>
      <w:r w:rsidRPr="002E5152">
        <w:rPr>
          <w:spacing w:val="-7"/>
          <w:sz w:val="22"/>
          <w:szCs w:val="22"/>
        </w:rPr>
        <w:t xml:space="preserve"> </w:t>
      </w:r>
      <w:r w:rsidRPr="002E5152">
        <w:rPr>
          <w:spacing w:val="-2"/>
          <w:sz w:val="22"/>
          <w:szCs w:val="22"/>
        </w:rPr>
        <w:t>s</w:t>
      </w:r>
      <w:r w:rsidRPr="002E5152">
        <w:rPr>
          <w:spacing w:val="5"/>
          <w:sz w:val="22"/>
          <w:szCs w:val="22"/>
        </w:rPr>
        <w:t>k</w:t>
      </w:r>
      <w:r w:rsidRPr="002E5152">
        <w:rPr>
          <w:sz w:val="22"/>
          <w:szCs w:val="22"/>
        </w:rPr>
        <w:t>il</w:t>
      </w:r>
      <w:r w:rsidRPr="002E5152">
        <w:rPr>
          <w:spacing w:val="-4"/>
          <w:sz w:val="22"/>
          <w:szCs w:val="22"/>
        </w:rPr>
        <w:t>l</w:t>
      </w:r>
      <w:r w:rsidRPr="002E5152">
        <w:rPr>
          <w:sz w:val="22"/>
          <w:szCs w:val="22"/>
        </w:rPr>
        <w:t>s</w:t>
      </w:r>
      <w:r w:rsidRPr="002E5152">
        <w:rPr>
          <w:spacing w:val="-5"/>
          <w:sz w:val="22"/>
          <w:szCs w:val="22"/>
        </w:rPr>
        <w:t xml:space="preserve"> </w:t>
      </w:r>
      <w:r w:rsidRPr="002E5152">
        <w:rPr>
          <w:spacing w:val="4"/>
          <w:sz w:val="22"/>
          <w:szCs w:val="22"/>
        </w:rPr>
        <w:t>a</w:t>
      </w:r>
      <w:r w:rsidRPr="002E5152">
        <w:rPr>
          <w:spacing w:val="-5"/>
          <w:sz w:val="22"/>
          <w:szCs w:val="22"/>
        </w:rPr>
        <w:t>n</w:t>
      </w:r>
      <w:r w:rsidRPr="002E5152">
        <w:rPr>
          <w:sz w:val="22"/>
          <w:szCs w:val="22"/>
        </w:rPr>
        <w:t>d</w:t>
      </w:r>
      <w:r w:rsidRPr="002E5152">
        <w:rPr>
          <w:spacing w:val="-1"/>
          <w:sz w:val="22"/>
          <w:szCs w:val="22"/>
        </w:rPr>
        <w:t xml:space="preserve"> </w:t>
      </w:r>
      <w:r w:rsidRPr="002E5152">
        <w:rPr>
          <w:spacing w:val="5"/>
          <w:sz w:val="22"/>
          <w:szCs w:val="22"/>
        </w:rPr>
        <w:t>k</w:t>
      </w:r>
      <w:r w:rsidRPr="002E5152">
        <w:rPr>
          <w:spacing w:val="-5"/>
          <w:sz w:val="22"/>
          <w:szCs w:val="22"/>
        </w:rPr>
        <w:t>n</w:t>
      </w:r>
      <w:r w:rsidRPr="002E5152">
        <w:rPr>
          <w:spacing w:val="5"/>
          <w:sz w:val="22"/>
          <w:szCs w:val="22"/>
        </w:rPr>
        <w:t>ow</w:t>
      </w:r>
      <w:r w:rsidRPr="002E5152">
        <w:rPr>
          <w:spacing w:val="-9"/>
          <w:sz w:val="22"/>
          <w:szCs w:val="22"/>
        </w:rPr>
        <w:t>l</w:t>
      </w:r>
      <w:r w:rsidRPr="002E5152">
        <w:rPr>
          <w:spacing w:val="-1"/>
          <w:sz w:val="22"/>
          <w:szCs w:val="22"/>
        </w:rPr>
        <w:t>e</w:t>
      </w:r>
      <w:r w:rsidRPr="002E5152">
        <w:rPr>
          <w:sz w:val="22"/>
          <w:szCs w:val="22"/>
        </w:rPr>
        <w:t>dg</w:t>
      </w:r>
      <w:r w:rsidRPr="002E5152">
        <w:rPr>
          <w:spacing w:val="2"/>
          <w:sz w:val="22"/>
          <w:szCs w:val="22"/>
        </w:rPr>
        <w:t>e</w:t>
      </w:r>
      <w:r w:rsidRPr="002E5152">
        <w:rPr>
          <w:sz w:val="22"/>
          <w:szCs w:val="22"/>
        </w:rPr>
        <w:t>.</w:t>
      </w:r>
      <w:r w:rsidRPr="002E5152">
        <w:rPr>
          <w:spacing w:val="-6"/>
          <w:sz w:val="22"/>
          <w:szCs w:val="22"/>
        </w:rPr>
        <w:t xml:space="preserve"> </w:t>
      </w:r>
      <w:r w:rsidRPr="002E5152">
        <w:rPr>
          <w:spacing w:val="-2"/>
          <w:sz w:val="22"/>
          <w:szCs w:val="22"/>
        </w:rPr>
        <w:t>T</w:t>
      </w:r>
      <w:r w:rsidRPr="002E5152">
        <w:rPr>
          <w:spacing w:val="-5"/>
          <w:sz w:val="22"/>
          <w:szCs w:val="22"/>
        </w:rPr>
        <w:t>h</w:t>
      </w:r>
      <w:r w:rsidRPr="002E5152">
        <w:rPr>
          <w:spacing w:val="4"/>
          <w:sz w:val="22"/>
          <w:szCs w:val="22"/>
        </w:rPr>
        <w:t>e</w:t>
      </w:r>
      <w:r w:rsidRPr="002E5152">
        <w:rPr>
          <w:spacing w:val="-2"/>
          <w:sz w:val="22"/>
          <w:szCs w:val="22"/>
        </w:rPr>
        <w:t>s</w:t>
      </w:r>
      <w:r w:rsidRPr="002E5152">
        <w:rPr>
          <w:sz w:val="22"/>
          <w:szCs w:val="22"/>
        </w:rPr>
        <w:t>e</w:t>
      </w:r>
      <w:r w:rsidRPr="002E5152">
        <w:rPr>
          <w:spacing w:val="-4"/>
          <w:sz w:val="22"/>
          <w:szCs w:val="22"/>
        </w:rPr>
        <w:t xml:space="preserve"> </w:t>
      </w:r>
      <w:r w:rsidRPr="002E5152">
        <w:rPr>
          <w:spacing w:val="-1"/>
          <w:sz w:val="22"/>
          <w:szCs w:val="22"/>
        </w:rPr>
        <w:t>c</w:t>
      </w:r>
      <w:r>
        <w:rPr>
          <w:spacing w:val="-1"/>
          <w:sz w:val="22"/>
          <w:szCs w:val="22"/>
        </w:rPr>
        <w:t>ourses</w:t>
      </w:r>
      <w:r w:rsidRPr="002E5152">
        <w:rPr>
          <w:spacing w:val="-13"/>
          <w:sz w:val="22"/>
          <w:szCs w:val="22"/>
        </w:rPr>
        <w:t xml:space="preserve"> </w:t>
      </w:r>
      <w:r w:rsidRPr="002E5152">
        <w:rPr>
          <w:sz w:val="22"/>
          <w:szCs w:val="22"/>
        </w:rPr>
        <w:t>d</w:t>
      </w:r>
      <w:r w:rsidRPr="002E5152">
        <w:rPr>
          <w:spacing w:val="4"/>
          <w:sz w:val="22"/>
          <w:szCs w:val="22"/>
        </w:rPr>
        <w:t>e</w:t>
      </w:r>
      <w:r w:rsidRPr="002E5152">
        <w:rPr>
          <w:spacing w:val="-9"/>
          <w:sz w:val="22"/>
          <w:szCs w:val="22"/>
        </w:rPr>
        <w:t>m</w:t>
      </w:r>
      <w:r w:rsidRPr="002E5152">
        <w:rPr>
          <w:spacing w:val="10"/>
          <w:sz w:val="22"/>
          <w:szCs w:val="22"/>
        </w:rPr>
        <w:t>o</w:t>
      </w:r>
      <w:r w:rsidRPr="002E5152">
        <w:rPr>
          <w:spacing w:val="-5"/>
          <w:sz w:val="22"/>
          <w:szCs w:val="22"/>
        </w:rPr>
        <w:t>n</w:t>
      </w:r>
      <w:r w:rsidRPr="002E5152">
        <w:rPr>
          <w:spacing w:val="-2"/>
          <w:sz w:val="22"/>
          <w:szCs w:val="22"/>
        </w:rPr>
        <w:t>s</w:t>
      </w:r>
      <w:r w:rsidRPr="002E5152">
        <w:rPr>
          <w:spacing w:val="5"/>
          <w:sz w:val="22"/>
          <w:szCs w:val="22"/>
        </w:rPr>
        <w:t>t</w:t>
      </w:r>
      <w:r w:rsidRPr="002E5152">
        <w:rPr>
          <w:spacing w:val="2"/>
          <w:sz w:val="22"/>
          <w:szCs w:val="22"/>
        </w:rPr>
        <w:t>r</w:t>
      </w:r>
      <w:r w:rsidRPr="002E5152">
        <w:rPr>
          <w:spacing w:val="-1"/>
          <w:sz w:val="22"/>
          <w:szCs w:val="22"/>
        </w:rPr>
        <w:t>a</w:t>
      </w:r>
      <w:r w:rsidRPr="002E5152">
        <w:rPr>
          <w:spacing w:val="5"/>
          <w:sz w:val="22"/>
          <w:szCs w:val="22"/>
        </w:rPr>
        <w:t>t</w:t>
      </w:r>
      <w:r w:rsidRPr="002E5152">
        <w:rPr>
          <w:sz w:val="22"/>
          <w:szCs w:val="22"/>
        </w:rPr>
        <w:t>e</w:t>
      </w:r>
      <w:r w:rsidRPr="002E5152">
        <w:rPr>
          <w:spacing w:val="-10"/>
          <w:sz w:val="22"/>
          <w:szCs w:val="22"/>
        </w:rPr>
        <w:t xml:space="preserve"> </w:t>
      </w:r>
      <w:r>
        <w:rPr>
          <w:spacing w:val="-9"/>
          <w:sz w:val="22"/>
          <w:szCs w:val="22"/>
        </w:rPr>
        <w:t>a student’s</w:t>
      </w:r>
      <w:r w:rsidRPr="002E5152">
        <w:rPr>
          <w:sz w:val="22"/>
          <w:szCs w:val="22"/>
        </w:rPr>
        <w:t xml:space="preserve"> </w:t>
      </w:r>
      <w:r w:rsidRPr="002E5152">
        <w:rPr>
          <w:spacing w:val="-2"/>
          <w:sz w:val="22"/>
          <w:szCs w:val="22"/>
        </w:rPr>
        <w:t>s</w:t>
      </w:r>
      <w:r w:rsidRPr="002E5152">
        <w:rPr>
          <w:sz w:val="22"/>
          <w:szCs w:val="22"/>
        </w:rPr>
        <w:t>k</w:t>
      </w:r>
      <w:r w:rsidRPr="002E5152">
        <w:rPr>
          <w:spacing w:val="-4"/>
          <w:sz w:val="22"/>
          <w:szCs w:val="22"/>
        </w:rPr>
        <w:t>i</w:t>
      </w:r>
      <w:r w:rsidRPr="002E5152">
        <w:rPr>
          <w:sz w:val="22"/>
          <w:szCs w:val="22"/>
        </w:rPr>
        <w:t>l</w:t>
      </w:r>
      <w:r w:rsidRPr="002E5152">
        <w:rPr>
          <w:spacing w:val="-4"/>
          <w:sz w:val="22"/>
          <w:szCs w:val="22"/>
        </w:rPr>
        <w:t>l</w:t>
      </w:r>
      <w:r w:rsidRPr="002E5152">
        <w:rPr>
          <w:sz w:val="22"/>
          <w:szCs w:val="22"/>
        </w:rPr>
        <w:t xml:space="preserve">s </w:t>
      </w:r>
      <w:r w:rsidRPr="002E5152">
        <w:rPr>
          <w:spacing w:val="-4"/>
          <w:sz w:val="22"/>
          <w:szCs w:val="22"/>
        </w:rPr>
        <w:t>i</w:t>
      </w:r>
      <w:r w:rsidRPr="002E5152">
        <w:rPr>
          <w:sz w:val="22"/>
          <w:szCs w:val="22"/>
        </w:rPr>
        <w:t>n Network I</w:t>
      </w:r>
      <w:r w:rsidRPr="002E5152">
        <w:rPr>
          <w:spacing w:val="5"/>
          <w:sz w:val="22"/>
          <w:szCs w:val="22"/>
        </w:rPr>
        <w:t>n</w:t>
      </w:r>
      <w:r w:rsidRPr="002E5152">
        <w:rPr>
          <w:spacing w:val="-8"/>
          <w:sz w:val="22"/>
          <w:szCs w:val="22"/>
        </w:rPr>
        <w:t>f</w:t>
      </w:r>
      <w:r w:rsidRPr="002E5152">
        <w:rPr>
          <w:spacing w:val="2"/>
          <w:sz w:val="22"/>
          <w:szCs w:val="22"/>
        </w:rPr>
        <w:t>r</w:t>
      </w:r>
      <w:r w:rsidRPr="002E5152">
        <w:rPr>
          <w:spacing w:val="4"/>
          <w:sz w:val="22"/>
          <w:szCs w:val="22"/>
        </w:rPr>
        <w:t>a</w:t>
      </w:r>
      <w:r w:rsidRPr="002E5152">
        <w:rPr>
          <w:spacing w:val="-2"/>
          <w:sz w:val="22"/>
          <w:szCs w:val="22"/>
        </w:rPr>
        <w:t>s</w:t>
      </w:r>
      <w:r w:rsidRPr="002E5152">
        <w:rPr>
          <w:spacing w:val="5"/>
          <w:sz w:val="22"/>
          <w:szCs w:val="22"/>
        </w:rPr>
        <w:t>t</w:t>
      </w:r>
      <w:r w:rsidRPr="002E5152">
        <w:rPr>
          <w:spacing w:val="2"/>
          <w:sz w:val="22"/>
          <w:szCs w:val="22"/>
        </w:rPr>
        <w:t>r</w:t>
      </w:r>
      <w:r w:rsidRPr="002E5152">
        <w:rPr>
          <w:sz w:val="22"/>
          <w:szCs w:val="22"/>
        </w:rPr>
        <w:t>u</w:t>
      </w:r>
      <w:r w:rsidRPr="002E5152">
        <w:rPr>
          <w:spacing w:val="-6"/>
          <w:sz w:val="22"/>
          <w:szCs w:val="22"/>
        </w:rPr>
        <w:t>c</w:t>
      </w:r>
      <w:r w:rsidRPr="002E5152">
        <w:rPr>
          <w:spacing w:val="5"/>
          <w:sz w:val="22"/>
          <w:szCs w:val="22"/>
        </w:rPr>
        <w:t>t</w:t>
      </w:r>
      <w:r w:rsidRPr="002E5152">
        <w:rPr>
          <w:sz w:val="22"/>
          <w:szCs w:val="22"/>
        </w:rPr>
        <w:t>u</w:t>
      </w:r>
      <w:r w:rsidRPr="002E5152">
        <w:rPr>
          <w:spacing w:val="2"/>
          <w:sz w:val="22"/>
          <w:szCs w:val="22"/>
        </w:rPr>
        <w:t>r</w:t>
      </w:r>
      <w:r w:rsidRPr="002E5152">
        <w:rPr>
          <w:sz w:val="22"/>
          <w:szCs w:val="22"/>
        </w:rPr>
        <w:t>e</w:t>
      </w:r>
      <w:r w:rsidRPr="002E5152">
        <w:rPr>
          <w:spacing w:val="-11"/>
          <w:sz w:val="22"/>
          <w:szCs w:val="22"/>
        </w:rPr>
        <w:t xml:space="preserve"> </w:t>
      </w:r>
      <w:r w:rsidRPr="002E5152">
        <w:rPr>
          <w:spacing w:val="4"/>
          <w:sz w:val="22"/>
          <w:szCs w:val="22"/>
        </w:rPr>
        <w:t>a</w:t>
      </w:r>
      <w:r w:rsidRPr="002E5152">
        <w:rPr>
          <w:spacing w:val="-5"/>
          <w:sz w:val="22"/>
          <w:szCs w:val="22"/>
        </w:rPr>
        <w:t>n</w:t>
      </w:r>
      <w:r w:rsidRPr="002E5152">
        <w:rPr>
          <w:sz w:val="22"/>
          <w:szCs w:val="22"/>
        </w:rPr>
        <w:t>d</w:t>
      </w:r>
      <w:r w:rsidRPr="002E5152">
        <w:rPr>
          <w:spacing w:val="-1"/>
          <w:sz w:val="22"/>
          <w:szCs w:val="22"/>
        </w:rPr>
        <w:t xml:space="preserve"> Security</w:t>
      </w:r>
      <w:r w:rsidRPr="002E5152">
        <w:rPr>
          <w:sz w:val="22"/>
          <w:szCs w:val="22"/>
        </w:rPr>
        <w:t>.</w:t>
      </w:r>
      <w:r w:rsidRPr="002E5152">
        <w:rPr>
          <w:spacing w:val="-2"/>
          <w:sz w:val="22"/>
          <w:szCs w:val="22"/>
        </w:rPr>
        <w:t xml:space="preserve"> </w:t>
      </w:r>
      <w:r w:rsidRPr="002E5152">
        <w:rPr>
          <w:sz w:val="22"/>
          <w:szCs w:val="22"/>
        </w:rPr>
        <w:t>Up</w:t>
      </w:r>
      <w:r w:rsidRPr="002E5152">
        <w:rPr>
          <w:spacing w:val="5"/>
          <w:sz w:val="22"/>
          <w:szCs w:val="22"/>
        </w:rPr>
        <w:t>o</w:t>
      </w:r>
      <w:r w:rsidRPr="002E5152">
        <w:rPr>
          <w:sz w:val="22"/>
          <w:szCs w:val="22"/>
        </w:rPr>
        <w:t>n</w:t>
      </w:r>
      <w:r w:rsidRPr="002E5152">
        <w:rPr>
          <w:spacing w:val="-7"/>
          <w:sz w:val="22"/>
          <w:szCs w:val="22"/>
        </w:rPr>
        <w:t xml:space="preserve"> </w:t>
      </w:r>
      <w:r w:rsidRPr="002E5152">
        <w:rPr>
          <w:spacing w:val="-1"/>
          <w:sz w:val="22"/>
          <w:szCs w:val="22"/>
        </w:rPr>
        <w:t>c</w:t>
      </w:r>
      <w:r w:rsidRPr="002E5152">
        <w:rPr>
          <w:spacing w:val="5"/>
          <w:sz w:val="22"/>
          <w:szCs w:val="22"/>
        </w:rPr>
        <w:t>o</w:t>
      </w:r>
      <w:r w:rsidRPr="002E5152">
        <w:rPr>
          <w:spacing w:val="-9"/>
          <w:sz w:val="22"/>
          <w:szCs w:val="22"/>
        </w:rPr>
        <w:t>m</w:t>
      </w:r>
      <w:r w:rsidRPr="002E5152">
        <w:rPr>
          <w:spacing w:val="5"/>
          <w:sz w:val="22"/>
          <w:szCs w:val="22"/>
        </w:rPr>
        <w:t>p</w:t>
      </w:r>
      <w:r w:rsidRPr="002E5152">
        <w:rPr>
          <w:spacing w:val="-4"/>
          <w:sz w:val="22"/>
          <w:szCs w:val="22"/>
        </w:rPr>
        <w:t>l</w:t>
      </w:r>
      <w:r w:rsidRPr="002E5152">
        <w:rPr>
          <w:spacing w:val="-1"/>
          <w:sz w:val="22"/>
          <w:szCs w:val="22"/>
        </w:rPr>
        <w:t>e</w:t>
      </w:r>
      <w:r w:rsidRPr="002E5152">
        <w:rPr>
          <w:spacing w:val="5"/>
          <w:sz w:val="22"/>
          <w:szCs w:val="22"/>
        </w:rPr>
        <w:t>t</w:t>
      </w:r>
      <w:r w:rsidRPr="002E5152">
        <w:rPr>
          <w:spacing w:val="-9"/>
          <w:sz w:val="22"/>
          <w:szCs w:val="22"/>
        </w:rPr>
        <w:t>i</w:t>
      </w:r>
      <w:r w:rsidRPr="002E5152">
        <w:rPr>
          <w:spacing w:val="5"/>
          <w:sz w:val="22"/>
          <w:szCs w:val="22"/>
        </w:rPr>
        <w:t>o</w:t>
      </w:r>
      <w:r w:rsidRPr="002E5152">
        <w:rPr>
          <w:sz w:val="22"/>
          <w:szCs w:val="22"/>
        </w:rPr>
        <w:t>n</w:t>
      </w:r>
      <w:r w:rsidRPr="002E5152">
        <w:rPr>
          <w:spacing w:val="-13"/>
          <w:sz w:val="22"/>
          <w:szCs w:val="22"/>
        </w:rPr>
        <w:t xml:space="preserve"> </w:t>
      </w:r>
      <w:r w:rsidRPr="002E5152">
        <w:rPr>
          <w:spacing w:val="10"/>
          <w:sz w:val="22"/>
          <w:szCs w:val="22"/>
        </w:rPr>
        <w:t>o</w:t>
      </w:r>
      <w:r w:rsidRPr="002E5152">
        <w:rPr>
          <w:sz w:val="22"/>
          <w:szCs w:val="22"/>
        </w:rPr>
        <w:t>f</w:t>
      </w:r>
      <w:r w:rsidRPr="002E5152">
        <w:rPr>
          <w:spacing w:val="-7"/>
          <w:sz w:val="22"/>
          <w:szCs w:val="22"/>
        </w:rPr>
        <w:t xml:space="preserve"> </w:t>
      </w:r>
      <w:r w:rsidRPr="002E5152">
        <w:rPr>
          <w:spacing w:val="5"/>
          <w:sz w:val="22"/>
          <w:szCs w:val="22"/>
        </w:rPr>
        <w:t>t</w:t>
      </w:r>
      <w:r w:rsidRPr="002E5152">
        <w:rPr>
          <w:spacing w:val="-5"/>
          <w:sz w:val="22"/>
          <w:szCs w:val="22"/>
        </w:rPr>
        <w:t>h</w:t>
      </w:r>
      <w:r w:rsidRPr="002E5152">
        <w:rPr>
          <w:sz w:val="22"/>
          <w:szCs w:val="22"/>
        </w:rPr>
        <w:t>e</w:t>
      </w:r>
      <w:r w:rsidRPr="002E5152">
        <w:rPr>
          <w:spacing w:val="-1"/>
          <w:sz w:val="22"/>
          <w:szCs w:val="22"/>
        </w:rPr>
        <w:t xml:space="preserve"> </w:t>
      </w:r>
      <w:r w:rsidRPr="002E5152">
        <w:rPr>
          <w:sz w:val="22"/>
          <w:szCs w:val="22"/>
        </w:rPr>
        <w:t>p</w:t>
      </w:r>
      <w:r w:rsidRPr="002E5152">
        <w:rPr>
          <w:spacing w:val="-3"/>
          <w:sz w:val="22"/>
          <w:szCs w:val="22"/>
        </w:rPr>
        <w:t>r</w:t>
      </w:r>
      <w:r w:rsidRPr="002E5152">
        <w:rPr>
          <w:spacing w:val="5"/>
          <w:sz w:val="22"/>
          <w:szCs w:val="22"/>
        </w:rPr>
        <w:t>o</w:t>
      </w:r>
      <w:r w:rsidRPr="002E5152">
        <w:rPr>
          <w:sz w:val="22"/>
          <w:szCs w:val="22"/>
        </w:rPr>
        <w:t>g</w:t>
      </w:r>
      <w:r w:rsidRPr="002E5152">
        <w:rPr>
          <w:spacing w:val="2"/>
          <w:sz w:val="22"/>
          <w:szCs w:val="22"/>
        </w:rPr>
        <w:t>r</w:t>
      </w:r>
      <w:r w:rsidRPr="002E5152">
        <w:rPr>
          <w:spacing w:val="-1"/>
          <w:sz w:val="22"/>
          <w:szCs w:val="22"/>
        </w:rPr>
        <w:t>a</w:t>
      </w:r>
      <w:r w:rsidRPr="002E5152">
        <w:rPr>
          <w:spacing w:val="-9"/>
          <w:sz w:val="22"/>
          <w:szCs w:val="22"/>
        </w:rPr>
        <w:t>m</w:t>
      </w:r>
      <w:r w:rsidRPr="002E5152">
        <w:rPr>
          <w:sz w:val="22"/>
          <w:szCs w:val="22"/>
        </w:rPr>
        <w:t>,</w:t>
      </w:r>
      <w:r w:rsidRPr="002E5152">
        <w:rPr>
          <w:spacing w:val="-4"/>
          <w:sz w:val="22"/>
          <w:szCs w:val="22"/>
        </w:rPr>
        <w:t xml:space="preserve"> </w:t>
      </w:r>
      <w:r w:rsidRPr="002E5152">
        <w:rPr>
          <w:spacing w:val="5"/>
          <w:sz w:val="22"/>
          <w:szCs w:val="22"/>
        </w:rPr>
        <w:t>t</w:t>
      </w:r>
      <w:r w:rsidRPr="002E5152">
        <w:rPr>
          <w:spacing w:val="-5"/>
          <w:sz w:val="22"/>
          <w:szCs w:val="22"/>
        </w:rPr>
        <w:t>h</w:t>
      </w:r>
      <w:r w:rsidRPr="002E5152">
        <w:rPr>
          <w:sz w:val="22"/>
          <w:szCs w:val="22"/>
        </w:rPr>
        <w:t>e</w:t>
      </w:r>
      <w:r w:rsidRPr="002E5152">
        <w:rPr>
          <w:spacing w:val="-1"/>
          <w:sz w:val="22"/>
          <w:szCs w:val="22"/>
        </w:rPr>
        <w:t xml:space="preserve"> ca</w:t>
      </w:r>
      <w:r w:rsidRPr="002E5152">
        <w:rPr>
          <w:spacing w:val="-5"/>
          <w:sz w:val="22"/>
          <w:szCs w:val="22"/>
        </w:rPr>
        <w:t>n</w:t>
      </w:r>
      <w:r w:rsidRPr="002E5152">
        <w:rPr>
          <w:spacing w:val="5"/>
          <w:sz w:val="22"/>
          <w:szCs w:val="22"/>
        </w:rPr>
        <w:t>d</w:t>
      </w:r>
      <w:r w:rsidRPr="002E5152">
        <w:rPr>
          <w:spacing w:val="-4"/>
          <w:sz w:val="22"/>
          <w:szCs w:val="22"/>
        </w:rPr>
        <w:t>i</w:t>
      </w:r>
      <w:r w:rsidRPr="002E5152">
        <w:rPr>
          <w:sz w:val="22"/>
          <w:szCs w:val="22"/>
        </w:rPr>
        <w:t>d</w:t>
      </w:r>
      <w:r w:rsidRPr="002E5152">
        <w:rPr>
          <w:spacing w:val="-1"/>
          <w:sz w:val="22"/>
          <w:szCs w:val="22"/>
        </w:rPr>
        <w:t>a</w:t>
      </w:r>
      <w:r w:rsidRPr="002E5152">
        <w:rPr>
          <w:spacing w:val="5"/>
          <w:sz w:val="22"/>
          <w:szCs w:val="22"/>
        </w:rPr>
        <w:t>t</w:t>
      </w:r>
      <w:r w:rsidRPr="002E5152">
        <w:rPr>
          <w:sz w:val="22"/>
          <w:szCs w:val="22"/>
        </w:rPr>
        <w:t>e</w:t>
      </w:r>
      <w:r w:rsidRPr="002E5152">
        <w:rPr>
          <w:spacing w:val="-7"/>
          <w:sz w:val="22"/>
          <w:szCs w:val="22"/>
        </w:rPr>
        <w:t xml:space="preserve"> </w:t>
      </w:r>
      <w:r w:rsidRPr="002E5152">
        <w:rPr>
          <w:spacing w:val="5"/>
          <w:sz w:val="22"/>
          <w:szCs w:val="22"/>
        </w:rPr>
        <w:t>w</w:t>
      </w:r>
      <w:r w:rsidRPr="002E5152">
        <w:rPr>
          <w:spacing w:val="-4"/>
          <w:sz w:val="22"/>
          <w:szCs w:val="22"/>
        </w:rPr>
        <w:t>il</w:t>
      </w:r>
      <w:r w:rsidRPr="002E5152">
        <w:rPr>
          <w:sz w:val="22"/>
          <w:szCs w:val="22"/>
        </w:rPr>
        <w:t>l</w:t>
      </w:r>
      <w:r w:rsidRPr="002E5152">
        <w:rPr>
          <w:color w:val="000000"/>
          <w:sz w:val="22"/>
          <w:szCs w:val="22"/>
        </w:rPr>
        <w:t xml:space="preserve"> know how to plan, configure, and operate simple WAN and switched LAN networks. Students will also understand VLSM, IPv6, OSPF, and EIGRP protocols and learn to use access lists using NAT and DHCP</w:t>
      </w:r>
      <w:r w:rsidRPr="002E5152">
        <w:rPr>
          <w:sz w:val="22"/>
          <w:szCs w:val="22"/>
        </w:rPr>
        <w:t>. Students will be able to</w:t>
      </w:r>
      <w:r w:rsidRPr="002E5152">
        <w:rPr>
          <w:spacing w:val="-7"/>
          <w:sz w:val="22"/>
          <w:szCs w:val="22"/>
        </w:rPr>
        <w:t xml:space="preserve"> </w:t>
      </w:r>
      <w:r w:rsidRPr="002E5152">
        <w:rPr>
          <w:spacing w:val="-4"/>
          <w:sz w:val="22"/>
          <w:szCs w:val="22"/>
        </w:rPr>
        <w:t>m</w:t>
      </w:r>
      <w:r w:rsidRPr="002E5152">
        <w:rPr>
          <w:spacing w:val="-1"/>
          <w:sz w:val="22"/>
          <w:szCs w:val="22"/>
        </w:rPr>
        <w:t>a</w:t>
      </w:r>
      <w:r w:rsidRPr="002E5152">
        <w:rPr>
          <w:sz w:val="22"/>
          <w:szCs w:val="22"/>
        </w:rPr>
        <w:t>ke</w:t>
      </w:r>
      <w:r w:rsidRPr="002E5152">
        <w:rPr>
          <w:spacing w:val="-3"/>
          <w:sz w:val="22"/>
          <w:szCs w:val="22"/>
        </w:rPr>
        <w:t xml:space="preserve"> </w:t>
      </w:r>
      <w:r w:rsidRPr="002E5152">
        <w:rPr>
          <w:spacing w:val="5"/>
          <w:sz w:val="22"/>
          <w:szCs w:val="22"/>
        </w:rPr>
        <w:t>t</w:t>
      </w:r>
      <w:r w:rsidRPr="002E5152">
        <w:rPr>
          <w:spacing w:val="-5"/>
          <w:sz w:val="22"/>
          <w:szCs w:val="22"/>
        </w:rPr>
        <w:t>h</w:t>
      </w:r>
      <w:r w:rsidRPr="002E5152">
        <w:rPr>
          <w:sz w:val="22"/>
          <w:szCs w:val="22"/>
        </w:rPr>
        <w:t>e</w:t>
      </w:r>
      <w:r w:rsidRPr="002E5152">
        <w:rPr>
          <w:spacing w:val="-1"/>
          <w:sz w:val="22"/>
          <w:szCs w:val="22"/>
        </w:rPr>
        <w:t xml:space="preserve"> </w:t>
      </w:r>
      <w:r w:rsidRPr="002E5152">
        <w:rPr>
          <w:sz w:val="22"/>
          <w:szCs w:val="22"/>
        </w:rPr>
        <w:t>d</w:t>
      </w:r>
      <w:r w:rsidRPr="002E5152">
        <w:rPr>
          <w:spacing w:val="-1"/>
          <w:sz w:val="22"/>
          <w:szCs w:val="22"/>
        </w:rPr>
        <w:t>e</w:t>
      </w:r>
      <w:r w:rsidRPr="002E5152">
        <w:rPr>
          <w:spacing w:val="3"/>
          <w:sz w:val="22"/>
          <w:szCs w:val="22"/>
        </w:rPr>
        <w:t>s</w:t>
      </w:r>
      <w:r w:rsidRPr="002E5152">
        <w:rPr>
          <w:spacing w:val="-4"/>
          <w:sz w:val="22"/>
          <w:szCs w:val="22"/>
        </w:rPr>
        <w:t>i</w:t>
      </w:r>
      <w:r w:rsidRPr="002E5152">
        <w:rPr>
          <w:spacing w:val="5"/>
          <w:sz w:val="22"/>
          <w:szCs w:val="22"/>
        </w:rPr>
        <w:t>g</w:t>
      </w:r>
      <w:r w:rsidRPr="002E5152">
        <w:rPr>
          <w:sz w:val="22"/>
          <w:szCs w:val="22"/>
        </w:rPr>
        <w:t>n</w:t>
      </w:r>
      <w:r w:rsidRPr="002E5152">
        <w:rPr>
          <w:spacing w:val="-8"/>
          <w:sz w:val="22"/>
          <w:szCs w:val="22"/>
        </w:rPr>
        <w:t xml:space="preserve"> </w:t>
      </w:r>
      <w:r w:rsidRPr="002E5152">
        <w:rPr>
          <w:spacing w:val="4"/>
          <w:sz w:val="22"/>
          <w:szCs w:val="22"/>
        </w:rPr>
        <w:t>a</w:t>
      </w:r>
      <w:r w:rsidRPr="002E5152">
        <w:rPr>
          <w:spacing w:val="-5"/>
          <w:sz w:val="22"/>
          <w:szCs w:val="22"/>
        </w:rPr>
        <w:t>n</w:t>
      </w:r>
      <w:r w:rsidRPr="002E5152">
        <w:rPr>
          <w:sz w:val="22"/>
          <w:szCs w:val="22"/>
        </w:rPr>
        <w:t>d</w:t>
      </w:r>
      <w:r w:rsidRPr="002E5152">
        <w:rPr>
          <w:spacing w:val="-1"/>
          <w:sz w:val="22"/>
          <w:szCs w:val="22"/>
        </w:rPr>
        <w:t xml:space="preserve"> </w:t>
      </w:r>
      <w:r w:rsidRPr="002E5152">
        <w:rPr>
          <w:spacing w:val="5"/>
          <w:sz w:val="22"/>
          <w:szCs w:val="22"/>
        </w:rPr>
        <w:t>t</w:t>
      </w:r>
      <w:r w:rsidRPr="002E5152">
        <w:rPr>
          <w:spacing w:val="-1"/>
          <w:sz w:val="22"/>
          <w:szCs w:val="22"/>
        </w:rPr>
        <w:t>ec</w:t>
      </w:r>
      <w:r w:rsidRPr="002E5152">
        <w:rPr>
          <w:spacing w:val="-5"/>
          <w:sz w:val="22"/>
          <w:szCs w:val="22"/>
        </w:rPr>
        <w:t>hn</w:t>
      </w:r>
      <w:r w:rsidRPr="002E5152">
        <w:rPr>
          <w:spacing w:val="10"/>
          <w:sz w:val="22"/>
          <w:szCs w:val="22"/>
        </w:rPr>
        <w:t>o</w:t>
      </w:r>
      <w:r w:rsidRPr="002E5152">
        <w:rPr>
          <w:spacing w:val="-9"/>
          <w:sz w:val="22"/>
          <w:szCs w:val="22"/>
        </w:rPr>
        <w:t>l</w:t>
      </w:r>
      <w:r w:rsidRPr="002E5152">
        <w:rPr>
          <w:spacing w:val="5"/>
          <w:sz w:val="22"/>
          <w:szCs w:val="22"/>
        </w:rPr>
        <w:t>og</w:t>
      </w:r>
      <w:r w:rsidRPr="002E5152">
        <w:rPr>
          <w:sz w:val="22"/>
          <w:szCs w:val="22"/>
        </w:rPr>
        <w:t>y</w:t>
      </w:r>
      <w:r w:rsidRPr="002E5152">
        <w:rPr>
          <w:spacing w:val="-18"/>
          <w:sz w:val="22"/>
          <w:szCs w:val="22"/>
        </w:rPr>
        <w:t xml:space="preserve"> </w:t>
      </w:r>
      <w:r w:rsidRPr="002E5152">
        <w:rPr>
          <w:sz w:val="22"/>
          <w:szCs w:val="22"/>
        </w:rPr>
        <w:t>d</w:t>
      </w:r>
      <w:r w:rsidRPr="002E5152">
        <w:rPr>
          <w:spacing w:val="4"/>
          <w:sz w:val="22"/>
          <w:szCs w:val="22"/>
        </w:rPr>
        <w:t>ec</w:t>
      </w:r>
      <w:r w:rsidRPr="002E5152">
        <w:rPr>
          <w:spacing w:val="-4"/>
          <w:sz w:val="22"/>
          <w:szCs w:val="22"/>
        </w:rPr>
        <w:t>i</w:t>
      </w:r>
      <w:r w:rsidRPr="002E5152">
        <w:rPr>
          <w:spacing w:val="3"/>
          <w:sz w:val="22"/>
          <w:szCs w:val="22"/>
        </w:rPr>
        <w:t>s</w:t>
      </w:r>
      <w:r w:rsidRPr="002E5152">
        <w:rPr>
          <w:spacing w:val="-9"/>
          <w:sz w:val="22"/>
          <w:szCs w:val="22"/>
        </w:rPr>
        <w:t>i</w:t>
      </w:r>
      <w:r w:rsidRPr="002E5152">
        <w:rPr>
          <w:spacing w:val="5"/>
          <w:sz w:val="22"/>
          <w:szCs w:val="22"/>
        </w:rPr>
        <w:t>o</w:t>
      </w:r>
      <w:r w:rsidRPr="002E5152">
        <w:rPr>
          <w:sz w:val="22"/>
          <w:szCs w:val="22"/>
        </w:rPr>
        <w:t>ns</w:t>
      </w:r>
      <w:r w:rsidRPr="002E5152">
        <w:rPr>
          <w:spacing w:val="-9"/>
          <w:sz w:val="22"/>
          <w:szCs w:val="22"/>
        </w:rPr>
        <w:t xml:space="preserve"> </w:t>
      </w:r>
      <w:r w:rsidRPr="002E5152">
        <w:rPr>
          <w:sz w:val="22"/>
          <w:szCs w:val="22"/>
        </w:rPr>
        <w:t>n</w:t>
      </w:r>
      <w:r w:rsidRPr="002E5152">
        <w:rPr>
          <w:spacing w:val="-1"/>
          <w:sz w:val="22"/>
          <w:szCs w:val="22"/>
        </w:rPr>
        <w:t>ece</w:t>
      </w:r>
      <w:r w:rsidRPr="002E5152">
        <w:rPr>
          <w:spacing w:val="3"/>
          <w:sz w:val="22"/>
          <w:szCs w:val="22"/>
        </w:rPr>
        <w:t>s</w:t>
      </w:r>
      <w:r w:rsidRPr="002E5152">
        <w:rPr>
          <w:spacing w:val="-2"/>
          <w:sz w:val="22"/>
          <w:szCs w:val="22"/>
        </w:rPr>
        <w:t>s</w:t>
      </w:r>
      <w:r w:rsidRPr="002E5152">
        <w:rPr>
          <w:spacing w:val="-1"/>
          <w:sz w:val="22"/>
          <w:szCs w:val="22"/>
        </w:rPr>
        <w:t>a</w:t>
      </w:r>
      <w:r w:rsidRPr="002E5152">
        <w:rPr>
          <w:spacing w:val="6"/>
          <w:sz w:val="22"/>
          <w:szCs w:val="22"/>
        </w:rPr>
        <w:t>r</w:t>
      </w:r>
      <w:r w:rsidRPr="002E5152">
        <w:rPr>
          <w:sz w:val="22"/>
          <w:szCs w:val="22"/>
        </w:rPr>
        <w:t>y</w:t>
      </w:r>
      <w:r w:rsidRPr="002E5152">
        <w:rPr>
          <w:spacing w:val="-16"/>
          <w:sz w:val="22"/>
          <w:szCs w:val="22"/>
        </w:rPr>
        <w:t xml:space="preserve"> </w:t>
      </w:r>
      <w:r w:rsidRPr="002E5152">
        <w:rPr>
          <w:spacing w:val="5"/>
          <w:sz w:val="22"/>
          <w:szCs w:val="22"/>
        </w:rPr>
        <w:t>t</w:t>
      </w:r>
      <w:r w:rsidRPr="002E5152">
        <w:rPr>
          <w:sz w:val="22"/>
          <w:szCs w:val="22"/>
        </w:rPr>
        <w:t>o</w:t>
      </w:r>
      <w:r w:rsidRPr="002E5152">
        <w:rPr>
          <w:spacing w:val="5"/>
          <w:sz w:val="22"/>
          <w:szCs w:val="22"/>
        </w:rPr>
        <w:t xml:space="preserve"> </w:t>
      </w:r>
      <w:r w:rsidRPr="002E5152">
        <w:rPr>
          <w:spacing w:val="-1"/>
          <w:sz w:val="22"/>
          <w:szCs w:val="22"/>
        </w:rPr>
        <w:t>e</w:t>
      </w:r>
      <w:r w:rsidRPr="002E5152">
        <w:rPr>
          <w:spacing w:val="-5"/>
          <w:sz w:val="22"/>
          <w:szCs w:val="22"/>
        </w:rPr>
        <w:t>n</w:t>
      </w:r>
      <w:r w:rsidRPr="002E5152">
        <w:rPr>
          <w:spacing w:val="-2"/>
          <w:sz w:val="22"/>
          <w:szCs w:val="22"/>
        </w:rPr>
        <w:t>s</w:t>
      </w:r>
      <w:r w:rsidRPr="002E5152">
        <w:rPr>
          <w:sz w:val="22"/>
          <w:szCs w:val="22"/>
        </w:rPr>
        <w:t>u</w:t>
      </w:r>
      <w:r w:rsidRPr="002E5152">
        <w:rPr>
          <w:spacing w:val="2"/>
          <w:sz w:val="22"/>
          <w:szCs w:val="22"/>
        </w:rPr>
        <w:t>r</w:t>
      </w:r>
      <w:r w:rsidRPr="002E5152">
        <w:rPr>
          <w:sz w:val="22"/>
          <w:szCs w:val="22"/>
        </w:rPr>
        <w:t>e</w:t>
      </w:r>
      <w:r w:rsidRPr="002E5152">
        <w:rPr>
          <w:spacing w:val="-4"/>
          <w:sz w:val="22"/>
          <w:szCs w:val="22"/>
        </w:rPr>
        <w:t xml:space="preserve"> </w:t>
      </w:r>
      <w:r w:rsidRPr="002E5152">
        <w:rPr>
          <w:spacing w:val="-2"/>
          <w:sz w:val="22"/>
          <w:szCs w:val="22"/>
        </w:rPr>
        <w:t>s</w:t>
      </w:r>
      <w:r w:rsidRPr="002E5152">
        <w:rPr>
          <w:sz w:val="22"/>
          <w:szCs w:val="22"/>
        </w:rPr>
        <w:t>u</w:t>
      </w:r>
      <w:r w:rsidRPr="002E5152">
        <w:rPr>
          <w:spacing w:val="-1"/>
          <w:sz w:val="22"/>
          <w:szCs w:val="22"/>
        </w:rPr>
        <w:t>cce</w:t>
      </w:r>
      <w:r w:rsidRPr="002E5152">
        <w:rPr>
          <w:spacing w:val="-2"/>
          <w:sz w:val="22"/>
          <w:szCs w:val="22"/>
        </w:rPr>
        <w:t>s</w:t>
      </w:r>
      <w:r w:rsidRPr="002E5152">
        <w:rPr>
          <w:spacing w:val="3"/>
          <w:sz w:val="22"/>
          <w:szCs w:val="22"/>
        </w:rPr>
        <w:t>s</w:t>
      </w:r>
      <w:r w:rsidRPr="002E5152">
        <w:rPr>
          <w:spacing w:val="-3"/>
          <w:sz w:val="22"/>
          <w:szCs w:val="22"/>
        </w:rPr>
        <w:t>f</w:t>
      </w:r>
      <w:r w:rsidRPr="002E5152">
        <w:rPr>
          <w:spacing w:val="5"/>
          <w:sz w:val="22"/>
          <w:szCs w:val="22"/>
        </w:rPr>
        <w:t>u</w:t>
      </w:r>
      <w:r w:rsidRPr="002E5152">
        <w:rPr>
          <w:sz w:val="22"/>
          <w:szCs w:val="22"/>
        </w:rPr>
        <w:t>l</w:t>
      </w:r>
      <w:r w:rsidRPr="002E5152">
        <w:rPr>
          <w:spacing w:val="-17"/>
          <w:sz w:val="22"/>
          <w:szCs w:val="22"/>
        </w:rPr>
        <w:t xml:space="preserve"> </w:t>
      </w:r>
      <w:r w:rsidRPr="002E5152">
        <w:rPr>
          <w:spacing w:val="5"/>
          <w:sz w:val="22"/>
          <w:szCs w:val="22"/>
        </w:rPr>
        <w:t>t</w:t>
      </w:r>
      <w:r w:rsidRPr="002E5152">
        <w:rPr>
          <w:spacing w:val="-1"/>
          <w:sz w:val="22"/>
          <w:szCs w:val="22"/>
        </w:rPr>
        <w:t>e</w:t>
      </w:r>
      <w:r w:rsidRPr="002E5152">
        <w:rPr>
          <w:spacing w:val="4"/>
          <w:sz w:val="22"/>
          <w:szCs w:val="22"/>
        </w:rPr>
        <w:t>c</w:t>
      </w:r>
      <w:r w:rsidRPr="002E5152">
        <w:rPr>
          <w:sz w:val="22"/>
          <w:szCs w:val="22"/>
        </w:rPr>
        <w:t>h</w:t>
      </w:r>
      <w:r w:rsidRPr="002E5152">
        <w:rPr>
          <w:spacing w:val="-5"/>
          <w:sz w:val="22"/>
          <w:szCs w:val="22"/>
        </w:rPr>
        <w:t>n</w:t>
      </w:r>
      <w:r w:rsidRPr="002E5152">
        <w:rPr>
          <w:spacing w:val="10"/>
          <w:sz w:val="22"/>
          <w:szCs w:val="22"/>
        </w:rPr>
        <w:t>o</w:t>
      </w:r>
      <w:r w:rsidRPr="002E5152">
        <w:rPr>
          <w:spacing w:val="-9"/>
          <w:sz w:val="22"/>
          <w:szCs w:val="22"/>
        </w:rPr>
        <w:t>l</w:t>
      </w:r>
      <w:r w:rsidRPr="002E5152">
        <w:rPr>
          <w:spacing w:val="5"/>
          <w:sz w:val="22"/>
          <w:szCs w:val="22"/>
        </w:rPr>
        <w:t>og</w:t>
      </w:r>
      <w:r w:rsidRPr="002E5152">
        <w:rPr>
          <w:sz w:val="22"/>
          <w:szCs w:val="22"/>
        </w:rPr>
        <w:t>y i</w:t>
      </w:r>
      <w:r w:rsidRPr="002E5152">
        <w:rPr>
          <w:spacing w:val="-4"/>
          <w:sz w:val="22"/>
          <w:szCs w:val="22"/>
        </w:rPr>
        <w:t>m</w:t>
      </w:r>
      <w:r w:rsidRPr="002E5152">
        <w:rPr>
          <w:spacing w:val="5"/>
          <w:sz w:val="22"/>
          <w:szCs w:val="22"/>
        </w:rPr>
        <w:t>p</w:t>
      </w:r>
      <w:r w:rsidRPr="002E5152">
        <w:rPr>
          <w:spacing w:val="-4"/>
          <w:sz w:val="22"/>
          <w:szCs w:val="22"/>
        </w:rPr>
        <w:t>l</w:t>
      </w:r>
      <w:r w:rsidRPr="002E5152">
        <w:rPr>
          <w:spacing w:val="4"/>
          <w:sz w:val="22"/>
          <w:szCs w:val="22"/>
        </w:rPr>
        <w:t>e</w:t>
      </w:r>
      <w:r w:rsidRPr="002E5152">
        <w:rPr>
          <w:spacing w:val="-4"/>
          <w:sz w:val="22"/>
          <w:szCs w:val="22"/>
        </w:rPr>
        <w:t>m</w:t>
      </w:r>
      <w:r w:rsidRPr="002E5152">
        <w:rPr>
          <w:spacing w:val="4"/>
          <w:sz w:val="22"/>
          <w:szCs w:val="22"/>
        </w:rPr>
        <w:t>e</w:t>
      </w:r>
      <w:r w:rsidRPr="002E5152">
        <w:rPr>
          <w:spacing w:val="-5"/>
          <w:sz w:val="22"/>
          <w:szCs w:val="22"/>
        </w:rPr>
        <w:t>n</w:t>
      </w:r>
      <w:r w:rsidRPr="002E5152">
        <w:rPr>
          <w:spacing w:val="5"/>
          <w:sz w:val="22"/>
          <w:szCs w:val="22"/>
        </w:rPr>
        <w:t>t</w:t>
      </w:r>
      <w:r w:rsidRPr="002E5152">
        <w:rPr>
          <w:spacing w:val="-1"/>
          <w:sz w:val="22"/>
          <w:szCs w:val="22"/>
        </w:rPr>
        <w:t>a</w:t>
      </w:r>
      <w:r w:rsidRPr="002E5152">
        <w:rPr>
          <w:spacing w:val="5"/>
          <w:sz w:val="22"/>
          <w:szCs w:val="22"/>
        </w:rPr>
        <w:t>t</w:t>
      </w:r>
      <w:r w:rsidRPr="002E5152">
        <w:rPr>
          <w:spacing w:val="-9"/>
          <w:sz w:val="22"/>
          <w:szCs w:val="22"/>
        </w:rPr>
        <w:t>i</w:t>
      </w:r>
      <w:r w:rsidRPr="002E5152">
        <w:rPr>
          <w:spacing w:val="5"/>
          <w:sz w:val="22"/>
          <w:szCs w:val="22"/>
        </w:rPr>
        <w:t>o</w:t>
      </w:r>
      <w:r w:rsidRPr="002E5152">
        <w:rPr>
          <w:sz w:val="22"/>
          <w:szCs w:val="22"/>
        </w:rPr>
        <w:t>n</w:t>
      </w:r>
      <w:r w:rsidRPr="002E5152">
        <w:rPr>
          <w:spacing w:val="-17"/>
          <w:sz w:val="22"/>
          <w:szCs w:val="22"/>
        </w:rPr>
        <w:t xml:space="preserve"> </w:t>
      </w:r>
      <w:r w:rsidRPr="002E5152">
        <w:rPr>
          <w:sz w:val="22"/>
          <w:szCs w:val="22"/>
        </w:rPr>
        <w:t>p</w:t>
      </w:r>
      <w:r w:rsidRPr="002E5152">
        <w:rPr>
          <w:spacing w:val="2"/>
          <w:sz w:val="22"/>
          <w:szCs w:val="22"/>
        </w:rPr>
        <w:t>r</w:t>
      </w:r>
      <w:r w:rsidRPr="002E5152">
        <w:rPr>
          <w:spacing w:val="5"/>
          <w:sz w:val="22"/>
          <w:szCs w:val="22"/>
        </w:rPr>
        <w:t>o</w:t>
      </w:r>
      <w:r w:rsidRPr="002E5152">
        <w:rPr>
          <w:spacing w:val="-9"/>
          <w:sz w:val="22"/>
          <w:szCs w:val="22"/>
        </w:rPr>
        <w:t>j</w:t>
      </w:r>
      <w:r w:rsidRPr="002E5152">
        <w:rPr>
          <w:spacing w:val="-1"/>
          <w:sz w:val="22"/>
          <w:szCs w:val="22"/>
        </w:rPr>
        <w:t>ec</w:t>
      </w:r>
      <w:r w:rsidRPr="002E5152">
        <w:rPr>
          <w:spacing w:val="5"/>
          <w:sz w:val="22"/>
          <w:szCs w:val="22"/>
        </w:rPr>
        <w:t>t</w:t>
      </w:r>
      <w:r w:rsidRPr="002E5152">
        <w:rPr>
          <w:spacing w:val="-2"/>
          <w:sz w:val="22"/>
          <w:szCs w:val="22"/>
        </w:rPr>
        <w:t>s</w:t>
      </w:r>
      <w:r w:rsidRPr="002E5152">
        <w:rPr>
          <w:sz w:val="22"/>
          <w:szCs w:val="22"/>
        </w:rPr>
        <w:t>.</w:t>
      </w:r>
      <w:r w:rsidRPr="002E5152">
        <w:rPr>
          <w:spacing w:val="-3"/>
          <w:sz w:val="22"/>
          <w:szCs w:val="22"/>
        </w:rPr>
        <w:t xml:space="preserve"> </w:t>
      </w:r>
      <w:r w:rsidRPr="00297ADD">
        <w:rPr>
          <w:spacing w:val="2"/>
          <w:sz w:val="22"/>
          <w:szCs w:val="22"/>
        </w:rPr>
        <w:t xml:space="preserve">Students will learn how to summarize business and industry </w:t>
      </w:r>
      <w:r w:rsidRPr="00297ADD">
        <w:rPr>
          <w:spacing w:val="2"/>
          <w:sz w:val="22"/>
          <w:szCs w:val="22"/>
        </w:rPr>
        <w:lastRenderedPageBreak/>
        <w:t>influences and identify the security risks associated with those relationships.  Students will also learn how to apply security mitigation strategies and controls in an Enterprise environment.</w:t>
      </w:r>
      <w:r w:rsidRPr="00297ADD">
        <w:rPr>
          <w:sz w:val="20"/>
          <w:szCs w:val="20"/>
        </w:rPr>
        <w:t xml:space="preserve"> </w:t>
      </w:r>
      <w:r w:rsidR="00022E47">
        <w:rPr>
          <w:sz w:val="22"/>
          <w:szCs w:val="22"/>
        </w:rPr>
        <w:t>The coursework and practice tests within the program prepare students to sit for the following Industry Certification exams: CCNA, CySA+, Certified Ethical Hacker, CCNA Security, CASP and the Cybersecurity First Responder.</w:t>
      </w:r>
      <w:r w:rsidR="00022E47" w:rsidRPr="004F3725">
        <w:rPr>
          <w:sz w:val="22"/>
          <w:szCs w:val="22"/>
        </w:rPr>
        <w:t xml:space="preserve"> </w:t>
      </w:r>
      <w:r w:rsidR="00122EAF">
        <w:rPr>
          <w:color w:val="000000"/>
          <w:sz w:val="22"/>
          <w:szCs w:val="22"/>
        </w:rPr>
        <w:t>All eligible students may receive at least one certification exam voucher upon request for each exam at no cost.</w:t>
      </w:r>
    </w:p>
    <w:p w14:paraId="2BDA71EF" w14:textId="77777777" w:rsidR="00CA180D" w:rsidRDefault="00CA180D" w:rsidP="00CA180D">
      <w:pPr>
        <w:spacing w:before="11" w:line="260" w:lineRule="exact"/>
        <w:rPr>
          <w:b/>
          <w:sz w:val="22"/>
          <w:szCs w:val="22"/>
        </w:rPr>
      </w:pPr>
    </w:p>
    <w:p w14:paraId="7651B929" w14:textId="77777777" w:rsidR="00CA180D" w:rsidRDefault="00CA180D" w:rsidP="00CA180D">
      <w:pPr>
        <w:spacing w:before="11" w:line="260" w:lineRule="exact"/>
        <w:rPr>
          <w:sz w:val="22"/>
          <w:szCs w:val="22"/>
        </w:rPr>
      </w:pPr>
      <w:r w:rsidRPr="002C7CD1">
        <w:rPr>
          <w:b/>
          <w:sz w:val="22"/>
          <w:szCs w:val="22"/>
        </w:rPr>
        <w:t>Vocational Objectives:</w:t>
      </w:r>
      <w:r w:rsidRPr="002C7CD1">
        <w:rPr>
          <w:sz w:val="22"/>
          <w:szCs w:val="22"/>
        </w:rPr>
        <w:t xml:space="preserve"> The</w:t>
      </w:r>
      <w:r>
        <w:rPr>
          <w:sz w:val="22"/>
          <w:szCs w:val="22"/>
        </w:rPr>
        <w:t xml:space="preserve"> Cyber Security</w:t>
      </w:r>
      <w:r w:rsidRPr="002C7CD1">
        <w:rPr>
          <w:sz w:val="22"/>
          <w:szCs w:val="22"/>
        </w:rPr>
        <w:t xml:space="preserve"> </w:t>
      </w:r>
      <w:r>
        <w:rPr>
          <w:sz w:val="22"/>
          <w:szCs w:val="22"/>
        </w:rPr>
        <w:t>Engineer</w:t>
      </w:r>
      <w:r w:rsidRPr="002C7CD1">
        <w:rPr>
          <w:sz w:val="22"/>
          <w:szCs w:val="22"/>
        </w:rPr>
        <w:t xml:space="preserve"> program is designed for individuals seeking a career as an information technology (IT) professional working in the typically complex computing environment of medium to large organizations.</w:t>
      </w:r>
      <w:r w:rsidRPr="00B92C7F">
        <w:rPr>
          <w:sz w:val="22"/>
          <w:szCs w:val="22"/>
        </w:rPr>
        <w:t xml:space="preserve"> </w:t>
      </w:r>
      <w:r w:rsidRPr="005A1FC9">
        <w:rPr>
          <w:sz w:val="22"/>
          <w:szCs w:val="22"/>
        </w:rPr>
        <w:t xml:space="preserve">The student will also have developed professional skills to assist in the obtainment of work and promotion in the IT industry. </w:t>
      </w:r>
      <w:r>
        <w:rPr>
          <w:sz w:val="22"/>
          <w:szCs w:val="22"/>
        </w:rPr>
        <w:t>Examples of occupations include, but are not limited to:</w:t>
      </w:r>
    </w:p>
    <w:p w14:paraId="383943D8" w14:textId="77777777" w:rsidR="00CA180D" w:rsidRDefault="00CA180D" w:rsidP="00CA180D">
      <w:pPr>
        <w:spacing w:before="11" w:line="260" w:lineRule="exact"/>
        <w:rPr>
          <w:sz w:val="22"/>
          <w:szCs w:val="22"/>
        </w:rPr>
      </w:pPr>
    </w:p>
    <w:p w14:paraId="07EC8951" w14:textId="77777777" w:rsidR="00CA180D" w:rsidRPr="002C7CD1" w:rsidRDefault="00CA180D" w:rsidP="00CA180D">
      <w:pPr>
        <w:spacing w:before="11" w:line="260" w:lineRule="exact"/>
        <w:rPr>
          <w:sz w:val="22"/>
          <w:szCs w:val="22"/>
        </w:rPr>
      </w:pPr>
      <w:r>
        <w:rPr>
          <w:sz w:val="22"/>
          <w:szCs w:val="22"/>
        </w:rPr>
        <w:tab/>
      </w:r>
      <w:r>
        <w:rPr>
          <w:sz w:val="22"/>
          <w:szCs w:val="22"/>
        </w:rPr>
        <w:tab/>
      </w:r>
      <w:r w:rsidRPr="002C7CD1">
        <w:rPr>
          <w:sz w:val="22"/>
          <w:szCs w:val="22"/>
        </w:rPr>
        <w:t>• Cisco Network Engineers</w:t>
      </w:r>
      <w:r w:rsidRPr="002C7CD1">
        <w:rPr>
          <w:sz w:val="22"/>
          <w:szCs w:val="22"/>
        </w:rPr>
        <w:tab/>
        <w:t xml:space="preserve"> </w:t>
      </w:r>
      <w:r w:rsidRPr="002C7CD1">
        <w:rPr>
          <w:sz w:val="22"/>
          <w:szCs w:val="22"/>
        </w:rPr>
        <w:tab/>
      </w:r>
      <w:r w:rsidRPr="002C7CD1">
        <w:rPr>
          <w:sz w:val="22"/>
          <w:szCs w:val="22"/>
        </w:rPr>
        <w:tab/>
        <w:t xml:space="preserve">• Systems Administrators </w:t>
      </w:r>
    </w:p>
    <w:p w14:paraId="185CA5B8" w14:textId="77777777" w:rsidR="00CA180D" w:rsidRPr="002C7CD1" w:rsidRDefault="00CA180D" w:rsidP="00CA180D">
      <w:pPr>
        <w:spacing w:before="11" w:line="260" w:lineRule="exact"/>
        <w:rPr>
          <w:sz w:val="22"/>
          <w:szCs w:val="22"/>
        </w:rPr>
      </w:pPr>
      <w:r>
        <w:rPr>
          <w:sz w:val="22"/>
          <w:szCs w:val="22"/>
        </w:rPr>
        <w:tab/>
      </w:r>
      <w:r>
        <w:rPr>
          <w:sz w:val="22"/>
          <w:szCs w:val="22"/>
        </w:rPr>
        <w:tab/>
      </w:r>
      <w:r w:rsidRPr="002C7CD1">
        <w:rPr>
          <w:sz w:val="22"/>
          <w:szCs w:val="22"/>
        </w:rPr>
        <w:t>• Information System Security Specialist</w:t>
      </w:r>
      <w:r>
        <w:rPr>
          <w:sz w:val="22"/>
          <w:szCs w:val="22"/>
        </w:rPr>
        <w:tab/>
      </w:r>
      <w:r w:rsidRPr="002C7CD1">
        <w:rPr>
          <w:sz w:val="22"/>
          <w:szCs w:val="22"/>
        </w:rPr>
        <w:tab/>
        <w:t xml:space="preserve">• Threat &amp; Vulnerability Analyst </w:t>
      </w:r>
    </w:p>
    <w:p w14:paraId="354E4DA6" w14:textId="77777777" w:rsidR="00CA180D" w:rsidRPr="0032397B" w:rsidRDefault="00CA180D" w:rsidP="00CA180D">
      <w:pPr>
        <w:spacing w:before="11" w:line="260" w:lineRule="exact"/>
        <w:rPr>
          <w:sz w:val="16"/>
          <w:szCs w:val="16"/>
        </w:rPr>
      </w:pPr>
      <w:r>
        <w:rPr>
          <w:sz w:val="22"/>
          <w:szCs w:val="22"/>
        </w:rPr>
        <w:tab/>
      </w:r>
      <w:r>
        <w:rPr>
          <w:sz w:val="22"/>
          <w:szCs w:val="22"/>
        </w:rPr>
        <w:tab/>
      </w:r>
      <w:r w:rsidRPr="002C7CD1">
        <w:rPr>
          <w:sz w:val="22"/>
          <w:szCs w:val="22"/>
        </w:rPr>
        <w:t>• Network Engineer</w:t>
      </w:r>
      <w:r w:rsidRPr="002C7CD1">
        <w:rPr>
          <w:sz w:val="22"/>
          <w:szCs w:val="22"/>
        </w:rPr>
        <w:tab/>
      </w:r>
      <w:r w:rsidRPr="002C7CD1">
        <w:rPr>
          <w:sz w:val="22"/>
          <w:szCs w:val="22"/>
        </w:rPr>
        <w:tab/>
      </w:r>
      <w:r w:rsidRPr="002C7CD1">
        <w:rPr>
          <w:sz w:val="22"/>
          <w:szCs w:val="22"/>
        </w:rPr>
        <w:tab/>
      </w:r>
      <w:r w:rsidRPr="002C7CD1">
        <w:rPr>
          <w:sz w:val="22"/>
          <w:szCs w:val="22"/>
        </w:rPr>
        <w:tab/>
        <w:t>• Security Analyst</w:t>
      </w:r>
    </w:p>
    <w:p w14:paraId="1805AFED" w14:textId="77777777" w:rsidR="00CA180D" w:rsidRDefault="00CA180D" w:rsidP="00CA180D">
      <w:pPr>
        <w:ind w:left="100" w:right="430"/>
        <w:rPr>
          <w:color w:val="000000"/>
          <w:sz w:val="12"/>
          <w:szCs w:val="12"/>
        </w:rPr>
        <w:sectPr w:rsidR="00CA180D" w:rsidSect="00CF75EC">
          <w:type w:val="continuous"/>
          <w:pgSz w:w="12240" w:h="15840"/>
          <w:pgMar w:top="480" w:right="780" w:bottom="880" w:left="98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pPr>
    </w:p>
    <w:p w14:paraId="2D3AC9AD" w14:textId="77777777" w:rsidR="00CA180D" w:rsidRPr="00CF1419" w:rsidRDefault="00CA180D" w:rsidP="00CA180D">
      <w:pPr>
        <w:ind w:left="100" w:right="430"/>
        <w:rPr>
          <w:color w:val="000000"/>
          <w:sz w:val="12"/>
          <w:szCs w:val="12"/>
        </w:rPr>
      </w:pPr>
    </w:p>
    <w:p w14:paraId="4357BCA0" w14:textId="77777777" w:rsidR="00CA180D" w:rsidRDefault="00CA180D" w:rsidP="00CA180D">
      <w:pPr>
        <w:ind w:left="100" w:right="60"/>
        <w:jc w:val="center"/>
        <w:rPr>
          <w:b/>
          <w:sz w:val="20"/>
          <w:szCs w:val="20"/>
          <w:u w:val="single"/>
        </w:rPr>
        <w:sectPr w:rsidR="00CA180D" w:rsidSect="004E30A4">
          <w:type w:val="continuous"/>
          <w:pgSz w:w="12240" w:h="15840"/>
          <w:pgMar w:top="480" w:right="780" w:bottom="880" w:left="98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pPr>
    </w:p>
    <w:p w14:paraId="35D82F38" w14:textId="77777777" w:rsidR="00F92D4F" w:rsidRPr="00CF1419" w:rsidRDefault="00F92D4F" w:rsidP="00F92D4F">
      <w:pPr>
        <w:ind w:right="-20"/>
        <w:rPr>
          <w:sz w:val="16"/>
          <w:szCs w:val="16"/>
        </w:rPr>
      </w:pPr>
      <w:r w:rsidRPr="003067B7">
        <w:rPr>
          <w:b/>
          <w:bCs/>
          <w:sz w:val="22"/>
          <w:szCs w:val="22"/>
        </w:rPr>
        <w:t>Co</w:t>
      </w:r>
      <w:r w:rsidRPr="003067B7">
        <w:rPr>
          <w:b/>
          <w:bCs/>
          <w:spacing w:val="1"/>
          <w:sz w:val="22"/>
          <w:szCs w:val="22"/>
        </w:rPr>
        <w:t>u</w:t>
      </w:r>
      <w:r w:rsidRPr="003067B7">
        <w:rPr>
          <w:b/>
          <w:bCs/>
          <w:spacing w:val="-1"/>
          <w:sz w:val="22"/>
          <w:szCs w:val="22"/>
        </w:rPr>
        <w:t>r</w:t>
      </w:r>
      <w:r w:rsidRPr="003067B7">
        <w:rPr>
          <w:b/>
          <w:bCs/>
          <w:spacing w:val="-2"/>
          <w:sz w:val="22"/>
          <w:szCs w:val="22"/>
        </w:rPr>
        <w:t>s</w:t>
      </w:r>
      <w:r w:rsidRPr="003067B7">
        <w:rPr>
          <w:b/>
          <w:bCs/>
          <w:sz w:val="22"/>
          <w:szCs w:val="22"/>
        </w:rPr>
        <w:t>e</w:t>
      </w:r>
      <w:r w:rsidRPr="003067B7">
        <w:rPr>
          <w:b/>
          <w:bCs/>
          <w:spacing w:val="-5"/>
          <w:sz w:val="22"/>
          <w:szCs w:val="22"/>
        </w:rPr>
        <w:t xml:space="preserve"> Sequence and </w:t>
      </w:r>
      <w:r w:rsidRPr="003067B7">
        <w:rPr>
          <w:b/>
          <w:bCs/>
          <w:sz w:val="22"/>
          <w:szCs w:val="22"/>
        </w:rPr>
        <w:t>D</w:t>
      </w:r>
      <w:r w:rsidRPr="003067B7">
        <w:rPr>
          <w:b/>
          <w:bCs/>
          <w:spacing w:val="-1"/>
          <w:sz w:val="22"/>
          <w:szCs w:val="22"/>
        </w:rPr>
        <w:t>e</w:t>
      </w:r>
      <w:r w:rsidRPr="003067B7">
        <w:rPr>
          <w:b/>
          <w:bCs/>
          <w:spacing w:val="-2"/>
          <w:sz w:val="22"/>
          <w:szCs w:val="22"/>
        </w:rPr>
        <w:t>s</w:t>
      </w:r>
      <w:r w:rsidRPr="003067B7">
        <w:rPr>
          <w:b/>
          <w:bCs/>
          <w:spacing w:val="4"/>
          <w:sz w:val="22"/>
          <w:szCs w:val="22"/>
        </w:rPr>
        <w:t>c</w:t>
      </w:r>
      <w:r w:rsidRPr="003067B7">
        <w:rPr>
          <w:b/>
          <w:bCs/>
          <w:spacing w:val="-6"/>
          <w:sz w:val="22"/>
          <w:szCs w:val="22"/>
        </w:rPr>
        <w:t>r</w:t>
      </w:r>
      <w:r w:rsidRPr="003067B7">
        <w:rPr>
          <w:b/>
          <w:bCs/>
          <w:sz w:val="22"/>
          <w:szCs w:val="22"/>
        </w:rPr>
        <w:t>i</w:t>
      </w:r>
      <w:r w:rsidRPr="003067B7">
        <w:rPr>
          <w:b/>
          <w:bCs/>
          <w:spacing w:val="1"/>
          <w:sz w:val="22"/>
          <w:szCs w:val="22"/>
        </w:rPr>
        <w:t>p</w:t>
      </w:r>
      <w:r w:rsidRPr="003067B7">
        <w:rPr>
          <w:b/>
          <w:bCs/>
          <w:spacing w:val="2"/>
          <w:sz w:val="22"/>
          <w:szCs w:val="22"/>
        </w:rPr>
        <w:t>t</w:t>
      </w:r>
      <w:r w:rsidRPr="003067B7">
        <w:rPr>
          <w:b/>
          <w:bCs/>
          <w:sz w:val="22"/>
          <w:szCs w:val="22"/>
        </w:rPr>
        <w:t>io</w:t>
      </w:r>
      <w:r w:rsidRPr="003067B7">
        <w:rPr>
          <w:b/>
          <w:bCs/>
          <w:spacing w:val="1"/>
          <w:sz w:val="22"/>
          <w:szCs w:val="22"/>
        </w:rPr>
        <w:t>n</w:t>
      </w:r>
      <w:r w:rsidRPr="003067B7">
        <w:rPr>
          <w:b/>
          <w:bCs/>
          <w:spacing w:val="-2"/>
          <w:sz w:val="22"/>
          <w:szCs w:val="22"/>
        </w:rPr>
        <w:t>s</w:t>
      </w:r>
      <w:r w:rsidRPr="003067B7">
        <w:rPr>
          <w:b/>
          <w:bCs/>
          <w:sz w:val="22"/>
          <w:szCs w:val="22"/>
        </w:rPr>
        <w:t>:</w:t>
      </w:r>
      <w:r>
        <w:rPr>
          <w:b/>
          <w:bCs/>
        </w:rPr>
        <w:t xml:space="preserve"> </w:t>
      </w:r>
      <w:r w:rsidRPr="009569A0">
        <w:rPr>
          <w:bCs/>
          <w:sz w:val="18"/>
          <w:szCs w:val="18"/>
        </w:rPr>
        <w:t xml:space="preserve">Each course is typically </w:t>
      </w:r>
      <w:r w:rsidRPr="009569A0">
        <w:rPr>
          <w:bCs/>
          <w:spacing w:val="2"/>
          <w:sz w:val="18"/>
          <w:szCs w:val="18"/>
        </w:rPr>
        <w:t>5-7 weeks at 17-24 hours per week. Courses can be taken in any order.</w:t>
      </w:r>
    </w:p>
    <w:p w14:paraId="5A2B4609" w14:textId="77777777" w:rsidR="00CA180D" w:rsidRPr="00CF1419" w:rsidRDefault="00CA180D" w:rsidP="00CA180D">
      <w:pPr>
        <w:spacing w:before="6" w:line="220" w:lineRule="exact"/>
        <w:rPr>
          <w:sz w:val="16"/>
          <w:szCs w:val="16"/>
        </w:rPr>
      </w:pPr>
    </w:p>
    <w:p w14:paraId="492ABD48" w14:textId="77777777" w:rsidR="00CA180D" w:rsidRPr="00CA180D" w:rsidRDefault="00CA180D" w:rsidP="00CA180D">
      <w:pPr>
        <w:ind w:left="187" w:right="72"/>
        <w:rPr>
          <w:b/>
          <w:bCs/>
          <w:sz w:val="20"/>
          <w:szCs w:val="20"/>
        </w:rPr>
      </w:pPr>
      <w:r w:rsidRPr="00CA180D">
        <w:rPr>
          <w:b/>
          <w:bCs/>
          <w:sz w:val="18"/>
          <w:szCs w:val="18"/>
        </w:rPr>
        <w:t>Networking and Security III (6 FIN AID QCH, 7.5 ACAD QCH/120 Clock Hours: 1.5 QCH/30 Lecture Hours, 6 QCH/90 Lab Hours):</w:t>
      </w:r>
      <w:r w:rsidRPr="00CA180D">
        <w:rPr>
          <w:b/>
          <w:bCs/>
          <w:sz w:val="20"/>
          <w:szCs w:val="20"/>
        </w:rPr>
        <w:t xml:space="preserve"> </w:t>
      </w:r>
      <w:r w:rsidRPr="00CA180D">
        <w:rPr>
          <w:bCs/>
          <w:sz w:val="20"/>
          <w:szCs w:val="20"/>
        </w:rPr>
        <w:t>Students will learn how to configure, manage, and maintain routers in a complex networking environment.  Students will learn to recognize and evaluate the following terms:  VLSM, OSPF, and EIGRP protocols in relation to network configuration and how to use Access Control Lists and NAT to secure a network environment. The primary objective for this course is for students to gain an understanding of what it takes to install and maintain routing devices in an Enterprise environment.</w:t>
      </w:r>
      <w:r w:rsidRPr="00CA180D">
        <w:rPr>
          <w:bCs/>
          <w:sz w:val="20"/>
          <w:szCs w:val="20"/>
        </w:rPr>
        <w:tab/>
      </w:r>
    </w:p>
    <w:p w14:paraId="07AC5039" w14:textId="77777777" w:rsidR="00CA180D" w:rsidRPr="00CA180D" w:rsidRDefault="00CA180D" w:rsidP="00CA180D">
      <w:pPr>
        <w:ind w:left="187" w:right="72"/>
        <w:rPr>
          <w:b/>
          <w:bCs/>
          <w:sz w:val="20"/>
          <w:szCs w:val="20"/>
        </w:rPr>
      </w:pPr>
      <w:r w:rsidRPr="00CA180D">
        <w:rPr>
          <w:b/>
          <w:bCs/>
          <w:sz w:val="20"/>
          <w:szCs w:val="20"/>
        </w:rPr>
        <w:tab/>
      </w:r>
    </w:p>
    <w:p w14:paraId="788E3EBF" w14:textId="77777777" w:rsidR="00CA180D" w:rsidRPr="00CA180D" w:rsidRDefault="00CA180D" w:rsidP="00CA180D">
      <w:pPr>
        <w:ind w:left="187" w:right="72"/>
        <w:rPr>
          <w:b/>
          <w:bCs/>
          <w:sz w:val="20"/>
          <w:szCs w:val="20"/>
        </w:rPr>
      </w:pPr>
      <w:r w:rsidRPr="00CA180D">
        <w:rPr>
          <w:b/>
          <w:bCs/>
          <w:sz w:val="18"/>
          <w:szCs w:val="18"/>
        </w:rPr>
        <w:t>Networking and Security IV (6 FIN AID QCH, 7.5 ACAD QCH/120 Clock Hours: 1.5 QCH/30 Lecture Hours, 6 QCH/90 Lab Hours):</w:t>
      </w:r>
      <w:r w:rsidRPr="00CA180D">
        <w:rPr>
          <w:b/>
          <w:bCs/>
          <w:sz w:val="20"/>
          <w:szCs w:val="20"/>
        </w:rPr>
        <w:t xml:space="preserve"> </w:t>
      </w:r>
      <w:r w:rsidRPr="00CA180D">
        <w:rPr>
          <w:bCs/>
          <w:sz w:val="20"/>
          <w:szCs w:val="20"/>
        </w:rPr>
        <w:t>This course will provide the knowledge and practical experience with the current essential security systems. Students will learn how intruders escalate privileges and what steps can be taken to secure a system. This course also focuses on addressing security issues to the latest operating systems and addresses developments in mobile and web technologies.</w:t>
      </w:r>
    </w:p>
    <w:p w14:paraId="040A0D64" w14:textId="77777777" w:rsidR="00CA180D" w:rsidRPr="00CA180D" w:rsidRDefault="00CA180D" w:rsidP="00CA180D">
      <w:pPr>
        <w:ind w:left="187" w:right="72"/>
        <w:rPr>
          <w:b/>
          <w:bCs/>
          <w:sz w:val="20"/>
          <w:szCs w:val="20"/>
        </w:rPr>
      </w:pPr>
    </w:p>
    <w:p w14:paraId="10B06D4E" w14:textId="77777777" w:rsidR="00CA180D" w:rsidRPr="00CA180D" w:rsidRDefault="00CA180D" w:rsidP="00CA180D">
      <w:pPr>
        <w:ind w:left="187" w:right="72"/>
        <w:rPr>
          <w:b/>
          <w:bCs/>
          <w:sz w:val="20"/>
          <w:szCs w:val="20"/>
        </w:rPr>
      </w:pPr>
      <w:r w:rsidRPr="00CA180D">
        <w:rPr>
          <w:b/>
          <w:bCs/>
          <w:sz w:val="18"/>
          <w:szCs w:val="18"/>
        </w:rPr>
        <w:t>Networking and Security V (6 FIN AID QCH, 7.5 ACAD QCH, 1.5 QCH/30 Lecture Hours, 6 QCH/9</w:t>
      </w:r>
      <w:r>
        <w:rPr>
          <w:b/>
          <w:bCs/>
          <w:sz w:val="18"/>
          <w:szCs w:val="18"/>
        </w:rPr>
        <w:t>0 Lab Hrs, 120 Total Clock H</w:t>
      </w:r>
      <w:r w:rsidRPr="00CA180D">
        <w:rPr>
          <w:b/>
          <w:bCs/>
          <w:sz w:val="18"/>
          <w:szCs w:val="18"/>
        </w:rPr>
        <w:t>rs):</w:t>
      </w:r>
      <w:r w:rsidRPr="00CA180D">
        <w:rPr>
          <w:b/>
          <w:bCs/>
          <w:sz w:val="20"/>
          <w:szCs w:val="20"/>
        </w:rPr>
        <w:t xml:space="preserve"> </w:t>
      </w:r>
      <w:r w:rsidRPr="00CA180D">
        <w:rPr>
          <w:bCs/>
          <w:sz w:val="20"/>
          <w:szCs w:val="20"/>
        </w:rPr>
        <w:t>Students will learn how to secure and manage all facets of your network from CPU cycles to software used by individuals or across a network. Students will learn how to implement and maintain an effective security strategy within your company's network infrastructure. This includes learning the knowledge of systems security, network infrastructure, access control, assessments, and audits.</w:t>
      </w:r>
    </w:p>
    <w:p w14:paraId="5B5DF0BF" w14:textId="77777777" w:rsidR="00CA180D" w:rsidRPr="00CA180D" w:rsidRDefault="00CA180D" w:rsidP="00CA180D">
      <w:pPr>
        <w:ind w:left="187" w:right="72"/>
        <w:rPr>
          <w:b/>
          <w:bCs/>
          <w:sz w:val="20"/>
          <w:szCs w:val="20"/>
        </w:rPr>
      </w:pPr>
    </w:p>
    <w:p w14:paraId="3DE9BE0E" w14:textId="77777777" w:rsidR="00CA180D" w:rsidRPr="00CA180D" w:rsidRDefault="00CA180D" w:rsidP="00CA180D">
      <w:pPr>
        <w:ind w:left="187" w:right="72"/>
        <w:rPr>
          <w:b/>
          <w:bCs/>
          <w:sz w:val="20"/>
          <w:szCs w:val="20"/>
        </w:rPr>
      </w:pPr>
      <w:r w:rsidRPr="00CA180D">
        <w:rPr>
          <w:b/>
          <w:bCs/>
          <w:sz w:val="18"/>
          <w:szCs w:val="18"/>
        </w:rPr>
        <w:t>Networking and Security VI (6 FIN AID QCH, 7.5 ACAD QCH/120 Clock Hours: 1.5 QCH/30 Lecture Hours, 6 QCH/90 Lab Hours):</w:t>
      </w:r>
      <w:r w:rsidRPr="00CA180D">
        <w:rPr>
          <w:b/>
          <w:bCs/>
          <w:sz w:val="20"/>
          <w:szCs w:val="20"/>
        </w:rPr>
        <w:t xml:space="preserve"> </w:t>
      </w:r>
      <w:r w:rsidRPr="00CA180D">
        <w:rPr>
          <w:bCs/>
          <w:sz w:val="20"/>
          <w:szCs w:val="20"/>
        </w:rPr>
        <w:t>Students will learn how to identify malware and gain an understanding of the approach required to mitigate these threats.  Students will also learn about Advanced Persistent Threats (APTs) allowing for them to gain an enhanced ability to recognize threats across a broad attack surface.  Students will learn to configure and use threat detection tools, perform data analysis, and interpret results to identify vulnerabilities, threats, and risks to an organization.</w:t>
      </w:r>
      <w:r w:rsidRPr="00CA180D">
        <w:rPr>
          <w:b/>
          <w:bCs/>
          <w:sz w:val="20"/>
          <w:szCs w:val="20"/>
        </w:rPr>
        <w:t xml:space="preserve"> </w:t>
      </w:r>
    </w:p>
    <w:p w14:paraId="4B2D03CA" w14:textId="77777777" w:rsidR="00CA180D" w:rsidRPr="00CA180D" w:rsidRDefault="00CA180D" w:rsidP="00CA180D">
      <w:pPr>
        <w:ind w:left="187" w:right="72"/>
        <w:rPr>
          <w:b/>
          <w:bCs/>
          <w:sz w:val="20"/>
          <w:szCs w:val="20"/>
        </w:rPr>
      </w:pPr>
    </w:p>
    <w:p w14:paraId="18F73B05" w14:textId="77777777" w:rsidR="00CA180D" w:rsidRPr="00CA180D" w:rsidRDefault="00CA180D" w:rsidP="00CA180D">
      <w:pPr>
        <w:ind w:left="187" w:right="72"/>
        <w:rPr>
          <w:b/>
          <w:bCs/>
          <w:sz w:val="20"/>
          <w:szCs w:val="20"/>
        </w:rPr>
      </w:pPr>
      <w:r w:rsidRPr="00CA180D">
        <w:rPr>
          <w:b/>
          <w:bCs/>
          <w:sz w:val="18"/>
          <w:szCs w:val="18"/>
        </w:rPr>
        <w:t>Networking and Security VIII (6 FIN AID QCH, 7.5 ACAD QCH/120 Clock Hours: 1.5 QCH/30 Lecture Hours, 6 QCH/90 Lab Hours):</w:t>
      </w:r>
      <w:r w:rsidRPr="00CA180D">
        <w:rPr>
          <w:b/>
          <w:bCs/>
          <w:sz w:val="20"/>
          <w:szCs w:val="20"/>
        </w:rPr>
        <w:t xml:space="preserve"> </w:t>
      </w:r>
      <w:r w:rsidRPr="00CA180D">
        <w:rPr>
          <w:bCs/>
          <w:sz w:val="20"/>
          <w:szCs w:val="20"/>
        </w:rPr>
        <w:t>Students will gain the technical knowledge and skills required to conceptualize, engineer, integrate and implement secure solutions across complex environments to support a resilient enterprise. Students will learn how to summarize business and industry influences and identify the security risks associated with those relationships.  Students will also learn how to apply security mitigation strategies and controls in an Enterprise environment.</w:t>
      </w:r>
    </w:p>
    <w:p w14:paraId="5F9FF21A" w14:textId="77777777" w:rsidR="00CA180D" w:rsidRPr="00CA180D" w:rsidRDefault="00CA180D" w:rsidP="00CA180D">
      <w:pPr>
        <w:ind w:left="187" w:right="72"/>
        <w:rPr>
          <w:b/>
          <w:bCs/>
          <w:sz w:val="20"/>
          <w:szCs w:val="20"/>
        </w:rPr>
      </w:pPr>
    </w:p>
    <w:p w14:paraId="6E2EFE3D" w14:textId="75DC9EB2" w:rsidR="00446964" w:rsidRDefault="00CA180D" w:rsidP="003821D4">
      <w:pPr>
        <w:pStyle w:val="BodyText"/>
        <w:ind w:left="180"/>
        <w:rPr>
          <w:sz w:val="36"/>
          <w:szCs w:val="36"/>
        </w:rPr>
      </w:pPr>
      <w:r w:rsidRPr="00CA180D">
        <w:rPr>
          <w:b/>
          <w:sz w:val="18"/>
          <w:szCs w:val="18"/>
        </w:rPr>
        <w:t>Networking and Security X (6 FIN AID QCH, 7.5 ACAD QCH/120 Clock Hours: 1.5 QCH/30 Lecture Hours, 6 QCH/90 Lab Hours):</w:t>
      </w:r>
      <w:r w:rsidRPr="00CA180D">
        <w:rPr>
          <w:b/>
        </w:rPr>
        <w:t xml:space="preserve"> </w:t>
      </w:r>
      <w:r w:rsidRPr="00CA180D">
        <w:t>Students will learn how to apply security governance principles in alignment with business goals and organizational processes in an Enterprise environment. The legal and regulatory concerns related to information technology security enforcement will be reviewed in this course. Physical and virtual asset security is defined along with the concepts relative to applying security engineering in the business environment.</w:t>
      </w:r>
      <w:r w:rsidR="00446964">
        <w:rPr>
          <w:sz w:val="36"/>
          <w:szCs w:val="36"/>
        </w:rPr>
        <w:t xml:space="preserve"> </w:t>
      </w:r>
    </w:p>
    <w:p w14:paraId="24C8B635" w14:textId="77777777" w:rsidR="003821D4" w:rsidRDefault="003821D4" w:rsidP="00CF75EC">
      <w:pPr>
        <w:pStyle w:val="Heading1"/>
        <w:numPr>
          <w:ilvl w:val="0"/>
          <w:numId w:val="0"/>
        </w:numPr>
        <w:rPr>
          <w:sz w:val="36"/>
          <w:szCs w:val="36"/>
        </w:rPr>
      </w:pPr>
    </w:p>
    <w:p w14:paraId="2BC114E4" w14:textId="77777777" w:rsidR="003821D4" w:rsidRDefault="003821D4" w:rsidP="003821D4"/>
    <w:p w14:paraId="294B3CFB" w14:textId="77777777" w:rsidR="003821D4" w:rsidRDefault="003821D4" w:rsidP="003821D4"/>
    <w:p w14:paraId="466F2DF8" w14:textId="77777777" w:rsidR="003821D4" w:rsidRDefault="003821D4" w:rsidP="003821D4"/>
    <w:p w14:paraId="421173B9" w14:textId="6FFD3482" w:rsidR="00484731" w:rsidRPr="00CF75EC" w:rsidRDefault="00484731" w:rsidP="00CF75EC">
      <w:pPr>
        <w:pStyle w:val="Heading1"/>
        <w:numPr>
          <w:ilvl w:val="0"/>
          <w:numId w:val="0"/>
        </w:numPr>
        <w:rPr>
          <w:sz w:val="36"/>
          <w:szCs w:val="36"/>
        </w:rPr>
      </w:pPr>
      <w:bookmarkStart w:id="124" w:name="_Toc30160505"/>
      <w:r w:rsidRPr="00CF75EC">
        <w:rPr>
          <w:sz w:val="36"/>
          <w:szCs w:val="36"/>
        </w:rPr>
        <w:lastRenderedPageBreak/>
        <w:t>Dallas Programs and Campus Staff</w:t>
      </w:r>
      <w:bookmarkEnd w:id="124"/>
    </w:p>
    <w:p w14:paraId="421173BA" w14:textId="77777777" w:rsidR="00484731" w:rsidRDefault="00336821" w:rsidP="00484731">
      <w:pPr>
        <w:rPr>
          <w:sz w:val="21"/>
          <w:szCs w:val="21"/>
        </w:rPr>
      </w:pPr>
      <w:r w:rsidRPr="00CA6A3C">
        <w:rPr>
          <w:sz w:val="21"/>
          <w:szCs w:val="21"/>
        </w:rPr>
        <w:t>12225 Greenville Ave. Suite 500 Dallas, TX 75243</w:t>
      </w:r>
      <w:r w:rsidR="0037245B">
        <w:rPr>
          <w:sz w:val="21"/>
          <w:szCs w:val="21"/>
        </w:rPr>
        <w:t xml:space="preserve"> ~ 214-272-2772</w:t>
      </w:r>
    </w:p>
    <w:p w14:paraId="421173BB" w14:textId="77777777" w:rsidR="00336821" w:rsidRDefault="00336821" w:rsidP="00484731"/>
    <w:p w14:paraId="421173BC" w14:textId="77777777" w:rsidR="00484731" w:rsidRPr="00484731" w:rsidRDefault="00484731" w:rsidP="00484731">
      <w:pPr>
        <w:rPr>
          <w:rStyle w:val="Strong"/>
          <w:sz w:val="28"/>
          <w:szCs w:val="28"/>
        </w:rPr>
      </w:pPr>
      <w:r w:rsidRPr="00484731">
        <w:rPr>
          <w:rStyle w:val="Strong"/>
          <w:sz w:val="28"/>
          <w:szCs w:val="28"/>
        </w:rPr>
        <w:t>Faculty and Staff</w:t>
      </w:r>
    </w:p>
    <w:p w14:paraId="39FB7005" w14:textId="77777777" w:rsidR="00B969DD" w:rsidRDefault="00B969DD" w:rsidP="00B969DD">
      <w:pPr>
        <w:rPr>
          <w:sz w:val="22"/>
          <w:szCs w:val="22"/>
        </w:rPr>
      </w:pPr>
    </w:p>
    <w:p w14:paraId="0A544970" w14:textId="23397D04" w:rsidR="00B969DD" w:rsidRDefault="00B969DD" w:rsidP="00B969DD">
      <w:pPr>
        <w:rPr>
          <w:sz w:val="22"/>
          <w:szCs w:val="22"/>
        </w:rPr>
      </w:pPr>
      <w:r w:rsidRPr="00A8682E">
        <w:rPr>
          <w:sz w:val="22"/>
          <w:szCs w:val="22"/>
        </w:rPr>
        <w:t>Armin Garza</w:t>
      </w:r>
      <w:r>
        <w:rPr>
          <w:sz w:val="22"/>
          <w:szCs w:val="22"/>
        </w:rPr>
        <w:t xml:space="preserve"> –</w:t>
      </w:r>
      <w:r w:rsidRPr="00A8682E">
        <w:rPr>
          <w:sz w:val="22"/>
          <w:szCs w:val="22"/>
        </w:rPr>
        <w:t xml:space="preserve"> Campus Director</w:t>
      </w:r>
    </w:p>
    <w:p w14:paraId="5E92134B" w14:textId="77777777" w:rsidR="00B969DD" w:rsidRDefault="00B969DD" w:rsidP="00B969DD">
      <w:pPr>
        <w:rPr>
          <w:sz w:val="22"/>
          <w:szCs w:val="22"/>
        </w:rPr>
      </w:pPr>
      <w:r>
        <w:rPr>
          <w:sz w:val="22"/>
          <w:szCs w:val="22"/>
        </w:rPr>
        <w:t>Denesha Tucker – Assistant Director of Education</w:t>
      </w:r>
    </w:p>
    <w:p w14:paraId="24FB1AA3" w14:textId="77777777" w:rsidR="00B969DD" w:rsidRPr="006E414E" w:rsidRDefault="00B969DD" w:rsidP="00B969DD">
      <w:pPr>
        <w:rPr>
          <w:sz w:val="22"/>
          <w:szCs w:val="22"/>
        </w:rPr>
      </w:pPr>
      <w:r>
        <w:rPr>
          <w:sz w:val="22"/>
          <w:szCs w:val="22"/>
        </w:rPr>
        <w:t>Alicia Yancy – Assistant Director of Admissions</w:t>
      </w:r>
    </w:p>
    <w:p w14:paraId="50399264" w14:textId="5328E576" w:rsidR="00B969DD" w:rsidRPr="007429FB" w:rsidRDefault="00B969DD" w:rsidP="00B969DD">
      <w:pPr>
        <w:rPr>
          <w:color w:val="000000"/>
          <w:sz w:val="22"/>
          <w:szCs w:val="22"/>
          <w:shd w:val="clear" w:color="auto" w:fill="FFFFFF"/>
        </w:rPr>
      </w:pPr>
      <w:r w:rsidRPr="007429FB">
        <w:rPr>
          <w:color w:val="000000"/>
          <w:sz w:val="22"/>
          <w:szCs w:val="22"/>
          <w:shd w:val="clear" w:color="auto" w:fill="FFFFFF"/>
        </w:rPr>
        <w:t xml:space="preserve">Kay Fogle </w:t>
      </w:r>
      <w:r>
        <w:rPr>
          <w:sz w:val="22"/>
          <w:szCs w:val="22"/>
        </w:rPr>
        <w:t>–</w:t>
      </w:r>
      <w:r w:rsidRPr="007429FB">
        <w:rPr>
          <w:color w:val="000000"/>
          <w:sz w:val="22"/>
          <w:szCs w:val="22"/>
          <w:shd w:val="clear" w:color="auto" w:fill="FFFFFF"/>
        </w:rPr>
        <w:t xml:space="preserve"> </w:t>
      </w:r>
      <w:r w:rsidRPr="00C21617">
        <w:rPr>
          <w:color w:val="222222"/>
          <w:sz w:val="20"/>
          <w:szCs w:val="20"/>
          <w:shd w:val="clear" w:color="auto" w:fill="FFFFFF"/>
        </w:rPr>
        <w:t>VA Specialist</w:t>
      </w:r>
    </w:p>
    <w:p w14:paraId="4BB1E27D" w14:textId="77777777" w:rsidR="00B969DD" w:rsidRPr="007429FB" w:rsidRDefault="00B969DD" w:rsidP="00B969DD">
      <w:pPr>
        <w:rPr>
          <w:color w:val="000000"/>
          <w:sz w:val="22"/>
          <w:szCs w:val="22"/>
          <w:shd w:val="clear" w:color="auto" w:fill="FFFFFF"/>
        </w:rPr>
      </w:pPr>
      <w:r w:rsidRPr="007429FB">
        <w:rPr>
          <w:color w:val="000000"/>
          <w:sz w:val="22"/>
          <w:szCs w:val="22"/>
          <w:shd w:val="clear" w:color="auto" w:fill="FFFFFF"/>
        </w:rPr>
        <w:t xml:space="preserve">Daniel Allison – </w:t>
      </w:r>
      <w:r w:rsidRPr="00C21617">
        <w:rPr>
          <w:color w:val="222222"/>
          <w:sz w:val="20"/>
          <w:szCs w:val="20"/>
          <w:shd w:val="clear" w:color="auto" w:fill="FFFFFF"/>
        </w:rPr>
        <w:t>VA Specialist</w:t>
      </w:r>
    </w:p>
    <w:p w14:paraId="024ABF4A" w14:textId="77777777" w:rsidR="00B969DD" w:rsidRDefault="00B969DD" w:rsidP="00B969DD">
      <w:pPr>
        <w:rPr>
          <w:sz w:val="22"/>
          <w:szCs w:val="22"/>
        </w:rPr>
      </w:pPr>
      <w:r w:rsidRPr="006E414E">
        <w:rPr>
          <w:sz w:val="22"/>
          <w:szCs w:val="22"/>
        </w:rPr>
        <w:t xml:space="preserve">Courtney Thompson – Career Services Director </w:t>
      </w:r>
      <w:r>
        <w:rPr>
          <w:sz w:val="22"/>
          <w:szCs w:val="22"/>
        </w:rPr>
        <w:t>Eligibility</w:t>
      </w:r>
    </w:p>
    <w:p w14:paraId="08992040" w14:textId="614404AE" w:rsidR="00B969DD" w:rsidRDefault="00B969DD" w:rsidP="00B969DD">
      <w:pPr>
        <w:rPr>
          <w:sz w:val="22"/>
          <w:szCs w:val="22"/>
        </w:rPr>
      </w:pPr>
      <w:r>
        <w:rPr>
          <w:sz w:val="22"/>
          <w:szCs w:val="22"/>
        </w:rPr>
        <w:t>Jason Vernon – Career Services Specialist-Placement</w:t>
      </w:r>
    </w:p>
    <w:p w14:paraId="7576EABA" w14:textId="4F538AB7" w:rsidR="00B969DD" w:rsidRPr="006E414E" w:rsidRDefault="00B969DD" w:rsidP="00B969DD">
      <w:pPr>
        <w:rPr>
          <w:sz w:val="22"/>
          <w:szCs w:val="22"/>
        </w:rPr>
      </w:pPr>
      <w:r>
        <w:rPr>
          <w:sz w:val="22"/>
          <w:szCs w:val="22"/>
        </w:rPr>
        <w:t>Shenika Phillips – Career Services Specialist-Placement</w:t>
      </w:r>
    </w:p>
    <w:p w14:paraId="6E17CA3C" w14:textId="77777777" w:rsidR="00B969DD" w:rsidRPr="006E414E" w:rsidRDefault="00B969DD" w:rsidP="00B969DD">
      <w:pPr>
        <w:rPr>
          <w:sz w:val="22"/>
          <w:szCs w:val="22"/>
        </w:rPr>
      </w:pPr>
      <w:r>
        <w:rPr>
          <w:sz w:val="22"/>
          <w:szCs w:val="22"/>
        </w:rPr>
        <w:t>Jennifer Price – Financial Aid</w:t>
      </w:r>
      <w:r w:rsidRPr="006E414E">
        <w:rPr>
          <w:sz w:val="22"/>
          <w:szCs w:val="22"/>
        </w:rPr>
        <w:t xml:space="preserve"> </w:t>
      </w:r>
      <w:r>
        <w:rPr>
          <w:sz w:val="22"/>
          <w:szCs w:val="22"/>
        </w:rPr>
        <w:t>Analyst</w:t>
      </w:r>
      <w:r w:rsidRPr="006E414E">
        <w:rPr>
          <w:sz w:val="22"/>
          <w:szCs w:val="22"/>
        </w:rPr>
        <w:t xml:space="preserve"> </w:t>
      </w:r>
    </w:p>
    <w:p w14:paraId="21B64746" w14:textId="77777777" w:rsidR="00B969DD" w:rsidRPr="006E414E" w:rsidRDefault="00B969DD" w:rsidP="00B969DD">
      <w:pPr>
        <w:rPr>
          <w:sz w:val="22"/>
          <w:szCs w:val="22"/>
        </w:rPr>
      </w:pPr>
      <w:r>
        <w:rPr>
          <w:sz w:val="22"/>
          <w:szCs w:val="22"/>
        </w:rPr>
        <w:t xml:space="preserve">Heather Harrell – Financial Aid </w:t>
      </w:r>
      <w:r w:rsidRPr="006E414E">
        <w:rPr>
          <w:sz w:val="22"/>
          <w:szCs w:val="22"/>
        </w:rPr>
        <w:t>Counselor</w:t>
      </w:r>
    </w:p>
    <w:p w14:paraId="68D91C6C" w14:textId="77777777" w:rsidR="00B969DD" w:rsidRDefault="00B969DD" w:rsidP="00B969DD">
      <w:pPr>
        <w:rPr>
          <w:sz w:val="22"/>
          <w:szCs w:val="22"/>
        </w:rPr>
      </w:pPr>
      <w:r>
        <w:rPr>
          <w:sz w:val="22"/>
          <w:szCs w:val="22"/>
        </w:rPr>
        <w:t>Schreese Fontaine</w:t>
      </w:r>
      <w:r w:rsidRPr="006E414E">
        <w:rPr>
          <w:sz w:val="22"/>
          <w:szCs w:val="22"/>
        </w:rPr>
        <w:t xml:space="preserve"> – Admissions </w:t>
      </w:r>
      <w:r>
        <w:rPr>
          <w:sz w:val="22"/>
          <w:szCs w:val="22"/>
        </w:rPr>
        <w:t>Advisor</w:t>
      </w:r>
      <w:r w:rsidRPr="006E414E">
        <w:rPr>
          <w:sz w:val="22"/>
          <w:szCs w:val="22"/>
        </w:rPr>
        <w:t xml:space="preserve"> </w:t>
      </w:r>
    </w:p>
    <w:p w14:paraId="6C244CD3" w14:textId="77777777" w:rsidR="00B969DD" w:rsidRDefault="00B969DD" w:rsidP="00B969DD">
      <w:pPr>
        <w:rPr>
          <w:sz w:val="22"/>
          <w:szCs w:val="22"/>
        </w:rPr>
      </w:pPr>
      <w:r>
        <w:rPr>
          <w:sz w:val="22"/>
          <w:szCs w:val="22"/>
        </w:rPr>
        <w:t>Delmeshia Busby – Admissions Advisor</w:t>
      </w:r>
    </w:p>
    <w:p w14:paraId="47A42294" w14:textId="77777777" w:rsidR="00B969DD" w:rsidRDefault="00B969DD" w:rsidP="00B969DD">
      <w:pPr>
        <w:rPr>
          <w:sz w:val="22"/>
          <w:szCs w:val="22"/>
        </w:rPr>
      </w:pPr>
      <w:r>
        <w:rPr>
          <w:sz w:val="22"/>
          <w:szCs w:val="22"/>
        </w:rPr>
        <w:t>Rachel Davis – Traveling Admissions Advisor</w:t>
      </w:r>
    </w:p>
    <w:p w14:paraId="7ECF5F34" w14:textId="77777777" w:rsidR="00B969DD" w:rsidRPr="006E414E" w:rsidRDefault="00B969DD" w:rsidP="00B969DD">
      <w:pPr>
        <w:rPr>
          <w:sz w:val="22"/>
          <w:szCs w:val="22"/>
        </w:rPr>
      </w:pPr>
      <w:r>
        <w:rPr>
          <w:sz w:val="22"/>
          <w:szCs w:val="22"/>
        </w:rPr>
        <w:t>Anthony Fisher – Admissions Advisor</w:t>
      </w:r>
    </w:p>
    <w:p w14:paraId="74844D1E" w14:textId="77777777" w:rsidR="00B969DD" w:rsidRPr="006E414E" w:rsidRDefault="00B969DD" w:rsidP="00B969DD">
      <w:pPr>
        <w:rPr>
          <w:sz w:val="22"/>
          <w:szCs w:val="22"/>
        </w:rPr>
      </w:pPr>
      <w:r w:rsidRPr="006E414E">
        <w:rPr>
          <w:sz w:val="22"/>
          <w:szCs w:val="22"/>
        </w:rPr>
        <w:t xml:space="preserve">Michael Weekes – Instructor </w:t>
      </w:r>
    </w:p>
    <w:p w14:paraId="128F623A" w14:textId="77777777" w:rsidR="00B969DD" w:rsidRPr="006E414E" w:rsidRDefault="00B969DD" w:rsidP="00B969DD">
      <w:pPr>
        <w:rPr>
          <w:sz w:val="22"/>
          <w:szCs w:val="22"/>
        </w:rPr>
      </w:pPr>
      <w:r w:rsidRPr="006E414E">
        <w:rPr>
          <w:sz w:val="22"/>
          <w:szCs w:val="22"/>
        </w:rPr>
        <w:t>Alpesh Patel – Instructor</w:t>
      </w:r>
    </w:p>
    <w:p w14:paraId="21B7F4F5" w14:textId="77777777" w:rsidR="00B969DD" w:rsidRDefault="00B969DD" w:rsidP="00B969DD">
      <w:pPr>
        <w:rPr>
          <w:sz w:val="22"/>
          <w:szCs w:val="22"/>
        </w:rPr>
      </w:pPr>
      <w:r w:rsidRPr="006E414E">
        <w:rPr>
          <w:sz w:val="22"/>
          <w:szCs w:val="22"/>
        </w:rPr>
        <w:t>Brian Carter – Instructor</w:t>
      </w:r>
    </w:p>
    <w:p w14:paraId="293D2316" w14:textId="77777777" w:rsidR="00B969DD" w:rsidRDefault="00B969DD" w:rsidP="00B969DD">
      <w:pPr>
        <w:rPr>
          <w:sz w:val="22"/>
          <w:szCs w:val="22"/>
        </w:rPr>
      </w:pPr>
      <w:r>
        <w:rPr>
          <w:sz w:val="22"/>
          <w:szCs w:val="22"/>
        </w:rPr>
        <w:t>Robert Morphew – Instructor</w:t>
      </w:r>
      <w:r w:rsidRPr="00EE5DBA">
        <w:rPr>
          <w:rFonts w:ascii="Arial" w:hAnsi="Arial" w:cs="Arial"/>
          <w:color w:val="262626"/>
          <w:sz w:val="20"/>
          <w:szCs w:val="20"/>
          <w:shd w:val="clear" w:color="auto" w:fill="FFFFFF"/>
        </w:rPr>
        <w:t xml:space="preserve"> </w:t>
      </w:r>
    </w:p>
    <w:p w14:paraId="2977D2CB" w14:textId="6F7DCDD4" w:rsidR="00B969DD" w:rsidRDefault="00B969DD" w:rsidP="00B969DD">
      <w:pPr>
        <w:rPr>
          <w:sz w:val="22"/>
          <w:szCs w:val="22"/>
        </w:rPr>
      </w:pPr>
      <w:r>
        <w:rPr>
          <w:sz w:val="22"/>
          <w:szCs w:val="22"/>
        </w:rPr>
        <w:t xml:space="preserve">Ron Riegel – Instructor </w:t>
      </w:r>
    </w:p>
    <w:p w14:paraId="74DE7A61" w14:textId="7B290DEF" w:rsidR="00B969DD" w:rsidRDefault="00B969DD" w:rsidP="00B969DD">
      <w:pPr>
        <w:rPr>
          <w:sz w:val="22"/>
          <w:szCs w:val="22"/>
        </w:rPr>
      </w:pPr>
      <w:r w:rsidRPr="00813FC9">
        <w:rPr>
          <w:sz w:val="22"/>
          <w:szCs w:val="22"/>
        </w:rPr>
        <w:t xml:space="preserve">Bryan Butler </w:t>
      </w:r>
      <w:r>
        <w:rPr>
          <w:sz w:val="22"/>
          <w:szCs w:val="22"/>
        </w:rPr>
        <w:t xml:space="preserve">– </w:t>
      </w:r>
      <w:r w:rsidRPr="00813FC9">
        <w:rPr>
          <w:sz w:val="22"/>
          <w:szCs w:val="22"/>
        </w:rPr>
        <w:t>Flextime Instructor</w:t>
      </w:r>
    </w:p>
    <w:p w14:paraId="1609C3C4" w14:textId="710889CD" w:rsidR="00B969DD" w:rsidRDefault="00B969DD" w:rsidP="00B969DD">
      <w:pPr>
        <w:rPr>
          <w:sz w:val="22"/>
          <w:szCs w:val="22"/>
        </w:rPr>
      </w:pPr>
      <w:r>
        <w:rPr>
          <w:sz w:val="22"/>
          <w:szCs w:val="22"/>
        </w:rPr>
        <w:t xml:space="preserve">MeShell Allen – Office Administrator </w:t>
      </w:r>
    </w:p>
    <w:p w14:paraId="0FA7F8AB" w14:textId="1E9C9312" w:rsidR="00B969DD" w:rsidRPr="006E414E" w:rsidRDefault="00B969DD" w:rsidP="00B969DD">
      <w:pPr>
        <w:rPr>
          <w:sz w:val="22"/>
          <w:szCs w:val="22"/>
        </w:rPr>
      </w:pPr>
      <w:r>
        <w:rPr>
          <w:sz w:val="22"/>
          <w:szCs w:val="22"/>
        </w:rPr>
        <w:t>Miles Brickell – Office Administrator</w:t>
      </w:r>
    </w:p>
    <w:p w14:paraId="421173CB" w14:textId="77777777" w:rsidR="00484731" w:rsidRPr="00484731" w:rsidRDefault="00484731" w:rsidP="00484731"/>
    <w:p w14:paraId="421173CC" w14:textId="77777777" w:rsidR="00484731" w:rsidRDefault="00484731" w:rsidP="005C5D6E">
      <w:pPr>
        <w:rPr>
          <w:rStyle w:val="Strong"/>
          <w:sz w:val="28"/>
          <w:szCs w:val="28"/>
        </w:rPr>
      </w:pPr>
      <w:r w:rsidRPr="00484731">
        <w:rPr>
          <w:rStyle w:val="Strong"/>
          <w:sz w:val="28"/>
          <w:szCs w:val="28"/>
        </w:rPr>
        <w:t>Programs</w:t>
      </w:r>
    </w:p>
    <w:p w14:paraId="421173F0" w14:textId="77777777" w:rsidR="00484731" w:rsidRDefault="00484731" w:rsidP="00484731">
      <w:pPr>
        <w:pStyle w:val="Heading1"/>
      </w:pPr>
      <w:bookmarkStart w:id="125" w:name="_Toc439326737"/>
    </w:p>
    <w:p w14:paraId="421173F1" w14:textId="77777777" w:rsidR="00484731" w:rsidRPr="008C739D" w:rsidRDefault="00484731" w:rsidP="00484731">
      <w:pPr>
        <w:pStyle w:val="Heading1"/>
        <w:rPr>
          <w:sz w:val="28"/>
          <w:szCs w:val="28"/>
        </w:rPr>
      </w:pPr>
      <w:bookmarkStart w:id="126" w:name="_Toc458463997"/>
      <w:bookmarkStart w:id="127" w:name="_Toc30160506"/>
      <w:r w:rsidRPr="008C739D">
        <w:rPr>
          <w:sz w:val="28"/>
          <w:szCs w:val="28"/>
        </w:rPr>
        <w:t>IT ProBasic Program</w:t>
      </w:r>
      <w:bookmarkEnd w:id="125"/>
      <w:bookmarkEnd w:id="126"/>
      <w:bookmarkEnd w:id="127"/>
    </w:p>
    <w:p w14:paraId="421173F2" w14:textId="77777777" w:rsidR="00484731" w:rsidRPr="00D4726E" w:rsidRDefault="00484731" w:rsidP="00484731">
      <w:pPr>
        <w:tabs>
          <w:tab w:val="left" w:pos="7660"/>
        </w:tabs>
        <w:ind w:left="101" w:right="-14"/>
        <w:rPr>
          <w:rFonts w:ascii="Arial Black" w:hAnsi="Arial Black"/>
          <w:b/>
          <w:spacing w:val="1"/>
          <w:sz w:val="18"/>
          <w:szCs w:val="18"/>
        </w:rPr>
      </w:pPr>
      <w:r w:rsidRPr="00D4726E">
        <w:rPr>
          <w:rFonts w:ascii="Arial Black" w:hAnsi="Arial Black"/>
          <w:b/>
          <w:spacing w:val="1"/>
          <w:sz w:val="18"/>
          <w:szCs w:val="18"/>
        </w:rPr>
        <w:t>Learning Methodology: Resident, Hybrid IDL or Full IDL</w:t>
      </w:r>
    </w:p>
    <w:p w14:paraId="06643CF2" w14:textId="2A22DB84" w:rsidR="006922CC" w:rsidRPr="00580E02" w:rsidRDefault="006922CC" w:rsidP="006922CC">
      <w:pPr>
        <w:tabs>
          <w:tab w:val="left" w:pos="7660"/>
        </w:tabs>
        <w:ind w:left="101" w:right="-14"/>
        <w:rPr>
          <w:rFonts w:ascii="Arial Black" w:hAnsi="Arial Black"/>
          <w:sz w:val="18"/>
          <w:szCs w:val="18"/>
        </w:rPr>
      </w:pPr>
      <w:r>
        <w:rPr>
          <w:rFonts w:ascii="Arial Black" w:hAnsi="Arial Black"/>
          <w:sz w:val="18"/>
          <w:szCs w:val="18"/>
        </w:rPr>
        <w:t>Academic QCHs: 22.5, Clock Hours: 360</w:t>
      </w:r>
    </w:p>
    <w:p w14:paraId="421173F5" w14:textId="77777777" w:rsidR="00484731" w:rsidRPr="00D4726E" w:rsidRDefault="00484731" w:rsidP="00484731">
      <w:pPr>
        <w:tabs>
          <w:tab w:val="left" w:pos="7300"/>
        </w:tabs>
        <w:ind w:left="100" w:right="-14"/>
        <w:rPr>
          <w:rFonts w:ascii="Arial Black" w:hAnsi="Arial Black"/>
          <w:b/>
          <w:sz w:val="18"/>
          <w:szCs w:val="18"/>
        </w:rPr>
      </w:pPr>
      <w:r w:rsidRPr="00D4726E">
        <w:rPr>
          <w:rFonts w:ascii="Arial Black" w:hAnsi="Arial Black"/>
          <w:b/>
          <w:spacing w:val="2"/>
          <w:sz w:val="18"/>
          <w:szCs w:val="18"/>
        </w:rPr>
        <w:t>E</w:t>
      </w:r>
      <w:r w:rsidRPr="00D4726E">
        <w:rPr>
          <w:rFonts w:ascii="Arial Black" w:hAnsi="Arial Black"/>
          <w:b/>
          <w:spacing w:val="-5"/>
          <w:sz w:val="18"/>
          <w:szCs w:val="18"/>
        </w:rPr>
        <w:t>n</w:t>
      </w:r>
      <w:r w:rsidRPr="00D4726E">
        <w:rPr>
          <w:rFonts w:ascii="Arial Black" w:hAnsi="Arial Black"/>
          <w:b/>
          <w:spacing w:val="2"/>
          <w:sz w:val="18"/>
          <w:szCs w:val="18"/>
        </w:rPr>
        <w:t>r</w:t>
      </w:r>
      <w:r w:rsidRPr="00D4726E">
        <w:rPr>
          <w:rFonts w:ascii="Arial Black" w:hAnsi="Arial Black"/>
          <w:b/>
          <w:spacing w:val="5"/>
          <w:sz w:val="18"/>
          <w:szCs w:val="18"/>
        </w:rPr>
        <w:t>o</w:t>
      </w:r>
      <w:r w:rsidRPr="00D4726E">
        <w:rPr>
          <w:rFonts w:ascii="Arial Black" w:hAnsi="Arial Black"/>
          <w:b/>
          <w:spacing w:val="-4"/>
          <w:sz w:val="18"/>
          <w:szCs w:val="18"/>
        </w:rPr>
        <w:t>l</w:t>
      </w:r>
      <w:r w:rsidRPr="00D4726E">
        <w:rPr>
          <w:rFonts w:ascii="Arial Black" w:hAnsi="Arial Black"/>
          <w:b/>
          <w:sz w:val="18"/>
          <w:szCs w:val="18"/>
        </w:rPr>
        <w:t>l</w:t>
      </w:r>
      <w:r w:rsidRPr="00D4726E">
        <w:rPr>
          <w:rFonts w:ascii="Arial Black" w:hAnsi="Arial Black"/>
          <w:b/>
          <w:spacing w:val="-4"/>
          <w:sz w:val="18"/>
          <w:szCs w:val="18"/>
        </w:rPr>
        <w:t>m</w:t>
      </w:r>
      <w:r w:rsidRPr="00D4726E">
        <w:rPr>
          <w:rFonts w:ascii="Arial Black" w:hAnsi="Arial Black"/>
          <w:b/>
          <w:spacing w:val="4"/>
          <w:sz w:val="18"/>
          <w:szCs w:val="18"/>
        </w:rPr>
        <w:t>e</w:t>
      </w:r>
      <w:r w:rsidRPr="00D4726E">
        <w:rPr>
          <w:rFonts w:ascii="Arial Black" w:hAnsi="Arial Black"/>
          <w:b/>
          <w:spacing w:val="-5"/>
          <w:sz w:val="18"/>
          <w:szCs w:val="18"/>
        </w:rPr>
        <w:t>n</w:t>
      </w:r>
      <w:r w:rsidRPr="00D4726E">
        <w:rPr>
          <w:rFonts w:ascii="Arial Black" w:hAnsi="Arial Black"/>
          <w:b/>
          <w:sz w:val="18"/>
          <w:szCs w:val="18"/>
        </w:rPr>
        <w:t>t</w:t>
      </w:r>
      <w:r w:rsidRPr="00D4726E">
        <w:rPr>
          <w:rFonts w:ascii="Arial Black" w:hAnsi="Arial Black"/>
          <w:b/>
          <w:spacing w:val="-3"/>
          <w:sz w:val="18"/>
          <w:szCs w:val="18"/>
        </w:rPr>
        <w:t xml:space="preserve"> </w:t>
      </w:r>
      <w:r w:rsidRPr="00D4726E">
        <w:rPr>
          <w:rFonts w:ascii="Arial Black" w:hAnsi="Arial Black"/>
          <w:b/>
          <w:spacing w:val="2"/>
          <w:sz w:val="18"/>
          <w:szCs w:val="18"/>
        </w:rPr>
        <w:t>T</w:t>
      </w:r>
      <w:r w:rsidRPr="00D4726E">
        <w:rPr>
          <w:rFonts w:ascii="Arial Black" w:hAnsi="Arial Black"/>
          <w:b/>
          <w:spacing w:val="-1"/>
          <w:sz w:val="18"/>
          <w:szCs w:val="18"/>
        </w:rPr>
        <w:t>e</w:t>
      </w:r>
      <w:r w:rsidRPr="00D4726E">
        <w:rPr>
          <w:rFonts w:ascii="Arial Black" w:hAnsi="Arial Black"/>
          <w:b/>
          <w:spacing w:val="2"/>
          <w:sz w:val="18"/>
          <w:szCs w:val="18"/>
        </w:rPr>
        <w:t>r</w:t>
      </w:r>
      <w:r w:rsidRPr="00D4726E">
        <w:rPr>
          <w:rFonts w:ascii="Arial Black" w:hAnsi="Arial Black"/>
          <w:b/>
          <w:spacing w:val="-9"/>
          <w:sz w:val="18"/>
          <w:szCs w:val="18"/>
        </w:rPr>
        <w:t>m</w:t>
      </w:r>
      <w:r w:rsidRPr="00D4726E">
        <w:rPr>
          <w:rFonts w:ascii="Arial Black" w:hAnsi="Arial Black"/>
          <w:b/>
          <w:sz w:val="18"/>
          <w:szCs w:val="18"/>
        </w:rPr>
        <w:t>:</w:t>
      </w:r>
      <w:r w:rsidRPr="00D4726E">
        <w:rPr>
          <w:rFonts w:ascii="Arial Black" w:hAnsi="Arial Black"/>
          <w:b/>
          <w:spacing w:val="-2"/>
          <w:sz w:val="18"/>
          <w:szCs w:val="18"/>
        </w:rPr>
        <w:t xml:space="preserve"> 15, 21 or 24 w</w:t>
      </w:r>
      <w:r w:rsidRPr="00D4726E">
        <w:rPr>
          <w:rFonts w:ascii="Arial Black" w:hAnsi="Arial Black"/>
          <w:b/>
          <w:spacing w:val="-1"/>
          <w:sz w:val="18"/>
          <w:szCs w:val="18"/>
        </w:rPr>
        <w:t>ee</w:t>
      </w:r>
      <w:r w:rsidRPr="00D4726E">
        <w:rPr>
          <w:rFonts w:ascii="Arial Black" w:hAnsi="Arial Black"/>
          <w:b/>
          <w:sz w:val="18"/>
          <w:szCs w:val="18"/>
        </w:rPr>
        <w:t>ks</w:t>
      </w:r>
      <w:r w:rsidRPr="00D4726E">
        <w:rPr>
          <w:rFonts w:ascii="Arial Black" w:hAnsi="Arial Black"/>
          <w:b/>
          <w:sz w:val="18"/>
          <w:szCs w:val="18"/>
        </w:rPr>
        <w:tab/>
      </w:r>
    </w:p>
    <w:p w14:paraId="421173F6" w14:textId="77777777" w:rsidR="00484731" w:rsidRPr="00D4726E" w:rsidRDefault="00484731" w:rsidP="00484731">
      <w:pPr>
        <w:tabs>
          <w:tab w:val="left" w:pos="7300"/>
        </w:tabs>
        <w:ind w:left="100" w:right="-14"/>
        <w:rPr>
          <w:rFonts w:ascii="Arial Black" w:hAnsi="Arial Black"/>
          <w:b/>
          <w:sz w:val="18"/>
          <w:szCs w:val="18"/>
        </w:rPr>
      </w:pPr>
      <w:r w:rsidRPr="00D4726E">
        <w:rPr>
          <w:rFonts w:ascii="Arial Black" w:hAnsi="Arial Black"/>
          <w:b/>
          <w:spacing w:val="-5"/>
          <w:sz w:val="18"/>
          <w:szCs w:val="18"/>
        </w:rPr>
        <w:t>A</w:t>
      </w:r>
      <w:r w:rsidRPr="00D4726E">
        <w:rPr>
          <w:rFonts w:ascii="Arial Black" w:hAnsi="Arial Black"/>
          <w:b/>
          <w:sz w:val="18"/>
          <w:szCs w:val="18"/>
        </w:rPr>
        <w:t>w</w:t>
      </w:r>
      <w:r w:rsidRPr="00D4726E">
        <w:rPr>
          <w:rFonts w:ascii="Arial Black" w:hAnsi="Arial Black"/>
          <w:b/>
          <w:spacing w:val="-1"/>
          <w:sz w:val="18"/>
          <w:szCs w:val="18"/>
        </w:rPr>
        <w:t>a</w:t>
      </w:r>
      <w:r w:rsidRPr="00D4726E">
        <w:rPr>
          <w:rFonts w:ascii="Arial Black" w:hAnsi="Arial Black"/>
          <w:b/>
          <w:spacing w:val="2"/>
          <w:sz w:val="18"/>
          <w:szCs w:val="18"/>
        </w:rPr>
        <w:t>r</w:t>
      </w:r>
      <w:r w:rsidRPr="00D4726E">
        <w:rPr>
          <w:rFonts w:ascii="Arial Black" w:hAnsi="Arial Black"/>
          <w:b/>
          <w:sz w:val="18"/>
          <w:szCs w:val="18"/>
        </w:rPr>
        <w:t xml:space="preserve">d </w:t>
      </w:r>
      <w:r w:rsidRPr="00D4726E">
        <w:rPr>
          <w:rFonts w:ascii="Arial Black" w:hAnsi="Arial Black"/>
          <w:b/>
          <w:spacing w:val="-5"/>
          <w:sz w:val="18"/>
          <w:szCs w:val="18"/>
        </w:rPr>
        <w:t>A</w:t>
      </w:r>
      <w:r w:rsidRPr="00D4726E">
        <w:rPr>
          <w:rFonts w:ascii="Arial Black" w:hAnsi="Arial Black"/>
          <w:b/>
          <w:sz w:val="18"/>
          <w:szCs w:val="18"/>
        </w:rPr>
        <w:t>t</w:t>
      </w:r>
      <w:r w:rsidRPr="00D4726E">
        <w:rPr>
          <w:rFonts w:ascii="Arial Black" w:hAnsi="Arial Black"/>
          <w:b/>
          <w:spacing w:val="5"/>
          <w:sz w:val="18"/>
          <w:szCs w:val="18"/>
        </w:rPr>
        <w:t>t</w:t>
      </w:r>
      <w:r w:rsidRPr="00D4726E">
        <w:rPr>
          <w:rFonts w:ascii="Arial Black" w:hAnsi="Arial Black"/>
          <w:b/>
          <w:spacing w:val="-1"/>
          <w:sz w:val="18"/>
          <w:szCs w:val="18"/>
        </w:rPr>
        <w:t>a</w:t>
      </w:r>
      <w:r w:rsidRPr="00D4726E">
        <w:rPr>
          <w:rFonts w:ascii="Arial Black" w:hAnsi="Arial Black"/>
          <w:b/>
          <w:spacing w:val="-4"/>
          <w:sz w:val="18"/>
          <w:szCs w:val="18"/>
        </w:rPr>
        <w:t>i</w:t>
      </w:r>
      <w:r w:rsidRPr="00D4726E">
        <w:rPr>
          <w:rFonts w:ascii="Arial Black" w:hAnsi="Arial Black"/>
          <w:b/>
          <w:sz w:val="18"/>
          <w:szCs w:val="18"/>
        </w:rPr>
        <w:t>n</w:t>
      </w:r>
      <w:r w:rsidRPr="00D4726E">
        <w:rPr>
          <w:rFonts w:ascii="Arial Black" w:hAnsi="Arial Black"/>
          <w:b/>
          <w:spacing w:val="-4"/>
          <w:sz w:val="18"/>
          <w:szCs w:val="18"/>
        </w:rPr>
        <w:t>m</w:t>
      </w:r>
      <w:r w:rsidRPr="00D4726E">
        <w:rPr>
          <w:rFonts w:ascii="Arial Black" w:hAnsi="Arial Black"/>
          <w:b/>
          <w:spacing w:val="4"/>
          <w:sz w:val="18"/>
          <w:szCs w:val="18"/>
        </w:rPr>
        <w:t>e</w:t>
      </w:r>
      <w:r w:rsidRPr="00D4726E">
        <w:rPr>
          <w:rFonts w:ascii="Arial Black" w:hAnsi="Arial Black"/>
          <w:b/>
          <w:spacing w:val="-5"/>
          <w:sz w:val="18"/>
          <w:szCs w:val="18"/>
        </w:rPr>
        <w:t>n</w:t>
      </w:r>
      <w:r w:rsidRPr="00D4726E">
        <w:rPr>
          <w:rFonts w:ascii="Arial Black" w:hAnsi="Arial Black"/>
          <w:b/>
          <w:spacing w:val="5"/>
          <w:sz w:val="18"/>
          <w:szCs w:val="18"/>
        </w:rPr>
        <w:t>t</w:t>
      </w:r>
      <w:r w:rsidRPr="00D4726E">
        <w:rPr>
          <w:rFonts w:ascii="Arial Black" w:hAnsi="Arial Black"/>
          <w:b/>
          <w:sz w:val="18"/>
          <w:szCs w:val="18"/>
        </w:rPr>
        <w:t>:</w:t>
      </w:r>
      <w:r w:rsidRPr="00D4726E">
        <w:rPr>
          <w:rFonts w:ascii="Arial Black" w:hAnsi="Arial Black"/>
          <w:b/>
          <w:spacing w:val="-8"/>
          <w:sz w:val="18"/>
          <w:szCs w:val="18"/>
        </w:rPr>
        <w:t xml:space="preserve"> </w:t>
      </w:r>
      <w:r w:rsidRPr="00D4726E">
        <w:rPr>
          <w:rFonts w:ascii="Arial Black" w:hAnsi="Arial Black"/>
          <w:b/>
          <w:spacing w:val="-1"/>
          <w:sz w:val="18"/>
          <w:szCs w:val="18"/>
        </w:rPr>
        <w:t>Ce</w:t>
      </w:r>
      <w:r w:rsidRPr="00D4726E">
        <w:rPr>
          <w:rFonts w:ascii="Arial Black" w:hAnsi="Arial Black"/>
          <w:b/>
          <w:spacing w:val="2"/>
          <w:sz w:val="18"/>
          <w:szCs w:val="18"/>
        </w:rPr>
        <w:t>r</w:t>
      </w:r>
      <w:r w:rsidRPr="00D4726E">
        <w:rPr>
          <w:rFonts w:ascii="Arial Black" w:hAnsi="Arial Black"/>
          <w:b/>
          <w:spacing w:val="5"/>
          <w:sz w:val="18"/>
          <w:szCs w:val="18"/>
        </w:rPr>
        <w:t>t</w:t>
      </w:r>
      <w:r w:rsidRPr="00D4726E">
        <w:rPr>
          <w:rFonts w:ascii="Arial Black" w:hAnsi="Arial Black"/>
          <w:b/>
          <w:spacing w:val="-4"/>
          <w:sz w:val="18"/>
          <w:szCs w:val="18"/>
        </w:rPr>
        <w:t>i</w:t>
      </w:r>
      <w:r w:rsidRPr="00D4726E">
        <w:rPr>
          <w:rFonts w:ascii="Arial Black" w:hAnsi="Arial Black"/>
          <w:b/>
          <w:spacing w:val="-3"/>
          <w:sz w:val="18"/>
          <w:szCs w:val="18"/>
        </w:rPr>
        <w:t>f</w:t>
      </w:r>
      <w:r w:rsidRPr="00D4726E">
        <w:rPr>
          <w:rFonts w:ascii="Arial Black" w:hAnsi="Arial Black"/>
          <w:b/>
          <w:spacing w:val="-4"/>
          <w:sz w:val="18"/>
          <w:szCs w:val="18"/>
        </w:rPr>
        <w:t>i</w:t>
      </w:r>
      <w:r w:rsidRPr="00D4726E">
        <w:rPr>
          <w:rFonts w:ascii="Arial Black" w:hAnsi="Arial Black"/>
          <w:b/>
          <w:spacing w:val="4"/>
          <w:sz w:val="18"/>
          <w:szCs w:val="18"/>
        </w:rPr>
        <w:t>c</w:t>
      </w:r>
      <w:r w:rsidRPr="00D4726E">
        <w:rPr>
          <w:rFonts w:ascii="Arial Black" w:hAnsi="Arial Black"/>
          <w:b/>
          <w:spacing w:val="-1"/>
          <w:sz w:val="18"/>
          <w:szCs w:val="18"/>
        </w:rPr>
        <w:t>a</w:t>
      </w:r>
      <w:r w:rsidRPr="00D4726E">
        <w:rPr>
          <w:rFonts w:ascii="Arial Black" w:hAnsi="Arial Black"/>
          <w:b/>
          <w:spacing w:val="5"/>
          <w:sz w:val="18"/>
          <w:szCs w:val="18"/>
        </w:rPr>
        <w:t>t</w:t>
      </w:r>
      <w:r w:rsidRPr="00D4726E">
        <w:rPr>
          <w:rFonts w:ascii="Arial Black" w:hAnsi="Arial Black"/>
          <w:b/>
          <w:sz w:val="18"/>
          <w:szCs w:val="18"/>
        </w:rPr>
        <w:t>e</w:t>
      </w:r>
    </w:p>
    <w:p w14:paraId="421173F7" w14:textId="77777777" w:rsidR="00484731" w:rsidRDefault="00484731" w:rsidP="00484731">
      <w:pPr>
        <w:pStyle w:val="Footer"/>
        <w:rPr>
          <w:sz w:val="22"/>
          <w:szCs w:val="22"/>
        </w:rPr>
      </w:pPr>
    </w:p>
    <w:p w14:paraId="421173F8" w14:textId="59DC71BC" w:rsidR="00484731" w:rsidRDefault="005368F2" w:rsidP="00484731">
      <w:pPr>
        <w:pStyle w:val="Footer"/>
        <w:jc w:val="center"/>
        <w:rPr>
          <w:sz w:val="22"/>
          <w:szCs w:val="22"/>
        </w:rPr>
      </w:pPr>
      <w:r>
        <w:rPr>
          <w:noProof/>
          <w:lang w:eastAsia="en-US"/>
        </w:rPr>
        <w:drawing>
          <wp:inline distT="0" distB="0" distL="0" distR="0" wp14:anchorId="79042CC2" wp14:editId="30360B29">
            <wp:extent cx="3076575" cy="8858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76575" cy="885825"/>
                    </a:xfrm>
                    <a:prstGeom prst="rect">
                      <a:avLst/>
                    </a:prstGeom>
                  </pic:spPr>
                </pic:pic>
              </a:graphicData>
            </a:graphic>
          </wp:inline>
        </w:drawing>
      </w:r>
    </w:p>
    <w:p w14:paraId="421173F9" w14:textId="77777777" w:rsidR="00484731" w:rsidRPr="00BC29AD" w:rsidRDefault="00484731" w:rsidP="00484731">
      <w:pPr>
        <w:pStyle w:val="Footer"/>
        <w:jc w:val="center"/>
        <w:rPr>
          <w:sz w:val="20"/>
          <w:szCs w:val="20"/>
        </w:rPr>
      </w:pPr>
      <w:r>
        <w:rPr>
          <w:sz w:val="20"/>
          <w:szCs w:val="20"/>
        </w:rPr>
        <w:t xml:space="preserve"> </w:t>
      </w:r>
      <w:r w:rsidRPr="00BC29AD">
        <w:rPr>
          <w:sz w:val="20"/>
          <w:szCs w:val="20"/>
        </w:rPr>
        <w:t>*These items are non-refundable once issued to the student.</w:t>
      </w:r>
    </w:p>
    <w:p w14:paraId="421173FA" w14:textId="77777777" w:rsidR="00484731" w:rsidRDefault="00484731" w:rsidP="00484731">
      <w:pPr>
        <w:tabs>
          <w:tab w:val="left" w:pos="720"/>
        </w:tabs>
        <w:suppressAutoHyphens w:val="0"/>
        <w:rPr>
          <w:b/>
          <w:bCs/>
          <w:sz w:val="18"/>
          <w:szCs w:val="18"/>
        </w:rPr>
      </w:pPr>
    </w:p>
    <w:p w14:paraId="50C2378B" w14:textId="18652ED3" w:rsidR="006037D1" w:rsidRPr="00BC29AD" w:rsidRDefault="006037D1" w:rsidP="006037D1">
      <w:pPr>
        <w:pStyle w:val="Footer"/>
        <w:rPr>
          <w:sz w:val="22"/>
          <w:szCs w:val="22"/>
        </w:rPr>
      </w:pPr>
      <w:r w:rsidRPr="00BC29AD">
        <w:rPr>
          <w:sz w:val="22"/>
          <w:szCs w:val="22"/>
        </w:rPr>
        <w:t xml:space="preserve">The IT ProBasic Program consists of </w:t>
      </w:r>
      <w:r>
        <w:rPr>
          <w:sz w:val="22"/>
          <w:szCs w:val="22"/>
        </w:rPr>
        <w:t xml:space="preserve">three </w:t>
      </w:r>
      <w:r w:rsidRPr="00BC29AD">
        <w:rPr>
          <w:sz w:val="22"/>
          <w:szCs w:val="22"/>
        </w:rPr>
        <w:t xml:space="preserve">courses that provide the knowledge and skills to help students obtain a well-rounded </w:t>
      </w:r>
      <w:r>
        <w:rPr>
          <w:sz w:val="22"/>
          <w:szCs w:val="22"/>
        </w:rPr>
        <w:t xml:space="preserve">IT </w:t>
      </w:r>
      <w:r w:rsidRPr="00BC29AD">
        <w:rPr>
          <w:sz w:val="22"/>
          <w:szCs w:val="22"/>
        </w:rPr>
        <w:t xml:space="preserve">education. </w:t>
      </w:r>
      <w:r w:rsidRPr="00580E02">
        <w:rPr>
          <w:sz w:val="22"/>
          <w:szCs w:val="22"/>
        </w:rPr>
        <w:t>Up</w:t>
      </w:r>
      <w:r w:rsidRPr="00580E02">
        <w:rPr>
          <w:spacing w:val="5"/>
          <w:sz w:val="22"/>
          <w:szCs w:val="22"/>
        </w:rPr>
        <w:t>o</w:t>
      </w:r>
      <w:r w:rsidRPr="00580E02">
        <w:rPr>
          <w:sz w:val="22"/>
          <w:szCs w:val="22"/>
        </w:rPr>
        <w:t>n</w:t>
      </w:r>
      <w:r w:rsidRPr="00580E02">
        <w:rPr>
          <w:spacing w:val="6"/>
          <w:sz w:val="22"/>
          <w:szCs w:val="22"/>
        </w:rPr>
        <w:t xml:space="preserve"> </w:t>
      </w:r>
      <w:r w:rsidRPr="00580E02">
        <w:rPr>
          <w:spacing w:val="-1"/>
          <w:sz w:val="22"/>
          <w:szCs w:val="22"/>
        </w:rPr>
        <w:t>c</w:t>
      </w:r>
      <w:r w:rsidRPr="00580E02">
        <w:rPr>
          <w:spacing w:val="5"/>
          <w:sz w:val="22"/>
          <w:szCs w:val="22"/>
        </w:rPr>
        <w:t>o</w:t>
      </w:r>
      <w:r w:rsidRPr="00580E02">
        <w:rPr>
          <w:spacing w:val="-9"/>
          <w:sz w:val="22"/>
          <w:szCs w:val="22"/>
        </w:rPr>
        <w:t>m</w:t>
      </w:r>
      <w:r w:rsidRPr="00580E02">
        <w:rPr>
          <w:spacing w:val="5"/>
          <w:sz w:val="22"/>
          <w:szCs w:val="22"/>
        </w:rPr>
        <w:t>p</w:t>
      </w:r>
      <w:r w:rsidRPr="00580E02">
        <w:rPr>
          <w:spacing w:val="-4"/>
          <w:sz w:val="22"/>
          <w:szCs w:val="22"/>
        </w:rPr>
        <w:t>l</w:t>
      </w:r>
      <w:r w:rsidRPr="00580E02">
        <w:rPr>
          <w:spacing w:val="-1"/>
          <w:sz w:val="22"/>
          <w:szCs w:val="22"/>
        </w:rPr>
        <w:t>e</w:t>
      </w:r>
      <w:r w:rsidRPr="00580E02">
        <w:rPr>
          <w:spacing w:val="10"/>
          <w:sz w:val="22"/>
          <w:szCs w:val="22"/>
        </w:rPr>
        <w:t>t</w:t>
      </w:r>
      <w:r w:rsidRPr="00580E02">
        <w:rPr>
          <w:spacing w:val="-4"/>
          <w:sz w:val="22"/>
          <w:szCs w:val="22"/>
        </w:rPr>
        <w:t>i</w:t>
      </w:r>
      <w:r w:rsidRPr="00580E02">
        <w:rPr>
          <w:spacing w:val="5"/>
          <w:sz w:val="22"/>
          <w:szCs w:val="22"/>
        </w:rPr>
        <w:t>o</w:t>
      </w:r>
      <w:r w:rsidRPr="00580E02">
        <w:rPr>
          <w:sz w:val="22"/>
          <w:szCs w:val="22"/>
        </w:rPr>
        <w:t xml:space="preserve">n </w:t>
      </w:r>
      <w:r w:rsidRPr="00580E02">
        <w:rPr>
          <w:spacing w:val="5"/>
          <w:sz w:val="22"/>
          <w:szCs w:val="22"/>
        </w:rPr>
        <w:t>o</w:t>
      </w:r>
      <w:r w:rsidRPr="00580E02">
        <w:rPr>
          <w:sz w:val="22"/>
          <w:szCs w:val="22"/>
        </w:rPr>
        <w:t>f</w:t>
      </w:r>
      <w:r w:rsidRPr="00580E02">
        <w:rPr>
          <w:spacing w:val="6"/>
          <w:sz w:val="22"/>
          <w:szCs w:val="22"/>
        </w:rPr>
        <w:t xml:space="preserve"> </w:t>
      </w:r>
      <w:r w:rsidRPr="00580E02">
        <w:rPr>
          <w:spacing w:val="7"/>
          <w:sz w:val="22"/>
          <w:szCs w:val="22"/>
        </w:rPr>
        <w:t>t</w:t>
      </w:r>
      <w:r w:rsidRPr="00580E02">
        <w:rPr>
          <w:spacing w:val="-5"/>
          <w:sz w:val="22"/>
          <w:szCs w:val="22"/>
        </w:rPr>
        <w:t>h</w:t>
      </w:r>
      <w:r w:rsidRPr="00580E02">
        <w:rPr>
          <w:sz w:val="22"/>
          <w:szCs w:val="22"/>
        </w:rPr>
        <w:t>e</w:t>
      </w:r>
      <w:r w:rsidRPr="00580E02">
        <w:rPr>
          <w:spacing w:val="12"/>
          <w:sz w:val="22"/>
          <w:szCs w:val="22"/>
        </w:rPr>
        <w:t xml:space="preserve"> </w:t>
      </w:r>
      <w:r w:rsidRPr="00580E02">
        <w:rPr>
          <w:sz w:val="22"/>
          <w:szCs w:val="22"/>
        </w:rPr>
        <w:t>p</w:t>
      </w:r>
      <w:r w:rsidRPr="00580E02">
        <w:rPr>
          <w:spacing w:val="-3"/>
          <w:sz w:val="22"/>
          <w:szCs w:val="22"/>
        </w:rPr>
        <w:t>r</w:t>
      </w:r>
      <w:r w:rsidRPr="00580E02">
        <w:rPr>
          <w:spacing w:val="5"/>
          <w:sz w:val="22"/>
          <w:szCs w:val="22"/>
        </w:rPr>
        <w:t>o</w:t>
      </w:r>
      <w:r w:rsidRPr="00580E02">
        <w:rPr>
          <w:sz w:val="22"/>
          <w:szCs w:val="22"/>
        </w:rPr>
        <w:t>g</w:t>
      </w:r>
      <w:r w:rsidRPr="00580E02">
        <w:rPr>
          <w:spacing w:val="2"/>
          <w:sz w:val="22"/>
          <w:szCs w:val="22"/>
        </w:rPr>
        <w:t>r</w:t>
      </w:r>
      <w:r w:rsidRPr="00580E02">
        <w:rPr>
          <w:spacing w:val="-1"/>
          <w:sz w:val="22"/>
          <w:szCs w:val="22"/>
        </w:rPr>
        <w:t>a</w:t>
      </w:r>
      <w:r w:rsidRPr="00580E02">
        <w:rPr>
          <w:spacing w:val="-9"/>
          <w:sz w:val="22"/>
          <w:szCs w:val="22"/>
        </w:rPr>
        <w:t>m</w:t>
      </w:r>
      <w:r w:rsidRPr="00580E02">
        <w:rPr>
          <w:sz w:val="22"/>
          <w:szCs w:val="22"/>
        </w:rPr>
        <w:t>,</w:t>
      </w:r>
      <w:r w:rsidRPr="00580E02">
        <w:rPr>
          <w:spacing w:val="9"/>
          <w:sz w:val="22"/>
          <w:szCs w:val="22"/>
        </w:rPr>
        <w:t xml:space="preserve"> </w:t>
      </w:r>
      <w:r w:rsidRPr="00580E02">
        <w:rPr>
          <w:spacing w:val="5"/>
          <w:sz w:val="22"/>
          <w:szCs w:val="22"/>
        </w:rPr>
        <w:t>t</w:t>
      </w:r>
      <w:r w:rsidRPr="00580E02">
        <w:rPr>
          <w:spacing w:val="-5"/>
          <w:sz w:val="22"/>
          <w:szCs w:val="22"/>
        </w:rPr>
        <w:t>h</w:t>
      </w:r>
      <w:r w:rsidRPr="00580E02">
        <w:rPr>
          <w:sz w:val="22"/>
          <w:szCs w:val="22"/>
        </w:rPr>
        <w:t>e</w:t>
      </w:r>
      <w:r w:rsidRPr="00580E02">
        <w:rPr>
          <w:spacing w:val="12"/>
          <w:sz w:val="22"/>
          <w:szCs w:val="22"/>
        </w:rPr>
        <w:t xml:space="preserve"> </w:t>
      </w:r>
      <w:r w:rsidRPr="00580E02">
        <w:rPr>
          <w:spacing w:val="-1"/>
          <w:sz w:val="22"/>
          <w:szCs w:val="22"/>
        </w:rPr>
        <w:t>c</w:t>
      </w:r>
      <w:r w:rsidRPr="00580E02">
        <w:rPr>
          <w:spacing w:val="4"/>
          <w:sz w:val="22"/>
          <w:szCs w:val="22"/>
        </w:rPr>
        <w:t>a</w:t>
      </w:r>
      <w:r w:rsidRPr="00580E02">
        <w:rPr>
          <w:spacing w:val="-5"/>
          <w:sz w:val="22"/>
          <w:szCs w:val="22"/>
        </w:rPr>
        <w:t>n</w:t>
      </w:r>
      <w:r w:rsidRPr="00580E02">
        <w:rPr>
          <w:spacing w:val="5"/>
          <w:sz w:val="22"/>
          <w:szCs w:val="22"/>
        </w:rPr>
        <w:t>d</w:t>
      </w:r>
      <w:r w:rsidRPr="00580E02">
        <w:rPr>
          <w:spacing w:val="-9"/>
          <w:sz w:val="22"/>
          <w:szCs w:val="22"/>
        </w:rPr>
        <w:t>i</w:t>
      </w:r>
      <w:r w:rsidRPr="00580E02">
        <w:rPr>
          <w:spacing w:val="5"/>
          <w:sz w:val="22"/>
          <w:szCs w:val="22"/>
        </w:rPr>
        <w:t>d</w:t>
      </w:r>
      <w:r w:rsidRPr="00580E02">
        <w:rPr>
          <w:spacing w:val="-1"/>
          <w:sz w:val="22"/>
          <w:szCs w:val="22"/>
        </w:rPr>
        <w:t>a</w:t>
      </w:r>
      <w:r w:rsidRPr="00580E02">
        <w:rPr>
          <w:spacing w:val="5"/>
          <w:sz w:val="22"/>
          <w:szCs w:val="22"/>
        </w:rPr>
        <w:t>t</w:t>
      </w:r>
      <w:r w:rsidRPr="00580E02">
        <w:rPr>
          <w:sz w:val="22"/>
          <w:szCs w:val="22"/>
        </w:rPr>
        <w:t>e</w:t>
      </w:r>
      <w:r w:rsidRPr="00580E02">
        <w:rPr>
          <w:spacing w:val="6"/>
          <w:sz w:val="22"/>
          <w:szCs w:val="22"/>
        </w:rPr>
        <w:t xml:space="preserve"> </w:t>
      </w:r>
      <w:r w:rsidRPr="00580E02">
        <w:rPr>
          <w:sz w:val="22"/>
          <w:szCs w:val="22"/>
        </w:rPr>
        <w:t>w</w:t>
      </w:r>
      <w:r w:rsidRPr="00580E02">
        <w:rPr>
          <w:spacing w:val="-4"/>
          <w:sz w:val="22"/>
          <w:szCs w:val="22"/>
        </w:rPr>
        <w:t>i</w:t>
      </w:r>
      <w:r w:rsidRPr="00580E02">
        <w:rPr>
          <w:sz w:val="22"/>
          <w:szCs w:val="22"/>
        </w:rPr>
        <w:t>ll</w:t>
      </w:r>
      <w:r w:rsidRPr="00580E02">
        <w:rPr>
          <w:spacing w:val="12"/>
          <w:sz w:val="22"/>
          <w:szCs w:val="22"/>
        </w:rPr>
        <w:t xml:space="preserve"> </w:t>
      </w:r>
      <w:r w:rsidRPr="00580E02">
        <w:rPr>
          <w:spacing w:val="-5"/>
          <w:sz w:val="22"/>
          <w:szCs w:val="22"/>
        </w:rPr>
        <w:t>h</w:t>
      </w:r>
      <w:r w:rsidRPr="00580E02">
        <w:rPr>
          <w:spacing w:val="4"/>
          <w:sz w:val="22"/>
          <w:szCs w:val="22"/>
        </w:rPr>
        <w:t>a</w:t>
      </w:r>
      <w:r w:rsidRPr="00580E02">
        <w:rPr>
          <w:spacing w:val="-5"/>
          <w:sz w:val="22"/>
          <w:szCs w:val="22"/>
        </w:rPr>
        <w:t>v</w:t>
      </w:r>
      <w:r w:rsidRPr="00580E02">
        <w:rPr>
          <w:sz w:val="22"/>
          <w:szCs w:val="22"/>
        </w:rPr>
        <w:t>e</w:t>
      </w:r>
      <w:r w:rsidRPr="00580E02">
        <w:rPr>
          <w:spacing w:val="15"/>
          <w:sz w:val="22"/>
          <w:szCs w:val="22"/>
        </w:rPr>
        <w:t xml:space="preserve"> </w:t>
      </w:r>
      <w:r w:rsidRPr="00580E02">
        <w:rPr>
          <w:spacing w:val="-5"/>
          <w:sz w:val="22"/>
          <w:szCs w:val="22"/>
        </w:rPr>
        <w:t>v</w:t>
      </w:r>
      <w:r w:rsidRPr="00580E02">
        <w:rPr>
          <w:spacing w:val="4"/>
          <w:sz w:val="22"/>
          <w:szCs w:val="22"/>
        </w:rPr>
        <w:t>a</w:t>
      </w:r>
      <w:r w:rsidRPr="00580E02">
        <w:rPr>
          <w:sz w:val="22"/>
          <w:szCs w:val="22"/>
        </w:rPr>
        <w:t>lu</w:t>
      </w:r>
      <w:r w:rsidRPr="00580E02">
        <w:rPr>
          <w:spacing w:val="-1"/>
          <w:sz w:val="22"/>
          <w:szCs w:val="22"/>
        </w:rPr>
        <w:t>a</w:t>
      </w:r>
      <w:r w:rsidRPr="00580E02">
        <w:rPr>
          <w:sz w:val="22"/>
          <w:szCs w:val="22"/>
        </w:rPr>
        <w:t>ble u</w:t>
      </w:r>
      <w:r w:rsidRPr="00580E02">
        <w:rPr>
          <w:spacing w:val="-5"/>
          <w:sz w:val="22"/>
          <w:szCs w:val="22"/>
        </w:rPr>
        <w:t>n</w:t>
      </w:r>
      <w:r w:rsidRPr="00580E02">
        <w:rPr>
          <w:sz w:val="22"/>
          <w:szCs w:val="22"/>
        </w:rPr>
        <w:t>d</w:t>
      </w:r>
      <w:r w:rsidRPr="00580E02">
        <w:rPr>
          <w:spacing w:val="-1"/>
          <w:sz w:val="22"/>
          <w:szCs w:val="22"/>
        </w:rPr>
        <w:t>e</w:t>
      </w:r>
      <w:r w:rsidRPr="00580E02">
        <w:rPr>
          <w:spacing w:val="2"/>
          <w:sz w:val="22"/>
          <w:szCs w:val="22"/>
        </w:rPr>
        <w:t>r</w:t>
      </w:r>
      <w:r w:rsidRPr="00580E02">
        <w:rPr>
          <w:spacing w:val="-2"/>
          <w:sz w:val="22"/>
          <w:szCs w:val="22"/>
        </w:rPr>
        <w:t>s</w:t>
      </w:r>
      <w:r w:rsidRPr="00580E02">
        <w:rPr>
          <w:spacing w:val="5"/>
          <w:sz w:val="22"/>
          <w:szCs w:val="22"/>
        </w:rPr>
        <w:t>t</w:t>
      </w:r>
      <w:r w:rsidRPr="00580E02">
        <w:rPr>
          <w:spacing w:val="-1"/>
          <w:sz w:val="22"/>
          <w:szCs w:val="22"/>
        </w:rPr>
        <w:t>a</w:t>
      </w:r>
      <w:r w:rsidRPr="00580E02">
        <w:rPr>
          <w:spacing w:val="-5"/>
          <w:sz w:val="22"/>
          <w:szCs w:val="22"/>
        </w:rPr>
        <w:t>n</w:t>
      </w:r>
      <w:r w:rsidRPr="00580E02">
        <w:rPr>
          <w:spacing w:val="5"/>
          <w:sz w:val="22"/>
          <w:szCs w:val="22"/>
        </w:rPr>
        <w:t>d</w:t>
      </w:r>
      <w:r w:rsidRPr="00580E02">
        <w:rPr>
          <w:spacing w:val="-4"/>
          <w:sz w:val="22"/>
          <w:szCs w:val="22"/>
        </w:rPr>
        <w:t>i</w:t>
      </w:r>
      <w:r w:rsidRPr="00580E02">
        <w:rPr>
          <w:sz w:val="22"/>
          <w:szCs w:val="22"/>
        </w:rPr>
        <w:t>ng</w:t>
      </w:r>
      <w:r w:rsidRPr="00580E02">
        <w:rPr>
          <w:spacing w:val="-2"/>
          <w:sz w:val="22"/>
          <w:szCs w:val="22"/>
        </w:rPr>
        <w:t xml:space="preserve"> </w:t>
      </w:r>
      <w:r w:rsidRPr="00580E02">
        <w:rPr>
          <w:spacing w:val="4"/>
          <w:sz w:val="22"/>
          <w:szCs w:val="22"/>
        </w:rPr>
        <w:t>a</w:t>
      </w:r>
      <w:r w:rsidRPr="00580E02">
        <w:rPr>
          <w:spacing w:val="-5"/>
          <w:sz w:val="22"/>
          <w:szCs w:val="22"/>
        </w:rPr>
        <w:t>n</w:t>
      </w:r>
      <w:r w:rsidRPr="00580E02">
        <w:rPr>
          <w:sz w:val="22"/>
          <w:szCs w:val="22"/>
        </w:rPr>
        <w:t>d</w:t>
      </w:r>
      <w:r w:rsidRPr="00580E02">
        <w:rPr>
          <w:spacing w:val="14"/>
          <w:sz w:val="22"/>
          <w:szCs w:val="22"/>
        </w:rPr>
        <w:t xml:space="preserve"> </w:t>
      </w:r>
      <w:r w:rsidRPr="00580E02">
        <w:rPr>
          <w:spacing w:val="-2"/>
          <w:sz w:val="22"/>
          <w:szCs w:val="22"/>
        </w:rPr>
        <w:t>s</w:t>
      </w:r>
      <w:r w:rsidRPr="00580E02">
        <w:rPr>
          <w:spacing w:val="5"/>
          <w:sz w:val="22"/>
          <w:szCs w:val="22"/>
        </w:rPr>
        <w:t>k</w:t>
      </w:r>
      <w:r w:rsidRPr="00580E02">
        <w:rPr>
          <w:spacing w:val="-4"/>
          <w:sz w:val="22"/>
          <w:szCs w:val="22"/>
        </w:rPr>
        <w:t>i</w:t>
      </w:r>
      <w:r w:rsidRPr="00580E02">
        <w:rPr>
          <w:sz w:val="22"/>
          <w:szCs w:val="22"/>
        </w:rPr>
        <w:t>l</w:t>
      </w:r>
      <w:r w:rsidRPr="00580E02">
        <w:rPr>
          <w:spacing w:val="-4"/>
          <w:sz w:val="22"/>
          <w:szCs w:val="22"/>
        </w:rPr>
        <w:t>l</w:t>
      </w:r>
      <w:r w:rsidRPr="00580E02">
        <w:rPr>
          <w:sz w:val="22"/>
          <w:szCs w:val="22"/>
        </w:rPr>
        <w:t>s</w:t>
      </w:r>
      <w:r w:rsidRPr="00580E02">
        <w:rPr>
          <w:spacing w:val="10"/>
          <w:sz w:val="22"/>
          <w:szCs w:val="22"/>
        </w:rPr>
        <w:t xml:space="preserve"> </w:t>
      </w:r>
      <w:r w:rsidRPr="00580E02">
        <w:rPr>
          <w:spacing w:val="-4"/>
          <w:sz w:val="22"/>
          <w:szCs w:val="22"/>
        </w:rPr>
        <w:t>i</w:t>
      </w:r>
      <w:r w:rsidRPr="00580E02">
        <w:rPr>
          <w:sz w:val="22"/>
          <w:szCs w:val="22"/>
        </w:rPr>
        <w:t>n</w:t>
      </w:r>
      <w:r w:rsidRPr="00580E02">
        <w:rPr>
          <w:spacing w:val="15"/>
          <w:sz w:val="22"/>
          <w:szCs w:val="22"/>
        </w:rPr>
        <w:t xml:space="preserve"> </w:t>
      </w:r>
      <w:r w:rsidRPr="00580E02">
        <w:rPr>
          <w:spacing w:val="-5"/>
          <w:sz w:val="22"/>
          <w:szCs w:val="22"/>
        </w:rPr>
        <w:t>b</w:t>
      </w:r>
      <w:r w:rsidRPr="00580E02">
        <w:rPr>
          <w:spacing w:val="4"/>
          <w:sz w:val="22"/>
          <w:szCs w:val="22"/>
        </w:rPr>
        <w:t>a</w:t>
      </w:r>
      <w:r w:rsidRPr="00580E02">
        <w:rPr>
          <w:spacing w:val="3"/>
          <w:sz w:val="22"/>
          <w:szCs w:val="22"/>
        </w:rPr>
        <w:t>s</w:t>
      </w:r>
      <w:r w:rsidRPr="00580E02">
        <w:rPr>
          <w:spacing w:val="-4"/>
          <w:sz w:val="22"/>
          <w:szCs w:val="22"/>
        </w:rPr>
        <w:t>i</w:t>
      </w:r>
      <w:r w:rsidRPr="00580E02">
        <w:rPr>
          <w:sz w:val="22"/>
          <w:szCs w:val="22"/>
        </w:rPr>
        <w:t>c</w:t>
      </w:r>
      <w:r w:rsidRPr="00580E02">
        <w:rPr>
          <w:spacing w:val="11"/>
          <w:sz w:val="22"/>
          <w:szCs w:val="22"/>
        </w:rPr>
        <w:t xml:space="preserve"> </w:t>
      </w:r>
      <w:r w:rsidRPr="00580E02">
        <w:rPr>
          <w:spacing w:val="-5"/>
          <w:sz w:val="22"/>
          <w:szCs w:val="22"/>
        </w:rPr>
        <w:t>h</w:t>
      </w:r>
      <w:r w:rsidRPr="00580E02">
        <w:rPr>
          <w:spacing w:val="-1"/>
          <w:sz w:val="22"/>
          <w:szCs w:val="22"/>
        </w:rPr>
        <w:t>a</w:t>
      </w:r>
      <w:r w:rsidRPr="00580E02">
        <w:rPr>
          <w:spacing w:val="2"/>
          <w:sz w:val="22"/>
          <w:szCs w:val="22"/>
        </w:rPr>
        <w:t>r</w:t>
      </w:r>
      <w:r w:rsidRPr="00580E02">
        <w:rPr>
          <w:sz w:val="22"/>
          <w:szCs w:val="22"/>
        </w:rPr>
        <w:t>dw</w:t>
      </w:r>
      <w:r w:rsidRPr="00580E02">
        <w:rPr>
          <w:spacing w:val="-1"/>
          <w:sz w:val="22"/>
          <w:szCs w:val="22"/>
        </w:rPr>
        <w:t>a</w:t>
      </w:r>
      <w:r w:rsidRPr="00580E02">
        <w:rPr>
          <w:spacing w:val="2"/>
          <w:sz w:val="22"/>
          <w:szCs w:val="22"/>
        </w:rPr>
        <w:t>r</w:t>
      </w:r>
      <w:r w:rsidRPr="00580E02">
        <w:rPr>
          <w:sz w:val="22"/>
          <w:szCs w:val="22"/>
        </w:rPr>
        <w:t>e</w:t>
      </w:r>
      <w:r w:rsidRPr="00580E02">
        <w:rPr>
          <w:spacing w:val="7"/>
          <w:sz w:val="22"/>
          <w:szCs w:val="22"/>
        </w:rPr>
        <w:t xml:space="preserve"> </w:t>
      </w:r>
      <w:r w:rsidRPr="00580E02">
        <w:rPr>
          <w:spacing w:val="-4"/>
          <w:sz w:val="22"/>
          <w:szCs w:val="22"/>
        </w:rPr>
        <w:t>i</w:t>
      </w:r>
      <w:r w:rsidRPr="00580E02">
        <w:rPr>
          <w:sz w:val="22"/>
          <w:szCs w:val="22"/>
        </w:rPr>
        <w:t>n</w:t>
      </w:r>
      <w:r w:rsidRPr="00580E02">
        <w:rPr>
          <w:spacing w:val="-2"/>
          <w:sz w:val="22"/>
          <w:szCs w:val="22"/>
        </w:rPr>
        <w:t>s</w:t>
      </w:r>
      <w:r w:rsidRPr="00580E02">
        <w:rPr>
          <w:spacing w:val="5"/>
          <w:sz w:val="22"/>
          <w:szCs w:val="22"/>
        </w:rPr>
        <w:t>t</w:t>
      </w:r>
      <w:r w:rsidRPr="00580E02">
        <w:rPr>
          <w:spacing w:val="4"/>
          <w:sz w:val="22"/>
          <w:szCs w:val="22"/>
        </w:rPr>
        <w:t>a</w:t>
      </w:r>
      <w:r w:rsidRPr="00580E02">
        <w:rPr>
          <w:spacing w:val="-4"/>
          <w:sz w:val="22"/>
          <w:szCs w:val="22"/>
        </w:rPr>
        <w:t>ll</w:t>
      </w:r>
      <w:r w:rsidRPr="00580E02">
        <w:rPr>
          <w:spacing w:val="4"/>
          <w:sz w:val="22"/>
          <w:szCs w:val="22"/>
        </w:rPr>
        <w:t>a</w:t>
      </w:r>
      <w:r w:rsidRPr="00580E02">
        <w:rPr>
          <w:spacing w:val="5"/>
          <w:sz w:val="22"/>
          <w:szCs w:val="22"/>
        </w:rPr>
        <w:t>t</w:t>
      </w:r>
      <w:r w:rsidRPr="00580E02">
        <w:rPr>
          <w:spacing w:val="-9"/>
          <w:sz w:val="22"/>
          <w:szCs w:val="22"/>
        </w:rPr>
        <w:t>i</w:t>
      </w:r>
      <w:r w:rsidRPr="00580E02">
        <w:rPr>
          <w:spacing w:val="5"/>
          <w:sz w:val="22"/>
          <w:szCs w:val="22"/>
        </w:rPr>
        <w:t>o</w:t>
      </w:r>
      <w:r w:rsidRPr="00580E02">
        <w:rPr>
          <w:spacing w:val="-5"/>
          <w:sz w:val="22"/>
          <w:szCs w:val="22"/>
        </w:rPr>
        <w:t>n</w:t>
      </w:r>
      <w:r w:rsidRPr="00580E02">
        <w:rPr>
          <w:sz w:val="22"/>
          <w:szCs w:val="22"/>
        </w:rPr>
        <w:t>,</w:t>
      </w:r>
      <w:r w:rsidRPr="00580E02">
        <w:rPr>
          <w:spacing w:val="3"/>
          <w:sz w:val="22"/>
          <w:szCs w:val="22"/>
        </w:rPr>
        <w:t xml:space="preserve"> </w:t>
      </w:r>
      <w:r w:rsidRPr="00580E02">
        <w:rPr>
          <w:spacing w:val="5"/>
          <w:sz w:val="22"/>
          <w:szCs w:val="22"/>
        </w:rPr>
        <w:t>t</w:t>
      </w:r>
      <w:r w:rsidRPr="00580E02">
        <w:rPr>
          <w:spacing w:val="-3"/>
          <w:sz w:val="22"/>
          <w:szCs w:val="22"/>
        </w:rPr>
        <w:t>r</w:t>
      </w:r>
      <w:r w:rsidRPr="00580E02">
        <w:rPr>
          <w:spacing w:val="5"/>
          <w:sz w:val="22"/>
          <w:szCs w:val="22"/>
        </w:rPr>
        <w:t>o</w:t>
      </w:r>
      <w:r w:rsidRPr="00580E02">
        <w:rPr>
          <w:sz w:val="22"/>
          <w:szCs w:val="22"/>
        </w:rPr>
        <w:t>ub</w:t>
      </w:r>
      <w:r w:rsidRPr="00580E02">
        <w:rPr>
          <w:spacing w:val="-9"/>
          <w:sz w:val="22"/>
          <w:szCs w:val="22"/>
        </w:rPr>
        <w:t>l</w:t>
      </w:r>
      <w:r w:rsidRPr="00580E02">
        <w:rPr>
          <w:spacing w:val="-1"/>
          <w:sz w:val="22"/>
          <w:szCs w:val="22"/>
        </w:rPr>
        <w:t>e</w:t>
      </w:r>
      <w:r w:rsidRPr="00580E02">
        <w:rPr>
          <w:spacing w:val="3"/>
          <w:sz w:val="22"/>
          <w:szCs w:val="22"/>
        </w:rPr>
        <w:t>s</w:t>
      </w:r>
      <w:r w:rsidRPr="00580E02">
        <w:rPr>
          <w:spacing w:val="-5"/>
          <w:sz w:val="22"/>
          <w:szCs w:val="22"/>
        </w:rPr>
        <w:t>h</w:t>
      </w:r>
      <w:r w:rsidRPr="00580E02">
        <w:rPr>
          <w:spacing w:val="5"/>
          <w:sz w:val="22"/>
          <w:szCs w:val="22"/>
        </w:rPr>
        <w:t>o</w:t>
      </w:r>
      <w:r w:rsidRPr="00580E02">
        <w:rPr>
          <w:sz w:val="22"/>
          <w:szCs w:val="22"/>
        </w:rPr>
        <w:t>o</w:t>
      </w:r>
      <w:r w:rsidRPr="00580E02">
        <w:rPr>
          <w:spacing w:val="5"/>
          <w:sz w:val="22"/>
          <w:szCs w:val="22"/>
        </w:rPr>
        <w:t>t</w:t>
      </w:r>
      <w:r w:rsidRPr="00580E02">
        <w:rPr>
          <w:spacing w:val="-4"/>
          <w:sz w:val="22"/>
          <w:szCs w:val="22"/>
        </w:rPr>
        <w:t>i</w:t>
      </w:r>
      <w:r w:rsidRPr="00580E02">
        <w:rPr>
          <w:spacing w:val="-5"/>
          <w:sz w:val="22"/>
          <w:szCs w:val="22"/>
        </w:rPr>
        <w:t>n</w:t>
      </w:r>
      <w:r w:rsidRPr="00580E02">
        <w:rPr>
          <w:sz w:val="22"/>
          <w:szCs w:val="22"/>
        </w:rPr>
        <w:t>g</w:t>
      </w:r>
      <w:r w:rsidRPr="00580E02">
        <w:rPr>
          <w:spacing w:val="-3"/>
          <w:sz w:val="22"/>
          <w:szCs w:val="22"/>
        </w:rPr>
        <w:t xml:space="preserve"> </w:t>
      </w:r>
      <w:r w:rsidRPr="00580E02">
        <w:rPr>
          <w:spacing w:val="4"/>
          <w:sz w:val="22"/>
          <w:szCs w:val="22"/>
        </w:rPr>
        <w:t>a</w:t>
      </w:r>
      <w:r w:rsidRPr="00580E02">
        <w:rPr>
          <w:spacing w:val="-5"/>
          <w:sz w:val="22"/>
          <w:szCs w:val="22"/>
        </w:rPr>
        <w:t>n</w:t>
      </w:r>
      <w:r w:rsidRPr="00580E02">
        <w:rPr>
          <w:sz w:val="22"/>
          <w:szCs w:val="22"/>
        </w:rPr>
        <w:t>d</w:t>
      </w:r>
      <w:r w:rsidRPr="00580E02">
        <w:rPr>
          <w:spacing w:val="14"/>
          <w:sz w:val="22"/>
          <w:szCs w:val="22"/>
        </w:rPr>
        <w:t xml:space="preserve"> </w:t>
      </w:r>
      <w:r w:rsidRPr="00580E02">
        <w:rPr>
          <w:spacing w:val="-4"/>
          <w:sz w:val="22"/>
          <w:szCs w:val="22"/>
        </w:rPr>
        <w:t>m</w:t>
      </w:r>
      <w:r w:rsidRPr="00580E02">
        <w:rPr>
          <w:spacing w:val="4"/>
          <w:sz w:val="22"/>
          <w:szCs w:val="22"/>
        </w:rPr>
        <w:t>a</w:t>
      </w:r>
      <w:r w:rsidRPr="00580E02">
        <w:rPr>
          <w:spacing w:val="-4"/>
          <w:sz w:val="22"/>
          <w:szCs w:val="22"/>
        </w:rPr>
        <w:t>i</w:t>
      </w:r>
      <w:r w:rsidRPr="00580E02">
        <w:rPr>
          <w:spacing w:val="-5"/>
          <w:sz w:val="22"/>
          <w:szCs w:val="22"/>
        </w:rPr>
        <w:t>n</w:t>
      </w:r>
      <w:r w:rsidRPr="00580E02">
        <w:rPr>
          <w:spacing w:val="5"/>
          <w:sz w:val="22"/>
          <w:szCs w:val="22"/>
        </w:rPr>
        <w:t>t</w:t>
      </w:r>
      <w:r w:rsidRPr="00580E02">
        <w:rPr>
          <w:spacing w:val="4"/>
          <w:sz w:val="22"/>
          <w:szCs w:val="22"/>
        </w:rPr>
        <w:t>e</w:t>
      </w:r>
      <w:r w:rsidRPr="00580E02">
        <w:rPr>
          <w:spacing w:val="-5"/>
          <w:sz w:val="22"/>
          <w:szCs w:val="22"/>
        </w:rPr>
        <w:t>n</w:t>
      </w:r>
      <w:r w:rsidRPr="00580E02">
        <w:rPr>
          <w:spacing w:val="4"/>
          <w:sz w:val="22"/>
          <w:szCs w:val="22"/>
        </w:rPr>
        <w:t>a</w:t>
      </w:r>
      <w:r w:rsidRPr="00580E02">
        <w:rPr>
          <w:spacing w:val="-5"/>
          <w:sz w:val="22"/>
          <w:szCs w:val="22"/>
        </w:rPr>
        <w:t>n</w:t>
      </w:r>
      <w:r w:rsidRPr="00580E02">
        <w:rPr>
          <w:spacing w:val="-1"/>
          <w:sz w:val="22"/>
          <w:szCs w:val="22"/>
        </w:rPr>
        <w:t>ce</w:t>
      </w:r>
      <w:r>
        <w:rPr>
          <w:sz w:val="22"/>
          <w:szCs w:val="22"/>
        </w:rPr>
        <w:t xml:space="preserve"> and</w:t>
      </w:r>
      <w:r w:rsidRPr="00580E02">
        <w:rPr>
          <w:spacing w:val="6"/>
          <w:sz w:val="22"/>
          <w:szCs w:val="22"/>
        </w:rPr>
        <w:t xml:space="preserve"> </w:t>
      </w:r>
      <w:r w:rsidRPr="00580E02">
        <w:rPr>
          <w:spacing w:val="-5"/>
          <w:sz w:val="22"/>
          <w:szCs w:val="22"/>
        </w:rPr>
        <w:t>n</w:t>
      </w:r>
      <w:r w:rsidRPr="00580E02">
        <w:rPr>
          <w:spacing w:val="-1"/>
          <w:sz w:val="22"/>
          <w:szCs w:val="22"/>
        </w:rPr>
        <w:t>e</w:t>
      </w:r>
      <w:r w:rsidRPr="00580E02">
        <w:rPr>
          <w:spacing w:val="5"/>
          <w:sz w:val="22"/>
          <w:szCs w:val="22"/>
        </w:rPr>
        <w:t>t</w:t>
      </w:r>
      <w:r w:rsidRPr="00580E02">
        <w:rPr>
          <w:sz w:val="22"/>
          <w:szCs w:val="22"/>
        </w:rPr>
        <w:t>wo</w:t>
      </w:r>
      <w:r w:rsidRPr="00580E02">
        <w:rPr>
          <w:spacing w:val="2"/>
          <w:sz w:val="22"/>
          <w:szCs w:val="22"/>
        </w:rPr>
        <w:t>r</w:t>
      </w:r>
      <w:r w:rsidRPr="00580E02">
        <w:rPr>
          <w:sz w:val="22"/>
          <w:szCs w:val="22"/>
        </w:rPr>
        <w:t>k</w:t>
      </w:r>
      <w:r w:rsidRPr="00580E02">
        <w:rPr>
          <w:spacing w:val="-4"/>
          <w:sz w:val="22"/>
          <w:szCs w:val="22"/>
        </w:rPr>
        <w:t>i</w:t>
      </w:r>
      <w:r w:rsidRPr="00580E02">
        <w:rPr>
          <w:sz w:val="22"/>
          <w:szCs w:val="22"/>
        </w:rPr>
        <w:t>ng</w:t>
      </w:r>
      <w:r>
        <w:rPr>
          <w:sz w:val="22"/>
          <w:szCs w:val="22"/>
        </w:rPr>
        <w:t xml:space="preserve">. The coursework and practice tests within the program prepares students to sit for the following </w:t>
      </w:r>
      <w:r w:rsidR="002A78B4">
        <w:rPr>
          <w:sz w:val="22"/>
          <w:szCs w:val="22"/>
        </w:rPr>
        <w:t>Industry</w:t>
      </w:r>
      <w:r>
        <w:rPr>
          <w:sz w:val="22"/>
          <w:szCs w:val="22"/>
        </w:rPr>
        <w:t xml:space="preserve"> Certification exams: CompTIA A+, MTA Security Fundamentals and Linux Essentials. </w:t>
      </w:r>
      <w:r w:rsidR="00122EAF">
        <w:rPr>
          <w:color w:val="000000"/>
          <w:sz w:val="22"/>
          <w:szCs w:val="22"/>
        </w:rPr>
        <w:t>All eligible students may receive at least one certification exam voucher upon request for each exam at no cost.</w:t>
      </w:r>
    </w:p>
    <w:p w14:paraId="421173FC" w14:textId="77777777" w:rsidR="00484731" w:rsidRPr="00BC29AD" w:rsidRDefault="00484731" w:rsidP="00484731">
      <w:pPr>
        <w:tabs>
          <w:tab w:val="left" w:pos="720"/>
        </w:tabs>
        <w:suppressAutoHyphens w:val="0"/>
        <w:rPr>
          <w:b/>
          <w:bCs/>
          <w:sz w:val="18"/>
          <w:szCs w:val="18"/>
        </w:rPr>
      </w:pPr>
    </w:p>
    <w:p w14:paraId="421173FD" w14:textId="77777777" w:rsidR="00484731" w:rsidRPr="00BC29AD" w:rsidRDefault="00484731" w:rsidP="00484731">
      <w:pPr>
        <w:tabs>
          <w:tab w:val="left" w:pos="720"/>
        </w:tabs>
        <w:suppressAutoHyphens w:val="0"/>
        <w:rPr>
          <w:b/>
          <w:bCs/>
          <w:sz w:val="22"/>
          <w:szCs w:val="22"/>
        </w:rPr>
      </w:pPr>
      <w:r>
        <w:rPr>
          <w:b/>
          <w:bCs/>
          <w:sz w:val="22"/>
          <w:szCs w:val="22"/>
        </w:rPr>
        <w:t>Vocational</w:t>
      </w:r>
      <w:r w:rsidRPr="00BC29AD">
        <w:rPr>
          <w:b/>
          <w:bCs/>
          <w:sz w:val="22"/>
          <w:szCs w:val="22"/>
        </w:rPr>
        <w:t xml:space="preserve"> Objectives</w:t>
      </w:r>
      <w:r>
        <w:rPr>
          <w:b/>
          <w:bCs/>
          <w:sz w:val="22"/>
          <w:szCs w:val="22"/>
        </w:rPr>
        <w:t>:</w:t>
      </w:r>
    </w:p>
    <w:p w14:paraId="421173FE" w14:textId="77777777" w:rsidR="00484731" w:rsidRPr="00BC29AD" w:rsidRDefault="00484731" w:rsidP="00484731">
      <w:pPr>
        <w:tabs>
          <w:tab w:val="left" w:pos="720"/>
        </w:tabs>
        <w:suppressAutoHyphens w:val="0"/>
        <w:rPr>
          <w:b/>
          <w:bCs/>
          <w:sz w:val="16"/>
          <w:szCs w:val="16"/>
        </w:rPr>
      </w:pPr>
    </w:p>
    <w:p w14:paraId="421173FF" w14:textId="77777777" w:rsidR="00484731" w:rsidRPr="00BC29AD" w:rsidRDefault="00484731" w:rsidP="007A5989">
      <w:pPr>
        <w:spacing w:before="2"/>
        <w:ind w:left="100" w:right="58"/>
        <w:jc w:val="both"/>
        <w:rPr>
          <w:sz w:val="20"/>
          <w:szCs w:val="20"/>
        </w:rPr>
      </w:pPr>
      <w:r w:rsidRPr="00BC29AD">
        <w:rPr>
          <w:sz w:val="22"/>
          <w:szCs w:val="22"/>
        </w:rPr>
        <w:t xml:space="preserve">The objective of this program is to provide the technical skills and knowledge identified in the course descriptions below along with the professional soft skills needed to start and maintain a career in the IT Industry.  Job opportunities </w:t>
      </w:r>
      <w:r w:rsidRPr="00BC29AD">
        <w:rPr>
          <w:sz w:val="22"/>
          <w:szCs w:val="22"/>
        </w:rPr>
        <w:lastRenderedPageBreak/>
        <w:t>exist within all levels of the economy from government employment, employment with Fortune 100 and 500 companies, and small businesses.  Opportunities exist in all types of settings for these types of positions such as:</w:t>
      </w:r>
    </w:p>
    <w:p w14:paraId="42117400" w14:textId="77777777" w:rsidR="00484731" w:rsidRPr="00BC29AD" w:rsidRDefault="00484731" w:rsidP="00484731">
      <w:pPr>
        <w:spacing w:before="11" w:line="260" w:lineRule="exact"/>
        <w:rPr>
          <w:sz w:val="20"/>
          <w:szCs w:val="20"/>
        </w:rPr>
      </w:pPr>
      <w:r w:rsidRPr="00BC29AD">
        <w:rPr>
          <w:sz w:val="20"/>
          <w:szCs w:val="20"/>
        </w:rPr>
        <w:tab/>
      </w:r>
      <w:r w:rsidRPr="00BC29AD">
        <w:rPr>
          <w:sz w:val="20"/>
          <w:szCs w:val="20"/>
        </w:rPr>
        <w:tab/>
        <w:t xml:space="preserve">• </w:t>
      </w:r>
      <w:r w:rsidRPr="00BC29AD">
        <w:rPr>
          <w:spacing w:val="-3"/>
          <w:position w:val="-1"/>
          <w:sz w:val="20"/>
          <w:szCs w:val="20"/>
        </w:rPr>
        <w:t>L</w:t>
      </w:r>
      <w:r w:rsidRPr="00BC29AD">
        <w:rPr>
          <w:spacing w:val="2"/>
          <w:position w:val="-1"/>
          <w:sz w:val="20"/>
          <w:szCs w:val="20"/>
        </w:rPr>
        <w:t>e</w:t>
      </w:r>
      <w:r w:rsidRPr="00BC29AD">
        <w:rPr>
          <w:spacing w:val="-4"/>
          <w:position w:val="-1"/>
          <w:sz w:val="20"/>
          <w:szCs w:val="20"/>
        </w:rPr>
        <w:t>v</w:t>
      </w:r>
      <w:r w:rsidRPr="00BC29AD">
        <w:rPr>
          <w:spacing w:val="-3"/>
          <w:position w:val="-1"/>
          <w:sz w:val="20"/>
          <w:szCs w:val="20"/>
        </w:rPr>
        <w:t>e</w:t>
      </w:r>
      <w:r w:rsidRPr="00BC29AD">
        <w:rPr>
          <w:position w:val="-1"/>
          <w:sz w:val="20"/>
          <w:szCs w:val="20"/>
        </w:rPr>
        <w:t>l</w:t>
      </w:r>
      <w:r w:rsidRPr="00BC29AD">
        <w:rPr>
          <w:spacing w:val="4"/>
          <w:position w:val="-1"/>
          <w:sz w:val="20"/>
          <w:szCs w:val="20"/>
        </w:rPr>
        <w:t xml:space="preserve"> </w:t>
      </w:r>
      <w:r w:rsidRPr="00BC29AD">
        <w:rPr>
          <w:position w:val="-1"/>
          <w:sz w:val="20"/>
          <w:szCs w:val="20"/>
        </w:rPr>
        <w:t>I,</w:t>
      </w:r>
      <w:r w:rsidRPr="00BC29AD">
        <w:rPr>
          <w:spacing w:val="5"/>
          <w:position w:val="-1"/>
          <w:sz w:val="20"/>
          <w:szCs w:val="20"/>
        </w:rPr>
        <w:t xml:space="preserve"> </w:t>
      </w:r>
      <w:r w:rsidRPr="00BC29AD">
        <w:rPr>
          <w:position w:val="-1"/>
          <w:sz w:val="20"/>
          <w:szCs w:val="20"/>
        </w:rPr>
        <w:t>II</w:t>
      </w:r>
      <w:r w:rsidRPr="00BC29AD">
        <w:rPr>
          <w:spacing w:val="-2"/>
          <w:position w:val="-1"/>
          <w:sz w:val="20"/>
          <w:szCs w:val="20"/>
        </w:rPr>
        <w:t xml:space="preserve"> </w:t>
      </w:r>
      <w:r w:rsidRPr="00BC29AD">
        <w:rPr>
          <w:spacing w:val="-3"/>
          <w:position w:val="-1"/>
          <w:sz w:val="20"/>
          <w:szCs w:val="20"/>
        </w:rPr>
        <w:t>a</w:t>
      </w:r>
      <w:r w:rsidRPr="00BC29AD">
        <w:rPr>
          <w:position w:val="-1"/>
          <w:sz w:val="20"/>
          <w:szCs w:val="20"/>
        </w:rPr>
        <w:t>nd</w:t>
      </w:r>
      <w:r w:rsidRPr="00BC29AD">
        <w:rPr>
          <w:spacing w:val="3"/>
          <w:position w:val="-1"/>
          <w:sz w:val="20"/>
          <w:szCs w:val="20"/>
        </w:rPr>
        <w:t xml:space="preserve"> </w:t>
      </w:r>
      <w:r w:rsidRPr="00BC29AD">
        <w:rPr>
          <w:spacing w:val="-4"/>
          <w:position w:val="-1"/>
          <w:sz w:val="20"/>
          <w:szCs w:val="20"/>
        </w:rPr>
        <w:t>I</w:t>
      </w:r>
      <w:r w:rsidRPr="00BC29AD">
        <w:rPr>
          <w:position w:val="-1"/>
          <w:sz w:val="20"/>
          <w:szCs w:val="20"/>
        </w:rPr>
        <w:t>II</w:t>
      </w:r>
      <w:r w:rsidRPr="00BC29AD">
        <w:rPr>
          <w:spacing w:val="3"/>
          <w:position w:val="-1"/>
          <w:sz w:val="20"/>
          <w:szCs w:val="20"/>
        </w:rPr>
        <w:t xml:space="preserve"> </w:t>
      </w:r>
      <w:r w:rsidRPr="00BC29AD">
        <w:rPr>
          <w:spacing w:val="-6"/>
          <w:position w:val="-1"/>
          <w:sz w:val="20"/>
          <w:szCs w:val="20"/>
        </w:rPr>
        <w:t>H</w:t>
      </w:r>
      <w:r w:rsidRPr="00BC29AD">
        <w:rPr>
          <w:spacing w:val="-3"/>
          <w:position w:val="-1"/>
          <w:sz w:val="20"/>
          <w:szCs w:val="20"/>
        </w:rPr>
        <w:t>e</w:t>
      </w:r>
      <w:r w:rsidRPr="00BC29AD">
        <w:rPr>
          <w:spacing w:val="2"/>
          <w:position w:val="-1"/>
          <w:sz w:val="20"/>
          <w:szCs w:val="20"/>
        </w:rPr>
        <w:t>l</w:t>
      </w:r>
      <w:r w:rsidRPr="00BC29AD">
        <w:rPr>
          <w:position w:val="-1"/>
          <w:sz w:val="20"/>
          <w:szCs w:val="20"/>
        </w:rPr>
        <w:t>p</w:t>
      </w:r>
      <w:r w:rsidRPr="00BC29AD">
        <w:rPr>
          <w:spacing w:val="3"/>
          <w:position w:val="-1"/>
          <w:sz w:val="20"/>
          <w:szCs w:val="20"/>
        </w:rPr>
        <w:t xml:space="preserve"> </w:t>
      </w:r>
      <w:r w:rsidRPr="00BC29AD">
        <w:rPr>
          <w:spacing w:val="-1"/>
          <w:position w:val="-1"/>
          <w:sz w:val="20"/>
          <w:szCs w:val="20"/>
        </w:rPr>
        <w:t>D</w:t>
      </w:r>
      <w:r w:rsidRPr="00BC29AD">
        <w:rPr>
          <w:spacing w:val="-3"/>
          <w:position w:val="-1"/>
          <w:sz w:val="20"/>
          <w:szCs w:val="20"/>
        </w:rPr>
        <w:t>e</w:t>
      </w:r>
      <w:r w:rsidRPr="00BC29AD">
        <w:rPr>
          <w:spacing w:val="-1"/>
          <w:position w:val="-1"/>
          <w:sz w:val="20"/>
          <w:szCs w:val="20"/>
        </w:rPr>
        <w:t>s</w:t>
      </w:r>
      <w:r w:rsidRPr="00BC29AD">
        <w:rPr>
          <w:position w:val="-1"/>
          <w:sz w:val="20"/>
          <w:szCs w:val="20"/>
        </w:rPr>
        <w:t>k</w:t>
      </w:r>
      <w:r w:rsidRPr="00BC29AD">
        <w:rPr>
          <w:spacing w:val="3"/>
          <w:position w:val="-1"/>
          <w:sz w:val="20"/>
          <w:szCs w:val="20"/>
        </w:rPr>
        <w:t xml:space="preserve"> </w:t>
      </w:r>
      <w:r w:rsidRPr="00BC29AD">
        <w:rPr>
          <w:spacing w:val="-1"/>
          <w:position w:val="-1"/>
          <w:sz w:val="20"/>
          <w:szCs w:val="20"/>
        </w:rPr>
        <w:t>S</w:t>
      </w:r>
      <w:r w:rsidRPr="00BC29AD">
        <w:rPr>
          <w:position w:val="-1"/>
          <w:sz w:val="20"/>
          <w:szCs w:val="20"/>
        </w:rPr>
        <w:t>upp</w:t>
      </w:r>
      <w:r w:rsidRPr="00BC29AD">
        <w:rPr>
          <w:spacing w:val="-4"/>
          <w:position w:val="-1"/>
          <w:sz w:val="20"/>
          <w:szCs w:val="20"/>
        </w:rPr>
        <w:t>o</w:t>
      </w:r>
      <w:r w:rsidRPr="00BC29AD">
        <w:rPr>
          <w:position w:val="-1"/>
          <w:sz w:val="20"/>
          <w:szCs w:val="20"/>
        </w:rPr>
        <w:t>rt</w:t>
      </w:r>
      <w:r w:rsidRPr="00BC29AD">
        <w:rPr>
          <w:sz w:val="20"/>
          <w:szCs w:val="20"/>
        </w:rPr>
        <w:t xml:space="preserve"> </w:t>
      </w:r>
      <w:r w:rsidRPr="00BC29AD">
        <w:rPr>
          <w:sz w:val="20"/>
          <w:szCs w:val="20"/>
        </w:rPr>
        <w:tab/>
      </w:r>
      <w:r w:rsidRPr="00BC29AD">
        <w:rPr>
          <w:sz w:val="20"/>
          <w:szCs w:val="20"/>
        </w:rPr>
        <w:tab/>
        <w:t>• Technical Support Engineers</w:t>
      </w:r>
    </w:p>
    <w:p w14:paraId="42117401" w14:textId="77777777" w:rsidR="00484731" w:rsidRPr="00BC29AD" w:rsidRDefault="00484731" w:rsidP="00484731">
      <w:pPr>
        <w:spacing w:before="11" w:line="260" w:lineRule="exact"/>
        <w:rPr>
          <w:sz w:val="20"/>
          <w:szCs w:val="20"/>
        </w:rPr>
      </w:pPr>
      <w:r w:rsidRPr="00BC29AD">
        <w:rPr>
          <w:sz w:val="20"/>
          <w:szCs w:val="20"/>
        </w:rPr>
        <w:tab/>
      </w:r>
      <w:r w:rsidRPr="00BC29AD">
        <w:rPr>
          <w:sz w:val="20"/>
          <w:szCs w:val="20"/>
        </w:rPr>
        <w:tab/>
        <w:t>• PC Repair Technicians</w:t>
      </w:r>
      <w:r w:rsidRPr="00BC29AD">
        <w:rPr>
          <w:sz w:val="20"/>
          <w:szCs w:val="20"/>
        </w:rPr>
        <w:tab/>
      </w:r>
      <w:r w:rsidRPr="00BC29AD">
        <w:rPr>
          <w:sz w:val="20"/>
          <w:szCs w:val="20"/>
        </w:rPr>
        <w:tab/>
      </w:r>
      <w:r w:rsidRPr="00BC29AD">
        <w:rPr>
          <w:sz w:val="20"/>
          <w:szCs w:val="20"/>
        </w:rPr>
        <w:tab/>
      </w:r>
      <w:r w:rsidRPr="00BC29AD">
        <w:rPr>
          <w:sz w:val="20"/>
          <w:szCs w:val="20"/>
        </w:rPr>
        <w:tab/>
        <w:t xml:space="preserve">• Technical Consultants </w:t>
      </w:r>
    </w:p>
    <w:p w14:paraId="42117402" w14:textId="77777777" w:rsidR="00484731" w:rsidRDefault="00484731" w:rsidP="00484731">
      <w:pPr>
        <w:pStyle w:val="Footer"/>
        <w:tabs>
          <w:tab w:val="clear" w:pos="4320"/>
          <w:tab w:val="clear" w:pos="8640"/>
          <w:tab w:val="left" w:pos="720"/>
        </w:tabs>
        <w:suppressAutoHyphens w:val="0"/>
        <w:rPr>
          <w:rFonts w:ascii="Arial Black" w:hAnsi="Arial Black" w:cs="Arial"/>
          <w:b/>
          <w:bCs/>
          <w:sz w:val="18"/>
          <w:szCs w:val="18"/>
        </w:rPr>
      </w:pPr>
    </w:p>
    <w:p w14:paraId="263762DB" w14:textId="77777777" w:rsidR="00F92D4F" w:rsidRPr="00CF1419" w:rsidRDefault="00F92D4F" w:rsidP="00F92D4F">
      <w:pPr>
        <w:ind w:right="-20"/>
        <w:rPr>
          <w:sz w:val="16"/>
          <w:szCs w:val="16"/>
        </w:rPr>
      </w:pPr>
      <w:r w:rsidRPr="003067B7">
        <w:rPr>
          <w:b/>
          <w:bCs/>
          <w:sz w:val="22"/>
          <w:szCs w:val="22"/>
        </w:rPr>
        <w:t>Co</w:t>
      </w:r>
      <w:r w:rsidRPr="003067B7">
        <w:rPr>
          <w:b/>
          <w:bCs/>
          <w:spacing w:val="1"/>
          <w:sz w:val="22"/>
          <w:szCs w:val="22"/>
        </w:rPr>
        <w:t>u</w:t>
      </w:r>
      <w:r w:rsidRPr="003067B7">
        <w:rPr>
          <w:b/>
          <w:bCs/>
          <w:spacing w:val="-1"/>
          <w:sz w:val="22"/>
          <w:szCs w:val="22"/>
        </w:rPr>
        <w:t>r</w:t>
      </w:r>
      <w:r w:rsidRPr="003067B7">
        <w:rPr>
          <w:b/>
          <w:bCs/>
          <w:spacing w:val="-2"/>
          <w:sz w:val="22"/>
          <w:szCs w:val="22"/>
        </w:rPr>
        <w:t>s</w:t>
      </w:r>
      <w:r w:rsidRPr="003067B7">
        <w:rPr>
          <w:b/>
          <w:bCs/>
          <w:sz w:val="22"/>
          <w:szCs w:val="22"/>
        </w:rPr>
        <w:t>e</w:t>
      </w:r>
      <w:r w:rsidRPr="003067B7">
        <w:rPr>
          <w:b/>
          <w:bCs/>
          <w:spacing w:val="-5"/>
          <w:sz w:val="22"/>
          <w:szCs w:val="22"/>
        </w:rPr>
        <w:t xml:space="preserve"> Sequence and </w:t>
      </w:r>
      <w:r w:rsidRPr="003067B7">
        <w:rPr>
          <w:b/>
          <w:bCs/>
          <w:sz w:val="22"/>
          <w:szCs w:val="22"/>
        </w:rPr>
        <w:t>D</w:t>
      </w:r>
      <w:r w:rsidRPr="003067B7">
        <w:rPr>
          <w:b/>
          <w:bCs/>
          <w:spacing w:val="-1"/>
          <w:sz w:val="22"/>
          <w:szCs w:val="22"/>
        </w:rPr>
        <w:t>e</w:t>
      </w:r>
      <w:r w:rsidRPr="003067B7">
        <w:rPr>
          <w:b/>
          <w:bCs/>
          <w:spacing w:val="-2"/>
          <w:sz w:val="22"/>
          <w:szCs w:val="22"/>
        </w:rPr>
        <w:t>s</w:t>
      </w:r>
      <w:r w:rsidRPr="003067B7">
        <w:rPr>
          <w:b/>
          <w:bCs/>
          <w:spacing w:val="4"/>
          <w:sz w:val="22"/>
          <w:szCs w:val="22"/>
        </w:rPr>
        <w:t>c</w:t>
      </w:r>
      <w:r w:rsidRPr="003067B7">
        <w:rPr>
          <w:b/>
          <w:bCs/>
          <w:spacing w:val="-6"/>
          <w:sz w:val="22"/>
          <w:szCs w:val="22"/>
        </w:rPr>
        <w:t>r</w:t>
      </w:r>
      <w:r w:rsidRPr="003067B7">
        <w:rPr>
          <w:b/>
          <w:bCs/>
          <w:sz w:val="22"/>
          <w:szCs w:val="22"/>
        </w:rPr>
        <w:t>i</w:t>
      </w:r>
      <w:r w:rsidRPr="003067B7">
        <w:rPr>
          <w:b/>
          <w:bCs/>
          <w:spacing w:val="1"/>
          <w:sz w:val="22"/>
          <w:szCs w:val="22"/>
        </w:rPr>
        <w:t>p</w:t>
      </w:r>
      <w:r w:rsidRPr="003067B7">
        <w:rPr>
          <w:b/>
          <w:bCs/>
          <w:spacing w:val="2"/>
          <w:sz w:val="22"/>
          <w:szCs w:val="22"/>
        </w:rPr>
        <w:t>t</w:t>
      </w:r>
      <w:r w:rsidRPr="003067B7">
        <w:rPr>
          <w:b/>
          <w:bCs/>
          <w:sz w:val="22"/>
          <w:szCs w:val="22"/>
        </w:rPr>
        <w:t>io</w:t>
      </w:r>
      <w:r w:rsidRPr="003067B7">
        <w:rPr>
          <w:b/>
          <w:bCs/>
          <w:spacing w:val="1"/>
          <w:sz w:val="22"/>
          <w:szCs w:val="22"/>
        </w:rPr>
        <w:t>n</w:t>
      </w:r>
      <w:r w:rsidRPr="003067B7">
        <w:rPr>
          <w:b/>
          <w:bCs/>
          <w:spacing w:val="-2"/>
          <w:sz w:val="22"/>
          <w:szCs w:val="22"/>
        </w:rPr>
        <w:t>s</w:t>
      </w:r>
      <w:r w:rsidRPr="003067B7">
        <w:rPr>
          <w:b/>
          <w:bCs/>
          <w:sz w:val="22"/>
          <w:szCs w:val="22"/>
        </w:rPr>
        <w:t>:</w:t>
      </w:r>
      <w:r>
        <w:rPr>
          <w:b/>
          <w:bCs/>
        </w:rPr>
        <w:t xml:space="preserve"> </w:t>
      </w:r>
      <w:r w:rsidRPr="009569A0">
        <w:rPr>
          <w:bCs/>
          <w:sz w:val="18"/>
          <w:szCs w:val="18"/>
        </w:rPr>
        <w:t xml:space="preserve">Each course is typically </w:t>
      </w:r>
      <w:r w:rsidRPr="009569A0">
        <w:rPr>
          <w:bCs/>
          <w:spacing w:val="2"/>
          <w:sz w:val="18"/>
          <w:szCs w:val="18"/>
        </w:rPr>
        <w:t>5-7 weeks at 17-24 hours per week. Courses can be taken in any order.</w:t>
      </w:r>
    </w:p>
    <w:p w14:paraId="42117404" w14:textId="77777777" w:rsidR="00484731" w:rsidRPr="00E841CD" w:rsidRDefault="00484731" w:rsidP="00484731">
      <w:pPr>
        <w:pStyle w:val="Footer"/>
        <w:tabs>
          <w:tab w:val="clear" w:pos="4320"/>
          <w:tab w:val="clear" w:pos="8640"/>
          <w:tab w:val="left" w:pos="720"/>
        </w:tabs>
        <w:suppressAutoHyphens w:val="0"/>
        <w:rPr>
          <w:rFonts w:cs="Arial"/>
          <w:sz w:val="22"/>
          <w:szCs w:val="22"/>
        </w:rPr>
      </w:pPr>
    </w:p>
    <w:p w14:paraId="42117405" w14:textId="77777777" w:rsidR="00484731" w:rsidRDefault="00484731" w:rsidP="00484731">
      <w:pPr>
        <w:spacing w:line="220" w:lineRule="exact"/>
        <w:ind w:right="72"/>
        <w:rPr>
          <w:b/>
          <w:bCs/>
          <w:sz w:val="19"/>
          <w:szCs w:val="19"/>
        </w:rPr>
      </w:pPr>
      <w:bookmarkStart w:id="128" w:name="_Toc439326738"/>
      <w:r w:rsidRPr="0008428F">
        <w:rPr>
          <w:b/>
          <w:bCs/>
          <w:spacing w:val="-1"/>
          <w:sz w:val="20"/>
          <w:szCs w:val="20"/>
        </w:rPr>
        <w:t>C</w:t>
      </w:r>
      <w:r w:rsidRPr="0008428F">
        <w:rPr>
          <w:b/>
          <w:bCs/>
          <w:spacing w:val="-4"/>
          <w:sz w:val="20"/>
          <w:szCs w:val="20"/>
        </w:rPr>
        <w:t>om</w:t>
      </w:r>
      <w:r w:rsidRPr="0008428F">
        <w:rPr>
          <w:b/>
          <w:bCs/>
          <w:spacing w:val="3"/>
          <w:sz w:val="20"/>
          <w:szCs w:val="20"/>
        </w:rPr>
        <w:t>p</w:t>
      </w:r>
      <w:r w:rsidRPr="0008428F">
        <w:rPr>
          <w:b/>
          <w:bCs/>
          <w:spacing w:val="-1"/>
          <w:sz w:val="20"/>
          <w:szCs w:val="20"/>
        </w:rPr>
        <w:t>u</w:t>
      </w:r>
      <w:r w:rsidRPr="0008428F">
        <w:rPr>
          <w:b/>
          <w:bCs/>
          <w:sz w:val="20"/>
          <w:szCs w:val="20"/>
        </w:rPr>
        <w:t>t</w:t>
      </w:r>
      <w:r w:rsidRPr="0008428F">
        <w:rPr>
          <w:b/>
          <w:bCs/>
          <w:spacing w:val="2"/>
          <w:sz w:val="20"/>
          <w:szCs w:val="20"/>
        </w:rPr>
        <w:t>e</w:t>
      </w:r>
      <w:r w:rsidRPr="0008428F">
        <w:rPr>
          <w:b/>
          <w:bCs/>
          <w:sz w:val="20"/>
          <w:szCs w:val="20"/>
        </w:rPr>
        <w:t>r</w:t>
      </w:r>
      <w:r w:rsidRPr="0008428F">
        <w:rPr>
          <w:b/>
          <w:bCs/>
          <w:spacing w:val="28"/>
          <w:sz w:val="20"/>
          <w:szCs w:val="20"/>
        </w:rPr>
        <w:t xml:space="preserve"> </w:t>
      </w:r>
      <w:r w:rsidRPr="0008428F">
        <w:rPr>
          <w:b/>
          <w:bCs/>
          <w:sz w:val="20"/>
          <w:szCs w:val="20"/>
        </w:rPr>
        <w:t>E</w:t>
      </w:r>
      <w:r w:rsidRPr="0008428F">
        <w:rPr>
          <w:b/>
          <w:bCs/>
          <w:spacing w:val="-1"/>
          <w:sz w:val="20"/>
          <w:szCs w:val="20"/>
        </w:rPr>
        <w:t>ss</w:t>
      </w:r>
      <w:r w:rsidRPr="0008428F">
        <w:rPr>
          <w:b/>
          <w:bCs/>
          <w:spacing w:val="2"/>
          <w:sz w:val="20"/>
          <w:szCs w:val="20"/>
        </w:rPr>
        <w:t>e</w:t>
      </w:r>
      <w:r w:rsidRPr="0008428F">
        <w:rPr>
          <w:b/>
          <w:bCs/>
          <w:spacing w:val="-1"/>
          <w:sz w:val="20"/>
          <w:szCs w:val="20"/>
        </w:rPr>
        <w:t>n</w:t>
      </w:r>
      <w:r w:rsidRPr="0008428F">
        <w:rPr>
          <w:b/>
          <w:bCs/>
          <w:sz w:val="20"/>
          <w:szCs w:val="20"/>
        </w:rPr>
        <w:t>t</w:t>
      </w:r>
      <w:r w:rsidRPr="0008428F">
        <w:rPr>
          <w:b/>
          <w:bCs/>
          <w:spacing w:val="2"/>
          <w:sz w:val="20"/>
          <w:szCs w:val="20"/>
        </w:rPr>
        <w:t>i</w:t>
      </w:r>
      <w:r w:rsidRPr="0008428F">
        <w:rPr>
          <w:b/>
          <w:bCs/>
          <w:spacing w:val="-4"/>
          <w:sz w:val="20"/>
          <w:szCs w:val="20"/>
        </w:rPr>
        <w:t>a</w:t>
      </w:r>
      <w:r w:rsidRPr="0008428F">
        <w:rPr>
          <w:b/>
          <w:bCs/>
          <w:spacing w:val="2"/>
          <w:sz w:val="20"/>
          <w:szCs w:val="20"/>
        </w:rPr>
        <w:t>l</w:t>
      </w:r>
      <w:r w:rsidRPr="0008428F">
        <w:rPr>
          <w:b/>
          <w:bCs/>
          <w:sz w:val="20"/>
          <w:szCs w:val="20"/>
        </w:rPr>
        <w:t>s</w:t>
      </w:r>
      <w:r>
        <w:rPr>
          <w:b/>
          <w:bCs/>
          <w:spacing w:val="25"/>
          <w:sz w:val="20"/>
          <w:szCs w:val="20"/>
        </w:rPr>
        <w:t xml:space="preserve"> </w:t>
      </w:r>
      <w:r w:rsidRPr="00C65594">
        <w:rPr>
          <w:b/>
          <w:bCs/>
          <w:spacing w:val="11"/>
          <w:sz w:val="19"/>
          <w:szCs w:val="19"/>
        </w:rPr>
        <w:t>(</w:t>
      </w:r>
      <w:r w:rsidRPr="00C65594">
        <w:rPr>
          <w:b/>
          <w:bCs/>
          <w:spacing w:val="-14"/>
          <w:sz w:val="20"/>
          <w:szCs w:val="20"/>
        </w:rPr>
        <w:t>6 FIN AID QCH, 7.5 ACAD QCH/120 Clock Hours:</w:t>
      </w:r>
      <w:r w:rsidRPr="00C65594">
        <w:rPr>
          <w:b/>
          <w:bCs/>
          <w:spacing w:val="-6"/>
          <w:sz w:val="19"/>
          <w:szCs w:val="19"/>
        </w:rPr>
        <w:t xml:space="preserve"> 1.5</w:t>
      </w:r>
      <w:r w:rsidRPr="00C65594">
        <w:rPr>
          <w:b/>
          <w:bCs/>
          <w:spacing w:val="-10"/>
          <w:sz w:val="19"/>
          <w:szCs w:val="19"/>
        </w:rPr>
        <w:t xml:space="preserve"> QCH/30 Lecture Hours, 6 QCH/90 Lab Hours):</w:t>
      </w:r>
    </w:p>
    <w:p w14:paraId="42117406" w14:textId="77777777" w:rsidR="00484731" w:rsidRDefault="00484731" w:rsidP="00484731">
      <w:pPr>
        <w:spacing w:line="227" w:lineRule="exact"/>
        <w:ind w:right="72"/>
        <w:rPr>
          <w:sz w:val="20"/>
          <w:szCs w:val="20"/>
        </w:rPr>
      </w:pPr>
      <w:r w:rsidRPr="0008428F">
        <w:rPr>
          <w:spacing w:val="2"/>
          <w:sz w:val="20"/>
          <w:szCs w:val="20"/>
        </w:rPr>
        <w:t>T</w:t>
      </w:r>
      <w:r w:rsidRPr="0008428F">
        <w:rPr>
          <w:sz w:val="20"/>
          <w:szCs w:val="20"/>
        </w:rPr>
        <w:t>o</w:t>
      </w:r>
      <w:r w:rsidRPr="0008428F">
        <w:rPr>
          <w:spacing w:val="22"/>
          <w:sz w:val="20"/>
          <w:szCs w:val="20"/>
        </w:rPr>
        <w:t xml:space="preserve"> </w:t>
      </w:r>
      <w:r w:rsidRPr="0008428F">
        <w:rPr>
          <w:sz w:val="20"/>
          <w:szCs w:val="20"/>
        </w:rPr>
        <w:t>p</w:t>
      </w:r>
      <w:r w:rsidRPr="0008428F">
        <w:rPr>
          <w:spacing w:val="5"/>
          <w:sz w:val="20"/>
          <w:szCs w:val="20"/>
        </w:rPr>
        <w:t>r</w:t>
      </w:r>
      <w:r w:rsidRPr="0008428F">
        <w:rPr>
          <w:spacing w:val="-4"/>
          <w:sz w:val="20"/>
          <w:szCs w:val="20"/>
        </w:rPr>
        <w:t>ov</w:t>
      </w:r>
      <w:r w:rsidRPr="0008428F">
        <w:rPr>
          <w:spacing w:val="2"/>
          <w:sz w:val="20"/>
          <w:szCs w:val="20"/>
        </w:rPr>
        <w:t>i</w:t>
      </w:r>
      <w:r w:rsidRPr="0008428F">
        <w:rPr>
          <w:sz w:val="20"/>
          <w:szCs w:val="20"/>
        </w:rPr>
        <w:t>de</w:t>
      </w:r>
      <w:r w:rsidRPr="0008428F">
        <w:rPr>
          <w:spacing w:val="24"/>
          <w:sz w:val="20"/>
          <w:szCs w:val="20"/>
        </w:rPr>
        <w:t xml:space="preserve"> </w:t>
      </w:r>
      <w:r w:rsidRPr="0008428F">
        <w:rPr>
          <w:spacing w:val="2"/>
          <w:sz w:val="20"/>
          <w:szCs w:val="20"/>
        </w:rPr>
        <w:t>t</w:t>
      </w:r>
      <w:r w:rsidRPr="0008428F">
        <w:rPr>
          <w:spacing w:val="5"/>
          <w:sz w:val="20"/>
          <w:szCs w:val="20"/>
        </w:rPr>
        <w:t>h</w:t>
      </w:r>
      <w:r w:rsidRPr="0008428F">
        <w:rPr>
          <w:sz w:val="20"/>
          <w:szCs w:val="20"/>
        </w:rPr>
        <w:t>e</w:t>
      </w:r>
      <w:r w:rsidRPr="0008428F">
        <w:rPr>
          <w:spacing w:val="24"/>
          <w:sz w:val="20"/>
          <w:szCs w:val="20"/>
        </w:rPr>
        <w:t xml:space="preserve"> </w:t>
      </w:r>
      <w:r w:rsidRPr="0008428F">
        <w:rPr>
          <w:spacing w:val="-1"/>
          <w:sz w:val="20"/>
          <w:szCs w:val="20"/>
        </w:rPr>
        <w:t>s</w:t>
      </w:r>
      <w:r w:rsidRPr="0008428F">
        <w:rPr>
          <w:spacing w:val="2"/>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28"/>
          <w:sz w:val="20"/>
          <w:szCs w:val="20"/>
        </w:rPr>
        <w:t xml:space="preserve"> </w:t>
      </w:r>
      <w:r w:rsidRPr="0008428F">
        <w:rPr>
          <w:spacing w:val="-6"/>
          <w:sz w:val="20"/>
          <w:szCs w:val="20"/>
        </w:rPr>
        <w:t>w</w:t>
      </w:r>
      <w:r w:rsidRPr="0008428F">
        <w:rPr>
          <w:spacing w:val="2"/>
          <w:sz w:val="20"/>
          <w:szCs w:val="20"/>
        </w:rPr>
        <w:t>i</w:t>
      </w:r>
      <w:r w:rsidRPr="0008428F">
        <w:rPr>
          <w:spacing w:val="-3"/>
          <w:sz w:val="20"/>
          <w:szCs w:val="20"/>
        </w:rPr>
        <w:t>t</w:t>
      </w:r>
      <w:r w:rsidRPr="0008428F">
        <w:rPr>
          <w:sz w:val="20"/>
          <w:szCs w:val="20"/>
        </w:rPr>
        <w:t>h</w:t>
      </w:r>
      <w:r w:rsidRPr="0008428F">
        <w:rPr>
          <w:spacing w:val="31"/>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24"/>
          <w:sz w:val="20"/>
          <w:szCs w:val="20"/>
        </w:rPr>
        <w:t xml:space="preserve"> </w:t>
      </w:r>
      <w:r w:rsidRPr="0008428F">
        <w:rPr>
          <w:spacing w:val="-4"/>
          <w:sz w:val="20"/>
          <w:szCs w:val="20"/>
        </w:rPr>
        <w:t>k</w:t>
      </w:r>
      <w:r w:rsidRPr="0008428F">
        <w:rPr>
          <w:spacing w:val="5"/>
          <w:sz w:val="20"/>
          <w:szCs w:val="20"/>
        </w:rPr>
        <w:t>n</w:t>
      </w:r>
      <w:r w:rsidRPr="0008428F">
        <w:rPr>
          <w:spacing w:val="-4"/>
          <w:sz w:val="20"/>
          <w:szCs w:val="20"/>
        </w:rPr>
        <w:t>o</w:t>
      </w:r>
      <w:r w:rsidRPr="0008428F">
        <w:rPr>
          <w:spacing w:val="-6"/>
          <w:sz w:val="20"/>
          <w:szCs w:val="20"/>
        </w:rPr>
        <w:t>w</w:t>
      </w:r>
      <w:r w:rsidRPr="0008428F">
        <w:rPr>
          <w:spacing w:val="2"/>
          <w:sz w:val="20"/>
          <w:szCs w:val="20"/>
        </w:rPr>
        <w:t>l</w:t>
      </w:r>
      <w:r w:rsidRPr="0008428F">
        <w:rPr>
          <w:spacing w:val="-3"/>
          <w:sz w:val="20"/>
          <w:szCs w:val="20"/>
        </w:rPr>
        <w:t>e</w:t>
      </w:r>
      <w:r w:rsidRPr="0008428F">
        <w:rPr>
          <w:sz w:val="20"/>
          <w:szCs w:val="20"/>
        </w:rPr>
        <w:t>dge</w:t>
      </w:r>
      <w:r w:rsidRPr="0008428F">
        <w:rPr>
          <w:spacing w:val="28"/>
          <w:sz w:val="20"/>
          <w:szCs w:val="20"/>
        </w:rPr>
        <w:t xml:space="preserve"> </w:t>
      </w:r>
      <w:r w:rsidRPr="0008428F">
        <w:rPr>
          <w:spacing w:val="5"/>
          <w:sz w:val="20"/>
          <w:szCs w:val="20"/>
        </w:rPr>
        <w:t>n</w:t>
      </w:r>
      <w:r w:rsidRPr="0008428F">
        <w:rPr>
          <w:spacing w:val="-3"/>
          <w:sz w:val="20"/>
          <w:szCs w:val="20"/>
        </w:rPr>
        <w:t>ece</w:t>
      </w:r>
      <w:r w:rsidRPr="0008428F">
        <w:rPr>
          <w:spacing w:val="-1"/>
          <w:sz w:val="20"/>
          <w:szCs w:val="20"/>
        </w:rPr>
        <w:t>ss</w:t>
      </w:r>
      <w:r w:rsidRPr="0008428F">
        <w:rPr>
          <w:spacing w:val="2"/>
          <w:sz w:val="20"/>
          <w:szCs w:val="20"/>
        </w:rPr>
        <w:t>a</w:t>
      </w:r>
      <w:r w:rsidRPr="0008428F">
        <w:rPr>
          <w:spacing w:val="5"/>
          <w:sz w:val="20"/>
          <w:szCs w:val="20"/>
        </w:rPr>
        <w:t>r</w:t>
      </w:r>
      <w:r w:rsidRPr="0008428F">
        <w:rPr>
          <w:sz w:val="20"/>
          <w:szCs w:val="20"/>
        </w:rPr>
        <w:t>y</w:t>
      </w:r>
      <w:r w:rsidRPr="0008428F">
        <w:rPr>
          <w:spacing w:val="22"/>
          <w:sz w:val="20"/>
          <w:szCs w:val="20"/>
        </w:rPr>
        <w:t xml:space="preserve"> </w:t>
      </w:r>
      <w:r w:rsidRPr="0008428F">
        <w:rPr>
          <w:spacing w:val="2"/>
          <w:sz w:val="20"/>
          <w:szCs w:val="20"/>
        </w:rPr>
        <w:t>t</w:t>
      </w:r>
      <w:r w:rsidRPr="0008428F">
        <w:rPr>
          <w:sz w:val="20"/>
          <w:szCs w:val="20"/>
        </w:rPr>
        <w:t>o</w:t>
      </w:r>
      <w:r w:rsidRPr="0008428F">
        <w:rPr>
          <w:spacing w:val="22"/>
          <w:sz w:val="20"/>
          <w:szCs w:val="20"/>
        </w:rPr>
        <w:t xml:space="preserve"> </w:t>
      </w:r>
      <w:r w:rsidRPr="0008428F">
        <w:rPr>
          <w:spacing w:val="2"/>
          <w:sz w:val="20"/>
          <w:szCs w:val="20"/>
        </w:rPr>
        <w:t>i</w:t>
      </w:r>
      <w:r w:rsidRPr="0008428F">
        <w:rPr>
          <w:sz w:val="20"/>
          <w:szCs w:val="20"/>
        </w:rPr>
        <w:t>d</w:t>
      </w:r>
      <w:r w:rsidRPr="0008428F">
        <w:rPr>
          <w:spacing w:val="-3"/>
          <w:sz w:val="20"/>
          <w:szCs w:val="20"/>
        </w:rPr>
        <w:t>e</w:t>
      </w:r>
      <w:r w:rsidRPr="0008428F">
        <w:rPr>
          <w:spacing w:val="5"/>
          <w:sz w:val="20"/>
          <w:szCs w:val="20"/>
        </w:rPr>
        <w:t>n</w:t>
      </w:r>
      <w:r w:rsidRPr="0008428F">
        <w:rPr>
          <w:spacing w:val="2"/>
          <w:sz w:val="20"/>
          <w:szCs w:val="20"/>
        </w:rPr>
        <w:t>ti</w:t>
      </w:r>
      <w:r w:rsidRPr="0008428F">
        <w:rPr>
          <w:sz w:val="20"/>
          <w:szCs w:val="20"/>
        </w:rPr>
        <w:t>f</w:t>
      </w:r>
      <w:r w:rsidRPr="0008428F">
        <w:rPr>
          <w:spacing w:val="-9"/>
          <w:sz w:val="20"/>
          <w:szCs w:val="20"/>
        </w:rPr>
        <w:t>y</w:t>
      </w:r>
      <w:r w:rsidRPr="0008428F">
        <w:rPr>
          <w:sz w:val="20"/>
          <w:szCs w:val="20"/>
        </w:rPr>
        <w:t>,</w:t>
      </w:r>
      <w:r w:rsidRPr="0008428F">
        <w:rPr>
          <w:spacing w:val="29"/>
          <w:sz w:val="20"/>
          <w:szCs w:val="20"/>
        </w:rPr>
        <w:t xml:space="preserve"> </w:t>
      </w:r>
      <w:r w:rsidRPr="0008428F">
        <w:rPr>
          <w:spacing w:val="2"/>
          <w:sz w:val="20"/>
          <w:szCs w:val="20"/>
        </w:rPr>
        <w:t>i</w:t>
      </w:r>
      <w:r w:rsidRPr="0008428F">
        <w:rPr>
          <w:spacing w:val="5"/>
          <w:sz w:val="20"/>
          <w:szCs w:val="20"/>
        </w:rPr>
        <w:t>n</w:t>
      </w:r>
      <w:r w:rsidRPr="0008428F">
        <w:rPr>
          <w:spacing w:val="-1"/>
          <w:sz w:val="20"/>
          <w:szCs w:val="20"/>
        </w:rPr>
        <w:t>s</w:t>
      </w:r>
      <w:r w:rsidRPr="0008428F">
        <w:rPr>
          <w:spacing w:val="-3"/>
          <w:sz w:val="20"/>
          <w:szCs w:val="20"/>
        </w:rPr>
        <w:t>t</w:t>
      </w:r>
      <w:r w:rsidRPr="0008428F">
        <w:rPr>
          <w:spacing w:val="2"/>
          <w:sz w:val="20"/>
          <w:szCs w:val="20"/>
        </w:rPr>
        <w:t>a</w:t>
      </w:r>
      <w:r w:rsidRPr="0008428F">
        <w:rPr>
          <w:spacing w:val="-3"/>
          <w:sz w:val="20"/>
          <w:szCs w:val="20"/>
        </w:rPr>
        <w:t>l</w:t>
      </w:r>
      <w:r w:rsidRPr="0008428F">
        <w:rPr>
          <w:spacing w:val="2"/>
          <w:sz w:val="20"/>
          <w:szCs w:val="20"/>
        </w:rPr>
        <w:t>l</w:t>
      </w:r>
      <w:r w:rsidRPr="0008428F">
        <w:rPr>
          <w:sz w:val="20"/>
          <w:szCs w:val="20"/>
        </w:rPr>
        <w:t>,</w:t>
      </w:r>
      <w:r>
        <w:rPr>
          <w:sz w:val="20"/>
          <w:szCs w:val="20"/>
        </w:rPr>
        <w:t xml:space="preserve"> </w:t>
      </w:r>
      <w:r w:rsidRPr="0008428F">
        <w:rPr>
          <w:spacing w:val="-3"/>
          <w:sz w:val="20"/>
          <w:szCs w:val="20"/>
        </w:rPr>
        <w:t>c</w:t>
      </w:r>
      <w:r w:rsidRPr="0008428F">
        <w:rPr>
          <w:spacing w:val="-4"/>
          <w:sz w:val="20"/>
          <w:szCs w:val="20"/>
        </w:rPr>
        <w:t>o</w:t>
      </w:r>
      <w:r w:rsidRPr="0008428F">
        <w:rPr>
          <w:spacing w:val="5"/>
          <w:sz w:val="20"/>
          <w:szCs w:val="20"/>
        </w:rPr>
        <w:t>n</w:t>
      </w:r>
      <w:r w:rsidRPr="0008428F">
        <w:rPr>
          <w:spacing w:val="-4"/>
          <w:sz w:val="20"/>
          <w:szCs w:val="20"/>
        </w:rPr>
        <w:t>f</w:t>
      </w:r>
      <w:r w:rsidRPr="0008428F">
        <w:rPr>
          <w:spacing w:val="2"/>
          <w:sz w:val="20"/>
          <w:szCs w:val="20"/>
        </w:rPr>
        <w:t>i</w:t>
      </w:r>
      <w:r w:rsidRPr="0008428F">
        <w:rPr>
          <w:sz w:val="20"/>
          <w:szCs w:val="20"/>
        </w:rPr>
        <w:t>gu</w:t>
      </w:r>
      <w:r w:rsidRPr="0008428F">
        <w:rPr>
          <w:spacing w:val="5"/>
          <w:sz w:val="20"/>
          <w:szCs w:val="20"/>
        </w:rPr>
        <w:t>r</w:t>
      </w:r>
      <w:r w:rsidRPr="0008428F">
        <w:rPr>
          <w:spacing w:val="-3"/>
          <w:sz w:val="20"/>
          <w:szCs w:val="20"/>
        </w:rPr>
        <w:t>e</w:t>
      </w:r>
      <w:r w:rsidRPr="0008428F">
        <w:rPr>
          <w:sz w:val="20"/>
          <w:szCs w:val="20"/>
        </w:rPr>
        <w:t>,</w:t>
      </w:r>
      <w:r w:rsidRPr="0008428F">
        <w:rPr>
          <w:spacing w:val="8"/>
          <w:sz w:val="20"/>
          <w:szCs w:val="20"/>
        </w:rPr>
        <w:t xml:space="preserve"> </w:t>
      </w:r>
      <w:r w:rsidRPr="0008428F">
        <w:rPr>
          <w:sz w:val="20"/>
          <w:szCs w:val="20"/>
        </w:rPr>
        <w:t>u</w:t>
      </w:r>
      <w:r w:rsidRPr="0008428F">
        <w:rPr>
          <w:spacing w:val="-4"/>
          <w:sz w:val="20"/>
          <w:szCs w:val="20"/>
        </w:rPr>
        <w:t>pg</w:t>
      </w:r>
      <w:r w:rsidRPr="0008428F">
        <w:rPr>
          <w:spacing w:val="5"/>
          <w:sz w:val="20"/>
          <w:szCs w:val="20"/>
        </w:rPr>
        <w:t>r</w:t>
      </w:r>
      <w:r w:rsidRPr="0008428F">
        <w:rPr>
          <w:spacing w:val="2"/>
          <w:sz w:val="20"/>
          <w:szCs w:val="20"/>
        </w:rPr>
        <w:t>a</w:t>
      </w:r>
      <w:r w:rsidRPr="0008428F">
        <w:rPr>
          <w:sz w:val="20"/>
          <w:szCs w:val="20"/>
        </w:rPr>
        <w:t>de</w:t>
      </w:r>
      <w:r w:rsidRPr="0008428F">
        <w:rPr>
          <w:spacing w:val="2"/>
          <w:sz w:val="20"/>
          <w:szCs w:val="20"/>
        </w:rPr>
        <w:t xml:space="preserve"> </w:t>
      </w:r>
      <w:r w:rsidRPr="0008428F">
        <w:rPr>
          <w:spacing w:val="-3"/>
          <w:sz w:val="20"/>
          <w:szCs w:val="20"/>
        </w:rPr>
        <w:t>a</w:t>
      </w:r>
      <w:r w:rsidRPr="0008428F">
        <w:rPr>
          <w:sz w:val="20"/>
          <w:szCs w:val="20"/>
        </w:rPr>
        <w:t>nd</w:t>
      </w:r>
      <w:r w:rsidRPr="0008428F">
        <w:rPr>
          <w:spacing w:val="5"/>
          <w:sz w:val="20"/>
          <w:szCs w:val="20"/>
        </w:rPr>
        <w:t xml:space="preserve"> </w:t>
      </w:r>
      <w:r w:rsidRPr="0008428F">
        <w:rPr>
          <w:spacing w:val="-3"/>
          <w:sz w:val="20"/>
          <w:szCs w:val="20"/>
        </w:rPr>
        <w:t>t</w:t>
      </w:r>
      <w:r w:rsidRPr="0008428F">
        <w:rPr>
          <w:spacing w:val="5"/>
          <w:sz w:val="20"/>
          <w:szCs w:val="20"/>
        </w:rPr>
        <w:t>r</w:t>
      </w:r>
      <w:r w:rsidRPr="0008428F">
        <w:rPr>
          <w:spacing w:val="-4"/>
          <w:sz w:val="20"/>
          <w:szCs w:val="20"/>
        </w:rPr>
        <w:t>o</w:t>
      </w:r>
      <w:r w:rsidRPr="0008428F">
        <w:rPr>
          <w:sz w:val="20"/>
          <w:szCs w:val="20"/>
        </w:rPr>
        <w:t>u</w:t>
      </w:r>
      <w:r w:rsidRPr="0008428F">
        <w:rPr>
          <w:spacing w:val="-4"/>
          <w:sz w:val="20"/>
          <w:szCs w:val="20"/>
        </w:rPr>
        <w:t>b</w:t>
      </w:r>
      <w:r w:rsidRPr="0008428F">
        <w:rPr>
          <w:spacing w:val="2"/>
          <w:sz w:val="20"/>
          <w:szCs w:val="20"/>
        </w:rPr>
        <w:t>l</w:t>
      </w:r>
      <w:r w:rsidRPr="0008428F">
        <w:rPr>
          <w:spacing w:val="-3"/>
          <w:sz w:val="20"/>
          <w:szCs w:val="20"/>
        </w:rPr>
        <w:t>e</w:t>
      </w:r>
      <w:r w:rsidRPr="0008428F">
        <w:rPr>
          <w:spacing w:val="-1"/>
          <w:sz w:val="20"/>
          <w:szCs w:val="20"/>
        </w:rPr>
        <w:t>s</w:t>
      </w:r>
      <w:r w:rsidRPr="0008428F">
        <w:rPr>
          <w:spacing w:val="5"/>
          <w:sz w:val="20"/>
          <w:szCs w:val="20"/>
        </w:rPr>
        <w:t>h</w:t>
      </w:r>
      <w:r w:rsidRPr="0008428F">
        <w:rPr>
          <w:spacing w:val="-4"/>
          <w:sz w:val="20"/>
          <w:szCs w:val="20"/>
        </w:rPr>
        <w:t>oo</w:t>
      </w:r>
      <w:r w:rsidRPr="0008428F">
        <w:rPr>
          <w:sz w:val="20"/>
          <w:szCs w:val="20"/>
        </w:rPr>
        <w:t>t</w:t>
      </w:r>
      <w:r w:rsidRPr="0008428F">
        <w:rPr>
          <w:spacing w:val="7"/>
          <w:sz w:val="20"/>
          <w:szCs w:val="20"/>
        </w:rPr>
        <w:t xml:space="preserve"> </w:t>
      </w:r>
      <w:r w:rsidRPr="0008428F">
        <w:rPr>
          <w:sz w:val="20"/>
          <w:szCs w:val="20"/>
        </w:rPr>
        <w:t>p</w:t>
      </w:r>
      <w:r w:rsidRPr="0008428F">
        <w:rPr>
          <w:spacing w:val="-3"/>
          <w:sz w:val="20"/>
          <w:szCs w:val="20"/>
        </w:rPr>
        <w:t>e</w:t>
      </w:r>
      <w:r w:rsidRPr="0008428F">
        <w:rPr>
          <w:spacing w:val="5"/>
          <w:sz w:val="20"/>
          <w:szCs w:val="20"/>
        </w:rPr>
        <w:t>r</w:t>
      </w:r>
      <w:r w:rsidRPr="0008428F">
        <w:rPr>
          <w:spacing w:val="-1"/>
          <w:sz w:val="20"/>
          <w:szCs w:val="20"/>
        </w:rPr>
        <w:t>s</w:t>
      </w:r>
      <w:r w:rsidRPr="0008428F">
        <w:rPr>
          <w:spacing w:val="-4"/>
          <w:sz w:val="20"/>
          <w:szCs w:val="20"/>
        </w:rPr>
        <w:t>o</w:t>
      </w:r>
      <w:r w:rsidRPr="0008428F">
        <w:rPr>
          <w:spacing w:val="5"/>
          <w:sz w:val="20"/>
          <w:szCs w:val="20"/>
        </w:rPr>
        <w:t>n</w:t>
      </w:r>
      <w:r w:rsidRPr="0008428F">
        <w:rPr>
          <w:spacing w:val="2"/>
          <w:sz w:val="20"/>
          <w:szCs w:val="20"/>
        </w:rPr>
        <w:t>a</w:t>
      </w:r>
      <w:r w:rsidRPr="0008428F">
        <w:rPr>
          <w:sz w:val="20"/>
          <w:szCs w:val="20"/>
        </w:rPr>
        <w:t>l</w:t>
      </w:r>
      <w:r w:rsidRPr="0008428F">
        <w:rPr>
          <w:spacing w:val="7"/>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w:t>
      </w:r>
      <w:r w:rsidRPr="0008428F">
        <w:rPr>
          <w:spacing w:val="-4"/>
          <w:sz w:val="20"/>
          <w:szCs w:val="20"/>
        </w:rPr>
        <w:t>u</w:t>
      </w:r>
      <w:r w:rsidRPr="0008428F">
        <w:rPr>
          <w:spacing w:val="2"/>
          <w:sz w:val="20"/>
          <w:szCs w:val="20"/>
        </w:rPr>
        <w:t>t</w:t>
      </w:r>
      <w:r w:rsidRPr="0008428F">
        <w:rPr>
          <w:spacing w:val="-3"/>
          <w:sz w:val="20"/>
          <w:szCs w:val="20"/>
        </w:rPr>
        <w:t>e</w:t>
      </w:r>
      <w:r w:rsidRPr="0008428F">
        <w:rPr>
          <w:sz w:val="20"/>
          <w:szCs w:val="20"/>
        </w:rPr>
        <w:t>r</w:t>
      </w:r>
      <w:r w:rsidRPr="0008428F">
        <w:rPr>
          <w:spacing w:val="10"/>
          <w:sz w:val="20"/>
          <w:szCs w:val="20"/>
        </w:rPr>
        <w:t xml:space="preserve"> </w:t>
      </w:r>
      <w:r w:rsidRPr="0008428F">
        <w:rPr>
          <w:spacing w:val="-8"/>
          <w:sz w:val="20"/>
          <w:szCs w:val="20"/>
        </w:rPr>
        <w:t>c</w:t>
      </w:r>
      <w:r w:rsidRPr="0008428F">
        <w:rPr>
          <w:spacing w:val="-4"/>
          <w:sz w:val="20"/>
          <w:szCs w:val="20"/>
        </w:rPr>
        <w:t>o</w:t>
      </w:r>
      <w:r w:rsidRPr="0008428F">
        <w:rPr>
          <w:spacing w:val="2"/>
          <w:sz w:val="20"/>
          <w:szCs w:val="20"/>
        </w:rPr>
        <w:t>m</w:t>
      </w:r>
      <w:r w:rsidRPr="0008428F">
        <w:rPr>
          <w:sz w:val="20"/>
          <w:szCs w:val="20"/>
        </w:rPr>
        <w:t>p</w:t>
      </w:r>
      <w:r w:rsidRPr="0008428F">
        <w:rPr>
          <w:spacing w:val="-4"/>
          <w:sz w:val="20"/>
          <w:szCs w:val="20"/>
        </w:rPr>
        <w:t>o</w:t>
      </w:r>
      <w:r w:rsidRPr="0008428F">
        <w:rPr>
          <w:spacing w:val="5"/>
          <w:sz w:val="20"/>
          <w:szCs w:val="20"/>
        </w:rPr>
        <w:t>n</w:t>
      </w:r>
      <w:r w:rsidRPr="0008428F">
        <w:rPr>
          <w:spacing w:val="-3"/>
          <w:sz w:val="20"/>
          <w:szCs w:val="20"/>
        </w:rPr>
        <w:t>e</w:t>
      </w:r>
      <w:r w:rsidRPr="0008428F">
        <w:rPr>
          <w:spacing w:val="5"/>
          <w:sz w:val="20"/>
          <w:szCs w:val="20"/>
        </w:rPr>
        <w:t>n</w:t>
      </w:r>
      <w:r w:rsidRPr="0008428F">
        <w:rPr>
          <w:spacing w:val="2"/>
          <w:sz w:val="20"/>
          <w:szCs w:val="20"/>
        </w:rPr>
        <w:t>t</w:t>
      </w:r>
      <w:r w:rsidRPr="0008428F">
        <w:rPr>
          <w:spacing w:val="-6"/>
          <w:sz w:val="20"/>
          <w:szCs w:val="20"/>
        </w:rPr>
        <w:t>s</w:t>
      </w:r>
      <w:r w:rsidRPr="0008428F">
        <w:rPr>
          <w:sz w:val="20"/>
          <w:szCs w:val="20"/>
        </w:rPr>
        <w:t>,</w:t>
      </w:r>
      <w:r w:rsidRPr="0008428F">
        <w:rPr>
          <w:spacing w:val="8"/>
          <w:sz w:val="20"/>
          <w:szCs w:val="20"/>
        </w:rPr>
        <w:t xml:space="preserve"> </w:t>
      </w:r>
      <w:r w:rsidRPr="0008428F">
        <w:rPr>
          <w:spacing w:val="-3"/>
          <w:sz w:val="20"/>
          <w:szCs w:val="20"/>
        </w:rPr>
        <w:t>l</w:t>
      </w:r>
      <w:r w:rsidRPr="0008428F">
        <w:rPr>
          <w:spacing w:val="2"/>
          <w:sz w:val="20"/>
          <w:szCs w:val="20"/>
        </w:rPr>
        <w:t>a</w:t>
      </w:r>
      <w:r w:rsidRPr="0008428F">
        <w:rPr>
          <w:sz w:val="20"/>
          <w:szCs w:val="20"/>
        </w:rPr>
        <w:t>p</w:t>
      </w:r>
      <w:r w:rsidRPr="0008428F">
        <w:rPr>
          <w:spacing w:val="2"/>
          <w:sz w:val="20"/>
          <w:szCs w:val="20"/>
        </w:rPr>
        <w:t>t</w:t>
      </w:r>
      <w:r w:rsidRPr="0008428F">
        <w:rPr>
          <w:spacing w:val="-4"/>
          <w:sz w:val="20"/>
          <w:szCs w:val="20"/>
        </w:rPr>
        <w:t>o</w:t>
      </w:r>
      <w:r w:rsidRPr="0008428F">
        <w:rPr>
          <w:sz w:val="20"/>
          <w:szCs w:val="20"/>
        </w:rPr>
        <w:t>ps</w:t>
      </w:r>
      <w:r w:rsidRPr="0008428F">
        <w:rPr>
          <w:spacing w:val="4"/>
          <w:sz w:val="20"/>
          <w:szCs w:val="20"/>
        </w:rPr>
        <w:t xml:space="preserve"> </w:t>
      </w:r>
      <w:r w:rsidRPr="0008428F">
        <w:rPr>
          <w:spacing w:val="-3"/>
          <w:sz w:val="20"/>
          <w:szCs w:val="20"/>
        </w:rPr>
        <w:t>a</w:t>
      </w:r>
      <w:r w:rsidRPr="0008428F">
        <w:rPr>
          <w:spacing w:val="5"/>
          <w:sz w:val="20"/>
          <w:szCs w:val="20"/>
        </w:rPr>
        <w:t>n</w:t>
      </w:r>
      <w:r w:rsidRPr="0008428F">
        <w:rPr>
          <w:sz w:val="20"/>
          <w:szCs w:val="20"/>
        </w:rPr>
        <w:t>d p</w:t>
      </w:r>
      <w:r w:rsidRPr="0008428F">
        <w:rPr>
          <w:spacing w:val="-4"/>
          <w:sz w:val="20"/>
          <w:szCs w:val="20"/>
        </w:rPr>
        <w:t>o</w:t>
      </w:r>
      <w:r w:rsidRPr="0008428F">
        <w:rPr>
          <w:spacing w:val="5"/>
          <w:sz w:val="20"/>
          <w:szCs w:val="20"/>
        </w:rPr>
        <w:t>r</w:t>
      </w:r>
      <w:r w:rsidRPr="0008428F">
        <w:rPr>
          <w:spacing w:val="-3"/>
          <w:sz w:val="20"/>
          <w:szCs w:val="20"/>
        </w:rPr>
        <w:t>t</w:t>
      </w:r>
      <w:r w:rsidRPr="0008428F">
        <w:rPr>
          <w:spacing w:val="2"/>
          <w:sz w:val="20"/>
          <w:szCs w:val="20"/>
        </w:rPr>
        <w:t>a</w:t>
      </w:r>
      <w:r w:rsidRPr="0008428F">
        <w:rPr>
          <w:spacing w:val="-4"/>
          <w:sz w:val="20"/>
          <w:szCs w:val="20"/>
        </w:rPr>
        <w:t>b</w:t>
      </w:r>
      <w:r w:rsidRPr="0008428F">
        <w:rPr>
          <w:spacing w:val="2"/>
          <w:sz w:val="20"/>
          <w:szCs w:val="20"/>
        </w:rPr>
        <w:t>l</w:t>
      </w:r>
      <w:r w:rsidRPr="0008428F">
        <w:rPr>
          <w:sz w:val="20"/>
          <w:szCs w:val="20"/>
        </w:rPr>
        <w:t>e</w:t>
      </w:r>
      <w:r w:rsidRPr="0008428F">
        <w:rPr>
          <w:spacing w:val="2"/>
          <w:sz w:val="20"/>
          <w:szCs w:val="20"/>
        </w:rPr>
        <w:t xml:space="preserve"> </w:t>
      </w:r>
      <w:r w:rsidRPr="0008428F">
        <w:rPr>
          <w:sz w:val="20"/>
          <w:szCs w:val="20"/>
        </w:rPr>
        <w:t>d</w:t>
      </w:r>
      <w:r w:rsidRPr="0008428F">
        <w:rPr>
          <w:spacing w:val="-3"/>
          <w:sz w:val="20"/>
          <w:szCs w:val="20"/>
        </w:rPr>
        <w:t>e</w:t>
      </w:r>
      <w:r w:rsidRPr="0008428F">
        <w:rPr>
          <w:spacing w:val="-4"/>
          <w:sz w:val="20"/>
          <w:szCs w:val="20"/>
        </w:rPr>
        <w:t>v</w:t>
      </w:r>
      <w:r w:rsidRPr="0008428F">
        <w:rPr>
          <w:spacing w:val="2"/>
          <w:sz w:val="20"/>
          <w:szCs w:val="20"/>
        </w:rPr>
        <w:t>ic</w:t>
      </w:r>
      <w:r w:rsidRPr="0008428F">
        <w:rPr>
          <w:spacing w:val="-3"/>
          <w:sz w:val="20"/>
          <w:szCs w:val="20"/>
        </w:rPr>
        <w:t>e</w:t>
      </w:r>
      <w:r w:rsidRPr="0008428F">
        <w:rPr>
          <w:spacing w:val="-1"/>
          <w:sz w:val="20"/>
          <w:szCs w:val="20"/>
        </w:rPr>
        <w:t>s</w:t>
      </w:r>
      <w:r w:rsidRPr="0008428F">
        <w:rPr>
          <w:sz w:val="20"/>
          <w:szCs w:val="20"/>
        </w:rPr>
        <w:t>,</w:t>
      </w:r>
      <w:r w:rsidRPr="0008428F">
        <w:rPr>
          <w:spacing w:val="8"/>
          <w:sz w:val="20"/>
          <w:szCs w:val="20"/>
        </w:rPr>
        <w:t xml:space="preserve"> </w:t>
      </w:r>
      <w:r w:rsidRPr="0008428F">
        <w:rPr>
          <w:spacing w:val="-4"/>
          <w:sz w:val="20"/>
          <w:szCs w:val="20"/>
        </w:rPr>
        <w:t>o</w:t>
      </w:r>
      <w:r w:rsidRPr="0008428F">
        <w:rPr>
          <w:sz w:val="20"/>
          <w:szCs w:val="20"/>
        </w:rPr>
        <w:t>p</w:t>
      </w:r>
      <w:r w:rsidRPr="0008428F">
        <w:rPr>
          <w:spacing w:val="-3"/>
          <w:sz w:val="20"/>
          <w:szCs w:val="20"/>
        </w:rPr>
        <w:t>e</w:t>
      </w:r>
      <w:r w:rsidRPr="0008428F">
        <w:rPr>
          <w:spacing w:val="6"/>
          <w:sz w:val="20"/>
          <w:szCs w:val="20"/>
        </w:rPr>
        <w:t>r</w:t>
      </w:r>
      <w:r w:rsidRPr="0008428F">
        <w:rPr>
          <w:spacing w:val="2"/>
          <w:sz w:val="20"/>
          <w:szCs w:val="20"/>
        </w:rPr>
        <w:t>at</w:t>
      </w:r>
      <w:r w:rsidRPr="0008428F">
        <w:rPr>
          <w:spacing w:val="-3"/>
          <w:sz w:val="20"/>
          <w:szCs w:val="20"/>
        </w:rPr>
        <w:t>i</w:t>
      </w:r>
      <w:r w:rsidRPr="0008428F">
        <w:rPr>
          <w:spacing w:val="5"/>
          <w:sz w:val="20"/>
          <w:szCs w:val="20"/>
        </w:rPr>
        <w:t>n</w:t>
      </w:r>
      <w:r w:rsidRPr="0008428F">
        <w:rPr>
          <w:sz w:val="20"/>
          <w:szCs w:val="20"/>
        </w:rPr>
        <w:t>g</w:t>
      </w:r>
      <w:r w:rsidRPr="0008428F">
        <w:rPr>
          <w:spacing w:val="5"/>
          <w:sz w:val="20"/>
          <w:szCs w:val="20"/>
        </w:rPr>
        <w:t xml:space="preserve"> </w:t>
      </w:r>
      <w:r w:rsidRPr="0008428F">
        <w:rPr>
          <w:spacing w:val="-1"/>
          <w:sz w:val="20"/>
          <w:szCs w:val="20"/>
        </w:rPr>
        <w:t>s</w:t>
      </w:r>
      <w:r w:rsidRPr="0008428F">
        <w:rPr>
          <w:spacing w:val="-9"/>
          <w:sz w:val="20"/>
          <w:szCs w:val="20"/>
        </w:rPr>
        <w:t>y</w:t>
      </w:r>
      <w:r w:rsidRPr="0008428F">
        <w:rPr>
          <w:spacing w:val="-1"/>
          <w:sz w:val="20"/>
          <w:szCs w:val="20"/>
        </w:rPr>
        <w:t>s</w:t>
      </w:r>
      <w:r w:rsidRPr="0008428F">
        <w:rPr>
          <w:spacing w:val="2"/>
          <w:sz w:val="20"/>
          <w:szCs w:val="20"/>
        </w:rPr>
        <w:t>tem</w:t>
      </w:r>
      <w:r w:rsidRPr="0008428F">
        <w:rPr>
          <w:spacing w:val="-1"/>
          <w:sz w:val="20"/>
          <w:szCs w:val="20"/>
        </w:rPr>
        <w:t>s</w:t>
      </w:r>
      <w:r w:rsidRPr="0008428F">
        <w:rPr>
          <w:sz w:val="20"/>
          <w:szCs w:val="20"/>
        </w:rPr>
        <w:t>, pr</w:t>
      </w:r>
      <w:r w:rsidRPr="0008428F">
        <w:rPr>
          <w:spacing w:val="-3"/>
          <w:sz w:val="20"/>
          <w:szCs w:val="20"/>
        </w:rPr>
        <w:t>i</w:t>
      </w:r>
      <w:r w:rsidRPr="0008428F">
        <w:rPr>
          <w:spacing w:val="5"/>
          <w:sz w:val="20"/>
          <w:szCs w:val="20"/>
        </w:rPr>
        <w:t>n</w:t>
      </w:r>
      <w:r w:rsidRPr="0008428F">
        <w:rPr>
          <w:spacing w:val="2"/>
          <w:sz w:val="20"/>
          <w:szCs w:val="20"/>
        </w:rPr>
        <w:t>t</w:t>
      </w:r>
      <w:r w:rsidRPr="0008428F">
        <w:rPr>
          <w:spacing w:val="-8"/>
          <w:sz w:val="20"/>
          <w:szCs w:val="20"/>
        </w:rPr>
        <w:t>e</w:t>
      </w:r>
      <w:r w:rsidRPr="0008428F">
        <w:rPr>
          <w:spacing w:val="5"/>
          <w:sz w:val="20"/>
          <w:szCs w:val="20"/>
        </w:rPr>
        <w:t>r</w:t>
      </w:r>
      <w:r w:rsidRPr="0008428F">
        <w:rPr>
          <w:sz w:val="20"/>
          <w:szCs w:val="20"/>
        </w:rPr>
        <w:t>s</w:t>
      </w:r>
      <w:r w:rsidRPr="0008428F">
        <w:rPr>
          <w:spacing w:val="4"/>
          <w:sz w:val="20"/>
          <w:szCs w:val="20"/>
        </w:rPr>
        <w:t xml:space="preserve"> </w:t>
      </w:r>
      <w:r w:rsidRPr="0008428F">
        <w:rPr>
          <w:spacing w:val="-3"/>
          <w:sz w:val="20"/>
          <w:szCs w:val="20"/>
        </w:rPr>
        <w:t>a</w:t>
      </w:r>
      <w:r w:rsidRPr="0008428F">
        <w:rPr>
          <w:spacing w:val="1"/>
          <w:sz w:val="20"/>
          <w:szCs w:val="20"/>
        </w:rPr>
        <w:t>n</w:t>
      </w:r>
      <w:r w:rsidRPr="0008428F">
        <w:rPr>
          <w:sz w:val="20"/>
          <w:szCs w:val="20"/>
        </w:rPr>
        <w:t>d</w:t>
      </w:r>
      <w:r w:rsidRPr="0008428F">
        <w:rPr>
          <w:spacing w:val="5"/>
          <w:sz w:val="20"/>
          <w:szCs w:val="20"/>
        </w:rPr>
        <w:t xml:space="preserve"> </w:t>
      </w:r>
      <w:r w:rsidRPr="0008428F">
        <w:rPr>
          <w:spacing w:val="-1"/>
          <w:sz w:val="20"/>
          <w:szCs w:val="20"/>
        </w:rPr>
        <w:t>s</w:t>
      </w:r>
      <w:r w:rsidRPr="0008428F">
        <w:rPr>
          <w:spacing w:val="-3"/>
          <w:sz w:val="20"/>
          <w:szCs w:val="20"/>
        </w:rPr>
        <w:t>ca</w:t>
      </w:r>
      <w:r w:rsidRPr="0008428F">
        <w:rPr>
          <w:sz w:val="20"/>
          <w:szCs w:val="20"/>
        </w:rPr>
        <w:t>n</w:t>
      </w:r>
      <w:r w:rsidRPr="0008428F">
        <w:rPr>
          <w:spacing w:val="5"/>
          <w:sz w:val="20"/>
          <w:szCs w:val="20"/>
        </w:rPr>
        <w:t>n</w:t>
      </w:r>
      <w:r w:rsidRPr="0008428F">
        <w:rPr>
          <w:spacing w:val="-8"/>
          <w:sz w:val="20"/>
          <w:szCs w:val="20"/>
        </w:rPr>
        <w:t>e</w:t>
      </w:r>
      <w:r w:rsidRPr="0008428F">
        <w:rPr>
          <w:spacing w:val="5"/>
          <w:sz w:val="20"/>
          <w:szCs w:val="20"/>
        </w:rPr>
        <w:t>r</w:t>
      </w:r>
      <w:r w:rsidRPr="0008428F">
        <w:rPr>
          <w:spacing w:val="-1"/>
          <w:sz w:val="20"/>
          <w:szCs w:val="20"/>
        </w:rPr>
        <w:t>s</w:t>
      </w:r>
      <w:r w:rsidRPr="0008428F">
        <w:rPr>
          <w:sz w:val="20"/>
          <w:szCs w:val="20"/>
        </w:rPr>
        <w:t>,</w:t>
      </w:r>
      <w:r w:rsidRPr="0008428F">
        <w:rPr>
          <w:spacing w:val="3"/>
          <w:sz w:val="20"/>
          <w:szCs w:val="20"/>
        </w:rPr>
        <w:t xml:space="preserve"> </w:t>
      </w:r>
      <w:r w:rsidRPr="0008428F">
        <w:rPr>
          <w:spacing w:val="5"/>
          <w:sz w:val="20"/>
          <w:szCs w:val="20"/>
        </w:rPr>
        <w:t>n</w:t>
      </w:r>
      <w:r w:rsidRPr="0008428F">
        <w:rPr>
          <w:spacing w:val="-8"/>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1"/>
          <w:sz w:val="20"/>
          <w:szCs w:val="20"/>
        </w:rPr>
        <w:t>s</w:t>
      </w:r>
      <w:r w:rsidRPr="0008428F">
        <w:rPr>
          <w:sz w:val="20"/>
          <w:szCs w:val="20"/>
        </w:rPr>
        <w:t>,</w:t>
      </w:r>
      <w:r w:rsidRPr="0008428F">
        <w:rPr>
          <w:spacing w:val="7"/>
          <w:sz w:val="20"/>
          <w:szCs w:val="20"/>
        </w:rPr>
        <w:t xml:space="preserve"> </w:t>
      </w:r>
      <w:r w:rsidRPr="0008428F">
        <w:rPr>
          <w:spacing w:val="-1"/>
          <w:sz w:val="20"/>
          <w:szCs w:val="20"/>
        </w:rPr>
        <w:t>s</w:t>
      </w:r>
      <w:r w:rsidRPr="0008428F">
        <w:rPr>
          <w:spacing w:val="-3"/>
          <w:sz w:val="20"/>
          <w:szCs w:val="20"/>
        </w:rPr>
        <w:t>ec</w:t>
      </w:r>
      <w:r w:rsidRPr="0008428F">
        <w:rPr>
          <w:sz w:val="20"/>
          <w:szCs w:val="20"/>
        </w:rPr>
        <w:t>u</w:t>
      </w:r>
      <w:r w:rsidRPr="0008428F">
        <w:rPr>
          <w:spacing w:val="5"/>
          <w:sz w:val="20"/>
          <w:szCs w:val="20"/>
        </w:rPr>
        <w:t>r</w:t>
      </w:r>
      <w:r w:rsidRPr="0008428F">
        <w:rPr>
          <w:spacing w:val="-3"/>
          <w:sz w:val="20"/>
          <w:szCs w:val="20"/>
        </w:rPr>
        <w:t>i</w:t>
      </w:r>
      <w:r w:rsidRPr="0008428F">
        <w:rPr>
          <w:spacing w:val="2"/>
          <w:sz w:val="20"/>
          <w:szCs w:val="20"/>
        </w:rPr>
        <w:t>t</w:t>
      </w:r>
      <w:r w:rsidRPr="0008428F">
        <w:rPr>
          <w:spacing w:val="-9"/>
          <w:sz w:val="20"/>
          <w:szCs w:val="20"/>
        </w:rPr>
        <w:t>y</w:t>
      </w:r>
      <w:r w:rsidRPr="0008428F">
        <w:rPr>
          <w:sz w:val="20"/>
          <w:szCs w:val="20"/>
        </w:rPr>
        <w:t>,</w:t>
      </w:r>
      <w:r w:rsidRPr="0008428F">
        <w:rPr>
          <w:spacing w:val="7"/>
          <w:sz w:val="20"/>
          <w:szCs w:val="20"/>
        </w:rPr>
        <w:t xml:space="preserve"> </w:t>
      </w:r>
      <w:r w:rsidRPr="0008428F">
        <w:rPr>
          <w:sz w:val="20"/>
          <w:szCs w:val="20"/>
        </w:rPr>
        <w:t>u</w:t>
      </w:r>
      <w:r w:rsidRPr="0008428F">
        <w:rPr>
          <w:spacing w:val="5"/>
          <w:sz w:val="20"/>
          <w:szCs w:val="20"/>
        </w:rPr>
        <w:t>n</w:t>
      </w:r>
      <w:r w:rsidRPr="0008428F">
        <w:rPr>
          <w:sz w:val="20"/>
          <w:szCs w:val="20"/>
        </w:rPr>
        <w:t>d</w:t>
      </w:r>
      <w:r w:rsidRPr="0008428F">
        <w:rPr>
          <w:spacing w:val="-8"/>
          <w:sz w:val="20"/>
          <w:szCs w:val="20"/>
        </w:rPr>
        <w:t>e</w:t>
      </w:r>
      <w:r w:rsidRPr="0008428F">
        <w:rPr>
          <w:spacing w:val="5"/>
          <w:sz w:val="20"/>
          <w:szCs w:val="20"/>
        </w:rPr>
        <w:t>r</w:t>
      </w:r>
      <w:r w:rsidRPr="0008428F">
        <w:rPr>
          <w:spacing w:val="-1"/>
          <w:sz w:val="20"/>
          <w:szCs w:val="20"/>
        </w:rPr>
        <w:t>s</w:t>
      </w:r>
      <w:r w:rsidRPr="0008428F">
        <w:rPr>
          <w:spacing w:val="2"/>
          <w:sz w:val="20"/>
          <w:szCs w:val="20"/>
        </w:rPr>
        <w:t>t</w:t>
      </w:r>
      <w:r w:rsidRPr="0008428F">
        <w:rPr>
          <w:spacing w:val="-3"/>
          <w:sz w:val="20"/>
          <w:szCs w:val="20"/>
        </w:rPr>
        <w:t>a</w:t>
      </w:r>
      <w:r w:rsidRPr="0008428F">
        <w:rPr>
          <w:sz w:val="20"/>
          <w:szCs w:val="20"/>
        </w:rPr>
        <w:t>nd</w:t>
      </w:r>
      <w:r w:rsidRPr="0008428F">
        <w:rPr>
          <w:spacing w:val="5"/>
          <w:sz w:val="20"/>
          <w:szCs w:val="20"/>
        </w:rPr>
        <w:t xml:space="preserve"> </w:t>
      </w:r>
      <w:r w:rsidRPr="0008428F">
        <w:rPr>
          <w:spacing w:val="-1"/>
          <w:sz w:val="20"/>
          <w:szCs w:val="20"/>
        </w:rPr>
        <w:t>s</w:t>
      </w:r>
      <w:r w:rsidRPr="0008428F">
        <w:rPr>
          <w:spacing w:val="2"/>
          <w:sz w:val="20"/>
          <w:szCs w:val="20"/>
        </w:rPr>
        <w:t>a</w:t>
      </w:r>
      <w:r w:rsidRPr="0008428F">
        <w:rPr>
          <w:spacing w:val="-4"/>
          <w:sz w:val="20"/>
          <w:szCs w:val="20"/>
        </w:rPr>
        <w:t>f</w:t>
      </w:r>
      <w:r w:rsidRPr="0008428F">
        <w:rPr>
          <w:spacing w:val="-3"/>
          <w:sz w:val="20"/>
          <w:szCs w:val="20"/>
        </w:rPr>
        <w:t>e</w:t>
      </w:r>
      <w:r w:rsidRPr="0008428F">
        <w:rPr>
          <w:spacing w:val="2"/>
          <w:sz w:val="20"/>
          <w:szCs w:val="20"/>
        </w:rPr>
        <w:t>t</w:t>
      </w:r>
      <w:r w:rsidRPr="0008428F">
        <w:rPr>
          <w:sz w:val="20"/>
          <w:szCs w:val="20"/>
        </w:rPr>
        <w:t>y</w:t>
      </w:r>
      <w:r w:rsidRPr="0008428F">
        <w:rPr>
          <w:spacing w:val="1"/>
          <w:sz w:val="20"/>
          <w:szCs w:val="20"/>
        </w:rPr>
        <w:t xml:space="preserve"> </w:t>
      </w:r>
      <w:r w:rsidRPr="0008428F">
        <w:rPr>
          <w:spacing w:val="-3"/>
          <w:sz w:val="20"/>
          <w:szCs w:val="20"/>
        </w:rPr>
        <w:t>a</w:t>
      </w:r>
      <w:r w:rsidRPr="0008428F">
        <w:rPr>
          <w:spacing w:val="5"/>
          <w:sz w:val="20"/>
          <w:szCs w:val="20"/>
        </w:rPr>
        <w:t>n</w:t>
      </w:r>
      <w:r w:rsidRPr="0008428F">
        <w:rPr>
          <w:sz w:val="20"/>
          <w:szCs w:val="20"/>
        </w:rPr>
        <w:t>d</w:t>
      </w:r>
      <w:r w:rsidRPr="0008428F">
        <w:rPr>
          <w:spacing w:val="5"/>
          <w:sz w:val="20"/>
          <w:szCs w:val="20"/>
        </w:rPr>
        <w:t xml:space="preserve"> </w:t>
      </w:r>
      <w:r w:rsidRPr="0008428F">
        <w:rPr>
          <w:spacing w:val="-8"/>
          <w:sz w:val="20"/>
          <w:szCs w:val="20"/>
        </w:rPr>
        <w:t>e</w:t>
      </w:r>
      <w:r w:rsidRPr="0008428F">
        <w:rPr>
          <w:spacing w:val="5"/>
          <w:sz w:val="20"/>
          <w:szCs w:val="20"/>
        </w:rPr>
        <w:t>n</w:t>
      </w:r>
      <w:r w:rsidRPr="0008428F">
        <w:rPr>
          <w:spacing w:val="-4"/>
          <w:sz w:val="20"/>
          <w:szCs w:val="20"/>
        </w:rPr>
        <w:t>v</w:t>
      </w:r>
      <w:r w:rsidRPr="0008428F">
        <w:rPr>
          <w:spacing w:val="-3"/>
          <w:sz w:val="20"/>
          <w:szCs w:val="20"/>
        </w:rPr>
        <w:t>i</w:t>
      </w:r>
      <w:r w:rsidRPr="0008428F">
        <w:rPr>
          <w:spacing w:val="5"/>
          <w:sz w:val="20"/>
          <w:szCs w:val="20"/>
        </w:rPr>
        <w:t>r</w:t>
      </w:r>
      <w:r w:rsidRPr="0008428F">
        <w:rPr>
          <w:spacing w:val="-4"/>
          <w:sz w:val="20"/>
          <w:szCs w:val="20"/>
        </w:rPr>
        <w:t>o</w:t>
      </w:r>
      <w:r w:rsidRPr="0008428F">
        <w:rPr>
          <w:sz w:val="20"/>
          <w:szCs w:val="20"/>
        </w:rPr>
        <w:t>n</w:t>
      </w:r>
      <w:r w:rsidRPr="0008428F">
        <w:rPr>
          <w:spacing w:val="2"/>
          <w:sz w:val="20"/>
          <w:szCs w:val="20"/>
        </w:rPr>
        <w:t>m</w:t>
      </w:r>
      <w:r w:rsidRPr="0008428F">
        <w:rPr>
          <w:spacing w:val="-3"/>
          <w:sz w:val="20"/>
          <w:szCs w:val="20"/>
        </w:rPr>
        <w:t>e</w:t>
      </w:r>
      <w:r w:rsidRPr="0008428F">
        <w:rPr>
          <w:sz w:val="20"/>
          <w:szCs w:val="20"/>
        </w:rPr>
        <w:t>n</w:t>
      </w:r>
      <w:r w:rsidRPr="0008428F">
        <w:rPr>
          <w:spacing w:val="2"/>
          <w:sz w:val="20"/>
          <w:szCs w:val="20"/>
        </w:rPr>
        <w:t>t</w:t>
      </w:r>
      <w:r w:rsidRPr="0008428F">
        <w:rPr>
          <w:spacing w:val="-3"/>
          <w:sz w:val="20"/>
          <w:szCs w:val="20"/>
        </w:rPr>
        <w:t>a</w:t>
      </w:r>
      <w:r w:rsidRPr="0008428F">
        <w:rPr>
          <w:sz w:val="20"/>
          <w:szCs w:val="20"/>
        </w:rPr>
        <w:t>l</w:t>
      </w:r>
      <w:r w:rsidRPr="0008428F">
        <w:rPr>
          <w:spacing w:val="7"/>
          <w:sz w:val="20"/>
          <w:szCs w:val="20"/>
        </w:rPr>
        <w:t xml:space="preserve"> </w:t>
      </w:r>
      <w:r w:rsidRPr="0008428F">
        <w:rPr>
          <w:spacing w:val="2"/>
          <w:sz w:val="20"/>
          <w:szCs w:val="20"/>
        </w:rPr>
        <w:t>i</w:t>
      </w:r>
      <w:r w:rsidRPr="0008428F">
        <w:rPr>
          <w:spacing w:val="-1"/>
          <w:sz w:val="20"/>
          <w:szCs w:val="20"/>
        </w:rPr>
        <w:t>ss</w:t>
      </w:r>
      <w:r w:rsidRPr="0008428F">
        <w:rPr>
          <w:sz w:val="20"/>
          <w:szCs w:val="20"/>
        </w:rPr>
        <w:t>u</w:t>
      </w:r>
      <w:r w:rsidRPr="0008428F">
        <w:rPr>
          <w:spacing w:val="-3"/>
          <w:sz w:val="20"/>
          <w:szCs w:val="20"/>
        </w:rPr>
        <w:t>e</w:t>
      </w:r>
      <w:r w:rsidRPr="0008428F">
        <w:rPr>
          <w:spacing w:val="-1"/>
          <w:sz w:val="20"/>
          <w:szCs w:val="20"/>
        </w:rPr>
        <w:t>s</w:t>
      </w:r>
      <w:r w:rsidRPr="0008428F">
        <w:rPr>
          <w:sz w:val="20"/>
          <w:szCs w:val="20"/>
        </w:rPr>
        <w:t>,</w:t>
      </w:r>
      <w:r w:rsidRPr="0008428F">
        <w:rPr>
          <w:spacing w:val="10"/>
          <w:sz w:val="20"/>
          <w:szCs w:val="20"/>
        </w:rPr>
        <w:t xml:space="preserve"> </w:t>
      </w:r>
      <w:r w:rsidRPr="0008428F">
        <w:rPr>
          <w:spacing w:val="-4"/>
          <w:sz w:val="20"/>
          <w:szCs w:val="20"/>
        </w:rPr>
        <w:t>u</w:t>
      </w:r>
      <w:r w:rsidRPr="0008428F">
        <w:rPr>
          <w:sz w:val="20"/>
          <w:szCs w:val="20"/>
        </w:rPr>
        <w:t>p</w:t>
      </w:r>
      <w:r w:rsidRPr="0008428F">
        <w:rPr>
          <w:spacing w:val="-4"/>
          <w:sz w:val="20"/>
          <w:szCs w:val="20"/>
        </w:rPr>
        <w:t>g</w:t>
      </w:r>
      <w:r w:rsidRPr="0008428F">
        <w:rPr>
          <w:spacing w:val="5"/>
          <w:sz w:val="20"/>
          <w:szCs w:val="20"/>
        </w:rPr>
        <w:t>r</w:t>
      </w:r>
      <w:r w:rsidRPr="0008428F">
        <w:rPr>
          <w:spacing w:val="-3"/>
          <w:sz w:val="20"/>
          <w:szCs w:val="20"/>
        </w:rPr>
        <w:t>a</w:t>
      </w:r>
      <w:r w:rsidRPr="0008428F">
        <w:rPr>
          <w:sz w:val="20"/>
          <w:szCs w:val="20"/>
        </w:rPr>
        <w:t>de</w:t>
      </w:r>
      <w:r w:rsidRPr="0008428F">
        <w:rPr>
          <w:spacing w:val="2"/>
          <w:sz w:val="20"/>
          <w:szCs w:val="20"/>
        </w:rPr>
        <w:t xml:space="preserve"> </w:t>
      </w:r>
      <w:r w:rsidRPr="0008428F">
        <w:rPr>
          <w:spacing w:val="-3"/>
          <w:sz w:val="20"/>
          <w:szCs w:val="20"/>
        </w:rPr>
        <w:t>a</w:t>
      </w:r>
      <w:r w:rsidRPr="0008428F">
        <w:rPr>
          <w:spacing w:val="5"/>
          <w:sz w:val="20"/>
          <w:szCs w:val="20"/>
        </w:rPr>
        <w:t>n</w:t>
      </w:r>
      <w:r w:rsidRPr="0008428F">
        <w:rPr>
          <w:sz w:val="20"/>
          <w:szCs w:val="20"/>
        </w:rPr>
        <w:t xml:space="preserve">d </w:t>
      </w:r>
      <w:r w:rsidRPr="0008428F">
        <w:rPr>
          <w:spacing w:val="-3"/>
          <w:sz w:val="20"/>
          <w:szCs w:val="20"/>
        </w:rPr>
        <w:t>t</w:t>
      </w:r>
      <w:r w:rsidRPr="0008428F">
        <w:rPr>
          <w:spacing w:val="5"/>
          <w:sz w:val="20"/>
          <w:szCs w:val="20"/>
        </w:rPr>
        <w:t>r</w:t>
      </w:r>
      <w:r w:rsidRPr="0008428F">
        <w:rPr>
          <w:spacing w:val="-4"/>
          <w:sz w:val="20"/>
          <w:szCs w:val="20"/>
        </w:rPr>
        <w:t>o</w:t>
      </w:r>
      <w:r w:rsidRPr="0008428F">
        <w:rPr>
          <w:sz w:val="20"/>
          <w:szCs w:val="20"/>
        </w:rPr>
        <w:t>u</w:t>
      </w:r>
      <w:r w:rsidRPr="0008428F">
        <w:rPr>
          <w:spacing w:val="-4"/>
          <w:sz w:val="20"/>
          <w:szCs w:val="20"/>
        </w:rPr>
        <w:t>b</w:t>
      </w:r>
      <w:r w:rsidRPr="0008428F">
        <w:rPr>
          <w:spacing w:val="2"/>
          <w:sz w:val="20"/>
          <w:szCs w:val="20"/>
        </w:rPr>
        <w:t>l</w:t>
      </w:r>
      <w:r w:rsidRPr="0008428F">
        <w:rPr>
          <w:spacing w:val="-3"/>
          <w:sz w:val="20"/>
          <w:szCs w:val="20"/>
        </w:rPr>
        <w:t>e</w:t>
      </w:r>
      <w:r w:rsidRPr="0008428F">
        <w:rPr>
          <w:spacing w:val="-1"/>
          <w:sz w:val="20"/>
          <w:szCs w:val="20"/>
        </w:rPr>
        <w:t>s</w:t>
      </w:r>
      <w:r w:rsidRPr="0008428F">
        <w:rPr>
          <w:spacing w:val="5"/>
          <w:sz w:val="20"/>
          <w:szCs w:val="20"/>
        </w:rPr>
        <w:t>h</w:t>
      </w:r>
      <w:r w:rsidRPr="0008428F">
        <w:rPr>
          <w:spacing w:val="-4"/>
          <w:sz w:val="20"/>
          <w:szCs w:val="20"/>
        </w:rPr>
        <w:t>oo</w:t>
      </w:r>
      <w:r w:rsidRPr="0008428F">
        <w:rPr>
          <w:sz w:val="20"/>
          <w:szCs w:val="20"/>
        </w:rPr>
        <w:t>t</w:t>
      </w:r>
      <w:r w:rsidRPr="0008428F">
        <w:rPr>
          <w:spacing w:val="7"/>
          <w:sz w:val="20"/>
          <w:szCs w:val="20"/>
        </w:rPr>
        <w:t xml:space="preserve"> </w:t>
      </w:r>
      <w:r w:rsidRPr="0008428F">
        <w:rPr>
          <w:sz w:val="20"/>
          <w:szCs w:val="20"/>
        </w:rPr>
        <w:t>p</w:t>
      </w:r>
      <w:r w:rsidRPr="0008428F">
        <w:rPr>
          <w:spacing w:val="-3"/>
          <w:sz w:val="20"/>
          <w:szCs w:val="20"/>
        </w:rPr>
        <w:t>e</w:t>
      </w:r>
      <w:r w:rsidRPr="0008428F">
        <w:rPr>
          <w:spacing w:val="5"/>
          <w:sz w:val="20"/>
          <w:szCs w:val="20"/>
        </w:rPr>
        <w:t>r</w:t>
      </w:r>
      <w:r w:rsidRPr="0008428F">
        <w:rPr>
          <w:spacing w:val="-1"/>
          <w:sz w:val="20"/>
          <w:szCs w:val="20"/>
        </w:rPr>
        <w:t>s</w:t>
      </w:r>
      <w:r w:rsidRPr="0008428F">
        <w:rPr>
          <w:spacing w:val="-4"/>
          <w:sz w:val="20"/>
          <w:szCs w:val="20"/>
        </w:rPr>
        <w:t>o</w:t>
      </w:r>
      <w:r w:rsidRPr="0008428F">
        <w:rPr>
          <w:spacing w:val="5"/>
          <w:sz w:val="20"/>
          <w:szCs w:val="20"/>
        </w:rPr>
        <w:t>n</w:t>
      </w:r>
      <w:r w:rsidRPr="0008428F">
        <w:rPr>
          <w:spacing w:val="2"/>
          <w:sz w:val="20"/>
          <w:szCs w:val="20"/>
        </w:rPr>
        <w:t>a</w:t>
      </w:r>
      <w:r w:rsidRPr="0008428F">
        <w:rPr>
          <w:sz w:val="20"/>
          <w:szCs w:val="20"/>
        </w:rPr>
        <w:t xml:space="preserve">l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pu</w:t>
      </w:r>
      <w:r w:rsidRPr="0008428F">
        <w:rPr>
          <w:spacing w:val="2"/>
          <w:sz w:val="20"/>
          <w:szCs w:val="20"/>
        </w:rPr>
        <w:t>t</w:t>
      </w:r>
      <w:r w:rsidRPr="0008428F">
        <w:rPr>
          <w:spacing w:val="-3"/>
          <w:sz w:val="20"/>
          <w:szCs w:val="20"/>
        </w:rPr>
        <w:t>e</w:t>
      </w:r>
      <w:r w:rsidRPr="0008428F">
        <w:rPr>
          <w:sz w:val="20"/>
          <w:szCs w:val="20"/>
        </w:rPr>
        <w:t xml:space="preserve">r </w:t>
      </w:r>
      <w:r w:rsidRPr="0008428F">
        <w:rPr>
          <w:spacing w:val="5"/>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w:t>
      </w:r>
      <w:r w:rsidRPr="0008428F">
        <w:rPr>
          <w:spacing w:val="-4"/>
          <w:sz w:val="20"/>
          <w:szCs w:val="20"/>
        </w:rPr>
        <w:t>o</w:t>
      </w:r>
      <w:r w:rsidRPr="0008428F">
        <w:rPr>
          <w:spacing w:val="5"/>
          <w:sz w:val="20"/>
          <w:szCs w:val="20"/>
        </w:rPr>
        <w:t>n</w:t>
      </w:r>
      <w:r w:rsidRPr="0008428F">
        <w:rPr>
          <w:spacing w:val="-3"/>
          <w:sz w:val="20"/>
          <w:szCs w:val="20"/>
        </w:rPr>
        <w:t>e</w:t>
      </w:r>
      <w:r w:rsidRPr="0008428F">
        <w:rPr>
          <w:sz w:val="20"/>
          <w:szCs w:val="20"/>
        </w:rPr>
        <w:t>n</w:t>
      </w:r>
      <w:r w:rsidRPr="0008428F">
        <w:rPr>
          <w:spacing w:val="2"/>
          <w:sz w:val="20"/>
          <w:szCs w:val="20"/>
        </w:rPr>
        <w:t>t</w:t>
      </w:r>
      <w:r w:rsidRPr="0008428F">
        <w:rPr>
          <w:spacing w:val="-1"/>
          <w:sz w:val="20"/>
          <w:szCs w:val="20"/>
        </w:rPr>
        <w:t>s</w:t>
      </w:r>
      <w:r w:rsidRPr="0008428F">
        <w:rPr>
          <w:sz w:val="20"/>
          <w:szCs w:val="20"/>
        </w:rPr>
        <w:t xml:space="preserve">, </w:t>
      </w:r>
      <w:r w:rsidRPr="0008428F">
        <w:rPr>
          <w:spacing w:val="3"/>
          <w:sz w:val="20"/>
          <w:szCs w:val="20"/>
        </w:rPr>
        <w:t xml:space="preserve"> </w:t>
      </w:r>
      <w:r w:rsidRPr="0008428F">
        <w:rPr>
          <w:spacing w:val="-4"/>
          <w:sz w:val="20"/>
          <w:szCs w:val="20"/>
        </w:rPr>
        <w:t>o</w:t>
      </w:r>
      <w:r w:rsidRPr="0008428F">
        <w:rPr>
          <w:sz w:val="20"/>
          <w:szCs w:val="20"/>
        </w:rPr>
        <w:t>p</w:t>
      </w:r>
      <w:r w:rsidRPr="0008428F">
        <w:rPr>
          <w:spacing w:val="-3"/>
          <w:sz w:val="20"/>
          <w:szCs w:val="20"/>
        </w:rPr>
        <w:t>e</w:t>
      </w:r>
      <w:r w:rsidRPr="0008428F">
        <w:rPr>
          <w:sz w:val="20"/>
          <w:szCs w:val="20"/>
        </w:rPr>
        <w:t>r</w:t>
      </w:r>
      <w:r w:rsidRPr="0008428F">
        <w:rPr>
          <w:spacing w:val="2"/>
          <w:sz w:val="20"/>
          <w:szCs w:val="20"/>
        </w:rPr>
        <w:t>at</w:t>
      </w:r>
      <w:r w:rsidRPr="0008428F">
        <w:rPr>
          <w:spacing w:val="-3"/>
          <w:sz w:val="20"/>
          <w:szCs w:val="20"/>
        </w:rPr>
        <w:t>i</w:t>
      </w:r>
      <w:r w:rsidRPr="0008428F">
        <w:rPr>
          <w:sz w:val="20"/>
          <w:szCs w:val="20"/>
        </w:rPr>
        <w:t xml:space="preserve">ng </w:t>
      </w:r>
      <w:r w:rsidRPr="0008428F">
        <w:rPr>
          <w:spacing w:val="1"/>
          <w:sz w:val="20"/>
          <w:szCs w:val="20"/>
        </w:rPr>
        <w:t xml:space="preserve"> </w:t>
      </w:r>
      <w:r w:rsidRPr="0008428F">
        <w:rPr>
          <w:spacing w:val="-1"/>
          <w:sz w:val="20"/>
          <w:szCs w:val="20"/>
        </w:rPr>
        <w:t>s</w:t>
      </w:r>
      <w:r w:rsidRPr="0008428F">
        <w:rPr>
          <w:spacing w:val="-4"/>
          <w:sz w:val="20"/>
          <w:szCs w:val="20"/>
        </w:rPr>
        <w:t>y</w:t>
      </w:r>
      <w:r w:rsidRPr="0008428F">
        <w:rPr>
          <w:spacing w:val="-1"/>
          <w:sz w:val="20"/>
          <w:szCs w:val="20"/>
        </w:rPr>
        <w:t>s</w:t>
      </w:r>
      <w:r w:rsidRPr="0008428F">
        <w:rPr>
          <w:spacing w:val="2"/>
          <w:sz w:val="20"/>
          <w:szCs w:val="20"/>
        </w:rPr>
        <w:t>t</w:t>
      </w:r>
      <w:r w:rsidRPr="0008428F">
        <w:rPr>
          <w:spacing w:val="-3"/>
          <w:sz w:val="20"/>
          <w:szCs w:val="20"/>
        </w:rPr>
        <w:t>e</w:t>
      </w:r>
      <w:r w:rsidRPr="0008428F">
        <w:rPr>
          <w:spacing w:val="2"/>
          <w:sz w:val="20"/>
          <w:szCs w:val="20"/>
        </w:rPr>
        <w:t>m</w:t>
      </w:r>
      <w:r w:rsidRPr="0008428F">
        <w:rPr>
          <w:spacing w:val="-1"/>
          <w:sz w:val="20"/>
          <w:szCs w:val="20"/>
        </w:rPr>
        <w:t>s</w:t>
      </w:r>
      <w:r w:rsidRPr="0008428F">
        <w:rPr>
          <w:sz w:val="20"/>
          <w:szCs w:val="20"/>
        </w:rPr>
        <w:t xml:space="preserve">, </w:t>
      </w:r>
      <w:r w:rsidRPr="0008428F">
        <w:rPr>
          <w:spacing w:val="3"/>
          <w:sz w:val="20"/>
          <w:szCs w:val="20"/>
        </w:rPr>
        <w:t xml:space="preserve"> </w:t>
      </w:r>
      <w:r w:rsidRPr="0008428F">
        <w:rPr>
          <w:spacing w:val="2"/>
          <w:sz w:val="20"/>
          <w:szCs w:val="20"/>
        </w:rPr>
        <w:t>l</w:t>
      </w:r>
      <w:r w:rsidRPr="0008428F">
        <w:rPr>
          <w:spacing w:val="-3"/>
          <w:sz w:val="20"/>
          <w:szCs w:val="20"/>
        </w:rPr>
        <w:t>a</w:t>
      </w:r>
      <w:r w:rsidRPr="0008428F">
        <w:rPr>
          <w:sz w:val="20"/>
          <w:szCs w:val="20"/>
        </w:rPr>
        <w:t>p</w:t>
      </w:r>
      <w:r w:rsidRPr="0008428F">
        <w:rPr>
          <w:spacing w:val="2"/>
          <w:sz w:val="20"/>
          <w:szCs w:val="20"/>
        </w:rPr>
        <w:t>t</w:t>
      </w:r>
      <w:r w:rsidRPr="0008428F">
        <w:rPr>
          <w:spacing w:val="-4"/>
          <w:sz w:val="20"/>
          <w:szCs w:val="20"/>
        </w:rPr>
        <w:t>o</w:t>
      </w:r>
      <w:r w:rsidRPr="0008428F">
        <w:rPr>
          <w:sz w:val="20"/>
          <w:szCs w:val="20"/>
        </w:rPr>
        <w:t>p</w:t>
      </w:r>
      <w:r w:rsidRPr="0008428F">
        <w:rPr>
          <w:spacing w:val="2"/>
          <w:sz w:val="20"/>
          <w:szCs w:val="20"/>
        </w:rPr>
        <w:t>/</w:t>
      </w:r>
      <w:r w:rsidRPr="0008428F">
        <w:rPr>
          <w:sz w:val="20"/>
          <w:szCs w:val="20"/>
        </w:rPr>
        <w:t>p</w:t>
      </w:r>
      <w:r w:rsidRPr="0008428F">
        <w:rPr>
          <w:spacing w:val="-4"/>
          <w:sz w:val="20"/>
          <w:szCs w:val="20"/>
        </w:rPr>
        <w:t>o</w:t>
      </w:r>
      <w:r w:rsidRPr="0008428F">
        <w:rPr>
          <w:sz w:val="20"/>
          <w:szCs w:val="20"/>
        </w:rPr>
        <w:t>r</w:t>
      </w:r>
      <w:r w:rsidRPr="0008428F">
        <w:rPr>
          <w:spacing w:val="2"/>
          <w:sz w:val="20"/>
          <w:szCs w:val="20"/>
        </w:rPr>
        <w:t>ta</w:t>
      </w:r>
      <w:r w:rsidRPr="0008428F">
        <w:rPr>
          <w:spacing w:val="-4"/>
          <w:sz w:val="20"/>
          <w:szCs w:val="20"/>
        </w:rPr>
        <w:t>b</w:t>
      </w:r>
      <w:r w:rsidRPr="0008428F">
        <w:rPr>
          <w:spacing w:val="2"/>
          <w:sz w:val="20"/>
          <w:szCs w:val="20"/>
        </w:rPr>
        <w:t>l</w:t>
      </w:r>
      <w:r w:rsidRPr="0008428F">
        <w:rPr>
          <w:sz w:val="20"/>
          <w:szCs w:val="20"/>
        </w:rPr>
        <w:t>e</w:t>
      </w:r>
      <w:r w:rsidRPr="0008428F">
        <w:rPr>
          <w:spacing w:val="48"/>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pu</w:t>
      </w:r>
      <w:r w:rsidRPr="0008428F">
        <w:rPr>
          <w:spacing w:val="2"/>
          <w:sz w:val="20"/>
          <w:szCs w:val="20"/>
        </w:rPr>
        <w:t>t</w:t>
      </w:r>
      <w:r w:rsidRPr="0008428F">
        <w:rPr>
          <w:spacing w:val="-3"/>
          <w:sz w:val="20"/>
          <w:szCs w:val="20"/>
        </w:rPr>
        <w:t>e</w:t>
      </w:r>
      <w:r w:rsidRPr="0008428F">
        <w:rPr>
          <w:spacing w:val="5"/>
          <w:sz w:val="20"/>
          <w:szCs w:val="20"/>
        </w:rPr>
        <w:t>r</w:t>
      </w:r>
      <w:r w:rsidRPr="0008428F">
        <w:rPr>
          <w:spacing w:val="-1"/>
          <w:sz w:val="20"/>
          <w:szCs w:val="20"/>
        </w:rPr>
        <w:t>s</w:t>
      </w:r>
      <w:r w:rsidRPr="0008428F">
        <w:rPr>
          <w:sz w:val="20"/>
          <w:szCs w:val="20"/>
        </w:rPr>
        <w:t xml:space="preserve">, </w:t>
      </w:r>
      <w:r w:rsidRPr="0008428F">
        <w:rPr>
          <w:spacing w:val="3"/>
          <w:sz w:val="20"/>
          <w:szCs w:val="20"/>
        </w:rPr>
        <w:t xml:space="preserve"> </w:t>
      </w:r>
      <w:r w:rsidRPr="0008428F">
        <w:rPr>
          <w:spacing w:val="-4"/>
          <w:sz w:val="20"/>
          <w:szCs w:val="20"/>
        </w:rPr>
        <w:t>p</w:t>
      </w:r>
      <w:r w:rsidRPr="0008428F">
        <w:rPr>
          <w:sz w:val="20"/>
          <w:szCs w:val="20"/>
        </w:rPr>
        <w:t>r</w:t>
      </w:r>
      <w:r w:rsidRPr="0008428F">
        <w:rPr>
          <w:spacing w:val="-3"/>
          <w:sz w:val="20"/>
          <w:szCs w:val="20"/>
        </w:rPr>
        <w:t>i</w:t>
      </w:r>
      <w:r w:rsidRPr="0008428F">
        <w:rPr>
          <w:spacing w:val="5"/>
          <w:sz w:val="20"/>
          <w:szCs w:val="20"/>
        </w:rPr>
        <w:t>n</w:t>
      </w:r>
      <w:r w:rsidRPr="0008428F">
        <w:rPr>
          <w:spacing w:val="2"/>
          <w:sz w:val="20"/>
          <w:szCs w:val="20"/>
        </w:rPr>
        <w:t>t</w:t>
      </w:r>
      <w:r w:rsidRPr="0008428F">
        <w:rPr>
          <w:spacing w:val="-8"/>
          <w:sz w:val="20"/>
          <w:szCs w:val="20"/>
        </w:rPr>
        <w:t>e</w:t>
      </w:r>
      <w:r w:rsidRPr="0008428F">
        <w:rPr>
          <w:spacing w:val="5"/>
          <w:sz w:val="20"/>
          <w:szCs w:val="20"/>
        </w:rPr>
        <w:t>r</w:t>
      </w:r>
      <w:r w:rsidRPr="0008428F">
        <w:rPr>
          <w:sz w:val="20"/>
          <w:szCs w:val="20"/>
        </w:rPr>
        <w:t>s</w:t>
      </w:r>
      <w:r w:rsidRPr="0008428F">
        <w:rPr>
          <w:spacing w:val="49"/>
          <w:sz w:val="20"/>
          <w:szCs w:val="20"/>
        </w:rPr>
        <w:t xml:space="preserve"> </w:t>
      </w:r>
      <w:r w:rsidRPr="0008428F">
        <w:rPr>
          <w:spacing w:val="-3"/>
          <w:sz w:val="20"/>
          <w:szCs w:val="20"/>
        </w:rPr>
        <w:t>a</w:t>
      </w:r>
      <w:r w:rsidRPr="0008428F">
        <w:rPr>
          <w:sz w:val="20"/>
          <w:szCs w:val="20"/>
        </w:rPr>
        <w:t xml:space="preserve">nd </w:t>
      </w:r>
      <w:r w:rsidRPr="0008428F">
        <w:rPr>
          <w:spacing w:val="1"/>
          <w:sz w:val="20"/>
          <w:szCs w:val="20"/>
        </w:rPr>
        <w:t xml:space="preserve"> </w:t>
      </w:r>
      <w:r w:rsidRPr="0008428F">
        <w:rPr>
          <w:spacing w:val="-1"/>
          <w:sz w:val="20"/>
          <w:szCs w:val="20"/>
        </w:rPr>
        <w:t>s</w:t>
      </w:r>
      <w:r w:rsidRPr="0008428F">
        <w:rPr>
          <w:spacing w:val="-3"/>
          <w:sz w:val="20"/>
          <w:szCs w:val="20"/>
        </w:rPr>
        <w:t>ca</w:t>
      </w:r>
      <w:r w:rsidRPr="0008428F">
        <w:rPr>
          <w:sz w:val="20"/>
          <w:szCs w:val="20"/>
        </w:rPr>
        <w:t>n</w:t>
      </w:r>
      <w:r w:rsidRPr="0008428F">
        <w:rPr>
          <w:spacing w:val="5"/>
          <w:sz w:val="20"/>
          <w:szCs w:val="20"/>
        </w:rPr>
        <w:t>n</w:t>
      </w:r>
      <w:r w:rsidRPr="0008428F">
        <w:rPr>
          <w:spacing w:val="-8"/>
          <w:sz w:val="20"/>
          <w:szCs w:val="20"/>
        </w:rPr>
        <w:t>e</w:t>
      </w:r>
      <w:r w:rsidRPr="0008428F">
        <w:rPr>
          <w:spacing w:val="5"/>
          <w:sz w:val="20"/>
          <w:szCs w:val="20"/>
        </w:rPr>
        <w:t>r</w:t>
      </w:r>
      <w:r w:rsidRPr="0008428F">
        <w:rPr>
          <w:spacing w:val="-1"/>
          <w:sz w:val="20"/>
          <w:szCs w:val="20"/>
        </w:rPr>
        <w:t>s</w:t>
      </w:r>
      <w:r w:rsidRPr="0008428F">
        <w:rPr>
          <w:sz w:val="20"/>
          <w:szCs w:val="20"/>
        </w:rPr>
        <w:t xml:space="preserve">. </w:t>
      </w:r>
      <w:r w:rsidRPr="0008428F">
        <w:rPr>
          <w:spacing w:val="3"/>
          <w:sz w:val="20"/>
          <w:szCs w:val="20"/>
        </w:rPr>
        <w:t xml:space="preserve"> </w:t>
      </w:r>
      <w:r w:rsidRPr="0008428F">
        <w:rPr>
          <w:spacing w:val="-1"/>
          <w:sz w:val="20"/>
          <w:szCs w:val="20"/>
        </w:rPr>
        <w:t>A</w:t>
      </w:r>
      <w:r w:rsidRPr="0008428F">
        <w:rPr>
          <w:sz w:val="20"/>
          <w:szCs w:val="20"/>
        </w:rPr>
        <w:t>s</w:t>
      </w:r>
      <w:r>
        <w:rPr>
          <w:sz w:val="20"/>
          <w:szCs w:val="20"/>
        </w:rPr>
        <w:t xml:space="preserve"> </w:t>
      </w:r>
      <w:r w:rsidRPr="0008428F">
        <w:rPr>
          <w:spacing w:val="-6"/>
          <w:sz w:val="20"/>
          <w:szCs w:val="20"/>
        </w:rPr>
        <w:t>w</w:t>
      </w:r>
      <w:r w:rsidRPr="0008428F">
        <w:rPr>
          <w:spacing w:val="-3"/>
          <w:sz w:val="20"/>
          <w:szCs w:val="20"/>
        </w:rPr>
        <w:t>e</w:t>
      </w:r>
      <w:r w:rsidRPr="0008428F">
        <w:rPr>
          <w:spacing w:val="2"/>
          <w:sz w:val="20"/>
          <w:szCs w:val="20"/>
        </w:rPr>
        <w:t>l</w:t>
      </w:r>
      <w:r w:rsidRPr="0008428F">
        <w:rPr>
          <w:sz w:val="20"/>
          <w:szCs w:val="20"/>
        </w:rPr>
        <w:t xml:space="preserve">l </w:t>
      </w:r>
      <w:r w:rsidRPr="0008428F">
        <w:rPr>
          <w:spacing w:val="2"/>
          <w:sz w:val="20"/>
          <w:szCs w:val="20"/>
        </w:rPr>
        <w:t>as</w:t>
      </w:r>
      <w:r w:rsidRPr="0008428F">
        <w:rPr>
          <w:sz w:val="20"/>
          <w:szCs w:val="20"/>
        </w:rPr>
        <w:t xml:space="preserve">, </w:t>
      </w:r>
      <w:r w:rsidRPr="0008428F">
        <w:rPr>
          <w:spacing w:val="3"/>
          <w:sz w:val="20"/>
          <w:szCs w:val="20"/>
        </w:rPr>
        <w:t>identify</w:t>
      </w:r>
      <w:r w:rsidRPr="0008428F">
        <w:rPr>
          <w:spacing w:val="41"/>
          <w:sz w:val="20"/>
          <w:szCs w:val="20"/>
        </w:rPr>
        <w:t xml:space="preserve"> </w:t>
      </w:r>
      <w:r w:rsidRPr="0008428F">
        <w:rPr>
          <w:spacing w:val="2"/>
          <w:sz w:val="20"/>
          <w:szCs w:val="20"/>
        </w:rPr>
        <w:t>t</w:t>
      </w:r>
      <w:r w:rsidRPr="0008428F">
        <w:rPr>
          <w:spacing w:val="5"/>
          <w:sz w:val="20"/>
          <w:szCs w:val="20"/>
        </w:rPr>
        <w:t>h</w:t>
      </w:r>
      <w:r w:rsidRPr="0008428F">
        <w:rPr>
          <w:sz w:val="20"/>
          <w:szCs w:val="20"/>
        </w:rPr>
        <w:t xml:space="preserve">e </w:t>
      </w:r>
      <w:r w:rsidRPr="0008428F">
        <w:rPr>
          <w:spacing w:val="-4"/>
          <w:sz w:val="20"/>
          <w:szCs w:val="20"/>
        </w:rPr>
        <w:t>f</w:t>
      </w:r>
      <w:r w:rsidRPr="0008428F">
        <w:rPr>
          <w:sz w:val="20"/>
          <w:szCs w:val="20"/>
        </w:rPr>
        <w:t>u</w:t>
      </w:r>
      <w:r w:rsidRPr="0008428F">
        <w:rPr>
          <w:spacing w:val="5"/>
          <w:sz w:val="20"/>
          <w:szCs w:val="20"/>
        </w:rPr>
        <w:t>n</w:t>
      </w:r>
      <w:r w:rsidRPr="0008428F">
        <w:rPr>
          <w:sz w:val="20"/>
          <w:szCs w:val="20"/>
        </w:rPr>
        <w:t>d</w:t>
      </w:r>
      <w:r w:rsidRPr="0008428F">
        <w:rPr>
          <w:spacing w:val="-3"/>
          <w:sz w:val="20"/>
          <w:szCs w:val="20"/>
        </w:rPr>
        <w:t>a</w:t>
      </w:r>
      <w:r w:rsidRPr="0008428F">
        <w:rPr>
          <w:spacing w:val="2"/>
          <w:sz w:val="20"/>
          <w:szCs w:val="20"/>
        </w:rPr>
        <w:t>m</w:t>
      </w:r>
      <w:r w:rsidRPr="0008428F">
        <w:rPr>
          <w:spacing w:val="-3"/>
          <w:sz w:val="20"/>
          <w:szCs w:val="20"/>
        </w:rPr>
        <w:t>e</w:t>
      </w:r>
      <w:r w:rsidRPr="0008428F">
        <w:rPr>
          <w:sz w:val="20"/>
          <w:szCs w:val="20"/>
        </w:rPr>
        <w:t>n</w:t>
      </w:r>
      <w:r w:rsidRPr="0008428F">
        <w:rPr>
          <w:spacing w:val="2"/>
          <w:sz w:val="20"/>
          <w:szCs w:val="20"/>
        </w:rPr>
        <w:t>t</w:t>
      </w:r>
      <w:r w:rsidRPr="0008428F">
        <w:rPr>
          <w:spacing w:val="-3"/>
          <w:sz w:val="20"/>
          <w:szCs w:val="20"/>
        </w:rPr>
        <w:t>a</w:t>
      </w:r>
      <w:r w:rsidRPr="0008428F">
        <w:rPr>
          <w:sz w:val="20"/>
          <w:szCs w:val="20"/>
        </w:rPr>
        <w:t>l</w:t>
      </w:r>
      <w:r w:rsidRPr="0008428F">
        <w:rPr>
          <w:spacing w:val="3"/>
          <w:sz w:val="20"/>
          <w:szCs w:val="20"/>
        </w:rPr>
        <w:t xml:space="preserve"> </w:t>
      </w:r>
      <w:r w:rsidRPr="0008428F">
        <w:rPr>
          <w:spacing w:val="-4"/>
          <w:sz w:val="20"/>
          <w:szCs w:val="20"/>
        </w:rPr>
        <w:t>p</w:t>
      </w:r>
      <w:r w:rsidRPr="0008428F">
        <w:rPr>
          <w:spacing w:val="5"/>
          <w:sz w:val="20"/>
          <w:szCs w:val="20"/>
        </w:rPr>
        <w:t>r</w:t>
      </w:r>
      <w:r w:rsidRPr="0008428F">
        <w:rPr>
          <w:spacing w:val="-3"/>
          <w:sz w:val="20"/>
          <w:szCs w:val="20"/>
        </w:rPr>
        <w:t>i</w:t>
      </w:r>
      <w:r w:rsidRPr="0008428F">
        <w:rPr>
          <w:spacing w:val="5"/>
          <w:sz w:val="20"/>
          <w:szCs w:val="20"/>
        </w:rPr>
        <w:t>n</w:t>
      </w:r>
      <w:r w:rsidRPr="0008428F">
        <w:rPr>
          <w:spacing w:val="-3"/>
          <w:sz w:val="20"/>
          <w:szCs w:val="20"/>
        </w:rPr>
        <w:t>ci</w:t>
      </w:r>
      <w:r w:rsidRPr="0008428F">
        <w:rPr>
          <w:sz w:val="20"/>
          <w:szCs w:val="20"/>
        </w:rPr>
        <w:t>p</w:t>
      </w:r>
      <w:r w:rsidRPr="0008428F">
        <w:rPr>
          <w:spacing w:val="2"/>
          <w:sz w:val="20"/>
          <w:szCs w:val="20"/>
        </w:rPr>
        <w:t>l</w:t>
      </w:r>
      <w:r w:rsidRPr="0008428F">
        <w:rPr>
          <w:spacing w:val="-3"/>
          <w:sz w:val="20"/>
          <w:szCs w:val="20"/>
        </w:rPr>
        <w:t>e</w:t>
      </w:r>
      <w:r w:rsidRPr="0008428F">
        <w:rPr>
          <w:sz w:val="20"/>
          <w:szCs w:val="20"/>
        </w:rPr>
        <w:t>s of</w:t>
      </w:r>
      <w:r w:rsidRPr="0008428F">
        <w:rPr>
          <w:spacing w:val="2"/>
          <w:sz w:val="20"/>
          <w:szCs w:val="20"/>
        </w:rPr>
        <w:t xml:space="preserve"> </w:t>
      </w:r>
      <w:r w:rsidRPr="0008428F">
        <w:rPr>
          <w:spacing w:val="-6"/>
          <w:sz w:val="20"/>
          <w:szCs w:val="20"/>
        </w:rPr>
        <w:t>w</w:t>
      </w:r>
      <w:r w:rsidRPr="0008428F">
        <w:rPr>
          <w:spacing w:val="2"/>
          <w:sz w:val="20"/>
          <w:szCs w:val="20"/>
        </w:rPr>
        <w:t>i</w:t>
      </w:r>
      <w:r w:rsidRPr="0008428F">
        <w:rPr>
          <w:spacing w:val="5"/>
          <w:sz w:val="20"/>
          <w:szCs w:val="20"/>
        </w:rPr>
        <w:t>r</w:t>
      </w:r>
      <w:r w:rsidRPr="0008428F">
        <w:rPr>
          <w:spacing w:val="-3"/>
          <w:sz w:val="20"/>
          <w:szCs w:val="20"/>
        </w:rPr>
        <w:t>e</w:t>
      </w:r>
      <w:r w:rsidRPr="0008428F">
        <w:rPr>
          <w:spacing w:val="1"/>
          <w:sz w:val="20"/>
          <w:szCs w:val="20"/>
        </w:rPr>
        <w:t>d</w:t>
      </w:r>
      <w:r w:rsidRPr="0008428F">
        <w:rPr>
          <w:spacing w:val="2"/>
          <w:sz w:val="20"/>
          <w:szCs w:val="20"/>
        </w:rPr>
        <w:t>/</w:t>
      </w:r>
      <w:r w:rsidRPr="0008428F">
        <w:rPr>
          <w:spacing w:val="-6"/>
          <w:sz w:val="20"/>
          <w:szCs w:val="20"/>
        </w:rPr>
        <w:t>w</w:t>
      </w:r>
      <w:r w:rsidRPr="0008428F">
        <w:rPr>
          <w:spacing w:val="2"/>
          <w:sz w:val="20"/>
          <w:szCs w:val="20"/>
        </w:rPr>
        <w:t>i</w:t>
      </w:r>
      <w:r w:rsidRPr="0008428F">
        <w:rPr>
          <w:spacing w:val="5"/>
          <w:sz w:val="20"/>
          <w:szCs w:val="20"/>
        </w:rPr>
        <w:t>r</w:t>
      </w:r>
      <w:r w:rsidRPr="0008428F">
        <w:rPr>
          <w:spacing w:val="-3"/>
          <w:sz w:val="20"/>
          <w:szCs w:val="20"/>
        </w:rPr>
        <w:t>e</w:t>
      </w:r>
      <w:r w:rsidRPr="0008428F">
        <w:rPr>
          <w:spacing w:val="2"/>
          <w:sz w:val="20"/>
          <w:szCs w:val="20"/>
        </w:rPr>
        <w:t>l</w:t>
      </w:r>
      <w:r w:rsidRPr="0008428F">
        <w:rPr>
          <w:spacing w:val="-3"/>
          <w:sz w:val="20"/>
          <w:szCs w:val="20"/>
        </w:rPr>
        <w:t>e</w:t>
      </w:r>
      <w:r w:rsidRPr="0008428F">
        <w:rPr>
          <w:spacing w:val="-1"/>
          <w:sz w:val="20"/>
          <w:szCs w:val="20"/>
        </w:rPr>
        <w:t>s</w:t>
      </w:r>
      <w:r w:rsidRPr="0008428F">
        <w:rPr>
          <w:sz w:val="20"/>
          <w:szCs w:val="20"/>
        </w:rPr>
        <w:t xml:space="preserve">s </w:t>
      </w:r>
      <w:r w:rsidRPr="0008428F">
        <w:rPr>
          <w:spacing w:val="5"/>
          <w:sz w:val="20"/>
          <w:szCs w:val="20"/>
        </w:rPr>
        <w:t>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1"/>
          <w:sz w:val="20"/>
          <w:szCs w:val="20"/>
        </w:rPr>
        <w:t>s</w:t>
      </w:r>
      <w:r w:rsidRPr="0008428F">
        <w:rPr>
          <w:sz w:val="20"/>
          <w:szCs w:val="20"/>
        </w:rPr>
        <w:t>,</w:t>
      </w:r>
      <w:r w:rsidRPr="0008428F">
        <w:rPr>
          <w:spacing w:val="4"/>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pu</w:t>
      </w:r>
      <w:r w:rsidRPr="0008428F">
        <w:rPr>
          <w:spacing w:val="2"/>
          <w:sz w:val="20"/>
          <w:szCs w:val="20"/>
        </w:rPr>
        <w:t>t</w:t>
      </w:r>
      <w:r w:rsidRPr="0008428F">
        <w:rPr>
          <w:spacing w:val="-3"/>
          <w:sz w:val="20"/>
          <w:szCs w:val="20"/>
        </w:rPr>
        <w:t>e</w:t>
      </w:r>
      <w:r w:rsidRPr="0008428F">
        <w:rPr>
          <w:sz w:val="20"/>
          <w:szCs w:val="20"/>
        </w:rPr>
        <w:t>r</w:t>
      </w:r>
      <w:r w:rsidRPr="0008428F">
        <w:rPr>
          <w:spacing w:val="6"/>
          <w:sz w:val="20"/>
          <w:szCs w:val="20"/>
        </w:rPr>
        <w:t xml:space="preserve"> </w:t>
      </w:r>
      <w:r w:rsidRPr="0008428F">
        <w:rPr>
          <w:spacing w:val="-1"/>
          <w:sz w:val="20"/>
          <w:szCs w:val="20"/>
        </w:rPr>
        <w:t>s</w:t>
      </w:r>
      <w:r w:rsidRPr="0008428F">
        <w:rPr>
          <w:spacing w:val="-3"/>
          <w:sz w:val="20"/>
          <w:szCs w:val="20"/>
        </w:rPr>
        <w:t>ec</w:t>
      </w:r>
      <w:r w:rsidRPr="0008428F">
        <w:rPr>
          <w:sz w:val="20"/>
          <w:szCs w:val="20"/>
        </w:rPr>
        <w:t>u</w:t>
      </w:r>
      <w:r w:rsidRPr="0008428F">
        <w:rPr>
          <w:spacing w:val="5"/>
          <w:sz w:val="20"/>
          <w:szCs w:val="20"/>
        </w:rPr>
        <w:t>r</w:t>
      </w:r>
      <w:r w:rsidRPr="0008428F">
        <w:rPr>
          <w:spacing w:val="-3"/>
          <w:sz w:val="20"/>
          <w:szCs w:val="20"/>
        </w:rPr>
        <w:t>i</w:t>
      </w:r>
      <w:r w:rsidRPr="0008428F">
        <w:rPr>
          <w:spacing w:val="2"/>
          <w:sz w:val="20"/>
          <w:szCs w:val="20"/>
        </w:rPr>
        <w:t>t</w:t>
      </w:r>
      <w:r w:rsidRPr="0008428F">
        <w:rPr>
          <w:spacing w:val="-9"/>
          <w:sz w:val="20"/>
          <w:szCs w:val="20"/>
        </w:rPr>
        <w:t>y</w:t>
      </w:r>
      <w:r w:rsidRPr="0008428F">
        <w:rPr>
          <w:sz w:val="20"/>
          <w:szCs w:val="20"/>
        </w:rPr>
        <w:t>,</w:t>
      </w:r>
      <w:r w:rsidRPr="0008428F">
        <w:rPr>
          <w:spacing w:val="4"/>
          <w:sz w:val="20"/>
          <w:szCs w:val="20"/>
        </w:rPr>
        <w:t xml:space="preserve"> </w:t>
      </w:r>
      <w:r w:rsidRPr="0008428F">
        <w:rPr>
          <w:spacing w:val="-1"/>
          <w:sz w:val="20"/>
          <w:szCs w:val="20"/>
        </w:rPr>
        <w:t>s</w:t>
      </w:r>
      <w:r w:rsidRPr="0008428F">
        <w:rPr>
          <w:spacing w:val="2"/>
          <w:sz w:val="20"/>
          <w:szCs w:val="20"/>
        </w:rPr>
        <w:t>a</w:t>
      </w:r>
      <w:r w:rsidRPr="0008428F">
        <w:rPr>
          <w:sz w:val="20"/>
          <w:szCs w:val="20"/>
        </w:rPr>
        <w:t>f</w:t>
      </w:r>
      <w:r w:rsidRPr="0008428F">
        <w:rPr>
          <w:spacing w:val="-3"/>
          <w:sz w:val="20"/>
          <w:szCs w:val="20"/>
        </w:rPr>
        <w:t>e</w:t>
      </w:r>
      <w:r w:rsidRPr="0008428F">
        <w:rPr>
          <w:spacing w:val="6"/>
          <w:sz w:val="20"/>
          <w:szCs w:val="20"/>
        </w:rPr>
        <w:t>t</w:t>
      </w:r>
      <w:r w:rsidRPr="0008428F">
        <w:rPr>
          <w:spacing w:val="-9"/>
          <w:sz w:val="20"/>
          <w:szCs w:val="20"/>
        </w:rPr>
        <w:t>y</w:t>
      </w:r>
      <w:r w:rsidRPr="0008428F">
        <w:rPr>
          <w:sz w:val="20"/>
          <w:szCs w:val="20"/>
        </w:rPr>
        <w:t>,</w:t>
      </w:r>
      <w:r w:rsidRPr="0008428F">
        <w:rPr>
          <w:spacing w:val="4"/>
          <w:sz w:val="20"/>
          <w:szCs w:val="20"/>
        </w:rPr>
        <w:t xml:space="preserve"> </w:t>
      </w:r>
      <w:r w:rsidRPr="0008428F">
        <w:rPr>
          <w:spacing w:val="-3"/>
          <w:sz w:val="20"/>
          <w:szCs w:val="20"/>
        </w:rPr>
        <w:t>e</w:t>
      </w:r>
      <w:r w:rsidRPr="0008428F">
        <w:rPr>
          <w:spacing w:val="5"/>
          <w:sz w:val="20"/>
          <w:szCs w:val="20"/>
        </w:rPr>
        <w:t>n</w:t>
      </w:r>
      <w:r w:rsidRPr="0008428F">
        <w:rPr>
          <w:spacing w:val="-4"/>
          <w:sz w:val="20"/>
          <w:szCs w:val="20"/>
        </w:rPr>
        <w:t>v</w:t>
      </w:r>
      <w:r w:rsidRPr="0008428F">
        <w:rPr>
          <w:spacing w:val="2"/>
          <w:sz w:val="20"/>
          <w:szCs w:val="20"/>
        </w:rPr>
        <w:t>i</w:t>
      </w:r>
      <w:r w:rsidRPr="0008428F">
        <w:rPr>
          <w:spacing w:val="5"/>
          <w:sz w:val="20"/>
          <w:szCs w:val="20"/>
        </w:rPr>
        <w:t>r</w:t>
      </w:r>
      <w:r w:rsidRPr="0008428F">
        <w:rPr>
          <w:spacing w:val="-4"/>
          <w:sz w:val="20"/>
          <w:szCs w:val="20"/>
        </w:rPr>
        <w:t>o</w:t>
      </w:r>
      <w:r w:rsidRPr="0008428F">
        <w:rPr>
          <w:sz w:val="20"/>
          <w:szCs w:val="20"/>
        </w:rPr>
        <w:t>n</w:t>
      </w:r>
      <w:r w:rsidRPr="0008428F">
        <w:rPr>
          <w:spacing w:val="2"/>
          <w:sz w:val="20"/>
          <w:szCs w:val="20"/>
        </w:rPr>
        <w:t>m</w:t>
      </w:r>
      <w:r w:rsidRPr="0008428F">
        <w:rPr>
          <w:spacing w:val="-3"/>
          <w:sz w:val="20"/>
          <w:szCs w:val="20"/>
        </w:rPr>
        <w:t>e</w:t>
      </w:r>
      <w:r w:rsidRPr="0008428F">
        <w:rPr>
          <w:sz w:val="20"/>
          <w:szCs w:val="20"/>
        </w:rPr>
        <w:t>n</w:t>
      </w:r>
      <w:r w:rsidRPr="0008428F">
        <w:rPr>
          <w:spacing w:val="2"/>
          <w:sz w:val="20"/>
          <w:szCs w:val="20"/>
        </w:rPr>
        <w:t>t</w:t>
      </w:r>
      <w:r w:rsidRPr="0008428F">
        <w:rPr>
          <w:spacing w:val="-3"/>
          <w:sz w:val="20"/>
          <w:szCs w:val="20"/>
        </w:rPr>
        <w:t>a</w:t>
      </w:r>
      <w:r w:rsidRPr="0008428F">
        <w:rPr>
          <w:sz w:val="20"/>
          <w:szCs w:val="20"/>
        </w:rPr>
        <w:t>l</w:t>
      </w:r>
      <w:r w:rsidRPr="0008428F">
        <w:rPr>
          <w:spacing w:val="3"/>
          <w:sz w:val="20"/>
          <w:szCs w:val="20"/>
        </w:rPr>
        <w:t xml:space="preserve"> </w:t>
      </w:r>
      <w:r w:rsidRPr="0008428F">
        <w:rPr>
          <w:spacing w:val="2"/>
          <w:sz w:val="20"/>
          <w:szCs w:val="20"/>
        </w:rPr>
        <w:t>i</w:t>
      </w:r>
      <w:r w:rsidRPr="0008428F">
        <w:rPr>
          <w:spacing w:val="-1"/>
          <w:sz w:val="20"/>
          <w:szCs w:val="20"/>
        </w:rPr>
        <w:t>ss</w:t>
      </w:r>
      <w:r w:rsidRPr="0008428F">
        <w:rPr>
          <w:sz w:val="20"/>
          <w:szCs w:val="20"/>
        </w:rPr>
        <w:t>u</w:t>
      </w:r>
      <w:r w:rsidRPr="0008428F">
        <w:rPr>
          <w:spacing w:val="-3"/>
          <w:sz w:val="20"/>
          <w:szCs w:val="20"/>
        </w:rPr>
        <w:t>e</w:t>
      </w:r>
      <w:r w:rsidRPr="0008428F">
        <w:rPr>
          <w:spacing w:val="-1"/>
          <w:sz w:val="20"/>
          <w:szCs w:val="20"/>
        </w:rPr>
        <w:t>s</w:t>
      </w:r>
      <w:r w:rsidRPr="0008428F">
        <w:rPr>
          <w:sz w:val="20"/>
          <w:szCs w:val="20"/>
        </w:rPr>
        <w:t>,</w:t>
      </w:r>
      <w:r w:rsidRPr="0008428F">
        <w:rPr>
          <w:spacing w:val="4"/>
          <w:sz w:val="20"/>
          <w:szCs w:val="20"/>
        </w:rPr>
        <w:t xml:space="preserve"> </w:t>
      </w:r>
      <w:r w:rsidRPr="0008428F">
        <w:rPr>
          <w:spacing w:val="-3"/>
          <w:sz w:val="20"/>
          <w:szCs w:val="20"/>
        </w:rPr>
        <w:t>a</w:t>
      </w:r>
      <w:r w:rsidRPr="0008428F">
        <w:rPr>
          <w:spacing w:val="5"/>
          <w:sz w:val="20"/>
          <w:szCs w:val="20"/>
        </w:rPr>
        <w:t>n</w:t>
      </w:r>
      <w:r w:rsidRPr="0008428F">
        <w:rPr>
          <w:sz w:val="20"/>
          <w:szCs w:val="20"/>
        </w:rPr>
        <w:t>d</w:t>
      </w:r>
      <w:r w:rsidRPr="0008428F">
        <w:rPr>
          <w:spacing w:val="1"/>
          <w:sz w:val="20"/>
          <w:szCs w:val="20"/>
        </w:rPr>
        <w:t xml:space="preserve"> </w:t>
      </w:r>
      <w:r>
        <w:rPr>
          <w:spacing w:val="1"/>
          <w:sz w:val="20"/>
          <w:szCs w:val="20"/>
        </w:rPr>
        <w:t>proper</w:t>
      </w:r>
      <w:r w:rsidRPr="0008428F">
        <w:rPr>
          <w:spacing w:val="7"/>
          <w:sz w:val="20"/>
          <w:szCs w:val="20"/>
        </w:rPr>
        <w:t xml:space="preserve"> </w:t>
      </w:r>
      <w:r w:rsidRPr="0008428F">
        <w:rPr>
          <w:spacing w:val="-3"/>
          <w:sz w:val="20"/>
          <w:szCs w:val="20"/>
        </w:rPr>
        <w:t>e</w:t>
      </w:r>
      <w:r w:rsidRPr="0008428F">
        <w:rPr>
          <w:spacing w:val="2"/>
          <w:sz w:val="20"/>
          <w:szCs w:val="20"/>
        </w:rPr>
        <w:t>m</w:t>
      </w:r>
      <w:r w:rsidRPr="0008428F">
        <w:rPr>
          <w:sz w:val="20"/>
          <w:szCs w:val="20"/>
        </w:rPr>
        <w:t>p</w:t>
      </w:r>
      <w:r w:rsidRPr="0008428F">
        <w:rPr>
          <w:spacing w:val="2"/>
          <w:sz w:val="20"/>
          <w:szCs w:val="20"/>
        </w:rPr>
        <w:t>l</w:t>
      </w:r>
      <w:r w:rsidRPr="0008428F">
        <w:rPr>
          <w:sz w:val="20"/>
          <w:szCs w:val="20"/>
        </w:rPr>
        <w:t>o</w:t>
      </w:r>
      <w:r w:rsidRPr="0008428F">
        <w:rPr>
          <w:spacing w:val="-9"/>
          <w:sz w:val="20"/>
          <w:szCs w:val="20"/>
        </w:rPr>
        <w:t>y</w:t>
      </w:r>
      <w:r w:rsidRPr="0008428F">
        <w:rPr>
          <w:spacing w:val="2"/>
          <w:sz w:val="20"/>
          <w:szCs w:val="20"/>
        </w:rPr>
        <w:t>e</w:t>
      </w:r>
      <w:r w:rsidRPr="0008428F">
        <w:rPr>
          <w:sz w:val="20"/>
          <w:szCs w:val="20"/>
        </w:rPr>
        <w:t>e</w:t>
      </w:r>
      <w:r>
        <w:rPr>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mm</w:t>
      </w:r>
      <w:r w:rsidRPr="0008428F">
        <w:rPr>
          <w:sz w:val="20"/>
          <w:szCs w:val="20"/>
        </w:rPr>
        <w:t>un</w:t>
      </w:r>
      <w:r w:rsidRPr="0008428F">
        <w:rPr>
          <w:spacing w:val="2"/>
          <w:sz w:val="20"/>
          <w:szCs w:val="20"/>
        </w:rPr>
        <w:t>i</w:t>
      </w:r>
      <w:r w:rsidRPr="0008428F">
        <w:rPr>
          <w:spacing w:val="-3"/>
          <w:sz w:val="20"/>
          <w:szCs w:val="20"/>
        </w:rPr>
        <w:t>c</w:t>
      </w:r>
      <w:r w:rsidRPr="0008428F">
        <w:rPr>
          <w:spacing w:val="2"/>
          <w:sz w:val="20"/>
          <w:szCs w:val="20"/>
        </w:rPr>
        <w:t>a</w:t>
      </w:r>
      <w:r w:rsidRPr="0008428F">
        <w:rPr>
          <w:spacing w:val="-3"/>
          <w:sz w:val="20"/>
          <w:szCs w:val="20"/>
        </w:rPr>
        <w:t>t</w:t>
      </w:r>
      <w:r w:rsidRPr="0008428F">
        <w:rPr>
          <w:spacing w:val="2"/>
          <w:sz w:val="20"/>
          <w:szCs w:val="20"/>
        </w:rPr>
        <w:t>i</w:t>
      </w:r>
      <w:r w:rsidRPr="0008428F">
        <w:rPr>
          <w:spacing w:val="-4"/>
          <w:sz w:val="20"/>
          <w:szCs w:val="20"/>
        </w:rPr>
        <w:t>o</w:t>
      </w:r>
      <w:r w:rsidRPr="0008428F">
        <w:rPr>
          <w:sz w:val="20"/>
          <w:szCs w:val="20"/>
        </w:rPr>
        <w:t>n</w:t>
      </w:r>
      <w:r w:rsidRPr="0008428F">
        <w:rPr>
          <w:spacing w:val="3"/>
          <w:sz w:val="20"/>
          <w:szCs w:val="20"/>
        </w:rPr>
        <w:t xml:space="preserve"> </w:t>
      </w:r>
      <w:r w:rsidRPr="0008428F">
        <w:rPr>
          <w:spacing w:val="-3"/>
          <w:sz w:val="20"/>
          <w:szCs w:val="20"/>
        </w:rPr>
        <w:t>a</w:t>
      </w:r>
      <w:r w:rsidRPr="0008428F">
        <w:rPr>
          <w:spacing w:val="5"/>
          <w:sz w:val="20"/>
          <w:szCs w:val="20"/>
        </w:rPr>
        <w:t>n</w:t>
      </w:r>
      <w:r w:rsidRPr="0008428F">
        <w:rPr>
          <w:sz w:val="20"/>
          <w:szCs w:val="20"/>
        </w:rPr>
        <w:t>d</w:t>
      </w:r>
      <w:r w:rsidRPr="0008428F">
        <w:rPr>
          <w:spacing w:val="-2"/>
          <w:sz w:val="20"/>
          <w:szCs w:val="20"/>
        </w:rPr>
        <w:t xml:space="preserve"> </w:t>
      </w:r>
      <w:r w:rsidRPr="0008428F">
        <w:rPr>
          <w:spacing w:val="-4"/>
          <w:sz w:val="20"/>
          <w:szCs w:val="20"/>
        </w:rPr>
        <w:t>p</w:t>
      </w:r>
      <w:r w:rsidRPr="0008428F">
        <w:rPr>
          <w:spacing w:val="5"/>
          <w:sz w:val="20"/>
          <w:szCs w:val="20"/>
        </w:rPr>
        <w:t>r</w:t>
      </w:r>
      <w:r w:rsidRPr="0008428F">
        <w:rPr>
          <w:spacing w:val="-4"/>
          <w:sz w:val="20"/>
          <w:szCs w:val="20"/>
        </w:rPr>
        <w:t>of</w:t>
      </w:r>
      <w:r w:rsidRPr="0008428F">
        <w:rPr>
          <w:spacing w:val="-3"/>
          <w:sz w:val="20"/>
          <w:szCs w:val="20"/>
        </w:rPr>
        <w:t>e</w:t>
      </w:r>
      <w:r w:rsidRPr="0008428F">
        <w:rPr>
          <w:spacing w:val="-1"/>
          <w:sz w:val="20"/>
          <w:szCs w:val="20"/>
        </w:rPr>
        <w:t>ss</w:t>
      </w:r>
      <w:r w:rsidRPr="0008428F">
        <w:rPr>
          <w:spacing w:val="6"/>
          <w:sz w:val="20"/>
          <w:szCs w:val="20"/>
        </w:rPr>
        <w:t>i</w:t>
      </w:r>
      <w:r w:rsidRPr="0008428F">
        <w:rPr>
          <w:spacing w:val="-4"/>
          <w:sz w:val="20"/>
          <w:szCs w:val="20"/>
        </w:rPr>
        <w:t>o</w:t>
      </w:r>
      <w:r w:rsidRPr="0008428F">
        <w:rPr>
          <w:spacing w:val="5"/>
          <w:sz w:val="20"/>
          <w:szCs w:val="20"/>
        </w:rPr>
        <w:t>n</w:t>
      </w:r>
      <w:r w:rsidRPr="0008428F">
        <w:rPr>
          <w:spacing w:val="2"/>
          <w:sz w:val="20"/>
          <w:szCs w:val="20"/>
        </w:rPr>
        <w:t>a</w:t>
      </w:r>
      <w:r w:rsidRPr="0008428F">
        <w:rPr>
          <w:spacing w:val="-3"/>
          <w:sz w:val="20"/>
          <w:szCs w:val="20"/>
        </w:rPr>
        <w:t>l</w:t>
      </w:r>
      <w:r w:rsidRPr="0008428F">
        <w:rPr>
          <w:spacing w:val="2"/>
          <w:sz w:val="20"/>
          <w:szCs w:val="20"/>
        </w:rPr>
        <w:t>i</w:t>
      </w:r>
      <w:r w:rsidRPr="0008428F">
        <w:rPr>
          <w:spacing w:val="-1"/>
          <w:sz w:val="20"/>
          <w:szCs w:val="20"/>
        </w:rPr>
        <w:t>s</w:t>
      </w:r>
      <w:r w:rsidRPr="0008428F">
        <w:rPr>
          <w:sz w:val="20"/>
          <w:szCs w:val="20"/>
        </w:rPr>
        <w:t xml:space="preserve">m </w:t>
      </w:r>
      <w:r w:rsidRPr="0008428F">
        <w:rPr>
          <w:spacing w:val="-4"/>
          <w:sz w:val="20"/>
          <w:szCs w:val="20"/>
        </w:rPr>
        <w:t>fo</w:t>
      </w:r>
      <w:r w:rsidRPr="0008428F">
        <w:rPr>
          <w:sz w:val="20"/>
          <w:szCs w:val="20"/>
        </w:rPr>
        <w:t>r</w:t>
      </w:r>
      <w:r w:rsidRPr="0008428F">
        <w:rPr>
          <w:spacing w:val="8"/>
          <w:sz w:val="20"/>
          <w:szCs w:val="20"/>
        </w:rPr>
        <w:t xml:space="preserve"> </w:t>
      </w:r>
      <w:r w:rsidRPr="0008428F">
        <w:rPr>
          <w:spacing w:val="-4"/>
          <w:sz w:val="20"/>
          <w:szCs w:val="20"/>
        </w:rPr>
        <w:t>b</w:t>
      </w:r>
      <w:r w:rsidRPr="0008428F">
        <w:rPr>
          <w:sz w:val="20"/>
          <w:szCs w:val="20"/>
        </w:rPr>
        <w:t>u</w:t>
      </w:r>
      <w:r w:rsidRPr="0008428F">
        <w:rPr>
          <w:spacing w:val="-1"/>
          <w:sz w:val="20"/>
          <w:szCs w:val="20"/>
        </w:rPr>
        <w:t>s</w:t>
      </w:r>
      <w:r w:rsidRPr="0008428F">
        <w:rPr>
          <w:spacing w:val="2"/>
          <w:sz w:val="20"/>
          <w:szCs w:val="20"/>
        </w:rPr>
        <w:t>i</w:t>
      </w:r>
      <w:r w:rsidRPr="0008428F">
        <w:rPr>
          <w:spacing w:val="5"/>
          <w:sz w:val="20"/>
          <w:szCs w:val="20"/>
        </w:rPr>
        <w:t>n</w:t>
      </w:r>
      <w:r w:rsidRPr="0008428F">
        <w:rPr>
          <w:spacing w:val="-3"/>
          <w:sz w:val="20"/>
          <w:szCs w:val="20"/>
        </w:rPr>
        <w:t>e</w:t>
      </w:r>
      <w:r w:rsidRPr="0008428F">
        <w:rPr>
          <w:spacing w:val="-1"/>
          <w:sz w:val="20"/>
          <w:szCs w:val="20"/>
        </w:rPr>
        <w:t>s</w:t>
      </w:r>
      <w:r w:rsidRPr="0008428F">
        <w:rPr>
          <w:sz w:val="20"/>
          <w:szCs w:val="20"/>
        </w:rPr>
        <w:t>s</w:t>
      </w:r>
      <w:r w:rsidRPr="0008428F">
        <w:rPr>
          <w:spacing w:val="1"/>
          <w:sz w:val="20"/>
          <w:szCs w:val="20"/>
        </w:rPr>
        <w:t xml:space="preserve"> </w:t>
      </w:r>
      <w:r w:rsidRPr="0008428F">
        <w:rPr>
          <w:spacing w:val="-4"/>
          <w:sz w:val="20"/>
          <w:szCs w:val="20"/>
        </w:rPr>
        <w:t>o</w:t>
      </w:r>
      <w:r w:rsidRPr="0008428F">
        <w:rPr>
          <w:sz w:val="20"/>
          <w:szCs w:val="20"/>
        </w:rPr>
        <w:t>p</w:t>
      </w:r>
      <w:r w:rsidRPr="0008428F">
        <w:rPr>
          <w:spacing w:val="-3"/>
          <w:sz w:val="20"/>
          <w:szCs w:val="20"/>
        </w:rPr>
        <w:t>e</w:t>
      </w:r>
      <w:r w:rsidRPr="0008428F">
        <w:rPr>
          <w:sz w:val="20"/>
          <w:szCs w:val="20"/>
        </w:rPr>
        <w:t>r</w:t>
      </w:r>
      <w:r w:rsidRPr="0008428F">
        <w:rPr>
          <w:spacing w:val="2"/>
          <w:sz w:val="20"/>
          <w:szCs w:val="20"/>
        </w:rPr>
        <w:t>ati</w:t>
      </w:r>
      <w:r w:rsidRPr="0008428F">
        <w:rPr>
          <w:spacing w:val="-9"/>
          <w:sz w:val="20"/>
          <w:szCs w:val="20"/>
        </w:rPr>
        <w:t>o</w:t>
      </w:r>
      <w:r w:rsidRPr="0008428F">
        <w:rPr>
          <w:spacing w:val="5"/>
          <w:sz w:val="20"/>
          <w:szCs w:val="20"/>
        </w:rPr>
        <w:t>n</w:t>
      </w:r>
      <w:r w:rsidRPr="0008428F">
        <w:rPr>
          <w:spacing w:val="-1"/>
          <w:sz w:val="20"/>
          <w:szCs w:val="20"/>
        </w:rPr>
        <w:t>s</w:t>
      </w:r>
      <w:r w:rsidRPr="0008428F">
        <w:rPr>
          <w:sz w:val="20"/>
          <w:szCs w:val="20"/>
        </w:rPr>
        <w:t>.</w:t>
      </w:r>
    </w:p>
    <w:p w14:paraId="42117407" w14:textId="77777777" w:rsidR="00484731" w:rsidRPr="0008428F" w:rsidRDefault="00484731" w:rsidP="00484731">
      <w:pPr>
        <w:spacing w:before="10" w:line="220" w:lineRule="exact"/>
        <w:ind w:left="90"/>
        <w:rPr>
          <w:sz w:val="12"/>
          <w:szCs w:val="12"/>
        </w:rPr>
      </w:pPr>
    </w:p>
    <w:p w14:paraId="42117408" w14:textId="77777777" w:rsidR="00484731" w:rsidRDefault="00484731" w:rsidP="00484731">
      <w:pPr>
        <w:spacing w:line="220" w:lineRule="exact"/>
        <w:ind w:left="-180" w:right="72"/>
        <w:rPr>
          <w:b/>
          <w:bCs/>
          <w:spacing w:val="-10"/>
          <w:sz w:val="20"/>
          <w:szCs w:val="20"/>
        </w:rPr>
      </w:pPr>
      <w:r>
        <w:rPr>
          <w:b/>
          <w:bCs/>
          <w:spacing w:val="-1"/>
          <w:sz w:val="20"/>
          <w:szCs w:val="20"/>
        </w:rPr>
        <w:tab/>
      </w:r>
      <w:r w:rsidRPr="0008428F">
        <w:rPr>
          <w:b/>
          <w:bCs/>
          <w:spacing w:val="-1"/>
          <w:sz w:val="20"/>
          <w:szCs w:val="20"/>
        </w:rPr>
        <w:t>Networking I</w:t>
      </w:r>
      <w:r>
        <w:rPr>
          <w:b/>
          <w:bCs/>
          <w:spacing w:val="23"/>
          <w:sz w:val="20"/>
          <w:szCs w:val="20"/>
        </w:rPr>
        <w:t xml:space="preserve"> </w:t>
      </w:r>
      <w:r w:rsidRPr="00C65594">
        <w:rPr>
          <w:b/>
          <w:bCs/>
          <w:spacing w:val="11"/>
          <w:sz w:val="19"/>
          <w:szCs w:val="19"/>
        </w:rPr>
        <w:t>(</w:t>
      </w:r>
      <w:r w:rsidRPr="00C65594">
        <w:rPr>
          <w:b/>
          <w:bCs/>
          <w:spacing w:val="-14"/>
          <w:sz w:val="20"/>
          <w:szCs w:val="20"/>
        </w:rPr>
        <w:t>6 FIN AID QCH, 7.5 ACAD QCH/120 Clock Hours:</w:t>
      </w:r>
      <w:r w:rsidRPr="00C65594">
        <w:rPr>
          <w:b/>
          <w:bCs/>
          <w:spacing w:val="-6"/>
          <w:sz w:val="19"/>
          <w:szCs w:val="19"/>
        </w:rPr>
        <w:t xml:space="preserve"> 1.5</w:t>
      </w:r>
      <w:r w:rsidRPr="00C65594">
        <w:rPr>
          <w:b/>
          <w:bCs/>
          <w:spacing w:val="-10"/>
          <w:sz w:val="19"/>
          <w:szCs w:val="19"/>
        </w:rPr>
        <w:t xml:space="preserve"> QCH/30 Lecture Hours, 6 QCH/90 Lab Hours):</w:t>
      </w:r>
    </w:p>
    <w:p w14:paraId="42117409" w14:textId="77777777" w:rsidR="00484731" w:rsidRPr="0008428F" w:rsidRDefault="00484731" w:rsidP="00484731">
      <w:pPr>
        <w:spacing w:line="220" w:lineRule="exact"/>
        <w:ind w:left="-180" w:right="72"/>
        <w:rPr>
          <w:sz w:val="12"/>
          <w:szCs w:val="12"/>
        </w:rPr>
      </w:pPr>
      <w:r>
        <w:rPr>
          <w:spacing w:val="2"/>
          <w:sz w:val="20"/>
          <w:szCs w:val="20"/>
        </w:rPr>
        <w:tab/>
      </w:r>
      <w:r w:rsidRPr="0008428F">
        <w:rPr>
          <w:spacing w:val="2"/>
          <w:sz w:val="20"/>
          <w:szCs w:val="20"/>
        </w:rPr>
        <w:t>T</w:t>
      </w:r>
      <w:r w:rsidRPr="0008428F">
        <w:rPr>
          <w:sz w:val="20"/>
          <w:szCs w:val="20"/>
        </w:rPr>
        <w:t>o</w:t>
      </w:r>
      <w:r w:rsidRPr="0008428F">
        <w:rPr>
          <w:spacing w:val="17"/>
          <w:sz w:val="20"/>
          <w:szCs w:val="20"/>
        </w:rPr>
        <w:t xml:space="preserve"> </w:t>
      </w:r>
      <w:r w:rsidRPr="0008428F">
        <w:rPr>
          <w:sz w:val="20"/>
          <w:szCs w:val="20"/>
        </w:rPr>
        <w:t>p</w:t>
      </w:r>
      <w:r w:rsidRPr="0008428F">
        <w:rPr>
          <w:spacing w:val="5"/>
          <w:sz w:val="20"/>
          <w:szCs w:val="20"/>
        </w:rPr>
        <w:t>r</w:t>
      </w:r>
      <w:r w:rsidRPr="0008428F">
        <w:rPr>
          <w:spacing w:val="-4"/>
          <w:sz w:val="20"/>
          <w:szCs w:val="20"/>
        </w:rPr>
        <w:t>ov</w:t>
      </w:r>
      <w:r w:rsidRPr="0008428F">
        <w:rPr>
          <w:spacing w:val="2"/>
          <w:sz w:val="20"/>
          <w:szCs w:val="20"/>
        </w:rPr>
        <w:t>i</w:t>
      </w:r>
      <w:r w:rsidRPr="0008428F">
        <w:rPr>
          <w:sz w:val="20"/>
          <w:szCs w:val="20"/>
        </w:rPr>
        <w:t>de</w:t>
      </w:r>
      <w:r w:rsidRPr="0008428F">
        <w:rPr>
          <w:spacing w:val="19"/>
          <w:sz w:val="20"/>
          <w:szCs w:val="20"/>
        </w:rPr>
        <w:t xml:space="preserve"> </w:t>
      </w:r>
      <w:r w:rsidRPr="0008428F">
        <w:rPr>
          <w:spacing w:val="2"/>
          <w:sz w:val="20"/>
          <w:szCs w:val="20"/>
        </w:rPr>
        <w:t>t</w:t>
      </w:r>
      <w:r w:rsidRPr="0008428F">
        <w:rPr>
          <w:spacing w:val="5"/>
          <w:sz w:val="20"/>
          <w:szCs w:val="20"/>
        </w:rPr>
        <w:t>h</w:t>
      </w:r>
      <w:r w:rsidRPr="0008428F">
        <w:rPr>
          <w:sz w:val="20"/>
          <w:szCs w:val="20"/>
        </w:rPr>
        <w:t>e</w:t>
      </w:r>
      <w:r w:rsidRPr="0008428F">
        <w:rPr>
          <w:spacing w:val="19"/>
          <w:sz w:val="20"/>
          <w:szCs w:val="20"/>
        </w:rPr>
        <w:t xml:space="preserve"> </w:t>
      </w:r>
      <w:r w:rsidRPr="0008428F">
        <w:rPr>
          <w:spacing w:val="-1"/>
          <w:sz w:val="20"/>
          <w:szCs w:val="20"/>
        </w:rPr>
        <w:t>s</w:t>
      </w:r>
      <w:r w:rsidRPr="0008428F">
        <w:rPr>
          <w:spacing w:val="2"/>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19"/>
          <w:sz w:val="20"/>
          <w:szCs w:val="20"/>
        </w:rPr>
        <w:t xml:space="preserve"> </w:t>
      </w:r>
      <w:r w:rsidRPr="0008428F">
        <w:rPr>
          <w:spacing w:val="-6"/>
          <w:sz w:val="20"/>
          <w:szCs w:val="20"/>
        </w:rPr>
        <w:t>w</w:t>
      </w:r>
      <w:r w:rsidRPr="0008428F">
        <w:rPr>
          <w:spacing w:val="2"/>
          <w:sz w:val="20"/>
          <w:szCs w:val="20"/>
        </w:rPr>
        <w:t>it</w:t>
      </w:r>
      <w:r w:rsidRPr="0008428F">
        <w:rPr>
          <w:sz w:val="20"/>
          <w:szCs w:val="20"/>
        </w:rPr>
        <w:t>h</w:t>
      </w:r>
      <w:r w:rsidRPr="0008428F">
        <w:rPr>
          <w:spacing w:val="27"/>
          <w:sz w:val="20"/>
          <w:szCs w:val="20"/>
        </w:rPr>
        <w:t xml:space="preserve"> </w:t>
      </w:r>
      <w:r w:rsidRPr="0008428F">
        <w:rPr>
          <w:spacing w:val="2"/>
          <w:sz w:val="20"/>
          <w:szCs w:val="20"/>
        </w:rPr>
        <w:t>t</w:t>
      </w:r>
      <w:r w:rsidRPr="0008428F">
        <w:rPr>
          <w:spacing w:val="-3"/>
          <w:sz w:val="20"/>
          <w:szCs w:val="20"/>
        </w:rPr>
        <w:t>ec</w:t>
      </w:r>
      <w:r w:rsidRPr="0008428F">
        <w:rPr>
          <w:sz w:val="20"/>
          <w:szCs w:val="20"/>
        </w:rPr>
        <w:t>hn</w:t>
      </w:r>
      <w:r w:rsidRPr="0008428F">
        <w:rPr>
          <w:spacing w:val="2"/>
          <w:sz w:val="20"/>
          <w:szCs w:val="20"/>
        </w:rPr>
        <w:t>i</w:t>
      </w:r>
      <w:r w:rsidRPr="0008428F">
        <w:rPr>
          <w:spacing w:val="-3"/>
          <w:sz w:val="20"/>
          <w:szCs w:val="20"/>
        </w:rPr>
        <w:t>c</w:t>
      </w:r>
      <w:r w:rsidRPr="0008428F">
        <w:rPr>
          <w:spacing w:val="2"/>
          <w:sz w:val="20"/>
          <w:szCs w:val="20"/>
        </w:rPr>
        <w:t>a</w:t>
      </w:r>
      <w:r w:rsidRPr="0008428F">
        <w:rPr>
          <w:sz w:val="20"/>
          <w:szCs w:val="20"/>
        </w:rPr>
        <w:t>l</w:t>
      </w:r>
      <w:r w:rsidRPr="0008428F">
        <w:rPr>
          <w:spacing w:val="23"/>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w:t>
      </w:r>
      <w:r w:rsidRPr="0008428F">
        <w:rPr>
          <w:spacing w:val="-3"/>
          <w:sz w:val="20"/>
          <w:szCs w:val="20"/>
        </w:rPr>
        <w:t>e</w:t>
      </w:r>
      <w:r w:rsidRPr="0008428F">
        <w:rPr>
          <w:spacing w:val="2"/>
          <w:sz w:val="20"/>
          <w:szCs w:val="20"/>
        </w:rPr>
        <w:t>t</w:t>
      </w:r>
      <w:r w:rsidRPr="0008428F">
        <w:rPr>
          <w:spacing w:val="-3"/>
          <w:sz w:val="20"/>
          <w:szCs w:val="20"/>
        </w:rPr>
        <w:t>e</w:t>
      </w:r>
      <w:r w:rsidRPr="0008428F">
        <w:rPr>
          <w:spacing w:val="5"/>
          <w:sz w:val="20"/>
          <w:szCs w:val="20"/>
        </w:rPr>
        <w:t>n</w:t>
      </w:r>
      <w:r w:rsidRPr="0008428F">
        <w:rPr>
          <w:spacing w:val="-3"/>
          <w:sz w:val="20"/>
          <w:szCs w:val="20"/>
        </w:rPr>
        <w:t>c</w:t>
      </w:r>
      <w:r w:rsidRPr="0008428F">
        <w:rPr>
          <w:sz w:val="20"/>
          <w:szCs w:val="20"/>
        </w:rPr>
        <w:t>y</w:t>
      </w:r>
      <w:r w:rsidRPr="0008428F">
        <w:rPr>
          <w:spacing w:val="13"/>
          <w:sz w:val="20"/>
          <w:szCs w:val="20"/>
        </w:rPr>
        <w:t xml:space="preserve"> </w:t>
      </w:r>
      <w:r w:rsidRPr="0008428F">
        <w:rPr>
          <w:spacing w:val="2"/>
          <w:sz w:val="20"/>
          <w:szCs w:val="20"/>
        </w:rPr>
        <w:t>i</w:t>
      </w:r>
      <w:r w:rsidRPr="0008428F">
        <w:rPr>
          <w:sz w:val="20"/>
          <w:szCs w:val="20"/>
        </w:rPr>
        <w:t>n</w:t>
      </w:r>
      <w:r w:rsidRPr="0008428F">
        <w:rPr>
          <w:spacing w:val="27"/>
          <w:sz w:val="20"/>
          <w:szCs w:val="20"/>
        </w:rPr>
        <w:t xml:space="preserve"> </w:t>
      </w:r>
      <w:r w:rsidRPr="0008428F">
        <w:rPr>
          <w:spacing w:val="5"/>
          <w:sz w:val="20"/>
          <w:szCs w:val="20"/>
        </w:rPr>
        <w:t>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3"/>
          <w:sz w:val="20"/>
          <w:szCs w:val="20"/>
        </w:rPr>
        <w:t>i</w:t>
      </w:r>
      <w:r w:rsidRPr="0008428F">
        <w:rPr>
          <w:spacing w:val="5"/>
          <w:sz w:val="20"/>
          <w:szCs w:val="20"/>
        </w:rPr>
        <w:t>n</w:t>
      </w:r>
      <w:r w:rsidRPr="0008428F">
        <w:rPr>
          <w:sz w:val="20"/>
          <w:szCs w:val="20"/>
        </w:rPr>
        <w:t>g</w:t>
      </w:r>
      <w:r>
        <w:rPr>
          <w:spacing w:val="22"/>
          <w:sz w:val="20"/>
          <w:szCs w:val="20"/>
        </w:rPr>
        <w:t xml:space="preserve"> </w:t>
      </w:r>
      <w:r w:rsidRPr="0008428F">
        <w:rPr>
          <w:spacing w:val="-3"/>
          <w:sz w:val="20"/>
          <w:szCs w:val="20"/>
        </w:rPr>
        <w:t>a</w:t>
      </w:r>
      <w:r w:rsidRPr="0008428F">
        <w:rPr>
          <w:sz w:val="20"/>
          <w:szCs w:val="20"/>
        </w:rPr>
        <w:t>d</w:t>
      </w:r>
      <w:r w:rsidRPr="0008428F">
        <w:rPr>
          <w:spacing w:val="-3"/>
          <w:sz w:val="20"/>
          <w:szCs w:val="20"/>
        </w:rPr>
        <w:t>mi</w:t>
      </w:r>
      <w:r w:rsidRPr="0008428F">
        <w:rPr>
          <w:spacing w:val="5"/>
          <w:sz w:val="20"/>
          <w:szCs w:val="20"/>
        </w:rPr>
        <w:t>n</w:t>
      </w:r>
      <w:r w:rsidRPr="0008428F">
        <w:rPr>
          <w:spacing w:val="2"/>
          <w:sz w:val="20"/>
          <w:szCs w:val="20"/>
        </w:rPr>
        <w:t>i</w:t>
      </w:r>
      <w:r w:rsidRPr="0008428F">
        <w:rPr>
          <w:spacing w:val="-1"/>
          <w:sz w:val="20"/>
          <w:szCs w:val="20"/>
        </w:rPr>
        <w:t>s</w:t>
      </w:r>
      <w:r w:rsidRPr="0008428F">
        <w:rPr>
          <w:spacing w:val="-3"/>
          <w:sz w:val="20"/>
          <w:szCs w:val="20"/>
        </w:rPr>
        <w:t>t</w:t>
      </w:r>
      <w:r w:rsidRPr="0008428F">
        <w:rPr>
          <w:sz w:val="20"/>
          <w:szCs w:val="20"/>
        </w:rPr>
        <w:t>r</w:t>
      </w:r>
      <w:r w:rsidRPr="0008428F">
        <w:rPr>
          <w:spacing w:val="-3"/>
          <w:sz w:val="20"/>
          <w:szCs w:val="20"/>
        </w:rPr>
        <w:t>a</w:t>
      </w:r>
      <w:r w:rsidRPr="0008428F">
        <w:rPr>
          <w:spacing w:val="2"/>
          <w:sz w:val="20"/>
          <w:szCs w:val="20"/>
        </w:rPr>
        <w:t>ti</w:t>
      </w:r>
      <w:r w:rsidRPr="0008428F">
        <w:rPr>
          <w:spacing w:val="-4"/>
          <w:sz w:val="20"/>
          <w:szCs w:val="20"/>
        </w:rPr>
        <w:t>o</w:t>
      </w:r>
      <w:r w:rsidRPr="0008428F">
        <w:rPr>
          <w:sz w:val="20"/>
          <w:szCs w:val="20"/>
        </w:rPr>
        <w:t>n</w:t>
      </w:r>
      <w:r w:rsidRPr="0008428F">
        <w:rPr>
          <w:spacing w:val="25"/>
          <w:sz w:val="20"/>
          <w:szCs w:val="20"/>
        </w:rPr>
        <w:t xml:space="preserve"> </w:t>
      </w:r>
      <w:r w:rsidRPr="0008428F">
        <w:rPr>
          <w:spacing w:val="-3"/>
          <w:sz w:val="20"/>
          <w:szCs w:val="20"/>
        </w:rPr>
        <w:t>a</w:t>
      </w:r>
      <w:r w:rsidRPr="0008428F">
        <w:rPr>
          <w:sz w:val="20"/>
          <w:szCs w:val="20"/>
        </w:rPr>
        <w:t xml:space="preserve">nd </w:t>
      </w:r>
      <w:r w:rsidRPr="0008428F">
        <w:rPr>
          <w:spacing w:val="-1"/>
          <w:sz w:val="20"/>
          <w:szCs w:val="20"/>
        </w:rPr>
        <w:t>s</w:t>
      </w:r>
      <w:r w:rsidRPr="0008428F">
        <w:rPr>
          <w:sz w:val="20"/>
          <w:szCs w:val="20"/>
        </w:rPr>
        <w:t>upp</w:t>
      </w:r>
      <w:r w:rsidRPr="0008428F">
        <w:rPr>
          <w:spacing w:val="-4"/>
          <w:sz w:val="20"/>
          <w:szCs w:val="20"/>
        </w:rPr>
        <w:t>o</w:t>
      </w:r>
      <w:r w:rsidRPr="0008428F">
        <w:rPr>
          <w:spacing w:val="5"/>
          <w:sz w:val="20"/>
          <w:szCs w:val="20"/>
        </w:rPr>
        <w:t>r</w:t>
      </w:r>
      <w:r w:rsidRPr="0008428F">
        <w:rPr>
          <w:spacing w:val="-3"/>
          <w:sz w:val="20"/>
          <w:szCs w:val="20"/>
        </w:rPr>
        <w:t>t</w:t>
      </w:r>
      <w:r w:rsidRPr="0008428F">
        <w:rPr>
          <w:sz w:val="20"/>
          <w:szCs w:val="20"/>
        </w:rPr>
        <w:t>.</w:t>
      </w:r>
      <w:r w:rsidRPr="0008428F">
        <w:rPr>
          <w:spacing w:val="7"/>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2"/>
          <w:sz w:val="20"/>
          <w:szCs w:val="20"/>
        </w:rPr>
        <w:t xml:space="preserve"> </w:t>
      </w:r>
      <w:r w:rsidRPr="0008428F">
        <w:rPr>
          <w:spacing w:val="-1"/>
          <w:sz w:val="20"/>
          <w:szCs w:val="20"/>
        </w:rPr>
        <w:t>s</w:t>
      </w:r>
      <w:r w:rsidRPr="0008428F">
        <w:rPr>
          <w:spacing w:val="-3"/>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6"/>
          <w:sz w:val="20"/>
          <w:szCs w:val="20"/>
        </w:rPr>
        <w:t xml:space="preserve"> </w:t>
      </w:r>
      <w:r w:rsidRPr="0008428F">
        <w:rPr>
          <w:spacing w:val="-6"/>
          <w:sz w:val="20"/>
          <w:szCs w:val="20"/>
        </w:rPr>
        <w:t>w</w:t>
      </w:r>
      <w:r w:rsidRPr="0008428F">
        <w:rPr>
          <w:spacing w:val="2"/>
          <w:sz w:val="20"/>
          <w:szCs w:val="20"/>
        </w:rPr>
        <w:t>il</w:t>
      </w:r>
      <w:r w:rsidRPr="0008428F">
        <w:rPr>
          <w:sz w:val="20"/>
          <w:szCs w:val="20"/>
        </w:rPr>
        <w:t>l</w:t>
      </w:r>
      <w:r w:rsidRPr="0008428F">
        <w:rPr>
          <w:spacing w:val="2"/>
          <w:sz w:val="20"/>
          <w:szCs w:val="20"/>
        </w:rPr>
        <w:t xml:space="preserve"> </w:t>
      </w:r>
      <w:r w:rsidRPr="0008428F">
        <w:rPr>
          <w:sz w:val="20"/>
          <w:szCs w:val="20"/>
        </w:rPr>
        <w:t>d</w:t>
      </w:r>
      <w:r w:rsidRPr="0008428F">
        <w:rPr>
          <w:spacing w:val="-3"/>
          <w:sz w:val="20"/>
          <w:szCs w:val="20"/>
        </w:rPr>
        <w:t>e</w:t>
      </w:r>
      <w:r w:rsidRPr="0008428F">
        <w:rPr>
          <w:spacing w:val="2"/>
          <w:sz w:val="20"/>
          <w:szCs w:val="20"/>
        </w:rPr>
        <w:t>m</w:t>
      </w:r>
      <w:r w:rsidRPr="0008428F">
        <w:rPr>
          <w:spacing w:val="-4"/>
          <w:sz w:val="20"/>
          <w:szCs w:val="20"/>
        </w:rPr>
        <w:t>o</w:t>
      </w:r>
      <w:r w:rsidRPr="0008428F">
        <w:rPr>
          <w:spacing w:val="5"/>
          <w:sz w:val="20"/>
          <w:szCs w:val="20"/>
        </w:rPr>
        <w:t>n</w:t>
      </w:r>
      <w:r w:rsidRPr="0008428F">
        <w:rPr>
          <w:spacing w:val="-1"/>
          <w:sz w:val="20"/>
          <w:szCs w:val="20"/>
        </w:rPr>
        <w:t>s</w:t>
      </w:r>
      <w:r w:rsidRPr="0008428F">
        <w:rPr>
          <w:spacing w:val="-3"/>
          <w:sz w:val="20"/>
          <w:szCs w:val="20"/>
        </w:rPr>
        <w:t>t</w:t>
      </w:r>
      <w:r w:rsidRPr="0008428F">
        <w:rPr>
          <w:sz w:val="20"/>
          <w:szCs w:val="20"/>
        </w:rPr>
        <w:t>r</w:t>
      </w:r>
      <w:r w:rsidRPr="0008428F">
        <w:rPr>
          <w:spacing w:val="2"/>
          <w:sz w:val="20"/>
          <w:szCs w:val="20"/>
        </w:rPr>
        <w:t>at</w:t>
      </w:r>
      <w:r w:rsidRPr="0008428F">
        <w:rPr>
          <w:sz w:val="20"/>
          <w:szCs w:val="20"/>
        </w:rPr>
        <w:t>e</w:t>
      </w:r>
      <w:r w:rsidRPr="0008428F">
        <w:rPr>
          <w:spacing w:val="2"/>
          <w:sz w:val="20"/>
          <w:szCs w:val="20"/>
        </w:rPr>
        <w:t xml:space="preserve"> </w:t>
      </w:r>
      <w:r>
        <w:rPr>
          <w:spacing w:val="2"/>
          <w:sz w:val="20"/>
          <w:szCs w:val="20"/>
        </w:rPr>
        <w:tab/>
      </w:r>
      <w:r w:rsidRPr="0008428F">
        <w:rPr>
          <w:spacing w:val="-8"/>
          <w:sz w:val="20"/>
          <w:szCs w:val="20"/>
        </w:rPr>
        <w:t>c</w:t>
      </w:r>
      <w:r w:rsidRPr="0008428F">
        <w:rPr>
          <w:spacing w:val="5"/>
          <w:sz w:val="20"/>
          <w:szCs w:val="20"/>
        </w:rPr>
        <w:t>r</w:t>
      </w:r>
      <w:r w:rsidRPr="0008428F">
        <w:rPr>
          <w:spacing w:val="-3"/>
          <w:sz w:val="20"/>
          <w:szCs w:val="20"/>
        </w:rPr>
        <w:t>i</w:t>
      </w:r>
      <w:r w:rsidRPr="0008428F">
        <w:rPr>
          <w:spacing w:val="2"/>
          <w:sz w:val="20"/>
          <w:szCs w:val="20"/>
        </w:rPr>
        <w:t>ti</w:t>
      </w:r>
      <w:r w:rsidRPr="0008428F">
        <w:rPr>
          <w:spacing w:val="-3"/>
          <w:sz w:val="20"/>
          <w:szCs w:val="20"/>
        </w:rPr>
        <w:t>ca</w:t>
      </w:r>
      <w:r w:rsidRPr="0008428F">
        <w:rPr>
          <w:sz w:val="20"/>
          <w:szCs w:val="20"/>
        </w:rPr>
        <w:t>l</w:t>
      </w:r>
      <w:r w:rsidRPr="0008428F">
        <w:rPr>
          <w:spacing w:val="6"/>
          <w:sz w:val="20"/>
          <w:szCs w:val="20"/>
        </w:rPr>
        <w:t xml:space="preserve"> </w:t>
      </w:r>
      <w:r w:rsidRPr="0008428F">
        <w:rPr>
          <w:spacing w:val="-4"/>
          <w:sz w:val="20"/>
          <w:szCs w:val="20"/>
        </w:rPr>
        <w:t>k</w:t>
      </w:r>
      <w:r w:rsidRPr="0008428F">
        <w:rPr>
          <w:spacing w:val="5"/>
          <w:sz w:val="20"/>
          <w:szCs w:val="20"/>
        </w:rPr>
        <w:t>n</w:t>
      </w:r>
      <w:r w:rsidRPr="0008428F">
        <w:rPr>
          <w:spacing w:val="-4"/>
          <w:sz w:val="20"/>
          <w:szCs w:val="20"/>
        </w:rPr>
        <w:t>o</w:t>
      </w:r>
      <w:r w:rsidRPr="0008428F">
        <w:rPr>
          <w:spacing w:val="-6"/>
          <w:sz w:val="20"/>
          <w:szCs w:val="20"/>
        </w:rPr>
        <w:t>w</w:t>
      </w:r>
      <w:r w:rsidRPr="0008428F">
        <w:rPr>
          <w:spacing w:val="2"/>
          <w:sz w:val="20"/>
          <w:szCs w:val="20"/>
        </w:rPr>
        <w:t>l</w:t>
      </w:r>
      <w:r w:rsidRPr="0008428F">
        <w:rPr>
          <w:spacing w:val="-3"/>
          <w:sz w:val="20"/>
          <w:szCs w:val="20"/>
        </w:rPr>
        <w:t>e</w:t>
      </w:r>
      <w:r w:rsidRPr="0008428F">
        <w:rPr>
          <w:sz w:val="20"/>
          <w:szCs w:val="20"/>
        </w:rPr>
        <w:t>dge</w:t>
      </w:r>
      <w:r w:rsidRPr="0008428F">
        <w:rPr>
          <w:spacing w:val="7"/>
          <w:sz w:val="20"/>
          <w:szCs w:val="20"/>
        </w:rPr>
        <w:t xml:space="preserve"> </w:t>
      </w:r>
      <w:r w:rsidRPr="0008428F">
        <w:rPr>
          <w:spacing w:val="-4"/>
          <w:sz w:val="20"/>
          <w:szCs w:val="20"/>
        </w:rPr>
        <w:t>o</w:t>
      </w:r>
      <w:r w:rsidRPr="0008428F">
        <w:rPr>
          <w:sz w:val="20"/>
          <w:szCs w:val="20"/>
        </w:rPr>
        <w:t>f</w:t>
      </w:r>
      <w:r w:rsidRPr="0008428F">
        <w:rPr>
          <w:spacing w:val="5"/>
          <w:sz w:val="20"/>
          <w:szCs w:val="20"/>
        </w:rPr>
        <w:t xml:space="preserve"> 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5"/>
          <w:sz w:val="20"/>
          <w:szCs w:val="20"/>
        </w:rPr>
        <w:t xml:space="preserve"> </w:t>
      </w:r>
      <w:r w:rsidRPr="0008428F">
        <w:rPr>
          <w:spacing w:val="2"/>
          <w:sz w:val="20"/>
          <w:szCs w:val="20"/>
        </w:rPr>
        <w:t>t</w:t>
      </w:r>
      <w:r w:rsidRPr="0008428F">
        <w:rPr>
          <w:spacing w:val="-3"/>
          <w:sz w:val="20"/>
          <w:szCs w:val="20"/>
        </w:rPr>
        <w:t>ec</w:t>
      </w:r>
      <w:r w:rsidRPr="0008428F">
        <w:rPr>
          <w:sz w:val="20"/>
          <w:szCs w:val="20"/>
        </w:rPr>
        <w:t>h</w:t>
      </w:r>
      <w:r w:rsidRPr="0008428F">
        <w:rPr>
          <w:spacing w:val="5"/>
          <w:sz w:val="20"/>
          <w:szCs w:val="20"/>
        </w:rPr>
        <w:t>n</w:t>
      </w:r>
      <w:r w:rsidRPr="0008428F">
        <w:rPr>
          <w:spacing w:val="-4"/>
          <w:sz w:val="20"/>
          <w:szCs w:val="20"/>
        </w:rPr>
        <w:t>o</w:t>
      </w:r>
      <w:r w:rsidRPr="0008428F">
        <w:rPr>
          <w:spacing w:val="2"/>
          <w:sz w:val="20"/>
          <w:szCs w:val="20"/>
        </w:rPr>
        <w:t>l</w:t>
      </w:r>
      <w:r w:rsidRPr="0008428F">
        <w:rPr>
          <w:spacing w:val="-4"/>
          <w:sz w:val="20"/>
          <w:szCs w:val="20"/>
        </w:rPr>
        <w:t>o</w:t>
      </w:r>
      <w:r w:rsidRPr="0008428F">
        <w:rPr>
          <w:sz w:val="20"/>
          <w:szCs w:val="20"/>
        </w:rPr>
        <w:t>g</w:t>
      </w:r>
      <w:r w:rsidRPr="0008428F">
        <w:rPr>
          <w:spacing w:val="2"/>
          <w:sz w:val="20"/>
          <w:szCs w:val="20"/>
        </w:rPr>
        <w:t>i</w:t>
      </w:r>
      <w:r w:rsidRPr="0008428F">
        <w:rPr>
          <w:spacing w:val="-3"/>
          <w:sz w:val="20"/>
          <w:szCs w:val="20"/>
        </w:rPr>
        <w:t>e</w:t>
      </w:r>
      <w:r w:rsidRPr="0008428F">
        <w:rPr>
          <w:spacing w:val="-1"/>
          <w:sz w:val="20"/>
          <w:szCs w:val="20"/>
        </w:rPr>
        <w:t>s</w:t>
      </w:r>
      <w:r w:rsidRPr="0008428F">
        <w:rPr>
          <w:sz w:val="20"/>
          <w:szCs w:val="20"/>
        </w:rPr>
        <w:t>,</w:t>
      </w:r>
      <w:r w:rsidRPr="0008428F">
        <w:rPr>
          <w:spacing w:val="2"/>
          <w:sz w:val="20"/>
          <w:szCs w:val="20"/>
        </w:rPr>
        <w:t xml:space="preserve"> m</w:t>
      </w:r>
      <w:r w:rsidRPr="0008428F">
        <w:rPr>
          <w:spacing w:val="-3"/>
          <w:sz w:val="20"/>
          <w:szCs w:val="20"/>
        </w:rPr>
        <w:t>e</w:t>
      </w:r>
      <w:r w:rsidRPr="0008428F">
        <w:rPr>
          <w:sz w:val="20"/>
          <w:szCs w:val="20"/>
        </w:rPr>
        <w:t>d</w:t>
      </w:r>
      <w:r w:rsidRPr="0008428F">
        <w:rPr>
          <w:spacing w:val="2"/>
          <w:sz w:val="20"/>
          <w:szCs w:val="20"/>
        </w:rPr>
        <w:t>i</w:t>
      </w:r>
      <w:r w:rsidRPr="0008428F">
        <w:rPr>
          <w:sz w:val="20"/>
          <w:szCs w:val="20"/>
        </w:rPr>
        <w:t>a</w:t>
      </w:r>
      <w:r w:rsidRPr="0008428F">
        <w:rPr>
          <w:spacing w:val="2"/>
          <w:sz w:val="20"/>
          <w:szCs w:val="20"/>
        </w:rPr>
        <w:t xml:space="preserve"> </w:t>
      </w:r>
      <w:r w:rsidRPr="0008428F">
        <w:rPr>
          <w:spacing w:val="-3"/>
          <w:sz w:val="20"/>
          <w:szCs w:val="20"/>
        </w:rPr>
        <w:t>a</w:t>
      </w:r>
      <w:r w:rsidRPr="0008428F">
        <w:rPr>
          <w:spacing w:val="5"/>
          <w:sz w:val="20"/>
          <w:szCs w:val="20"/>
        </w:rPr>
        <w:t>n</w:t>
      </w:r>
      <w:r w:rsidRPr="0008428F">
        <w:rPr>
          <w:sz w:val="20"/>
          <w:szCs w:val="20"/>
        </w:rPr>
        <w:t xml:space="preserve">d </w:t>
      </w:r>
      <w:r w:rsidRPr="0008428F">
        <w:rPr>
          <w:spacing w:val="2"/>
          <w:sz w:val="20"/>
          <w:szCs w:val="20"/>
        </w:rPr>
        <w:t>t</w:t>
      </w:r>
      <w:r w:rsidRPr="0008428F">
        <w:rPr>
          <w:spacing w:val="-4"/>
          <w:sz w:val="20"/>
          <w:szCs w:val="20"/>
        </w:rPr>
        <w:t>o</w:t>
      </w:r>
      <w:r w:rsidRPr="0008428F">
        <w:rPr>
          <w:sz w:val="20"/>
          <w:szCs w:val="20"/>
        </w:rPr>
        <w:t>p</w:t>
      </w:r>
      <w:r w:rsidRPr="0008428F">
        <w:rPr>
          <w:spacing w:val="-4"/>
          <w:sz w:val="20"/>
          <w:szCs w:val="20"/>
        </w:rPr>
        <w:t>o</w:t>
      </w:r>
      <w:r w:rsidRPr="0008428F">
        <w:rPr>
          <w:spacing w:val="2"/>
          <w:sz w:val="20"/>
          <w:szCs w:val="20"/>
        </w:rPr>
        <w:t>l</w:t>
      </w:r>
      <w:r w:rsidRPr="0008428F">
        <w:rPr>
          <w:spacing w:val="-4"/>
          <w:sz w:val="20"/>
          <w:szCs w:val="20"/>
        </w:rPr>
        <w:t>o</w:t>
      </w:r>
      <w:r w:rsidRPr="0008428F">
        <w:rPr>
          <w:sz w:val="20"/>
          <w:szCs w:val="20"/>
        </w:rPr>
        <w:t>g</w:t>
      </w:r>
      <w:r w:rsidRPr="0008428F">
        <w:rPr>
          <w:spacing w:val="3"/>
          <w:sz w:val="20"/>
          <w:szCs w:val="20"/>
        </w:rPr>
        <w:t>i</w:t>
      </w:r>
      <w:r w:rsidRPr="0008428F">
        <w:rPr>
          <w:spacing w:val="-3"/>
          <w:sz w:val="20"/>
          <w:szCs w:val="20"/>
        </w:rPr>
        <w:t>e</w:t>
      </w:r>
      <w:r w:rsidRPr="0008428F">
        <w:rPr>
          <w:spacing w:val="-1"/>
          <w:sz w:val="20"/>
          <w:szCs w:val="20"/>
        </w:rPr>
        <w:t>s</w:t>
      </w:r>
      <w:r w:rsidRPr="0008428F">
        <w:rPr>
          <w:sz w:val="20"/>
          <w:szCs w:val="20"/>
        </w:rPr>
        <w:t>,</w:t>
      </w:r>
      <w:r w:rsidRPr="0008428F">
        <w:rPr>
          <w:spacing w:val="7"/>
          <w:sz w:val="20"/>
          <w:szCs w:val="20"/>
        </w:rPr>
        <w:t xml:space="preserve"> </w:t>
      </w:r>
      <w:r w:rsidRPr="0008428F">
        <w:rPr>
          <w:spacing w:val="5"/>
          <w:sz w:val="20"/>
          <w:szCs w:val="20"/>
        </w:rPr>
        <w:t>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5"/>
          <w:sz w:val="20"/>
          <w:szCs w:val="20"/>
        </w:rPr>
        <w:t xml:space="preserve"> </w:t>
      </w:r>
      <w:r w:rsidRPr="0008428F">
        <w:rPr>
          <w:sz w:val="20"/>
          <w:szCs w:val="20"/>
        </w:rPr>
        <w:t>d</w:t>
      </w:r>
      <w:r w:rsidRPr="0008428F">
        <w:rPr>
          <w:spacing w:val="-3"/>
          <w:sz w:val="20"/>
          <w:szCs w:val="20"/>
        </w:rPr>
        <w:t>e</w:t>
      </w:r>
      <w:r w:rsidRPr="0008428F">
        <w:rPr>
          <w:spacing w:val="-4"/>
          <w:sz w:val="20"/>
          <w:szCs w:val="20"/>
        </w:rPr>
        <w:t>v</w:t>
      </w:r>
      <w:r w:rsidRPr="0008428F">
        <w:rPr>
          <w:spacing w:val="2"/>
          <w:sz w:val="20"/>
          <w:szCs w:val="20"/>
        </w:rPr>
        <w:t>i</w:t>
      </w:r>
      <w:r w:rsidRPr="0008428F">
        <w:rPr>
          <w:spacing w:val="-3"/>
          <w:sz w:val="20"/>
          <w:szCs w:val="20"/>
        </w:rPr>
        <w:t>c</w:t>
      </w:r>
      <w:r w:rsidRPr="0008428F">
        <w:rPr>
          <w:spacing w:val="2"/>
          <w:sz w:val="20"/>
          <w:szCs w:val="20"/>
        </w:rPr>
        <w:t>e</w:t>
      </w:r>
      <w:r w:rsidRPr="0008428F">
        <w:rPr>
          <w:spacing w:val="-1"/>
          <w:sz w:val="20"/>
          <w:szCs w:val="20"/>
        </w:rPr>
        <w:t>s</w:t>
      </w:r>
      <w:r w:rsidRPr="0008428F">
        <w:rPr>
          <w:sz w:val="20"/>
          <w:szCs w:val="20"/>
        </w:rPr>
        <w:t xml:space="preserve">, </w:t>
      </w:r>
      <w:r w:rsidRPr="0008428F">
        <w:rPr>
          <w:spacing w:val="5"/>
          <w:sz w:val="20"/>
          <w:szCs w:val="20"/>
        </w:rPr>
        <w:t>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2"/>
          <w:sz w:val="20"/>
          <w:szCs w:val="20"/>
        </w:rPr>
        <w:t xml:space="preserve"> </w:t>
      </w:r>
      <w:r w:rsidRPr="0008428F">
        <w:rPr>
          <w:spacing w:val="2"/>
          <w:sz w:val="20"/>
          <w:szCs w:val="20"/>
        </w:rPr>
        <w:t>m</w:t>
      </w:r>
      <w:r w:rsidRPr="0008428F">
        <w:rPr>
          <w:spacing w:val="-3"/>
          <w:sz w:val="20"/>
          <w:szCs w:val="20"/>
        </w:rPr>
        <w:t>a</w:t>
      </w:r>
      <w:r w:rsidRPr="0008428F">
        <w:rPr>
          <w:sz w:val="20"/>
          <w:szCs w:val="20"/>
        </w:rPr>
        <w:t>n</w:t>
      </w:r>
      <w:r w:rsidRPr="0008428F">
        <w:rPr>
          <w:spacing w:val="2"/>
          <w:sz w:val="20"/>
          <w:szCs w:val="20"/>
        </w:rPr>
        <w:t>a</w:t>
      </w:r>
      <w:r w:rsidRPr="0008428F">
        <w:rPr>
          <w:sz w:val="20"/>
          <w:szCs w:val="20"/>
        </w:rPr>
        <w:t>g</w:t>
      </w:r>
      <w:r w:rsidRPr="0008428F">
        <w:rPr>
          <w:spacing w:val="-3"/>
          <w:sz w:val="20"/>
          <w:szCs w:val="20"/>
        </w:rPr>
        <w:t>e</w:t>
      </w:r>
      <w:r w:rsidRPr="0008428F">
        <w:rPr>
          <w:spacing w:val="2"/>
          <w:sz w:val="20"/>
          <w:szCs w:val="20"/>
        </w:rPr>
        <w:t>m</w:t>
      </w:r>
      <w:r w:rsidRPr="0008428F">
        <w:rPr>
          <w:spacing w:val="-8"/>
          <w:sz w:val="20"/>
          <w:szCs w:val="20"/>
        </w:rPr>
        <w:t>e</w:t>
      </w:r>
      <w:r w:rsidRPr="0008428F">
        <w:rPr>
          <w:spacing w:val="5"/>
          <w:sz w:val="20"/>
          <w:szCs w:val="20"/>
        </w:rPr>
        <w:t>n</w:t>
      </w:r>
      <w:r w:rsidRPr="0008428F">
        <w:rPr>
          <w:spacing w:val="-3"/>
          <w:sz w:val="20"/>
          <w:szCs w:val="20"/>
        </w:rPr>
        <w:t>t</w:t>
      </w:r>
      <w:r w:rsidRPr="0008428F">
        <w:rPr>
          <w:sz w:val="20"/>
          <w:szCs w:val="20"/>
        </w:rPr>
        <w:t>,</w:t>
      </w:r>
      <w:r w:rsidRPr="0008428F">
        <w:rPr>
          <w:spacing w:val="1"/>
          <w:sz w:val="20"/>
          <w:szCs w:val="20"/>
        </w:rPr>
        <w:t xml:space="preserve"> </w:t>
      </w:r>
      <w:r w:rsidRPr="0008428F">
        <w:rPr>
          <w:spacing w:val="5"/>
          <w:sz w:val="20"/>
          <w:szCs w:val="20"/>
        </w:rPr>
        <w:t>n</w:t>
      </w:r>
      <w:r w:rsidRPr="0008428F">
        <w:rPr>
          <w:spacing w:val="-8"/>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3"/>
          <w:sz w:val="20"/>
          <w:szCs w:val="20"/>
        </w:rPr>
        <w:t xml:space="preserve"> </w:t>
      </w:r>
      <w:r w:rsidRPr="0008428F">
        <w:rPr>
          <w:spacing w:val="2"/>
          <w:sz w:val="20"/>
          <w:szCs w:val="20"/>
        </w:rPr>
        <w:t>t</w:t>
      </w:r>
      <w:r w:rsidRPr="0008428F">
        <w:rPr>
          <w:spacing w:val="-4"/>
          <w:sz w:val="20"/>
          <w:szCs w:val="20"/>
        </w:rPr>
        <w:t>oo</w:t>
      </w:r>
      <w:r w:rsidRPr="0008428F">
        <w:rPr>
          <w:spacing w:val="2"/>
          <w:sz w:val="20"/>
          <w:szCs w:val="20"/>
        </w:rPr>
        <w:t>l</w:t>
      </w:r>
      <w:r w:rsidRPr="0008428F">
        <w:rPr>
          <w:sz w:val="20"/>
          <w:szCs w:val="20"/>
        </w:rPr>
        <w:t>s</w:t>
      </w:r>
      <w:r w:rsidRPr="0008428F">
        <w:rPr>
          <w:spacing w:val="1"/>
          <w:sz w:val="20"/>
          <w:szCs w:val="20"/>
        </w:rPr>
        <w:t xml:space="preserve"> </w:t>
      </w:r>
      <w:r w:rsidRPr="0008428F">
        <w:rPr>
          <w:spacing w:val="-3"/>
          <w:sz w:val="20"/>
          <w:szCs w:val="20"/>
        </w:rPr>
        <w:t>a</w:t>
      </w:r>
      <w:r w:rsidRPr="0008428F">
        <w:rPr>
          <w:spacing w:val="5"/>
          <w:sz w:val="20"/>
          <w:szCs w:val="20"/>
        </w:rPr>
        <w:t>n</w:t>
      </w:r>
      <w:r w:rsidRPr="0008428F">
        <w:rPr>
          <w:sz w:val="20"/>
          <w:szCs w:val="20"/>
        </w:rPr>
        <w:t>d</w:t>
      </w:r>
      <w:r w:rsidRPr="0008428F">
        <w:rPr>
          <w:spacing w:val="-2"/>
          <w:sz w:val="20"/>
          <w:szCs w:val="20"/>
        </w:rPr>
        <w:t xml:space="preserve"> </w:t>
      </w:r>
      <w:r>
        <w:rPr>
          <w:spacing w:val="-2"/>
          <w:sz w:val="20"/>
          <w:szCs w:val="20"/>
        </w:rPr>
        <w:tab/>
      </w:r>
      <w:r w:rsidRPr="0008428F">
        <w:rPr>
          <w:spacing w:val="5"/>
          <w:sz w:val="20"/>
          <w:szCs w:val="20"/>
        </w:rPr>
        <w:t>n</w:t>
      </w:r>
      <w:r w:rsidRPr="0008428F">
        <w:rPr>
          <w:spacing w:val="-8"/>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3"/>
          <w:sz w:val="20"/>
          <w:szCs w:val="20"/>
        </w:rPr>
        <w:t xml:space="preserve"> </w:t>
      </w:r>
      <w:r w:rsidRPr="0008428F">
        <w:rPr>
          <w:spacing w:val="-1"/>
          <w:sz w:val="20"/>
          <w:szCs w:val="20"/>
        </w:rPr>
        <w:t>s</w:t>
      </w:r>
      <w:r w:rsidRPr="0008428F">
        <w:rPr>
          <w:spacing w:val="-3"/>
          <w:sz w:val="20"/>
          <w:szCs w:val="20"/>
        </w:rPr>
        <w:t>ec</w:t>
      </w:r>
      <w:r w:rsidRPr="0008428F">
        <w:rPr>
          <w:sz w:val="20"/>
          <w:szCs w:val="20"/>
        </w:rPr>
        <w:t>u</w:t>
      </w:r>
      <w:r w:rsidRPr="0008428F">
        <w:rPr>
          <w:spacing w:val="5"/>
          <w:sz w:val="20"/>
          <w:szCs w:val="20"/>
        </w:rPr>
        <w:t>r</w:t>
      </w:r>
      <w:r w:rsidRPr="0008428F">
        <w:rPr>
          <w:spacing w:val="2"/>
          <w:sz w:val="20"/>
          <w:szCs w:val="20"/>
        </w:rPr>
        <w:t>it</w:t>
      </w:r>
      <w:r w:rsidRPr="0008428F">
        <w:rPr>
          <w:spacing w:val="-9"/>
          <w:sz w:val="20"/>
          <w:szCs w:val="20"/>
        </w:rPr>
        <w:t>y</w:t>
      </w:r>
      <w:r w:rsidRPr="0008428F">
        <w:rPr>
          <w:sz w:val="20"/>
          <w:szCs w:val="20"/>
        </w:rPr>
        <w:t>.</w:t>
      </w:r>
    </w:p>
    <w:p w14:paraId="4211740A" w14:textId="77777777" w:rsidR="00484731" w:rsidRPr="0008428F" w:rsidRDefault="00484731" w:rsidP="00484731">
      <w:pPr>
        <w:spacing w:before="6" w:line="220" w:lineRule="exact"/>
        <w:ind w:left="-180"/>
        <w:rPr>
          <w:sz w:val="12"/>
          <w:szCs w:val="12"/>
        </w:rPr>
      </w:pPr>
      <w:r>
        <w:rPr>
          <w:sz w:val="12"/>
          <w:szCs w:val="12"/>
        </w:rPr>
        <w:tab/>
      </w:r>
    </w:p>
    <w:bookmarkEnd w:id="128"/>
    <w:p w14:paraId="1427E619" w14:textId="77777777" w:rsidR="00D746BC" w:rsidRPr="00B96237" w:rsidRDefault="00D746BC" w:rsidP="00D746BC">
      <w:pPr>
        <w:ind w:right="65"/>
        <w:rPr>
          <w:b/>
          <w:bCs/>
          <w:spacing w:val="6"/>
          <w:sz w:val="20"/>
          <w:szCs w:val="20"/>
        </w:rPr>
      </w:pPr>
      <w:r w:rsidRPr="00B96237">
        <w:rPr>
          <w:b/>
          <w:bCs/>
          <w:spacing w:val="-1"/>
          <w:sz w:val="20"/>
          <w:szCs w:val="20"/>
        </w:rPr>
        <w:t>Operating Systems I</w:t>
      </w:r>
      <w:r w:rsidRPr="00B96237">
        <w:rPr>
          <w:b/>
          <w:bCs/>
          <w:spacing w:val="4"/>
          <w:sz w:val="20"/>
          <w:szCs w:val="20"/>
        </w:rPr>
        <w:t xml:space="preserve"> </w:t>
      </w:r>
      <w:r w:rsidRPr="00B96237">
        <w:rPr>
          <w:b/>
          <w:bCs/>
          <w:spacing w:val="11"/>
          <w:sz w:val="19"/>
          <w:szCs w:val="19"/>
        </w:rPr>
        <w:t>(</w:t>
      </w:r>
      <w:r w:rsidRPr="00B96237">
        <w:rPr>
          <w:b/>
          <w:bCs/>
          <w:spacing w:val="-14"/>
          <w:sz w:val="20"/>
          <w:szCs w:val="20"/>
        </w:rPr>
        <w:t>6 FIN AID QCH, 7.5 ACAD QCH/120 Clock Hours:</w:t>
      </w:r>
      <w:r w:rsidRPr="00B96237">
        <w:rPr>
          <w:b/>
          <w:bCs/>
          <w:spacing w:val="-6"/>
          <w:sz w:val="19"/>
          <w:szCs w:val="19"/>
        </w:rPr>
        <w:t xml:space="preserve"> 1.5</w:t>
      </w:r>
      <w:r w:rsidRPr="00B96237">
        <w:rPr>
          <w:b/>
          <w:bCs/>
          <w:spacing w:val="-10"/>
          <w:sz w:val="19"/>
          <w:szCs w:val="19"/>
        </w:rPr>
        <w:t xml:space="preserve"> QCH/30 Lecture Hours, 6 QCH/90 Lab Hours):</w:t>
      </w:r>
    </w:p>
    <w:p w14:paraId="59B30760" w14:textId="77777777" w:rsidR="00D746BC" w:rsidRDefault="00D746BC" w:rsidP="00D746BC">
      <w:pPr>
        <w:spacing w:line="220" w:lineRule="exact"/>
        <w:ind w:right="72"/>
        <w:rPr>
          <w:sz w:val="12"/>
          <w:szCs w:val="12"/>
        </w:rPr>
      </w:pPr>
      <w:r w:rsidRPr="00B96237">
        <w:rPr>
          <w:sz w:val="20"/>
          <w:szCs w:val="20"/>
        </w:rPr>
        <w:t>This course introduces students to various types of operating systems.  Emphasis is placed on overall concepts, installation, maintenance, management, resources, and security.  Students will be introduced to operating systems from both a client and a server perspective.</w:t>
      </w:r>
    </w:p>
    <w:p w14:paraId="4211740E" w14:textId="77777777" w:rsidR="00A30EA0" w:rsidRDefault="00A30EA0" w:rsidP="00A30EA0"/>
    <w:p w14:paraId="378654FD" w14:textId="77777777" w:rsidR="00017502" w:rsidRPr="00A30EA0" w:rsidRDefault="00017502" w:rsidP="00A30EA0"/>
    <w:p w14:paraId="6DF4D1A1" w14:textId="77777777" w:rsidR="008471C3" w:rsidRPr="00B727F4" w:rsidRDefault="008471C3" w:rsidP="00173892">
      <w:pPr>
        <w:pStyle w:val="Heading1"/>
        <w:rPr>
          <w:sz w:val="28"/>
          <w:szCs w:val="28"/>
        </w:rPr>
      </w:pPr>
      <w:bookmarkStart w:id="129" w:name="_Toc30160507"/>
      <w:r w:rsidRPr="00B727F4">
        <w:rPr>
          <w:sz w:val="28"/>
          <w:szCs w:val="28"/>
        </w:rPr>
        <w:t>Information Technology Security and Administration (ITSA)</w:t>
      </w:r>
      <w:bookmarkEnd w:id="129"/>
    </w:p>
    <w:p w14:paraId="641AF869" w14:textId="77777777" w:rsidR="008471C3" w:rsidRPr="00B96237" w:rsidRDefault="008471C3" w:rsidP="008471C3">
      <w:pPr>
        <w:tabs>
          <w:tab w:val="left" w:pos="7660"/>
        </w:tabs>
        <w:ind w:left="101" w:right="-14"/>
        <w:rPr>
          <w:rFonts w:ascii="Arial Black" w:hAnsi="Arial Black"/>
          <w:spacing w:val="1"/>
          <w:sz w:val="18"/>
          <w:szCs w:val="18"/>
        </w:rPr>
      </w:pPr>
      <w:r w:rsidRPr="00B96237">
        <w:rPr>
          <w:rFonts w:ascii="Arial Black" w:hAnsi="Arial Black"/>
          <w:spacing w:val="1"/>
          <w:sz w:val="18"/>
          <w:szCs w:val="18"/>
        </w:rPr>
        <w:t>Learning Methodology: Resident, Hybrid IDL, Full IDL</w:t>
      </w:r>
    </w:p>
    <w:p w14:paraId="65BFB3DE" w14:textId="77777777" w:rsidR="006922CC" w:rsidRPr="00580E02" w:rsidRDefault="006922CC" w:rsidP="006922CC">
      <w:pPr>
        <w:tabs>
          <w:tab w:val="left" w:pos="7660"/>
        </w:tabs>
        <w:ind w:left="101" w:right="-14"/>
        <w:rPr>
          <w:rFonts w:ascii="Arial Black" w:hAnsi="Arial Black"/>
          <w:sz w:val="18"/>
          <w:szCs w:val="18"/>
        </w:rPr>
      </w:pPr>
      <w:r>
        <w:rPr>
          <w:rFonts w:ascii="Arial Black" w:hAnsi="Arial Black"/>
          <w:sz w:val="18"/>
          <w:szCs w:val="18"/>
        </w:rPr>
        <w:t>Academic QCHs: 45, FA QCHs</w:t>
      </w:r>
      <w:r w:rsidRPr="00580E02">
        <w:rPr>
          <w:rFonts w:ascii="Arial Black" w:hAnsi="Arial Black"/>
          <w:sz w:val="18"/>
          <w:szCs w:val="18"/>
        </w:rPr>
        <w:t>:</w:t>
      </w:r>
      <w:r w:rsidRPr="00580E02">
        <w:rPr>
          <w:rFonts w:ascii="Arial Black" w:hAnsi="Arial Black"/>
          <w:spacing w:val="59"/>
          <w:sz w:val="18"/>
          <w:szCs w:val="18"/>
        </w:rPr>
        <w:t xml:space="preserve"> </w:t>
      </w:r>
      <w:r w:rsidRPr="00580E02">
        <w:rPr>
          <w:rFonts w:ascii="Arial Black" w:hAnsi="Arial Black"/>
          <w:sz w:val="18"/>
          <w:szCs w:val="18"/>
        </w:rPr>
        <w:t>36</w:t>
      </w:r>
      <w:r>
        <w:rPr>
          <w:rFonts w:ascii="Arial Black" w:hAnsi="Arial Black"/>
          <w:sz w:val="18"/>
          <w:szCs w:val="18"/>
        </w:rPr>
        <w:t>, Clock Hours: 720</w:t>
      </w:r>
    </w:p>
    <w:p w14:paraId="47E73883" w14:textId="77777777" w:rsidR="008471C3" w:rsidRPr="00B96237" w:rsidRDefault="008471C3" w:rsidP="008471C3">
      <w:pPr>
        <w:tabs>
          <w:tab w:val="left" w:pos="7300"/>
        </w:tabs>
        <w:ind w:left="100" w:right="-14"/>
        <w:rPr>
          <w:rFonts w:ascii="Arial Black" w:hAnsi="Arial Black"/>
          <w:sz w:val="18"/>
          <w:szCs w:val="18"/>
        </w:rPr>
      </w:pPr>
      <w:r w:rsidRPr="00B96237">
        <w:rPr>
          <w:rFonts w:ascii="Arial Black" w:hAnsi="Arial Black"/>
          <w:spacing w:val="2"/>
          <w:sz w:val="18"/>
          <w:szCs w:val="18"/>
        </w:rPr>
        <w:t>E</w:t>
      </w:r>
      <w:r w:rsidRPr="00B96237">
        <w:rPr>
          <w:rFonts w:ascii="Arial Black" w:hAnsi="Arial Black"/>
          <w:spacing w:val="-5"/>
          <w:sz w:val="18"/>
          <w:szCs w:val="18"/>
        </w:rPr>
        <w:t>n</w:t>
      </w:r>
      <w:r w:rsidRPr="00B96237">
        <w:rPr>
          <w:rFonts w:ascii="Arial Black" w:hAnsi="Arial Black"/>
          <w:spacing w:val="2"/>
          <w:sz w:val="18"/>
          <w:szCs w:val="18"/>
        </w:rPr>
        <w:t>r</w:t>
      </w:r>
      <w:r w:rsidRPr="00B96237">
        <w:rPr>
          <w:rFonts w:ascii="Arial Black" w:hAnsi="Arial Black"/>
          <w:spacing w:val="5"/>
          <w:sz w:val="18"/>
          <w:szCs w:val="18"/>
        </w:rPr>
        <w:t>o</w:t>
      </w:r>
      <w:r w:rsidRPr="00B96237">
        <w:rPr>
          <w:rFonts w:ascii="Arial Black" w:hAnsi="Arial Black"/>
          <w:spacing w:val="-4"/>
          <w:sz w:val="18"/>
          <w:szCs w:val="18"/>
        </w:rPr>
        <w:t>l</w:t>
      </w:r>
      <w:r w:rsidRPr="00B96237">
        <w:rPr>
          <w:rFonts w:ascii="Arial Black" w:hAnsi="Arial Black"/>
          <w:sz w:val="18"/>
          <w:szCs w:val="18"/>
        </w:rPr>
        <w:t>l</w:t>
      </w:r>
      <w:r w:rsidRPr="00B96237">
        <w:rPr>
          <w:rFonts w:ascii="Arial Black" w:hAnsi="Arial Black"/>
          <w:spacing w:val="-4"/>
          <w:sz w:val="18"/>
          <w:szCs w:val="18"/>
        </w:rPr>
        <w:t>m</w:t>
      </w:r>
      <w:r w:rsidRPr="00B96237">
        <w:rPr>
          <w:rFonts w:ascii="Arial Black" w:hAnsi="Arial Black"/>
          <w:spacing w:val="4"/>
          <w:sz w:val="18"/>
          <w:szCs w:val="18"/>
        </w:rPr>
        <w:t>e</w:t>
      </w:r>
      <w:r w:rsidRPr="00B96237">
        <w:rPr>
          <w:rFonts w:ascii="Arial Black" w:hAnsi="Arial Black"/>
          <w:spacing w:val="-5"/>
          <w:sz w:val="18"/>
          <w:szCs w:val="18"/>
        </w:rPr>
        <w:t>n</w:t>
      </w:r>
      <w:r w:rsidRPr="00B96237">
        <w:rPr>
          <w:rFonts w:ascii="Arial Black" w:hAnsi="Arial Black"/>
          <w:sz w:val="18"/>
          <w:szCs w:val="18"/>
        </w:rPr>
        <w:t>t</w:t>
      </w:r>
      <w:r w:rsidRPr="00B96237">
        <w:rPr>
          <w:rFonts w:ascii="Arial Black" w:hAnsi="Arial Black"/>
          <w:spacing w:val="-3"/>
          <w:sz w:val="18"/>
          <w:szCs w:val="18"/>
        </w:rPr>
        <w:t xml:space="preserve"> </w:t>
      </w:r>
      <w:r w:rsidRPr="00B96237">
        <w:rPr>
          <w:rFonts w:ascii="Arial Black" w:hAnsi="Arial Black"/>
          <w:spacing w:val="2"/>
          <w:sz w:val="18"/>
          <w:szCs w:val="18"/>
        </w:rPr>
        <w:t>T</w:t>
      </w:r>
      <w:r w:rsidRPr="00B96237">
        <w:rPr>
          <w:rFonts w:ascii="Arial Black" w:hAnsi="Arial Black"/>
          <w:spacing w:val="-1"/>
          <w:sz w:val="18"/>
          <w:szCs w:val="18"/>
        </w:rPr>
        <w:t>e</w:t>
      </w:r>
      <w:r w:rsidRPr="00B96237">
        <w:rPr>
          <w:rFonts w:ascii="Arial Black" w:hAnsi="Arial Black"/>
          <w:spacing w:val="2"/>
          <w:sz w:val="18"/>
          <w:szCs w:val="18"/>
        </w:rPr>
        <w:t>r</w:t>
      </w:r>
      <w:r w:rsidRPr="00B96237">
        <w:rPr>
          <w:rFonts w:ascii="Arial Black" w:hAnsi="Arial Black"/>
          <w:spacing w:val="-9"/>
          <w:sz w:val="18"/>
          <w:szCs w:val="18"/>
        </w:rPr>
        <w:t>m</w:t>
      </w:r>
      <w:r w:rsidRPr="00B96237">
        <w:rPr>
          <w:rFonts w:ascii="Arial Black" w:hAnsi="Arial Black"/>
          <w:sz w:val="18"/>
          <w:szCs w:val="18"/>
        </w:rPr>
        <w:t>:</w:t>
      </w:r>
      <w:r w:rsidRPr="00B96237">
        <w:rPr>
          <w:rFonts w:ascii="Arial Black" w:hAnsi="Arial Black"/>
          <w:spacing w:val="-2"/>
          <w:sz w:val="18"/>
          <w:szCs w:val="18"/>
        </w:rPr>
        <w:t xml:space="preserve"> </w:t>
      </w:r>
      <w:r w:rsidRPr="00B96237">
        <w:rPr>
          <w:rFonts w:ascii="Arial Black" w:hAnsi="Arial Black"/>
          <w:sz w:val="18"/>
          <w:szCs w:val="18"/>
        </w:rPr>
        <w:t>30, 42</w:t>
      </w:r>
      <w:r w:rsidRPr="00B96237">
        <w:rPr>
          <w:rFonts w:ascii="Arial Black" w:hAnsi="Arial Black"/>
          <w:spacing w:val="-4"/>
          <w:sz w:val="18"/>
          <w:szCs w:val="18"/>
        </w:rPr>
        <w:t xml:space="preserve"> </w:t>
      </w:r>
      <w:r w:rsidRPr="00B96237">
        <w:rPr>
          <w:rFonts w:ascii="Arial Black" w:hAnsi="Arial Black"/>
          <w:sz w:val="18"/>
          <w:szCs w:val="18"/>
        </w:rPr>
        <w:t>or</w:t>
      </w:r>
      <w:r w:rsidRPr="00B96237">
        <w:rPr>
          <w:rFonts w:ascii="Arial Black" w:hAnsi="Arial Black"/>
          <w:spacing w:val="3"/>
          <w:sz w:val="18"/>
          <w:szCs w:val="18"/>
        </w:rPr>
        <w:t xml:space="preserve"> </w:t>
      </w:r>
      <w:r w:rsidRPr="00B96237">
        <w:rPr>
          <w:rFonts w:ascii="Arial Black" w:hAnsi="Arial Black"/>
          <w:sz w:val="18"/>
          <w:szCs w:val="18"/>
        </w:rPr>
        <w:t>48</w:t>
      </w:r>
      <w:r w:rsidRPr="00B96237">
        <w:rPr>
          <w:rFonts w:ascii="Arial Black" w:hAnsi="Arial Black"/>
          <w:spacing w:val="-4"/>
          <w:sz w:val="18"/>
          <w:szCs w:val="18"/>
        </w:rPr>
        <w:t xml:space="preserve"> </w:t>
      </w:r>
      <w:r w:rsidRPr="00B96237">
        <w:rPr>
          <w:rFonts w:ascii="Arial Black" w:hAnsi="Arial Black"/>
          <w:spacing w:val="-5"/>
          <w:sz w:val="18"/>
          <w:szCs w:val="18"/>
        </w:rPr>
        <w:t>W</w:t>
      </w:r>
      <w:r w:rsidRPr="00B96237">
        <w:rPr>
          <w:rFonts w:ascii="Arial Black" w:hAnsi="Arial Black"/>
          <w:spacing w:val="-1"/>
          <w:sz w:val="18"/>
          <w:szCs w:val="18"/>
        </w:rPr>
        <w:t>ee</w:t>
      </w:r>
      <w:r w:rsidRPr="00B96237">
        <w:rPr>
          <w:rFonts w:ascii="Arial Black" w:hAnsi="Arial Black"/>
          <w:sz w:val="18"/>
          <w:szCs w:val="18"/>
        </w:rPr>
        <w:t>ks</w:t>
      </w:r>
      <w:r w:rsidRPr="00B96237">
        <w:rPr>
          <w:rFonts w:ascii="Arial Black" w:hAnsi="Arial Black"/>
          <w:sz w:val="18"/>
          <w:szCs w:val="18"/>
        </w:rPr>
        <w:tab/>
      </w:r>
    </w:p>
    <w:p w14:paraId="0C6FD65B" w14:textId="77777777" w:rsidR="008471C3" w:rsidRDefault="008471C3" w:rsidP="008471C3">
      <w:pPr>
        <w:tabs>
          <w:tab w:val="left" w:pos="7300"/>
        </w:tabs>
        <w:ind w:left="100" w:right="-14"/>
        <w:rPr>
          <w:rFonts w:ascii="Arial Black" w:hAnsi="Arial Black"/>
          <w:sz w:val="18"/>
          <w:szCs w:val="18"/>
        </w:rPr>
      </w:pPr>
      <w:r w:rsidRPr="00B96237">
        <w:rPr>
          <w:rFonts w:ascii="Arial Black" w:hAnsi="Arial Black"/>
          <w:spacing w:val="-5"/>
          <w:sz w:val="18"/>
          <w:szCs w:val="18"/>
        </w:rPr>
        <w:t>A</w:t>
      </w:r>
      <w:r w:rsidRPr="00B96237">
        <w:rPr>
          <w:rFonts w:ascii="Arial Black" w:hAnsi="Arial Black"/>
          <w:sz w:val="18"/>
          <w:szCs w:val="18"/>
        </w:rPr>
        <w:t>w</w:t>
      </w:r>
      <w:r w:rsidRPr="00B96237">
        <w:rPr>
          <w:rFonts w:ascii="Arial Black" w:hAnsi="Arial Black"/>
          <w:spacing w:val="-1"/>
          <w:sz w:val="18"/>
          <w:szCs w:val="18"/>
        </w:rPr>
        <w:t>a</w:t>
      </w:r>
      <w:r w:rsidRPr="00B96237">
        <w:rPr>
          <w:rFonts w:ascii="Arial Black" w:hAnsi="Arial Black"/>
          <w:spacing w:val="2"/>
          <w:sz w:val="18"/>
          <w:szCs w:val="18"/>
        </w:rPr>
        <w:t>r</w:t>
      </w:r>
      <w:r w:rsidRPr="00B96237">
        <w:rPr>
          <w:rFonts w:ascii="Arial Black" w:hAnsi="Arial Black"/>
          <w:sz w:val="18"/>
          <w:szCs w:val="18"/>
        </w:rPr>
        <w:t xml:space="preserve">d </w:t>
      </w:r>
      <w:r w:rsidRPr="00B96237">
        <w:rPr>
          <w:rFonts w:ascii="Arial Black" w:hAnsi="Arial Black"/>
          <w:spacing w:val="-5"/>
          <w:sz w:val="18"/>
          <w:szCs w:val="18"/>
        </w:rPr>
        <w:t>A</w:t>
      </w:r>
      <w:r w:rsidRPr="00B96237">
        <w:rPr>
          <w:rFonts w:ascii="Arial Black" w:hAnsi="Arial Black"/>
          <w:sz w:val="18"/>
          <w:szCs w:val="18"/>
        </w:rPr>
        <w:t>t</w:t>
      </w:r>
      <w:r w:rsidRPr="00B96237">
        <w:rPr>
          <w:rFonts w:ascii="Arial Black" w:hAnsi="Arial Black"/>
          <w:spacing w:val="5"/>
          <w:sz w:val="18"/>
          <w:szCs w:val="18"/>
        </w:rPr>
        <w:t>t</w:t>
      </w:r>
      <w:r w:rsidRPr="00B96237">
        <w:rPr>
          <w:rFonts w:ascii="Arial Black" w:hAnsi="Arial Black"/>
          <w:spacing w:val="-1"/>
          <w:sz w:val="18"/>
          <w:szCs w:val="18"/>
        </w:rPr>
        <w:t>a</w:t>
      </w:r>
      <w:r w:rsidRPr="00B96237">
        <w:rPr>
          <w:rFonts w:ascii="Arial Black" w:hAnsi="Arial Black"/>
          <w:spacing w:val="-4"/>
          <w:sz w:val="18"/>
          <w:szCs w:val="18"/>
        </w:rPr>
        <w:t>i</w:t>
      </w:r>
      <w:r w:rsidRPr="00B96237">
        <w:rPr>
          <w:rFonts w:ascii="Arial Black" w:hAnsi="Arial Black"/>
          <w:sz w:val="18"/>
          <w:szCs w:val="18"/>
        </w:rPr>
        <w:t>n</w:t>
      </w:r>
      <w:r w:rsidRPr="00B96237">
        <w:rPr>
          <w:rFonts w:ascii="Arial Black" w:hAnsi="Arial Black"/>
          <w:spacing w:val="-4"/>
          <w:sz w:val="18"/>
          <w:szCs w:val="18"/>
        </w:rPr>
        <w:t>m</w:t>
      </w:r>
      <w:r w:rsidRPr="00B96237">
        <w:rPr>
          <w:rFonts w:ascii="Arial Black" w:hAnsi="Arial Black"/>
          <w:spacing w:val="4"/>
          <w:sz w:val="18"/>
          <w:szCs w:val="18"/>
        </w:rPr>
        <w:t>e</w:t>
      </w:r>
      <w:r w:rsidRPr="00B96237">
        <w:rPr>
          <w:rFonts w:ascii="Arial Black" w:hAnsi="Arial Black"/>
          <w:spacing w:val="-5"/>
          <w:sz w:val="18"/>
          <w:szCs w:val="18"/>
        </w:rPr>
        <w:t>n</w:t>
      </w:r>
      <w:r w:rsidRPr="00B96237">
        <w:rPr>
          <w:rFonts w:ascii="Arial Black" w:hAnsi="Arial Black"/>
          <w:spacing w:val="5"/>
          <w:sz w:val="18"/>
          <w:szCs w:val="18"/>
        </w:rPr>
        <w:t>t</w:t>
      </w:r>
      <w:r w:rsidRPr="00B96237">
        <w:rPr>
          <w:rFonts w:ascii="Arial Black" w:hAnsi="Arial Black"/>
          <w:sz w:val="18"/>
          <w:szCs w:val="18"/>
        </w:rPr>
        <w:t>:</w:t>
      </w:r>
      <w:r w:rsidRPr="00B96237">
        <w:rPr>
          <w:rFonts w:ascii="Arial Black" w:hAnsi="Arial Black"/>
          <w:spacing w:val="-8"/>
          <w:sz w:val="18"/>
          <w:szCs w:val="18"/>
        </w:rPr>
        <w:t xml:space="preserve"> </w:t>
      </w:r>
      <w:r w:rsidRPr="00B96237">
        <w:rPr>
          <w:rFonts w:ascii="Arial Black" w:hAnsi="Arial Black"/>
          <w:spacing w:val="-1"/>
          <w:sz w:val="18"/>
          <w:szCs w:val="18"/>
        </w:rPr>
        <w:t>Ce</w:t>
      </w:r>
      <w:r w:rsidRPr="00B96237">
        <w:rPr>
          <w:rFonts w:ascii="Arial Black" w:hAnsi="Arial Black"/>
          <w:spacing w:val="2"/>
          <w:sz w:val="18"/>
          <w:szCs w:val="18"/>
        </w:rPr>
        <w:t>r</w:t>
      </w:r>
      <w:r w:rsidRPr="00B96237">
        <w:rPr>
          <w:rFonts w:ascii="Arial Black" w:hAnsi="Arial Black"/>
          <w:spacing w:val="5"/>
          <w:sz w:val="18"/>
          <w:szCs w:val="18"/>
        </w:rPr>
        <w:t>t</w:t>
      </w:r>
      <w:r w:rsidRPr="00B96237">
        <w:rPr>
          <w:rFonts w:ascii="Arial Black" w:hAnsi="Arial Black"/>
          <w:spacing w:val="-4"/>
          <w:sz w:val="18"/>
          <w:szCs w:val="18"/>
        </w:rPr>
        <w:t>i</w:t>
      </w:r>
      <w:r w:rsidRPr="00B96237">
        <w:rPr>
          <w:rFonts w:ascii="Arial Black" w:hAnsi="Arial Black"/>
          <w:spacing w:val="-3"/>
          <w:sz w:val="18"/>
          <w:szCs w:val="18"/>
        </w:rPr>
        <w:t>f</w:t>
      </w:r>
      <w:r w:rsidRPr="00B96237">
        <w:rPr>
          <w:rFonts w:ascii="Arial Black" w:hAnsi="Arial Black"/>
          <w:spacing w:val="-4"/>
          <w:sz w:val="18"/>
          <w:szCs w:val="18"/>
        </w:rPr>
        <w:t>i</w:t>
      </w:r>
      <w:r w:rsidRPr="00B96237">
        <w:rPr>
          <w:rFonts w:ascii="Arial Black" w:hAnsi="Arial Black"/>
          <w:spacing w:val="4"/>
          <w:sz w:val="18"/>
          <w:szCs w:val="18"/>
        </w:rPr>
        <w:t>c</w:t>
      </w:r>
      <w:r w:rsidRPr="00B96237">
        <w:rPr>
          <w:rFonts w:ascii="Arial Black" w:hAnsi="Arial Black"/>
          <w:spacing w:val="-1"/>
          <w:sz w:val="18"/>
          <w:szCs w:val="18"/>
        </w:rPr>
        <w:t>a</w:t>
      </w:r>
      <w:r w:rsidRPr="00B96237">
        <w:rPr>
          <w:rFonts w:ascii="Arial Black" w:hAnsi="Arial Black"/>
          <w:spacing w:val="5"/>
          <w:sz w:val="18"/>
          <w:szCs w:val="18"/>
        </w:rPr>
        <w:t>t</w:t>
      </w:r>
      <w:r w:rsidRPr="00B96237">
        <w:rPr>
          <w:rFonts w:ascii="Arial Black" w:hAnsi="Arial Black"/>
          <w:sz w:val="18"/>
          <w:szCs w:val="18"/>
        </w:rPr>
        <w:t>e</w:t>
      </w:r>
    </w:p>
    <w:p w14:paraId="01C1008E" w14:textId="77777777" w:rsidR="00D746BC" w:rsidRDefault="00D746BC" w:rsidP="008471C3">
      <w:pPr>
        <w:tabs>
          <w:tab w:val="left" w:pos="7300"/>
        </w:tabs>
        <w:ind w:left="100" w:right="-14"/>
        <w:rPr>
          <w:rFonts w:ascii="Arial Black" w:hAnsi="Arial Black"/>
          <w:sz w:val="18"/>
          <w:szCs w:val="18"/>
        </w:rPr>
      </w:pPr>
    </w:p>
    <w:p w14:paraId="22223FA1" w14:textId="00A62AB5" w:rsidR="001912AC" w:rsidRPr="00B96237" w:rsidRDefault="001912AC" w:rsidP="00D746BC">
      <w:pPr>
        <w:tabs>
          <w:tab w:val="left" w:pos="7300"/>
        </w:tabs>
        <w:ind w:left="100" w:right="-14"/>
        <w:jc w:val="center"/>
        <w:rPr>
          <w:rFonts w:ascii="Arial Black" w:hAnsi="Arial Black"/>
          <w:sz w:val="18"/>
          <w:szCs w:val="18"/>
        </w:rPr>
      </w:pPr>
      <w:r>
        <w:rPr>
          <w:noProof/>
          <w:lang w:eastAsia="en-US"/>
        </w:rPr>
        <w:drawing>
          <wp:inline distT="0" distB="0" distL="0" distR="0" wp14:anchorId="517BDB8C" wp14:editId="7BDBDEB0">
            <wp:extent cx="2781300" cy="985281"/>
            <wp:effectExtent l="0" t="0" r="0" b="571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77561" cy="1019382"/>
                    </a:xfrm>
                    <a:prstGeom prst="rect">
                      <a:avLst/>
                    </a:prstGeom>
                  </pic:spPr>
                </pic:pic>
              </a:graphicData>
            </a:graphic>
          </wp:inline>
        </w:drawing>
      </w:r>
    </w:p>
    <w:p w14:paraId="16EFCA99" w14:textId="77777777" w:rsidR="001912AC" w:rsidRPr="001461BC" w:rsidRDefault="001912AC" w:rsidP="00D746BC">
      <w:pPr>
        <w:tabs>
          <w:tab w:val="left" w:pos="7300"/>
        </w:tabs>
        <w:ind w:left="100" w:right="-14"/>
        <w:jc w:val="center"/>
        <w:rPr>
          <w:rFonts w:ascii="Arial Black" w:hAnsi="Arial Black"/>
          <w:sz w:val="20"/>
          <w:szCs w:val="20"/>
        </w:rPr>
      </w:pPr>
      <w:r w:rsidRPr="001461BC">
        <w:rPr>
          <w:rFonts w:cs="Arial"/>
          <w:sz w:val="20"/>
          <w:szCs w:val="20"/>
        </w:rPr>
        <w:t>*These items are non-refundable once issued to the student.</w:t>
      </w:r>
    </w:p>
    <w:p w14:paraId="5CC6D5A3" w14:textId="77777777" w:rsidR="00D746BC" w:rsidRDefault="00D746BC" w:rsidP="00D746BC">
      <w:pPr>
        <w:tabs>
          <w:tab w:val="center" w:pos="4320"/>
          <w:tab w:val="right" w:pos="8640"/>
        </w:tabs>
        <w:rPr>
          <w:rFonts w:ascii="Arial Black" w:hAnsi="Arial Black"/>
          <w:sz w:val="18"/>
          <w:szCs w:val="18"/>
        </w:rPr>
      </w:pPr>
    </w:p>
    <w:p w14:paraId="2A7FAB32" w14:textId="0794D21C" w:rsidR="008471C3" w:rsidRPr="00D746BC" w:rsidRDefault="006D326C" w:rsidP="00D746BC">
      <w:pPr>
        <w:tabs>
          <w:tab w:val="center" w:pos="4320"/>
          <w:tab w:val="right" w:pos="8640"/>
        </w:tabs>
        <w:rPr>
          <w:rFonts w:cs="Arial"/>
          <w:sz w:val="20"/>
          <w:szCs w:val="20"/>
        </w:rPr>
      </w:pPr>
      <w:r w:rsidRPr="00B96237">
        <w:rPr>
          <w:spacing w:val="2"/>
          <w:sz w:val="22"/>
          <w:szCs w:val="22"/>
        </w:rPr>
        <w:t>T</w:t>
      </w:r>
      <w:r w:rsidRPr="00B96237">
        <w:rPr>
          <w:spacing w:val="-5"/>
          <w:sz w:val="22"/>
          <w:szCs w:val="22"/>
        </w:rPr>
        <w:t>h</w:t>
      </w:r>
      <w:r w:rsidRPr="00B96237">
        <w:rPr>
          <w:sz w:val="22"/>
          <w:szCs w:val="22"/>
        </w:rPr>
        <w:t xml:space="preserve">e </w:t>
      </w:r>
      <w:r>
        <w:rPr>
          <w:spacing w:val="8"/>
          <w:sz w:val="22"/>
          <w:szCs w:val="22"/>
        </w:rPr>
        <w:t xml:space="preserve">IT </w:t>
      </w:r>
      <w:r w:rsidRPr="00580E02">
        <w:rPr>
          <w:spacing w:val="1"/>
          <w:sz w:val="22"/>
          <w:szCs w:val="22"/>
        </w:rPr>
        <w:t>S</w:t>
      </w:r>
      <w:r>
        <w:rPr>
          <w:spacing w:val="-5"/>
          <w:sz w:val="22"/>
          <w:szCs w:val="22"/>
        </w:rPr>
        <w:t>ecurity and</w:t>
      </w:r>
      <w:r w:rsidRPr="00580E02">
        <w:rPr>
          <w:spacing w:val="9"/>
          <w:sz w:val="22"/>
          <w:szCs w:val="22"/>
        </w:rPr>
        <w:t xml:space="preserve"> </w:t>
      </w:r>
      <w:r w:rsidRPr="00580E02">
        <w:rPr>
          <w:spacing w:val="-5"/>
          <w:sz w:val="22"/>
          <w:szCs w:val="22"/>
        </w:rPr>
        <w:t>A</w:t>
      </w:r>
      <w:r w:rsidRPr="00580E02">
        <w:rPr>
          <w:spacing w:val="5"/>
          <w:sz w:val="22"/>
          <w:szCs w:val="22"/>
        </w:rPr>
        <w:t>d</w:t>
      </w:r>
      <w:r w:rsidRPr="00580E02">
        <w:rPr>
          <w:spacing w:val="1"/>
          <w:sz w:val="22"/>
          <w:szCs w:val="22"/>
        </w:rPr>
        <w:t>m</w:t>
      </w:r>
      <w:r w:rsidRPr="00580E02">
        <w:rPr>
          <w:spacing w:val="-4"/>
          <w:sz w:val="22"/>
          <w:szCs w:val="22"/>
        </w:rPr>
        <w:t>i</w:t>
      </w:r>
      <w:r w:rsidRPr="00580E02">
        <w:rPr>
          <w:spacing w:val="5"/>
          <w:sz w:val="22"/>
          <w:szCs w:val="22"/>
        </w:rPr>
        <w:t>n</w:t>
      </w:r>
      <w:r w:rsidRPr="00580E02">
        <w:rPr>
          <w:spacing w:val="-4"/>
          <w:sz w:val="22"/>
          <w:szCs w:val="22"/>
        </w:rPr>
        <w:t>i</w:t>
      </w:r>
      <w:r w:rsidRPr="00580E02">
        <w:rPr>
          <w:spacing w:val="-2"/>
          <w:sz w:val="22"/>
          <w:szCs w:val="22"/>
        </w:rPr>
        <w:t>s</w:t>
      </w:r>
      <w:r w:rsidRPr="00580E02">
        <w:rPr>
          <w:spacing w:val="5"/>
          <w:sz w:val="22"/>
          <w:szCs w:val="22"/>
        </w:rPr>
        <w:t>t</w:t>
      </w:r>
      <w:r w:rsidRPr="00580E02">
        <w:rPr>
          <w:spacing w:val="2"/>
          <w:sz w:val="22"/>
          <w:szCs w:val="22"/>
        </w:rPr>
        <w:t>r</w:t>
      </w:r>
      <w:r w:rsidRPr="00580E02">
        <w:rPr>
          <w:spacing w:val="-1"/>
          <w:sz w:val="22"/>
          <w:szCs w:val="22"/>
        </w:rPr>
        <w:t>a</w:t>
      </w:r>
      <w:r w:rsidRPr="00580E02">
        <w:rPr>
          <w:spacing w:val="1"/>
          <w:sz w:val="22"/>
          <w:szCs w:val="22"/>
        </w:rPr>
        <w:t>t</w:t>
      </w:r>
      <w:r>
        <w:rPr>
          <w:sz w:val="22"/>
          <w:szCs w:val="22"/>
        </w:rPr>
        <w:t>ion</w:t>
      </w:r>
      <w:r w:rsidRPr="00580E02">
        <w:rPr>
          <w:sz w:val="22"/>
          <w:szCs w:val="22"/>
        </w:rPr>
        <w:t xml:space="preserve"> </w:t>
      </w:r>
      <w:r w:rsidRPr="00B96237">
        <w:rPr>
          <w:sz w:val="22"/>
          <w:szCs w:val="22"/>
        </w:rPr>
        <w:t>p</w:t>
      </w:r>
      <w:r w:rsidRPr="00B96237">
        <w:rPr>
          <w:spacing w:val="-3"/>
          <w:sz w:val="22"/>
          <w:szCs w:val="22"/>
        </w:rPr>
        <w:t>r</w:t>
      </w:r>
      <w:r w:rsidRPr="00B96237">
        <w:rPr>
          <w:spacing w:val="5"/>
          <w:sz w:val="22"/>
          <w:szCs w:val="22"/>
        </w:rPr>
        <w:t>o</w:t>
      </w:r>
      <w:r w:rsidRPr="00B96237">
        <w:rPr>
          <w:sz w:val="22"/>
          <w:szCs w:val="22"/>
        </w:rPr>
        <w:t>g</w:t>
      </w:r>
      <w:r w:rsidRPr="00B96237">
        <w:rPr>
          <w:spacing w:val="2"/>
          <w:sz w:val="22"/>
          <w:szCs w:val="22"/>
        </w:rPr>
        <w:t>r</w:t>
      </w:r>
      <w:r w:rsidRPr="00B96237">
        <w:rPr>
          <w:spacing w:val="-1"/>
          <w:sz w:val="22"/>
          <w:szCs w:val="22"/>
        </w:rPr>
        <w:t>a</w:t>
      </w:r>
      <w:r w:rsidRPr="00B96237">
        <w:rPr>
          <w:sz w:val="22"/>
          <w:szCs w:val="22"/>
        </w:rPr>
        <w:t xml:space="preserve">m </w:t>
      </w:r>
      <w:r w:rsidRPr="00B96237">
        <w:rPr>
          <w:spacing w:val="-4"/>
          <w:sz w:val="22"/>
          <w:szCs w:val="22"/>
        </w:rPr>
        <w:t>i</w:t>
      </w:r>
      <w:r w:rsidRPr="00B96237">
        <w:rPr>
          <w:sz w:val="22"/>
          <w:szCs w:val="22"/>
        </w:rPr>
        <w:t>n</w:t>
      </w:r>
      <w:r w:rsidRPr="00B96237">
        <w:rPr>
          <w:spacing w:val="4"/>
          <w:sz w:val="22"/>
          <w:szCs w:val="22"/>
        </w:rPr>
        <w:t>c</w:t>
      </w:r>
      <w:r w:rsidRPr="00B96237">
        <w:rPr>
          <w:spacing w:val="-9"/>
          <w:sz w:val="22"/>
          <w:szCs w:val="22"/>
        </w:rPr>
        <w:t>l</w:t>
      </w:r>
      <w:r w:rsidRPr="00B96237">
        <w:rPr>
          <w:sz w:val="22"/>
          <w:szCs w:val="22"/>
        </w:rPr>
        <w:t>u</w:t>
      </w:r>
      <w:r w:rsidRPr="00B96237">
        <w:rPr>
          <w:spacing w:val="5"/>
          <w:sz w:val="22"/>
          <w:szCs w:val="22"/>
        </w:rPr>
        <w:t>d</w:t>
      </w:r>
      <w:r w:rsidRPr="00B96237">
        <w:rPr>
          <w:spacing w:val="-1"/>
          <w:sz w:val="22"/>
          <w:szCs w:val="22"/>
        </w:rPr>
        <w:t>e</w:t>
      </w:r>
      <w:r w:rsidRPr="00B96237">
        <w:rPr>
          <w:sz w:val="22"/>
          <w:szCs w:val="22"/>
        </w:rPr>
        <w:t>s</w:t>
      </w:r>
      <w:r w:rsidRPr="00B96237">
        <w:rPr>
          <w:spacing w:val="4"/>
          <w:sz w:val="22"/>
          <w:szCs w:val="22"/>
        </w:rPr>
        <w:t xml:space="preserve"> </w:t>
      </w:r>
      <w:r w:rsidRPr="00B96237">
        <w:rPr>
          <w:spacing w:val="3"/>
          <w:sz w:val="22"/>
          <w:szCs w:val="22"/>
        </w:rPr>
        <w:t>s</w:t>
      </w:r>
      <w:r w:rsidRPr="00B96237">
        <w:rPr>
          <w:spacing w:val="-4"/>
          <w:sz w:val="22"/>
          <w:szCs w:val="22"/>
        </w:rPr>
        <w:t>i</w:t>
      </w:r>
      <w:r w:rsidRPr="00B96237">
        <w:rPr>
          <w:sz w:val="22"/>
          <w:szCs w:val="22"/>
        </w:rPr>
        <w:t xml:space="preserve">x </w:t>
      </w:r>
      <w:r w:rsidRPr="00B96237">
        <w:rPr>
          <w:spacing w:val="-1"/>
          <w:sz w:val="22"/>
          <w:szCs w:val="22"/>
        </w:rPr>
        <w:t>c</w:t>
      </w:r>
      <w:r w:rsidRPr="00B96237">
        <w:rPr>
          <w:spacing w:val="5"/>
          <w:sz w:val="22"/>
          <w:szCs w:val="22"/>
        </w:rPr>
        <w:t>o</w:t>
      </w:r>
      <w:r w:rsidRPr="00B96237">
        <w:rPr>
          <w:sz w:val="22"/>
          <w:szCs w:val="22"/>
        </w:rPr>
        <w:t>u</w:t>
      </w:r>
      <w:r w:rsidRPr="00B96237">
        <w:rPr>
          <w:spacing w:val="2"/>
          <w:sz w:val="22"/>
          <w:szCs w:val="22"/>
        </w:rPr>
        <w:t>r</w:t>
      </w:r>
      <w:r w:rsidRPr="00B96237">
        <w:rPr>
          <w:spacing w:val="-2"/>
          <w:sz w:val="22"/>
          <w:szCs w:val="22"/>
        </w:rPr>
        <w:t>s</w:t>
      </w:r>
      <w:r w:rsidRPr="00B96237">
        <w:rPr>
          <w:spacing w:val="-1"/>
          <w:sz w:val="22"/>
          <w:szCs w:val="22"/>
        </w:rPr>
        <w:t>e</w:t>
      </w:r>
      <w:r w:rsidRPr="00B96237">
        <w:rPr>
          <w:sz w:val="22"/>
          <w:szCs w:val="22"/>
        </w:rPr>
        <w:t>s</w:t>
      </w:r>
      <w:r w:rsidRPr="00B96237">
        <w:rPr>
          <w:spacing w:val="5"/>
          <w:sz w:val="22"/>
          <w:szCs w:val="22"/>
        </w:rPr>
        <w:t xml:space="preserve"> </w:t>
      </w:r>
      <w:r w:rsidRPr="00BC29AD">
        <w:rPr>
          <w:sz w:val="22"/>
          <w:szCs w:val="22"/>
        </w:rPr>
        <w:t xml:space="preserve">that provide the knowledge and skills to help students obtain a well-rounded </w:t>
      </w:r>
      <w:r>
        <w:rPr>
          <w:sz w:val="22"/>
          <w:szCs w:val="22"/>
        </w:rPr>
        <w:t xml:space="preserve">IT </w:t>
      </w:r>
      <w:r w:rsidRPr="00BC29AD">
        <w:rPr>
          <w:sz w:val="22"/>
          <w:szCs w:val="22"/>
        </w:rPr>
        <w:t>education</w:t>
      </w:r>
      <w:r w:rsidRPr="00B96237">
        <w:rPr>
          <w:sz w:val="22"/>
          <w:szCs w:val="22"/>
        </w:rPr>
        <w:t>.</w:t>
      </w:r>
      <w:r w:rsidRPr="00B96237">
        <w:rPr>
          <w:spacing w:val="5"/>
          <w:sz w:val="22"/>
          <w:szCs w:val="22"/>
        </w:rPr>
        <w:t xml:space="preserve"> </w:t>
      </w:r>
      <w:r w:rsidRPr="00B96237">
        <w:rPr>
          <w:sz w:val="22"/>
          <w:szCs w:val="22"/>
        </w:rPr>
        <w:t>Up</w:t>
      </w:r>
      <w:r w:rsidRPr="00B96237">
        <w:rPr>
          <w:spacing w:val="5"/>
          <w:sz w:val="22"/>
          <w:szCs w:val="22"/>
        </w:rPr>
        <w:t>o</w:t>
      </w:r>
      <w:r w:rsidRPr="00B96237">
        <w:rPr>
          <w:sz w:val="22"/>
          <w:szCs w:val="22"/>
        </w:rPr>
        <w:t>n</w:t>
      </w:r>
      <w:r w:rsidRPr="00B96237">
        <w:rPr>
          <w:spacing w:val="6"/>
          <w:sz w:val="22"/>
          <w:szCs w:val="22"/>
        </w:rPr>
        <w:t xml:space="preserve"> </w:t>
      </w:r>
      <w:r w:rsidRPr="00B96237">
        <w:rPr>
          <w:spacing w:val="-1"/>
          <w:sz w:val="22"/>
          <w:szCs w:val="22"/>
        </w:rPr>
        <w:t>c</w:t>
      </w:r>
      <w:r w:rsidRPr="00B96237">
        <w:rPr>
          <w:spacing w:val="5"/>
          <w:sz w:val="22"/>
          <w:szCs w:val="22"/>
        </w:rPr>
        <w:t>o</w:t>
      </w:r>
      <w:r w:rsidRPr="00B96237">
        <w:rPr>
          <w:spacing w:val="-9"/>
          <w:sz w:val="22"/>
          <w:szCs w:val="22"/>
        </w:rPr>
        <w:t>m</w:t>
      </w:r>
      <w:r w:rsidRPr="00B96237">
        <w:rPr>
          <w:spacing w:val="5"/>
          <w:sz w:val="22"/>
          <w:szCs w:val="22"/>
        </w:rPr>
        <w:t>p</w:t>
      </w:r>
      <w:r w:rsidRPr="00B96237">
        <w:rPr>
          <w:spacing w:val="-4"/>
          <w:sz w:val="22"/>
          <w:szCs w:val="22"/>
        </w:rPr>
        <w:t>l</w:t>
      </w:r>
      <w:r w:rsidRPr="00B96237">
        <w:rPr>
          <w:spacing w:val="-1"/>
          <w:sz w:val="22"/>
          <w:szCs w:val="22"/>
        </w:rPr>
        <w:t>e</w:t>
      </w:r>
      <w:r w:rsidRPr="00B96237">
        <w:rPr>
          <w:spacing w:val="10"/>
          <w:sz w:val="22"/>
          <w:szCs w:val="22"/>
        </w:rPr>
        <w:t>t</w:t>
      </w:r>
      <w:r w:rsidRPr="00B96237">
        <w:rPr>
          <w:spacing w:val="-4"/>
          <w:sz w:val="22"/>
          <w:szCs w:val="22"/>
        </w:rPr>
        <w:t>i</w:t>
      </w:r>
      <w:r w:rsidRPr="00B96237">
        <w:rPr>
          <w:spacing w:val="5"/>
          <w:sz w:val="22"/>
          <w:szCs w:val="22"/>
        </w:rPr>
        <w:t>o</w:t>
      </w:r>
      <w:r w:rsidRPr="00B96237">
        <w:rPr>
          <w:sz w:val="22"/>
          <w:szCs w:val="22"/>
        </w:rPr>
        <w:t xml:space="preserve">n </w:t>
      </w:r>
      <w:r w:rsidRPr="00B96237">
        <w:rPr>
          <w:spacing w:val="5"/>
          <w:sz w:val="22"/>
          <w:szCs w:val="22"/>
        </w:rPr>
        <w:t>o</w:t>
      </w:r>
      <w:r w:rsidRPr="00B96237">
        <w:rPr>
          <w:sz w:val="22"/>
          <w:szCs w:val="22"/>
        </w:rPr>
        <w:t>f</w:t>
      </w:r>
      <w:r w:rsidRPr="00B96237">
        <w:rPr>
          <w:spacing w:val="6"/>
          <w:sz w:val="22"/>
          <w:szCs w:val="22"/>
        </w:rPr>
        <w:t xml:space="preserve"> </w:t>
      </w:r>
      <w:r w:rsidRPr="00B96237">
        <w:rPr>
          <w:spacing w:val="7"/>
          <w:sz w:val="22"/>
          <w:szCs w:val="22"/>
        </w:rPr>
        <w:t>t</w:t>
      </w:r>
      <w:r w:rsidRPr="00B96237">
        <w:rPr>
          <w:spacing w:val="-5"/>
          <w:sz w:val="22"/>
          <w:szCs w:val="22"/>
        </w:rPr>
        <w:t>h</w:t>
      </w:r>
      <w:r w:rsidRPr="00B96237">
        <w:rPr>
          <w:sz w:val="22"/>
          <w:szCs w:val="22"/>
        </w:rPr>
        <w:t>e</w:t>
      </w:r>
      <w:r w:rsidRPr="00B96237">
        <w:rPr>
          <w:spacing w:val="12"/>
          <w:sz w:val="22"/>
          <w:szCs w:val="22"/>
        </w:rPr>
        <w:t xml:space="preserve"> </w:t>
      </w:r>
      <w:r w:rsidRPr="00B96237">
        <w:rPr>
          <w:sz w:val="22"/>
          <w:szCs w:val="22"/>
        </w:rPr>
        <w:t>p</w:t>
      </w:r>
      <w:r w:rsidRPr="00B96237">
        <w:rPr>
          <w:spacing w:val="-3"/>
          <w:sz w:val="22"/>
          <w:szCs w:val="22"/>
        </w:rPr>
        <w:t>r</w:t>
      </w:r>
      <w:r w:rsidRPr="00B96237">
        <w:rPr>
          <w:spacing w:val="5"/>
          <w:sz w:val="22"/>
          <w:szCs w:val="22"/>
        </w:rPr>
        <w:t>o</w:t>
      </w:r>
      <w:r w:rsidRPr="00B96237">
        <w:rPr>
          <w:sz w:val="22"/>
          <w:szCs w:val="22"/>
        </w:rPr>
        <w:t>g</w:t>
      </w:r>
      <w:r w:rsidRPr="00B96237">
        <w:rPr>
          <w:spacing w:val="2"/>
          <w:sz w:val="22"/>
          <w:szCs w:val="22"/>
        </w:rPr>
        <w:t>r</w:t>
      </w:r>
      <w:r w:rsidRPr="00B96237">
        <w:rPr>
          <w:spacing w:val="-1"/>
          <w:sz w:val="22"/>
          <w:szCs w:val="22"/>
        </w:rPr>
        <w:t>a</w:t>
      </w:r>
      <w:r w:rsidRPr="00B96237">
        <w:rPr>
          <w:spacing w:val="-9"/>
          <w:sz w:val="22"/>
          <w:szCs w:val="22"/>
        </w:rPr>
        <w:t>m</w:t>
      </w:r>
      <w:r w:rsidRPr="00B96237">
        <w:rPr>
          <w:sz w:val="22"/>
          <w:szCs w:val="22"/>
        </w:rPr>
        <w:t>,</w:t>
      </w:r>
      <w:r w:rsidRPr="00B96237">
        <w:rPr>
          <w:spacing w:val="9"/>
          <w:sz w:val="22"/>
          <w:szCs w:val="22"/>
        </w:rPr>
        <w:t xml:space="preserve"> </w:t>
      </w:r>
      <w:r w:rsidRPr="00B96237">
        <w:rPr>
          <w:spacing w:val="5"/>
          <w:sz w:val="22"/>
          <w:szCs w:val="22"/>
        </w:rPr>
        <w:t>t</w:t>
      </w:r>
      <w:r w:rsidRPr="00B96237">
        <w:rPr>
          <w:spacing w:val="-5"/>
          <w:sz w:val="22"/>
          <w:szCs w:val="22"/>
        </w:rPr>
        <w:t>h</w:t>
      </w:r>
      <w:r w:rsidRPr="00B96237">
        <w:rPr>
          <w:sz w:val="22"/>
          <w:szCs w:val="22"/>
        </w:rPr>
        <w:t>e</w:t>
      </w:r>
      <w:r w:rsidRPr="00B96237">
        <w:rPr>
          <w:spacing w:val="12"/>
          <w:sz w:val="22"/>
          <w:szCs w:val="22"/>
        </w:rPr>
        <w:t xml:space="preserve"> </w:t>
      </w:r>
      <w:r w:rsidRPr="00B96237">
        <w:rPr>
          <w:spacing w:val="-1"/>
          <w:sz w:val="22"/>
          <w:szCs w:val="22"/>
        </w:rPr>
        <w:t>c</w:t>
      </w:r>
      <w:r w:rsidRPr="00B96237">
        <w:rPr>
          <w:spacing w:val="4"/>
          <w:sz w:val="22"/>
          <w:szCs w:val="22"/>
        </w:rPr>
        <w:t>a</w:t>
      </w:r>
      <w:r w:rsidRPr="00B96237">
        <w:rPr>
          <w:spacing w:val="-5"/>
          <w:sz w:val="22"/>
          <w:szCs w:val="22"/>
        </w:rPr>
        <w:t>n</w:t>
      </w:r>
      <w:r w:rsidRPr="00B96237">
        <w:rPr>
          <w:spacing w:val="5"/>
          <w:sz w:val="22"/>
          <w:szCs w:val="22"/>
        </w:rPr>
        <w:t>d</w:t>
      </w:r>
      <w:r w:rsidRPr="00B96237">
        <w:rPr>
          <w:spacing w:val="-9"/>
          <w:sz w:val="22"/>
          <w:szCs w:val="22"/>
        </w:rPr>
        <w:t>i</w:t>
      </w:r>
      <w:r w:rsidRPr="00B96237">
        <w:rPr>
          <w:spacing w:val="5"/>
          <w:sz w:val="22"/>
          <w:szCs w:val="22"/>
        </w:rPr>
        <w:t>d</w:t>
      </w:r>
      <w:r w:rsidRPr="00B96237">
        <w:rPr>
          <w:spacing w:val="-1"/>
          <w:sz w:val="22"/>
          <w:szCs w:val="22"/>
        </w:rPr>
        <w:t>a</w:t>
      </w:r>
      <w:r w:rsidRPr="00B96237">
        <w:rPr>
          <w:spacing w:val="5"/>
          <w:sz w:val="22"/>
          <w:szCs w:val="22"/>
        </w:rPr>
        <w:t>t</w:t>
      </w:r>
      <w:r w:rsidRPr="00B96237">
        <w:rPr>
          <w:sz w:val="22"/>
          <w:szCs w:val="22"/>
        </w:rPr>
        <w:t>e</w:t>
      </w:r>
      <w:r w:rsidRPr="00B96237">
        <w:rPr>
          <w:spacing w:val="6"/>
          <w:sz w:val="22"/>
          <w:szCs w:val="22"/>
        </w:rPr>
        <w:t xml:space="preserve"> </w:t>
      </w:r>
      <w:r w:rsidRPr="00B96237">
        <w:rPr>
          <w:sz w:val="22"/>
          <w:szCs w:val="22"/>
        </w:rPr>
        <w:t>w</w:t>
      </w:r>
      <w:r w:rsidRPr="00B96237">
        <w:rPr>
          <w:spacing w:val="-4"/>
          <w:sz w:val="22"/>
          <w:szCs w:val="22"/>
        </w:rPr>
        <w:t>i</w:t>
      </w:r>
      <w:r w:rsidRPr="00B96237">
        <w:rPr>
          <w:sz w:val="22"/>
          <w:szCs w:val="22"/>
        </w:rPr>
        <w:t>ll</w:t>
      </w:r>
      <w:r w:rsidRPr="00B96237">
        <w:rPr>
          <w:spacing w:val="12"/>
          <w:sz w:val="22"/>
          <w:szCs w:val="22"/>
        </w:rPr>
        <w:t xml:space="preserve"> </w:t>
      </w:r>
      <w:r w:rsidRPr="00B96237">
        <w:rPr>
          <w:spacing w:val="-5"/>
          <w:sz w:val="22"/>
          <w:szCs w:val="22"/>
        </w:rPr>
        <w:t>h</w:t>
      </w:r>
      <w:r w:rsidRPr="00B96237">
        <w:rPr>
          <w:spacing w:val="4"/>
          <w:sz w:val="22"/>
          <w:szCs w:val="22"/>
        </w:rPr>
        <w:t>a</w:t>
      </w:r>
      <w:r w:rsidRPr="00B96237">
        <w:rPr>
          <w:spacing w:val="-5"/>
          <w:sz w:val="22"/>
          <w:szCs w:val="22"/>
        </w:rPr>
        <w:t>v</w:t>
      </w:r>
      <w:r w:rsidRPr="00B96237">
        <w:rPr>
          <w:sz w:val="22"/>
          <w:szCs w:val="22"/>
        </w:rPr>
        <w:t>e</w:t>
      </w:r>
      <w:r w:rsidRPr="00B96237">
        <w:rPr>
          <w:spacing w:val="15"/>
          <w:sz w:val="22"/>
          <w:szCs w:val="22"/>
        </w:rPr>
        <w:t xml:space="preserve"> </w:t>
      </w:r>
      <w:r w:rsidRPr="00B96237">
        <w:rPr>
          <w:spacing w:val="-5"/>
          <w:sz w:val="22"/>
          <w:szCs w:val="22"/>
        </w:rPr>
        <w:t>v</w:t>
      </w:r>
      <w:r w:rsidRPr="00B96237">
        <w:rPr>
          <w:spacing w:val="4"/>
          <w:sz w:val="22"/>
          <w:szCs w:val="22"/>
        </w:rPr>
        <w:t>a</w:t>
      </w:r>
      <w:r w:rsidRPr="00B96237">
        <w:rPr>
          <w:sz w:val="22"/>
          <w:szCs w:val="22"/>
        </w:rPr>
        <w:t>lu</w:t>
      </w:r>
      <w:r w:rsidRPr="00B96237">
        <w:rPr>
          <w:spacing w:val="-1"/>
          <w:sz w:val="22"/>
          <w:szCs w:val="22"/>
        </w:rPr>
        <w:t>a</w:t>
      </w:r>
      <w:r w:rsidRPr="00B96237">
        <w:rPr>
          <w:sz w:val="22"/>
          <w:szCs w:val="22"/>
        </w:rPr>
        <w:t>ble u</w:t>
      </w:r>
      <w:r w:rsidRPr="00B96237">
        <w:rPr>
          <w:spacing w:val="-5"/>
          <w:sz w:val="22"/>
          <w:szCs w:val="22"/>
        </w:rPr>
        <w:t>n</w:t>
      </w:r>
      <w:r w:rsidRPr="00B96237">
        <w:rPr>
          <w:sz w:val="22"/>
          <w:szCs w:val="22"/>
        </w:rPr>
        <w:t>d</w:t>
      </w:r>
      <w:r w:rsidRPr="00B96237">
        <w:rPr>
          <w:spacing w:val="-1"/>
          <w:sz w:val="22"/>
          <w:szCs w:val="22"/>
        </w:rPr>
        <w:t>e</w:t>
      </w:r>
      <w:r w:rsidRPr="00B96237">
        <w:rPr>
          <w:spacing w:val="2"/>
          <w:sz w:val="22"/>
          <w:szCs w:val="22"/>
        </w:rPr>
        <w:t>r</w:t>
      </w:r>
      <w:r w:rsidRPr="00B96237">
        <w:rPr>
          <w:spacing w:val="-2"/>
          <w:sz w:val="22"/>
          <w:szCs w:val="22"/>
        </w:rPr>
        <w:t>s</w:t>
      </w:r>
      <w:r w:rsidRPr="00B96237">
        <w:rPr>
          <w:spacing w:val="5"/>
          <w:sz w:val="22"/>
          <w:szCs w:val="22"/>
        </w:rPr>
        <w:t>t</w:t>
      </w:r>
      <w:r w:rsidRPr="00B96237">
        <w:rPr>
          <w:spacing w:val="-1"/>
          <w:sz w:val="22"/>
          <w:szCs w:val="22"/>
        </w:rPr>
        <w:t>a</w:t>
      </w:r>
      <w:r w:rsidRPr="00B96237">
        <w:rPr>
          <w:spacing w:val="-5"/>
          <w:sz w:val="22"/>
          <w:szCs w:val="22"/>
        </w:rPr>
        <w:t>n</w:t>
      </w:r>
      <w:r w:rsidRPr="00B96237">
        <w:rPr>
          <w:spacing w:val="5"/>
          <w:sz w:val="22"/>
          <w:szCs w:val="22"/>
        </w:rPr>
        <w:t>d</w:t>
      </w:r>
      <w:r w:rsidRPr="00B96237">
        <w:rPr>
          <w:spacing w:val="-4"/>
          <w:sz w:val="22"/>
          <w:szCs w:val="22"/>
        </w:rPr>
        <w:t>i</w:t>
      </w:r>
      <w:r w:rsidRPr="00B96237">
        <w:rPr>
          <w:sz w:val="22"/>
          <w:szCs w:val="22"/>
        </w:rPr>
        <w:t>ng</w:t>
      </w:r>
      <w:r w:rsidRPr="00B96237">
        <w:rPr>
          <w:spacing w:val="-2"/>
          <w:sz w:val="22"/>
          <w:szCs w:val="22"/>
        </w:rPr>
        <w:t xml:space="preserve"> </w:t>
      </w:r>
      <w:r w:rsidRPr="00B96237">
        <w:rPr>
          <w:spacing w:val="4"/>
          <w:sz w:val="22"/>
          <w:szCs w:val="22"/>
        </w:rPr>
        <w:t>a</w:t>
      </w:r>
      <w:r w:rsidRPr="00B96237">
        <w:rPr>
          <w:spacing w:val="-5"/>
          <w:sz w:val="22"/>
          <w:szCs w:val="22"/>
        </w:rPr>
        <w:t>n</w:t>
      </w:r>
      <w:r w:rsidRPr="00B96237">
        <w:rPr>
          <w:sz w:val="22"/>
          <w:szCs w:val="22"/>
        </w:rPr>
        <w:t>d</w:t>
      </w:r>
      <w:r w:rsidRPr="00B96237">
        <w:rPr>
          <w:spacing w:val="14"/>
          <w:sz w:val="22"/>
          <w:szCs w:val="22"/>
        </w:rPr>
        <w:t xml:space="preserve"> </w:t>
      </w:r>
      <w:r w:rsidRPr="00B96237">
        <w:rPr>
          <w:spacing w:val="-2"/>
          <w:sz w:val="22"/>
          <w:szCs w:val="22"/>
        </w:rPr>
        <w:t>s</w:t>
      </w:r>
      <w:r w:rsidRPr="00B96237">
        <w:rPr>
          <w:spacing w:val="5"/>
          <w:sz w:val="22"/>
          <w:szCs w:val="22"/>
        </w:rPr>
        <w:t>k</w:t>
      </w:r>
      <w:r w:rsidRPr="00B96237">
        <w:rPr>
          <w:spacing w:val="-4"/>
          <w:sz w:val="22"/>
          <w:szCs w:val="22"/>
        </w:rPr>
        <w:t>i</w:t>
      </w:r>
      <w:r w:rsidRPr="00B96237">
        <w:rPr>
          <w:sz w:val="22"/>
          <w:szCs w:val="22"/>
        </w:rPr>
        <w:t>l</w:t>
      </w:r>
      <w:r w:rsidRPr="00B96237">
        <w:rPr>
          <w:spacing w:val="-4"/>
          <w:sz w:val="22"/>
          <w:szCs w:val="22"/>
        </w:rPr>
        <w:t>l</w:t>
      </w:r>
      <w:r w:rsidRPr="00B96237">
        <w:rPr>
          <w:sz w:val="22"/>
          <w:szCs w:val="22"/>
        </w:rPr>
        <w:t>s</w:t>
      </w:r>
      <w:r w:rsidRPr="00B96237">
        <w:rPr>
          <w:spacing w:val="10"/>
          <w:sz w:val="22"/>
          <w:szCs w:val="22"/>
        </w:rPr>
        <w:t xml:space="preserve"> </w:t>
      </w:r>
      <w:r w:rsidRPr="00B96237">
        <w:rPr>
          <w:spacing w:val="-4"/>
          <w:sz w:val="22"/>
          <w:szCs w:val="22"/>
        </w:rPr>
        <w:t>i</w:t>
      </w:r>
      <w:r w:rsidRPr="00B96237">
        <w:rPr>
          <w:sz w:val="22"/>
          <w:szCs w:val="22"/>
        </w:rPr>
        <w:t>n</w:t>
      </w:r>
      <w:r w:rsidRPr="00B96237">
        <w:rPr>
          <w:spacing w:val="15"/>
          <w:sz w:val="22"/>
          <w:szCs w:val="22"/>
        </w:rPr>
        <w:t xml:space="preserve"> </w:t>
      </w:r>
      <w:r w:rsidRPr="00B96237">
        <w:rPr>
          <w:spacing w:val="-5"/>
          <w:sz w:val="22"/>
          <w:szCs w:val="22"/>
        </w:rPr>
        <w:t>b</w:t>
      </w:r>
      <w:r w:rsidRPr="00B96237">
        <w:rPr>
          <w:spacing w:val="4"/>
          <w:sz w:val="22"/>
          <w:szCs w:val="22"/>
        </w:rPr>
        <w:t>a</w:t>
      </w:r>
      <w:r w:rsidRPr="00B96237">
        <w:rPr>
          <w:spacing w:val="3"/>
          <w:sz w:val="22"/>
          <w:szCs w:val="22"/>
        </w:rPr>
        <w:t>s</w:t>
      </w:r>
      <w:r w:rsidRPr="00B96237">
        <w:rPr>
          <w:spacing w:val="-4"/>
          <w:sz w:val="22"/>
          <w:szCs w:val="22"/>
        </w:rPr>
        <w:t>i</w:t>
      </w:r>
      <w:r w:rsidRPr="00B96237">
        <w:rPr>
          <w:sz w:val="22"/>
          <w:szCs w:val="22"/>
        </w:rPr>
        <w:t>c</w:t>
      </w:r>
      <w:r w:rsidRPr="00B96237">
        <w:rPr>
          <w:spacing w:val="11"/>
          <w:sz w:val="22"/>
          <w:szCs w:val="22"/>
        </w:rPr>
        <w:t xml:space="preserve"> </w:t>
      </w:r>
      <w:r w:rsidRPr="00B96237">
        <w:rPr>
          <w:spacing w:val="-5"/>
          <w:sz w:val="22"/>
          <w:szCs w:val="22"/>
        </w:rPr>
        <w:t>h</w:t>
      </w:r>
      <w:r w:rsidRPr="00B96237">
        <w:rPr>
          <w:spacing w:val="-1"/>
          <w:sz w:val="22"/>
          <w:szCs w:val="22"/>
        </w:rPr>
        <w:t>a</w:t>
      </w:r>
      <w:r w:rsidRPr="00B96237">
        <w:rPr>
          <w:spacing w:val="2"/>
          <w:sz w:val="22"/>
          <w:szCs w:val="22"/>
        </w:rPr>
        <w:t>r</w:t>
      </w:r>
      <w:r w:rsidRPr="00B96237">
        <w:rPr>
          <w:sz w:val="22"/>
          <w:szCs w:val="22"/>
        </w:rPr>
        <w:t>dw</w:t>
      </w:r>
      <w:r w:rsidRPr="00B96237">
        <w:rPr>
          <w:spacing w:val="-1"/>
          <w:sz w:val="22"/>
          <w:szCs w:val="22"/>
        </w:rPr>
        <w:t>a</w:t>
      </w:r>
      <w:r w:rsidRPr="00B96237">
        <w:rPr>
          <w:spacing w:val="2"/>
          <w:sz w:val="22"/>
          <w:szCs w:val="22"/>
        </w:rPr>
        <w:t>r</w:t>
      </w:r>
      <w:r w:rsidRPr="00B96237">
        <w:rPr>
          <w:sz w:val="22"/>
          <w:szCs w:val="22"/>
        </w:rPr>
        <w:t>e</w:t>
      </w:r>
      <w:r w:rsidRPr="00B96237">
        <w:rPr>
          <w:spacing w:val="7"/>
          <w:sz w:val="22"/>
          <w:szCs w:val="22"/>
        </w:rPr>
        <w:t xml:space="preserve"> </w:t>
      </w:r>
      <w:r w:rsidRPr="00B96237">
        <w:rPr>
          <w:spacing w:val="-4"/>
          <w:sz w:val="22"/>
          <w:szCs w:val="22"/>
        </w:rPr>
        <w:t>i</w:t>
      </w:r>
      <w:r w:rsidRPr="00B96237">
        <w:rPr>
          <w:sz w:val="22"/>
          <w:szCs w:val="22"/>
        </w:rPr>
        <w:t>n</w:t>
      </w:r>
      <w:r w:rsidRPr="00B96237">
        <w:rPr>
          <w:spacing w:val="-2"/>
          <w:sz w:val="22"/>
          <w:szCs w:val="22"/>
        </w:rPr>
        <w:t>s</w:t>
      </w:r>
      <w:r w:rsidRPr="00B96237">
        <w:rPr>
          <w:spacing w:val="5"/>
          <w:sz w:val="22"/>
          <w:szCs w:val="22"/>
        </w:rPr>
        <w:t>t</w:t>
      </w:r>
      <w:r w:rsidRPr="00B96237">
        <w:rPr>
          <w:spacing w:val="4"/>
          <w:sz w:val="22"/>
          <w:szCs w:val="22"/>
        </w:rPr>
        <w:t>a</w:t>
      </w:r>
      <w:r w:rsidRPr="00B96237">
        <w:rPr>
          <w:spacing w:val="-4"/>
          <w:sz w:val="22"/>
          <w:szCs w:val="22"/>
        </w:rPr>
        <w:t>ll</w:t>
      </w:r>
      <w:r w:rsidRPr="00B96237">
        <w:rPr>
          <w:spacing w:val="4"/>
          <w:sz w:val="22"/>
          <w:szCs w:val="22"/>
        </w:rPr>
        <w:t>a</w:t>
      </w:r>
      <w:r w:rsidRPr="00B96237">
        <w:rPr>
          <w:spacing w:val="5"/>
          <w:sz w:val="22"/>
          <w:szCs w:val="22"/>
        </w:rPr>
        <w:t>t</w:t>
      </w:r>
      <w:r w:rsidRPr="00B96237">
        <w:rPr>
          <w:spacing w:val="-9"/>
          <w:sz w:val="22"/>
          <w:szCs w:val="22"/>
        </w:rPr>
        <w:t>i</w:t>
      </w:r>
      <w:r w:rsidRPr="00B96237">
        <w:rPr>
          <w:spacing w:val="5"/>
          <w:sz w:val="22"/>
          <w:szCs w:val="22"/>
        </w:rPr>
        <w:t>o</w:t>
      </w:r>
      <w:r w:rsidRPr="00B96237">
        <w:rPr>
          <w:spacing w:val="-5"/>
          <w:sz w:val="22"/>
          <w:szCs w:val="22"/>
        </w:rPr>
        <w:t>n</w:t>
      </w:r>
      <w:r w:rsidRPr="00B96237">
        <w:rPr>
          <w:sz w:val="22"/>
          <w:szCs w:val="22"/>
        </w:rPr>
        <w:t>,</w:t>
      </w:r>
      <w:r w:rsidRPr="00B96237">
        <w:rPr>
          <w:spacing w:val="3"/>
          <w:sz w:val="22"/>
          <w:szCs w:val="22"/>
        </w:rPr>
        <w:t xml:space="preserve"> </w:t>
      </w:r>
      <w:r w:rsidRPr="00B96237">
        <w:rPr>
          <w:spacing w:val="5"/>
          <w:sz w:val="22"/>
          <w:szCs w:val="22"/>
        </w:rPr>
        <w:t>t</w:t>
      </w:r>
      <w:r w:rsidRPr="00B96237">
        <w:rPr>
          <w:spacing w:val="-3"/>
          <w:sz w:val="22"/>
          <w:szCs w:val="22"/>
        </w:rPr>
        <w:t>r</w:t>
      </w:r>
      <w:r w:rsidRPr="00B96237">
        <w:rPr>
          <w:spacing w:val="5"/>
          <w:sz w:val="22"/>
          <w:szCs w:val="22"/>
        </w:rPr>
        <w:t>o</w:t>
      </w:r>
      <w:r w:rsidRPr="00B96237">
        <w:rPr>
          <w:sz w:val="22"/>
          <w:szCs w:val="22"/>
        </w:rPr>
        <w:t>ub</w:t>
      </w:r>
      <w:r w:rsidRPr="00B96237">
        <w:rPr>
          <w:spacing w:val="-9"/>
          <w:sz w:val="22"/>
          <w:szCs w:val="22"/>
        </w:rPr>
        <w:t>l</w:t>
      </w:r>
      <w:r w:rsidRPr="00B96237">
        <w:rPr>
          <w:spacing w:val="-1"/>
          <w:sz w:val="22"/>
          <w:szCs w:val="22"/>
        </w:rPr>
        <w:t>e</w:t>
      </w:r>
      <w:r w:rsidRPr="00B96237">
        <w:rPr>
          <w:spacing w:val="3"/>
          <w:sz w:val="22"/>
          <w:szCs w:val="22"/>
        </w:rPr>
        <w:t>s</w:t>
      </w:r>
      <w:r w:rsidRPr="00B96237">
        <w:rPr>
          <w:spacing w:val="-5"/>
          <w:sz w:val="22"/>
          <w:szCs w:val="22"/>
        </w:rPr>
        <w:t>h</w:t>
      </w:r>
      <w:r w:rsidRPr="00B96237">
        <w:rPr>
          <w:spacing w:val="5"/>
          <w:sz w:val="22"/>
          <w:szCs w:val="22"/>
        </w:rPr>
        <w:t>o</w:t>
      </w:r>
      <w:r w:rsidRPr="00B96237">
        <w:rPr>
          <w:sz w:val="22"/>
          <w:szCs w:val="22"/>
        </w:rPr>
        <w:t>o</w:t>
      </w:r>
      <w:r w:rsidRPr="00B96237">
        <w:rPr>
          <w:spacing w:val="5"/>
          <w:sz w:val="22"/>
          <w:szCs w:val="22"/>
        </w:rPr>
        <w:t>t</w:t>
      </w:r>
      <w:r w:rsidRPr="00B96237">
        <w:rPr>
          <w:spacing w:val="-4"/>
          <w:sz w:val="22"/>
          <w:szCs w:val="22"/>
        </w:rPr>
        <w:t>i</w:t>
      </w:r>
      <w:r w:rsidRPr="00B96237">
        <w:rPr>
          <w:spacing w:val="-5"/>
          <w:sz w:val="22"/>
          <w:szCs w:val="22"/>
        </w:rPr>
        <w:t>n</w:t>
      </w:r>
      <w:r w:rsidRPr="00B96237">
        <w:rPr>
          <w:sz w:val="22"/>
          <w:szCs w:val="22"/>
        </w:rPr>
        <w:t>g</w:t>
      </w:r>
      <w:r w:rsidRPr="00B96237">
        <w:rPr>
          <w:spacing w:val="-3"/>
          <w:sz w:val="22"/>
          <w:szCs w:val="22"/>
        </w:rPr>
        <w:t xml:space="preserve"> </w:t>
      </w:r>
      <w:r w:rsidRPr="00B96237">
        <w:rPr>
          <w:spacing w:val="4"/>
          <w:sz w:val="22"/>
          <w:szCs w:val="22"/>
        </w:rPr>
        <w:t>a</w:t>
      </w:r>
      <w:r w:rsidRPr="00B96237">
        <w:rPr>
          <w:spacing w:val="-5"/>
          <w:sz w:val="22"/>
          <w:szCs w:val="22"/>
        </w:rPr>
        <w:t>n</w:t>
      </w:r>
      <w:r w:rsidRPr="00B96237">
        <w:rPr>
          <w:sz w:val="22"/>
          <w:szCs w:val="22"/>
        </w:rPr>
        <w:t>d</w:t>
      </w:r>
      <w:r w:rsidRPr="00B96237">
        <w:rPr>
          <w:spacing w:val="14"/>
          <w:sz w:val="22"/>
          <w:szCs w:val="22"/>
        </w:rPr>
        <w:t xml:space="preserve"> </w:t>
      </w:r>
      <w:r w:rsidRPr="00B96237">
        <w:rPr>
          <w:spacing w:val="-4"/>
          <w:sz w:val="22"/>
          <w:szCs w:val="22"/>
        </w:rPr>
        <w:t>m</w:t>
      </w:r>
      <w:r w:rsidRPr="00B96237">
        <w:rPr>
          <w:spacing w:val="4"/>
          <w:sz w:val="22"/>
          <w:szCs w:val="22"/>
        </w:rPr>
        <w:t>a</w:t>
      </w:r>
      <w:r w:rsidRPr="00B96237">
        <w:rPr>
          <w:spacing w:val="-4"/>
          <w:sz w:val="22"/>
          <w:szCs w:val="22"/>
        </w:rPr>
        <w:t>i</w:t>
      </w:r>
      <w:r w:rsidRPr="00B96237">
        <w:rPr>
          <w:spacing w:val="-5"/>
          <w:sz w:val="22"/>
          <w:szCs w:val="22"/>
        </w:rPr>
        <w:t>n</w:t>
      </w:r>
      <w:r w:rsidRPr="00B96237">
        <w:rPr>
          <w:spacing w:val="5"/>
          <w:sz w:val="22"/>
          <w:szCs w:val="22"/>
        </w:rPr>
        <w:t>t</w:t>
      </w:r>
      <w:r w:rsidRPr="00B96237">
        <w:rPr>
          <w:spacing w:val="4"/>
          <w:sz w:val="22"/>
          <w:szCs w:val="22"/>
        </w:rPr>
        <w:t>e</w:t>
      </w:r>
      <w:r w:rsidRPr="00B96237">
        <w:rPr>
          <w:spacing w:val="-5"/>
          <w:sz w:val="22"/>
          <w:szCs w:val="22"/>
        </w:rPr>
        <w:t>n</w:t>
      </w:r>
      <w:r w:rsidRPr="00B96237">
        <w:rPr>
          <w:spacing w:val="4"/>
          <w:sz w:val="22"/>
          <w:szCs w:val="22"/>
        </w:rPr>
        <w:t>a</w:t>
      </w:r>
      <w:r w:rsidRPr="00B96237">
        <w:rPr>
          <w:spacing w:val="-5"/>
          <w:sz w:val="22"/>
          <w:szCs w:val="22"/>
        </w:rPr>
        <w:t>n</w:t>
      </w:r>
      <w:r w:rsidRPr="00B96237">
        <w:rPr>
          <w:spacing w:val="-1"/>
          <w:sz w:val="22"/>
          <w:szCs w:val="22"/>
        </w:rPr>
        <w:t>ce</w:t>
      </w:r>
      <w:r w:rsidRPr="00B96237">
        <w:rPr>
          <w:sz w:val="22"/>
          <w:szCs w:val="22"/>
        </w:rPr>
        <w:t>,</w:t>
      </w:r>
      <w:r w:rsidRPr="00B96237">
        <w:rPr>
          <w:spacing w:val="6"/>
          <w:sz w:val="22"/>
          <w:szCs w:val="22"/>
        </w:rPr>
        <w:t xml:space="preserve"> </w:t>
      </w:r>
      <w:r w:rsidRPr="00B96237">
        <w:rPr>
          <w:spacing w:val="-5"/>
          <w:sz w:val="22"/>
          <w:szCs w:val="22"/>
        </w:rPr>
        <w:t>n</w:t>
      </w:r>
      <w:r w:rsidRPr="00B96237">
        <w:rPr>
          <w:spacing w:val="-1"/>
          <w:sz w:val="22"/>
          <w:szCs w:val="22"/>
        </w:rPr>
        <w:t>e</w:t>
      </w:r>
      <w:r w:rsidRPr="00B96237">
        <w:rPr>
          <w:spacing w:val="5"/>
          <w:sz w:val="22"/>
          <w:szCs w:val="22"/>
        </w:rPr>
        <w:t>t</w:t>
      </w:r>
      <w:r w:rsidRPr="00B96237">
        <w:rPr>
          <w:sz w:val="22"/>
          <w:szCs w:val="22"/>
        </w:rPr>
        <w:t>wo</w:t>
      </w:r>
      <w:r w:rsidRPr="00B96237">
        <w:rPr>
          <w:spacing w:val="2"/>
          <w:sz w:val="22"/>
          <w:szCs w:val="22"/>
        </w:rPr>
        <w:t>r</w:t>
      </w:r>
      <w:r w:rsidRPr="00B96237">
        <w:rPr>
          <w:sz w:val="22"/>
          <w:szCs w:val="22"/>
        </w:rPr>
        <w:t>k</w:t>
      </w:r>
      <w:r w:rsidRPr="00B96237">
        <w:rPr>
          <w:spacing w:val="-4"/>
          <w:sz w:val="22"/>
          <w:szCs w:val="22"/>
        </w:rPr>
        <w:t>i</w:t>
      </w:r>
      <w:r w:rsidRPr="00B96237">
        <w:rPr>
          <w:sz w:val="22"/>
          <w:szCs w:val="22"/>
        </w:rPr>
        <w:t>ng</w:t>
      </w:r>
      <w:r w:rsidRPr="00B96237">
        <w:rPr>
          <w:spacing w:val="8"/>
          <w:sz w:val="22"/>
          <w:szCs w:val="22"/>
        </w:rPr>
        <w:t xml:space="preserve"> </w:t>
      </w:r>
      <w:r w:rsidRPr="00B96237">
        <w:rPr>
          <w:spacing w:val="-1"/>
          <w:sz w:val="22"/>
          <w:szCs w:val="22"/>
        </w:rPr>
        <w:t>a</w:t>
      </w:r>
      <w:r w:rsidRPr="00B96237">
        <w:rPr>
          <w:sz w:val="22"/>
          <w:szCs w:val="22"/>
        </w:rPr>
        <w:t>nd t</w:t>
      </w:r>
      <w:r w:rsidRPr="00B96237">
        <w:rPr>
          <w:spacing w:val="5"/>
          <w:sz w:val="22"/>
          <w:szCs w:val="22"/>
        </w:rPr>
        <w:t>o</w:t>
      </w:r>
      <w:r w:rsidRPr="00B96237">
        <w:rPr>
          <w:spacing w:val="-5"/>
          <w:sz w:val="22"/>
          <w:szCs w:val="22"/>
        </w:rPr>
        <w:t>p</w:t>
      </w:r>
      <w:r w:rsidRPr="00B96237">
        <w:rPr>
          <w:spacing w:val="5"/>
          <w:sz w:val="22"/>
          <w:szCs w:val="22"/>
        </w:rPr>
        <w:t>o</w:t>
      </w:r>
      <w:r w:rsidRPr="00B96237">
        <w:rPr>
          <w:spacing w:val="-9"/>
          <w:sz w:val="22"/>
          <w:szCs w:val="22"/>
        </w:rPr>
        <w:t>l</w:t>
      </w:r>
      <w:r w:rsidRPr="00B96237">
        <w:rPr>
          <w:spacing w:val="5"/>
          <w:sz w:val="22"/>
          <w:szCs w:val="22"/>
        </w:rPr>
        <w:t>og</w:t>
      </w:r>
      <w:r w:rsidRPr="00B96237">
        <w:rPr>
          <w:sz w:val="22"/>
          <w:szCs w:val="22"/>
        </w:rPr>
        <w:t>y</w:t>
      </w:r>
      <w:r w:rsidRPr="00B96237">
        <w:rPr>
          <w:spacing w:val="-6"/>
          <w:sz w:val="22"/>
          <w:szCs w:val="22"/>
        </w:rPr>
        <w:t xml:space="preserve"> </w:t>
      </w:r>
      <w:r w:rsidRPr="00B96237">
        <w:rPr>
          <w:spacing w:val="-2"/>
          <w:sz w:val="22"/>
          <w:szCs w:val="22"/>
        </w:rPr>
        <w:t>s</w:t>
      </w:r>
      <w:r w:rsidRPr="00B96237">
        <w:rPr>
          <w:sz w:val="22"/>
          <w:szCs w:val="22"/>
        </w:rPr>
        <w:t>upp</w:t>
      </w:r>
      <w:r w:rsidRPr="00B96237">
        <w:rPr>
          <w:spacing w:val="5"/>
          <w:sz w:val="22"/>
          <w:szCs w:val="22"/>
        </w:rPr>
        <w:t>o</w:t>
      </w:r>
      <w:r w:rsidRPr="00B96237">
        <w:rPr>
          <w:spacing w:val="-3"/>
          <w:sz w:val="22"/>
          <w:szCs w:val="22"/>
        </w:rPr>
        <w:t>r</w:t>
      </w:r>
      <w:r w:rsidRPr="00B96237">
        <w:rPr>
          <w:spacing w:val="5"/>
          <w:sz w:val="22"/>
          <w:szCs w:val="22"/>
        </w:rPr>
        <w:t>t</w:t>
      </w:r>
      <w:r w:rsidRPr="00B96237">
        <w:rPr>
          <w:sz w:val="22"/>
          <w:szCs w:val="22"/>
        </w:rPr>
        <w:t>,</w:t>
      </w:r>
      <w:r w:rsidRPr="00B96237">
        <w:rPr>
          <w:spacing w:val="6"/>
          <w:sz w:val="22"/>
          <w:szCs w:val="22"/>
        </w:rPr>
        <w:t xml:space="preserve"> </w:t>
      </w:r>
      <w:r w:rsidRPr="00B96237">
        <w:rPr>
          <w:spacing w:val="-2"/>
          <w:sz w:val="22"/>
          <w:szCs w:val="22"/>
        </w:rPr>
        <w:t>s</w:t>
      </w:r>
      <w:r w:rsidRPr="00B96237">
        <w:rPr>
          <w:spacing w:val="-1"/>
          <w:sz w:val="22"/>
          <w:szCs w:val="22"/>
        </w:rPr>
        <w:t>ec</w:t>
      </w:r>
      <w:r w:rsidRPr="00B96237">
        <w:rPr>
          <w:sz w:val="22"/>
          <w:szCs w:val="22"/>
        </w:rPr>
        <w:t>u</w:t>
      </w:r>
      <w:r w:rsidRPr="00B96237">
        <w:rPr>
          <w:spacing w:val="2"/>
          <w:sz w:val="22"/>
          <w:szCs w:val="22"/>
        </w:rPr>
        <w:t>r</w:t>
      </w:r>
      <w:r w:rsidRPr="00B96237">
        <w:rPr>
          <w:spacing w:val="-9"/>
          <w:sz w:val="22"/>
          <w:szCs w:val="22"/>
        </w:rPr>
        <w:t>i</w:t>
      </w:r>
      <w:r w:rsidRPr="00B96237">
        <w:rPr>
          <w:spacing w:val="10"/>
          <w:sz w:val="22"/>
          <w:szCs w:val="22"/>
        </w:rPr>
        <w:t>t</w:t>
      </w:r>
      <w:r w:rsidRPr="00B96237">
        <w:rPr>
          <w:sz w:val="22"/>
          <w:szCs w:val="22"/>
        </w:rPr>
        <w:t>y</w:t>
      </w:r>
      <w:r w:rsidRPr="00B96237">
        <w:rPr>
          <w:spacing w:val="-5"/>
          <w:sz w:val="22"/>
          <w:szCs w:val="22"/>
        </w:rPr>
        <w:t xml:space="preserve"> </w:t>
      </w:r>
      <w:r w:rsidRPr="00B96237">
        <w:rPr>
          <w:spacing w:val="-1"/>
          <w:sz w:val="22"/>
          <w:szCs w:val="22"/>
        </w:rPr>
        <w:t>c</w:t>
      </w:r>
      <w:r w:rsidRPr="00B96237">
        <w:rPr>
          <w:spacing w:val="5"/>
          <w:sz w:val="22"/>
          <w:szCs w:val="22"/>
        </w:rPr>
        <w:t>o</w:t>
      </w:r>
      <w:r w:rsidRPr="00B96237">
        <w:rPr>
          <w:sz w:val="22"/>
          <w:szCs w:val="22"/>
        </w:rPr>
        <w:t>n</w:t>
      </w:r>
      <w:r w:rsidRPr="00B96237">
        <w:rPr>
          <w:spacing w:val="-3"/>
          <w:sz w:val="22"/>
          <w:szCs w:val="22"/>
        </w:rPr>
        <w:t>f</w:t>
      </w:r>
      <w:r w:rsidRPr="00B96237">
        <w:rPr>
          <w:spacing w:val="-4"/>
          <w:sz w:val="22"/>
          <w:szCs w:val="22"/>
        </w:rPr>
        <w:t>i</w:t>
      </w:r>
      <w:r w:rsidRPr="00B96237">
        <w:rPr>
          <w:sz w:val="22"/>
          <w:szCs w:val="22"/>
        </w:rPr>
        <w:t>gu</w:t>
      </w:r>
      <w:r w:rsidRPr="00B96237">
        <w:rPr>
          <w:spacing w:val="2"/>
          <w:sz w:val="22"/>
          <w:szCs w:val="22"/>
        </w:rPr>
        <w:t>r</w:t>
      </w:r>
      <w:r w:rsidRPr="00B96237">
        <w:rPr>
          <w:spacing w:val="-1"/>
          <w:sz w:val="22"/>
          <w:szCs w:val="22"/>
        </w:rPr>
        <w:t>a</w:t>
      </w:r>
      <w:r w:rsidRPr="00B96237">
        <w:rPr>
          <w:spacing w:val="10"/>
          <w:sz w:val="22"/>
          <w:szCs w:val="22"/>
        </w:rPr>
        <w:t>t</w:t>
      </w:r>
      <w:r w:rsidRPr="00B96237">
        <w:rPr>
          <w:spacing w:val="-9"/>
          <w:sz w:val="22"/>
          <w:szCs w:val="22"/>
        </w:rPr>
        <w:t>i</w:t>
      </w:r>
      <w:r w:rsidRPr="00B96237">
        <w:rPr>
          <w:spacing w:val="5"/>
          <w:sz w:val="22"/>
          <w:szCs w:val="22"/>
        </w:rPr>
        <w:t>o</w:t>
      </w:r>
      <w:r w:rsidRPr="00B96237">
        <w:rPr>
          <w:sz w:val="22"/>
          <w:szCs w:val="22"/>
        </w:rPr>
        <w:t>n</w:t>
      </w:r>
      <w:r w:rsidRPr="00B96237">
        <w:rPr>
          <w:spacing w:val="-6"/>
          <w:sz w:val="22"/>
          <w:szCs w:val="22"/>
        </w:rPr>
        <w:t xml:space="preserve"> </w:t>
      </w:r>
      <w:r w:rsidRPr="00B96237">
        <w:rPr>
          <w:spacing w:val="4"/>
          <w:sz w:val="22"/>
          <w:szCs w:val="22"/>
        </w:rPr>
        <w:t>a</w:t>
      </w:r>
      <w:r w:rsidRPr="00B96237">
        <w:rPr>
          <w:spacing w:val="-5"/>
          <w:sz w:val="22"/>
          <w:szCs w:val="22"/>
        </w:rPr>
        <w:t>n</w:t>
      </w:r>
      <w:r w:rsidRPr="00B96237">
        <w:rPr>
          <w:sz w:val="22"/>
          <w:szCs w:val="22"/>
        </w:rPr>
        <w:t>d</w:t>
      </w:r>
      <w:r w:rsidRPr="00B96237">
        <w:rPr>
          <w:spacing w:val="9"/>
          <w:sz w:val="22"/>
          <w:szCs w:val="22"/>
        </w:rPr>
        <w:t xml:space="preserve"> </w:t>
      </w:r>
      <w:r w:rsidRPr="00B96237">
        <w:rPr>
          <w:spacing w:val="4"/>
          <w:sz w:val="22"/>
          <w:szCs w:val="22"/>
        </w:rPr>
        <w:t>a</w:t>
      </w:r>
      <w:r w:rsidRPr="00B96237">
        <w:rPr>
          <w:spacing w:val="-5"/>
          <w:sz w:val="22"/>
          <w:szCs w:val="22"/>
        </w:rPr>
        <w:t>n</w:t>
      </w:r>
      <w:r w:rsidRPr="00B96237">
        <w:rPr>
          <w:spacing w:val="4"/>
          <w:sz w:val="22"/>
          <w:szCs w:val="22"/>
        </w:rPr>
        <w:t>a</w:t>
      </w:r>
      <w:r w:rsidRPr="00B96237">
        <w:rPr>
          <w:sz w:val="22"/>
          <w:szCs w:val="22"/>
        </w:rPr>
        <w:t>ly</w:t>
      </w:r>
      <w:r w:rsidRPr="00B96237">
        <w:rPr>
          <w:spacing w:val="3"/>
          <w:sz w:val="22"/>
          <w:szCs w:val="22"/>
        </w:rPr>
        <w:t>s</w:t>
      </w:r>
      <w:r w:rsidRPr="00B96237">
        <w:rPr>
          <w:spacing w:val="-4"/>
          <w:sz w:val="22"/>
          <w:szCs w:val="22"/>
        </w:rPr>
        <w:t>i</w:t>
      </w:r>
      <w:r w:rsidRPr="00B96237">
        <w:rPr>
          <w:spacing w:val="-2"/>
          <w:sz w:val="22"/>
          <w:szCs w:val="22"/>
        </w:rPr>
        <w:t>s</w:t>
      </w:r>
      <w:r w:rsidRPr="00B96237">
        <w:rPr>
          <w:sz w:val="22"/>
          <w:szCs w:val="22"/>
        </w:rPr>
        <w:t>,</w:t>
      </w:r>
      <w:r w:rsidRPr="00B96237">
        <w:rPr>
          <w:spacing w:val="6"/>
          <w:sz w:val="22"/>
          <w:szCs w:val="22"/>
        </w:rPr>
        <w:t xml:space="preserve"> </w:t>
      </w:r>
      <w:r w:rsidRPr="00B96237">
        <w:rPr>
          <w:spacing w:val="-1"/>
          <w:sz w:val="22"/>
          <w:szCs w:val="22"/>
        </w:rPr>
        <w:t>a</w:t>
      </w:r>
      <w:r w:rsidRPr="00B96237">
        <w:rPr>
          <w:sz w:val="22"/>
          <w:szCs w:val="22"/>
        </w:rPr>
        <w:t>s</w:t>
      </w:r>
      <w:r w:rsidRPr="00B96237">
        <w:rPr>
          <w:spacing w:val="8"/>
          <w:sz w:val="22"/>
          <w:szCs w:val="22"/>
        </w:rPr>
        <w:t xml:space="preserve"> </w:t>
      </w:r>
      <w:r w:rsidRPr="00B96237">
        <w:rPr>
          <w:sz w:val="22"/>
          <w:szCs w:val="22"/>
        </w:rPr>
        <w:t>w</w:t>
      </w:r>
      <w:r w:rsidRPr="00B96237">
        <w:rPr>
          <w:spacing w:val="4"/>
          <w:sz w:val="22"/>
          <w:szCs w:val="22"/>
        </w:rPr>
        <w:t>e</w:t>
      </w:r>
      <w:r w:rsidRPr="00B96237">
        <w:rPr>
          <w:spacing w:val="-4"/>
          <w:sz w:val="22"/>
          <w:szCs w:val="22"/>
        </w:rPr>
        <w:t>l</w:t>
      </w:r>
      <w:r w:rsidRPr="00B96237">
        <w:rPr>
          <w:sz w:val="22"/>
          <w:szCs w:val="22"/>
        </w:rPr>
        <w:t>l</w:t>
      </w:r>
      <w:r w:rsidRPr="00B96237">
        <w:rPr>
          <w:spacing w:val="4"/>
          <w:sz w:val="22"/>
          <w:szCs w:val="22"/>
        </w:rPr>
        <w:t xml:space="preserve"> a</w:t>
      </w:r>
      <w:r w:rsidRPr="00B96237">
        <w:rPr>
          <w:sz w:val="22"/>
          <w:szCs w:val="22"/>
        </w:rPr>
        <w:t>s</w:t>
      </w:r>
      <w:r w:rsidRPr="00B96237">
        <w:rPr>
          <w:spacing w:val="8"/>
          <w:sz w:val="22"/>
          <w:szCs w:val="22"/>
        </w:rPr>
        <w:t xml:space="preserve"> </w:t>
      </w:r>
      <w:r w:rsidRPr="00B96237">
        <w:rPr>
          <w:spacing w:val="5"/>
          <w:sz w:val="22"/>
          <w:szCs w:val="22"/>
        </w:rPr>
        <w:t>t</w:t>
      </w:r>
      <w:r w:rsidRPr="00B96237">
        <w:rPr>
          <w:spacing w:val="-5"/>
          <w:sz w:val="22"/>
          <w:szCs w:val="22"/>
        </w:rPr>
        <w:t>h</w:t>
      </w:r>
      <w:r w:rsidRPr="00B96237">
        <w:rPr>
          <w:sz w:val="22"/>
          <w:szCs w:val="22"/>
        </w:rPr>
        <w:t>e</w:t>
      </w:r>
      <w:r w:rsidRPr="00B96237">
        <w:rPr>
          <w:spacing w:val="8"/>
          <w:sz w:val="22"/>
          <w:szCs w:val="22"/>
        </w:rPr>
        <w:t xml:space="preserve"> </w:t>
      </w:r>
      <w:r w:rsidRPr="00B96237">
        <w:rPr>
          <w:spacing w:val="-1"/>
          <w:sz w:val="22"/>
          <w:szCs w:val="22"/>
        </w:rPr>
        <w:t>c</w:t>
      </w:r>
      <w:r w:rsidRPr="00B96237">
        <w:rPr>
          <w:spacing w:val="5"/>
          <w:sz w:val="22"/>
          <w:szCs w:val="22"/>
        </w:rPr>
        <w:t>o</w:t>
      </w:r>
      <w:r w:rsidRPr="00B96237">
        <w:rPr>
          <w:sz w:val="22"/>
          <w:szCs w:val="22"/>
        </w:rPr>
        <w:t>n</w:t>
      </w:r>
      <w:r w:rsidRPr="00B96237">
        <w:rPr>
          <w:spacing w:val="-3"/>
          <w:sz w:val="22"/>
          <w:szCs w:val="22"/>
        </w:rPr>
        <w:t>f</w:t>
      </w:r>
      <w:r w:rsidRPr="00B96237">
        <w:rPr>
          <w:spacing w:val="-4"/>
          <w:sz w:val="22"/>
          <w:szCs w:val="22"/>
        </w:rPr>
        <w:t>i</w:t>
      </w:r>
      <w:r w:rsidRPr="00B96237">
        <w:rPr>
          <w:sz w:val="22"/>
          <w:szCs w:val="22"/>
        </w:rPr>
        <w:t>gu</w:t>
      </w:r>
      <w:r w:rsidRPr="00B96237">
        <w:rPr>
          <w:spacing w:val="2"/>
          <w:sz w:val="22"/>
          <w:szCs w:val="22"/>
        </w:rPr>
        <w:t>r</w:t>
      </w:r>
      <w:r w:rsidRPr="00B96237">
        <w:rPr>
          <w:spacing w:val="-1"/>
          <w:sz w:val="22"/>
          <w:szCs w:val="22"/>
        </w:rPr>
        <w:t>a</w:t>
      </w:r>
      <w:r w:rsidRPr="00B96237">
        <w:rPr>
          <w:spacing w:val="10"/>
          <w:sz w:val="22"/>
          <w:szCs w:val="22"/>
        </w:rPr>
        <w:t>t</w:t>
      </w:r>
      <w:r w:rsidRPr="00B96237">
        <w:rPr>
          <w:spacing w:val="-9"/>
          <w:sz w:val="22"/>
          <w:szCs w:val="22"/>
        </w:rPr>
        <w:t>i</w:t>
      </w:r>
      <w:r w:rsidRPr="00B96237">
        <w:rPr>
          <w:spacing w:val="5"/>
          <w:sz w:val="22"/>
          <w:szCs w:val="22"/>
        </w:rPr>
        <w:t>o</w:t>
      </w:r>
      <w:r w:rsidRPr="00B96237">
        <w:rPr>
          <w:spacing w:val="-5"/>
          <w:sz w:val="22"/>
          <w:szCs w:val="22"/>
        </w:rPr>
        <w:t>n</w:t>
      </w:r>
      <w:r w:rsidRPr="00B96237">
        <w:rPr>
          <w:sz w:val="22"/>
          <w:szCs w:val="22"/>
        </w:rPr>
        <w:t xml:space="preserve">, </w:t>
      </w:r>
      <w:r w:rsidRPr="00B96237">
        <w:rPr>
          <w:spacing w:val="-2"/>
          <w:sz w:val="22"/>
          <w:szCs w:val="22"/>
        </w:rPr>
        <w:t>s</w:t>
      </w:r>
      <w:r w:rsidRPr="00B96237">
        <w:rPr>
          <w:spacing w:val="-1"/>
          <w:sz w:val="22"/>
          <w:szCs w:val="22"/>
        </w:rPr>
        <w:t>ec</w:t>
      </w:r>
      <w:r w:rsidRPr="00B96237">
        <w:rPr>
          <w:sz w:val="22"/>
          <w:szCs w:val="22"/>
        </w:rPr>
        <w:t>u</w:t>
      </w:r>
      <w:r w:rsidRPr="00B96237">
        <w:rPr>
          <w:spacing w:val="6"/>
          <w:sz w:val="22"/>
          <w:szCs w:val="22"/>
        </w:rPr>
        <w:t>r</w:t>
      </w:r>
      <w:r w:rsidRPr="00B96237">
        <w:rPr>
          <w:spacing w:val="-4"/>
          <w:sz w:val="22"/>
          <w:szCs w:val="22"/>
        </w:rPr>
        <w:t>i</w:t>
      </w:r>
      <w:r w:rsidRPr="00B96237">
        <w:rPr>
          <w:spacing w:val="-5"/>
          <w:sz w:val="22"/>
          <w:szCs w:val="22"/>
        </w:rPr>
        <w:t>n</w:t>
      </w:r>
      <w:r w:rsidRPr="00B96237">
        <w:rPr>
          <w:sz w:val="22"/>
          <w:szCs w:val="22"/>
        </w:rPr>
        <w:t>g,</w:t>
      </w:r>
      <w:r w:rsidRPr="00B96237">
        <w:rPr>
          <w:spacing w:val="10"/>
          <w:sz w:val="22"/>
          <w:szCs w:val="22"/>
        </w:rPr>
        <w:t xml:space="preserve"> </w:t>
      </w:r>
      <w:r w:rsidRPr="00B96237">
        <w:rPr>
          <w:spacing w:val="-4"/>
          <w:sz w:val="22"/>
          <w:szCs w:val="22"/>
        </w:rPr>
        <w:t>m</w:t>
      </w:r>
      <w:r w:rsidRPr="00B96237">
        <w:rPr>
          <w:spacing w:val="4"/>
          <w:sz w:val="22"/>
          <w:szCs w:val="22"/>
        </w:rPr>
        <w:t>a</w:t>
      </w:r>
      <w:r w:rsidRPr="00B96237">
        <w:rPr>
          <w:spacing w:val="-4"/>
          <w:sz w:val="22"/>
          <w:szCs w:val="22"/>
        </w:rPr>
        <w:t>i</w:t>
      </w:r>
      <w:r w:rsidRPr="00B96237">
        <w:rPr>
          <w:spacing w:val="-5"/>
          <w:sz w:val="22"/>
          <w:szCs w:val="22"/>
        </w:rPr>
        <w:t>n</w:t>
      </w:r>
      <w:r w:rsidRPr="00B96237">
        <w:rPr>
          <w:spacing w:val="13"/>
          <w:sz w:val="22"/>
          <w:szCs w:val="22"/>
        </w:rPr>
        <w:t>t</w:t>
      </w:r>
      <w:r w:rsidRPr="00B96237">
        <w:rPr>
          <w:spacing w:val="4"/>
          <w:sz w:val="22"/>
          <w:szCs w:val="22"/>
        </w:rPr>
        <w:t>e</w:t>
      </w:r>
      <w:r w:rsidRPr="00B96237">
        <w:rPr>
          <w:spacing w:val="-5"/>
          <w:sz w:val="22"/>
          <w:szCs w:val="22"/>
        </w:rPr>
        <w:t>n</w:t>
      </w:r>
      <w:r w:rsidRPr="00B96237">
        <w:rPr>
          <w:spacing w:val="4"/>
          <w:sz w:val="22"/>
          <w:szCs w:val="22"/>
        </w:rPr>
        <w:t>a</w:t>
      </w:r>
      <w:r w:rsidRPr="00B96237">
        <w:rPr>
          <w:spacing w:val="-5"/>
          <w:sz w:val="22"/>
          <w:szCs w:val="22"/>
        </w:rPr>
        <w:t>n</w:t>
      </w:r>
      <w:r w:rsidRPr="00B96237">
        <w:rPr>
          <w:spacing w:val="4"/>
          <w:sz w:val="22"/>
          <w:szCs w:val="22"/>
        </w:rPr>
        <w:t>c</w:t>
      </w:r>
      <w:r w:rsidRPr="00B96237">
        <w:rPr>
          <w:sz w:val="22"/>
          <w:szCs w:val="22"/>
        </w:rPr>
        <w:t xml:space="preserve">e </w:t>
      </w:r>
      <w:r w:rsidRPr="00B96237">
        <w:rPr>
          <w:spacing w:val="-1"/>
          <w:sz w:val="22"/>
          <w:szCs w:val="22"/>
        </w:rPr>
        <w:t>a</w:t>
      </w:r>
      <w:r w:rsidRPr="00B96237">
        <w:rPr>
          <w:spacing w:val="-5"/>
          <w:sz w:val="22"/>
          <w:szCs w:val="22"/>
        </w:rPr>
        <w:t>n</w:t>
      </w:r>
      <w:r w:rsidRPr="00B96237">
        <w:rPr>
          <w:sz w:val="22"/>
          <w:szCs w:val="22"/>
        </w:rPr>
        <w:t>d</w:t>
      </w:r>
      <w:r w:rsidRPr="00B96237">
        <w:rPr>
          <w:spacing w:val="42"/>
          <w:sz w:val="22"/>
          <w:szCs w:val="22"/>
        </w:rPr>
        <w:t xml:space="preserve"> </w:t>
      </w:r>
      <w:r w:rsidRPr="00B96237">
        <w:rPr>
          <w:spacing w:val="5"/>
          <w:sz w:val="22"/>
          <w:szCs w:val="22"/>
        </w:rPr>
        <w:t>t</w:t>
      </w:r>
      <w:r w:rsidRPr="00B96237">
        <w:rPr>
          <w:spacing w:val="-3"/>
          <w:sz w:val="22"/>
          <w:szCs w:val="22"/>
        </w:rPr>
        <w:t>r</w:t>
      </w:r>
      <w:r w:rsidRPr="00B96237">
        <w:rPr>
          <w:spacing w:val="5"/>
          <w:sz w:val="22"/>
          <w:szCs w:val="22"/>
        </w:rPr>
        <w:t>o</w:t>
      </w:r>
      <w:r w:rsidRPr="00B96237">
        <w:rPr>
          <w:sz w:val="22"/>
          <w:szCs w:val="22"/>
        </w:rPr>
        <w:t>ub</w:t>
      </w:r>
      <w:r w:rsidRPr="00B96237">
        <w:rPr>
          <w:spacing w:val="-9"/>
          <w:sz w:val="22"/>
          <w:szCs w:val="22"/>
        </w:rPr>
        <w:t>l</w:t>
      </w:r>
      <w:r w:rsidRPr="00B96237">
        <w:rPr>
          <w:spacing w:val="4"/>
          <w:sz w:val="22"/>
          <w:szCs w:val="22"/>
        </w:rPr>
        <w:t>e</w:t>
      </w:r>
      <w:r w:rsidRPr="00B96237">
        <w:rPr>
          <w:spacing w:val="3"/>
          <w:sz w:val="22"/>
          <w:szCs w:val="22"/>
        </w:rPr>
        <w:t>s</w:t>
      </w:r>
      <w:r w:rsidRPr="00B96237">
        <w:rPr>
          <w:spacing w:val="-5"/>
          <w:sz w:val="22"/>
          <w:szCs w:val="22"/>
        </w:rPr>
        <w:t>h</w:t>
      </w:r>
      <w:r w:rsidRPr="00B96237">
        <w:rPr>
          <w:spacing w:val="5"/>
          <w:sz w:val="22"/>
          <w:szCs w:val="22"/>
        </w:rPr>
        <w:t>o</w:t>
      </w:r>
      <w:r w:rsidRPr="00B96237">
        <w:rPr>
          <w:sz w:val="22"/>
          <w:szCs w:val="22"/>
        </w:rPr>
        <w:t>o</w:t>
      </w:r>
      <w:r w:rsidRPr="00B96237">
        <w:rPr>
          <w:spacing w:val="5"/>
          <w:sz w:val="22"/>
          <w:szCs w:val="22"/>
        </w:rPr>
        <w:t>t</w:t>
      </w:r>
      <w:r w:rsidRPr="00B96237">
        <w:rPr>
          <w:spacing w:val="-4"/>
          <w:sz w:val="22"/>
          <w:szCs w:val="22"/>
        </w:rPr>
        <w:t>i</w:t>
      </w:r>
      <w:r w:rsidRPr="00B96237">
        <w:rPr>
          <w:spacing w:val="-5"/>
          <w:sz w:val="22"/>
          <w:szCs w:val="22"/>
        </w:rPr>
        <w:t>n</w:t>
      </w:r>
      <w:r w:rsidRPr="00B96237">
        <w:rPr>
          <w:sz w:val="22"/>
          <w:szCs w:val="22"/>
        </w:rPr>
        <w:t>g</w:t>
      </w:r>
      <w:r w:rsidRPr="00B96237">
        <w:rPr>
          <w:spacing w:val="30"/>
          <w:sz w:val="22"/>
          <w:szCs w:val="22"/>
        </w:rPr>
        <w:t xml:space="preserve"> </w:t>
      </w:r>
      <w:r w:rsidRPr="00B96237">
        <w:rPr>
          <w:spacing w:val="5"/>
          <w:sz w:val="22"/>
          <w:szCs w:val="22"/>
        </w:rPr>
        <w:t>o</w:t>
      </w:r>
      <w:r w:rsidRPr="00B96237">
        <w:rPr>
          <w:sz w:val="22"/>
          <w:szCs w:val="22"/>
        </w:rPr>
        <w:t>f</w:t>
      </w:r>
      <w:r w:rsidRPr="00B96237">
        <w:rPr>
          <w:spacing w:val="36"/>
          <w:sz w:val="22"/>
          <w:szCs w:val="22"/>
        </w:rPr>
        <w:t xml:space="preserve"> </w:t>
      </w:r>
      <w:r w:rsidRPr="00B96237">
        <w:rPr>
          <w:sz w:val="22"/>
          <w:szCs w:val="22"/>
        </w:rPr>
        <w:t>a</w:t>
      </w:r>
      <w:r w:rsidRPr="00B96237">
        <w:rPr>
          <w:spacing w:val="46"/>
          <w:sz w:val="22"/>
          <w:szCs w:val="22"/>
        </w:rPr>
        <w:t xml:space="preserve"> </w:t>
      </w:r>
      <w:r w:rsidRPr="00B96237">
        <w:rPr>
          <w:spacing w:val="-1"/>
          <w:sz w:val="22"/>
          <w:szCs w:val="22"/>
        </w:rPr>
        <w:t>c</w:t>
      </w:r>
      <w:r w:rsidRPr="00B96237">
        <w:rPr>
          <w:spacing w:val="5"/>
          <w:sz w:val="22"/>
          <w:szCs w:val="22"/>
        </w:rPr>
        <w:t>o</w:t>
      </w:r>
      <w:r w:rsidRPr="00B96237">
        <w:rPr>
          <w:spacing w:val="-9"/>
          <w:sz w:val="22"/>
          <w:szCs w:val="22"/>
        </w:rPr>
        <w:t>m</w:t>
      </w:r>
      <w:r w:rsidRPr="00B96237">
        <w:rPr>
          <w:sz w:val="22"/>
          <w:szCs w:val="22"/>
        </w:rPr>
        <w:t>pu</w:t>
      </w:r>
      <w:r w:rsidRPr="00B96237">
        <w:rPr>
          <w:spacing w:val="5"/>
          <w:sz w:val="22"/>
          <w:szCs w:val="22"/>
        </w:rPr>
        <w:t>t</w:t>
      </w:r>
      <w:r w:rsidRPr="00B96237">
        <w:rPr>
          <w:spacing w:val="-1"/>
          <w:sz w:val="22"/>
          <w:szCs w:val="22"/>
        </w:rPr>
        <w:t>e</w:t>
      </w:r>
      <w:r w:rsidRPr="00B96237">
        <w:rPr>
          <w:sz w:val="22"/>
          <w:szCs w:val="22"/>
        </w:rPr>
        <w:t>r</w:t>
      </w:r>
      <w:r w:rsidRPr="00B96237">
        <w:rPr>
          <w:spacing w:val="39"/>
          <w:sz w:val="22"/>
          <w:szCs w:val="22"/>
        </w:rPr>
        <w:t xml:space="preserve"> </w:t>
      </w:r>
      <w:r w:rsidRPr="00B96237">
        <w:rPr>
          <w:spacing w:val="-5"/>
          <w:sz w:val="22"/>
          <w:szCs w:val="22"/>
        </w:rPr>
        <w:t>n</w:t>
      </w:r>
      <w:r w:rsidRPr="00B96237">
        <w:rPr>
          <w:spacing w:val="-1"/>
          <w:sz w:val="22"/>
          <w:szCs w:val="22"/>
        </w:rPr>
        <w:t>e</w:t>
      </w:r>
      <w:r w:rsidRPr="00B96237">
        <w:rPr>
          <w:spacing w:val="5"/>
          <w:sz w:val="22"/>
          <w:szCs w:val="22"/>
        </w:rPr>
        <w:t>t</w:t>
      </w:r>
      <w:r w:rsidRPr="00B96237">
        <w:rPr>
          <w:sz w:val="22"/>
          <w:szCs w:val="22"/>
        </w:rPr>
        <w:t>wo</w:t>
      </w:r>
      <w:r w:rsidRPr="00B96237">
        <w:rPr>
          <w:spacing w:val="2"/>
          <w:sz w:val="22"/>
          <w:szCs w:val="22"/>
        </w:rPr>
        <w:t>r</w:t>
      </w:r>
      <w:r w:rsidRPr="00B96237">
        <w:rPr>
          <w:sz w:val="22"/>
          <w:szCs w:val="22"/>
        </w:rPr>
        <w:t>k.</w:t>
      </w:r>
      <w:r w:rsidRPr="00B96237">
        <w:rPr>
          <w:spacing w:val="35"/>
          <w:sz w:val="22"/>
          <w:szCs w:val="22"/>
        </w:rPr>
        <w:t xml:space="preserve"> </w:t>
      </w:r>
      <w:r w:rsidRPr="00B96237">
        <w:rPr>
          <w:spacing w:val="2"/>
          <w:sz w:val="22"/>
          <w:szCs w:val="22"/>
        </w:rPr>
        <w:t>T</w:t>
      </w:r>
      <w:r w:rsidRPr="00B96237">
        <w:rPr>
          <w:sz w:val="22"/>
          <w:szCs w:val="22"/>
        </w:rPr>
        <w:t>h</w:t>
      </w:r>
      <w:r w:rsidRPr="00B96237">
        <w:rPr>
          <w:spacing w:val="-4"/>
          <w:sz w:val="22"/>
          <w:szCs w:val="22"/>
        </w:rPr>
        <w:t>i</w:t>
      </w:r>
      <w:r w:rsidRPr="00B96237">
        <w:rPr>
          <w:sz w:val="22"/>
          <w:szCs w:val="22"/>
        </w:rPr>
        <w:t>s</w:t>
      </w:r>
      <w:r w:rsidRPr="00B96237">
        <w:rPr>
          <w:spacing w:val="44"/>
          <w:sz w:val="22"/>
          <w:szCs w:val="22"/>
        </w:rPr>
        <w:t xml:space="preserve"> </w:t>
      </w:r>
      <w:r w:rsidRPr="00B96237">
        <w:rPr>
          <w:spacing w:val="-4"/>
          <w:sz w:val="22"/>
          <w:szCs w:val="22"/>
        </w:rPr>
        <w:t>i</w:t>
      </w:r>
      <w:r w:rsidRPr="00B96237">
        <w:rPr>
          <w:spacing w:val="-5"/>
          <w:sz w:val="22"/>
          <w:szCs w:val="22"/>
        </w:rPr>
        <w:t>n</w:t>
      </w:r>
      <w:r w:rsidRPr="00B96237">
        <w:rPr>
          <w:spacing w:val="4"/>
          <w:sz w:val="22"/>
          <w:szCs w:val="22"/>
        </w:rPr>
        <w:t>c</w:t>
      </w:r>
      <w:r w:rsidRPr="00B96237">
        <w:rPr>
          <w:spacing w:val="-4"/>
          <w:sz w:val="22"/>
          <w:szCs w:val="22"/>
        </w:rPr>
        <w:t>l</w:t>
      </w:r>
      <w:r w:rsidRPr="00B96237">
        <w:rPr>
          <w:sz w:val="22"/>
          <w:szCs w:val="22"/>
        </w:rPr>
        <w:t>ud</w:t>
      </w:r>
      <w:r w:rsidRPr="00B96237">
        <w:rPr>
          <w:spacing w:val="4"/>
          <w:sz w:val="22"/>
          <w:szCs w:val="22"/>
        </w:rPr>
        <w:t>e</w:t>
      </w:r>
      <w:r w:rsidRPr="00B96237">
        <w:rPr>
          <w:sz w:val="22"/>
          <w:szCs w:val="22"/>
        </w:rPr>
        <w:t>s</w:t>
      </w:r>
      <w:r w:rsidRPr="00B96237">
        <w:rPr>
          <w:spacing w:val="35"/>
          <w:sz w:val="22"/>
          <w:szCs w:val="22"/>
        </w:rPr>
        <w:t xml:space="preserve"> </w:t>
      </w:r>
      <w:r w:rsidRPr="00B96237">
        <w:rPr>
          <w:spacing w:val="-2"/>
          <w:sz w:val="22"/>
          <w:szCs w:val="22"/>
        </w:rPr>
        <w:t>s</w:t>
      </w:r>
      <w:r w:rsidRPr="00B96237">
        <w:rPr>
          <w:spacing w:val="-1"/>
          <w:sz w:val="22"/>
          <w:szCs w:val="22"/>
        </w:rPr>
        <w:t>ec</w:t>
      </w:r>
      <w:r w:rsidRPr="00B96237">
        <w:rPr>
          <w:sz w:val="22"/>
          <w:szCs w:val="22"/>
        </w:rPr>
        <w:t>u</w:t>
      </w:r>
      <w:r w:rsidRPr="00B96237">
        <w:rPr>
          <w:spacing w:val="6"/>
          <w:sz w:val="22"/>
          <w:szCs w:val="22"/>
        </w:rPr>
        <w:t>r</w:t>
      </w:r>
      <w:r w:rsidRPr="00B96237">
        <w:rPr>
          <w:spacing w:val="-9"/>
          <w:sz w:val="22"/>
          <w:szCs w:val="22"/>
        </w:rPr>
        <w:t>i</w:t>
      </w:r>
      <w:r w:rsidRPr="00B96237">
        <w:rPr>
          <w:spacing w:val="10"/>
          <w:sz w:val="22"/>
          <w:szCs w:val="22"/>
        </w:rPr>
        <w:t>t</w:t>
      </w:r>
      <w:r w:rsidRPr="00B96237">
        <w:rPr>
          <w:sz w:val="22"/>
          <w:szCs w:val="22"/>
        </w:rPr>
        <w:t>y</w:t>
      </w:r>
      <w:r w:rsidRPr="00B96237">
        <w:rPr>
          <w:spacing w:val="33"/>
          <w:sz w:val="22"/>
          <w:szCs w:val="22"/>
        </w:rPr>
        <w:t xml:space="preserve"> </w:t>
      </w:r>
      <w:r w:rsidRPr="00B96237">
        <w:rPr>
          <w:spacing w:val="-4"/>
          <w:sz w:val="22"/>
          <w:szCs w:val="22"/>
        </w:rPr>
        <w:t>m</w:t>
      </w:r>
      <w:r w:rsidRPr="00B96237">
        <w:rPr>
          <w:spacing w:val="-1"/>
          <w:sz w:val="22"/>
          <w:szCs w:val="22"/>
        </w:rPr>
        <w:t>e</w:t>
      </w:r>
      <w:r w:rsidRPr="00B96237">
        <w:rPr>
          <w:spacing w:val="4"/>
          <w:sz w:val="22"/>
          <w:szCs w:val="22"/>
        </w:rPr>
        <w:t>a</w:t>
      </w:r>
      <w:r w:rsidRPr="00B96237">
        <w:rPr>
          <w:spacing w:val="-2"/>
          <w:sz w:val="22"/>
          <w:szCs w:val="22"/>
        </w:rPr>
        <w:t>s</w:t>
      </w:r>
      <w:r w:rsidRPr="00B96237">
        <w:rPr>
          <w:sz w:val="22"/>
          <w:szCs w:val="22"/>
        </w:rPr>
        <w:t>u</w:t>
      </w:r>
      <w:r w:rsidRPr="00B96237">
        <w:rPr>
          <w:spacing w:val="2"/>
          <w:sz w:val="22"/>
          <w:szCs w:val="22"/>
        </w:rPr>
        <w:t>r</w:t>
      </w:r>
      <w:r w:rsidRPr="00B96237">
        <w:rPr>
          <w:spacing w:val="-1"/>
          <w:sz w:val="22"/>
          <w:szCs w:val="22"/>
        </w:rPr>
        <w:t>e</w:t>
      </w:r>
      <w:r w:rsidRPr="00B96237">
        <w:rPr>
          <w:spacing w:val="-2"/>
          <w:sz w:val="22"/>
          <w:szCs w:val="22"/>
        </w:rPr>
        <w:t>s</w:t>
      </w:r>
      <w:r w:rsidRPr="00B96237">
        <w:rPr>
          <w:sz w:val="22"/>
          <w:szCs w:val="22"/>
        </w:rPr>
        <w:t>,</w:t>
      </w:r>
      <w:r w:rsidRPr="00B96237">
        <w:rPr>
          <w:spacing w:val="38"/>
          <w:sz w:val="22"/>
          <w:szCs w:val="22"/>
        </w:rPr>
        <w:t xml:space="preserve"> </w:t>
      </w:r>
      <w:r w:rsidRPr="00B96237">
        <w:rPr>
          <w:sz w:val="22"/>
          <w:szCs w:val="22"/>
        </w:rPr>
        <w:t>w</w:t>
      </w:r>
      <w:r w:rsidRPr="00B96237">
        <w:rPr>
          <w:spacing w:val="-1"/>
          <w:sz w:val="22"/>
          <w:szCs w:val="22"/>
        </w:rPr>
        <w:t>e</w:t>
      </w:r>
      <w:r w:rsidRPr="00B96237">
        <w:rPr>
          <w:sz w:val="22"/>
          <w:szCs w:val="22"/>
        </w:rPr>
        <w:t>b</w:t>
      </w:r>
      <w:r w:rsidRPr="00B96237">
        <w:rPr>
          <w:spacing w:val="37"/>
          <w:sz w:val="22"/>
          <w:szCs w:val="22"/>
        </w:rPr>
        <w:t xml:space="preserve"> </w:t>
      </w:r>
      <w:r w:rsidRPr="00B96237">
        <w:rPr>
          <w:spacing w:val="-1"/>
          <w:sz w:val="22"/>
          <w:szCs w:val="22"/>
        </w:rPr>
        <w:t>a</w:t>
      </w:r>
      <w:r w:rsidRPr="00B96237">
        <w:rPr>
          <w:sz w:val="22"/>
          <w:szCs w:val="22"/>
        </w:rPr>
        <w:t>u</w:t>
      </w:r>
      <w:r w:rsidRPr="00B96237">
        <w:rPr>
          <w:spacing w:val="5"/>
          <w:sz w:val="22"/>
          <w:szCs w:val="22"/>
        </w:rPr>
        <w:t>t</w:t>
      </w:r>
      <w:r w:rsidRPr="00B96237">
        <w:rPr>
          <w:spacing w:val="-5"/>
          <w:sz w:val="22"/>
          <w:szCs w:val="22"/>
        </w:rPr>
        <w:t>h</w:t>
      </w:r>
      <w:r w:rsidRPr="00B96237">
        <w:rPr>
          <w:spacing w:val="4"/>
          <w:sz w:val="22"/>
          <w:szCs w:val="22"/>
        </w:rPr>
        <w:t>e</w:t>
      </w:r>
      <w:r w:rsidRPr="00B96237">
        <w:rPr>
          <w:spacing w:val="-5"/>
          <w:sz w:val="22"/>
          <w:szCs w:val="22"/>
        </w:rPr>
        <w:t>n</w:t>
      </w:r>
      <w:r w:rsidRPr="00B96237">
        <w:rPr>
          <w:spacing w:val="10"/>
          <w:sz w:val="22"/>
          <w:szCs w:val="22"/>
        </w:rPr>
        <w:t>t</w:t>
      </w:r>
      <w:r w:rsidRPr="00B96237">
        <w:rPr>
          <w:spacing w:val="-9"/>
          <w:sz w:val="22"/>
          <w:szCs w:val="22"/>
        </w:rPr>
        <w:t>i</w:t>
      </w:r>
      <w:r w:rsidRPr="00B96237">
        <w:rPr>
          <w:spacing w:val="-1"/>
          <w:sz w:val="22"/>
          <w:szCs w:val="22"/>
        </w:rPr>
        <w:t>ca</w:t>
      </w:r>
      <w:r w:rsidRPr="00B96237">
        <w:rPr>
          <w:spacing w:val="10"/>
          <w:sz w:val="22"/>
          <w:szCs w:val="22"/>
        </w:rPr>
        <w:t>t</w:t>
      </w:r>
      <w:r w:rsidRPr="00B96237">
        <w:rPr>
          <w:spacing w:val="-9"/>
          <w:sz w:val="22"/>
          <w:szCs w:val="22"/>
        </w:rPr>
        <w:t>i</w:t>
      </w:r>
      <w:r w:rsidRPr="00B96237">
        <w:rPr>
          <w:spacing w:val="5"/>
          <w:sz w:val="22"/>
          <w:szCs w:val="22"/>
        </w:rPr>
        <w:t>o</w:t>
      </w:r>
      <w:r w:rsidRPr="00B96237">
        <w:rPr>
          <w:sz w:val="22"/>
          <w:szCs w:val="22"/>
        </w:rPr>
        <w:t>n,</w:t>
      </w:r>
      <w:r w:rsidRPr="00B96237">
        <w:rPr>
          <w:spacing w:val="34"/>
          <w:sz w:val="22"/>
          <w:szCs w:val="22"/>
        </w:rPr>
        <w:t xml:space="preserve"> </w:t>
      </w:r>
      <w:r w:rsidRPr="00B96237">
        <w:rPr>
          <w:spacing w:val="-1"/>
          <w:sz w:val="22"/>
          <w:szCs w:val="22"/>
        </w:rPr>
        <w:t>a</w:t>
      </w:r>
      <w:r w:rsidRPr="00B96237">
        <w:rPr>
          <w:spacing w:val="-5"/>
          <w:sz w:val="22"/>
          <w:szCs w:val="22"/>
        </w:rPr>
        <w:t>n</w:t>
      </w:r>
      <w:r w:rsidRPr="00B96237">
        <w:rPr>
          <w:sz w:val="22"/>
          <w:szCs w:val="22"/>
        </w:rPr>
        <w:t xml:space="preserve">d </w:t>
      </w:r>
      <w:r w:rsidRPr="00B96237">
        <w:rPr>
          <w:spacing w:val="-1"/>
          <w:sz w:val="22"/>
          <w:szCs w:val="22"/>
        </w:rPr>
        <w:t>e</w:t>
      </w:r>
      <w:r w:rsidRPr="00B96237">
        <w:rPr>
          <w:spacing w:val="-5"/>
          <w:sz w:val="22"/>
          <w:szCs w:val="22"/>
        </w:rPr>
        <w:t>x</w:t>
      </w:r>
      <w:r w:rsidRPr="00B96237">
        <w:rPr>
          <w:spacing w:val="5"/>
          <w:sz w:val="22"/>
          <w:szCs w:val="22"/>
        </w:rPr>
        <w:t>t</w:t>
      </w:r>
      <w:r w:rsidRPr="00B96237">
        <w:rPr>
          <w:spacing w:val="-1"/>
          <w:sz w:val="22"/>
          <w:szCs w:val="22"/>
        </w:rPr>
        <w:t>e</w:t>
      </w:r>
      <w:r w:rsidRPr="00B96237">
        <w:rPr>
          <w:sz w:val="22"/>
          <w:szCs w:val="22"/>
        </w:rPr>
        <w:t>n</w:t>
      </w:r>
      <w:r w:rsidRPr="00B96237">
        <w:rPr>
          <w:spacing w:val="3"/>
          <w:sz w:val="22"/>
          <w:szCs w:val="22"/>
        </w:rPr>
        <w:t>s</w:t>
      </w:r>
      <w:r w:rsidRPr="00B96237">
        <w:rPr>
          <w:spacing w:val="-4"/>
          <w:sz w:val="22"/>
          <w:szCs w:val="22"/>
        </w:rPr>
        <w:t>i</w:t>
      </w:r>
      <w:r w:rsidRPr="00B96237">
        <w:rPr>
          <w:sz w:val="22"/>
          <w:szCs w:val="22"/>
        </w:rPr>
        <w:t>ve</w:t>
      </w:r>
      <w:r w:rsidRPr="00B96237">
        <w:rPr>
          <w:spacing w:val="-7"/>
          <w:sz w:val="22"/>
          <w:szCs w:val="22"/>
        </w:rPr>
        <w:t xml:space="preserve"> </w:t>
      </w:r>
      <w:r w:rsidRPr="00B96237">
        <w:rPr>
          <w:spacing w:val="2"/>
          <w:sz w:val="22"/>
          <w:szCs w:val="22"/>
        </w:rPr>
        <w:t>T</w:t>
      </w:r>
      <w:r w:rsidRPr="00B96237">
        <w:rPr>
          <w:spacing w:val="-1"/>
          <w:sz w:val="22"/>
          <w:szCs w:val="22"/>
        </w:rPr>
        <w:t>C</w:t>
      </w:r>
      <w:r w:rsidRPr="00B96237">
        <w:rPr>
          <w:spacing w:val="1"/>
          <w:sz w:val="22"/>
          <w:szCs w:val="22"/>
        </w:rPr>
        <w:t>P</w:t>
      </w:r>
      <w:r w:rsidRPr="00B96237">
        <w:rPr>
          <w:sz w:val="22"/>
          <w:szCs w:val="22"/>
        </w:rPr>
        <w:t>/</w:t>
      </w:r>
      <w:r w:rsidRPr="00B96237">
        <w:rPr>
          <w:spacing w:val="2"/>
          <w:sz w:val="22"/>
          <w:szCs w:val="22"/>
        </w:rPr>
        <w:t>I</w:t>
      </w:r>
      <w:r w:rsidRPr="00B96237">
        <w:rPr>
          <w:sz w:val="22"/>
          <w:szCs w:val="22"/>
        </w:rPr>
        <w:t>P</w:t>
      </w:r>
      <w:r w:rsidRPr="00B96237">
        <w:rPr>
          <w:spacing w:val="-4"/>
          <w:sz w:val="22"/>
          <w:szCs w:val="22"/>
        </w:rPr>
        <w:t xml:space="preserve"> </w:t>
      </w:r>
      <w:r w:rsidRPr="00B96237">
        <w:rPr>
          <w:spacing w:val="-8"/>
          <w:sz w:val="22"/>
          <w:szCs w:val="22"/>
        </w:rPr>
        <w:t>f</w:t>
      </w:r>
      <w:r w:rsidRPr="00B96237">
        <w:rPr>
          <w:spacing w:val="4"/>
          <w:sz w:val="22"/>
          <w:szCs w:val="22"/>
        </w:rPr>
        <w:t>a</w:t>
      </w:r>
      <w:r w:rsidRPr="00B96237">
        <w:rPr>
          <w:spacing w:val="-4"/>
          <w:sz w:val="22"/>
          <w:szCs w:val="22"/>
        </w:rPr>
        <w:t>m</w:t>
      </w:r>
      <w:r w:rsidRPr="00B96237">
        <w:rPr>
          <w:sz w:val="22"/>
          <w:szCs w:val="22"/>
        </w:rPr>
        <w:t>il</w:t>
      </w:r>
      <w:r w:rsidRPr="00B96237">
        <w:rPr>
          <w:spacing w:val="-4"/>
          <w:sz w:val="22"/>
          <w:szCs w:val="22"/>
        </w:rPr>
        <w:t>i</w:t>
      </w:r>
      <w:r w:rsidRPr="00B96237">
        <w:rPr>
          <w:spacing w:val="-1"/>
          <w:sz w:val="22"/>
          <w:szCs w:val="22"/>
        </w:rPr>
        <w:t>a</w:t>
      </w:r>
      <w:r w:rsidRPr="00B96237">
        <w:rPr>
          <w:spacing w:val="6"/>
          <w:sz w:val="22"/>
          <w:szCs w:val="22"/>
        </w:rPr>
        <w:t>r</w:t>
      </w:r>
      <w:r w:rsidRPr="00B96237">
        <w:rPr>
          <w:spacing w:val="-9"/>
          <w:sz w:val="22"/>
          <w:szCs w:val="22"/>
        </w:rPr>
        <w:t>i</w:t>
      </w:r>
      <w:r w:rsidRPr="00B96237">
        <w:rPr>
          <w:spacing w:val="10"/>
          <w:sz w:val="22"/>
          <w:szCs w:val="22"/>
        </w:rPr>
        <w:t>t</w:t>
      </w:r>
      <w:r w:rsidRPr="00B96237">
        <w:rPr>
          <w:spacing w:val="-9"/>
          <w:sz w:val="22"/>
          <w:szCs w:val="22"/>
        </w:rPr>
        <w:t>y</w:t>
      </w:r>
      <w:r w:rsidRPr="00B96237">
        <w:rPr>
          <w:sz w:val="22"/>
          <w:szCs w:val="22"/>
        </w:rPr>
        <w:t>.</w:t>
      </w:r>
      <w:r w:rsidRPr="00AD0B83">
        <w:rPr>
          <w:sz w:val="22"/>
          <w:szCs w:val="22"/>
        </w:rPr>
        <w:t xml:space="preserve"> </w:t>
      </w:r>
      <w:r>
        <w:rPr>
          <w:sz w:val="22"/>
          <w:szCs w:val="22"/>
        </w:rPr>
        <w:t xml:space="preserve">The coursework and practice tests within the program prepare students to sit for the following </w:t>
      </w:r>
      <w:r w:rsidR="002A78B4">
        <w:rPr>
          <w:sz w:val="22"/>
          <w:szCs w:val="22"/>
        </w:rPr>
        <w:t xml:space="preserve">Industry </w:t>
      </w:r>
      <w:r>
        <w:rPr>
          <w:sz w:val="22"/>
          <w:szCs w:val="22"/>
        </w:rPr>
        <w:t>Certification exams: CompTIA A+, MTA Security Fundamentals, Linux Essentials, MTA Server Fundamentals, CompTIA Server+, MTA Networking, CompTIA N+ and CompTIA Security+.</w:t>
      </w:r>
      <w:r w:rsidRPr="004F3725">
        <w:rPr>
          <w:sz w:val="22"/>
          <w:szCs w:val="22"/>
        </w:rPr>
        <w:t xml:space="preserve"> </w:t>
      </w:r>
      <w:r w:rsidR="00122EAF">
        <w:rPr>
          <w:color w:val="000000"/>
          <w:sz w:val="22"/>
          <w:szCs w:val="22"/>
        </w:rPr>
        <w:t>All eligible students may receive at least one certification exam voucher upon request for each exam at no cost.</w:t>
      </w:r>
    </w:p>
    <w:p w14:paraId="7ED75402" w14:textId="77777777" w:rsidR="008471C3" w:rsidRPr="00B96237" w:rsidRDefault="008471C3" w:rsidP="008471C3">
      <w:pPr>
        <w:ind w:left="100" w:right="8011"/>
        <w:jc w:val="both"/>
        <w:rPr>
          <w:b/>
          <w:bCs/>
          <w:sz w:val="22"/>
          <w:szCs w:val="22"/>
        </w:rPr>
      </w:pPr>
    </w:p>
    <w:p w14:paraId="25BECF6F" w14:textId="77777777" w:rsidR="008471C3" w:rsidRPr="00B96237" w:rsidRDefault="008471C3" w:rsidP="008471C3">
      <w:pPr>
        <w:ind w:left="100" w:right="8011"/>
        <w:jc w:val="both"/>
        <w:rPr>
          <w:sz w:val="22"/>
          <w:szCs w:val="22"/>
        </w:rPr>
      </w:pPr>
      <w:r w:rsidRPr="00B96237">
        <w:rPr>
          <w:b/>
          <w:bCs/>
          <w:sz w:val="22"/>
          <w:szCs w:val="22"/>
        </w:rPr>
        <w:t>Vo</w:t>
      </w:r>
      <w:r w:rsidRPr="00B96237">
        <w:rPr>
          <w:b/>
          <w:bCs/>
          <w:spacing w:val="-1"/>
          <w:sz w:val="22"/>
          <w:szCs w:val="22"/>
        </w:rPr>
        <w:t>c</w:t>
      </w:r>
      <w:r w:rsidRPr="00B96237">
        <w:rPr>
          <w:b/>
          <w:bCs/>
          <w:sz w:val="22"/>
          <w:szCs w:val="22"/>
        </w:rPr>
        <w:t>a</w:t>
      </w:r>
      <w:r w:rsidRPr="00B96237">
        <w:rPr>
          <w:b/>
          <w:bCs/>
          <w:spacing w:val="2"/>
          <w:sz w:val="22"/>
          <w:szCs w:val="22"/>
        </w:rPr>
        <w:t>t</w:t>
      </w:r>
      <w:r w:rsidRPr="00B96237">
        <w:rPr>
          <w:b/>
          <w:bCs/>
          <w:sz w:val="22"/>
          <w:szCs w:val="22"/>
        </w:rPr>
        <w:t>io</w:t>
      </w:r>
      <w:r w:rsidRPr="00B96237">
        <w:rPr>
          <w:b/>
          <w:bCs/>
          <w:spacing w:val="1"/>
          <w:sz w:val="22"/>
          <w:szCs w:val="22"/>
        </w:rPr>
        <w:t>n</w:t>
      </w:r>
      <w:r w:rsidRPr="00B96237">
        <w:rPr>
          <w:b/>
          <w:bCs/>
          <w:sz w:val="22"/>
          <w:szCs w:val="22"/>
        </w:rPr>
        <w:t>al</w:t>
      </w:r>
      <w:r w:rsidRPr="00B96237">
        <w:rPr>
          <w:b/>
          <w:bCs/>
          <w:spacing w:val="-13"/>
          <w:sz w:val="22"/>
          <w:szCs w:val="22"/>
        </w:rPr>
        <w:t xml:space="preserve"> </w:t>
      </w:r>
      <w:r w:rsidRPr="00B96237">
        <w:rPr>
          <w:b/>
          <w:bCs/>
          <w:spacing w:val="1"/>
          <w:sz w:val="22"/>
          <w:szCs w:val="22"/>
        </w:rPr>
        <w:t>Ob</w:t>
      </w:r>
      <w:r w:rsidRPr="00B96237">
        <w:rPr>
          <w:b/>
          <w:bCs/>
          <w:spacing w:val="2"/>
          <w:sz w:val="22"/>
          <w:szCs w:val="22"/>
        </w:rPr>
        <w:t>j</w:t>
      </w:r>
      <w:r w:rsidRPr="00B96237">
        <w:rPr>
          <w:b/>
          <w:bCs/>
          <w:spacing w:val="-1"/>
          <w:sz w:val="22"/>
          <w:szCs w:val="22"/>
        </w:rPr>
        <w:t>ec</w:t>
      </w:r>
      <w:r w:rsidRPr="00B96237">
        <w:rPr>
          <w:b/>
          <w:bCs/>
          <w:spacing w:val="2"/>
          <w:sz w:val="22"/>
          <w:szCs w:val="22"/>
        </w:rPr>
        <w:t>t</w:t>
      </w:r>
      <w:r w:rsidRPr="00B96237">
        <w:rPr>
          <w:b/>
          <w:bCs/>
          <w:sz w:val="22"/>
          <w:szCs w:val="22"/>
        </w:rPr>
        <w:t>iv</w:t>
      </w:r>
      <w:r w:rsidRPr="00B96237">
        <w:rPr>
          <w:b/>
          <w:bCs/>
          <w:spacing w:val="-1"/>
          <w:sz w:val="22"/>
          <w:szCs w:val="22"/>
        </w:rPr>
        <w:t>e</w:t>
      </w:r>
      <w:r w:rsidRPr="00B96237">
        <w:rPr>
          <w:b/>
          <w:bCs/>
          <w:sz w:val="22"/>
          <w:szCs w:val="22"/>
        </w:rPr>
        <w:t>s</w:t>
      </w:r>
      <w:r w:rsidRPr="00B96237">
        <w:rPr>
          <w:sz w:val="22"/>
          <w:szCs w:val="22"/>
        </w:rPr>
        <w:t>:</w:t>
      </w:r>
    </w:p>
    <w:p w14:paraId="24288ECC" w14:textId="5DC72C38" w:rsidR="008471C3" w:rsidRPr="00B96237" w:rsidRDefault="008471C3" w:rsidP="008471C3">
      <w:pPr>
        <w:ind w:left="100" w:right="58"/>
        <w:jc w:val="both"/>
      </w:pPr>
      <w:r w:rsidRPr="00B96237">
        <w:rPr>
          <w:spacing w:val="2"/>
          <w:sz w:val="22"/>
          <w:szCs w:val="22"/>
        </w:rPr>
        <w:t>T</w:t>
      </w:r>
      <w:r w:rsidRPr="00B96237">
        <w:rPr>
          <w:spacing w:val="-5"/>
          <w:sz w:val="22"/>
          <w:szCs w:val="22"/>
        </w:rPr>
        <w:t>h</w:t>
      </w:r>
      <w:r w:rsidRPr="00B96237">
        <w:rPr>
          <w:sz w:val="22"/>
          <w:szCs w:val="22"/>
        </w:rPr>
        <w:t>e</w:t>
      </w:r>
      <w:r w:rsidRPr="00B96237">
        <w:rPr>
          <w:spacing w:val="8"/>
          <w:sz w:val="22"/>
          <w:szCs w:val="22"/>
        </w:rPr>
        <w:t xml:space="preserve"> </w:t>
      </w:r>
      <w:r w:rsidR="000722E5" w:rsidRPr="00B96237">
        <w:rPr>
          <w:spacing w:val="2"/>
          <w:sz w:val="22"/>
          <w:szCs w:val="22"/>
        </w:rPr>
        <w:t>I</w:t>
      </w:r>
      <w:r w:rsidR="000722E5" w:rsidRPr="00B96237">
        <w:rPr>
          <w:sz w:val="22"/>
          <w:szCs w:val="22"/>
        </w:rPr>
        <w:t xml:space="preserve">T </w:t>
      </w:r>
      <w:r w:rsidR="000722E5" w:rsidRPr="00B96237">
        <w:rPr>
          <w:spacing w:val="1"/>
          <w:sz w:val="22"/>
          <w:szCs w:val="22"/>
        </w:rPr>
        <w:t>S</w:t>
      </w:r>
      <w:r w:rsidR="000722E5">
        <w:rPr>
          <w:spacing w:val="-5"/>
          <w:sz w:val="22"/>
          <w:szCs w:val="22"/>
        </w:rPr>
        <w:t>ecurity and Administration</w:t>
      </w:r>
      <w:r w:rsidR="000722E5" w:rsidRPr="00B96237">
        <w:rPr>
          <w:spacing w:val="3"/>
          <w:sz w:val="22"/>
          <w:szCs w:val="22"/>
        </w:rPr>
        <w:t xml:space="preserve"> </w:t>
      </w:r>
      <w:r w:rsidRPr="00B96237">
        <w:rPr>
          <w:sz w:val="22"/>
          <w:szCs w:val="22"/>
        </w:rPr>
        <w:t>p</w:t>
      </w:r>
      <w:r w:rsidRPr="00B96237">
        <w:rPr>
          <w:spacing w:val="-3"/>
          <w:sz w:val="22"/>
          <w:szCs w:val="22"/>
        </w:rPr>
        <w:t>r</w:t>
      </w:r>
      <w:r w:rsidRPr="00B96237">
        <w:rPr>
          <w:spacing w:val="5"/>
          <w:sz w:val="22"/>
          <w:szCs w:val="22"/>
        </w:rPr>
        <w:t>o</w:t>
      </w:r>
      <w:r w:rsidRPr="00B96237">
        <w:rPr>
          <w:spacing w:val="-5"/>
          <w:sz w:val="22"/>
          <w:szCs w:val="22"/>
        </w:rPr>
        <w:t>g</w:t>
      </w:r>
      <w:r w:rsidRPr="00B96237">
        <w:rPr>
          <w:spacing w:val="2"/>
          <w:sz w:val="22"/>
          <w:szCs w:val="22"/>
        </w:rPr>
        <w:t>r</w:t>
      </w:r>
      <w:r w:rsidRPr="00B96237">
        <w:rPr>
          <w:spacing w:val="-1"/>
          <w:sz w:val="22"/>
          <w:szCs w:val="22"/>
        </w:rPr>
        <w:t>a</w:t>
      </w:r>
      <w:r w:rsidRPr="00B96237">
        <w:rPr>
          <w:sz w:val="22"/>
          <w:szCs w:val="22"/>
        </w:rPr>
        <w:t>m</w:t>
      </w:r>
      <w:r w:rsidRPr="00B96237">
        <w:rPr>
          <w:spacing w:val="5"/>
          <w:sz w:val="22"/>
          <w:szCs w:val="22"/>
        </w:rPr>
        <w:t xml:space="preserve"> </w:t>
      </w:r>
      <w:r w:rsidRPr="00B96237">
        <w:rPr>
          <w:spacing w:val="-4"/>
          <w:sz w:val="22"/>
          <w:szCs w:val="22"/>
        </w:rPr>
        <w:t>i</w:t>
      </w:r>
      <w:r w:rsidRPr="00B96237">
        <w:rPr>
          <w:sz w:val="22"/>
          <w:szCs w:val="22"/>
        </w:rPr>
        <w:t>s</w:t>
      </w:r>
      <w:r w:rsidRPr="00B96237">
        <w:rPr>
          <w:spacing w:val="9"/>
          <w:sz w:val="22"/>
          <w:szCs w:val="22"/>
        </w:rPr>
        <w:t xml:space="preserve"> </w:t>
      </w:r>
      <w:r w:rsidRPr="00B96237">
        <w:rPr>
          <w:spacing w:val="5"/>
          <w:sz w:val="22"/>
          <w:szCs w:val="22"/>
        </w:rPr>
        <w:t>d</w:t>
      </w:r>
      <w:r w:rsidRPr="00B96237">
        <w:rPr>
          <w:spacing w:val="-1"/>
          <w:sz w:val="22"/>
          <w:szCs w:val="22"/>
        </w:rPr>
        <w:t>e</w:t>
      </w:r>
      <w:r w:rsidRPr="00B96237">
        <w:rPr>
          <w:spacing w:val="3"/>
          <w:sz w:val="22"/>
          <w:szCs w:val="22"/>
        </w:rPr>
        <w:t>s</w:t>
      </w:r>
      <w:r w:rsidRPr="00B96237">
        <w:rPr>
          <w:spacing w:val="-4"/>
          <w:sz w:val="22"/>
          <w:szCs w:val="22"/>
        </w:rPr>
        <w:t>i</w:t>
      </w:r>
      <w:r w:rsidRPr="00B96237">
        <w:rPr>
          <w:spacing w:val="5"/>
          <w:sz w:val="22"/>
          <w:szCs w:val="22"/>
        </w:rPr>
        <w:t>g</w:t>
      </w:r>
      <w:r w:rsidRPr="00B96237">
        <w:rPr>
          <w:spacing w:val="-5"/>
          <w:sz w:val="22"/>
          <w:szCs w:val="22"/>
        </w:rPr>
        <w:t>n</w:t>
      </w:r>
      <w:r w:rsidRPr="00B96237">
        <w:rPr>
          <w:spacing w:val="4"/>
          <w:sz w:val="22"/>
          <w:szCs w:val="22"/>
        </w:rPr>
        <w:t>e</w:t>
      </w:r>
      <w:r w:rsidRPr="00B96237">
        <w:rPr>
          <w:sz w:val="22"/>
          <w:szCs w:val="22"/>
        </w:rPr>
        <w:t>d</w:t>
      </w:r>
      <w:r w:rsidRPr="00B96237">
        <w:rPr>
          <w:spacing w:val="9"/>
          <w:sz w:val="22"/>
          <w:szCs w:val="22"/>
        </w:rPr>
        <w:t xml:space="preserve"> </w:t>
      </w:r>
      <w:r w:rsidRPr="00B96237">
        <w:rPr>
          <w:spacing w:val="-8"/>
          <w:sz w:val="22"/>
          <w:szCs w:val="22"/>
        </w:rPr>
        <w:t>f</w:t>
      </w:r>
      <w:r w:rsidRPr="00B96237">
        <w:rPr>
          <w:spacing w:val="5"/>
          <w:sz w:val="22"/>
          <w:szCs w:val="22"/>
        </w:rPr>
        <w:t>o</w:t>
      </w:r>
      <w:r w:rsidRPr="00B96237">
        <w:rPr>
          <w:sz w:val="22"/>
          <w:szCs w:val="22"/>
        </w:rPr>
        <w:t>r</w:t>
      </w:r>
      <w:r w:rsidRPr="00B96237">
        <w:rPr>
          <w:spacing w:val="16"/>
          <w:sz w:val="22"/>
          <w:szCs w:val="22"/>
        </w:rPr>
        <w:t xml:space="preserve"> </w:t>
      </w:r>
      <w:r w:rsidRPr="00B96237">
        <w:rPr>
          <w:spacing w:val="-4"/>
          <w:sz w:val="22"/>
          <w:szCs w:val="22"/>
        </w:rPr>
        <w:t>i</w:t>
      </w:r>
      <w:r w:rsidRPr="00B96237">
        <w:rPr>
          <w:spacing w:val="-5"/>
          <w:sz w:val="22"/>
          <w:szCs w:val="22"/>
        </w:rPr>
        <w:t>n</w:t>
      </w:r>
      <w:r w:rsidRPr="00B96237">
        <w:rPr>
          <w:spacing w:val="5"/>
          <w:sz w:val="22"/>
          <w:szCs w:val="22"/>
        </w:rPr>
        <w:t>d</w:t>
      </w:r>
      <w:r w:rsidRPr="00B96237">
        <w:rPr>
          <w:spacing w:val="-4"/>
          <w:sz w:val="22"/>
          <w:szCs w:val="22"/>
        </w:rPr>
        <w:t>i</w:t>
      </w:r>
      <w:r w:rsidRPr="00B96237">
        <w:rPr>
          <w:spacing w:val="5"/>
          <w:sz w:val="22"/>
          <w:szCs w:val="22"/>
        </w:rPr>
        <w:t>v</w:t>
      </w:r>
      <w:r w:rsidRPr="00B96237">
        <w:rPr>
          <w:spacing w:val="-4"/>
          <w:sz w:val="22"/>
          <w:szCs w:val="22"/>
        </w:rPr>
        <w:t>i</w:t>
      </w:r>
      <w:r w:rsidRPr="00B96237">
        <w:rPr>
          <w:sz w:val="22"/>
          <w:szCs w:val="22"/>
        </w:rPr>
        <w:t>du</w:t>
      </w:r>
      <w:r w:rsidRPr="00B96237">
        <w:rPr>
          <w:spacing w:val="4"/>
          <w:sz w:val="22"/>
          <w:szCs w:val="22"/>
        </w:rPr>
        <w:t>a</w:t>
      </w:r>
      <w:r w:rsidRPr="00B96237">
        <w:rPr>
          <w:spacing w:val="-4"/>
          <w:sz w:val="22"/>
          <w:szCs w:val="22"/>
        </w:rPr>
        <w:t>l</w:t>
      </w:r>
      <w:r w:rsidRPr="00B96237">
        <w:rPr>
          <w:sz w:val="22"/>
          <w:szCs w:val="22"/>
        </w:rPr>
        <w:t>s</w:t>
      </w:r>
      <w:r w:rsidRPr="00B96237">
        <w:rPr>
          <w:spacing w:val="4"/>
          <w:sz w:val="22"/>
          <w:szCs w:val="22"/>
        </w:rPr>
        <w:t xml:space="preserve"> </w:t>
      </w:r>
      <w:r w:rsidRPr="00B96237">
        <w:rPr>
          <w:spacing w:val="-2"/>
          <w:sz w:val="22"/>
          <w:szCs w:val="22"/>
        </w:rPr>
        <w:t>s</w:t>
      </w:r>
      <w:r w:rsidRPr="00B96237">
        <w:rPr>
          <w:spacing w:val="-1"/>
          <w:sz w:val="22"/>
          <w:szCs w:val="22"/>
        </w:rPr>
        <w:t>ee</w:t>
      </w:r>
      <w:r w:rsidRPr="00B96237">
        <w:rPr>
          <w:spacing w:val="5"/>
          <w:sz w:val="22"/>
          <w:szCs w:val="22"/>
        </w:rPr>
        <w:t>k</w:t>
      </w:r>
      <w:r w:rsidRPr="00B96237">
        <w:rPr>
          <w:spacing w:val="-4"/>
          <w:sz w:val="22"/>
          <w:szCs w:val="22"/>
        </w:rPr>
        <w:t>i</w:t>
      </w:r>
      <w:r w:rsidRPr="00B96237">
        <w:rPr>
          <w:sz w:val="22"/>
          <w:szCs w:val="22"/>
        </w:rPr>
        <w:t>ng</w:t>
      </w:r>
      <w:r w:rsidRPr="00B96237">
        <w:rPr>
          <w:spacing w:val="15"/>
          <w:sz w:val="22"/>
          <w:szCs w:val="22"/>
        </w:rPr>
        <w:t xml:space="preserve"> </w:t>
      </w:r>
      <w:r w:rsidRPr="00B96237">
        <w:rPr>
          <w:sz w:val="22"/>
          <w:szCs w:val="22"/>
        </w:rPr>
        <w:t>a</w:t>
      </w:r>
      <w:r w:rsidRPr="00B96237">
        <w:rPr>
          <w:spacing w:val="10"/>
          <w:sz w:val="22"/>
          <w:szCs w:val="22"/>
        </w:rPr>
        <w:t xml:space="preserve"> </w:t>
      </w:r>
      <w:r w:rsidRPr="00B96237">
        <w:rPr>
          <w:spacing w:val="4"/>
          <w:sz w:val="22"/>
          <w:szCs w:val="22"/>
        </w:rPr>
        <w:t>c</w:t>
      </w:r>
      <w:r w:rsidRPr="00B96237">
        <w:rPr>
          <w:spacing w:val="-1"/>
          <w:sz w:val="22"/>
          <w:szCs w:val="22"/>
        </w:rPr>
        <w:t>a</w:t>
      </w:r>
      <w:r w:rsidRPr="00B96237">
        <w:rPr>
          <w:spacing w:val="2"/>
          <w:sz w:val="22"/>
          <w:szCs w:val="22"/>
        </w:rPr>
        <w:t>r</w:t>
      </w:r>
      <w:r w:rsidRPr="00B96237">
        <w:rPr>
          <w:spacing w:val="-1"/>
          <w:sz w:val="22"/>
          <w:szCs w:val="22"/>
        </w:rPr>
        <w:t>ee</w:t>
      </w:r>
      <w:r w:rsidRPr="00B96237">
        <w:rPr>
          <w:sz w:val="22"/>
          <w:szCs w:val="22"/>
        </w:rPr>
        <w:t>r</w:t>
      </w:r>
      <w:r w:rsidRPr="00B96237">
        <w:rPr>
          <w:spacing w:val="8"/>
          <w:sz w:val="22"/>
          <w:szCs w:val="22"/>
        </w:rPr>
        <w:t xml:space="preserve"> </w:t>
      </w:r>
      <w:r w:rsidRPr="00B96237">
        <w:rPr>
          <w:spacing w:val="-1"/>
          <w:sz w:val="22"/>
          <w:szCs w:val="22"/>
        </w:rPr>
        <w:t>a</w:t>
      </w:r>
      <w:r w:rsidRPr="00B96237">
        <w:rPr>
          <w:sz w:val="22"/>
          <w:szCs w:val="22"/>
        </w:rPr>
        <w:t>s</w:t>
      </w:r>
      <w:r w:rsidRPr="00B96237">
        <w:rPr>
          <w:spacing w:val="12"/>
          <w:sz w:val="22"/>
          <w:szCs w:val="22"/>
        </w:rPr>
        <w:t xml:space="preserve"> </w:t>
      </w:r>
      <w:r w:rsidRPr="00B96237">
        <w:rPr>
          <w:spacing w:val="4"/>
          <w:sz w:val="22"/>
          <w:szCs w:val="22"/>
        </w:rPr>
        <w:t>a</w:t>
      </w:r>
      <w:r w:rsidRPr="00B96237">
        <w:rPr>
          <w:sz w:val="22"/>
          <w:szCs w:val="22"/>
        </w:rPr>
        <w:t>n</w:t>
      </w:r>
      <w:r w:rsidRPr="00B96237">
        <w:rPr>
          <w:spacing w:val="10"/>
          <w:sz w:val="22"/>
          <w:szCs w:val="22"/>
        </w:rPr>
        <w:t xml:space="preserve"> </w:t>
      </w:r>
      <w:r w:rsidRPr="00B96237">
        <w:rPr>
          <w:spacing w:val="-4"/>
          <w:sz w:val="22"/>
          <w:szCs w:val="22"/>
        </w:rPr>
        <w:t>i</w:t>
      </w:r>
      <w:r w:rsidRPr="00B96237">
        <w:rPr>
          <w:spacing w:val="5"/>
          <w:sz w:val="22"/>
          <w:szCs w:val="22"/>
        </w:rPr>
        <w:t>n</w:t>
      </w:r>
      <w:r w:rsidRPr="00B96237">
        <w:rPr>
          <w:spacing w:val="-8"/>
          <w:sz w:val="22"/>
          <w:szCs w:val="22"/>
        </w:rPr>
        <w:t>f</w:t>
      </w:r>
      <w:r w:rsidRPr="00B96237">
        <w:rPr>
          <w:spacing w:val="5"/>
          <w:sz w:val="22"/>
          <w:szCs w:val="22"/>
        </w:rPr>
        <w:t>o</w:t>
      </w:r>
      <w:r w:rsidRPr="00B96237">
        <w:rPr>
          <w:spacing w:val="2"/>
          <w:sz w:val="22"/>
          <w:szCs w:val="22"/>
        </w:rPr>
        <w:t>r</w:t>
      </w:r>
      <w:r w:rsidRPr="00B96237">
        <w:rPr>
          <w:spacing w:val="-4"/>
          <w:sz w:val="22"/>
          <w:szCs w:val="22"/>
        </w:rPr>
        <w:t>m</w:t>
      </w:r>
      <w:r w:rsidRPr="00B96237">
        <w:rPr>
          <w:spacing w:val="-1"/>
          <w:sz w:val="22"/>
          <w:szCs w:val="22"/>
        </w:rPr>
        <w:t>a</w:t>
      </w:r>
      <w:r w:rsidRPr="00B96237">
        <w:rPr>
          <w:spacing w:val="10"/>
          <w:sz w:val="22"/>
          <w:szCs w:val="22"/>
        </w:rPr>
        <w:t>t</w:t>
      </w:r>
      <w:r w:rsidRPr="00B96237">
        <w:rPr>
          <w:spacing w:val="-9"/>
          <w:sz w:val="22"/>
          <w:szCs w:val="22"/>
        </w:rPr>
        <w:t>i</w:t>
      </w:r>
      <w:r w:rsidRPr="00B96237">
        <w:rPr>
          <w:spacing w:val="10"/>
          <w:sz w:val="22"/>
          <w:szCs w:val="22"/>
        </w:rPr>
        <w:t>o</w:t>
      </w:r>
      <w:r w:rsidRPr="00B96237">
        <w:rPr>
          <w:sz w:val="22"/>
          <w:szCs w:val="22"/>
        </w:rPr>
        <w:t xml:space="preserve">n </w:t>
      </w:r>
      <w:r w:rsidRPr="00B96237">
        <w:rPr>
          <w:spacing w:val="5"/>
          <w:sz w:val="22"/>
          <w:szCs w:val="22"/>
        </w:rPr>
        <w:t>t</w:t>
      </w:r>
      <w:r w:rsidRPr="00B96237">
        <w:rPr>
          <w:spacing w:val="-1"/>
          <w:sz w:val="22"/>
          <w:szCs w:val="22"/>
        </w:rPr>
        <w:t>ec</w:t>
      </w:r>
      <w:r w:rsidRPr="00B96237">
        <w:rPr>
          <w:spacing w:val="-5"/>
          <w:sz w:val="22"/>
          <w:szCs w:val="22"/>
        </w:rPr>
        <w:t>hn</w:t>
      </w:r>
      <w:r w:rsidRPr="00B96237">
        <w:rPr>
          <w:spacing w:val="10"/>
          <w:sz w:val="22"/>
          <w:szCs w:val="22"/>
        </w:rPr>
        <w:t>o</w:t>
      </w:r>
      <w:r w:rsidRPr="00B96237">
        <w:rPr>
          <w:spacing w:val="-9"/>
          <w:sz w:val="22"/>
          <w:szCs w:val="22"/>
        </w:rPr>
        <w:t>l</w:t>
      </w:r>
      <w:r w:rsidRPr="00B96237">
        <w:rPr>
          <w:spacing w:val="5"/>
          <w:sz w:val="22"/>
          <w:szCs w:val="22"/>
        </w:rPr>
        <w:t>og</w:t>
      </w:r>
      <w:r w:rsidRPr="00B96237">
        <w:rPr>
          <w:sz w:val="22"/>
          <w:szCs w:val="22"/>
        </w:rPr>
        <w:t>y</w:t>
      </w:r>
      <w:r w:rsidRPr="00B96237">
        <w:rPr>
          <w:spacing w:val="-18"/>
          <w:sz w:val="22"/>
          <w:szCs w:val="22"/>
        </w:rPr>
        <w:t xml:space="preserve"> </w:t>
      </w:r>
      <w:r w:rsidRPr="00B96237">
        <w:rPr>
          <w:spacing w:val="2"/>
          <w:sz w:val="22"/>
          <w:szCs w:val="22"/>
        </w:rPr>
        <w:t>(IT</w:t>
      </w:r>
      <w:r w:rsidRPr="00B96237">
        <w:rPr>
          <w:sz w:val="22"/>
          <w:szCs w:val="22"/>
        </w:rPr>
        <w:t>) p</w:t>
      </w:r>
      <w:r w:rsidRPr="00B96237">
        <w:rPr>
          <w:spacing w:val="-3"/>
          <w:sz w:val="22"/>
          <w:szCs w:val="22"/>
        </w:rPr>
        <w:t>r</w:t>
      </w:r>
      <w:r w:rsidRPr="00B96237">
        <w:rPr>
          <w:spacing w:val="5"/>
          <w:sz w:val="22"/>
          <w:szCs w:val="22"/>
        </w:rPr>
        <w:t>o</w:t>
      </w:r>
      <w:r w:rsidRPr="00B96237">
        <w:rPr>
          <w:spacing w:val="-8"/>
          <w:sz w:val="22"/>
          <w:szCs w:val="22"/>
        </w:rPr>
        <w:t>f</w:t>
      </w:r>
      <w:r w:rsidRPr="00B96237">
        <w:rPr>
          <w:spacing w:val="-1"/>
          <w:sz w:val="22"/>
          <w:szCs w:val="22"/>
        </w:rPr>
        <w:t>e</w:t>
      </w:r>
      <w:r w:rsidRPr="00B96237">
        <w:rPr>
          <w:spacing w:val="3"/>
          <w:sz w:val="22"/>
          <w:szCs w:val="22"/>
        </w:rPr>
        <w:t>ss</w:t>
      </w:r>
      <w:r w:rsidRPr="00B96237">
        <w:rPr>
          <w:spacing w:val="-9"/>
          <w:sz w:val="22"/>
          <w:szCs w:val="22"/>
        </w:rPr>
        <w:t>i</w:t>
      </w:r>
      <w:r w:rsidRPr="00B96237">
        <w:rPr>
          <w:spacing w:val="5"/>
          <w:sz w:val="22"/>
          <w:szCs w:val="22"/>
        </w:rPr>
        <w:t>o</w:t>
      </w:r>
      <w:r w:rsidRPr="00B96237">
        <w:rPr>
          <w:sz w:val="22"/>
          <w:szCs w:val="22"/>
        </w:rPr>
        <w:t>n</w:t>
      </w:r>
      <w:r w:rsidRPr="00B96237">
        <w:rPr>
          <w:spacing w:val="4"/>
          <w:sz w:val="22"/>
          <w:szCs w:val="22"/>
        </w:rPr>
        <w:t>a</w:t>
      </w:r>
      <w:r w:rsidRPr="00B96237">
        <w:rPr>
          <w:sz w:val="22"/>
          <w:szCs w:val="22"/>
        </w:rPr>
        <w:t>l</w:t>
      </w:r>
      <w:r w:rsidRPr="00B96237">
        <w:rPr>
          <w:spacing w:val="-19"/>
          <w:sz w:val="22"/>
          <w:szCs w:val="22"/>
        </w:rPr>
        <w:t xml:space="preserve"> </w:t>
      </w:r>
      <w:r w:rsidRPr="00B96237">
        <w:rPr>
          <w:sz w:val="22"/>
          <w:szCs w:val="22"/>
        </w:rPr>
        <w:t>w</w:t>
      </w:r>
      <w:r w:rsidRPr="00B96237">
        <w:rPr>
          <w:spacing w:val="5"/>
          <w:sz w:val="22"/>
          <w:szCs w:val="22"/>
        </w:rPr>
        <w:t>o</w:t>
      </w:r>
      <w:r w:rsidRPr="00B96237">
        <w:rPr>
          <w:spacing w:val="2"/>
          <w:sz w:val="22"/>
          <w:szCs w:val="22"/>
        </w:rPr>
        <w:t>r</w:t>
      </w:r>
      <w:r w:rsidRPr="00B96237">
        <w:rPr>
          <w:spacing w:val="5"/>
          <w:sz w:val="22"/>
          <w:szCs w:val="22"/>
        </w:rPr>
        <w:t>k</w:t>
      </w:r>
      <w:r w:rsidRPr="00B96237">
        <w:rPr>
          <w:spacing w:val="-4"/>
          <w:sz w:val="22"/>
          <w:szCs w:val="22"/>
        </w:rPr>
        <w:t>i</w:t>
      </w:r>
      <w:r w:rsidRPr="00B96237">
        <w:rPr>
          <w:spacing w:val="-5"/>
          <w:sz w:val="22"/>
          <w:szCs w:val="22"/>
        </w:rPr>
        <w:t>n</w:t>
      </w:r>
      <w:r w:rsidRPr="00B96237">
        <w:rPr>
          <w:sz w:val="22"/>
          <w:szCs w:val="22"/>
        </w:rPr>
        <w:t>g</w:t>
      </w:r>
      <w:r w:rsidRPr="00B96237">
        <w:rPr>
          <w:spacing w:val="-1"/>
          <w:sz w:val="22"/>
          <w:szCs w:val="22"/>
        </w:rPr>
        <w:t xml:space="preserve"> </w:t>
      </w:r>
      <w:r w:rsidRPr="00B96237">
        <w:rPr>
          <w:spacing w:val="-4"/>
          <w:sz w:val="22"/>
          <w:szCs w:val="22"/>
        </w:rPr>
        <w:t>i</w:t>
      </w:r>
      <w:r w:rsidRPr="00B96237">
        <w:rPr>
          <w:sz w:val="22"/>
          <w:szCs w:val="22"/>
        </w:rPr>
        <w:t>n</w:t>
      </w:r>
      <w:r w:rsidRPr="00B96237">
        <w:rPr>
          <w:spacing w:val="-4"/>
          <w:sz w:val="22"/>
          <w:szCs w:val="22"/>
        </w:rPr>
        <w:t xml:space="preserve"> </w:t>
      </w:r>
      <w:r w:rsidRPr="00B96237">
        <w:rPr>
          <w:spacing w:val="5"/>
          <w:sz w:val="22"/>
          <w:szCs w:val="22"/>
        </w:rPr>
        <w:t>t</w:t>
      </w:r>
      <w:r w:rsidRPr="00B96237">
        <w:rPr>
          <w:spacing w:val="-5"/>
          <w:sz w:val="22"/>
          <w:szCs w:val="22"/>
        </w:rPr>
        <w:t>h</w:t>
      </w:r>
      <w:r w:rsidRPr="00B96237">
        <w:rPr>
          <w:sz w:val="22"/>
          <w:szCs w:val="22"/>
        </w:rPr>
        <w:t>e</w:t>
      </w:r>
      <w:r w:rsidRPr="00B96237">
        <w:rPr>
          <w:spacing w:val="-1"/>
          <w:sz w:val="22"/>
          <w:szCs w:val="22"/>
        </w:rPr>
        <w:t xml:space="preserve"> </w:t>
      </w:r>
      <w:r w:rsidRPr="00B96237">
        <w:rPr>
          <w:spacing w:val="10"/>
          <w:sz w:val="22"/>
          <w:szCs w:val="22"/>
        </w:rPr>
        <w:t>t</w:t>
      </w:r>
      <w:r w:rsidRPr="00B96237">
        <w:rPr>
          <w:spacing w:val="-9"/>
          <w:sz w:val="22"/>
          <w:szCs w:val="22"/>
        </w:rPr>
        <w:t>y</w:t>
      </w:r>
      <w:r w:rsidRPr="00B96237">
        <w:rPr>
          <w:spacing w:val="5"/>
          <w:sz w:val="22"/>
          <w:szCs w:val="22"/>
        </w:rPr>
        <w:t>p</w:t>
      </w:r>
      <w:r w:rsidRPr="00B96237">
        <w:rPr>
          <w:spacing w:val="-4"/>
          <w:sz w:val="22"/>
          <w:szCs w:val="22"/>
        </w:rPr>
        <w:t>i</w:t>
      </w:r>
      <w:r w:rsidRPr="00B96237">
        <w:rPr>
          <w:spacing w:val="-1"/>
          <w:sz w:val="22"/>
          <w:szCs w:val="22"/>
        </w:rPr>
        <w:t>c</w:t>
      </w:r>
      <w:r w:rsidRPr="00B96237">
        <w:rPr>
          <w:spacing w:val="4"/>
          <w:sz w:val="22"/>
          <w:szCs w:val="22"/>
        </w:rPr>
        <w:t>a</w:t>
      </w:r>
      <w:r w:rsidRPr="00B96237">
        <w:rPr>
          <w:sz w:val="22"/>
          <w:szCs w:val="22"/>
        </w:rPr>
        <w:t>lly</w:t>
      </w:r>
      <w:r w:rsidRPr="00B96237">
        <w:rPr>
          <w:spacing w:val="-10"/>
          <w:sz w:val="22"/>
          <w:szCs w:val="22"/>
        </w:rPr>
        <w:t xml:space="preserve"> </w:t>
      </w:r>
      <w:r w:rsidRPr="00B96237">
        <w:rPr>
          <w:spacing w:val="-1"/>
          <w:sz w:val="22"/>
          <w:szCs w:val="22"/>
        </w:rPr>
        <w:t>c</w:t>
      </w:r>
      <w:r w:rsidRPr="00B96237">
        <w:rPr>
          <w:spacing w:val="10"/>
          <w:sz w:val="22"/>
          <w:szCs w:val="22"/>
        </w:rPr>
        <w:t>o</w:t>
      </w:r>
      <w:r w:rsidRPr="00B96237">
        <w:rPr>
          <w:spacing w:val="-9"/>
          <w:sz w:val="22"/>
          <w:szCs w:val="22"/>
        </w:rPr>
        <w:t>m</w:t>
      </w:r>
      <w:r w:rsidRPr="00B96237">
        <w:rPr>
          <w:spacing w:val="5"/>
          <w:sz w:val="22"/>
          <w:szCs w:val="22"/>
        </w:rPr>
        <w:t>p</w:t>
      </w:r>
      <w:r w:rsidRPr="00B96237">
        <w:rPr>
          <w:spacing w:val="-4"/>
          <w:sz w:val="22"/>
          <w:szCs w:val="22"/>
        </w:rPr>
        <w:t>l</w:t>
      </w:r>
      <w:r w:rsidRPr="00B96237">
        <w:rPr>
          <w:spacing w:val="4"/>
          <w:sz w:val="22"/>
          <w:szCs w:val="22"/>
        </w:rPr>
        <w:t>e</w:t>
      </w:r>
      <w:r w:rsidRPr="00B96237">
        <w:rPr>
          <w:sz w:val="22"/>
          <w:szCs w:val="22"/>
        </w:rPr>
        <w:t>x</w:t>
      </w:r>
      <w:r w:rsidRPr="00B96237">
        <w:rPr>
          <w:spacing w:val="-10"/>
          <w:sz w:val="22"/>
          <w:szCs w:val="22"/>
        </w:rPr>
        <w:t xml:space="preserve"> </w:t>
      </w:r>
      <w:r w:rsidRPr="00B96237">
        <w:rPr>
          <w:spacing w:val="-1"/>
          <w:sz w:val="22"/>
          <w:szCs w:val="22"/>
        </w:rPr>
        <w:t>c</w:t>
      </w:r>
      <w:r w:rsidRPr="00B96237">
        <w:rPr>
          <w:spacing w:val="5"/>
          <w:sz w:val="22"/>
          <w:szCs w:val="22"/>
        </w:rPr>
        <w:t>o</w:t>
      </w:r>
      <w:r w:rsidRPr="00B96237">
        <w:rPr>
          <w:spacing w:val="-9"/>
          <w:sz w:val="22"/>
          <w:szCs w:val="22"/>
        </w:rPr>
        <w:t>m</w:t>
      </w:r>
      <w:r w:rsidRPr="00B96237">
        <w:rPr>
          <w:sz w:val="22"/>
          <w:szCs w:val="22"/>
        </w:rPr>
        <w:t>pu</w:t>
      </w:r>
      <w:r w:rsidRPr="00B96237">
        <w:rPr>
          <w:spacing w:val="10"/>
          <w:sz w:val="22"/>
          <w:szCs w:val="22"/>
        </w:rPr>
        <w:t>t</w:t>
      </w:r>
      <w:r w:rsidRPr="00B96237">
        <w:rPr>
          <w:spacing w:val="-4"/>
          <w:sz w:val="22"/>
          <w:szCs w:val="22"/>
        </w:rPr>
        <w:t>i</w:t>
      </w:r>
      <w:r w:rsidRPr="00B96237">
        <w:rPr>
          <w:spacing w:val="-5"/>
          <w:sz w:val="22"/>
          <w:szCs w:val="22"/>
        </w:rPr>
        <w:t>n</w:t>
      </w:r>
      <w:r w:rsidRPr="00B96237">
        <w:rPr>
          <w:sz w:val="22"/>
          <w:szCs w:val="22"/>
        </w:rPr>
        <w:t>g</w:t>
      </w:r>
      <w:r w:rsidRPr="00B96237">
        <w:rPr>
          <w:spacing w:val="-8"/>
          <w:sz w:val="22"/>
          <w:szCs w:val="22"/>
        </w:rPr>
        <w:t xml:space="preserve"> </w:t>
      </w:r>
      <w:r w:rsidRPr="00B96237">
        <w:rPr>
          <w:spacing w:val="4"/>
          <w:sz w:val="22"/>
          <w:szCs w:val="22"/>
        </w:rPr>
        <w:t>e</w:t>
      </w:r>
      <w:r w:rsidRPr="00B96237">
        <w:rPr>
          <w:sz w:val="22"/>
          <w:szCs w:val="22"/>
        </w:rPr>
        <w:t>nv</w:t>
      </w:r>
      <w:r w:rsidRPr="00B96237">
        <w:rPr>
          <w:spacing w:val="-4"/>
          <w:sz w:val="22"/>
          <w:szCs w:val="22"/>
        </w:rPr>
        <w:t>i</w:t>
      </w:r>
      <w:r w:rsidRPr="00B96237">
        <w:rPr>
          <w:spacing w:val="2"/>
          <w:sz w:val="22"/>
          <w:szCs w:val="22"/>
        </w:rPr>
        <w:t>r</w:t>
      </w:r>
      <w:r w:rsidRPr="00B96237">
        <w:rPr>
          <w:spacing w:val="5"/>
          <w:sz w:val="22"/>
          <w:szCs w:val="22"/>
        </w:rPr>
        <w:t>o</w:t>
      </w:r>
      <w:r w:rsidRPr="00B96237">
        <w:rPr>
          <w:sz w:val="22"/>
          <w:szCs w:val="22"/>
        </w:rPr>
        <w:t>n</w:t>
      </w:r>
      <w:r w:rsidRPr="00B96237">
        <w:rPr>
          <w:spacing w:val="-4"/>
          <w:sz w:val="22"/>
          <w:szCs w:val="22"/>
        </w:rPr>
        <w:t>m</w:t>
      </w:r>
      <w:r w:rsidRPr="00B96237">
        <w:rPr>
          <w:spacing w:val="4"/>
          <w:sz w:val="22"/>
          <w:szCs w:val="22"/>
        </w:rPr>
        <w:t>e</w:t>
      </w:r>
      <w:r w:rsidRPr="00B96237">
        <w:rPr>
          <w:spacing w:val="-5"/>
          <w:sz w:val="22"/>
          <w:szCs w:val="22"/>
        </w:rPr>
        <w:t>n</w:t>
      </w:r>
      <w:r w:rsidRPr="00B96237">
        <w:rPr>
          <w:sz w:val="22"/>
          <w:szCs w:val="22"/>
        </w:rPr>
        <w:t>t</w:t>
      </w:r>
      <w:r w:rsidRPr="00B96237">
        <w:rPr>
          <w:spacing w:val="-9"/>
          <w:sz w:val="22"/>
          <w:szCs w:val="22"/>
        </w:rPr>
        <w:t xml:space="preserve"> </w:t>
      </w:r>
      <w:r w:rsidRPr="00B96237">
        <w:rPr>
          <w:spacing w:val="5"/>
          <w:sz w:val="22"/>
          <w:szCs w:val="22"/>
        </w:rPr>
        <w:t>o</w:t>
      </w:r>
      <w:r w:rsidRPr="00B96237">
        <w:rPr>
          <w:sz w:val="22"/>
          <w:szCs w:val="22"/>
        </w:rPr>
        <w:t>f</w:t>
      </w:r>
      <w:r w:rsidRPr="00B96237">
        <w:rPr>
          <w:spacing w:val="-2"/>
          <w:sz w:val="22"/>
          <w:szCs w:val="22"/>
        </w:rPr>
        <w:t xml:space="preserve"> </w:t>
      </w:r>
      <w:r w:rsidRPr="00B96237">
        <w:rPr>
          <w:spacing w:val="-4"/>
          <w:sz w:val="22"/>
          <w:szCs w:val="22"/>
        </w:rPr>
        <w:t>m</w:t>
      </w:r>
      <w:r w:rsidRPr="00B96237">
        <w:rPr>
          <w:spacing w:val="-1"/>
          <w:sz w:val="22"/>
          <w:szCs w:val="22"/>
        </w:rPr>
        <w:t>e</w:t>
      </w:r>
      <w:r w:rsidRPr="00B96237">
        <w:rPr>
          <w:spacing w:val="5"/>
          <w:sz w:val="22"/>
          <w:szCs w:val="22"/>
        </w:rPr>
        <w:t>d</w:t>
      </w:r>
      <w:r w:rsidRPr="00B96237">
        <w:rPr>
          <w:spacing w:val="-4"/>
          <w:sz w:val="22"/>
          <w:szCs w:val="22"/>
        </w:rPr>
        <w:t>i</w:t>
      </w:r>
      <w:r w:rsidRPr="00B96237">
        <w:rPr>
          <w:spacing w:val="5"/>
          <w:sz w:val="22"/>
          <w:szCs w:val="22"/>
        </w:rPr>
        <w:t>u</w:t>
      </w:r>
      <w:r w:rsidRPr="00B96237">
        <w:rPr>
          <w:sz w:val="22"/>
          <w:szCs w:val="22"/>
        </w:rPr>
        <w:t>m</w:t>
      </w:r>
      <w:r w:rsidRPr="00B96237">
        <w:rPr>
          <w:spacing w:val="-14"/>
          <w:sz w:val="22"/>
          <w:szCs w:val="22"/>
        </w:rPr>
        <w:t xml:space="preserve"> </w:t>
      </w:r>
      <w:r w:rsidRPr="00B96237">
        <w:rPr>
          <w:spacing w:val="5"/>
          <w:sz w:val="22"/>
          <w:szCs w:val="22"/>
        </w:rPr>
        <w:t>t</w:t>
      </w:r>
      <w:r w:rsidRPr="00B96237">
        <w:rPr>
          <w:sz w:val="22"/>
          <w:szCs w:val="22"/>
        </w:rPr>
        <w:t>o</w:t>
      </w:r>
      <w:r w:rsidRPr="00B96237">
        <w:rPr>
          <w:spacing w:val="5"/>
          <w:sz w:val="22"/>
          <w:szCs w:val="22"/>
        </w:rPr>
        <w:t xml:space="preserve"> </w:t>
      </w:r>
      <w:r w:rsidRPr="00B96237">
        <w:rPr>
          <w:spacing w:val="-9"/>
          <w:sz w:val="22"/>
          <w:szCs w:val="22"/>
        </w:rPr>
        <w:t>l</w:t>
      </w:r>
      <w:r w:rsidRPr="00B96237">
        <w:rPr>
          <w:spacing w:val="-1"/>
          <w:sz w:val="22"/>
          <w:szCs w:val="22"/>
        </w:rPr>
        <w:t>a</w:t>
      </w:r>
      <w:r w:rsidRPr="00B96237">
        <w:rPr>
          <w:spacing w:val="2"/>
          <w:sz w:val="22"/>
          <w:szCs w:val="22"/>
        </w:rPr>
        <w:t>r</w:t>
      </w:r>
      <w:r w:rsidRPr="00B96237">
        <w:rPr>
          <w:spacing w:val="5"/>
          <w:sz w:val="22"/>
          <w:szCs w:val="22"/>
        </w:rPr>
        <w:t>g</w:t>
      </w:r>
      <w:r w:rsidRPr="00B96237">
        <w:rPr>
          <w:sz w:val="22"/>
          <w:szCs w:val="22"/>
        </w:rPr>
        <w:t>e</w:t>
      </w:r>
      <w:r w:rsidRPr="00B96237">
        <w:t xml:space="preserve"> </w:t>
      </w:r>
      <w:r w:rsidRPr="00B96237">
        <w:rPr>
          <w:spacing w:val="5"/>
        </w:rPr>
        <w:t>o</w:t>
      </w:r>
      <w:r w:rsidRPr="00B96237">
        <w:rPr>
          <w:spacing w:val="2"/>
        </w:rPr>
        <w:t>r</w:t>
      </w:r>
      <w:r w:rsidRPr="00B96237">
        <w:t>g</w:t>
      </w:r>
      <w:r w:rsidRPr="00B96237">
        <w:rPr>
          <w:spacing w:val="-1"/>
        </w:rPr>
        <w:t>a</w:t>
      </w:r>
      <w:r w:rsidRPr="00B96237">
        <w:t>n</w:t>
      </w:r>
      <w:r w:rsidRPr="00B96237">
        <w:rPr>
          <w:spacing w:val="-9"/>
        </w:rPr>
        <w:t>i</w:t>
      </w:r>
      <w:r w:rsidRPr="00B96237">
        <w:rPr>
          <w:spacing w:val="-1"/>
        </w:rPr>
        <w:t>za</w:t>
      </w:r>
      <w:r w:rsidRPr="00B96237">
        <w:rPr>
          <w:spacing w:val="10"/>
        </w:rPr>
        <w:t>t</w:t>
      </w:r>
      <w:r w:rsidRPr="00B96237">
        <w:rPr>
          <w:spacing w:val="-9"/>
        </w:rPr>
        <w:t>i</w:t>
      </w:r>
      <w:r w:rsidRPr="00B96237">
        <w:rPr>
          <w:spacing w:val="5"/>
        </w:rPr>
        <w:t>o</w:t>
      </w:r>
      <w:r w:rsidRPr="00B96237">
        <w:rPr>
          <w:spacing w:val="-5"/>
        </w:rPr>
        <w:t>n</w:t>
      </w:r>
      <w:r w:rsidRPr="00B96237">
        <w:rPr>
          <w:spacing w:val="-2"/>
        </w:rPr>
        <w:t>s</w:t>
      </w:r>
      <w:r w:rsidRPr="00B96237">
        <w:t>.</w:t>
      </w:r>
    </w:p>
    <w:p w14:paraId="42FAE7CC" w14:textId="77777777" w:rsidR="008471C3" w:rsidRPr="00B96237" w:rsidRDefault="008471C3" w:rsidP="008471C3">
      <w:pPr>
        <w:ind w:left="100" w:right="58"/>
        <w:jc w:val="both"/>
      </w:pPr>
    </w:p>
    <w:p w14:paraId="2E9B6616" w14:textId="77777777" w:rsidR="008471C3" w:rsidRPr="00B96237" w:rsidRDefault="008471C3" w:rsidP="008471C3">
      <w:pPr>
        <w:jc w:val="both"/>
        <w:sectPr w:rsidR="008471C3" w:rsidRPr="00B96237" w:rsidSect="0065112B">
          <w:type w:val="continuous"/>
          <w:pgSz w:w="12240" w:h="15840"/>
          <w:pgMar w:top="480" w:right="780" w:bottom="880" w:left="980" w:header="0" w:footer="0" w:gutter="0"/>
          <w:pgBorders w:offsetFrom="page">
            <w:top w:val="thinThickMediumGap" w:sz="18" w:space="24" w:color="auto"/>
            <w:left w:val="thinThickMediumGap" w:sz="18" w:space="24" w:color="auto"/>
            <w:bottom w:val="thickThinMediumGap" w:sz="18" w:space="24" w:color="auto"/>
            <w:right w:val="thickThinMediumGap" w:sz="18" w:space="24" w:color="auto"/>
          </w:pgBorders>
          <w:cols w:space="720"/>
          <w:docGrid w:linePitch="326"/>
        </w:sectPr>
      </w:pPr>
    </w:p>
    <w:p w14:paraId="1AA81FD4" w14:textId="77777777" w:rsidR="008471C3" w:rsidRPr="00B96237" w:rsidRDefault="008471C3" w:rsidP="008471C3">
      <w:pPr>
        <w:tabs>
          <w:tab w:val="left" w:pos="720"/>
        </w:tabs>
        <w:ind w:left="369" w:right="-71"/>
        <w:rPr>
          <w:sz w:val="20"/>
          <w:szCs w:val="20"/>
        </w:rPr>
      </w:pPr>
      <w:r w:rsidRPr="00B96237">
        <w:rPr>
          <w:rFonts w:ascii="Symbol" w:eastAsia="Symbol" w:hAnsi="Symbol" w:cs="Symbol"/>
          <w:sz w:val="20"/>
          <w:szCs w:val="20"/>
        </w:rPr>
        <w:t></w:t>
      </w:r>
      <w:r w:rsidRPr="00B96237">
        <w:rPr>
          <w:sz w:val="20"/>
          <w:szCs w:val="20"/>
        </w:rPr>
        <w:tab/>
      </w:r>
      <w:r w:rsidRPr="00B96237">
        <w:rPr>
          <w:spacing w:val="2"/>
          <w:sz w:val="20"/>
          <w:szCs w:val="20"/>
        </w:rPr>
        <w:t>T</w:t>
      </w:r>
      <w:r w:rsidRPr="00B96237">
        <w:rPr>
          <w:spacing w:val="-3"/>
          <w:sz w:val="20"/>
          <w:szCs w:val="20"/>
        </w:rPr>
        <w:t>ec</w:t>
      </w:r>
      <w:r w:rsidRPr="00B96237">
        <w:rPr>
          <w:sz w:val="20"/>
          <w:szCs w:val="20"/>
        </w:rPr>
        <w:t>h</w:t>
      </w:r>
      <w:r w:rsidRPr="00B96237">
        <w:rPr>
          <w:spacing w:val="5"/>
          <w:sz w:val="20"/>
          <w:szCs w:val="20"/>
        </w:rPr>
        <w:t>n</w:t>
      </w:r>
      <w:r w:rsidRPr="00B96237">
        <w:rPr>
          <w:spacing w:val="2"/>
          <w:sz w:val="20"/>
          <w:szCs w:val="20"/>
        </w:rPr>
        <w:t>i</w:t>
      </w:r>
      <w:r w:rsidRPr="00B96237">
        <w:rPr>
          <w:spacing w:val="-3"/>
          <w:sz w:val="20"/>
          <w:szCs w:val="20"/>
        </w:rPr>
        <w:t>ca</w:t>
      </w:r>
      <w:r w:rsidRPr="00B96237">
        <w:rPr>
          <w:sz w:val="20"/>
          <w:szCs w:val="20"/>
        </w:rPr>
        <w:t>l</w:t>
      </w:r>
      <w:r w:rsidRPr="00B96237">
        <w:rPr>
          <w:spacing w:val="4"/>
          <w:sz w:val="20"/>
          <w:szCs w:val="20"/>
        </w:rPr>
        <w:t xml:space="preserve"> </w:t>
      </w:r>
      <w:r w:rsidRPr="00B96237">
        <w:rPr>
          <w:spacing w:val="-1"/>
          <w:sz w:val="20"/>
          <w:szCs w:val="20"/>
        </w:rPr>
        <w:t>s</w:t>
      </w:r>
      <w:r w:rsidRPr="00B96237">
        <w:rPr>
          <w:sz w:val="20"/>
          <w:szCs w:val="20"/>
        </w:rPr>
        <w:t>u</w:t>
      </w:r>
      <w:r w:rsidRPr="00B96237">
        <w:rPr>
          <w:spacing w:val="-4"/>
          <w:sz w:val="20"/>
          <w:szCs w:val="20"/>
        </w:rPr>
        <w:t>p</w:t>
      </w:r>
      <w:r w:rsidRPr="00B96237">
        <w:rPr>
          <w:sz w:val="20"/>
          <w:szCs w:val="20"/>
        </w:rPr>
        <w:t>p</w:t>
      </w:r>
      <w:r w:rsidRPr="00B96237">
        <w:rPr>
          <w:spacing w:val="-4"/>
          <w:sz w:val="20"/>
          <w:szCs w:val="20"/>
        </w:rPr>
        <w:t>o</w:t>
      </w:r>
      <w:r w:rsidRPr="00B96237">
        <w:rPr>
          <w:spacing w:val="5"/>
          <w:sz w:val="20"/>
          <w:szCs w:val="20"/>
        </w:rPr>
        <w:t>r</w:t>
      </w:r>
      <w:r w:rsidRPr="00B96237">
        <w:rPr>
          <w:sz w:val="20"/>
          <w:szCs w:val="20"/>
        </w:rPr>
        <w:t xml:space="preserve">t </w:t>
      </w:r>
      <w:r w:rsidRPr="00B96237">
        <w:rPr>
          <w:spacing w:val="-8"/>
          <w:sz w:val="20"/>
          <w:szCs w:val="20"/>
        </w:rPr>
        <w:t>e</w:t>
      </w:r>
      <w:r w:rsidRPr="00B96237">
        <w:rPr>
          <w:spacing w:val="5"/>
          <w:sz w:val="20"/>
          <w:szCs w:val="20"/>
        </w:rPr>
        <w:t>n</w:t>
      </w:r>
      <w:r w:rsidRPr="00B96237">
        <w:rPr>
          <w:sz w:val="20"/>
          <w:szCs w:val="20"/>
        </w:rPr>
        <w:t>g</w:t>
      </w:r>
      <w:r w:rsidRPr="00B96237">
        <w:rPr>
          <w:spacing w:val="-3"/>
          <w:sz w:val="20"/>
          <w:szCs w:val="20"/>
        </w:rPr>
        <w:t>i</w:t>
      </w:r>
      <w:r w:rsidRPr="00B96237">
        <w:rPr>
          <w:spacing w:val="5"/>
          <w:sz w:val="20"/>
          <w:szCs w:val="20"/>
        </w:rPr>
        <w:t>n</w:t>
      </w:r>
      <w:r w:rsidRPr="00B96237">
        <w:rPr>
          <w:spacing w:val="-3"/>
          <w:sz w:val="20"/>
          <w:szCs w:val="20"/>
        </w:rPr>
        <w:t>e</w:t>
      </w:r>
      <w:r w:rsidRPr="00B96237">
        <w:rPr>
          <w:spacing w:val="-8"/>
          <w:sz w:val="20"/>
          <w:szCs w:val="20"/>
        </w:rPr>
        <w:t>e</w:t>
      </w:r>
      <w:r w:rsidRPr="00B96237">
        <w:rPr>
          <w:spacing w:val="5"/>
          <w:sz w:val="20"/>
          <w:szCs w:val="20"/>
        </w:rPr>
        <w:t>r</w:t>
      </w:r>
      <w:r w:rsidRPr="00B96237">
        <w:rPr>
          <w:sz w:val="20"/>
          <w:szCs w:val="20"/>
        </w:rPr>
        <w:t>s</w:t>
      </w:r>
    </w:p>
    <w:p w14:paraId="3ED9C695" w14:textId="77777777" w:rsidR="008471C3" w:rsidRPr="00B96237" w:rsidRDefault="008471C3" w:rsidP="008471C3">
      <w:pPr>
        <w:tabs>
          <w:tab w:val="left" w:pos="720"/>
        </w:tabs>
        <w:ind w:left="369" w:right="-20"/>
        <w:rPr>
          <w:sz w:val="20"/>
          <w:szCs w:val="20"/>
        </w:rPr>
      </w:pPr>
      <w:r w:rsidRPr="00B96237">
        <w:rPr>
          <w:rFonts w:ascii="Symbol" w:eastAsia="Symbol" w:hAnsi="Symbol" w:cs="Symbol"/>
          <w:position w:val="-1"/>
          <w:sz w:val="20"/>
          <w:szCs w:val="20"/>
        </w:rPr>
        <w:t></w:t>
      </w:r>
      <w:r w:rsidRPr="00B96237">
        <w:rPr>
          <w:position w:val="-1"/>
          <w:sz w:val="20"/>
          <w:szCs w:val="20"/>
        </w:rPr>
        <w:tab/>
      </w:r>
      <w:r w:rsidRPr="00B96237">
        <w:rPr>
          <w:spacing w:val="3"/>
          <w:position w:val="-1"/>
          <w:sz w:val="20"/>
          <w:szCs w:val="20"/>
        </w:rPr>
        <w:t>S</w:t>
      </w:r>
      <w:r w:rsidRPr="00B96237">
        <w:rPr>
          <w:spacing w:val="-9"/>
          <w:position w:val="-1"/>
          <w:sz w:val="20"/>
          <w:szCs w:val="20"/>
        </w:rPr>
        <w:t>y</w:t>
      </w:r>
      <w:r w:rsidRPr="00B96237">
        <w:rPr>
          <w:spacing w:val="-1"/>
          <w:position w:val="-1"/>
          <w:sz w:val="20"/>
          <w:szCs w:val="20"/>
        </w:rPr>
        <w:t>s</w:t>
      </w:r>
      <w:r w:rsidRPr="00B96237">
        <w:rPr>
          <w:spacing w:val="2"/>
          <w:position w:val="-1"/>
          <w:sz w:val="20"/>
          <w:szCs w:val="20"/>
        </w:rPr>
        <w:t>t</w:t>
      </w:r>
      <w:r w:rsidRPr="00B96237">
        <w:rPr>
          <w:spacing w:val="-3"/>
          <w:position w:val="-1"/>
          <w:sz w:val="20"/>
          <w:szCs w:val="20"/>
        </w:rPr>
        <w:t>e</w:t>
      </w:r>
      <w:r w:rsidRPr="00B96237">
        <w:rPr>
          <w:spacing w:val="2"/>
          <w:position w:val="-1"/>
          <w:sz w:val="20"/>
          <w:szCs w:val="20"/>
        </w:rPr>
        <w:t>m</w:t>
      </w:r>
      <w:r w:rsidRPr="00B96237">
        <w:rPr>
          <w:position w:val="-1"/>
          <w:sz w:val="20"/>
          <w:szCs w:val="20"/>
        </w:rPr>
        <w:t>s</w:t>
      </w:r>
      <w:r w:rsidRPr="00B96237">
        <w:rPr>
          <w:spacing w:val="1"/>
          <w:position w:val="-1"/>
          <w:sz w:val="20"/>
          <w:szCs w:val="20"/>
        </w:rPr>
        <w:t xml:space="preserve"> </w:t>
      </w:r>
      <w:r w:rsidRPr="00B96237">
        <w:rPr>
          <w:spacing w:val="-1"/>
          <w:position w:val="-1"/>
          <w:sz w:val="20"/>
          <w:szCs w:val="20"/>
        </w:rPr>
        <w:t>A</w:t>
      </w:r>
      <w:r w:rsidRPr="00B96237">
        <w:rPr>
          <w:position w:val="-1"/>
          <w:sz w:val="20"/>
          <w:szCs w:val="20"/>
        </w:rPr>
        <w:t>d</w:t>
      </w:r>
      <w:r w:rsidRPr="00B96237">
        <w:rPr>
          <w:spacing w:val="2"/>
          <w:position w:val="-1"/>
          <w:sz w:val="20"/>
          <w:szCs w:val="20"/>
        </w:rPr>
        <w:t>m</w:t>
      </w:r>
      <w:r w:rsidRPr="00B96237">
        <w:rPr>
          <w:spacing w:val="-3"/>
          <w:position w:val="-1"/>
          <w:sz w:val="20"/>
          <w:szCs w:val="20"/>
        </w:rPr>
        <w:t>i</w:t>
      </w:r>
      <w:r w:rsidRPr="00B96237">
        <w:rPr>
          <w:spacing w:val="5"/>
          <w:position w:val="-1"/>
          <w:sz w:val="20"/>
          <w:szCs w:val="20"/>
        </w:rPr>
        <w:t>n</w:t>
      </w:r>
      <w:r w:rsidRPr="00B96237">
        <w:rPr>
          <w:spacing w:val="2"/>
          <w:position w:val="-1"/>
          <w:sz w:val="20"/>
          <w:szCs w:val="20"/>
        </w:rPr>
        <w:t>i</w:t>
      </w:r>
      <w:r w:rsidRPr="00B96237">
        <w:rPr>
          <w:spacing w:val="-6"/>
          <w:position w:val="-1"/>
          <w:sz w:val="20"/>
          <w:szCs w:val="20"/>
        </w:rPr>
        <w:t>s</w:t>
      </w:r>
      <w:r w:rsidRPr="00B96237">
        <w:rPr>
          <w:spacing w:val="-3"/>
          <w:position w:val="-1"/>
          <w:sz w:val="20"/>
          <w:szCs w:val="20"/>
        </w:rPr>
        <w:t>t</w:t>
      </w:r>
      <w:r w:rsidRPr="00B96237">
        <w:rPr>
          <w:spacing w:val="5"/>
          <w:position w:val="-1"/>
          <w:sz w:val="20"/>
          <w:szCs w:val="20"/>
        </w:rPr>
        <w:t>r</w:t>
      </w:r>
      <w:r w:rsidRPr="00B96237">
        <w:rPr>
          <w:spacing w:val="-3"/>
          <w:position w:val="-1"/>
          <w:sz w:val="20"/>
          <w:szCs w:val="20"/>
        </w:rPr>
        <w:t>a</w:t>
      </w:r>
      <w:r w:rsidRPr="00B96237">
        <w:rPr>
          <w:spacing w:val="2"/>
          <w:position w:val="-1"/>
          <w:sz w:val="20"/>
          <w:szCs w:val="20"/>
        </w:rPr>
        <w:t>t</w:t>
      </w:r>
      <w:r w:rsidRPr="00B96237">
        <w:rPr>
          <w:spacing w:val="-4"/>
          <w:position w:val="-1"/>
          <w:sz w:val="20"/>
          <w:szCs w:val="20"/>
        </w:rPr>
        <w:t>o</w:t>
      </w:r>
      <w:r w:rsidRPr="00B96237">
        <w:rPr>
          <w:spacing w:val="5"/>
          <w:position w:val="-1"/>
          <w:sz w:val="20"/>
          <w:szCs w:val="20"/>
        </w:rPr>
        <w:t>r</w:t>
      </w:r>
      <w:r w:rsidRPr="00B96237">
        <w:rPr>
          <w:position w:val="-1"/>
          <w:sz w:val="20"/>
          <w:szCs w:val="20"/>
        </w:rPr>
        <w:t>s</w:t>
      </w:r>
    </w:p>
    <w:p w14:paraId="43A40F4E" w14:textId="77777777" w:rsidR="008471C3" w:rsidRPr="00B96237" w:rsidRDefault="008471C3" w:rsidP="008471C3">
      <w:pPr>
        <w:tabs>
          <w:tab w:val="left" w:pos="720"/>
        </w:tabs>
        <w:ind w:left="369" w:right="-20"/>
        <w:rPr>
          <w:position w:val="-1"/>
          <w:sz w:val="20"/>
          <w:szCs w:val="20"/>
        </w:rPr>
      </w:pPr>
      <w:r w:rsidRPr="00B96237">
        <w:rPr>
          <w:rFonts w:ascii="Symbol" w:eastAsia="Symbol" w:hAnsi="Symbol" w:cs="Symbol"/>
          <w:position w:val="-1"/>
          <w:sz w:val="20"/>
          <w:szCs w:val="20"/>
        </w:rPr>
        <w:t></w:t>
      </w:r>
      <w:r w:rsidRPr="00B96237">
        <w:rPr>
          <w:position w:val="-1"/>
          <w:sz w:val="20"/>
          <w:szCs w:val="20"/>
        </w:rPr>
        <w:tab/>
      </w:r>
      <w:r w:rsidRPr="00B96237">
        <w:rPr>
          <w:spacing w:val="2"/>
          <w:position w:val="-1"/>
          <w:sz w:val="20"/>
          <w:szCs w:val="20"/>
        </w:rPr>
        <w:t>T</w:t>
      </w:r>
      <w:r w:rsidRPr="00B96237">
        <w:rPr>
          <w:spacing w:val="-3"/>
          <w:position w:val="-1"/>
          <w:sz w:val="20"/>
          <w:szCs w:val="20"/>
        </w:rPr>
        <w:t>ec</w:t>
      </w:r>
      <w:r w:rsidRPr="00B96237">
        <w:rPr>
          <w:position w:val="-1"/>
          <w:sz w:val="20"/>
          <w:szCs w:val="20"/>
        </w:rPr>
        <w:t>h</w:t>
      </w:r>
      <w:r w:rsidRPr="00B96237">
        <w:rPr>
          <w:spacing w:val="5"/>
          <w:position w:val="-1"/>
          <w:sz w:val="20"/>
          <w:szCs w:val="20"/>
        </w:rPr>
        <w:t>n</w:t>
      </w:r>
      <w:r w:rsidRPr="00B96237">
        <w:rPr>
          <w:spacing w:val="2"/>
          <w:position w:val="-1"/>
          <w:sz w:val="20"/>
          <w:szCs w:val="20"/>
        </w:rPr>
        <w:t>i</w:t>
      </w:r>
      <w:r w:rsidRPr="00B96237">
        <w:rPr>
          <w:spacing w:val="-3"/>
          <w:position w:val="-1"/>
          <w:sz w:val="20"/>
          <w:szCs w:val="20"/>
        </w:rPr>
        <w:t>ca</w:t>
      </w:r>
      <w:r w:rsidRPr="00B96237">
        <w:rPr>
          <w:position w:val="-1"/>
          <w:sz w:val="20"/>
          <w:szCs w:val="20"/>
        </w:rPr>
        <w:t>l</w:t>
      </w:r>
      <w:r w:rsidRPr="00B96237">
        <w:rPr>
          <w:spacing w:val="4"/>
          <w:position w:val="-1"/>
          <w:sz w:val="20"/>
          <w:szCs w:val="20"/>
        </w:rPr>
        <w:t xml:space="preserve"> </w:t>
      </w:r>
      <w:r w:rsidRPr="00B96237">
        <w:rPr>
          <w:spacing w:val="-3"/>
          <w:position w:val="-1"/>
          <w:sz w:val="20"/>
          <w:szCs w:val="20"/>
        </w:rPr>
        <w:t>c</w:t>
      </w:r>
      <w:r w:rsidRPr="00B96237">
        <w:rPr>
          <w:spacing w:val="-4"/>
          <w:position w:val="-1"/>
          <w:sz w:val="20"/>
          <w:szCs w:val="20"/>
        </w:rPr>
        <w:t>o</w:t>
      </w:r>
      <w:r w:rsidRPr="00B96237">
        <w:rPr>
          <w:spacing w:val="5"/>
          <w:position w:val="-1"/>
          <w:sz w:val="20"/>
          <w:szCs w:val="20"/>
        </w:rPr>
        <w:t>n</w:t>
      </w:r>
      <w:r w:rsidRPr="00B96237">
        <w:rPr>
          <w:spacing w:val="-1"/>
          <w:position w:val="-1"/>
          <w:sz w:val="20"/>
          <w:szCs w:val="20"/>
        </w:rPr>
        <w:t>s</w:t>
      </w:r>
      <w:r w:rsidRPr="00B96237">
        <w:rPr>
          <w:spacing w:val="-4"/>
          <w:position w:val="-1"/>
          <w:sz w:val="20"/>
          <w:szCs w:val="20"/>
        </w:rPr>
        <w:t>u</w:t>
      </w:r>
      <w:r w:rsidRPr="00B96237">
        <w:rPr>
          <w:spacing w:val="2"/>
          <w:position w:val="-1"/>
          <w:sz w:val="20"/>
          <w:szCs w:val="20"/>
        </w:rPr>
        <w:t>l</w:t>
      </w:r>
      <w:r w:rsidRPr="00B96237">
        <w:rPr>
          <w:spacing w:val="-3"/>
          <w:position w:val="-1"/>
          <w:sz w:val="20"/>
          <w:szCs w:val="20"/>
        </w:rPr>
        <w:t>ta</w:t>
      </w:r>
      <w:r w:rsidRPr="00B96237">
        <w:rPr>
          <w:spacing w:val="5"/>
          <w:position w:val="-1"/>
          <w:sz w:val="20"/>
          <w:szCs w:val="20"/>
        </w:rPr>
        <w:t>n</w:t>
      </w:r>
      <w:r w:rsidRPr="00B96237">
        <w:rPr>
          <w:spacing w:val="2"/>
          <w:position w:val="-1"/>
          <w:sz w:val="20"/>
          <w:szCs w:val="20"/>
        </w:rPr>
        <w:t>t</w:t>
      </w:r>
      <w:r w:rsidRPr="00B96237">
        <w:rPr>
          <w:position w:val="-1"/>
          <w:sz w:val="20"/>
          <w:szCs w:val="20"/>
        </w:rPr>
        <w:t>s</w:t>
      </w:r>
    </w:p>
    <w:p w14:paraId="07EC00A0" w14:textId="77777777" w:rsidR="008471C3" w:rsidRPr="00B96237" w:rsidRDefault="008471C3" w:rsidP="008471C3">
      <w:pPr>
        <w:tabs>
          <w:tab w:val="left" w:pos="720"/>
        </w:tabs>
        <w:ind w:left="369" w:right="-20"/>
        <w:rPr>
          <w:position w:val="-1"/>
          <w:sz w:val="20"/>
          <w:szCs w:val="20"/>
        </w:rPr>
      </w:pPr>
    </w:p>
    <w:p w14:paraId="03E0B313" w14:textId="77777777" w:rsidR="008471C3" w:rsidRPr="00B96237" w:rsidRDefault="008471C3" w:rsidP="008471C3">
      <w:pPr>
        <w:numPr>
          <w:ilvl w:val="0"/>
          <w:numId w:val="12"/>
        </w:numPr>
        <w:tabs>
          <w:tab w:val="left" w:pos="720"/>
        </w:tabs>
        <w:ind w:right="-20"/>
        <w:rPr>
          <w:sz w:val="20"/>
          <w:szCs w:val="20"/>
        </w:rPr>
      </w:pPr>
      <w:r w:rsidRPr="00B96237">
        <w:rPr>
          <w:sz w:val="20"/>
          <w:szCs w:val="20"/>
        </w:rPr>
        <w:t>PC</w:t>
      </w:r>
      <w:r w:rsidRPr="00B96237">
        <w:rPr>
          <w:spacing w:val="3"/>
          <w:sz w:val="20"/>
          <w:szCs w:val="20"/>
        </w:rPr>
        <w:t xml:space="preserve"> </w:t>
      </w:r>
      <w:r w:rsidRPr="00B96237">
        <w:rPr>
          <w:spacing w:val="-4"/>
          <w:sz w:val="20"/>
          <w:szCs w:val="20"/>
        </w:rPr>
        <w:t>R</w:t>
      </w:r>
      <w:r w:rsidRPr="00B96237">
        <w:rPr>
          <w:spacing w:val="-3"/>
          <w:sz w:val="20"/>
          <w:szCs w:val="20"/>
        </w:rPr>
        <w:t>e</w:t>
      </w:r>
      <w:r w:rsidRPr="00B96237">
        <w:rPr>
          <w:sz w:val="20"/>
          <w:szCs w:val="20"/>
        </w:rPr>
        <w:t>p</w:t>
      </w:r>
      <w:r w:rsidRPr="00B96237">
        <w:rPr>
          <w:spacing w:val="2"/>
          <w:sz w:val="20"/>
          <w:szCs w:val="20"/>
        </w:rPr>
        <w:t>a</w:t>
      </w:r>
      <w:r w:rsidRPr="00B96237">
        <w:rPr>
          <w:spacing w:val="-3"/>
          <w:sz w:val="20"/>
          <w:szCs w:val="20"/>
        </w:rPr>
        <w:t>i</w:t>
      </w:r>
      <w:r w:rsidRPr="00B96237">
        <w:rPr>
          <w:sz w:val="20"/>
          <w:szCs w:val="20"/>
        </w:rPr>
        <w:t>r</w:t>
      </w:r>
      <w:r w:rsidRPr="00B96237">
        <w:rPr>
          <w:spacing w:val="3"/>
          <w:sz w:val="20"/>
          <w:szCs w:val="20"/>
        </w:rPr>
        <w:t xml:space="preserve"> </w:t>
      </w:r>
      <w:r w:rsidRPr="00B96237">
        <w:rPr>
          <w:spacing w:val="2"/>
          <w:sz w:val="20"/>
          <w:szCs w:val="20"/>
        </w:rPr>
        <w:t>T</w:t>
      </w:r>
      <w:r w:rsidRPr="00B96237">
        <w:rPr>
          <w:spacing w:val="-3"/>
          <w:sz w:val="20"/>
          <w:szCs w:val="20"/>
        </w:rPr>
        <w:t>ec</w:t>
      </w:r>
      <w:r w:rsidRPr="00B96237">
        <w:rPr>
          <w:sz w:val="20"/>
          <w:szCs w:val="20"/>
        </w:rPr>
        <w:t>hn</w:t>
      </w:r>
      <w:r w:rsidRPr="00B96237">
        <w:rPr>
          <w:spacing w:val="2"/>
          <w:sz w:val="20"/>
          <w:szCs w:val="20"/>
        </w:rPr>
        <w:t>i</w:t>
      </w:r>
      <w:r w:rsidRPr="00B96237">
        <w:rPr>
          <w:spacing w:val="-3"/>
          <w:sz w:val="20"/>
          <w:szCs w:val="20"/>
        </w:rPr>
        <w:t>c</w:t>
      </w:r>
      <w:r w:rsidRPr="00B96237">
        <w:rPr>
          <w:spacing w:val="2"/>
          <w:sz w:val="20"/>
          <w:szCs w:val="20"/>
        </w:rPr>
        <w:t>i</w:t>
      </w:r>
      <w:r w:rsidRPr="00B96237">
        <w:rPr>
          <w:spacing w:val="-3"/>
          <w:sz w:val="20"/>
          <w:szCs w:val="20"/>
        </w:rPr>
        <w:t>a</w:t>
      </w:r>
      <w:r w:rsidRPr="00B96237">
        <w:rPr>
          <w:spacing w:val="5"/>
          <w:sz w:val="20"/>
          <w:szCs w:val="20"/>
        </w:rPr>
        <w:t>n</w:t>
      </w:r>
      <w:r w:rsidRPr="00B96237">
        <w:rPr>
          <w:sz w:val="20"/>
          <w:szCs w:val="20"/>
        </w:rPr>
        <w:t>s</w:t>
      </w:r>
    </w:p>
    <w:p w14:paraId="5E42952D" w14:textId="77777777" w:rsidR="008471C3" w:rsidRPr="00B96237" w:rsidRDefault="008471C3" w:rsidP="008471C3">
      <w:pPr>
        <w:tabs>
          <w:tab w:val="left" w:pos="360"/>
        </w:tabs>
        <w:ind w:right="-20"/>
        <w:rPr>
          <w:sz w:val="20"/>
          <w:szCs w:val="20"/>
        </w:rPr>
        <w:sectPr w:rsidR="008471C3" w:rsidRPr="00B96237" w:rsidSect="009733D4">
          <w:type w:val="continuous"/>
          <w:pgSz w:w="12240" w:h="15840"/>
          <w:pgMar w:top="1340" w:right="780" w:bottom="280" w:left="980" w:header="720" w:footer="720" w:gutter="0"/>
          <w:pgBorders w:offsetFrom="page">
            <w:top w:val="thinThickMediumGap" w:sz="18" w:space="24" w:color="auto"/>
            <w:left w:val="thinThickMediumGap" w:sz="18" w:space="24" w:color="auto"/>
            <w:bottom w:val="thickThinMediumGap" w:sz="18" w:space="24" w:color="auto"/>
            <w:right w:val="thickThinMediumGap" w:sz="18" w:space="24" w:color="auto"/>
          </w:pgBorders>
          <w:cols w:num="2" w:space="720" w:equalWidth="0">
            <w:col w:w="2986" w:space="2619"/>
            <w:col w:w="4875"/>
          </w:cols>
        </w:sectPr>
      </w:pPr>
      <w:r w:rsidRPr="00B96237">
        <w:rPr>
          <w:rFonts w:ascii="Symbol" w:eastAsia="Symbol" w:hAnsi="Symbol" w:cs="Symbol"/>
          <w:position w:val="-1"/>
          <w:sz w:val="20"/>
          <w:szCs w:val="20"/>
        </w:rPr>
        <w:t></w:t>
      </w:r>
      <w:r w:rsidRPr="00B96237">
        <w:rPr>
          <w:position w:val="-1"/>
          <w:sz w:val="20"/>
          <w:szCs w:val="20"/>
        </w:rPr>
        <w:tab/>
      </w:r>
      <w:r w:rsidRPr="00B96237">
        <w:rPr>
          <w:spacing w:val="-3"/>
          <w:position w:val="-1"/>
          <w:sz w:val="20"/>
          <w:szCs w:val="20"/>
        </w:rPr>
        <w:t>L</w:t>
      </w:r>
      <w:r w:rsidRPr="00B96237">
        <w:rPr>
          <w:spacing w:val="2"/>
          <w:position w:val="-1"/>
          <w:sz w:val="20"/>
          <w:szCs w:val="20"/>
        </w:rPr>
        <w:t>e</w:t>
      </w:r>
      <w:r w:rsidRPr="00B96237">
        <w:rPr>
          <w:spacing w:val="-4"/>
          <w:position w:val="-1"/>
          <w:sz w:val="20"/>
          <w:szCs w:val="20"/>
        </w:rPr>
        <w:t>v</w:t>
      </w:r>
      <w:r w:rsidRPr="00B96237">
        <w:rPr>
          <w:spacing w:val="-3"/>
          <w:position w:val="-1"/>
          <w:sz w:val="20"/>
          <w:szCs w:val="20"/>
        </w:rPr>
        <w:t>e</w:t>
      </w:r>
      <w:r w:rsidRPr="00B96237">
        <w:rPr>
          <w:position w:val="-1"/>
          <w:sz w:val="20"/>
          <w:szCs w:val="20"/>
        </w:rPr>
        <w:t>l</w:t>
      </w:r>
      <w:r w:rsidRPr="00B96237">
        <w:rPr>
          <w:spacing w:val="4"/>
          <w:position w:val="-1"/>
          <w:sz w:val="20"/>
          <w:szCs w:val="20"/>
        </w:rPr>
        <w:t xml:space="preserve"> </w:t>
      </w:r>
      <w:r w:rsidRPr="00B96237">
        <w:rPr>
          <w:position w:val="-1"/>
          <w:sz w:val="20"/>
          <w:szCs w:val="20"/>
        </w:rPr>
        <w:t>I,</w:t>
      </w:r>
      <w:r w:rsidRPr="00B96237">
        <w:rPr>
          <w:spacing w:val="5"/>
          <w:position w:val="-1"/>
          <w:sz w:val="20"/>
          <w:szCs w:val="20"/>
        </w:rPr>
        <w:t xml:space="preserve"> </w:t>
      </w:r>
      <w:r w:rsidRPr="00B96237">
        <w:rPr>
          <w:position w:val="-1"/>
          <w:sz w:val="20"/>
          <w:szCs w:val="20"/>
        </w:rPr>
        <w:t>II</w:t>
      </w:r>
      <w:r w:rsidRPr="00B96237">
        <w:rPr>
          <w:spacing w:val="-2"/>
          <w:position w:val="-1"/>
          <w:sz w:val="20"/>
          <w:szCs w:val="20"/>
        </w:rPr>
        <w:t xml:space="preserve"> </w:t>
      </w:r>
      <w:r w:rsidRPr="00B96237">
        <w:rPr>
          <w:spacing w:val="-3"/>
          <w:position w:val="-1"/>
          <w:sz w:val="20"/>
          <w:szCs w:val="20"/>
        </w:rPr>
        <w:t>a</w:t>
      </w:r>
      <w:r w:rsidRPr="00B96237">
        <w:rPr>
          <w:position w:val="-1"/>
          <w:sz w:val="20"/>
          <w:szCs w:val="20"/>
        </w:rPr>
        <w:t>nd</w:t>
      </w:r>
      <w:r w:rsidRPr="00B96237">
        <w:rPr>
          <w:spacing w:val="3"/>
          <w:position w:val="-1"/>
          <w:sz w:val="20"/>
          <w:szCs w:val="20"/>
        </w:rPr>
        <w:t xml:space="preserve"> </w:t>
      </w:r>
      <w:r w:rsidRPr="00B96237">
        <w:rPr>
          <w:spacing w:val="-4"/>
          <w:position w:val="-1"/>
          <w:sz w:val="20"/>
          <w:szCs w:val="20"/>
        </w:rPr>
        <w:t>I</w:t>
      </w:r>
      <w:r w:rsidRPr="00B96237">
        <w:rPr>
          <w:position w:val="-1"/>
          <w:sz w:val="20"/>
          <w:szCs w:val="20"/>
        </w:rPr>
        <w:t>II</w:t>
      </w:r>
      <w:r w:rsidRPr="00B96237">
        <w:rPr>
          <w:spacing w:val="3"/>
          <w:position w:val="-1"/>
          <w:sz w:val="20"/>
          <w:szCs w:val="20"/>
        </w:rPr>
        <w:t xml:space="preserve"> </w:t>
      </w:r>
      <w:r w:rsidRPr="00B96237">
        <w:rPr>
          <w:spacing w:val="-6"/>
          <w:position w:val="-1"/>
          <w:sz w:val="20"/>
          <w:szCs w:val="20"/>
        </w:rPr>
        <w:t>H</w:t>
      </w:r>
      <w:r w:rsidRPr="00B96237">
        <w:rPr>
          <w:spacing w:val="-3"/>
          <w:position w:val="-1"/>
          <w:sz w:val="20"/>
          <w:szCs w:val="20"/>
        </w:rPr>
        <w:t>e</w:t>
      </w:r>
      <w:r w:rsidRPr="00B96237">
        <w:rPr>
          <w:spacing w:val="2"/>
          <w:position w:val="-1"/>
          <w:sz w:val="20"/>
          <w:szCs w:val="20"/>
        </w:rPr>
        <w:t>l</w:t>
      </w:r>
      <w:r w:rsidRPr="00B96237">
        <w:rPr>
          <w:position w:val="-1"/>
          <w:sz w:val="20"/>
          <w:szCs w:val="20"/>
        </w:rPr>
        <w:t>p</w:t>
      </w:r>
      <w:r w:rsidRPr="00B96237">
        <w:rPr>
          <w:spacing w:val="3"/>
          <w:position w:val="-1"/>
          <w:sz w:val="20"/>
          <w:szCs w:val="20"/>
        </w:rPr>
        <w:t xml:space="preserve"> </w:t>
      </w:r>
      <w:r w:rsidRPr="00B96237">
        <w:rPr>
          <w:spacing w:val="-1"/>
          <w:position w:val="-1"/>
          <w:sz w:val="20"/>
          <w:szCs w:val="20"/>
        </w:rPr>
        <w:t>D</w:t>
      </w:r>
      <w:r w:rsidRPr="00B96237">
        <w:rPr>
          <w:spacing w:val="-3"/>
          <w:position w:val="-1"/>
          <w:sz w:val="20"/>
          <w:szCs w:val="20"/>
        </w:rPr>
        <w:t>e</w:t>
      </w:r>
      <w:r w:rsidRPr="00B96237">
        <w:rPr>
          <w:spacing w:val="-1"/>
          <w:position w:val="-1"/>
          <w:sz w:val="20"/>
          <w:szCs w:val="20"/>
        </w:rPr>
        <w:t>s</w:t>
      </w:r>
      <w:r w:rsidRPr="00B96237">
        <w:rPr>
          <w:position w:val="-1"/>
          <w:sz w:val="20"/>
          <w:szCs w:val="20"/>
        </w:rPr>
        <w:t>k</w:t>
      </w:r>
      <w:r w:rsidRPr="00B96237">
        <w:rPr>
          <w:spacing w:val="3"/>
          <w:position w:val="-1"/>
          <w:sz w:val="20"/>
          <w:szCs w:val="20"/>
        </w:rPr>
        <w:t xml:space="preserve"> </w:t>
      </w:r>
      <w:r w:rsidRPr="00B96237">
        <w:rPr>
          <w:spacing w:val="-1"/>
          <w:position w:val="-1"/>
          <w:sz w:val="20"/>
          <w:szCs w:val="20"/>
        </w:rPr>
        <w:t>S</w:t>
      </w:r>
      <w:r w:rsidRPr="00B96237">
        <w:rPr>
          <w:position w:val="-1"/>
          <w:sz w:val="20"/>
          <w:szCs w:val="20"/>
        </w:rPr>
        <w:t>upp</w:t>
      </w:r>
      <w:r w:rsidRPr="00B96237">
        <w:rPr>
          <w:spacing w:val="-4"/>
          <w:position w:val="-1"/>
          <w:sz w:val="20"/>
          <w:szCs w:val="20"/>
        </w:rPr>
        <w:t>o</w:t>
      </w:r>
      <w:r w:rsidRPr="00B96237">
        <w:rPr>
          <w:position w:val="-1"/>
          <w:sz w:val="20"/>
          <w:szCs w:val="20"/>
        </w:rPr>
        <w:t>rt</w:t>
      </w:r>
    </w:p>
    <w:p w14:paraId="3B61BECF" w14:textId="77777777" w:rsidR="008471C3" w:rsidRPr="00B96237" w:rsidRDefault="008471C3" w:rsidP="008471C3">
      <w:pPr>
        <w:rPr>
          <w:b/>
          <w:bCs/>
        </w:rPr>
      </w:pPr>
    </w:p>
    <w:p w14:paraId="2FE1CE69" w14:textId="77777777" w:rsidR="008471C3" w:rsidRPr="00B96237" w:rsidRDefault="008471C3" w:rsidP="008471C3">
      <w:pPr>
        <w:tabs>
          <w:tab w:val="center" w:pos="4320"/>
          <w:tab w:val="right" w:pos="8640"/>
        </w:tabs>
        <w:rPr>
          <w:rFonts w:cs="Arial"/>
          <w:sz w:val="16"/>
          <w:szCs w:val="16"/>
        </w:rPr>
      </w:pPr>
      <w:r w:rsidRPr="00B96237">
        <w:rPr>
          <w:rFonts w:cs="Arial"/>
          <w:sz w:val="22"/>
          <w:szCs w:val="22"/>
        </w:rPr>
        <w:lastRenderedPageBreak/>
        <w:t>The objective of this program is to provide the technical skills and knowledge identified below along with the professional soft skills needed to start and maintain a career in the IT Industry</w:t>
      </w:r>
      <w:r w:rsidRPr="00B96237">
        <w:rPr>
          <w:rFonts w:cs="Arial"/>
          <w:sz w:val="16"/>
          <w:szCs w:val="16"/>
        </w:rPr>
        <w:t xml:space="preserve">.   </w:t>
      </w:r>
    </w:p>
    <w:p w14:paraId="04B8695D" w14:textId="77777777" w:rsidR="008471C3" w:rsidRPr="00B96237" w:rsidRDefault="008471C3" w:rsidP="008471C3">
      <w:pPr>
        <w:tabs>
          <w:tab w:val="center" w:pos="4320"/>
          <w:tab w:val="right" w:pos="8640"/>
        </w:tabs>
        <w:rPr>
          <w:rFonts w:cs="Arial"/>
          <w:sz w:val="16"/>
          <w:szCs w:val="16"/>
        </w:rPr>
      </w:pPr>
    </w:p>
    <w:p w14:paraId="1BBDE790" w14:textId="05A39D84" w:rsidR="008471C3" w:rsidRDefault="00F92D4F" w:rsidP="00F92D4F">
      <w:pPr>
        <w:ind w:right="-20"/>
        <w:rPr>
          <w:sz w:val="16"/>
          <w:szCs w:val="16"/>
        </w:rPr>
      </w:pPr>
      <w:r w:rsidRPr="003067B7">
        <w:rPr>
          <w:b/>
          <w:bCs/>
          <w:sz w:val="22"/>
          <w:szCs w:val="22"/>
        </w:rPr>
        <w:t>Co</w:t>
      </w:r>
      <w:r w:rsidRPr="003067B7">
        <w:rPr>
          <w:b/>
          <w:bCs/>
          <w:spacing w:val="1"/>
          <w:sz w:val="22"/>
          <w:szCs w:val="22"/>
        </w:rPr>
        <w:t>u</w:t>
      </w:r>
      <w:r w:rsidRPr="003067B7">
        <w:rPr>
          <w:b/>
          <w:bCs/>
          <w:spacing w:val="-1"/>
          <w:sz w:val="22"/>
          <w:szCs w:val="22"/>
        </w:rPr>
        <w:t>r</w:t>
      </w:r>
      <w:r w:rsidRPr="003067B7">
        <w:rPr>
          <w:b/>
          <w:bCs/>
          <w:spacing w:val="-2"/>
          <w:sz w:val="22"/>
          <w:szCs w:val="22"/>
        </w:rPr>
        <w:t>s</w:t>
      </w:r>
      <w:r w:rsidRPr="003067B7">
        <w:rPr>
          <w:b/>
          <w:bCs/>
          <w:sz w:val="22"/>
          <w:szCs w:val="22"/>
        </w:rPr>
        <w:t>e</w:t>
      </w:r>
      <w:r w:rsidRPr="003067B7">
        <w:rPr>
          <w:b/>
          <w:bCs/>
          <w:spacing w:val="-5"/>
          <w:sz w:val="22"/>
          <w:szCs w:val="22"/>
        </w:rPr>
        <w:t xml:space="preserve"> Sequence and </w:t>
      </w:r>
      <w:r w:rsidRPr="003067B7">
        <w:rPr>
          <w:b/>
          <w:bCs/>
          <w:sz w:val="22"/>
          <w:szCs w:val="22"/>
        </w:rPr>
        <w:t>D</w:t>
      </w:r>
      <w:r w:rsidRPr="003067B7">
        <w:rPr>
          <w:b/>
          <w:bCs/>
          <w:spacing w:val="-1"/>
          <w:sz w:val="22"/>
          <w:szCs w:val="22"/>
        </w:rPr>
        <w:t>e</w:t>
      </w:r>
      <w:r w:rsidRPr="003067B7">
        <w:rPr>
          <w:b/>
          <w:bCs/>
          <w:spacing w:val="-2"/>
          <w:sz w:val="22"/>
          <w:szCs w:val="22"/>
        </w:rPr>
        <w:t>s</w:t>
      </w:r>
      <w:r w:rsidRPr="003067B7">
        <w:rPr>
          <w:b/>
          <w:bCs/>
          <w:spacing w:val="4"/>
          <w:sz w:val="22"/>
          <w:szCs w:val="22"/>
        </w:rPr>
        <w:t>c</w:t>
      </w:r>
      <w:r w:rsidRPr="003067B7">
        <w:rPr>
          <w:b/>
          <w:bCs/>
          <w:spacing w:val="-6"/>
          <w:sz w:val="22"/>
          <w:szCs w:val="22"/>
        </w:rPr>
        <w:t>r</w:t>
      </w:r>
      <w:r w:rsidRPr="003067B7">
        <w:rPr>
          <w:b/>
          <w:bCs/>
          <w:sz w:val="22"/>
          <w:szCs w:val="22"/>
        </w:rPr>
        <w:t>i</w:t>
      </w:r>
      <w:r w:rsidRPr="003067B7">
        <w:rPr>
          <w:b/>
          <w:bCs/>
          <w:spacing w:val="1"/>
          <w:sz w:val="22"/>
          <w:szCs w:val="22"/>
        </w:rPr>
        <w:t>p</w:t>
      </w:r>
      <w:r w:rsidRPr="003067B7">
        <w:rPr>
          <w:b/>
          <w:bCs/>
          <w:spacing w:val="2"/>
          <w:sz w:val="22"/>
          <w:szCs w:val="22"/>
        </w:rPr>
        <w:t>t</w:t>
      </w:r>
      <w:r w:rsidRPr="003067B7">
        <w:rPr>
          <w:b/>
          <w:bCs/>
          <w:sz w:val="22"/>
          <w:szCs w:val="22"/>
        </w:rPr>
        <w:t>io</w:t>
      </w:r>
      <w:r w:rsidRPr="003067B7">
        <w:rPr>
          <w:b/>
          <w:bCs/>
          <w:spacing w:val="1"/>
          <w:sz w:val="22"/>
          <w:szCs w:val="22"/>
        </w:rPr>
        <w:t>n</w:t>
      </w:r>
      <w:r w:rsidRPr="003067B7">
        <w:rPr>
          <w:b/>
          <w:bCs/>
          <w:spacing w:val="-2"/>
          <w:sz w:val="22"/>
          <w:szCs w:val="22"/>
        </w:rPr>
        <w:t>s</w:t>
      </w:r>
      <w:r w:rsidRPr="003067B7">
        <w:rPr>
          <w:b/>
          <w:bCs/>
          <w:sz w:val="22"/>
          <w:szCs w:val="22"/>
        </w:rPr>
        <w:t>:</w:t>
      </w:r>
      <w:r>
        <w:rPr>
          <w:b/>
          <w:bCs/>
        </w:rPr>
        <w:t xml:space="preserve"> </w:t>
      </w:r>
      <w:r w:rsidRPr="009569A0">
        <w:rPr>
          <w:bCs/>
          <w:sz w:val="18"/>
          <w:szCs w:val="18"/>
        </w:rPr>
        <w:t xml:space="preserve">Each course is typically </w:t>
      </w:r>
      <w:r w:rsidRPr="009569A0">
        <w:rPr>
          <w:bCs/>
          <w:spacing w:val="2"/>
          <w:sz w:val="18"/>
          <w:szCs w:val="18"/>
        </w:rPr>
        <w:t>5-7 weeks at 17-24 hours per week. Courses can be taken in any order.</w:t>
      </w:r>
    </w:p>
    <w:p w14:paraId="70DE9642" w14:textId="77777777" w:rsidR="00F92D4F" w:rsidRPr="00F92D4F" w:rsidRDefault="00F92D4F" w:rsidP="00F92D4F">
      <w:pPr>
        <w:ind w:right="-20"/>
        <w:rPr>
          <w:sz w:val="16"/>
          <w:szCs w:val="16"/>
        </w:rPr>
      </w:pPr>
    </w:p>
    <w:p w14:paraId="5F69406C" w14:textId="77777777" w:rsidR="008471C3" w:rsidRPr="00B96237" w:rsidRDefault="008471C3" w:rsidP="008471C3">
      <w:pPr>
        <w:spacing w:line="220" w:lineRule="exact"/>
        <w:ind w:right="72"/>
        <w:rPr>
          <w:b/>
          <w:bCs/>
          <w:sz w:val="19"/>
          <w:szCs w:val="19"/>
        </w:rPr>
      </w:pPr>
      <w:r w:rsidRPr="00B96237">
        <w:rPr>
          <w:b/>
          <w:bCs/>
          <w:spacing w:val="-1"/>
          <w:sz w:val="20"/>
          <w:szCs w:val="20"/>
        </w:rPr>
        <w:t>C</w:t>
      </w:r>
      <w:r w:rsidRPr="00B96237">
        <w:rPr>
          <w:b/>
          <w:bCs/>
          <w:spacing w:val="-4"/>
          <w:sz w:val="20"/>
          <w:szCs w:val="20"/>
        </w:rPr>
        <w:t>om</w:t>
      </w:r>
      <w:r w:rsidRPr="00B96237">
        <w:rPr>
          <w:b/>
          <w:bCs/>
          <w:spacing w:val="3"/>
          <w:sz w:val="20"/>
          <w:szCs w:val="20"/>
        </w:rPr>
        <w:t>p</w:t>
      </w:r>
      <w:r w:rsidRPr="00B96237">
        <w:rPr>
          <w:b/>
          <w:bCs/>
          <w:spacing w:val="-1"/>
          <w:sz w:val="20"/>
          <w:szCs w:val="20"/>
        </w:rPr>
        <w:t>u</w:t>
      </w:r>
      <w:r w:rsidRPr="00B96237">
        <w:rPr>
          <w:b/>
          <w:bCs/>
          <w:sz w:val="20"/>
          <w:szCs w:val="20"/>
        </w:rPr>
        <w:t>t</w:t>
      </w:r>
      <w:r w:rsidRPr="00B96237">
        <w:rPr>
          <w:b/>
          <w:bCs/>
          <w:spacing w:val="2"/>
          <w:sz w:val="20"/>
          <w:szCs w:val="20"/>
        </w:rPr>
        <w:t>e</w:t>
      </w:r>
      <w:r w:rsidRPr="00B96237">
        <w:rPr>
          <w:b/>
          <w:bCs/>
          <w:sz w:val="20"/>
          <w:szCs w:val="20"/>
        </w:rPr>
        <w:t>r</w:t>
      </w:r>
      <w:r w:rsidRPr="00B96237">
        <w:rPr>
          <w:b/>
          <w:bCs/>
          <w:spacing w:val="28"/>
          <w:sz w:val="20"/>
          <w:szCs w:val="20"/>
        </w:rPr>
        <w:t xml:space="preserve"> </w:t>
      </w:r>
      <w:r w:rsidRPr="00B96237">
        <w:rPr>
          <w:b/>
          <w:bCs/>
          <w:sz w:val="20"/>
          <w:szCs w:val="20"/>
        </w:rPr>
        <w:t>and Security E</w:t>
      </w:r>
      <w:r w:rsidRPr="00B96237">
        <w:rPr>
          <w:b/>
          <w:bCs/>
          <w:spacing w:val="-1"/>
          <w:sz w:val="20"/>
          <w:szCs w:val="20"/>
        </w:rPr>
        <w:t>ss</w:t>
      </w:r>
      <w:r w:rsidRPr="00B96237">
        <w:rPr>
          <w:b/>
          <w:bCs/>
          <w:spacing w:val="2"/>
          <w:sz w:val="20"/>
          <w:szCs w:val="20"/>
        </w:rPr>
        <w:t>e</w:t>
      </w:r>
      <w:r w:rsidRPr="00B96237">
        <w:rPr>
          <w:b/>
          <w:bCs/>
          <w:spacing w:val="-1"/>
          <w:sz w:val="20"/>
          <w:szCs w:val="20"/>
        </w:rPr>
        <w:t>n</w:t>
      </w:r>
      <w:r w:rsidRPr="00B96237">
        <w:rPr>
          <w:b/>
          <w:bCs/>
          <w:sz w:val="20"/>
          <w:szCs w:val="20"/>
        </w:rPr>
        <w:t>t</w:t>
      </w:r>
      <w:r w:rsidRPr="00B96237">
        <w:rPr>
          <w:b/>
          <w:bCs/>
          <w:spacing w:val="2"/>
          <w:sz w:val="20"/>
          <w:szCs w:val="20"/>
        </w:rPr>
        <w:t>i</w:t>
      </w:r>
      <w:r w:rsidRPr="00B96237">
        <w:rPr>
          <w:b/>
          <w:bCs/>
          <w:spacing w:val="-4"/>
          <w:sz w:val="20"/>
          <w:szCs w:val="20"/>
        </w:rPr>
        <w:t>a</w:t>
      </w:r>
      <w:r w:rsidRPr="00B96237">
        <w:rPr>
          <w:b/>
          <w:bCs/>
          <w:spacing w:val="2"/>
          <w:sz w:val="20"/>
          <w:szCs w:val="20"/>
        </w:rPr>
        <w:t>l</w:t>
      </w:r>
      <w:r w:rsidRPr="00B96237">
        <w:rPr>
          <w:b/>
          <w:bCs/>
          <w:sz w:val="20"/>
          <w:szCs w:val="20"/>
        </w:rPr>
        <w:t>s</w:t>
      </w:r>
      <w:r w:rsidRPr="00B96237">
        <w:rPr>
          <w:b/>
          <w:bCs/>
          <w:spacing w:val="25"/>
          <w:sz w:val="20"/>
          <w:szCs w:val="20"/>
        </w:rPr>
        <w:t xml:space="preserve"> </w:t>
      </w:r>
      <w:r w:rsidRPr="00B96237">
        <w:rPr>
          <w:b/>
          <w:bCs/>
          <w:spacing w:val="11"/>
          <w:sz w:val="18"/>
          <w:szCs w:val="18"/>
        </w:rPr>
        <w:t>(</w:t>
      </w:r>
      <w:r w:rsidRPr="00B96237">
        <w:rPr>
          <w:b/>
          <w:bCs/>
          <w:spacing w:val="-14"/>
          <w:sz w:val="18"/>
          <w:szCs w:val="18"/>
        </w:rPr>
        <w:t>6 FIN AID QCH, 7.5 ACAD QCH/120 Clock Hours:</w:t>
      </w:r>
      <w:r w:rsidRPr="00B96237">
        <w:rPr>
          <w:b/>
          <w:bCs/>
          <w:spacing w:val="-6"/>
          <w:sz w:val="18"/>
          <w:szCs w:val="18"/>
        </w:rPr>
        <w:t xml:space="preserve"> 1.5</w:t>
      </w:r>
      <w:r w:rsidRPr="00B96237">
        <w:rPr>
          <w:b/>
          <w:bCs/>
          <w:spacing w:val="-10"/>
          <w:sz w:val="18"/>
          <w:szCs w:val="18"/>
        </w:rPr>
        <w:t xml:space="preserve"> QCH/30 Lecture Hours, 6 QCH/90 Lab Hours):</w:t>
      </w:r>
    </w:p>
    <w:p w14:paraId="63D96984" w14:textId="77777777" w:rsidR="008471C3" w:rsidRPr="00B96237" w:rsidRDefault="008471C3" w:rsidP="008471C3">
      <w:pPr>
        <w:spacing w:line="227" w:lineRule="exact"/>
        <w:ind w:right="72"/>
        <w:rPr>
          <w:sz w:val="20"/>
          <w:szCs w:val="20"/>
        </w:rPr>
      </w:pPr>
      <w:r w:rsidRPr="00B96237">
        <w:rPr>
          <w:spacing w:val="2"/>
          <w:sz w:val="20"/>
          <w:szCs w:val="20"/>
        </w:rPr>
        <w:t>T</w:t>
      </w:r>
      <w:r w:rsidRPr="00B96237">
        <w:rPr>
          <w:sz w:val="20"/>
          <w:szCs w:val="20"/>
        </w:rPr>
        <w:t>o</w:t>
      </w:r>
      <w:r w:rsidRPr="00B96237">
        <w:rPr>
          <w:spacing w:val="22"/>
          <w:sz w:val="20"/>
          <w:szCs w:val="20"/>
        </w:rPr>
        <w:t xml:space="preserve"> </w:t>
      </w:r>
      <w:r w:rsidRPr="00B96237">
        <w:rPr>
          <w:sz w:val="20"/>
          <w:szCs w:val="20"/>
        </w:rPr>
        <w:t>p</w:t>
      </w:r>
      <w:r w:rsidRPr="00B96237">
        <w:rPr>
          <w:spacing w:val="5"/>
          <w:sz w:val="20"/>
          <w:szCs w:val="20"/>
        </w:rPr>
        <w:t>r</w:t>
      </w:r>
      <w:r w:rsidRPr="00B96237">
        <w:rPr>
          <w:spacing w:val="-4"/>
          <w:sz w:val="20"/>
          <w:szCs w:val="20"/>
        </w:rPr>
        <w:t>ov</w:t>
      </w:r>
      <w:r w:rsidRPr="00B96237">
        <w:rPr>
          <w:spacing w:val="2"/>
          <w:sz w:val="20"/>
          <w:szCs w:val="20"/>
        </w:rPr>
        <w:t>i</w:t>
      </w:r>
      <w:r w:rsidRPr="00B96237">
        <w:rPr>
          <w:sz w:val="20"/>
          <w:szCs w:val="20"/>
        </w:rPr>
        <w:t>de</w:t>
      </w:r>
      <w:r w:rsidRPr="00B96237">
        <w:rPr>
          <w:spacing w:val="24"/>
          <w:sz w:val="20"/>
          <w:szCs w:val="20"/>
        </w:rPr>
        <w:t xml:space="preserve"> </w:t>
      </w:r>
      <w:r w:rsidRPr="00B96237">
        <w:rPr>
          <w:spacing w:val="2"/>
          <w:sz w:val="20"/>
          <w:szCs w:val="20"/>
        </w:rPr>
        <w:t>t</w:t>
      </w:r>
      <w:r w:rsidRPr="00B96237">
        <w:rPr>
          <w:spacing w:val="5"/>
          <w:sz w:val="20"/>
          <w:szCs w:val="20"/>
        </w:rPr>
        <w:t>h</w:t>
      </w:r>
      <w:r w:rsidRPr="00B96237">
        <w:rPr>
          <w:sz w:val="20"/>
          <w:szCs w:val="20"/>
        </w:rPr>
        <w:t>e</w:t>
      </w:r>
      <w:r w:rsidRPr="00B96237">
        <w:rPr>
          <w:spacing w:val="24"/>
          <w:sz w:val="20"/>
          <w:szCs w:val="20"/>
        </w:rPr>
        <w:t xml:space="preserve"> </w:t>
      </w:r>
      <w:r w:rsidRPr="00B96237">
        <w:rPr>
          <w:spacing w:val="-1"/>
          <w:sz w:val="20"/>
          <w:szCs w:val="20"/>
        </w:rPr>
        <w:t>s</w:t>
      </w:r>
      <w:r w:rsidRPr="00B96237">
        <w:rPr>
          <w:spacing w:val="2"/>
          <w:sz w:val="20"/>
          <w:szCs w:val="20"/>
        </w:rPr>
        <w:t>t</w:t>
      </w:r>
      <w:r w:rsidRPr="00B96237">
        <w:rPr>
          <w:sz w:val="20"/>
          <w:szCs w:val="20"/>
        </w:rPr>
        <w:t>ud</w:t>
      </w:r>
      <w:r w:rsidRPr="00B96237">
        <w:rPr>
          <w:spacing w:val="-8"/>
          <w:sz w:val="20"/>
          <w:szCs w:val="20"/>
        </w:rPr>
        <w:t>e</w:t>
      </w:r>
      <w:r w:rsidRPr="00B96237">
        <w:rPr>
          <w:spacing w:val="5"/>
          <w:sz w:val="20"/>
          <w:szCs w:val="20"/>
        </w:rPr>
        <w:t>n</w:t>
      </w:r>
      <w:r w:rsidRPr="00B96237">
        <w:rPr>
          <w:sz w:val="20"/>
          <w:szCs w:val="20"/>
        </w:rPr>
        <w:t>t</w:t>
      </w:r>
      <w:r w:rsidRPr="00B96237">
        <w:rPr>
          <w:spacing w:val="28"/>
          <w:sz w:val="20"/>
          <w:szCs w:val="20"/>
        </w:rPr>
        <w:t xml:space="preserve"> </w:t>
      </w:r>
      <w:r w:rsidRPr="00B96237">
        <w:rPr>
          <w:spacing w:val="-6"/>
          <w:sz w:val="20"/>
          <w:szCs w:val="20"/>
        </w:rPr>
        <w:t>w</w:t>
      </w:r>
      <w:r w:rsidRPr="00B96237">
        <w:rPr>
          <w:spacing w:val="2"/>
          <w:sz w:val="20"/>
          <w:szCs w:val="20"/>
        </w:rPr>
        <w:t>i</w:t>
      </w:r>
      <w:r w:rsidRPr="00B96237">
        <w:rPr>
          <w:spacing w:val="-3"/>
          <w:sz w:val="20"/>
          <w:szCs w:val="20"/>
        </w:rPr>
        <w:t>t</w:t>
      </w:r>
      <w:r w:rsidRPr="00B96237">
        <w:rPr>
          <w:sz w:val="20"/>
          <w:szCs w:val="20"/>
        </w:rPr>
        <w:t>h</w:t>
      </w:r>
      <w:r w:rsidRPr="00B96237">
        <w:rPr>
          <w:spacing w:val="31"/>
          <w:sz w:val="20"/>
          <w:szCs w:val="20"/>
        </w:rPr>
        <w:t xml:space="preserve"> </w:t>
      </w:r>
      <w:r w:rsidRPr="00B96237">
        <w:rPr>
          <w:spacing w:val="-3"/>
          <w:sz w:val="20"/>
          <w:szCs w:val="20"/>
        </w:rPr>
        <w:t>t</w:t>
      </w:r>
      <w:r w:rsidRPr="00B96237">
        <w:rPr>
          <w:spacing w:val="5"/>
          <w:sz w:val="20"/>
          <w:szCs w:val="20"/>
        </w:rPr>
        <w:t>h</w:t>
      </w:r>
      <w:r w:rsidRPr="00B96237">
        <w:rPr>
          <w:sz w:val="20"/>
          <w:szCs w:val="20"/>
        </w:rPr>
        <w:t>e</w:t>
      </w:r>
      <w:r w:rsidRPr="00B96237">
        <w:rPr>
          <w:spacing w:val="24"/>
          <w:sz w:val="20"/>
          <w:szCs w:val="20"/>
        </w:rPr>
        <w:t xml:space="preserve"> </w:t>
      </w:r>
      <w:r w:rsidRPr="00B96237">
        <w:rPr>
          <w:spacing w:val="-4"/>
          <w:sz w:val="20"/>
          <w:szCs w:val="20"/>
        </w:rPr>
        <w:t>k</w:t>
      </w:r>
      <w:r w:rsidRPr="00B96237">
        <w:rPr>
          <w:spacing w:val="5"/>
          <w:sz w:val="20"/>
          <w:szCs w:val="20"/>
        </w:rPr>
        <w:t>n</w:t>
      </w:r>
      <w:r w:rsidRPr="00B96237">
        <w:rPr>
          <w:spacing w:val="-4"/>
          <w:sz w:val="20"/>
          <w:szCs w:val="20"/>
        </w:rPr>
        <w:t>o</w:t>
      </w:r>
      <w:r w:rsidRPr="00B96237">
        <w:rPr>
          <w:spacing w:val="-6"/>
          <w:sz w:val="20"/>
          <w:szCs w:val="20"/>
        </w:rPr>
        <w:t>w</w:t>
      </w:r>
      <w:r w:rsidRPr="00B96237">
        <w:rPr>
          <w:spacing w:val="2"/>
          <w:sz w:val="20"/>
          <w:szCs w:val="20"/>
        </w:rPr>
        <w:t>l</w:t>
      </w:r>
      <w:r w:rsidRPr="00B96237">
        <w:rPr>
          <w:spacing w:val="-3"/>
          <w:sz w:val="20"/>
          <w:szCs w:val="20"/>
        </w:rPr>
        <w:t>e</w:t>
      </w:r>
      <w:r w:rsidRPr="00B96237">
        <w:rPr>
          <w:sz w:val="20"/>
          <w:szCs w:val="20"/>
        </w:rPr>
        <w:t>dge</w:t>
      </w:r>
      <w:r w:rsidRPr="00B96237">
        <w:rPr>
          <w:spacing w:val="28"/>
          <w:sz w:val="20"/>
          <w:szCs w:val="20"/>
        </w:rPr>
        <w:t xml:space="preserve"> </w:t>
      </w:r>
      <w:r w:rsidRPr="00B96237">
        <w:rPr>
          <w:spacing w:val="5"/>
          <w:sz w:val="20"/>
          <w:szCs w:val="20"/>
        </w:rPr>
        <w:t>n</w:t>
      </w:r>
      <w:r w:rsidRPr="00B96237">
        <w:rPr>
          <w:spacing w:val="-3"/>
          <w:sz w:val="20"/>
          <w:szCs w:val="20"/>
        </w:rPr>
        <w:t>ece</w:t>
      </w:r>
      <w:r w:rsidRPr="00B96237">
        <w:rPr>
          <w:spacing w:val="-1"/>
          <w:sz w:val="20"/>
          <w:szCs w:val="20"/>
        </w:rPr>
        <w:t>ss</w:t>
      </w:r>
      <w:r w:rsidRPr="00B96237">
        <w:rPr>
          <w:spacing w:val="2"/>
          <w:sz w:val="20"/>
          <w:szCs w:val="20"/>
        </w:rPr>
        <w:t>a</w:t>
      </w:r>
      <w:r w:rsidRPr="00B96237">
        <w:rPr>
          <w:spacing w:val="5"/>
          <w:sz w:val="20"/>
          <w:szCs w:val="20"/>
        </w:rPr>
        <w:t>r</w:t>
      </w:r>
      <w:r w:rsidRPr="00B96237">
        <w:rPr>
          <w:sz w:val="20"/>
          <w:szCs w:val="20"/>
        </w:rPr>
        <w:t>y</w:t>
      </w:r>
      <w:r w:rsidRPr="00B96237">
        <w:rPr>
          <w:spacing w:val="22"/>
          <w:sz w:val="20"/>
          <w:szCs w:val="20"/>
        </w:rPr>
        <w:t xml:space="preserve"> </w:t>
      </w:r>
      <w:r w:rsidRPr="00B96237">
        <w:rPr>
          <w:spacing w:val="2"/>
          <w:sz w:val="20"/>
          <w:szCs w:val="20"/>
        </w:rPr>
        <w:t>t</w:t>
      </w:r>
      <w:r w:rsidRPr="00B96237">
        <w:rPr>
          <w:sz w:val="20"/>
          <w:szCs w:val="20"/>
        </w:rPr>
        <w:t>o</w:t>
      </w:r>
      <w:r w:rsidRPr="00B96237">
        <w:rPr>
          <w:spacing w:val="22"/>
          <w:sz w:val="20"/>
          <w:szCs w:val="20"/>
        </w:rPr>
        <w:t xml:space="preserve"> </w:t>
      </w:r>
      <w:r w:rsidRPr="00B96237">
        <w:rPr>
          <w:spacing w:val="2"/>
          <w:sz w:val="20"/>
          <w:szCs w:val="20"/>
        </w:rPr>
        <w:t>i</w:t>
      </w:r>
      <w:r w:rsidRPr="00B96237">
        <w:rPr>
          <w:sz w:val="20"/>
          <w:szCs w:val="20"/>
        </w:rPr>
        <w:t>d</w:t>
      </w:r>
      <w:r w:rsidRPr="00B96237">
        <w:rPr>
          <w:spacing w:val="-3"/>
          <w:sz w:val="20"/>
          <w:szCs w:val="20"/>
        </w:rPr>
        <w:t>e</w:t>
      </w:r>
      <w:r w:rsidRPr="00B96237">
        <w:rPr>
          <w:spacing w:val="5"/>
          <w:sz w:val="20"/>
          <w:szCs w:val="20"/>
        </w:rPr>
        <w:t>n</w:t>
      </w:r>
      <w:r w:rsidRPr="00B96237">
        <w:rPr>
          <w:spacing w:val="2"/>
          <w:sz w:val="20"/>
          <w:szCs w:val="20"/>
        </w:rPr>
        <w:t>ti</w:t>
      </w:r>
      <w:r w:rsidRPr="00B96237">
        <w:rPr>
          <w:sz w:val="20"/>
          <w:szCs w:val="20"/>
        </w:rPr>
        <w:t>f</w:t>
      </w:r>
      <w:r w:rsidRPr="00B96237">
        <w:rPr>
          <w:spacing w:val="-9"/>
          <w:sz w:val="20"/>
          <w:szCs w:val="20"/>
        </w:rPr>
        <w:t>y</w:t>
      </w:r>
      <w:r w:rsidRPr="00B96237">
        <w:rPr>
          <w:sz w:val="20"/>
          <w:szCs w:val="20"/>
        </w:rPr>
        <w:t>,</w:t>
      </w:r>
      <w:r w:rsidRPr="00B96237">
        <w:rPr>
          <w:spacing w:val="29"/>
          <w:sz w:val="20"/>
          <w:szCs w:val="20"/>
        </w:rPr>
        <w:t xml:space="preserve"> </w:t>
      </w:r>
      <w:r w:rsidRPr="00B96237">
        <w:rPr>
          <w:spacing w:val="2"/>
          <w:sz w:val="20"/>
          <w:szCs w:val="20"/>
        </w:rPr>
        <w:t>i</w:t>
      </w:r>
      <w:r w:rsidRPr="00B96237">
        <w:rPr>
          <w:spacing w:val="5"/>
          <w:sz w:val="20"/>
          <w:szCs w:val="20"/>
        </w:rPr>
        <w:t>n</w:t>
      </w:r>
      <w:r w:rsidRPr="00B96237">
        <w:rPr>
          <w:spacing w:val="-1"/>
          <w:sz w:val="20"/>
          <w:szCs w:val="20"/>
        </w:rPr>
        <w:t>s</w:t>
      </w:r>
      <w:r w:rsidRPr="00B96237">
        <w:rPr>
          <w:spacing w:val="-3"/>
          <w:sz w:val="20"/>
          <w:szCs w:val="20"/>
        </w:rPr>
        <w:t>t</w:t>
      </w:r>
      <w:r w:rsidRPr="00B96237">
        <w:rPr>
          <w:spacing w:val="2"/>
          <w:sz w:val="20"/>
          <w:szCs w:val="20"/>
        </w:rPr>
        <w:t>a</w:t>
      </w:r>
      <w:r w:rsidRPr="00B96237">
        <w:rPr>
          <w:spacing w:val="-3"/>
          <w:sz w:val="20"/>
          <w:szCs w:val="20"/>
        </w:rPr>
        <w:t>l</w:t>
      </w:r>
      <w:r w:rsidRPr="00B96237">
        <w:rPr>
          <w:spacing w:val="2"/>
          <w:sz w:val="20"/>
          <w:szCs w:val="20"/>
        </w:rPr>
        <w:t>l</w:t>
      </w:r>
      <w:r w:rsidRPr="00B96237">
        <w:rPr>
          <w:sz w:val="20"/>
          <w:szCs w:val="20"/>
        </w:rPr>
        <w:t xml:space="preserve">, </w:t>
      </w:r>
      <w:r w:rsidRPr="00B96237">
        <w:rPr>
          <w:spacing w:val="-3"/>
          <w:sz w:val="20"/>
          <w:szCs w:val="20"/>
        </w:rPr>
        <w:t>c</w:t>
      </w:r>
      <w:r w:rsidRPr="00B96237">
        <w:rPr>
          <w:spacing w:val="-4"/>
          <w:sz w:val="20"/>
          <w:szCs w:val="20"/>
        </w:rPr>
        <w:t>o</w:t>
      </w:r>
      <w:r w:rsidRPr="00B96237">
        <w:rPr>
          <w:spacing w:val="5"/>
          <w:sz w:val="20"/>
          <w:szCs w:val="20"/>
        </w:rPr>
        <w:t>n</w:t>
      </w:r>
      <w:r w:rsidRPr="00B96237">
        <w:rPr>
          <w:spacing w:val="-4"/>
          <w:sz w:val="20"/>
          <w:szCs w:val="20"/>
        </w:rPr>
        <w:t>f</w:t>
      </w:r>
      <w:r w:rsidRPr="00B96237">
        <w:rPr>
          <w:spacing w:val="2"/>
          <w:sz w:val="20"/>
          <w:szCs w:val="20"/>
        </w:rPr>
        <w:t>i</w:t>
      </w:r>
      <w:r w:rsidRPr="00B96237">
        <w:rPr>
          <w:sz w:val="20"/>
          <w:szCs w:val="20"/>
        </w:rPr>
        <w:t>gu</w:t>
      </w:r>
      <w:r w:rsidRPr="00B96237">
        <w:rPr>
          <w:spacing w:val="5"/>
          <w:sz w:val="20"/>
          <w:szCs w:val="20"/>
        </w:rPr>
        <w:t>r</w:t>
      </w:r>
      <w:r w:rsidRPr="00B96237">
        <w:rPr>
          <w:spacing w:val="-3"/>
          <w:sz w:val="20"/>
          <w:szCs w:val="20"/>
        </w:rPr>
        <w:t>e</w:t>
      </w:r>
      <w:r w:rsidRPr="00B96237">
        <w:rPr>
          <w:sz w:val="20"/>
          <w:szCs w:val="20"/>
        </w:rPr>
        <w:t>,</w:t>
      </w:r>
      <w:r w:rsidRPr="00B96237">
        <w:rPr>
          <w:spacing w:val="8"/>
          <w:sz w:val="20"/>
          <w:szCs w:val="20"/>
        </w:rPr>
        <w:t xml:space="preserve"> </w:t>
      </w:r>
      <w:r w:rsidRPr="00B96237">
        <w:rPr>
          <w:sz w:val="20"/>
          <w:szCs w:val="20"/>
        </w:rPr>
        <w:t>u</w:t>
      </w:r>
      <w:r w:rsidRPr="00B96237">
        <w:rPr>
          <w:spacing w:val="-4"/>
          <w:sz w:val="20"/>
          <w:szCs w:val="20"/>
        </w:rPr>
        <w:t>pg</w:t>
      </w:r>
      <w:r w:rsidRPr="00B96237">
        <w:rPr>
          <w:spacing w:val="5"/>
          <w:sz w:val="20"/>
          <w:szCs w:val="20"/>
        </w:rPr>
        <w:t>r</w:t>
      </w:r>
      <w:r w:rsidRPr="00B96237">
        <w:rPr>
          <w:spacing w:val="2"/>
          <w:sz w:val="20"/>
          <w:szCs w:val="20"/>
        </w:rPr>
        <w:t>a</w:t>
      </w:r>
      <w:r w:rsidRPr="00B96237">
        <w:rPr>
          <w:sz w:val="20"/>
          <w:szCs w:val="20"/>
        </w:rPr>
        <w:t>de</w:t>
      </w:r>
      <w:r w:rsidRPr="00B96237">
        <w:rPr>
          <w:spacing w:val="2"/>
          <w:sz w:val="20"/>
          <w:szCs w:val="20"/>
        </w:rPr>
        <w:t xml:space="preserve"> </w:t>
      </w:r>
      <w:r w:rsidRPr="00B96237">
        <w:rPr>
          <w:spacing w:val="-3"/>
          <w:sz w:val="20"/>
          <w:szCs w:val="20"/>
        </w:rPr>
        <w:t>a</w:t>
      </w:r>
      <w:r w:rsidRPr="00B96237">
        <w:rPr>
          <w:sz w:val="20"/>
          <w:szCs w:val="20"/>
        </w:rPr>
        <w:t>nd</w:t>
      </w:r>
      <w:r w:rsidRPr="00B96237">
        <w:rPr>
          <w:spacing w:val="5"/>
          <w:sz w:val="20"/>
          <w:szCs w:val="20"/>
        </w:rPr>
        <w:t xml:space="preserve"> </w:t>
      </w:r>
      <w:r w:rsidRPr="00B96237">
        <w:rPr>
          <w:spacing w:val="-3"/>
          <w:sz w:val="20"/>
          <w:szCs w:val="20"/>
        </w:rPr>
        <w:t>t</w:t>
      </w:r>
      <w:r w:rsidRPr="00B96237">
        <w:rPr>
          <w:spacing w:val="5"/>
          <w:sz w:val="20"/>
          <w:szCs w:val="20"/>
        </w:rPr>
        <w:t>r</w:t>
      </w:r>
      <w:r w:rsidRPr="00B96237">
        <w:rPr>
          <w:spacing w:val="-4"/>
          <w:sz w:val="20"/>
          <w:szCs w:val="20"/>
        </w:rPr>
        <w:t>o</w:t>
      </w:r>
      <w:r w:rsidRPr="00B96237">
        <w:rPr>
          <w:sz w:val="20"/>
          <w:szCs w:val="20"/>
        </w:rPr>
        <w:t>u</w:t>
      </w:r>
      <w:r w:rsidRPr="00B96237">
        <w:rPr>
          <w:spacing w:val="-4"/>
          <w:sz w:val="20"/>
          <w:szCs w:val="20"/>
        </w:rPr>
        <w:t>b</w:t>
      </w:r>
      <w:r w:rsidRPr="00B96237">
        <w:rPr>
          <w:spacing w:val="2"/>
          <w:sz w:val="20"/>
          <w:szCs w:val="20"/>
        </w:rPr>
        <w:t>l</w:t>
      </w:r>
      <w:r w:rsidRPr="00B96237">
        <w:rPr>
          <w:spacing w:val="-3"/>
          <w:sz w:val="20"/>
          <w:szCs w:val="20"/>
        </w:rPr>
        <w:t>e</w:t>
      </w:r>
      <w:r w:rsidRPr="00B96237">
        <w:rPr>
          <w:spacing w:val="-1"/>
          <w:sz w:val="20"/>
          <w:szCs w:val="20"/>
        </w:rPr>
        <w:t>s</w:t>
      </w:r>
      <w:r w:rsidRPr="00B96237">
        <w:rPr>
          <w:spacing w:val="5"/>
          <w:sz w:val="20"/>
          <w:szCs w:val="20"/>
        </w:rPr>
        <w:t>h</w:t>
      </w:r>
      <w:r w:rsidRPr="00B96237">
        <w:rPr>
          <w:spacing w:val="-4"/>
          <w:sz w:val="20"/>
          <w:szCs w:val="20"/>
        </w:rPr>
        <w:t>oo</w:t>
      </w:r>
      <w:r w:rsidRPr="00B96237">
        <w:rPr>
          <w:sz w:val="20"/>
          <w:szCs w:val="20"/>
        </w:rPr>
        <w:t>t</w:t>
      </w:r>
      <w:r w:rsidRPr="00B96237">
        <w:rPr>
          <w:spacing w:val="7"/>
          <w:sz w:val="20"/>
          <w:szCs w:val="20"/>
        </w:rPr>
        <w:t xml:space="preserve"> </w:t>
      </w:r>
      <w:r w:rsidRPr="00B96237">
        <w:rPr>
          <w:sz w:val="20"/>
          <w:szCs w:val="20"/>
        </w:rPr>
        <w:t>p</w:t>
      </w:r>
      <w:r w:rsidRPr="00B96237">
        <w:rPr>
          <w:spacing w:val="-3"/>
          <w:sz w:val="20"/>
          <w:szCs w:val="20"/>
        </w:rPr>
        <w:t>e</w:t>
      </w:r>
      <w:r w:rsidRPr="00B96237">
        <w:rPr>
          <w:spacing w:val="5"/>
          <w:sz w:val="20"/>
          <w:szCs w:val="20"/>
        </w:rPr>
        <w:t>r</w:t>
      </w:r>
      <w:r w:rsidRPr="00B96237">
        <w:rPr>
          <w:spacing w:val="-1"/>
          <w:sz w:val="20"/>
          <w:szCs w:val="20"/>
        </w:rPr>
        <w:t>s</w:t>
      </w:r>
      <w:r w:rsidRPr="00B96237">
        <w:rPr>
          <w:spacing w:val="-4"/>
          <w:sz w:val="20"/>
          <w:szCs w:val="20"/>
        </w:rPr>
        <w:t>o</w:t>
      </w:r>
      <w:r w:rsidRPr="00B96237">
        <w:rPr>
          <w:spacing w:val="5"/>
          <w:sz w:val="20"/>
          <w:szCs w:val="20"/>
        </w:rPr>
        <w:t>n</w:t>
      </w:r>
      <w:r w:rsidRPr="00B96237">
        <w:rPr>
          <w:spacing w:val="2"/>
          <w:sz w:val="20"/>
          <w:szCs w:val="20"/>
        </w:rPr>
        <w:t>a</w:t>
      </w:r>
      <w:r w:rsidRPr="00B96237">
        <w:rPr>
          <w:sz w:val="20"/>
          <w:szCs w:val="20"/>
        </w:rPr>
        <w:t>l</w:t>
      </w:r>
      <w:r w:rsidRPr="00B96237">
        <w:rPr>
          <w:spacing w:val="7"/>
          <w:sz w:val="20"/>
          <w:szCs w:val="20"/>
        </w:rPr>
        <w:t xml:space="preserve"> </w:t>
      </w:r>
      <w:r w:rsidRPr="00B96237">
        <w:rPr>
          <w:spacing w:val="-3"/>
          <w:sz w:val="20"/>
          <w:szCs w:val="20"/>
        </w:rPr>
        <w:t>c</w:t>
      </w:r>
      <w:r w:rsidRPr="00B96237">
        <w:rPr>
          <w:spacing w:val="-4"/>
          <w:sz w:val="20"/>
          <w:szCs w:val="20"/>
        </w:rPr>
        <w:t>o</w:t>
      </w:r>
      <w:r w:rsidRPr="00B96237">
        <w:rPr>
          <w:spacing w:val="2"/>
          <w:sz w:val="20"/>
          <w:szCs w:val="20"/>
        </w:rPr>
        <w:t>m</w:t>
      </w:r>
      <w:r w:rsidRPr="00B96237">
        <w:rPr>
          <w:sz w:val="20"/>
          <w:szCs w:val="20"/>
        </w:rPr>
        <w:t>p</w:t>
      </w:r>
      <w:r w:rsidRPr="00B96237">
        <w:rPr>
          <w:spacing w:val="-4"/>
          <w:sz w:val="20"/>
          <w:szCs w:val="20"/>
        </w:rPr>
        <w:t>u</w:t>
      </w:r>
      <w:r w:rsidRPr="00B96237">
        <w:rPr>
          <w:spacing w:val="2"/>
          <w:sz w:val="20"/>
          <w:szCs w:val="20"/>
        </w:rPr>
        <w:t>t</w:t>
      </w:r>
      <w:r w:rsidRPr="00B96237">
        <w:rPr>
          <w:spacing w:val="-3"/>
          <w:sz w:val="20"/>
          <w:szCs w:val="20"/>
        </w:rPr>
        <w:t>e</w:t>
      </w:r>
      <w:r w:rsidRPr="00B96237">
        <w:rPr>
          <w:sz w:val="20"/>
          <w:szCs w:val="20"/>
        </w:rPr>
        <w:t>r</w:t>
      </w:r>
      <w:r w:rsidRPr="00B96237">
        <w:rPr>
          <w:spacing w:val="10"/>
          <w:sz w:val="20"/>
          <w:szCs w:val="20"/>
        </w:rPr>
        <w:t xml:space="preserve"> </w:t>
      </w:r>
      <w:r w:rsidRPr="00B96237">
        <w:rPr>
          <w:spacing w:val="-8"/>
          <w:sz w:val="20"/>
          <w:szCs w:val="20"/>
        </w:rPr>
        <w:t>c</w:t>
      </w:r>
      <w:r w:rsidRPr="00B96237">
        <w:rPr>
          <w:spacing w:val="-4"/>
          <w:sz w:val="20"/>
          <w:szCs w:val="20"/>
        </w:rPr>
        <w:t>o</w:t>
      </w:r>
      <w:r w:rsidRPr="00B96237">
        <w:rPr>
          <w:spacing w:val="2"/>
          <w:sz w:val="20"/>
          <w:szCs w:val="20"/>
        </w:rPr>
        <w:t>m</w:t>
      </w:r>
      <w:r w:rsidRPr="00B96237">
        <w:rPr>
          <w:sz w:val="20"/>
          <w:szCs w:val="20"/>
        </w:rPr>
        <w:t>p</w:t>
      </w:r>
      <w:r w:rsidRPr="00B96237">
        <w:rPr>
          <w:spacing w:val="-4"/>
          <w:sz w:val="20"/>
          <w:szCs w:val="20"/>
        </w:rPr>
        <w:t>o</w:t>
      </w:r>
      <w:r w:rsidRPr="00B96237">
        <w:rPr>
          <w:spacing w:val="5"/>
          <w:sz w:val="20"/>
          <w:szCs w:val="20"/>
        </w:rPr>
        <w:t>n</w:t>
      </w:r>
      <w:r w:rsidRPr="00B96237">
        <w:rPr>
          <w:spacing w:val="-3"/>
          <w:sz w:val="20"/>
          <w:szCs w:val="20"/>
        </w:rPr>
        <w:t>e</w:t>
      </w:r>
      <w:r w:rsidRPr="00B96237">
        <w:rPr>
          <w:spacing w:val="5"/>
          <w:sz w:val="20"/>
          <w:szCs w:val="20"/>
        </w:rPr>
        <w:t>n</w:t>
      </w:r>
      <w:r w:rsidRPr="00B96237">
        <w:rPr>
          <w:spacing w:val="2"/>
          <w:sz w:val="20"/>
          <w:szCs w:val="20"/>
        </w:rPr>
        <w:t>t</w:t>
      </w:r>
      <w:r w:rsidRPr="00B96237">
        <w:rPr>
          <w:spacing w:val="-6"/>
          <w:sz w:val="20"/>
          <w:szCs w:val="20"/>
        </w:rPr>
        <w:t>s</w:t>
      </w:r>
      <w:r w:rsidRPr="00B96237">
        <w:rPr>
          <w:sz w:val="20"/>
          <w:szCs w:val="20"/>
        </w:rPr>
        <w:t>,</w:t>
      </w:r>
      <w:r w:rsidRPr="00B96237">
        <w:rPr>
          <w:spacing w:val="8"/>
          <w:sz w:val="20"/>
          <w:szCs w:val="20"/>
        </w:rPr>
        <w:t xml:space="preserve"> </w:t>
      </w:r>
      <w:r w:rsidRPr="00B96237">
        <w:rPr>
          <w:spacing w:val="-3"/>
          <w:sz w:val="20"/>
          <w:szCs w:val="20"/>
        </w:rPr>
        <w:t>l</w:t>
      </w:r>
      <w:r w:rsidRPr="00B96237">
        <w:rPr>
          <w:spacing w:val="2"/>
          <w:sz w:val="20"/>
          <w:szCs w:val="20"/>
        </w:rPr>
        <w:t>a</w:t>
      </w:r>
      <w:r w:rsidRPr="00B96237">
        <w:rPr>
          <w:sz w:val="20"/>
          <w:szCs w:val="20"/>
        </w:rPr>
        <w:t>p</w:t>
      </w:r>
      <w:r w:rsidRPr="00B96237">
        <w:rPr>
          <w:spacing w:val="2"/>
          <w:sz w:val="20"/>
          <w:szCs w:val="20"/>
        </w:rPr>
        <w:t>t</w:t>
      </w:r>
      <w:r w:rsidRPr="00B96237">
        <w:rPr>
          <w:spacing w:val="-4"/>
          <w:sz w:val="20"/>
          <w:szCs w:val="20"/>
        </w:rPr>
        <w:t>o</w:t>
      </w:r>
      <w:r w:rsidRPr="00B96237">
        <w:rPr>
          <w:sz w:val="20"/>
          <w:szCs w:val="20"/>
        </w:rPr>
        <w:t>ps</w:t>
      </w:r>
      <w:r w:rsidRPr="00B96237">
        <w:rPr>
          <w:spacing w:val="4"/>
          <w:sz w:val="20"/>
          <w:szCs w:val="20"/>
        </w:rPr>
        <w:t xml:space="preserve"> </w:t>
      </w:r>
      <w:r w:rsidRPr="00B96237">
        <w:rPr>
          <w:spacing w:val="-3"/>
          <w:sz w:val="20"/>
          <w:szCs w:val="20"/>
        </w:rPr>
        <w:t>a</w:t>
      </w:r>
      <w:r w:rsidRPr="00B96237">
        <w:rPr>
          <w:spacing w:val="5"/>
          <w:sz w:val="20"/>
          <w:szCs w:val="20"/>
        </w:rPr>
        <w:t>n</w:t>
      </w:r>
      <w:r w:rsidRPr="00B96237">
        <w:rPr>
          <w:sz w:val="20"/>
          <w:szCs w:val="20"/>
        </w:rPr>
        <w:t>d p</w:t>
      </w:r>
      <w:r w:rsidRPr="00B96237">
        <w:rPr>
          <w:spacing w:val="-4"/>
          <w:sz w:val="20"/>
          <w:szCs w:val="20"/>
        </w:rPr>
        <w:t>o</w:t>
      </w:r>
      <w:r w:rsidRPr="00B96237">
        <w:rPr>
          <w:spacing w:val="5"/>
          <w:sz w:val="20"/>
          <w:szCs w:val="20"/>
        </w:rPr>
        <w:t>r</w:t>
      </w:r>
      <w:r w:rsidRPr="00B96237">
        <w:rPr>
          <w:spacing w:val="-3"/>
          <w:sz w:val="20"/>
          <w:szCs w:val="20"/>
        </w:rPr>
        <w:t>t</w:t>
      </w:r>
      <w:r w:rsidRPr="00B96237">
        <w:rPr>
          <w:spacing w:val="2"/>
          <w:sz w:val="20"/>
          <w:szCs w:val="20"/>
        </w:rPr>
        <w:t>a</w:t>
      </w:r>
      <w:r w:rsidRPr="00B96237">
        <w:rPr>
          <w:spacing w:val="-4"/>
          <w:sz w:val="20"/>
          <w:szCs w:val="20"/>
        </w:rPr>
        <w:t>b</w:t>
      </w:r>
      <w:r w:rsidRPr="00B96237">
        <w:rPr>
          <w:spacing w:val="2"/>
          <w:sz w:val="20"/>
          <w:szCs w:val="20"/>
        </w:rPr>
        <w:t>l</w:t>
      </w:r>
      <w:r w:rsidRPr="00B96237">
        <w:rPr>
          <w:sz w:val="20"/>
          <w:szCs w:val="20"/>
        </w:rPr>
        <w:t>e</w:t>
      </w:r>
      <w:r w:rsidRPr="00B96237">
        <w:rPr>
          <w:spacing w:val="2"/>
          <w:sz w:val="20"/>
          <w:szCs w:val="20"/>
        </w:rPr>
        <w:t xml:space="preserve"> </w:t>
      </w:r>
      <w:r w:rsidRPr="00B96237">
        <w:rPr>
          <w:sz w:val="20"/>
          <w:szCs w:val="20"/>
        </w:rPr>
        <w:t>d</w:t>
      </w:r>
      <w:r w:rsidRPr="00B96237">
        <w:rPr>
          <w:spacing w:val="-3"/>
          <w:sz w:val="20"/>
          <w:szCs w:val="20"/>
        </w:rPr>
        <w:t>e</w:t>
      </w:r>
      <w:r w:rsidRPr="00B96237">
        <w:rPr>
          <w:spacing w:val="-4"/>
          <w:sz w:val="20"/>
          <w:szCs w:val="20"/>
        </w:rPr>
        <w:t>v</w:t>
      </w:r>
      <w:r w:rsidRPr="00B96237">
        <w:rPr>
          <w:spacing w:val="2"/>
          <w:sz w:val="20"/>
          <w:szCs w:val="20"/>
        </w:rPr>
        <w:t>ic</w:t>
      </w:r>
      <w:r w:rsidRPr="00B96237">
        <w:rPr>
          <w:spacing w:val="-3"/>
          <w:sz w:val="20"/>
          <w:szCs w:val="20"/>
        </w:rPr>
        <w:t>e</w:t>
      </w:r>
      <w:r w:rsidRPr="00B96237">
        <w:rPr>
          <w:spacing w:val="-1"/>
          <w:sz w:val="20"/>
          <w:szCs w:val="20"/>
        </w:rPr>
        <w:t>s</w:t>
      </w:r>
      <w:r w:rsidRPr="00B96237">
        <w:rPr>
          <w:sz w:val="20"/>
          <w:szCs w:val="20"/>
        </w:rPr>
        <w:t>,</w:t>
      </w:r>
      <w:r w:rsidRPr="00B96237">
        <w:rPr>
          <w:spacing w:val="8"/>
          <w:sz w:val="20"/>
          <w:szCs w:val="20"/>
        </w:rPr>
        <w:t xml:space="preserve"> </w:t>
      </w:r>
      <w:r w:rsidRPr="00B96237">
        <w:rPr>
          <w:spacing w:val="-4"/>
          <w:sz w:val="20"/>
          <w:szCs w:val="20"/>
        </w:rPr>
        <w:t>o</w:t>
      </w:r>
      <w:r w:rsidRPr="00B96237">
        <w:rPr>
          <w:sz w:val="20"/>
          <w:szCs w:val="20"/>
        </w:rPr>
        <w:t>p</w:t>
      </w:r>
      <w:r w:rsidRPr="00B96237">
        <w:rPr>
          <w:spacing w:val="-3"/>
          <w:sz w:val="20"/>
          <w:szCs w:val="20"/>
        </w:rPr>
        <w:t>e</w:t>
      </w:r>
      <w:r w:rsidRPr="00B96237">
        <w:rPr>
          <w:spacing w:val="6"/>
          <w:sz w:val="20"/>
          <w:szCs w:val="20"/>
        </w:rPr>
        <w:t>r</w:t>
      </w:r>
      <w:r w:rsidRPr="00B96237">
        <w:rPr>
          <w:spacing w:val="2"/>
          <w:sz w:val="20"/>
          <w:szCs w:val="20"/>
        </w:rPr>
        <w:t>at</w:t>
      </w:r>
      <w:r w:rsidRPr="00B96237">
        <w:rPr>
          <w:spacing w:val="-3"/>
          <w:sz w:val="20"/>
          <w:szCs w:val="20"/>
        </w:rPr>
        <w:t>i</w:t>
      </w:r>
      <w:r w:rsidRPr="00B96237">
        <w:rPr>
          <w:spacing w:val="5"/>
          <w:sz w:val="20"/>
          <w:szCs w:val="20"/>
        </w:rPr>
        <w:t>n</w:t>
      </w:r>
      <w:r w:rsidRPr="00B96237">
        <w:rPr>
          <w:sz w:val="20"/>
          <w:szCs w:val="20"/>
        </w:rPr>
        <w:t>g</w:t>
      </w:r>
      <w:r w:rsidRPr="00B96237">
        <w:rPr>
          <w:spacing w:val="5"/>
          <w:sz w:val="20"/>
          <w:szCs w:val="20"/>
        </w:rPr>
        <w:t xml:space="preserve"> </w:t>
      </w:r>
      <w:r w:rsidRPr="00B96237">
        <w:rPr>
          <w:spacing w:val="-1"/>
          <w:sz w:val="20"/>
          <w:szCs w:val="20"/>
        </w:rPr>
        <w:t>s</w:t>
      </w:r>
      <w:r w:rsidRPr="00B96237">
        <w:rPr>
          <w:spacing w:val="-9"/>
          <w:sz w:val="20"/>
          <w:szCs w:val="20"/>
        </w:rPr>
        <w:t>y</w:t>
      </w:r>
      <w:r w:rsidRPr="00B96237">
        <w:rPr>
          <w:spacing w:val="-1"/>
          <w:sz w:val="20"/>
          <w:szCs w:val="20"/>
        </w:rPr>
        <w:t>s</w:t>
      </w:r>
      <w:r w:rsidRPr="00B96237">
        <w:rPr>
          <w:spacing w:val="2"/>
          <w:sz w:val="20"/>
          <w:szCs w:val="20"/>
        </w:rPr>
        <w:t>tem</w:t>
      </w:r>
      <w:r w:rsidRPr="00B96237">
        <w:rPr>
          <w:spacing w:val="-1"/>
          <w:sz w:val="20"/>
          <w:szCs w:val="20"/>
        </w:rPr>
        <w:t>s</w:t>
      </w:r>
      <w:r w:rsidRPr="00B96237">
        <w:rPr>
          <w:sz w:val="20"/>
          <w:szCs w:val="20"/>
        </w:rPr>
        <w:t>, pr</w:t>
      </w:r>
      <w:r w:rsidRPr="00B96237">
        <w:rPr>
          <w:spacing w:val="-3"/>
          <w:sz w:val="20"/>
          <w:szCs w:val="20"/>
        </w:rPr>
        <w:t>i</w:t>
      </w:r>
      <w:r w:rsidRPr="00B96237">
        <w:rPr>
          <w:spacing w:val="5"/>
          <w:sz w:val="20"/>
          <w:szCs w:val="20"/>
        </w:rPr>
        <w:t>n</w:t>
      </w:r>
      <w:r w:rsidRPr="00B96237">
        <w:rPr>
          <w:spacing w:val="2"/>
          <w:sz w:val="20"/>
          <w:szCs w:val="20"/>
        </w:rPr>
        <w:t>t</w:t>
      </w:r>
      <w:r w:rsidRPr="00B96237">
        <w:rPr>
          <w:spacing w:val="-8"/>
          <w:sz w:val="20"/>
          <w:szCs w:val="20"/>
        </w:rPr>
        <w:t>e</w:t>
      </w:r>
      <w:r w:rsidRPr="00B96237">
        <w:rPr>
          <w:spacing w:val="5"/>
          <w:sz w:val="20"/>
          <w:szCs w:val="20"/>
        </w:rPr>
        <w:t>r</w:t>
      </w:r>
      <w:r w:rsidRPr="00B96237">
        <w:rPr>
          <w:sz w:val="20"/>
          <w:szCs w:val="20"/>
        </w:rPr>
        <w:t>s</w:t>
      </w:r>
      <w:r w:rsidRPr="00B96237">
        <w:rPr>
          <w:spacing w:val="4"/>
          <w:sz w:val="20"/>
          <w:szCs w:val="20"/>
        </w:rPr>
        <w:t xml:space="preserve"> </w:t>
      </w:r>
      <w:r w:rsidRPr="00B96237">
        <w:rPr>
          <w:spacing w:val="-3"/>
          <w:sz w:val="20"/>
          <w:szCs w:val="20"/>
        </w:rPr>
        <w:t>a</w:t>
      </w:r>
      <w:r w:rsidRPr="00B96237">
        <w:rPr>
          <w:spacing w:val="1"/>
          <w:sz w:val="20"/>
          <w:szCs w:val="20"/>
        </w:rPr>
        <w:t>n</w:t>
      </w:r>
      <w:r w:rsidRPr="00B96237">
        <w:rPr>
          <w:sz w:val="20"/>
          <w:szCs w:val="20"/>
        </w:rPr>
        <w:t>d</w:t>
      </w:r>
      <w:r w:rsidRPr="00B96237">
        <w:rPr>
          <w:spacing w:val="5"/>
          <w:sz w:val="20"/>
          <w:szCs w:val="20"/>
        </w:rPr>
        <w:t xml:space="preserve"> </w:t>
      </w:r>
      <w:r w:rsidRPr="00B96237">
        <w:rPr>
          <w:spacing w:val="-1"/>
          <w:sz w:val="20"/>
          <w:szCs w:val="20"/>
        </w:rPr>
        <w:t>s</w:t>
      </w:r>
      <w:r w:rsidRPr="00B96237">
        <w:rPr>
          <w:spacing w:val="-3"/>
          <w:sz w:val="20"/>
          <w:szCs w:val="20"/>
        </w:rPr>
        <w:t>ca</w:t>
      </w:r>
      <w:r w:rsidRPr="00B96237">
        <w:rPr>
          <w:sz w:val="20"/>
          <w:szCs w:val="20"/>
        </w:rPr>
        <w:t>n</w:t>
      </w:r>
      <w:r w:rsidRPr="00B96237">
        <w:rPr>
          <w:spacing w:val="5"/>
          <w:sz w:val="20"/>
          <w:szCs w:val="20"/>
        </w:rPr>
        <w:t>n</w:t>
      </w:r>
      <w:r w:rsidRPr="00B96237">
        <w:rPr>
          <w:spacing w:val="-8"/>
          <w:sz w:val="20"/>
          <w:szCs w:val="20"/>
        </w:rPr>
        <w:t>e</w:t>
      </w:r>
      <w:r w:rsidRPr="00B96237">
        <w:rPr>
          <w:spacing w:val="5"/>
          <w:sz w:val="20"/>
          <w:szCs w:val="20"/>
        </w:rPr>
        <w:t>r</w:t>
      </w:r>
      <w:r w:rsidRPr="00B96237">
        <w:rPr>
          <w:spacing w:val="-1"/>
          <w:sz w:val="20"/>
          <w:szCs w:val="20"/>
        </w:rPr>
        <w:t>s</w:t>
      </w:r>
      <w:r w:rsidRPr="00B96237">
        <w:rPr>
          <w:sz w:val="20"/>
          <w:szCs w:val="20"/>
        </w:rPr>
        <w:t>,</w:t>
      </w:r>
      <w:r w:rsidRPr="00B96237">
        <w:rPr>
          <w:spacing w:val="3"/>
          <w:sz w:val="20"/>
          <w:szCs w:val="20"/>
        </w:rPr>
        <w:t xml:space="preserve"> </w:t>
      </w:r>
      <w:r w:rsidRPr="00B96237">
        <w:rPr>
          <w:spacing w:val="5"/>
          <w:sz w:val="20"/>
          <w:szCs w:val="20"/>
        </w:rPr>
        <w:t>n</w:t>
      </w:r>
      <w:r w:rsidRPr="00B96237">
        <w:rPr>
          <w:spacing w:val="-8"/>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1"/>
          <w:sz w:val="20"/>
          <w:szCs w:val="20"/>
        </w:rPr>
        <w:t>s</w:t>
      </w:r>
      <w:r w:rsidRPr="00B96237">
        <w:rPr>
          <w:sz w:val="20"/>
          <w:szCs w:val="20"/>
        </w:rPr>
        <w:t>,</w:t>
      </w:r>
      <w:r w:rsidRPr="00B96237">
        <w:rPr>
          <w:spacing w:val="7"/>
          <w:sz w:val="20"/>
          <w:szCs w:val="20"/>
        </w:rPr>
        <w:t xml:space="preserve"> </w:t>
      </w:r>
      <w:r w:rsidRPr="00B96237">
        <w:rPr>
          <w:spacing w:val="-1"/>
          <w:sz w:val="20"/>
          <w:szCs w:val="20"/>
        </w:rPr>
        <w:t>s</w:t>
      </w:r>
      <w:r w:rsidRPr="00B96237">
        <w:rPr>
          <w:spacing w:val="-3"/>
          <w:sz w:val="20"/>
          <w:szCs w:val="20"/>
        </w:rPr>
        <w:t>ec</w:t>
      </w:r>
      <w:r w:rsidRPr="00B96237">
        <w:rPr>
          <w:sz w:val="20"/>
          <w:szCs w:val="20"/>
        </w:rPr>
        <w:t>u</w:t>
      </w:r>
      <w:r w:rsidRPr="00B96237">
        <w:rPr>
          <w:spacing w:val="5"/>
          <w:sz w:val="20"/>
          <w:szCs w:val="20"/>
        </w:rPr>
        <w:t>r</w:t>
      </w:r>
      <w:r w:rsidRPr="00B96237">
        <w:rPr>
          <w:spacing w:val="-3"/>
          <w:sz w:val="20"/>
          <w:szCs w:val="20"/>
        </w:rPr>
        <w:t>i</w:t>
      </w:r>
      <w:r w:rsidRPr="00B96237">
        <w:rPr>
          <w:spacing w:val="2"/>
          <w:sz w:val="20"/>
          <w:szCs w:val="20"/>
        </w:rPr>
        <w:t>t</w:t>
      </w:r>
      <w:r w:rsidRPr="00B96237">
        <w:rPr>
          <w:spacing w:val="-9"/>
          <w:sz w:val="20"/>
          <w:szCs w:val="20"/>
        </w:rPr>
        <w:t>y</w:t>
      </w:r>
      <w:r w:rsidRPr="00B96237">
        <w:rPr>
          <w:sz w:val="20"/>
          <w:szCs w:val="20"/>
        </w:rPr>
        <w:t>,</w:t>
      </w:r>
      <w:r w:rsidRPr="00B96237">
        <w:rPr>
          <w:spacing w:val="7"/>
          <w:sz w:val="20"/>
          <w:szCs w:val="20"/>
        </w:rPr>
        <w:t xml:space="preserve"> </w:t>
      </w:r>
      <w:r w:rsidRPr="00B96237">
        <w:rPr>
          <w:sz w:val="20"/>
          <w:szCs w:val="20"/>
        </w:rPr>
        <w:t>u</w:t>
      </w:r>
      <w:r w:rsidRPr="00B96237">
        <w:rPr>
          <w:spacing w:val="5"/>
          <w:sz w:val="20"/>
          <w:szCs w:val="20"/>
        </w:rPr>
        <w:t>n</w:t>
      </w:r>
      <w:r w:rsidRPr="00B96237">
        <w:rPr>
          <w:sz w:val="20"/>
          <w:szCs w:val="20"/>
        </w:rPr>
        <w:t>d</w:t>
      </w:r>
      <w:r w:rsidRPr="00B96237">
        <w:rPr>
          <w:spacing w:val="-8"/>
          <w:sz w:val="20"/>
          <w:szCs w:val="20"/>
        </w:rPr>
        <w:t>e</w:t>
      </w:r>
      <w:r w:rsidRPr="00B96237">
        <w:rPr>
          <w:spacing w:val="5"/>
          <w:sz w:val="20"/>
          <w:szCs w:val="20"/>
        </w:rPr>
        <w:t>r</w:t>
      </w:r>
      <w:r w:rsidRPr="00B96237">
        <w:rPr>
          <w:spacing w:val="-1"/>
          <w:sz w:val="20"/>
          <w:szCs w:val="20"/>
        </w:rPr>
        <w:t>s</w:t>
      </w:r>
      <w:r w:rsidRPr="00B96237">
        <w:rPr>
          <w:spacing w:val="2"/>
          <w:sz w:val="20"/>
          <w:szCs w:val="20"/>
        </w:rPr>
        <w:t>t</w:t>
      </w:r>
      <w:r w:rsidRPr="00B96237">
        <w:rPr>
          <w:spacing w:val="-3"/>
          <w:sz w:val="20"/>
          <w:szCs w:val="20"/>
        </w:rPr>
        <w:t>a</w:t>
      </w:r>
      <w:r w:rsidRPr="00B96237">
        <w:rPr>
          <w:sz w:val="20"/>
          <w:szCs w:val="20"/>
        </w:rPr>
        <w:t>nd</w:t>
      </w:r>
      <w:r w:rsidRPr="00B96237">
        <w:rPr>
          <w:spacing w:val="5"/>
          <w:sz w:val="20"/>
          <w:szCs w:val="20"/>
        </w:rPr>
        <w:t xml:space="preserve"> </w:t>
      </w:r>
      <w:r w:rsidRPr="00B96237">
        <w:rPr>
          <w:spacing w:val="-1"/>
          <w:sz w:val="20"/>
          <w:szCs w:val="20"/>
        </w:rPr>
        <w:t>s</w:t>
      </w:r>
      <w:r w:rsidRPr="00B96237">
        <w:rPr>
          <w:spacing w:val="2"/>
          <w:sz w:val="20"/>
          <w:szCs w:val="20"/>
        </w:rPr>
        <w:t>a</w:t>
      </w:r>
      <w:r w:rsidRPr="00B96237">
        <w:rPr>
          <w:spacing w:val="-4"/>
          <w:sz w:val="20"/>
          <w:szCs w:val="20"/>
        </w:rPr>
        <w:t>f</w:t>
      </w:r>
      <w:r w:rsidRPr="00B96237">
        <w:rPr>
          <w:spacing w:val="-3"/>
          <w:sz w:val="20"/>
          <w:szCs w:val="20"/>
        </w:rPr>
        <w:t>e</w:t>
      </w:r>
      <w:r w:rsidRPr="00B96237">
        <w:rPr>
          <w:spacing w:val="2"/>
          <w:sz w:val="20"/>
          <w:szCs w:val="20"/>
        </w:rPr>
        <w:t>t</w:t>
      </w:r>
      <w:r w:rsidRPr="00B96237">
        <w:rPr>
          <w:sz w:val="20"/>
          <w:szCs w:val="20"/>
        </w:rPr>
        <w:t>y</w:t>
      </w:r>
      <w:r w:rsidRPr="00B96237">
        <w:rPr>
          <w:spacing w:val="1"/>
          <w:sz w:val="20"/>
          <w:szCs w:val="20"/>
        </w:rPr>
        <w:t xml:space="preserve"> </w:t>
      </w:r>
      <w:r w:rsidRPr="00B96237">
        <w:rPr>
          <w:spacing w:val="-3"/>
          <w:sz w:val="20"/>
          <w:szCs w:val="20"/>
        </w:rPr>
        <w:t>a</w:t>
      </w:r>
      <w:r w:rsidRPr="00B96237">
        <w:rPr>
          <w:spacing w:val="5"/>
          <w:sz w:val="20"/>
          <w:szCs w:val="20"/>
        </w:rPr>
        <w:t>n</w:t>
      </w:r>
      <w:r w:rsidRPr="00B96237">
        <w:rPr>
          <w:sz w:val="20"/>
          <w:szCs w:val="20"/>
        </w:rPr>
        <w:t>d</w:t>
      </w:r>
      <w:r w:rsidRPr="00B96237">
        <w:rPr>
          <w:spacing w:val="5"/>
          <w:sz w:val="20"/>
          <w:szCs w:val="20"/>
        </w:rPr>
        <w:t xml:space="preserve"> </w:t>
      </w:r>
      <w:r w:rsidRPr="00B96237">
        <w:rPr>
          <w:spacing w:val="-8"/>
          <w:sz w:val="20"/>
          <w:szCs w:val="20"/>
        </w:rPr>
        <w:t>e</w:t>
      </w:r>
      <w:r w:rsidRPr="00B96237">
        <w:rPr>
          <w:spacing w:val="5"/>
          <w:sz w:val="20"/>
          <w:szCs w:val="20"/>
        </w:rPr>
        <w:t>n</w:t>
      </w:r>
      <w:r w:rsidRPr="00B96237">
        <w:rPr>
          <w:spacing w:val="-4"/>
          <w:sz w:val="20"/>
          <w:szCs w:val="20"/>
        </w:rPr>
        <w:t>v</w:t>
      </w:r>
      <w:r w:rsidRPr="00B96237">
        <w:rPr>
          <w:spacing w:val="-3"/>
          <w:sz w:val="20"/>
          <w:szCs w:val="20"/>
        </w:rPr>
        <w:t>i</w:t>
      </w:r>
      <w:r w:rsidRPr="00B96237">
        <w:rPr>
          <w:spacing w:val="5"/>
          <w:sz w:val="20"/>
          <w:szCs w:val="20"/>
        </w:rPr>
        <w:t>r</w:t>
      </w:r>
      <w:r w:rsidRPr="00B96237">
        <w:rPr>
          <w:spacing w:val="-4"/>
          <w:sz w:val="20"/>
          <w:szCs w:val="20"/>
        </w:rPr>
        <w:t>o</w:t>
      </w:r>
      <w:r w:rsidRPr="00B96237">
        <w:rPr>
          <w:sz w:val="20"/>
          <w:szCs w:val="20"/>
        </w:rPr>
        <w:t>n</w:t>
      </w:r>
      <w:r w:rsidRPr="00B96237">
        <w:rPr>
          <w:spacing w:val="2"/>
          <w:sz w:val="20"/>
          <w:szCs w:val="20"/>
        </w:rPr>
        <w:t>m</w:t>
      </w:r>
      <w:r w:rsidRPr="00B96237">
        <w:rPr>
          <w:spacing w:val="-3"/>
          <w:sz w:val="20"/>
          <w:szCs w:val="20"/>
        </w:rPr>
        <w:t>e</w:t>
      </w:r>
      <w:r w:rsidRPr="00B96237">
        <w:rPr>
          <w:sz w:val="20"/>
          <w:szCs w:val="20"/>
        </w:rPr>
        <w:t>n</w:t>
      </w:r>
      <w:r w:rsidRPr="00B96237">
        <w:rPr>
          <w:spacing w:val="2"/>
          <w:sz w:val="20"/>
          <w:szCs w:val="20"/>
        </w:rPr>
        <w:t>t</w:t>
      </w:r>
      <w:r w:rsidRPr="00B96237">
        <w:rPr>
          <w:spacing w:val="-3"/>
          <w:sz w:val="20"/>
          <w:szCs w:val="20"/>
        </w:rPr>
        <w:t>a</w:t>
      </w:r>
      <w:r w:rsidRPr="00B96237">
        <w:rPr>
          <w:sz w:val="20"/>
          <w:szCs w:val="20"/>
        </w:rPr>
        <w:t>l</w:t>
      </w:r>
      <w:r w:rsidRPr="00B96237">
        <w:rPr>
          <w:spacing w:val="7"/>
          <w:sz w:val="20"/>
          <w:szCs w:val="20"/>
        </w:rPr>
        <w:t xml:space="preserve"> </w:t>
      </w:r>
      <w:r w:rsidRPr="00B96237">
        <w:rPr>
          <w:spacing w:val="2"/>
          <w:sz w:val="20"/>
          <w:szCs w:val="20"/>
        </w:rPr>
        <w:t>i</w:t>
      </w:r>
      <w:r w:rsidRPr="00B96237">
        <w:rPr>
          <w:spacing w:val="-1"/>
          <w:sz w:val="20"/>
          <w:szCs w:val="20"/>
        </w:rPr>
        <w:t>ss</w:t>
      </w:r>
      <w:r w:rsidRPr="00B96237">
        <w:rPr>
          <w:sz w:val="20"/>
          <w:szCs w:val="20"/>
        </w:rPr>
        <w:t>u</w:t>
      </w:r>
      <w:r w:rsidRPr="00B96237">
        <w:rPr>
          <w:spacing w:val="-3"/>
          <w:sz w:val="20"/>
          <w:szCs w:val="20"/>
        </w:rPr>
        <w:t>e</w:t>
      </w:r>
      <w:r w:rsidRPr="00B96237">
        <w:rPr>
          <w:spacing w:val="-1"/>
          <w:sz w:val="20"/>
          <w:szCs w:val="20"/>
        </w:rPr>
        <w:t>s</w:t>
      </w:r>
      <w:r w:rsidRPr="00B96237">
        <w:rPr>
          <w:sz w:val="20"/>
          <w:szCs w:val="20"/>
        </w:rPr>
        <w:t>,</w:t>
      </w:r>
      <w:r w:rsidRPr="00B96237">
        <w:rPr>
          <w:spacing w:val="10"/>
          <w:sz w:val="20"/>
          <w:szCs w:val="20"/>
        </w:rPr>
        <w:t xml:space="preserve"> </w:t>
      </w:r>
      <w:r w:rsidRPr="00B96237">
        <w:rPr>
          <w:spacing w:val="-4"/>
          <w:sz w:val="20"/>
          <w:szCs w:val="20"/>
        </w:rPr>
        <w:t>u</w:t>
      </w:r>
      <w:r w:rsidRPr="00B96237">
        <w:rPr>
          <w:sz w:val="20"/>
          <w:szCs w:val="20"/>
        </w:rPr>
        <w:t>p</w:t>
      </w:r>
      <w:r w:rsidRPr="00B96237">
        <w:rPr>
          <w:spacing w:val="-4"/>
          <w:sz w:val="20"/>
          <w:szCs w:val="20"/>
        </w:rPr>
        <w:t>g</w:t>
      </w:r>
      <w:r w:rsidRPr="00B96237">
        <w:rPr>
          <w:spacing w:val="5"/>
          <w:sz w:val="20"/>
          <w:szCs w:val="20"/>
        </w:rPr>
        <w:t>r</w:t>
      </w:r>
      <w:r w:rsidRPr="00B96237">
        <w:rPr>
          <w:spacing w:val="-3"/>
          <w:sz w:val="20"/>
          <w:szCs w:val="20"/>
        </w:rPr>
        <w:t>a</w:t>
      </w:r>
      <w:r w:rsidRPr="00B96237">
        <w:rPr>
          <w:sz w:val="20"/>
          <w:szCs w:val="20"/>
        </w:rPr>
        <w:t>de</w:t>
      </w:r>
      <w:r w:rsidRPr="00B96237">
        <w:rPr>
          <w:spacing w:val="2"/>
          <w:sz w:val="20"/>
          <w:szCs w:val="20"/>
        </w:rPr>
        <w:t xml:space="preserve"> </w:t>
      </w:r>
      <w:r w:rsidRPr="00B96237">
        <w:rPr>
          <w:spacing w:val="-3"/>
          <w:sz w:val="20"/>
          <w:szCs w:val="20"/>
        </w:rPr>
        <w:t>a</w:t>
      </w:r>
      <w:r w:rsidRPr="00B96237">
        <w:rPr>
          <w:spacing w:val="5"/>
          <w:sz w:val="20"/>
          <w:szCs w:val="20"/>
        </w:rPr>
        <w:t>n</w:t>
      </w:r>
      <w:r w:rsidRPr="00B96237">
        <w:rPr>
          <w:sz w:val="20"/>
          <w:szCs w:val="20"/>
        </w:rPr>
        <w:t xml:space="preserve">d </w:t>
      </w:r>
      <w:r w:rsidRPr="00B96237">
        <w:rPr>
          <w:spacing w:val="-3"/>
          <w:sz w:val="20"/>
          <w:szCs w:val="20"/>
        </w:rPr>
        <w:t>t</w:t>
      </w:r>
      <w:r w:rsidRPr="00B96237">
        <w:rPr>
          <w:spacing w:val="5"/>
          <w:sz w:val="20"/>
          <w:szCs w:val="20"/>
        </w:rPr>
        <w:t>r</w:t>
      </w:r>
      <w:r w:rsidRPr="00B96237">
        <w:rPr>
          <w:spacing w:val="-4"/>
          <w:sz w:val="20"/>
          <w:szCs w:val="20"/>
        </w:rPr>
        <w:t>o</w:t>
      </w:r>
      <w:r w:rsidRPr="00B96237">
        <w:rPr>
          <w:sz w:val="20"/>
          <w:szCs w:val="20"/>
        </w:rPr>
        <w:t>u</w:t>
      </w:r>
      <w:r w:rsidRPr="00B96237">
        <w:rPr>
          <w:spacing w:val="-4"/>
          <w:sz w:val="20"/>
          <w:szCs w:val="20"/>
        </w:rPr>
        <w:t>b</w:t>
      </w:r>
      <w:r w:rsidRPr="00B96237">
        <w:rPr>
          <w:spacing w:val="2"/>
          <w:sz w:val="20"/>
          <w:szCs w:val="20"/>
        </w:rPr>
        <w:t>l</w:t>
      </w:r>
      <w:r w:rsidRPr="00B96237">
        <w:rPr>
          <w:spacing w:val="-3"/>
          <w:sz w:val="20"/>
          <w:szCs w:val="20"/>
        </w:rPr>
        <w:t>e</w:t>
      </w:r>
      <w:r w:rsidRPr="00B96237">
        <w:rPr>
          <w:spacing w:val="-1"/>
          <w:sz w:val="20"/>
          <w:szCs w:val="20"/>
        </w:rPr>
        <w:t>s</w:t>
      </w:r>
      <w:r w:rsidRPr="00B96237">
        <w:rPr>
          <w:spacing w:val="5"/>
          <w:sz w:val="20"/>
          <w:szCs w:val="20"/>
        </w:rPr>
        <w:t>h</w:t>
      </w:r>
      <w:r w:rsidRPr="00B96237">
        <w:rPr>
          <w:spacing w:val="-4"/>
          <w:sz w:val="20"/>
          <w:szCs w:val="20"/>
        </w:rPr>
        <w:t>oo</w:t>
      </w:r>
      <w:r w:rsidRPr="00B96237">
        <w:rPr>
          <w:sz w:val="20"/>
          <w:szCs w:val="20"/>
        </w:rPr>
        <w:t>t</w:t>
      </w:r>
      <w:r w:rsidRPr="00B96237">
        <w:rPr>
          <w:spacing w:val="7"/>
          <w:sz w:val="20"/>
          <w:szCs w:val="20"/>
        </w:rPr>
        <w:t xml:space="preserve"> </w:t>
      </w:r>
      <w:r w:rsidRPr="00B96237">
        <w:rPr>
          <w:sz w:val="20"/>
          <w:szCs w:val="20"/>
        </w:rPr>
        <w:t>p</w:t>
      </w:r>
      <w:r w:rsidRPr="00B96237">
        <w:rPr>
          <w:spacing w:val="-3"/>
          <w:sz w:val="20"/>
          <w:szCs w:val="20"/>
        </w:rPr>
        <w:t>e</w:t>
      </w:r>
      <w:r w:rsidRPr="00B96237">
        <w:rPr>
          <w:spacing w:val="5"/>
          <w:sz w:val="20"/>
          <w:szCs w:val="20"/>
        </w:rPr>
        <w:t>r</w:t>
      </w:r>
      <w:r w:rsidRPr="00B96237">
        <w:rPr>
          <w:spacing w:val="-1"/>
          <w:sz w:val="20"/>
          <w:szCs w:val="20"/>
        </w:rPr>
        <w:t>s</w:t>
      </w:r>
      <w:r w:rsidRPr="00B96237">
        <w:rPr>
          <w:spacing w:val="-4"/>
          <w:sz w:val="20"/>
          <w:szCs w:val="20"/>
        </w:rPr>
        <w:t>o</w:t>
      </w:r>
      <w:r w:rsidRPr="00B96237">
        <w:rPr>
          <w:spacing w:val="5"/>
          <w:sz w:val="20"/>
          <w:szCs w:val="20"/>
        </w:rPr>
        <w:t>n</w:t>
      </w:r>
      <w:r w:rsidRPr="00B96237">
        <w:rPr>
          <w:spacing w:val="2"/>
          <w:sz w:val="20"/>
          <w:szCs w:val="20"/>
        </w:rPr>
        <w:t>a</w:t>
      </w:r>
      <w:r w:rsidRPr="00B96237">
        <w:rPr>
          <w:sz w:val="20"/>
          <w:szCs w:val="20"/>
        </w:rPr>
        <w:t xml:space="preserve">l </w:t>
      </w:r>
      <w:r w:rsidRPr="00B96237">
        <w:rPr>
          <w:spacing w:val="-3"/>
          <w:sz w:val="20"/>
          <w:szCs w:val="20"/>
        </w:rPr>
        <w:t>c</w:t>
      </w:r>
      <w:r w:rsidRPr="00B96237">
        <w:rPr>
          <w:spacing w:val="-4"/>
          <w:sz w:val="20"/>
          <w:szCs w:val="20"/>
        </w:rPr>
        <w:t>o</w:t>
      </w:r>
      <w:r w:rsidRPr="00B96237">
        <w:rPr>
          <w:spacing w:val="2"/>
          <w:sz w:val="20"/>
          <w:szCs w:val="20"/>
        </w:rPr>
        <w:t>m</w:t>
      </w:r>
      <w:r w:rsidRPr="00B96237">
        <w:rPr>
          <w:sz w:val="20"/>
          <w:szCs w:val="20"/>
        </w:rPr>
        <w:t>pu</w:t>
      </w:r>
      <w:r w:rsidRPr="00B96237">
        <w:rPr>
          <w:spacing w:val="2"/>
          <w:sz w:val="20"/>
          <w:szCs w:val="20"/>
        </w:rPr>
        <w:t>t</w:t>
      </w:r>
      <w:r w:rsidRPr="00B96237">
        <w:rPr>
          <w:spacing w:val="-3"/>
          <w:sz w:val="20"/>
          <w:szCs w:val="20"/>
        </w:rPr>
        <w:t>e</w:t>
      </w:r>
      <w:r w:rsidRPr="00B96237">
        <w:rPr>
          <w:sz w:val="20"/>
          <w:szCs w:val="20"/>
        </w:rPr>
        <w:t xml:space="preserve">r </w:t>
      </w:r>
      <w:r w:rsidRPr="00B96237">
        <w:rPr>
          <w:spacing w:val="5"/>
          <w:sz w:val="20"/>
          <w:szCs w:val="20"/>
        </w:rPr>
        <w:t xml:space="preserve"> </w:t>
      </w:r>
      <w:r w:rsidRPr="00B96237">
        <w:rPr>
          <w:spacing w:val="-3"/>
          <w:sz w:val="20"/>
          <w:szCs w:val="20"/>
        </w:rPr>
        <w:t>c</w:t>
      </w:r>
      <w:r w:rsidRPr="00B96237">
        <w:rPr>
          <w:spacing w:val="-4"/>
          <w:sz w:val="20"/>
          <w:szCs w:val="20"/>
        </w:rPr>
        <w:t>o</w:t>
      </w:r>
      <w:r w:rsidRPr="00B96237">
        <w:rPr>
          <w:spacing w:val="2"/>
          <w:sz w:val="20"/>
          <w:szCs w:val="20"/>
        </w:rPr>
        <w:t>m</w:t>
      </w:r>
      <w:r w:rsidRPr="00B96237">
        <w:rPr>
          <w:sz w:val="20"/>
          <w:szCs w:val="20"/>
        </w:rPr>
        <w:t>p</w:t>
      </w:r>
      <w:r w:rsidRPr="00B96237">
        <w:rPr>
          <w:spacing w:val="-4"/>
          <w:sz w:val="20"/>
          <w:szCs w:val="20"/>
        </w:rPr>
        <w:t>o</w:t>
      </w:r>
      <w:r w:rsidRPr="00B96237">
        <w:rPr>
          <w:spacing w:val="5"/>
          <w:sz w:val="20"/>
          <w:szCs w:val="20"/>
        </w:rPr>
        <w:t>n</w:t>
      </w:r>
      <w:r w:rsidRPr="00B96237">
        <w:rPr>
          <w:spacing w:val="-3"/>
          <w:sz w:val="20"/>
          <w:szCs w:val="20"/>
        </w:rPr>
        <w:t>e</w:t>
      </w:r>
      <w:r w:rsidRPr="00B96237">
        <w:rPr>
          <w:sz w:val="20"/>
          <w:szCs w:val="20"/>
        </w:rPr>
        <w:t>n</w:t>
      </w:r>
      <w:r w:rsidRPr="00B96237">
        <w:rPr>
          <w:spacing w:val="2"/>
          <w:sz w:val="20"/>
          <w:szCs w:val="20"/>
        </w:rPr>
        <w:t>t</w:t>
      </w:r>
      <w:r w:rsidRPr="00B96237">
        <w:rPr>
          <w:spacing w:val="-1"/>
          <w:sz w:val="20"/>
          <w:szCs w:val="20"/>
        </w:rPr>
        <w:t>s</w:t>
      </w:r>
      <w:r w:rsidRPr="00B96237">
        <w:rPr>
          <w:sz w:val="20"/>
          <w:szCs w:val="20"/>
        </w:rPr>
        <w:t xml:space="preserve">, </w:t>
      </w:r>
      <w:r w:rsidRPr="00B96237">
        <w:rPr>
          <w:spacing w:val="3"/>
          <w:sz w:val="20"/>
          <w:szCs w:val="20"/>
        </w:rPr>
        <w:t xml:space="preserve"> </w:t>
      </w:r>
      <w:r w:rsidRPr="00B96237">
        <w:rPr>
          <w:spacing w:val="-4"/>
          <w:sz w:val="20"/>
          <w:szCs w:val="20"/>
        </w:rPr>
        <w:t>o</w:t>
      </w:r>
      <w:r w:rsidRPr="00B96237">
        <w:rPr>
          <w:sz w:val="20"/>
          <w:szCs w:val="20"/>
        </w:rPr>
        <w:t>p</w:t>
      </w:r>
      <w:r w:rsidRPr="00B96237">
        <w:rPr>
          <w:spacing w:val="-3"/>
          <w:sz w:val="20"/>
          <w:szCs w:val="20"/>
        </w:rPr>
        <w:t>e</w:t>
      </w:r>
      <w:r w:rsidRPr="00B96237">
        <w:rPr>
          <w:sz w:val="20"/>
          <w:szCs w:val="20"/>
        </w:rPr>
        <w:t>r</w:t>
      </w:r>
      <w:r w:rsidRPr="00B96237">
        <w:rPr>
          <w:spacing w:val="2"/>
          <w:sz w:val="20"/>
          <w:szCs w:val="20"/>
        </w:rPr>
        <w:t>at</w:t>
      </w:r>
      <w:r w:rsidRPr="00B96237">
        <w:rPr>
          <w:spacing w:val="-3"/>
          <w:sz w:val="20"/>
          <w:szCs w:val="20"/>
        </w:rPr>
        <w:t>i</w:t>
      </w:r>
      <w:r w:rsidRPr="00B96237">
        <w:rPr>
          <w:sz w:val="20"/>
          <w:szCs w:val="20"/>
        </w:rPr>
        <w:t xml:space="preserve">ng </w:t>
      </w:r>
      <w:r w:rsidRPr="00B96237">
        <w:rPr>
          <w:spacing w:val="1"/>
          <w:sz w:val="20"/>
          <w:szCs w:val="20"/>
        </w:rPr>
        <w:t xml:space="preserve"> </w:t>
      </w:r>
      <w:r w:rsidRPr="00B96237">
        <w:rPr>
          <w:spacing w:val="-1"/>
          <w:sz w:val="20"/>
          <w:szCs w:val="20"/>
        </w:rPr>
        <w:t>s</w:t>
      </w:r>
      <w:r w:rsidRPr="00B96237">
        <w:rPr>
          <w:spacing w:val="-4"/>
          <w:sz w:val="20"/>
          <w:szCs w:val="20"/>
        </w:rPr>
        <w:t>y</w:t>
      </w:r>
      <w:r w:rsidRPr="00B96237">
        <w:rPr>
          <w:spacing w:val="-1"/>
          <w:sz w:val="20"/>
          <w:szCs w:val="20"/>
        </w:rPr>
        <w:t>s</w:t>
      </w:r>
      <w:r w:rsidRPr="00B96237">
        <w:rPr>
          <w:spacing w:val="2"/>
          <w:sz w:val="20"/>
          <w:szCs w:val="20"/>
        </w:rPr>
        <w:t>t</w:t>
      </w:r>
      <w:r w:rsidRPr="00B96237">
        <w:rPr>
          <w:spacing w:val="-3"/>
          <w:sz w:val="20"/>
          <w:szCs w:val="20"/>
        </w:rPr>
        <w:t>e</w:t>
      </w:r>
      <w:r w:rsidRPr="00B96237">
        <w:rPr>
          <w:spacing w:val="2"/>
          <w:sz w:val="20"/>
          <w:szCs w:val="20"/>
        </w:rPr>
        <w:t>m</w:t>
      </w:r>
      <w:r w:rsidRPr="00B96237">
        <w:rPr>
          <w:spacing w:val="-1"/>
          <w:sz w:val="20"/>
          <w:szCs w:val="20"/>
        </w:rPr>
        <w:t>s</w:t>
      </w:r>
      <w:r w:rsidRPr="00B96237">
        <w:rPr>
          <w:sz w:val="20"/>
          <w:szCs w:val="20"/>
        </w:rPr>
        <w:t xml:space="preserve">, </w:t>
      </w:r>
      <w:r w:rsidRPr="00B96237">
        <w:rPr>
          <w:spacing w:val="3"/>
          <w:sz w:val="20"/>
          <w:szCs w:val="20"/>
        </w:rPr>
        <w:t xml:space="preserve"> </w:t>
      </w:r>
      <w:r w:rsidRPr="00B96237">
        <w:rPr>
          <w:spacing w:val="2"/>
          <w:sz w:val="20"/>
          <w:szCs w:val="20"/>
        </w:rPr>
        <w:t>l</w:t>
      </w:r>
      <w:r w:rsidRPr="00B96237">
        <w:rPr>
          <w:spacing w:val="-3"/>
          <w:sz w:val="20"/>
          <w:szCs w:val="20"/>
        </w:rPr>
        <w:t>a</w:t>
      </w:r>
      <w:r w:rsidRPr="00B96237">
        <w:rPr>
          <w:sz w:val="20"/>
          <w:szCs w:val="20"/>
        </w:rPr>
        <w:t>p</w:t>
      </w:r>
      <w:r w:rsidRPr="00B96237">
        <w:rPr>
          <w:spacing w:val="2"/>
          <w:sz w:val="20"/>
          <w:szCs w:val="20"/>
        </w:rPr>
        <w:t>t</w:t>
      </w:r>
      <w:r w:rsidRPr="00B96237">
        <w:rPr>
          <w:spacing w:val="-4"/>
          <w:sz w:val="20"/>
          <w:szCs w:val="20"/>
        </w:rPr>
        <w:t>o</w:t>
      </w:r>
      <w:r w:rsidRPr="00B96237">
        <w:rPr>
          <w:sz w:val="20"/>
          <w:szCs w:val="20"/>
        </w:rPr>
        <w:t>p</w:t>
      </w:r>
      <w:r w:rsidRPr="00B96237">
        <w:rPr>
          <w:spacing w:val="2"/>
          <w:sz w:val="20"/>
          <w:szCs w:val="20"/>
        </w:rPr>
        <w:t>/</w:t>
      </w:r>
      <w:r w:rsidRPr="00B96237">
        <w:rPr>
          <w:sz w:val="20"/>
          <w:szCs w:val="20"/>
        </w:rPr>
        <w:t>p</w:t>
      </w:r>
      <w:r w:rsidRPr="00B96237">
        <w:rPr>
          <w:spacing w:val="-4"/>
          <w:sz w:val="20"/>
          <w:szCs w:val="20"/>
        </w:rPr>
        <w:t>o</w:t>
      </w:r>
      <w:r w:rsidRPr="00B96237">
        <w:rPr>
          <w:sz w:val="20"/>
          <w:szCs w:val="20"/>
        </w:rPr>
        <w:t>r</w:t>
      </w:r>
      <w:r w:rsidRPr="00B96237">
        <w:rPr>
          <w:spacing w:val="2"/>
          <w:sz w:val="20"/>
          <w:szCs w:val="20"/>
        </w:rPr>
        <w:t>ta</w:t>
      </w:r>
      <w:r w:rsidRPr="00B96237">
        <w:rPr>
          <w:spacing w:val="-4"/>
          <w:sz w:val="20"/>
          <w:szCs w:val="20"/>
        </w:rPr>
        <w:t>b</w:t>
      </w:r>
      <w:r w:rsidRPr="00B96237">
        <w:rPr>
          <w:spacing w:val="2"/>
          <w:sz w:val="20"/>
          <w:szCs w:val="20"/>
        </w:rPr>
        <w:t>l</w:t>
      </w:r>
      <w:r w:rsidRPr="00B96237">
        <w:rPr>
          <w:sz w:val="20"/>
          <w:szCs w:val="20"/>
        </w:rPr>
        <w:t>e</w:t>
      </w:r>
      <w:r w:rsidRPr="00B96237">
        <w:rPr>
          <w:spacing w:val="48"/>
          <w:sz w:val="20"/>
          <w:szCs w:val="20"/>
        </w:rPr>
        <w:t xml:space="preserve"> </w:t>
      </w:r>
      <w:r w:rsidRPr="00B96237">
        <w:rPr>
          <w:spacing w:val="-3"/>
          <w:sz w:val="20"/>
          <w:szCs w:val="20"/>
        </w:rPr>
        <w:t>c</w:t>
      </w:r>
      <w:r w:rsidRPr="00B96237">
        <w:rPr>
          <w:spacing w:val="-4"/>
          <w:sz w:val="20"/>
          <w:szCs w:val="20"/>
        </w:rPr>
        <w:t>o</w:t>
      </w:r>
      <w:r w:rsidRPr="00B96237">
        <w:rPr>
          <w:spacing w:val="2"/>
          <w:sz w:val="20"/>
          <w:szCs w:val="20"/>
        </w:rPr>
        <w:t>m</w:t>
      </w:r>
      <w:r w:rsidRPr="00B96237">
        <w:rPr>
          <w:sz w:val="20"/>
          <w:szCs w:val="20"/>
        </w:rPr>
        <w:t>pu</w:t>
      </w:r>
      <w:r w:rsidRPr="00B96237">
        <w:rPr>
          <w:spacing w:val="2"/>
          <w:sz w:val="20"/>
          <w:szCs w:val="20"/>
        </w:rPr>
        <w:t>t</w:t>
      </w:r>
      <w:r w:rsidRPr="00B96237">
        <w:rPr>
          <w:spacing w:val="-3"/>
          <w:sz w:val="20"/>
          <w:szCs w:val="20"/>
        </w:rPr>
        <w:t>e</w:t>
      </w:r>
      <w:r w:rsidRPr="00B96237">
        <w:rPr>
          <w:spacing w:val="5"/>
          <w:sz w:val="20"/>
          <w:szCs w:val="20"/>
        </w:rPr>
        <w:t>r</w:t>
      </w:r>
      <w:r w:rsidRPr="00B96237">
        <w:rPr>
          <w:spacing w:val="-1"/>
          <w:sz w:val="20"/>
          <w:szCs w:val="20"/>
        </w:rPr>
        <w:t>s</w:t>
      </w:r>
      <w:r w:rsidRPr="00B96237">
        <w:rPr>
          <w:sz w:val="20"/>
          <w:szCs w:val="20"/>
        </w:rPr>
        <w:t xml:space="preserve">, </w:t>
      </w:r>
      <w:r w:rsidRPr="00B96237">
        <w:rPr>
          <w:spacing w:val="3"/>
          <w:sz w:val="20"/>
          <w:szCs w:val="20"/>
        </w:rPr>
        <w:t xml:space="preserve"> </w:t>
      </w:r>
      <w:r w:rsidRPr="00B96237">
        <w:rPr>
          <w:spacing w:val="-4"/>
          <w:sz w:val="20"/>
          <w:szCs w:val="20"/>
        </w:rPr>
        <w:t>p</w:t>
      </w:r>
      <w:r w:rsidRPr="00B96237">
        <w:rPr>
          <w:sz w:val="20"/>
          <w:szCs w:val="20"/>
        </w:rPr>
        <w:t>r</w:t>
      </w:r>
      <w:r w:rsidRPr="00B96237">
        <w:rPr>
          <w:spacing w:val="-3"/>
          <w:sz w:val="20"/>
          <w:szCs w:val="20"/>
        </w:rPr>
        <w:t>i</w:t>
      </w:r>
      <w:r w:rsidRPr="00B96237">
        <w:rPr>
          <w:spacing w:val="5"/>
          <w:sz w:val="20"/>
          <w:szCs w:val="20"/>
        </w:rPr>
        <w:t>n</w:t>
      </w:r>
      <w:r w:rsidRPr="00B96237">
        <w:rPr>
          <w:spacing w:val="2"/>
          <w:sz w:val="20"/>
          <w:szCs w:val="20"/>
        </w:rPr>
        <w:t>t</w:t>
      </w:r>
      <w:r w:rsidRPr="00B96237">
        <w:rPr>
          <w:spacing w:val="-8"/>
          <w:sz w:val="20"/>
          <w:szCs w:val="20"/>
        </w:rPr>
        <w:t>e</w:t>
      </w:r>
      <w:r w:rsidRPr="00B96237">
        <w:rPr>
          <w:spacing w:val="5"/>
          <w:sz w:val="20"/>
          <w:szCs w:val="20"/>
        </w:rPr>
        <w:t>r</w:t>
      </w:r>
      <w:r w:rsidRPr="00B96237">
        <w:rPr>
          <w:sz w:val="20"/>
          <w:szCs w:val="20"/>
        </w:rPr>
        <w:t>s</w:t>
      </w:r>
      <w:r w:rsidRPr="00B96237">
        <w:rPr>
          <w:spacing w:val="49"/>
          <w:sz w:val="20"/>
          <w:szCs w:val="20"/>
        </w:rPr>
        <w:t xml:space="preserve"> </w:t>
      </w:r>
      <w:r w:rsidRPr="00B96237">
        <w:rPr>
          <w:spacing w:val="-3"/>
          <w:sz w:val="20"/>
          <w:szCs w:val="20"/>
        </w:rPr>
        <w:t>a</w:t>
      </w:r>
      <w:r w:rsidRPr="00B96237">
        <w:rPr>
          <w:sz w:val="20"/>
          <w:szCs w:val="20"/>
        </w:rPr>
        <w:t xml:space="preserve">nd </w:t>
      </w:r>
      <w:r w:rsidRPr="00B96237">
        <w:rPr>
          <w:spacing w:val="1"/>
          <w:sz w:val="20"/>
          <w:szCs w:val="20"/>
        </w:rPr>
        <w:t xml:space="preserve"> </w:t>
      </w:r>
      <w:r w:rsidRPr="00B96237">
        <w:rPr>
          <w:spacing w:val="-1"/>
          <w:sz w:val="20"/>
          <w:szCs w:val="20"/>
        </w:rPr>
        <w:t>s</w:t>
      </w:r>
      <w:r w:rsidRPr="00B96237">
        <w:rPr>
          <w:spacing w:val="-3"/>
          <w:sz w:val="20"/>
          <w:szCs w:val="20"/>
        </w:rPr>
        <w:t>ca</w:t>
      </w:r>
      <w:r w:rsidRPr="00B96237">
        <w:rPr>
          <w:sz w:val="20"/>
          <w:szCs w:val="20"/>
        </w:rPr>
        <w:t>n</w:t>
      </w:r>
      <w:r w:rsidRPr="00B96237">
        <w:rPr>
          <w:spacing w:val="5"/>
          <w:sz w:val="20"/>
          <w:szCs w:val="20"/>
        </w:rPr>
        <w:t>n</w:t>
      </w:r>
      <w:r w:rsidRPr="00B96237">
        <w:rPr>
          <w:spacing w:val="-8"/>
          <w:sz w:val="20"/>
          <w:szCs w:val="20"/>
        </w:rPr>
        <w:t>e</w:t>
      </w:r>
      <w:r w:rsidRPr="00B96237">
        <w:rPr>
          <w:spacing w:val="5"/>
          <w:sz w:val="20"/>
          <w:szCs w:val="20"/>
        </w:rPr>
        <w:t>r</w:t>
      </w:r>
      <w:r w:rsidRPr="00B96237">
        <w:rPr>
          <w:spacing w:val="-1"/>
          <w:sz w:val="20"/>
          <w:szCs w:val="20"/>
        </w:rPr>
        <w:t>s</w:t>
      </w:r>
      <w:r w:rsidRPr="00B96237">
        <w:rPr>
          <w:sz w:val="20"/>
          <w:szCs w:val="20"/>
        </w:rPr>
        <w:t xml:space="preserve">. </w:t>
      </w:r>
      <w:r w:rsidRPr="00B96237">
        <w:rPr>
          <w:spacing w:val="3"/>
          <w:sz w:val="20"/>
          <w:szCs w:val="20"/>
        </w:rPr>
        <w:t xml:space="preserve"> </w:t>
      </w:r>
      <w:r w:rsidRPr="00B96237">
        <w:rPr>
          <w:spacing w:val="-1"/>
          <w:sz w:val="20"/>
          <w:szCs w:val="20"/>
        </w:rPr>
        <w:t>A</w:t>
      </w:r>
      <w:r w:rsidRPr="00B96237">
        <w:rPr>
          <w:sz w:val="20"/>
          <w:szCs w:val="20"/>
        </w:rPr>
        <w:t xml:space="preserve">s </w:t>
      </w:r>
      <w:r w:rsidRPr="00B96237">
        <w:rPr>
          <w:spacing w:val="-6"/>
          <w:sz w:val="20"/>
          <w:szCs w:val="20"/>
        </w:rPr>
        <w:t>w</w:t>
      </w:r>
      <w:r w:rsidRPr="00B96237">
        <w:rPr>
          <w:spacing w:val="-3"/>
          <w:sz w:val="20"/>
          <w:szCs w:val="20"/>
        </w:rPr>
        <w:t>e</w:t>
      </w:r>
      <w:r w:rsidRPr="00B96237">
        <w:rPr>
          <w:spacing w:val="2"/>
          <w:sz w:val="20"/>
          <w:szCs w:val="20"/>
        </w:rPr>
        <w:t>l</w:t>
      </w:r>
      <w:r w:rsidRPr="00B96237">
        <w:rPr>
          <w:sz w:val="20"/>
          <w:szCs w:val="20"/>
        </w:rPr>
        <w:t xml:space="preserve">l </w:t>
      </w:r>
      <w:r w:rsidRPr="00B96237">
        <w:rPr>
          <w:spacing w:val="2"/>
          <w:sz w:val="20"/>
          <w:szCs w:val="20"/>
        </w:rPr>
        <w:t>as</w:t>
      </w:r>
      <w:r w:rsidRPr="00B96237">
        <w:rPr>
          <w:sz w:val="20"/>
          <w:szCs w:val="20"/>
        </w:rPr>
        <w:t xml:space="preserve">, </w:t>
      </w:r>
      <w:r w:rsidRPr="00B96237">
        <w:rPr>
          <w:spacing w:val="3"/>
          <w:sz w:val="20"/>
          <w:szCs w:val="20"/>
        </w:rPr>
        <w:t>identify</w:t>
      </w:r>
      <w:r w:rsidRPr="00B96237">
        <w:rPr>
          <w:spacing w:val="41"/>
          <w:sz w:val="20"/>
          <w:szCs w:val="20"/>
        </w:rPr>
        <w:t xml:space="preserve"> </w:t>
      </w:r>
      <w:r w:rsidRPr="00B96237">
        <w:rPr>
          <w:spacing w:val="2"/>
          <w:sz w:val="20"/>
          <w:szCs w:val="20"/>
        </w:rPr>
        <w:t>t</w:t>
      </w:r>
      <w:r w:rsidRPr="00B96237">
        <w:rPr>
          <w:spacing w:val="5"/>
          <w:sz w:val="20"/>
          <w:szCs w:val="20"/>
        </w:rPr>
        <w:t>h</w:t>
      </w:r>
      <w:r w:rsidRPr="00B96237">
        <w:rPr>
          <w:sz w:val="20"/>
          <w:szCs w:val="20"/>
        </w:rPr>
        <w:t xml:space="preserve">e </w:t>
      </w:r>
      <w:r w:rsidRPr="00B96237">
        <w:rPr>
          <w:spacing w:val="-4"/>
          <w:sz w:val="20"/>
          <w:szCs w:val="20"/>
        </w:rPr>
        <w:t>f</w:t>
      </w:r>
      <w:r w:rsidRPr="00B96237">
        <w:rPr>
          <w:sz w:val="20"/>
          <w:szCs w:val="20"/>
        </w:rPr>
        <w:t>u</w:t>
      </w:r>
      <w:r w:rsidRPr="00B96237">
        <w:rPr>
          <w:spacing w:val="5"/>
          <w:sz w:val="20"/>
          <w:szCs w:val="20"/>
        </w:rPr>
        <w:t>n</w:t>
      </w:r>
      <w:r w:rsidRPr="00B96237">
        <w:rPr>
          <w:sz w:val="20"/>
          <w:szCs w:val="20"/>
        </w:rPr>
        <w:t>d</w:t>
      </w:r>
      <w:r w:rsidRPr="00B96237">
        <w:rPr>
          <w:spacing w:val="-3"/>
          <w:sz w:val="20"/>
          <w:szCs w:val="20"/>
        </w:rPr>
        <w:t>a</w:t>
      </w:r>
      <w:r w:rsidRPr="00B96237">
        <w:rPr>
          <w:spacing w:val="2"/>
          <w:sz w:val="20"/>
          <w:szCs w:val="20"/>
        </w:rPr>
        <w:t>m</w:t>
      </w:r>
      <w:r w:rsidRPr="00B96237">
        <w:rPr>
          <w:spacing w:val="-3"/>
          <w:sz w:val="20"/>
          <w:szCs w:val="20"/>
        </w:rPr>
        <w:t>e</w:t>
      </w:r>
      <w:r w:rsidRPr="00B96237">
        <w:rPr>
          <w:sz w:val="20"/>
          <w:szCs w:val="20"/>
        </w:rPr>
        <w:t>n</w:t>
      </w:r>
      <w:r w:rsidRPr="00B96237">
        <w:rPr>
          <w:spacing w:val="2"/>
          <w:sz w:val="20"/>
          <w:szCs w:val="20"/>
        </w:rPr>
        <w:t>t</w:t>
      </w:r>
      <w:r w:rsidRPr="00B96237">
        <w:rPr>
          <w:spacing w:val="-3"/>
          <w:sz w:val="20"/>
          <w:szCs w:val="20"/>
        </w:rPr>
        <w:t>a</w:t>
      </w:r>
      <w:r w:rsidRPr="00B96237">
        <w:rPr>
          <w:sz w:val="20"/>
          <w:szCs w:val="20"/>
        </w:rPr>
        <w:t>l</w:t>
      </w:r>
      <w:r w:rsidRPr="00B96237">
        <w:rPr>
          <w:spacing w:val="3"/>
          <w:sz w:val="20"/>
          <w:szCs w:val="20"/>
        </w:rPr>
        <w:t xml:space="preserve"> </w:t>
      </w:r>
      <w:r w:rsidRPr="00B96237">
        <w:rPr>
          <w:spacing w:val="-4"/>
          <w:sz w:val="20"/>
          <w:szCs w:val="20"/>
        </w:rPr>
        <w:t>p</w:t>
      </w:r>
      <w:r w:rsidRPr="00B96237">
        <w:rPr>
          <w:spacing w:val="5"/>
          <w:sz w:val="20"/>
          <w:szCs w:val="20"/>
        </w:rPr>
        <w:t>r</w:t>
      </w:r>
      <w:r w:rsidRPr="00B96237">
        <w:rPr>
          <w:spacing w:val="-3"/>
          <w:sz w:val="20"/>
          <w:szCs w:val="20"/>
        </w:rPr>
        <w:t>i</w:t>
      </w:r>
      <w:r w:rsidRPr="00B96237">
        <w:rPr>
          <w:spacing w:val="5"/>
          <w:sz w:val="20"/>
          <w:szCs w:val="20"/>
        </w:rPr>
        <w:t>n</w:t>
      </w:r>
      <w:r w:rsidRPr="00B96237">
        <w:rPr>
          <w:spacing w:val="-3"/>
          <w:sz w:val="20"/>
          <w:szCs w:val="20"/>
        </w:rPr>
        <w:t>ci</w:t>
      </w:r>
      <w:r w:rsidRPr="00B96237">
        <w:rPr>
          <w:sz w:val="20"/>
          <w:szCs w:val="20"/>
        </w:rPr>
        <w:t>p</w:t>
      </w:r>
      <w:r w:rsidRPr="00B96237">
        <w:rPr>
          <w:spacing w:val="2"/>
          <w:sz w:val="20"/>
          <w:szCs w:val="20"/>
        </w:rPr>
        <w:t>l</w:t>
      </w:r>
      <w:r w:rsidRPr="00B96237">
        <w:rPr>
          <w:spacing w:val="-3"/>
          <w:sz w:val="20"/>
          <w:szCs w:val="20"/>
        </w:rPr>
        <w:t>e</w:t>
      </w:r>
      <w:r w:rsidRPr="00B96237">
        <w:rPr>
          <w:sz w:val="20"/>
          <w:szCs w:val="20"/>
        </w:rPr>
        <w:t>s of</w:t>
      </w:r>
      <w:r w:rsidRPr="00B96237">
        <w:rPr>
          <w:spacing w:val="2"/>
          <w:sz w:val="20"/>
          <w:szCs w:val="20"/>
        </w:rPr>
        <w:t xml:space="preserve"> </w:t>
      </w:r>
      <w:r w:rsidRPr="00B96237">
        <w:rPr>
          <w:spacing w:val="-6"/>
          <w:sz w:val="20"/>
          <w:szCs w:val="20"/>
        </w:rPr>
        <w:t>w</w:t>
      </w:r>
      <w:r w:rsidRPr="00B96237">
        <w:rPr>
          <w:spacing w:val="2"/>
          <w:sz w:val="20"/>
          <w:szCs w:val="20"/>
        </w:rPr>
        <w:t>i</w:t>
      </w:r>
      <w:r w:rsidRPr="00B96237">
        <w:rPr>
          <w:spacing w:val="5"/>
          <w:sz w:val="20"/>
          <w:szCs w:val="20"/>
        </w:rPr>
        <w:t>r</w:t>
      </w:r>
      <w:r w:rsidRPr="00B96237">
        <w:rPr>
          <w:spacing w:val="-3"/>
          <w:sz w:val="20"/>
          <w:szCs w:val="20"/>
        </w:rPr>
        <w:t>e</w:t>
      </w:r>
      <w:r w:rsidRPr="00B96237">
        <w:rPr>
          <w:spacing w:val="1"/>
          <w:sz w:val="20"/>
          <w:szCs w:val="20"/>
        </w:rPr>
        <w:t>d</w:t>
      </w:r>
      <w:r w:rsidRPr="00B96237">
        <w:rPr>
          <w:spacing w:val="2"/>
          <w:sz w:val="20"/>
          <w:szCs w:val="20"/>
        </w:rPr>
        <w:t>/</w:t>
      </w:r>
      <w:r w:rsidRPr="00B96237">
        <w:rPr>
          <w:spacing w:val="-6"/>
          <w:sz w:val="20"/>
          <w:szCs w:val="20"/>
        </w:rPr>
        <w:t>w</w:t>
      </w:r>
      <w:r w:rsidRPr="00B96237">
        <w:rPr>
          <w:spacing w:val="2"/>
          <w:sz w:val="20"/>
          <w:szCs w:val="20"/>
        </w:rPr>
        <w:t>i</w:t>
      </w:r>
      <w:r w:rsidRPr="00B96237">
        <w:rPr>
          <w:spacing w:val="5"/>
          <w:sz w:val="20"/>
          <w:szCs w:val="20"/>
        </w:rPr>
        <w:t>r</w:t>
      </w:r>
      <w:r w:rsidRPr="00B96237">
        <w:rPr>
          <w:spacing w:val="-3"/>
          <w:sz w:val="20"/>
          <w:szCs w:val="20"/>
        </w:rPr>
        <w:t>e</w:t>
      </w:r>
      <w:r w:rsidRPr="00B96237">
        <w:rPr>
          <w:spacing w:val="2"/>
          <w:sz w:val="20"/>
          <w:szCs w:val="20"/>
        </w:rPr>
        <w:t>l</w:t>
      </w:r>
      <w:r w:rsidRPr="00B96237">
        <w:rPr>
          <w:spacing w:val="-3"/>
          <w:sz w:val="20"/>
          <w:szCs w:val="20"/>
        </w:rPr>
        <w:t>e</w:t>
      </w:r>
      <w:r w:rsidRPr="00B96237">
        <w:rPr>
          <w:spacing w:val="-1"/>
          <w:sz w:val="20"/>
          <w:szCs w:val="20"/>
        </w:rPr>
        <w:t>s</w:t>
      </w:r>
      <w:r w:rsidRPr="00B96237">
        <w:rPr>
          <w:sz w:val="20"/>
          <w:szCs w:val="20"/>
        </w:rPr>
        <w:t xml:space="preserve">s </w:t>
      </w:r>
      <w:r w:rsidRPr="00B96237">
        <w:rPr>
          <w:spacing w:val="5"/>
          <w:sz w:val="20"/>
          <w:szCs w:val="20"/>
        </w:rPr>
        <w:t>n</w:t>
      </w:r>
      <w:r w:rsidRPr="00B96237">
        <w:rPr>
          <w:spacing w:val="-3"/>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1"/>
          <w:sz w:val="20"/>
          <w:szCs w:val="20"/>
        </w:rPr>
        <w:t>s</w:t>
      </w:r>
      <w:r w:rsidRPr="00B96237">
        <w:rPr>
          <w:sz w:val="20"/>
          <w:szCs w:val="20"/>
        </w:rPr>
        <w:t>,</w:t>
      </w:r>
      <w:r w:rsidRPr="00B96237">
        <w:rPr>
          <w:spacing w:val="4"/>
          <w:sz w:val="20"/>
          <w:szCs w:val="20"/>
        </w:rPr>
        <w:t xml:space="preserve"> </w:t>
      </w:r>
      <w:r w:rsidRPr="00B96237">
        <w:rPr>
          <w:spacing w:val="-3"/>
          <w:sz w:val="20"/>
          <w:szCs w:val="20"/>
        </w:rPr>
        <w:t>c</w:t>
      </w:r>
      <w:r w:rsidRPr="00B96237">
        <w:rPr>
          <w:spacing w:val="-4"/>
          <w:sz w:val="20"/>
          <w:szCs w:val="20"/>
        </w:rPr>
        <w:t>o</w:t>
      </w:r>
      <w:r w:rsidRPr="00B96237">
        <w:rPr>
          <w:spacing w:val="2"/>
          <w:sz w:val="20"/>
          <w:szCs w:val="20"/>
        </w:rPr>
        <w:t>m</w:t>
      </w:r>
      <w:r w:rsidRPr="00B96237">
        <w:rPr>
          <w:sz w:val="20"/>
          <w:szCs w:val="20"/>
        </w:rPr>
        <w:t>pu</w:t>
      </w:r>
      <w:r w:rsidRPr="00B96237">
        <w:rPr>
          <w:spacing w:val="2"/>
          <w:sz w:val="20"/>
          <w:szCs w:val="20"/>
        </w:rPr>
        <w:t>t</w:t>
      </w:r>
      <w:r w:rsidRPr="00B96237">
        <w:rPr>
          <w:spacing w:val="-3"/>
          <w:sz w:val="20"/>
          <w:szCs w:val="20"/>
        </w:rPr>
        <w:t>e</w:t>
      </w:r>
      <w:r w:rsidRPr="00B96237">
        <w:rPr>
          <w:sz w:val="20"/>
          <w:szCs w:val="20"/>
        </w:rPr>
        <w:t>r</w:t>
      </w:r>
      <w:r w:rsidRPr="00B96237">
        <w:rPr>
          <w:spacing w:val="6"/>
          <w:sz w:val="20"/>
          <w:szCs w:val="20"/>
        </w:rPr>
        <w:t xml:space="preserve"> </w:t>
      </w:r>
      <w:r w:rsidRPr="00B96237">
        <w:rPr>
          <w:spacing w:val="-1"/>
          <w:sz w:val="20"/>
          <w:szCs w:val="20"/>
        </w:rPr>
        <w:t>s</w:t>
      </w:r>
      <w:r w:rsidRPr="00B96237">
        <w:rPr>
          <w:spacing w:val="-3"/>
          <w:sz w:val="20"/>
          <w:szCs w:val="20"/>
        </w:rPr>
        <w:t>ec</w:t>
      </w:r>
      <w:r w:rsidRPr="00B96237">
        <w:rPr>
          <w:sz w:val="20"/>
          <w:szCs w:val="20"/>
        </w:rPr>
        <w:t>u</w:t>
      </w:r>
      <w:r w:rsidRPr="00B96237">
        <w:rPr>
          <w:spacing w:val="5"/>
          <w:sz w:val="20"/>
          <w:szCs w:val="20"/>
        </w:rPr>
        <w:t>r</w:t>
      </w:r>
      <w:r w:rsidRPr="00B96237">
        <w:rPr>
          <w:spacing w:val="-3"/>
          <w:sz w:val="20"/>
          <w:szCs w:val="20"/>
        </w:rPr>
        <w:t>i</w:t>
      </w:r>
      <w:r w:rsidRPr="00B96237">
        <w:rPr>
          <w:spacing w:val="2"/>
          <w:sz w:val="20"/>
          <w:szCs w:val="20"/>
        </w:rPr>
        <w:t>t</w:t>
      </w:r>
      <w:r w:rsidRPr="00B96237">
        <w:rPr>
          <w:spacing w:val="-9"/>
          <w:sz w:val="20"/>
          <w:szCs w:val="20"/>
        </w:rPr>
        <w:t>y</w:t>
      </w:r>
      <w:r w:rsidRPr="00B96237">
        <w:rPr>
          <w:sz w:val="20"/>
          <w:szCs w:val="20"/>
        </w:rPr>
        <w:t>,</w:t>
      </w:r>
      <w:r w:rsidRPr="00B96237">
        <w:rPr>
          <w:spacing w:val="4"/>
          <w:sz w:val="20"/>
          <w:szCs w:val="20"/>
        </w:rPr>
        <w:t xml:space="preserve"> </w:t>
      </w:r>
      <w:r w:rsidRPr="00B96237">
        <w:rPr>
          <w:spacing w:val="-1"/>
          <w:sz w:val="20"/>
          <w:szCs w:val="20"/>
        </w:rPr>
        <w:t>s</w:t>
      </w:r>
      <w:r w:rsidRPr="00B96237">
        <w:rPr>
          <w:spacing w:val="2"/>
          <w:sz w:val="20"/>
          <w:szCs w:val="20"/>
        </w:rPr>
        <w:t>a</w:t>
      </w:r>
      <w:r w:rsidRPr="00B96237">
        <w:rPr>
          <w:sz w:val="20"/>
          <w:szCs w:val="20"/>
        </w:rPr>
        <w:t>f</w:t>
      </w:r>
      <w:r w:rsidRPr="00B96237">
        <w:rPr>
          <w:spacing w:val="-3"/>
          <w:sz w:val="20"/>
          <w:szCs w:val="20"/>
        </w:rPr>
        <w:t>e</w:t>
      </w:r>
      <w:r w:rsidRPr="00B96237">
        <w:rPr>
          <w:spacing w:val="6"/>
          <w:sz w:val="20"/>
          <w:szCs w:val="20"/>
        </w:rPr>
        <w:t>t</w:t>
      </w:r>
      <w:r w:rsidRPr="00B96237">
        <w:rPr>
          <w:spacing w:val="-9"/>
          <w:sz w:val="20"/>
          <w:szCs w:val="20"/>
        </w:rPr>
        <w:t>y</w:t>
      </w:r>
      <w:r w:rsidRPr="00B96237">
        <w:rPr>
          <w:sz w:val="20"/>
          <w:szCs w:val="20"/>
        </w:rPr>
        <w:t>,</w:t>
      </w:r>
      <w:r w:rsidRPr="00B96237">
        <w:rPr>
          <w:spacing w:val="4"/>
          <w:sz w:val="20"/>
          <w:szCs w:val="20"/>
        </w:rPr>
        <w:t xml:space="preserve"> </w:t>
      </w:r>
      <w:r w:rsidRPr="00B96237">
        <w:rPr>
          <w:spacing w:val="-3"/>
          <w:sz w:val="20"/>
          <w:szCs w:val="20"/>
        </w:rPr>
        <w:t>e</w:t>
      </w:r>
      <w:r w:rsidRPr="00B96237">
        <w:rPr>
          <w:spacing w:val="5"/>
          <w:sz w:val="20"/>
          <w:szCs w:val="20"/>
        </w:rPr>
        <w:t>n</w:t>
      </w:r>
      <w:r w:rsidRPr="00B96237">
        <w:rPr>
          <w:spacing w:val="-4"/>
          <w:sz w:val="20"/>
          <w:szCs w:val="20"/>
        </w:rPr>
        <w:t>v</w:t>
      </w:r>
      <w:r w:rsidRPr="00B96237">
        <w:rPr>
          <w:spacing w:val="2"/>
          <w:sz w:val="20"/>
          <w:szCs w:val="20"/>
        </w:rPr>
        <w:t>i</w:t>
      </w:r>
      <w:r w:rsidRPr="00B96237">
        <w:rPr>
          <w:spacing w:val="5"/>
          <w:sz w:val="20"/>
          <w:szCs w:val="20"/>
        </w:rPr>
        <w:t>r</w:t>
      </w:r>
      <w:r w:rsidRPr="00B96237">
        <w:rPr>
          <w:spacing w:val="-4"/>
          <w:sz w:val="20"/>
          <w:szCs w:val="20"/>
        </w:rPr>
        <w:t>o</w:t>
      </w:r>
      <w:r w:rsidRPr="00B96237">
        <w:rPr>
          <w:sz w:val="20"/>
          <w:szCs w:val="20"/>
        </w:rPr>
        <w:t>n</w:t>
      </w:r>
      <w:r w:rsidRPr="00B96237">
        <w:rPr>
          <w:spacing w:val="2"/>
          <w:sz w:val="20"/>
          <w:szCs w:val="20"/>
        </w:rPr>
        <w:t>m</w:t>
      </w:r>
      <w:r w:rsidRPr="00B96237">
        <w:rPr>
          <w:spacing w:val="-3"/>
          <w:sz w:val="20"/>
          <w:szCs w:val="20"/>
        </w:rPr>
        <w:t>e</w:t>
      </w:r>
      <w:r w:rsidRPr="00B96237">
        <w:rPr>
          <w:sz w:val="20"/>
          <w:szCs w:val="20"/>
        </w:rPr>
        <w:t>n</w:t>
      </w:r>
      <w:r w:rsidRPr="00B96237">
        <w:rPr>
          <w:spacing w:val="2"/>
          <w:sz w:val="20"/>
          <w:szCs w:val="20"/>
        </w:rPr>
        <w:t>t</w:t>
      </w:r>
      <w:r w:rsidRPr="00B96237">
        <w:rPr>
          <w:spacing w:val="-3"/>
          <w:sz w:val="20"/>
          <w:szCs w:val="20"/>
        </w:rPr>
        <w:t>a</w:t>
      </w:r>
      <w:r w:rsidRPr="00B96237">
        <w:rPr>
          <w:sz w:val="20"/>
          <w:szCs w:val="20"/>
        </w:rPr>
        <w:t>l</w:t>
      </w:r>
      <w:r w:rsidRPr="00B96237">
        <w:rPr>
          <w:spacing w:val="3"/>
          <w:sz w:val="20"/>
          <w:szCs w:val="20"/>
        </w:rPr>
        <w:t xml:space="preserve"> </w:t>
      </w:r>
      <w:r w:rsidRPr="00B96237">
        <w:rPr>
          <w:spacing w:val="2"/>
          <w:sz w:val="20"/>
          <w:szCs w:val="20"/>
        </w:rPr>
        <w:t>i</w:t>
      </w:r>
      <w:r w:rsidRPr="00B96237">
        <w:rPr>
          <w:spacing w:val="-1"/>
          <w:sz w:val="20"/>
          <w:szCs w:val="20"/>
        </w:rPr>
        <w:t>ss</w:t>
      </w:r>
      <w:r w:rsidRPr="00B96237">
        <w:rPr>
          <w:sz w:val="20"/>
          <w:szCs w:val="20"/>
        </w:rPr>
        <w:t>u</w:t>
      </w:r>
      <w:r w:rsidRPr="00B96237">
        <w:rPr>
          <w:spacing w:val="-3"/>
          <w:sz w:val="20"/>
          <w:szCs w:val="20"/>
        </w:rPr>
        <w:t>e</w:t>
      </w:r>
      <w:r w:rsidRPr="00B96237">
        <w:rPr>
          <w:spacing w:val="-1"/>
          <w:sz w:val="20"/>
          <w:szCs w:val="20"/>
        </w:rPr>
        <w:t>s</w:t>
      </w:r>
      <w:r w:rsidRPr="00B96237">
        <w:rPr>
          <w:sz w:val="20"/>
          <w:szCs w:val="20"/>
        </w:rPr>
        <w:t>,</w:t>
      </w:r>
      <w:r w:rsidRPr="00B96237">
        <w:rPr>
          <w:spacing w:val="4"/>
          <w:sz w:val="20"/>
          <w:szCs w:val="20"/>
        </w:rPr>
        <w:t xml:space="preserve"> </w:t>
      </w:r>
      <w:r w:rsidRPr="00B96237">
        <w:rPr>
          <w:spacing w:val="-3"/>
          <w:sz w:val="20"/>
          <w:szCs w:val="20"/>
        </w:rPr>
        <w:t>a</w:t>
      </w:r>
      <w:r w:rsidRPr="00B96237">
        <w:rPr>
          <w:spacing w:val="5"/>
          <w:sz w:val="20"/>
          <w:szCs w:val="20"/>
        </w:rPr>
        <w:t>n</w:t>
      </w:r>
      <w:r w:rsidRPr="00B96237">
        <w:rPr>
          <w:sz w:val="20"/>
          <w:szCs w:val="20"/>
        </w:rPr>
        <w:t>d</w:t>
      </w:r>
      <w:r w:rsidRPr="00B96237">
        <w:rPr>
          <w:spacing w:val="1"/>
          <w:sz w:val="20"/>
          <w:szCs w:val="20"/>
        </w:rPr>
        <w:t xml:space="preserve"> proper</w:t>
      </w:r>
      <w:r w:rsidRPr="00B96237">
        <w:rPr>
          <w:spacing w:val="7"/>
          <w:sz w:val="20"/>
          <w:szCs w:val="20"/>
        </w:rPr>
        <w:t xml:space="preserve"> </w:t>
      </w:r>
      <w:r w:rsidRPr="00B96237">
        <w:rPr>
          <w:spacing w:val="-3"/>
          <w:sz w:val="20"/>
          <w:szCs w:val="20"/>
        </w:rPr>
        <w:t>e</w:t>
      </w:r>
      <w:r w:rsidRPr="00B96237">
        <w:rPr>
          <w:spacing w:val="2"/>
          <w:sz w:val="20"/>
          <w:szCs w:val="20"/>
        </w:rPr>
        <w:t>m</w:t>
      </w:r>
      <w:r w:rsidRPr="00B96237">
        <w:rPr>
          <w:sz w:val="20"/>
          <w:szCs w:val="20"/>
        </w:rPr>
        <w:t>p</w:t>
      </w:r>
      <w:r w:rsidRPr="00B96237">
        <w:rPr>
          <w:spacing w:val="2"/>
          <w:sz w:val="20"/>
          <w:szCs w:val="20"/>
        </w:rPr>
        <w:t>l</w:t>
      </w:r>
      <w:r w:rsidRPr="00B96237">
        <w:rPr>
          <w:sz w:val="20"/>
          <w:szCs w:val="20"/>
        </w:rPr>
        <w:t>o</w:t>
      </w:r>
      <w:r w:rsidRPr="00B96237">
        <w:rPr>
          <w:spacing w:val="-9"/>
          <w:sz w:val="20"/>
          <w:szCs w:val="20"/>
        </w:rPr>
        <w:t>y</w:t>
      </w:r>
      <w:r w:rsidRPr="00B96237">
        <w:rPr>
          <w:spacing w:val="2"/>
          <w:sz w:val="20"/>
          <w:szCs w:val="20"/>
        </w:rPr>
        <w:t>e</w:t>
      </w:r>
      <w:r w:rsidRPr="00B96237">
        <w:rPr>
          <w:sz w:val="20"/>
          <w:szCs w:val="20"/>
        </w:rPr>
        <w:t xml:space="preserve">e </w:t>
      </w:r>
      <w:r w:rsidRPr="00B96237">
        <w:rPr>
          <w:spacing w:val="-3"/>
          <w:sz w:val="20"/>
          <w:szCs w:val="20"/>
        </w:rPr>
        <w:t>c</w:t>
      </w:r>
      <w:r w:rsidRPr="00B96237">
        <w:rPr>
          <w:spacing w:val="-4"/>
          <w:sz w:val="20"/>
          <w:szCs w:val="20"/>
        </w:rPr>
        <w:t>o</w:t>
      </w:r>
      <w:r w:rsidRPr="00B96237">
        <w:rPr>
          <w:spacing w:val="2"/>
          <w:sz w:val="20"/>
          <w:szCs w:val="20"/>
        </w:rPr>
        <w:t>mm</w:t>
      </w:r>
      <w:r w:rsidRPr="00B96237">
        <w:rPr>
          <w:sz w:val="20"/>
          <w:szCs w:val="20"/>
        </w:rPr>
        <w:t>un</w:t>
      </w:r>
      <w:r w:rsidRPr="00B96237">
        <w:rPr>
          <w:spacing w:val="2"/>
          <w:sz w:val="20"/>
          <w:szCs w:val="20"/>
        </w:rPr>
        <w:t>i</w:t>
      </w:r>
      <w:r w:rsidRPr="00B96237">
        <w:rPr>
          <w:spacing w:val="-3"/>
          <w:sz w:val="20"/>
          <w:szCs w:val="20"/>
        </w:rPr>
        <w:t>c</w:t>
      </w:r>
      <w:r w:rsidRPr="00B96237">
        <w:rPr>
          <w:spacing w:val="2"/>
          <w:sz w:val="20"/>
          <w:szCs w:val="20"/>
        </w:rPr>
        <w:t>a</w:t>
      </w:r>
      <w:r w:rsidRPr="00B96237">
        <w:rPr>
          <w:spacing w:val="-3"/>
          <w:sz w:val="20"/>
          <w:szCs w:val="20"/>
        </w:rPr>
        <w:t>t</w:t>
      </w:r>
      <w:r w:rsidRPr="00B96237">
        <w:rPr>
          <w:spacing w:val="2"/>
          <w:sz w:val="20"/>
          <w:szCs w:val="20"/>
        </w:rPr>
        <w:t>i</w:t>
      </w:r>
      <w:r w:rsidRPr="00B96237">
        <w:rPr>
          <w:spacing w:val="-4"/>
          <w:sz w:val="20"/>
          <w:szCs w:val="20"/>
        </w:rPr>
        <w:t>o</w:t>
      </w:r>
      <w:r w:rsidRPr="00B96237">
        <w:rPr>
          <w:sz w:val="20"/>
          <w:szCs w:val="20"/>
        </w:rPr>
        <w:t>n</w:t>
      </w:r>
      <w:r w:rsidRPr="00B96237">
        <w:rPr>
          <w:spacing w:val="3"/>
          <w:sz w:val="20"/>
          <w:szCs w:val="20"/>
        </w:rPr>
        <w:t xml:space="preserve"> </w:t>
      </w:r>
      <w:r w:rsidRPr="00B96237">
        <w:rPr>
          <w:spacing w:val="-3"/>
          <w:sz w:val="20"/>
          <w:szCs w:val="20"/>
        </w:rPr>
        <w:t>a</w:t>
      </w:r>
      <w:r w:rsidRPr="00B96237">
        <w:rPr>
          <w:spacing w:val="5"/>
          <w:sz w:val="20"/>
          <w:szCs w:val="20"/>
        </w:rPr>
        <w:t>n</w:t>
      </w:r>
      <w:r w:rsidRPr="00B96237">
        <w:rPr>
          <w:sz w:val="20"/>
          <w:szCs w:val="20"/>
        </w:rPr>
        <w:t>d</w:t>
      </w:r>
      <w:r w:rsidRPr="00B96237">
        <w:rPr>
          <w:spacing w:val="-2"/>
          <w:sz w:val="20"/>
          <w:szCs w:val="20"/>
        </w:rPr>
        <w:t xml:space="preserve"> </w:t>
      </w:r>
      <w:r w:rsidRPr="00B96237">
        <w:rPr>
          <w:spacing w:val="-4"/>
          <w:sz w:val="20"/>
          <w:szCs w:val="20"/>
        </w:rPr>
        <w:t>p</w:t>
      </w:r>
      <w:r w:rsidRPr="00B96237">
        <w:rPr>
          <w:spacing w:val="5"/>
          <w:sz w:val="20"/>
          <w:szCs w:val="20"/>
        </w:rPr>
        <w:t>r</w:t>
      </w:r>
      <w:r w:rsidRPr="00B96237">
        <w:rPr>
          <w:spacing w:val="-4"/>
          <w:sz w:val="20"/>
          <w:szCs w:val="20"/>
        </w:rPr>
        <w:t>of</w:t>
      </w:r>
      <w:r w:rsidRPr="00B96237">
        <w:rPr>
          <w:spacing w:val="-3"/>
          <w:sz w:val="20"/>
          <w:szCs w:val="20"/>
        </w:rPr>
        <w:t>e</w:t>
      </w:r>
      <w:r w:rsidRPr="00B96237">
        <w:rPr>
          <w:spacing w:val="-1"/>
          <w:sz w:val="20"/>
          <w:szCs w:val="20"/>
        </w:rPr>
        <w:t>ss</w:t>
      </w:r>
      <w:r w:rsidRPr="00B96237">
        <w:rPr>
          <w:spacing w:val="6"/>
          <w:sz w:val="20"/>
          <w:szCs w:val="20"/>
        </w:rPr>
        <w:t>i</w:t>
      </w:r>
      <w:r w:rsidRPr="00B96237">
        <w:rPr>
          <w:spacing w:val="-4"/>
          <w:sz w:val="20"/>
          <w:szCs w:val="20"/>
        </w:rPr>
        <w:t>o</w:t>
      </w:r>
      <w:r w:rsidRPr="00B96237">
        <w:rPr>
          <w:spacing w:val="5"/>
          <w:sz w:val="20"/>
          <w:szCs w:val="20"/>
        </w:rPr>
        <w:t>n</w:t>
      </w:r>
      <w:r w:rsidRPr="00B96237">
        <w:rPr>
          <w:spacing w:val="2"/>
          <w:sz w:val="20"/>
          <w:szCs w:val="20"/>
        </w:rPr>
        <w:t>a</w:t>
      </w:r>
      <w:r w:rsidRPr="00B96237">
        <w:rPr>
          <w:spacing w:val="-3"/>
          <w:sz w:val="20"/>
          <w:szCs w:val="20"/>
        </w:rPr>
        <w:t>l</w:t>
      </w:r>
      <w:r w:rsidRPr="00B96237">
        <w:rPr>
          <w:spacing w:val="2"/>
          <w:sz w:val="20"/>
          <w:szCs w:val="20"/>
        </w:rPr>
        <w:t>i</w:t>
      </w:r>
      <w:r w:rsidRPr="00B96237">
        <w:rPr>
          <w:spacing w:val="-1"/>
          <w:sz w:val="20"/>
          <w:szCs w:val="20"/>
        </w:rPr>
        <w:t>s</w:t>
      </w:r>
      <w:r w:rsidRPr="00B96237">
        <w:rPr>
          <w:sz w:val="20"/>
          <w:szCs w:val="20"/>
        </w:rPr>
        <w:t xml:space="preserve">m </w:t>
      </w:r>
      <w:r w:rsidRPr="00B96237">
        <w:rPr>
          <w:spacing w:val="-4"/>
          <w:sz w:val="20"/>
          <w:szCs w:val="20"/>
        </w:rPr>
        <w:t>fo</w:t>
      </w:r>
      <w:r w:rsidRPr="00B96237">
        <w:rPr>
          <w:sz w:val="20"/>
          <w:szCs w:val="20"/>
        </w:rPr>
        <w:t>r</w:t>
      </w:r>
      <w:r w:rsidRPr="00B96237">
        <w:rPr>
          <w:spacing w:val="8"/>
          <w:sz w:val="20"/>
          <w:szCs w:val="20"/>
        </w:rPr>
        <w:t xml:space="preserve"> </w:t>
      </w:r>
      <w:r w:rsidRPr="00B96237">
        <w:rPr>
          <w:spacing w:val="-4"/>
          <w:sz w:val="20"/>
          <w:szCs w:val="20"/>
        </w:rPr>
        <w:t>b</w:t>
      </w:r>
      <w:r w:rsidRPr="00B96237">
        <w:rPr>
          <w:sz w:val="20"/>
          <w:szCs w:val="20"/>
        </w:rPr>
        <w:t>u</w:t>
      </w:r>
      <w:r w:rsidRPr="00B96237">
        <w:rPr>
          <w:spacing w:val="-1"/>
          <w:sz w:val="20"/>
          <w:szCs w:val="20"/>
        </w:rPr>
        <w:t>s</w:t>
      </w:r>
      <w:r w:rsidRPr="00B96237">
        <w:rPr>
          <w:spacing w:val="2"/>
          <w:sz w:val="20"/>
          <w:szCs w:val="20"/>
        </w:rPr>
        <w:t>i</w:t>
      </w:r>
      <w:r w:rsidRPr="00B96237">
        <w:rPr>
          <w:spacing w:val="5"/>
          <w:sz w:val="20"/>
          <w:szCs w:val="20"/>
        </w:rPr>
        <w:t>n</w:t>
      </w:r>
      <w:r w:rsidRPr="00B96237">
        <w:rPr>
          <w:spacing w:val="-3"/>
          <w:sz w:val="20"/>
          <w:szCs w:val="20"/>
        </w:rPr>
        <w:t>e</w:t>
      </w:r>
      <w:r w:rsidRPr="00B96237">
        <w:rPr>
          <w:spacing w:val="-1"/>
          <w:sz w:val="20"/>
          <w:szCs w:val="20"/>
        </w:rPr>
        <w:t>s</w:t>
      </w:r>
      <w:r w:rsidRPr="00B96237">
        <w:rPr>
          <w:sz w:val="20"/>
          <w:szCs w:val="20"/>
        </w:rPr>
        <w:t>s</w:t>
      </w:r>
      <w:r w:rsidRPr="00B96237">
        <w:rPr>
          <w:spacing w:val="1"/>
          <w:sz w:val="20"/>
          <w:szCs w:val="20"/>
        </w:rPr>
        <w:t xml:space="preserve"> </w:t>
      </w:r>
      <w:r w:rsidRPr="00B96237">
        <w:rPr>
          <w:spacing w:val="-4"/>
          <w:sz w:val="20"/>
          <w:szCs w:val="20"/>
        </w:rPr>
        <w:t>o</w:t>
      </w:r>
      <w:r w:rsidRPr="00B96237">
        <w:rPr>
          <w:sz w:val="20"/>
          <w:szCs w:val="20"/>
        </w:rPr>
        <w:t>p</w:t>
      </w:r>
      <w:r w:rsidRPr="00B96237">
        <w:rPr>
          <w:spacing w:val="-3"/>
          <w:sz w:val="20"/>
          <w:szCs w:val="20"/>
        </w:rPr>
        <w:t>e</w:t>
      </w:r>
      <w:r w:rsidRPr="00B96237">
        <w:rPr>
          <w:sz w:val="20"/>
          <w:szCs w:val="20"/>
        </w:rPr>
        <w:t>r</w:t>
      </w:r>
      <w:r w:rsidRPr="00B96237">
        <w:rPr>
          <w:spacing w:val="2"/>
          <w:sz w:val="20"/>
          <w:szCs w:val="20"/>
        </w:rPr>
        <w:t>ati</w:t>
      </w:r>
      <w:r w:rsidRPr="00B96237">
        <w:rPr>
          <w:spacing w:val="-9"/>
          <w:sz w:val="20"/>
          <w:szCs w:val="20"/>
        </w:rPr>
        <w:t>o</w:t>
      </w:r>
      <w:r w:rsidRPr="00B96237">
        <w:rPr>
          <w:spacing w:val="5"/>
          <w:sz w:val="20"/>
          <w:szCs w:val="20"/>
        </w:rPr>
        <w:t>n</w:t>
      </w:r>
      <w:r w:rsidRPr="00B96237">
        <w:rPr>
          <w:spacing w:val="-1"/>
          <w:sz w:val="20"/>
          <w:szCs w:val="20"/>
        </w:rPr>
        <w:t>s</w:t>
      </w:r>
      <w:r w:rsidRPr="00B96237">
        <w:rPr>
          <w:sz w:val="20"/>
          <w:szCs w:val="20"/>
        </w:rPr>
        <w:t>.</w:t>
      </w:r>
    </w:p>
    <w:p w14:paraId="26B1D794" w14:textId="77777777" w:rsidR="008471C3" w:rsidRPr="00B96237" w:rsidRDefault="008471C3" w:rsidP="008471C3">
      <w:pPr>
        <w:spacing w:before="10" w:line="220" w:lineRule="exact"/>
        <w:ind w:left="90"/>
        <w:rPr>
          <w:sz w:val="12"/>
          <w:szCs w:val="12"/>
        </w:rPr>
      </w:pPr>
    </w:p>
    <w:p w14:paraId="0FA80E74" w14:textId="77777777" w:rsidR="008471C3" w:rsidRPr="00B96237" w:rsidRDefault="008471C3" w:rsidP="008471C3">
      <w:pPr>
        <w:spacing w:line="220" w:lineRule="exact"/>
        <w:ind w:left="-180" w:right="72"/>
        <w:rPr>
          <w:b/>
          <w:bCs/>
          <w:spacing w:val="-10"/>
          <w:sz w:val="20"/>
          <w:szCs w:val="20"/>
        </w:rPr>
      </w:pPr>
      <w:r w:rsidRPr="00B96237">
        <w:rPr>
          <w:b/>
          <w:bCs/>
          <w:spacing w:val="-1"/>
          <w:sz w:val="20"/>
          <w:szCs w:val="20"/>
        </w:rPr>
        <w:tab/>
        <w:t>Networking I</w:t>
      </w:r>
      <w:r w:rsidRPr="00B96237">
        <w:rPr>
          <w:b/>
          <w:bCs/>
          <w:spacing w:val="23"/>
          <w:sz w:val="20"/>
          <w:szCs w:val="20"/>
        </w:rPr>
        <w:t xml:space="preserve"> </w:t>
      </w:r>
      <w:r w:rsidRPr="00B96237">
        <w:rPr>
          <w:b/>
          <w:bCs/>
          <w:spacing w:val="11"/>
          <w:sz w:val="19"/>
          <w:szCs w:val="19"/>
        </w:rPr>
        <w:t>(</w:t>
      </w:r>
      <w:r w:rsidRPr="00B96237">
        <w:rPr>
          <w:b/>
          <w:bCs/>
          <w:spacing w:val="-14"/>
          <w:sz w:val="20"/>
          <w:szCs w:val="20"/>
        </w:rPr>
        <w:t>6 FIN AID QCH, 7.5 ACAD QCH/120 Clock Hours:</w:t>
      </w:r>
      <w:r w:rsidRPr="00B96237">
        <w:rPr>
          <w:b/>
          <w:bCs/>
          <w:spacing w:val="-6"/>
          <w:sz w:val="19"/>
          <w:szCs w:val="19"/>
        </w:rPr>
        <w:t xml:space="preserve"> 1.5</w:t>
      </w:r>
      <w:r w:rsidRPr="00B96237">
        <w:rPr>
          <w:b/>
          <w:bCs/>
          <w:spacing w:val="-10"/>
          <w:sz w:val="19"/>
          <w:szCs w:val="19"/>
        </w:rPr>
        <w:t xml:space="preserve"> QCH/30 Lecture Hours, 6 QCH/90 Lab Hours):</w:t>
      </w:r>
    </w:p>
    <w:p w14:paraId="3D3F28C5" w14:textId="77777777" w:rsidR="008471C3" w:rsidRPr="00B96237" w:rsidRDefault="008471C3" w:rsidP="008471C3">
      <w:pPr>
        <w:spacing w:line="220" w:lineRule="exact"/>
        <w:ind w:left="-180" w:right="72"/>
        <w:rPr>
          <w:sz w:val="12"/>
          <w:szCs w:val="12"/>
        </w:rPr>
      </w:pPr>
      <w:r w:rsidRPr="00B96237">
        <w:rPr>
          <w:spacing w:val="2"/>
          <w:sz w:val="20"/>
          <w:szCs w:val="20"/>
        </w:rPr>
        <w:tab/>
        <w:t>T</w:t>
      </w:r>
      <w:r w:rsidRPr="00B96237">
        <w:rPr>
          <w:sz w:val="20"/>
          <w:szCs w:val="20"/>
        </w:rPr>
        <w:t>o</w:t>
      </w:r>
      <w:r w:rsidRPr="00B96237">
        <w:rPr>
          <w:spacing w:val="17"/>
          <w:sz w:val="20"/>
          <w:szCs w:val="20"/>
        </w:rPr>
        <w:t xml:space="preserve"> </w:t>
      </w:r>
      <w:r w:rsidRPr="00B96237">
        <w:rPr>
          <w:sz w:val="20"/>
          <w:szCs w:val="20"/>
        </w:rPr>
        <w:t>p</w:t>
      </w:r>
      <w:r w:rsidRPr="00B96237">
        <w:rPr>
          <w:spacing w:val="5"/>
          <w:sz w:val="20"/>
          <w:szCs w:val="20"/>
        </w:rPr>
        <w:t>r</w:t>
      </w:r>
      <w:r w:rsidRPr="00B96237">
        <w:rPr>
          <w:spacing w:val="-4"/>
          <w:sz w:val="20"/>
          <w:szCs w:val="20"/>
        </w:rPr>
        <w:t>ov</w:t>
      </w:r>
      <w:r w:rsidRPr="00B96237">
        <w:rPr>
          <w:spacing w:val="2"/>
          <w:sz w:val="20"/>
          <w:szCs w:val="20"/>
        </w:rPr>
        <w:t>i</w:t>
      </w:r>
      <w:r w:rsidRPr="00B96237">
        <w:rPr>
          <w:sz w:val="20"/>
          <w:szCs w:val="20"/>
        </w:rPr>
        <w:t>de</w:t>
      </w:r>
      <w:r w:rsidRPr="00B96237">
        <w:rPr>
          <w:spacing w:val="19"/>
          <w:sz w:val="20"/>
          <w:szCs w:val="20"/>
        </w:rPr>
        <w:t xml:space="preserve"> </w:t>
      </w:r>
      <w:r w:rsidRPr="00B96237">
        <w:rPr>
          <w:spacing w:val="2"/>
          <w:sz w:val="20"/>
          <w:szCs w:val="20"/>
        </w:rPr>
        <w:t>t</w:t>
      </w:r>
      <w:r w:rsidRPr="00B96237">
        <w:rPr>
          <w:spacing w:val="5"/>
          <w:sz w:val="20"/>
          <w:szCs w:val="20"/>
        </w:rPr>
        <w:t>h</w:t>
      </w:r>
      <w:r w:rsidRPr="00B96237">
        <w:rPr>
          <w:sz w:val="20"/>
          <w:szCs w:val="20"/>
        </w:rPr>
        <w:t>e</w:t>
      </w:r>
      <w:r w:rsidRPr="00B96237">
        <w:rPr>
          <w:spacing w:val="19"/>
          <w:sz w:val="20"/>
          <w:szCs w:val="20"/>
        </w:rPr>
        <w:t xml:space="preserve"> </w:t>
      </w:r>
      <w:r w:rsidRPr="00B96237">
        <w:rPr>
          <w:spacing w:val="-1"/>
          <w:sz w:val="20"/>
          <w:szCs w:val="20"/>
        </w:rPr>
        <w:t>s</w:t>
      </w:r>
      <w:r w:rsidRPr="00B96237">
        <w:rPr>
          <w:spacing w:val="2"/>
          <w:sz w:val="20"/>
          <w:szCs w:val="20"/>
        </w:rPr>
        <w:t>t</w:t>
      </w:r>
      <w:r w:rsidRPr="00B96237">
        <w:rPr>
          <w:sz w:val="20"/>
          <w:szCs w:val="20"/>
        </w:rPr>
        <w:t>ud</w:t>
      </w:r>
      <w:r w:rsidRPr="00B96237">
        <w:rPr>
          <w:spacing w:val="-8"/>
          <w:sz w:val="20"/>
          <w:szCs w:val="20"/>
        </w:rPr>
        <w:t>e</w:t>
      </w:r>
      <w:r w:rsidRPr="00B96237">
        <w:rPr>
          <w:spacing w:val="5"/>
          <w:sz w:val="20"/>
          <w:szCs w:val="20"/>
        </w:rPr>
        <w:t>n</w:t>
      </w:r>
      <w:r w:rsidRPr="00B96237">
        <w:rPr>
          <w:sz w:val="20"/>
          <w:szCs w:val="20"/>
        </w:rPr>
        <w:t>t</w:t>
      </w:r>
      <w:r w:rsidRPr="00B96237">
        <w:rPr>
          <w:spacing w:val="19"/>
          <w:sz w:val="20"/>
          <w:szCs w:val="20"/>
        </w:rPr>
        <w:t xml:space="preserve"> </w:t>
      </w:r>
      <w:r w:rsidRPr="00B96237">
        <w:rPr>
          <w:spacing w:val="-6"/>
          <w:sz w:val="20"/>
          <w:szCs w:val="20"/>
        </w:rPr>
        <w:t>w</w:t>
      </w:r>
      <w:r w:rsidRPr="00B96237">
        <w:rPr>
          <w:spacing w:val="2"/>
          <w:sz w:val="20"/>
          <w:szCs w:val="20"/>
        </w:rPr>
        <w:t>it</w:t>
      </w:r>
      <w:r w:rsidRPr="00B96237">
        <w:rPr>
          <w:sz w:val="20"/>
          <w:szCs w:val="20"/>
        </w:rPr>
        <w:t>h</w:t>
      </w:r>
      <w:r w:rsidRPr="00B96237">
        <w:rPr>
          <w:spacing w:val="27"/>
          <w:sz w:val="20"/>
          <w:szCs w:val="20"/>
        </w:rPr>
        <w:t xml:space="preserve"> </w:t>
      </w:r>
      <w:r w:rsidRPr="00B96237">
        <w:rPr>
          <w:spacing w:val="2"/>
          <w:sz w:val="20"/>
          <w:szCs w:val="20"/>
        </w:rPr>
        <w:t>t</w:t>
      </w:r>
      <w:r w:rsidRPr="00B96237">
        <w:rPr>
          <w:spacing w:val="-3"/>
          <w:sz w:val="20"/>
          <w:szCs w:val="20"/>
        </w:rPr>
        <w:t>ec</w:t>
      </w:r>
      <w:r w:rsidRPr="00B96237">
        <w:rPr>
          <w:sz w:val="20"/>
          <w:szCs w:val="20"/>
        </w:rPr>
        <w:t>hn</w:t>
      </w:r>
      <w:r w:rsidRPr="00B96237">
        <w:rPr>
          <w:spacing w:val="2"/>
          <w:sz w:val="20"/>
          <w:szCs w:val="20"/>
        </w:rPr>
        <w:t>i</w:t>
      </w:r>
      <w:r w:rsidRPr="00B96237">
        <w:rPr>
          <w:spacing w:val="-3"/>
          <w:sz w:val="20"/>
          <w:szCs w:val="20"/>
        </w:rPr>
        <w:t>c</w:t>
      </w:r>
      <w:r w:rsidRPr="00B96237">
        <w:rPr>
          <w:spacing w:val="2"/>
          <w:sz w:val="20"/>
          <w:szCs w:val="20"/>
        </w:rPr>
        <w:t>a</w:t>
      </w:r>
      <w:r w:rsidRPr="00B96237">
        <w:rPr>
          <w:sz w:val="20"/>
          <w:szCs w:val="20"/>
        </w:rPr>
        <w:t>l</w:t>
      </w:r>
      <w:r w:rsidRPr="00B96237">
        <w:rPr>
          <w:spacing w:val="23"/>
          <w:sz w:val="20"/>
          <w:szCs w:val="20"/>
        </w:rPr>
        <w:t xml:space="preserve"> </w:t>
      </w:r>
      <w:r w:rsidRPr="00B96237">
        <w:rPr>
          <w:spacing w:val="-3"/>
          <w:sz w:val="20"/>
          <w:szCs w:val="20"/>
        </w:rPr>
        <w:t>c</w:t>
      </w:r>
      <w:r w:rsidRPr="00B96237">
        <w:rPr>
          <w:spacing w:val="-4"/>
          <w:sz w:val="20"/>
          <w:szCs w:val="20"/>
        </w:rPr>
        <w:t>o</w:t>
      </w:r>
      <w:r w:rsidRPr="00B96237">
        <w:rPr>
          <w:spacing w:val="2"/>
          <w:sz w:val="20"/>
          <w:szCs w:val="20"/>
        </w:rPr>
        <w:t>m</w:t>
      </w:r>
      <w:r w:rsidRPr="00B96237">
        <w:rPr>
          <w:sz w:val="20"/>
          <w:szCs w:val="20"/>
        </w:rPr>
        <w:t>p</w:t>
      </w:r>
      <w:r w:rsidRPr="00B96237">
        <w:rPr>
          <w:spacing w:val="-3"/>
          <w:sz w:val="20"/>
          <w:szCs w:val="20"/>
        </w:rPr>
        <w:t>e</w:t>
      </w:r>
      <w:r w:rsidRPr="00B96237">
        <w:rPr>
          <w:spacing w:val="2"/>
          <w:sz w:val="20"/>
          <w:szCs w:val="20"/>
        </w:rPr>
        <w:t>t</w:t>
      </w:r>
      <w:r w:rsidRPr="00B96237">
        <w:rPr>
          <w:spacing w:val="-3"/>
          <w:sz w:val="20"/>
          <w:szCs w:val="20"/>
        </w:rPr>
        <w:t>e</w:t>
      </w:r>
      <w:r w:rsidRPr="00B96237">
        <w:rPr>
          <w:spacing w:val="5"/>
          <w:sz w:val="20"/>
          <w:szCs w:val="20"/>
        </w:rPr>
        <w:t>n</w:t>
      </w:r>
      <w:r w:rsidRPr="00B96237">
        <w:rPr>
          <w:spacing w:val="-3"/>
          <w:sz w:val="20"/>
          <w:szCs w:val="20"/>
        </w:rPr>
        <w:t>c</w:t>
      </w:r>
      <w:r w:rsidRPr="00B96237">
        <w:rPr>
          <w:sz w:val="20"/>
          <w:szCs w:val="20"/>
        </w:rPr>
        <w:t>y</w:t>
      </w:r>
      <w:r w:rsidRPr="00B96237">
        <w:rPr>
          <w:spacing w:val="13"/>
          <w:sz w:val="20"/>
          <w:szCs w:val="20"/>
        </w:rPr>
        <w:t xml:space="preserve"> </w:t>
      </w:r>
      <w:r w:rsidRPr="00B96237">
        <w:rPr>
          <w:spacing w:val="2"/>
          <w:sz w:val="20"/>
          <w:szCs w:val="20"/>
        </w:rPr>
        <w:t>i</w:t>
      </w:r>
      <w:r w:rsidRPr="00B96237">
        <w:rPr>
          <w:sz w:val="20"/>
          <w:szCs w:val="20"/>
        </w:rPr>
        <w:t>n</w:t>
      </w:r>
      <w:r w:rsidRPr="00B96237">
        <w:rPr>
          <w:spacing w:val="27"/>
          <w:sz w:val="20"/>
          <w:szCs w:val="20"/>
        </w:rPr>
        <w:t xml:space="preserve"> </w:t>
      </w:r>
      <w:r w:rsidRPr="00B96237">
        <w:rPr>
          <w:spacing w:val="5"/>
          <w:sz w:val="20"/>
          <w:szCs w:val="20"/>
        </w:rPr>
        <w:t>n</w:t>
      </w:r>
      <w:r w:rsidRPr="00B96237">
        <w:rPr>
          <w:spacing w:val="-3"/>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3"/>
          <w:sz w:val="20"/>
          <w:szCs w:val="20"/>
        </w:rPr>
        <w:t>i</w:t>
      </w:r>
      <w:r w:rsidRPr="00B96237">
        <w:rPr>
          <w:spacing w:val="5"/>
          <w:sz w:val="20"/>
          <w:szCs w:val="20"/>
        </w:rPr>
        <w:t>n</w:t>
      </w:r>
      <w:r w:rsidRPr="00B96237">
        <w:rPr>
          <w:sz w:val="20"/>
          <w:szCs w:val="20"/>
        </w:rPr>
        <w:t>g</w:t>
      </w:r>
      <w:r w:rsidRPr="00B96237">
        <w:rPr>
          <w:spacing w:val="22"/>
          <w:sz w:val="20"/>
          <w:szCs w:val="20"/>
        </w:rPr>
        <w:t xml:space="preserve"> </w:t>
      </w:r>
      <w:r w:rsidRPr="00B96237">
        <w:rPr>
          <w:spacing w:val="-3"/>
          <w:sz w:val="20"/>
          <w:szCs w:val="20"/>
        </w:rPr>
        <w:t>a</w:t>
      </w:r>
      <w:r w:rsidRPr="00B96237">
        <w:rPr>
          <w:sz w:val="20"/>
          <w:szCs w:val="20"/>
        </w:rPr>
        <w:t>d</w:t>
      </w:r>
      <w:r w:rsidRPr="00B96237">
        <w:rPr>
          <w:spacing w:val="-3"/>
          <w:sz w:val="20"/>
          <w:szCs w:val="20"/>
        </w:rPr>
        <w:t>mi</w:t>
      </w:r>
      <w:r w:rsidRPr="00B96237">
        <w:rPr>
          <w:spacing w:val="5"/>
          <w:sz w:val="20"/>
          <w:szCs w:val="20"/>
        </w:rPr>
        <w:t>n</w:t>
      </w:r>
      <w:r w:rsidRPr="00B96237">
        <w:rPr>
          <w:spacing w:val="2"/>
          <w:sz w:val="20"/>
          <w:szCs w:val="20"/>
        </w:rPr>
        <w:t>i</w:t>
      </w:r>
      <w:r w:rsidRPr="00B96237">
        <w:rPr>
          <w:spacing w:val="-1"/>
          <w:sz w:val="20"/>
          <w:szCs w:val="20"/>
        </w:rPr>
        <w:t>s</w:t>
      </w:r>
      <w:r w:rsidRPr="00B96237">
        <w:rPr>
          <w:spacing w:val="-3"/>
          <w:sz w:val="20"/>
          <w:szCs w:val="20"/>
        </w:rPr>
        <w:t>t</w:t>
      </w:r>
      <w:r w:rsidRPr="00B96237">
        <w:rPr>
          <w:sz w:val="20"/>
          <w:szCs w:val="20"/>
        </w:rPr>
        <w:t>r</w:t>
      </w:r>
      <w:r w:rsidRPr="00B96237">
        <w:rPr>
          <w:spacing w:val="-3"/>
          <w:sz w:val="20"/>
          <w:szCs w:val="20"/>
        </w:rPr>
        <w:t>a</w:t>
      </w:r>
      <w:r w:rsidRPr="00B96237">
        <w:rPr>
          <w:spacing w:val="2"/>
          <w:sz w:val="20"/>
          <w:szCs w:val="20"/>
        </w:rPr>
        <w:t>ti</w:t>
      </w:r>
      <w:r w:rsidRPr="00B96237">
        <w:rPr>
          <w:spacing w:val="-4"/>
          <w:sz w:val="20"/>
          <w:szCs w:val="20"/>
        </w:rPr>
        <w:t>o</w:t>
      </w:r>
      <w:r w:rsidRPr="00B96237">
        <w:rPr>
          <w:sz w:val="20"/>
          <w:szCs w:val="20"/>
        </w:rPr>
        <w:t>n</w:t>
      </w:r>
      <w:r w:rsidRPr="00B96237">
        <w:rPr>
          <w:spacing w:val="25"/>
          <w:sz w:val="20"/>
          <w:szCs w:val="20"/>
        </w:rPr>
        <w:t xml:space="preserve"> </w:t>
      </w:r>
      <w:r w:rsidRPr="00B96237">
        <w:rPr>
          <w:spacing w:val="-3"/>
          <w:sz w:val="20"/>
          <w:szCs w:val="20"/>
        </w:rPr>
        <w:t>a</w:t>
      </w:r>
      <w:r w:rsidRPr="00B96237">
        <w:rPr>
          <w:sz w:val="20"/>
          <w:szCs w:val="20"/>
        </w:rPr>
        <w:t xml:space="preserve">nd </w:t>
      </w:r>
      <w:r w:rsidRPr="00B96237">
        <w:rPr>
          <w:spacing w:val="-1"/>
          <w:sz w:val="20"/>
          <w:szCs w:val="20"/>
        </w:rPr>
        <w:t>s</w:t>
      </w:r>
      <w:r w:rsidRPr="00B96237">
        <w:rPr>
          <w:sz w:val="20"/>
          <w:szCs w:val="20"/>
        </w:rPr>
        <w:t>upp</w:t>
      </w:r>
      <w:r w:rsidRPr="00B96237">
        <w:rPr>
          <w:spacing w:val="-4"/>
          <w:sz w:val="20"/>
          <w:szCs w:val="20"/>
        </w:rPr>
        <w:t>o</w:t>
      </w:r>
      <w:r w:rsidRPr="00B96237">
        <w:rPr>
          <w:spacing w:val="5"/>
          <w:sz w:val="20"/>
          <w:szCs w:val="20"/>
        </w:rPr>
        <w:t>r</w:t>
      </w:r>
      <w:r w:rsidRPr="00B96237">
        <w:rPr>
          <w:spacing w:val="-3"/>
          <w:sz w:val="20"/>
          <w:szCs w:val="20"/>
        </w:rPr>
        <w:t>t</w:t>
      </w:r>
      <w:r w:rsidRPr="00B96237">
        <w:rPr>
          <w:sz w:val="20"/>
          <w:szCs w:val="20"/>
        </w:rPr>
        <w:t>.</w:t>
      </w:r>
      <w:r w:rsidRPr="00B96237">
        <w:rPr>
          <w:spacing w:val="7"/>
          <w:sz w:val="20"/>
          <w:szCs w:val="20"/>
        </w:rPr>
        <w:t xml:space="preserve"> </w:t>
      </w:r>
      <w:r w:rsidRPr="00B96237">
        <w:rPr>
          <w:spacing w:val="-3"/>
          <w:sz w:val="20"/>
          <w:szCs w:val="20"/>
        </w:rPr>
        <w:t>T</w:t>
      </w:r>
      <w:r w:rsidRPr="00B96237">
        <w:rPr>
          <w:spacing w:val="5"/>
          <w:sz w:val="20"/>
          <w:szCs w:val="20"/>
        </w:rPr>
        <w:t>h</w:t>
      </w:r>
      <w:r w:rsidRPr="00B96237">
        <w:rPr>
          <w:sz w:val="20"/>
          <w:szCs w:val="20"/>
        </w:rPr>
        <w:t>e</w:t>
      </w:r>
      <w:r w:rsidRPr="00B96237">
        <w:rPr>
          <w:spacing w:val="2"/>
          <w:sz w:val="20"/>
          <w:szCs w:val="20"/>
        </w:rPr>
        <w:t xml:space="preserve"> </w:t>
      </w:r>
      <w:r w:rsidRPr="00B96237">
        <w:rPr>
          <w:spacing w:val="-1"/>
          <w:sz w:val="20"/>
          <w:szCs w:val="20"/>
        </w:rPr>
        <w:t>s</w:t>
      </w:r>
      <w:r w:rsidRPr="00B96237">
        <w:rPr>
          <w:spacing w:val="-3"/>
          <w:sz w:val="20"/>
          <w:szCs w:val="20"/>
        </w:rPr>
        <w:t>t</w:t>
      </w:r>
      <w:r w:rsidRPr="00B96237">
        <w:rPr>
          <w:sz w:val="20"/>
          <w:szCs w:val="20"/>
        </w:rPr>
        <w:t>ud</w:t>
      </w:r>
      <w:r w:rsidRPr="00B96237">
        <w:rPr>
          <w:spacing w:val="-8"/>
          <w:sz w:val="20"/>
          <w:szCs w:val="20"/>
        </w:rPr>
        <w:t>e</w:t>
      </w:r>
      <w:r w:rsidRPr="00B96237">
        <w:rPr>
          <w:spacing w:val="5"/>
          <w:sz w:val="20"/>
          <w:szCs w:val="20"/>
        </w:rPr>
        <w:t>n</w:t>
      </w:r>
      <w:r w:rsidRPr="00B96237">
        <w:rPr>
          <w:sz w:val="20"/>
          <w:szCs w:val="20"/>
        </w:rPr>
        <w:t>t</w:t>
      </w:r>
      <w:r w:rsidRPr="00B96237">
        <w:rPr>
          <w:spacing w:val="6"/>
          <w:sz w:val="20"/>
          <w:szCs w:val="20"/>
        </w:rPr>
        <w:t xml:space="preserve"> </w:t>
      </w:r>
      <w:r w:rsidRPr="00B96237">
        <w:rPr>
          <w:spacing w:val="-6"/>
          <w:sz w:val="20"/>
          <w:szCs w:val="20"/>
        </w:rPr>
        <w:t>w</w:t>
      </w:r>
      <w:r w:rsidRPr="00B96237">
        <w:rPr>
          <w:spacing w:val="2"/>
          <w:sz w:val="20"/>
          <w:szCs w:val="20"/>
        </w:rPr>
        <w:t>il</w:t>
      </w:r>
      <w:r w:rsidRPr="00B96237">
        <w:rPr>
          <w:sz w:val="20"/>
          <w:szCs w:val="20"/>
        </w:rPr>
        <w:t>l</w:t>
      </w:r>
      <w:r w:rsidRPr="00B96237">
        <w:rPr>
          <w:spacing w:val="2"/>
          <w:sz w:val="20"/>
          <w:szCs w:val="20"/>
        </w:rPr>
        <w:t xml:space="preserve"> </w:t>
      </w:r>
      <w:r w:rsidRPr="00B96237">
        <w:rPr>
          <w:sz w:val="20"/>
          <w:szCs w:val="20"/>
        </w:rPr>
        <w:t>d</w:t>
      </w:r>
      <w:r w:rsidRPr="00B96237">
        <w:rPr>
          <w:spacing w:val="-3"/>
          <w:sz w:val="20"/>
          <w:szCs w:val="20"/>
        </w:rPr>
        <w:t>e</w:t>
      </w:r>
      <w:r w:rsidRPr="00B96237">
        <w:rPr>
          <w:spacing w:val="2"/>
          <w:sz w:val="20"/>
          <w:szCs w:val="20"/>
        </w:rPr>
        <w:t>m</w:t>
      </w:r>
      <w:r w:rsidRPr="00B96237">
        <w:rPr>
          <w:spacing w:val="-4"/>
          <w:sz w:val="20"/>
          <w:szCs w:val="20"/>
        </w:rPr>
        <w:t>o</w:t>
      </w:r>
      <w:r w:rsidRPr="00B96237">
        <w:rPr>
          <w:spacing w:val="5"/>
          <w:sz w:val="20"/>
          <w:szCs w:val="20"/>
        </w:rPr>
        <w:t>n</w:t>
      </w:r>
      <w:r w:rsidRPr="00B96237">
        <w:rPr>
          <w:spacing w:val="-1"/>
          <w:sz w:val="20"/>
          <w:szCs w:val="20"/>
        </w:rPr>
        <w:t>s</w:t>
      </w:r>
      <w:r w:rsidRPr="00B96237">
        <w:rPr>
          <w:spacing w:val="-3"/>
          <w:sz w:val="20"/>
          <w:szCs w:val="20"/>
        </w:rPr>
        <w:t>t</w:t>
      </w:r>
      <w:r w:rsidRPr="00B96237">
        <w:rPr>
          <w:sz w:val="20"/>
          <w:szCs w:val="20"/>
        </w:rPr>
        <w:t>r</w:t>
      </w:r>
      <w:r w:rsidRPr="00B96237">
        <w:rPr>
          <w:spacing w:val="2"/>
          <w:sz w:val="20"/>
          <w:szCs w:val="20"/>
        </w:rPr>
        <w:t>at</w:t>
      </w:r>
      <w:r w:rsidRPr="00B96237">
        <w:rPr>
          <w:sz w:val="20"/>
          <w:szCs w:val="20"/>
        </w:rPr>
        <w:t>e</w:t>
      </w:r>
      <w:r w:rsidRPr="00B96237">
        <w:rPr>
          <w:spacing w:val="2"/>
          <w:sz w:val="20"/>
          <w:szCs w:val="20"/>
        </w:rPr>
        <w:t xml:space="preserve"> </w:t>
      </w:r>
      <w:r w:rsidRPr="00B96237">
        <w:rPr>
          <w:spacing w:val="2"/>
          <w:sz w:val="20"/>
          <w:szCs w:val="20"/>
        </w:rPr>
        <w:tab/>
      </w:r>
      <w:r w:rsidRPr="00B96237">
        <w:rPr>
          <w:spacing w:val="-8"/>
          <w:sz w:val="20"/>
          <w:szCs w:val="20"/>
        </w:rPr>
        <w:t>c</w:t>
      </w:r>
      <w:r w:rsidRPr="00B96237">
        <w:rPr>
          <w:spacing w:val="5"/>
          <w:sz w:val="20"/>
          <w:szCs w:val="20"/>
        </w:rPr>
        <w:t>r</w:t>
      </w:r>
      <w:r w:rsidRPr="00B96237">
        <w:rPr>
          <w:spacing w:val="-3"/>
          <w:sz w:val="20"/>
          <w:szCs w:val="20"/>
        </w:rPr>
        <w:t>i</w:t>
      </w:r>
      <w:r w:rsidRPr="00B96237">
        <w:rPr>
          <w:spacing w:val="2"/>
          <w:sz w:val="20"/>
          <w:szCs w:val="20"/>
        </w:rPr>
        <w:t>ti</w:t>
      </w:r>
      <w:r w:rsidRPr="00B96237">
        <w:rPr>
          <w:spacing w:val="-3"/>
          <w:sz w:val="20"/>
          <w:szCs w:val="20"/>
        </w:rPr>
        <w:t>ca</w:t>
      </w:r>
      <w:r w:rsidRPr="00B96237">
        <w:rPr>
          <w:sz w:val="20"/>
          <w:szCs w:val="20"/>
        </w:rPr>
        <w:t>l</w:t>
      </w:r>
      <w:r w:rsidRPr="00B96237">
        <w:rPr>
          <w:spacing w:val="6"/>
          <w:sz w:val="20"/>
          <w:szCs w:val="20"/>
        </w:rPr>
        <w:t xml:space="preserve"> </w:t>
      </w:r>
      <w:r w:rsidRPr="00B96237">
        <w:rPr>
          <w:spacing w:val="-4"/>
          <w:sz w:val="20"/>
          <w:szCs w:val="20"/>
        </w:rPr>
        <w:t>k</w:t>
      </w:r>
      <w:r w:rsidRPr="00B96237">
        <w:rPr>
          <w:spacing w:val="5"/>
          <w:sz w:val="20"/>
          <w:szCs w:val="20"/>
        </w:rPr>
        <w:t>n</w:t>
      </w:r>
      <w:r w:rsidRPr="00B96237">
        <w:rPr>
          <w:spacing w:val="-4"/>
          <w:sz w:val="20"/>
          <w:szCs w:val="20"/>
        </w:rPr>
        <w:t>o</w:t>
      </w:r>
      <w:r w:rsidRPr="00B96237">
        <w:rPr>
          <w:spacing w:val="-6"/>
          <w:sz w:val="20"/>
          <w:szCs w:val="20"/>
        </w:rPr>
        <w:t>w</w:t>
      </w:r>
      <w:r w:rsidRPr="00B96237">
        <w:rPr>
          <w:spacing w:val="2"/>
          <w:sz w:val="20"/>
          <w:szCs w:val="20"/>
        </w:rPr>
        <w:t>l</w:t>
      </w:r>
      <w:r w:rsidRPr="00B96237">
        <w:rPr>
          <w:spacing w:val="-3"/>
          <w:sz w:val="20"/>
          <w:szCs w:val="20"/>
        </w:rPr>
        <w:t>e</w:t>
      </w:r>
      <w:r w:rsidRPr="00B96237">
        <w:rPr>
          <w:sz w:val="20"/>
          <w:szCs w:val="20"/>
        </w:rPr>
        <w:t>dge</w:t>
      </w:r>
      <w:r w:rsidRPr="00B96237">
        <w:rPr>
          <w:spacing w:val="7"/>
          <w:sz w:val="20"/>
          <w:szCs w:val="20"/>
        </w:rPr>
        <w:t xml:space="preserve"> </w:t>
      </w:r>
      <w:r w:rsidRPr="00B96237">
        <w:rPr>
          <w:spacing w:val="-4"/>
          <w:sz w:val="20"/>
          <w:szCs w:val="20"/>
        </w:rPr>
        <w:t>o</w:t>
      </w:r>
      <w:r w:rsidRPr="00B96237">
        <w:rPr>
          <w:sz w:val="20"/>
          <w:szCs w:val="20"/>
        </w:rPr>
        <w:t>f</w:t>
      </w:r>
      <w:r w:rsidRPr="00B96237">
        <w:rPr>
          <w:spacing w:val="5"/>
          <w:sz w:val="20"/>
          <w:szCs w:val="20"/>
        </w:rPr>
        <w:t xml:space="preserve"> n</w:t>
      </w:r>
      <w:r w:rsidRPr="00B96237">
        <w:rPr>
          <w:spacing w:val="-3"/>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5"/>
          <w:sz w:val="20"/>
          <w:szCs w:val="20"/>
        </w:rPr>
        <w:t xml:space="preserve"> </w:t>
      </w:r>
      <w:r w:rsidRPr="00B96237">
        <w:rPr>
          <w:spacing w:val="2"/>
          <w:sz w:val="20"/>
          <w:szCs w:val="20"/>
        </w:rPr>
        <w:t>t</w:t>
      </w:r>
      <w:r w:rsidRPr="00B96237">
        <w:rPr>
          <w:spacing w:val="-3"/>
          <w:sz w:val="20"/>
          <w:szCs w:val="20"/>
        </w:rPr>
        <w:t>ec</w:t>
      </w:r>
      <w:r w:rsidRPr="00B96237">
        <w:rPr>
          <w:sz w:val="20"/>
          <w:szCs w:val="20"/>
        </w:rPr>
        <w:t>h</w:t>
      </w:r>
      <w:r w:rsidRPr="00B96237">
        <w:rPr>
          <w:spacing w:val="5"/>
          <w:sz w:val="20"/>
          <w:szCs w:val="20"/>
        </w:rPr>
        <w:t>n</w:t>
      </w:r>
      <w:r w:rsidRPr="00B96237">
        <w:rPr>
          <w:spacing w:val="-4"/>
          <w:sz w:val="20"/>
          <w:szCs w:val="20"/>
        </w:rPr>
        <w:t>o</w:t>
      </w:r>
      <w:r w:rsidRPr="00B96237">
        <w:rPr>
          <w:spacing w:val="2"/>
          <w:sz w:val="20"/>
          <w:szCs w:val="20"/>
        </w:rPr>
        <w:t>l</w:t>
      </w:r>
      <w:r w:rsidRPr="00B96237">
        <w:rPr>
          <w:spacing w:val="-4"/>
          <w:sz w:val="20"/>
          <w:szCs w:val="20"/>
        </w:rPr>
        <w:t>o</w:t>
      </w:r>
      <w:r w:rsidRPr="00B96237">
        <w:rPr>
          <w:sz w:val="20"/>
          <w:szCs w:val="20"/>
        </w:rPr>
        <w:t>g</w:t>
      </w:r>
      <w:r w:rsidRPr="00B96237">
        <w:rPr>
          <w:spacing w:val="2"/>
          <w:sz w:val="20"/>
          <w:szCs w:val="20"/>
        </w:rPr>
        <w:t>i</w:t>
      </w:r>
      <w:r w:rsidRPr="00B96237">
        <w:rPr>
          <w:spacing w:val="-3"/>
          <w:sz w:val="20"/>
          <w:szCs w:val="20"/>
        </w:rPr>
        <w:t>e</w:t>
      </w:r>
      <w:r w:rsidRPr="00B96237">
        <w:rPr>
          <w:spacing w:val="-1"/>
          <w:sz w:val="20"/>
          <w:szCs w:val="20"/>
        </w:rPr>
        <w:t>s</w:t>
      </w:r>
      <w:r w:rsidRPr="00B96237">
        <w:rPr>
          <w:sz w:val="20"/>
          <w:szCs w:val="20"/>
        </w:rPr>
        <w:t>,</w:t>
      </w:r>
      <w:r w:rsidRPr="00B96237">
        <w:rPr>
          <w:spacing w:val="2"/>
          <w:sz w:val="20"/>
          <w:szCs w:val="20"/>
        </w:rPr>
        <w:t xml:space="preserve"> m</w:t>
      </w:r>
      <w:r w:rsidRPr="00B96237">
        <w:rPr>
          <w:spacing w:val="-3"/>
          <w:sz w:val="20"/>
          <w:szCs w:val="20"/>
        </w:rPr>
        <w:t>e</w:t>
      </w:r>
      <w:r w:rsidRPr="00B96237">
        <w:rPr>
          <w:sz w:val="20"/>
          <w:szCs w:val="20"/>
        </w:rPr>
        <w:t>d</w:t>
      </w:r>
      <w:r w:rsidRPr="00B96237">
        <w:rPr>
          <w:spacing w:val="2"/>
          <w:sz w:val="20"/>
          <w:szCs w:val="20"/>
        </w:rPr>
        <w:t>i</w:t>
      </w:r>
      <w:r w:rsidRPr="00B96237">
        <w:rPr>
          <w:sz w:val="20"/>
          <w:szCs w:val="20"/>
        </w:rPr>
        <w:t>a</w:t>
      </w:r>
      <w:r w:rsidRPr="00B96237">
        <w:rPr>
          <w:spacing w:val="2"/>
          <w:sz w:val="20"/>
          <w:szCs w:val="20"/>
        </w:rPr>
        <w:t xml:space="preserve"> </w:t>
      </w:r>
      <w:r w:rsidRPr="00B96237">
        <w:rPr>
          <w:spacing w:val="-3"/>
          <w:sz w:val="20"/>
          <w:szCs w:val="20"/>
        </w:rPr>
        <w:t>a</w:t>
      </w:r>
      <w:r w:rsidRPr="00B96237">
        <w:rPr>
          <w:spacing w:val="5"/>
          <w:sz w:val="20"/>
          <w:szCs w:val="20"/>
        </w:rPr>
        <w:t>n</w:t>
      </w:r>
      <w:r w:rsidRPr="00B96237">
        <w:rPr>
          <w:sz w:val="20"/>
          <w:szCs w:val="20"/>
        </w:rPr>
        <w:t xml:space="preserve">d </w:t>
      </w:r>
      <w:r w:rsidRPr="00B96237">
        <w:rPr>
          <w:spacing w:val="2"/>
          <w:sz w:val="20"/>
          <w:szCs w:val="20"/>
        </w:rPr>
        <w:t>t</w:t>
      </w:r>
      <w:r w:rsidRPr="00B96237">
        <w:rPr>
          <w:spacing w:val="-4"/>
          <w:sz w:val="20"/>
          <w:szCs w:val="20"/>
        </w:rPr>
        <w:t>o</w:t>
      </w:r>
      <w:r w:rsidRPr="00B96237">
        <w:rPr>
          <w:sz w:val="20"/>
          <w:szCs w:val="20"/>
        </w:rPr>
        <w:t>p</w:t>
      </w:r>
      <w:r w:rsidRPr="00B96237">
        <w:rPr>
          <w:spacing w:val="-4"/>
          <w:sz w:val="20"/>
          <w:szCs w:val="20"/>
        </w:rPr>
        <w:t>o</w:t>
      </w:r>
      <w:r w:rsidRPr="00B96237">
        <w:rPr>
          <w:spacing w:val="2"/>
          <w:sz w:val="20"/>
          <w:szCs w:val="20"/>
        </w:rPr>
        <w:t>l</w:t>
      </w:r>
      <w:r w:rsidRPr="00B96237">
        <w:rPr>
          <w:spacing w:val="-4"/>
          <w:sz w:val="20"/>
          <w:szCs w:val="20"/>
        </w:rPr>
        <w:t>o</w:t>
      </w:r>
      <w:r w:rsidRPr="00B96237">
        <w:rPr>
          <w:sz w:val="20"/>
          <w:szCs w:val="20"/>
        </w:rPr>
        <w:t>g</w:t>
      </w:r>
      <w:r w:rsidRPr="00B96237">
        <w:rPr>
          <w:spacing w:val="3"/>
          <w:sz w:val="20"/>
          <w:szCs w:val="20"/>
        </w:rPr>
        <w:t>i</w:t>
      </w:r>
      <w:r w:rsidRPr="00B96237">
        <w:rPr>
          <w:spacing w:val="-3"/>
          <w:sz w:val="20"/>
          <w:szCs w:val="20"/>
        </w:rPr>
        <w:t>e</w:t>
      </w:r>
      <w:r w:rsidRPr="00B96237">
        <w:rPr>
          <w:spacing w:val="-1"/>
          <w:sz w:val="20"/>
          <w:szCs w:val="20"/>
        </w:rPr>
        <w:t>s</w:t>
      </w:r>
      <w:r w:rsidRPr="00B96237">
        <w:rPr>
          <w:sz w:val="20"/>
          <w:szCs w:val="20"/>
        </w:rPr>
        <w:t>,</w:t>
      </w:r>
      <w:r w:rsidRPr="00B96237">
        <w:rPr>
          <w:spacing w:val="7"/>
          <w:sz w:val="20"/>
          <w:szCs w:val="20"/>
        </w:rPr>
        <w:t xml:space="preserve"> </w:t>
      </w:r>
      <w:r w:rsidRPr="00B96237">
        <w:rPr>
          <w:spacing w:val="5"/>
          <w:sz w:val="20"/>
          <w:szCs w:val="20"/>
        </w:rPr>
        <w:t>n</w:t>
      </w:r>
      <w:r w:rsidRPr="00B96237">
        <w:rPr>
          <w:spacing w:val="-3"/>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5"/>
          <w:sz w:val="20"/>
          <w:szCs w:val="20"/>
        </w:rPr>
        <w:t xml:space="preserve"> </w:t>
      </w:r>
      <w:r w:rsidRPr="00B96237">
        <w:rPr>
          <w:sz w:val="20"/>
          <w:szCs w:val="20"/>
        </w:rPr>
        <w:t>d</w:t>
      </w:r>
      <w:r w:rsidRPr="00B96237">
        <w:rPr>
          <w:spacing w:val="-3"/>
          <w:sz w:val="20"/>
          <w:szCs w:val="20"/>
        </w:rPr>
        <w:t>e</w:t>
      </w:r>
      <w:r w:rsidRPr="00B96237">
        <w:rPr>
          <w:spacing w:val="-4"/>
          <w:sz w:val="20"/>
          <w:szCs w:val="20"/>
        </w:rPr>
        <w:t>v</w:t>
      </w:r>
      <w:r w:rsidRPr="00B96237">
        <w:rPr>
          <w:spacing w:val="2"/>
          <w:sz w:val="20"/>
          <w:szCs w:val="20"/>
        </w:rPr>
        <w:t>i</w:t>
      </w:r>
      <w:r w:rsidRPr="00B96237">
        <w:rPr>
          <w:spacing w:val="-3"/>
          <w:sz w:val="20"/>
          <w:szCs w:val="20"/>
        </w:rPr>
        <w:t>c</w:t>
      </w:r>
      <w:r w:rsidRPr="00B96237">
        <w:rPr>
          <w:spacing w:val="2"/>
          <w:sz w:val="20"/>
          <w:szCs w:val="20"/>
        </w:rPr>
        <w:t>e</w:t>
      </w:r>
      <w:r w:rsidRPr="00B96237">
        <w:rPr>
          <w:spacing w:val="-1"/>
          <w:sz w:val="20"/>
          <w:szCs w:val="20"/>
        </w:rPr>
        <w:t>s</w:t>
      </w:r>
      <w:r w:rsidRPr="00B96237">
        <w:rPr>
          <w:sz w:val="20"/>
          <w:szCs w:val="20"/>
        </w:rPr>
        <w:t xml:space="preserve">, </w:t>
      </w:r>
      <w:r w:rsidRPr="00B96237">
        <w:rPr>
          <w:spacing w:val="5"/>
          <w:sz w:val="20"/>
          <w:szCs w:val="20"/>
        </w:rPr>
        <w:t>n</w:t>
      </w:r>
      <w:r w:rsidRPr="00B96237">
        <w:rPr>
          <w:spacing w:val="-3"/>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2"/>
          <w:sz w:val="20"/>
          <w:szCs w:val="20"/>
        </w:rPr>
        <w:t xml:space="preserve"> </w:t>
      </w:r>
      <w:r w:rsidRPr="00B96237">
        <w:rPr>
          <w:spacing w:val="2"/>
          <w:sz w:val="20"/>
          <w:szCs w:val="20"/>
        </w:rPr>
        <w:t>m</w:t>
      </w:r>
      <w:r w:rsidRPr="00B96237">
        <w:rPr>
          <w:spacing w:val="-3"/>
          <w:sz w:val="20"/>
          <w:szCs w:val="20"/>
        </w:rPr>
        <w:t>a</w:t>
      </w:r>
      <w:r w:rsidRPr="00B96237">
        <w:rPr>
          <w:sz w:val="20"/>
          <w:szCs w:val="20"/>
        </w:rPr>
        <w:t>n</w:t>
      </w:r>
      <w:r w:rsidRPr="00B96237">
        <w:rPr>
          <w:spacing w:val="2"/>
          <w:sz w:val="20"/>
          <w:szCs w:val="20"/>
        </w:rPr>
        <w:t>a</w:t>
      </w:r>
      <w:r w:rsidRPr="00B96237">
        <w:rPr>
          <w:sz w:val="20"/>
          <w:szCs w:val="20"/>
        </w:rPr>
        <w:t>g</w:t>
      </w:r>
      <w:r w:rsidRPr="00B96237">
        <w:rPr>
          <w:spacing w:val="-3"/>
          <w:sz w:val="20"/>
          <w:szCs w:val="20"/>
        </w:rPr>
        <w:t>e</w:t>
      </w:r>
      <w:r w:rsidRPr="00B96237">
        <w:rPr>
          <w:spacing w:val="2"/>
          <w:sz w:val="20"/>
          <w:szCs w:val="20"/>
        </w:rPr>
        <w:t>m</w:t>
      </w:r>
      <w:r w:rsidRPr="00B96237">
        <w:rPr>
          <w:spacing w:val="-8"/>
          <w:sz w:val="20"/>
          <w:szCs w:val="20"/>
        </w:rPr>
        <w:t>e</w:t>
      </w:r>
      <w:r w:rsidRPr="00B96237">
        <w:rPr>
          <w:spacing w:val="5"/>
          <w:sz w:val="20"/>
          <w:szCs w:val="20"/>
        </w:rPr>
        <w:t>n</w:t>
      </w:r>
      <w:r w:rsidRPr="00B96237">
        <w:rPr>
          <w:spacing w:val="-3"/>
          <w:sz w:val="20"/>
          <w:szCs w:val="20"/>
        </w:rPr>
        <w:t>t</w:t>
      </w:r>
      <w:r w:rsidRPr="00B96237">
        <w:rPr>
          <w:sz w:val="20"/>
          <w:szCs w:val="20"/>
        </w:rPr>
        <w:t>,</w:t>
      </w:r>
      <w:r w:rsidRPr="00B96237">
        <w:rPr>
          <w:spacing w:val="1"/>
          <w:sz w:val="20"/>
          <w:szCs w:val="20"/>
        </w:rPr>
        <w:t xml:space="preserve"> </w:t>
      </w:r>
      <w:r w:rsidRPr="00B96237">
        <w:rPr>
          <w:spacing w:val="5"/>
          <w:sz w:val="20"/>
          <w:szCs w:val="20"/>
        </w:rPr>
        <w:t>n</w:t>
      </w:r>
      <w:r w:rsidRPr="00B96237">
        <w:rPr>
          <w:spacing w:val="-8"/>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3"/>
          <w:sz w:val="20"/>
          <w:szCs w:val="20"/>
        </w:rPr>
        <w:t xml:space="preserve"> </w:t>
      </w:r>
      <w:r w:rsidRPr="00B96237">
        <w:rPr>
          <w:spacing w:val="2"/>
          <w:sz w:val="20"/>
          <w:szCs w:val="20"/>
        </w:rPr>
        <w:t>t</w:t>
      </w:r>
      <w:r w:rsidRPr="00B96237">
        <w:rPr>
          <w:spacing w:val="-4"/>
          <w:sz w:val="20"/>
          <w:szCs w:val="20"/>
        </w:rPr>
        <w:t>oo</w:t>
      </w:r>
      <w:r w:rsidRPr="00B96237">
        <w:rPr>
          <w:spacing w:val="2"/>
          <w:sz w:val="20"/>
          <w:szCs w:val="20"/>
        </w:rPr>
        <w:t>l</w:t>
      </w:r>
      <w:r w:rsidRPr="00B96237">
        <w:rPr>
          <w:sz w:val="20"/>
          <w:szCs w:val="20"/>
        </w:rPr>
        <w:t>s</w:t>
      </w:r>
      <w:r w:rsidRPr="00B96237">
        <w:rPr>
          <w:spacing w:val="1"/>
          <w:sz w:val="20"/>
          <w:szCs w:val="20"/>
        </w:rPr>
        <w:t xml:space="preserve"> </w:t>
      </w:r>
      <w:r w:rsidRPr="00B96237">
        <w:rPr>
          <w:spacing w:val="-3"/>
          <w:sz w:val="20"/>
          <w:szCs w:val="20"/>
        </w:rPr>
        <w:t>a</w:t>
      </w:r>
      <w:r w:rsidRPr="00B96237">
        <w:rPr>
          <w:spacing w:val="5"/>
          <w:sz w:val="20"/>
          <w:szCs w:val="20"/>
        </w:rPr>
        <w:t>n</w:t>
      </w:r>
      <w:r w:rsidRPr="00B96237">
        <w:rPr>
          <w:sz w:val="20"/>
          <w:szCs w:val="20"/>
        </w:rPr>
        <w:t>d</w:t>
      </w:r>
      <w:r w:rsidRPr="00B96237">
        <w:rPr>
          <w:spacing w:val="-2"/>
          <w:sz w:val="20"/>
          <w:szCs w:val="20"/>
        </w:rPr>
        <w:t xml:space="preserve"> </w:t>
      </w:r>
      <w:r w:rsidRPr="00B96237">
        <w:rPr>
          <w:spacing w:val="-2"/>
          <w:sz w:val="20"/>
          <w:szCs w:val="20"/>
        </w:rPr>
        <w:tab/>
      </w:r>
      <w:r w:rsidRPr="00B96237">
        <w:rPr>
          <w:spacing w:val="5"/>
          <w:sz w:val="20"/>
          <w:szCs w:val="20"/>
        </w:rPr>
        <w:t>n</w:t>
      </w:r>
      <w:r w:rsidRPr="00B96237">
        <w:rPr>
          <w:spacing w:val="-8"/>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3"/>
          <w:sz w:val="20"/>
          <w:szCs w:val="20"/>
        </w:rPr>
        <w:t xml:space="preserve"> </w:t>
      </w:r>
      <w:r w:rsidRPr="00B96237">
        <w:rPr>
          <w:spacing w:val="-1"/>
          <w:sz w:val="20"/>
          <w:szCs w:val="20"/>
        </w:rPr>
        <w:t>s</w:t>
      </w:r>
      <w:r w:rsidRPr="00B96237">
        <w:rPr>
          <w:spacing w:val="-3"/>
          <w:sz w:val="20"/>
          <w:szCs w:val="20"/>
        </w:rPr>
        <w:t>ec</w:t>
      </w:r>
      <w:r w:rsidRPr="00B96237">
        <w:rPr>
          <w:sz w:val="20"/>
          <w:szCs w:val="20"/>
        </w:rPr>
        <w:t>u</w:t>
      </w:r>
      <w:r w:rsidRPr="00B96237">
        <w:rPr>
          <w:spacing w:val="5"/>
          <w:sz w:val="20"/>
          <w:szCs w:val="20"/>
        </w:rPr>
        <w:t>r</w:t>
      </w:r>
      <w:r w:rsidRPr="00B96237">
        <w:rPr>
          <w:spacing w:val="2"/>
          <w:sz w:val="20"/>
          <w:szCs w:val="20"/>
        </w:rPr>
        <w:t>it</w:t>
      </w:r>
      <w:r w:rsidRPr="00B96237">
        <w:rPr>
          <w:spacing w:val="-9"/>
          <w:sz w:val="20"/>
          <w:szCs w:val="20"/>
        </w:rPr>
        <w:t>y</w:t>
      </w:r>
      <w:r w:rsidRPr="00B96237">
        <w:rPr>
          <w:sz w:val="20"/>
          <w:szCs w:val="20"/>
        </w:rPr>
        <w:t>.</w:t>
      </w:r>
    </w:p>
    <w:p w14:paraId="3B0BE2FC" w14:textId="77777777" w:rsidR="008471C3" w:rsidRPr="00B96237" w:rsidRDefault="008471C3" w:rsidP="008471C3">
      <w:pPr>
        <w:spacing w:before="6" w:line="220" w:lineRule="exact"/>
        <w:ind w:left="-180"/>
        <w:rPr>
          <w:sz w:val="12"/>
          <w:szCs w:val="12"/>
        </w:rPr>
      </w:pPr>
      <w:r w:rsidRPr="00B96237">
        <w:rPr>
          <w:sz w:val="12"/>
          <w:szCs w:val="12"/>
        </w:rPr>
        <w:tab/>
      </w:r>
    </w:p>
    <w:p w14:paraId="520FBA15" w14:textId="77777777" w:rsidR="008471C3" w:rsidRPr="00B96237" w:rsidRDefault="008471C3" w:rsidP="008471C3">
      <w:pPr>
        <w:ind w:left="-180" w:right="65"/>
        <w:rPr>
          <w:b/>
          <w:bCs/>
          <w:spacing w:val="6"/>
          <w:sz w:val="20"/>
          <w:szCs w:val="20"/>
        </w:rPr>
      </w:pPr>
      <w:r w:rsidRPr="00B96237">
        <w:rPr>
          <w:b/>
          <w:bCs/>
          <w:spacing w:val="-1"/>
          <w:sz w:val="20"/>
          <w:szCs w:val="20"/>
        </w:rPr>
        <w:tab/>
        <w:t>Operating Systems I</w:t>
      </w:r>
      <w:r w:rsidRPr="00B96237">
        <w:rPr>
          <w:b/>
          <w:bCs/>
          <w:spacing w:val="4"/>
          <w:sz w:val="20"/>
          <w:szCs w:val="20"/>
        </w:rPr>
        <w:t xml:space="preserve"> </w:t>
      </w:r>
      <w:r w:rsidRPr="00B96237">
        <w:rPr>
          <w:b/>
          <w:bCs/>
          <w:spacing w:val="11"/>
          <w:sz w:val="19"/>
          <w:szCs w:val="19"/>
        </w:rPr>
        <w:t>(</w:t>
      </w:r>
      <w:r w:rsidRPr="00B96237">
        <w:rPr>
          <w:b/>
          <w:bCs/>
          <w:spacing w:val="-14"/>
          <w:sz w:val="20"/>
          <w:szCs w:val="20"/>
        </w:rPr>
        <w:t>6 FIN AID QCH, 7.5 ACAD QCH/120 Clock Hours:</w:t>
      </w:r>
      <w:r w:rsidRPr="00B96237">
        <w:rPr>
          <w:b/>
          <w:bCs/>
          <w:spacing w:val="-6"/>
          <w:sz w:val="19"/>
          <w:szCs w:val="19"/>
        </w:rPr>
        <w:t xml:space="preserve"> 1.5</w:t>
      </w:r>
      <w:r w:rsidRPr="00B96237">
        <w:rPr>
          <w:b/>
          <w:bCs/>
          <w:spacing w:val="-10"/>
          <w:sz w:val="19"/>
          <w:szCs w:val="19"/>
        </w:rPr>
        <w:t xml:space="preserve"> QCH/30 Lecture Hours, 6 QCH/90 Lab Hours):</w:t>
      </w:r>
    </w:p>
    <w:p w14:paraId="40629DFB" w14:textId="77777777" w:rsidR="008471C3" w:rsidRPr="00B96237" w:rsidRDefault="008471C3" w:rsidP="008471C3">
      <w:pPr>
        <w:spacing w:line="220" w:lineRule="exact"/>
        <w:ind w:right="72"/>
        <w:rPr>
          <w:sz w:val="12"/>
          <w:szCs w:val="12"/>
        </w:rPr>
      </w:pPr>
      <w:r w:rsidRPr="00B96237">
        <w:rPr>
          <w:sz w:val="20"/>
          <w:szCs w:val="20"/>
        </w:rPr>
        <w:t>This course introduces students to various types of operating systems.  Emphasis is placed on overall concepts, installation, maintenance, management, resources, and security.  Students will be introduced to operating systems from both a client and a server perspective.</w:t>
      </w:r>
    </w:p>
    <w:p w14:paraId="42117431" w14:textId="03EB31F9" w:rsidR="00484731" w:rsidRPr="0008428F" w:rsidRDefault="009F4A9D" w:rsidP="00484731">
      <w:pPr>
        <w:spacing w:before="6" w:line="100" w:lineRule="exact"/>
        <w:ind w:left="-180"/>
        <w:rPr>
          <w:sz w:val="20"/>
          <w:szCs w:val="20"/>
        </w:rPr>
      </w:pPr>
      <w:r>
        <w:rPr>
          <w:noProof/>
          <w:sz w:val="20"/>
          <w:szCs w:val="20"/>
          <w:lang w:eastAsia="en-US"/>
        </w:rPr>
        <mc:AlternateContent>
          <mc:Choice Requires="wpg">
            <w:drawing>
              <wp:anchor distT="0" distB="0" distL="114300" distR="114300" simplePos="0" relativeHeight="251675136" behindDoc="1" locked="0" layoutInCell="1" allowOverlap="1" wp14:anchorId="4211774D" wp14:editId="19C3B45E">
                <wp:simplePos x="0" y="0"/>
                <wp:positionH relativeFrom="page">
                  <wp:posOffset>290195</wp:posOffset>
                </wp:positionH>
                <wp:positionV relativeFrom="page">
                  <wp:posOffset>304165</wp:posOffset>
                </wp:positionV>
                <wp:extent cx="7191375" cy="9450070"/>
                <wp:effectExtent l="0" t="0" r="9525" b="0"/>
                <wp:wrapNone/>
                <wp:docPr id="63"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91375" cy="9450070"/>
                          <a:chOff x="457" y="479"/>
                          <a:chExt cx="11325" cy="14882"/>
                        </a:xfrm>
                      </wpg:grpSpPr>
                      <wpg:grpSp>
                        <wpg:cNvPr id="64" name="Group 86"/>
                        <wpg:cNvGrpSpPr>
                          <a:grpSpLocks/>
                        </wpg:cNvGrpSpPr>
                        <wpg:grpSpPr bwMode="auto">
                          <a:xfrm>
                            <a:off x="480" y="502"/>
                            <a:ext cx="11280" cy="2"/>
                            <a:chOff x="480" y="502"/>
                            <a:chExt cx="11280" cy="2"/>
                          </a:xfrm>
                        </wpg:grpSpPr>
                        <wps:wsp>
                          <wps:cNvPr id="65" name="Freeform 87"/>
                          <wps:cNvSpPr>
                            <a:spLocks/>
                          </wps:cNvSpPr>
                          <wps:spPr bwMode="auto">
                            <a:xfrm>
                              <a:off x="480" y="502"/>
                              <a:ext cx="11280" cy="2"/>
                            </a:xfrm>
                            <a:custGeom>
                              <a:avLst/>
                              <a:gdLst>
                                <a:gd name="T0" fmla="+- 0 480 480"/>
                                <a:gd name="T1" fmla="*/ T0 w 11280"/>
                                <a:gd name="T2" fmla="+- 0 11760 480"/>
                                <a:gd name="T3" fmla="*/ T2 w 11280"/>
                              </a:gdLst>
                              <a:ahLst/>
                              <a:cxnLst>
                                <a:cxn ang="0">
                                  <a:pos x="T1" y="0"/>
                                </a:cxn>
                                <a:cxn ang="0">
                                  <a:pos x="T3" y="0"/>
                                </a:cxn>
                              </a:cxnLst>
                              <a:rect l="0" t="0" r="r" b="b"/>
                              <a:pathLst>
                                <a:path w="11280">
                                  <a:moveTo>
                                    <a:pt x="0" y="0"/>
                                  </a:moveTo>
                                  <a:lnTo>
                                    <a:pt x="11280"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 name="Group 84"/>
                        <wpg:cNvGrpSpPr>
                          <a:grpSpLocks/>
                        </wpg:cNvGrpSpPr>
                        <wpg:grpSpPr bwMode="auto">
                          <a:xfrm>
                            <a:off x="502" y="523"/>
                            <a:ext cx="2" cy="14794"/>
                            <a:chOff x="502" y="523"/>
                            <a:chExt cx="2" cy="14794"/>
                          </a:xfrm>
                        </wpg:grpSpPr>
                        <wps:wsp>
                          <wps:cNvPr id="68" name="Freeform 85"/>
                          <wps:cNvSpPr>
                            <a:spLocks/>
                          </wps:cNvSpPr>
                          <wps:spPr bwMode="auto">
                            <a:xfrm>
                              <a:off x="502" y="523"/>
                              <a:ext cx="2" cy="14794"/>
                            </a:xfrm>
                            <a:custGeom>
                              <a:avLst/>
                              <a:gdLst>
                                <a:gd name="T0" fmla="+- 0 523 523"/>
                                <a:gd name="T1" fmla="*/ 523 h 14794"/>
                                <a:gd name="T2" fmla="+- 0 15317 523"/>
                                <a:gd name="T3" fmla="*/ 15317 h 14794"/>
                              </a:gdLst>
                              <a:ahLst/>
                              <a:cxnLst>
                                <a:cxn ang="0">
                                  <a:pos x="0" y="T1"/>
                                </a:cxn>
                                <a:cxn ang="0">
                                  <a:pos x="0" y="T3"/>
                                </a:cxn>
                              </a:cxnLst>
                              <a:rect l="0" t="0" r="r" b="b"/>
                              <a:pathLst>
                                <a:path h="14794">
                                  <a:moveTo>
                                    <a:pt x="0" y="0"/>
                                  </a:moveTo>
                                  <a:lnTo>
                                    <a:pt x="0" y="14794"/>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 name="Group 82"/>
                        <wpg:cNvGrpSpPr>
                          <a:grpSpLocks/>
                        </wpg:cNvGrpSpPr>
                        <wpg:grpSpPr bwMode="auto">
                          <a:xfrm>
                            <a:off x="11738" y="523"/>
                            <a:ext cx="2" cy="14794"/>
                            <a:chOff x="11738" y="523"/>
                            <a:chExt cx="2" cy="14794"/>
                          </a:xfrm>
                        </wpg:grpSpPr>
                        <wps:wsp>
                          <wps:cNvPr id="71" name="Freeform 83"/>
                          <wps:cNvSpPr>
                            <a:spLocks/>
                          </wps:cNvSpPr>
                          <wps:spPr bwMode="auto">
                            <a:xfrm>
                              <a:off x="11738" y="523"/>
                              <a:ext cx="2" cy="14794"/>
                            </a:xfrm>
                            <a:custGeom>
                              <a:avLst/>
                              <a:gdLst>
                                <a:gd name="T0" fmla="+- 0 523 523"/>
                                <a:gd name="T1" fmla="*/ 523 h 14794"/>
                                <a:gd name="T2" fmla="+- 0 15317 523"/>
                                <a:gd name="T3" fmla="*/ 15317 h 14794"/>
                              </a:gdLst>
                              <a:ahLst/>
                              <a:cxnLst>
                                <a:cxn ang="0">
                                  <a:pos x="0" y="T1"/>
                                </a:cxn>
                                <a:cxn ang="0">
                                  <a:pos x="0" y="T3"/>
                                </a:cxn>
                              </a:cxnLst>
                              <a:rect l="0" t="0" r="r" b="b"/>
                              <a:pathLst>
                                <a:path h="14794">
                                  <a:moveTo>
                                    <a:pt x="0" y="0"/>
                                  </a:moveTo>
                                  <a:lnTo>
                                    <a:pt x="0" y="14794"/>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 name="Group 80"/>
                        <wpg:cNvGrpSpPr>
                          <a:grpSpLocks/>
                        </wpg:cNvGrpSpPr>
                        <wpg:grpSpPr bwMode="auto">
                          <a:xfrm>
                            <a:off x="480" y="15338"/>
                            <a:ext cx="11280" cy="2"/>
                            <a:chOff x="480" y="15338"/>
                            <a:chExt cx="11280" cy="2"/>
                          </a:xfrm>
                        </wpg:grpSpPr>
                        <wps:wsp>
                          <wps:cNvPr id="74" name="Freeform 81"/>
                          <wps:cNvSpPr>
                            <a:spLocks/>
                          </wps:cNvSpPr>
                          <wps:spPr bwMode="auto">
                            <a:xfrm>
                              <a:off x="480" y="15338"/>
                              <a:ext cx="11280" cy="2"/>
                            </a:xfrm>
                            <a:custGeom>
                              <a:avLst/>
                              <a:gdLst>
                                <a:gd name="T0" fmla="+- 0 480 480"/>
                                <a:gd name="T1" fmla="*/ T0 w 11280"/>
                                <a:gd name="T2" fmla="+- 0 11760 480"/>
                                <a:gd name="T3" fmla="*/ T2 w 11280"/>
                              </a:gdLst>
                              <a:ahLst/>
                              <a:cxnLst>
                                <a:cxn ang="0">
                                  <a:pos x="T1" y="0"/>
                                </a:cxn>
                                <a:cxn ang="0">
                                  <a:pos x="T3" y="0"/>
                                </a:cxn>
                              </a:cxnLst>
                              <a:rect l="0" t="0" r="r" b="b"/>
                              <a:pathLst>
                                <a:path w="11280">
                                  <a:moveTo>
                                    <a:pt x="0" y="0"/>
                                  </a:moveTo>
                                  <a:lnTo>
                                    <a:pt x="11280"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7E74F77" id="Group 79" o:spid="_x0000_s1026" style="position:absolute;margin-left:22.85pt;margin-top:23.95pt;width:566.25pt;height:744.1pt;z-index:-251641344;mso-position-horizontal-relative:page;mso-position-vertical-relative:page" coordorigin="457,479" coordsize="11325,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">
                <v:group id="Group 86" o:spid="_x0000_s1027" style="position:absolute;left:480;top:502;width:11280;height:2" coordorigin="480,502" coordsize="112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87" o:spid="_x0000_s1028" style="position:absolute;left:480;top:502;width:11280;height:2;visibility:visible;mso-wrap-style:square;v-text-anchor:top" coordsize="112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4q1cMA&#10;AADbAAAADwAAAGRycy9kb3ducmV2LnhtbESPUUvDMBSF34X9h3AHvrlkil2pS4cogggK7fwBl+au&#10;LW1uYpNu9d8bQfDxcM75Dmd/WOwozjSF3rGG7UaBIG6c6bnV8Hl8uclBhIhscHRMGr4pwKFcXe2x&#10;MO7CFZ3r2IoE4VCghi5GX0gZmo4sho3zxMk7ucliTHJqpZnwkuB2lLdKZdJiz2mhQ09PHTVDPVsN&#10;6nj3rD7sUGXv9ZxXu9m/feVe6+v18vgAItIS/8N/7VejIbuH3y/pB8j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4q1cMAAADbAAAADwAAAAAAAAAAAAAAAACYAgAAZHJzL2Rv&#10;d25yZXYueG1sUEsFBgAAAAAEAAQA9QAAAIgDAAAAAA==&#10;" path="m,l11280,e" filled="f" strokeweight="2.26pt">
                    <v:path arrowok="t" o:connecttype="custom" o:connectlocs="0,0;11280,0" o:connectangles="0,0"/>
                  </v:shape>
                </v:group>
                <v:group id="Group 84" o:spid="_x0000_s1029" style="position:absolute;left:502;top:523;width:2;height:14794" coordorigin="502,523" coordsize="2,14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85" o:spid="_x0000_s1030" style="position:absolute;left:502;top:523;width:2;height:14794;visibility:visible;mso-wrap-style:square;v-text-anchor:top" coordsize="2,14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Sd574A&#10;AADbAAAADwAAAGRycy9kb3ducmV2LnhtbERPTYvCMBC9C/6HMAvebKKLIl3TIqKwV929eBuT2bZs&#10;M6lN1PrvzUHw+Hjf63JwrbhRHxrPGmaZAkFsvG240vD7s5+uQISIbLH1TBoeFKAsxqM15tbf+UC3&#10;Y6xECuGQo4Y6xi6XMpiaHIbMd8SJ+/O9w5hgX0nb4z2Fu1bOlVpKhw2nhho72tZk/o9Xp8F0F7c7&#10;nfebq/pUu2gWM6JFq/XkY9h8gYg0xLf45f62GpZpbPqSfoAsn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0nee+AAAA2wAAAA8AAAAAAAAAAAAAAAAAmAIAAGRycy9kb3ducmV2&#10;LnhtbFBLBQYAAAAABAAEAPUAAACDAwAAAAA=&#10;" path="m,l,14794e" filled="f" strokeweight="2.26pt">
                    <v:path arrowok="t" o:connecttype="custom" o:connectlocs="0,523;0,15317" o:connectangles="0,0"/>
                  </v:shape>
                </v:group>
                <v:group id="Group 82" o:spid="_x0000_s1031" style="position:absolute;left:11738;top:523;width:2;height:14794" coordorigin="11738,523" coordsize="2,14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83" o:spid="_x0000_s1032" style="position:absolute;left:11738;top:523;width:2;height:14794;visibility:visible;mso-wrap-style:square;v-text-anchor:top" coordsize="2,14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eip8IA&#10;AADbAAAADwAAAGRycy9kb3ducmV2LnhtbESPwWrDMBBE74X8g9hAbo3kBLfFiRJCiKHXur30tpW2&#10;tom1ciwldv6+KhR6HGbmDbPdT64TNxpC61lDtlQgiI23LdcaPt7LxxcQISJb7DyThjsF2O9mD1ss&#10;rB/5jW5VrEWCcChQQxNjX0gZTEMOw9L3xMn79oPDmORQSzvgmOCukyulnqTDltNCgz0dGzLn6uo0&#10;mP7iTp9f5eGq1uoUTZ4R5Z3Wi/l02ICINMX/8F/71Wp4zuD3S/o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16KnwgAAANsAAAAPAAAAAAAAAAAAAAAAAJgCAABkcnMvZG93&#10;bnJldi54bWxQSwUGAAAAAAQABAD1AAAAhwMAAAAA&#10;" path="m,l,14794e" filled="f" strokeweight="2.26pt">
                    <v:path arrowok="t" o:connecttype="custom" o:connectlocs="0,523;0,15317" o:connectangles="0,0"/>
                  </v:shape>
                </v:group>
                <v:group id="Group 80" o:spid="_x0000_s1033" style="position:absolute;left:480;top:15338;width:11280;height:2" coordorigin="480,15338" coordsize="112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Freeform 81" o:spid="_x0000_s1034" style="position:absolute;left:480;top:15338;width:11280;height:2;visibility:visible;mso-wrap-style:square;v-text-anchor:top" coordsize="112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sZk8QA&#10;AADbAAAADwAAAGRycy9kb3ducmV2LnhtbESPUWvCMBSF34X9h3AHe9PEbWipRhkbgyFMaPUHXJpr&#10;W2xusibV7t+bwcDHwznnO5z1drSduFAfWsca5jMFgrhypuVaw/HwOc1AhIhssHNMGn4pwHbzMFlj&#10;btyVC7qUsRYJwiFHDU2MPpcyVA1ZDDPniZN3cr3FmGRfS9PjNcFtJ5+VWkiLLaeFBj29N1Sdy8Fq&#10;UIeXD7W352LxXQ5ZsRz87ifzWj89jm8rEJHGeA//t7+MhuUr/H1JP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LGZPEAAAA2wAAAA8AAAAAAAAAAAAAAAAAmAIAAGRycy9k&#10;b3ducmV2LnhtbFBLBQYAAAAABAAEAPUAAACJAwAAAAA=&#10;" path="m,l11280,e" filled="f" strokeweight="2.26pt">
                    <v:path arrowok="t" o:connecttype="custom" o:connectlocs="0,0;11280,0" o:connectangles="0,0"/>
                  </v:shape>
                </v:group>
                <w10:wrap anchorx="page" anchory="page"/>
              </v:group>
            </w:pict>
          </mc:Fallback>
        </mc:AlternateContent>
      </w:r>
    </w:p>
    <w:p w14:paraId="42117432" w14:textId="77777777" w:rsidR="00484731" w:rsidRDefault="00484731" w:rsidP="00484731">
      <w:pPr>
        <w:ind w:left="-180" w:right="59"/>
        <w:rPr>
          <w:b/>
          <w:bCs/>
          <w:spacing w:val="-10"/>
          <w:sz w:val="20"/>
          <w:szCs w:val="20"/>
        </w:rPr>
      </w:pPr>
      <w:r>
        <w:rPr>
          <w:b/>
          <w:bCs/>
          <w:spacing w:val="11"/>
          <w:sz w:val="20"/>
          <w:szCs w:val="20"/>
        </w:rPr>
        <w:tab/>
      </w:r>
      <w:r w:rsidRPr="0008428F">
        <w:rPr>
          <w:b/>
          <w:bCs/>
          <w:spacing w:val="11"/>
          <w:sz w:val="20"/>
          <w:szCs w:val="20"/>
        </w:rPr>
        <w:t>Server I</w:t>
      </w:r>
      <w:r>
        <w:rPr>
          <w:b/>
          <w:bCs/>
          <w:spacing w:val="11"/>
          <w:sz w:val="20"/>
          <w:szCs w:val="20"/>
        </w:rPr>
        <w:t xml:space="preserve"> </w:t>
      </w:r>
      <w:r w:rsidRPr="00C65594">
        <w:rPr>
          <w:b/>
          <w:bCs/>
          <w:spacing w:val="11"/>
          <w:sz w:val="19"/>
          <w:szCs w:val="19"/>
        </w:rPr>
        <w:t>(</w:t>
      </w:r>
      <w:r w:rsidRPr="00C65594">
        <w:rPr>
          <w:b/>
          <w:bCs/>
          <w:spacing w:val="-14"/>
          <w:sz w:val="20"/>
          <w:szCs w:val="20"/>
        </w:rPr>
        <w:t>6 FIN AID QCH, 7.5 ACAD QCH/120 Clock Hours:</w:t>
      </w:r>
      <w:r w:rsidRPr="00C65594">
        <w:rPr>
          <w:b/>
          <w:bCs/>
          <w:spacing w:val="-6"/>
          <w:sz w:val="19"/>
          <w:szCs w:val="19"/>
        </w:rPr>
        <w:t xml:space="preserve"> 1.5</w:t>
      </w:r>
      <w:r w:rsidRPr="00C65594">
        <w:rPr>
          <w:b/>
          <w:bCs/>
          <w:spacing w:val="-10"/>
          <w:sz w:val="19"/>
          <w:szCs w:val="19"/>
        </w:rPr>
        <w:t xml:space="preserve"> QCH/30 Lecture Hours, 6 QCH/90 Lab Hours):</w:t>
      </w:r>
    </w:p>
    <w:p w14:paraId="42117433" w14:textId="77777777" w:rsidR="00484731" w:rsidRPr="0008428F" w:rsidRDefault="00484731" w:rsidP="00484731">
      <w:pPr>
        <w:ind w:left="-180" w:right="59"/>
        <w:rPr>
          <w:sz w:val="20"/>
          <w:szCs w:val="20"/>
        </w:rPr>
      </w:pPr>
      <w:r>
        <w:rPr>
          <w:spacing w:val="2"/>
          <w:sz w:val="20"/>
          <w:szCs w:val="20"/>
        </w:rPr>
        <w:tab/>
      </w:r>
      <w:r w:rsidRPr="0008428F">
        <w:rPr>
          <w:spacing w:val="2"/>
          <w:sz w:val="20"/>
          <w:szCs w:val="20"/>
        </w:rPr>
        <w:t>T</w:t>
      </w:r>
      <w:r w:rsidRPr="0008428F">
        <w:rPr>
          <w:sz w:val="20"/>
          <w:szCs w:val="20"/>
        </w:rPr>
        <w:t>o</w:t>
      </w:r>
      <w:r w:rsidRPr="0008428F">
        <w:rPr>
          <w:spacing w:val="5"/>
          <w:sz w:val="20"/>
          <w:szCs w:val="20"/>
        </w:rPr>
        <w:t xml:space="preserve"> </w:t>
      </w:r>
      <w:r w:rsidRPr="0008428F">
        <w:rPr>
          <w:sz w:val="20"/>
          <w:szCs w:val="20"/>
        </w:rPr>
        <w:t>p</w:t>
      </w:r>
      <w:r w:rsidRPr="0008428F">
        <w:rPr>
          <w:spacing w:val="5"/>
          <w:sz w:val="20"/>
          <w:szCs w:val="20"/>
        </w:rPr>
        <w:t>r</w:t>
      </w:r>
      <w:r w:rsidRPr="0008428F">
        <w:rPr>
          <w:spacing w:val="-4"/>
          <w:sz w:val="20"/>
          <w:szCs w:val="20"/>
        </w:rPr>
        <w:t>ov</w:t>
      </w:r>
      <w:r w:rsidRPr="0008428F">
        <w:rPr>
          <w:spacing w:val="2"/>
          <w:sz w:val="20"/>
          <w:szCs w:val="20"/>
        </w:rPr>
        <w:t>i</w:t>
      </w:r>
      <w:r w:rsidRPr="0008428F">
        <w:rPr>
          <w:sz w:val="20"/>
          <w:szCs w:val="20"/>
        </w:rPr>
        <w:t>de</w:t>
      </w:r>
      <w:r w:rsidRPr="0008428F">
        <w:rPr>
          <w:spacing w:val="7"/>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7"/>
          <w:sz w:val="20"/>
          <w:szCs w:val="20"/>
        </w:rPr>
        <w:t xml:space="preserve"> </w:t>
      </w:r>
      <w:r w:rsidRPr="0008428F">
        <w:rPr>
          <w:spacing w:val="-1"/>
          <w:sz w:val="20"/>
          <w:szCs w:val="20"/>
        </w:rPr>
        <w:t>s</w:t>
      </w:r>
      <w:r w:rsidRPr="0008428F">
        <w:rPr>
          <w:spacing w:val="2"/>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11"/>
          <w:sz w:val="20"/>
          <w:szCs w:val="20"/>
        </w:rPr>
        <w:t xml:space="preserve"> </w:t>
      </w:r>
      <w:r w:rsidRPr="0008428F">
        <w:rPr>
          <w:spacing w:val="-6"/>
          <w:sz w:val="20"/>
          <w:szCs w:val="20"/>
        </w:rPr>
        <w:t>w</w:t>
      </w:r>
      <w:r w:rsidRPr="0008428F">
        <w:rPr>
          <w:spacing w:val="2"/>
          <w:sz w:val="20"/>
          <w:szCs w:val="20"/>
        </w:rPr>
        <w:t>i</w:t>
      </w:r>
      <w:r w:rsidRPr="0008428F">
        <w:rPr>
          <w:spacing w:val="-3"/>
          <w:sz w:val="20"/>
          <w:szCs w:val="20"/>
        </w:rPr>
        <w:t>t</w:t>
      </w:r>
      <w:r w:rsidRPr="0008428F">
        <w:rPr>
          <w:sz w:val="20"/>
          <w:szCs w:val="20"/>
        </w:rPr>
        <w:t>h</w:t>
      </w:r>
      <w:r w:rsidRPr="0008428F">
        <w:rPr>
          <w:spacing w:val="9"/>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7"/>
          <w:sz w:val="20"/>
          <w:szCs w:val="20"/>
        </w:rPr>
        <w:t xml:space="preserve"> </w:t>
      </w:r>
      <w:r w:rsidRPr="0008428F">
        <w:rPr>
          <w:spacing w:val="-4"/>
          <w:sz w:val="20"/>
          <w:szCs w:val="20"/>
        </w:rPr>
        <w:t>k</w:t>
      </w:r>
      <w:r w:rsidRPr="0008428F">
        <w:rPr>
          <w:spacing w:val="5"/>
          <w:sz w:val="20"/>
          <w:szCs w:val="20"/>
        </w:rPr>
        <w:t>n</w:t>
      </w:r>
      <w:r w:rsidRPr="0008428F">
        <w:rPr>
          <w:spacing w:val="-4"/>
          <w:sz w:val="20"/>
          <w:szCs w:val="20"/>
        </w:rPr>
        <w:t>o</w:t>
      </w:r>
      <w:r w:rsidRPr="0008428F">
        <w:rPr>
          <w:spacing w:val="-6"/>
          <w:sz w:val="20"/>
          <w:szCs w:val="20"/>
        </w:rPr>
        <w:t>w</w:t>
      </w:r>
      <w:r w:rsidRPr="0008428F">
        <w:rPr>
          <w:spacing w:val="2"/>
          <w:sz w:val="20"/>
          <w:szCs w:val="20"/>
        </w:rPr>
        <w:t>l</w:t>
      </w:r>
      <w:r w:rsidRPr="0008428F">
        <w:rPr>
          <w:spacing w:val="-3"/>
          <w:sz w:val="20"/>
          <w:szCs w:val="20"/>
        </w:rPr>
        <w:t>e</w:t>
      </w:r>
      <w:r w:rsidRPr="0008428F">
        <w:rPr>
          <w:sz w:val="20"/>
          <w:szCs w:val="20"/>
        </w:rPr>
        <w:t>dge</w:t>
      </w:r>
      <w:r w:rsidRPr="0008428F">
        <w:rPr>
          <w:spacing w:val="7"/>
          <w:sz w:val="20"/>
          <w:szCs w:val="20"/>
        </w:rPr>
        <w:t xml:space="preserve"> </w:t>
      </w:r>
      <w:r w:rsidRPr="0008428F">
        <w:rPr>
          <w:spacing w:val="5"/>
          <w:sz w:val="20"/>
          <w:szCs w:val="20"/>
        </w:rPr>
        <w:t>n</w:t>
      </w:r>
      <w:r w:rsidRPr="0008428F">
        <w:rPr>
          <w:spacing w:val="-3"/>
          <w:sz w:val="20"/>
          <w:szCs w:val="20"/>
        </w:rPr>
        <w:t>ece</w:t>
      </w:r>
      <w:r w:rsidRPr="0008428F">
        <w:rPr>
          <w:spacing w:val="3"/>
          <w:sz w:val="20"/>
          <w:szCs w:val="20"/>
        </w:rPr>
        <w:t>s</w:t>
      </w:r>
      <w:r w:rsidRPr="0008428F">
        <w:rPr>
          <w:spacing w:val="-1"/>
          <w:sz w:val="20"/>
          <w:szCs w:val="20"/>
        </w:rPr>
        <w:t>s</w:t>
      </w:r>
      <w:r w:rsidRPr="0008428F">
        <w:rPr>
          <w:spacing w:val="2"/>
          <w:sz w:val="20"/>
          <w:szCs w:val="20"/>
        </w:rPr>
        <w:t>a</w:t>
      </w:r>
      <w:r w:rsidRPr="0008428F">
        <w:rPr>
          <w:spacing w:val="5"/>
          <w:sz w:val="20"/>
          <w:szCs w:val="20"/>
        </w:rPr>
        <w:t>r</w:t>
      </w:r>
      <w:r w:rsidRPr="0008428F">
        <w:rPr>
          <w:sz w:val="20"/>
          <w:szCs w:val="20"/>
        </w:rPr>
        <w:t xml:space="preserve">y </w:t>
      </w:r>
      <w:r w:rsidRPr="0008428F">
        <w:rPr>
          <w:spacing w:val="2"/>
          <w:sz w:val="20"/>
          <w:szCs w:val="20"/>
        </w:rPr>
        <w:t>t</w:t>
      </w:r>
      <w:r w:rsidRPr="0008428F">
        <w:rPr>
          <w:sz w:val="20"/>
          <w:szCs w:val="20"/>
        </w:rPr>
        <w:t>o</w:t>
      </w:r>
      <w:r w:rsidRPr="0008428F">
        <w:rPr>
          <w:spacing w:val="5"/>
          <w:sz w:val="20"/>
          <w:szCs w:val="20"/>
        </w:rPr>
        <w:t xml:space="preserve"> </w:t>
      </w:r>
      <w:r w:rsidRPr="0008428F">
        <w:rPr>
          <w:spacing w:val="2"/>
          <w:sz w:val="20"/>
          <w:szCs w:val="20"/>
        </w:rPr>
        <w:t>im</w:t>
      </w:r>
      <w:r w:rsidRPr="0008428F">
        <w:rPr>
          <w:sz w:val="20"/>
          <w:szCs w:val="20"/>
        </w:rPr>
        <w:t>p</w:t>
      </w:r>
      <w:r w:rsidRPr="0008428F">
        <w:rPr>
          <w:spacing w:val="2"/>
          <w:sz w:val="20"/>
          <w:szCs w:val="20"/>
        </w:rPr>
        <w:t>l</w:t>
      </w:r>
      <w:r w:rsidRPr="0008428F">
        <w:rPr>
          <w:spacing w:val="-3"/>
          <w:sz w:val="20"/>
          <w:szCs w:val="20"/>
        </w:rPr>
        <w:t>e</w:t>
      </w:r>
      <w:r w:rsidRPr="0008428F">
        <w:rPr>
          <w:spacing w:val="2"/>
          <w:sz w:val="20"/>
          <w:szCs w:val="20"/>
        </w:rPr>
        <w:t>m</w:t>
      </w:r>
      <w:r w:rsidRPr="0008428F">
        <w:rPr>
          <w:spacing w:val="-8"/>
          <w:sz w:val="20"/>
          <w:szCs w:val="20"/>
        </w:rPr>
        <w:t>e</w:t>
      </w:r>
      <w:r w:rsidRPr="0008428F">
        <w:rPr>
          <w:spacing w:val="5"/>
          <w:sz w:val="20"/>
          <w:szCs w:val="20"/>
        </w:rPr>
        <w:t>n</w:t>
      </w:r>
      <w:r w:rsidRPr="0008428F">
        <w:rPr>
          <w:spacing w:val="-1"/>
          <w:sz w:val="20"/>
          <w:szCs w:val="20"/>
        </w:rPr>
        <w:t>t</w:t>
      </w:r>
      <w:r w:rsidRPr="0008428F">
        <w:rPr>
          <w:sz w:val="20"/>
          <w:szCs w:val="20"/>
        </w:rPr>
        <w:t>,</w:t>
      </w:r>
      <w:r w:rsidRPr="0008428F">
        <w:rPr>
          <w:spacing w:val="7"/>
          <w:sz w:val="20"/>
          <w:szCs w:val="20"/>
        </w:rPr>
        <w:t xml:space="preserve"> </w:t>
      </w:r>
      <w:r w:rsidRPr="0008428F">
        <w:rPr>
          <w:spacing w:val="2"/>
          <w:sz w:val="20"/>
          <w:szCs w:val="20"/>
        </w:rPr>
        <w:t>a</w:t>
      </w:r>
      <w:r w:rsidRPr="0008428F">
        <w:rPr>
          <w:sz w:val="20"/>
          <w:szCs w:val="20"/>
        </w:rPr>
        <w:t>d</w:t>
      </w:r>
      <w:r w:rsidRPr="0008428F">
        <w:rPr>
          <w:spacing w:val="-3"/>
          <w:sz w:val="20"/>
          <w:szCs w:val="20"/>
        </w:rPr>
        <w:t>mi</w:t>
      </w:r>
      <w:r w:rsidRPr="0008428F">
        <w:rPr>
          <w:spacing w:val="5"/>
          <w:sz w:val="20"/>
          <w:szCs w:val="20"/>
        </w:rPr>
        <w:t>n</w:t>
      </w:r>
      <w:r w:rsidRPr="0008428F">
        <w:rPr>
          <w:spacing w:val="2"/>
          <w:sz w:val="20"/>
          <w:szCs w:val="20"/>
        </w:rPr>
        <w:t>i</w:t>
      </w:r>
      <w:r w:rsidRPr="0008428F">
        <w:rPr>
          <w:spacing w:val="-6"/>
          <w:sz w:val="20"/>
          <w:szCs w:val="20"/>
        </w:rPr>
        <w:t>s</w:t>
      </w:r>
      <w:r w:rsidRPr="0008428F">
        <w:rPr>
          <w:spacing w:val="2"/>
          <w:sz w:val="20"/>
          <w:szCs w:val="20"/>
        </w:rPr>
        <w:t>t</w:t>
      </w:r>
      <w:r w:rsidRPr="0008428F">
        <w:rPr>
          <w:spacing w:val="-3"/>
          <w:sz w:val="20"/>
          <w:szCs w:val="20"/>
        </w:rPr>
        <w:t>e</w:t>
      </w:r>
      <w:r w:rsidRPr="0008428F">
        <w:rPr>
          <w:sz w:val="20"/>
          <w:szCs w:val="20"/>
        </w:rPr>
        <w:t>r</w:t>
      </w:r>
      <w:r w:rsidRPr="0008428F">
        <w:rPr>
          <w:spacing w:val="9"/>
          <w:sz w:val="20"/>
          <w:szCs w:val="20"/>
        </w:rPr>
        <w:t xml:space="preserve"> </w:t>
      </w:r>
      <w:r w:rsidRPr="0008428F">
        <w:rPr>
          <w:spacing w:val="-3"/>
          <w:sz w:val="20"/>
          <w:szCs w:val="20"/>
        </w:rPr>
        <w:t>a</w:t>
      </w:r>
      <w:r w:rsidRPr="0008428F">
        <w:rPr>
          <w:spacing w:val="5"/>
          <w:sz w:val="20"/>
          <w:szCs w:val="20"/>
        </w:rPr>
        <w:t>n</w:t>
      </w:r>
      <w:r w:rsidRPr="0008428F">
        <w:rPr>
          <w:sz w:val="20"/>
          <w:szCs w:val="20"/>
        </w:rPr>
        <w:t xml:space="preserve">d </w:t>
      </w:r>
      <w:r w:rsidRPr="0008428F">
        <w:rPr>
          <w:spacing w:val="-3"/>
          <w:sz w:val="20"/>
          <w:szCs w:val="20"/>
        </w:rPr>
        <w:t>t</w:t>
      </w:r>
      <w:r w:rsidRPr="0008428F">
        <w:rPr>
          <w:spacing w:val="5"/>
          <w:sz w:val="20"/>
          <w:szCs w:val="20"/>
        </w:rPr>
        <w:t>r</w:t>
      </w:r>
      <w:r w:rsidRPr="0008428F">
        <w:rPr>
          <w:spacing w:val="-4"/>
          <w:sz w:val="20"/>
          <w:szCs w:val="20"/>
        </w:rPr>
        <w:t>o</w:t>
      </w:r>
      <w:r w:rsidRPr="0008428F">
        <w:rPr>
          <w:sz w:val="20"/>
          <w:szCs w:val="20"/>
        </w:rPr>
        <w:t>u</w:t>
      </w:r>
      <w:r w:rsidRPr="0008428F">
        <w:rPr>
          <w:spacing w:val="-4"/>
          <w:sz w:val="20"/>
          <w:szCs w:val="20"/>
        </w:rPr>
        <w:t>b</w:t>
      </w:r>
      <w:r w:rsidRPr="0008428F">
        <w:rPr>
          <w:spacing w:val="2"/>
          <w:sz w:val="20"/>
          <w:szCs w:val="20"/>
        </w:rPr>
        <w:t>l</w:t>
      </w:r>
      <w:r w:rsidRPr="0008428F">
        <w:rPr>
          <w:spacing w:val="-3"/>
          <w:sz w:val="20"/>
          <w:szCs w:val="20"/>
        </w:rPr>
        <w:t>e</w:t>
      </w:r>
      <w:r w:rsidRPr="0008428F">
        <w:rPr>
          <w:spacing w:val="-1"/>
          <w:sz w:val="20"/>
          <w:szCs w:val="20"/>
        </w:rPr>
        <w:t>s</w:t>
      </w:r>
      <w:r w:rsidRPr="0008428F">
        <w:rPr>
          <w:spacing w:val="5"/>
          <w:sz w:val="20"/>
          <w:szCs w:val="20"/>
        </w:rPr>
        <w:t>h</w:t>
      </w:r>
      <w:r w:rsidRPr="0008428F">
        <w:rPr>
          <w:sz w:val="20"/>
          <w:szCs w:val="20"/>
        </w:rPr>
        <w:t>o</w:t>
      </w:r>
      <w:r w:rsidRPr="0008428F">
        <w:rPr>
          <w:spacing w:val="-4"/>
          <w:sz w:val="20"/>
          <w:szCs w:val="20"/>
        </w:rPr>
        <w:t>o</w:t>
      </w:r>
      <w:r w:rsidRPr="0008428F">
        <w:rPr>
          <w:sz w:val="20"/>
          <w:szCs w:val="20"/>
        </w:rPr>
        <w:t>t</w:t>
      </w:r>
      <w:r w:rsidRPr="0008428F">
        <w:rPr>
          <w:spacing w:val="4"/>
          <w:sz w:val="20"/>
          <w:szCs w:val="20"/>
        </w:rPr>
        <w:t xml:space="preserve"> </w:t>
      </w:r>
      <w:r w:rsidRPr="0008428F">
        <w:rPr>
          <w:sz w:val="20"/>
          <w:szCs w:val="20"/>
        </w:rPr>
        <w:t>a</w:t>
      </w:r>
      <w:r w:rsidRPr="0008428F">
        <w:rPr>
          <w:spacing w:val="5"/>
          <w:sz w:val="20"/>
          <w:szCs w:val="20"/>
        </w:rPr>
        <w:t xml:space="preserve"> </w:t>
      </w:r>
      <w:r w:rsidRPr="0008428F">
        <w:rPr>
          <w:spacing w:val="-1"/>
          <w:sz w:val="20"/>
          <w:szCs w:val="20"/>
        </w:rPr>
        <w:t>s</w:t>
      </w:r>
      <w:r w:rsidRPr="0008428F">
        <w:rPr>
          <w:spacing w:val="-8"/>
          <w:sz w:val="20"/>
          <w:szCs w:val="20"/>
        </w:rPr>
        <w:t>e</w:t>
      </w:r>
      <w:r w:rsidRPr="0008428F">
        <w:rPr>
          <w:spacing w:val="5"/>
          <w:sz w:val="20"/>
          <w:szCs w:val="20"/>
        </w:rPr>
        <w:t>r</w:t>
      </w:r>
      <w:r w:rsidRPr="0008428F">
        <w:rPr>
          <w:spacing w:val="-4"/>
          <w:sz w:val="20"/>
          <w:szCs w:val="20"/>
        </w:rPr>
        <w:t>v</w:t>
      </w:r>
      <w:r w:rsidRPr="0008428F">
        <w:rPr>
          <w:spacing w:val="-3"/>
          <w:sz w:val="20"/>
          <w:szCs w:val="20"/>
        </w:rPr>
        <w:t>e</w:t>
      </w:r>
      <w:r w:rsidRPr="0008428F">
        <w:rPr>
          <w:sz w:val="20"/>
          <w:szCs w:val="20"/>
        </w:rPr>
        <w:t>r</w:t>
      </w:r>
      <w:r w:rsidRPr="0008428F">
        <w:rPr>
          <w:spacing w:val="8"/>
          <w:sz w:val="20"/>
          <w:szCs w:val="20"/>
        </w:rPr>
        <w:t xml:space="preserve"> </w:t>
      </w:r>
      <w:r w:rsidRPr="0008428F">
        <w:rPr>
          <w:spacing w:val="-8"/>
          <w:sz w:val="20"/>
          <w:szCs w:val="20"/>
        </w:rPr>
        <w:t>e</w:t>
      </w:r>
      <w:r w:rsidRPr="0008428F">
        <w:rPr>
          <w:spacing w:val="5"/>
          <w:sz w:val="20"/>
          <w:szCs w:val="20"/>
        </w:rPr>
        <w:t>n</w:t>
      </w:r>
      <w:r w:rsidRPr="0008428F">
        <w:rPr>
          <w:spacing w:val="-4"/>
          <w:sz w:val="20"/>
          <w:szCs w:val="20"/>
        </w:rPr>
        <w:t>v</w:t>
      </w:r>
      <w:r w:rsidRPr="0008428F">
        <w:rPr>
          <w:spacing w:val="-3"/>
          <w:sz w:val="20"/>
          <w:szCs w:val="20"/>
        </w:rPr>
        <w:t>i</w:t>
      </w:r>
      <w:r w:rsidRPr="0008428F">
        <w:rPr>
          <w:spacing w:val="5"/>
          <w:sz w:val="20"/>
          <w:szCs w:val="20"/>
        </w:rPr>
        <w:t>r</w:t>
      </w:r>
      <w:r w:rsidRPr="0008428F">
        <w:rPr>
          <w:spacing w:val="-4"/>
          <w:sz w:val="20"/>
          <w:szCs w:val="20"/>
        </w:rPr>
        <w:t>o</w:t>
      </w:r>
      <w:r w:rsidRPr="0008428F">
        <w:rPr>
          <w:sz w:val="20"/>
          <w:szCs w:val="20"/>
        </w:rPr>
        <w:t>n</w:t>
      </w:r>
      <w:r w:rsidRPr="0008428F">
        <w:rPr>
          <w:spacing w:val="2"/>
          <w:sz w:val="20"/>
          <w:szCs w:val="20"/>
        </w:rPr>
        <w:t>m</w:t>
      </w:r>
      <w:r w:rsidRPr="0008428F">
        <w:rPr>
          <w:spacing w:val="-3"/>
          <w:sz w:val="20"/>
          <w:szCs w:val="20"/>
        </w:rPr>
        <w:t>e</w:t>
      </w:r>
      <w:r w:rsidRPr="0008428F">
        <w:rPr>
          <w:sz w:val="20"/>
          <w:szCs w:val="20"/>
        </w:rPr>
        <w:t>n</w:t>
      </w:r>
      <w:r w:rsidRPr="0008428F">
        <w:rPr>
          <w:spacing w:val="2"/>
          <w:sz w:val="20"/>
          <w:szCs w:val="20"/>
        </w:rPr>
        <w:t>t</w:t>
      </w:r>
      <w:r w:rsidRPr="0008428F">
        <w:rPr>
          <w:sz w:val="20"/>
          <w:szCs w:val="20"/>
        </w:rPr>
        <w:t>.</w:t>
      </w:r>
    </w:p>
    <w:p w14:paraId="42117434" w14:textId="77777777" w:rsidR="00484731" w:rsidRPr="0008428F" w:rsidRDefault="00484731" w:rsidP="00484731">
      <w:pPr>
        <w:spacing w:before="16" w:line="220" w:lineRule="exact"/>
        <w:ind w:left="-180"/>
        <w:rPr>
          <w:sz w:val="20"/>
          <w:szCs w:val="20"/>
        </w:rPr>
      </w:pPr>
    </w:p>
    <w:p w14:paraId="62D76F0F" w14:textId="77777777" w:rsidR="00E608A6" w:rsidRDefault="00E608A6" w:rsidP="00E608A6">
      <w:pPr>
        <w:spacing w:line="226" w:lineRule="exact"/>
        <w:ind w:right="70"/>
        <w:rPr>
          <w:bCs/>
          <w:spacing w:val="6"/>
          <w:sz w:val="20"/>
          <w:szCs w:val="20"/>
        </w:rPr>
      </w:pPr>
      <w:r>
        <w:rPr>
          <w:b/>
          <w:bCs/>
          <w:spacing w:val="6"/>
          <w:sz w:val="20"/>
          <w:szCs w:val="20"/>
        </w:rPr>
        <w:t>Security I - </w:t>
      </w:r>
      <w:r w:rsidRPr="001B0698">
        <w:rPr>
          <w:b/>
          <w:bCs/>
          <w:spacing w:val="6"/>
          <w:sz w:val="20"/>
          <w:szCs w:val="20"/>
        </w:rPr>
        <w:t>(6 FIN AID QCH, 7.5 ACAD QCH, 1.5 QCH/30 Lecture Hours, 6 QCH/90 Lab Hrs, 120 Total Clock Hrs):</w:t>
      </w:r>
      <w:r w:rsidRPr="001B0698">
        <w:rPr>
          <w:bCs/>
          <w:spacing w:val="6"/>
          <w:sz w:val="20"/>
          <w:szCs w:val="20"/>
        </w:rPr>
        <w:t xml:space="preserve"> Students will learn how to secure and manage all facets of your network from CPU cycles to software used by individuals or across a network. Students will learn how to implement and maintain an effective security strategy within your company's network infrastructure. This includes learning the knowledge of systems security, network infrastructure, access control, assessments, and audits.</w:t>
      </w:r>
    </w:p>
    <w:p w14:paraId="42117437" w14:textId="77777777" w:rsidR="00484731" w:rsidRPr="0008428F" w:rsidRDefault="00484731" w:rsidP="00484731">
      <w:pPr>
        <w:spacing w:line="226" w:lineRule="exact"/>
        <w:ind w:left="-180" w:right="70"/>
        <w:rPr>
          <w:b/>
          <w:bCs/>
          <w:spacing w:val="9"/>
          <w:sz w:val="20"/>
          <w:szCs w:val="20"/>
        </w:rPr>
      </w:pPr>
    </w:p>
    <w:p w14:paraId="42117438" w14:textId="77777777" w:rsidR="00484731" w:rsidRDefault="00484731" w:rsidP="00484731">
      <w:pPr>
        <w:spacing w:line="226" w:lineRule="exact"/>
        <w:ind w:left="-180" w:right="70"/>
        <w:rPr>
          <w:b/>
          <w:bCs/>
          <w:spacing w:val="-10"/>
          <w:sz w:val="18"/>
          <w:szCs w:val="18"/>
        </w:rPr>
      </w:pPr>
      <w:r>
        <w:rPr>
          <w:b/>
          <w:bCs/>
          <w:spacing w:val="9"/>
          <w:sz w:val="20"/>
          <w:szCs w:val="20"/>
        </w:rPr>
        <w:tab/>
      </w:r>
      <w:r w:rsidRPr="0008428F">
        <w:rPr>
          <w:b/>
          <w:bCs/>
          <w:spacing w:val="9"/>
          <w:sz w:val="20"/>
          <w:szCs w:val="20"/>
        </w:rPr>
        <w:t xml:space="preserve">Networking and Security I </w:t>
      </w:r>
      <w:r w:rsidRPr="00C65594">
        <w:rPr>
          <w:b/>
          <w:bCs/>
          <w:spacing w:val="11"/>
          <w:sz w:val="18"/>
          <w:szCs w:val="18"/>
        </w:rPr>
        <w:t>(</w:t>
      </w:r>
      <w:r w:rsidRPr="00C65594">
        <w:rPr>
          <w:b/>
          <w:bCs/>
          <w:spacing w:val="-14"/>
          <w:sz w:val="18"/>
          <w:szCs w:val="18"/>
        </w:rPr>
        <w:t>6 FIN AID QCH, 7.5 ACAD QCH/120 Clock Hours:</w:t>
      </w:r>
      <w:r w:rsidRPr="00C65594">
        <w:rPr>
          <w:b/>
          <w:bCs/>
          <w:spacing w:val="-6"/>
          <w:sz w:val="18"/>
          <w:szCs w:val="18"/>
        </w:rPr>
        <w:t xml:space="preserve"> 1.5</w:t>
      </w:r>
      <w:r w:rsidRPr="00C65594">
        <w:rPr>
          <w:b/>
          <w:bCs/>
          <w:spacing w:val="-10"/>
          <w:sz w:val="18"/>
          <w:szCs w:val="18"/>
        </w:rPr>
        <w:t xml:space="preserve"> QCH/30 Lecture Hours, 6 QCH/90 Lab Hours):</w:t>
      </w:r>
      <w:r w:rsidRPr="00C65594">
        <w:rPr>
          <w:b/>
          <w:bCs/>
          <w:spacing w:val="-10"/>
          <w:sz w:val="18"/>
          <w:szCs w:val="18"/>
        </w:rPr>
        <w:tab/>
      </w:r>
    </w:p>
    <w:p w14:paraId="42117439" w14:textId="77777777" w:rsidR="00484731" w:rsidRDefault="00484731" w:rsidP="00484731">
      <w:pPr>
        <w:pStyle w:val="Footer"/>
      </w:pPr>
      <w:r>
        <w:rPr>
          <w:b/>
          <w:bCs/>
          <w:spacing w:val="9"/>
          <w:sz w:val="20"/>
          <w:szCs w:val="20"/>
        </w:rPr>
        <w:tab/>
      </w:r>
      <w:r w:rsidRPr="0008428F">
        <w:rPr>
          <w:spacing w:val="2"/>
          <w:sz w:val="20"/>
          <w:szCs w:val="20"/>
        </w:rPr>
        <w:t>T</w:t>
      </w:r>
      <w:r w:rsidRPr="0008428F">
        <w:rPr>
          <w:sz w:val="20"/>
          <w:szCs w:val="20"/>
        </w:rPr>
        <w:t>o</w:t>
      </w:r>
      <w:r>
        <w:rPr>
          <w:sz w:val="20"/>
          <w:szCs w:val="20"/>
        </w:rPr>
        <w:t xml:space="preserve"> </w:t>
      </w:r>
      <w:r w:rsidRPr="0008428F">
        <w:rPr>
          <w:sz w:val="20"/>
          <w:szCs w:val="20"/>
        </w:rPr>
        <w:t>p</w:t>
      </w:r>
      <w:r w:rsidRPr="0008428F">
        <w:rPr>
          <w:spacing w:val="5"/>
          <w:sz w:val="20"/>
          <w:szCs w:val="20"/>
        </w:rPr>
        <w:t>r</w:t>
      </w:r>
      <w:r w:rsidRPr="0008428F">
        <w:rPr>
          <w:spacing w:val="-4"/>
          <w:sz w:val="20"/>
          <w:szCs w:val="20"/>
        </w:rPr>
        <w:t>ov</w:t>
      </w:r>
      <w:r w:rsidRPr="0008428F">
        <w:rPr>
          <w:spacing w:val="2"/>
          <w:sz w:val="20"/>
          <w:szCs w:val="20"/>
        </w:rPr>
        <w:t>i</w:t>
      </w:r>
      <w:r w:rsidRPr="0008428F">
        <w:rPr>
          <w:sz w:val="20"/>
          <w:szCs w:val="20"/>
        </w:rPr>
        <w:t>de</w:t>
      </w:r>
      <w:r w:rsidRPr="0008428F">
        <w:rPr>
          <w:spacing w:val="24"/>
          <w:sz w:val="20"/>
          <w:szCs w:val="20"/>
        </w:rPr>
        <w:t xml:space="preserve"> </w:t>
      </w:r>
      <w:r w:rsidRPr="0008428F">
        <w:rPr>
          <w:spacing w:val="2"/>
          <w:sz w:val="20"/>
          <w:szCs w:val="20"/>
        </w:rPr>
        <w:t>t</w:t>
      </w:r>
      <w:r w:rsidRPr="0008428F">
        <w:rPr>
          <w:spacing w:val="5"/>
          <w:sz w:val="20"/>
          <w:szCs w:val="20"/>
        </w:rPr>
        <w:t>h</w:t>
      </w:r>
      <w:r w:rsidRPr="0008428F">
        <w:rPr>
          <w:sz w:val="20"/>
          <w:szCs w:val="20"/>
        </w:rPr>
        <w:t>e</w:t>
      </w:r>
      <w:r w:rsidRPr="0008428F">
        <w:rPr>
          <w:spacing w:val="24"/>
          <w:sz w:val="20"/>
          <w:szCs w:val="20"/>
        </w:rPr>
        <w:t xml:space="preserve"> </w:t>
      </w:r>
      <w:r w:rsidRPr="0008428F">
        <w:rPr>
          <w:spacing w:val="-1"/>
          <w:sz w:val="20"/>
          <w:szCs w:val="20"/>
        </w:rPr>
        <w:t>s</w:t>
      </w:r>
      <w:r w:rsidRPr="0008428F">
        <w:rPr>
          <w:spacing w:val="2"/>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28"/>
          <w:sz w:val="20"/>
          <w:szCs w:val="20"/>
        </w:rPr>
        <w:t xml:space="preserve"> </w:t>
      </w:r>
      <w:r w:rsidRPr="0008428F">
        <w:rPr>
          <w:spacing w:val="-6"/>
          <w:sz w:val="20"/>
          <w:szCs w:val="20"/>
        </w:rPr>
        <w:t>w</w:t>
      </w:r>
      <w:r w:rsidRPr="0008428F">
        <w:rPr>
          <w:spacing w:val="2"/>
          <w:sz w:val="20"/>
          <w:szCs w:val="20"/>
        </w:rPr>
        <w:t>i</w:t>
      </w:r>
      <w:r w:rsidRPr="0008428F">
        <w:rPr>
          <w:spacing w:val="-3"/>
          <w:sz w:val="20"/>
          <w:szCs w:val="20"/>
        </w:rPr>
        <w:t>t</w:t>
      </w:r>
      <w:r w:rsidRPr="0008428F">
        <w:rPr>
          <w:sz w:val="20"/>
          <w:szCs w:val="20"/>
        </w:rPr>
        <w:t>h</w:t>
      </w:r>
      <w:r w:rsidRPr="0008428F">
        <w:rPr>
          <w:spacing w:val="31"/>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24"/>
          <w:sz w:val="20"/>
          <w:szCs w:val="20"/>
        </w:rPr>
        <w:t xml:space="preserve"> </w:t>
      </w:r>
      <w:r w:rsidRPr="0008428F">
        <w:rPr>
          <w:spacing w:val="-4"/>
          <w:sz w:val="20"/>
          <w:szCs w:val="20"/>
        </w:rPr>
        <w:t>k</w:t>
      </w:r>
      <w:r w:rsidRPr="0008428F">
        <w:rPr>
          <w:spacing w:val="5"/>
          <w:sz w:val="20"/>
          <w:szCs w:val="20"/>
        </w:rPr>
        <w:t>n</w:t>
      </w:r>
      <w:r w:rsidRPr="0008428F">
        <w:rPr>
          <w:spacing w:val="-4"/>
          <w:sz w:val="20"/>
          <w:szCs w:val="20"/>
        </w:rPr>
        <w:t>o</w:t>
      </w:r>
      <w:r w:rsidRPr="0008428F">
        <w:rPr>
          <w:spacing w:val="-6"/>
          <w:sz w:val="20"/>
          <w:szCs w:val="20"/>
        </w:rPr>
        <w:t>w</w:t>
      </w:r>
      <w:r w:rsidRPr="0008428F">
        <w:rPr>
          <w:spacing w:val="2"/>
          <w:sz w:val="20"/>
          <w:szCs w:val="20"/>
        </w:rPr>
        <w:t>l</w:t>
      </w:r>
      <w:r w:rsidRPr="0008428F">
        <w:rPr>
          <w:spacing w:val="-3"/>
          <w:sz w:val="20"/>
          <w:szCs w:val="20"/>
        </w:rPr>
        <w:t>e</w:t>
      </w:r>
      <w:r w:rsidRPr="0008428F">
        <w:rPr>
          <w:sz w:val="20"/>
          <w:szCs w:val="20"/>
        </w:rPr>
        <w:t>dge</w:t>
      </w:r>
      <w:r w:rsidRPr="0008428F">
        <w:rPr>
          <w:spacing w:val="28"/>
          <w:sz w:val="20"/>
          <w:szCs w:val="20"/>
        </w:rPr>
        <w:t xml:space="preserve"> </w:t>
      </w:r>
      <w:r w:rsidRPr="0008428F">
        <w:rPr>
          <w:spacing w:val="5"/>
          <w:sz w:val="20"/>
          <w:szCs w:val="20"/>
        </w:rPr>
        <w:t>n</w:t>
      </w:r>
      <w:r w:rsidRPr="0008428F">
        <w:rPr>
          <w:spacing w:val="-3"/>
          <w:sz w:val="20"/>
          <w:szCs w:val="20"/>
        </w:rPr>
        <w:t>ece</w:t>
      </w:r>
      <w:r w:rsidRPr="0008428F">
        <w:rPr>
          <w:spacing w:val="-1"/>
          <w:sz w:val="20"/>
          <w:szCs w:val="20"/>
        </w:rPr>
        <w:t>ss</w:t>
      </w:r>
      <w:r w:rsidRPr="0008428F">
        <w:rPr>
          <w:spacing w:val="2"/>
          <w:sz w:val="20"/>
          <w:szCs w:val="20"/>
        </w:rPr>
        <w:t>a</w:t>
      </w:r>
      <w:r w:rsidRPr="0008428F">
        <w:rPr>
          <w:spacing w:val="5"/>
          <w:sz w:val="20"/>
          <w:szCs w:val="20"/>
        </w:rPr>
        <w:t>r</w:t>
      </w:r>
      <w:r w:rsidRPr="0008428F">
        <w:rPr>
          <w:sz w:val="20"/>
          <w:szCs w:val="20"/>
        </w:rPr>
        <w:t>y</w:t>
      </w:r>
      <w:r w:rsidRPr="0008428F">
        <w:rPr>
          <w:spacing w:val="22"/>
          <w:sz w:val="20"/>
          <w:szCs w:val="20"/>
        </w:rPr>
        <w:t xml:space="preserve"> </w:t>
      </w:r>
      <w:r w:rsidRPr="0008428F">
        <w:rPr>
          <w:color w:val="000000"/>
          <w:sz w:val="20"/>
          <w:szCs w:val="20"/>
        </w:rPr>
        <w:t xml:space="preserve">to plan, configure, and operate simple WAN and switched LAN </w:t>
      </w:r>
      <w:r>
        <w:rPr>
          <w:color w:val="000000"/>
          <w:sz w:val="20"/>
          <w:szCs w:val="20"/>
        </w:rPr>
        <w:tab/>
      </w:r>
      <w:r w:rsidRPr="0008428F">
        <w:rPr>
          <w:color w:val="000000"/>
          <w:sz w:val="20"/>
          <w:szCs w:val="20"/>
        </w:rPr>
        <w:t>networks. Topics such as IPv6 basics, network device security, and establishing internet connectivity are covered.</w:t>
      </w:r>
      <w:r w:rsidRPr="0008428F">
        <w:rPr>
          <w:sz w:val="20"/>
          <w:szCs w:val="20"/>
        </w:rPr>
        <w:t xml:space="preserve"> This course also focuses on securing business networks in the BYOD environment that exists today.</w:t>
      </w:r>
    </w:p>
    <w:p w14:paraId="4211743A" w14:textId="77777777" w:rsidR="00484731" w:rsidRDefault="00484731" w:rsidP="00484731"/>
    <w:p w14:paraId="265EF1F4" w14:textId="77777777" w:rsidR="00A8777D" w:rsidRPr="008C739D" w:rsidRDefault="00A8777D" w:rsidP="00A8777D">
      <w:pPr>
        <w:pStyle w:val="Heading1"/>
        <w:rPr>
          <w:sz w:val="28"/>
          <w:szCs w:val="28"/>
        </w:rPr>
      </w:pPr>
      <w:bookmarkStart w:id="130" w:name="_Toc421794577"/>
      <w:bookmarkStart w:id="131" w:name="_Toc458464001"/>
      <w:bookmarkStart w:id="132" w:name="_Toc30160508"/>
      <w:r w:rsidRPr="008C739D">
        <w:rPr>
          <w:sz w:val="28"/>
          <w:szCs w:val="28"/>
        </w:rPr>
        <w:t>Information Technology Security Specialist (ITSS)</w:t>
      </w:r>
      <w:bookmarkEnd w:id="130"/>
      <w:bookmarkEnd w:id="131"/>
      <w:bookmarkEnd w:id="132"/>
    </w:p>
    <w:p w14:paraId="2374E786" w14:textId="77777777" w:rsidR="00A8777D" w:rsidRDefault="00A8777D" w:rsidP="00A8777D">
      <w:pPr>
        <w:tabs>
          <w:tab w:val="left" w:pos="7660"/>
        </w:tabs>
        <w:ind w:left="101" w:right="-14"/>
        <w:rPr>
          <w:rFonts w:ascii="Arial Black" w:hAnsi="Arial Black"/>
          <w:spacing w:val="1"/>
          <w:sz w:val="18"/>
          <w:szCs w:val="18"/>
        </w:rPr>
      </w:pPr>
      <w:r>
        <w:rPr>
          <w:rFonts w:ascii="Arial Black" w:hAnsi="Arial Black"/>
          <w:spacing w:val="1"/>
          <w:sz w:val="18"/>
          <w:szCs w:val="18"/>
        </w:rPr>
        <w:t>Learning Methodology: Resident, Hybrid IDL, Full IDL</w:t>
      </w:r>
    </w:p>
    <w:p w14:paraId="08A8B987" w14:textId="77777777" w:rsidR="006922CC" w:rsidRPr="00580E02" w:rsidRDefault="006922CC" w:rsidP="006922CC">
      <w:pPr>
        <w:tabs>
          <w:tab w:val="left" w:pos="7660"/>
        </w:tabs>
        <w:ind w:left="101" w:right="-14"/>
        <w:rPr>
          <w:rFonts w:ascii="Arial Black" w:hAnsi="Arial Black"/>
          <w:sz w:val="18"/>
          <w:szCs w:val="18"/>
        </w:rPr>
      </w:pPr>
      <w:r>
        <w:rPr>
          <w:rFonts w:ascii="Arial Black" w:hAnsi="Arial Black"/>
          <w:sz w:val="18"/>
          <w:szCs w:val="18"/>
        </w:rPr>
        <w:t>Academic QCHs: 45, FA QCHs</w:t>
      </w:r>
      <w:r w:rsidRPr="00580E02">
        <w:rPr>
          <w:rFonts w:ascii="Arial Black" w:hAnsi="Arial Black"/>
          <w:sz w:val="18"/>
          <w:szCs w:val="18"/>
        </w:rPr>
        <w:t>:</w:t>
      </w:r>
      <w:r w:rsidRPr="00580E02">
        <w:rPr>
          <w:rFonts w:ascii="Arial Black" w:hAnsi="Arial Black"/>
          <w:spacing w:val="59"/>
          <w:sz w:val="18"/>
          <w:szCs w:val="18"/>
        </w:rPr>
        <w:t xml:space="preserve"> </w:t>
      </w:r>
      <w:r w:rsidRPr="00580E02">
        <w:rPr>
          <w:rFonts w:ascii="Arial Black" w:hAnsi="Arial Black"/>
          <w:sz w:val="18"/>
          <w:szCs w:val="18"/>
        </w:rPr>
        <w:t>36</w:t>
      </w:r>
      <w:r>
        <w:rPr>
          <w:rFonts w:ascii="Arial Black" w:hAnsi="Arial Black"/>
          <w:sz w:val="18"/>
          <w:szCs w:val="18"/>
        </w:rPr>
        <w:t>, Clock Hours: 720</w:t>
      </w:r>
    </w:p>
    <w:p w14:paraId="68B06DD0" w14:textId="77777777" w:rsidR="00A8777D" w:rsidRPr="00580E02" w:rsidRDefault="00A8777D" w:rsidP="00A8777D">
      <w:pPr>
        <w:tabs>
          <w:tab w:val="left" w:pos="7300"/>
        </w:tabs>
        <w:ind w:left="100" w:right="-14"/>
        <w:rPr>
          <w:rFonts w:ascii="Arial Black" w:hAnsi="Arial Black"/>
          <w:sz w:val="18"/>
          <w:szCs w:val="18"/>
        </w:rPr>
      </w:pPr>
      <w:r w:rsidRPr="00580E02">
        <w:rPr>
          <w:rFonts w:ascii="Arial Black" w:hAnsi="Arial Black"/>
          <w:spacing w:val="2"/>
          <w:sz w:val="18"/>
          <w:szCs w:val="18"/>
        </w:rPr>
        <w:t>E</w:t>
      </w:r>
      <w:r w:rsidRPr="00580E02">
        <w:rPr>
          <w:rFonts w:ascii="Arial Black" w:hAnsi="Arial Black"/>
          <w:spacing w:val="-5"/>
          <w:sz w:val="18"/>
          <w:szCs w:val="18"/>
        </w:rPr>
        <w:t>n</w:t>
      </w:r>
      <w:r w:rsidRPr="00580E02">
        <w:rPr>
          <w:rFonts w:ascii="Arial Black" w:hAnsi="Arial Black"/>
          <w:spacing w:val="2"/>
          <w:sz w:val="18"/>
          <w:szCs w:val="18"/>
        </w:rPr>
        <w:t>r</w:t>
      </w:r>
      <w:r w:rsidRPr="00580E02">
        <w:rPr>
          <w:rFonts w:ascii="Arial Black" w:hAnsi="Arial Black"/>
          <w:spacing w:val="5"/>
          <w:sz w:val="18"/>
          <w:szCs w:val="18"/>
        </w:rPr>
        <w:t>o</w:t>
      </w:r>
      <w:r w:rsidRPr="00580E02">
        <w:rPr>
          <w:rFonts w:ascii="Arial Black" w:hAnsi="Arial Black"/>
          <w:spacing w:val="-4"/>
          <w:sz w:val="18"/>
          <w:szCs w:val="18"/>
        </w:rPr>
        <w:t>l</w:t>
      </w:r>
      <w:r w:rsidRPr="00580E02">
        <w:rPr>
          <w:rFonts w:ascii="Arial Black" w:hAnsi="Arial Black"/>
          <w:sz w:val="18"/>
          <w:szCs w:val="18"/>
        </w:rPr>
        <w:t>l</w:t>
      </w:r>
      <w:r w:rsidRPr="00580E02">
        <w:rPr>
          <w:rFonts w:ascii="Arial Black" w:hAnsi="Arial Black"/>
          <w:spacing w:val="-4"/>
          <w:sz w:val="18"/>
          <w:szCs w:val="18"/>
        </w:rPr>
        <w:t>m</w:t>
      </w:r>
      <w:r w:rsidRPr="00580E02">
        <w:rPr>
          <w:rFonts w:ascii="Arial Black" w:hAnsi="Arial Black"/>
          <w:spacing w:val="4"/>
          <w:sz w:val="18"/>
          <w:szCs w:val="18"/>
        </w:rPr>
        <w:t>e</w:t>
      </w:r>
      <w:r w:rsidRPr="00580E02">
        <w:rPr>
          <w:rFonts w:ascii="Arial Black" w:hAnsi="Arial Black"/>
          <w:spacing w:val="-5"/>
          <w:sz w:val="18"/>
          <w:szCs w:val="18"/>
        </w:rPr>
        <w:t>n</w:t>
      </w:r>
      <w:r w:rsidRPr="00580E02">
        <w:rPr>
          <w:rFonts w:ascii="Arial Black" w:hAnsi="Arial Black"/>
          <w:sz w:val="18"/>
          <w:szCs w:val="18"/>
        </w:rPr>
        <w:t>t</w:t>
      </w:r>
      <w:r w:rsidRPr="00580E02">
        <w:rPr>
          <w:rFonts w:ascii="Arial Black" w:hAnsi="Arial Black"/>
          <w:spacing w:val="-3"/>
          <w:sz w:val="18"/>
          <w:szCs w:val="18"/>
        </w:rPr>
        <w:t xml:space="preserve"> </w:t>
      </w:r>
      <w:r w:rsidRPr="00580E02">
        <w:rPr>
          <w:rFonts w:ascii="Arial Black" w:hAnsi="Arial Black"/>
          <w:spacing w:val="2"/>
          <w:sz w:val="18"/>
          <w:szCs w:val="18"/>
        </w:rPr>
        <w:t>T</w:t>
      </w:r>
      <w:r w:rsidRPr="00580E02">
        <w:rPr>
          <w:rFonts w:ascii="Arial Black" w:hAnsi="Arial Black"/>
          <w:spacing w:val="-1"/>
          <w:sz w:val="18"/>
          <w:szCs w:val="18"/>
        </w:rPr>
        <w:t>e</w:t>
      </w:r>
      <w:r w:rsidRPr="00580E02">
        <w:rPr>
          <w:rFonts w:ascii="Arial Black" w:hAnsi="Arial Black"/>
          <w:spacing w:val="2"/>
          <w:sz w:val="18"/>
          <w:szCs w:val="18"/>
        </w:rPr>
        <w:t>r</w:t>
      </w:r>
      <w:r w:rsidRPr="00580E02">
        <w:rPr>
          <w:rFonts w:ascii="Arial Black" w:hAnsi="Arial Black"/>
          <w:spacing w:val="-9"/>
          <w:sz w:val="18"/>
          <w:szCs w:val="18"/>
        </w:rPr>
        <w:t>m</w:t>
      </w:r>
      <w:r w:rsidRPr="00580E02">
        <w:rPr>
          <w:rFonts w:ascii="Arial Black" w:hAnsi="Arial Black"/>
          <w:sz w:val="18"/>
          <w:szCs w:val="18"/>
        </w:rPr>
        <w:t>:</w:t>
      </w:r>
      <w:r w:rsidRPr="00580E02">
        <w:rPr>
          <w:rFonts w:ascii="Arial Black" w:hAnsi="Arial Black"/>
          <w:spacing w:val="-2"/>
          <w:sz w:val="18"/>
          <w:szCs w:val="18"/>
        </w:rPr>
        <w:t xml:space="preserve"> </w:t>
      </w:r>
      <w:r w:rsidRPr="00580E02">
        <w:rPr>
          <w:rFonts w:ascii="Arial Black" w:hAnsi="Arial Black"/>
          <w:sz w:val="18"/>
          <w:szCs w:val="18"/>
        </w:rPr>
        <w:t>30</w:t>
      </w:r>
      <w:r>
        <w:rPr>
          <w:rFonts w:ascii="Arial Black" w:hAnsi="Arial Black"/>
          <w:sz w:val="18"/>
          <w:szCs w:val="18"/>
        </w:rPr>
        <w:t>, 42</w:t>
      </w:r>
      <w:r w:rsidRPr="00580E02">
        <w:rPr>
          <w:rFonts w:ascii="Arial Black" w:hAnsi="Arial Black"/>
          <w:spacing w:val="-4"/>
          <w:sz w:val="18"/>
          <w:szCs w:val="18"/>
        </w:rPr>
        <w:t xml:space="preserve"> </w:t>
      </w:r>
      <w:r w:rsidRPr="00580E02">
        <w:rPr>
          <w:rFonts w:ascii="Arial Black" w:hAnsi="Arial Black"/>
          <w:sz w:val="18"/>
          <w:szCs w:val="18"/>
        </w:rPr>
        <w:t>or</w:t>
      </w:r>
      <w:r w:rsidRPr="00580E02">
        <w:rPr>
          <w:rFonts w:ascii="Arial Black" w:hAnsi="Arial Black"/>
          <w:spacing w:val="3"/>
          <w:sz w:val="18"/>
          <w:szCs w:val="18"/>
        </w:rPr>
        <w:t xml:space="preserve"> </w:t>
      </w:r>
      <w:r w:rsidRPr="00580E02">
        <w:rPr>
          <w:rFonts w:ascii="Arial Black" w:hAnsi="Arial Black"/>
          <w:sz w:val="18"/>
          <w:szCs w:val="18"/>
        </w:rPr>
        <w:t>48</w:t>
      </w:r>
      <w:r w:rsidRPr="00580E02">
        <w:rPr>
          <w:rFonts w:ascii="Arial Black" w:hAnsi="Arial Black"/>
          <w:spacing w:val="-4"/>
          <w:sz w:val="18"/>
          <w:szCs w:val="18"/>
        </w:rPr>
        <w:t xml:space="preserve"> </w:t>
      </w:r>
      <w:r w:rsidRPr="00580E02">
        <w:rPr>
          <w:rFonts w:ascii="Arial Black" w:hAnsi="Arial Black"/>
          <w:spacing w:val="-5"/>
          <w:sz w:val="18"/>
          <w:szCs w:val="18"/>
        </w:rPr>
        <w:t>W</w:t>
      </w:r>
      <w:r w:rsidRPr="00580E02">
        <w:rPr>
          <w:rFonts w:ascii="Arial Black" w:hAnsi="Arial Black"/>
          <w:spacing w:val="-1"/>
          <w:sz w:val="18"/>
          <w:szCs w:val="18"/>
        </w:rPr>
        <w:t>ee</w:t>
      </w:r>
      <w:r w:rsidRPr="00580E02">
        <w:rPr>
          <w:rFonts w:ascii="Arial Black" w:hAnsi="Arial Black"/>
          <w:sz w:val="18"/>
          <w:szCs w:val="18"/>
        </w:rPr>
        <w:t>ks</w:t>
      </w:r>
      <w:r w:rsidRPr="00580E02">
        <w:rPr>
          <w:rFonts w:ascii="Arial Black" w:hAnsi="Arial Black"/>
          <w:sz w:val="18"/>
          <w:szCs w:val="18"/>
        </w:rPr>
        <w:tab/>
      </w:r>
    </w:p>
    <w:p w14:paraId="5371A585" w14:textId="77777777" w:rsidR="00A8777D" w:rsidRDefault="00A8777D" w:rsidP="00A8777D">
      <w:pPr>
        <w:pStyle w:val="Footer"/>
        <w:rPr>
          <w:rFonts w:ascii="Arial Black" w:hAnsi="Arial Black"/>
          <w:sz w:val="18"/>
          <w:szCs w:val="18"/>
        </w:rPr>
      </w:pPr>
      <w:r>
        <w:rPr>
          <w:rFonts w:ascii="Arial Black" w:hAnsi="Arial Black"/>
          <w:spacing w:val="-5"/>
          <w:sz w:val="18"/>
          <w:szCs w:val="18"/>
        </w:rPr>
        <w:t xml:space="preserve">  </w:t>
      </w:r>
      <w:r w:rsidRPr="00580E02">
        <w:rPr>
          <w:rFonts w:ascii="Arial Black" w:hAnsi="Arial Black"/>
          <w:spacing w:val="-5"/>
          <w:sz w:val="18"/>
          <w:szCs w:val="18"/>
        </w:rPr>
        <w:t>A</w:t>
      </w:r>
      <w:r w:rsidRPr="00580E02">
        <w:rPr>
          <w:rFonts w:ascii="Arial Black" w:hAnsi="Arial Black"/>
          <w:sz w:val="18"/>
          <w:szCs w:val="18"/>
        </w:rPr>
        <w:t>w</w:t>
      </w:r>
      <w:r w:rsidRPr="00580E02">
        <w:rPr>
          <w:rFonts w:ascii="Arial Black" w:hAnsi="Arial Black"/>
          <w:spacing w:val="-1"/>
          <w:sz w:val="18"/>
          <w:szCs w:val="18"/>
        </w:rPr>
        <w:t>a</w:t>
      </w:r>
      <w:r w:rsidRPr="00580E02">
        <w:rPr>
          <w:rFonts w:ascii="Arial Black" w:hAnsi="Arial Black"/>
          <w:spacing w:val="2"/>
          <w:sz w:val="18"/>
          <w:szCs w:val="18"/>
        </w:rPr>
        <w:t>r</w:t>
      </w:r>
      <w:r w:rsidRPr="00580E02">
        <w:rPr>
          <w:rFonts w:ascii="Arial Black" w:hAnsi="Arial Black"/>
          <w:sz w:val="18"/>
          <w:szCs w:val="18"/>
        </w:rPr>
        <w:t xml:space="preserve">d </w:t>
      </w:r>
      <w:r w:rsidRPr="00580E02">
        <w:rPr>
          <w:rFonts w:ascii="Arial Black" w:hAnsi="Arial Black"/>
          <w:spacing w:val="-5"/>
          <w:sz w:val="18"/>
          <w:szCs w:val="18"/>
        </w:rPr>
        <w:t>A</w:t>
      </w:r>
      <w:r w:rsidRPr="00580E02">
        <w:rPr>
          <w:rFonts w:ascii="Arial Black" w:hAnsi="Arial Black"/>
          <w:sz w:val="18"/>
          <w:szCs w:val="18"/>
        </w:rPr>
        <w:t>t</w:t>
      </w:r>
      <w:r w:rsidRPr="00580E02">
        <w:rPr>
          <w:rFonts w:ascii="Arial Black" w:hAnsi="Arial Black"/>
          <w:spacing w:val="5"/>
          <w:sz w:val="18"/>
          <w:szCs w:val="18"/>
        </w:rPr>
        <w:t>t</w:t>
      </w:r>
      <w:r w:rsidRPr="00580E02">
        <w:rPr>
          <w:rFonts w:ascii="Arial Black" w:hAnsi="Arial Black"/>
          <w:spacing w:val="-1"/>
          <w:sz w:val="18"/>
          <w:szCs w:val="18"/>
        </w:rPr>
        <w:t>a</w:t>
      </w:r>
      <w:r w:rsidRPr="00580E02">
        <w:rPr>
          <w:rFonts w:ascii="Arial Black" w:hAnsi="Arial Black"/>
          <w:spacing w:val="-4"/>
          <w:sz w:val="18"/>
          <w:szCs w:val="18"/>
        </w:rPr>
        <w:t>i</w:t>
      </w:r>
      <w:r w:rsidRPr="00580E02">
        <w:rPr>
          <w:rFonts w:ascii="Arial Black" w:hAnsi="Arial Black"/>
          <w:sz w:val="18"/>
          <w:szCs w:val="18"/>
        </w:rPr>
        <w:t>n</w:t>
      </w:r>
      <w:r w:rsidRPr="00580E02">
        <w:rPr>
          <w:rFonts w:ascii="Arial Black" w:hAnsi="Arial Black"/>
          <w:spacing w:val="-4"/>
          <w:sz w:val="18"/>
          <w:szCs w:val="18"/>
        </w:rPr>
        <w:t>m</w:t>
      </w:r>
      <w:r w:rsidRPr="00580E02">
        <w:rPr>
          <w:rFonts w:ascii="Arial Black" w:hAnsi="Arial Black"/>
          <w:spacing w:val="4"/>
          <w:sz w:val="18"/>
          <w:szCs w:val="18"/>
        </w:rPr>
        <w:t>e</w:t>
      </w:r>
      <w:r w:rsidRPr="00580E02">
        <w:rPr>
          <w:rFonts w:ascii="Arial Black" w:hAnsi="Arial Black"/>
          <w:spacing w:val="-5"/>
          <w:sz w:val="18"/>
          <w:szCs w:val="18"/>
        </w:rPr>
        <w:t>n</w:t>
      </w:r>
      <w:r w:rsidRPr="00580E02">
        <w:rPr>
          <w:rFonts w:ascii="Arial Black" w:hAnsi="Arial Black"/>
          <w:spacing w:val="5"/>
          <w:sz w:val="18"/>
          <w:szCs w:val="18"/>
        </w:rPr>
        <w:t>t</w:t>
      </w:r>
      <w:r w:rsidRPr="00580E02">
        <w:rPr>
          <w:rFonts w:ascii="Arial Black" w:hAnsi="Arial Black"/>
          <w:sz w:val="18"/>
          <w:szCs w:val="18"/>
        </w:rPr>
        <w:t>:</w:t>
      </w:r>
      <w:r w:rsidRPr="00580E02">
        <w:rPr>
          <w:rFonts w:ascii="Arial Black" w:hAnsi="Arial Black"/>
          <w:spacing w:val="-8"/>
          <w:sz w:val="18"/>
          <w:szCs w:val="18"/>
        </w:rPr>
        <w:t xml:space="preserve"> </w:t>
      </w:r>
      <w:r w:rsidRPr="00580E02">
        <w:rPr>
          <w:rFonts w:ascii="Arial Black" w:hAnsi="Arial Black"/>
          <w:spacing w:val="-1"/>
          <w:sz w:val="18"/>
          <w:szCs w:val="18"/>
        </w:rPr>
        <w:t>Ce</w:t>
      </w:r>
      <w:r w:rsidRPr="00580E02">
        <w:rPr>
          <w:rFonts w:ascii="Arial Black" w:hAnsi="Arial Black"/>
          <w:spacing w:val="2"/>
          <w:sz w:val="18"/>
          <w:szCs w:val="18"/>
        </w:rPr>
        <w:t>r</w:t>
      </w:r>
      <w:r w:rsidRPr="00580E02">
        <w:rPr>
          <w:rFonts w:ascii="Arial Black" w:hAnsi="Arial Black"/>
          <w:spacing w:val="5"/>
          <w:sz w:val="18"/>
          <w:szCs w:val="18"/>
        </w:rPr>
        <w:t>t</w:t>
      </w:r>
      <w:r w:rsidRPr="00580E02">
        <w:rPr>
          <w:rFonts w:ascii="Arial Black" w:hAnsi="Arial Black"/>
          <w:spacing w:val="-4"/>
          <w:sz w:val="18"/>
          <w:szCs w:val="18"/>
        </w:rPr>
        <w:t>i</w:t>
      </w:r>
      <w:r w:rsidRPr="00580E02">
        <w:rPr>
          <w:rFonts w:ascii="Arial Black" w:hAnsi="Arial Black"/>
          <w:spacing w:val="-3"/>
          <w:sz w:val="18"/>
          <w:szCs w:val="18"/>
        </w:rPr>
        <w:t>f</w:t>
      </w:r>
      <w:r w:rsidRPr="00580E02">
        <w:rPr>
          <w:rFonts w:ascii="Arial Black" w:hAnsi="Arial Black"/>
          <w:spacing w:val="-4"/>
          <w:sz w:val="18"/>
          <w:szCs w:val="18"/>
        </w:rPr>
        <w:t>i</w:t>
      </w:r>
      <w:r w:rsidRPr="00580E02">
        <w:rPr>
          <w:rFonts w:ascii="Arial Black" w:hAnsi="Arial Black"/>
          <w:spacing w:val="4"/>
          <w:sz w:val="18"/>
          <w:szCs w:val="18"/>
        </w:rPr>
        <w:t>c</w:t>
      </w:r>
      <w:r w:rsidRPr="00580E02">
        <w:rPr>
          <w:rFonts w:ascii="Arial Black" w:hAnsi="Arial Black"/>
          <w:spacing w:val="-1"/>
          <w:sz w:val="18"/>
          <w:szCs w:val="18"/>
        </w:rPr>
        <w:t>a</w:t>
      </w:r>
      <w:r w:rsidRPr="00580E02">
        <w:rPr>
          <w:rFonts w:ascii="Arial Black" w:hAnsi="Arial Black"/>
          <w:spacing w:val="5"/>
          <w:sz w:val="18"/>
          <w:szCs w:val="18"/>
        </w:rPr>
        <w:t>t</w:t>
      </w:r>
      <w:r w:rsidRPr="00580E02">
        <w:rPr>
          <w:rFonts w:ascii="Arial Black" w:hAnsi="Arial Black"/>
          <w:sz w:val="18"/>
          <w:szCs w:val="18"/>
        </w:rPr>
        <w:t>e</w:t>
      </w:r>
    </w:p>
    <w:p w14:paraId="49E7BACE" w14:textId="77777777" w:rsidR="00A8777D" w:rsidRPr="00003C4A" w:rsidRDefault="00A8777D" w:rsidP="00A8777D">
      <w:pPr>
        <w:pStyle w:val="Footer"/>
        <w:rPr>
          <w:rFonts w:ascii="Arial Black" w:hAnsi="Arial Black"/>
          <w:sz w:val="8"/>
          <w:szCs w:val="8"/>
        </w:rPr>
      </w:pPr>
      <w:r>
        <w:rPr>
          <w:rFonts w:ascii="Arial Black" w:hAnsi="Arial Black"/>
          <w:sz w:val="18"/>
          <w:szCs w:val="18"/>
        </w:rPr>
        <w:tab/>
      </w:r>
      <w:r>
        <w:rPr>
          <w:rFonts w:ascii="Arial Black" w:hAnsi="Arial Black"/>
          <w:sz w:val="18"/>
          <w:szCs w:val="18"/>
        </w:rPr>
        <w:tab/>
        <w:t xml:space="preserve">                          </w:t>
      </w:r>
    </w:p>
    <w:p w14:paraId="59F6425B" w14:textId="77777777" w:rsidR="00A8777D" w:rsidRPr="00003C4A" w:rsidRDefault="00A8777D" w:rsidP="00A8777D">
      <w:pPr>
        <w:pStyle w:val="Footer"/>
        <w:rPr>
          <w:sz w:val="8"/>
          <w:szCs w:val="8"/>
        </w:rPr>
      </w:pPr>
      <w:r>
        <w:rPr>
          <w:noProof/>
          <w:lang w:eastAsia="en-US"/>
        </w:rPr>
        <w:t xml:space="preserve">            </w:t>
      </w:r>
      <w:r w:rsidRPr="00412A05">
        <w:rPr>
          <w:noProof/>
          <w:lang w:eastAsia="en-US"/>
        </w:rPr>
        <w:t xml:space="preserve"> </w:t>
      </w:r>
    </w:p>
    <w:p w14:paraId="575C8EE0" w14:textId="77777777" w:rsidR="00A8777D" w:rsidRDefault="00A8777D" w:rsidP="00A8777D">
      <w:pPr>
        <w:pStyle w:val="Footer"/>
        <w:jc w:val="center"/>
        <w:rPr>
          <w:spacing w:val="2"/>
          <w:sz w:val="22"/>
          <w:szCs w:val="22"/>
        </w:rPr>
      </w:pPr>
      <w:r>
        <w:rPr>
          <w:noProof/>
          <w:lang w:eastAsia="en-US"/>
        </w:rPr>
        <w:drawing>
          <wp:inline distT="0" distB="0" distL="0" distR="0" wp14:anchorId="359BC436" wp14:editId="33C32E39">
            <wp:extent cx="2966957" cy="1009650"/>
            <wp:effectExtent l="0" t="0" r="508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14935" cy="1025977"/>
                    </a:xfrm>
                    <a:prstGeom prst="rect">
                      <a:avLst/>
                    </a:prstGeom>
                  </pic:spPr>
                </pic:pic>
              </a:graphicData>
            </a:graphic>
          </wp:inline>
        </w:drawing>
      </w:r>
    </w:p>
    <w:p w14:paraId="14E1FDD8" w14:textId="77777777" w:rsidR="00A8777D" w:rsidRPr="0040260A" w:rsidRDefault="00A8777D" w:rsidP="00A8777D">
      <w:pPr>
        <w:pStyle w:val="Footer"/>
        <w:jc w:val="center"/>
        <w:rPr>
          <w:spacing w:val="2"/>
          <w:sz w:val="22"/>
          <w:szCs w:val="22"/>
        </w:rPr>
      </w:pPr>
    </w:p>
    <w:p w14:paraId="3CD41279" w14:textId="77777777" w:rsidR="00A8777D" w:rsidRPr="00CF369F" w:rsidRDefault="00A8777D" w:rsidP="00A8777D">
      <w:pPr>
        <w:pStyle w:val="Footer"/>
        <w:rPr>
          <w:b/>
          <w:spacing w:val="2"/>
          <w:sz w:val="20"/>
          <w:szCs w:val="20"/>
        </w:rPr>
      </w:pPr>
      <w:r w:rsidRPr="00CF369F">
        <w:rPr>
          <w:b/>
          <w:spacing w:val="2"/>
          <w:sz w:val="20"/>
          <w:szCs w:val="20"/>
        </w:rPr>
        <w:t xml:space="preserve">Program Description: </w:t>
      </w:r>
      <w:r w:rsidRPr="00CF369F">
        <w:rPr>
          <w:spacing w:val="2"/>
          <w:sz w:val="20"/>
          <w:szCs w:val="20"/>
        </w:rPr>
        <w:t>T</w:t>
      </w:r>
      <w:r w:rsidRPr="00CF369F">
        <w:rPr>
          <w:spacing w:val="-5"/>
          <w:sz w:val="20"/>
          <w:szCs w:val="20"/>
        </w:rPr>
        <w:t>h</w:t>
      </w:r>
      <w:r w:rsidRPr="00CF369F">
        <w:rPr>
          <w:sz w:val="20"/>
          <w:szCs w:val="20"/>
        </w:rPr>
        <w:t>e</w:t>
      </w:r>
      <w:r w:rsidRPr="00CF369F">
        <w:rPr>
          <w:spacing w:val="-2"/>
          <w:sz w:val="20"/>
          <w:szCs w:val="20"/>
        </w:rPr>
        <w:t xml:space="preserve"> </w:t>
      </w:r>
      <w:r w:rsidRPr="00CF369F">
        <w:rPr>
          <w:spacing w:val="2"/>
          <w:sz w:val="20"/>
          <w:szCs w:val="20"/>
        </w:rPr>
        <w:t>I</w:t>
      </w:r>
      <w:r w:rsidRPr="00CF369F">
        <w:rPr>
          <w:sz w:val="20"/>
          <w:szCs w:val="20"/>
        </w:rPr>
        <w:t>T</w:t>
      </w:r>
      <w:r w:rsidRPr="00CF369F">
        <w:rPr>
          <w:spacing w:val="3"/>
          <w:sz w:val="20"/>
          <w:szCs w:val="20"/>
        </w:rPr>
        <w:t xml:space="preserve"> </w:t>
      </w:r>
      <w:r w:rsidRPr="00CF369F">
        <w:rPr>
          <w:spacing w:val="1"/>
          <w:sz w:val="20"/>
          <w:szCs w:val="20"/>
        </w:rPr>
        <w:t>S</w:t>
      </w:r>
      <w:r w:rsidRPr="00CF369F">
        <w:rPr>
          <w:spacing w:val="-9"/>
          <w:sz w:val="20"/>
          <w:szCs w:val="20"/>
        </w:rPr>
        <w:t xml:space="preserve">ecurity Specialist </w:t>
      </w:r>
      <w:r w:rsidRPr="00CF369F">
        <w:rPr>
          <w:sz w:val="20"/>
          <w:szCs w:val="20"/>
        </w:rPr>
        <w:t>p</w:t>
      </w:r>
      <w:r w:rsidRPr="00CF369F">
        <w:rPr>
          <w:spacing w:val="2"/>
          <w:sz w:val="20"/>
          <w:szCs w:val="20"/>
        </w:rPr>
        <w:t>r</w:t>
      </w:r>
      <w:r w:rsidRPr="00CF369F">
        <w:rPr>
          <w:spacing w:val="5"/>
          <w:sz w:val="20"/>
          <w:szCs w:val="20"/>
        </w:rPr>
        <w:t>o</w:t>
      </w:r>
      <w:r w:rsidRPr="00CF369F">
        <w:rPr>
          <w:spacing w:val="-5"/>
          <w:sz w:val="20"/>
          <w:szCs w:val="20"/>
        </w:rPr>
        <w:t>g</w:t>
      </w:r>
      <w:r w:rsidRPr="00CF369F">
        <w:rPr>
          <w:spacing w:val="2"/>
          <w:sz w:val="20"/>
          <w:szCs w:val="20"/>
        </w:rPr>
        <w:t>r</w:t>
      </w:r>
      <w:r w:rsidRPr="00CF369F">
        <w:rPr>
          <w:spacing w:val="-1"/>
          <w:sz w:val="20"/>
          <w:szCs w:val="20"/>
        </w:rPr>
        <w:t>a</w:t>
      </w:r>
      <w:r w:rsidRPr="00CF369F">
        <w:rPr>
          <w:sz w:val="20"/>
          <w:szCs w:val="20"/>
        </w:rPr>
        <w:t>m</w:t>
      </w:r>
      <w:r w:rsidRPr="00CF369F">
        <w:rPr>
          <w:spacing w:val="-10"/>
          <w:sz w:val="20"/>
          <w:szCs w:val="20"/>
        </w:rPr>
        <w:t xml:space="preserve"> </w:t>
      </w:r>
      <w:r w:rsidRPr="00CF369F">
        <w:rPr>
          <w:spacing w:val="-4"/>
          <w:sz w:val="20"/>
          <w:szCs w:val="20"/>
        </w:rPr>
        <w:t>i</w:t>
      </w:r>
      <w:r w:rsidRPr="00CF369F">
        <w:rPr>
          <w:sz w:val="20"/>
          <w:szCs w:val="20"/>
        </w:rPr>
        <w:t>n</w:t>
      </w:r>
      <w:r w:rsidRPr="00CF369F">
        <w:rPr>
          <w:spacing w:val="4"/>
          <w:sz w:val="20"/>
          <w:szCs w:val="20"/>
        </w:rPr>
        <w:t>c</w:t>
      </w:r>
      <w:r w:rsidRPr="00CF369F">
        <w:rPr>
          <w:spacing w:val="-4"/>
          <w:sz w:val="20"/>
          <w:szCs w:val="20"/>
        </w:rPr>
        <w:t>l</w:t>
      </w:r>
      <w:r w:rsidRPr="00CF369F">
        <w:rPr>
          <w:sz w:val="20"/>
          <w:szCs w:val="20"/>
        </w:rPr>
        <w:t>ud</w:t>
      </w:r>
      <w:r w:rsidRPr="00CF369F">
        <w:rPr>
          <w:spacing w:val="-1"/>
          <w:sz w:val="20"/>
          <w:szCs w:val="20"/>
        </w:rPr>
        <w:t>e</w:t>
      </w:r>
      <w:r w:rsidRPr="00CF369F">
        <w:rPr>
          <w:sz w:val="20"/>
          <w:szCs w:val="20"/>
        </w:rPr>
        <w:t>s</w:t>
      </w:r>
      <w:r w:rsidRPr="00CF369F">
        <w:rPr>
          <w:spacing w:val="-8"/>
          <w:sz w:val="20"/>
          <w:szCs w:val="20"/>
        </w:rPr>
        <w:t xml:space="preserve"> </w:t>
      </w:r>
      <w:r w:rsidRPr="00CF369F">
        <w:rPr>
          <w:spacing w:val="3"/>
          <w:sz w:val="20"/>
          <w:szCs w:val="20"/>
        </w:rPr>
        <w:t>s</w:t>
      </w:r>
      <w:r w:rsidRPr="00CF369F">
        <w:rPr>
          <w:spacing w:val="-4"/>
          <w:sz w:val="20"/>
          <w:szCs w:val="20"/>
        </w:rPr>
        <w:t>i</w:t>
      </w:r>
      <w:r w:rsidRPr="00CF369F">
        <w:rPr>
          <w:sz w:val="20"/>
          <w:szCs w:val="20"/>
        </w:rPr>
        <w:t>x</w:t>
      </w:r>
      <w:r w:rsidRPr="00CF369F">
        <w:rPr>
          <w:spacing w:val="-1"/>
          <w:sz w:val="20"/>
          <w:szCs w:val="20"/>
        </w:rPr>
        <w:t xml:space="preserve"> c</w:t>
      </w:r>
      <w:r w:rsidRPr="00CF369F">
        <w:rPr>
          <w:spacing w:val="5"/>
          <w:sz w:val="20"/>
          <w:szCs w:val="20"/>
        </w:rPr>
        <w:t>o</w:t>
      </w:r>
      <w:r w:rsidRPr="00CF369F">
        <w:rPr>
          <w:sz w:val="20"/>
          <w:szCs w:val="20"/>
        </w:rPr>
        <w:t>u</w:t>
      </w:r>
      <w:r w:rsidRPr="00CF369F">
        <w:rPr>
          <w:spacing w:val="2"/>
          <w:sz w:val="20"/>
          <w:szCs w:val="20"/>
        </w:rPr>
        <w:t>r</w:t>
      </w:r>
      <w:r w:rsidRPr="00CF369F">
        <w:rPr>
          <w:spacing w:val="-2"/>
          <w:sz w:val="20"/>
          <w:szCs w:val="20"/>
        </w:rPr>
        <w:t>s</w:t>
      </w:r>
      <w:r w:rsidRPr="00CF369F">
        <w:rPr>
          <w:spacing w:val="-1"/>
          <w:sz w:val="20"/>
          <w:szCs w:val="20"/>
        </w:rPr>
        <w:t>e</w:t>
      </w:r>
      <w:r w:rsidRPr="00CF369F">
        <w:rPr>
          <w:sz w:val="20"/>
          <w:szCs w:val="20"/>
        </w:rPr>
        <w:t>s</w:t>
      </w:r>
      <w:r w:rsidRPr="00CF369F">
        <w:rPr>
          <w:spacing w:val="-7"/>
          <w:sz w:val="20"/>
          <w:szCs w:val="20"/>
        </w:rPr>
        <w:t xml:space="preserve"> </w:t>
      </w:r>
      <w:r w:rsidRPr="00CF369F">
        <w:rPr>
          <w:sz w:val="20"/>
          <w:szCs w:val="20"/>
        </w:rPr>
        <w:t>to</w:t>
      </w:r>
      <w:r w:rsidRPr="00CF369F">
        <w:rPr>
          <w:spacing w:val="5"/>
          <w:sz w:val="20"/>
          <w:szCs w:val="20"/>
        </w:rPr>
        <w:t xml:space="preserve"> </w:t>
      </w:r>
      <w:r w:rsidRPr="00CF369F">
        <w:rPr>
          <w:spacing w:val="-5"/>
          <w:sz w:val="20"/>
          <w:szCs w:val="20"/>
        </w:rPr>
        <w:t>p</w:t>
      </w:r>
      <w:r w:rsidRPr="00CF369F">
        <w:rPr>
          <w:spacing w:val="2"/>
          <w:sz w:val="20"/>
          <w:szCs w:val="20"/>
        </w:rPr>
        <w:t>r</w:t>
      </w:r>
      <w:r w:rsidRPr="00CF369F">
        <w:rPr>
          <w:spacing w:val="-1"/>
          <w:sz w:val="20"/>
          <w:szCs w:val="20"/>
        </w:rPr>
        <w:t>e</w:t>
      </w:r>
      <w:r w:rsidRPr="00CF369F">
        <w:rPr>
          <w:sz w:val="20"/>
          <w:szCs w:val="20"/>
        </w:rPr>
        <w:t>p</w:t>
      </w:r>
      <w:r w:rsidRPr="00CF369F">
        <w:rPr>
          <w:spacing w:val="-1"/>
          <w:sz w:val="20"/>
          <w:szCs w:val="20"/>
        </w:rPr>
        <w:t>a</w:t>
      </w:r>
      <w:r w:rsidRPr="00CF369F">
        <w:rPr>
          <w:spacing w:val="2"/>
          <w:sz w:val="20"/>
          <w:szCs w:val="20"/>
        </w:rPr>
        <w:t>r</w:t>
      </w:r>
      <w:r w:rsidRPr="00CF369F">
        <w:rPr>
          <w:sz w:val="20"/>
          <w:szCs w:val="20"/>
        </w:rPr>
        <w:t>e</w:t>
      </w:r>
      <w:r w:rsidRPr="00CF369F">
        <w:rPr>
          <w:spacing w:val="-5"/>
          <w:sz w:val="20"/>
          <w:szCs w:val="20"/>
        </w:rPr>
        <w:t xml:space="preserve"> </w:t>
      </w:r>
      <w:r w:rsidRPr="00CF369F">
        <w:rPr>
          <w:spacing w:val="-7"/>
          <w:sz w:val="20"/>
          <w:szCs w:val="20"/>
        </w:rPr>
        <w:t>s</w:t>
      </w:r>
      <w:r w:rsidRPr="00CF369F">
        <w:rPr>
          <w:spacing w:val="5"/>
          <w:sz w:val="20"/>
          <w:szCs w:val="20"/>
        </w:rPr>
        <w:t>t</w:t>
      </w:r>
      <w:r w:rsidRPr="00CF369F">
        <w:rPr>
          <w:sz w:val="20"/>
          <w:szCs w:val="20"/>
        </w:rPr>
        <w:t>ud</w:t>
      </w:r>
      <w:r w:rsidRPr="00CF369F">
        <w:rPr>
          <w:spacing w:val="-1"/>
          <w:sz w:val="20"/>
          <w:szCs w:val="20"/>
        </w:rPr>
        <w:t>e</w:t>
      </w:r>
      <w:r w:rsidRPr="00CF369F">
        <w:rPr>
          <w:spacing w:val="-5"/>
          <w:sz w:val="20"/>
          <w:szCs w:val="20"/>
        </w:rPr>
        <w:t>n</w:t>
      </w:r>
      <w:r w:rsidRPr="00CF369F">
        <w:rPr>
          <w:spacing w:val="5"/>
          <w:sz w:val="20"/>
          <w:szCs w:val="20"/>
        </w:rPr>
        <w:t>t</w:t>
      </w:r>
      <w:r w:rsidRPr="00CF369F">
        <w:rPr>
          <w:sz w:val="20"/>
          <w:szCs w:val="20"/>
        </w:rPr>
        <w:t>s</w:t>
      </w:r>
      <w:r w:rsidRPr="00CF369F">
        <w:rPr>
          <w:spacing w:val="-8"/>
          <w:sz w:val="20"/>
          <w:szCs w:val="20"/>
        </w:rPr>
        <w:t xml:space="preserve"> </w:t>
      </w:r>
      <w:r w:rsidRPr="00CF369F">
        <w:rPr>
          <w:sz w:val="20"/>
          <w:szCs w:val="20"/>
        </w:rPr>
        <w:t>to</w:t>
      </w:r>
      <w:r w:rsidRPr="00CF369F">
        <w:rPr>
          <w:spacing w:val="5"/>
          <w:sz w:val="20"/>
          <w:szCs w:val="20"/>
        </w:rPr>
        <w:t xml:space="preserve"> </w:t>
      </w:r>
      <w:r w:rsidRPr="00CF369F">
        <w:rPr>
          <w:spacing w:val="-1"/>
          <w:sz w:val="20"/>
          <w:szCs w:val="20"/>
        </w:rPr>
        <w:t>ac</w:t>
      </w:r>
      <w:r w:rsidRPr="00CF369F">
        <w:rPr>
          <w:sz w:val="20"/>
          <w:szCs w:val="20"/>
        </w:rPr>
        <w:t>h</w:t>
      </w:r>
      <w:r w:rsidRPr="00CF369F">
        <w:rPr>
          <w:spacing w:val="-9"/>
          <w:sz w:val="20"/>
          <w:szCs w:val="20"/>
        </w:rPr>
        <w:t>i</w:t>
      </w:r>
      <w:r w:rsidRPr="00CF369F">
        <w:rPr>
          <w:spacing w:val="4"/>
          <w:sz w:val="20"/>
          <w:szCs w:val="20"/>
        </w:rPr>
        <w:t>e</w:t>
      </w:r>
      <w:r w:rsidRPr="00CF369F">
        <w:rPr>
          <w:spacing w:val="-5"/>
          <w:sz w:val="20"/>
          <w:szCs w:val="20"/>
        </w:rPr>
        <w:t>v</w:t>
      </w:r>
      <w:r w:rsidRPr="00CF369F">
        <w:rPr>
          <w:sz w:val="20"/>
          <w:szCs w:val="20"/>
        </w:rPr>
        <w:t>e</w:t>
      </w:r>
      <w:r w:rsidRPr="00CF369F">
        <w:rPr>
          <w:spacing w:val="-5"/>
          <w:sz w:val="20"/>
          <w:szCs w:val="20"/>
        </w:rPr>
        <w:t xml:space="preserve"> </w:t>
      </w:r>
      <w:r w:rsidRPr="00CF369F">
        <w:rPr>
          <w:spacing w:val="3"/>
          <w:sz w:val="20"/>
          <w:szCs w:val="20"/>
        </w:rPr>
        <w:t>S</w:t>
      </w:r>
      <w:r w:rsidRPr="00CF369F">
        <w:rPr>
          <w:spacing w:val="-5"/>
          <w:sz w:val="20"/>
          <w:szCs w:val="20"/>
        </w:rPr>
        <w:t>y</w:t>
      </w:r>
      <w:r w:rsidRPr="00CF369F">
        <w:rPr>
          <w:spacing w:val="-2"/>
          <w:sz w:val="20"/>
          <w:szCs w:val="20"/>
        </w:rPr>
        <w:t>s</w:t>
      </w:r>
      <w:r w:rsidRPr="00CF369F">
        <w:rPr>
          <w:spacing w:val="5"/>
          <w:sz w:val="20"/>
          <w:szCs w:val="20"/>
        </w:rPr>
        <w:t>t</w:t>
      </w:r>
      <w:r w:rsidRPr="00CF369F">
        <w:rPr>
          <w:spacing w:val="4"/>
          <w:sz w:val="20"/>
          <w:szCs w:val="20"/>
        </w:rPr>
        <w:t>e</w:t>
      </w:r>
      <w:r w:rsidRPr="00CF369F">
        <w:rPr>
          <w:sz w:val="20"/>
          <w:szCs w:val="20"/>
        </w:rPr>
        <w:t xml:space="preserve">m </w:t>
      </w:r>
      <w:r w:rsidRPr="00CF369F">
        <w:rPr>
          <w:spacing w:val="-1"/>
          <w:sz w:val="20"/>
          <w:szCs w:val="20"/>
        </w:rPr>
        <w:t>A</w:t>
      </w:r>
      <w:r w:rsidRPr="00CF369F">
        <w:rPr>
          <w:spacing w:val="5"/>
          <w:sz w:val="20"/>
          <w:szCs w:val="20"/>
        </w:rPr>
        <w:t>d</w:t>
      </w:r>
      <w:r w:rsidRPr="00CF369F">
        <w:rPr>
          <w:spacing w:val="-4"/>
          <w:sz w:val="20"/>
          <w:szCs w:val="20"/>
        </w:rPr>
        <w:t>mi</w:t>
      </w:r>
      <w:r w:rsidRPr="00CF369F">
        <w:rPr>
          <w:spacing w:val="5"/>
          <w:sz w:val="20"/>
          <w:szCs w:val="20"/>
        </w:rPr>
        <w:t>n</w:t>
      </w:r>
      <w:r w:rsidRPr="00CF369F">
        <w:rPr>
          <w:spacing w:val="-4"/>
          <w:sz w:val="20"/>
          <w:szCs w:val="20"/>
        </w:rPr>
        <w:t>i</w:t>
      </w:r>
      <w:r w:rsidRPr="00CF369F">
        <w:rPr>
          <w:spacing w:val="-2"/>
          <w:sz w:val="20"/>
          <w:szCs w:val="20"/>
        </w:rPr>
        <w:t>s</w:t>
      </w:r>
      <w:r w:rsidRPr="00CF369F">
        <w:rPr>
          <w:spacing w:val="5"/>
          <w:sz w:val="20"/>
          <w:szCs w:val="20"/>
        </w:rPr>
        <w:t>t</w:t>
      </w:r>
      <w:r w:rsidRPr="00CF369F">
        <w:rPr>
          <w:spacing w:val="2"/>
          <w:sz w:val="20"/>
          <w:szCs w:val="20"/>
        </w:rPr>
        <w:t>r</w:t>
      </w:r>
      <w:r w:rsidRPr="00CF369F">
        <w:rPr>
          <w:spacing w:val="-1"/>
          <w:sz w:val="20"/>
          <w:szCs w:val="20"/>
        </w:rPr>
        <w:t>a</w:t>
      </w:r>
      <w:r w:rsidRPr="00CF369F">
        <w:rPr>
          <w:sz w:val="20"/>
          <w:szCs w:val="20"/>
        </w:rPr>
        <w:t>t</w:t>
      </w:r>
      <w:r w:rsidRPr="00CF369F">
        <w:rPr>
          <w:spacing w:val="5"/>
          <w:sz w:val="20"/>
          <w:szCs w:val="20"/>
        </w:rPr>
        <w:t>o</w:t>
      </w:r>
      <w:r w:rsidRPr="00CF369F">
        <w:rPr>
          <w:sz w:val="20"/>
          <w:szCs w:val="20"/>
        </w:rPr>
        <w:t>r</w:t>
      </w:r>
      <w:r w:rsidRPr="00CF369F">
        <w:rPr>
          <w:spacing w:val="-18"/>
          <w:sz w:val="20"/>
          <w:szCs w:val="20"/>
        </w:rPr>
        <w:t xml:space="preserve"> and Network Security</w:t>
      </w:r>
      <w:r w:rsidRPr="00CF369F">
        <w:rPr>
          <w:spacing w:val="-7"/>
          <w:sz w:val="20"/>
          <w:szCs w:val="20"/>
        </w:rPr>
        <w:t xml:space="preserve"> </w:t>
      </w:r>
      <w:r w:rsidRPr="00CF369F">
        <w:rPr>
          <w:spacing w:val="-2"/>
          <w:sz w:val="20"/>
          <w:szCs w:val="20"/>
        </w:rPr>
        <w:t>s</w:t>
      </w:r>
      <w:r w:rsidRPr="00CF369F">
        <w:rPr>
          <w:spacing w:val="5"/>
          <w:sz w:val="20"/>
          <w:szCs w:val="20"/>
        </w:rPr>
        <w:t>k</w:t>
      </w:r>
      <w:r w:rsidRPr="00CF369F">
        <w:rPr>
          <w:sz w:val="20"/>
          <w:szCs w:val="20"/>
        </w:rPr>
        <w:t>il</w:t>
      </w:r>
      <w:r w:rsidRPr="00CF369F">
        <w:rPr>
          <w:spacing w:val="-4"/>
          <w:sz w:val="20"/>
          <w:szCs w:val="20"/>
        </w:rPr>
        <w:t>l</w:t>
      </w:r>
      <w:r w:rsidRPr="00CF369F">
        <w:rPr>
          <w:sz w:val="20"/>
          <w:szCs w:val="20"/>
        </w:rPr>
        <w:t>s</w:t>
      </w:r>
      <w:r w:rsidRPr="00CF369F">
        <w:rPr>
          <w:spacing w:val="-5"/>
          <w:sz w:val="20"/>
          <w:szCs w:val="20"/>
        </w:rPr>
        <w:t xml:space="preserve"> </w:t>
      </w:r>
      <w:r w:rsidRPr="00CF369F">
        <w:rPr>
          <w:spacing w:val="4"/>
          <w:sz w:val="20"/>
          <w:szCs w:val="20"/>
        </w:rPr>
        <w:t>a</w:t>
      </w:r>
      <w:r w:rsidRPr="00CF369F">
        <w:rPr>
          <w:spacing w:val="-5"/>
          <w:sz w:val="20"/>
          <w:szCs w:val="20"/>
        </w:rPr>
        <w:t>n</w:t>
      </w:r>
      <w:r w:rsidRPr="00CF369F">
        <w:rPr>
          <w:sz w:val="20"/>
          <w:szCs w:val="20"/>
        </w:rPr>
        <w:t>d</w:t>
      </w:r>
      <w:r w:rsidRPr="00CF369F">
        <w:rPr>
          <w:spacing w:val="-1"/>
          <w:sz w:val="20"/>
          <w:szCs w:val="20"/>
        </w:rPr>
        <w:t xml:space="preserve"> </w:t>
      </w:r>
      <w:r w:rsidRPr="00CF369F">
        <w:rPr>
          <w:spacing w:val="5"/>
          <w:sz w:val="20"/>
          <w:szCs w:val="20"/>
        </w:rPr>
        <w:t>k</w:t>
      </w:r>
      <w:r w:rsidRPr="00CF369F">
        <w:rPr>
          <w:spacing w:val="-5"/>
          <w:sz w:val="20"/>
          <w:szCs w:val="20"/>
        </w:rPr>
        <w:t>n</w:t>
      </w:r>
      <w:r w:rsidRPr="00CF369F">
        <w:rPr>
          <w:spacing w:val="5"/>
          <w:sz w:val="20"/>
          <w:szCs w:val="20"/>
        </w:rPr>
        <w:t>ow</w:t>
      </w:r>
      <w:r w:rsidRPr="00CF369F">
        <w:rPr>
          <w:spacing w:val="-9"/>
          <w:sz w:val="20"/>
          <w:szCs w:val="20"/>
        </w:rPr>
        <w:t>l</w:t>
      </w:r>
      <w:r w:rsidRPr="00CF369F">
        <w:rPr>
          <w:spacing w:val="-1"/>
          <w:sz w:val="20"/>
          <w:szCs w:val="20"/>
        </w:rPr>
        <w:t>e</w:t>
      </w:r>
      <w:r w:rsidRPr="00CF369F">
        <w:rPr>
          <w:sz w:val="20"/>
          <w:szCs w:val="20"/>
        </w:rPr>
        <w:t>dg</w:t>
      </w:r>
      <w:r w:rsidRPr="00CF369F">
        <w:rPr>
          <w:spacing w:val="2"/>
          <w:sz w:val="20"/>
          <w:szCs w:val="20"/>
        </w:rPr>
        <w:t>e</w:t>
      </w:r>
      <w:r w:rsidRPr="00CF369F">
        <w:rPr>
          <w:sz w:val="20"/>
          <w:szCs w:val="20"/>
        </w:rPr>
        <w:t>.</w:t>
      </w:r>
      <w:r w:rsidRPr="00CF369F">
        <w:rPr>
          <w:spacing w:val="-2"/>
          <w:sz w:val="20"/>
          <w:szCs w:val="20"/>
        </w:rPr>
        <w:t xml:space="preserve"> Completion of these courses will demonstrate skills</w:t>
      </w:r>
      <w:r w:rsidRPr="00CF369F">
        <w:rPr>
          <w:sz w:val="20"/>
          <w:szCs w:val="20"/>
        </w:rPr>
        <w:t xml:space="preserve"> </w:t>
      </w:r>
      <w:r w:rsidRPr="00CF369F">
        <w:rPr>
          <w:spacing w:val="-4"/>
          <w:sz w:val="20"/>
          <w:szCs w:val="20"/>
        </w:rPr>
        <w:t>i</w:t>
      </w:r>
      <w:r w:rsidRPr="00CF369F">
        <w:rPr>
          <w:sz w:val="20"/>
          <w:szCs w:val="20"/>
        </w:rPr>
        <w:t>n Network I</w:t>
      </w:r>
      <w:r w:rsidRPr="00CF369F">
        <w:rPr>
          <w:spacing w:val="5"/>
          <w:sz w:val="20"/>
          <w:szCs w:val="20"/>
        </w:rPr>
        <w:t>n</w:t>
      </w:r>
      <w:r w:rsidRPr="00CF369F">
        <w:rPr>
          <w:spacing w:val="-8"/>
          <w:sz w:val="20"/>
          <w:szCs w:val="20"/>
        </w:rPr>
        <w:t>f</w:t>
      </w:r>
      <w:r w:rsidRPr="00CF369F">
        <w:rPr>
          <w:spacing w:val="2"/>
          <w:sz w:val="20"/>
          <w:szCs w:val="20"/>
        </w:rPr>
        <w:t>r</w:t>
      </w:r>
      <w:r w:rsidRPr="00CF369F">
        <w:rPr>
          <w:spacing w:val="4"/>
          <w:sz w:val="20"/>
          <w:szCs w:val="20"/>
        </w:rPr>
        <w:t>a</w:t>
      </w:r>
      <w:r w:rsidRPr="00CF369F">
        <w:rPr>
          <w:spacing w:val="-2"/>
          <w:sz w:val="20"/>
          <w:szCs w:val="20"/>
        </w:rPr>
        <w:t>s</w:t>
      </w:r>
      <w:r w:rsidRPr="00CF369F">
        <w:rPr>
          <w:spacing w:val="5"/>
          <w:sz w:val="20"/>
          <w:szCs w:val="20"/>
        </w:rPr>
        <w:t>t</w:t>
      </w:r>
      <w:r w:rsidRPr="00CF369F">
        <w:rPr>
          <w:spacing w:val="2"/>
          <w:sz w:val="20"/>
          <w:szCs w:val="20"/>
        </w:rPr>
        <w:t>r</w:t>
      </w:r>
      <w:r w:rsidRPr="00CF369F">
        <w:rPr>
          <w:sz w:val="20"/>
          <w:szCs w:val="20"/>
        </w:rPr>
        <w:t>u</w:t>
      </w:r>
      <w:r w:rsidRPr="00CF369F">
        <w:rPr>
          <w:spacing w:val="-6"/>
          <w:sz w:val="20"/>
          <w:szCs w:val="20"/>
        </w:rPr>
        <w:t>c</w:t>
      </w:r>
      <w:r w:rsidRPr="00CF369F">
        <w:rPr>
          <w:spacing w:val="5"/>
          <w:sz w:val="20"/>
          <w:szCs w:val="20"/>
        </w:rPr>
        <w:t>t</w:t>
      </w:r>
      <w:r w:rsidRPr="00CF369F">
        <w:rPr>
          <w:sz w:val="20"/>
          <w:szCs w:val="20"/>
        </w:rPr>
        <w:t>u</w:t>
      </w:r>
      <w:r w:rsidRPr="00CF369F">
        <w:rPr>
          <w:spacing w:val="2"/>
          <w:sz w:val="20"/>
          <w:szCs w:val="20"/>
        </w:rPr>
        <w:t>r</w:t>
      </w:r>
      <w:r w:rsidRPr="00CF369F">
        <w:rPr>
          <w:sz w:val="20"/>
          <w:szCs w:val="20"/>
        </w:rPr>
        <w:t>e</w:t>
      </w:r>
      <w:r w:rsidRPr="00CF369F">
        <w:rPr>
          <w:spacing w:val="-11"/>
          <w:sz w:val="20"/>
          <w:szCs w:val="20"/>
        </w:rPr>
        <w:t xml:space="preserve"> </w:t>
      </w:r>
      <w:r w:rsidRPr="00CF369F">
        <w:rPr>
          <w:spacing w:val="4"/>
          <w:sz w:val="20"/>
          <w:szCs w:val="20"/>
        </w:rPr>
        <w:t>a</w:t>
      </w:r>
      <w:r w:rsidRPr="00CF369F">
        <w:rPr>
          <w:spacing w:val="-5"/>
          <w:sz w:val="20"/>
          <w:szCs w:val="20"/>
        </w:rPr>
        <w:t>n</w:t>
      </w:r>
      <w:r w:rsidRPr="00CF369F">
        <w:rPr>
          <w:sz w:val="20"/>
          <w:szCs w:val="20"/>
        </w:rPr>
        <w:t>d</w:t>
      </w:r>
      <w:r w:rsidRPr="00CF369F">
        <w:rPr>
          <w:spacing w:val="-1"/>
          <w:sz w:val="20"/>
          <w:szCs w:val="20"/>
        </w:rPr>
        <w:t xml:space="preserve"> Security</w:t>
      </w:r>
      <w:r w:rsidRPr="00CF369F">
        <w:rPr>
          <w:sz w:val="20"/>
          <w:szCs w:val="20"/>
        </w:rPr>
        <w:t>.</w:t>
      </w:r>
      <w:r w:rsidRPr="00CF369F">
        <w:rPr>
          <w:spacing w:val="-2"/>
          <w:sz w:val="20"/>
          <w:szCs w:val="20"/>
        </w:rPr>
        <w:t xml:space="preserve"> </w:t>
      </w:r>
      <w:r w:rsidRPr="00CF369F">
        <w:rPr>
          <w:sz w:val="20"/>
          <w:szCs w:val="20"/>
        </w:rPr>
        <w:t>Up</w:t>
      </w:r>
      <w:r w:rsidRPr="00CF369F">
        <w:rPr>
          <w:spacing w:val="5"/>
          <w:sz w:val="20"/>
          <w:szCs w:val="20"/>
        </w:rPr>
        <w:t>o</w:t>
      </w:r>
      <w:r w:rsidRPr="00CF369F">
        <w:rPr>
          <w:sz w:val="20"/>
          <w:szCs w:val="20"/>
        </w:rPr>
        <w:t>n</w:t>
      </w:r>
      <w:r w:rsidRPr="00CF369F">
        <w:rPr>
          <w:spacing w:val="-7"/>
          <w:sz w:val="20"/>
          <w:szCs w:val="20"/>
        </w:rPr>
        <w:t xml:space="preserve"> </w:t>
      </w:r>
      <w:r w:rsidRPr="00CF369F">
        <w:rPr>
          <w:spacing w:val="-1"/>
          <w:sz w:val="20"/>
          <w:szCs w:val="20"/>
        </w:rPr>
        <w:t>c</w:t>
      </w:r>
      <w:r w:rsidRPr="00CF369F">
        <w:rPr>
          <w:spacing w:val="5"/>
          <w:sz w:val="20"/>
          <w:szCs w:val="20"/>
        </w:rPr>
        <w:t>o</w:t>
      </w:r>
      <w:r w:rsidRPr="00CF369F">
        <w:rPr>
          <w:spacing w:val="-9"/>
          <w:sz w:val="20"/>
          <w:szCs w:val="20"/>
        </w:rPr>
        <w:t>m</w:t>
      </w:r>
      <w:r w:rsidRPr="00CF369F">
        <w:rPr>
          <w:spacing w:val="5"/>
          <w:sz w:val="20"/>
          <w:szCs w:val="20"/>
        </w:rPr>
        <w:t>p</w:t>
      </w:r>
      <w:r w:rsidRPr="00CF369F">
        <w:rPr>
          <w:spacing w:val="-4"/>
          <w:sz w:val="20"/>
          <w:szCs w:val="20"/>
        </w:rPr>
        <w:t>l</w:t>
      </w:r>
      <w:r w:rsidRPr="00CF369F">
        <w:rPr>
          <w:spacing w:val="-1"/>
          <w:sz w:val="20"/>
          <w:szCs w:val="20"/>
        </w:rPr>
        <w:t>e</w:t>
      </w:r>
      <w:r w:rsidRPr="00CF369F">
        <w:rPr>
          <w:spacing w:val="5"/>
          <w:sz w:val="20"/>
          <w:szCs w:val="20"/>
        </w:rPr>
        <w:t>t</w:t>
      </w:r>
      <w:r w:rsidRPr="00CF369F">
        <w:rPr>
          <w:spacing w:val="-9"/>
          <w:sz w:val="20"/>
          <w:szCs w:val="20"/>
        </w:rPr>
        <w:t>i</w:t>
      </w:r>
      <w:r w:rsidRPr="00CF369F">
        <w:rPr>
          <w:spacing w:val="5"/>
          <w:sz w:val="20"/>
          <w:szCs w:val="20"/>
        </w:rPr>
        <w:t>o</w:t>
      </w:r>
      <w:r w:rsidRPr="00CF369F">
        <w:rPr>
          <w:sz w:val="20"/>
          <w:szCs w:val="20"/>
        </w:rPr>
        <w:t>n</w:t>
      </w:r>
      <w:r w:rsidRPr="00CF369F">
        <w:rPr>
          <w:spacing w:val="-13"/>
          <w:sz w:val="20"/>
          <w:szCs w:val="20"/>
        </w:rPr>
        <w:t xml:space="preserve"> </w:t>
      </w:r>
      <w:r w:rsidRPr="00CF369F">
        <w:rPr>
          <w:spacing w:val="10"/>
          <w:sz w:val="20"/>
          <w:szCs w:val="20"/>
        </w:rPr>
        <w:t>o</w:t>
      </w:r>
      <w:r w:rsidRPr="00CF369F">
        <w:rPr>
          <w:sz w:val="20"/>
          <w:szCs w:val="20"/>
        </w:rPr>
        <w:t>f</w:t>
      </w:r>
      <w:r w:rsidRPr="00CF369F">
        <w:rPr>
          <w:spacing w:val="-7"/>
          <w:sz w:val="20"/>
          <w:szCs w:val="20"/>
        </w:rPr>
        <w:t xml:space="preserve"> </w:t>
      </w:r>
      <w:r w:rsidRPr="00CF369F">
        <w:rPr>
          <w:spacing w:val="5"/>
          <w:sz w:val="20"/>
          <w:szCs w:val="20"/>
        </w:rPr>
        <w:t>t</w:t>
      </w:r>
      <w:r w:rsidRPr="00CF369F">
        <w:rPr>
          <w:spacing w:val="-5"/>
          <w:sz w:val="20"/>
          <w:szCs w:val="20"/>
        </w:rPr>
        <w:t>h</w:t>
      </w:r>
      <w:r w:rsidRPr="00CF369F">
        <w:rPr>
          <w:sz w:val="20"/>
          <w:szCs w:val="20"/>
        </w:rPr>
        <w:t>e</w:t>
      </w:r>
      <w:r w:rsidRPr="00CF369F">
        <w:rPr>
          <w:spacing w:val="-1"/>
          <w:sz w:val="20"/>
          <w:szCs w:val="20"/>
        </w:rPr>
        <w:t xml:space="preserve"> </w:t>
      </w:r>
      <w:r w:rsidRPr="00CF369F">
        <w:rPr>
          <w:sz w:val="20"/>
          <w:szCs w:val="20"/>
        </w:rPr>
        <w:t>p</w:t>
      </w:r>
      <w:r w:rsidRPr="00CF369F">
        <w:rPr>
          <w:spacing w:val="-3"/>
          <w:sz w:val="20"/>
          <w:szCs w:val="20"/>
        </w:rPr>
        <w:t>r</w:t>
      </w:r>
      <w:r w:rsidRPr="00CF369F">
        <w:rPr>
          <w:spacing w:val="5"/>
          <w:sz w:val="20"/>
          <w:szCs w:val="20"/>
        </w:rPr>
        <w:t>o</w:t>
      </w:r>
      <w:r w:rsidRPr="00CF369F">
        <w:rPr>
          <w:sz w:val="20"/>
          <w:szCs w:val="20"/>
        </w:rPr>
        <w:t>g</w:t>
      </w:r>
      <w:r w:rsidRPr="00CF369F">
        <w:rPr>
          <w:spacing w:val="2"/>
          <w:sz w:val="20"/>
          <w:szCs w:val="20"/>
        </w:rPr>
        <w:t>r</w:t>
      </w:r>
      <w:r w:rsidRPr="00CF369F">
        <w:rPr>
          <w:spacing w:val="-1"/>
          <w:sz w:val="20"/>
          <w:szCs w:val="20"/>
        </w:rPr>
        <w:t>a</w:t>
      </w:r>
      <w:r w:rsidRPr="00CF369F">
        <w:rPr>
          <w:spacing w:val="-9"/>
          <w:sz w:val="20"/>
          <w:szCs w:val="20"/>
        </w:rPr>
        <w:t>m</w:t>
      </w:r>
      <w:r w:rsidRPr="00CF369F">
        <w:rPr>
          <w:sz w:val="20"/>
          <w:szCs w:val="20"/>
        </w:rPr>
        <w:t>,</w:t>
      </w:r>
      <w:r w:rsidRPr="00CF369F">
        <w:rPr>
          <w:spacing w:val="-4"/>
          <w:sz w:val="20"/>
          <w:szCs w:val="20"/>
        </w:rPr>
        <w:t xml:space="preserve"> </w:t>
      </w:r>
      <w:r w:rsidRPr="00CF369F">
        <w:rPr>
          <w:spacing w:val="5"/>
          <w:sz w:val="20"/>
          <w:szCs w:val="20"/>
        </w:rPr>
        <w:t>t</w:t>
      </w:r>
      <w:r w:rsidRPr="00CF369F">
        <w:rPr>
          <w:spacing w:val="-5"/>
          <w:sz w:val="20"/>
          <w:szCs w:val="20"/>
        </w:rPr>
        <w:t>h</w:t>
      </w:r>
      <w:r w:rsidRPr="00CF369F">
        <w:rPr>
          <w:sz w:val="20"/>
          <w:szCs w:val="20"/>
        </w:rPr>
        <w:t>e</w:t>
      </w:r>
      <w:r w:rsidRPr="00CF369F">
        <w:rPr>
          <w:spacing w:val="-1"/>
          <w:sz w:val="20"/>
          <w:szCs w:val="20"/>
        </w:rPr>
        <w:t xml:space="preserve"> ca</w:t>
      </w:r>
      <w:r w:rsidRPr="00CF369F">
        <w:rPr>
          <w:spacing w:val="-5"/>
          <w:sz w:val="20"/>
          <w:szCs w:val="20"/>
        </w:rPr>
        <w:t>n</w:t>
      </w:r>
      <w:r w:rsidRPr="00CF369F">
        <w:rPr>
          <w:spacing w:val="5"/>
          <w:sz w:val="20"/>
          <w:szCs w:val="20"/>
        </w:rPr>
        <w:t>d</w:t>
      </w:r>
      <w:r w:rsidRPr="00CF369F">
        <w:rPr>
          <w:spacing w:val="-4"/>
          <w:sz w:val="20"/>
          <w:szCs w:val="20"/>
        </w:rPr>
        <w:t>i</w:t>
      </w:r>
      <w:r w:rsidRPr="00CF369F">
        <w:rPr>
          <w:sz w:val="20"/>
          <w:szCs w:val="20"/>
        </w:rPr>
        <w:t>d</w:t>
      </w:r>
      <w:r w:rsidRPr="00CF369F">
        <w:rPr>
          <w:spacing w:val="-1"/>
          <w:sz w:val="20"/>
          <w:szCs w:val="20"/>
        </w:rPr>
        <w:t>a</w:t>
      </w:r>
      <w:r w:rsidRPr="00CF369F">
        <w:rPr>
          <w:spacing w:val="5"/>
          <w:sz w:val="20"/>
          <w:szCs w:val="20"/>
        </w:rPr>
        <w:t>t</w:t>
      </w:r>
      <w:r w:rsidRPr="00CF369F">
        <w:rPr>
          <w:sz w:val="20"/>
          <w:szCs w:val="20"/>
        </w:rPr>
        <w:t>e</w:t>
      </w:r>
      <w:r w:rsidRPr="00CF369F">
        <w:rPr>
          <w:spacing w:val="-7"/>
          <w:sz w:val="20"/>
          <w:szCs w:val="20"/>
        </w:rPr>
        <w:t xml:space="preserve"> </w:t>
      </w:r>
      <w:r w:rsidRPr="00CF369F">
        <w:rPr>
          <w:spacing w:val="5"/>
          <w:sz w:val="20"/>
          <w:szCs w:val="20"/>
        </w:rPr>
        <w:t>w</w:t>
      </w:r>
      <w:r w:rsidRPr="00CF369F">
        <w:rPr>
          <w:spacing w:val="-4"/>
          <w:sz w:val="20"/>
          <w:szCs w:val="20"/>
        </w:rPr>
        <w:t>il</w:t>
      </w:r>
      <w:r w:rsidRPr="00CF369F">
        <w:rPr>
          <w:sz w:val="20"/>
          <w:szCs w:val="20"/>
        </w:rPr>
        <w:t>l</w:t>
      </w:r>
      <w:r w:rsidRPr="00CF369F">
        <w:rPr>
          <w:color w:val="000000"/>
          <w:sz w:val="20"/>
          <w:szCs w:val="20"/>
        </w:rPr>
        <w:t xml:space="preserve"> know how to plan, configure, and operate simple WAN and switched LAN networks as well as know how </w:t>
      </w:r>
      <w:r w:rsidRPr="00CF369F">
        <w:rPr>
          <w:sz w:val="20"/>
          <w:szCs w:val="20"/>
          <w:shd w:val="clear" w:color="auto" w:fill="FFFFFF"/>
        </w:rPr>
        <w:t>intruders escalate privileges and what steps can be taken to secure a system.</w:t>
      </w:r>
    </w:p>
    <w:p w14:paraId="2ED57EFB" w14:textId="77777777" w:rsidR="00A8777D" w:rsidRPr="00CF369F" w:rsidRDefault="00A8777D" w:rsidP="00A8777D">
      <w:pPr>
        <w:pStyle w:val="Footer"/>
        <w:rPr>
          <w:b/>
          <w:bCs/>
          <w:sz w:val="20"/>
          <w:szCs w:val="20"/>
        </w:rPr>
      </w:pPr>
    </w:p>
    <w:p w14:paraId="4F75208D" w14:textId="77777777" w:rsidR="00A8777D" w:rsidRPr="00CF369F" w:rsidRDefault="00A8777D" w:rsidP="00A8777D">
      <w:pPr>
        <w:rPr>
          <w:color w:val="000000"/>
          <w:sz w:val="20"/>
          <w:szCs w:val="20"/>
        </w:rPr>
      </w:pPr>
      <w:r w:rsidRPr="00CF369F">
        <w:rPr>
          <w:b/>
          <w:bCs/>
          <w:sz w:val="20"/>
          <w:szCs w:val="20"/>
        </w:rPr>
        <w:t>Vo</w:t>
      </w:r>
      <w:r w:rsidRPr="00CF369F">
        <w:rPr>
          <w:b/>
          <w:bCs/>
          <w:spacing w:val="-1"/>
          <w:sz w:val="20"/>
          <w:szCs w:val="20"/>
        </w:rPr>
        <w:t>c</w:t>
      </w:r>
      <w:r w:rsidRPr="00CF369F">
        <w:rPr>
          <w:b/>
          <w:bCs/>
          <w:sz w:val="20"/>
          <w:szCs w:val="20"/>
        </w:rPr>
        <w:t>a</w:t>
      </w:r>
      <w:r w:rsidRPr="00CF369F">
        <w:rPr>
          <w:b/>
          <w:bCs/>
          <w:spacing w:val="2"/>
          <w:sz w:val="20"/>
          <w:szCs w:val="20"/>
        </w:rPr>
        <w:t>t</w:t>
      </w:r>
      <w:r w:rsidRPr="00CF369F">
        <w:rPr>
          <w:b/>
          <w:bCs/>
          <w:sz w:val="20"/>
          <w:szCs w:val="20"/>
        </w:rPr>
        <w:t>io</w:t>
      </w:r>
      <w:r w:rsidRPr="00CF369F">
        <w:rPr>
          <w:b/>
          <w:bCs/>
          <w:spacing w:val="1"/>
          <w:sz w:val="20"/>
          <w:szCs w:val="20"/>
        </w:rPr>
        <w:t>n</w:t>
      </w:r>
      <w:r w:rsidRPr="00CF369F">
        <w:rPr>
          <w:b/>
          <w:bCs/>
          <w:sz w:val="20"/>
          <w:szCs w:val="20"/>
        </w:rPr>
        <w:t>al</w:t>
      </w:r>
      <w:r w:rsidRPr="00CF369F">
        <w:rPr>
          <w:b/>
          <w:bCs/>
          <w:spacing w:val="-13"/>
          <w:sz w:val="20"/>
          <w:szCs w:val="20"/>
        </w:rPr>
        <w:t xml:space="preserve"> </w:t>
      </w:r>
      <w:r w:rsidRPr="00CF369F">
        <w:rPr>
          <w:b/>
          <w:bCs/>
          <w:spacing w:val="1"/>
          <w:sz w:val="20"/>
          <w:szCs w:val="20"/>
        </w:rPr>
        <w:t>Ob</w:t>
      </w:r>
      <w:r w:rsidRPr="00CF369F">
        <w:rPr>
          <w:b/>
          <w:bCs/>
          <w:spacing w:val="2"/>
          <w:sz w:val="20"/>
          <w:szCs w:val="20"/>
        </w:rPr>
        <w:t>j</w:t>
      </w:r>
      <w:r w:rsidRPr="00CF369F">
        <w:rPr>
          <w:b/>
          <w:bCs/>
          <w:spacing w:val="-1"/>
          <w:sz w:val="20"/>
          <w:szCs w:val="20"/>
        </w:rPr>
        <w:t>ec</w:t>
      </w:r>
      <w:r w:rsidRPr="00CF369F">
        <w:rPr>
          <w:b/>
          <w:bCs/>
          <w:spacing w:val="2"/>
          <w:sz w:val="20"/>
          <w:szCs w:val="20"/>
        </w:rPr>
        <w:t>t</w:t>
      </w:r>
      <w:r w:rsidRPr="00CF369F">
        <w:rPr>
          <w:b/>
          <w:bCs/>
          <w:sz w:val="20"/>
          <w:szCs w:val="20"/>
        </w:rPr>
        <w:t>iv</w:t>
      </w:r>
      <w:r w:rsidRPr="00CF369F">
        <w:rPr>
          <w:b/>
          <w:bCs/>
          <w:spacing w:val="-1"/>
          <w:sz w:val="20"/>
          <w:szCs w:val="20"/>
        </w:rPr>
        <w:t>e</w:t>
      </w:r>
      <w:r w:rsidRPr="00CF369F">
        <w:rPr>
          <w:b/>
          <w:bCs/>
          <w:sz w:val="20"/>
          <w:szCs w:val="20"/>
        </w:rPr>
        <w:t>s</w:t>
      </w:r>
      <w:r w:rsidRPr="00CF369F">
        <w:rPr>
          <w:sz w:val="20"/>
          <w:szCs w:val="20"/>
        </w:rPr>
        <w:t xml:space="preserve">: </w:t>
      </w:r>
      <w:r w:rsidRPr="00CF369F">
        <w:rPr>
          <w:spacing w:val="2"/>
          <w:sz w:val="20"/>
          <w:szCs w:val="20"/>
        </w:rPr>
        <w:t>T</w:t>
      </w:r>
      <w:r w:rsidRPr="00CF369F">
        <w:rPr>
          <w:spacing w:val="-5"/>
          <w:sz w:val="20"/>
          <w:szCs w:val="20"/>
        </w:rPr>
        <w:t>h</w:t>
      </w:r>
      <w:r w:rsidRPr="00CF369F">
        <w:rPr>
          <w:sz w:val="20"/>
          <w:szCs w:val="20"/>
        </w:rPr>
        <w:t>e</w:t>
      </w:r>
      <w:r w:rsidRPr="00CF369F">
        <w:rPr>
          <w:spacing w:val="8"/>
          <w:sz w:val="20"/>
          <w:szCs w:val="20"/>
        </w:rPr>
        <w:t xml:space="preserve"> </w:t>
      </w:r>
      <w:r w:rsidRPr="00CF369F">
        <w:rPr>
          <w:spacing w:val="6"/>
          <w:sz w:val="20"/>
          <w:szCs w:val="20"/>
        </w:rPr>
        <w:t>IT Security Specialist</w:t>
      </w:r>
      <w:r w:rsidRPr="00CF369F">
        <w:rPr>
          <w:sz w:val="20"/>
          <w:szCs w:val="20"/>
        </w:rPr>
        <w:t xml:space="preserve"> p</w:t>
      </w:r>
      <w:r w:rsidRPr="00CF369F">
        <w:rPr>
          <w:spacing w:val="-3"/>
          <w:sz w:val="20"/>
          <w:szCs w:val="20"/>
        </w:rPr>
        <w:t>r</w:t>
      </w:r>
      <w:r w:rsidRPr="00CF369F">
        <w:rPr>
          <w:spacing w:val="5"/>
          <w:sz w:val="20"/>
          <w:szCs w:val="20"/>
        </w:rPr>
        <w:t>o</w:t>
      </w:r>
      <w:r w:rsidRPr="00CF369F">
        <w:rPr>
          <w:spacing w:val="-5"/>
          <w:sz w:val="20"/>
          <w:szCs w:val="20"/>
        </w:rPr>
        <w:t>g</w:t>
      </w:r>
      <w:r w:rsidRPr="00CF369F">
        <w:rPr>
          <w:spacing w:val="2"/>
          <w:sz w:val="20"/>
          <w:szCs w:val="20"/>
        </w:rPr>
        <w:t>r</w:t>
      </w:r>
      <w:r w:rsidRPr="00CF369F">
        <w:rPr>
          <w:spacing w:val="-1"/>
          <w:sz w:val="20"/>
          <w:szCs w:val="20"/>
        </w:rPr>
        <w:t>a</w:t>
      </w:r>
      <w:r w:rsidRPr="00CF369F">
        <w:rPr>
          <w:sz w:val="20"/>
          <w:szCs w:val="20"/>
        </w:rPr>
        <w:t>m</w:t>
      </w:r>
      <w:r w:rsidRPr="00CF369F">
        <w:rPr>
          <w:spacing w:val="5"/>
          <w:sz w:val="20"/>
          <w:szCs w:val="20"/>
        </w:rPr>
        <w:t xml:space="preserve"> </w:t>
      </w:r>
      <w:r w:rsidRPr="00CF369F">
        <w:rPr>
          <w:spacing w:val="-4"/>
          <w:sz w:val="20"/>
          <w:szCs w:val="20"/>
        </w:rPr>
        <w:t>i</w:t>
      </w:r>
      <w:r w:rsidRPr="00CF369F">
        <w:rPr>
          <w:sz w:val="20"/>
          <w:szCs w:val="20"/>
        </w:rPr>
        <w:t>s</w:t>
      </w:r>
      <w:r w:rsidRPr="00CF369F">
        <w:rPr>
          <w:spacing w:val="9"/>
          <w:sz w:val="20"/>
          <w:szCs w:val="20"/>
        </w:rPr>
        <w:t xml:space="preserve"> </w:t>
      </w:r>
      <w:r w:rsidRPr="00CF369F">
        <w:rPr>
          <w:spacing w:val="5"/>
          <w:sz w:val="20"/>
          <w:szCs w:val="20"/>
        </w:rPr>
        <w:t>d</w:t>
      </w:r>
      <w:r w:rsidRPr="00CF369F">
        <w:rPr>
          <w:spacing w:val="-1"/>
          <w:sz w:val="20"/>
          <w:szCs w:val="20"/>
        </w:rPr>
        <w:t>e</w:t>
      </w:r>
      <w:r w:rsidRPr="00CF369F">
        <w:rPr>
          <w:spacing w:val="3"/>
          <w:sz w:val="20"/>
          <w:szCs w:val="20"/>
        </w:rPr>
        <w:t>s</w:t>
      </w:r>
      <w:r w:rsidRPr="00CF369F">
        <w:rPr>
          <w:spacing w:val="-4"/>
          <w:sz w:val="20"/>
          <w:szCs w:val="20"/>
        </w:rPr>
        <w:t>i</w:t>
      </w:r>
      <w:r w:rsidRPr="00CF369F">
        <w:rPr>
          <w:spacing w:val="5"/>
          <w:sz w:val="20"/>
          <w:szCs w:val="20"/>
        </w:rPr>
        <w:t>g</w:t>
      </w:r>
      <w:r w:rsidRPr="00CF369F">
        <w:rPr>
          <w:spacing w:val="-5"/>
          <w:sz w:val="20"/>
          <w:szCs w:val="20"/>
        </w:rPr>
        <w:t>n</w:t>
      </w:r>
      <w:r w:rsidRPr="00CF369F">
        <w:rPr>
          <w:spacing w:val="4"/>
          <w:sz w:val="20"/>
          <w:szCs w:val="20"/>
        </w:rPr>
        <w:t>e</w:t>
      </w:r>
      <w:r w:rsidRPr="00CF369F">
        <w:rPr>
          <w:sz w:val="20"/>
          <w:szCs w:val="20"/>
        </w:rPr>
        <w:t>d</w:t>
      </w:r>
      <w:r w:rsidRPr="00CF369F">
        <w:rPr>
          <w:spacing w:val="9"/>
          <w:sz w:val="20"/>
          <w:szCs w:val="20"/>
        </w:rPr>
        <w:t xml:space="preserve"> </w:t>
      </w:r>
      <w:r w:rsidRPr="00CF369F">
        <w:rPr>
          <w:spacing w:val="-8"/>
          <w:sz w:val="20"/>
          <w:szCs w:val="20"/>
        </w:rPr>
        <w:t>f</w:t>
      </w:r>
      <w:r w:rsidRPr="00CF369F">
        <w:rPr>
          <w:spacing w:val="5"/>
          <w:sz w:val="20"/>
          <w:szCs w:val="20"/>
        </w:rPr>
        <w:t>o</w:t>
      </w:r>
      <w:r w:rsidRPr="00CF369F">
        <w:rPr>
          <w:sz w:val="20"/>
          <w:szCs w:val="20"/>
        </w:rPr>
        <w:t>r</w:t>
      </w:r>
      <w:r w:rsidRPr="00CF369F">
        <w:rPr>
          <w:spacing w:val="16"/>
          <w:sz w:val="20"/>
          <w:szCs w:val="20"/>
        </w:rPr>
        <w:t xml:space="preserve"> </w:t>
      </w:r>
      <w:r w:rsidRPr="00CF369F">
        <w:rPr>
          <w:spacing w:val="-4"/>
          <w:sz w:val="20"/>
          <w:szCs w:val="20"/>
        </w:rPr>
        <w:t>i</w:t>
      </w:r>
      <w:r w:rsidRPr="00CF369F">
        <w:rPr>
          <w:spacing w:val="-5"/>
          <w:sz w:val="20"/>
          <w:szCs w:val="20"/>
        </w:rPr>
        <w:t>n</w:t>
      </w:r>
      <w:r w:rsidRPr="00CF369F">
        <w:rPr>
          <w:spacing w:val="5"/>
          <w:sz w:val="20"/>
          <w:szCs w:val="20"/>
        </w:rPr>
        <w:t>d</w:t>
      </w:r>
      <w:r w:rsidRPr="00CF369F">
        <w:rPr>
          <w:spacing w:val="-4"/>
          <w:sz w:val="20"/>
          <w:szCs w:val="20"/>
        </w:rPr>
        <w:t>i</w:t>
      </w:r>
      <w:r w:rsidRPr="00CF369F">
        <w:rPr>
          <w:spacing w:val="5"/>
          <w:sz w:val="20"/>
          <w:szCs w:val="20"/>
        </w:rPr>
        <w:t>v</w:t>
      </w:r>
      <w:r w:rsidRPr="00CF369F">
        <w:rPr>
          <w:spacing w:val="-4"/>
          <w:sz w:val="20"/>
          <w:szCs w:val="20"/>
        </w:rPr>
        <w:t>i</w:t>
      </w:r>
      <w:r w:rsidRPr="00CF369F">
        <w:rPr>
          <w:sz w:val="20"/>
          <w:szCs w:val="20"/>
        </w:rPr>
        <w:t>du</w:t>
      </w:r>
      <w:r w:rsidRPr="00CF369F">
        <w:rPr>
          <w:spacing w:val="4"/>
          <w:sz w:val="20"/>
          <w:szCs w:val="20"/>
        </w:rPr>
        <w:t>a</w:t>
      </w:r>
      <w:r w:rsidRPr="00CF369F">
        <w:rPr>
          <w:spacing w:val="-4"/>
          <w:sz w:val="20"/>
          <w:szCs w:val="20"/>
        </w:rPr>
        <w:t>l</w:t>
      </w:r>
      <w:r w:rsidRPr="00CF369F">
        <w:rPr>
          <w:sz w:val="20"/>
          <w:szCs w:val="20"/>
        </w:rPr>
        <w:t>s</w:t>
      </w:r>
      <w:r w:rsidRPr="00CF369F">
        <w:rPr>
          <w:spacing w:val="4"/>
          <w:sz w:val="20"/>
          <w:szCs w:val="20"/>
        </w:rPr>
        <w:t xml:space="preserve"> </w:t>
      </w:r>
      <w:r w:rsidRPr="00CF369F">
        <w:rPr>
          <w:spacing w:val="-2"/>
          <w:sz w:val="20"/>
          <w:szCs w:val="20"/>
        </w:rPr>
        <w:t>s</w:t>
      </w:r>
      <w:r w:rsidRPr="00CF369F">
        <w:rPr>
          <w:spacing w:val="-1"/>
          <w:sz w:val="20"/>
          <w:szCs w:val="20"/>
        </w:rPr>
        <w:t>ee</w:t>
      </w:r>
      <w:r w:rsidRPr="00CF369F">
        <w:rPr>
          <w:spacing w:val="5"/>
          <w:sz w:val="20"/>
          <w:szCs w:val="20"/>
        </w:rPr>
        <w:t>k</w:t>
      </w:r>
      <w:r w:rsidRPr="00CF369F">
        <w:rPr>
          <w:spacing w:val="-4"/>
          <w:sz w:val="20"/>
          <w:szCs w:val="20"/>
        </w:rPr>
        <w:t>i</w:t>
      </w:r>
      <w:r w:rsidRPr="00CF369F">
        <w:rPr>
          <w:sz w:val="20"/>
          <w:szCs w:val="20"/>
        </w:rPr>
        <w:t>ng</w:t>
      </w:r>
      <w:r w:rsidRPr="00CF369F">
        <w:rPr>
          <w:spacing w:val="15"/>
          <w:sz w:val="20"/>
          <w:szCs w:val="20"/>
        </w:rPr>
        <w:t xml:space="preserve"> </w:t>
      </w:r>
      <w:r w:rsidRPr="00CF369F">
        <w:rPr>
          <w:sz w:val="20"/>
          <w:szCs w:val="20"/>
        </w:rPr>
        <w:t>a</w:t>
      </w:r>
      <w:r w:rsidRPr="00CF369F">
        <w:rPr>
          <w:spacing w:val="10"/>
          <w:sz w:val="20"/>
          <w:szCs w:val="20"/>
        </w:rPr>
        <w:t xml:space="preserve"> </w:t>
      </w:r>
      <w:r w:rsidRPr="00CF369F">
        <w:rPr>
          <w:spacing w:val="4"/>
          <w:sz w:val="20"/>
          <w:szCs w:val="20"/>
        </w:rPr>
        <w:t>c</w:t>
      </w:r>
      <w:r w:rsidRPr="00CF369F">
        <w:rPr>
          <w:spacing w:val="-1"/>
          <w:sz w:val="20"/>
          <w:szCs w:val="20"/>
        </w:rPr>
        <w:t>a</w:t>
      </w:r>
      <w:r w:rsidRPr="00CF369F">
        <w:rPr>
          <w:spacing w:val="2"/>
          <w:sz w:val="20"/>
          <w:szCs w:val="20"/>
        </w:rPr>
        <w:t>r</w:t>
      </w:r>
      <w:r w:rsidRPr="00CF369F">
        <w:rPr>
          <w:spacing w:val="-1"/>
          <w:sz w:val="20"/>
          <w:szCs w:val="20"/>
        </w:rPr>
        <w:t>ee</w:t>
      </w:r>
      <w:r w:rsidRPr="00CF369F">
        <w:rPr>
          <w:sz w:val="20"/>
          <w:szCs w:val="20"/>
        </w:rPr>
        <w:t>r</w:t>
      </w:r>
      <w:r w:rsidRPr="00CF369F">
        <w:rPr>
          <w:spacing w:val="8"/>
          <w:sz w:val="20"/>
          <w:szCs w:val="20"/>
        </w:rPr>
        <w:t xml:space="preserve"> </w:t>
      </w:r>
      <w:r w:rsidRPr="00CF369F">
        <w:rPr>
          <w:spacing w:val="-1"/>
          <w:sz w:val="20"/>
          <w:szCs w:val="20"/>
        </w:rPr>
        <w:t>a</w:t>
      </w:r>
      <w:r w:rsidRPr="00CF369F">
        <w:rPr>
          <w:sz w:val="20"/>
          <w:szCs w:val="20"/>
        </w:rPr>
        <w:t>s</w:t>
      </w:r>
      <w:r w:rsidRPr="00CF369F">
        <w:rPr>
          <w:spacing w:val="12"/>
          <w:sz w:val="20"/>
          <w:szCs w:val="20"/>
        </w:rPr>
        <w:t xml:space="preserve"> </w:t>
      </w:r>
      <w:r w:rsidRPr="00CF369F">
        <w:rPr>
          <w:spacing w:val="4"/>
          <w:sz w:val="20"/>
          <w:szCs w:val="20"/>
        </w:rPr>
        <w:t>a</w:t>
      </w:r>
      <w:r w:rsidRPr="00CF369F">
        <w:rPr>
          <w:sz w:val="20"/>
          <w:szCs w:val="20"/>
        </w:rPr>
        <w:t>n</w:t>
      </w:r>
      <w:r w:rsidRPr="00CF369F">
        <w:rPr>
          <w:spacing w:val="10"/>
          <w:sz w:val="20"/>
          <w:szCs w:val="20"/>
        </w:rPr>
        <w:t xml:space="preserve"> </w:t>
      </w:r>
      <w:r w:rsidRPr="00CF369F">
        <w:rPr>
          <w:spacing w:val="-4"/>
          <w:sz w:val="20"/>
          <w:szCs w:val="20"/>
        </w:rPr>
        <w:t>i</w:t>
      </w:r>
      <w:r w:rsidRPr="00CF369F">
        <w:rPr>
          <w:spacing w:val="5"/>
          <w:sz w:val="20"/>
          <w:szCs w:val="20"/>
        </w:rPr>
        <w:t>n</w:t>
      </w:r>
      <w:r w:rsidRPr="00CF369F">
        <w:rPr>
          <w:spacing w:val="-8"/>
          <w:sz w:val="20"/>
          <w:szCs w:val="20"/>
        </w:rPr>
        <w:t>f</w:t>
      </w:r>
      <w:r w:rsidRPr="00CF369F">
        <w:rPr>
          <w:spacing w:val="5"/>
          <w:sz w:val="20"/>
          <w:szCs w:val="20"/>
        </w:rPr>
        <w:t>o</w:t>
      </w:r>
      <w:r w:rsidRPr="00CF369F">
        <w:rPr>
          <w:spacing w:val="2"/>
          <w:sz w:val="20"/>
          <w:szCs w:val="20"/>
        </w:rPr>
        <w:t>r</w:t>
      </w:r>
      <w:r w:rsidRPr="00CF369F">
        <w:rPr>
          <w:spacing w:val="-4"/>
          <w:sz w:val="20"/>
          <w:szCs w:val="20"/>
        </w:rPr>
        <w:t>m</w:t>
      </w:r>
      <w:r w:rsidRPr="00CF369F">
        <w:rPr>
          <w:spacing w:val="-1"/>
          <w:sz w:val="20"/>
          <w:szCs w:val="20"/>
        </w:rPr>
        <w:t>a</w:t>
      </w:r>
      <w:r w:rsidRPr="00CF369F">
        <w:rPr>
          <w:spacing w:val="10"/>
          <w:sz w:val="20"/>
          <w:szCs w:val="20"/>
        </w:rPr>
        <w:t>t</w:t>
      </w:r>
      <w:r w:rsidRPr="00CF369F">
        <w:rPr>
          <w:spacing w:val="-9"/>
          <w:sz w:val="20"/>
          <w:szCs w:val="20"/>
        </w:rPr>
        <w:t>i</w:t>
      </w:r>
      <w:r w:rsidRPr="00CF369F">
        <w:rPr>
          <w:spacing w:val="10"/>
          <w:sz w:val="20"/>
          <w:szCs w:val="20"/>
        </w:rPr>
        <w:t>o</w:t>
      </w:r>
      <w:r w:rsidRPr="00CF369F">
        <w:rPr>
          <w:sz w:val="20"/>
          <w:szCs w:val="20"/>
        </w:rPr>
        <w:t xml:space="preserve">n </w:t>
      </w:r>
      <w:r w:rsidRPr="00CF369F">
        <w:rPr>
          <w:spacing w:val="5"/>
          <w:sz w:val="20"/>
          <w:szCs w:val="20"/>
        </w:rPr>
        <w:t>t</w:t>
      </w:r>
      <w:r w:rsidRPr="00CF369F">
        <w:rPr>
          <w:spacing w:val="-1"/>
          <w:sz w:val="20"/>
          <w:szCs w:val="20"/>
        </w:rPr>
        <w:t>ec</w:t>
      </w:r>
      <w:r w:rsidRPr="00CF369F">
        <w:rPr>
          <w:spacing w:val="-5"/>
          <w:sz w:val="20"/>
          <w:szCs w:val="20"/>
        </w:rPr>
        <w:t>hn</w:t>
      </w:r>
      <w:r w:rsidRPr="00CF369F">
        <w:rPr>
          <w:spacing w:val="10"/>
          <w:sz w:val="20"/>
          <w:szCs w:val="20"/>
        </w:rPr>
        <w:t>o</w:t>
      </w:r>
      <w:r w:rsidRPr="00CF369F">
        <w:rPr>
          <w:spacing w:val="-9"/>
          <w:sz w:val="20"/>
          <w:szCs w:val="20"/>
        </w:rPr>
        <w:t>l</w:t>
      </w:r>
      <w:r w:rsidRPr="00CF369F">
        <w:rPr>
          <w:spacing w:val="5"/>
          <w:sz w:val="20"/>
          <w:szCs w:val="20"/>
        </w:rPr>
        <w:t>og</w:t>
      </w:r>
      <w:r w:rsidRPr="00CF369F">
        <w:rPr>
          <w:sz w:val="20"/>
          <w:szCs w:val="20"/>
        </w:rPr>
        <w:t>y</w:t>
      </w:r>
      <w:r w:rsidRPr="00CF369F">
        <w:rPr>
          <w:spacing w:val="-18"/>
          <w:sz w:val="20"/>
          <w:szCs w:val="20"/>
        </w:rPr>
        <w:t xml:space="preserve"> </w:t>
      </w:r>
      <w:r w:rsidRPr="00CF369F">
        <w:rPr>
          <w:spacing w:val="2"/>
          <w:sz w:val="20"/>
          <w:szCs w:val="20"/>
        </w:rPr>
        <w:t>(IT</w:t>
      </w:r>
      <w:r w:rsidRPr="00CF369F">
        <w:rPr>
          <w:sz w:val="20"/>
          <w:szCs w:val="20"/>
        </w:rPr>
        <w:t>) p</w:t>
      </w:r>
      <w:r w:rsidRPr="00CF369F">
        <w:rPr>
          <w:spacing w:val="-3"/>
          <w:sz w:val="20"/>
          <w:szCs w:val="20"/>
        </w:rPr>
        <w:t>r</w:t>
      </w:r>
      <w:r w:rsidRPr="00CF369F">
        <w:rPr>
          <w:spacing w:val="5"/>
          <w:sz w:val="20"/>
          <w:szCs w:val="20"/>
        </w:rPr>
        <w:t>o</w:t>
      </w:r>
      <w:r w:rsidRPr="00CF369F">
        <w:rPr>
          <w:spacing w:val="-8"/>
          <w:sz w:val="20"/>
          <w:szCs w:val="20"/>
        </w:rPr>
        <w:t>f</w:t>
      </w:r>
      <w:r w:rsidRPr="00CF369F">
        <w:rPr>
          <w:spacing w:val="-1"/>
          <w:sz w:val="20"/>
          <w:szCs w:val="20"/>
        </w:rPr>
        <w:t>e</w:t>
      </w:r>
      <w:r w:rsidRPr="00CF369F">
        <w:rPr>
          <w:spacing w:val="3"/>
          <w:sz w:val="20"/>
          <w:szCs w:val="20"/>
        </w:rPr>
        <w:t>ss</w:t>
      </w:r>
      <w:r w:rsidRPr="00CF369F">
        <w:rPr>
          <w:spacing w:val="-9"/>
          <w:sz w:val="20"/>
          <w:szCs w:val="20"/>
        </w:rPr>
        <w:t>i</w:t>
      </w:r>
      <w:r w:rsidRPr="00CF369F">
        <w:rPr>
          <w:spacing w:val="5"/>
          <w:sz w:val="20"/>
          <w:szCs w:val="20"/>
        </w:rPr>
        <w:t>o</w:t>
      </w:r>
      <w:r w:rsidRPr="00CF369F">
        <w:rPr>
          <w:sz w:val="20"/>
          <w:szCs w:val="20"/>
        </w:rPr>
        <w:t>n</w:t>
      </w:r>
      <w:r w:rsidRPr="00CF369F">
        <w:rPr>
          <w:spacing w:val="4"/>
          <w:sz w:val="20"/>
          <w:szCs w:val="20"/>
        </w:rPr>
        <w:t>a</w:t>
      </w:r>
      <w:r w:rsidRPr="00CF369F">
        <w:rPr>
          <w:sz w:val="20"/>
          <w:szCs w:val="20"/>
        </w:rPr>
        <w:t>l</w:t>
      </w:r>
      <w:r w:rsidRPr="00CF369F">
        <w:rPr>
          <w:spacing w:val="-19"/>
          <w:sz w:val="20"/>
          <w:szCs w:val="20"/>
        </w:rPr>
        <w:t xml:space="preserve"> </w:t>
      </w:r>
      <w:r w:rsidRPr="00CF369F">
        <w:rPr>
          <w:sz w:val="20"/>
          <w:szCs w:val="20"/>
        </w:rPr>
        <w:t>w</w:t>
      </w:r>
      <w:r w:rsidRPr="00CF369F">
        <w:rPr>
          <w:spacing w:val="5"/>
          <w:sz w:val="20"/>
          <w:szCs w:val="20"/>
        </w:rPr>
        <w:t>o</w:t>
      </w:r>
      <w:r w:rsidRPr="00CF369F">
        <w:rPr>
          <w:spacing w:val="2"/>
          <w:sz w:val="20"/>
          <w:szCs w:val="20"/>
        </w:rPr>
        <w:t>r</w:t>
      </w:r>
      <w:r w:rsidRPr="00CF369F">
        <w:rPr>
          <w:spacing w:val="5"/>
          <w:sz w:val="20"/>
          <w:szCs w:val="20"/>
        </w:rPr>
        <w:t>k</w:t>
      </w:r>
      <w:r w:rsidRPr="00CF369F">
        <w:rPr>
          <w:spacing w:val="-4"/>
          <w:sz w:val="20"/>
          <w:szCs w:val="20"/>
        </w:rPr>
        <w:t>i</w:t>
      </w:r>
      <w:r w:rsidRPr="00CF369F">
        <w:rPr>
          <w:spacing w:val="-5"/>
          <w:sz w:val="20"/>
          <w:szCs w:val="20"/>
        </w:rPr>
        <w:t>n</w:t>
      </w:r>
      <w:r w:rsidRPr="00CF369F">
        <w:rPr>
          <w:sz w:val="20"/>
          <w:szCs w:val="20"/>
        </w:rPr>
        <w:t>g</w:t>
      </w:r>
      <w:r w:rsidRPr="00CF369F">
        <w:rPr>
          <w:spacing w:val="-1"/>
          <w:sz w:val="20"/>
          <w:szCs w:val="20"/>
        </w:rPr>
        <w:t xml:space="preserve"> </w:t>
      </w:r>
      <w:r w:rsidRPr="00CF369F">
        <w:rPr>
          <w:spacing w:val="-4"/>
          <w:sz w:val="20"/>
          <w:szCs w:val="20"/>
        </w:rPr>
        <w:t>i</w:t>
      </w:r>
      <w:r w:rsidRPr="00CF369F">
        <w:rPr>
          <w:sz w:val="20"/>
          <w:szCs w:val="20"/>
        </w:rPr>
        <w:t>n</w:t>
      </w:r>
      <w:r w:rsidRPr="00CF369F">
        <w:rPr>
          <w:spacing w:val="-4"/>
          <w:sz w:val="20"/>
          <w:szCs w:val="20"/>
        </w:rPr>
        <w:t xml:space="preserve"> </w:t>
      </w:r>
      <w:r w:rsidRPr="00CF369F">
        <w:rPr>
          <w:spacing w:val="5"/>
          <w:sz w:val="20"/>
          <w:szCs w:val="20"/>
        </w:rPr>
        <w:t>t</w:t>
      </w:r>
      <w:r w:rsidRPr="00CF369F">
        <w:rPr>
          <w:spacing w:val="-5"/>
          <w:sz w:val="20"/>
          <w:szCs w:val="20"/>
        </w:rPr>
        <w:t>h</w:t>
      </w:r>
      <w:r w:rsidRPr="00CF369F">
        <w:rPr>
          <w:sz w:val="20"/>
          <w:szCs w:val="20"/>
        </w:rPr>
        <w:t>e</w:t>
      </w:r>
      <w:r w:rsidRPr="00CF369F">
        <w:rPr>
          <w:spacing w:val="-1"/>
          <w:sz w:val="20"/>
          <w:szCs w:val="20"/>
        </w:rPr>
        <w:t xml:space="preserve"> </w:t>
      </w:r>
      <w:r w:rsidRPr="00CF369F">
        <w:rPr>
          <w:spacing w:val="10"/>
          <w:sz w:val="20"/>
          <w:szCs w:val="20"/>
        </w:rPr>
        <w:t>t</w:t>
      </w:r>
      <w:r w:rsidRPr="00CF369F">
        <w:rPr>
          <w:spacing w:val="-9"/>
          <w:sz w:val="20"/>
          <w:szCs w:val="20"/>
        </w:rPr>
        <w:t>y</w:t>
      </w:r>
      <w:r w:rsidRPr="00CF369F">
        <w:rPr>
          <w:spacing w:val="5"/>
          <w:sz w:val="20"/>
          <w:szCs w:val="20"/>
        </w:rPr>
        <w:t>p</w:t>
      </w:r>
      <w:r w:rsidRPr="00CF369F">
        <w:rPr>
          <w:spacing w:val="-4"/>
          <w:sz w:val="20"/>
          <w:szCs w:val="20"/>
        </w:rPr>
        <w:t>i</w:t>
      </w:r>
      <w:r w:rsidRPr="00CF369F">
        <w:rPr>
          <w:spacing w:val="-1"/>
          <w:sz w:val="20"/>
          <w:szCs w:val="20"/>
        </w:rPr>
        <w:t>c</w:t>
      </w:r>
      <w:r w:rsidRPr="00CF369F">
        <w:rPr>
          <w:spacing w:val="4"/>
          <w:sz w:val="20"/>
          <w:szCs w:val="20"/>
        </w:rPr>
        <w:t>a</w:t>
      </w:r>
      <w:r w:rsidRPr="00CF369F">
        <w:rPr>
          <w:sz w:val="20"/>
          <w:szCs w:val="20"/>
        </w:rPr>
        <w:t>lly</w:t>
      </w:r>
      <w:r w:rsidRPr="00CF369F">
        <w:rPr>
          <w:spacing w:val="-10"/>
          <w:sz w:val="20"/>
          <w:szCs w:val="20"/>
        </w:rPr>
        <w:t xml:space="preserve"> </w:t>
      </w:r>
      <w:r w:rsidRPr="00CF369F">
        <w:rPr>
          <w:spacing w:val="-1"/>
          <w:sz w:val="20"/>
          <w:szCs w:val="20"/>
        </w:rPr>
        <w:t>c</w:t>
      </w:r>
      <w:r w:rsidRPr="00CF369F">
        <w:rPr>
          <w:spacing w:val="10"/>
          <w:sz w:val="20"/>
          <w:szCs w:val="20"/>
        </w:rPr>
        <w:t>o</w:t>
      </w:r>
      <w:r w:rsidRPr="00CF369F">
        <w:rPr>
          <w:spacing w:val="-9"/>
          <w:sz w:val="20"/>
          <w:szCs w:val="20"/>
        </w:rPr>
        <w:t>m</w:t>
      </w:r>
      <w:r w:rsidRPr="00CF369F">
        <w:rPr>
          <w:spacing w:val="5"/>
          <w:sz w:val="20"/>
          <w:szCs w:val="20"/>
        </w:rPr>
        <w:t>p</w:t>
      </w:r>
      <w:r w:rsidRPr="00CF369F">
        <w:rPr>
          <w:spacing w:val="-4"/>
          <w:sz w:val="20"/>
          <w:szCs w:val="20"/>
        </w:rPr>
        <w:t>l</w:t>
      </w:r>
      <w:r w:rsidRPr="00CF369F">
        <w:rPr>
          <w:spacing w:val="4"/>
          <w:sz w:val="20"/>
          <w:szCs w:val="20"/>
        </w:rPr>
        <w:t>e</w:t>
      </w:r>
      <w:r w:rsidRPr="00CF369F">
        <w:rPr>
          <w:sz w:val="20"/>
          <w:szCs w:val="20"/>
        </w:rPr>
        <w:t>x</w:t>
      </w:r>
      <w:r w:rsidRPr="00CF369F">
        <w:rPr>
          <w:spacing w:val="-10"/>
          <w:sz w:val="20"/>
          <w:szCs w:val="20"/>
        </w:rPr>
        <w:t xml:space="preserve"> </w:t>
      </w:r>
      <w:r w:rsidRPr="00CF369F">
        <w:rPr>
          <w:spacing w:val="-1"/>
          <w:sz w:val="20"/>
          <w:szCs w:val="20"/>
        </w:rPr>
        <w:t>c</w:t>
      </w:r>
      <w:r w:rsidRPr="00CF369F">
        <w:rPr>
          <w:spacing w:val="5"/>
          <w:sz w:val="20"/>
          <w:szCs w:val="20"/>
        </w:rPr>
        <w:t>o</w:t>
      </w:r>
      <w:r w:rsidRPr="00CF369F">
        <w:rPr>
          <w:spacing w:val="-9"/>
          <w:sz w:val="20"/>
          <w:szCs w:val="20"/>
        </w:rPr>
        <w:t>m</w:t>
      </w:r>
      <w:r w:rsidRPr="00CF369F">
        <w:rPr>
          <w:sz w:val="20"/>
          <w:szCs w:val="20"/>
        </w:rPr>
        <w:t>pu</w:t>
      </w:r>
      <w:r w:rsidRPr="00CF369F">
        <w:rPr>
          <w:spacing w:val="10"/>
          <w:sz w:val="20"/>
          <w:szCs w:val="20"/>
        </w:rPr>
        <w:t>t</w:t>
      </w:r>
      <w:r w:rsidRPr="00CF369F">
        <w:rPr>
          <w:spacing w:val="-4"/>
          <w:sz w:val="20"/>
          <w:szCs w:val="20"/>
        </w:rPr>
        <w:t>i</w:t>
      </w:r>
      <w:r w:rsidRPr="00CF369F">
        <w:rPr>
          <w:spacing w:val="-5"/>
          <w:sz w:val="20"/>
          <w:szCs w:val="20"/>
        </w:rPr>
        <w:t>n</w:t>
      </w:r>
      <w:r w:rsidRPr="00CF369F">
        <w:rPr>
          <w:sz w:val="20"/>
          <w:szCs w:val="20"/>
        </w:rPr>
        <w:t>g</w:t>
      </w:r>
      <w:r w:rsidRPr="00CF369F">
        <w:rPr>
          <w:spacing w:val="-8"/>
          <w:sz w:val="20"/>
          <w:szCs w:val="20"/>
        </w:rPr>
        <w:t xml:space="preserve"> </w:t>
      </w:r>
      <w:r w:rsidRPr="00CF369F">
        <w:rPr>
          <w:spacing w:val="4"/>
          <w:sz w:val="20"/>
          <w:szCs w:val="20"/>
        </w:rPr>
        <w:t>e</w:t>
      </w:r>
      <w:r w:rsidRPr="00CF369F">
        <w:rPr>
          <w:sz w:val="20"/>
          <w:szCs w:val="20"/>
        </w:rPr>
        <w:t>nv</w:t>
      </w:r>
      <w:r w:rsidRPr="00CF369F">
        <w:rPr>
          <w:spacing w:val="-4"/>
          <w:sz w:val="20"/>
          <w:szCs w:val="20"/>
        </w:rPr>
        <w:t>i</w:t>
      </w:r>
      <w:r w:rsidRPr="00CF369F">
        <w:rPr>
          <w:spacing w:val="2"/>
          <w:sz w:val="20"/>
          <w:szCs w:val="20"/>
        </w:rPr>
        <w:t>r</w:t>
      </w:r>
      <w:r w:rsidRPr="00CF369F">
        <w:rPr>
          <w:spacing w:val="5"/>
          <w:sz w:val="20"/>
          <w:szCs w:val="20"/>
        </w:rPr>
        <w:t>o</w:t>
      </w:r>
      <w:r w:rsidRPr="00CF369F">
        <w:rPr>
          <w:sz w:val="20"/>
          <w:szCs w:val="20"/>
        </w:rPr>
        <w:t>n</w:t>
      </w:r>
      <w:r w:rsidRPr="00CF369F">
        <w:rPr>
          <w:spacing w:val="-4"/>
          <w:sz w:val="20"/>
          <w:szCs w:val="20"/>
        </w:rPr>
        <w:t>m</w:t>
      </w:r>
      <w:r w:rsidRPr="00CF369F">
        <w:rPr>
          <w:spacing w:val="4"/>
          <w:sz w:val="20"/>
          <w:szCs w:val="20"/>
        </w:rPr>
        <w:t>e</w:t>
      </w:r>
      <w:r w:rsidRPr="00CF369F">
        <w:rPr>
          <w:spacing w:val="-5"/>
          <w:sz w:val="20"/>
          <w:szCs w:val="20"/>
        </w:rPr>
        <w:t>n</w:t>
      </w:r>
      <w:r w:rsidRPr="00CF369F">
        <w:rPr>
          <w:sz w:val="20"/>
          <w:szCs w:val="20"/>
        </w:rPr>
        <w:t>t</w:t>
      </w:r>
      <w:r w:rsidRPr="00CF369F">
        <w:rPr>
          <w:spacing w:val="-9"/>
          <w:sz w:val="20"/>
          <w:szCs w:val="20"/>
        </w:rPr>
        <w:t xml:space="preserve"> </w:t>
      </w:r>
      <w:r w:rsidRPr="00CF369F">
        <w:rPr>
          <w:spacing w:val="5"/>
          <w:sz w:val="20"/>
          <w:szCs w:val="20"/>
        </w:rPr>
        <w:t>o</w:t>
      </w:r>
      <w:r w:rsidRPr="00CF369F">
        <w:rPr>
          <w:sz w:val="20"/>
          <w:szCs w:val="20"/>
        </w:rPr>
        <w:t>f</w:t>
      </w:r>
      <w:r w:rsidRPr="00CF369F">
        <w:rPr>
          <w:spacing w:val="-2"/>
          <w:sz w:val="20"/>
          <w:szCs w:val="20"/>
        </w:rPr>
        <w:t xml:space="preserve"> </w:t>
      </w:r>
      <w:r w:rsidRPr="00CF369F">
        <w:rPr>
          <w:spacing w:val="-4"/>
          <w:sz w:val="20"/>
          <w:szCs w:val="20"/>
        </w:rPr>
        <w:t>m</w:t>
      </w:r>
      <w:r w:rsidRPr="00CF369F">
        <w:rPr>
          <w:spacing w:val="-1"/>
          <w:sz w:val="20"/>
          <w:szCs w:val="20"/>
        </w:rPr>
        <w:t>e</w:t>
      </w:r>
      <w:r w:rsidRPr="00CF369F">
        <w:rPr>
          <w:spacing w:val="5"/>
          <w:sz w:val="20"/>
          <w:szCs w:val="20"/>
        </w:rPr>
        <w:t>d</w:t>
      </w:r>
      <w:r w:rsidRPr="00CF369F">
        <w:rPr>
          <w:spacing w:val="-4"/>
          <w:sz w:val="20"/>
          <w:szCs w:val="20"/>
        </w:rPr>
        <w:t>i</w:t>
      </w:r>
      <w:r w:rsidRPr="00CF369F">
        <w:rPr>
          <w:spacing w:val="5"/>
          <w:sz w:val="20"/>
          <w:szCs w:val="20"/>
        </w:rPr>
        <w:t>u</w:t>
      </w:r>
      <w:r w:rsidRPr="00CF369F">
        <w:rPr>
          <w:sz w:val="20"/>
          <w:szCs w:val="20"/>
        </w:rPr>
        <w:t>m</w:t>
      </w:r>
      <w:r w:rsidRPr="00CF369F">
        <w:rPr>
          <w:spacing w:val="-14"/>
          <w:sz w:val="20"/>
          <w:szCs w:val="20"/>
        </w:rPr>
        <w:t xml:space="preserve"> </w:t>
      </w:r>
      <w:r w:rsidRPr="00CF369F">
        <w:rPr>
          <w:spacing w:val="5"/>
          <w:sz w:val="20"/>
          <w:szCs w:val="20"/>
        </w:rPr>
        <w:t>t</w:t>
      </w:r>
      <w:r w:rsidRPr="00CF369F">
        <w:rPr>
          <w:sz w:val="20"/>
          <w:szCs w:val="20"/>
        </w:rPr>
        <w:t>o</w:t>
      </w:r>
      <w:r w:rsidRPr="00CF369F">
        <w:rPr>
          <w:spacing w:val="5"/>
          <w:sz w:val="20"/>
          <w:szCs w:val="20"/>
        </w:rPr>
        <w:t xml:space="preserve"> </w:t>
      </w:r>
      <w:r w:rsidRPr="00CF369F">
        <w:rPr>
          <w:spacing w:val="-9"/>
          <w:sz w:val="20"/>
          <w:szCs w:val="20"/>
        </w:rPr>
        <w:t>l</w:t>
      </w:r>
      <w:r w:rsidRPr="00CF369F">
        <w:rPr>
          <w:spacing w:val="-1"/>
          <w:sz w:val="20"/>
          <w:szCs w:val="20"/>
        </w:rPr>
        <w:t>a</w:t>
      </w:r>
      <w:r w:rsidRPr="00CF369F">
        <w:rPr>
          <w:spacing w:val="2"/>
          <w:sz w:val="20"/>
          <w:szCs w:val="20"/>
        </w:rPr>
        <w:t>r</w:t>
      </w:r>
      <w:r w:rsidRPr="00CF369F">
        <w:rPr>
          <w:spacing w:val="5"/>
          <w:sz w:val="20"/>
          <w:szCs w:val="20"/>
        </w:rPr>
        <w:t>g</w:t>
      </w:r>
      <w:r w:rsidRPr="00CF369F">
        <w:rPr>
          <w:sz w:val="20"/>
          <w:szCs w:val="20"/>
        </w:rPr>
        <w:t xml:space="preserve">e </w:t>
      </w:r>
      <w:r w:rsidRPr="00CF369F">
        <w:rPr>
          <w:spacing w:val="5"/>
          <w:sz w:val="20"/>
          <w:szCs w:val="20"/>
        </w:rPr>
        <w:t>o</w:t>
      </w:r>
      <w:r w:rsidRPr="00CF369F">
        <w:rPr>
          <w:spacing w:val="2"/>
          <w:sz w:val="20"/>
          <w:szCs w:val="20"/>
        </w:rPr>
        <w:t>r</w:t>
      </w:r>
      <w:r w:rsidRPr="00CF369F">
        <w:rPr>
          <w:sz w:val="20"/>
          <w:szCs w:val="20"/>
        </w:rPr>
        <w:t>g</w:t>
      </w:r>
      <w:r w:rsidRPr="00CF369F">
        <w:rPr>
          <w:spacing w:val="-1"/>
          <w:sz w:val="20"/>
          <w:szCs w:val="20"/>
        </w:rPr>
        <w:t>a</w:t>
      </w:r>
      <w:r w:rsidRPr="00CF369F">
        <w:rPr>
          <w:sz w:val="20"/>
          <w:szCs w:val="20"/>
        </w:rPr>
        <w:t>n</w:t>
      </w:r>
      <w:r w:rsidRPr="00CF369F">
        <w:rPr>
          <w:spacing w:val="-9"/>
          <w:sz w:val="20"/>
          <w:szCs w:val="20"/>
        </w:rPr>
        <w:t>i</w:t>
      </w:r>
      <w:r w:rsidRPr="00CF369F">
        <w:rPr>
          <w:spacing w:val="-1"/>
          <w:sz w:val="20"/>
          <w:szCs w:val="20"/>
        </w:rPr>
        <w:t>za</w:t>
      </w:r>
      <w:r w:rsidRPr="00CF369F">
        <w:rPr>
          <w:spacing w:val="10"/>
          <w:sz w:val="20"/>
          <w:szCs w:val="20"/>
        </w:rPr>
        <w:t>t</w:t>
      </w:r>
      <w:r w:rsidRPr="00CF369F">
        <w:rPr>
          <w:spacing w:val="-9"/>
          <w:sz w:val="20"/>
          <w:szCs w:val="20"/>
        </w:rPr>
        <w:t>i</w:t>
      </w:r>
      <w:r w:rsidRPr="00CF369F">
        <w:rPr>
          <w:spacing w:val="5"/>
          <w:sz w:val="20"/>
          <w:szCs w:val="20"/>
        </w:rPr>
        <w:t>o</w:t>
      </w:r>
      <w:r w:rsidRPr="00CF369F">
        <w:rPr>
          <w:spacing w:val="-5"/>
          <w:sz w:val="20"/>
          <w:szCs w:val="20"/>
        </w:rPr>
        <w:t>n</w:t>
      </w:r>
      <w:r w:rsidRPr="00CF369F">
        <w:rPr>
          <w:sz w:val="20"/>
          <w:szCs w:val="20"/>
        </w:rPr>
        <w:t>. The student will also have developed professional skills to assist in the obtainment of work and promotion in the IT industry. Examples of occupations include, but are not limited to</w:t>
      </w:r>
      <w:r w:rsidRPr="00CF369F">
        <w:rPr>
          <w:spacing w:val="-2"/>
          <w:sz w:val="20"/>
          <w:szCs w:val="20"/>
        </w:rPr>
        <w:t xml:space="preserve">: </w:t>
      </w:r>
      <w:r w:rsidRPr="00CF369F">
        <w:rPr>
          <w:sz w:val="20"/>
          <w:szCs w:val="20"/>
        </w:rPr>
        <w:t xml:space="preserve">Security Consultant, Systems Analyst, Firewall Engineer, Cisco Network Engineer, Infrastructure Network Engineer, Security Analyst, Data Security Engineer, IT Security Risk Management, Security Supervisor, Information System Security Specialist, Security Engineer, Information Security Officer, Threat &amp; Vulnerability Analyst, Information Security Consultant, Protection &amp; Control Specialist, and Windows Security. The coursework and practice </w:t>
      </w:r>
      <w:r w:rsidRPr="00CF369F">
        <w:rPr>
          <w:sz w:val="20"/>
          <w:szCs w:val="20"/>
        </w:rPr>
        <w:lastRenderedPageBreak/>
        <w:t xml:space="preserve">tests within the program prepare students to sit for the following Industry Certification exams: MTA Server Fundamentals, CompTIA Server+, MTA Networking, CompTIA Network+, CompTIA Securty+, CCNA, CySA+, Certified Ethical Hacker. </w:t>
      </w:r>
      <w:r w:rsidRPr="00CF369F">
        <w:rPr>
          <w:color w:val="000000"/>
          <w:sz w:val="20"/>
          <w:szCs w:val="20"/>
        </w:rPr>
        <w:t>All eligible students may receive at least one certification exam voucher upon request for each exam at no cost.</w:t>
      </w:r>
    </w:p>
    <w:p w14:paraId="5B6E91FE" w14:textId="77777777" w:rsidR="00A8777D" w:rsidRPr="00CF369F" w:rsidRDefault="00A8777D" w:rsidP="00A8777D">
      <w:pPr>
        <w:rPr>
          <w:sz w:val="20"/>
          <w:szCs w:val="20"/>
        </w:rPr>
      </w:pPr>
    </w:p>
    <w:p w14:paraId="3A33BE18" w14:textId="77777777" w:rsidR="00F92D4F" w:rsidRPr="00CF1419" w:rsidRDefault="00F92D4F" w:rsidP="00F92D4F">
      <w:pPr>
        <w:ind w:right="-20"/>
        <w:rPr>
          <w:sz w:val="16"/>
          <w:szCs w:val="16"/>
        </w:rPr>
      </w:pPr>
      <w:r w:rsidRPr="003067B7">
        <w:rPr>
          <w:b/>
          <w:bCs/>
          <w:sz w:val="22"/>
          <w:szCs w:val="22"/>
        </w:rPr>
        <w:t>Co</w:t>
      </w:r>
      <w:r w:rsidRPr="003067B7">
        <w:rPr>
          <w:b/>
          <w:bCs/>
          <w:spacing w:val="1"/>
          <w:sz w:val="22"/>
          <w:szCs w:val="22"/>
        </w:rPr>
        <w:t>u</w:t>
      </w:r>
      <w:r w:rsidRPr="003067B7">
        <w:rPr>
          <w:b/>
          <w:bCs/>
          <w:spacing w:val="-1"/>
          <w:sz w:val="22"/>
          <w:szCs w:val="22"/>
        </w:rPr>
        <w:t>r</w:t>
      </w:r>
      <w:r w:rsidRPr="003067B7">
        <w:rPr>
          <w:b/>
          <w:bCs/>
          <w:spacing w:val="-2"/>
          <w:sz w:val="22"/>
          <w:szCs w:val="22"/>
        </w:rPr>
        <w:t>s</w:t>
      </w:r>
      <w:r w:rsidRPr="003067B7">
        <w:rPr>
          <w:b/>
          <w:bCs/>
          <w:sz w:val="22"/>
          <w:szCs w:val="22"/>
        </w:rPr>
        <w:t>e</w:t>
      </w:r>
      <w:r w:rsidRPr="003067B7">
        <w:rPr>
          <w:b/>
          <w:bCs/>
          <w:spacing w:val="-5"/>
          <w:sz w:val="22"/>
          <w:szCs w:val="22"/>
        </w:rPr>
        <w:t xml:space="preserve"> Sequence and </w:t>
      </w:r>
      <w:r w:rsidRPr="003067B7">
        <w:rPr>
          <w:b/>
          <w:bCs/>
          <w:sz w:val="22"/>
          <w:szCs w:val="22"/>
        </w:rPr>
        <w:t>D</w:t>
      </w:r>
      <w:r w:rsidRPr="003067B7">
        <w:rPr>
          <w:b/>
          <w:bCs/>
          <w:spacing w:val="-1"/>
          <w:sz w:val="22"/>
          <w:szCs w:val="22"/>
        </w:rPr>
        <w:t>e</w:t>
      </w:r>
      <w:r w:rsidRPr="003067B7">
        <w:rPr>
          <w:b/>
          <w:bCs/>
          <w:spacing w:val="-2"/>
          <w:sz w:val="22"/>
          <w:szCs w:val="22"/>
        </w:rPr>
        <w:t>s</w:t>
      </w:r>
      <w:r w:rsidRPr="003067B7">
        <w:rPr>
          <w:b/>
          <w:bCs/>
          <w:spacing w:val="4"/>
          <w:sz w:val="22"/>
          <w:szCs w:val="22"/>
        </w:rPr>
        <w:t>c</w:t>
      </w:r>
      <w:r w:rsidRPr="003067B7">
        <w:rPr>
          <w:b/>
          <w:bCs/>
          <w:spacing w:val="-6"/>
          <w:sz w:val="22"/>
          <w:szCs w:val="22"/>
        </w:rPr>
        <w:t>r</w:t>
      </w:r>
      <w:r w:rsidRPr="003067B7">
        <w:rPr>
          <w:b/>
          <w:bCs/>
          <w:sz w:val="22"/>
          <w:szCs w:val="22"/>
        </w:rPr>
        <w:t>i</w:t>
      </w:r>
      <w:r w:rsidRPr="003067B7">
        <w:rPr>
          <w:b/>
          <w:bCs/>
          <w:spacing w:val="1"/>
          <w:sz w:val="22"/>
          <w:szCs w:val="22"/>
        </w:rPr>
        <w:t>p</w:t>
      </w:r>
      <w:r w:rsidRPr="003067B7">
        <w:rPr>
          <w:b/>
          <w:bCs/>
          <w:spacing w:val="2"/>
          <w:sz w:val="22"/>
          <w:szCs w:val="22"/>
        </w:rPr>
        <w:t>t</w:t>
      </w:r>
      <w:r w:rsidRPr="003067B7">
        <w:rPr>
          <w:b/>
          <w:bCs/>
          <w:sz w:val="22"/>
          <w:szCs w:val="22"/>
        </w:rPr>
        <w:t>io</w:t>
      </w:r>
      <w:r w:rsidRPr="003067B7">
        <w:rPr>
          <w:b/>
          <w:bCs/>
          <w:spacing w:val="1"/>
          <w:sz w:val="22"/>
          <w:szCs w:val="22"/>
        </w:rPr>
        <w:t>n</w:t>
      </w:r>
      <w:r w:rsidRPr="003067B7">
        <w:rPr>
          <w:b/>
          <w:bCs/>
          <w:spacing w:val="-2"/>
          <w:sz w:val="22"/>
          <w:szCs w:val="22"/>
        </w:rPr>
        <w:t>s</w:t>
      </w:r>
      <w:r w:rsidRPr="003067B7">
        <w:rPr>
          <w:b/>
          <w:bCs/>
          <w:sz w:val="22"/>
          <w:szCs w:val="22"/>
        </w:rPr>
        <w:t>:</w:t>
      </w:r>
      <w:r>
        <w:rPr>
          <w:b/>
          <w:bCs/>
        </w:rPr>
        <w:t xml:space="preserve"> </w:t>
      </w:r>
      <w:r w:rsidRPr="009569A0">
        <w:rPr>
          <w:bCs/>
          <w:sz w:val="18"/>
          <w:szCs w:val="18"/>
        </w:rPr>
        <w:t xml:space="preserve">Each course is typically </w:t>
      </w:r>
      <w:r w:rsidRPr="009569A0">
        <w:rPr>
          <w:bCs/>
          <w:spacing w:val="2"/>
          <w:sz w:val="18"/>
          <w:szCs w:val="18"/>
        </w:rPr>
        <w:t>5-7 weeks at 17-24 hours per week. Courses can be taken in any order.</w:t>
      </w:r>
    </w:p>
    <w:p w14:paraId="29CF0FAB" w14:textId="77777777" w:rsidR="00A8777D" w:rsidRPr="008626BC" w:rsidRDefault="00A8777D" w:rsidP="00A8777D">
      <w:pPr>
        <w:pStyle w:val="Footer"/>
        <w:rPr>
          <w:b/>
          <w:sz w:val="22"/>
          <w:szCs w:val="22"/>
        </w:rPr>
      </w:pPr>
    </w:p>
    <w:p w14:paraId="210366D1" w14:textId="77777777" w:rsidR="009E5FA5" w:rsidRPr="001A7604" w:rsidRDefault="009E5FA5" w:rsidP="009E5FA5">
      <w:pPr>
        <w:pStyle w:val="Footer"/>
        <w:rPr>
          <w:b/>
          <w:bCs/>
          <w:spacing w:val="-10"/>
          <w:sz w:val="20"/>
          <w:szCs w:val="20"/>
        </w:rPr>
      </w:pPr>
      <w:r w:rsidRPr="001A7604">
        <w:rPr>
          <w:b/>
          <w:bCs/>
          <w:spacing w:val="11"/>
          <w:sz w:val="20"/>
          <w:szCs w:val="20"/>
        </w:rPr>
        <w:t>Server I (</w:t>
      </w:r>
      <w:r w:rsidRPr="001A7604">
        <w:rPr>
          <w:b/>
          <w:bCs/>
          <w:spacing w:val="-14"/>
          <w:sz w:val="20"/>
          <w:szCs w:val="20"/>
        </w:rPr>
        <w:t>6 FIN AID QCH, 7.5 ACAD QCH</w:t>
      </w:r>
      <w:r w:rsidRPr="001A7604">
        <w:rPr>
          <w:b/>
          <w:bCs/>
          <w:spacing w:val="-10"/>
          <w:sz w:val="20"/>
          <w:szCs w:val="20"/>
        </w:rPr>
        <w:t xml:space="preserve">, </w:t>
      </w:r>
      <w:r w:rsidRPr="001A7604">
        <w:rPr>
          <w:b/>
          <w:bCs/>
          <w:spacing w:val="-6"/>
          <w:sz w:val="20"/>
          <w:szCs w:val="20"/>
        </w:rPr>
        <w:t>1.5</w:t>
      </w:r>
      <w:r w:rsidRPr="001A7604">
        <w:rPr>
          <w:b/>
          <w:bCs/>
          <w:spacing w:val="-10"/>
          <w:sz w:val="20"/>
          <w:szCs w:val="20"/>
        </w:rPr>
        <w:t xml:space="preserve"> QCH/30 Lecture Hours, 6 QCH/90 Lab Hours, 120 Total Clock Hours):</w:t>
      </w:r>
    </w:p>
    <w:p w14:paraId="1A8C25FD" w14:textId="77777777" w:rsidR="009E5FA5" w:rsidRPr="006D7EB3" w:rsidRDefault="009E5FA5" w:rsidP="009E5FA5">
      <w:pPr>
        <w:pStyle w:val="Footer"/>
        <w:rPr>
          <w:spacing w:val="2"/>
          <w:sz w:val="16"/>
          <w:szCs w:val="16"/>
        </w:rPr>
      </w:pPr>
      <w:r w:rsidRPr="001A7604">
        <w:rPr>
          <w:spacing w:val="2"/>
          <w:sz w:val="20"/>
          <w:szCs w:val="20"/>
        </w:rPr>
        <w:t>T</w:t>
      </w:r>
      <w:r w:rsidRPr="001A7604">
        <w:rPr>
          <w:sz w:val="20"/>
          <w:szCs w:val="20"/>
        </w:rPr>
        <w:t>o</w:t>
      </w:r>
      <w:r w:rsidRPr="001A7604">
        <w:rPr>
          <w:spacing w:val="5"/>
          <w:sz w:val="20"/>
          <w:szCs w:val="20"/>
        </w:rPr>
        <w:t xml:space="preserve"> </w:t>
      </w:r>
      <w:r w:rsidRPr="001A7604">
        <w:rPr>
          <w:sz w:val="20"/>
          <w:szCs w:val="20"/>
        </w:rPr>
        <w:t>p</w:t>
      </w:r>
      <w:r w:rsidRPr="001A7604">
        <w:rPr>
          <w:spacing w:val="5"/>
          <w:sz w:val="20"/>
          <w:szCs w:val="20"/>
        </w:rPr>
        <w:t>r</w:t>
      </w:r>
      <w:r w:rsidRPr="001A7604">
        <w:rPr>
          <w:spacing w:val="-4"/>
          <w:sz w:val="20"/>
          <w:szCs w:val="20"/>
        </w:rPr>
        <w:t>ov</w:t>
      </w:r>
      <w:r w:rsidRPr="001A7604">
        <w:rPr>
          <w:spacing w:val="2"/>
          <w:sz w:val="20"/>
          <w:szCs w:val="20"/>
        </w:rPr>
        <w:t>i</w:t>
      </w:r>
      <w:r w:rsidRPr="001A7604">
        <w:rPr>
          <w:sz w:val="20"/>
          <w:szCs w:val="20"/>
        </w:rPr>
        <w:t>de</w:t>
      </w:r>
      <w:r w:rsidRPr="001A7604">
        <w:rPr>
          <w:spacing w:val="7"/>
          <w:sz w:val="20"/>
          <w:szCs w:val="20"/>
        </w:rPr>
        <w:t xml:space="preserve"> </w:t>
      </w:r>
      <w:r w:rsidRPr="001A7604">
        <w:rPr>
          <w:spacing w:val="-3"/>
          <w:sz w:val="20"/>
          <w:szCs w:val="20"/>
        </w:rPr>
        <w:t>t</w:t>
      </w:r>
      <w:r w:rsidRPr="001A7604">
        <w:rPr>
          <w:spacing w:val="5"/>
          <w:sz w:val="20"/>
          <w:szCs w:val="20"/>
        </w:rPr>
        <w:t>h</w:t>
      </w:r>
      <w:r w:rsidRPr="001A7604">
        <w:rPr>
          <w:sz w:val="20"/>
          <w:szCs w:val="20"/>
        </w:rPr>
        <w:t>e</w:t>
      </w:r>
      <w:r w:rsidRPr="001A7604">
        <w:rPr>
          <w:spacing w:val="7"/>
          <w:sz w:val="20"/>
          <w:szCs w:val="20"/>
        </w:rPr>
        <w:t xml:space="preserve"> </w:t>
      </w:r>
      <w:r w:rsidRPr="001A7604">
        <w:rPr>
          <w:spacing w:val="-1"/>
          <w:sz w:val="20"/>
          <w:szCs w:val="20"/>
        </w:rPr>
        <w:t>s</w:t>
      </w:r>
      <w:r w:rsidRPr="001A7604">
        <w:rPr>
          <w:spacing w:val="2"/>
          <w:sz w:val="20"/>
          <w:szCs w:val="20"/>
        </w:rPr>
        <w:t>t</w:t>
      </w:r>
      <w:r w:rsidRPr="001A7604">
        <w:rPr>
          <w:sz w:val="20"/>
          <w:szCs w:val="20"/>
        </w:rPr>
        <w:t>ud</w:t>
      </w:r>
      <w:r w:rsidRPr="001A7604">
        <w:rPr>
          <w:spacing w:val="-8"/>
          <w:sz w:val="20"/>
          <w:szCs w:val="20"/>
        </w:rPr>
        <w:t>e</w:t>
      </w:r>
      <w:r w:rsidRPr="001A7604">
        <w:rPr>
          <w:spacing w:val="5"/>
          <w:sz w:val="20"/>
          <w:szCs w:val="20"/>
        </w:rPr>
        <w:t>n</w:t>
      </w:r>
      <w:r w:rsidRPr="001A7604">
        <w:rPr>
          <w:sz w:val="20"/>
          <w:szCs w:val="20"/>
        </w:rPr>
        <w:t>t</w:t>
      </w:r>
      <w:r w:rsidRPr="001A7604">
        <w:rPr>
          <w:spacing w:val="11"/>
          <w:sz w:val="20"/>
          <w:szCs w:val="20"/>
        </w:rPr>
        <w:t xml:space="preserve"> </w:t>
      </w:r>
      <w:r w:rsidRPr="001A7604">
        <w:rPr>
          <w:spacing w:val="-6"/>
          <w:sz w:val="20"/>
          <w:szCs w:val="20"/>
        </w:rPr>
        <w:t>w</w:t>
      </w:r>
      <w:r w:rsidRPr="001A7604">
        <w:rPr>
          <w:spacing w:val="2"/>
          <w:sz w:val="20"/>
          <w:szCs w:val="20"/>
        </w:rPr>
        <w:t>i</w:t>
      </w:r>
      <w:r w:rsidRPr="001A7604">
        <w:rPr>
          <w:spacing w:val="-3"/>
          <w:sz w:val="20"/>
          <w:szCs w:val="20"/>
        </w:rPr>
        <w:t>t</w:t>
      </w:r>
      <w:r w:rsidRPr="001A7604">
        <w:rPr>
          <w:sz w:val="20"/>
          <w:szCs w:val="20"/>
        </w:rPr>
        <w:t>h</w:t>
      </w:r>
      <w:r w:rsidRPr="001A7604">
        <w:rPr>
          <w:spacing w:val="9"/>
          <w:sz w:val="20"/>
          <w:szCs w:val="20"/>
        </w:rPr>
        <w:t xml:space="preserve"> </w:t>
      </w:r>
      <w:r w:rsidRPr="001A7604">
        <w:rPr>
          <w:spacing w:val="-3"/>
          <w:sz w:val="20"/>
          <w:szCs w:val="20"/>
        </w:rPr>
        <w:t>t</w:t>
      </w:r>
      <w:r w:rsidRPr="001A7604">
        <w:rPr>
          <w:spacing w:val="5"/>
          <w:sz w:val="20"/>
          <w:szCs w:val="20"/>
        </w:rPr>
        <w:t>h</w:t>
      </w:r>
      <w:r w:rsidRPr="001A7604">
        <w:rPr>
          <w:sz w:val="20"/>
          <w:szCs w:val="20"/>
        </w:rPr>
        <w:t>e</w:t>
      </w:r>
      <w:r w:rsidRPr="001A7604">
        <w:rPr>
          <w:spacing w:val="7"/>
          <w:sz w:val="20"/>
          <w:szCs w:val="20"/>
        </w:rPr>
        <w:t xml:space="preserve"> </w:t>
      </w:r>
      <w:r w:rsidRPr="001A7604">
        <w:rPr>
          <w:spacing w:val="-4"/>
          <w:sz w:val="20"/>
          <w:szCs w:val="20"/>
        </w:rPr>
        <w:t>k</w:t>
      </w:r>
      <w:r w:rsidRPr="001A7604">
        <w:rPr>
          <w:spacing w:val="5"/>
          <w:sz w:val="20"/>
          <w:szCs w:val="20"/>
        </w:rPr>
        <w:t>n</w:t>
      </w:r>
      <w:r w:rsidRPr="001A7604">
        <w:rPr>
          <w:spacing w:val="-4"/>
          <w:sz w:val="20"/>
          <w:szCs w:val="20"/>
        </w:rPr>
        <w:t>o</w:t>
      </w:r>
      <w:r w:rsidRPr="001A7604">
        <w:rPr>
          <w:spacing w:val="-6"/>
          <w:sz w:val="20"/>
          <w:szCs w:val="20"/>
        </w:rPr>
        <w:t>w</w:t>
      </w:r>
      <w:r w:rsidRPr="001A7604">
        <w:rPr>
          <w:spacing w:val="2"/>
          <w:sz w:val="20"/>
          <w:szCs w:val="20"/>
        </w:rPr>
        <w:t>l</w:t>
      </w:r>
      <w:r w:rsidRPr="001A7604">
        <w:rPr>
          <w:spacing w:val="-3"/>
          <w:sz w:val="20"/>
          <w:szCs w:val="20"/>
        </w:rPr>
        <w:t>e</w:t>
      </w:r>
      <w:r w:rsidRPr="001A7604">
        <w:rPr>
          <w:sz w:val="20"/>
          <w:szCs w:val="20"/>
        </w:rPr>
        <w:t>dge</w:t>
      </w:r>
      <w:r w:rsidRPr="001A7604">
        <w:rPr>
          <w:spacing w:val="7"/>
          <w:sz w:val="20"/>
          <w:szCs w:val="20"/>
        </w:rPr>
        <w:t xml:space="preserve"> </w:t>
      </w:r>
      <w:r w:rsidRPr="001A7604">
        <w:rPr>
          <w:spacing w:val="5"/>
          <w:sz w:val="20"/>
          <w:szCs w:val="20"/>
        </w:rPr>
        <w:t>n</w:t>
      </w:r>
      <w:r w:rsidRPr="001A7604">
        <w:rPr>
          <w:spacing w:val="-3"/>
          <w:sz w:val="20"/>
          <w:szCs w:val="20"/>
        </w:rPr>
        <w:t>ece</w:t>
      </w:r>
      <w:r w:rsidRPr="001A7604">
        <w:rPr>
          <w:spacing w:val="3"/>
          <w:sz w:val="20"/>
          <w:szCs w:val="20"/>
        </w:rPr>
        <w:t>s</w:t>
      </w:r>
      <w:r w:rsidRPr="001A7604">
        <w:rPr>
          <w:spacing w:val="-1"/>
          <w:sz w:val="20"/>
          <w:szCs w:val="20"/>
        </w:rPr>
        <w:t>s</w:t>
      </w:r>
      <w:r w:rsidRPr="001A7604">
        <w:rPr>
          <w:spacing w:val="2"/>
          <w:sz w:val="20"/>
          <w:szCs w:val="20"/>
        </w:rPr>
        <w:t>a</w:t>
      </w:r>
      <w:r w:rsidRPr="001A7604">
        <w:rPr>
          <w:spacing w:val="5"/>
          <w:sz w:val="20"/>
          <w:szCs w:val="20"/>
        </w:rPr>
        <w:t>r</w:t>
      </w:r>
      <w:r w:rsidRPr="001A7604">
        <w:rPr>
          <w:sz w:val="20"/>
          <w:szCs w:val="20"/>
        </w:rPr>
        <w:t xml:space="preserve">y </w:t>
      </w:r>
      <w:r w:rsidRPr="001A7604">
        <w:rPr>
          <w:spacing w:val="2"/>
          <w:sz w:val="20"/>
          <w:szCs w:val="20"/>
        </w:rPr>
        <w:t>t</w:t>
      </w:r>
      <w:r w:rsidRPr="001A7604">
        <w:rPr>
          <w:sz w:val="20"/>
          <w:szCs w:val="20"/>
        </w:rPr>
        <w:t>o</w:t>
      </w:r>
      <w:r w:rsidRPr="001A7604">
        <w:rPr>
          <w:spacing w:val="5"/>
          <w:sz w:val="20"/>
          <w:szCs w:val="20"/>
        </w:rPr>
        <w:t xml:space="preserve"> </w:t>
      </w:r>
      <w:r w:rsidRPr="001A7604">
        <w:rPr>
          <w:spacing w:val="2"/>
          <w:sz w:val="20"/>
          <w:szCs w:val="20"/>
        </w:rPr>
        <w:t>im</w:t>
      </w:r>
      <w:r w:rsidRPr="001A7604">
        <w:rPr>
          <w:sz w:val="20"/>
          <w:szCs w:val="20"/>
        </w:rPr>
        <w:t>p</w:t>
      </w:r>
      <w:r w:rsidRPr="001A7604">
        <w:rPr>
          <w:spacing w:val="2"/>
          <w:sz w:val="20"/>
          <w:szCs w:val="20"/>
        </w:rPr>
        <w:t>l</w:t>
      </w:r>
      <w:r w:rsidRPr="001A7604">
        <w:rPr>
          <w:spacing w:val="-3"/>
          <w:sz w:val="20"/>
          <w:szCs w:val="20"/>
        </w:rPr>
        <w:t>e</w:t>
      </w:r>
      <w:r w:rsidRPr="001A7604">
        <w:rPr>
          <w:spacing w:val="2"/>
          <w:sz w:val="20"/>
          <w:szCs w:val="20"/>
        </w:rPr>
        <w:t>m</w:t>
      </w:r>
      <w:r w:rsidRPr="001A7604">
        <w:rPr>
          <w:spacing w:val="-8"/>
          <w:sz w:val="20"/>
          <w:szCs w:val="20"/>
        </w:rPr>
        <w:t>e</w:t>
      </w:r>
      <w:r w:rsidRPr="001A7604">
        <w:rPr>
          <w:spacing w:val="5"/>
          <w:sz w:val="20"/>
          <w:szCs w:val="20"/>
        </w:rPr>
        <w:t>n</w:t>
      </w:r>
      <w:r w:rsidRPr="001A7604">
        <w:rPr>
          <w:spacing w:val="-1"/>
          <w:sz w:val="20"/>
          <w:szCs w:val="20"/>
        </w:rPr>
        <w:t>t</w:t>
      </w:r>
      <w:r w:rsidRPr="001A7604">
        <w:rPr>
          <w:sz w:val="20"/>
          <w:szCs w:val="20"/>
        </w:rPr>
        <w:t>,</w:t>
      </w:r>
      <w:r w:rsidRPr="001A7604">
        <w:rPr>
          <w:spacing w:val="7"/>
          <w:sz w:val="20"/>
          <w:szCs w:val="20"/>
        </w:rPr>
        <w:t xml:space="preserve"> </w:t>
      </w:r>
      <w:r w:rsidRPr="001A7604">
        <w:rPr>
          <w:spacing w:val="2"/>
          <w:sz w:val="20"/>
          <w:szCs w:val="20"/>
        </w:rPr>
        <w:t>a</w:t>
      </w:r>
      <w:r w:rsidRPr="001A7604">
        <w:rPr>
          <w:sz w:val="20"/>
          <w:szCs w:val="20"/>
        </w:rPr>
        <w:t>d</w:t>
      </w:r>
      <w:r w:rsidRPr="001A7604">
        <w:rPr>
          <w:spacing w:val="-3"/>
          <w:sz w:val="20"/>
          <w:szCs w:val="20"/>
        </w:rPr>
        <w:t>mi</w:t>
      </w:r>
      <w:r w:rsidRPr="001A7604">
        <w:rPr>
          <w:spacing w:val="5"/>
          <w:sz w:val="20"/>
          <w:szCs w:val="20"/>
        </w:rPr>
        <w:t>n</w:t>
      </w:r>
      <w:r w:rsidRPr="001A7604">
        <w:rPr>
          <w:spacing w:val="2"/>
          <w:sz w:val="20"/>
          <w:szCs w:val="20"/>
        </w:rPr>
        <w:t>i</w:t>
      </w:r>
      <w:r w:rsidRPr="001A7604">
        <w:rPr>
          <w:spacing w:val="-6"/>
          <w:sz w:val="20"/>
          <w:szCs w:val="20"/>
        </w:rPr>
        <w:t>s</w:t>
      </w:r>
      <w:r w:rsidRPr="001A7604">
        <w:rPr>
          <w:spacing w:val="2"/>
          <w:sz w:val="20"/>
          <w:szCs w:val="20"/>
        </w:rPr>
        <w:t>t</w:t>
      </w:r>
      <w:r w:rsidRPr="001A7604">
        <w:rPr>
          <w:spacing w:val="-3"/>
          <w:sz w:val="20"/>
          <w:szCs w:val="20"/>
        </w:rPr>
        <w:t>e</w:t>
      </w:r>
      <w:r w:rsidRPr="001A7604">
        <w:rPr>
          <w:sz w:val="20"/>
          <w:szCs w:val="20"/>
        </w:rPr>
        <w:t>r</w:t>
      </w:r>
      <w:r w:rsidRPr="001A7604">
        <w:rPr>
          <w:spacing w:val="9"/>
          <w:sz w:val="20"/>
          <w:szCs w:val="20"/>
        </w:rPr>
        <w:t xml:space="preserve"> </w:t>
      </w:r>
      <w:r w:rsidRPr="001A7604">
        <w:rPr>
          <w:spacing w:val="-3"/>
          <w:sz w:val="20"/>
          <w:szCs w:val="20"/>
        </w:rPr>
        <w:t>a</w:t>
      </w:r>
      <w:r w:rsidRPr="001A7604">
        <w:rPr>
          <w:spacing w:val="5"/>
          <w:sz w:val="20"/>
          <w:szCs w:val="20"/>
        </w:rPr>
        <w:t>n</w:t>
      </w:r>
      <w:r w:rsidRPr="001A7604">
        <w:rPr>
          <w:sz w:val="20"/>
          <w:szCs w:val="20"/>
        </w:rPr>
        <w:t xml:space="preserve">d </w:t>
      </w:r>
      <w:r w:rsidRPr="001A7604">
        <w:rPr>
          <w:spacing w:val="-3"/>
          <w:sz w:val="20"/>
          <w:szCs w:val="20"/>
        </w:rPr>
        <w:t>t</w:t>
      </w:r>
      <w:r w:rsidRPr="001A7604">
        <w:rPr>
          <w:spacing w:val="5"/>
          <w:sz w:val="20"/>
          <w:szCs w:val="20"/>
        </w:rPr>
        <w:t>r</w:t>
      </w:r>
      <w:r w:rsidRPr="001A7604">
        <w:rPr>
          <w:spacing w:val="-4"/>
          <w:sz w:val="20"/>
          <w:szCs w:val="20"/>
        </w:rPr>
        <w:t>o</w:t>
      </w:r>
      <w:r w:rsidRPr="001A7604">
        <w:rPr>
          <w:sz w:val="20"/>
          <w:szCs w:val="20"/>
        </w:rPr>
        <w:t>u</w:t>
      </w:r>
      <w:r w:rsidRPr="001A7604">
        <w:rPr>
          <w:spacing w:val="-4"/>
          <w:sz w:val="20"/>
          <w:szCs w:val="20"/>
        </w:rPr>
        <w:t>b</w:t>
      </w:r>
      <w:r w:rsidRPr="001A7604">
        <w:rPr>
          <w:spacing w:val="2"/>
          <w:sz w:val="20"/>
          <w:szCs w:val="20"/>
        </w:rPr>
        <w:t>l</w:t>
      </w:r>
      <w:r w:rsidRPr="001A7604">
        <w:rPr>
          <w:spacing w:val="-3"/>
          <w:sz w:val="20"/>
          <w:szCs w:val="20"/>
        </w:rPr>
        <w:t>e</w:t>
      </w:r>
      <w:r w:rsidRPr="001A7604">
        <w:rPr>
          <w:spacing w:val="-1"/>
          <w:sz w:val="20"/>
          <w:szCs w:val="20"/>
        </w:rPr>
        <w:t>s</w:t>
      </w:r>
      <w:r w:rsidRPr="001A7604">
        <w:rPr>
          <w:spacing w:val="5"/>
          <w:sz w:val="20"/>
          <w:szCs w:val="20"/>
        </w:rPr>
        <w:t>h</w:t>
      </w:r>
      <w:r w:rsidRPr="001A7604">
        <w:rPr>
          <w:sz w:val="20"/>
          <w:szCs w:val="20"/>
        </w:rPr>
        <w:t>o</w:t>
      </w:r>
      <w:r w:rsidRPr="001A7604">
        <w:rPr>
          <w:spacing w:val="-4"/>
          <w:sz w:val="20"/>
          <w:szCs w:val="20"/>
        </w:rPr>
        <w:t>o</w:t>
      </w:r>
      <w:r w:rsidRPr="001A7604">
        <w:rPr>
          <w:sz w:val="20"/>
          <w:szCs w:val="20"/>
        </w:rPr>
        <w:t>t</w:t>
      </w:r>
      <w:r w:rsidRPr="001A7604">
        <w:rPr>
          <w:spacing w:val="4"/>
          <w:sz w:val="20"/>
          <w:szCs w:val="20"/>
        </w:rPr>
        <w:t xml:space="preserve"> </w:t>
      </w:r>
      <w:r w:rsidRPr="001A7604">
        <w:rPr>
          <w:sz w:val="20"/>
          <w:szCs w:val="20"/>
        </w:rPr>
        <w:t>a</w:t>
      </w:r>
      <w:r w:rsidRPr="001A7604">
        <w:rPr>
          <w:spacing w:val="5"/>
          <w:sz w:val="20"/>
          <w:szCs w:val="20"/>
        </w:rPr>
        <w:t xml:space="preserve"> </w:t>
      </w:r>
      <w:r w:rsidRPr="001A7604">
        <w:rPr>
          <w:spacing w:val="-1"/>
          <w:sz w:val="20"/>
          <w:szCs w:val="20"/>
        </w:rPr>
        <w:t>s</w:t>
      </w:r>
      <w:r w:rsidRPr="001A7604">
        <w:rPr>
          <w:spacing w:val="-8"/>
          <w:sz w:val="20"/>
          <w:szCs w:val="20"/>
        </w:rPr>
        <w:t>e</w:t>
      </w:r>
      <w:r w:rsidRPr="001A7604">
        <w:rPr>
          <w:spacing w:val="5"/>
          <w:sz w:val="20"/>
          <w:szCs w:val="20"/>
        </w:rPr>
        <w:t>r</w:t>
      </w:r>
      <w:r w:rsidRPr="001A7604">
        <w:rPr>
          <w:spacing w:val="-4"/>
          <w:sz w:val="20"/>
          <w:szCs w:val="20"/>
        </w:rPr>
        <w:t>v</w:t>
      </w:r>
      <w:r w:rsidRPr="001A7604">
        <w:rPr>
          <w:spacing w:val="-3"/>
          <w:sz w:val="20"/>
          <w:szCs w:val="20"/>
        </w:rPr>
        <w:t>e</w:t>
      </w:r>
      <w:r w:rsidRPr="001A7604">
        <w:rPr>
          <w:sz w:val="20"/>
          <w:szCs w:val="20"/>
        </w:rPr>
        <w:t>r</w:t>
      </w:r>
      <w:r w:rsidRPr="001A7604">
        <w:rPr>
          <w:spacing w:val="8"/>
          <w:sz w:val="20"/>
          <w:szCs w:val="20"/>
        </w:rPr>
        <w:t xml:space="preserve"> </w:t>
      </w:r>
      <w:r w:rsidRPr="001A7604">
        <w:rPr>
          <w:spacing w:val="-8"/>
          <w:sz w:val="20"/>
          <w:szCs w:val="20"/>
        </w:rPr>
        <w:t>e</w:t>
      </w:r>
      <w:r w:rsidRPr="001A7604">
        <w:rPr>
          <w:spacing w:val="5"/>
          <w:sz w:val="20"/>
          <w:szCs w:val="20"/>
        </w:rPr>
        <w:t>n</w:t>
      </w:r>
      <w:r w:rsidRPr="001A7604">
        <w:rPr>
          <w:spacing w:val="-4"/>
          <w:sz w:val="20"/>
          <w:szCs w:val="20"/>
        </w:rPr>
        <w:t>v</w:t>
      </w:r>
      <w:r w:rsidRPr="001A7604">
        <w:rPr>
          <w:spacing w:val="-3"/>
          <w:sz w:val="20"/>
          <w:szCs w:val="20"/>
        </w:rPr>
        <w:t>i</w:t>
      </w:r>
      <w:r w:rsidRPr="001A7604">
        <w:rPr>
          <w:spacing w:val="5"/>
          <w:sz w:val="20"/>
          <w:szCs w:val="20"/>
        </w:rPr>
        <w:t>r</w:t>
      </w:r>
      <w:r w:rsidRPr="001A7604">
        <w:rPr>
          <w:spacing w:val="-4"/>
          <w:sz w:val="20"/>
          <w:szCs w:val="20"/>
        </w:rPr>
        <w:t>o</w:t>
      </w:r>
      <w:r w:rsidRPr="001A7604">
        <w:rPr>
          <w:sz w:val="20"/>
          <w:szCs w:val="20"/>
        </w:rPr>
        <w:t>n</w:t>
      </w:r>
      <w:r w:rsidRPr="001A7604">
        <w:rPr>
          <w:spacing w:val="2"/>
          <w:sz w:val="20"/>
          <w:szCs w:val="20"/>
        </w:rPr>
        <w:t>m</w:t>
      </w:r>
      <w:r w:rsidRPr="001A7604">
        <w:rPr>
          <w:spacing w:val="-3"/>
          <w:sz w:val="20"/>
          <w:szCs w:val="20"/>
        </w:rPr>
        <w:t>e</w:t>
      </w:r>
      <w:r w:rsidRPr="001A7604">
        <w:rPr>
          <w:sz w:val="20"/>
          <w:szCs w:val="20"/>
        </w:rPr>
        <w:t>n</w:t>
      </w:r>
      <w:r w:rsidRPr="001A7604">
        <w:rPr>
          <w:spacing w:val="2"/>
          <w:sz w:val="20"/>
          <w:szCs w:val="20"/>
        </w:rPr>
        <w:t>t.</w:t>
      </w:r>
    </w:p>
    <w:p w14:paraId="0D9A0805" w14:textId="77777777" w:rsidR="009E5FA5" w:rsidRPr="006D7EB3" w:rsidRDefault="009E5FA5" w:rsidP="009E5FA5">
      <w:pPr>
        <w:pStyle w:val="Footer"/>
        <w:rPr>
          <w:spacing w:val="2"/>
          <w:sz w:val="16"/>
          <w:szCs w:val="16"/>
        </w:rPr>
      </w:pPr>
    </w:p>
    <w:p w14:paraId="693268A1" w14:textId="77777777" w:rsidR="009E5FA5" w:rsidRPr="001A7604" w:rsidRDefault="009E5FA5" w:rsidP="009E5FA5">
      <w:pPr>
        <w:pStyle w:val="Footer"/>
        <w:rPr>
          <w:b/>
          <w:bCs/>
          <w:spacing w:val="-10"/>
          <w:sz w:val="20"/>
          <w:szCs w:val="20"/>
        </w:rPr>
      </w:pPr>
      <w:r w:rsidRPr="001A7604">
        <w:rPr>
          <w:b/>
          <w:bCs/>
          <w:spacing w:val="6"/>
          <w:sz w:val="20"/>
          <w:szCs w:val="20"/>
        </w:rPr>
        <w:t xml:space="preserve">Client </w:t>
      </w:r>
      <w:r w:rsidRPr="001A7604">
        <w:rPr>
          <w:b/>
          <w:bCs/>
          <w:spacing w:val="11"/>
          <w:sz w:val="20"/>
          <w:szCs w:val="20"/>
        </w:rPr>
        <w:t>(</w:t>
      </w:r>
      <w:r w:rsidRPr="001A7604">
        <w:rPr>
          <w:b/>
          <w:bCs/>
          <w:spacing w:val="-14"/>
          <w:sz w:val="20"/>
          <w:szCs w:val="20"/>
        </w:rPr>
        <w:t>6 FIN AID QCH, 7.5 ACAD QCH</w:t>
      </w:r>
      <w:r w:rsidRPr="001A7604">
        <w:rPr>
          <w:b/>
          <w:bCs/>
          <w:spacing w:val="-10"/>
          <w:sz w:val="20"/>
          <w:szCs w:val="20"/>
        </w:rPr>
        <w:t xml:space="preserve">, </w:t>
      </w:r>
      <w:r w:rsidRPr="001A7604">
        <w:rPr>
          <w:b/>
          <w:bCs/>
          <w:spacing w:val="-6"/>
          <w:sz w:val="20"/>
          <w:szCs w:val="20"/>
        </w:rPr>
        <w:t>1.5</w:t>
      </w:r>
      <w:r w:rsidRPr="001A7604">
        <w:rPr>
          <w:b/>
          <w:bCs/>
          <w:spacing w:val="-10"/>
          <w:sz w:val="20"/>
          <w:szCs w:val="20"/>
        </w:rPr>
        <w:t xml:space="preserve"> QCH/30 Lecture Hours, 6 QCH/90 Lab Hours, 120 Total Clock Hours): </w:t>
      </w:r>
    </w:p>
    <w:p w14:paraId="4DE4C6E6" w14:textId="77777777" w:rsidR="009E5FA5" w:rsidRPr="006D7EB3" w:rsidRDefault="009E5FA5" w:rsidP="009E5FA5">
      <w:pPr>
        <w:pStyle w:val="Footer"/>
        <w:rPr>
          <w:spacing w:val="2"/>
          <w:sz w:val="16"/>
          <w:szCs w:val="16"/>
        </w:rPr>
      </w:pPr>
      <w:r w:rsidRPr="001A7604">
        <w:rPr>
          <w:spacing w:val="-1"/>
          <w:sz w:val="20"/>
          <w:szCs w:val="20"/>
        </w:rPr>
        <w:t>S</w:t>
      </w:r>
      <w:r w:rsidRPr="001A7604">
        <w:rPr>
          <w:spacing w:val="-3"/>
          <w:sz w:val="20"/>
          <w:szCs w:val="20"/>
        </w:rPr>
        <w:t>t</w:t>
      </w:r>
      <w:r w:rsidRPr="001A7604">
        <w:rPr>
          <w:sz w:val="20"/>
          <w:szCs w:val="20"/>
        </w:rPr>
        <w:t>ud</w:t>
      </w:r>
      <w:r w:rsidRPr="001A7604">
        <w:rPr>
          <w:spacing w:val="-3"/>
          <w:sz w:val="20"/>
          <w:szCs w:val="20"/>
        </w:rPr>
        <w:t>e</w:t>
      </w:r>
      <w:r w:rsidRPr="001A7604">
        <w:rPr>
          <w:sz w:val="20"/>
          <w:szCs w:val="20"/>
        </w:rPr>
        <w:t>n</w:t>
      </w:r>
      <w:r w:rsidRPr="001A7604">
        <w:rPr>
          <w:spacing w:val="2"/>
          <w:sz w:val="20"/>
          <w:szCs w:val="20"/>
        </w:rPr>
        <w:t>t</w:t>
      </w:r>
      <w:r w:rsidRPr="001A7604">
        <w:rPr>
          <w:sz w:val="20"/>
          <w:szCs w:val="20"/>
        </w:rPr>
        <w:t>s</w:t>
      </w:r>
      <w:r w:rsidRPr="001A7604">
        <w:rPr>
          <w:spacing w:val="4"/>
          <w:sz w:val="20"/>
          <w:szCs w:val="20"/>
        </w:rPr>
        <w:t xml:space="preserve"> </w:t>
      </w:r>
      <w:r w:rsidRPr="001A7604">
        <w:rPr>
          <w:spacing w:val="-6"/>
          <w:sz w:val="20"/>
          <w:szCs w:val="20"/>
        </w:rPr>
        <w:t>w</w:t>
      </w:r>
      <w:r w:rsidRPr="001A7604">
        <w:rPr>
          <w:spacing w:val="2"/>
          <w:sz w:val="20"/>
          <w:szCs w:val="20"/>
        </w:rPr>
        <w:t>il</w:t>
      </w:r>
      <w:r w:rsidRPr="001A7604">
        <w:rPr>
          <w:sz w:val="20"/>
          <w:szCs w:val="20"/>
        </w:rPr>
        <w:t>l</w:t>
      </w:r>
      <w:r w:rsidRPr="001A7604">
        <w:rPr>
          <w:spacing w:val="7"/>
          <w:sz w:val="20"/>
          <w:szCs w:val="20"/>
        </w:rPr>
        <w:t xml:space="preserve"> </w:t>
      </w:r>
      <w:r w:rsidRPr="001A7604">
        <w:rPr>
          <w:spacing w:val="2"/>
          <w:sz w:val="20"/>
          <w:szCs w:val="20"/>
        </w:rPr>
        <w:t>l</w:t>
      </w:r>
      <w:r w:rsidRPr="001A7604">
        <w:rPr>
          <w:spacing w:val="-3"/>
          <w:sz w:val="20"/>
          <w:szCs w:val="20"/>
        </w:rPr>
        <w:t>ea</w:t>
      </w:r>
      <w:r w:rsidRPr="001A7604">
        <w:rPr>
          <w:sz w:val="20"/>
          <w:szCs w:val="20"/>
        </w:rPr>
        <w:t>rn</w:t>
      </w:r>
      <w:r w:rsidRPr="001A7604">
        <w:rPr>
          <w:spacing w:val="10"/>
          <w:sz w:val="20"/>
          <w:szCs w:val="20"/>
        </w:rPr>
        <w:t xml:space="preserve"> </w:t>
      </w:r>
      <w:r w:rsidRPr="001A7604">
        <w:rPr>
          <w:spacing w:val="2"/>
          <w:sz w:val="20"/>
          <w:szCs w:val="20"/>
        </w:rPr>
        <w:t>t</w:t>
      </w:r>
      <w:r w:rsidRPr="001A7604">
        <w:rPr>
          <w:sz w:val="20"/>
          <w:szCs w:val="20"/>
        </w:rPr>
        <w:t>o</w:t>
      </w:r>
      <w:r w:rsidRPr="001A7604">
        <w:rPr>
          <w:spacing w:val="1"/>
          <w:sz w:val="20"/>
          <w:szCs w:val="20"/>
        </w:rPr>
        <w:t xml:space="preserve"> </w:t>
      </w:r>
      <w:r w:rsidRPr="001A7604">
        <w:rPr>
          <w:spacing w:val="2"/>
          <w:sz w:val="20"/>
          <w:szCs w:val="20"/>
        </w:rPr>
        <w:t>i</w:t>
      </w:r>
      <w:r w:rsidRPr="001A7604">
        <w:rPr>
          <w:spacing w:val="5"/>
          <w:sz w:val="20"/>
          <w:szCs w:val="20"/>
        </w:rPr>
        <w:t>n</w:t>
      </w:r>
      <w:r w:rsidRPr="001A7604">
        <w:rPr>
          <w:spacing w:val="-5"/>
          <w:sz w:val="20"/>
          <w:szCs w:val="20"/>
        </w:rPr>
        <w:t>s</w:t>
      </w:r>
      <w:r w:rsidRPr="001A7604">
        <w:rPr>
          <w:spacing w:val="2"/>
          <w:sz w:val="20"/>
          <w:szCs w:val="20"/>
        </w:rPr>
        <w:t>ta</w:t>
      </w:r>
      <w:r w:rsidRPr="001A7604">
        <w:rPr>
          <w:spacing w:val="-3"/>
          <w:sz w:val="20"/>
          <w:szCs w:val="20"/>
        </w:rPr>
        <w:t>l</w:t>
      </w:r>
      <w:r w:rsidRPr="001A7604">
        <w:rPr>
          <w:spacing w:val="2"/>
          <w:sz w:val="20"/>
          <w:szCs w:val="20"/>
        </w:rPr>
        <w:t>l</w:t>
      </w:r>
      <w:r w:rsidRPr="001A7604">
        <w:rPr>
          <w:sz w:val="20"/>
          <w:szCs w:val="20"/>
        </w:rPr>
        <w:t>,</w:t>
      </w:r>
      <w:r w:rsidRPr="001A7604">
        <w:rPr>
          <w:spacing w:val="7"/>
          <w:sz w:val="20"/>
          <w:szCs w:val="20"/>
        </w:rPr>
        <w:t xml:space="preserve"> </w:t>
      </w:r>
      <w:r w:rsidRPr="001A7604">
        <w:rPr>
          <w:sz w:val="20"/>
          <w:szCs w:val="20"/>
        </w:rPr>
        <w:t>u</w:t>
      </w:r>
      <w:r w:rsidRPr="001A7604">
        <w:rPr>
          <w:spacing w:val="-4"/>
          <w:sz w:val="20"/>
          <w:szCs w:val="20"/>
        </w:rPr>
        <w:t>pg</w:t>
      </w:r>
      <w:r w:rsidRPr="001A7604">
        <w:rPr>
          <w:spacing w:val="5"/>
          <w:sz w:val="20"/>
          <w:szCs w:val="20"/>
        </w:rPr>
        <w:t>r</w:t>
      </w:r>
      <w:r w:rsidRPr="001A7604">
        <w:rPr>
          <w:spacing w:val="2"/>
          <w:sz w:val="20"/>
          <w:szCs w:val="20"/>
        </w:rPr>
        <w:t>a</w:t>
      </w:r>
      <w:r w:rsidRPr="001A7604">
        <w:rPr>
          <w:spacing w:val="1"/>
          <w:sz w:val="20"/>
          <w:szCs w:val="20"/>
        </w:rPr>
        <w:t>d</w:t>
      </w:r>
      <w:r w:rsidRPr="001A7604">
        <w:rPr>
          <w:spacing w:val="-8"/>
          <w:sz w:val="20"/>
          <w:szCs w:val="20"/>
        </w:rPr>
        <w:t>e</w:t>
      </w:r>
      <w:r w:rsidRPr="001A7604">
        <w:rPr>
          <w:sz w:val="20"/>
          <w:szCs w:val="20"/>
        </w:rPr>
        <w:t>,</w:t>
      </w:r>
      <w:r w:rsidRPr="001A7604">
        <w:rPr>
          <w:spacing w:val="7"/>
          <w:sz w:val="20"/>
          <w:szCs w:val="20"/>
        </w:rPr>
        <w:t xml:space="preserve"> </w:t>
      </w:r>
      <w:r w:rsidRPr="001A7604">
        <w:rPr>
          <w:spacing w:val="-3"/>
          <w:sz w:val="20"/>
          <w:szCs w:val="20"/>
        </w:rPr>
        <w:t>a</w:t>
      </w:r>
      <w:r w:rsidRPr="001A7604">
        <w:rPr>
          <w:spacing w:val="5"/>
          <w:sz w:val="20"/>
          <w:szCs w:val="20"/>
        </w:rPr>
        <w:t>n</w:t>
      </w:r>
      <w:r w:rsidRPr="001A7604">
        <w:rPr>
          <w:sz w:val="20"/>
          <w:szCs w:val="20"/>
        </w:rPr>
        <w:t>d</w:t>
      </w:r>
      <w:r w:rsidRPr="001A7604">
        <w:rPr>
          <w:spacing w:val="5"/>
          <w:sz w:val="20"/>
          <w:szCs w:val="20"/>
        </w:rPr>
        <w:t xml:space="preserve"> </w:t>
      </w:r>
      <w:r w:rsidRPr="001A7604">
        <w:rPr>
          <w:spacing w:val="-3"/>
          <w:sz w:val="20"/>
          <w:szCs w:val="20"/>
        </w:rPr>
        <w:t>c</w:t>
      </w:r>
      <w:r w:rsidRPr="001A7604">
        <w:rPr>
          <w:spacing w:val="-4"/>
          <w:sz w:val="20"/>
          <w:szCs w:val="20"/>
        </w:rPr>
        <w:t>o</w:t>
      </w:r>
      <w:r w:rsidRPr="001A7604">
        <w:rPr>
          <w:spacing w:val="5"/>
          <w:sz w:val="20"/>
          <w:szCs w:val="20"/>
        </w:rPr>
        <w:t>n</w:t>
      </w:r>
      <w:r w:rsidRPr="001A7604">
        <w:rPr>
          <w:spacing w:val="-4"/>
          <w:sz w:val="20"/>
          <w:szCs w:val="20"/>
        </w:rPr>
        <w:t>f</w:t>
      </w:r>
      <w:r w:rsidRPr="001A7604">
        <w:rPr>
          <w:spacing w:val="2"/>
          <w:sz w:val="20"/>
          <w:szCs w:val="20"/>
        </w:rPr>
        <w:t>i</w:t>
      </w:r>
      <w:r w:rsidRPr="001A7604">
        <w:rPr>
          <w:sz w:val="20"/>
          <w:szCs w:val="20"/>
        </w:rPr>
        <w:t>g</w:t>
      </w:r>
      <w:r w:rsidRPr="001A7604">
        <w:rPr>
          <w:spacing w:val="-4"/>
          <w:sz w:val="20"/>
          <w:szCs w:val="20"/>
        </w:rPr>
        <w:t>u</w:t>
      </w:r>
      <w:r w:rsidRPr="001A7604">
        <w:rPr>
          <w:spacing w:val="5"/>
          <w:sz w:val="20"/>
          <w:szCs w:val="20"/>
        </w:rPr>
        <w:t>r</w:t>
      </w:r>
      <w:r w:rsidRPr="001A7604">
        <w:rPr>
          <w:sz w:val="20"/>
          <w:szCs w:val="20"/>
        </w:rPr>
        <w:t>e</w:t>
      </w:r>
      <w:r w:rsidRPr="001A7604">
        <w:rPr>
          <w:spacing w:val="2"/>
          <w:sz w:val="20"/>
          <w:szCs w:val="20"/>
        </w:rPr>
        <w:t xml:space="preserve"> i</w:t>
      </w:r>
      <w:r w:rsidRPr="001A7604">
        <w:rPr>
          <w:sz w:val="20"/>
          <w:szCs w:val="20"/>
        </w:rPr>
        <w:t>n</w:t>
      </w:r>
      <w:r w:rsidRPr="001A7604">
        <w:rPr>
          <w:spacing w:val="10"/>
          <w:sz w:val="20"/>
          <w:szCs w:val="20"/>
        </w:rPr>
        <w:t xml:space="preserve"> </w:t>
      </w:r>
      <w:r w:rsidRPr="001A7604">
        <w:rPr>
          <w:sz w:val="20"/>
          <w:szCs w:val="20"/>
        </w:rPr>
        <w:t>d</w:t>
      </w:r>
      <w:r w:rsidRPr="001A7604">
        <w:rPr>
          <w:spacing w:val="-3"/>
          <w:sz w:val="20"/>
          <w:szCs w:val="20"/>
        </w:rPr>
        <w:t>ema</w:t>
      </w:r>
      <w:r w:rsidRPr="001A7604">
        <w:rPr>
          <w:spacing w:val="5"/>
          <w:sz w:val="20"/>
          <w:szCs w:val="20"/>
        </w:rPr>
        <w:t>n</w:t>
      </w:r>
      <w:r w:rsidRPr="001A7604">
        <w:rPr>
          <w:sz w:val="20"/>
          <w:szCs w:val="20"/>
        </w:rPr>
        <w:t>d</w:t>
      </w:r>
      <w:r w:rsidRPr="001A7604">
        <w:rPr>
          <w:spacing w:val="5"/>
          <w:sz w:val="20"/>
          <w:szCs w:val="20"/>
        </w:rPr>
        <w:t xml:space="preserve"> </w:t>
      </w:r>
      <w:r w:rsidRPr="001A7604">
        <w:rPr>
          <w:spacing w:val="-6"/>
          <w:sz w:val="20"/>
          <w:szCs w:val="20"/>
        </w:rPr>
        <w:t>w</w:t>
      </w:r>
      <w:r w:rsidRPr="001A7604">
        <w:rPr>
          <w:spacing w:val="-4"/>
          <w:sz w:val="20"/>
          <w:szCs w:val="20"/>
        </w:rPr>
        <w:t>o</w:t>
      </w:r>
      <w:r w:rsidRPr="001A7604">
        <w:rPr>
          <w:spacing w:val="5"/>
          <w:sz w:val="20"/>
          <w:szCs w:val="20"/>
        </w:rPr>
        <w:t>r</w:t>
      </w:r>
      <w:r w:rsidRPr="001A7604">
        <w:rPr>
          <w:sz w:val="20"/>
          <w:szCs w:val="20"/>
        </w:rPr>
        <w:t>k</w:t>
      </w:r>
      <w:r w:rsidRPr="001A7604">
        <w:rPr>
          <w:spacing w:val="5"/>
          <w:sz w:val="20"/>
          <w:szCs w:val="20"/>
        </w:rPr>
        <w:t xml:space="preserve"> </w:t>
      </w:r>
      <w:r w:rsidRPr="001A7604">
        <w:rPr>
          <w:spacing w:val="-1"/>
          <w:sz w:val="20"/>
          <w:szCs w:val="20"/>
        </w:rPr>
        <w:t>s</w:t>
      </w:r>
      <w:r w:rsidRPr="001A7604">
        <w:rPr>
          <w:spacing w:val="2"/>
          <w:sz w:val="20"/>
          <w:szCs w:val="20"/>
        </w:rPr>
        <w:t>tat</w:t>
      </w:r>
      <w:r w:rsidRPr="001A7604">
        <w:rPr>
          <w:spacing w:val="-3"/>
          <w:sz w:val="20"/>
          <w:szCs w:val="20"/>
        </w:rPr>
        <w:t>i</w:t>
      </w:r>
      <w:r w:rsidRPr="001A7604">
        <w:rPr>
          <w:spacing w:val="-4"/>
          <w:sz w:val="20"/>
          <w:szCs w:val="20"/>
        </w:rPr>
        <w:t>o</w:t>
      </w:r>
      <w:r w:rsidRPr="001A7604">
        <w:rPr>
          <w:sz w:val="20"/>
          <w:szCs w:val="20"/>
        </w:rPr>
        <w:t xml:space="preserve">n </w:t>
      </w:r>
      <w:r w:rsidRPr="001A7604">
        <w:rPr>
          <w:spacing w:val="-4"/>
          <w:sz w:val="20"/>
          <w:szCs w:val="20"/>
        </w:rPr>
        <w:t>o</w:t>
      </w:r>
      <w:r w:rsidRPr="001A7604">
        <w:rPr>
          <w:sz w:val="20"/>
          <w:szCs w:val="20"/>
        </w:rPr>
        <w:t>p</w:t>
      </w:r>
      <w:r w:rsidRPr="001A7604">
        <w:rPr>
          <w:spacing w:val="-3"/>
          <w:sz w:val="20"/>
          <w:szCs w:val="20"/>
        </w:rPr>
        <w:t>e</w:t>
      </w:r>
      <w:r w:rsidRPr="001A7604">
        <w:rPr>
          <w:spacing w:val="5"/>
          <w:sz w:val="20"/>
          <w:szCs w:val="20"/>
        </w:rPr>
        <w:t>r</w:t>
      </w:r>
      <w:r w:rsidRPr="001A7604">
        <w:rPr>
          <w:spacing w:val="2"/>
          <w:sz w:val="20"/>
          <w:szCs w:val="20"/>
        </w:rPr>
        <w:t>at</w:t>
      </w:r>
      <w:r w:rsidRPr="001A7604">
        <w:rPr>
          <w:spacing w:val="-3"/>
          <w:sz w:val="20"/>
          <w:szCs w:val="20"/>
        </w:rPr>
        <w:t>i</w:t>
      </w:r>
      <w:r w:rsidRPr="001A7604">
        <w:rPr>
          <w:sz w:val="20"/>
          <w:szCs w:val="20"/>
        </w:rPr>
        <w:t>ng</w:t>
      </w:r>
      <w:r w:rsidRPr="001A7604">
        <w:rPr>
          <w:spacing w:val="4"/>
          <w:sz w:val="20"/>
          <w:szCs w:val="20"/>
        </w:rPr>
        <w:t xml:space="preserve"> </w:t>
      </w:r>
      <w:r w:rsidRPr="001A7604">
        <w:rPr>
          <w:spacing w:val="3"/>
          <w:sz w:val="20"/>
          <w:szCs w:val="20"/>
        </w:rPr>
        <w:t>s</w:t>
      </w:r>
      <w:r w:rsidRPr="001A7604">
        <w:rPr>
          <w:spacing w:val="-9"/>
          <w:sz w:val="20"/>
          <w:szCs w:val="20"/>
        </w:rPr>
        <w:t>y</w:t>
      </w:r>
      <w:r w:rsidRPr="001A7604">
        <w:rPr>
          <w:spacing w:val="-1"/>
          <w:sz w:val="20"/>
          <w:szCs w:val="20"/>
        </w:rPr>
        <w:t>s</w:t>
      </w:r>
      <w:r w:rsidRPr="001A7604">
        <w:rPr>
          <w:spacing w:val="2"/>
          <w:sz w:val="20"/>
          <w:szCs w:val="20"/>
        </w:rPr>
        <w:t>t</w:t>
      </w:r>
      <w:r w:rsidRPr="001A7604">
        <w:rPr>
          <w:spacing w:val="-3"/>
          <w:sz w:val="20"/>
          <w:szCs w:val="20"/>
        </w:rPr>
        <w:t>e</w:t>
      </w:r>
      <w:r w:rsidRPr="001A7604">
        <w:rPr>
          <w:spacing w:val="2"/>
          <w:sz w:val="20"/>
          <w:szCs w:val="20"/>
        </w:rPr>
        <w:t>m</w:t>
      </w:r>
      <w:r w:rsidRPr="001A7604">
        <w:rPr>
          <w:spacing w:val="-1"/>
          <w:sz w:val="20"/>
          <w:szCs w:val="20"/>
        </w:rPr>
        <w:t>s</w:t>
      </w:r>
      <w:r w:rsidRPr="001A7604">
        <w:rPr>
          <w:sz w:val="20"/>
          <w:szCs w:val="20"/>
        </w:rPr>
        <w:t xml:space="preserve">. </w:t>
      </w:r>
      <w:r w:rsidRPr="001A7604">
        <w:rPr>
          <w:spacing w:val="-1"/>
          <w:sz w:val="20"/>
          <w:szCs w:val="20"/>
        </w:rPr>
        <w:t>S</w:t>
      </w:r>
      <w:r w:rsidRPr="001A7604">
        <w:rPr>
          <w:spacing w:val="2"/>
          <w:sz w:val="20"/>
          <w:szCs w:val="20"/>
        </w:rPr>
        <w:t>t</w:t>
      </w:r>
      <w:r w:rsidRPr="001A7604">
        <w:rPr>
          <w:sz w:val="20"/>
          <w:szCs w:val="20"/>
        </w:rPr>
        <w:t>ud</w:t>
      </w:r>
      <w:r w:rsidRPr="001A7604">
        <w:rPr>
          <w:spacing w:val="-3"/>
          <w:sz w:val="20"/>
          <w:szCs w:val="20"/>
        </w:rPr>
        <w:t>e</w:t>
      </w:r>
      <w:r w:rsidRPr="001A7604">
        <w:rPr>
          <w:spacing w:val="5"/>
          <w:sz w:val="20"/>
          <w:szCs w:val="20"/>
        </w:rPr>
        <w:t>n</w:t>
      </w:r>
      <w:r w:rsidRPr="001A7604">
        <w:rPr>
          <w:spacing w:val="2"/>
          <w:sz w:val="20"/>
          <w:szCs w:val="20"/>
        </w:rPr>
        <w:t>t</w:t>
      </w:r>
      <w:r w:rsidRPr="001A7604">
        <w:rPr>
          <w:sz w:val="20"/>
          <w:szCs w:val="20"/>
        </w:rPr>
        <w:t>s</w:t>
      </w:r>
      <w:r w:rsidRPr="001A7604">
        <w:rPr>
          <w:spacing w:val="2"/>
          <w:sz w:val="20"/>
          <w:szCs w:val="20"/>
        </w:rPr>
        <w:t xml:space="preserve"> </w:t>
      </w:r>
      <w:r w:rsidRPr="001A7604">
        <w:rPr>
          <w:spacing w:val="-6"/>
          <w:sz w:val="20"/>
          <w:szCs w:val="20"/>
        </w:rPr>
        <w:t>w</w:t>
      </w:r>
      <w:r w:rsidRPr="001A7604">
        <w:rPr>
          <w:spacing w:val="2"/>
          <w:sz w:val="20"/>
          <w:szCs w:val="20"/>
        </w:rPr>
        <w:t>il</w:t>
      </w:r>
      <w:r w:rsidRPr="001A7604">
        <w:rPr>
          <w:sz w:val="20"/>
          <w:szCs w:val="20"/>
        </w:rPr>
        <w:t>l</w:t>
      </w:r>
      <w:r w:rsidRPr="001A7604">
        <w:rPr>
          <w:spacing w:val="5"/>
          <w:sz w:val="20"/>
          <w:szCs w:val="20"/>
        </w:rPr>
        <w:t xml:space="preserve"> </w:t>
      </w:r>
      <w:r w:rsidRPr="001A7604">
        <w:rPr>
          <w:spacing w:val="2"/>
          <w:sz w:val="20"/>
          <w:szCs w:val="20"/>
        </w:rPr>
        <w:t>l</w:t>
      </w:r>
      <w:r w:rsidRPr="001A7604">
        <w:rPr>
          <w:spacing w:val="-3"/>
          <w:sz w:val="20"/>
          <w:szCs w:val="20"/>
        </w:rPr>
        <w:t>ea</w:t>
      </w:r>
      <w:r w:rsidRPr="001A7604">
        <w:rPr>
          <w:sz w:val="20"/>
          <w:szCs w:val="20"/>
        </w:rPr>
        <w:t>rn</w:t>
      </w:r>
      <w:r w:rsidRPr="001A7604">
        <w:rPr>
          <w:spacing w:val="8"/>
          <w:sz w:val="20"/>
          <w:szCs w:val="20"/>
        </w:rPr>
        <w:t xml:space="preserve"> </w:t>
      </w:r>
      <w:r w:rsidRPr="001A7604">
        <w:rPr>
          <w:spacing w:val="-1"/>
          <w:sz w:val="20"/>
          <w:szCs w:val="20"/>
        </w:rPr>
        <w:t>s</w:t>
      </w:r>
      <w:r w:rsidRPr="001A7604">
        <w:rPr>
          <w:spacing w:val="-4"/>
          <w:sz w:val="20"/>
          <w:szCs w:val="20"/>
        </w:rPr>
        <w:t>k</w:t>
      </w:r>
      <w:r w:rsidRPr="001A7604">
        <w:rPr>
          <w:spacing w:val="2"/>
          <w:sz w:val="20"/>
          <w:szCs w:val="20"/>
        </w:rPr>
        <w:t>i</w:t>
      </w:r>
      <w:r w:rsidRPr="001A7604">
        <w:rPr>
          <w:spacing w:val="-3"/>
          <w:sz w:val="20"/>
          <w:szCs w:val="20"/>
        </w:rPr>
        <w:t>l</w:t>
      </w:r>
      <w:r w:rsidRPr="001A7604">
        <w:rPr>
          <w:spacing w:val="2"/>
          <w:sz w:val="20"/>
          <w:szCs w:val="20"/>
        </w:rPr>
        <w:t>l</w:t>
      </w:r>
      <w:r w:rsidRPr="001A7604">
        <w:rPr>
          <w:sz w:val="20"/>
          <w:szCs w:val="20"/>
        </w:rPr>
        <w:t>s</w:t>
      </w:r>
      <w:r w:rsidRPr="001A7604">
        <w:rPr>
          <w:spacing w:val="2"/>
          <w:sz w:val="20"/>
          <w:szCs w:val="20"/>
        </w:rPr>
        <w:t xml:space="preserve"> </w:t>
      </w:r>
      <w:r w:rsidRPr="001A7604">
        <w:rPr>
          <w:spacing w:val="-3"/>
          <w:sz w:val="20"/>
          <w:szCs w:val="20"/>
        </w:rPr>
        <w:t>i</w:t>
      </w:r>
      <w:r w:rsidRPr="001A7604">
        <w:rPr>
          <w:spacing w:val="5"/>
          <w:sz w:val="20"/>
          <w:szCs w:val="20"/>
        </w:rPr>
        <w:t>n</w:t>
      </w:r>
      <w:r w:rsidRPr="001A7604">
        <w:rPr>
          <w:spacing w:val="-4"/>
          <w:sz w:val="20"/>
          <w:szCs w:val="20"/>
        </w:rPr>
        <w:t>vo</w:t>
      </w:r>
      <w:r w:rsidRPr="001A7604">
        <w:rPr>
          <w:spacing w:val="2"/>
          <w:sz w:val="20"/>
          <w:szCs w:val="20"/>
        </w:rPr>
        <w:t>l</w:t>
      </w:r>
      <w:r w:rsidRPr="001A7604">
        <w:rPr>
          <w:spacing w:val="-4"/>
          <w:sz w:val="20"/>
          <w:szCs w:val="20"/>
        </w:rPr>
        <w:t>v</w:t>
      </w:r>
      <w:r w:rsidRPr="001A7604">
        <w:rPr>
          <w:spacing w:val="2"/>
          <w:sz w:val="20"/>
          <w:szCs w:val="20"/>
        </w:rPr>
        <w:t>i</w:t>
      </w:r>
      <w:r w:rsidRPr="001A7604">
        <w:rPr>
          <w:spacing w:val="5"/>
          <w:sz w:val="20"/>
          <w:szCs w:val="20"/>
        </w:rPr>
        <w:t>n</w:t>
      </w:r>
      <w:r w:rsidRPr="001A7604">
        <w:rPr>
          <w:sz w:val="20"/>
          <w:szCs w:val="20"/>
        </w:rPr>
        <w:t>g</w:t>
      </w:r>
      <w:r w:rsidRPr="001A7604">
        <w:rPr>
          <w:spacing w:val="4"/>
          <w:sz w:val="20"/>
          <w:szCs w:val="20"/>
        </w:rPr>
        <w:t xml:space="preserve"> </w:t>
      </w:r>
      <w:r w:rsidRPr="001A7604">
        <w:rPr>
          <w:spacing w:val="5"/>
          <w:sz w:val="20"/>
          <w:szCs w:val="20"/>
        </w:rPr>
        <w:t>n</w:t>
      </w:r>
      <w:r w:rsidRPr="001A7604">
        <w:rPr>
          <w:spacing w:val="-3"/>
          <w:sz w:val="20"/>
          <w:szCs w:val="20"/>
        </w:rPr>
        <w:t>e</w:t>
      </w:r>
      <w:r w:rsidRPr="001A7604">
        <w:rPr>
          <w:spacing w:val="2"/>
          <w:sz w:val="20"/>
          <w:szCs w:val="20"/>
        </w:rPr>
        <w:t>t</w:t>
      </w:r>
      <w:r w:rsidRPr="001A7604">
        <w:rPr>
          <w:spacing w:val="-6"/>
          <w:sz w:val="20"/>
          <w:szCs w:val="20"/>
        </w:rPr>
        <w:t>w</w:t>
      </w:r>
      <w:r w:rsidRPr="001A7604">
        <w:rPr>
          <w:spacing w:val="-4"/>
          <w:sz w:val="20"/>
          <w:szCs w:val="20"/>
        </w:rPr>
        <w:t>o</w:t>
      </w:r>
      <w:r w:rsidRPr="001A7604">
        <w:rPr>
          <w:spacing w:val="5"/>
          <w:sz w:val="20"/>
          <w:szCs w:val="20"/>
        </w:rPr>
        <w:t>r</w:t>
      </w:r>
      <w:r w:rsidRPr="001A7604">
        <w:rPr>
          <w:sz w:val="20"/>
          <w:szCs w:val="20"/>
        </w:rPr>
        <w:t>k</w:t>
      </w:r>
      <w:r w:rsidRPr="001A7604">
        <w:rPr>
          <w:spacing w:val="4"/>
          <w:sz w:val="20"/>
          <w:szCs w:val="20"/>
        </w:rPr>
        <w:t xml:space="preserve"> </w:t>
      </w:r>
      <w:r w:rsidRPr="001A7604">
        <w:rPr>
          <w:spacing w:val="-3"/>
          <w:sz w:val="20"/>
          <w:szCs w:val="20"/>
        </w:rPr>
        <w:t>c</w:t>
      </w:r>
      <w:r w:rsidRPr="001A7604">
        <w:rPr>
          <w:spacing w:val="-4"/>
          <w:sz w:val="20"/>
          <w:szCs w:val="20"/>
        </w:rPr>
        <w:t>o</w:t>
      </w:r>
      <w:r w:rsidRPr="001A7604">
        <w:rPr>
          <w:spacing w:val="5"/>
          <w:sz w:val="20"/>
          <w:szCs w:val="20"/>
        </w:rPr>
        <w:t>nn</w:t>
      </w:r>
      <w:r w:rsidRPr="001A7604">
        <w:rPr>
          <w:spacing w:val="-3"/>
          <w:sz w:val="20"/>
          <w:szCs w:val="20"/>
        </w:rPr>
        <w:t>ec</w:t>
      </w:r>
      <w:r w:rsidRPr="001A7604">
        <w:rPr>
          <w:spacing w:val="2"/>
          <w:sz w:val="20"/>
          <w:szCs w:val="20"/>
        </w:rPr>
        <w:t>ti</w:t>
      </w:r>
      <w:r w:rsidRPr="001A7604">
        <w:rPr>
          <w:spacing w:val="-4"/>
          <w:sz w:val="20"/>
          <w:szCs w:val="20"/>
        </w:rPr>
        <w:t>v</w:t>
      </w:r>
      <w:r w:rsidRPr="001A7604">
        <w:rPr>
          <w:spacing w:val="2"/>
          <w:sz w:val="20"/>
          <w:szCs w:val="20"/>
        </w:rPr>
        <w:t>it</w:t>
      </w:r>
      <w:r w:rsidRPr="001A7604">
        <w:rPr>
          <w:spacing w:val="-9"/>
          <w:sz w:val="20"/>
          <w:szCs w:val="20"/>
        </w:rPr>
        <w:t>y</w:t>
      </w:r>
      <w:r w:rsidRPr="001A7604">
        <w:rPr>
          <w:sz w:val="20"/>
          <w:szCs w:val="20"/>
        </w:rPr>
        <w:t>,</w:t>
      </w:r>
      <w:r w:rsidRPr="001A7604">
        <w:rPr>
          <w:spacing w:val="6"/>
          <w:sz w:val="20"/>
          <w:szCs w:val="20"/>
        </w:rPr>
        <w:t xml:space="preserve"> </w:t>
      </w:r>
      <w:r w:rsidRPr="001A7604">
        <w:rPr>
          <w:sz w:val="20"/>
          <w:szCs w:val="20"/>
        </w:rPr>
        <w:t>u</w:t>
      </w:r>
      <w:r w:rsidRPr="001A7604">
        <w:rPr>
          <w:spacing w:val="-1"/>
          <w:sz w:val="20"/>
          <w:szCs w:val="20"/>
        </w:rPr>
        <w:t>s</w:t>
      </w:r>
      <w:r w:rsidRPr="001A7604">
        <w:rPr>
          <w:spacing w:val="-3"/>
          <w:sz w:val="20"/>
          <w:szCs w:val="20"/>
        </w:rPr>
        <w:t>e</w:t>
      </w:r>
      <w:r w:rsidRPr="001A7604">
        <w:rPr>
          <w:sz w:val="20"/>
          <w:szCs w:val="20"/>
        </w:rPr>
        <w:t>r</w:t>
      </w:r>
      <w:r w:rsidRPr="001A7604">
        <w:rPr>
          <w:spacing w:val="8"/>
          <w:sz w:val="20"/>
          <w:szCs w:val="20"/>
        </w:rPr>
        <w:t xml:space="preserve"> </w:t>
      </w:r>
      <w:r w:rsidRPr="001A7604">
        <w:rPr>
          <w:spacing w:val="2"/>
          <w:sz w:val="20"/>
          <w:szCs w:val="20"/>
        </w:rPr>
        <w:t>a</w:t>
      </w:r>
      <w:r w:rsidRPr="001A7604">
        <w:rPr>
          <w:spacing w:val="-3"/>
          <w:sz w:val="20"/>
          <w:szCs w:val="20"/>
        </w:rPr>
        <w:t>cc</w:t>
      </w:r>
      <w:r w:rsidRPr="001A7604">
        <w:rPr>
          <w:spacing w:val="-4"/>
          <w:sz w:val="20"/>
          <w:szCs w:val="20"/>
        </w:rPr>
        <w:t>o</w:t>
      </w:r>
      <w:r w:rsidRPr="001A7604">
        <w:rPr>
          <w:sz w:val="20"/>
          <w:szCs w:val="20"/>
        </w:rPr>
        <w:t>u</w:t>
      </w:r>
      <w:r w:rsidRPr="001A7604">
        <w:rPr>
          <w:spacing w:val="5"/>
          <w:sz w:val="20"/>
          <w:szCs w:val="20"/>
        </w:rPr>
        <w:t>n</w:t>
      </w:r>
      <w:r w:rsidRPr="001A7604">
        <w:rPr>
          <w:spacing w:val="2"/>
          <w:sz w:val="20"/>
          <w:szCs w:val="20"/>
        </w:rPr>
        <w:t>t</w:t>
      </w:r>
      <w:r w:rsidRPr="001A7604">
        <w:rPr>
          <w:sz w:val="20"/>
          <w:szCs w:val="20"/>
        </w:rPr>
        <w:t>,</w:t>
      </w:r>
      <w:r w:rsidRPr="001A7604">
        <w:rPr>
          <w:spacing w:val="6"/>
          <w:sz w:val="20"/>
          <w:szCs w:val="20"/>
        </w:rPr>
        <w:t xml:space="preserve"> </w:t>
      </w:r>
      <w:r w:rsidRPr="001A7604">
        <w:rPr>
          <w:spacing w:val="-1"/>
          <w:sz w:val="20"/>
          <w:szCs w:val="20"/>
        </w:rPr>
        <w:t>s</w:t>
      </w:r>
      <w:r w:rsidRPr="001A7604">
        <w:rPr>
          <w:spacing w:val="-3"/>
          <w:sz w:val="20"/>
          <w:szCs w:val="20"/>
        </w:rPr>
        <w:t>ec</w:t>
      </w:r>
      <w:r w:rsidRPr="001A7604">
        <w:rPr>
          <w:sz w:val="20"/>
          <w:szCs w:val="20"/>
        </w:rPr>
        <w:t>u</w:t>
      </w:r>
      <w:r w:rsidRPr="001A7604">
        <w:rPr>
          <w:spacing w:val="5"/>
          <w:sz w:val="20"/>
          <w:szCs w:val="20"/>
        </w:rPr>
        <w:t>r</w:t>
      </w:r>
      <w:r w:rsidRPr="001A7604">
        <w:rPr>
          <w:spacing w:val="-3"/>
          <w:sz w:val="20"/>
          <w:szCs w:val="20"/>
        </w:rPr>
        <w:t>i</w:t>
      </w:r>
      <w:r w:rsidRPr="001A7604">
        <w:rPr>
          <w:spacing w:val="2"/>
          <w:sz w:val="20"/>
          <w:szCs w:val="20"/>
        </w:rPr>
        <w:t>t</w:t>
      </w:r>
      <w:r w:rsidRPr="001A7604">
        <w:rPr>
          <w:spacing w:val="-9"/>
          <w:sz w:val="20"/>
          <w:szCs w:val="20"/>
        </w:rPr>
        <w:t>y</w:t>
      </w:r>
      <w:r w:rsidRPr="001A7604">
        <w:rPr>
          <w:sz w:val="20"/>
          <w:szCs w:val="20"/>
        </w:rPr>
        <w:t>,</w:t>
      </w:r>
      <w:r w:rsidRPr="001A7604">
        <w:rPr>
          <w:spacing w:val="6"/>
          <w:sz w:val="20"/>
          <w:szCs w:val="20"/>
        </w:rPr>
        <w:t xml:space="preserve"> </w:t>
      </w:r>
      <w:r w:rsidRPr="001A7604">
        <w:rPr>
          <w:spacing w:val="2"/>
          <w:sz w:val="20"/>
          <w:szCs w:val="20"/>
        </w:rPr>
        <w:t>a</w:t>
      </w:r>
      <w:r w:rsidRPr="001A7604">
        <w:rPr>
          <w:spacing w:val="5"/>
          <w:sz w:val="20"/>
          <w:szCs w:val="20"/>
        </w:rPr>
        <w:t>n</w:t>
      </w:r>
      <w:r w:rsidRPr="001A7604">
        <w:rPr>
          <w:sz w:val="20"/>
          <w:szCs w:val="20"/>
        </w:rPr>
        <w:t>d</w:t>
      </w:r>
      <w:r w:rsidRPr="001A7604">
        <w:rPr>
          <w:spacing w:val="4"/>
          <w:sz w:val="20"/>
          <w:szCs w:val="20"/>
        </w:rPr>
        <w:t xml:space="preserve"> </w:t>
      </w:r>
      <w:r w:rsidRPr="001A7604">
        <w:rPr>
          <w:spacing w:val="-4"/>
          <w:sz w:val="20"/>
          <w:szCs w:val="20"/>
        </w:rPr>
        <w:t>I</w:t>
      </w:r>
      <w:r w:rsidRPr="001A7604">
        <w:rPr>
          <w:sz w:val="20"/>
          <w:szCs w:val="20"/>
        </w:rPr>
        <w:t>n</w:t>
      </w:r>
      <w:r w:rsidRPr="001A7604">
        <w:rPr>
          <w:spacing w:val="2"/>
          <w:sz w:val="20"/>
          <w:szCs w:val="20"/>
        </w:rPr>
        <w:t>t</w:t>
      </w:r>
      <w:r w:rsidRPr="001A7604">
        <w:rPr>
          <w:spacing w:val="-3"/>
          <w:sz w:val="20"/>
          <w:szCs w:val="20"/>
        </w:rPr>
        <w:t>e</w:t>
      </w:r>
      <w:r w:rsidRPr="001A7604">
        <w:rPr>
          <w:sz w:val="20"/>
          <w:szCs w:val="20"/>
        </w:rPr>
        <w:t>r</w:t>
      </w:r>
      <w:r w:rsidRPr="001A7604">
        <w:rPr>
          <w:spacing w:val="5"/>
          <w:sz w:val="20"/>
          <w:szCs w:val="20"/>
        </w:rPr>
        <w:t>n</w:t>
      </w:r>
      <w:r w:rsidRPr="001A7604">
        <w:rPr>
          <w:spacing w:val="-3"/>
          <w:sz w:val="20"/>
          <w:szCs w:val="20"/>
        </w:rPr>
        <w:t>e</w:t>
      </w:r>
      <w:r w:rsidRPr="001A7604">
        <w:rPr>
          <w:sz w:val="20"/>
          <w:szCs w:val="20"/>
        </w:rPr>
        <w:t xml:space="preserve">t </w:t>
      </w:r>
      <w:r w:rsidRPr="001A7604">
        <w:rPr>
          <w:spacing w:val="4"/>
          <w:sz w:val="20"/>
          <w:szCs w:val="20"/>
        </w:rPr>
        <w:t>E</w:t>
      </w:r>
      <w:r w:rsidRPr="001A7604">
        <w:rPr>
          <w:sz w:val="20"/>
          <w:szCs w:val="20"/>
        </w:rPr>
        <w:t>x</w:t>
      </w:r>
      <w:r w:rsidRPr="001A7604">
        <w:rPr>
          <w:spacing w:val="-4"/>
          <w:sz w:val="20"/>
          <w:szCs w:val="20"/>
        </w:rPr>
        <w:t>p</w:t>
      </w:r>
      <w:r w:rsidRPr="001A7604">
        <w:rPr>
          <w:spacing w:val="2"/>
          <w:sz w:val="20"/>
          <w:szCs w:val="20"/>
        </w:rPr>
        <w:t>l</w:t>
      </w:r>
      <w:r w:rsidRPr="001A7604">
        <w:rPr>
          <w:spacing w:val="-4"/>
          <w:sz w:val="20"/>
          <w:szCs w:val="20"/>
        </w:rPr>
        <w:t>o</w:t>
      </w:r>
      <w:r w:rsidRPr="001A7604">
        <w:rPr>
          <w:sz w:val="20"/>
          <w:szCs w:val="20"/>
        </w:rPr>
        <w:t>r</w:t>
      </w:r>
      <w:r w:rsidRPr="001A7604">
        <w:rPr>
          <w:spacing w:val="-3"/>
          <w:sz w:val="20"/>
          <w:szCs w:val="20"/>
        </w:rPr>
        <w:t>e</w:t>
      </w:r>
      <w:r w:rsidRPr="001A7604">
        <w:rPr>
          <w:sz w:val="20"/>
          <w:szCs w:val="20"/>
        </w:rPr>
        <w:t xml:space="preserve">r </w:t>
      </w:r>
      <w:r w:rsidRPr="001A7604">
        <w:rPr>
          <w:spacing w:val="-3"/>
          <w:sz w:val="20"/>
          <w:szCs w:val="20"/>
        </w:rPr>
        <w:t>c</w:t>
      </w:r>
      <w:r w:rsidRPr="001A7604">
        <w:rPr>
          <w:spacing w:val="-4"/>
          <w:sz w:val="20"/>
          <w:szCs w:val="20"/>
        </w:rPr>
        <w:t>o</w:t>
      </w:r>
      <w:r w:rsidRPr="001A7604">
        <w:rPr>
          <w:spacing w:val="5"/>
          <w:sz w:val="20"/>
          <w:szCs w:val="20"/>
        </w:rPr>
        <w:t>n</w:t>
      </w:r>
      <w:r w:rsidRPr="001A7604">
        <w:rPr>
          <w:spacing w:val="-4"/>
          <w:sz w:val="20"/>
          <w:szCs w:val="20"/>
        </w:rPr>
        <w:t>f</w:t>
      </w:r>
      <w:r w:rsidRPr="001A7604">
        <w:rPr>
          <w:spacing w:val="2"/>
          <w:sz w:val="20"/>
          <w:szCs w:val="20"/>
        </w:rPr>
        <w:t>i</w:t>
      </w:r>
      <w:r w:rsidRPr="001A7604">
        <w:rPr>
          <w:sz w:val="20"/>
          <w:szCs w:val="20"/>
        </w:rPr>
        <w:t>gu</w:t>
      </w:r>
      <w:r w:rsidRPr="001A7604">
        <w:rPr>
          <w:spacing w:val="5"/>
          <w:sz w:val="20"/>
          <w:szCs w:val="20"/>
        </w:rPr>
        <w:t>r</w:t>
      </w:r>
      <w:r w:rsidRPr="001A7604">
        <w:rPr>
          <w:spacing w:val="-3"/>
          <w:sz w:val="20"/>
          <w:szCs w:val="20"/>
        </w:rPr>
        <w:t>a</w:t>
      </w:r>
      <w:r w:rsidRPr="001A7604">
        <w:rPr>
          <w:spacing w:val="2"/>
          <w:sz w:val="20"/>
          <w:szCs w:val="20"/>
        </w:rPr>
        <w:t>ti</w:t>
      </w:r>
      <w:r w:rsidRPr="001A7604">
        <w:rPr>
          <w:spacing w:val="-9"/>
          <w:sz w:val="20"/>
          <w:szCs w:val="20"/>
        </w:rPr>
        <w:t>o</w:t>
      </w:r>
      <w:r w:rsidRPr="001A7604">
        <w:rPr>
          <w:sz w:val="20"/>
          <w:szCs w:val="20"/>
        </w:rPr>
        <w:t>n</w:t>
      </w:r>
      <w:r w:rsidRPr="001A7604">
        <w:rPr>
          <w:spacing w:val="17"/>
          <w:sz w:val="20"/>
          <w:szCs w:val="20"/>
        </w:rPr>
        <w:t xml:space="preserve"> </w:t>
      </w:r>
      <w:r w:rsidRPr="001A7604">
        <w:rPr>
          <w:spacing w:val="-3"/>
          <w:sz w:val="20"/>
          <w:szCs w:val="20"/>
        </w:rPr>
        <w:t>a</w:t>
      </w:r>
      <w:r w:rsidRPr="001A7604">
        <w:rPr>
          <w:spacing w:val="5"/>
          <w:sz w:val="20"/>
          <w:szCs w:val="20"/>
        </w:rPr>
        <w:t>n</w:t>
      </w:r>
      <w:r w:rsidRPr="001A7604">
        <w:rPr>
          <w:sz w:val="20"/>
          <w:szCs w:val="20"/>
        </w:rPr>
        <w:t>d</w:t>
      </w:r>
      <w:r w:rsidRPr="001A7604">
        <w:rPr>
          <w:spacing w:val="8"/>
          <w:sz w:val="20"/>
          <w:szCs w:val="20"/>
        </w:rPr>
        <w:t xml:space="preserve"> </w:t>
      </w:r>
      <w:r w:rsidRPr="001A7604">
        <w:rPr>
          <w:spacing w:val="-3"/>
          <w:sz w:val="20"/>
          <w:szCs w:val="20"/>
        </w:rPr>
        <w:t>t</w:t>
      </w:r>
      <w:r w:rsidRPr="001A7604">
        <w:rPr>
          <w:spacing w:val="5"/>
          <w:sz w:val="20"/>
          <w:szCs w:val="20"/>
        </w:rPr>
        <w:t>r</w:t>
      </w:r>
      <w:r w:rsidRPr="001A7604">
        <w:rPr>
          <w:spacing w:val="-4"/>
          <w:sz w:val="20"/>
          <w:szCs w:val="20"/>
        </w:rPr>
        <w:t>o</w:t>
      </w:r>
      <w:r w:rsidRPr="001A7604">
        <w:rPr>
          <w:sz w:val="20"/>
          <w:szCs w:val="20"/>
        </w:rPr>
        <w:t>u</w:t>
      </w:r>
      <w:r w:rsidRPr="001A7604">
        <w:rPr>
          <w:spacing w:val="-4"/>
          <w:sz w:val="20"/>
          <w:szCs w:val="20"/>
        </w:rPr>
        <w:t>b</w:t>
      </w:r>
      <w:r w:rsidRPr="001A7604">
        <w:rPr>
          <w:spacing w:val="2"/>
          <w:sz w:val="20"/>
          <w:szCs w:val="20"/>
        </w:rPr>
        <w:t>l</w:t>
      </w:r>
      <w:r w:rsidRPr="001A7604">
        <w:rPr>
          <w:spacing w:val="-3"/>
          <w:sz w:val="20"/>
          <w:szCs w:val="20"/>
        </w:rPr>
        <w:t>e</w:t>
      </w:r>
      <w:r w:rsidRPr="001A7604">
        <w:rPr>
          <w:spacing w:val="-1"/>
          <w:sz w:val="20"/>
          <w:szCs w:val="20"/>
        </w:rPr>
        <w:t>s</w:t>
      </w:r>
      <w:r w:rsidRPr="001A7604">
        <w:rPr>
          <w:spacing w:val="5"/>
          <w:sz w:val="20"/>
          <w:szCs w:val="20"/>
        </w:rPr>
        <w:t>h</w:t>
      </w:r>
      <w:r w:rsidRPr="001A7604">
        <w:rPr>
          <w:spacing w:val="-4"/>
          <w:sz w:val="20"/>
          <w:szCs w:val="20"/>
        </w:rPr>
        <w:t>oo</w:t>
      </w:r>
      <w:r w:rsidRPr="001A7604">
        <w:rPr>
          <w:spacing w:val="2"/>
          <w:sz w:val="20"/>
          <w:szCs w:val="20"/>
        </w:rPr>
        <w:t>ti</w:t>
      </w:r>
      <w:r w:rsidRPr="001A7604">
        <w:rPr>
          <w:spacing w:val="5"/>
          <w:sz w:val="20"/>
          <w:szCs w:val="20"/>
        </w:rPr>
        <w:t>n</w:t>
      </w:r>
      <w:r w:rsidRPr="001A7604">
        <w:rPr>
          <w:spacing w:val="-4"/>
          <w:sz w:val="20"/>
          <w:szCs w:val="20"/>
        </w:rPr>
        <w:t>g</w:t>
      </w:r>
      <w:r w:rsidRPr="001A7604">
        <w:rPr>
          <w:sz w:val="20"/>
          <w:szCs w:val="20"/>
        </w:rPr>
        <w:t xml:space="preserve">. </w:t>
      </w:r>
      <w:r w:rsidRPr="001A7604">
        <w:rPr>
          <w:spacing w:val="-1"/>
          <w:sz w:val="20"/>
          <w:szCs w:val="20"/>
        </w:rPr>
        <w:t>S</w:t>
      </w:r>
      <w:r w:rsidRPr="001A7604">
        <w:rPr>
          <w:spacing w:val="2"/>
          <w:sz w:val="20"/>
          <w:szCs w:val="20"/>
        </w:rPr>
        <w:t>t</w:t>
      </w:r>
      <w:r w:rsidRPr="001A7604">
        <w:rPr>
          <w:sz w:val="20"/>
          <w:szCs w:val="20"/>
        </w:rPr>
        <w:t>ud</w:t>
      </w:r>
      <w:r w:rsidRPr="001A7604">
        <w:rPr>
          <w:spacing w:val="-8"/>
          <w:sz w:val="20"/>
          <w:szCs w:val="20"/>
        </w:rPr>
        <w:t>e</w:t>
      </w:r>
      <w:r w:rsidRPr="001A7604">
        <w:rPr>
          <w:spacing w:val="5"/>
          <w:sz w:val="20"/>
          <w:szCs w:val="20"/>
        </w:rPr>
        <w:t>n</w:t>
      </w:r>
      <w:r w:rsidRPr="001A7604">
        <w:rPr>
          <w:spacing w:val="2"/>
          <w:sz w:val="20"/>
          <w:szCs w:val="20"/>
        </w:rPr>
        <w:t>t</w:t>
      </w:r>
      <w:r w:rsidRPr="001A7604">
        <w:rPr>
          <w:sz w:val="20"/>
          <w:szCs w:val="20"/>
        </w:rPr>
        <w:t>s</w:t>
      </w:r>
      <w:r w:rsidRPr="001A7604">
        <w:rPr>
          <w:spacing w:val="11"/>
          <w:sz w:val="20"/>
          <w:szCs w:val="20"/>
        </w:rPr>
        <w:t xml:space="preserve"> </w:t>
      </w:r>
      <w:r w:rsidRPr="001A7604">
        <w:rPr>
          <w:spacing w:val="-6"/>
          <w:sz w:val="20"/>
          <w:szCs w:val="20"/>
        </w:rPr>
        <w:t>w</w:t>
      </w:r>
      <w:r w:rsidRPr="001A7604">
        <w:rPr>
          <w:spacing w:val="2"/>
          <w:sz w:val="20"/>
          <w:szCs w:val="20"/>
        </w:rPr>
        <w:t>il</w:t>
      </w:r>
      <w:r w:rsidRPr="001A7604">
        <w:rPr>
          <w:sz w:val="20"/>
          <w:szCs w:val="20"/>
        </w:rPr>
        <w:t>l</w:t>
      </w:r>
      <w:r w:rsidRPr="001A7604">
        <w:rPr>
          <w:spacing w:val="14"/>
          <w:sz w:val="20"/>
          <w:szCs w:val="20"/>
        </w:rPr>
        <w:t xml:space="preserve"> </w:t>
      </w:r>
      <w:r w:rsidRPr="001A7604">
        <w:rPr>
          <w:spacing w:val="-4"/>
          <w:sz w:val="20"/>
          <w:szCs w:val="20"/>
        </w:rPr>
        <w:t>b</w:t>
      </w:r>
      <w:r w:rsidRPr="001A7604">
        <w:rPr>
          <w:sz w:val="20"/>
          <w:szCs w:val="20"/>
        </w:rPr>
        <w:t>e</w:t>
      </w:r>
      <w:r w:rsidRPr="001A7604">
        <w:rPr>
          <w:spacing w:val="10"/>
          <w:sz w:val="20"/>
          <w:szCs w:val="20"/>
        </w:rPr>
        <w:t xml:space="preserve"> </w:t>
      </w:r>
      <w:r w:rsidRPr="001A7604">
        <w:rPr>
          <w:sz w:val="20"/>
          <w:szCs w:val="20"/>
        </w:rPr>
        <w:t>p</w:t>
      </w:r>
      <w:r w:rsidRPr="001A7604">
        <w:rPr>
          <w:spacing w:val="5"/>
          <w:sz w:val="20"/>
          <w:szCs w:val="20"/>
        </w:rPr>
        <w:t>r</w:t>
      </w:r>
      <w:r w:rsidRPr="001A7604">
        <w:rPr>
          <w:spacing w:val="-3"/>
          <w:sz w:val="20"/>
          <w:szCs w:val="20"/>
        </w:rPr>
        <w:t>e</w:t>
      </w:r>
      <w:r w:rsidRPr="001A7604">
        <w:rPr>
          <w:sz w:val="20"/>
          <w:szCs w:val="20"/>
        </w:rPr>
        <w:t>p</w:t>
      </w:r>
      <w:r w:rsidRPr="001A7604">
        <w:rPr>
          <w:spacing w:val="-3"/>
          <w:sz w:val="20"/>
          <w:szCs w:val="20"/>
        </w:rPr>
        <w:t>a</w:t>
      </w:r>
      <w:r w:rsidRPr="001A7604">
        <w:rPr>
          <w:spacing w:val="5"/>
          <w:sz w:val="20"/>
          <w:szCs w:val="20"/>
        </w:rPr>
        <w:t>r</w:t>
      </w:r>
      <w:r w:rsidRPr="001A7604">
        <w:rPr>
          <w:spacing w:val="-8"/>
          <w:sz w:val="20"/>
          <w:szCs w:val="20"/>
        </w:rPr>
        <w:t>e</w:t>
      </w:r>
      <w:r w:rsidRPr="001A7604">
        <w:rPr>
          <w:sz w:val="20"/>
          <w:szCs w:val="20"/>
        </w:rPr>
        <w:t>d</w:t>
      </w:r>
      <w:r w:rsidRPr="001A7604">
        <w:rPr>
          <w:spacing w:val="12"/>
          <w:sz w:val="20"/>
          <w:szCs w:val="20"/>
        </w:rPr>
        <w:t xml:space="preserve"> </w:t>
      </w:r>
      <w:r w:rsidRPr="001A7604">
        <w:rPr>
          <w:spacing w:val="2"/>
          <w:sz w:val="20"/>
          <w:szCs w:val="20"/>
        </w:rPr>
        <w:t>t</w:t>
      </w:r>
      <w:r w:rsidRPr="001A7604">
        <w:rPr>
          <w:sz w:val="20"/>
          <w:szCs w:val="20"/>
        </w:rPr>
        <w:t>o</w:t>
      </w:r>
      <w:r w:rsidRPr="001A7604">
        <w:rPr>
          <w:spacing w:val="8"/>
          <w:sz w:val="20"/>
          <w:szCs w:val="20"/>
        </w:rPr>
        <w:t xml:space="preserve"> </w:t>
      </w:r>
      <w:r w:rsidRPr="001A7604">
        <w:rPr>
          <w:spacing w:val="2"/>
          <w:sz w:val="20"/>
          <w:szCs w:val="20"/>
        </w:rPr>
        <w:t>ta</w:t>
      </w:r>
      <w:r w:rsidRPr="001A7604">
        <w:rPr>
          <w:sz w:val="20"/>
          <w:szCs w:val="20"/>
        </w:rPr>
        <w:t>ke</w:t>
      </w:r>
      <w:r w:rsidRPr="001A7604">
        <w:rPr>
          <w:spacing w:val="10"/>
          <w:sz w:val="20"/>
          <w:szCs w:val="20"/>
        </w:rPr>
        <w:t xml:space="preserve"> </w:t>
      </w:r>
      <w:r w:rsidRPr="001A7604">
        <w:rPr>
          <w:spacing w:val="-3"/>
          <w:sz w:val="20"/>
          <w:szCs w:val="20"/>
        </w:rPr>
        <w:t>ce</w:t>
      </w:r>
      <w:r w:rsidRPr="001A7604">
        <w:rPr>
          <w:spacing w:val="5"/>
          <w:sz w:val="20"/>
          <w:szCs w:val="20"/>
        </w:rPr>
        <w:t>r</w:t>
      </w:r>
      <w:r w:rsidRPr="001A7604">
        <w:rPr>
          <w:spacing w:val="2"/>
          <w:sz w:val="20"/>
          <w:szCs w:val="20"/>
        </w:rPr>
        <w:t>ti</w:t>
      </w:r>
      <w:r w:rsidRPr="001A7604">
        <w:rPr>
          <w:spacing w:val="-4"/>
          <w:sz w:val="20"/>
          <w:szCs w:val="20"/>
        </w:rPr>
        <w:t>f</w:t>
      </w:r>
      <w:r w:rsidRPr="001A7604">
        <w:rPr>
          <w:spacing w:val="2"/>
          <w:sz w:val="20"/>
          <w:szCs w:val="20"/>
        </w:rPr>
        <w:t>i</w:t>
      </w:r>
      <w:r w:rsidRPr="001A7604">
        <w:rPr>
          <w:spacing w:val="-3"/>
          <w:sz w:val="20"/>
          <w:szCs w:val="20"/>
        </w:rPr>
        <w:t>c</w:t>
      </w:r>
      <w:r w:rsidRPr="001A7604">
        <w:rPr>
          <w:spacing w:val="2"/>
          <w:sz w:val="20"/>
          <w:szCs w:val="20"/>
        </w:rPr>
        <w:t>a</w:t>
      </w:r>
      <w:r w:rsidRPr="001A7604">
        <w:rPr>
          <w:spacing w:val="-3"/>
          <w:sz w:val="20"/>
          <w:szCs w:val="20"/>
        </w:rPr>
        <w:t>t</w:t>
      </w:r>
      <w:r w:rsidRPr="001A7604">
        <w:rPr>
          <w:spacing w:val="2"/>
          <w:sz w:val="20"/>
          <w:szCs w:val="20"/>
        </w:rPr>
        <w:t>i</w:t>
      </w:r>
      <w:r w:rsidRPr="001A7604">
        <w:rPr>
          <w:spacing w:val="-4"/>
          <w:sz w:val="20"/>
          <w:szCs w:val="20"/>
        </w:rPr>
        <w:t>o</w:t>
      </w:r>
      <w:r w:rsidRPr="001A7604">
        <w:rPr>
          <w:sz w:val="20"/>
          <w:szCs w:val="20"/>
        </w:rPr>
        <w:t>n</w:t>
      </w:r>
      <w:r w:rsidRPr="001A7604">
        <w:rPr>
          <w:spacing w:val="17"/>
          <w:sz w:val="20"/>
          <w:szCs w:val="20"/>
        </w:rPr>
        <w:t xml:space="preserve"> </w:t>
      </w:r>
      <w:r w:rsidRPr="001A7604">
        <w:rPr>
          <w:spacing w:val="-3"/>
          <w:sz w:val="20"/>
          <w:szCs w:val="20"/>
        </w:rPr>
        <w:t>e</w:t>
      </w:r>
      <w:r w:rsidRPr="001A7604">
        <w:rPr>
          <w:sz w:val="20"/>
          <w:szCs w:val="20"/>
        </w:rPr>
        <w:t>x</w:t>
      </w:r>
      <w:r w:rsidRPr="001A7604">
        <w:rPr>
          <w:spacing w:val="-3"/>
          <w:sz w:val="20"/>
          <w:szCs w:val="20"/>
        </w:rPr>
        <w:t>a</w:t>
      </w:r>
      <w:r w:rsidRPr="001A7604">
        <w:rPr>
          <w:spacing w:val="2"/>
          <w:sz w:val="20"/>
          <w:szCs w:val="20"/>
        </w:rPr>
        <w:t>m</w:t>
      </w:r>
      <w:r w:rsidRPr="001A7604">
        <w:rPr>
          <w:sz w:val="20"/>
          <w:szCs w:val="20"/>
        </w:rPr>
        <w:t>s</w:t>
      </w:r>
      <w:r w:rsidRPr="001A7604">
        <w:rPr>
          <w:spacing w:val="6"/>
          <w:sz w:val="20"/>
          <w:szCs w:val="20"/>
        </w:rPr>
        <w:t xml:space="preserve"> r</w:t>
      </w:r>
      <w:r w:rsidRPr="001A7604">
        <w:rPr>
          <w:spacing w:val="-3"/>
          <w:sz w:val="20"/>
          <w:szCs w:val="20"/>
        </w:rPr>
        <w:t>e</w:t>
      </w:r>
      <w:r w:rsidRPr="001A7604">
        <w:rPr>
          <w:spacing w:val="2"/>
          <w:sz w:val="20"/>
          <w:szCs w:val="20"/>
        </w:rPr>
        <w:t>l</w:t>
      </w:r>
      <w:r w:rsidRPr="001A7604">
        <w:rPr>
          <w:spacing w:val="-3"/>
          <w:sz w:val="20"/>
          <w:szCs w:val="20"/>
        </w:rPr>
        <w:t>a</w:t>
      </w:r>
      <w:r w:rsidRPr="001A7604">
        <w:rPr>
          <w:spacing w:val="2"/>
          <w:sz w:val="20"/>
          <w:szCs w:val="20"/>
        </w:rPr>
        <w:t>t</w:t>
      </w:r>
      <w:r w:rsidRPr="001A7604">
        <w:rPr>
          <w:spacing w:val="-3"/>
          <w:sz w:val="20"/>
          <w:szCs w:val="20"/>
        </w:rPr>
        <w:t>e</w:t>
      </w:r>
      <w:r w:rsidRPr="001A7604">
        <w:rPr>
          <w:sz w:val="20"/>
          <w:szCs w:val="20"/>
        </w:rPr>
        <w:t>d</w:t>
      </w:r>
      <w:r w:rsidRPr="001A7604">
        <w:rPr>
          <w:spacing w:val="12"/>
          <w:sz w:val="20"/>
          <w:szCs w:val="20"/>
        </w:rPr>
        <w:t xml:space="preserve"> </w:t>
      </w:r>
      <w:r w:rsidRPr="001A7604">
        <w:rPr>
          <w:spacing w:val="2"/>
          <w:sz w:val="20"/>
          <w:szCs w:val="20"/>
        </w:rPr>
        <w:t>t</w:t>
      </w:r>
      <w:r w:rsidRPr="001A7604">
        <w:rPr>
          <w:sz w:val="20"/>
          <w:szCs w:val="20"/>
        </w:rPr>
        <w:t>o</w:t>
      </w:r>
      <w:r w:rsidRPr="001A7604">
        <w:rPr>
          <w:spacing w:val="8"/>
          <w:sz w:val="20"/>
          <w:szCs w:val="20"/>
        </w:rPr>
        <w:t xml:space="preserve"> </w:t>
      </w:r>
      <w:r w:rsidRPr="001A7604">
        <w:rPr>
          <w:spacing w:val="-4"/>
          <w:sz w:val="20"/>
          <w:szCs w:val="20"/>
        </w:rPr>
        <w:t>o</w:t>
      </w:r>
      <w:r w:rsidRPr="001A7604">
        <w:rPr>
          <w:sz w:val="20"/>
          <w:szCs w:val="20"/>
        </w:rPr>
        <w:t>p</w:t>
      </w:r>
      <w:r w:rsidRPr="001A7604">
        <w:rPr>
          <w:spacing w:val="-3"/>
          <w:sz w:val="20"/>
          <w:szCs w:val="20"/>
        </w:rPr>
        <w:t>e</w:t>
      </w:r>
      <w:r w:rsidRPr="001A7604">
        <w:rPr>
          <w:spacing w:val="5"/>
          <w:sz w:val="20"/>
          <w:szCs w:val="20"/>
        </w:rPr>
        <w:t>r</w:t>
      </w:r>
      <w:r w:rsidRPr="001A7604">
        <w:rPr>
          <w:spacing w:val="2"/>
          <w:sz w:val="20"/>
          <w:szCs w:val="20"/>
        </w:rPr>
        <w:t>at</w:t>
      </w:r>
      <w:r w:rsidRPr="001A7604">
        <w:rPr>
          <w:spacing w:val="-3"/>
          <w:sz w:val="20"/>
          <w:szCs w:val="20"/>
        </w:rPr>
        <w:t>i</w:t>
      </w:r>
      <w:r w:rsidRPr="001A7604">
        <w:rPr>
          <w:sz w:val="20"/>
          <w:szCs w:val="20"/>
        </w:rPr>
        <w:t>ng</w:t>
      </w:r>
      <w:r w:rsidRPr="001A7604">
        <w:rPr>
          <w:spacing w:val="12"/>
          <w:sz w:val="20"/>
          <w:szCs w:val="20"/>
        </w:rPr>
        <w:t xml:space="preserve"> </w:t>
      </w:r>
      <w:r w:rsidRPr="001A7604">
        <w:rPr>
          <w:spacing w:val="-1"/>
          <w:sz w:val="20"/>
          <w:szCs w:val="20"/>
        </w:rPr>
        <w:t>s</w:t>
      </w:r>
      <w:r w:rsidRPr="001A7604">
        <w:rPr>
          <w:spacing w:val="-9"/>
          <w:sz w:val="20"/>
          <w:szCs w:val="20"/>
        </w:rPr>
        <w:t>y</w:t>
      </w:r>
      <w:r w:rsidRPr="001A7604">
        <w:rPr>
          <w:spacing w:val="-1"/>
          <w:sz w:val="20"/>
          <w:szCs w:val="20"/>
        </w:rPr>
        <w:t>s</w:t>
      </w:r>
      <w:r w:rsidRPr="001A7604">
        <w:rPr>
          <w:spacing w:val="6"/>
          <w:sz w:val="20"/>
          <w:szCs w:val="20"/>
        </w:rPr>
        <w:t>t</w:t>
      </w:r>
      <w:r w:rsidRPr="001A7604">
        <w:rPr>
          <w:spacing w:val="-3"/>
          <w:sz w:val="20"/>
          <w:szCs w:val="20"/>
        </w:rPr>
        <w:t>e</w:t>
      </w:r>
      <w:r w:rsidRPr="001A7604">
        <w:rPr>
          <w:spacing w:val="2"/>
          <w:sz w:val="20"/>
          <w:szCs w:val="20"/>
        </w:rPr>
        <w:t>m</w:t>
      </w:r>
      <w:r w:rsidRPr="001A7604">
        <w:rPr>
          <w:sz w:val="20"/>
          <w:szCs w:val="20"/>
        </w:rPr>
        <w:t>s (OS)</w:t>
      </w:r>
      <w:r w:rsidRPr="001A7604">
        <w:rPr>
          <w:spacing w:val="11"/>
          <w:sz w:val="20"/>
          <w:szCs w:val="20"/>
        </w:rPr>
        <w:t xml:space="preserve"> </w:t>
      </w:r>
      <w:r w:rsidRPr="001A7604">
        <w:rPr>
          <w:spacing w:val="-3"/>
          <w:sz w:val="20"/>
          <w:szCs w:val="20"/>
        </w:rPr>
        <w:t>a</w:t>
      </w:r>
      <w:r w:rsidRPr="001A7604">
        <w:rPr>
          <w:sz w:val="20"/>
          <w:szCs w:val="20"/>
        </w:rPr>
        <w:t xml:space="preserve">nd </w:t>
      </w:r>
      <w:r w:rsidRPr="001A7604">
        <w:rPr>
          <w:spacing w:val="-4"/>
          <w:sz w:val="20"/>
          <w:szCs w:val="20"/>
        </w:rPr>
        <w:t>b</w:t>
      </w:r>
      <w:r w:rsidRPr="001A7604">
        <w:rPr>
          <w:sz w:val="20"/>
          <w:szCs w:val="20"/>
        </w:rPr>
        <w:t>e</w:t>
      </w:r>
      <w:r w:rsidRPr="001A7604">
        <w:rPr>
          <w:spacing w:val="2"/>
          <w:sz w:val="20"/>
          <w:szCs w:val="20"/>
        </w:rPr>
        <w:t xml:space="preserve"> </w:t>
      </w:r>
      <w:r w:rsidRPr="001A7604">
        <w:rPr>
          <w:sz w:val="20"/>
          <w:szCs w:val="20"/>
        </w:rPr>
        <w:t>p</w:t>
      </w:r>
      <w:r w:rsidRPr="001A7604">
        <w:rPr>
          <w:spacing w:val="5"/>
          <w:sz w:val="20"/>
          <w:szCs w:val="20"/>
        </w:rPr>
        <w:t>r</w:t>
      </w:r>
      <w:r w:rsidRPr="001A7604">
        <w:rPr>
          <w:spacing w:val="-3"/>
          <w:sz w:val="20"/>
          <w:szCs w:val="20"/>
        </w:rPr>
        <w:t>e</w:t>
      </w:r>
      <w:r w:rsidRPr="001A7604">
        <w:rPr>
          <w:sz w:val="20"/>
          <w:szCs w:val="20"/>
        </w:rPr>
        <w:t>p</w:t>
      </w:r>
      <w:r w:rsidRPr="001A7604">
        <w:rPr>
          <w:spacing w:val="-3"/>
          <w:sz w:val="20"/>
          <w:szCs w:val="20"/>
        </w:rPr>
        <w:t>a</w:t>
      </w:r>
      <w:r w:rsidRPr="001A7604">
        <w:rPr>
          <w:spacing w:val="5"/>
          <w:sz w:val="20"/>
          <w:szCs w:val="20"/>
        </w:rPr>
        <w:t>r</w:t>
      </w:r>
      <w:r w:rsidRPr="001A7604">
        <w:rPr>
          <w:spacing w:val="-3"/>
          <w:sz w:val="20"/>
          <w:szCs w:val="20"/>
        </w:rPr>
        <w:t>e</w:t>
      </w:r>
      <w:r w:rsidRPr="001A7604">
        <w:rPr>
          <w:sz w:val="20"/>
          <w:szCs w:val="20"/>
        </w:rPr>
        <w:t>d</w:t>
      </w:r>
      <w:r w:rsidRPr="001A7604">
        <w:rPr>
          <w:spacing w:val="5"/>
          <w:sz w:val="20"/>
          <w:szCs w:val="20"/>
        </w:rPr>
        <w:t xml:space="preserve"> </w:t>
      </w:r>
      <w:r w:rsidRPr="001A7604">
        <w:rPr>
          <w:spacing w:val="-4"/>
          <w:sz w:val="20"/>
          <w:szCs w:val="20"/>
        </w:rPr>
        <w:t>fo</w:t>
      </w:r>
      <w:r w:rsidRPr="001A7604">
        <w:rPr>
          <w:sz w:val="20"/>
          <w:szCs w:val="20"/>
        </w:rPr>
        <w:t>r</w:t>
      </w:r>
      <w:r w:rsidRPr="001A7604">
        <w:rPr>
          <w:spacing w:val="9"/>
          <w:sz w:val="20"/>
          <w:szCs w:val="20"/>
        </w:rPr>
        <w:t xml:space="preserve"> </w:t>
      </w:r>
      <w:r w:rsidRPr="001A7604">
        <w:rPr>
          <w:spacing w:val="-3"/>
          <w:sz w:val="20"/>
          <w:szCs w:val="20"/>
        </w:rPr>
        <w:t>e</w:t>
      </w:r>
      <w:r w:rsidRPr="001A7604">
        <w:rPr>
          <w:spacing w:val="2"/>
          <w:sz w:val="20"/>
          <w:szCs w:val="20"/>
        </w:rPr>
        <w:t>m</w:t>
      </w:r>
      <w:r w:rsidRPr="001A7604">
        <w:rPr>
          <w:sz w:val="20"/>
          <w:szCs w:val="20"/>
        </w:rPr>
        <w:t>p</w:t>
      </w:r>
      <w:r w:rsidRPr="001A7604">
        <w:rPr>
          <w:spacing w:val="2"/>
          <w:sz w:val="20"/>
          <w:szCs w:val="20"/>
        </w:rPr>
        <w:t>l</w:t>
      </w:r>
      <w:r w:rsidRPr="001A7604">
        <w:rPr>
          <w:sz w:val="20"/>
          <w:szCs w:val="20"/>
        </w:rPr>
        <w:t>o</w:t>
      </w:r>
      <w:r w:rsidRPr="001A7604">
        <w:rPr>
          <w:spacing w:val="-9"/>
          <w:sz w:val="20"/>
          <w:szCs w:val="20"/>
        </w:rPr>
        <w:t>y</w:t>
      </w:r>
      <w:r w:rsidRPr="001A7604">
        <w:rPr>
          <w:spacing w:val="2"/>
          <w:sz w:val="20"/>
          <w:szCs w:val="20"/>
        </w:rPr>
        <w:t>m</w:t>
      </w:r>
      <w:r w:rsidRPr="001A7604">
        <w:rPr>
          <w:spacing w:val="-3"/>
          <w:sz w:val="20"/>
          <w:szCs w:val="20"/>
        </w:rPr>
        <w:t>e</w:t>
      </w:r>
      <w:r w:rsidRPr="001A7604">
        <w:rPr>
          <w:spacing w:val="5"/>
          <w:sz w:val="20"/>
          <w:szCs w:val="20"/>
        </w:rPr>
        <w:t>n</w:t>
      </w:r>
      <w:r w:rsidRPr="001A7604">
        <w:rPr>
          <w:sz w:val="20"/>
          <w:szCs w:val="20"/>
        </w:rPr>
        <w:t>t</w:t>
      </w:r>
      <w:r w:rsidRPr="001A7604">
        <w:rPr>
          <w:spacing w:val="2"/>
          <w:sz w:val="20"/>
          <w:szCs w:val="20"/>
        </w:rPr>
        <w:t xml:space="preserve"> </w:t>
      </w:r>
      <w:r w:rsidRPr="001A7604">
        <w:rPr>
          <w:spacing w:val="5"/>
          <w:sz w:val="20"/>
          <w:szCs w:val="20"/>
        </w:rPr>
        <w:t>r</w:t>
      </w:r>
      <w:r w:rsidRPr="001A7604">
        <w:rPr>
          <w:spacing w:val="-3"/>
          <w:sz w:val="20"/>
          <w:szCs w:val="20"/>
        </w:rPr>
        <w:t>e</w:t>
      </w:r>
      <w:r w:rsidRPr="001A7604">
        <w:rPr>
          <w:sz w:val="20"/>
          <w:szCs w:val="20"/>
        </w:rPr>
        <w:t>qu</w:t>
      </w:r>
      <w:r w:rsidRPr="001A7604">
        <w:rPr>
          <w:spacing w:val="-3"/>
          <w:sz w:val="20"/>
          <w:szCs w:val="20"/>
        </w:rPr>
        <w:t>i</w:t>
      </w:r>
      <w:r w:rsidRPr="001A7604">
        <w:rPr>
          <w:spacing w:val="5"/>
          <w:sz w:val="20"/>
          <w:szCs w:val="20"/>
        </w:rPr>
        <w:t>r</w:t>
      </w:r>
      <w:r w:rsidRPr="001A7604">
        <w:rPr>
          <w:spacing w:val="-8"/>
          <w:sz w:val="20"/>
          <w:szCs w:val="20"/>
        </w:rPr>
        <w:t>e</w:t>
      </w:r>
      <w:r w:rsidRPr="001A7604">
        <w:rPr>
          <w:spacing w:val="2"/>
          <w:sz w:val="20"/>
          <w:szCs w:val="20"/>
        </w:rPr>
        <w:t>m</w:t>
      </w:r>
      <w:r w:rsidRPr="001A7604">
        <w:rPr>
          <w:spacing w:val="-3"/>
          <w:sz w:val="20"/>
          <w:szCs w:val="20"/>
        </w:rPr>
        <w:t>e</w:t>
      </w:r>
      <w:r w:rsidRPr="001A7604">
        <w:rPr>
          <w:sz w:val="20"/>
          <w:szCs w:val="20"/>
        </w:rPr>
        <w:t>n</w:t>
      </w:r>
      <w:r w:rsidRPr="001A7604">
        <w:rPr>
          <w:spacing w:val="2"/>
          <w:sz w:val="20"/>
          <w:szCs w:val="20"/>
        </w:rPr>
        <w:t>t</w:t>
      </w:r>
      <w:r w:rsidRPr="001A7604">
        <w:rPr>
          <w:sz w:val="20"/>
          <w:szCs w:val="20"/>
        </w:rPr>
        <w:t>s</w:t>
      </w:r>
      <w:r w:rsidRPr="001A7604">
        <w:rPr>
          <w:spacing w:val="3"/>
          <w:sz w:val="20"/>
          <w:szCs w:val="20"/>
        </w:rPr>
        <w:t xml:space="preserve"> </w:t>
      </w:r>
      <w:r w:rsidRPr="001A7604">
        <w:rPr>
          <w:spacing w:val="-3"/>
          <w:sz w:val="20"/>
          <w:szCs w:val="20"/>
        </w:rPr>
        <w:t>t</w:t>
      </w:r>
      <w:r w:rsidRPr="001A7604">
        <w:rPr>
          <w:sz w:val="20"/>
          <w:szCs w:val="20"/>
        </w:rPr>
        <w:t>h</w:t>
      </w:r>
      <w:r w:rsidRPr="001A7604">
        <w:rPr>
          <w:spacing w:val="2"/>
          <w:sz w:val="20"/>
          <w:szCs w:val="20"/>
        </w:rPr>
        <w:t>a</w:t>
      </w:r>
      <w:r w:rsidRPr="001A7604">
        <w:rPr>
          <w:sz w:val="20"/>
          <w:szCs w:val="20"/>
        </w:rPr>
        <w:t>t</w:t>
      </w:r>
      <w:r w:rsidRPr="001A7604">
        <w:rPr>
          <w:spacing w:val="2"/>
          <w:sz w:val="20"/>
          <w:szCs w:val="20"/>
        </w:rPr>
        <w:t xml:space="preserve"> </w:t>
      </w:r>
      <w:r w:rsidRPr="001A7604">
        <w:rPr>
          <w:spacing w:val="-3"/>
          <w:sz w:val="20"/>
          <w:szCs w:val="20"/>
        </w:rPr>
        <w:t>i</w:t>
      </w:r>
      <w:r w:rsidRPr="001A7604">
        <w:rPr>
          <w:spacing w:val="5"/>
          <w:sz w:val="20"/>
          <w:szCs w:val="20"/>
        </w:rPr>
        <w:t>n</w:t>
      </w:r>
      <w:r w:rsidRPr="001A7604">
        <w:rPr>
          <w:spacing w:val="-4"/>
          <w:sz w:val="20"/>
          <w:szCs w:val="20"/>
        </w:rPr>
        <w:t>vo</w:t>
      </w:r>
      <w:r w:rsidRPr="001A7604">
        <w:rPr>
          <w:spacing w:val="2"/>
          <w:sz w:val="20"/>
          <w:szCs w:val="20"/>
        </w:rPr>
        <w:t>l</w:t>
      </w:r>
      <w:r w:rsidRPr="001A7604">
        <w:rPr>
          <w:spacing w:val="-4"/>
          <w:sz w:val="20"/>
          <w:szCs w:val="20"/>
        </w:rPr>
        <w:t>v</w:t>
      </w:r>
      <w:r w:rsidRPr="001A7604">
        <w:rPr>
          <w:sz w:val="20"/>
          <w:szCs w:val="20"/>
        </w:rPr>
        <w:t>e</w:t>
      </w:r>
      <w:r w:rsidRPr="001A7604">
        <w:rPr>
          <w:spacing w:val="2"/>
          <w:sz w:val="20"/>
          <w:szCs w:val="20"/>
        </w:rPr>
        <w:t xml:space="preserve"> </w:t>
      </w:r>
      <w:r w:rsidRPr="001A7604">
        <w:rPr>
          <w:spacing w:val="3"/>
          <w:sz w:val="20"/>
          <w:szCs w:val="20"/>
        </w:rPr>
        <w:t>s</w:t>
      </w:r>
      <w:r w:rsidRPr="001A7604">
        <w:rPr>
          <w:sz w:val="20"/>
          <w:szCs w:val="20"/>
        </w:rPr>
        <w:t>upp</w:t>
      </w:r>
      <w:r w:rsidRPr="001A7604">
        <w:rPr>
          <w:spacing w:val="-4"/>
          <w:sz w:val="20"/>
          <w:szCs w:val="20"/>
        </w:rPr>
        <w:t>o</w:t>
      </w:r>
      <w:r w:rsidRPr="001A7604">
        <w:rPr>
          <w:spacing w:val="5"/>
          <w:sz w:val="20"/>
          <w:szCs w:val="20"/>
        </w:rPr>
        <w:t>r</w:t>
      </w:r>
      <w:r w:rsidRPr="001A7604">
        <w:rPr>
          <w:spacing w:val="-3"/>
          <w:sz w:val="20"/>
          <w:szCs w:val="20"/>
        </w:rPr>
        <w:t>ti</w:t>
      </w:r>
      <w:r w:rsidRPr="001A7604">
        <w:rPr>
          <w:spacing w:val="5"/>
          <w:sz w:val="20"/>
          <w:szCs w:val="20"/>
        </w:rPr>
        <w:t>n</w:t>
      </w:r>
      <w:r w:rsidRPr="001A7604">
        <w:rPr>
          <w:sz w:val="20"/>
          <w:szCs w:val="20"/>
        </w:rPr>
        <w:t xml:space="preserve">g </w:t>
      </w:r>
      <w:r w:rsidRPr="001A7604">
        <w:rPr>
          <w:spacing w:val="-3"/>
          <w:sz w:val="20"/>
          <w:szCs w:val="20"/>
        </w:rPr>
        <w:t>a</w:t>
      </w:r>
      <w:r w:rsidRPr="001A7604">
        <w:rPr>
          <w:spacing w:val="5"/>
          <w:sz w:val="20"/>
          <w:szCs w:val="20"/>
        </w:rPr>
        <w:t>n</w:t>
      </w:r>
      <w:r w:rsidRPr="001A7604">
        <w:rPr>
          <w:sz w:val="20"/>
          <w:szCs w:val="20"/>
        </w:rPr>
        <w:t xml:space="preserve">d </w:t>
      </w:r>
      <w:r w:rsidRPr="001A7604">
        <w:rPr>
          <w:spacing w:val="-3"/>
          <w:sz w:val="20"/>
          <w:szCs w:val="20"/>
        </w:rPr>
        <w:t>t</w:t>
      </w:r>
      <w:r w:rsidRPr="001A7604">
        <w:rPr>
          <w:spacing w:val="5"/>
          <w:sz w:val="20"/>
          <w:szCs w:val="20"/>
        </w:rPr>
        <w:t>r</w:t>
      </w:r>
      <w:r w:rsidRPr="001A7604">
        <w:rPr>
          <w:spacing w:val="-4"/>
          <w:sz w:val="20"/>
          <w:szCs w:val="20"/>
        </w:rPr>
        <w:t>o</w:t>
      </w:r>
      <w:r w:rsidRPr="001A7604">
        <w:rPr>
          <w:sz w:val="20"/>
          <w:szCs w:val="20"/>
        </w:rPr>
        <w:t>u</w:t>
      </w:r>
      <w:r w:rsidRPr="001A7604">
        <w:rPr>
          <w:spacing w:val="-4"/>
          <w:sz w:val="20"/>
          <w:szCs w:val="20"/>
        </w:rPr>
        <w:t>b</w:t>
      </w:r>
      <w:r w:rsidRPr="001A7604">
        <w:rPr>
          <w:spacing w:val="2"/>
          <w:sz w:val="20"/>
          <w:szCs w:val="20"/>
        </w:rPr>
        <w:t>l</w:t>
      </w:r>
      <w:r w:rsidRPr="001A7604">
        <w:rPr>
          <w:spacing w:val="-3"/>
          <w:sz w:val="20"/>
          <w:szCs w:val="20"/>
        </w:rPr>
        <w:t>e</w:t>
      </w:r>
      <w:r w:rsidRPr="001A7604">
        <w:rPr>
          <w:spacing w:val="-1"/>
          <w:sz w:val="20"/>
          <w:szCs w:val="20"/>
        </w:rPr>
        <w:t>s</w:t>
      </w:r>
      <w:r w:rsidRPr="001A7604">
        <w:rPr>
          <w:spacing w:val="5"/>
          <w:sz w:val="20"/>
          <w:szCs w:val="20"/>
        </w:rPr>
        <w:t>h</w:t>
      </w:r>
      <w:r w:rsidRPr="001A7604">
        <w:rPr>
          <w:spacing w:val="-4"/>
          <w:sz w:val="20"/>
          <w:szCs w:val="20"/>
        </w:rPr>
        <w:t>oo</w:t>
      </w:r>
      <w:r w:rsidRPr="001A7604">
        <w:rPr>
          <w:spacing w:val="2"/>
          <w:sz w:val="20"/>
          <w:szCs w:val="20"/>
        </w:rPr>
        <w:t>ti</w:t>
      </w:r>
      <w:r w:rsidRPr="001A7604">
        <w:rPr>
          <w:spacing w:val="5"/>
          <w:sz w:val="20"/>
          <w:szCs w:val="20"/>
        </w:rPr>
        <w:t>n</w:t>
      </w:r>
      <w:r w:rsidRPr="001A7604">
        <w:rPr>
          <w:sz w:val="20"/>
          <w:szCs w:val="20"/>
        </w:rPr>
        <w:t>g</w:t>
      </w:r>
      <w:r w:rsidRPr="001A7604">
        <w:rPr>
          <w:spacing w:val="5"/>
          <w:sz w:val="20"/>
          <w:szCs w:val="20"/>
        </w:rPr>
        <w:t xml:space="preserve"> </w:t>
      </w:r>
      <w:r w:rsidRPr="001A7604">
        <w:rPr>
          <w:sz w:val="20"/>
          <w:szCs w:val="20"/>
        </w:rPr>
        <w:t>u</w:t>
      </w:r>
      <w:r w:rsidRPr="001A7604">
        <w:rPr>
          <w:spacing w:val="-1"/>
          <w:sz w:val="20"/>
          <w:szCs w:val="20"/>
        </w:rPr>
        <w:t>s</w:t>
      </w:r>
      <w:r w:rsidRPr="001A7604">
        <w:rPr>
          <w:spacing w:val="-8"/>
          <w:sz w:val="20"/>
          <w:szCs w:val="20"/>
        </w:rPr>
        <w:t>e</w:t>
      </w:r>
      <w:r w:rsidRPr="001A7604">
        <w:rPr>
          <w:spacing w:val="5"/>
          <w:sz w:val="20"/>
          <w:szCs w:val="20"/>
        </w:rPr>
        <w:t>r</w:t>
      </w:r>
      <w:r w:rsidRPr="001A7604">
        <w:rPr>
          <w:sz w:val="20"/>
          <w:szCs w:val="20"/>
        </w:rPr>
        <w:t>s</w:t>
      </w:r>
      <w:r w:rsidRPr="001A7604">
        <w:rPr>
          <w:spacing w:val="3"/>
          <w:sz w:val="20"/>
          <w:szCs w:val="20"/>
        </w:rPr>
        <w:t xml:space="preserve"> </w:t>
      </w:r>
      <w:r w:rsidRPr="001A7604">
        <w:rPr>
          <w:spacing w:val="-3"/>
          <w:sz w:val="20"/>
          <w:szCs w:val="20"/>
        </w:rPr>
        <w:t>a</w:t>
      </w:r>
      <w:r w:rsidRPr="001A7604">
        <w:rPr>
          <w:spacing w:val="5"/>
          <w:sz w:val="20"/>
          <w:szCs w:val="20"/>
        </w:rPr>
        <w:t>n</w:t>
      </w:r>
      <w:r w:rsidRPr="001A7604">
        <w:rPr>
          <w:sz w:val="20"/>
          <w:szCs w:val="20"/>
        </w:rPr>
        <w:t xml:space="preserve">d </w:t>
      </w:r>
      <w:r w:rsidRPr="001A7604">
        <w:rPr>
          <w:spacing w:val="-4"/>
          <w:sz w:val="20"/>
          <w:szCs w:val="20"/>
        </w:rPr>
        <w:t>OS’s.</w:t>
      </w:r>
    </w:p>
    <w:p w14:paraId="5CAF3A4C" w14:textId="77777777" w:rsidR="009E5FA5" w:rsidRPr="006D7EB3" w:rsidRDefault="009E5FA5" w:rsidP="009E5FA5">
      <w:pPr>
        <w:pStyle w:val="Footer"/>
        <w:rPr>
          <w:b/>
          <w:bCs/>
          <w:spacing w:val="9"/>
          <w:sz w:val="16"/>
          <w:szCs w:val="16"/>
        </w:rPr>
      </w:pPr>
    </w:p>
    <w:p w14:paraId="495C6028" w14:textId="77777777" w:rsidR="009E5FA5" w:rsidRPr="006D7EB3" w:rsidRDefault="009E5FA5" w:rsidP="009E5FA5">
      <w:pPr>
        <w:pStyle w:val="Footer"/>
        <w:rPr>
          <w:sz w:val="16"/>
          <w:szCs w:val="16"/>
        </w:rPr>
      </w:pPr>
      <w:r w:rsidRPr="001A7604">
        <w:rPr>
          <w:b/>
          <w:bCs/>
          <w:spacing w:val="9"/>
          <w:sz w:val="20"/>
          <w:szCs w:val="20"/>
        </w:rPr>
        <w:t xml:space="preserve">Networking and Security I </w:t>
      </w:r>
      <w:r w:rsidRPr="001A7604">
        <w:rPr>
          <w:b/>
          <w:bCs/>
          <w:spacing w:val="11"/>
          <w:sz w:val="20"/>
          <w:szCs w:val="20"/>
        </w:rPr>
        <w:t>(</w:t>
      </w:r>
      <w:r w:rsidRPr="001A7604">
        <w:rPr>
          <w:b/>
          <w:bCs/>
          <w:spacing w:val="-14"/>
          <w:sz w:val="20"/>
          <w:szCs w:val="20"/>
        </w:rPr>
        <w:t>6 FIN AID QCH, 7.5 ACAD QCH</w:t>
      </w:r>
      <w:r w:rsidRPr="001A7604">
        <w:rPr>
          <w:b/>
          <w:bCs/>
          <w:spacing w:val="-10"/>
          <w:sz w:val="20"/>
          <w:szCs w:val="20"/>
        </w:rPr>
        <w:t xml:space="preserve">, </w:t>
      </w:r>
      <w:r w:rsidRPr="001A7604">
        <w:rPr>
          <w:b/>
          <w:bCs/>
          <w:spacing w:val="-6"/>
          <w:sz w:val="20"/>
          <w:szCs w:val="20"/>
        </w:rPr>
        <w:t>1.5</w:t>
      </w:r>
      <w:r w:rsidRPr="001A7604">
        <w:rPr>
          <w:b/>
          <w:bCs/>
          <w:spacing w:val="-10"/>
          <w:sz w:val="20"/>
          <w:szCs w:val="20"/>
        </w:rPr>
        <w:t xml:space="preserve"> QCH/30 Lecture Hours, 6 QCH/90 Lab Hours, 120 Total Clock Hours): </w:t>
      </w:r>
      <w:r w:rsidRPr="001A7604">
        <w:rPr>
          <w:spacing w:val="2"/>
          <w:sz w:val="20"/>
          <w:szCs w:val="20"/>
        </w:rPr>
        <w:t>T</w:t>
      </w:r>
      <w:r w:rsidRPr="001A7604">
        <w:rPr>
          <w:sz w:val="20"/>
          <w:szCs w:val="20"/>
        </w:rPr>
        <w:t>o</w:t>
      </w:r>
      <w:r w:rsidRPr="001A7604">
        <w:rPr>
          <w:spacing w:val="22"/>
          <w:sz w:val="20"/>
          <w:szCs w:val="20"/>
        </w:rPr>
        <w:t xml:space="preserve"> </w:t>
      </w:r>
      <w:r w:rsidRPr="001A7604">
        <w:rPr>
          <w:sz w:val="20"/>
          <w:szCs w:val="20"/>
        </w:rPr>
        <w:t>p</w:t>
      </w:r>
      <w:r w:rsidRPr="001A7604">
        <w:rPr>
          <w:spacing w:val="5"/>
          <w:sz w:val="20"/>
          <w:szCs w:val="20"/>
        </w:rPr>
        <w:t>r</w:t>
      </w:r>
      <w:r w:rsidRPr="001A7604">
        <w:rPr>
          <w:spacing w:val="-4"/>
          <w:sz w:val="20"/>
          <w:szCs w:val="20"/>
        </w:rPr>
        <w:t>ov</w:t>
      </w:r>
      <w:r w:rsidRPr="001A7604">
        <w:rPr>
          <w:spacing w:val="2"/>
          <w:sz w:val="20"/>
          <w:szCs w:val="20"/>
        </w:rPr>
        <w:t>i</w:t>
      </w:r>
      <w:r w:rsidRPr="001A7604">
        <w:rPr>
          <w:sz w:val="20"/>
          <w:szCs w:val="20"/>
        </w:rPr>
        <w:t>de</w:t>
      </w:r>
      <w:r w:rsidRPr="001A7604">
        <w:rPr>
          <w:spacing w:val="24"/>
          <w:sz w:val="20"/>
          <w:szCs w:val="20"/>
        </w:rPr>
        <w:t xml:space="preserve"> </w:t>
      </w:r>
      <w:r w:rsidRPr="001A7604">
        <w:rPr>
          <w:spacing w:val="2"/>
          <w:sz w:val="20"/>
          <w:szCs w:val="20"/>
        </w:rPr>
        <w:t>t</w:t>
      </w:r>
      <w:r w:rsidRPr="001A7604">
        <w:rPr>
          <w:spacing w:val="5"/>
          <w:sz w:val="20"/>
          <w:szCs w:val="20"/>
        </w:rPr>
        <w:t>h</w:t>
      </w:r>
      <w:r w:rsidRPr="001A7604">
        <w:rPr>
          <w:sz w:val="20"/>
          <w:szCs w:val="20"/>
        </w:rPr>
        <w:t>e</w:t>
      </w:r>
      <w:r w:rsidRPr="001A7604">
        <w:rPr>
          <w:spacing w:val="24"/>
          <w:sz w:val="20"/>
          <w:szCs w:val="20"/>
        </w:rPr>
        <w:t xml:space="preserve"> </w:t>
      </w:r>
      <w:r w:rsidRPr="001A7604">
        <w:rPr>
          <w:spacing w:val="-1"/>
          <w:sz w:val="20"/>
          <w:szCs w:val="20"/>
        </w:rPr>
        <w:t>s</w:t>
      </w:r>
      <w:r w:rsidRPr="001A7604">
        <w:rPr>
          <w:spacing w:val="2"/>
          <w:sz w:val="20"/>
          <w:szCs w:val="20"/>
        </w:rPr>
        <w:t>t</w:t>
      </w:r>
      <w:r w:rsidRPr="001A7604">
        <w:rPr>
          <w:sz w:val="20"/>
          <w:szCs w:val="20"/>
        </w:rPr>
        <w:t>ud</w:t>
      </w:r>
      <w:r w:rsidRPr="001A7604">
        <w:rPr>
          <w:spacing w:val="-8"/>
          <w:sz w:val="20"/>
          <w:szCs w:val="20"/>
        </w:rPr>
        <w:t>e</w:t>
      </w:r>
      <w:r w:rsidRPr="001A7604">
        <w:rPr>
          <w:spacing w:val="5"/>
          <w:sz w:val="20"/>
          <w:szCs w:val="20"/>
        </w:rPr>
        <w:t>n</w:t>
      </w:r>
      <w:r w:rsidRPr="001A7604">
        <w:rPr>
          <w:sz w:val="20"/>
          <w:szCs w:val="20"/>
        </w:rPr>
        <w:t>t</w:t>
      </w:r>
      <w:r w:rsidRPr="001A7604">
        <w:rPr>
          <w:spacing w:val="28"/>
          <w:sz w:val="20"/>
          <w:szCs w:val="20"/>
        </w:rPr>
        <w:t xml:space="preserve"> </w:t>
      </w:r>
      <w:r w:rsidRPr="001A7604">
        <w:rPr>
          <w:spacing w:val="-6"/>
          <w:sz w:val="20"/>
          <w:szCs w:val="20"/>
        </w:rPr>
        <w:t>w</w:t>
      </w:r>
      <w:r w:rsidRPr="001A7604">
        <w:rPr>
          <w:spacing w:val="2"/>
          <w:sz w:val="20"/>
          <w:szCs w:val="20"/>
        </w:rPr>
        <w:t>i</w:t>
      </w:r>
      <w:r w:rsidRPr="001A7604">
        <w:rPr>
          <w:spacing w:val="-3"/>
          <w:sz w:val="20"/>
          <w:szCs w:val="20"/>
        </w:rPr>
        <w:t>t</w:t>
      </w:r>
      <w:r w:rsidRPr="001A7604">
        <w:rPr>
          <w:sz w:val="20"/>
          <w:szCs w:val="20"/>
        </w:rPr>
        <w:t>h</w:t>
      </w:r>
      <w:r w:rsidRPr="001A7604">
        <w:rPr>
          <w:spacing w:val="31"/>
          <w:sz w:val="20"/>
          <w:szCs w:val="20"/>
        </w:rPr>
        <w:t xml:space="preserve"> </w:t>
      </w:r>
      <w:r w:rsidRPr="001A7604">
        <w:rPr>
          <w:spacing w:val="-3"/>
          <w:sz w:val="20"/>
          <w:szCs w:val="20"/>
        </w:rPr>
        <w:t>t</w:t>
      </w:r>
      <w:r w:rsidRPr="001A7604">
        <w:rPr>
          <w:spacing w:val="5"/>
          <w:sz w:val="20"/>
          <w:szCs w:val="20"/>
        </w:rPr>
        <w:t>h</w:t>
      </w:r>
      <w:r w:rsidRPr="001A7604">
        <w:rPr>
          <w:sz w:val="20"/>
          <w:szCs w:val="20"/>
        </w:rPr>
        <w:t>e</w:t>
      </w:r>
      <w:r w:rsidRPr="001A7604">
        <w:rPr>
          <w:spacing w:val="24"/>
          <w:sz w:val="20"/>
          <w:szCs w:val="20"/>
        </w:rPr>
        <w:t xml:space="preserve"> </w:t>
      </w:r>
      <w:r w:rsidRPr="001A7604">
        <w:rPr>
          <w:spacing w:val="-4"/>
          <w:sz w:val="20"/>
          <w:szCs w:val="20"/>
        </w:rPr>
        <w:t>k</w:t>
      </w:r>
      <w:r w:rsidRPr="001A7604">
        <w:rPr>
          <w:spacing w:val="5"/>
          <w:sz w:val="20"/>
          <w:szCs w:val="20"/>
        </w:rPr>
        <w:t>n</w:t>
      </w:r>
      <w:r w:rsidRPr="001A7604">
        <w:rPr>
          <w:spacing w:val="-4"/>
          <w:sz w:val="20"/>
          <w:szCs w:val="20"/>
        </w:rPr>
        <w:t>o</w:t>
      </w:r>
      <w:r w:rsidRPr="001A7604">
        <w:rPr>
          <w:spacing w:val="-6"/>
          <w:sz w:val="20"/>
          <w:szCs w:val="20"/>
        </w:rPr>
        <w:t>w</w:t>
      </w:r>
      <w:r w:rsidRPr="001A7604">
        <w:rPr>
          <w:spacing w:val="2"/>
          <w:sz w:val="20"/>
          <w:szCs w:val="20"/>
        </w:rPr>
        <w:t>l</w:t>
      </w:r>
      <w:r w:rsidRPr="001A7604">
        <w:rPr>
          <w:spacing w:val="-3"/>
          <w:sz w:val="20"/>
          <w:szCs w:val="20"/>
        </w:rPr>
        <w:t>e</w:t>
      </w:r>
      <w:r w:rsidRPr="001A7604">
        <w:rPr>
          <w:sz w:val="20"/>
          <w:szCs w:val="20"/>
        </w:rPr>
        <w:t>dge</w:t>
      </w:r>
      <w:r w:rsidRPr="001A7604">
        <w:rPr>
          <w:spacing w:val="28"/>
          <w:sz w:val="20"/>
          <w:szCs w:val="20"/>
        </w:rPr>
        <w:t xml:space="preserve"> </w:t>
      </w:r>
      <w:r w:rsidRPr="001A7604">
        <w:rPr>
          <w:spacing w:val="5"/>
          <w:sz w:val="20"/>
          <w:szCs w:val="20"/>
        </w:rPr>
        <w:t>n</w:t>
      </w:r>
      <w:r w:rsidRPr="001A7604">
        <w:rPr>
          <w:spacing w:val="-3"/>
          <w:sz w:val="20"/>
          <w:szCs w:val="20"/>
        </w:rPr>
        <w:t>ece</w:t>
      </w:r>
      <w:r w:rsidRPr="001A7604">
        <w:rPr>
          <w:spacing w:val="-1"/>
          <w:sz w:val="20"/>
          <w:szCs w:val="20"/>
        </w:rPr>
        <w:t>ss</w:t>
      </w:r>
      <w:r w:rsidRPr="001A7604">
        <w:rPr>
          <w:spacing w:val="2"/>
          <w:sz w:val="20"/>
          <w:szCs w:val="20"/>
        </w:rPr>
        <w:t>a</w:t>
      </w:r>
      <w:r w:rsidRPr="001A7604">
        <w:rPr>
          <w:spacing w:val="5"/>
          <w:sz w:val="20"/>
          <w:szCs w:val="20"/>
        </w:rPr>
        <w:t>r</w:t>
      </w:r>
      <w:r w:rsidRPr="001A7604">
        <w:rPr>
          <w:sz w:val="20"/>
          <w:szCs w:val="20"/>
        </w:rPr>
        <w:t>y</w:t>
      </w:r>
      <w:r w:rsidRPr="001A7604">
        <w:rPr>
          <w:spacing w:val="22"/>
          <w:sz w:val="20"/>
          <w:szCs w:val="20"/>
        </w:rPr>
        <w:t xml:space="preserve"> </w:t>
      </w:r>
      <w:r w:rsidRPr="001A7604">
        <w:rPr>
          <w:color w:val="000000"/>
          <w:sz w:val="20"/>
          <w:szCs w:val="20"/>
        </w:rPr>
        <w:t>to plan, configure, and operate simple WAN and switched LAN networks. Topics such as IPv6 basics, network device security, and establishing internet connectivity are covered.</w:t>
      </w:r>
      <w:r w:rsidRPr="001A7604">
        <w:rPr>
          <w:sz w:val="20"/>
          <w:szCs w:val="20"/>
        </w:rPr>
        <w:t xml:space="preserve"> This course also focuses on securing business networks in the BYOD environment that exists today. </w:t>
      </w:r>
    </w:p>
    <w:p w14:paraId="77E1C39B" w14:textId="77777777" w:rsidR="009E5FA5" w:rsidRPr="006D7EB3" w:rsidRDefault="009E5FA5" w:rsidP="009E5FA5">
      <w:pPr>
        <w:pStyle w:val="Footer"/>
        <w:rPr>
          <w:sz w:val="16"/>
          <w:szCs w:val="16"/>
        </w:rPr>
      </w:pPr>
    </w:p>
    <w:p w14:paraId="2B1A12C9" w14:textId="77777777" w:rsidR="009E5FA5" w:rsidRDefault="009E5FA5" w:rsidP="009E5FA5">
      <w:pPr>
        <w:ind w:right="59"/>
        <w:rPr>
          <w:sz w:val="20"/>
          <w:szCs w:val="20"/>
        </w:rPr>
      </w:pPr>
      <w:r w:rsidRPr="001A7604">
        <w:rPr>
          <w:b/>
          <w:bCs/>
          <w:sz w:val="20"/>
          <w:szCs w:val="20"/>
        </w:rPr>
        <w:t>Networking and Security III</w:t>
      </w:r>
      <w:r w:rsidRPr="001A7604">
        <w:rPr>
          <w:b/>
          <w:bCs/>
          <w:spacing w:val="14"/>
          <w:sz w:val="20"/>
          <w:szCs w:val="20"/>
        </w:rPr>
        <w:t xml:space="preserve"> </w:t>
      </w:r>
      <w:r w:rsidRPr="001A7604">
        <w:rPr>
          <w:b/>
          <w:bCs/>
          <w:spacing w:val="11"/>
          <w:sz w:val="20"/>
          <w:szCs w:val="20"/>
        </w:rPr>
        <w:t>(</w:t>
      </w:r>
      <w:r w:rsidRPr="001A7604">
        <w:rPr>
          <w:b/>
          <w:bCs/>
          <w:spacing w:val="-14"/>
          <w:sz w:val="20"/>
          <w:szCs w:val="20"/>
        </w:rPr>
        <w:t>6 FIN AID QCH, 7.5 ACAD QCH</w:t>
      </w:r>
      <w:r w:rsidRPr="001A7604">
        <w:rPr>
          <w:b/>
          <w:bCs/>
          <w:spacing w:val="-10"/>
          <w:sz w:val="20"/>
          <w:szCs w:val="20"/>
        </w:rPr>
        <w:t xml:space="preserve">, </w:t>
      </w:r>
      <w:r w:rsidRPr="001A7604">
        <w:rPr>
          <w:b/>
          <w:bCs/>
          <w:spacing w:val="-6"/>
          <w:sz w:val="20"/>
          <w:szCs w:val="20"/>
        </w:rPr>
        <w:t>1.5</w:t>
      </w:r>
      <w:r w:rsidRPr="001A7604">
        <w:rPr>
          <w:b/>
          <w:bCs/>
          <w:spacing w:val="-10"/>
          <w:sz w:val="20"/>
          <w:szCs w:val="20"/>
        </w:rPr>
        <w:t xml:space="preserve"> QCH/30 Lecture Hours, 6 QCH/90 Lab Hours, 120 Total Clock Hours): </w:t>
      </w:r>
      <w:r w:rsidRPr="003234BE">
        <w:rPr>
          <w:sz w:val="20"/>
          <w:szCs w:val="20"/>
        </w:rPr>
        <w:t>Students will learn how to configure, manage, and maintain routers in a complex networking environment.  Students will learn</w:t>
      </w:r>
      <w:r>
        <w:rPr>
          <w:sz w:val="20"/>
          <w:szCs w:val="20"/>
        </w:rPr>
        <w:t xml:space="preserve"> to recognize</w:t>
      </w:r>
      <w:r w:rsidRPr="003234BE">
        <w:rPr>
          <w:b/>
          <w:bCs/>
          <w:sz w:val="20"/>
          <w:szCs w:val="20"/>
        </w:rPr>
        <w:t xml:space="preserve"> </w:t>
      </w:r>
      <w:r w:rsidRPr="00C81644">
        <w:rPr>
          <w:bCs/>
          <w:sz w:val="20"/>
          <w:szCs w:val="20"/>
        </w:rPr>
        <w:t>and</w:t>
      </w:r>
      <w:r>
        <w:rPr>
          <w:b/>
          <w:bCs/>
          <w:sz w:val="20"/>
          <w:szCs w:val="20"/>
        </w:rPr>
        <w:t xml:space="preserve"> </w:t>
      </w:r>
      <w:r w:rsidRPr="003234BE">
        <w:rPr>
          <w:sz w:val="20"/>
          <w:szCs w:val="20"/>
        </w:rPr>
        <w:t>evaluate the following terms:  VLSM, OSPF, and EIGRP protocols in relation to network configuration and how to use Access Control Lists and NAT to secure a network environment. The primary objective for this course is for students to gain an understanding of what it takes to install and maintain routing devices</w:t>
      </w:r>
      <w:r>
        <w:rPr>
          <w:sz w:val="20"/>
          <w:szCs w:val="20"/>
        </w:rPr>
        <w:t xml:space="preserve"> in an Enterprise environment.</w:t>
      </w:r>
      <w:r>
        <w:rPr>
          <w:sz w:val="20"/>
          <w:szCs w:val="20"/>
        </w:rPr>
        <w:tab/>
      </w:r>
    </w:p>
    <w:p w14:paraId="224F7E11" w14:textId="77777777" w:rsidR="009E5FA5" w:rsidRPr="006D7EB3" w:rsidRDefault="009E5FA5" w:rsidP="009E5FA5">
      <w:pPr>
        <w:pStyle w:val="Footer"/>
        <w:rPr>
          <w:color w:val="000000"/>
          <w:sz w:val="16"/>
          <w:szCs w:val="16"/>
        </w:rPr>
      </w:pPr>
    </w:p>
    <w:p w14:paraId="5EA40BDE" w14:textId="77777777" w:rsidR="009E5FA5" w:rsidRDefault="009E5FA5" w:rsidP="009E5FA5">
      <w:pPr>
        <w:pStyle w:val="Footer"/>
        <w:rPr>
          <w:sz w:val="20"/>
          <w:szCs w:val="20"/>
        </w:rPr>
      </w:pPr>
      <w:r w:rsidRPr="001A7604">
        <w:rPr>
          <w:b/>
          <w:bCs/>
          <w:spacing w:val="-1"/>
          <w:sz w:val="20"/>
          <w:szCs w:val="20"/>
        </w:rPr>
        <w:t>Networking and Security V</w:t>
      </w:r>
      <w:r w:rsidRPr="001A7604">
        <w:rPr>
          <w:b/>
          <w:bCs/>
          <w:spacing w:val="9"/>
          <w:sz w:val="20"/>
          <w:szCs w:val="20"/>
        </w:rPr>
        <w:t xml:space="preserve"> </w:t>
      </w:r>
      <w:r w:rsidRPr="001A7604">
        <w:rPr>
          <w:b/>
          <w:bCs/>
          <w:spacing w:val="11"/>
          <w:sz w:val="20"/>
          <w:szCs w:val="20"/>
        </w:rPr>
        <w:t>(</w:t>
      </w:r>
      <w:r w:rsidRPr="001A7604">
        <w:rPr>
          <w:b/>
          <w:bCs/>
          <w:spacing w:val="-14"/>
          <w:sz w:val="20"/>
          <w:szCs w:val="20"/>
        </w:rPr>
        <w:t>6 FIN AID QCH, 7.5 ACAD QCH</w:t>
      </w:r>
      <w:r w:rsidRPr="001A7604">
        <w:rPr>
          <w:b/>
          <w:bCs/>
          <w:spacing w:val="-10"/>
          <w:sz w:val="20"/>
          <w:szCs w:val="20"/>
        </w:rPr>
        <w:t xml:space="preserve">, </w:t>
      </w:r>
      <w:r w:rsidRPr="001A7604">
        <w:rPr>
          <w:b/>
          <w:bCs/>
          <w:spacing w:val="-6"/>
          <w:sz w:val="20"/>
          <w:szCs w:val="20"/>
        </w:rPr>
        <w:t>1.5</w:t>
      </w:r>
      <w:r w:rsidRPr="001A7604">
        <w:rPr>
          <w:b/>
          <w:bCs/>
          <w:spacing w:val="-10"/>
          <w:sz w:val="20"/>
          <w:szCs w:val="20"/>
        </w:rPr>
        <w:t xml:space="preserve"> QCH/30 Lecture Hours, 6 QCH/90 Lab Hours, 120 Total Clock Hours): </w:t>
      </w:r>
      <w:r w:rsidRPr="003234BE">
        <w:rPr>
          <w:sz w:val="20"/>
          <w:szCs w:val="20"/>
        </w:rPr>
        <w:t>Students will learn how to secure and manage all facets of your network from CPU cycles to software used by individuals or across a network. Students will learn how to implement and maintain an effective security strategy within your company's network in</w:t>
      </w:r>
      <w:r>
        <w:rPr>
          <w:sz w:val="20"/>
          <w:szCs w:val="20"/>
        </w:rPr>
        <w:t xml:space="preserve">frastructure. </w:t>
      </w:r>
      <w:r w:rsidRPr="003234BE">
        <w:rPr>
          <w:sz w:val="20"/>
          <w:szCs w:val="20"/>
        </w:rPr>
        <w:t>This includes learning the knowledge of systems security, network infrastructure, access control, assessments, and audits.</w:t>
      </w:r>
    </w:p>
    <w:p w14:paraId="56683E9B" w14:textId="77777777" w:rsidR="009E5FA5" w:rsidRPr="006D7EB3" w:rsidRDefault="009E5FA5" w:rsidP="009E5FA5">
      <w:pPr>
        <w:pStyle w:val="Footer"/>
        <w:rPr>
          <w:color w:val="000000"/>
          <w:sz w:val="16"/>
          <w:szCs w:val="16"/>
        </w:rPr>
      </w:pPr>
    </w:p>
    <w:p w14:paraId="78369CEB" w14:textId="77777777" w:rsidR="009E5FA5" w:rsidRPr="006B0CDC" w:rsidRDefault="009E5FA5" w:rsidP="006B0CDC">
      <w:pPr>
        <w:pStyle w:val="BodyText"/>
        <w:rPr>
          <w:sz w:val="20"/>
          <w:szCs w:val="20"/>
        </w:rPr>
      </w:pPr>
      <w:r w:rsidRPr="006B0CDC">
        <w:rPr>
          <w:b/>
          <w:spacing w:val="-1"/>
          <w:sz w:val="20"/>
          <w:szCs w:val="20"/>
        </w:rPr>
        <w:t>Networking and Security IV</w:t>
      </w:r>
      <w:r w:rsidRPr="006B0CDC">
        <w:rPr>
          <w:b/>
          <w:sz w:val="20"/>
          <w:szCs w:val="20"/>
        </w:rPr>
        <w:t xml:space="preserve"> </w:t>
      </w:r>
      <w:r w:rsidRPr="006B0CDC">
        <w:rPr>
          <w:b/>
          <w:spacing w:val="11"/>
          <w:sz w:val="20"/>
          <w:szCs w:val="20"/>
        </w:rPr>
        <w:t>(</w:t>
      </w:r>
      <w:r w:rsidRPr="006B0CDC">
        <w:rPr>
          <w:b/>
          <w:spacing w:val="-14"/>
          <w:sz w:val="20"/>
          <w:szCs w:val="20"/>
        </w:rPr>
        <w:t>6 FIN AID QCH, 7.5 ACAD QCH</w:t>
      </w:r>
      <w:r w:rsidRPr="006B0CDC">
        <w:rPr>
          <w:b/>
          <w:spacing w:val="-10"/>
          <w:sz w:val="20"/>
          <w:szCs w:val="20"/>
        </w:rPr>
        <w:t xml:space="preserve">, </w:t>
      </w:r>
      <w:r w:rsidRPr="006B0CDC">
        <w:rPr>
          <w:b/>
          <w:spacing w:val="-6"/>
          <w:sz w:val="20"/>
          <w:szCs w:val="20"/>
        </w:rPr>
        <w:t>1.5</w:t>
      </w:r>
      <w:r w:rsidRPr="006B0CDC">
        <w:rPr>
          <w:b/>
          <w:spacing w:val="-10"/>
          <w:sz w:val="20"/>
          <w:szCs w:val="20"/>
        </w:rPr>
        <w:t xml:space="preserve"> QCH/30 Lecture Hours, 6 QCH/90 Lab Hours, 120 Total Clock Hours):</w:t>
      </w:r>
      <w:r w:rsidRPr="006B0CDC">
        <w:rPr>
          <w:spacing w:val="-10"/>
          <w:sz w:val="20"/>
          <w:szCs w:val="20"/>
        </w:rPr>
        <w:t xml:space="preserve"> </w:t>
      </w:r>
      <w:r w:rsidRPr="006B0CDC">
        <w:rPr>
          <w:sz w:val="20"/>
          <w:szCs w:val="20"/>
        </w:rPr>
        <w:t>This course will provide the</w:t>
      </w:r>
      <w:r w:rsidRPr="006B0CDC">
        <w:rPr>
          <w:sz w:val="20"/>
          <w:szCs w:val="20"/>
          <w:shd w:val="clear" w:color="auto" w:fill="FFFFFF"/>
        </w:rPr>
        <w:t xml:space="preserve"> knowledge and practical experience with the current essential security systems. Students will learn how intruders escalate privileges and what steps can be taken to secure a system. This course also </w:t>
      </w:r>
      <w:r w:rsidRPr="006B0CDC">
        <w:rPr>
          <w:sz w:val="20"/>
          <w:szCs w:val="20"/>
        </w:rPr>
        <w:t>focuses on addressing security issues to the latest operating systems and</w:t>
      </w:r>
      <w:r w:rsidRPr="006B0CDC">
        <w:rPr>
          <w:rStyle w:val="apple-converted-space"/>
          <w:b/>
          <w:sz w:val="20"/>
          <w:szCs w:val="20"/>
        </w:rPr>
        <w:t> </w:t>
      </w:r>
      <w:r w:rsidRPr="006B0CDC">
        <w:rPr>
          <w:sz w:val="20"/>
          <w:szCs w:val="20"/>
        </w:rPr>
        <w:t>addresses</w:t>
      </w:r>
      <w:r w:rsidRPr="006B0CDC">
        <w:rPr>
          <w:rStyle w:val="apple-converted-space"/>
          <w:b/>
          <w:color w:val="000000" w:themeColor="text1"/>
          <w:sz w:val="20"/>
          <w:szCs w:val="20"/>
        </w:rPr>
        <w:t> </w:t>
      </w:r>
      <w:r w:rsidRPr="006B0CDC">
        <w:rPr>
          <w:color w:val="000000" w:themeColor="text1"/>
          <w:sz w:val="20"/>
          <w:szCs w:val="20"/>
        </w:rPr>
        <w:t>developments in mobile and web technologies.</w:t>
      </w:r>
    </w:p>
    <w:p w14:paraId="2D204FB6" w14:textId="77777777" w:rsidR="00017502" w:rsidRPr="008B181B" w:rsidRDefault="00017502" w:rsidP="00484731"/>
    <w:p w14:paraId="4211743B" w14:textId="4B528172" w:rsidR="00484731" w:rsidRPr="008C739D" w:rsidRDefault="00C85244" w:rsidP="00484731">
      <w:pPr>
        <w:pStyle w:val="Heading1"/>
        <w:rPr>
          <w:sz w:val="28"/>
          <w:szCs w:val="28"/>
        </w:rPr>
      </w:pPr>
      <w:bookmarkStart w:id="133" w:name="_Toc458464000"/>
      <w:bookmarkStart w:id="134" w:name="_Toc30160509"/>
      <w:r>
        <w:rPr>
          <w:sz w:val="28"/>
          <w:szCs w:val="28"/>
        </w:rPr>
        <w:t>Cyber Security Engineer (C</w:t>
      </w:r>
      <w:r w:rsidR="00484731" w:rsidRPr="008C739D">
        <w:rPr>
          <w:sz w:val="28"/>
          <w:szCs w:val="28"/>
        </w:rPr>
        <w:t>SE)</w:t>
      </w:r>
      <w:bookmarkEnd w:id="133"/>
      <w:bookmarkEnd w:id="134"/>
    </w:p>
    <w:p w14:paraId="4211743C" w14:textId="77777777" w:rsidR="00484731" w:rsidRDefault="00484731" w:rsidP="00484731">
      <w:pPr>
        <w:tabs>
          <w:tab w:val="left" w:pos="7660"/>
        </w:tabs>
        <w:ind w:left="101" w:right="-14"/>
        <w:rPr>
          <w:rFonts w:ascii="Arial Black" w:hAnsi="Arial Black"/>
          <w:spacing w:val="1"/>
          <w:sz w:val="18"/>
          <w:szCs w:val="18"/>
        </w:rPr>
      </w:pPr>
      <w:r>
        <w:rPr>
          <w:rFonts w:ascii="Arial Black" w:hAnsi="Arial Black"/>
          <w:spacing w:val="1"/>
          <w:sz w:val="18"/>
          <w:szCs w:val="18"/>
        </w:rPr>
        <w:t>Learning Methodology: Resident, Hybrid IDL, Full IDL</w:t>
      </w:r>
    </w:p>
    <w:p w14:paraId="32DDDDFA" w14:textId="77777777" w:rsidR="001A5225" w:rsidRPr="00580E02" w:rsidRDefault="001A5225" w:rsidP="001A5225">
      <w:pPr>
        <w:tabs>
          <w:tab w:val="left" w:pos="7660"/>
        </w:tabs>
        <w:ind w:left="101" w:right="-14"/>
        <w:rPr>
          <w:rFonts w:ascii="Arial Black" w:hAnsi="Arial Black"/>
          <w:sz w:val="18"/>
          <w:szCs w:val="18"/>
        </w:rPr>
      </w:pPr>
      <w:r>
        <w:rPr>
          <w:rFonts w:ascii="Arial Black" w:hAnsi="Arial Black"/>
          <w:sz w:val="18"/>
          <w:szCs w:val="18"/>
        </w:rPr>
        <w:t>Academic QCHs: 45, FA QCHs</w:t>
      </w:r>
      <w:r w:rsidRPr="00580E02">
        <w:rPr>
          <w:rFonts w:ascii="Arial Black" w:hAnsi="Arial Black"/>
          <w:sz w:val="18"/>
          <w:szCs w:val="18"/>
        </w:rPr>
        <w:t>:</w:t>
      </w:r>
      <w:r w:rsidRPr="00580E02">
        <w:rPr>
          <w:rFonts w:ascii="Arial Black" w:hAnsi="Arial Black"/>
          <w:spacing w:val="59"/>
          <w:sz w:val="18"/>
          <w:szCs w:val="18"/>
        </w:rPr>
        <w:t xml:space="preserve"> </w:t>
      </w:r>
      <w:r w:rsidRPr="00580E02">
        <w:rPr>
          <w:rFonts w:ascii="Arial Black" w:hAnsi="Arial Black"/>
          <w:sz w:val="18"/>
          <w:szCs w:val="18"/>
        </w:rPr>
        <w:t>36</w:t>
      </w:r>
      <w:r>
        <w:rPr>
          <w:rFonts w:ascii="Arial Black" w:hAnsi="Arial Black"/>
          <w:sz w:val="18"/>
          <w:szCs w:val="18"/>
        </w:rPr>
        <w:t>, Clock Hours: 720</w:t>
      </w:r>
    </w:p>
    <w:p w14:paraId="4211743F" w14:textId="4D576430" w:rsidR="00484731" w:rsidRPr="00580E02" w:rsidRDefault="00484731" w:rsidP="00484731">
      <w:pPr>
        <w:tabs>
          <w:tab w:val="left" w:pos="7300"/>
        </w:tabs>
        <w:ind w:left="100" w:right="-14"/>
        <w:rPr>
          <w:rFonts w:ascii="Arial Black" w:hAnsi="Arial Black"/>
          <w:sz w:val="18"/>
          <w:szCs w:val="18"/>
        </w:rPr>
      </w:pPr>
      <w:r w:rsidRPr="00580E02">
        <w:rPr>
          <w:rFonts w:ascii="Arial Black" w:hAnsi="Arial Black"/>
          <w:spacing w:val="2"/>
          <w:sz w:val="18"/>
          <w:szCs w:val="18"/>
        </w:rPr>
        <w:t>E</w:t>
      </w:r>
      <w:r w:rsidRPr="00580E02">
        <w:rPr>
          <w:rFonts w:ascii="Arial Black" w:hAnsi="Arial Black"/>
          <w:spacing w:val="-5"/>
          <w:sz w:val="18"/>
          <w:szCs w:val="18"/>
        </w:rPr>
        <w:t>n</w:t>
      </w:r>
      <w:r w:rsidRPr="00580E02">
        <w:rPr>
          <w:rFonts w:ascii="Arial Black" w:hAnsi="Arial Black"/>
          <w:spacing w:val="2"/>
          <w:sz w:val="18"/>
          <w:szCs w:val="18"/>
        </w:rPr>
        <w:t>r</w:t>
      </w:r>
      <w:r w:rsidRPr="00580E02">
        <w:rPr>
          <w:rFonts w:ascii="Arial Black" w:hAnsi="Arial Black"/>
          <w:spacing w:val="5"/>
          <w:sz w:val="18"/>
          <w:szCs w:val="18"/>
        </w:rPr>
        <w:t>o</w:t>
      </w:r>
      <w:r w:rsidRPr="00580E02">
        <w:rPr>
          <w:rFonts w:ascii="Arial Black" w:hAnsi="Arial Black"/>
          <w:spacing w:val="-4"/>
          <w:sz w:val="18"/>
          <w:szCs w:val="18"/>
        </w:rPr>
        <w:t>l</w:t>
      </w:r>
      <w:r w:rsidRPr="00580E02">
        <w:rPr>
          <w:rFonts w:ascii="Arial Black" w:hAnsi="Arial Black"/>
          <w:sz w:val="18"/>
          <w:szCs w:val="18"/>
        </w:rPr>
        <w:t>l</w:t>
      </w:r>
      <w:r w:rsidRPr="00580E02">
        <w:rPr>
          <w:rFonts w:ascii="Arial Black" w:hAnsi="Arial Black"/>
          <w:spacing w:val="-4"/>
          <w:sz w:val="18"/>
          <w:szCs w:val="18"/>
        </w:rPr>
        <w:t>m</w:t>
      </w:r>
      <w:r w:rsidRPr="00580E02">
        <w:rPr>
          <w:rFonts w:ascii="Arial Black" w:hAnsi="Arial Black"/>
          <w:spacing w:val="4"/>
          <w:sz w:val="18"/>
          <w:szCs w:val="18"/>
        </w:rPr>
        <w:t>e</w:t>
      </w:r>
      <w:r w:rsidRPr="00580E02">
        <w:rPr>
          <w:rFonts w:ascii="Arial Black" w:hAnsi="Arial Black"/>
          <w:spacing w:val="-5"/>
          <w:sz w:val="18"/>
          <w:szCs w:val="18"/>
        </w:rPr>
        <w:t>n</w:t>
      </w:r>
      <w:r w:rsidRPr="00580E02">
        <w:rPr>
          <w:rFonts w:ascii="Arial Black" w:hAnsi="Arial Black"/>
          <w:sz w:val="18"/>
          <w:szCs w:val="18"/>
        </w:rPr>
        <w:t>t</w:t>
      </w:r>
      <w:r w:rsidRPr="00580E02">
        <w:rPr>
          <w:rFonts w:ascii="Arial Black" w:hAnsi="Arial Black"/>
          <w:spacing w:val="-3"/>
          <w:sz w:val="18"/>
          <w:szCs w:val="18"/>
        </w:rPr>
        <w:t xml:space="preserve"> </w:t>
      </w:r>
      <w:r w:rsidRPr="00580E02">
        <w:rPr>
          <w:rFonts w:ascii="Arial Black" w:hAnsi="Arial Black"/>
          <w:spacing w:val="2"/>
          <w:sz w:val="18"/>
          <w:szCs w:val="18"/>
        </w:rPr>
        <w:t>T</w:t>
      </w:r>
      <w:r w:rsidRPr="00580E02">
        <w:rPr>
          <w:rFonts w:ascii="Arial Black" w:hAnsi="Arial Black"/>
          <w:spacing w:val="-1"/>
          <w:sz w:val="18"/>
          <w:szCs w:val="18"/>
        </w:rPr>
        <w:t>e</w:t>
      </w:r>
      <w:r w:rsidRPr="00580E02">
        <w:rPr>
          <w:rFonts w:ascii="Arial Black" w:hAnsi="Arial Black"/>
          <w:spacing w:val="2"/>
          <w:sz w:val="18"/>
          <w:szCs w:val="18"/>
        </w:rPr>
        <w:t>r</w:t>
      </w:r>
      <w:r w:rsidRPr="00580E02">
        <w:rPr>
          <w:rFonts w:ascii="Arial Black" w:hAnsi="Arial Black"/>
          <w:spacing w:val="-9"/>
          <w:sz w:val="18"/>
          <w:szCs w:val="18"/>
        </w:rPr>
        <w:t>m</w:t>
      </w:r>
      <w:r w:rsidRPr="00580E02">
        <w:rPr>
          <w:rFonts w:ascii="Arial Black" w:hAnsi="Arial Black"/>
          <w:sz w:val="18"/>
          <w:szCs w:val="18"/>
        </w:rPr>
        <w:t>:</w:t>
      </w:r>
      <w:r w:rsidRPr="00580E02">
        <w:rPr>
          <w:rFonts w:ascii="Arial Black" w:hAnsi="Arial Black"/>
          <w:spacing w:val="-2"/>
          <w:sz w:val="18"/>
          <w:szCs w:val="18"/>
        </w:rPr>
        <w:t xml:space="preserve"> </w:t>
      </w:r>
      <w:r w:rsidRPr="00580E02">
        <w:rPr>
          <w:rFonts w:ascii="Arial Black" w:hAnsi="Arial Black"/>
          <w:sz w:val="18"/>
          <w:szCs w:val="18"/>
        </w:rPr>
        <w:t>30</w:t>
      </w:r>
      <w:r w:rsidR="009703D9">
        <w:rPr>
          <w:rFonts w:ascii="Arial Black" w:hAnsi="Arial Black"/>
          <w:sz w:val="18"/>
          <w:szCs w:val="18"/>
        </w:rPr>
        <w:t xml:space="preserve"> and</w:t>
      </w:r>
      <w:r>
        <w:rPr>
          <w:rFonts w:ascii="Arial Black" w:hAnsi="Arial Black"/>
          <w:sz w:val="18"/>
          <w:szCs w:val="18"/>
        </w:rPr>
        <w:t xml:space="preserve"> 42</w:t>
      </w:r>
      <w:r w:rsidRPr="00580E02">
        <w:rPr>
          <w:rFonts w:ascii="Arial Black" w:hAnsi="Arial Black"/>
          <w:spacing w:val="-4"/>
          <w:sz w:val="18"/>
          <w:szCs w:val="18"/>
        </w:rPr>
        <w:t xml:space="preserve"> </w:t>
      </w:r>
      <w:r w:rsidRPr="00580E02">
        <w:rPr>
          <w:rFonts w:ascii="Arial Black" w:hAnsi="Arial Black"/>
          <w:spacing w:val="-5"/>
          <w:sz w:val="18"/>
          <w:szCs w:val="18"/>
        </w:rPr>
        <w:t>W</w:t>
      </w:r>
      <w:r w:rsidRPr="00580E02">
        <w:rPr>
          <w:rFonts w:ascii="Arial Black" w:hAnsi="Arial Black"/>
          <w:spacing w:val="-1"/>
          <w:sz w:val="18"/>
          <w:szCs w:val="18"/>
        </w:rPr>
        <w:t>ee</w:t>
      </w:r>
      <w:r w:rsidRPr="00580E02">
        <w:rPr>
          <w:rFonts w:ascii="Arial Black" w:hAnsi="Arial Black"/>
          <w:sz w:val="18"/>
          <w:szCs w:val="18"/>
        </w:rPr>
        <w:t>ks</w:t>
      </w:r>
      <w:r w:rsidRPr="00580E02">
        <w:rPr>
          <w:rFonts w:ascii="Arial Black" w:hAnsi="Arial Black"/>
          <w:sz w:val="18"/>
          <w:szCs w:val="18"/>
        </w:rPr>
        <w:tab/>
      </w:r>
    </w:p>
    <w:p w14:paraId="42117440" w14:textId="77777777" w:rsidR="00484731" w:rsidRDefault="00484731" w:rsidP="00484731">
      <w:pPr>
        <w:tabs>
          <w:tab w:val="left" w:pos="7300"/>
        </w:tabs>
        <w:ind w:left="100" w:right="-14"/>
        <w:rPr>
          <w:rFonts w:ascii="Arial Black" w:hAnsi="Arial Black"/>
          <w:sz w:val="18"/>
          <w:szCs w:val="18"/>
        </w:rPr>
      </w:pPr>
      <w:r w:rsidRPr="00580E02">
        <w:rPr>
          <w:rFonts w:ascii="Arial Black" w:hAnsi="Arial Black"/>
          <w:spacing w:val="-5"/>
          <w:sz w:val="18"/>
          <w:szCs w:val="18"/>
        </w:rPr>
        <w:t>A</w:t>
      </w:r>
      <w:r w:rsidRPr="00580E02">
        <w:rPr>
          <w:rFonts w:ascii="Arial Black" w:hAnsi="Arial Black"/>
          <w:sz w:val="18"/>
          <w:szCs w:val="18"/>
        </w:rPr>
        <w:t>w</w:t>
      </w:r>
      <w:r w:rsidRPr="00580E02">
        <w:rPr>
          <w:rFonts w:ascii="Arial Black" w:hAnsi="Arial Black"/>
          <w:spacing w:val="-1"/>
          <w:sz w:val="18"/>
          <w:szCs w:val="18"/>
        </w:rPr>
        <w:t>a</w:t>
      </w:r>
      <w:r w:rsidRPr="00580E02">
        <w:rPr>
          <w:rFonts w:ascii="Arial Black" w:hAnsi="Arial Black"/>
          <w:spacing w:val="2"/>
          <w:sz w:val="18"/>
          <w:szCs w:val="18"/>
        </w:rPr>
        <w:t>r</w:t>
      </w:r>
      <w:r w:rsidRPr="00580E02">
        <w:rPr>
          <w:rFonts w:ascii="Arial Black" w:hAnsi="Arial Black"/>
          <w:sz w:val="18"/>
          <w:szCs w:val="18"/>
        </w:rPr>
        <w:t xml:space="preserve">d </w:t>
      </w:r>
      <w:r w:rsidRPr="00580E02">
        <w:rPr>
          <w:rFonts w:ascii="Arial Black" w:hAnsi="Arial Black"/>
          <w:spacing w:val="-5"/>
          <w:sz w:val="18"/>
          <w:szCs w:val="18"/>
        </w:rPr>
        <w:t>A</w:t>
      </w:r>
      <w:r w:rsidRPr="00580E02">
        <w:rPr>
          <w:rFonts w:ascii="Arial Black" w:hAnsi="Arial Black"/>
          <w:sz w:val="18"/>
          <w:szCs w:val="18"/>
        </w:rPr>
        <w:t>t</w:t>
      </w:r>
      <w:r w:rsidRPr="00580E02">
        <w:rPr>
          <w:rFonts w:ascii="Arial Black" w:hAnsi="Arial Black"/>
          <w:spacing w:val="5"/>
          <w:sz w:val="18"/>
          <w:szCs w:val="18"/>
        </w:rPr>
        <w:t>t</w:t>
      </w:r>
      <w:r w:rsidRPr="00580E02">
        <w:rPr>
          <w:rFonts w:ascii="Arial Black" w:hAnsi="Arial Black"/>
          <w:spacing w:val="-1"/>
          <w:sz w:val="18"/>
          <w:szCs w:val="18"/>
        </w:rPr>
        <w:t>a</w:t>
      </w:r>
      <w:r w:rsidRPr="00580E02">
        <w:rPr>
          <w:rFonts w:ascii="Arial Black" w:hAnsi="Arial Black"/>
          <w:spacing w:val="-4"/>
          <w:sz w:val="18"/>
          <w:szCs w:val="18"/>
        </w:rPr>
        <w:t>i</w:t>
      </w:r>
      <w:r w:rsidRPr="00580E02">
        <w:rPr>
          <w:rFonts w:ascii="Arial Black" w:hAnsi="Arial Black"/>
          <w:sz w:val="18"/>
          <w:szCs w:val="18"/>
        </w:rPr>
        <w:t>n</w:t>
      </w:r>
      <w:r w:rsidRPr="00580E02">
        <w:rPr>
          <w:rFonts w:ascii="Arial Black" w:hAnsi="Arial Black"/>
          <w:spacing w:val="-4"/>
          <w:sz w:val="18"/>
          <w:szCs w:val="18"/>
        </w:rPr>
        <w:t>m</w:t>
      </w:r>
      <w:r w:rsidRPr="00580E02">
        <w:rPr>
          <w:rFonts w:ascii="Arial Black" w:hAnsi="Arial Black"/>
          <w:spacing w:val="4"/>
          <w:sz w:val="18"/>
          <w:szCs w:val="18"/>
        </w:rPr>
        <w:t>e</w:t>
      </w:r>
      <w:r w:rsidRPr="00580E02">
        <w:rPr>
          <w:rFonts w:ascii="Arial Black" w:hAnsi="Arial Black"/>
          <w:spacing w:val="-5"/>
          <w:sz w:val="18"/>
          <w:szCs w:val="18"/>
        </w:rPr>
        <w:t>n</w:t>
      </w:r>
      <w:r w:rsidRPr="00580E02">
        <w:rPr>
          <w:rFonts w:ascii="Arial Black" w:hAnsi="Arial Black"/>
          <w:spacing w:val="5"/>
          <w:sz w:val="18"/>
          <w:szCs w:val="18"/>
        </w:rPr>
        <w:t>t</w:t>
      </w:r>
      <w:r w:rsidRPr="00580E02">
        <w:rPr>
          <w:rFonts w:ascii="Arial Black" w:hAnsi="Arial Black"/>
          <w:sz w:val="18"/>
          <w:szCs w:val="18"/>
        </w:rPr>
        <w:t>:</w:t>
      </w:r>
      <w:r w:rsidRPr="00580E02">
        <w:rPr>
          <w:rFonts w:ascii="Arial Black" w:hAnsi="Arial Black"/>
          <w:spacing w:val="-8"/>
          <w:sz w:val="18"/>
          <w:szCs w:val="18"/>
        </w:rPr>
        <w:t xml:space="preserve"> </w:t>
      </w:r>
      <w:r w:rsidRPr="00580E02">
        <w:rPr>
          <w:rFonts w:ascii="Arial Black" w:hAnsi="Arial Black"/>
          <w:spacing w:val="-1"/>
          <w:sz w:val="18"/>
          <w:szCs w:val="18"/>
        </w:rPr>
        <w:t>Ce</w:t>
      </w:r>
      <w:r w:rsidRPr="00580E02">
        <w:rPr>
          <w:rFonts w:ascii="Arial Black" w:hAnsi="Arial Black"/>
          <w:spacing w:val="2"/>
          <w:sz w:val="18"/>
          <w:szCs w:val="18"/>
        </w:rPr>
        <w:t>r</w:t>
      </w:r>
      <w:r w:rsidRPr="00580E02">
        <w:rPr>
          <w:rFonts w:ascii="Arial Black" w:hAnsi="Arial Black"/>
          <w:spacing w:val="5"/>
          <w:sz w:val="18"/>
          <w:szCs w:val="18"/>
        </w:rPr>
        <w:t>t</w:t>
      </w:r>
      <w:r w:rsidRPr="00580E02">
        <w:rPr>
          <w:rFonts w:ascii="Arial Black" w:hAnsi="Arial Black"/>
          <w:spacing w:val="-4"/>
          <w:sz w:val="18"/>
          <w:szCs w:val="18"/>
        </w:rPr>
        <w:t>i</w:t>
      </w:r>
      <w:r w:rsidRPr="00580E02">
        <w:rPr>
          <w:rFonts w:ascii="Arial Black" w:hAnsi="Arial Black"/>
          <w:spacing w:val="-3"/>
          <w:sz w:val="18"/>
          <w:szCs w:val="18"/>
        </w:rPr>
        <w:t>f</w:t>
      </w:r>
      <w:r w:rsidRPr="00580E02">
        <w:rPr>
          <w:rFonts w:ascii="Arial Black" w:hAnsi="Arial Black"/>
          <w:spacing w:val="-4"/>
          <w:sz w:val="18"/>
          <w:szCs w:val="18"/>
        </w:rPr>
        <w:t>i</w:t>
      </w:r>
      <w:r w:rsidRPr="00580E02">
        <w:rPr>
          <w:rFonts w:ascii="Arial Black" w:hAnsi="Arial Black"/>
          <w:spacing w:val="4"/>
          <w:sz w:val="18"/>
          <w:szCs w:val="18"/>
        </w:rPr>
        <w:t>c</w:t>
      </w:r>
      <w:r w:rsidRPr="00580E02">
        <w:rPr>
          <w:rFonts w:ascii="Arial Black" w:hAnsi="Arial Black"/>
          <w:spacing w:val="-1"/>
          <w:sz w:val="18"/>
          <w:szCs w:val="18"/>
        </w:rPr>
        <w:t>a</w:t>
      </w:r>
      <w:r w:rsidRPr="00580E02">
        <w:rPr>
          <w:rFonts w:ascii="Arial Black" w:hAnsi="Arial Black"/>
          <w:spacing w:val="5"/>
          <w:sz w:val="18"/>
          <w:szCs w:val="18"/>
        </w:rPr>
        <w:t>t</w:t>
      </w:r>
      <w:r w:rsidRPr="00580E02">
        <w:rPr>
          <w:rFonts w:ascii="Arial Black" w:hAnsi="Arial Black"/>
          <w:sz w:val="18"/>
          <w:szCs w:val="18"/>
        </w:rPr>
        <w:t>e</w:t>
      </w:r>
    </w:p>
    <w:p w14:paraId="42117441" w14:textId="2FC8425F" w:rsidR="002F30F8" w:rsidRDefault="007B6C37" w:rsidP="002F30F8">
      <w:pPr>
        <w:tabs>
          <w:tab w:val="left" w:pos="7300"/>
        </w:tabs>
        <w:ind w:left="100" w:right="-14"/>
        <w:jc w:val="center"/>
        <w:rPr>
          <w:rFonts w:ascii="Arial Black" w:hAnsi="Arial Black"/>
          <w:sz w:val="18"/>
          <w:szCs w:val="18"/>
        </w:rPr>
      </w:pPr>
      <w:r>
        <w:rPr>
          <w:noProof/>
          <w:lang w:eastAsia="en-US"/>
        </w:rPr>
        <w:drawing>
          <wp:inline distT="0" distB="0" distL="0" distR="0" wp14:anchorId="30A6F288" wp14:editId="0FB311D8">
            <wp:extent cx="3095625" cy="116660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03286" cy="1169488"/>
                    </a:xfrm>
                    <a:prstGeom prst="rect">
                      <a:avLst/>
                    </a:prstGeom>
                  </pic:spPr>
                </pic:pic>
              </a:graphicData>
            </a:graphic>
          </wp:inline>
        </w:drawing>
      </w:r>
    </w:p>
    <w:p w14:paraId="42117443" w14:textId="77777777" w:rsidR="00484731" w:rsidRPr="00897D3A" w:rsidRDefault="00484731" w:rsidP="00484731">
      <w:pPr>
        <w:spacing w:line="248" w:lineRule="exact"/>
        <w:ind w:left="2980" w:right="-20" w:hanging="100"/>
        <w:rPr>
          <w:sz w:val="20"/>
          <w:szCs w:val="20"/>
        </w:rPr>
      </w:pPr>
    </w:p>
    <w:p w14:paraId="744C909D" w14:textId="7C33F94A" w:rsidR="00CA180D" w:rsidRPr="00297ADD" w:rsidRDefault="00CA180D" w:rsidP="00CA180D">
      <w:pPr>
        <w:spacing w:before="11" w:line="260" w:lineRule="exact"/>
        <w:rPr>
          <w:spacing w:val="2"/>
          <w:sz w:val="22"/>
          <w:szCs w:val="22"/>
        </w:rPr>
      </w:pPr>
      <w:r w:rsidRPr="0058418B">
        <w:rPr>
          <w:b/>
          <w:sz w:val="22"/>
          <w:szCs w:val="22"/>
        </w:rPr>
        <w:t>Program Description</w:t>
      </w:r>
      <w:r>
        <w:rPr>
          <w:b/>
          <w:sz w:val="22"/>
          <w:szCs w:val="22"/>
        </w:rPr>
        <w:t xml:space="preserve">: </w:t>
      </w:r>
      <w:r w:rsidRPr="002E5152">
        <w:rPr>
          <w:spacing w:val="2"/>
          <w:sz w:val="22"/>
          <w:szCs w:val="22"/>
        </w:rPr>
        <w:t>T</w:t>
      </w:r>
      <w:r w:rsidRPr="002E5152">
        <w:rPr>
          <w:spacing w:val="-5"/>
          <w:sz w:val="22"/>
          <w:szCs w:val="22"/>
        </w:rPr>
        <w:t>h</w:t>
      </w:r>
      <w:r w:rsidRPr="002E5152">
        <w:rPr>
          <w:sz w:val="22"/>
          <w:szCs w:val="22"/>
        </w:rPr>
        <w:t>e</w:t>
      </w:r>
      <w:r w:rsidRPr="002E5152">
        <w:rPr>
          <w:spacing w:val="-2"/>
          <w:sz w:val="22"/>
          <w:szCs w:val="22"/>
        </w:rPr>
        <w:t xml:space="preserve"> </w:t>
      </w:r>
      <w:r>
        <w:rPr>
          <w:spacing w:val="1"/>
          <w:sz w:val="22"/>
          <w:szCs w:val="22"/>
        </w:rPr>
        <w:t>Cyber Security</w:t>
      </w:r>
      <w:r w:rsidRPr="002E5152">
        <w:rPr>
          <w:spacing w:val="-8"/>
          <w:sz w:val="22"/>
          <w:szCs w:val="22"/>
        </w:rPr>
        <w:t xml:space="preserve"> </w:t>
      </w:r>
      <w:r w:rsidRPr="002E5152">
        <w:rPr>
          <w:spacing w:val="2"/>
          <w:sz w:val="22"/>
          <w:szCs w:val="22"/>
        </w:rPr>
        <w:t>E</w:t>
      </w:r>
      <w:r w:rsidRPr="002E5152">
        <w:rPr>
          <w:spacing w:val="-5"/>
          <w:sz w:val="22"/>
          <w:szCs w:val="22"/>
        </w:rPr>
        <w:t>n</w:t>
      </w:r>
      <w:r w:rsidRPr="002E5152">
        <w:rPr>
          <w:spacing w:val="5"/>
          <w:sz w:val="22"/>
          <w:szCs w:val="22"/>
        </w:rPr>
        <w:t>g</w:t>
      </w:r>
      <w:r w:rsidRPr="002E5152">
        <w:rPr>
          <w:spacing w:val="-4"/>
          <w:sz w:val="22"/>
          <w:szCs w:val="22"/>
        </w:rPr>
        <w:t>i</w:t>
      </w:r>
      <w:r w:rsidRPr="002E5152">
        <w:rPr>
          <w:sz w:val="22"/>
          <w:szCs w:val="22"/>
        </w:rPr>
        <w:t>n</w:t>
      </w:r>
      <w:r w:rsidRPr="002E5152">
        <w:rPr>
          <w:spacing w:val="-1"/>
          <w:sz w:val="22"/>
          <w:szCs w:val="22"/>
        </w:rPr>
        <w:t>ee</w:t>
      </w:r>
      <w:r w:rsidRPr="002E5152">
        <w:rPr>
          <w:sz w:val="22"/>
          <w:szCs w:val="22"/>
        </w:rPr>
        <w:t>r</w:t>
      </w:r>
      <w:r w:rsidRPr="002E5152">
        <w:rPr>
          <w:spacing w:val="-5"/>
          <w:sz w:val="22"/>
          <w:szCs w:val="22"/>
        </w:rPr>
        <w:t xml:space="preserve"> </w:t>
      </w:r>
      <w:r w:rsidRPr="002E5152">
        <w:rPr>
          <w:sz w:val="22"/>
          <w:szCs w:val="22"/>
        </w:rPr>
        <w:t>p</w:t>
      </w:r>
      <w:r w:rsidRPr="002E5152">
        <w:rPr>
          <w:spacing w:val="2"/>
          <w:sz w:val="22"/>
          <w:szCs w:val="22"/>
        </w:rPr>
        <w:t>r</w:t>
      </w:r>
      <w:r w:rsidRPr="002E5152">
        <w:rPr>
          <w:spacing w:val="5"/>
          <w:sz w:val="22"/>
          <w:szCs w:val="22"/>
        </w:rPr>
        <w:t>o</w:t>
      </w:r>
      <w:r w:rsidRPr="002E5152">
        <w:rPr>
          <w:spacing w:val="-5"/>
          <w:sz w:val="22"/>
          <w:szCs w:val="22"/>
        </w:rPr>
        <w:t>g</w:t>
      </w:r>
      <w:r w:rsidRPr="002E5152">
        <w:rPr>
          <w:spacing w:val="2"/>
          <w:sz w:val="22"/>
          <w:szCs w:val="22"/>
        </w:rPr>
        <w:t>r</w:t>
      </w:r>
      <w:r w:rsidRPr="002E5152">
        <w:rPr>
          <w:spacing w:val="-1"/>
          <w:sz w:val="22"/>
          <w:szCs w:val="22"/>
        </w:rPr>
        <w:t>a</w:t>
      </w:r>
      <w:r w:rsidRPr="002E5152">
        <w:rPr>
          <w:sz w:val="22"/>
          <w:szCs w:val="22"/>
        </w:rPr>
        <w:t>m</w:t>
      </w:r>
      <w:r w:rsidRPr="002E5152">
        <w:rPr>
          <w:spacing w:val="-10"/>
          <w:sz w:val="22"/>
          <w:szCs w:val="22"/>
        </w:rPr>
        <w:t xml:space="preserve"> </w:t>
      </w:r>
      <w:r w:rsidRPr="002E5152">
        <w:rPr>
          <w:spacing w:val="-4"/>
          <w:sz w:val="22"/>
          <w:szCs w:val="22"/>
        </w:rPr>
        <w:t>i</w:t>
      </w:r>
      <w:r w:rsidRPr="002E5152">
        <w:rPr>
          <w:sz w:val="22"/>
          <w:szCs w:val="22"/>
        </w:rPr>
        <w:t>n</w:t>
      </w:r>
      <w:r w:rsidRPr="002E5152">
        <w:rPr>
          <w:spacing w:val="4"/>
          <w:sz w:val="22"/>
          <w:szCs w:val="22"/>
        </w:rPr>
        <w:t>c</w:t>
      </w:r>
      <w:r w:rsidRPr="002E5152">
        <w:rPr>
          <w:spacing w:val="-4"/>
          <w:sz w:val="22"/>
          <w:szCs w:val="22"/>
        </w:rPr>
        <w:t>l</w:t>
      </w:r>
      <w:r w:rsidRPr="002E5152">
        <w:rPr>
          <w:sz w:val="22"/>
          <w:szCs w:val="22"/>
        </w:rPr>
        <w:t>ud</w:t>
      </w:r>
      <w:r w:rsidRPr="002E5152">
        <w:rPr>
          <w:spacing w:val="-1"/>
          <w:sz w:val="22"/>
          <w:szCs w:val="22"/>
        </w:rPr>
        <w:t>e</w:t>
      </w:r>
      <w:r w:rsidRPr="002E5152">
        <w:rPr>
          <w:sz w:val="22"/>
          <w:szCs w:val="22"/>
        </w:rPr>
        <w:t>s</w:t>
      </w:r>
      <w:r w:rsidRPr="002E5152">
        <w:rPr>
          <w:spacing w:val="-8"/>
          <w:sz w:val="22"/>
          <w:szCs w:val="22"/>
        </w:rPr>
        <w:t xml:space="preserve"> </w:t>
      </w:r>
      <w:r w:rsidRPr="002E5152">
        <w:rPr>
          <w:spacing w:val="3"/>
          <w:sz w:val="22"/>
          <w:szCs w:val="22"/>
        </w:rPr>
        <w:t>s</w:t>
      </w:r>
      <w:r w:rsidRPr="002E5152">
        <w:rPr>
          <w:spacing w:val="-4"/>
          <w:sz w:val="22"/>
          <w:szCs w:val="22"/>
        </w:rPr>
        <w:t>i</w:t>
      </w:r>
      <w:r w:rsidRPr="002E5152">
        <w:rPr>
          <w:sz w:val="22"/>
          <w:szCs w:val="22"/>
        </w:rPr>
        <w:t>x</w:t>
      </w:r>
      <w:r w:rsidRPr="002E5152">
        <w:rPr>
          <w:spacing w:val="-1"/>
          <w:sz w:val="22"/>
          <w:szCs w:val="22"/>
        </w:rPr>
        <w:t xml:space="preserve"> c</w:t>
      </w:r>
      <w:r w:rsidRPr="002E5152">
        <w:rPr>
          <w:spacing w:val="5"/>
          <w:sz w:val="22"/>
          <w:szCs w:val="22"/>
        </w:rPr>
        <w:t>o</w:t>
      </w:r>
      <w:r w:rsidRPr="002E5152">
        <w:rPr>
          <w:sz w:val="22"/>
          <w:szCs w:val="22"/>
        </w:rPr>
        <w:t>u</w:t>
      </w:r>
      <w:r w:rsidRPr="002E5152">
        <w:rPr>
          <w:spacing w:val="2"/>
          <w:sz w:val="22"/>
          <w:szCs w:val="22"/>
        </w:rPr>
        <w:t>r</w:t>
      </w:r>
      <w:r w:rsidRPr="002E5152">
        <w:rPr>
          <w:spacing w:val="-2"/>
          <w:sz w:val="22"/>
          <w:szCs w:val="22"/>
        </w:rPr>
        <w:t>s</w:t>
      </w:r>
      <w:r w:rsidRPr="002E5152">
        <w:rPr>
          <w:spacing w:val="-1"/>
          <w:sz w:val="22"/>
          <w:szCs w:val="22"/>
        </w:rPr>
        <w:t>e</w:t>
      </w:r>
      <w:r w:rsidRPr="002E5152">
        <w:rPr>
          <w:sz w:val="22"/>
          <w:szCs w:val="22"/>
        </w:rPr>
        <w:t>s</w:t>
      </w:r>
      <w:r w:rsidRPr="002E5152">
        <w:rPr>
          <w:spacing w:val="-7"/>
          <w:sz w:val="22"/>
          <w:szCs w:val="22"/>
        </w:rPr>
        <w:t xml:space="preserve"> </w:t>
      </w:r>
      <w:r w:rsidRPr="002E5152">
        <w:rPr>
          <w:sz w:val="22"/>
          <w:szCs w:val="22"/>
        </w:rPr>
        <w:t>to</w:t>
      </w:r>
      <w:r w:rsidRPr="002E5152">
        <w:rPr>
          <w:spacing w:val="5"/>
          <w:sz w:val="22"/>
          <w:szCs w:val="22"/>
        </w:rPr>
        <w:t xml:space="preserve"> </w:t>
      </w:r>
      <w:r w:rsidRPr="002E5152">
        <w:rPr>
          <w:spacing w:val="-5"/>
          <w:sz w:val="22"/>
          <w:szCs w:val="22"/>
        </w:rPr>
        <w:t>p</w:t>
      </w:r>
      <w:r w:rsidRPr="002E5152">
        <w:rPr>
          <w:spacing w:val="2"/>
          <w:sz w:val="22"/>
          <w:szCs w:val="22"/>
        </w:rPr>
        <w:t>r</w:t>
      </w:r>
      <w:r w:rsidRPr="002E5152">
        <w:rPr>
          <w:spacing w:val="-1"/>
          <w:sz w:val="22"/>
          <w:szCs w:val="22"/>
        </w:rPr>
        <w:t>e</w:t>
      </w:r>
      <w:r w:rsidRPr="002E5152">
        <w:rPr>
          <w:sz w:val="22"/>
          <w:szCs w:val="22"/>
        </w:rPr>
        <w:t>p</w:t>
      </w:r>
      <w:r w:rsidRPr="002E5152">
        <w:rPr>
          <w:spacing w:val="-1"/>
          <w:sz w:val="22"/>
          <w:szCs w:val="22"/>
        </w:rPr>
        <w:t>a</w:t>
      </w:r>
      <w:r w:rsidRPr="002E5152">
        <w:rPr>
          <w:spacing w:val="2"/>
          <w:sz w:val="22"/>
          <w:szCs w:val="22"/>
        </w:rPr>
        <w:t>r</w:t>
      </w:r>
      <w:r w:rsidRPr="002E5152">
        <w:rPr>
          <w:sz w:val="22"/>
          <w:szCs w:val="22"/>
        </w:rPr>
        <w:t>e</w:t>
      </w:r>
      <w:r w:rsidRPr="002E5152">
        <w:rPr>
          <w:spacing w:val="-5"/>
          <w:sz w:val="22"/>
          <w:szCs w:val="22"/>
        </w:rPr>
        <w:t xml:space="preserve"> </w:t>
      </w:r>
      <w:r w:rsidRPr="002E5152">
        <w:rPr>
          <w:spacing w:val="-7"/>
          <w:sz w:val="22"/>
          <w:szCs w:val="22"/>
        </w:rPr>
        <w:t>s</w:t>
      </w:r>
      <w:r w:rsidRPr="002E5152">
        <w:rPr>
          <w:spacing w:val="5"/>
          <w:sz w:val="22"/>
          <w:szCs w:val="22"/>
        </w:rPr>
        <w:t>t</w:t>
      </w:r>
      <w:r w:rsidRPr="002E5152">
        <w:rPr>
          <w:sz w:val="22"/>
          <w:szCs w:val="22"/>
        </w:rPr>
        <w:t>ud</w:t>
      </w:r>
      <w:r w:rsidRPr="002E5152">
        <w:rPr>
          <w:spacing w:val="-1"/>
          <w:sz w:val="22"/>
          <w:szCs w:val="22"/>
        </w:rPr>
        <w:t>e</w:t>
      </w:r>
      <w:r w:rsidRPr="002E5152">
        <w:rPr>
          <w:spacing w:val="-5"/>
          <w:sz w:val="22"/>
          <w:szCs w:val="22"/>
        </w:rPr>
        <w:t>n</w:t>
      </w:r>
      <w:r w:rsidRPr="002E5152">
        <w:rPr>
          <w:spacing w:val="5"/>
          <w:sz w:val="22"/>
          <w:szCs w:val="22"/>
        </w:rPr>
        <w:t>t</w:t>
      </w:r>
      <w:r w:rsidRPr="002E5152">
        <w:rPr>
          <w:sz w:val="22"/>
          <w:szCs w:val="22"/>
        </w:rPr>
        <w:t>s</w:t>
      </w:r>
      <w:r w:rsidRPr="002E5152">
        <w:rPr>
          <w:spacing w:val="-8"/>
          <w:sz w:val="22"/>
          <w:szCs w:val="22"/>
        </w:rPr>
        <w:t xml:space="preserve"> </w:t>
      </w:r>
      <w:r w:rsidRPr="002E5152">
        <w:rPr>
          <w:sz w:val="22"/>
          <w:szCs w:val="22"/>
        </w:rPr>
        <w:t>to</w:t>
      </w:r>
      <w:r w:rsidRPr="002E5152">
        <w:rPr>
          <w:spacing w:val="5"/>
          <w:sz w:val="22"/>
          <w:szCs w:val="22"/>
        </w:rPr>
        <w:t xml:space="preserve"> </w:t>
      </w:r>
      <w:r w:rsidRPr="002E5152">
        <w:rPr>
          <w:spacing w:val="-1"/>
          <w:sz w:val="22"/>
          <w:szCs w:val="22"/>
        </w:rPr>
        <w:t>ac</w:t>
      </w:r>
      <w:r w:rsidRPr="002E5152">
        <w:rPr>
          <w:sz w:val="22"/>
          <w:szCs w:val="22"/>
        </w:rPr>
        <w:t>h</w:t>
      </w:r>
      <w:r w:rsidRPr="002E5152">
        <w:rPr>
          <w:spacing w:val="-9"/>
          <w:sz w:val="22"/>
          <w:szCs w:val="22"/>
        </w:rPr>
        <w:t>i</w:t>
      </w:r>
      <w:r w:rsidRPr="002E5152">
        <w:rPr>
          <w:spacing w:val="4"/>
          <w:sz w:val="22"/>
          <w:szCs w:val="22"/>
        </w:rPr>
        <w:t>e</w:t>
      </w:r>
      <w:r w:rsidRPr="002E5152">
        <w:rPr>
          <w:spacing w:val="-5"/>
          <w:sz w:val="22"/>
          <w:szCs w:val="22"/>
        </w:rPr>
        <w:t>v</w:t>
      </w:r>
      <w:r w:rsidRPr="002E5152">
        <w:rPr>
          <w:sz w:val="22"/>
          <w:szCs w:val="22"/>
        </w:rPr>
        <w:t>e</w:t>
      </w:r>
      <w:r w:rsidRPr="002E5152">
        <w:rPr>
          <w:spacing w:val="-5"/>
          <w:sz w:val="22"/>
          <w:szCs w:val="22"/>
        </w:rPr>
        <w:t xml:space="preserve"> </w:t>
      </w:r>
      <w:r w:rsidRPr="002E5152">
        <w:rPr>
          <w:spacing w:val="-18"/>
          <w:sz w:val="22"/>
          <w:szCs w:val="22"/>
        </w:rPr>
        <w:t>Network Security</w:t>
      </w:r>
      <w:r w:rsidRPr="002E5152">
        <w:rPr>
          <w:spacing w:val="-7"/>
          <w:sz w:val="22"/>
          <w:szCs w:val="22"/>
        </w:rPr>
        <w:t xml:space="preserve"> </w:t>
      </w:r>
      <w:r w:rsidRPr="002E5152">
        <w:rPr>
          <w:spacing w:val="-2"/>
          <w:sz w:val="22"/>
          <w:szCs w:val="22"/>
        </w:rPr>
        <w:t>s</w:t>
      </w:r>
      <w:r w:rsidRPr="002E5152">
        <w:rPr>
          <w:spacing w:val="5"/>
          <w:sz w:val="22"/>
          <w:szCs w:val="22"/>
        </w:rPr>
        <w:t>k</w:t>
      </w:r>
      <w:r w:rsidRPr="002E5152">
        <w:rPr>
          <w:sz w:val="22"/>
          <w:szCs w:val="22"/>
        </w:rPr>
        <w:t>il</w:t>
      </w:r>
      <w:r w:rsidRPr="002E5152">
        <w:rPr>
          <w:spacing w:val="-4"/>
          <w:sz w:val="22"/>
          <w:szCs w:val="22"/>
        </w:rPr>
        <w:t>l</w:t>
      </w:r>
      <w:r w:rsidRPr="002E5152">
        <w:rPr>
          <w:sz w:val="22"/>
          <w:szCs w:val="22"/>
        </w:rPr>
        <w:t>s</w:t>
      </w:r>
      <w:r w:rsidRPr="002E5152">
        <w:rPr>
          <w:spacing w:val="-5"/>
          <w:sz w:val="22"/>
          <w:szCs w:val="22"/>
        </w:rPr>
        <w:t xml:space="preserve"> </w:t>
      </w:r>
      <w:r w:rsidRPr="002E5152">
        <w:rPr>
          <w:spacing w:val="4"/>
          <w:sz w:val="22"/>
          <w:szCs w:val="22"/>
        </w:rPr>
        <w:t>a</w:t>
      </w:r>
      <w:r w:rsidRPr="002E5152">
        <w:rPr>
          <w:spacing w:val="-5"/>
          <w:sz w:val="22"/>
          <w:szCs w:val="22"/>
        </w:rPr>
        <w:t>n</w:t>
      </w:r>
      <w:r w:rsidRPr="002E5152">
        <w:rPr>
          <w:sz w:val="22"/>
          <w:szCs w:val="22"/>
        </w:rPr>
        <w:t>d</w:t>
      </w:r>
      <w:r w:rsidRPr="002E5152">
        <w:rPr>
          <w:spacing w:val="-1"/>
          <w:sz w:val="22"/>
          <w:szCs w:val="22"/>
        </w:rPr>
        <w:t xml:space="preserve"> </w:t>
      </w:r>
      <w:r w:rsidRPr="002E5152">
        <w:rPr>
          <w:spacing w:val="5"/>
          <w:sz w:val="22"/>
          <w:szCs w:val="22"/>
        </w:rPr>
        <w:t>k</w:t>
      </w:r>
      <w:r w:rsidRPr="002E5152">
        <w:rPr>
          <w:spacing w:val="-5"/>
          <w:sz w:val="22"/>
          <w:szCs w:val="22"/>
        </w:rPr>
        <w:t>n</w:t>
      </w:r>
      <w:r w:rsidRPr="002E5152">
        <w:rPr>
          <w:spacing w:val="5"/>
          <w:sz w:val="22"/>
          <w:szCs w:val="22"/>
        </w:rPr>
        <w:t>ow</w:t>
      </w:r>
      <w:r w:rsidRPr="002E5152">
        <w:rPr>
          <w:spacing w:val="-9"/>
          <w:sz w:val="22"/>
          <w:szCs w:val="22"/>
        </w:rPr>
        <w:t>l</w:t>
      </w:r>
      <w:r w:rsidRPr="002E5152">
        <w:rPr>
          <w:spacing w:val="-1"/>
          <w:sz w:val="22"/>
          <w:szCs w:val="22"/>
        </w:rPr>
        <w:t>e</w:t>
      </w:r>
      <w:r w:rsidRPr="002E5152">
        <w:rPr>
          <w:sz w:val="22"/>
          <w:szCs w:val="22"/>
        </w:rPr>
        <w:t>dg</w:t>
      </w:r>
      <w:r w:rsidRPr="002E5152">
        <w:rPr>
          <w:spacing w:val="2"/>
          <w:sz w:val="22"/>
          <w:szCs w:val="22"/>
        </w:rPr>
        <w:t>e</w:t>
      </w:r>
      <w:r w:rsidRPr="002E5152">
        <w:rPr>
          <w:sz w:val="22"/>
          <w:szCs w:val="22"/>
        </w:rPr>
        <w:t>.</w:t>
      </w:r>
      <w:r w:rsidRPr="002E5152">
        <w:rPr>
          <w:spacing w:val="-6"/>
          <w:sz w:val="22"/>
          <w:szCs w:val="22"/>
        </w:rPr>
        <w:t xml:space="preserve"> </w:t>
      </w:r>
      <w:r w:rsidRPr="002E5152">
        <w:rPr>
          <w:spacing w:val="-2"/>
          <w:sz w:val="22"/>
          <w:szCs w:val="22"/>
        </w:rPr>
        <w:t>T</w:t>
      </w:r>
      <w:r w:rsidRPr="002E5152">
        <w:rPr>
          <w:spacing w:val="-5"/>
          <w:sz w:val="22"/>
          <w:szCs w:val="22"/>
        </w:rPr>
        <w:t>h</w:t>
      </w:r>
      <w:r w:rsidRPr="002E5152">
        <w:rPr>
          <w:spacing w:val="4"/>
          <w:sz w:val="22"/>
          <w:szCs w:val="22"/>
        </w:rPr>
        <w:t>e</w:t>
      </w:r>
      <w:r w:rsidRPr="002E5152">
        <w:rPr>
          <w:spacing w:val="-2"/>
          <w:sz w:val="22"/>
          <w:szCs w:val="22"/>
        </w:rPr>
        <w:t>s</w:t>
      </w:r>
      <w:r w:rsidRPr="002E5152">
        <w:rPr>
          <w:sz w:val="22"/>
          <w:szCs w:val="22"/>
        </w:rPr>
        <w:t>e</w:t>
      </w:r>
      <w:r w:rsidRPr="002E5152">
        <w:rPr>
          <w:spacing w:val="-4"/>
          <w:sz w:val="22"/>
          <w:szCs w:val="22"/>
        </w:rPr>
        <w:t xml:space="preserve"> </w:t>
      </w:r>
      <w:r w:rsidRPr="002E5152">
        <w:rPr>
          <w:spacing w:val="-1"/>
          <w:sz w:val="22"/>
          <w:szCs w:val="22"/>
        </w:rPr>
        <w:t>c</w:t>
      </w:r>
      <w:r>
        <w:rPr>
          <w:spacing w:val="-1"/>
          <w:sz w:val="22"/>
          <w:szCs w:val="22"/>
        </w:rPr>
        <w:t>ourses</w:t>
      </w:r>
      <w:r w:rsidRPr="002E5152">
        <w:rPr>
          <w:spacing w:val="-13"/>
          <w:sz w:val="22"/>
          <w:szCs w:val="22"/>
        </w:rPr>
        <w:t xml:space="preserve"> </w:t>
      </w:r>
      <w:r w:rsidRPr="002E5152">
        <w:rPr>
          <w:sz w:val="22"/>
          <w:szCs w:val="22"/>
        </w:rPr>
        <w:t>d</w:t>
      </w:r>
      <w:r w:rsidRPr="002E5152">
        <w:rPr>
          <w:spacing w:val="4"/>
          <w:sz w:val="22"/>
          <w:szCs w:val="22"/>
        </w:rPr>
        <w:t>e</w:t>
      </w:r>
      <w:r w:rsidRPr="002E5152">
        <w:rPr>
          <w:spacing w:val="-9"/>
          <w:sz w:val="22"/>
          <w:szCs w:val="22"/>
        </w:rPr>
        <w:t>m</w:t>
      </w:r>
      <w:r w:rsidRPr="002E5152">
        <w:rPr>
          <w:spacing w:val="10"/>
          <w:sz w:val="22"/>
          <w:szCs w:val="22"/>
        </w:rPr>
        <w:t>o</w:t>
      </w:r>
      <w:r w:rsidRPr="002E5152">
        <w:rPr>
          <w:spacing w:val="-5"/>
          <w:sz w:val="22"/>
          <w:szCs w:val="22"/>
        </w:rPr>
        <w:t>n</w:t>
      </w:r>
      <w:r w:rsidRPr="002E5152">
        <w:rPr>
          <w:spacing w:val="-2"/>
          <w:sz w:val="22"/>
          <w:szCs w:val="22"/>
        </w:rPr>
        <w:t>s</w:t>
      </w:r>
      <w:r w:rsidRPr="002E5152">
        <w:rPr>
          <w:spacing w:val="5"/>
          <w:sz w:val="22"/>
          <w:szCs w:val="22"/>
        </w:rPr>
        <w:t>t</w:t>
      </w:r>
      <w:r w:rsidRPr="002E5152">
        <w:rPr>
          <w:spacing w:val="2"/>
          <w:sz w:val="22"/>
          <w:szCs w:val="22"/>
        </w:rPr>
        <w:t>r</w:t>
      </w:r>
      <w:r w:rsidRPr="002E5152">
        <w:rPr>
          <w:spacing w:val="-1"/>
          <w:sz w:val="22"/>
          <w:szCs w:val="22"/>
        </w:rPr>
        <w:t>a</w:t>
      </w:r>
      <w:r w:rsidRPr="002E5152">
        <w:rPr>
          <w:spacing w:val="5"/>
          <w:sz w:val="22"/>
          <w:szCs w:val="22"/>
        </w:rPr>
        <w:t>t</w:t>
      </w:r>
      <w:r w:rsidRPr="002E5152">
        <w:rPr>
          <w:sz w:val="22"/>
          <w:szCs w:val="22"/>
        </w:rPr>
        <w:t>e</w:t>
      </w:r>
      <w:r w:rsidRPr="002E5152">
        <w:rPr>
          <w:spacing w:val="-10"/>
          <w:sz w:val="22"/>
          <w:szCs w:val="22"/>
        </w:rPr>
        <w:t xml:space="preserve"> </w:t>
      </w:r>
      <w:r>
        <w:rPr>
          <w:spacing w:val="-9"/>
          <w:sz w:val="22"/>
          <w:szCs w:val="22"/>
        </w:rPr>
        <w:t>a student’s</w:t>
      </w:r>
      <w:r w:rsidRPr="002E5152">
        <w:rPr>
          <w:sz w:val="22"/>
          <w:szCs w:val="22"/>
        </w:rPr>
        <w:t xml:space="preserve"> </w:t>
      </w:r>
      <w:r w:rsidRPr="002E5152">
        <w:rPr>
          <w:spacing w:val="-2"/>
          <w:sz w:val="22"/>
          <w:szCs w:val="22"/>
        </w:rPr>
        <w:t>s</w:t>
      </w:r>
      <w:r w:rsidRPr="002E5152">
        <w:rPr>
          <w:sz w:val="22"/>
          <w:szCs w:val="22"/>
        </w:rPr>
        <w:t>k</w:t>
      </w:r>
      <w:r w:rsidRPr="002E5152">
        <w:rPr>
          <w:spacing w:val="-4"/>
          <w:sz w:val="22"/>
          <w:szCs w:val="22"/>
        </w:rPr>
        <w:t>i</w:t>
      </w:r>
      <w:r w:rsidRPr="002E5152">
        <w:rPr>
          <w:sz w:val="22"/>
          <w:szCs w:val="22"/>
        </w:rPr>
        <w:t>l</w:t>
      </w:r>
      <w:r w:rsidRPr="002E5152">
        <w:rPr>
          <w:spacing w:val="-4"/>
          <w:sz w:val="22"/>
          <w:szCs w:val="22"/>
        </w:rPr>
        <w:t>l</w:t>
      </w:r>
      <w:r w:rsidRPr="002E5152">
        <w:rPr>
          <w:sz w:val="22"/>
          <w:szCs w:val="22"/>
        </w:rPr>
        <w:t xml:space="preserve">s </w:t>
      </w:r>
      <w:r w:rsidRPr="002E5152">
        <w:rPr>
          <w:spacing w:val="-4"/>
          <w:sz w:val="22"/>
          <w:szCs w:val="22"/>
        </w:rPr>
        <w:t>i</w:t>
      </w:r>
      <w:r w:rsidRPr="002E5152">
        <w:rPr>
          <w:sz w:val="22"/>
          <w:szCs w:val="22"/>
        </w:rPr>
        <w:t>n Network I</w:t>
      </w:r>
      <w:r w:rsidRPr="002E5152">
        <w:rPr>
          <w:spacing w:val="5"/>
          <w:sz w:val="22"/>
          <w:szCs w:val="22"/>
        </w:rPr>
        <w:t>n</w:t>
      </w:r>
      <w:r w:rsidRPr="002E5152">
        <w:rPr>
          <w:spacing w:val="-8"/>
          <w:sz w:val="22"/>
          <w:szCs w:val="22"/>
        </w:rPr>
        <w:t>f</w:t>
      </w:r>
      <w:r w:rsidRPr="002E5152">
        <w:rPr>
          <w:spacing w:val="2"/>
          <w:sz w:val="22"/>
          <w:szCs w:val="22"/>
        </w:rPr>
        <w:t>r</w:t>
      </w:r>
      <w:r w:rsidRPr="002E5152">
        <w:rPr>
          <w:spacing w:val="4"/>
          <w:sz w:val="22"/>
          <w:szCs w:val="22"/>
        </w:rPr>
        <w:t>a</w:t>
      </w:r>
      <w:r w:rsidRPr="002E5152">
        <w:rPr>
          <w:spacing w:val="-2"/>
          <w:sz w:val="22"/>
          <w:szCs w:val="22"/>
        </w:rPr>
        <w:t>s</w:t>
      </w:r>
      <w:r w:rsidRPr="002E5152">
        <w:rPr>
          <w:spacing w:val="5"/>
          <w:sz w:val="22"/>
          <w:szCs w:val="22"/>
        </w:rPr>
        <w:t>t</w:t>
      </w:r>
      <w:r w:rsidRPr="002E5152">
        <w:rPr>
          <w:spacing w:val="2"/>
          <w:sz w:val="22"/>
          <w:szCs w:val="22"/>
        </w:rPr>
        <w:t>r</w:t>
      </w:r>
      <w:r w:rsidRPr="002E5152">
        <w:rPr>
          <w:sz w:val="22"/>
          <w:szCs w:val="22"/>
        </w:rPr>
        <w:t>u</w:t>
      </w:r>
      <w:r w:rsidRPr="002E5152">
        <w:rPr>
          <w:spacing w:val="-6"/>
          <w:sz w:val="22"/>
          <w:szCs w:val="22"/>
        </w:rPr>
        <w:t>c</w:t>
      </w:r>
      <w:r w:rsidRPr="002E5152">
        <w:rPr>
          <w:spacing w:val="5"/>
          <w:sz w:val="22"/>
          <w:szCs w:val="22"/>
        </w:rPr>
        <w:t>t</w:t>
      </w:r>
      <w:r w:rsidRPr="002E5152">
        <w:rPr>
          <w:sz w:val="22"/>
          <w:szCs w:val="22"/>
        </w:rPr>
        <w:t>u</w:t>
      </w:r>
      <w:r w:rsidRPr="002E5152">
        <w:rPr>
          <w:spacing w:val="2"/>
          <w:sz w:val="22"/>
          <w:szCs w:val="22"/>
        </w:rPr>
        <w:t>r</w:t>
      </w:r>
      <w:r w:rsidRPr="002E5152">
        <w:rPr>
          <w:sz w:val="22"/>
          <w:szCs w:val="22"/>
        </w:rPr>
        <w:t>e</w:t>
      </w:r>
      <w:r w:rsidRPr="002E5152">
        <w:rPr>
          <w:spacing w:val="-11"/>
          <w:sz w:val="22"/>
          <w:szCs w:val="22"/>
        </w:rPr>
        <w:t xml:space="preserve"> </w:t>
      </w:r>
      <w:r w:rsidRPr="002E5152">
        <w:rPr>
          <w:spacing w:val="4"/>
          <w:sz w:val="22"/>
          <w:szCs w:val="22"/>
        </w:rPr>
        <w:t>a</w:t>
      </w:r>
      <w:r w:rsidRPr="002E5152">
        <w:rPr>
          <w:spacing w:val="-5"/>
          <w:sz w:val="22"/>
          <w:szCs w:val="22"/>
        </w:rPr>
        <w:t>n</w:t>
      </w:r>
      <w:r w:rsidRPr="002E5152">
        <w:rPr>
          <w:sz w:val="22"/>
          <w:szCs w:val="22"/>
        </w:rPr>
        <w:t>d</w:t>
      </w:r>
      <w:r w:rsidRPr="002E5152">
        <w:rPr>
          <w:spacing w:val="-1"/>
          <w:sz w:val="22"/>
          <w:szCs w:val="22"/>
        </w:rPr>
        <w:t xml:space="preserve"> Security</w:t>
      </w:r>
      <w:r w:rsidRPr="002E5152">
        <w:rPr>
          <w:sz w:val="22"/>
          <w:szCs w:val="22"/>
        </w:rPr>
        <w:t>.</w:t>
      </w:r>
      <w:r w:rsidRPr="002E5152">
        <w:rPr>
          <w:spacing w:val="-2"/>
          <w:sz w:val="22"/>
          <w:szCs w:val="22"/>
        </w:rPr>
        <w:t xml:space="preserve"> </w:t>
      </w:r>
      <w:r w:rsidRPr="002E5152">
        <w:rPr>
          <w:sz w:val="22"/>
          <w:szCs w:val="22"/>
        </w:rPr>
        <w:t>Up</w:t>
      </w:r>
      <w:r w:rsidRPr="002E5152">
        <w:rPr>
          <w:spacing w:val="5"/>
          <w:sz w:val="22"/>
          <w:szCs w:val="22"/>
        </w:rPr>
        <w:t>o</w:t>
      </w:r>
      <w:r w:rsidRPr="002E5152">
        <w:rPr>
          <w:sz w:val="22"/>
          <w:szCs w:val="22"/>
        </w:rPr>
        <w:t>n</w:t>
      </w:r>
      <w:r w:rsidRPr="002E5152">
        <w:rPr>
          <w:spacing w:val="-7"/>
          <w:sz w:val="22"/>
          <w:szCs w:val="22"/>
        </w:rPr>
        <w:t xml:space="preserve"> </w:t>
      </w:r>
      <w:r w:rsidRPr="002E5152">
        <w:rPr>
          <w:spacing w:val="-1"/>
          <w:sz w:val="22"/>
          <w:szCs w:val="22"/>
        </w:rPr>
        <w:t>c</w:t>
      </w:r>
      <w:r w:rsidRPr="002E5152">
        <w:rPr>
          <w:spacing w:val="5"/>
          <w:sz w:val="22"/>
          <w:szCs w:val="22"/>
        </w:rPr>
        <w:t>o</w:t>
      </w:r>
      <w:r w:rsidRPr="002E5152">
        <w:rPr>
          <w:spacing w:val="-9"/>
          <w:sz w:val="22"/>
          <w:szCs w:val="22"/>
        </w:rPr>
        <w:t>m</w:t>
      </w:r>
      <w:r w:rsidRPr="002E5152">
        <w:rPr>
          <w:spacing w:val="5"/>
          <w:sz w:val="22"/>
          <w:szCs w:val="22"/>
        </w:rPr>
        <w:t>p</w:t>
      </w:r>
      <w:r w:rsidRPr="002E5152">
        <w:rPr>
          <w:spacing w:val="-4"/>
          <w:sz w:val="22"/>
          <w:szCs w:val="22"/>
        </w:rPr>
        <w:t>l</w:t>
      </w:r>
      <w:r w:rsidRPr="002E5152">
        <w:rPr>
          <w:spacing w:val="-1"/>
          <w:sz w:val="22"/>
          <w:szCs w:val="22"/>
        </w:rPr>
        <w:t>e</w:t>
      </w:r>
      <w:r w:rsidRPr="002E5152">
        <w:rPr>
          <w:spacing w:val="5"/>
          <w:sz w:val="22"/>
          <w:szCs w:val="22"/>
        </w:rPr>
        <w:t>t</w:t>
      </w:r>
      <w:r w:rsidRPr="002E5152">
        <w:rPr>
          <w:spacing w:val="-9"/>
          <w:sz w:val="22"/>
          <w:szCs w:val="22"/>
        </w:rPr>
        <w:t>i</w:t>
      </w:r>
      <w:r w:rsidRPr="002E5152">
        <w:rPr>
          <w:spacing w:val="5"/>
          <w:sz w:val="22"/>
          <w:szCs w:val="22"/>
        </w:rPr>
        <w:t>o</w:t>
      </w:r>
      <w:r w:rsidRPr="002E5152">
        <w:rPr>
          <w:sz w:val="22"/>
          <w:szCs w:val="22"/>
        </w:rPr>
        <w:t>n</w:t>
      </w:r>
      <w:r w:rsidRPr="002E5152">
        <w:rPr>
          <w:spacing w:val="-13"/>
          <w:sz w:val="22"/>
          <w:szCs w:val="22"/>
        </w:rPr>
        <w:t xml:space="preserve"> </w:t>
      </w:r>
      <w:r w:rsidRPr="002E5152">
        <w:rPr>
          <w:spacing w:val="10"/>
          <w:sz w:val="22"/>
          <w:szCs w:val="22"/>
        </w:rPr>
        <w:t>o</w:t>
      </w:r>
      <w:r w:rsidRPr="002E5152">
        <w:rPr>
          <w:sz w:val="22"/>
          <w:szCs w:val="22"/>
        </w:rPr>
        <w:t>f</w:t>
      </w:r>
      <w:r w:rsidRPr="002E5152">
        <w:rPr>
          <w:spacing w:val="-7"/>
          <w:sz w:val="22"/>
          <w:szCs w:val="22"/>
        </w:rPr>
        <w:t xml:space="preserve"> </w:t>
      </w:r>
      <w:r w:rsidRPr="002E5152">
        <w:rPr>
          <w:spacing w:val="5"/>
          <w:sz w:val="22"/>
          <w:szCs w:val="22"/>
        </w:rPr>
        <w:t>t</w:t>
      </w:r>
      <w:r w:rsidRPr="002E5152">
        <w:rPr>
          <w:spacing w:val="-5"/>
          <w:sz w:val="22"/>
          <w:szCs w:val="22"/>
        </w:rPr>
        <w:t>h</w:t>
      </w:r>
      <w:r w:rsidRPr="002E5152">
        <w:rPr>
          <w:sz w:val="22"/>
          <w:szCs w:val="22"/>
        </w:rPr>
        <w:t>e</w:t>
      </w:r>
      <w:r w:rsidRPr="002E5152">
        <w:rPr>
          <w:spacing w:val="-1"/>
          <w:sz w:val="22"/>
          <w:szCs w:val="22"/>
        </w:rPr>
        <w:t xml:space="preserve"> </w:t>
      </w:r>
      <w:r w:rsidRPr="002E5152">
        <w:rPr>
          <w:sz w:val="22"/>
          <w:szCs w:val="22"/>
        </w:rPr>
        <w:t>p</w:t>
      </w:r>
      <w:r w:rsidRPr="002E5152">
        <w:rPr>
          <w:spacing w:val="-3"/>
          <w:sz w:val="22"/>
          <w:szCs w:val="22"/>
        </w:rPr>
        <w:t>r</w:t>
      </w:r>
      <w:r w:rsidRPr="002E5152">
        <w:rPr>
          <w:spacing w:val="5"/>
          <w:sz w:val="22"/>
          <w:szCs w:val="22"/>
        </w:rPr>
        <w:t>o</w:t>
      </w:r>
      <w:r w:rsidRPr="002E5152">
        <w:rPr>
          <w:sz w:val="22"/>
          <w:szCs w:val="22"/>
        </w:rPr>
        <w:t>g</w:t>
      </w:r>
      <w:r w:rsidRPr="002E5152">
        <w:rPr>
          <w:spacing w:val="2"/>
          <w:sz w:val="22"/>
          <w:szCs w:val="22"/>
        </w:rPr>
        <w:t>r</w:t>
      </w:r>
      <w:r w:rsidRPr="002E5152">
        <w:rPr>
          <w:spacing w:val="-1"/>
          <w:sz w:val="22"/>
          <w:szCs w:val="22"/>
        </w:rPr>
        <w:t>a</w:t>
      </w:r>
      <w:r w:rsidRPr="002E5152">
        <w:rPr>
          <w:spacing w:val="-9"/>
          <w:sz w:val="22"/>
          <w:szCs w:val="22"/>
        </w:rPr>
        <w:t>m</w:t>
      </w:r>
      <w:r w:rsidRPr="002E5152">
        <w:rPr>
          <w:sz w:val="22"/>
          <w:szCs w:val="22"/>
        </w:rPr>
        <w:t>,</w:t>
      </w:r>
      <w:r w:rsidRPr="002E5152">
        <w:rPr>
          <w:spacing w:val="-4"/>
          <w:sz w:val="22"/>
          <w:szCs w:val="22"/>
        </w:rPr>
        <w:t xml:space="preserve"> </w:t>
      </w:r>
      <w:r w:rsidRPr="002E5152">
        <w:rPr>
          <w:spacing w:val="5"/>
          <w:sz w:val="22"/>
          <w:szCs w:val="22"/>
        </w:rPr>
        <w:t>t</w:t>
      </w:r>
      <w:r w:rsidRPr="002E5152">
        <w:rPr>
          <w:spacing w:val="-5"/>
          <w:sz w:val="22"/>
          <w:szCs w:val="22"/>
        </w:rPr>
        <w:t>h</w:t>
      </w:r>
      <w:r w:rsidRPr="002E5152">
        <w:rPr>
          <w:sz w:val="22"/>
          <w:szCs w:val="22"/>
        </w:rPr>
        <w:t>e</w:t>
      </w:r>
      <w:r w:rsidRPr="002E5152">
        <w:rPr>
          <w:spacing w:val="-1"/>
          <w:sz w:val="22"/>
          <w:szCs w:val="22"/>
        </w:rPr>
        <w:t xml:space="preserve"> ca</w:t>
      </w:r>
      <w:r w:rsidRPr="002E5152">
        <w:rPr>
          <w:spacing w:val="-5"/>
          <w:sz w:val="22"/>
          <w:szCs w:val="22"/>
        </w:rPr>
        <w:t>n</w:t>
      </w:r>
      <w:r w:rsidRPr="002E5152">
        <w:rPr>
          <w:spacing w:val="5"/>
          <w:sz w:val="22"/>
          <w:szCs w:val="22"/>
        </w:rPr>
        <w:t>d</w:t>
      </w:r>
      <w:r w:rsidRPr="002E5152">
        <w:rPr>
          <w:spacing w:val="-4"/>
          <w:sz w:val="22"/>
          <w:szCs w:val="22"/>
        </w:rPr>
        <w:t>i</w:t>
      </w:r>
      <w:r w:rsidRPr="002E5152">
        <w:rPr>
          <w:sz w:val="22"/>
          <w:szCs w:val="22"/>
        </w:rPr>
        <w:t>d</w:t>
      </w:r>
      <w:r w:rsidRPr="002E5152">
        <w:rPr>
          <w:spacing w:val="-1"/>
          <w:sz w:val="22"/>
          <w:szCs w:val="22"/>
        </w:rPr>
        <w:t>a</w:t>
      </w:r>
      <w:r w:rsidRPr="002E5152">
        <w:rPr>
          <w:spacing w:val="5"/>
          <w:sz w:val="22"/>
          <w:szCs w:val="22"/>
        </w:rPr>
        <w:t>t</w:t>
      </w:r>
      <w:r w:rsidRPr="002E5152">
        <w:rPr>
          <w:sz w:val="22"/>
          <w:szCs w:val="22"/>
        </w:rPr>
        <w:t>e</w:t>
      </w:r>
      <w:r w:rsidRPr="002E5152">
        <w:rPr>
          <w:spacing w:val="-7"/>
          <w:sz w:val="22"/>
          <w:szCs w:val="22"/>
        </w:rPr>
        <w:t xml:space="preserve"> </w:t>
      </w:r>
      <w:r w:rsidRPr="002E5152">
        <w:rPr>
          <w:spacing w:val="5"/>
          <w:sz w:val="22"/>
          <w:szCs w:val="22"/>
        </w:rPr>
        <w:t>w</w:t>
      </w:r>
      <w:r w:rsidRPr="002E5152">
        <w:rPr>
          <w:spacing w:val="-4"/>
          <w:sz w:val="22"/>
          <w:szCs w:val="22"/>
        </w:rPr>
        <w:t>il</w:t>
      </w:r>
      <w:r w:rsidRPr="002E5152">
        <w:rPr>
          <w:sz w:val="22"/>
          <w:szCs w:val="22"/>
        </w:rPr>
        <w:t>l</w:t>
      </w:r>
      <w:r w:rsidRPr="002E5152">
        <w:rPr>
          <w:color w:val="000000"/>
          <w:sz w:val="22"/>
          <w:szCs w:val="22"/>
        </w:rPr>
        <w:t xml:space="preserve"> know how to plan, configure, and operate simple WAN and switched LAN networks. Students will also understand VLSM, IPv6, OSPF, and EIGRP protocols and learn to use access lists using NAT and DHCP</w:t>
      </w:r>
      <w:r w:rsidRPr="002E5152">
        <w:rPr>
          <w:sz w:val="22"/>
          <w:szCs w:val="22"/>
        </w:rPr>
        <w:t>. Students will be able to</w:t>
      </w:r>
      <w:r w:rsidRPr="002E5152">
        <w:rPr>
          <w:spacing w:val="-7"/>
          <w:sz w:val="22"/>
          <w:szCs w:val="22"/>
        </w:rPr>
        <w:t xml:space="preserve"> </w:t>
      </w:r>
      <w:r w:rsidRPr="002E5152">
        <w:rPr>
          <w:spacing w:val="-4"/>
          <w:sz w:val="22"/>
          <w:szCs w:val="22"/>
        </w:rPr>
        <w:t>m</w:t>
      </w:r>
      <w:r w:rsidRPr="002E5152">
        <w:rPr>
          <w:spacing w:val="-1"/>
          <w:sz w:val="22"/>
          <w:szCs w:val="22"/>
        </w:rPr>
        <w:t>a</w:t>
      </w:r>
      <w:r w:rsidRPr="002E5152">
        <w:rPr>
          <w:sz w:val="22"/>
          <w:szCs w:val="22"/>
        </w:rPr>
        <w:t>ke</w:t>
      </w:r>
      <w:r w:rsidRPr="002E5152">
        <w:rPr>
          <w:spacing w:val="-3"/>
          <w:sz w:val="22"/>
          <w:szCs w:val="22"/>
        </w:rPr>
        <w:t xml:space="preserve"> </w:t>
      </w:r>
      <w:r w:rsidRPr="002E5152">
        <w:rPr>
          <w:spacing w:val="5"/>
          <w:sz w:val="22"/>
          <w:szCs w:val="22"/>
        </w:rPr>
        <w:t>t</w:t>
      </w:r>
      <w:r w:rsidRPr="002E5152">
        <w:rPr>
          <w:spacing w:val="-5"/>
          <w:sz w:val="22"/>
          <w:szCs w:val="22"/>
        </w:rPr>
        <w:t>h</w:t>
      </w:r>
      <w:r w:rsidRPr="002E5152">
        <w:rPr>
          <w:sz w:val="22"/>
          <w:szCs w:val="22"/>
        </w:rPr>
        <w:t>e</w:t>
      </w:r>
      <w:r w:rsidRPr="002E5152">
        <w:rPr>
          <w:spacing w:val="-1"/>
          <w:sz w:val="22"/>
          <w:szCs w:val="22"/>
        </w:rPr>
        <w:t xml:space="preserve"> </w:t>
      </w:r>
      <w:r w:rsidRPr="002E5152">
        <w:rPr>
          <w:sz w:val="22"/>
          <w:szCs w:val="22"/>
        </w:rPr>
        <w:t>d</w:t>
      </w:r>
      <w:r w:rsidRPr="002E5152">
        <w:rPr>
          <w:spacing w:val="-1"/>
          <w:sz w:val="22"/>
          <w:szCs w:val="22"/>
        </w:rPr>
        <w:t>e</w:t>
      </w:r>
      <w:r w:rsidRPr="002E5152">
        <w:rPr>
          <w:spacing w:val="3"/>
          <w:sz w:val="22"/>
          <w:szCs w:val="22"/>
        </w:rPr>
        <w:t>s</w:t>
      </w:r>
      <w:r w:rsidRPr="002E5152">
        <w:rPr>
          <w:spacing w:val="-4"/>
          <w:sz w:val="22"/>
          <w:szCs w:val="22"/>
        </w:rPr>
        <w:t>i</w:t>
      </w:r>
      <w:r w:rsidRPr="002E5152">
        <w:rPr>
          <w:spacing w:val="5"/>
          <w:sz w:val="22"/>
          <w:szCs w:val="22"/>
        </w:rPr>
        <w:t>g</w:t>
      </w:r>
      <w:r w:rsidRPr="002E5152">
        <w:rPr>
          <w:sz w:val="22"/>
          <w:szCs w:val="22"/>
        </w:rPr>
        <w:t>n</w:t>
      </w:r>
      <w:r w:rsidRPr="002E5152">
        <w:rPr>
          <w:spacing w:val="-8"/>
          <w:sz w:val="22"/>
          <w:szCs w:val="22"/>
        </w:rPr>
        <w:t xml:space="preserve"> </w:t>
      </w:r>
      <w:r w:rsidRPr="002E5152">
        <w:rPr>
          <w:spacing w:val="4"/>
          <w:sz w:val="22"/>
          <w:szCs w:val="22"/>
        </w:rPr>
        <w:t>a</w:t>
      </w:r>
      <w:r w:rsidRPr="002E5152">
        <w:rPr>
          <w:spacing w:val="-5"/>
          <w:sz w:val="22"/>
          <w:szCs w:val="22"/>
        </w:rPr>
        <w:t>n</w:t>
      </w:r>
      <w:r w:rsidRPr="002E5152">
        <w:rPr>
          <w:sz w:val="22"/>
          <w:szCs w:val="22"/>
        </w:rPr>
        <w:t>d</w:t>
      </w:r>
      <w:r w:rsidRPr="002E5152">
        <w:rPr>
          <w:spacing w:val="-1"/>
          <w:sz w:val="22"/>
          <w:szCs w:val="22"/>
        </w:rPr>
        <w:t xml:space="preserve"> </w:t>
      </w:r>
      <w:r w:rsidRPr="002E5152">
        <w:rPr>
          <w:spacing w:val="5"/>
          <w:sz w:val="22"/>
          <w:szCs w:val="22"/>
        </w:rPr>
        <w:t>t</w:t>
      </w:r>
      <w:r w:rsidRPr="002E5152">
        <w:rPr>
          <w:spacing w:val="-1"/>
          <w:sz w:val="22"/>
          <w:szCs w:val="22"/>
        </w:rPr>
        <w:t>ec</w:t>
      </w:r>
      <w:r w:rsidRPr="002E5152">
        <w:rPr>
          <w:spacing w:val="-5"/>
          <w:sz w:val="22"/>
          <w:szCs w:val="22"/>
        </w:rPr>
        <w:t>hn</w:t>
      </w:r>
      <w:r w:rsidRPr="002E5152">
        <w:rPr>
          <w:spacing w:val="10"/>
          <w:sz w:val="22"/>
          <w:szCs w:val="22"/>
        </w:rPr>
        <w:t>o</w:t>
      </w:r>
      <w:r w:rsidRPr="002E5152">
        <w:rPr>
          <w:spacing w:val="-9"/>
          <w:sz w:val="22"/>
          <w:szCs w:val="22"/>
        </w:rPr>
        <w:t>l</w:t>
      </w:r>
      <w:r w:rsidRPr="002E5152">
        <w:rPr>
          <w:spacing w:val="5"/>
          <w:sz w:val="22"/>
          <w:szCs w:val="22"/>
        </w:rPr>
        <w:t>og</w:t>
      </w:r>
      <w:r w:rsidRPr="002E5152">
        <w:rPr>
          <w:sz w:val="22"/>
          <w:szCs w:val="22"/>
        </w:rPr>
        <w:t>y</w:t>
      </w:r>
      <w:r w:rsidRPr="002E5152">
        <w:rPr>
          <w:spacing w:val="-18"/>
          <w:sz w:val="22"/>
          <w:szCs w:val="22"/>
        </w:rPr>
        <w:t xml:space="preserve"> </w:t>
      </w:r>
      <w:r w:rsidRPr="002E5152">
        <w:rPr>
          <w:sz w:val="22"/>
          <w:szCs w:val="22"/>
        </w:rPr>
        <w:t>d</w:t>
      </w:r>
      <w:r w:rsidRPr="002E5152">
        <w:rPr>
          <w:spacing w:val="4"/>
          <w:sz w:val="22"/>
          <w:szCs w:val="22"/>
        </w:rPr>
        <w:t>ec</w:t>
      </w:r>
      <w:r w:rsidRPr="002E5152">
        <w:rPr>
          <w:spacing w:val="-4"/>
          <w:sz w:val="22"/>
          <w:szCs w:val="22"/>
        </w:rPr>
        <w:t>i</w:t>
      </w:r>
      <w:r w:rsidRPr="002E5152">
        <w:rPr>
          <w:spacing w:val="3"/>
          <w:sz w:val="22"/>
          <w:szCs w:val="22"/>
        </w:rPr>
        <w:t>s</w:t>
      </w:r>
      <w:r w:rsidRPr="002E5152">
        <w:rPr>
          <w:spacing w:val="-9"/>
          <w:sz w:val="22"/>
          <w:szCs w:val="22"/>
        </w:rPr>
        <w:t>i</w:t>
      </w:r>
      <w:r w:rsidRPr="002E5152">
        <w:rPr>
          <w:spacing w:val="5"/>
          <w:sz w:val="22"/>
          <w:szCs w:val="22"/>
        </w:rPr>
        <w:t>o</w:t>
      </w:r>
      <w:r w:rsidRPr="002E5152">
        <w:rPr>
          <w:sz w:val="22"/>
          <w:szCs w:val="22"/>
        </w:rPr>
        <w:t>ns</w:t>
      </w:r>
      <w:r w:rsidRPr="002E5152">
        <w:rPr>
          <w:spacing w:val="-9"/>
          <w:sz w:val="22"/>
          <w:szCs w:val="22"/>
        </w:rPr>
        <w:t xml:space="preserve"> </w:t>
      </w:r>
      <w:r w:rsidRPr="002E5152">
        <w:rPr>
          <w:sz w:val="22"/>
          <w:szCs w:val="22"/>
        </w:rPr>
        <w:t>n</w:t>
      </w:r>
      <w:r w:rsidRPr="002E5152">
        <w:rPr>
          <w:spacing w:val="-1"/>
          <w:sz w:val="22"/>
          <w:szCs w:val="22"/>
        </w:rPr>
        <w:t>ece</w:t>
      </w:r>
      <w:r w:rsidRPr="002E5152">
        <w:rPr>
          <w:spacing w:val="3"/>
          <w:sz w:val="22"/>
          <w:szCs w:val="22"/>
        </w:rPr>
        <w:t>s</w:t>
      </w:r>
      <w:r w:rsidRPr="002E5152">
        <w:rPr>
          <w:spacing w:val="-2"/>
          <w:sz w:val="22"/>
          <w:szCs w:val="22"/>
        </w:rPr>
        <w:t>s</w:t>
      </w:r>
      <w:r w:rsidRPr="002E5152">
        <w:rPr>
          <w:spacing w:val="-1"/>
          <w:sz w:val="22"/>
          <w:szCs w:val="22"/>
        </w:rPr>
        <w:t>a</w:t>
      </w:r>
      <w:r w:rsidRPr="002E5152">
        <w:rPr>
          <w:spacing w:val="6"/>
          <w:sz w:val="22"/>
          <w:szCs w:val="22"/>
        </w:rPr>
        <w:t>r</w:t>
      </w:r>
      <w:r w:rsidRPr="002E5152">
        <w:rPr>
          <w:sz w:val="22"/>
          <w:szCs w:val="22"/>
        </w:rPr>
        <w:t>y</w:t>
      </w:r>
      <w:r w:rsidRPr="002E5152">
        <w:rPr>
          <w:spacing w:val="-16"/>
          <w:sz w:val="22"/>
          <w:szCs w:val="22"/>
        </w:rPr>
        <w:t xml:space="preserve"> </w:t>
      </w:r>
      <w:r w:rsidRPr="002E5152">
        <w:rPr>
          <w:spacing w:val="5"/>
          <w:sz w:val="22"/>
          <w:szCs w:val="22"/>
        </w:rPr>
        <w:t>t</w:t>
      </w:r>
      <w:r w:rsidRPr="002E5152">
        <w:rPr>
          <w:sz w:val="22"/>
          <w:szCs w:val="22"/>
        </w:rPr>
        <w:t>o</w:t>
      </w:r>
      <w:r w:rsidRPr="002E5152">
        <w:rPr>
          <w:spacing w:val="5"/>
          <w:sz w:val="22"/>
          <w:szCs w:val="22"/>
        </w:rPr>
        <w:t xml:space="preserve"> </w:t>
      </w:r>
      <w:r w:rsidRPr="002E5152">
        <w:rPr>
          <w:spacing w:val="-1"/>
          <w:sz w:val="22"/>
          <w:szCs w:val="22"/>
        </w:rPr>
        <w:t>e</w:t>
      </w:r>
      <w:r w:rsidRPr="002E5152">
        <w:rPr>
          <w:spacing w:val="-5"/>
          <w:sz w:val="22"/>
          <w:szCs w:val="22"/>
        </w:rPr>
        <w:t>n</w:t>
      </w:r>
      <w:r w:rsidRPr="002E5152">
        <w:rPr>
          <w:spacing w:val="-2"/>
          <w:sz w:val="22"/>
          <w:szCs w:val="22"/>
        </w:rPr>
        <w:t>s</w:t>
      </w:r>
      <w:r w:rsidRPr="002E5152">
        <w:rPr>
          <w:sz w:val="22"/>
          <w:szCs w:val="22"/>
        </w:rPr>
        <w:t>u</w:t>
      </w:r>
      <w:r w:rsidRPr="002E5152">
        <w:rPr>
          <w:spacing w:val="2"/>
          <w:sz w:val="22"/>
          <w:szCs w:val="22"/>
        </w:rPr>
        <w:t>r</w:t>
      </w:r>
      <w:r w:rsidRPr="002E5152">
        <w:rPr>
          <w:sz w:val="22"/>
          <w:szCs w:val="22"/>
        </w:rPr>
        <w:t>e</w:t>
      </w:r>
      <w:r w:rsidRPr="002E5152">
        <w:rPr>
          <w:spacing w:val="-4"/>
          <w:sz w:val="22"/>
          <w:szCs w:val="22"/>
        </w:rPr>
        <w:t xml:space="preserve"> </w:t>
      </w:r>
      <w:r w:rsidRPr="002E5152">
        <w:rPr>
          <w:spacing w:val="-2"/>
          <w:sz w:val="22"/>
          <w:szCs w:val="22"/>
        </w:rPr>
        <w:t>s</w:t>
      </w:r>
      <w:r w:rsidRPr="002E5152">
        <w:rPr>
          <w:sz w:val="22"/>
          <w:szCs w:val="22"/>
        </w:rPr>
        <w:t>u</w:t>
      </w:r>
      <w:r w:rsidRPr="002E5152">
        <w:rPr>
          <w:spacing w:val="-1"/>
          <w:sz w:val="22"/>
          <w:szCs w:val="22"/>
        </w:rPr>
        <w:t>cce</w:t>
      </w:r>
      <w:r w:rsidRPr="002E5152">
        <w:rPr>
          <w:spacing w:val="-2"/>
          <w:sz w:val="22"/>
          <w:szCs w:val="22"/>
        </w:rPr>
        <w:t>s</w:t>
      </w:r>
      <w:r w:rsidRPr="002E5152">
        <w:rPr>
          <w:spacing w:val="3"/>
          <w:sz w:val="22"/>
          <w:szCs w:val="22"/>
        </w:rPr>
        <w:t>s</w:t>
      </w:r>
      <w:r w:rsidRPr="002E5152">
        <w:rPr>
          <w:spacing w:val="-3"/>
          <w:sz w:val="22"/>
          <w:szCs w:val="22"/>
        </w:rPr>
        <w:t>f</w:t>
      </w:r>
      <w:r w:rsidRPr="002E5152">
        <w:rPr>
          <w:spacing w:val="5"/>
          <w:sz w:val="22"/>
          <w:szCs w:val="22"/>
        </w:rPr>
        <w:t>u</w:t>
      </w:r>
      <w:r w:rsidRPr="002E5152">
        <w:rPr>
          <w:sz w:val="22"/>
          <w:szCs w:val="22"/>
        </w:rPr>
        <w:t>l</w:t>
      </w:r>
      <w:r w:rsidRPr="002E5152">
        <w:rPr>
          <w:spacing w:val="-17"/>
          <w:sz w:val="22"/>
          <w:szCs w:val="22"/>
        </w:rPr>
        <w:t xml:space="preserve"> </w:t>
      </w:r>
      <w:r w:rsidRPr="002E5152">
        <w:rPr>
          <w:spacing w:val="5"/>
          <w:sz w:val="22"/>
          <w:szCs w:val="22"/>
        </w:rPr>
        <w:t>t</w:t>
      </w:r>
      <w:r w:rsidRPr="002E5152">
        <w:rPr>
          <w:spacing w:val="-1"/>
          <w:sz w:val="22"/>
          <w:szCs w:val="22"/>
        </w:rPr>
        <w:t>e</w:t>
      </w:r>
      <w:r w:rsidRPr="002E5152">
        <w:rPr>
          <w:spacing w:val="4"/>
          <w:sz w:val="22"/>
          <w:szCs w:val="22"/>
        </w:rPr>
        <w:t>c</w:t>
      </w:r>
      <w:r w:rsidRPr="002E5152">
        <w:rPr>
          <w:sz w:val="22"/>
          <w:szCs w:val="22"/>
        </w:rPr>
        <w:t>h</w:t>
      </w:r>
      <w:r w:rsidRPr="002E5152">
        <w:rPr>
          <w:spacing w:val="-5"/>
          <w:sz w:val="22"/>
          <w:szCs w:val="22"/>
        </w:rPr>
        <w:t>n</w:t>
      </w:r>
      <w:r w:rsidRPr="002E5152">
        <w:rPr>
          <w:spacing w:val="10"/>
          <w:sz w:val="22"/>
          <w:szCs w:val="22"/>
        </w:rPr>
        <w:t>o</w:t>
      </w:r>
      <w:r w:rsidRPr="002E5152">
        <w:rPr>
          <w:spacing w:val="-9"/>
          <w:sz w:val="22"/>
          <w:szCs w:val="22"/>
        </w:rPr>
        <w:t>l</w:t>
      </w:r>
      <w:r w:rsidRPr="002E5152">
        <w:rPr>
          <w:spacing w:val="5"/>
          <w:sz w:val="22"/>
          <w:szCs w:val="22"/>
        </w:rPr>
        <w:t>og</w:t>
      </w:r>
      <w:r w:rsidRPr="002E5152">
        <w:rPr>
          <w:sz w:val="22"/>
          <w:szCs w:val="22"/>
        </w:rPr>
        <w:t>y i</w:t>
      </w:r>
      <w:r w:rsidRPr="002E5152">
        <w:rPr>
          <w:spacing w:val="-4"/>
          <w:sz w:val="22"/>
          <w:szCs w:val="22"/>
        </w:rPr>
        <w:t>m</w:t>
      </w:r>
      <w:r w:rsidRPr="002E5152">
        <w:rPr>
          <w:spacing w:val="5"/>
          <w:sz w:val="22"/>
          <w:szCs w:val="22"/>
        </w:rPr>
        <w:t>p</w:t>
      </w:r>
      <w:r w:rsidRPr="002E5152">
        <w:rPr>
          <w:spacing w:val="-4"/>
          <w:sz w:val="22"/>
          <w:szCs w:val="22"/>
        </w:rPr>
        <w:t>l</w:t>
      </w:r>
      <w:r w:rsidRPr="002E5152">
        <w:rPr>
          <w:spacing w:val="4"/>
          <w:sz w:val="22"/>
          <w:szCs w:val="22"/>
        </w:rPr>
        <w:t>e</w:t>
      </w:r>
      <w:r w:rsidRPr="002E5152">
        <w:rPr>
          <w:spacing w:val="-4"/>
          <w:sz w:val="22"/>
          <w:szCs w:val="22"/>
        </w:rPr>
        <w:t>m</w:t>
      </w:r>
      <w:r w:rsidRPr="002E5152">
        <w:rPr>
          <w:spacing w:val="4"/>
          <w:sz w:val="22"/>
          <w:szCs w:val="22"/>
        </w:rPr>
        <w:t>e</w:t>
      </w:r>
      <w:r w:rsidRPr="002E5152">
        <w:rPr>
          <w:spacing w:val="-5"/>
          <w:sz w:val="22"/>
          <w:szCs w:val="22"/>
        </w:rPr>
        <w:t>n</w:t>
      </w:r>
      <w:r w:rsidRPr="002E5152">
        <w:rPr>
          <w:spacing w:val="5"/>
          <w:sz w:val="22"/>
          <w:szCs w:val="22"/>
        </w:rPr>
        <w:t>t</w:t>
      </w:r>
      <w:r w:rsidRPr="002E5152">
        <w:rPr>
          <w:spacing w:val="-1"/>
          <w:sz w:val="22"/>
          <w:szCs w:val="22"/>
        </w:rPr>
        <w:t>a</w:t>
      </w:r>
      <w:r w:rsidRPr="002E5152">
        <w:rPr>
          <w:spacing w:val="5"/>
          <w:sz w:val="22"/>
          <w:szCs w:val="22"/>
        </w:rPr>
        <w:t>t</w:t>
      </w:r>
      <w:r w:rsidRPr="002E5152">
        <w:rPr>
          <w:spacing w:val="-9"/>
          <w:sz w:val="22"/>
          <w:szCs w:val="22"/>
        </w:rPr>
        <w:t>i</w:t>
      </w:r>
      <w:r w:rsidRPr="002E5152">
        <w:rPr>
          <w:spacing w:val="5"/>
          <w:sz w:val="22"/>
          <w:szCs w:val="22"/>
        </w:rPr>
        <w:t>o</w:t>
      </w:r>
      <w:r w:rsidRPr="002E5152">
        <w:rPr>
          <w:sz w:val="22"/>
          <w:szCs w:val="22"/>
        </w:rPr>
        <w:t>n</w:t>
      </w:r>
      <w:r w:rsidRPr="002E5152">
        <w:rPr>
          <w:spacing w:val="-17"/>
          <w:sz w:val="22"/>
          <w:szCs w:val="22"/>
        </w:rPr>
        <w:t xml:space="preserve"> </w:t>
      </w:r>
      <w:r w:rsidRPr="002E5152">
        <w:rPr>
          <w:sz w:val="22"/>
          <w:szCs w:val="22"/>
        </w:rPr>
        <w:t>p</w:t>
      </w:r>
      <w:r w:rsidRPr="002E5152">
        <w:rPr>
          <w:spacing w:val="2"/>
          <w:sz w:val="22"/>
          <w:szCs w:val="22"/>
        </w:rPr>
        <w:t>r</w:t>
      </w:r>
      <w:r w:rsidRPr="002E5152">
        <w:rPr>
          <w:spacing w:val="5"/>
          <w:sz w:val="22"/>
          <w:szCs w:val="22"/>
        </w:rPr>
        <w:t>o</w:t>
      </w:r>
      <w:r w:rsidRPr="002E5152">
        <w:rPr>
          <w:spacing w:val="-9"/>
          <w:sz w:val="22"/>
          <w:szCs w:val="22"/>
        </w:rPr>
        <w:t>j</w:t>
      </w:r>
      <w:r w:rsidRPr="002E5152">
        <w:rPr>
          <w:spacing w:val="-1"/>
          <w:sz w:val="22"/>
          <w:szCs w:val="22"/>
        </w:rPr>
        <w:t>ec</w:t>
      </w:r>
      <w:r w:rsidRPr="002E5152">
        <w:rPr>
          <w:spacing w:val="5"/>
          <w:sz w:val="22"/>
          <w:szCs w:val="22"/>
        </w:rPr>
        <w:t>t</w:t>
      </w:r>
      <w:r w:rsidRPr="002E5152">
        <w:rPr>
          <w:spacing w:val="-2"/>
          <w:sz w:val="22"/>
          <w:szCs w:val="22"/>
        </w:rPr>
        <w:t>s</w:t>
      </w:r>
      <w:r w:rsidRPr="002E5152">
        <w:rPr>
          <w:sz w:val="22"/>
          <w:szCs w:val="22"/>
        </w:rPr>
        <w:t>.</w:t>
      </w:r>
      <w:r w:rsidRPr="002E5152">
        <w:rPr>
          <w:spacing w:val="-3"/>
          <w:sz w:val="22"/>
          <w:szCs w:val="22"/>
        </w:rPr>
        <w:t xml:space="preserve"> </w:t>
      </w:r>
      <w:r w:rsidRPr="00297ADD">
        <w:rPr>
          <w:spacing w:val="2"/>
          <w:sz w:val="22"/>
          <w:szCs w:val="22"/>
        </w:rPr>
        <w:t>Students will learn how to summarize business and industry influences and identify the security risks associated with those relationships.  Students will also learn how to apply security mitigation strategies and controls in an Enterprise environment.</w:t>
      </w:r>
      <w:r w:rsidRPr="00297ADD">
        <w:rPr>
          <w:sz w:val="20"/>
          <w:szCs w:val="20"/>
        </w:rPr>
        <w:t xml:space="preserve"> </w:t>
      </w:r>
      <w:r w:rsidR="00022E47">
        <w:rPr>
          <w:sz w:val="22"/>
          <w:szCs w:val="22"/>
        </w:rPr>
        <w:t xml:space="preserve">The coursework and practice tests within the program prepare students to sit for the following Industry Certification exams: CCNA, CySA+, Certified Ethical </w:t>
      </w:r>
      <w:r w:rsidR="00022E47">
        <w:rPr>
          <w:sz w:val="22"/>
          <w:szCs w:val="22"/>
        </w:rPr>
        <w:lastRenderedPageBreak/>
        <w:t>Hacker, CCNA Security, CASP and the Cybersecurity First Responder.</w:t>
      </w:r>
      <w:r w:rsidR="00022E47" w:rsidRPr="004F3725">
        <w:rPr>
          <w:sz w:val="22"/>
          <w:szCs w:val="22"/>
        </w:rPr>
        <w:t xml:space="preserve"> </w:t>
      </w:r>
      <w:r w:rsidR="00122EAF">
        <w:rPr>
          <w:color w:val="000000"/>
          <w:sz w:val="22"/>
          <w:szCs w:val="22"/>
        </w:rPr>
        <w:t>All eligible students may receive at least one certification exam voucher upon request for each exam at no cost.</w:t>
      </w:r>
    </w:p>
    <w:p w14:paraId="3854C88D" w14:textId="77777777" w:rsidR="00CA180D" w:rsidRDefault="00CA180D" w:rsidP="00CA180D">
      <w:pPr>
        <w:spacing w:before="11" w:line="260" w:lineRule="exact"/>
        <w:rPr>
          <w:b/>
          <w:sz w:val="22"/>
          <w:szCs w:val="22"/>
        </w:rPr>
      </w:pPr>
    </w:p>
    <w:p w14:paraId="0CF66213" w14:textId="0918DE69" w:rsidR="00CA180D" w:rsidRDefault="00CA180D" w:rsidP="00CA180D">
      <w:pPr>
        <w:spacing w:before="11" w:line="260" w:lineRule="exact"/>
        <w:rPr>
          <w:sz w:val="22"/>
          <w:szCs w:val="22"/>
        </w:rPr>
      </w:pPr>
      <w:r w:rsidRPr="002C7CD1">
        <w:rPr>
          <w:b/>
          <w:sz w:val="22"/>
          <w:szCs w:val="22"/>
        </w:rPr>
        <w:t>Vocational Objectives:</w:t>
      </w:r>
      <w:r w:rsidRPr="002C7CD1">
        <w:rPr>
          <w:sz w:val="22"/>
          <w:szCs w:val="22"/>
        </w:rPr>
        <w:t xml:space="preserve"> The</w:t>
      </w:r>
      <w:r>
        <w:rPr>
          <w:sz w:val="22"/>
          <w:szCs w:val="22"/>
        </w:rPr>
        <w:t xml:space="preserve"> Cyber Security</w:t>
      </w:r>
      <w:r w:rsidRPr="002C7CD1">
        <w:rPr>
          <w:sz w:val="22"/>
          <w:szCs w:val="22"/>
        </w:rPr>
        <w:t xml:space="preserve"> </w:t>
      </w:r>
      <w:r>
        <w:rPr>
          <w:sz w:val="22"/>
          <w:szCs w:val="22"/>
        </w:rPr>
        <w:t>Engineer</w:t>
      </w:r>
      <w:r w:rsidRPr="002C7CD1">
        <w:rPr>
          <w:sz w:val="22"/>
          <w:szCs w:val="22"/>
        </w:rPr>
        <w:t xml:space="preserve"> program is designed for individuals seeking a career as an information technology (IT) professional working in the typically complex computing environment of medium to large organizations.</w:t>
      </w:r>
      <w:r w:rsidRPr="00B92C7F">
        <w:rPr>
          <w:sz w:val="22"/>
          <w:szCs w:val="22"/>
        </w:rPr>
        <w:t xml:space="preserve"> </w:t>
      </w:r>
      <w:r w:rsidRPr="005A1FC9">
        <w:rPr>
          <w:sz w:val="22"/>
          <w:szCs w:val="22"/>
        </w:rPr>
        <w:t xml:space="preserve">The student will also have developed professional skills to assist in the obtainment of work and promotion in the IT industry. </w:t>
      </w:r>
      <w:r>
        <w:rPr>
          <w:sz w:val="22"/>
          <w:szCs w:val="22"/>
        </w:rPr>
        <w:t>Examples of occupations include, but are not limited to:</w:t>
      </w:r>
    </w:p>
    <w:p w14:paraId="631D19F0" w14:textId="77777777" w:rsidR="00CA180D" w:rsidRPr="002C7CD1" w:rsidRDefault="00CA180D" w:rsidP="00CA180D">
      <w:pPr>
        <w:spacing w:before="11" w:line="260" w:lineRule="exact"/>
        <w:rPr>
          <w:sz w:val="22"/>
          <w:szCs w:val="22"/>
        </w:rPr>
      </w:pPr>
      <w:r>
        <w:rPr>
          <w:sz w:val="22"/>
          <w:szCs w:val="22"/>
        </w:rPr>
        <w:tab/>
      </w:r>
      <w:r>
        <w:rPr>
          <w:sz w:val="22"/>
          <w:szCs w:val="22"/>
        </w:rPr>
        <w:tab/>
      </w:r>
      <w:r w:rsidRPr="002C7CD1">
        <w:rPr>
          <w:sz w:val="22"/>
          <w:szCs w:val="22"/>
        </w:rPr>
        <w:t>• Cisco Network Engineers</w:t>
      </w:r>
      <w:r w:rsidRPr="002C7CD1">
        <w:rPr>
          <w:sz w:val="22"/>
          <w:szCs w:val="22"/>
        </w:rPr>
        <w:tab/>
        <w:t xml:space="preserve"> </w:t>
      </w:r>
      <w:r w:rsidRPr="002C7CD1">
        <w:rPr>
          <w:sz w:val="22"/>
          <w:szCs w:val="22"/>
        </w:rPr>
        <w:tab/>
      </w:r>
      <w:r w:rsidRPr="002C7CD1">
        <w:rPr>
          <w:sz w:val="22"/>
          <w:szCs w:val="22"/>
        </w:rPr>
        <w:tab/>
        <w:t xml:space="preserve">• Systems Administrators </w:t>
      </w:r>
    </w:p>
    <w:p w14:paraId="6E78FE60" w14:textId="77777777" w:rsidR="00CA180D" w:rsidRPr="002C7CD1" w:rsidRDefault="00CA180D" w:rsidP="00CA180D">
      <w:pPr>
        <w:spacing w:before="11" w:line="260" w:lineRule="exact"/>
        <w:rPr>
          <w:sz w:val="22"/>
          <w:szCs w:val="22"/>
        </w:rPr>
      </w:pPr>
      <w:r>
        <w:rPr>
          <w:sz w:val="22"/>
          <w:szCs w:val="22"/>
        </w:rPr>
        <w:tab/>
      </w:r>
      <w:r>
        <w:rPr>
          <w:sz w:val="22"/>
          <w:szCs w:val="22"/>
        </w:rPr>
        <w:tab/>
      </w:r>
      <w:r w:rsidRPr="002C7CD1">
        <w:rPr>
          <w:sz w:val="22"/>
          <w:szCs w:val="22"/>
        </w:rPr>
        <w:t>• Information System Security Specialist</w:t>
      </w:r>
      <w:r>
        <w:rPr>
          <w:sz w:val="22"/>
          <w:szCs w:val="22"/>
        </w:rPr>
        <w:tab/>
      </w:r>
      <w:r w:rsidRPr="002C7CD1">
        <w:rPr>
          <w:sz w:val="22"/>
          <w:szCs w:val="22"/>
        </w:rPr>
        <w:tab/>
        <w:t xml:space="preserve">• Threat &amp; Vulnerability Analyst </w:t>
      </w:r>
    </w:p>
    <w:p w14:paraId="32C3A22F" w14:textId="77777777" w:rsidR="00CA180D" w:rsidRPr="0032397B" w:rsidRDefault="00CA180D" w:rsidP="00CA180D">
      <w:pPr>
        <w:spacing w:before="11" w:line="260" w:lineRule="exact"/>
        <w:rPr>
          <w:sz w:val="16"/>
          <w:szCs w:val="16"/>
        </w:rPr>
      </w:pPr>
      <w:r>
        <w:rPr>
          <w:sz w:val="22"/>
          <w:szCs w:val="22"/>
        </w:rPr>
        <w:tab/>
      </w:r>
      <w:r>
        <w:rPr>
          <w:sz w:val="22"/>
          <w:szCs w:val="22"/>
        </w:rPr>
        <w:tab/>
      </w:r>
      <w:r w:rsidRPr="002C7CD1">
        <w:rPr>
          <w:sz w:val="22"/>
          <w:szCs w:val="22"/>
        </w:rPr>
        <w:t>• Network Engineer</w:t>
      </w:r>
      <w:r w:rsidRPr="002C7CD1">
        <w:rPr>
          <w:sz w:val="22"/>
          <w:szCs w:val="22"/>
        </w:rPr>
        <w:tab/>
      </w:r>
      <w:r w:rsidRPr="002C7CD1">
        <w:rPr>
          <w:sz w:val="22"/>
          <w:szCs w:val="22"/>
        </w:rPr>
        <w:tab/>
      </w:r>
      <w:r w:rsidRPr="002C7CD1">
        <w:rPr>
          <w:sz w:val="22"/>
          <w:szCs w:val="22"/>
        </w:rPr>
        <w:tab/>
      </w:r>
      <w:r w:rsidRPr="002C7CD1">
        <w:rPr>
          <w:sz w:val="22"/>
          <w:szCs w:val="22"/>
        </w:rPr>
        <w:tab/>
        <w:t>• Security Analyst</w:t>
      </w:r>
    </w:p>
    <w:p w14:paraId="1631C1EA" w14:textId="77777777" w:rsidR="00CA180D" w:rsidRDefault="00CA180D" w:rsidP="00CA180D">
      <w:pPr>
        <w:ind w:left="100" w:right="430"/>
        <w:rPr>
          <w:color w:val="000000"/>
          <w:sz w:val="12"/>
          <w:szCs w:val="12"/>
        </w:rPr>
        <w:sectPr w:rsidR="00CA180D" w:rsidSect="00CF75EC">
          <w:type w:val="continuous"/>
          <w:pgSz w:w="12240" w:h="15840"/>
          <w:pgMar w:top="480" w:right="780" w:bottom="880" w:left="98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pPr>
    </w:p>
    <w:p w14:paraId="0DE8E383" w14:textId="77777777" w:rsidR="00CA180D" w:rsidRPr="00CF1419" w:rsidRDefault="00CA180D" w:rsidP="00CA180D">
      <w:pPr>
        <w:ind w:left="100" w:right="430"/>
        <w:rPr>
          <w:color w:val="000000"/>
          <w:sz w:val="12"/>
          <w:szCs w:val="12"/>
        </w:rPr>
      </w:pPr>
    </w:p>
    <w:p w14:paraId="3A6CC03A" w14:textId="77777777" w:rsidR="00CA180D" w:rsidRDefault="00CA180D" w:rsidP="00CA180D">
      <w:pPr>
        <w:ind w:left="100" w:right="60"/>
        <w:jc w:val="center"/>
        <w:rPr>
          <w:b/>
          <w:sz w:val="20"/>
          <w:szCs w:val="20"/>
          <w:u w:val="single"/>
        </w:rPr>
        <w:sectPr w:rsidR="00CA180D" w:rsidSect="004E30A4">
          <w:type w:val="continuous"/>
          <w:pgSz w:w="12240" w:h="15840"/>
          <w:pgMar w:top="480" w:right="780" w:bottom="880" w:left="98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pPr>
    </w:p>
    <w:p w14:paraId="492F649D" w14:textId="77777777" w:rsidR="00F92D4F" w:rsidRPr="00CF1419" w:rsidRDefault="00F92D4F" w:rsidP="00F92D4F">
      <w:pPr>
        <w:ind w:right="-20"/>
        <w:rPr>
          <w:sz w:val="16"/>
          <w:szCs w:val="16"/>
        </w:rPr>
      </w:pPr>
      <w:r w:rsidRPr="003067B7">
        <w:rPr>
          <w:b/>
          <w:bCs/>
          <w:sz w:val="22"/>
          <w:szCs w:val="22"/>
        </w:rPr>
        <w:t>Co</w:t>
      </w:r>
      <w:r w:rsidRPr="003067B7">
        <w:rPr>
          <w:b/>
          <w:bCs/>
          <w:spacing w:val="1"/>
          <w:sz w:val="22"/>
          <w:szCs w:val="22"/>
        </w:rPr>
        <w:t>u</w:t>
      </w:r>
      <w:r w:rsidRPr="003067B7">
        <w:rPr>
          <w:b/>
          <w:bCs/>
          <w:spacing w:val="-1"/>
          <w:sz w:val="22"/>
          <w:szCs w:val="22"/>
        </w:rPr>
        <w:t>r</w:t>
      </w:r>
      <w:r w:rsidRPr="003067B7">
        <w:rPr>
          <w:b/>
          <w:bCs/>
          <w:spacing w:val="-2"/>
          <w:sz w:val="22"/>
          <w:szCs w:val="22"/>
        </w:rPr>
        <w:t>s</w:t>
      </w:r>
      <w:r w:rsidRPr="003067B7">
        <w:rPr>
          <w:b/>
          <w:bCs/>
          <w:sz w:val="22"/>
          <w:szCs w:val="22"/>
        </w:rPr>
        <w:t>e</w:t>
      </w:r>
      <w:r w:rsidRPr="003067B7">
        <w:rPr>
          <w:b/>
          <w:bCs/>
          <w:spacing w:val="-5"/>
          <w:sz w:val="22"/>
          <w:szCs w:val="22"/>
        </w:rPr>
        <w:t xml:space="preserve"> Sequence and </w:t>
      </w:r>
      <w:r w:rsidRPr="003067B7">
        <w:rPr>
          <w:b/>
          <w:bCs/>
          <w:sz w:val="22"/>
          <w:szCs w:val="22"/>
        </w:rPr>
        <w:t>D</w:t>
      </w:r>
      <w:r w:rsidRPr="003067B7">
        <w:rPr>
          <w:b/>
          <w:bCs/>
          <w:spacing w:val="-1"/>
          <w:sz w:val="22"/>
          <w:szCs w:val="22"/>
        </w:rPr>
        <w:t>e</w:t>
      </w:r>
      <w:r w:rsidRPr="003067B7">
        <w:rPr>
          <w:b/>
          <w:bCs/>
          <w:spacing w:val="-2"/>
          <w:sz w:val="22"/>
          <w:szCs w:val="22"/>
        </w:rPr>
        <w:t>s</w:t>
      </w:r>
      <w:r w:rsidRPr="003067B7">
        <w:rPr>
          <w:b/>
          <w:bCs/>
          <w:spacing w:val="4"/>
          <w:sz w:val="22"/>
          <w:szCs w:val="22"/>
        </w:rPr>
        <w:t>c</w:t>
      </w:r>
      <w:r w:rsidRPr="003067B7">
        <w:rPr>
          <w:b/>
          <w:bCs/>
          <w:spacing w:val="-6"/>
          <w:sz w:val="22"/>
          <w:szCs w:val="22"/>
        </w:rPr>
        <w:t>r</w:t>
      </w:r>
      <w:r w:rsidRPr="003067B7">
        <w:rPr>
          <w:b/>
          <w:bCs/>
          <w:sz w:val="22"/>
          <w:szCs w:val="22"/>
        </w:rPr>
        <w:t>i</w:t>
      </w:r>
      <w:r w:rsidRPr="003067B7">
        <w:rPr>
          <w:b/>
          <w:bCs/>
          <w:spacing w:val="1"/>
          <w:sz w:val="22"/>
          <w:szCs w:val="22"/>
        </w:rPr>
        <w:t>p</w:t>
      </w:r>
      <w:r w:rsidRPr="003067B7">
        <w:rPr>
          <w:b/>
          <w:bCs/>
          <w:spacing w:val="2"/>
          <w:sz w:val="22"/>
          <w:szCs w:val="22"/>
        </w:rPr>
        <w:t>t</w:t>
      </w:r>
      <w:r w:rsidRPr="003067B7">
        <w:rPr>
          <w:b/>
          <w:bCs/>
          <w:sz w:val="22"/>
          <w:szCs w:val="22"/>
        </w:rPr>
        <w:t>io</w:t>
      </w:r>
      <w:r w:rsidRPr="003067B7">
        <w:rPr>
          <w:b/>
          <w:bCs/>
          <w:spacing w:val="1"/>
          <w:sz w:val="22"/>
          <w:szCs w:val="22"/>
        </w:rPr>
        <w:t>n</w:t>
      </w:r>
      <w:r w:rsidRPr="003067B7">
        <w:rPr>
          <w:b/>
          <w:bCs/>
          <w:spacing w:val="-2"/>
          <w:sz w:val="22"/>
          <w:szCs w:val="22"/>
        </w:rPr>
        <w:t>s</w:t>
      </w:r>
      <w:r w:rsidRPr="003067B7">
        <w:rPr>
          <w:b/>
          <w:bCs/>
          <w:sz w:val="22"/>
          <w:szCs w:val="22"/>
        </w:rPr>
        <w:t>:</w:t>
      </w:r>
      <w:r>
        <w:rPr>
          <w:b/>
          <w:bCs/>
        </w:rPr>
        <w:t xml:space="preserve"> </w:t>
      </w:r>
      <w:r w:rsidRPr="009569A0">
        <w:rPr>
          <w:bCs/>
          <w:sz w:val="18"/>
          <w:szCs w:val="18"/>
        </w:rPr>
        <w:t xml:space="preserve">Each course is typically </w:t>
      </w:r>
      <w:r w:rsidRPr="009569A0">
        <w:rPr>
          <w:bCs/>
          <w:spacing w:val="2"/>
          <w:sz w:val="18"/>
          <w:szCs w:val="18"/>
        </w:rPr>
        <w:t>5-7 weeks at 17-24 hours per week. Courses can be taken in any order.</w:t>
      </w:r>
    </w:p>
    <w:p w14:paraId="0E22F880" w14:textId="77777777" w:rsidR="00CA180D" w:rsidRPr="00CF1419" w:rsidRDefault="00CA180D" w:rsidP="00CA180D">
      <w:pPr>
        <w:spacing w:before="6" w:line="220" w:lineRule="exact"/>
        <w:rPr>
          <w:sz w:val="16"/>
          <w:szCs w:val="16"/>
        </w:rPr>
      </w:pPr>
    </w:p>
    <w:p w14:paraId="6EA3FFF8" w14:textId="77777777" w:rsidR="00CA180D" w:rsidRPr="00CA180D" w:rsidRDefault="00CA180D" w:rsidP="00CA180D">
      <w:pPr>
        <w:ind w:left="187" w:right="72"/>
        <w:rPr>
          <w:b/>
          <w:bCs/>
          <w:sz w:val="20"/>
          <w:szCs w:val="20"/>
        </w:rPr>
      </w:pPr>
      <w:r w:rsidRPr="00CA180D">
        <w:rPr>
          <w:b/>
          <w:bCs/>
          <w:sz w:val="18"/>
          <w:szCs w:val="18"/>
        </w:rPr>
        <w:t>Networking and Security III (6 FIN AID QCH, 7.5 ACAD QCH/120 Clock Hours: 1.5 QCH/30 Lecture Hours, 6 QCH/90 Lab Hours):</w:t>
      </w:r>
      <w:r w:rsidRPr="00CA180D">
        <w:rPr>
          <w:b/>
          <w:bCs/>
          <w:sz w:val="20"/>
          <w:szCs w:val="20"/>
        </w:rPr>
        <w:t xml:space="preserve"> </w:t>
      </w:r>
      <w:r w:rsidRPr="00CA180D">
        <w:rPr>
          <w:bCs/>
          <w:sz w:val="20"/>
          <w:szCs w:val="20"/>
        </w:rPr>
        <w:t>Students will learn how to configure, manage, and maintain routers in a complex networking environment.  Students will learn to recognize and evaluate the following terms:  VLSM, OSPF, and EIGRP protocols in relation to network configuration and how to use Access Control Lists and NAT to secure a network environment. The primary objective for this course is for students to gain an understanding of what it takes to install and maintain routing devices in an Enterprise environment.</w:t>
      </w:r>
      <w:r w:rsidRPr="00CA180D">
        <w:rPr>
          <w:bCs/>
          <w:sz w:val="20"/>
          <w:szCs w:val="20"/>
        </w:rPr>
        <w:tab/>
      </w:r>
    </w:p>
    <w:p w14:paraId="249FB326" w14:textId="77777777" w:rsidR="00CA180D" w:rsidRPr="00CA180D" w:rsidRDefault="00CA180D" w:rsidP="00CA180D">
      <w:pPr>
        <w:ind w:left="187" w:right="72"/>
        <w:rPr>
          <w:b/>
          <w:bCs/>
          <w:sz w:val="20"/>
          <w:szCs w:val="20"/>
        </w:rPr>
      </w:pPr>
      <w:r w:rsidRPr="00CA180D">
        <w:rPr>
          <w:b/>
          <w:bCs/>
          <w:sz w:val="20"/>
          <w:szCs w:val="20"/>
        </w:rPr>
        <w:tab/>
      </w:r>
    </w:p>
    <w:p w14:paraId="1DA87B91" w14:textId="77777777" w:rsidR="00CA180D" w:rsidRPr="00CA180D" w:rsidRDefault="00CA180D" w:rsidP="00CA180D">
      <w:pPr>
        <w:ind w:left="187" w:right="72"/>
        <w:rPr>
          <w:b/>
          <w:bCs/>
          <w:sz w:val="20"/>
          <w:szCs w:val="20"/>
        </w:rPr>
      </w:pPr>
      <w:r w:rsidRPr="00CA180D">
        <w:rPr>
          <w:b/>
          <w:bCs/>
          <w:sz w:val="18"/>
          <w:szCs w:val="18"/>
        </w:rPr>
        <w:t>Networking and Security IV (6 FIN AID QCH, 7.5 ACAD QCH/120 Clock Hours: 1.5 QCH/30 Lecture Hours, 6 QCH/90 Lab Hours):</w:t>
      </w:r>
      <w:r w:rsidRPr="00CA180D">
        <w:rPr>
          <w:b/>
          <w:bCs/>
          <w:sz w:val="20"/>
          <w:szCs w:val="20"/>
        </w:rPr>
        <w:t xml:space="preserve"> </w:t>
      </w:r>
      <w:r w:rsidRPr="00CA180D">
        <w:rPr>
          <w:bCs/>
          <w:sz w:val="20"/>
          <w:szCs w:val="20"/>
        </w:rPr>
        <w:t>This course will provide the knowledge and practical experience with the current essential security systems. Students will learn how intruders escalate privileges and what steps can be taken to secure a system. This course also focuses on addressing security issues to the latest operating systems and addresses developments in mobile and web technologies.</w:t>
      </w:r>
    </w:p>
    <w:p w14:paraId="63993D72" w14:textId="77777777" w:rsidR="00CA180D" w:rsidRPr="00CA180D" w:rsidRDefault="00CA180D" w:rsidP="00CA180D">
      <w:pPr>
        <w:ind w:left="187" w:right="72"/>
        <w:rPr>
          <w:b/>
          <w:bCs/>
          <w:sz w:val="20"/>
          <w:szCs w:val="20"/>
        </w:rPr>
      </w:pPr>
    </w:p>
    <w:p w14:paraId="08D71B1B" w14:textId="77777777" w:rsidR="00CA180D" w:rsidRPr="00CA180D" w:rsidRDefault="00CA180D" w:rsidP="00CA180D">
      <w:pPr>
        <w:ind w:left="187" w:right="72"/>
        <w:rPr>
          <w:b/>
          <w:bCs/>
          <w:sz w:val="20"/>
          <w:szCs w:val="20"/>
        </w:rPr>
      </w:pPr>
      <w:r w:rsidRPr="00CA180D">
        <w:rPr>
          <w:b/>
          <w:bCs/>
          <w:sz w:val="18"/>
          <w:szCs w:val="18"/>
        </w:rPr>
        <w:t>Networking and Security V (6 FIN AID QCH, 7.5 ACAD QCH, 1.5 QCH/30 Lecture Hours, 6 QCH/9</w:t>
      </w:r>
      <w:r>
        <w:rPr>
          <w:b/>
          <w:bCs/>
          <w:sz w:val="18"/>
          <w:szCs w:val="18"/>
        </w:rPr>
        <w:t>0 Lab Hrs, 120 Total Clock H</w:t>
      </w:r>
      <w:r w:rsidRPr="00CA180D">
        <w:rPr>
          <w:b/>
          <w:bCs/>
          <w:sz w:val="18"/>
          <w:szCs w:val="18"/>
        </w:rPr>
        <w:t>rs):</w:t>
      </w:r>
      <w:r w:rsidRPr="00CA180D">
        <w:rPr>
          <w:b/>
          <w:bCs/>
          <w:sz w:val="20"/>
          <w:szCs w:val="20"/>
        </w:rPr>
        <w:t xml:space="preserve"> </w:t>
      </w:r>
      <w:r w:rsidRPr="00CA180D">
        <w:rPr>
          <w:bCs/>
          <w:sz w:val="20"/>
          <w:szCs w:val="20"/>
        </w:rPr>
        <w:t>Students will learn how to secure and manage all facets of your network from CPU cycles to software used by individuals or across a network. Students will learn how to implement and maintain an effective security strategy within your company's network infrastructure. This includes learning the knowledge of systems security, network infrastructure, access control, assessments, and audits.</w:t>
      </w:r>
    </w:p>
    <w:p w14:paraId="3F37825F" w14:textId="77777777" w:rsidR="00CA180D" w:rsidRPr="00CA180D" w:rsidRDefault="00CA180D" w:rsidP="00CA180D">
      <w:pPr>
        <w:ind w:left="187" w:right="72"/>
        <w:rPr>
          <w:b/>
          <w:bCs/>
          <w:sz w:val="20"/>
          <w:szCs w:val="20"/>
        </w:rPr>
      </w:pPr>
    </w:p>
    <w:p w14:paraId="4F914CC1" w14:textId="77777777" w:rsidR="00CA180D" w:rsidRPr="00CA180D" w:rsidRDefault="00CA180D" w:rsidP="00CA180D">
      <w:pPr>
        <w:ind w:left="187" w:right="72"/>
        <w:rPr>
          <w:b/>
          <w:bCs/>
          <w:sz w:val="20"/>
          <w:szCs w:val="20"/>
        </w:rPr>
      </w:pPr>
      <w:r w:rsidRPr="00CA180D">
        <w:rPr>
          <w:b/>
          <w:bCs/>
          <w:sz w:val="18"/>
          <w:szCs w:val="18"/>
        </w:rPr>
        <w:t>Networking and Security VI (6 FIN AID QCH, 7.5 ACAD QCH/120 Clock Hours: 1.5 QCH/30 Lecture Hours, 6 QCH/90 Lab Hours):</w:t>
      </w:r>
      <w:r w:rsidRPr="00CA180D">
        <w:rPr>
          <w:b/>
          <w:bCs/>
          <w:sz w:val="20"/>
          <w:szCs w:val="20"/>
        </w:rPr>
        <w:t xml:space="preserve"> </w:t>
      </w:r>
      <w:r w:rsidRPr="00CA180D">
        <w:rPr>
          <w:bCs/>
          <w:sz w:val="20"/>
          <w:szCs w:val="20"/>
        </w:rPr>
        <w:t>Students will learn how to identify malware and gain an understanding of the approach required to mitigate these threats.  Students will also learn about Advanced Persistent Threats (APTs) allowing for them to gain an enhanced ability to recognize threats across a broad attack surface.  Students will learn to configure and use threat detection tools, perform data analysis, and interpret results to identify vulnerabilities, threats, and risks to an organization.</w:t>
      </w:r>
      <w:r w:rsidRPr="00CA180D">
        <w:rPr>
          <w:b/>
          <w:bCs/>
          <w:sz w:val="20"/>
          <w:szCs w:val="20"/>
        </w:rPr>
        <w:t xml:space="preserve"> </w:t>
      </w:r>
    </w:p>
    <w:p w14:paraId="143A6494" w14:textId="77777777" w:rsidR="00CA180D" w:rsidRPr="00CA180D" w:rsidRDefault="00CA180D" w:rsidP="00CA180D">
      <w:pPr>
        <w:ind w:left="187" w:right="72"/>
        <w:rPr>
          <w:b/>
          <w:bCs/>
          <w:sz w:val="20"/>
          <w:szCs w:val="20"/>
        </w:rPr>
      </w:pPr>
    </w:p>
    <w:p w14:paraId="1F313ACA" w14:textId="77777777" w:rsidR="00CA180D" w:rsidRPr="00CA180D" w:rsidRDefault="00CA180D" w:rsidP="00CA180D">
      <w:pPr>
        <w:ind w:left="187" w:right="72"/>
        <w:rPr>
          <w:b/>
          <w:bCs/>
          <w:sz w:val="20"/>
          <w:szCs w:val="20"/>
        </w:rPr>
      </w:pPr>
      <w:r w:rsidRPr="00CA180D">
        <w:rPr>
          <w:b/>
          <w:bCs/>
          <w:sz w:val="18"/>
          <w:szCs w:val="18"/>
        </w:rPr>
        <w:t>Networking and Security VIII (6 FIN AID QCH, 7.5 ACAD QCH/120 Clock Hours: 1.5 QCH/30 Lecture Hours, 6 QCH/90 Lab Hours):</w:t>
      </w:r>
      <w:r w:rsidRPr="00CA180D">
        <w:rPr>
          <w:b/>
          <w:bCs/>
          <w:sz w:val="20"/>
          <w:szCs w:val="20"/>
        </w:rPr>
        <w:t xml:space="preserve"> </w:t>
      </w:r>
      <w:r w:rsidRPr="00CA180D">
        <w:rPr>
          <w:bCs/>
          <w:sz w:val="20"/>
          <w:szCs w:val="20"/>
        </w:rPr>
        <w:t>Students will gain the technical knowledge and skills required to conceptualize, engineer, integrate and implement secure solutions across complex environments to support a resilient enterprise. Students will learn how to summarize business and industry influences and identify the security risks associated with those relationships.  Students will also learn how to apply security mitigation strategies and controls in an Enterprise environment.</w:t>
      </w:r>
    </w:p>
    <w:p w14:paraId="3EA913A0" w14:textId="77777777" w:rsidR="00CA180D" w:rsidRPr="00CA180D" w:rsidRDefault="00CA180D" w:rsidP="00CA180D">
      <w:pPr>
        <w:ind w:left="187" w:right="72"/>
        <w:rPr>
          <w:b/>
          <w:bCs/>
          <w:sz w:val="20"/>
          <w:szCs w:val="20"/>
        </w:rPr>
      </w:pPr>
    </w:p>
    <w:p w14:paraId="79B6E5BF" w14:textId="77777777" w:rsidR="003821D4" w:rsidRDefault="00CA180D" w:rsidP="003821D4">
      <w:pPr>
        <w:ind w:left="187" w:right="72"/>
        <w:rPr>
          <w:bCs/>
          <w:sz w:val="20"/>
          <w:szCs w:val="20"/>
        </w:rPr>
      </w:pPr>
      <w:r w:rsidRPr="00CA180D">
        <w:rPr>
          <w:b/>
          <w:bCs/>
          <w:sz w:val="18"/>
          <w:szCs w:val="18"/>
        </w:rPr>
        <w:t>Networking and Security X (6 FIN AID QCH, 7.5 ACAD QCH/120 Clock Hours: 1.5 QCH/30 Lecture Hours, 6 QCH/90 Lab Hours):</w:t>
      </w:r>
      <w:r w:rsidRPr="00CA180D">
        <w:rPr>
          <w:b/>
          <w:bCs/>
          <w:sz w:val="20"/>
          <w:szCs w:val="20"/>
        </w:rPr>
        <w:t xml:space="preserve"> </w:t>
      </w:r>
      <w:r w:rsidRPr="00CA180D">
        <w:rPr>
          <w:bCs/>
          <w:sz w:val="20"/>
          <w:szCs w:val="20"/>
        </w:rPr>
        <w:t>Students will learn how to apply security governance principles in alignment with business goals and organizational processes in an Enterprise environment. The legal and regulatory concerns related to information technology security enforcement will be reviewed in this course. Physical and virtual asset security is defined along with the concepts relative to applying security engineering in the business environment.</w:t>
      </w:r>
    </w:p>
    <w:p w14:paraId="13791CA1" w14:textId="77777777" w:rsidR="00DE1F64" w:rsidRDefault="00DE1F64" w:rsidP="003821D4">
      <w:pPr>
        <w:ind w:left="187" w:right="72"/>
        <w:rPr>
          <w:bCs/>
          <w:sz w:val="20"/>
          <w:szCs w:val="20"/>
        </w:rPr>
      </w:pPr>
    </w:p>
    <w:p w14:paraId="284C0D27" w14:textId="77777777" w:rsidR="00DE1F64" w:rsidRDefault="00DE1F64" w:rsidP="003821D4">
      <w:pPr>
        <w:ind w:left="187" w:right="72"/>
        <w:rPr>
          <w:bCs/>
          <w:sz w:val="20"/>
          <w:szCs w:val="20"/>
        </w:rPr>
      </w:pPr>
    </w:p>
    <w:p w14:paraId="41704835" w14:textId="77777777" w:rsidR="00DE1F64" w:rsidRDefault="00DE1F64" w:rsidP="0065607B">
      <w:pPr>
        <w:pStyle w:val="Heading1"/>
        <w:numPr>
          <w:ilvl w:val="0"/>
          <w:numId w:val="0"/>
        </w:numPr>
        <w:rPr>
          <w:rFonts w:ascii="Times New Roman" w:hAnsi="Times New Roman"/>
          <w:b w:val="0"/>
          <w:sz w:val="20"/>
          <w:szCs w:val="20"/>
        </w:rPr>
      </w:pPr>
    </w:p>
    <w:p w14:paraId="6E7CE514" w14:textId="77777777" w:rsidR="00F92D4F" w:rsidRPr="00F92D4F" w:rsidRDefault="00F92D4F" w:rsidP="00F92D4F"/>
    <w:p w14:paraId="46AA9EE3" w14:textId="77777777" w:rsidR="00DE1F64" w:rsidRDefault="00DE1F64" w:rsidP="00DE1F64"/>
    <w:p w14:paraId="4BD2FB40" w14:textId="77777777" w:rsidR="00F92D4F" w:rsidRDefault="00F92D4F" w:rsidP="00DE1F64"/>
    <w:p w14:paraId="77FD99DE" w14:textId="77777777" w:rsidR="00F92D4F" w:rsidRDefault="00F92D4F" w:rsidP="00DE1F64"/>
    <w:p w14:paraId="5704CEC3" w14:textId="77777777" w:rsidR="00F92D4F" w:rsidRDefault="00F92D4F" w:rsidP="00DE1F64"/>
    <w:p w14:paraId="1A9E4D4C" w14:textId="77777777" w:rsidR="00DE1F64" w:rsidRDefault="00DE1F64" w:rsidP="00DE1F64"/>
    <w:p w14:paraId="4608267D" w14:textId="77777777" w:rsidR="00DE1F64" w:rsidRPr="00DE1F64" w:rsidRDefault="00DE1F64" w:rsidP="00DE1F64"/>
    <w:p w14:paraId="42117495" w14:textId="77777777" w:rsidR="00A6639C" w:rsidRDefault="00A6639C" w:rsidP="0065607B">
      <w:pPr>
        <w:pStyle w:val="Heading1"/>
        <w:numPr>
          <w:ilvl w:val="0"/>
          <w:numId w:val="0"/>
        </w:numPr>
        <w:rPr>
          <w:sz w:val="36"/>
          <w:szCs w:val="36"/>
        </w:rPr>
      </w:pPr>
      <w:bookmarkStart w:id="135" w:name="_Toc30160510"/>
      <w:r>
        <w:rPr>
          <w:sz w:val="36"/>
          <w:szCs w:val="36"/>
        </w:rPr>
        <w:lastRenderedPageBreak/>
        <w:t>Houston</w:t>
      </w:r>
      <w:r w:rsidRPr="00A45D1D">
        <w:rPr>
          <w:sz w:val="36"/>
          <w:szCs w:val="36"/>
        </w:rPr>
        <w:t xml:space="preserve"> Programs and Campus Staff</w:t>
      </w:r>
      <w:bookmarkEnd w:id="135"/>
    </w:p>
    <w:p w14:paraId="42117496" w14:textId="4DF356A8" w:rsidR="00A6639C" w:rsidRDefault="0037245B" w:rsidP="00A6639C">
      <w:r w:rsidRPr="009F2A5B">
        <w:rPr>
          <w:sz w:val="21"/>
          <w:szCs w:val="21"/>
        </w:rPr>
        <w:t>7908 North Sam Houston Parkway West Suite 300 Houston, TX 77064</w:t>
      </w:r>
      <w:r>
        <w:rPr>
          <w:sz w:val="21"/>
          <w:szCs w:val="21"/>
        </w:rPr>
        <w:t xml:space="preserve"> ~ 281-</w:t>
      </w:r>
      <w:r w:rsidR="001F713F">
        <w:rPr>
          <w:sz w:val="21"/>
          <w:szCs w:val="21"/>
        </w:rPr>
        <w:t>245-0888</w:t>
      </w:r>
    </w:p>
    <w:p w14:paraId="42117497" w14:textId="77777777" w:rsidR="0037245B" w:rsidRDefault="0037245B" w:rsidP="00A6639C">
      <w:pPr>
        <w:rPr>
          <w:rStyle w:val="Strong"/>
          <w:sz w:val="28"/>
          <w:szCs w:val="28"/>
        </w:rPr>
      </w:pPr>
    </w:p>
    <w:p w14:paraId="42117498" w14:textId="77777777" w:rsidR="00A6639C" w:rsidRPr="00892447" w:rsidRDefault="00A6639C" w:rsidP="00A6639C">
      <w:pPr>
        <w:rPr>
          <w:rStyle w:val="Strong"/>
          <w:sz w:val="28"/>
          <w:szCs w:val="28"/>
        </w:rPr>
      </w:pPr>
      <w:r w:rsidRPr="00892447">
        <w:rPr>
          <w:rStyle w:val="Strong"/>
          <w:sz w:val="28"/>
          <w:szCs w:val="28"/>
        </w:rPr>
        <w:t>Faculty and Staff</w:t>
      </w:r>
    </w:p>
    <w:p w14:paraId="38A9671D" w14:textId="77777777" w:rsidR="00B969DD" w:rsidRPr="00892447" w:rsidRDefault="00B969DD" w:rsidP="00B969DD">
      <w:pPr>
        <w:rPr>
          <w:sz w:val="22"/>
          <w:szCs w:val="22"/>
        </w:rPr>
      </w:pPr>
      <w:r>
        <w:rPr>
          <w:sz w:val="22"/>
          <w:szCs w:val="22"/>
        </w:rPr>
        <w:t>Vincent Tinebra-Campus Director</w:t>
      </w:r>
    </w:p>
    <w:p w14:paraId="6579F60B" w14:textId="77777777" w:rsidR="00B969DD" w:rsidRDefault="00B969DD" w:rsidP="00B969DD">
      <w:pPr>
        <w:rPr>
          <w:sz w:val="22"/>
          <w:szCs w:val="22"/>
        </w:rPr>
      </w:pPr>
      <w:r w:rsidRPr="00892447">
        <w:rPr>
          <w:sz w:val="22"/>
          <w:szCs w:val="22"/>
        </w:rPr>
        <w:t>Derrell Sheelor – Assi</w:t>
      </w:r>
      <w:r>
        <w:rPr>
          <w:sz w:val="22"/>
          <w:szCs w:val="22"/>
        </w:rPr>
        <w:t xml:space="preserve">stant </w:t>
      </w:r>
      <w:r w:rsidRPr="00892447">
        <w:rPr>
          <w:sz w:val="22"/>
          <w:szCs w:val="22"/>
        </w:rPr>
        <w:t>Director</w:t>
      </w:r>
      <w:r>
        <w:rPr>
          <w:sz w:val="22"/>
          <w:szCs w:val="22"/>
        </w:rPr>
        <w:t xml:space="preserve"> of Admissions</w:t>
      </w:r>
    </w:p>
    <w:p w14:paraId="12E0FAE9" w14:textId="77777777" w:rsidR="00B969DD" w:rsidRPr="00892447" w:rsidRDefault="00B969DD" w:rsidP="00B969DD">
      <w:pPr>
        <w:rPr>
          <w:sz w:val="22"/>
          <w:szCs w:val="22"/>
        </w:rPr>
      </w:pPr>
      <w:r>
        <w:rPr>
          <w:sz w:val="22"/>
          <w:szCs w:val="22"/>
        </w:rPr>
        <w:t>Dr. Natasha Williams – Assistant Director of Education</w:t>
      </w:r>
    </w:p>
    <w:p w14:paraId="5C067A3C" w14:textId="77777777" w:rsidR="00B969DD" w:rsidRDefault="00B969DD" w:rsidP="00B969DD">
      <w:pPr>
        <w:rPr>
          <w:color w:val="000000"/>
          <w:sz w:val="22"/>
          <w:szCs w:val="22"/>
          <w:shd w:val="clear" w:color="auto" w:fill="FFFFFF"/>
        </w:rPr>
      </w:pPr>
      <w:r>
        <w:rPr>
          <w:color w:val="000000"/>
          <w:sz w:val="22"/>
          <w:szCs w:val="22"/>
          <w:shd w:val="clear" w:color="auto" w:fill="FFFFFF"/>
        </w:rPr>
        <w:t>Kay Fogle–</w:t>
      </w:r>
      <w:r w:rsidRPr="00892447">
        <w:rPr>
          <w:color w:val="000000"/>
          <w:sz w:val="22"/>
          <w:szCs w:val="22"/>
          <w:shd w:val="clear" w:color="auto" w:fill="FFFFFF"/>
        </w:rPr>
        <w:t xml:space="preserve"> </w:t>
      </w:r>
      <w:r w:rsidRPr="00C21617">
        <w:rPr>
          <w:color w:val="222222"/>
          <w:sz w:val="20"/>
          <w:szCs w:val="20"/>
          <w:shd w:val="clear" w:color="auto" w:fill="FFFFFF"/>
        </w:rPr>
        <w:t>VA Specialist</w:t>
      </w:r>
    </w:p>
    <w:p w14:paraId="7F8C3579" w14:textId="77777777" w:rsidR="00B969DD" w:rsidRPr="00892447" w:rsidRDefault="00B969DD" w:rsidP="00B969DD">
      <w:pPr>
        <w:rPr>
          <w:color w:val="000000"/>
          <w:sz w:val="22"/>
          <w:szCs w:val="22"/>
          <w:shd w:val="clear" w:color="auto" w:fill="FFFFFF"/>
        </w:rPr>
      </w:pPr>
      <w:r>
        <w:rPr>
          <w:color w:val="000000"/>
          <w:sz w:val="22"/>
          <w:szCs w:val="22"/>
          <w:shd w:val="clear" w:color="auto" w:fill="FFFFFF"/>
        </w:rPr>
        <w:t>Daniel Allison</w:t>
      </w:r>
      <w:r w:rsidRPr="00892447">
        <w:rPr>
          <w:color w:val="000000"/>
          <w:sz w:val="22"/>
          <w:szCs w:val="22"/>
          <w:shd w:val="clear" w:color="auto" w:fill="FFFFFF"/>
        </w:rPr>
        <w:t xml:space="preserve"> </w:t>
      </w:r>
      <w:r>
        <w:rPr>
          <w:color w:val="000000"/>
          <w:sz w:val="22"/>
          <w:szCs w:val="22"/>
          <w:shd w:val="clear" w:color="auto" w:fill="FFFFFF"/>
        </w:rPr>
        <w:t>–</w:t>
      </w:r>
      <w:r w:rsidRPr="00892447">
        <w:rPr>
          <w:color w:val="000000"/>
          <w:sz w:val="22"/>
          <w:szCs w:val="22"/>
          <w:shd w:val="clear" w:color="auto" w:fill="FFFFFF"/>
        </w:rPr>
        <w:t xml:space="preserve"> </w:t>
      </w:r>
      <w:r w:rsidRPr="00C21617">
        <w:rPr>
          <w:color w:val="222222"/>
          <w:sz w:val="20"/>
          <w:szCs w:val="20"/>
          <w:shd w:val="clear" w:color="auto" w:fill="FFFFFF"/>
        </w:rPr>
        <w:t>VA Specialist</w:t>
      </w:r>
    </w:p>
    <w:p w14:paraId="40EC4F74" w14:textId="77777777" w:rsidR="00B969DD" w:rsidRPr="00892447" w:rsidRDefault="00B969DD" w:rsidP="00B969DD">
      <w:pPr>
        <w:rPr>
          <w:color w:val="000000"/>
          <w:sz w:val="22"/>
          <w:szCs w:val="22"/>
          <w:shd w:val="clear" w:color="auto" w:fill="FFFFFF"/>
        </w:rPr>
      </w:pPr>
      <w:r w:rsidRPr="000F5627">
        <w:rPr>
          <w:color w:val="000000"/>
          <w:sz w:val="22"/>
          <w:szCs w:val="22"/>
          <w:shd w:val="clear" w:color="auto" w:fill="FFFFFF"/>
        </w:rPr>
        <w:t>Troy Morlan – Military Program Director</w:t>
      </w:r>
    </w:p>
    <w:p w14:paraId="44B0EF94" w14:textId="77777777" w:rsidR="00B969DD" w:rsidRPr="00892447" w:rsidRDefault="00B969DD" w:rsidP="00B969DD">
      <w:pPr>
        <w:rPr>
          <w:sz w:val="22"/>
          <w:szCs w:val="22"/>
        </w:rPr>
      </w:pPr>
      <w:r w:rsidRPr="00892447">
        <w:rPr>
          <w:sz w:val="22"/>
          <w:szCs w:val="22"/>
        </w:rPr>
        <w:t xml:space="preserve">Jerold Green – Admissions </w:t>
      </w:r>
      <w:r>
        <w:rPr>
          <w:sz w:val="22"/>
          <w:szCs w:val="22"/>
        </w:rPr>
        <w:t>Advisor</w:t>
      </w:r>
    </w:p>
    <w:p w14:paraId="52E3E3D2" w14:textId="77777777" w:rsidR="00B969DD" w:rsidRPr="00892447" w:rsidRDefault="00B969DD" w:rsidP="00B969DD">
      <w:pPr>
        <w:rPr>
          <w:sz w:val="22"/>
          <w:szCs w:val="22"/>
        </w:rPr>
      </w:pPr>
      <w:r w:rsidRPr="00892447">
        <w:rPr>
          <w:sz w:val="22"/>
          <w:szCs w:val="22"/>
        </w:rPr>
        <w:t>Melanie Hannah – Admissions Advisor</w:t>
      </w:r>
    </w:p>
    <w:p w14:paraId="0BA7CE14" w14:textId="77777777" w:rsidR="00B969DD" w:rsidRDefault="00B969DD" w:rsidP="00B969DD">
      <w:pPr>
        <w:rPr>
          <w:sz w:val="22"/>
          <w:szCs w:val="22"/>
        </w:rPr>
      </w:pPr>
      <w:r w:rsidRPr="00892447">
        <w:rPr>
          <w:sz w:val="22"/>
          <w:szCs w:val="22"/>
        </w:rPr>
        <w:t>Russell Norris – Admissions Advisor</w:t>
      </w:r>
    </w:p>
    <w:p w14:paraId="3F998020" w14:textId="77777777" w:rsidR="00B969DD" w:rsidRDefault="00B969DD" w:rsidP="00B969DD">
      <w:pPr>
        <w:rPr>
          <w:sz w:val="22"/>
          <w:szCs w:val="22"/>
        </w:rPr>
      </w:pPr>
      <w:r>
        <w:rPr>
          <w:sz w:val="22"/>
          <w:szCs w:val="22"/>
        </w:rPr>
        <w:t>R.Timothy McNeil-Admission Advisor</w:t>
      </w:r>
    </w:p>
    <w:p w14:paraId="7ED52190" w14:textId="77777777" w:rsidR="00B969DD" w:rsidRPr="00892447" w:rsidRDefault="00B969DD" w:rsidP="00B969DD">
      <w:pPr>
        <w:rPr>
          <w:sz w:val="22"/>
          <w:szCs w:val="22"/>
        </w:rPr>
      </w:pPr>
      <w:r>
        <w:rPr>
          <w:sz w:val="22"/>
          <w:szCs w:val="22"/>
        </w:rPr>
        <w:t xml:space="preserve">Leon Lee – Traveling Admissions Advisor </w:t>
      </w:r>
    </w:p>
    <w:p w14:paraId="51759EA0" w14:textId="77777777" w:rsidR="00B969DD" w:rsidRPr="00892447" w:rsidRDefault="00B969DD" w:rsidP="00B969DD">
      <w:pPr>
        <w:rPr>
          <w:sz w:val="22"/>
          <w:szCs w:val="22"/>
        </w:rPr>
      </w:pPr>
      <w:r>
        <w:rPr>
          <w:sz w:val="22"/>
          <w:szCs w:val="22"/>
        </w:rPr>
        <w:t>Andrea Hicks</w:t>
      </w:r>
      <w:r w:rsidRPr="00892447">
        <w:rPr>
          <w:sz w:val="22"/>
          <w:szCs w:val="22"/>
        </w:rPr>
        <w:t xml:space="preserve"> – Financial Aid </w:t>
      </w:r>
      <w:r>
        <w:rPr>
          <w:sz w:val="22"/>
          <w:szCs w:val="22"/>
        </w:rPr>
        <w:t>Analyst</w:t>
      </w:r>
    </w:p>
    <w:p w14:paraId="1F366420" w14:textId="77777777" w:rsidR="00B969DD" w:rsidRDefault="00B969DD" w:rsidP="00B969DD">
      <w:pPr>
        <w:rPr>
          <w:sz w:val="22"/>
          <w:szCs w:val="22"/>
        </w:rPr>
      </w:pPr>
      <w:r w:rsidRPr="00892447">
        <w:rPr>
          <w:sz w:val="22"/>
          <w:szCs w:val="22"/>
        </w:rPr>
        <w:t>Tammie-Michael Williams – Career Services Director</w:t>
      </w:r>
    </w:p>
    <w:p w14:paraId="04ABDA73" w14:textId="77777777" w:rsidR="00B969DD" w:rsidRDefault="00B969DD" w:rsidP="00B969DD">
      <w:pPr>
        <w:rPr>
          <w:sz w:val="22"/>
          <w:szCs w:val="22"/>
        </w:rPr>
      </w:pPr>
      <w:r>
        <w:rPr>
          <w:sz w:val="22"/>
          <w:szCs w:val="22"/>
        </w:rPr>
        <w:t>Vanessa Thomas-Career Service Specialist-Placement</w:t>
      </w:r>
    </w:p>
    <w:p w14:paraId="4FE81171" w14:textId="77777777" w:rsidR="00B969DD" w:rsidRPr="00892447" w:rsidRDefault="00B969DD" w:rsidP="00B969DD">
      <w:pPr>
        <w:rPr>
          <w:sz w:val="22"/>
          <w:szCs w:val="22"/>
        </w:rPr>
      </w:pPr>
      <w:r w:rsidRPr="00892447">
        <w:rPr>
          <w:sz w:val="22"/>
          <w:szCs w:val="22"/>
        </w:rPr>
        <w:t>Marty Mulsow – Lead Instructor</w:t>
      </w:r>
    </w:p>
    <w:p w14:paraId="14F20793" w14:textId="77777777" w:rsidR="00B969DD" w:rsidRPr="00892447" w:rsidRDefault="00B969DD" w:rsidP="00B969DD">
      <w:pPr>
        <w:rPr>
          <w:sz w:val="22"/>
          <w:szCs w:val="22"/>
        </w:rPr>
      </w:pPr>
      <w:r w:rsidRPr="00892447">
        <w:rPr>
          <w:sz w:val="22"/>
          <w:szCs w:val="22"/>
        </w:rPr>
        <w:t>Frank Elsaleh – Instructor</w:t>
      </w:r>
    </w:p>
    <w:p w14:paraId="24195EFB" w14:textId="77777777" w:rsidR="00B969DD" w:rsidRPr="00892447" w:rsidRDefault="00B969DD" w:rsidP="00B969DD">
      <w:pPr>
        <w:rPr>
          <w:sz w:val="22"/>
          <w:szCs w:val="22"/>
        </w:rPr>
      </w:pPr>
      <w:r w:rsidRPr="00892447">
        <w:rPr>
          <w:sz w:val="22"/>
          <w:szCs w:val="22"/>
        </w:rPr>
        <w:t>Rehan Ahmed – Instructor</w:t>
      </w:r>
    </w:p>
    <w:p w14:paraId="7C5D8F15" w14:textId="77777777" w:rsidR="00B969DD" w:rsidRDefault="00B969DD" w:rsidP="00B969DD">
      <w:pPr>
        <w:rPr>
          <w:sz w:val="22"/>
          <w:szCs w:val="22"/>
        </w:rPr>
      </w:pPr>
      <w:r w:rsidRPr="00892447">
        <w:rPr>
          <w:sz w:val="22"/>
          <w:szCs w:val="22"/>
        </w:rPr>
        <w:t>Leos Segura – Instructor</w:t>
      </w:r>
    </w:p>
    <w:p w14:paraId="2C4718E8" w14:textId="77777777" w:rsidR="00B969DD" w:rsidRPr="00892447" w:rsidRDefault="00B969DD" w:rsidP="00B969DD">
      <w:pPr>
        <w:rPr>
          <w:sz w:val="22"/>
          <w:szCs w:val="22"/>
        </w:rPr>
      </w:pPr>
      <w:r w:rsidRPr="00892447">
        <w:rPr>
          <w:sz w:val="22"/>
          <w:szCs w:val="22"/>
        </w:rPr>
        <w:t>Gerald Washington –</w:t>
      </w:r>
      <w:r>
        <w:rPr>
          <w:sz w:val="22"/>
          <w:szCs w:val="22"/>
        </w:rPr>
        <w:t>Instructor</w:t>
      </w:r>
    </w:p>
    <w:p w14:paraId="3E9354EC" w14:textId="77777777" w:rsidR="00B969DD" w:rsidRPr="00892447" w:rsidRDefault="00B969DD" w:rsidP="00B969DD">
      <w:pPr>
        <w:rPr>
          <w:sz w:val="22"/>
          <w:szCs w:val="22"/>
        </w:rPr>
      </w:pPr>
      <w:r>
        <w:rPr>
          <w:sz w:val="22"/>
          <w:szCs w:val="22"/>
        </w:rPr>
        <w:t>Gonzalo Regalado</w:t>
      </w:r>
      <w:r w:rsidRPr="00892447">
        <w:rPr>
          <w:sz w:val="22"/>
          <w:szCs w:val="22"/>
        </w:rPr>
        <w:t xml:space="preserve"> – Instructor</w:t>
      </w:r>
    </w:p>
    <w:p w14:paraId="352DB701" w14:textId="77777777" w:rsidR="00B969DD" w:rsidRPr="00D0556A" w:rsidRDefault="00B969DD" w:rsidP="00B969DD">
      <w:pPr>
        <w:rPr>
          <w:sz w:val="22"/>
          <w:szCs w:val="22"/>
        </w:rPr>
      </w:pPr>
      <w:r w:rsidRPr="00892447">
        <w:rPr>
          <w:sz w:val="22"/>
          <w:szCs w:val="22"/>
        </w:rPr>
        <w:t xml:space="preserve">Opemipo </w:t>
      </w:r>
      <w:r>
        <w:rPr>
          <w:sz w:val="22"/>
          <w:szCs w:val="22"/>
        </w:rPr>
        <w:t>Bada – Office Administrator</w:t>
      </w:r>
    </w:p>
    <w:p w14:paraId="35D26FF7" w14:textId="77777777" w:rsidR="00B969DD" w:rsidRDefault="00B969DD" w:rsidP="00B969DD">
      <w:pPr>
        <w:rPr>
          <w:sz w:val="22"/>
          <w:szCs w:val="22"/>
        </w:rPr>
      </w:pPr>
      <w:r>
        <w:rPr>
          <w:sz w:val="22"/>
          <w:szCs w:val="22"/>
        </w:rPr>
        <w:t>John Powell</w:t>
      </w:r>
      <w:r w:rsidRPr="00E01E74">
        <w:rPr>
          <w:sz w:val="22"/>
          <w:szCs w:val="22"/>
        </w:rPr>
        <w:t xml:space="preserve"> – Office Administrator</w:t>
      </w:r>
    </w:p>
    <w:p w14:paraId="651E1EF6" w14:textId="77777777" w:rsidR="00B969DD" w:rsidRDefault="00B969DD" w:rsidP="00B969DD">
      <w:pPr>
        <w:rPr>
          <w:sz w:val="22"/>
          <w:szCs w:val="22"/>
        </w:rPr>
      </w:pPr>
      <w:r>
        <w:rPr>
          <w:sz w:val="22"/>
          <w:szCs w:val="22"/>
        </w:rPr>
        <w:t>Deborah Edwards-Office Administrator</w:t>
      </w:r>
    </w:p>
    <w:p w14:paraId="4F96A11A" w14:textId="77777777" w:rsidR="00B969DD" w:rsidRPr="00E01E74" w:rsidRDefault="00B969DD" w:rsidP="00B969DD">
      <w:pPr>
        <w:rPr>
          <w:sz w:val="22"/>
          <w:szCs w:val="22"/>
        </w:rPr>
      </w:pPr>
      <w:r>
        <w:rPr>
          <w:sz w:val="22"/>
          <w:szCs w:val="22"/>
        </w:rPr>
        <w:t>Joann Dydak-Flex Instructor</w:t>
      </w:r>
    </w:p>
    <w:p w14:paraId="314CA368" w14:textId="77777777" w:rsidR="00E01E74" w:rsidRDefault="00E01E74" w:rsidP="00A6639C">
      <w:pPr>
        <w:rPr>
          <w:rStyle w:val="Strong"/>
          <w:sz w:val="28"/>
          <w:szCs w:val="28"/>
        </w:rPr>
      </w:pPr>
    </w:p>
    <w:p w14:paraId="421174AF" w14:textId="77777777" w:rsidR="00A6639C" w:rsidRDefault="00A6639C" w:rsidP="00A6639C">
      <w:pPr>
        <w:rPr>
          <w:rStyle w:val="Strong"/>
          <w:sz w:val="28"/>
          <w:szCs w:val="28"/>
        </w:rPr>
      </w:pPr>
      <w:r w:rsidRPr="00484731">
        <w:rPr>
          <w:rStyle w:val="Strong"/>
          <w:sz w:val="28"/>
          <w:szCs w:val="28"/>
        </w:rPr>
        <w:t>Programs</w:t>
      </w:r>
    </w:p>
    <w:p w14:paraId="421174B0" w14:textId="77777777" w:rsidR="00A6639C" w:rsidRDefault="00A6639C" w:rsidP="00A6639C">
      <w:pPr>
        <w:rPr>
          <w:rStyle w:val="Strong"/>
          <w:sz w:val="28"/>
          <w:szCs w:val="28"/>
        </w:rPr>
      </w:pPr>
    </w:p>
    <w:p w14:paraId="421174D4" w14:textId="77777777" w:rsidR="00A6639C" w:rsidRPr="008C739D" w:rsidRDefault="00A6639C" w:rsidP="00A6639C">
      <w:pPr>
        <w:pStyle w:val="Heading1"/>
        <w:rPr>
          <w:sz w:val="28"/>
          <w:szCs w:val="28"/>
        </w:rPr>
      </w:pPr>
      <w:bookmarkStart w:id="136" w:name="_Toc439343009"/>
      <w:bookmarkStart w:id="137" w:name="_Toc30160511"/>
      <w:r w:rsidRPr="008C739D">
        <w:rPr>
          <w:sz w:val="28"/>
          <w:szCs w:val="28"/>
        </w:rPr>
        <w:t>IT ProBasic Program</w:t>
      </w:r>
      <w:bookmarkEnd w:id="136"/>
      <w:bookmarkEnd w:id="137"/>
    </w:p>
    <w:p w14:paraId="421174D5" w14:textId="77777777" w:rsidR="00A6639C" w:rsidRPr="00D4726E" w:rsidRDefault="00A6639C" w:rsidP="00A6639C">
      <w:pPr>
        <w:tabs>
          <w:tab w:val="left" w:pos="7660"/>
        </w:tabs>
        <w:ind w:left="101" w:right="-14"/>
        <w:rPr>
          <w:rFonts w:ascii="Arial Black" w:hAnsi="Arial Black"/>
          <w:b/>
          <w:spacing w:val="1"/>
          <w:sz w:val="18"/>
          <w:szCs w:val="18"/>
        </w:rPr>
      </w:pPr>
      <w:r w:rsidRPr="00D4726E">
        <w:rPr>
          <w:rFonts w:ascii="Arial Black" w:hAnsi="Arial Black"/>
          <w:b/>
          <w:spacing w:val="1"/>
          <w:sz w:val="18"/>
          <w:szCs w:val="18"/>
        </w:rPr>
        <w:t>Learning Methodology: Resident, Hybrid IDL or Full IDL</w:t>
      </w:r>
    </w:p>
    <w:p w14:paraId="421174D8" w14:textId="254A6A54" w:rsidR="00A6639C" w:rsidRPr="001A5225" w:rsidRDefault="001A5225" w:rsidP="001A5225">
      <w:pPr>
        <w:tabs>
          <w:tab w:val="left" w:pos="7660"/>
        </w:tabs>
        <w:ind w:left="101" w:right="-14"/>
        <w:rPr>
          <w:rFonts w:ascii="Arial Black" w:hAnsi="Arial Black"/>
          <w:sz w:val="18"/>
          <w:szCs w:val="18"/>
        </w:rPr>
      </w:pPr>
      <w:r>
        <w:rPr>
          <w:rFonts w:ascii="Arial Black" w:hAnsi="Arial Black"/>
          <w:sz w:val="18"/>
          <w:szCs w:val="18"/>
        </w:rPr>
        <w:t>Academic QCHs: 22.5, Clock Hours: 360</w:t>
      </w:r>
      <w:r w:rsidR="00A6639C" w:rsidRPr="00D4726E">
        <w:rPr>
          <w:rFonts w:ascii="Arial Black" w:hAnsi="Arial Black"/>
          <w:b/>
          <w:sz w:val="18"/>
          <w:szCs w:val="18"/>
        </w:rPr>
        <w:tab/>
      </w:r>
    </w:p>
    <w:p w14:paraId="421174D9" w14:textId="77777777" w:rsidR="00A6639C" w:rsidRPr="00D4726E" w:rsidRDefault="00A6639C" w:rsidP="00A6639C">
      <w:pPr>
        <w:tabs>
          <w:tab w:val="left" w:pos="7300"/>
        </w:tabs>
        <w:ind w:left="100" w:right="-14"/>
        <w:rPr>
          <w:rFonts w:ascii="Arial Black" w:hAnsi="Arial Black"/>
          <w:b/>
          <w:sz w:val="18"/>
          <w:szCs w:val="18"/>
        </w:rPr>
      </w:pPr>
      <w:r w:rsidRPr="00D4726E">
        <w:rPr>
          <w:rFonts w:ascii="Arial Black" w:hAnsi="Arial Black"/>
          <w:b/>
          <w:spacing w:val="-5"/>
          <w:sz w:val="18"/>
          <w:szCs w:val="18"/>
        </w:rPr>
        <w:t>A</w:t>
      </w:r>
      <w:r w:rsidRPr="00D4726E">
        <w:rPr>
          <w:rFonts w:ascii="Arial Black" w:hAnsi="Arial Black"/>
          <w:b/>
          <w:sz w:val="18"/>
          <w:szCs w:val="18"/>
        </w:rPr>
        <w:t>w</w:t>
      </w:r>
      <w:r w:rsidRPr="00D4726E">
        <w:rPr>
          <w:rFonts w:ascii="Arial Black" w:hAnsi="Arial Black"/>
          <w:b/>
          <w:spacing w:val="-1"/>
          <w:sz w:val="18"/>
          <w:szCs w:val="18"/>
        </w:rPr>
        <w:t>a</w:t>
      </w:r>
      <w:r w:rsidRPr="00D4726E">
        <w:rPr>
          <w:rFonts w:ascii="Arial Black" w:hAnsi="Arial Black"/>
          <w:b/>
          <w:spacing w:val="2"/>
          <w:sz w:val="18"/>
          <w:szCs w:val="18"/>
        </w:rPr>
        <w:t>r</w:t>
      </w:r>
      <w:r w:rsidRPr="00D4726E">
        <w:rPr>
          <w:rFonts w:ascii="Arial Black" w:hAnsi="Arial Black"/>
          <w:b/>
          <w:sz w:val="18"/>
          <w:szCs w:val="18"/>
        </w:rPr>
        <w:t xml:space="preserve">d </w:t>
      </w:r>
      <w:r w:rsidRPr="00D4726E">
        <w:rPr>
          <w:rFonts w:ascii="Arial Black" w:hAnsi="Arial Black"/>
          <w:b/>
          <w:spacing w:val="-5"/>
          <w:sz w:val="18"/>
          <w:szCs w:val="18"/>
        </w:rPr>
        <w:t>A</w:t>
      </w:r>
      <w:r w:rsidRPr="00D4726E">
        <w:rPr>
          <w:rFonts w:ascii="Arial Black" w:hAnsi="Arial Black"/>
          <w:b/>
          <w:sz w:val="18"/>
          <w:szCs w:val="18"/>
        </w:rPr>
        <w:t>t</w:t>
      </w:r>
      <w:r w:rsidRPr="00D4726E">
        <w:rPr>
          <w:rFonts w:ascii="Arial Black" w:hAnsi="Arial Black"/>
          <w:b/>
          <w:spacing w:val="5"/>
          <w:sz w:val="18"/>
          <w:szCs w:val="18"/>
        </w:rPr>
        <w:t>t</w:t>
      </w:r>
      <w:r w:rsidRPr="00D4726E">
        <w:rPr>
          <w:rFonts w:ascii="Arial Black" w:hAnsi="Arial Black"/>
          <w:b/>
          <w:spacing w:val="-1"/>
          <w:sz w:val="18"/>
          <w:szCs w:val="18"/>
        </w:rPr>
        <w:t>a</w:t>
      </w:r>
      <w:r w:rsidRPr="00D4726E">
        <w:rPr>
          <w:rFonts w:ascii="Arial Black" w:hAnsi="Arial Black"/>
          <w:b/>
          <w:spacing w:val="-4"/>
          <w:sz w:val="18"/>
          <w:szCs w:val="18"/>
        </w:rPr>
        <w:t>i</w:t>
      </w:r>
      <w:r w:rsidRPr="00D4726E">
        <w:rPr>
          <w:rFonts w:ascii="Arial Black" w:hAnsi="Arial Black"/>
          <w:b/>
          <w:sz w:val="18"/>
          <w:szCs w:val="18"/>
        </w:rPr>
        <w:t>n</w:t>
      </w:r>
      <w:r w:rsidRPr="00D4726E">
        <w:rPr>
          <w:rFonts w:ascii="Arial Black" w:hAnsi="Arial Black"/>
          <w:b/>
          <w:spacing w:val="-4"/>
          <w:sz w:val="18"/>
          <w:szCs w:val="18"/>
        </w:rPr>
        <w:t>m</w:t>
      </w:r>
      <w:r w:rsidRPr="00D4726E">
        <w:rPr>
          <w:rFonts w:ascii="Arial Black" w:hAnsi="Arial Black"/>
          <w:b/>
          <w:spacing w:val="4"/>
          <w:sz w:val="18"/>
          <w:szCs w:val="18"/>
        </w:rPr>
        <w:t>e</w:t>
      </w:r>
      <w:r w:rsidRPr="00D4726E">
        <w:rPr>
          <w:rFonts w:ascii="Arial Black" w:hAnsi="Arial Black"/>
          <w:b/>
          <w:spacing w:val="-5"/>
          <w:sz w:val="18"/>
          <w:szCs w:val="18"/>
        </w:rPr>
        <w:t>n</w:t>
      </w:r>
      <w:r w:rsidRPr="00D4726E">
        <w:rPr>
          <w:rFonts w:ascii="Arial Black" w:hAnsi="Arial Black"/>
          <w:b/>
          <w:spacing w:val="5"/>
          <w:sz w:val="18"/>
          <w:szCs w:val="18"/>
        </w:rPr>
        <w:t>t</w:t>
      </w:r>
      <w:r w:rsidRPr="00D4726E">
        <w:rPr>
          <w:rFonts w:ascii="Arial Black" w:hAnsi="Arial Black"/>
          <w:b/>
          <w:sz w:val="18"/>
          <w:szCs w:val="18"/>
        </w:rPr>
        <w:t>:</w:t>
      </w:r>
      <w:r w:rsidRPr="00D4726E">
        <w:rPr>
          <w:rFonts w:ascii="Arial Black" w:hAnsi="Arial Black"/>
          <w:b/>
          <w:spacing w:val="-8"/>
          <w:sz w:val="18"/>
          <w:szCs w:val="18"/>
        </w:rPr>
        <w:t xml:space="preserve"> </w:t>
      </w:r>
      <w:r w:rsidRPr="00D4726E">
        <w:rPr>
          <w:rFonts w:ascii="Arial Black" w:hAnsi="Arial Black"/>
          <w:b/>
          <w:spacing w:val="-1"/>
          <w:sz w:val="18"/>
          <w:szCs w:val="18"/>
        </w:rPr>
        <w:t>Ce</w:t>
      </w:r>
      <w:r w:rsidRPr="00D4726E">
        <w:rPr>
          <w:rFonts w:ascii="Arial Black" w:hAnsi="Arial Black"/>
          <w:b/>
          <w:spacing w:val="2"/>
          <w:sz w:val="18"/>
          <w:szCs w:val="18"/>
        </w:rPr>
        <w:t>r</w:t>
      </w:r>
      <w:r w:rsidRPr="00D4726E">
        <w:rPr>
          <w:rFonts w:ascii="Arial Black" w:hAnsi="Arial Black"/>
          <w:b/>
          <w:spacing w:val="5"/>
          <w:sz w:val="18"/>
          <w:szCs w:val="18"/>
        </w:rPr>
        <w:t>t</w:t>
      </w:r>
      <w:r w:rsidRPr="00D4726E">
        <w:rPr>
          <w:rFonts w:ascii="Arial Black" w:hAnsi="Arial Black"/>
          <w:b/>
          <w:spacing w:val="-4"/>
          <w:sz w:val="18"/>
          <w:szCs w:val="18"/>
        </w:rPr>
        <w:t>i</w:t>
      </w:r>
      <w:r w:rsidRPr="00D4726E">
        <w:rPr>
          <w:rFonts w:ascii="Arial Black" w:hAnsi="Arial Black"/>
          <w:b/>
          <w:spacing w:val="-3"/>
          <w:sz w:val="18"/>
          <w:szCs w:val="18"/>
        </w:rPr>
        <w:t>f</w:t>
      </w:r>
      <w:r w:rsidRPr="00D4726E">
        <w:rPr>
          <w:rFonts w:ascii="Arial Black" w:hAnsi="Arial Black"/>
          <w:b/>
          <w:spacing w:val="-4"/>
          <w:sz w:val="18"/>
          <w:szCs w:val="18"/>
        </w:rPr>
        <w:t>i</w:t>
      </w:r>
      <w:r w:rsidRPr="00D4726E">
        <w:rPr>
          <w:rFonts w:ascii="Arial Black" w:hAnsi="Arial Black"/>
          <w:b/>
          <w:spacing w:val="4"/>
          <w:sz w:val="18"/>
          <w:szCs w:val="18"/>
        </w:rPr>
        <w:t>c</w:t>
      </w:r>
      <w:r w:rsidRPr="00D4726E">
        <w:rPr>
          <w:rFonts w:ascii="Arial Black" w:hAnsi="Arial Black"/>
          <w:b/>
          <w:spacing w:val="-1"/>
          <w:sz w:val="18"/>
          <w:szCs w:val="18"/>
        </w:rPr>
        <w:t>a</w:t>
      </w:r>
      <w:r w:rsidRPr="00D4726E">
        <w:rPr>
          <w:rFonts w:ascii="Arial Black" w:hAnsi="Arial Black"/>
          <w:b/>
          <w:spacing w:val="5"/>
          <w:sz w:val="18"/>
          <w:szCs w:val="18"/>
        </w:rPr>
        <w:t>t</w:t>
      </w:r>
      <w:r w:rsidRPr="00D4726E">
        <w:rPr>
          <w:rFonts w:ascii="Arial Black" w:hAnsi="Arial Black"/>
          <w:b/>
          <w:sz w:val="18"/>
          <w:szCs w:val="18"/>
        </w:rPr>
        <w:t>e</w:t>
      </w:r>
    </w:p>
    <w:p w14:paraId="421174DA" w14:textId="77777777" w:rsidR="00A6639C" w:rsidRDefault="00A6639C" w:rsidP="00A6639C">
      <w:pPr>
        <w:pStyle w:val="Footer"/>
        <w:rPr>
          <w:sz w:val="22"/>
          <w:szCs w:val="22"/>
        </w:rPr>
      </w:pPr>
    </w:p>
    <w:p w14:paraId="421174DB" w14:textId="72F22620" w:rsidR="007E3452" w:rsidRPr="00BC29AD" w:rsidRDefault="005368F2" w:rsidP="007E3452">
      <w:pPr>
        <w:pStyle w:val="Footer"/>
        <w:jc w:val="center"/>
        <w:rPr>
          <w:sz w:val="22"/>
          <w:szCs w:val="22"/>
        </w:rPr>
      </w:pPr>
      <w:r>
        <w:rPr>
          <w:noProof/>
          <w:lang w:eastAsia="en-US"/>
        </w:rPr>
        <w:drawing>
          <wp:inline distT="0" distB="0" distL="0" distR="0" wp14:anchorId="4EAD7E2E" wp14:editId="70CE7B8E">
            <wp:extent cx="3076575" cy="8858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76575" cy="885825"/>
                    </a:xfrm>
                    <a:prstGeom prst="rect">
                      <a:avLst/>
                    </a:prstGeom>
                  </pic:spPr>
                </pic:pic>
              </a:graphicData>
            </a:graphic>
          </wp:inline>
        </w:drawing>
      </w:r>
    </w:p>
    <w:p w14:paraId="421174DC" w14:textId="77777777" w:rsidR="00A6639C" w:rsidRPr="00BC29AD" w:rsidRDefault="00A6639C" w:rsidP="00A6639C">
      <w:pPr>
        <w:pStyle w:val="Footer"/>
        <w:jc w:val="center"/>
        <w:rPr>
          <w:sz w:val="20"/>
          <w:szCs w:val="20"/>
        </w:rPr>
      </w:pPr>
      <w:r w:rsidRPr="00BC29AD">
        <w:rPr>
          <w:sz w:val="20"/>
          <w:szCs w:val="20"/>
        </w:rPr>
        <w:t>*These items are non-refundable once issued to the student.</w:t>
      </w:r>
    </w:p>
    <w:p w14:paraId="421174DD" w14:textId="77777777" w:rsidR="00A6639C" w:rsidRDefault="00A6639C" w:rsidP="00A6639C">
      <w:pPr>
        <w:tabs>
          <w:tab w:val="left" w:pos="720"/>
        </w:tabs>
        <w:suppressAutoHyphens w:val="0"/>
        <w:rPr>
          <w:b/>
          <w:bCs/>
          <w:sz w:val="18"/>
          <w:szCs w:val="18"/>
        </w:rPr>
      </w:pPr>
    </w:p>
    <w:p w14:paraId="45D9B805" w14:textId="0C89E49B" w:rsidR="006037D1" w:rsidRPr="00BC29AD" w:rsidRDefault="006037D1" w:rsidP="006037D1">
      <w:pPr>
        <w:pStyle w:val="Footer"/>
        <w:rPr>
          <w:sz w:val="22"/>
          <w:szCs w:val="22"/>
        </w:rPr>
      </w:pPr>
      <w:r w:rsidRPr="00BC29AD">
        <w:rPr>
          <w:sz w:val="22"/>
          <w:szCs w:val="22"/>
        </w:rPr>
        <w:t xml:space="preserve">The IT ProBasic Program consists of </w:t>
      </w:r>
      <w:r>
        <w:rPr>
          <w:sz w:val="22"/>
          <w:szCs w:val="22"/>
        </w:rPr>
        <w:t xml:space="preserve">three </w:t>
      </w:r>
      <w:r w:rsidRPr="00BC29AD">
        <w:rPr>
          <w:sz w:val="22"/>
          <w:szCs w:val="22"/>
        </w:rPr>
        <w:t xml:space="preserve">courses that provide the knowledge and skills to help students obtain a well-rounded </w:t>
      </w:r>
      <w:r>
        <w:rPr>
          <w:sz w:val="22"/>
          <w:szCs w:val="22"/>
        </w:rPr>
        <w:t xml:space="preserve">IT </w:t>
      </w:r>
      <w:r w:rsidRPr="00BC29AD">
        <w:rPr>
          <w:sz w:val="22"/>
          <w:szCs w:val="22"/>
        </w:rPr>
        <w:t xml:space="preserve">education. </w:t>
      </w:r>
      <w:r w:rsidRPr="00580E02">
        <w:rPr>
          <w:sz w:val="22"/>
          <w:szCs w:val="22"/>
        </w:rPr>
        <w:t>Up</w:t>
      </w:r>
      <w:r w:rsidRPr="00580E02">
        <w:rPr>
          <w:spacing w:val="5"/>
          <w:sz w:val="22"/>
          <w:szCs w:val="22"/>
        </w:rPr>
        <w:t>o</w:t>
      </w:r>
      <w:r w:rsidRPr="00580E02">
        <w:rPr>
          <w:sz w:val="22"/>
          <w:szCs w:val="22"/>
        </w:rPr>
        <w:t>n</w:t>
      </w:r>
      <w:r w:rsidRPr="00580E02">
        <w:rPr>
          <w:spacing w:val="6"/>
          <w:sz w:val="22"/>
          <w:szCs w:val="22"/>
        </w:rPr>
        <w:t xml:space="preserve"> </w:t>
      </w:r>
      <w:r w:rsidRPr="00580E02">
        <w:rPr>
          <w:spacing w:val="-1"/>
          <w:sz w:val="22"/>
          <w:szCs w:val="22"/>
        </w:rPr>
        <w:t>c</w:t>
      </w:r>
      <w:r w:rsidRPr="00580E02">
        <w:rPr>
          <w:spacing w:val="5"/>
          <w:sz w:val="22"/>
          <w:szCs w:val="22"/>
        </w:rPr>
        <w:t>o</w:t>
      </w:r>
      <w:r w:rsidRPr="00580E02">
        <w:rPr>
          <w:spacing w:val="-9"/>
          <w:sz w:val="22"/>
          <w:szCs w:val="22"/>
        </w:rPr>
        <w:t>m</w:t>
      </w:r>
      <w:r w:rsidRPr="00580E02">
        <w:rPr>
          <w:spacing w:val="5"/>
          <w:sz w:val="22"/>
          <w:szCs w:val="22"/>
        </w:rPr>
        <w:t>p</w:t>
      </w:r>
      <w:r w:rsidRPr="00580E02">
        <w:rPr>
          <w:spacing w:val="-4"/>
          <w:sz w:val="22"/>
          <w:szCs w:val="22"/>
        </w:rPr>
        <w:t>l</w:t>
      </w:r>
      <w:r w:rsidRPr="00580E02">
        <w:rPr>
          <w:spacing w:val="-1"/>
          <w:sz w:val="22"/>
          <w:szCs w:val="22"/>
        </w:rPr>
        <w:t>e</w:t>
      </w:r>
      <w:r w:rsidRPr="00580E02">
        <w:rPr>
          <w:spacing w:val="10"/>
          <w:sz w:val="22"/>
          <w:szCs w:val="22"/>
        </w:rPr>
        <w:t>t</w:t>
      </w:r>
      <w:r w:rsidRPr="00580E02">
        <w:rPr>
          <w:spacing w:val="-4"/>
          <w:sz w:val="22"/>
          <w:szCs w:val="22"/>
        </w:rPr>
        <w:t>i</w:t>
      </w:r>
      <w:r w:rsidRPr="00580E02">
        <w:rPr>
          <w:spacing w:val="5"/>
          <w:sz w:val="22"/>
          <w:szCs w:val="22"/>
        </w:rPr>
        <w:t>o</w:t>
      </w:r>
      <w:r w:rsidRPr="00580E02">
        <w:rPr>
          <w:sz w:val="22"/>
          <w:szCs w:val="22"/>
        </w:rPr>
        <w:t xml:space="preserve">n </w:t>
      </w:r>
      <w:r w:rsidRPr="00580E02">
        <w:rPr>
          <w:spacing w:val="5"/>
          <w:sz w:val="22"/>
          <w:szCs w:val="22"/>
        </w:rPr>
        <w:t>o</w:t>
      </w:r>
      <w:r w:rsidRPr="00580E02">
        <w:rPr>
          <w:sz w:val="22"/>
          <w:szCs w:val="22"/>
        </w:rPr>
        <w:t>f</w:t>
      </w:r>
      <w:r w:rsidRPr="00580E02">
        <w:rPr>
          <w:spacing w:val="6"/>
          <w:sz w:val="22"/>
          <w:szCs w:val="22"/>
        </w:rPr>
        <w:t xml:space="preserve"> </w:t>
      </w:r>
      <w:r w:rsidRPr="00580E02">
        <w:rPr>
          <w:spacing w:val="7"/>
          <w:sz w:val="22"/>
          <w:szCs w:val="22"/>
        </w:rPr>
        <w:t>t</w:t>
      </w:r>
      <w:r w:rsidRPr="00580E02">
        <w:rPr>
          <w:spacing w:val="-5"/>
          <w:sz w:val="22"/>
          <w:szCs w:val="22"/>
        </w:rPr>
        <w:t>h</w:t>
      </w:r>
      <w:r w:rsidRPr="00580E02">
        <w:rPr>
          <w:sz w:val="22"/>
          <w:szCs w:val="22"/>
        </w:rPr>
        <w:t>e</w:t>
      </w:r>
      <w:r w:rsidRPr="00580E02">
        <w:rPr>
          <w:spacing w:val="12"/>
          <w:sz w:val="22"/>
          <w:szCs w:val="22"/>
        </w:rPr>
        <w:t xml:space="preserve"> </w:t>
      </w:r>
      <w:r w:rsidRPr="00580E02">
        <w:rPr>
          <w:sz w:val="22"/>
          <w:szCs w:val="22"/>
        </w:rPr>
        <w:t>p</w:t>
      </w:r>
      <w:r w:rsidRPr="00580E02">
        <w:rPr>
          <w:spacing w:val="-3"/>
          <w:sz w:val="22"/>
          <w:szCs w:val="22"/>
        </w:rPr>
        <w:t>r</w:t>
      </w:r>
      <w:r w:rsidRPr="00580E02">
        <w:rPr>
          <w:spacing w:val="5"/>
          <w:sz w:val="22"/>
          <w:szCs w:val="22"/>
        </w:rPr>
        <w:t>o</w:t>
      </w:r>
      <w:r w:rsidRPr="00580E02">
        <w:rPr>
          <w:sz w:val="22"/>
          <w:szCs w:val="22"/>
        </w:rPr>
        <w:t>g</w:t>
      </w:r>
      <w:r w:rsidRPr="00580E02">
        <w:rPr>
          <w:spacing w:val="2"/>
          <w:sz w:val="22"/>
          <w:szCs w:val="22"/>
        </w:rPr>
        <w:t>r</w:t>
      </w:r>
      <w:r w:rsidRPr="00580E02">
        <w:rPr>
          <w:spacing w:val="-1"/>
          <w:sz w:val="22"/>
          <w:szCs w:val="22"/>
        </w:rPr>
        <w:t>a</w:t>
      </w:r>
      <w:r w:rsidRPr="00580E02">
        <w:rPr>
          <w:spacing w:val="-9"/>
          <w:sz w:val="22"/>
          <w:szCs w:val="22"/>
        </w:rPr>
        <w:t>m</w:t>
      </w:r>
      <w:r w:rsidRPr="00580E02">
        <w:rPr>
          <w:sz w:val="22"/>
          <w:szCs w:val="22"/>
        </w:rPr>
        <w:t>,</w:t>
      </w:r>
      <w:r w:rsidRPr="00580E02">
        <w:rPr>
          <w:spacing w:val="9"/>
          <w:sz w:val="22"/>
          <w:szCs w:val="22"/>
        </w:rPr>
        <w:t xml:space="preserve"> </w:t>
      </w:r>
      <w:r w:rsidRPr="00580E02">
        <w:rPr>
          <w:spacing w:val="5"/>
          <w:sz w:val="22"/>
          <w:szCs w:val="22"/>
        </w:rPr>
        <w:t>t</w:t>
      </w:r>
      <w:r w:rsidRPr="00580E02">
        <w:rPr>
          <w:spacing w:val="-5"/>
          <w:sz w:val="22"/>
          <w:szCs w:val="22"/>
        </w:rPr>
        <w:t>h</w:t>
      </w:r>
      <w:r w:rsidRPr="00580E02">
        <w:rPr>
          <w:sz w:val="22"/>
          <w:szCs w:val="22"/>
        </w:rPr>
        <w:t>e</w:t>
      </w:r>
      <w:r w:rsidRPr="00580E02">
        <w:rPr>
          <w:spacing w:val="12"/>
          <w:sz w:val="22"/>
          <w:szCs w:val="22"/>
        </w:rPr>
        <w:t xml:space="preserve"> </w:t>
      </w:r>
      <w:r w:rsidRPr="00580E02">
        <w:rPr>
          <w:spacing w:val="-1"/>
          <w:sz w:val="22"/>
          <w:szCs w:val="22"/>
        </w:rPr>
        <w:t>c</w:t>
      </w:r>
      <w:r w:rsidRPr="00580E02">
        <w:rPr>
          <w:spacing w:val="4"/>
          <w:sz w:val="22"/>
          <w:szCs w:val="22"/>
        </w:rPr>
        <w:t>a</w:t>
      </w:r>
      <w:r w:rsidRPr="00580E02">
        <w:rPr>
          <w:spacing w:val="-5"/>
          <w:sz w:val="22"/>
          <w:szCs w:val="22"/>
        </w:rPr>
        <w:t>n</w:t>
      </w:r>
      <w:r w:rsidRPr="00580E02">
        <w:rPr>
          <w:spacing w:val="5"/>
          <w:sz w:val="22"/>
          <w:szCs w:val="22"/>
        </w:rPr>
        <w:t>d</w:t>
      </w:r>
      <w:r w:rsidRPr="00580E02">
        <w:rPr>
          <w:spacing w:val="-9"/>
          <w:sz w:val="22"/>
          <w:szCs w:val="22"/>
        </w:rPr>
        <w:t>i</w:t>
      </w:r>
      <w:r w:rsidRPr="00580E02">
        <w:rPr>
          <w:spacing w:val="5"/>
          <w:sz w:val="22"/>
          <w:szCs w:val="22"/>
        </w:rPr>
        <w:t>d</w:t>
      </w:r>
      <w:r w:rsidRPr="00580E02">
        <w:rPr>
          <w:spacing w:val="-1"/>
          <w:sz w:val="22"/>
          <w:szCs w:val="22"/>
        </w:rPr>
        <w:t>a</w:t>
      </w:r>
      <w:r w:rsidRPr="00580E02">
        <w:rPr>
          <w:spacing w:val="5"/>
          <w:sz w:val="22"/>
          <w:szCs w:val="22"/>
        </w:rPr>
        <w:t>t</w:t>
      </w:r>
      <w:r w:rsidRPr="00580E02">
        <w:rPr>
          <w:sz w:val="22"/>
          <w:szCs w:val="22"/>
        </w:rPr>
        <w:t>e</w:t>
      </w:r>
      <w:r w:rsidRPr="00580E02">
        <w:rPr>
          <w:spacing w:val="6"/>
          <w:sz w:val="22"/>
          <w:szCs w:val="22"/>
        </w:rPr>
        <w:t xml:space="preserve"> </w:t>
      </w:r>
      <w:r w:rsidRPr="00580E02">
        <w:rPr>
          <w:sz w:val="22"/>
          <w:szCs w:val="22"/>
        </w:rPr>
        <w:t>w</w:t>
      </w:r>
      <w:r w:rsidRPr="00580E02">
        <w:rPr>
          <w:spacing w:val="-4"/>
          <w:sz w:val="22"/>
          <w:szCs w:val="22"/>
        </w:rPr>
        <w:t>i</w:t>
      </w:r>
      <w:r w:rsidRPr="00580E02">
        <w:rPr>
          <w:sz w:val="22"/>
          <w:szCs w:val="22"/>
        </w:rPr>
        <w:t>ll</w:t>
      </w:r>
      <w:r w:rsidRPr="00580E02">
        <w:rPr>
          <w:spacing w:val="12"/>
          <w:sz w:val="22"/>
          <w:szCs w:val="22"/>
        </w:rPr>
        <w:t xml:space="preserve"> </w:t>
      </w:r>
      <w:r w:rsidRPr="00580E02">
        <w:rPr>
          <w:spacing w:val="-5"/>
          <w:sz w:val="22"/>
          <w:szCs w:val="22"/>
        </w:rPr>
        <w:t>h</w:t>
      </w:r>
      <w:r w:rsidRPr="00580E02">
        <w:rPr>
          <w:spacing w:val="4"/>
          <w:sz w:val="22"/>
          <w:szCs w:val="22"/>
        </w:rPr>
        <w:t>a</w:t>
      </w:r>
      <w:r w:rsidRPr="00580E02">
        <w:rPr>
          <w:spacing w:val="-5"/>
          <w:sz w:val="22"/>
          <w:szCs w:val="22"/>
        </w:rPr>
        <w:t>v</w:t>
      </w:r>
      <w:r w:rsidRPr="00580E02">
        <w:rPr>
          <w:sz w:val="22"/>
          <w:szCs w:val="22"/>
        </w:rPr>
        <w:t>e</w:t>
      </w:r>
      <w:r w:rsidRPr="00580E02">
        <w:rPr>
          <w:spacing w:val="15"/>
          <w:sz w:val="22"/>
          <w:szCs w:val="22"/>
        </w:rPr>
        <w:t xml:space="preserve"> </w:t>
      </w:r>
      <w:r w:rsidRPr="00580E02">
        <w:rPr>
          <w:spacing w:val="-5"/>
          <w:sz w:val="22"/>
          <w:szCs w:val="22"/>
        </w:rPr>
        <w:t>v</w:t>
      </w:r>
      <w:r w:rsidRPr="00580E02">
        <w:rPr>
          <w:spacing w:val="4"/>
          <w:sz w:val="22"/>
          <w:szCs w:val="22"/>
        </w:rPr>
        <w:t>a</w:t>
      </w:r>
      <w:r w:rsidRPr="00580E02">
        <w:rPr>
          <w:sz w:val="22"/>
          <w:szCs w:val="22"/>
        </w:rPr>
        <w:t>lu</w:t>
      </w:r>
      <w:r w:rsidRPr="00580E02">
        <w:rPr>
          <w:spacing w:val="-1"/>
          <w:sz w:val="22"/>
          <w:szCs w:val="22"/>
        </w:rPr>
        <w:t>a</w:t>
      </w:r>
      <w:r w:rsidRPr="00580E02">
        <w:rPr>
          <w:sz w:val="22"/>
          <w:szCs w:val="22"/>
        </w:rPr>
        <w:t>ble u</w:t>
      </w:r>
      <w:r w:rsidRPr="00580E02">
        <w:rPr>
          <w:spacing w:val="-5"/>
          <w:sz w:val="22"/>
          <w:szCs w:val="22"/>
        </w:rPr>
        <w:t>n</w:t>
      </w:r>
      <w:r w:rsidRPr="00580E02">
        <w:rPr>
          <w:sz w:val="22"/>
          <w:szCs w:val="22"/>
        </w:rPr>
        <w:t>d</w:t>
      </w:r>
      <w:r w:rsidRPr="00580E02">
        <w:rPr>
          <w:spacing w:val="-1"/>
          <w:sz w:val="22"/>
          <w:szCs w:val="22"/>
        </w:rPr>
        <w:t>e</w:t>
      </w:r>
      <w:r w:rsidRPr="00580E02">
        <w:rPr>
          <w:spacing w:val="2"/>
          <w:sz w:val="22"/>
          <w:szCs w:val="22"/>
        </w:rPr>
        <w:t>r</w:t>
      </w:r>
      <w:r w:rsidRPr="00580E02">
        <w:rPr>
          <w:spacing w:val="-2"/>
          <w:sz w:val="22"/>
          <w:szCs w:val="22"/>
        </w:rPr>
        <w:t>s</w:t>
      </w:r>
      <w:r w:rsidRPr="00580E02">
        <w:rPr>
          <w:spacing w:val="5"/>
          <w:sz w:val="22"/>
          <w:szCs w:val="22"/>
        </w:rPr>
        <w:t>t</w:t>
      </w:r>
      <w:r w:rsidRPr="00580E02">
        <w:rPr>
          <w:spacing w:val="-1"/>
          <w:sz w:val="22"/>
          <w:szCs w:val="22"/>
        </w:rPr>
        <w:t>a</w:t>
      </w:r>
      <w:r w:rsidRPr="00580E02">
        <w:rPr>
          <w:spacing w:val="-5"/>
          <w:sz w:val="22"/>
          <w:szCs w:val="22"/>
        </w:rPr>
        <w:t>n</w:t>
      </w:r>
      <w:r w:rsidRPr="00580E02">
        <w:rPr>
          <w:spacing w:val="5"/>
          <w:sz w:val="22"/>
          <w:szCs w:val="22"/>
        </w:rPr>
        <w:t>d</w:t>
      </w:r>
      <w:r w:rsidRPr="00580E02">
        <w:rPr>
          <w:spacing w:val="-4"/>
          <w:sz w:val="22"/>
          <w:szCs w:val="22"/>
        </w:rPr>
        <w:t>i</w:t>
      </w:r>
      <w:r w:rsidRPr="00580E02">
        <w:rPr>
          <w:sz w:val="22"/>
          <w:szCs w:val="22"/>
        </w:rPr>
        <w:t>ng</w:t>
      </w:r>
      <w:r w:rsidRPr="00580E02">
        <w:rPr>
          <w:spacing w:val="-2"/>
          <w:sz w:val="22"/>
          <w:szCs w:val="22"/>
        </w:rPr>
        <w:t xml:space="preserve"> </w:t>
      </w:r>
      <w:r w:rsidRPr="00580E02">
        <w:rPr>
          <w:spacing w:val="4"/>
          <w:sz w:val="22"/>
          <w:szCs w:val="22"/>
        </w:rPr>
        <w:t>a</w:t>
      </w:r>
      <w:r w:rsidRPr="00580E02">
        <w:rPr>
          <w:spacing w:val="-5"/>
          <w:sz w:val="22"/>
          <w:szCs w:val="22"/>
        </w:rPr>
        <w:t>n</w:t>
      </w:r>
      <w:r w:rsidRPr="00580E02">
        <w:rPr>
          <w:sz w:val="22"/>
          <w:szCs w:val="22"/>
        </w:rPr>
        <w:t>d</w:t>
      </w:r>
      <w:r w:rsidRPr="00580E02">
        <w:rPr>
          <w:spacing w:val="14"/>
          <w:sz w:val="22"/>
          <w:szCs w:val="22"/>
        </w:rPr>
        <w:t xml:space="preserve"> </w:t>
      </w:r>
      <w:r w:rsidRPr="00580E02">
        <w:rPr>
          <w:spacing w:val="-2"/>
          <w:sz w:val="22"/>
          <w:szCs w:val="22"/>
        </w:rPr>
        <w:t>s</w:t>
      </w:r>
      <w:r w:rsidRPr="00580E02">
        <w:rPr>
          <w:spacing w:val="5"/>
          <w:sz w:val="22"/>
          <w:szCs w:val="22"/>
        </w:rPr>
        <w:t>k</w:t>
      </w:r>
      <w:r w:rsidRPr="00580E02">
        <w:rPr>
          <w:spacing w:val="-4"/>
          <w:sz w:val="22"/>
          <w:szCs w:val="22"/>
        </w:rPr>
        <w:t>i</w:t>
      </w:r>
      <w:r w:rsidRPr="00580E02">
        <w:rPr>
          <w:sz w:val="22"/>
          <w:szCs w:val="22"/>
        </w:rPr>
        <w:t>l</w:t>
      </w:r>
      <w:r w:rsidRPr="00580E02">
        <w:rPr>
          <w:spacing w:val="-4"/>
          <w:sz w:val="22"/>
          <w:szCs w:val="22"/>
        </w:rPr>
        <w:t>l</w:t>
      </w:r>
      <w:r w:rsidRPr="00580E02">
        <w:rPr>
          <w:sz w:val="22"/>
          <w:szCs w:val="22"/>
        </w:rPr>
        <w:t>s</w:t>
      </w:r>
      <w:r w:rsidRPr="00580E02">
        <w:rPr>
          <w:spacing w:val="10"/>
          <w:sz w:val="22"/>
          <w:szCs w:val="22"/>
        </w:rPr>
        <w:t xml:space="preserve"> </w:t>
      </w:r>
      <w:r w:rsidRPr="00580E02">
        <w:rPr>
          <w:spacing w:val="-4"/>
          <w:sz w:val="22"/>
          <w:szCs w:val="22"/>
        </w:rPr>
        <w:t>i</w:t>
      </w:r>
      <w:r w:rsidRPr="00580E02">
        <w:rPr>
          <w:sz w:val="22"/>
          <w:szCs w:val="22"/>
        </w:rPr>
        <w:t>n</w:t>
      </w:r>
      <w:r w:rsidRPr="00580E02">
        <w:rPr>
          <w:spacing w:val="15"/>
          <w:sz w:val="22"/>
          <w:szCs w:val="22"/>
        </w:rPr>
        <w:t xml:space="preserve"> </w:t>
      </w:r>
      <w:r w:rsidRPr="00580E02">
        <w:rPr>
          <w:spacing w:val="-5"/>
          <w:sz w:val="22"/>
          <w:szCs w:val="22"/>
        </w:rPr>
        <w:t>b</w:t>
      </w:r>
      <w:r w:rsidRPr="00580E02">
        <w:rPr>
          <w:spacing w:val="4"/>
          <w:sz w:val="22"/>
          <w:szCs w:val="22"/>
        </w:rPr>
        <w:t>a</w:t>
      </w:r>
      <w:r w:rsidRPr="00580E02">
        <w:rPr>
          <w:spacing w:val="3"/>
          <w:sz w:val="22"/>
          <w:szCs w:val="22"/>
        </w:rPr>
        <w:t>s</w:t>
      </w:r>
      <w:r w:rsidRPr="00580E02">
        <w:rPr>
          <w:spacing w:val="-4"/>
          <w:sz w:val="22"/>
          <w:szCs w:val="22"/>
        </w:rPr>
        <w:t>i</w:t>
      </w:r>
      <w:r w:rsidRPr="00580E02">
        <w:rPr>
          <w:sz w:val="22"/>
          <w:szCs w:val="22"/>
        </w:rPr>
        <w:t>c</w:t>
      </w:r>
      <w:r w:rsidRPr="00580E02">
        <w:rPr>
          <w:spacing w:val="11"/>
          <w:sz w:val="22"/>
          <w:szCs w:val="22"/>
        </w:rPr>
        <w:t xml:space="preserve"> </w:t>
      </w:r>
      <w:r w:rsidRPr="00580E02">
        <w:rPr>
          <w:spacing w:val="-5"/>
          <w:sz w:val="22"/>
          <w:szCs w:val="22"/>
        </w:rPr>
        <w:t>h</w:t>
      </w:r>
      <w:r w:rsidRPr="00580E02">
        <w:rPr>
          <w:spacing w:val="-1"/>
          <w:sz w:val="22"/>
          <w:szCs w:val="22"/>
        </w:rPr>
        <w:t>a</w:t>
      </w:r>
      <w:r w:rsidRPr="00580E02">
        <w:rPr>
          <w:spacing w:val="2"/>
          <w:sz w:val="22"/>
          <w:szCs w:val="22"/>
        </w:rPr>
        <w:t>r</w:t>
      </w:r>
      <w:r w:rsidRPr="00580E02">
        <w:rPr>
          <w:sz w:val="22"/>
          <w:szCs w:val="22"/>
        </w:rPr>
        <w:t>dw</w:t>
      </w:r>
      <w:r w:rsidRPr="00580E02">
        <w:rPr>
          <w:spacing w:val="-1"/>
          <w:sz w:val="22"/>
          <w:szCs w:val="22"/>
        </w:rPr>
        <w:t>a</w:t>
      </w:r>
      <w:r w:rsidRPr="00580E02">
        <w:rPr>
          <w:spacing w:val="2"/>
          <w:sz w:val="22"/>
          <w:szCs w:val="22"/>
        </w:rPr>
        <w:t>r</w:t>
      </w:r>
      <w:r w:rsidRPr="00580E02">
        <w:rPr>
          <w:sz w:val="22"/>
          <w:szCs w:val="22"/>
        </w:rPr>
        <w:t>e</w:t>
      </w:r>
      <w:r w:rsidRPr="00580E02">
        <w:rPr>
          <w:spacing w:val="7"/>
          <w:sz w:val="22"/>
          <w:szCs w:val="22"/>
        </w:rPr>
        <w:t xml:space="preserve"> </w:t>
      </w:r>
      <w:r w:rsidRPr="00580E02">
        <w:rPr>
          <w:spacing w:val="-4"/>
          <w:sz w:val="22"/>
          <w:szCs w:val="22"/>
        </w:rPr>
        <w:t>i</w:t>
      </w:r>
      <w:r w:rsidRPr="00580E02">
        <w:rPr>
          <w:sz w:val="22"/>
          <w:szCs w:val="22"/>
        </w:rPr>
        <w:t>n</w:t>
      </w:r>
      <w:r w:rsidRPr="00580E02">
        <w:rPr>
          <w:spacing w:val="-2"/>
          <w:sz w:val="22"/>
          <w:szCs w:val="22"/>
        </w:rPr>
        <w:t>s</w:t>
      </w:r>
      <w:r w:rsidRPr="00580E02">
        <w:rPr>
          <w:spacing w:val="5"/>
          <w:sz w:val="22"/>
          <w:szCs w:val="22"/>
        </w:rPr>
        <w:t>t</w:t>
      </w:r>
      <w:r w:rsidRPr="00580E02">
        <w:rPr>
          <w:spacing w:val="4"/>
          <w:sz w:val="22"/>
          <w:szCs w:val="22"/>
        </w:rPr>
        <w:t>a</w:t>
      </w:r>
      <w:r w:rsidRPr="00580E02">
        <w:rPr>
          <w:spacing w:val="-4"/>
          <w:sz w:val="22"/>
          <w:szCs w:val="22"/>
        </w:rPr>
        <w:t>ll</w:t>
      </w:r>
      <w:r w:rsidRPr="00580E02">
        <w:rPr>
          <w:spacing w:val="4"/>
          <w:sz w:val="22"/>
          <w:szCs w:val="22"/>
        </w:rPr>
        <w:t>a</w:t>
      </w:r>
      <w:r w:rsidRPr="00580E02">
        <w:rPr>
          <w:spacing w:val="5"/>
          <w:sz w:val="22"/>
          <w:szCs w:val="22"/>
        </w:rPr>
        <w:t>t</w:t>
      </w:r>
      <w:r w:rsidRPr="00580E02">
        <w:rPr>
          <w:spacing w:val="-9"/>
          <w:sz w:val="22"/>
          <w:szCs w:val="22"/>
        </w:rPr>
        <w:t>i</w:t>
      </w:r>
      <w:r w:rsidRPr="00580E02">
        <w:rPr>
          <w:spacing w:val="5"/>
          <w:sz w:val="22"/>
          <w:szCs w:val="22"/>
        </w:rPr>
        <w:t>o</w:t>
      </w:r>
      <w:r w:rsidRPr="00580E02">
        <w:rPr>
          <w:spacing w:val="-5"/>
          <w:sz w:val="22"/>
          <w:szCs w:val="22"/>
        </w:rPr>
        <w:t>n</w:t>
      </w:r>
      <w:r w:rsidRPr="00580E02">
        <w:rPr>
          <w:sz w:val="22"/>
          <w:szCs w:val="22"/>
        </w:rPr>
        <w:t>,</w:t>
      </w:r>
      <w:r w:rsidRPr="00580E02">
        <w:rPr>
          <w:spacing w:val="3"/>
          <w:sz w:val="22"/>
          <w:szCs w:val="22"/>
        </w:rPr>
        <w:t xml:space="preserve"> </w:t>
      </w:r>
      <w:r w:rsidRPr="00580E02">
        <w:rPr>
          <w:spacing w:val="5"/>
          <w:sz w:val="22"/>
          <w:szCs w:val="22"/>
        </w:rPr>
        <w:t>t</w:t>
      </w:r>
      <w:r w:rsidRPr="00580E02">
        <w:rPr>
          <w:spacing w:val="-3"/>
          <w:sz w:val="22"/>
          <w:szCs w:val="22"/>
        </w:rPr>
        <w:t>r</w:t>
      </w:r>
      <w:r w:rsidRPr="00580E02">
        <w:rPr>
          <w:spacing w:val="5"/>
          <w:sz w:val="22"/>
          <w:szCs w:val="22"/>
        </w:rPr>
        <w:t>o</w:t>
      </w:r>
      <w:r w:rsidRPr="00580E02">
        <w:rPr>
          <w:sz w:val="22"/>
          <w:szCs w:val="22"/>
        </w:rPr>
        <w:t>ub</w:t>
      </w:r>
      <w:r w:rsidRPr="00580E02">
        <w:rPr>
          <w:spacing w:val="-9"/>
          <w:sz w:val="22"/>
          <w:szCs w:val="22"/>
        </w:rPr>
        <w:t>l</w:t>
      </w:r>
      <w:r w:rsidRPr="00580E02">
        <w:rPr>
          <w:spacing w:val="-1"/>
          <w:sz w:val="22"/>
          <w:szCs w:val="22"/>
        </w:rPr>
        <w:t>e</w:t>
      </w:r>
      <w:r w:rsidRPr="00580E02">
        <w:rPr>
          <w:spacing w:val="3"/>
          <w:sz w:val="22"/>
          <w:szCs w:val="22"/>
        </w:rPr>
        <w:t>s</w:t>
      </w:r>
      <w:r w:rsidRPr="00580E02">
        <w:rPr>
          <w:spacing w:val="-5"/>
          <w:sz w:val="22"/>
          <w:szCs w:val="22"/>
        </w:rPr>
        <w:t>h</w:t>
      </w:r>
      <w:r w:rsidRPr="00580E02">
        <w:rPr>
          <w:spacing w:val="5"/>
          <w:sz w:val="22"/>
          <w:szCs w:val="22"/>
        </w:rPr>
        <w:t>o</w:t>
      </w:r>
      <w:r w:rsidRPr="00580E02">
        <w:rPr>
          <w:sz w:val="22"/>
          <w:szCs w:val="22"/>
        </w:rPr>
        <w:t>o</w:t>
      </w:r>
      <w:r w:rsidRPr="00580E02">
        <w:rPr>
          <w:spacing w:val="5"/>
          <w:sz w:val="22"/>
          <w:szCs w:val="22"/>
        </w:rPr>
        <w:t>t</w:t>
      </w:r>
      <w:r w:rsidRPr="00580E02">
        <w:rPr>
          <w:spacing w:val="-4"/>
          <w:sz w:val="22"/>
          <w:szCs w:val="22"/>
        </w:rPr>
        <w:t>i</w:t>
      </w:r>
      <w:r w:rsidRPr="00580E02">
        <w:rPr>
          <w:spacing w:val="-5"/>
          <w:sz w:val="22"/>
          <w:szCs w:val="22"/>
        </w:rPr>
        <w:t>n</w:t>
      </w:r>
      <w:r w:rsidRPr="00580E02">
        <w:rPr>
          <w:sz w:val="22"/>
          <w:szCs w:val="22"/>
        </w:rPr>
        <w:t>g</w:t>
      </w:r>
      <w:r w:rsidRPr="00580E02">
        <w:rPr>
          <w:spacing w:val="-3"/>
          <w:sz w:val="22"/>
          <w:szCs w:val="22"/>
        </w:rPr>
        <w:t xml:space="preserve"> </w:t>
      </w:r>
      <w:r w:rsidRPr="00580E02">
        <w:rPr>
          <w:spacing w:val="4"/>
          <w:sz w:val="22"/>
          <w:szCs w:val="22"/>
        </w:rPr>
        <w:t>a</w:t>
      </w:r>
      <w:r w:rsidRPr="00580E02">
        <w:rPr>
          <w:spacing w:val="-5"/>
          <w:sz w:val="22"/>
          <w:szCs w:val="22"/>
        </w:rPr>
        <w:t>n</w:t>
      </w:r>
      <w:r w:rsidRPr="00580E02">
        <w:rPr>
          <w:sz w:val="22"/>
          <w:szCs w:val="22"/>
        </w:rPr>
        <w:t>d</w:t>
      </w:r>
      <w:r w:rsidRPr="00580E02">
        <w:rPr>
          <w:spacing w:val="14"/>
          <w:sz w:val="22"/>
          <w:szCs w:val="22"/>
        </w:rPr>
        <w:t xml:space="preserve"> </w:t>
      </w:r>
      <w:r w:rsidRPr="00580E02">
        <w:rPr>
          <w:spacing w:val="-4"/>
          <w:sz w:val="22"/>
          <w:szCs w:val="22"/>
        </w:rPr>
        <w:t>m</w:t>
      </w:r>
      <w:r w:rsidRPr="00580E02">
        <w:rPr>
          <w:spacing w:val="4"/>
          <w:sz w:val="22"/>
          <w:szCs w:val="22"/>
        </w:rPr>
        <w:t>a</w:t>
      </w:r>
      <w:r w:rsidRPr="00580E02">
        <w:rPr>
          <w:spacing w:val="-4"/>
          <w:sz w:val="22"/>
          <w:szCs w:val="22"/>
        </w:rPr>
        <w:t>i</w:t>
      </w:r>
      <w:r w:rsidRPr="00580E02">
        <w:rPr>
          <w:spacing w:val="-5"/>
          <w:sz w:val="22"/>
          <w:szCs w:val="22"/>
        </w:rPr>
        <w:t>n</w:t>
      </w:r>
      <w:r w:rsidRPr="00580E02">
        <w:rPr>
          <w:spacing w:val="5"/>
          <w:sz w:val="22"/>
          <w:szCs w:val="22"/>
        </w:rPr>
        <w:t>t</w:t>
      </w:r>
      <w:r w:rsidRPr="00580E02">
        <w:rPr>
          <w:spacing w:val="4"/>
          <w:sz w:val="22"/>
          <w:szCs w:val="22"/>
        </w:rPr>
        <w:t>e</w:t>
      </w:r>
      <w:r w:rsidRPr="00580E02">
        <w:rPr>
          <w:spacing w:val="-5"/>
          <w:sz w:val="22"/>
          <w:szCs w:val="22"/>
        </w:rPr>
        <w:t>n</w:t>
      </w:r>
      <w:r w:rsidRPr="00580E02">
        <w:rPr>
          <w:spacing w:val="4"/>
          <w:sz w:val="22"/>
          <w:szCs w:val="22"/>
        </w:rPr>
        <w:t>a</w:t>
      </w:r>
      <w:r w:rsidRPr="00580E02">
        <w:rPr>
          <w:spacing w:val="-5"/>
          <w:sz w:val="22"/>
          <w:szCs w:val="22"/>
        </w:rPr>
        <w:t>n</w:t>
      </w:r>
      <w:r w:rsidRPr="00580E02">
        <w:rPr>
          <w:spacing w:val="-1"/>
          <w:sz w:val="22"/>
          <w:szCs w:val="22"/>
        </w:rPr>
        <w:t>ce</w:t>
      </w:r>
      <w:r>
        <w:rPr>
          <w:sz w:val="22"/>
          <w:szCs w:val="22"/>
        </w:rPr>
        <w:t xml:space="preserve"> and</w:t>
      </w:r>
      <w:r w:rsidRPr="00580E02">
        <w:rPr>
          <w:spacing w:val="6"/>
          <w:sz w:val="22"/>
          <w:szCs w:val="22"/>
        </w:rPr>
        <w:t xml:space="preserve"> </w:t>
      </w:r>
      <w:r w:rsidRPr="00580E02">
        <w:rPr>
          <w:spacing w:val="-5"/>
          <w:sz w:val="22"/>
          <w:szCs w:val="22"/>
        </w:rPr>
        <w:t>n</w:t>
      </w:r>
      <w:r w:rsidRPr="00580E02">
        <w:rPr>
          <w:spacing w:val="-1"/>
          <w:sz w:val="22"/>
          <w:szCs w:val="22"/>
        </w:rPr>
        <w:t>e</w:t>
      </w:r>
      <w:r w:rsidRPr="00580E02">
        <w:rPr>
          <w:spacing w:val="5"/>
          <w:sz w:val="22"/>
          <w:szCs w:val="22"/>
        </w:rPr>
        <w:t>t</w:t>
      </w:r>
      <w:r w:rsidRPr="00580E02">
        <w:rPr>
          <w:sz w:val="22"/>
          <w:szCs w:val="22"/>
        </w:rPr>
        <w:t>wo</w:t>
      </w:r>
      <w:r w:rsidRPr="00580E02">
        <w:rPr>
          <w:spacing w:val="2"/>
          <w:sz w:val="22"/>
          <w:szCs w:val="22"/>
        </w:rPr>
        <w:t>r</w:t>
      </w:r>
      <w:r w:rsidRPr="00580E02">
        <w:rPr>
          <w:sz w:val="22"/>
          <w:szCs w:val="22"/>
        </w:rPr>
        <w:t>k</w:t>
      </w:r>
      <w:r w:rsidRPr="00580E02">
        <w:rPr>
          <w:spacing w:val="-4"/>
          <w:sz w:val="22"/>
          <w:szCs w:val="22"/>
        </w:rPr>
        <w:t>i</w:t>
      </w:r>
      <w:r w:rsidRPr="00580E02">
        <w:rPr>
          <w:sz w:val="22"/>
          <w:szCs w:val="22"/>
        </w:rPr>
        <w:t>ng</w:t>
      </w:r>
      <w:r>
        <w:rPr>
          <w:sz w:val="22"/>
          <w:szCs w:val="22"/>
        </w:rPr>
        <w:t xml:space="preserve">. The coursework and practice tests within the program prepares students to sit for the following </w:t>
      </w:r>
      <w:r w:rsidR="002A78B4">
        <w:rPr>
          <w:sz w:val="22"/>
          <w:szCs w:val="22"/>
        </w:rPr>
        <w:t>Industry</w:t>
      </w:r>
      <w:r>
        <w:rPr>
          <w:sz w:val="22"/>
          <w:szCs w:val="22"/>
        </w:rPr>
        <w:t xml:space="preserve"> Certification exams: CompTIA A+, MTA Security Fundamentals and Linux Essentials. </w:t>
      </w:r>
      <w:r w:rsidR="00122EAF">
        <w:rPr>
          <w:color w:val="000000"/>
          <w:sz w:val="22"/>
          <w:szCs w:val="22"/>
        </w:rPr>
        <w:t xml:space="preserve">All eligible students may receive at least one certification exam voucher upon </w:t>
      </w:r>
      <w:r w:rsidR="006913D3">
        <w:rPr>
          <w:color w:val="000000"/>
          <w:sz w:val="22"/>
          <w:szCs w:val="22"/>
        </w:rPr>
        <w:t>request for each exam at no cost</w:t>
      </w:r>
      <w:r w:rsidR="00122EAF">
        <w:rPr>
          <w:color w:val="000000"/>
          <w:sz w:val="22"/>
          <w:szCs w:val="22"/>
        </w:rPr>
        <w:t>.</w:t>
      </w:r>
    </w:p>
    <w:p w14:paraId="421174DF" w14:textId="77777777" w:rsidR="00A6639C" w:rsidRPr="00BC29AD" w:rsidRDefault="00A6639C" w:rsidP="00A6639C">
      <w:pPr>
        <w:tabs>
          <w:tab w:val="left" w:pos="720"/>
        </w:tabs>
        <w:suppressAutoHyphens w:val="0"/>
        <w:rPr>
          <w:b/>
          <w:bCs/>
          <w:sz w:val="18"/>
          <w:szCs w:val="18"/>
        </w:rPr>
      </w:pPr>
    </w:p>
    <w:p w14:paraId="421174E0" w14:textId="77777777" w:rsidR="00A6639C" w:rsidRPr="00BC29AD" w:rsidRDefault="00A6639C" w:rsidP="00A6639C">
      <w:pPr>
        <w:tabs>
          <w:tab w:val="left" w:pos="720"/>
        </w:tabs>
        <w:suppressAutoHyphens w:val="0"/>
        <w:rPr>
          <w:b/>
          <w:bCs/>
          <w:sz w:val="22"/>
          <w:szCs w:val="22"/>
        </w:rPr>
      </w:pPr>
      <w:r>
        <w:rPr>
          <w:b/>
          <w:bCs/>
          <w:sz w:val="22"/>
          <w:szCs w:val="22"/>
        </w:rPr>
        <w:t>Vocational</w:t>
      </w:r>
      <w:r w:rsidRPr="00BC29AD">
        <w:rPr>
          <w:b/>
          <w:bCs/>
          <w:sz w:val="22"/>
          <w:szCs w:val="22"/>
        </w:rPr>
        <w:t xml:space="preserve"> Objectives</w:t>
      </w:r>
      <w:r>
        <w:rPr>
          <w:b/>
          <w:bCs/>
          <w:sz w:val="22"/>
          <w:szCs w:val="22"/>
        </w:rPr>
        <w:t>:</w:t>
      </w:r>
    </w:p>
    <w:p w14:paraId="421174E1" w14:textId="77777777" w:rsidR="00A6639C" w:rsidRPr="00BC29AD" w:rsidRDefault="00A6639C" w:rsidP="00A6639C">
      <w:pPr>
        <w:tabs>
          <w:tab w:val="left" w:pos="720"/>
        </w:tabs>
        <w:suppressAutoHyphens w:val="0"/>
        <w:rPr>
          <w:b/>
          <w:bCs/>
          <w:sz w:val="16"/>
          <w:szCs w:val="16"/>
        </w:rPr>
      </w:pPr>
    </w:p>
    <w:p w14:paraId="421174E2" w14:textId="77777777" w:rsidR="00A6639C" w:rsidRPr="00BC29AD" w:rsidRDefault="00A6639C" w:rsidP="00A6639C">
      <w:pPr>
        <w:spacing w:before="2"/>
        <w:ind w:left="100" w:right="58"/>
        <w:jc w:val="both"/>
        <w:rPr>
          <w:sz w:val="22"/>
          <w:szCs w:val="22"/>
        </w:rPr>
      </w:pPr>
      <w:r w:rsidRPr="00BC29AD">
        <w:rPr>
          <w:sz w:val="22"/>
          <w:szCs w:val="22"/>
        </w:rPr>
        <w:t>The objective of this program is to provide the technical skills and knowledge identified in the course descriptions below along with the professional soft skills needed to start and maintain a career in the IT Industry.  Job opportunities exist within all levels of the economy from government employment, employment with Fortune 100 and 500 companies, and small businesses.  Opportunities exist in all types of settings for these types of positions such as:</w:t>
      </w:r>
    </w:p>
    <w:p w14:paraId="421174E3" w14:textId="77777777" w:rsidR="00A6639C" w:rsidRPr="00BC29AD" w:rsidRDefault="00A6639C" w:rsidP="00A6639C">
      <w:pPr>
        <w:spacing w:before="11" w:line="260" w:lineRule="exact"/>
        <w:rPr>
          <w:sz w:val="20"/>
          <w:szCs w:val="20"/>
        </w:rPr>
      </w:pPr>
    </w:p>
    <w:p w14:paraId="421174E4" w14:textId="77777777" w:rsidR="00A6639C" w:rsidRPr="00BC29AD" w:rsidRDefault="00A6639C" w:rsidP="00A6639C">
      <w:pPr>
        <w:spacing w:before="11" w:line="260" w:lineRule="exact"/>
        <w:rPr>
          <w:sz w:val="20"/>
          <w:szCs w:val="20"/>
        </w:rPr>
      </w:pPr>
      <w:r w:rsidRPr="00BC29AD">
        <w:rPr>
          <w:sz w:val="20"/>
          <w:szCs w:val="20"/>
        </w:rPr>
        <w:tab/>
      </w:r>
      <w:r w:rsidRPr="00BC29AD">
        <w:rPr>
          <w:sz w:val="20"/>
          <w:szCs w:val="20"/>
        </w:rPr>
        <w:tab/>
        <w:t xml:space="preserve">• </w:t>
      </w:r>
      <w:r w:rsidRPr="00BC29AD">
        <w:rPr>
          <w:spacing w:val="-3"/>
          <w:position w:val="-1"/>
          <w:sz w:val="20"/>
          <w:szCs w:val="20"/>
        </w:rPr>
        <w:t>L</w:t>
      </w:r>
      <w:r w:rsidRPr="00BC29AD">
        <w:rPr>
          <w:spacing w:val="2"/>
          <w:position w:val="-1"/>
          <w:sz w:val="20"/>
          <w:szCs w:val="20"/>
        </w:rPr>
        <w:t>e</w:t>
      </w:r>
      <w:r w:rsidRPr="00BC29AD">
        <w:rPr>
          <w:spacing w:val="-4"/>
          <w:position w:val="-1"/>
          <w:sz w:val="20"/>
          <w:szCs w:val="20"/>
        </w:rPr>
        <w:t>v</w:t>
      </w:r>
      <w:r w:rsidRPr="00BC29AD">
        <w:rPr>
          <w:spacing w:val="-3"/>
          <w:position w:val="-1"/>
          <w:sz w:val="20"/>
          <w:szCs w:val="20"/>
        </w:rPr>
        <w:t>e</w:t>
      </w:r>
      <w:r w:rsidRPr="00BC29AD">
        <w:rPr>
          <w:position w:val="-1"/>
          <w:sz w:val="20"/>
          <w:szCs w:val="20"/>
        </w:rPr>
        <w:t>l</w:t>
      </w:r>
      <w:r w:rsidRPr="00BC29AD">
        <w:rPr>
          <w:spacing w:val="4"/>
          <w:position w:val="-1"/>
          <w:sz w:val="20"/>
          <w:szCs w:val="20"/>
        </w:rPr>
        <w:t xml:space="preserve"> </w:t>
      </w:r>
      <w:r w:rsidRPr="00BC29AD">
        <w:rPr>
          <w:position w:val="-1"/>
          <w:sz w:val="20"/>
          <w:szCs w:val="20"/>
        </w:rPr>
        <w:t>I,</w:t>
      </w:r>
      <w:r w:rsidRPr="00BC29AD">
        <w:rPr>
          <w:spacing w:val="5"/>
          <w:position w:val="-1"/>
          <w:sz w:val="20"/>
          <w:szCs w:val="20"/>
        </w:rPr>
        <w:t xml:space="preserve"> </w:t>
      </w:r>
      <w:r w:rsidRPr="00BC29AD">
        <w:rPr>
          <w:position w:val="-1"/>
          <w:sz w:val="20"/>
          <w:szCs w:val="20"/>
        </w:rPr>
        <w:t>II</w:t>
      </w:r>
      <w:r w:rsidRPr="00BC29AD">
        <w:rPr>
          <w:spacing w:val="-2"/>
          <w:position w:val="-1"/>
          <w:sz w:val="20"/>
          <w:szCs w:val="20"/>
        </w:rPr>
        <w:t xml:space="preserve"> </w:t>
      </w:r>
      <w:r w:rsidRPr="00BC29AD">
        <w:rPr>
          <w:spacing w:val="-3"/>
          <w:position w:val="-1"/>
          <w:sz w:val="20"/>
          <w:szCs w:val="20"/>
        </w:rPr>
        <w:t>a</w:t>
      </w:r>
      <w:r w:rsidRPr="00BC29AD">
        <w:rPr>
          <w:position w:val="-1"/>
          <w:sz w:val="20"/>
          <w:szCs w:val="20"/>
        </w:rPr>
        <w:t>nd</w:t>
      </w:r>
      <w:r w:rsidRPr="00BC29AD">
        <w:rPr>
          <w:spacing w:val="3"/>
          <w:position w:val="-1"/>
          <w:sz w:val="20"/>
          <w:szCs w:val="20"/>
        </w:rPr>
        <w:t xml:space="preserve"> </w:t>
      </w:r>
      <w:r w:rsidRPr="00BC29AD">
        <w:rPr>
          <w:spacing w:val="-4"/>
          <w:position w:val="-1"/>
          <w:sz w:val="20"/>
          <w:szCs w:val="20"/>
        </w:rPr>
        <w:t>I</w:t>
      </w:r>
      <w:r w:rsidRPr="00BC29AD">
        <w:rPr>
          <w:position w:val="-1"/>
          <w:sz w:val="20"/>
          <w:szCs w:val="20"/>
        </w:rPr>
        <w:t>II</w:t>
      </w:r>
      <w:r w:rsidRPr="00BC29AD">
        <w:rPr>
          <w:spacing w:val="3"/>
          <w:position w:val="-1"/>
          <w:sz w:val="20"/>
          <w:szCs w:val="20"/>
        </w:rPr>
        <w:t xml:space="preserve"> </w:t>
      </w:r>
      <w:r w:rsidRPr="00BC29AD">
        <w:rPr>
          <w:spacing w:val="-6"/>
          <w:position w:val="-1"/>
          <w:sz w:val="20"/>
          <w:szCs w:val="20"/>
        </w:rPr>
        <w:t>H</w:t>
      </w:r>
      <w:r w:rsidRPr="00BC29AD">
        <w:rPr>
          <w:spacing w:val="-3"/>
          <w:position w:val="-1"/>
          <w:sz w:val="20"/>
          <w:szCs w:val="20"/>
        </w:rPr>
        <w:t>e</w:t>
      </w:r>
      <w:r w:rsidRPr="00BC29AD">
        <w:rPr>
          <w:spacing w:val="2"/>
          <w:position w:val="-1"/>
          <w:sz w:val="20"/>
          <w:szCs w:val="20"/>
        </w:rPr>
        <w:t>l</w:t>
      </w:r>
      <w:r w:rsidRPr="00BC29AD">
        <w:rPr>
          <w:position w:val="-1"/>
          <w:sz w:val="20"/>
          <w:szCs w:val="20"/>
        </w:rPr>
        <w:t>p</w:t>
      </w:r>
      <w:r w:rsidRPr="00BC29AD">
        <w:rPr>
          <w:spacing w:val="3"/>
          <w:position w:val="-1"/>
          <w:sz w:val="20"/>
          <w:szCs w:val="20"/>
        </w:rPr>
        <w:t xml:space="preserve"> </w:t>
      </w:r>
      <w:r w:rsidRPr="00BC29AD">
        <w:rPr>
          <w:spacing w:val="-1"/>
          <w:position w:val="-1"/>
          <w:sz w:val="20"/>
          <w:szCs w:val="20"/>
        </w:rPr>
        <w:t>D</w:t>
      </w:r>
      <w:r w:rsidRPr="00BC29AD">
        <w:rPr>
          <w:spacing w:val="-3"/>
          <w:position w:val="-1"/>
          <w:sz w:val="20"/>
          <w:szCs w:val="20"/>
        </w:rPr>
        <w:t>e</w:t>
      </w:r>
      <w:r w:rsidRPr="00BC29AD">
        <w:rPr>
          <w:spacing w:val="-1"/>
          <w:position w:val="-1"/>
          <w:sz w:val="20"/>
          <w:szCs w:val="20"/>
        </w:rPr>
        <w:t>s</w:t>
      </w:r>
      <w:r w:rsidRPr="00BC29AD">
        <w:rPr>
          <w:position w:val="-1"/>
          <w:sz w:val="20"/>
          <w:szCs w:val="20"/>
        </w:rPr>
        <w:t>k</w:t>
      </w:r>
      <w:r w:rsidRPr="00BC29AD">
        <w:rPr>
          <w:spacing w:val="3"/>
          <w:position w:val="-1"/>
          <w:sz w:val="20"/>
          <w:szCs w:val="20"/>
        </w:rPr>
        <w:t xml:space="preserve"> </w:t>
      </w:r>
      <w:r w:rsidRPr="00BC29AD">
        <w:rPr>
          <w:spacing w:val="-1"/>
          <w:position w:val="-1"/>
          <w:sz w:val="20"/>
          <w:szCs w:val="20"/>
        </w:rPr>
        <w:t>S</w:t>
      </w:r>
      <w:r w:rsidRPr="00BC29AD">
        <w:rPr>
          <w:position w:val="-1"/>
          <w:sz w:val="20"/>
          <w:szCs w:val="20"/>
        </w:rPr>
        <w:t>upp</w:t>
      </w:r>
      <w:r w:rsidRPr="00BC29AD">
        <w:rPr>
          <w:spacing w:val="-4"/>
          <w:position w:val="-1"/>
          <w:sz w:val="20"/>
          <w:szCs w:val="20"/>
        </w:rPr>
        <w:t>o</w:t>
      </w:r>
      <w:r w:rsidRPr="00BC29AD">
        <w:rPr>
          <w:position w:val="-1"/>
          <w:sz w:val="20"/>
          <w:szCs w:val="20"/>
        </w:rPr>
        <w:t>rt</w:t>
      </w:r>
      <w:r w:rsidRPr="00BC29AD">
        <w:rPr>
          <w:sz w:val="20"/>
          <w:szCs w:val="20"/>
        </w:rPr>
        <w:t xml:space="preserve"> </w:t>
      </w:r>
      <w:r w:rsidRPr="00BC29AD">
        <w:rPr>
          <w:sz w:val="20"/>
          <w:szCs w:val="20"/>
        </w:rPr>
        <w:tab/>
      </w:r>
      <w:r w:rsidRPr="00BC29AD">
        <w:rPr>
          <w:sz w:val="20"/>
          <w:szCs w:val="20"/>
        </w:rPr>
        <w:tab/>
        <w:t>• Technical Support Engineers</w:t>
      </w:r>
    </w:p>
    <w:p w14:paraId="421174E5" w14:textId="77777777" w:rsidR="00A6639C" w:rsidRPr="00BC29AD" w:rsidRDefault="00A6639C" w:rsidP="00A6639C">
      <w:pPr>
        <w:spacing w:before="11" w:line="260" w:lineRule="exact"/>
        <w:rPr>
          <w:sz w:val="20"/>
          <w:szCs w:val="20"/>
        </w:rPr>
      </w:pPr>
      <w:r w:rsidRPr="00BC29AD">
        <w:rPr>
          <w:sz w:val="20"/>
          <w:szCs w:val="20"/>
        </w:rPr>
        <w:tab/>
      </w:r>
      <w:r w:rsidRPr="00BC29AD">
        <w:rPr>
          <w:sz w:val="20"/>
          <w:szCs w:val="20"/>
        </w:rPr>
        <w:tab/>
        <w:t>• PC Repair Technicians</w:t>
      </w:r>
      <w:r w:rsidRPr="00BC29AD">
        <w:rPr>
          <w:sz w:val="20"/>
          <w:szCs w:val="20"/>
        </w:rPr>
        <w:tab/>
      </w:r>
      <w:r w:rsidRPr="00BC29AD">
        <w:rPr>
          <w:sz w:val="20"/>
          <w:szCs w:val="20"/>
        </w:rPr>
        <w:tab/>
      </w:r>
      <w:r w:rsidRPr="00BC29AD">
        <w:rPr>
          <w:sz w:val="20"/>
          <w:szCs w:val="20"/>
        </w:rPr>
        <w:tab/>
      </w:r>
      <w:r w:rsidRPr="00BC29AD">
        <w:rPr>
          <w:sz w:val="20"/>
          <w:szCs w:val="20"/>
        </w:rPr>
        <w:tab/>
        <w:t xml:space="preserve">• Technical Consultants </w:t>
      </w:r>
    </w:p>
    <w:p w14:paraId="421174E6" w14:textId="77777777" w:rsidR="00A6639C" w:rsidRDefault="00A6639C" w:rsidP="00A6639C">
      <w:pPr>
        <w:pStyle w:val="Footer"/>
        <w:tabs>
          <w:tab w:val="clear" w:pos="4320"/>
          <w:tab w:val="clear" w:pos="8640"/>
          <w:tab w:val="left" w:pos="720"/>
        </w:tabs>
        <w:suppressAutoHyphens w:val="0"/>
        <w:rPr>
          <w:rFonts w:ascii="Arial Black" w:hAnsi="Arial Black" w:cs="Arial"/>
          <w:b/>
          <w:bCs/>
          <w:sz w:val="18"/>
          <w:szCs w:val="18"/>
        </w:rPr>
      </w:pPr>
    </w:p>
    <w:p w14:paraId="00E41612" w14:textId="77777777" w:rsidR="00F92D4F" w:rsidRPr="00CF1419" w:rsidRDefault="00F92D4F" w:rsidP="00F92D4F">
      <w:pPr>
        <w:ind w:right="-20"/>
        <w:rPr>
          <w:sz w:val="16"/>
          <w:szCs w:val="16"/>
        </w:rPr>
      </w:pPr>
      <w:r w:rsidRPr="003067B7">
        <w:rPr>
          <w:b/>
          <w:bCs/>
          <w:sz w:val="22"/>
          <w:szCs w:val="22"/>
        </w:rPr>
        <w:t>Co</w:t>
      </w:r>
      <w:r w:rsidRPr="003067B7">
        <w:rPr>
          <w:b/>
          <w:bCs/>
          <w:spacing w:val="1"/>
          <w:sz w:val="22"/>
          <w:szCs w:val="22"/>
        </w:rPr>
        <w:t>u</w:t>
      </w:r>
      <w:r w:rsidRPr="003067B7">
        <w:rPr>
          <w:b/>
          <w:bCs/>
          <w:spacing w:val="-1"/>
          <w:sz w:val="22"/>
          <w:szCs w:val="22"/>
        </w:rPr>
        <w:t>r</w:t>
      </w:r>
      <w:r w:rsidRPr="003067B7">
        <w:rPr>
          <w:b/>
          <w:bCs/>
          <w:spacing w:val="-2"/>
          <w:sz w:val="22"/>
          <w:szCs w:val="22"/>
        </w:rPr>
        <w:t>s</w:t>
      </w:r>
      <w:r w:rsidRPr="003067B7">
        <w:rPr>
          <w:b/>
          <w:bCs/>
          <w:sz w:val="22"/>
          <w:szCs w:val="22"/>
        </w:rPr>
        <w:t>e</w:t>
      </w:r>
      <w:r w:rsidRPr="003067B7">
        <w:rPr>
          <w:b/>
          <w:bCs/>
          <w:spacing w:val="-5"/>
          <w:sz w:val="22"/>
          <w:szCs w:val="22"/>
        </w:rPr>
        <w:t xml:space="preserve"> Sequence and </w:t>
      </w:r>
      <w:r w:rsidRPr="003067B7">
        <w:rPr>
          <w:b/>
          <w:bCs/>
          <w:sz w:val="22"/>
          <w:szCs w:val="22"/>
        </w:rPr>
        <w:t>D</w:t>
      </w:r>
      <w:r w:rsidRPr="003067B7">
        <w:rPr>
          <w:b/>
          <w:bCs/>
          <w:spacing w:val="-1"/>
          <w:sz w:val="22"/>
          <w:szCs w:val="22"/>
        </w:rPr>
        <w:t>e</w:t>
      </w:r>
      <w:r w:rsidRPr="003067B7">
        <w:rPr>
          <w:b/>
          <w:bCs/>
          <w:spacing w:val="-2"/>
          <w:sz w:val="22"/>
          <w:szCs w:val="22"/>
        </w:rPr>
        <w:t>s</w:t>
      </w:r>
      <w:r w:rsidRPr="003067B7">
        <w:rPr>
          <w:b/>
          <w:bCs/>
          <w:spacing w:val="4"/>
          <w:sz w:val="22"/>
          <w:szCs w:val="22"/>
        </w:rPr>
        <w:t>c</w:t>
      </w:r>
      <w:r w:rsidRPr="003067B7">
        <w:rPr>
          <w:b/>
          <w:bCs/>
          <w:spacing w:val="-6"/>
          <w:sz w:val="22"/>
          <w:szCs w:val="22"/>
        </w:rPr>
        <w:t>r</w:t>
      </w:r>
      <w:r w:rsidRPr="003067B7">
        <w:rPr>
          <w:b/>
          <w:bCs/>
          <w:sz w:val="22"/>
          <w:szCs w:val="22"/>
        </w:rPr>
        <w:t>i</w:t>
      </w:r>
      <w:r w:rsidRPr="003067B7">
        <w:rPr>
          <w:b/>
          <w:bCs/>
          <w:spacing w:val="1"/>
          <w:sz w:val="22"/>
          <w:szCs w:val="22"/>
        </w:rPr>
        <w:t>p</w:t>
      </w:r>
      <w:r w:rsidRPr="003067B7">
        <w:rPr>
          <w:b/>
          <w:bCs/>
          <w:spacing w:val="2"/>
          <w:sz w:val="22"/>
          <w:szCs w:val="22"/>
        </w:rPr>
        <w:t>t</w:t>
      </w:r>
      <w:r w:rsidRPr="003067B7">
        <w:rPr>
          <w:b/>
          <w:bCs/>
          <w:sz w:val="22"/>
          <w:szCs w:val="22"/>
        </w:rPr>
        <w:t>io</w:t>
      </w:r>
      <w:r w:rsidRPr="003067B7">
        <w:rPr>
          <w:b/>
          <w:bCs/>
          <w:spacing w:val="1"/>
          <w:sz w:val="22"/>
          <w:szCs w:val="22"/>
        </w:rPr>
        <w:t>n</w:t>
      </w:r>
      <w:r w:rsidRPr="003067B7">
        <w:rPr>
          <w:b/>
          <w:bCs/>
          <w:spacing w:val="-2"/>
          <w:sz w:val="22"/>
          <w:szCs w:val="22"/>
        </w:rPr>
        <w:t>s</w:t>
      </w:r>
      <w:r w:rsidRPr="003067B7">
        <w:rPr>
          <w:b/>
          <w:bCs/>
          <w:sz w:val="22"/>
          <w:szCs w:val="22"/>
        </w:rPr>
        <w:t>:</w:t>
      </w:r>
      <w:r>
        <w:rPr>
          <w:b/>
          <w:bCs/>
        </w:rPr>
        <w:t xml:space="preserve"> </w:t>
      </w:r>
      <w:r w:rsidRPr="009569A0">
        <w:rPr>
          <w:bCs/>
          <w:sz w:val="18"/>
          <w:szCs w:val="18"/>
        </w:rPr>
        <w:t xml:space="preserve">Each course is typically </w:t>
      </w:r>
      <w:r w:rsidRPr="009569A0">
        <w:rPr>
          <w:bCs/>
          <w:spacing w:val="2"/>
          <w:sz w:val="18"/>
          <w:szCs w:val="18"/>
        </w:rPr>
        <w:t>5-7 weeks at 17-24 hours per week. Courses can be taken in any order.</w:t>
      </w:r>
    </w:p>
    <w:p w14:paraId="421174E8" w14:textId="77777777" w:rsidR="00A6639C" w:rsidRPr="00E841CD" w:rsidRDefault="00A6639C" w:rsidP="00A6639C">
      <w:pPr>
        <w:pStyle w:val="Footer"/>
        <w:tabs>
          <w:tab w:val="clear" w:pos="4320"/>
          <w:tab w:val="clear" w:pos="8640"/>
          <w:tab w:val="left" w:pos="720"/>
        </w:tabs>
        <w:suppressAutoHyphens w:val="0"/>
        <w:rPr>
          <w:rFonts w:cs="Arial"/>
          <w:sz w:val="22"/>
          <w:szCs w:val="22"/>
        </w:rPr>
      </w:pPr>
    </w:p>
    <w:p w14:paraId="421174E9" w14:textId="77777777" w:rsidR="00A6639C" w:rsidRDefault="00A6639C" w:rsidP="00A6639C">
      <w:pPr>
        <w:spacing w:line="220" w:lineRule="exact"/>
        <w:ind w:right="72"/>
        <w:rPr>
          <w:b/>
          <w:bCs/>
          <w:sz w:val="19"/>
          <w:szCs w:val="19"/>
        </w:rPr>
      </w:pPr>
      <w:r w:rsidRPr="0008428F">
        <w:rPr>
          <w:b/>
          <w:bCs/>
          <w:spacing w:val="-1"/>
          <w:sz w:val="20"/>
          <w:szCs w:val="20"/>
        </w:rPr>
        <w:t>C</w:t>
      </w:r>
      <w:r w:rsidRPr="0008428F">
        <w:rPr>
          <w:b/>
          <w:bCs/>
          <w:spacing w:val="-4"/>
          <w:sz w:val="20"/>
          <w:szCs w:val="20"/>
        </w:rPr>
        <w:t>om</w:t>
      </w:r>
      <w:r w:rsidRPr="0008428F">
        <w:rPr>
          <w:b/>
          <w:bCs/>
          <w:spacing w:val="3"/>
          <w:sz w:val="20"/>
          <w:szCs w:val="20"/>
        </w:rPr>
        <w:t>p</w:t>
      </w:r>
      <w:r w:rsidRPr="0008428F">
        <w:rPr>
          <w:b/>
          <w:bCs/>
          <w:spacing w:val="-1"/>
          <w:sz w:val="20"/>
          <w:szCs w:val="20"/>
        </w:rPr>
        <w:t>u</w:t>
      </w:r>
      <w:r w:rsidRPr="0008428F">
        <w:rPr>
          <w:b/>
          <w:bCs/>
          <w:sz w:val="20"/>
          <w:szCs w:val="20"/>
        </w:rPr>
        <w:t>t</w:t>
      </w:r>
      <w:r w:rsidRPr="0008428F">
        <w:rPr>
          <w:b/>
          <w:bCs/>
          <w:spacing w:val="2"/>
          <w:sz w:val="20"/>
          <w:szCs w:val="20"/>
        </w:rPr>
        <w:t>e</w:t>
      </w:r>
      <w:r w:rsidRPr="0008428F">
        <w:rPr>
          <w:b/>
          <w:bCs/>
          <w:sz w:val="20"/>
          <w:szCs w:val="20"/>
        </w:rPr>
        <w:t>r</w:t>
      </w:r>
      <w:r w:rsidRPr="0008428F">
        <w:rPr>
          <w:b/>
          <w:bCs/>
          <w:spacing w:val="28"/>
          <w:sz w:val="20"/>
          <w:szCs w:val="20"/>
        </w:rPr>
        <w:t xml:space="preserve"> </w:t>
      </w:r>
      <w:r w:rsidRPr="0008428F">
        <w:rPr>
          <w:b/>
          <w:bCs/>
          <w:sz w:val="20"/>
          <w:szCs w:val="20"/>
        </w:rPr>
        <w:t>E</w:t>
      </w:r>
      <w:r w:rsidRPr="0008428F">
        <w:rPr>
          <w:b/>
          <w:bCs/>
          <w:spacing w:val="-1"/>
          <w:sz w:val="20"/>
          <w:szCs w:val="20"/>
        </w:rPr>
        <w:t>ss</w:t>
      </w:r>
      <w:r w:rsidRPr="0008428F">
        <w:rPr>
          <w:b/>
          <w:bCs/>
          <w:spacing w:val="2"/>
          <w:sz w:val="20"/>
          <w:szCs w:val="20"/>
        </w:rPr>
        <w:t>e</w:t>
      </w:r>
      <w:r w:rsidRPr="0008428F">
        <w:rPr>
          <w:b/>
          <w:bCs/>
          <w:spacing w:val="-1"/>
          <w:sz w:val="20"/>
          <w:szCs w:val="20"/>
        </w:rPr>
        <w:t>n</w:t>
      </w:r>
      <w:r w:rsidRPr="0008428F">
        <w:rPr>
          <w:b/>
          <w:bCs/>
          <w:sz w:val="20"/>
          <w:szCs w:val="20"/>
        </w:rPr>
        <w:t>t</w:t>
      </w:r>
      <w:r w:rsidRPr="0008428F">
        <w:rPr>
          <w:b/>
          <w:bCs/>
          <w:spacing w:val="2"/>
          <w:sz w:val="20"/>
          <w:szCs w:val="20"/>
        </w:rPr>
        <w:t>i</w:t>
      </w:r>
      <w:r w:rsidRPr="0008428F">
        <w:rPr>
          <w:b/>
          <w:bCs/>
          <w:spacing w:val="-4"/>
          <w:sz w:val="20"/>
          <w:szCs w:val="20"/>
        </w:rPr>
        <w:t>a</w:t>
      </w:r>
      <w:r w:rsidRPr="0008428F">
        <w:rPr>
          <w:b/>
          <w:bCs/>
          <w:spacing w:val="2"/>
          <w:sz w:val="20"/>
          <w:szCs w:val="20"/>
        </w:rPr>
        <w:t>l</w:t>
      </w:r>
      <w:r w:rsidRPr="0008428F">
        <w:rPr>
          <w:b/>
          <w:bCs/>
          <w:sz w:val="20"/>
          <w:szCs w:val="20"/>
        </w:rPr>
        <w:t>s</w:t>
      </w:r>
      <w:r>
        <w:rPr>
          <w:b/>
          <w:bCs/>
          <w:spacing w:val="25"/>
          <w:sz w:val="20"/>
          <w:szCs w:val="20"/>
        </w:rPr>
        <w:t xml:space="preserve"> </w:t>
      </w:r>
      <w:r w:rsidRPr="00C65594">
        <w:rPr>
          <w:b/>
          <w:bCs/>
          <w:spacing w:val="11"/>
          <w:sz w:val="19"/>
          <w:szCs w:val="19"/>
        </w:rPr>
        <w:t>(</w:t>
      </w:r>
      <w:r w:rsidRPr="00C65594">
        <w:rPr>
          <w:b/>
          <w:bCs/>
          <w:spacing w:val="-14"/>
          <w:sz w:val="20"/>
          <w:szCs w:val="20"/>
        </w:rPr>
        <w:t>6 FIN AID QCH, 7.5 ACAD QCH/120 Clock Hours:</w:t>
      </w:r>
      <w:r w:rsidRPr="00C65594">
        <w:rPr>
          <w:b/>
          <w:bCs/>
          <w:spacing w:val="-6"/>
          <w:sz w:val="19"/>
          <w:szCs w:val="19"/>
        </w:rPr>
        <w:t xml:space="preserve"> 1.5</w:t>
      </w:r>
      <w:r w:rsidRPr="00C65594">
        <w:rPr>
          <w:b/>
          <w:bCs/>
          <w:spacing w:val="-10"/>
          <w:sz w:val="19"/>
          <w:szCs w:val="19"/>
        </w:rPr>
        <w:t xml:space="preserve"> QCH/30 Lecture Hours, 6 QCH/90 Lab Hours):</w:t>
      </w:r>
    </w:p>
    <w:p w14:paraId="421174EA" w14:textId="77777777" w:rsidR="00A6639C" w:rsidRDefault="00A6639C" w:rsidP="00A6639C">
      <w:pPr>
        <w:spacing w:line="227" w:lineRule="exact"/>
        <w:ind w:right="72"/>
        <w:rPr>
          <w:sz w:val="20"/>
          <w:szCs w:val="20"/>
        </w:rPr>
      </w:pPr>
      <w:r w:rsidRPr="0008428F">
        <w:rPr>
          <w:spacing w:val="2"/>
          <w:sz w:val="20"/>
          <w:szCs w:val="20"/>
        </w:rPr>
        <w:t>T</w:t>
      </w:r>
      <w:r w:rsidRPr="0008428F">
        <w:rPr>
          <w:sz w:val="20"/>
          <w:szCs w:val="20"/>
        </w:rPr>
        <w:t>o</w:t>
      </w:r>
      <w:r w:rsidRPr="0008428F">
        <w:rPr>
          <w:spacing w:val="22"/>
          <w:sz w:val="20"/>
          <w:szCs w:val="20"/>
        </w:rPr>
        <w:t xml:space="preserve"> </w:t>
      </w:r>
      <w:r w:rsidRPr="0008428F">
        <w:rPr>
          <w:sz w:val="20"/>
          <w:szCs w:val="20"/>
        </w:rPr>
        <w:t>p</w:t>
      </w:r>
      <w:r w:rsidRPr="0008428F">
        <w:rPr>
          <w:spacing w:val="5"/>
          <w:sz w:val="20"/>
          <w:szCs w:val="20"/>
        </w:rPr>
        <w:t>r</w:t>
      </w:r>
      <w:r w:rsidRPr="0008428F">
        <w:rPr>
          <w:spacing w:val="-4"/>
          <w:sz w:val="20"/>
          <w:szCs w:val="20"/>
        </w:rPr>
        <w:t>ov</w:t>
      </w:r>
      <w:r w:rsidRPr="0008428F">
        <w:rPr>
          <w:spacing w:val="2"/>
          <w:sz w:val="20"/>
          <w:szCs w:val="20"/>
        </w:rPr>
        <w:t>i</w:t>
      </w:r>
      <w:r w:rsidRPr="0008428F">
        <w:rPr>
          <w:sz w:val="20"/>
          <w:szCs w:val="20"/>
        </w:rPr>
        <w:t>de</w:t>
      </w:r>
      <w:r w:rsidRPr="0008428F">
        <w:rPr>
          <w:spacing w:val="24"/>
          <w:sz w:val="20"/>
          <w:szCs w:val="20"/>
        </w:rPr>
        <w:t xml:space="preserve"> </w:t>
      </w:r>
      <w:r w:rsidRPr="0008428F">
        <w:rPr>
          <w:spacing w:val="2"/>
          <w:sz w:val="20"/>
          <w:szCs w:val="20"/>
        </w:rPr>
        <w:t>t</w:t>
      </w:r>
      <w:r w:rsidRPr="0008428F">
        <w:rPr>
          <w:spacing w:val="5"/>
          <w:sz w:val="20"/>
          <w:szCs w:val="20"/>
        </w:rPr>
        <w:t>h</w:t>
      </w:r>
      <w:r w:rsidRPr="0008428F">
        <w:rPr>
          <w:sz w:val="20"/>
          <w:szCs w:val="20"/>
        </w:rPr>
        <w:t>e</w:t>
      </w:r>
      <w:r w:rsidRPr="0008428F">
        <w:rPr>
          <w:spacing w:val="24"/>
          <w:sz w:val="20"/>
          <w:szCs w:val="20"/>
        </w:rPr>
        <w:t xml:space="preserve"> </w:t>
      </w:r>
      <w:r w:rsidRPr="0008428F">
        <w:rPr>
          <w:spacing w:val="-1"/>
          <w:sz w:val="20"/>
          <w:szCs w:val="20"/>
        </w:rPr>
        <w:t>s</w:t>
      </w:r>
      <w:r w:rsidRPr="0008428F">
        <w:rPr>
          <w:spacing w:val="2"/>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28"/>
          <w:sz w:val="20"/>
          <w:szCs w:val="20"/>
        </w:rPr>
        <w:t xml:space="preserve"> </w:t>
      </w:r>
      <w:r w:rsidRPr="0008428F">
        <w:rPr>
          <w:spacing w:val="-6"/>
          <w:sz w:val="20"/>
          <w:szCs w:val="20"/>
        </w:rPr>
        <w:t>w</w:t>
      </w:r>
      <w:r w:rsidRPr="0008428F">
        <w:rPr>
          <w:spacing w:val="2"/>
          <w:sz w:val="20"/>
          <w:szCs w:val="20"/>
        </w:rPr>
        <w:t>i</w:t>
      </w:r>
      <w:r w:rsidRPr="0008428F">
        <w:rPr>
          <w:spacing w:val="-3"/>
          <w:sz w:val="20"/>
          <w:szCs w:val="20"/>
        </w:rPr>
        <w:t>t</w:t>
      </w:r>
      <w:r w:rsidRPr="0008428F">
        <w:rPr>
          <w:sz w:val="20"/>
          <w:szCs w:val="20"/>
        </w:rPr>
        <w:t>h</w:t>
      </w:r>
      <w:r w:rsidRPr="0008428F">
        <w:rPr>
          <w:spacing w:val="31"/>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24"/>
          <w:sz w:val="20"/>
          <w:szCs w:val="20"/>
        </w:rPr>
        <w:t xml:space="preserve"> </w:t>
      </w:r>
      <w:r w:rsidRPr="0008428F">
        <w:rPr>
          <w:spacing w:val="-4"/>
          <w:sz w:val="20"/>
          <w:szCs w:val="20"/>
        </w:rPr>
        <w:t>k</w:t>
      </w:r>
      <w:r w:rsidRPr="0008428F">
        <w:rPr>
          <w:spacing w:val="5"/>
          <w:sz w:val="20"/>
          <w:szCs w:val="20"/>
        </w:rPr>
        <w:t>n</w:t>
      </w:r>
      <w:r w:rsidRPr="0008428F">
        <w:rPr>
          <w:spacing w:val="-4"/>
          <w:sz w:val="20"/>
          <w:szCs w:val="20"/>
        </w:rPr>
        <w:t>o</w:t>
      </w:r>
      <w:r w:rsidRPr="0008428F">
        <w:rPr>
          <w:spacing w:val="-6"/>
          <w:sz w:val="20"/>
          <w:szCs w:val="20"/>
        </w:rPr>
        <w:t>w</w:t>
      </w:r>
      <w:r w:rsidRPr="0008428F">
        <w:rPr>
          <w:spacing w:val="2"/>
          <w:sz w:val="20"/>
          <w:szCs w:val="20"/>
        </w:rPr>
        <w:t>l</w:t>
      </w:r>
      <w:r w:rsidRPr="0008428F">
        <w:rPr>
          <w:spacing w:val="-3"/>
          <w:sz w:val="20"/>
          <w:szCs w:val="20"/>
        </w:rPr>
        <w:t>e</w:t>
      </w:r>
      <w:r w:rsidRPr="0008428F">
        <w:rPr>
          <w:sz w:val="20"/>
          <w:szCs w:val="20"/>
        </w:rPr>
        <w:t>dge</w:t>
      </w:r>
      <w:r w:rsidRPr="0008428F">
        <w:rPr>
          <w:spacing w:val="28"/>
          <w:sz w:val="20"/>
          <w:szCs w:val="20"/>
        </w:rPr>
        <w:t xml:space="preserve"> </w:t>
      </w:r>
      <w:r w:rsidRPr="0008428F">
        <w:rPr>
          <w:spacing w:val="5"/>
          <w:sz w:val="20"/>
          <w:szCs w:val="20"/>
        </w:rPr>
        <w:t>n</w:t>
      </w:r>
      <w:r w:rsidRPr="0008428F">
        <w:rPr>
          <w:spacing w:val="-3"/>
          <w:sz w:val="20"/>
          <w:szCs w:val="20"/>
        </w:rPr>
        <w:t>ece</w:t>
      </w:r>
      <w:r w:rsidRPr="0008428F">
        <w:rPr>
          <w:spacing w:val="-1"/>
          <w:sz w:val="20"/>
          <w:szCs w:val="20"/>
        </w:rPr>
        <w:t>ss</w:t>
      </w:r>
      <w:r w:rsidRPr="0008428F">
        <w:rPr>
          <w:spacing w:val="2"/>
          <w:sz w:val="20"/>
          <w:szCs w:val="20"/>
        </w:rPr>
        <w:t>a</w:t>
      </w:r>
      <w:r w:rsidRPr="0008428F">
        <w:rPr>
          <w:spacing w:val="5"/>
          <w:sz w:val="20"/>
          <w:szCs w:val="20"/>
        </w:rPr>
        <w:t>r</w:t>
      </w:r>
      <w:r w:rsidRPr="0008428F">
        <w:rPr>
          <w:sz w:val="20"/>
          <w:szCs w:val="20"/>
        </w:rPr>
        <w:t>y</w:t>
      </w:r>
      <w:r w:rsidRPr="0008428F">
        <w:rPr>
          <w:spacing w:val="22"/>
          <w:sz w:val="20"/>
          <w:szCs w:val="20"/>
        </w:rPr>
        <w:t xml:space="preserve"> </w:t>
      </w:r>
      <w:r w:rsidRPr="0008428F">
        <w:rPr>
          <w:spacing w:val="2"/>
          <w:sz w:val="20"/>
          <w:szCs w:val="20"/>
        </w:rPr>
        <w:t>t</w:t>
      </w:r>
      <w:r w:rsidRPr="0008428F">
        <w:rPr>
          <w:sz w:val="20"/>
          <w:szCs w:val="20"/>
        </w:rPr>
        <w:t>o</w:t>
      </w:r>
      <w:r w:rsidRPr="0008428F">
        <w:rPr>
          <w:spacing w:val="22"/>
          <w:sz w:val="20"/>
          <w:szCs w:val="20"/>
        </w:rPr>
        <w:t xml:space="preserve"> </w:t>
      </w:r>
      <w:r w:rsidRPr="0008428F">
        <w:rPr>
          <w:spacing w:val="2"/>
          <w:sz w:val="20"/>
          <w:szCs w:val="20"/>
        </w:rPr>
        <w:t>i</w:t>
      </w:r>
      <w:r w:rsidRPr="0008428F">
        <w:rPr>
          <w:sz w:val="20"/>
          <w:szCs w:val="20"/>
        </w:rPr>
        <w:t>d</w:t>
      </w:r>
      <w:r w:rsidRPr="0008428F">
        <w:rPr>
          <w:spacing w:val="-3"/>
          <w:sz w:val="20"/>
          <w:szCs w:val="20"/>
        </w:rPr>
        <w:t>e</w:t>
      </w:r>
      <w:r w:rsidRPr="0008428F">
        <w:rPr>
          <w:spacing w:val="5"/>
          <w:sz w:val="20"/>
          <w:szCs w:val="20"/>
        </w:rPr>
        <w:t>n</w:t>
      </w:r>
      <w:r w:rsidRPr="0008428F">
        <w:rPr>
          <w:spacing w:val="2"/>
          <w:sz w:val="20"/>
          <w:szCs w:val="20"/>
        </w:rPr>
        <w:t>ti</w:t>
      </w:r>
      <w:r w:rsidRPr="0008428F">
        <w:rPr>
          <w:sz w:val="20"/>
          <w:szCs w:val="20"/>
        </w:rPr>
        <w:t>f</w:t>
      </w:r>
      <w:r w:rsidRPr="0008428F">
        <w:rPr>
          <w:spacing w:val="-9"/>
          <w:sz w:val="20"/>
          <w:szCs w:val="20"/>
        </w:rPr>
        <w:t>y</w:t>
      </w:r>
      <w:r w:rsidRPr="0008428F">
        <w:rPr>
          <w:sz w:val="20"/>
          <w:szCs w:val="20"/>
        </w:rPr>
        <w:t>,</w:t>
      </w:r>
      <w:r w:rsidRPr="0008428F">
        <w:rPr>
          <w:spacing w:val="29"/>
          <w:sz w:val="20"/>
          <w:szCs w:val="20"/>
        </w:rPr>
        <w:t xml:space="preserve"> </w:t>
      </w:r>
      <w:r w:rsidRPr="0008428F">
        <w:rPr>
          <w:spacing w:val="2"/>
          <w:sz w:val="20"/>
          <w:szCs w:val="20"/>
        </w:rPr>
        <w:t>i</w:t>
      </w:r>
      <w:r w:rsidRPr="0008428F">
        <w:rPr>
          <w:spacing w:val="5"/>
          <w:sz w:val="20"/>
          <w:szCs w:val="20"/>
        </w:rPr>
        <w:t>n</w:t>
      </w:r>
      <w:r w:rsidRPr="0008428F">
        <w:rPr>
          <w:spacing w:val="-1"/>
          <w:sz w:val="20"/>
          <w:szCs w:val="20"/>
        </w:rPr>
        <w:t>s</w:t>
      </w:r>
      <w:r w:rsidRPr="0008428F">
        <w:rPr>
          <w:spacing w:val="-3"/>
          <w:sz w:val="20"/>
          <w:szCs w:val="20"/>
        </w:rPr>
        <w:t>t</w:t>
      </w:r>
      <w:r w:rsidRPr="0008428F">
        <w:rPr>
          <w:spacing w:val="2"/>
          <w:sz w:val="20"/>
          <w:szCs w:val="20"/>
        </w:rPr>
        <w:t>a</w:t>
      </w:r>
      <w:r w:rsidRPr="0008428F">
        <w:rPr>
          <w:spacing w:val="-3"/>
          <w:sz w:val="20"/>
          <w:szCs w:val="20"/>
        </w:rPr>
        <w:t>l</w:t>
      </w:r>
      <w:r w:rsidRPr="0008428F">
        <w:rPr>
          <w:spacing w:val="2"/>
          <w:sz w:val="20"/>
          <w:szCs w:val="20"/>
        </w:rPr>
        <w:t>l</w:t>
      </w:r>
      <w:r w:rsidRPr="0008428F">
        <w:rPr>
          <w:sz w:val="20"/>
          <w:szCs w:val="20"/>
        </w:rPr>
        <w:t>,</w:t>
      </w:r>
      <w:r>
        <w:rPr>
          <w:sz w:val="20"/>
          <w:szCs w:val="20"/>
        </w:rPr>
        <w:t xml:space="preserve"> </w:t>
      </w:r>
      <w:r w:rsidRPr="0008428F">
        <w:rPr>
          <w:spacing w:val="-3"/>
          <w:sz w:val="20"/>
          <w:szCs w:val="20"/>
        </w:rPr>
        <w:t>c</w:t>
      </w:r>
      <w:r w:rsidRPr="0008428F">
        <w:rPr>
          <w:spacing w:val="-4"/>
          <w:sz w:val="20"/>
          <w:szCs w:val="20"/>
        </w:rPr>
        <w:t>o</w:t>
      </w:r>
      <w:r w:rsidRPr="0008428F">
        <w:rPr>
          <w:spacing w:val="5"/>
          <w:sz w:val="20"/>
          <w:szCs w:val="20"/>
        </w:rPr>
        <w:t>n</w:t>
      </w:r>
      <w:r w:rsidRPr="0008428F">
        <w:rPr>
          <w:spacing w:val="-4"/>
          <w:sz w:val="20"/>
          <w:szCs w:val="20"/>
        </w:rPr>
        <w:t>f</w:t>
      </w:r>
      <w:r w:rsidRPr="0008428F">
        <w:rPr>
          <w:spacing w:val="2"/>
          <w:sz w:val="20"/>
          <w:szCs w:val="20"/>
        </w:rPr>
        <w:t>i</w:t>
      </w:r>
      <w:r w:rsidRPr="0008428F">
        <w:rPr>
          <w:sz w:val="20"/>
          <w:szCs w:val="20"/>
        </w:rPr>
        <w:t>gu</w:t>
      </w:r>
      <w:r w:rsidRPr="0008428F">
        <w:rPr>
          <w:spacing w:val="5"/>
          <w:sz w:val="20"/>
          <w:szCs w:val="20"/>
        </w:rPr>
        <w:t>r</w:t>
      </w:r>
      <w:r w:rsidRPr="0008428F">
        <w:rPr>
          <w:spacing w:val="-3"/>
          <w:sz w:val="20"/>
          <w:szCs w:val="20"/>
        </w:rPr>
        <w:t>e</w:t>
      </w:r>
      <w:r w:rsidRPr="0008428F">
        <w:rPr>
          <w:sz w:val="20"/>
          <w:szCs w:val="20"/>
        </w:rPr>
        <w:t>,</w:t>
      </w:r>
      <w:r w:rsidRPr="0008428F">
        <w:rPr>
          <w:spacing w:val="8"/>
          <w:sz w:val="20"/>
          <w:szCs w:val="20"/>
        </w:rPr>
        <w:t xml:space="preserve"> </w:t>
      </w:r>
      <w:r w:rsidRPr="0008428F">
        <w:rPr>
          <w:sz w:val="20"/>
          <w:szCs w:val="20"/>
        </w:rPr>
        <w:t>u</w:t>
      </w:r>
      <w:r w:rsidRPr="0008428F">
        <w:rPr>
          <w:spacing w:val="-4"/>
          <w:sz w:val="20"/>
          <w:szCs w:val="20"/>
        </w:rPr>
        <w:t>pg</w:t>
      </w:r>
      <w:r w:rsidRPr="0008428F">
        <w:rPr>
          <w:spacing w:val="5"/>
          <w:sz w:val="20"/>
          <w:szCs w:val="20"/>
        </w:rPr>
        <w:t>r</w:t>
      </w:r>
      <w:r w:rsidRPr="0008428F">
        <w:rPr>
          <w:spacing w:val="2"/>
          <w:sz w:val="20"/>
          <w:szCs w:val="20"/>
        </w:rPr>
        <w:t>a</w:t>
      </w:r>
      <w:r w:rsidRPr="0008428F">
        <w:rPr>
          <w:sz w:val="20"/>
          <w:szCs w:val="20"/>
        </w:rPr>
        <w:t>de</w:t>
      </w:r>
      <w:r w:rsidRPr="0008428F">
        <w:rPr>
          <w:spacing w:val="2"/>
          <w:sz w:val="20"/>
          <w:szCs w:val="20"/>
        </w:rPr>
        <w:t xml:space="preserve"> </w:t>
      </w:r>
      <w:r w:rsidRPr="0008428F">
        <w:rPr>
          <w:spacing w:val="-3"/>
          <w:sz w:val="20"/>
          <w:szCs w:val="20"/>
        </w:rPr>
        <w:t>a</w:t>
      </w:r>
      <w:r w:rsidRPr="0008428F">
        <w:rPr>
          <w:sz w:val="20"/>
          <w:szCs w:val="20"/>
        </w:rPr>
        <w:t>nd</w:t>
      </w:r>
      <w:r w:rsidRPr="0008428F">
        <w:rPr>
          <w:spacing w:val="5"/>
          <w:sz w:val="20"/>
          <w:szCs w:val="20"/>
        </w:rPr>
        <w:t xml:space="preserve"> </w:t>
      </w:r>
      <w:r w:rsidRPr="0008428F">
        <w:rPr>
          <w:spacing w:val="-3"/>
          <w:sz w:val="20"/>
          <w:szCs w:val="20"/>
        </w:rPr>
        <w:t>t</w:t>
      </w:r>
      <w:r w:rsidRPr="0008428F">
        <w:rPr>
          <w:spacing w:val="5"/>
          <w:sz w:val="20"/>
          <w:szCs w:val="20"/>
        </w:rPr>
        <w:t>r</w:t>
      </w:r>
      <w:r w:rsidRPr="0008428F">
        <w:rPr>
          <w:spacing w:val="-4"/>
          <w:sz w:val="20"/>
          <w:szCs w:val="20"/>
        </w:rPr>
        <w:t>o</w:t>
      </w:r>
      <w:r w:rsidRPr="0008428F">
        <w:rPr>
          <w:sz w:val="20"/>
          <w:szCs w:val="20"/>
        </w:rPr>
        <w:t>u</w:t>
      </w:r>
      <w:r w:rsidRPr="0008428F">
        <w:rPr>
          <w:spacing w:val="-4"/>
          <w:sz w:val="20"/>
          <w:szCs w:val="20"/>
        </w:rPr>
        <w:t>b</w:t>
      </w:r>
      <w:r w:rsidRPr="0008428F">
        <w:rPr>
          <w:spacing w:val="2"/>
          <w:sz w:val="20"/>
          <w:szCs w:val="20"/>
        </w:rPr>
        <w:t>l</w:t>
      </w:r>
      <w:r w:rsidRPr="0008428F">
        <w:rPr>
          <w:spacing w:val="-3"/>
          <w:sz w:val="20"/>
          <w:szCs w:val="20"/>
        </w:rPr>
        <w:t>e</w:t>
      </w:r>
      <w:r w:rsidRPr="0008428F">
        <w:rPr>
          <w:spacing w:val="-1"/>
          <w:sz w:val="20"/>
          <w:szCs w:val="20"/>
        </w:rPr>
        <w:t>s</w:t>
      </w:r>
      <w:r w:rsidRPr="0008428F">
        <w:rPr>
          <w:spacing w:val="5"/>
          <w:sz w:val="20"/>
          <w:szCs w:val="20"/>
        </w:rPr>
        <w:t>h</w:t>
      </w:r>
      <w:r w:rsidRPr="0008428F">
        <w:rPr>
          <w:spacing w:val="-4"/>
          <w:sz w:val="20"/>
          <w:szCs w:val="20"/>
        </w:rPr>
        <w:t>oo</w:t>
      </w:r>
      <w:r w:rsidRPr="0008428F">
        <w:rPr>
          <w:sz w:val="20"/>
          <w:szCs w:val="20"/>
        </w:rPr>
        <w:t>t</w:t>
      </w:r>
      <w:r w:rsidRPr="0008428F">
        <w:rPr>
          <w:spacing w:val="7"/>
          <w:sz w:val="20"/>
          <w:szCs w:val="20"/>
        </w:rPr>
        <w:t xml:space="preserve"> </w:t>
      </w:r>
      <w:r w:rsidRPr="0008428F">
        <w:rPr>
          <w:sz w:val="20"/>
          <w:szCs w:val="20"/>
        </w:rPr>
        <w:t>p</w:t>
      </w:r>
      <w:r w:rsidRPr="0008428F">
        <w:rPr>
          <w:spacing w:val="-3"/>
          <w:sz w:val="20"/>
          <w:szCs w:val="20"/>
        </w:rPr>
        <w:t>e</w:t>
      </w:r>
      <w:r w:rsidRPr="0008428F">
        <w:rPr>
          <w:spacing w:val="5"/>
          <w:sz w:val="20"/>
          <w:szCs w:val="20"/>
        </w:rPr>
        <w:t>r</w:t>
      </w:r>
      <w:r w:rsidRPr="0008428F">
        <w:rPr>
          <w:spacing w:val="-1"/>
          <w:sz w:val="20"/>
          <w:szCs w:val="20"/>
        </w:rPr>
        <w:t>s</w:t>
      </w:r>
      <w:r w:rsidRPr="0008428F">
        <w:rPr>
          <w:spacing w:val="-4"/>
          <w:sz w:val="20"/>
          <w:szCs w:val="20"/>
        </w:rPr>
        <w:t>o</w:t>
      </w:r>
      <w:r w:rsidRPr="0008428F">
        <w:rPr>
          <w:spacing w:val="5"/>
          <w:sz w:val="20"/>
          <w:szCs w:val="20"/>
        </w:rPr>
        <w:t>n</w:t>
      </w:r>
      <w:r w:rsidRPr="0008428F">
        <w:rPr>
          <w:spacing w:val="2"/>
          <w:sz w:val="20"/>
          <w:szCs w:val="20"/>
        </w:rPr>
        <w:t>a</w:t>
      </w:r>
      <w:r w:rsidRPr="0008428F">
        <w:rPr>
          <w:sz w:val="20"/>
          <w:szCs w:val="20"/>
        </w:rPr>
        <w:t>l</w:t>
      </w:r>
      <w:r w:rsidRPr="0008428F">
        <w:rPr>
          <w:spacing w:val="7"/>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w:t>
      </w:r>
      <w:r w:rsidRPr="0008428F">
        <w:rPr>
          <w:spacing w:val="-4"/>
          <w:sz w:val="20"/>
          <w:szCs w:val="20"/>
        </w:rPr>
        <w:t>u</w:t>
      </w:r>
      <w:r w:rsidRPr="0008428F">
        <w:rPr>
          <w:spacing w:val="2"/>
          <w:sz w:val="20"/>
          <w:szCs w:val="20"/>
        </w:rPr>
        <w:t>t</w:t>
      </w:r>
      <w:r w:rsidRPr="0008428F">
        <w:rPr>
          <w:spacing w:val="-3"/>
          <w:sz w:val="20"/>
          <w:szCs w:val="20"/>
        </w:rPr>
        <w:t>e</w:t>
      </w:r>
      <w:r w:rsidRPr="0008428F">
        <w:rPr>
          <w:sz w:val="20"/>
          <w:szCs w:val="20"/>
        </w:rPr>
        <w:t>r</w:t>
      </w:r>
      <w:r w:rsidRPr="0008428F">
        <w:rPr>
          <w:spacing w:val="10"/>
          <w:sz w:val="20"/>
          <w:szCs w:val="20"/>
        </w:rPr>
        <w:t xml:space="preserve"> </w:t>
      </w:r>
      <w:r w:rsidRPr="0008428F">
        <w:rPr>
          <w:spacing w:val="-8"/>
          <w:sz w:val="20"/>
          <w:szCs w:val="20"/>
        </w:rPr>
        <w:t>c</w:t>
      </w:r>
      <w:r w:rsidRPr="0008428F">
        <w:rPr>
          <w:spacing w:val="-4"/>
          <w:sz w:val="20"/>
          <w:szCs w:val="20"/>
        </w:rPr>
        <w:t>o</w:t>
      </w:r>
      <w:r w:rsidRPr="0008428F">
        <w:rPr>
          <w:spacing w:val="2"/>
          <w:sz w:val="20"/>
          <w:szCs w:val="20"/>
        </w:rPr>
        <w:t>m</w:t>
      </w:r>
      <w:r w:rsidRPr="0008428F">
        <w:rPr>
          <w:sz w:val="20"/>
          <w:szCs w:val="20"/>
        </w:rPr>
        <w:t>p</w:t>
      </w:r>
      <w:r w:rsidRPr="0008428F">
        <w:rPr>
          <w:spacing w:val="-4"/>
          <w:sz w:val="20"/>
          <w:szCs w:val="20"/>
        </w:rPr>
        <w:t>o</w:t>
      </w:r>
      <w:r w:rsidRPr="0008428F">
        <w:rPr>
          <w:spacing w:val="5"/>
          <w:sz w:val="20"/>
          <w:szCs w:val="20"/>
        </w:rPr>
        <w:t>n</w:t>
      </w:r>
      <w:r w:rsidRPr="0008428F">
        <w:rPr>
          <w:spacing w:val="-3"/>
          <w:sz w:val="20"/>
          <w:szCs w:val="20"/>
        </w:rPr>
        <w:t>e</w:t>
      </w:r>
      <w:r w:rsidRPr="0008428F">
        <w:rPr>
          <w:spacing w:val="5"/>
          <w:sz w:val="20"/>
          <w:szCs w:val="20"/>
        </w:rPr>
        <w:t>n</w:t>
      </w:r>
      <w:r w:rsidRPr="0008428F">
        <w:rPr>
          <w:spacing w:val="2"/>
          <w:sz w:val="20"/>
          <w:szCs w:val="20"/>
        </w:rPr>
        <w:t>t</w:t>
      </w:r>
      <w:r w:rsidRPr="0008428F">
        <w:rPr>
          <w:spacing w:val="-6"/>
          <w:sz w:val="20"/>
          <w:szCs w:val="20"/>
        </w:rPr>
        <w:t>s</w:t>
      </w:r>
      <w:r w:rsidRPr="0008428F">
        <w:rPr>
          <w:sz w:val="20"/>
          <w:szCs w:val="20"/>
        </w:rPr>
        <w:t>,</w:t>
      </w:r>
      <w:r w:rsidRPr="0008428F">
        <w:rPr>
          <w:spacing w:val="8"/>
          <w:sz w:val="20"/>
          <w:szCs w:val="20"/>
        </w:rPr>
        <w:t xml:space="preserve"> </w:t>
      </w:r>
      <w:r w:rsidRPr="0008428F">
        <w:rPr>
          <w:spacing w:val="-3"/>
          <w:sz w:val="20"/>
          <w:szCs w:val="20"/>
        </w:rPr>
        <w:t>l</w:t>
      </w:r>
      <w:r w:rsidRPr="0008428F">
        <w:rPr>
          <w:spacing w:val="2"/>
          <w:sz w:val="20"/>
          <w:szCs w:val="20"/>
        </w:rPr>
        <w:t>a</w:t>
      </w:r>
      <w:r w:rsidRPr="0008428F">
        <w:rPr>
          <w:sz w:val="20"/>
          <w:szCs w:val="20"/>
        </w:rPr>
        <w:t>p</w:t>
      </w:r>
      <w:r w:rsidRPr="0008428F">
        <w:rPr>
          <w:spacing w:val="2"/>
          <w:sz w:val="20"/>
          <w:szCs w:val="20"/>
        </w:rPr>
        <w:t>t</w:t>
      </w:r>
      <w:r w:rsidRPr="0008428F">
        <w:rPr>
          <w:spacing w:val="-4"/>
          <w:sz w:val="20"/>
          <w:szCs w:val="20"/>
        </w:rPr>
        <w:t>o</w:t>
      </w:r>
      <w:r w:rsidRPr="0008428F">
        <w:rPr>
          <w:sz w:val="20"/>
          <w:szCs w:val="20"/>
        </w:rPr>
        <w:t>ps</w:t>
      </w:r>
      <w:r w:rsidRPr="0008428F">
        <w:rPr>
          <w:spacing w:val="4"/>
          <w:sz w:val="20"/>
          <w:szCs w:val="20"/>
        </w:rPr>
        <w:t xml:space="preserve"> </w:t>
      </w:r>
      <w:r w:rsidRPr="0008428F">
        <w:rPr>
          <w:spacing w:val="-3"/>
          <w:sz w:val="20"/>
          <w:szCs w:val="20"/>
        </w:rPr>
        <w:t>a</w:t>
      </w:r>
      <w:r w:rsidRPr="0008428F">
        <w:rPr>
          <w:spacing w:val="5"/>
          <w:sz w:val="20"/>
          <w:szCs w:val="20"/>
        </w:rPr>
        <w:t>n</w:t>
      </w:r>
      <w:r w:rsidRPr="0008428F">
        <w:rPr>
          <w:sz w:val="20"/>
          <w:szCs w:val="20"/>
        </w:rPr>
        <w:t>d p</w:t>
      </w:r>
      <w:r w:rsidRPr="0008428F">
        <w:rPr>
          <w:spacing w:val="-4"/>
          <w:sz w:val="20"/>
          <w:szCs w:val="20"/>
        </w:rPr>
        <w:t>o</w:t>
      </w:r>
      <w:r w:rsidRPr="0008428F">
        <w:rPr>
          <w:spacing w:val="5"/>
          <w:sz w:val="20"/>
          <w:szCs w:val="20"/>
        </w:rPr>
        <w:t>r</w:t>
      </w:r>
      <w:r w:rsidRPr="0008428F">
        <w:rPr>
          <w:spacing w:val="-3"/>
          <w:sz w:val="20"/>
          <w:szCs w:val="20"/>
        </w:rPr>
        <w:t>t</w:t>
      </w:r>
      <w:r w:rsidRPr="0008428F">
        <w:rPr>
          <w:spacing w:val="2"/>
          <w:sz w:val="20"/>
          <w:szCs w:val="20"/>
        </w:rPr>
        <w:t>a</w:t>
      </w:r>
      <w:r w:rsidRPr="0008428F">
        <w:rPr>
          <w:spacing w:val="-4"/>
          <w:sz w:val="20"/>
          <w:szCs w:val="20"/>
        </w:rPr>
        <w:t>b</w:t>
      </w:r>
      <w:r w:rsidRPr="0008428F">
        <w:rPr>
          <w:spacing w:val="2"/>
          <w:sz w:val="20"/>
          <w:szCs w:val="20"/>
        </w:rPr>
        <w:t>l</w:t>
      </w:r>
      <w:r w:rsidRPr="0008428F">
        <w:rPr>
          <w:sz w:val="20"/>
          <w:szCs w:val="20"/>
        </w:rPr>
        <w:t>e</w:t>
      </w:r>
      <w:r w:rsidRPr="0008428F">
        <w:rPr>
          <w:spacing w:val="2"/>
          <w:sz w:val="20"/>
          <w:szCs w:val="20"/>
        </w:rPr>
        <w:t xml:space="preserve"> </w:t>
      </w:r>
      <w:r w:rsidRPr="0008428F">
        <w:rPr>
          <w:sz w:val="20"/>
          <w:szCs w:val="20"/>
        </w:rPr>
        <w:t>d</w:t>
      </w:r>
      <w:r w:rsidRPr="0008428F">
        <w:rPr>
          <w:spacing w:val="-3"/>
          <w:sz w:val="20"/>
          <w:szCs w:val="20"/>
        </w:rPr>
        <w:t>e</w:t>
      </w:r>
      <w:r w:rsidRPr="0008428F">
        <w:rPr>
          <w:spacing w:val="-4"/>
          <w:sz w:val="20"/>
          <w:szCs w:val="20"/>
        </w:rPr>
        <w:t>v</w:t>
      </w:r>
      <w:r w:rsidRPr="0008428F">
        <w:rPr>
          <w:spacing w:val="2"/>
          <w:sz w:val="20"/>
          <w:szCs w:val="20"/>
        </w:rPr>
        <w:t>ic</w:t>
      </w:r>
      <w:r w:rsidRPr="0008428F">
        <w:rPr>
          <w:spacing w:val="-3"/>
          <w:sz w:val="20"/>
          <w:szCs w:val="20"/>
        </w:rPr>
        <w:t>e</w:t>
      </w:r>
      <w:r w:rsidRPr="0008428F">
        <w:rPr>
          <w:spacing w:val="-1"/>
          <w:sz w:val="20"/>
          <w:szCs w:val="20"/>
        </w:rPr>
        <w:t>s</w:t>
      </w:r>
      <w:r w:rsidRPr="0008428F">
        <w:rPr>
          <w:sz w:val="20"/>
          <w:szCs w:val="20"/>
        </w:rPr>
        <w:t>,</w:t>
      </w:r>
      <w:r w:rsidRPr="0008428F">
        <w:rPr>
          <w:spacing w:val="8"/>
          <w:sz w:val="20"/>
          <w:szCs w:val="20"/>
        </w:rPr>
        <w:t xml:space="preserve"> </w:t>
      </w:r>
      <w:r w:rsidRPr="0008428F">
        <w:rPr>
          <w:spacing w:val="-4"/>
          <w:sz w:val="20"/>
          <w:szCs w:val="20"/>
        </w:rPr>
        <w:t>o</w:t>
      </w:r>
      <w:r w:rsidRPr="0008428F">
        <w:rPr>
          <w:sz w:val="20"/>
          <w:szCs w:val="20"/>
        </w:rPr>
        <w:t>p</w:t>
      </w:r>
      <w:r w:rsidRPr="0008428F">
        <w:rPr>
          <w:spacing w:val="-3"/>
          <w:sz w:val="20"/>
          <w:szCs w:val="20"/>
        </w:rPr>
        <w:t>e</w:t>
      </w:r>
      <w:r w:rsidRPr="0008428F">
        <w:rPr>
          <w:spacing w:val="6"/>
          <w:sz w:val="20"/>
          <w:szCs w:val="20"/>
        </w:rPr>
        <w:t>r</w:t>
      </w:r>
      <w:r w:rsidRPr="0008428F">
        <w:rPr>
          <w:spacing w:val="2"/>
          <w:sz w:val="20"/>
          <w:szCs w:val="20"/>
        </w:rPr>
        <w:t>at</w:t>
      </w:r>
      <w:r w:rsidRPr="0008428F">
        <w:rPr>
          <w:spacing w:val="-3"/>
          <w:sz w:val="20"/>
          <w:szCs w:val="20"/>
        </w:rPr>
        <w:t>i</w:t>
      </w:r>
      <w:r w:rsidRPr="0008428F">
        <w:rPr>
          <w:spacing w:val="5"/>
          <w:sz w:val="20"/>
          <w:szCs w:val="20"/>
        </w:rPr>
        <w:t>n</w:t>
      </w:r>
      <w:r w:rsidRPr="0008428F">
        <w:rPr>
          <w:sz w:val="20"/>
          <w:szCs w:val="20"/>
        </w:rPr>
        <w:t>g</w:t>
      </w:r>
      <w:r w:rsidRPr="0008428F">
        <w:rPr>
          <w:spacing w:val="5"/>
          <w:sz w:val="20"/>
          <w:szCs w:val="20"/>
        </w:rPr>
        <w:t xml:space="preserve"> </w:t>
      </w:r>
      <w:r w:rsidRPr="0008428F">
        <w:rPr>
          <w:spacing w:val="-1"/>
          <w:sz w:val="20"/>
          <w:szCs w:val="20"/>
        </w:rPr>
        <w:t>s</w:t>
      </w:r>
      <w:r w:rsidRPr="0008428F">
        <w:rPr>
          <w:spacing w:val="-9"/>
          <w:sz w:val="20"/>
          <w:szCs w:val="20"/>
        </w:rPr>
        <w:t>y</w:t>
      </w:r>
      <w:r w:rsidRPr="0008428F">
        <w:rPr>
          <w:spacing w:val="-1"/>
          <w:sz w:val="20"/>
          <w:szCs w:val="20"/>
        </w:rPr>
        <w:t>s</w:t>
      </w:r>
      <w:r w:rsidRPr="0008428F">
        <w:rPr>
          <w:spacing w:val="2"/>
          <w:sz w:val="20"/>
          <w:szCs w:val="20"/>
        </w:rPr>
        <w:t>tem</w:t>
      </w:r>
      <w:r w:rsidRPr="0008428F">
        <w:rPr>
          <w:spacing w:val="-1"/>
          <w:sz w:val="20"/>
          <w:szCs w:val="20"/>
        </w:rPr>
        <w:t>s</w:t>
      </w:r>
      <w:r w:rsidRPr="0008428F">
        <w:rPr>
          <w:sz w:val="20"/>
          <w:szCs w:val="20"/>
        </w:rPr>
        <w:t>, pr</w:t>
      </w:r>
      <w:r w:rsidRPr="0008428F">
        <w:rPr>
          <w:spacing w:val="-3"/>
          <w:sz w:val="20"/>
          <w:szCs w:val="20"/>
        </w:rPr>
        <w:t>i</w:t>
      </w:r>
      <w:r w:rsidRPr="0008428F">
        <w:rPr>
          <w:spacing w:val="5"/>
          <w:sz w:val="20"/>
          <w:szCs w:val="20"/>
        </w:rPr>
        <w:t>n</w:t>
      </w:r>
      <w:r w:rsidRPr="0008428F">
        <w:rPr>
          <w:spacing w:val="2"/>
          <w:sz w:val="20"/>
          <w:szCs w:val="20"/>
        </w:rPr>
        <w:t>t</w:t>
      </w:r>
      <w:r w:rsidRPr="0008428F">
        <w:rPr>
          <w:spacing w:val="-8"/>
          <w:sz w:val="20"/>
          <w:szCs w:val="20"/>
        </w:rPr>
        <w:t>e</w:t>
      </w:r>
      <w:r w:rsidRPr="0008428F">
        <w:rPr>
          <w:spacing w:val="5"/>
          <w:sz w:val="20"/>
          <w:szCs w:val="20"/>
        </w:rPr>
        <w:t>r</w:t>
      </w:r>
      <w:r w:rsidRPr="0008428F">
        <w:rPr>
          <w:sz w:val="20"/>
          <w:szCs w:val="20"/>
        </w:rPr>
        <w:t>s</w:t>
      </w:r>
      <w:r w:rsidRPr="0008428F">
        <w:rPr>
          <w:spacing w:val="4"/>
          <w:sz w:val="20"/>
          <w:szCs w:val="20"/>
        </w:rPr>
        <w:t xml:space="preserve"> </w:t>
      </w:r>
      <w:r w:rsidRPr="0008428F">
        <w:rPr>
          <w:spacing w:val="-3"/>
          <w:sz w:val="20"/>
          <w:szCs w:val="20"/>
        </w:rPr>
        <w:t>a</w:t>
      </w:r>
      <w:r w:rsidRPr="0008428F">
        <w:rPr>
          <w:spacing w:val="1"/>
          <w:sz w:val="20"/>
          <w:szCs w:val="20"/>
        </w:rPr>
        <w:t>n</w:t>
      </w:r>
      <w:r w:rsidRPr="0008428F">
        <w:rPr>
          <w:sz w:val="20"/>
          <w:szCs w:val="20"/>
        </w:rPr>
        <w:t>d</w:t>
      </w:r>
      <w:r w:rsidRPr="0008428F">
        <w:rPr>
          <w:spacing w:val="5"/>
          <w:sz w:val="20"/>
          <w:szCs w:val="20"/>
        </w:rPr>
        <w:t xml:space="preserve"> </w:t>
      </w:r>
      <w:r w:rsidRPr="0008428F">
        <w:rPr>
          <w:spacing w:val="-1"/>
          <w:sz w:val="20"/>
          <w:szCs w:val="20"/>
        </w:rPr>
        <w:t>s</w:t>
      </w:r>
      <w:r w:rsidRPr="0008428F">
        <w:rPr>
          <w:spacing w:val="-3"/>
          <w:sz w:val="20"/>
          <w:szCs w:val="20"/>
        </w:rPr>
        <w:t>ca</w:t>
      </w:r>
      <w:r w:rsidRPr="0008428F">
        <w:rPr>
          <w:sz w:val="20"/>
          <w:szCs w:val="20"/>
        </w:rPr>
        <w:t>n</w:t>
      </w:r>
      <w:r w:rsidRPr="0008428F">
        <w:rPr>
          <w:spacing w:val="5"/>
          <w:sz w:val="20"/>
          <w:szCs w:val="20"/>
        </w:rPr>
        <w:t>n</w:t>
      </w:r>
      <w:r w:rsidRPr="0008428F">
        <w:rPr>
          <w:spacing w:val="-8"/>
          <w:sz w:val="20"/>
          <w:szCs w:val="20"/>
        </w:rPr>
        <w:t>e</w:t>
      </w:r>
      <w:r w:rsidRPr="0008428F">
        <w:rPr>
          <w:spacing w:val="5"/>
          <w:sz w:val="20"/>
          <w:szCs w:val="20"/>
        </w:rPr>
        <w:t>r</w:t>
      </w:r>
      <w:r w:rsidRPr="0008428F">
        <w:rPr>
          <w:spacing w:val="-1"/>
          <w:sz w:val="20"/>
          <w:szCs w:val="20"/>
        </w:rPr>
        <w:t>s</w:t>
      </w:r>
      <w:r w:rsidRPr="0008428F">
        <w:rPr>
          <w:sz w:val="20"/>
          <w:szCs w:val="20"/>
        </w:rPr>
        <w:t>,</w:t>
      </w:r>
      <w:r w:rsidRPr="0008428F">
        <w:rPr>
          <w:spacing w:val="3"/>
          <w:sz w:val="20"/>
          <w:szCs w:val="20"/>
        </w:rPr>
        <w:t xml:space="preserve"> </w:t>
      </w:r>
      <w:r w:rsidRPr="0008428F">
        <w:rPr>
          <w:spacing w:val="5"/>
          <w:sz w:val="20"/>
          <w:szCs w:val="20"/>
        </w:rPr>
        <w:t>n</w:t>
      </w:r>
      <w:r w:rsidRPr="0008428F">
        <w:rPr>
          <w:spacing w:val="-8"/>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1"/>
          <w:sz w:val="20"/>
          <w:szCs w:val="20"/>
        </w:rPr>
        <w:t>s</w:t>
      </w:r>
      <w:r w:rsidRPr="0008428F">
        <w:rPr>
          <w:sz w:val="20"/>
          <w:szCs w:val="20"/>
        </w:rPr>
        <w:t>,</w:t>
      </w:r>
      <w:r w:rsidRPr="0008428F">
        <w:rPr>
          <w:spacing w:val="7"/>
          <w:sz w:val="20"/>
          <w:szCs w:val="20"/>
        </w:rPr>
        <w:t xml:space="preserve"> </w:t>
      </w:r>
      <w:r w:rsidRPr="0008428F">
        <w:rPr>
          <w:spacing w:val="-1"/>
          <w:sz w:val="20"/>
          <w:szCs w:val="20"/>
        </w:rPr>
        <w:t>s</w:t>
      </w:r>
      <w:r w:rsidRPr="0008428F">
        <w:rPr>
          <w:spacing w:val="-3"/>
          <w:sz w:val="20"/>
          <w:szCs w:val="20"/>
        </w:rPr>
        <w:t>ec</w:t>
      </w:r>
      <w:r w:rsidRPr="0008428F">
        <w:rPr>
          <w:sz w:val="20"/>
          <w:szCs w:val="20"/>
        </w:rPr>
        <w:t>u</w:t>
      </w:r>
      <w:r w:rsidRPr="0008428F">
        <w:rPr>
          <w:spacing w:val="5"/>
          <w:sz w:val="20"/>
          <w:szCs w:val="20"/>
        </w:rPr>
        <w:t>r</w:t>
      </w:r>
      <w:r w:rsidRPr="0008428F">
        <w:rPr>
          <w:spacing w:val="-3"/>
          <w:sz w:val="20"/>
          <w:szCs w:val="20"/>
        </w:rPr>
        <w:t>i</w:t>
      </w:r>
      <w:r w:rsidRPr="0008428F">
        <w:rPr>
          <w:spacing w:val="2"/>
          <w:sz w:val="20"/>
          <w:szCs w:val="20"/>
        </w:rPr>
        <w:t>t</w:t>
      </w:r>
      <w:r w:rsidRPr="0008428F">
        <w:rPr>
          <w:spacing w:val="-9"/>
          <w:sz w:val="20"/>
          <w:szCs w:val="20"/>
        </w:rPr>
        <w:t>y</w:t>
      </w:r>
      <w:r w:rsidRPr="0008428F">
        <w:rPr>
          <w:sz w:val="20"/>
          <w:szCs w:val="20"/>
        </w:rPr>
        <w:t>,</w:t>
      </w:r>
      <w:r w:rsidRPr="0008428F">
        <w:rPr>
          <w:spacing w:val="7"/>
          <w:sz w:val="20"/>
          <w:szCs w:val="20"/>
        </w:rPr>
        <w:t xml:space="preserve"> </w:t>
      </w:r>
      <w:r w:rsidRPr="0008428F">
        <w:rPr>
          <w:sz w:val="20"/>
          <w:szCs w:val="20"/>
        </w:rPr>
        <w:t>u</w:t>
      </w:r>
      <w:r w:rsidRPr="0008428F">
        <w:rPr>
          <w:spacing w:val="5"/>
          <w:sz w:val="20"/>
          <w:szCs w:val="20"/>
        </w:rPr>
        <w:t>n</w:t>
      </w:r>
      <w:r w:rsidRPr="0008428F">
        <w:rPr>
          <w:sz w:val="20"/>
          <w:szCs w:val="20"/>
        </w:rPr>
        <w:t>d</w:t>
      </w:r>
      <w:r w:rsidRPr="0008428F">
        <w:rPr>
          <w:spacing w:val="-8"/>
          <w:sz w:val="20"/>
          <w:szCs w:val="20"/>
        </w:rPr>
        <w:t>e</w:t>
      </w:r>
      <w:r w:rsidRPr="0008428F">
        <w:rPr>
          <w:spacing w:val="5"/>
          <w:sz w:val="20"/>
          <w:szCs w:val="20"/>
        </w:rPr>
        <w:t>r</w:t>
      </w:r>
      <w:r w:rsidRPr="0008428F">
        <w:rPr>
          <w:spacing w:val="-1"/>
          <w:sz w:val="20"/>
          <w:szCs w:val="20"/>
        </w:rPr>
        <w:t>s</w:t>
      </w:r>
      <w:r w:rsidRPr="0008428F">
        <w:rPr>
          <w:spacing w:val="2"/>
          <w:sz w:val="20"/>
          <w:szCs w:val="20"/>
        </w:rPr>
        <w:t>t</w:t>
      </w:r>
      <w:r w:rsidRPr="0008428F">
        <w:rPr>
          <w:spacing w:val="-3"/>
          <w:sz w:val="20"/>
          <w:szCs w:val="20"/>
        </w:rPr>
        <w:t>a</w:t>
      </w:r>
      <w:r w:rsidRPr="0008428F">
        <w:rPr>
          <w:sz w:val="20"/>
          <w:szCs w:val="20"/>
        </w:rPr>
        <w:t>nd</w:t>
      </w:r>
      <w:r w:rsidRPr="0008428F">
        <w:rPr>
          <w:spacing w:val="5"/>
          <w:sz w:val="20"/>
          <w:szCs w:val="20"/>
        </w:rPr>
        <w:t xml:space="preserve"> </w:t>
      </w:r>
      <w:r w:rsidRPr="0008428F">
        <w:rPr>
          <w:spacing w:val="-1"/>
          <w:sz w:val="20"/>
          <w:szCs w:val="20"/>
        </w:rPr>
        <w:t>s</w:t>
      </w:r>
      <w:r w:rsidRPr="0008428F">
        <w:rPr>
          <w:spacing w:val="2"/>
          <w:sz w:val="20"/>
          <w:szCs w:val="20"/>
        </w:rPr>
        <w:t>a</w:t>
      </w:r>
      <w:r w:rsidRPr="0008428F">
        <w:rPr>
          <w:spacing w:val="-4"/>
          <w:sz w:val="20"/>
          <w:szCs w:val="20"/>
        </w:rPr>
        <w:t>f</w:t>
      </w:r>
      <w:r w:rsidRPr="0008428F">
        <w:rPr>
          <w:spacing w:val="-3"/>
          <w:sz w:val="20"/>
          <w:szCs w:val="20"/>
        </w:rPr>
        <w:t>e</w:t>
      </w:r>
      <w:r w:rsidRPr="0008428F">
        <w:rPr>
          <w:spacing w:val="2"/>
          <w:sz w:val="20"/>
          <w:szCs w:val="20"/>
        </w:rPr>
        <w:t>t</w:t>
      </w:r>
      <w:r w:rsidRPr="0008428F">
        <w:rPr>
          <w:sz w:val="20"/>
          <w:szCs w:val="20"/>
        </w:rPr>
        <w:t>y</w:t>
      </w:r>
      <w:r w:rsidRPr="0008428F">
        <w:rPr>
          <w:spacing w:val="1"/>
          <w:sz w:val="20"/>
          <w:szCs w:val="20"/>
        </w:rPr>
        <w:t xml:space="preserve"> </w:t>
      </w:r>
      <w:r w:rsidRPr="0008428F">
        <w:rPr>
          <w:spacing w:val="-3"/>
          <w:sz w:val="20"/>
          <w:szCs w:val="20"/>
        </w:rPr>
        <w:t>a</w:t>
      </w:r>
      <w:r w:rsidRPr="0008428F">
        <w:rPr>
          <w:spacing w:val="5"/>
          <w:sz w:val="20"/>
          <w:szCs w:val="20"/>
        </w:rPr>
        <w:t>n</w:t>
      </w:r>
      <w:r w:rsidRPr="0008428F">
        <w:rPr>
          <w:sz w:val="20"/>
          <w:szCs w:val="20"/>
        </w:rPr>
        <w:t>d</w:t>
      </w:r>
      <w:r w:rsidRPr="0008428F">
        <w:rPr>
          <w:spacing w:val="5"/>
          <w:sz w:val="20"/>
          <w:szCs w:val="20"/>
        </w:rPr>
        <w:t xml:space="preserve"> </w:t>
      </w:r>
      <w:r w:rsidRPr="0008428F">
        <w:rPr>
          <w:spacing w:val="-8"/>
          <w:sz w:val="20"/>
          <w:szCs w:val="20"/>
        </w:rPr>
        <w:t>e</w:t>
      </w:r>
      <w:r w:rsidRPr="0008428F">
        <w:rPr>
          <w:spacing w:val="5"/>
          <w:sz w:val="20"/>
          <w:szCs w:val="20"/>
        </w:rPr>
        <w:t>n</w:t>
      </w:r>
      <w:r w:rsidRPr="0008428F">
        <w:rPr>
          <w:spacing w:val="-4"/>
          <w:sz w:val="20"/>
          <w:szCs w:val="20"/>
        </w:rPr>
        <w:t>v</w:t>
      </w:r>
      <w:r w:rsidRPr="0008428F">
        <w:rPr>
          <w:spacing w:val="-3"/>
          <w:sz w:val="20"/>
          <w:szCs w:val="20"/>
        </w:rPr>
        <w:t>i</w:t>
      </w:r>
      <w:r w:rsidRPr="0008428F">
        <w:rPr>
          <w:spacing w:val="5"/>
          <w:sz w:val="20"/>
          <w:szCs w:val="20"/>
        </w:rPr>
        <w:t>r</w:t>
      </w:r>
      <w:r w:rsidRPr="0008428F">
        <w:rPr>
          <w:spacing w:val="-4"/>
          <w:sz w:val="20"/>
          <w:szCs w:val="20"/>
        </w:rPr>
        <w:t>o</w:t>
      </w:r>
      <w:r w:rsidRPr="0008428F">
        <w:rPr>
          <w:sz w:val="20"/>
          <w:szCs w:val="20"/>
        </w:rPr>
        <w:t>n</w:t>
      </w:r>
      <w:r w:rsidRPr="0008428F">
        <w:rPr>
          <w:spacing w:val="2"/>
          <w:sz w:val="20"/>
          <w:szCs w:val="20"/>
        </w:rPr>
        <w:t>m</w:t>
      </w:r>
      <w:r w:rsidRPr="0008428F">
        <w:rPr>
          <w:spacing w:val="-3"/>
          <w:sz w:val="20"/>
          <w:szCs w:val="20"/>
        </w:rPr>
        <w:t>e</w:t>
      </w:r>
      <w:r w:rsidRPr="0008428F">
        <w:rPr>
          <w:sz w:val="20"/>
          <w:szCs w:val="20"/>
        </w:rPr>
        <w:t>n</w:t>
      </w:r>
      <w:r w:rsidRPr="0008428F">
        <w:rPr>
          <w:spacing w:val="2"/>
          <w:sz w:val="20"/>
          <w:szCs w:val="20"/>
        </w:rPr>
        <w:t>t</w:t>
      </w:r>
      <w:r w:rsidRPr="0008428F">
        <w:rPr>
          <w:spacing w:val="-3"/>
          <w:sz w:val="20"/>
          <w:szCs w:val="20"/>
        </w:rPr>
        <w:t>a</w:t>
      </w:r>
      <w:r w:rsidRPr="0008428F">
        <w:rPr>
          <w:sz w:val="20"/>
          <w:szCs w:val="20"/>
        </w:rPr>
        <w:t>l</w:t>
      </w:r>
      <w:r w:rsidRPr="0008428F">
        <w:rPr>
          <w:spacing w:val="7"/>
          <w:sz w:val="20"/>
          <w:szCs w:val="20"/>
        </w:rPr>
        <w:t xml:space="preserve"> </w:t>
      </w:r>
      <w:r w:rsidRPr="0008428F">
        <w:rPr>
          <w:spacing w:val="2"/>
          <w:sz w:val="20"/>
          <w:szCs w:val="20"/>
        </w:rPr>
        <w:t>i</w:t>
      </w:r>
      <w:r w:rsidRPr="0008428F">
        <w:rPr>
          <w:spacing w:val="-1"/>
          <w:sz w:val="20"/>
          <w:szCs w:val="20"/>
        </w:rPr>
        <w:t>ss</w:t>
      </w:r>
      <w:r w:rsidRPr="0008428F">
        <w:rPr>
          <w:sz w:val="20"/>
          <w:szCs w:val="20"/>
        </w:rPr>
        <w:t>u</w:t>
      </w:r>
      <w:r w:rsidRPr="0008428F">
        <w:rPr>
          <w:spacing w:val="-3"/>
          <w:sz w:val="20"/>
          <w:szCs w:val="20"/>
        </w:rPr>
        <w:t>e</w:t>
      </w:r>
      <w:r w:rsidRPr="0008428F">
        <w:rPr>
          <w:spacing w:val="-1"/>
          <w:sz w:val="20"/>
          <w:szCs w:val="20"/>
        </w:rPr>
        <w:t>s</w:t>
      </w:r>
      <w:r w:rsidRPr="0008428F">
        <w:rPr>
          <w:sz w:val="20"/>
          <w:szCs w:val="20"/>
        </w:rPr>
        <w:t>,</w:t>
      </w:r>
      <w:r w:rsidRPr="0008428F">
        <w:rPr>
          <w:spacing w:val="10"/>
          <w:sz w:val="20"/>
          <w:szCs w:val="20"/>
        </w:rPr>
        <w:t xml:space="preserve"> </w:t>
      </w:r>
      <w:r w:rsidRPr="0008428F">
        <w:rPr>
          <w:spacing w:val="-4"/>
          <w:sz w:val="20"/>
          <w:szCs w:val="20"/>
        </w:rPr>
        <w:t>u</w:t>
      </w:r>
      <w:r w:rsidRPr="0008428F">
        <w:rPr>
          <w:sz w:val="20"/>
          <w:szCs w:val="20"/>
        </w:rPr>
        <w:t>p</w:t>
      </w:r>
      <w:r w:rsidRPr="0008428F">
        <w:rPr>
          <w:spacing w:val="-4"/>
          <w:sz w:val="20"/>
          <w:szCs w:val="20"/>
        </w:rPr>
        <w:t>g</w:t>
      </w:r>
      <w:r w:rsidRPr="0008428F">
        <w:rPr>
          <w:spacing w:val="5"/>
          <w:sz w:val="20"/>
          <w:szCs w:val="20"/>
        </w:rPr>
        <w:t>r</w:t>
      </w:r>
      <w:r w:rsidRPr="0008428F">
        <w:rPr>
          <w:spacing w:val="-3"/>
          <w:sz w:val="20"/>
          <w:szCs w:val="20"/>
        </w:rPr>
        <w:t>a</w:t>
      </w:r>
      <w:r w:rsidRPr="0008428F">
        <w:rPr>
          <w:sz w:val="20"/>
          <w:szCs w:val="20"/>
        </w:rPr>
        <w:t>de</w:t>
      </w:r>
      <w:r w:rsidRPr="0008428F">
        <w:rPr>
          <w:spacing w:val="2"/>
          <w:sz w:val="20"/>
          <w:szCs w:val="20"/>
        </w:rPr>
        <w:t xml:space="preserve"> </w:t>
      </w:r>
      <w:r w:rsidRPr="0008428F">
        <w:rPr>
          <w:spacing w:val="-3"/>
          <w:sz w:val="20"/>
          <w:szCs w:val="20"/>
        </w:rPr>
        <w:t>a</w:t>
      </w:r>
      <w:r w:rsidRPr="0008428F">
        <w:rPr>
          <w:spacing w:val="5"/>
          <w:sz w:val="20"/>
          <w:szCs w:val="20"/>
        </w:rPr>
        <w:t>n</w:t>
      </w:r>
      <w:r w:rsidRPr="0008428F">
        <w:rPr>
          <w:sz w:val="20"/>
          <w:szCs w:val="20"/>
        </w:rPr>
        <w:t xml:space="preserve">d </w:t>
      </w:r>
      <w:r w:rsidRPr="0008428F">
        <w:rPr>
          <w:spacing w:val="-3"/>
          <w:sz w:val="20"/>
          <w:szCs w:val="20"/>
        </w:rPr>
        <w:t>t</w:t>
      </w:r>
      <w:r w:rsidRPr="0008428F">
        <w:rPr>
          <w:spacing w:val="5"/>
          <w:sz w:val="20"/>
          <w:szCs w:val="20"/>
        </w:rPr>
        <w:t>r</w:t>
      </w:r>
      <w:r w:rsidRPr="0008428F">
        <w:rPr>
          <w:spacing w:val="-4"/>
          <w:sz w:val="20"/>
          <w:szCs w:val="20"/>
        </w:rPr>
        <w:t>o</w:t>
      </w:r>
      <w:r w:rsidRPr="0008428F">
        <w:rPr>
          <w:sz w:val="20"/>
          <w:szCs w:val="20"/>
        </w:rPr>
        <w:t>u</w:t>
      </w:r>
      <w:r w:rsidRPr="0008428F">
        <w:rPr>
          <w:spacing w:val="-4"/>
          <w:sz w:val="20"/>
          <w:szCs w:val="20"/>
        </w:rPr>
        <w:t>b</w:t>
      </w:r>
      <w:r w:rsidRPr="0008428F">
        <w:rPr>
          <w:spacing w:val="2"/>
          <w:sz w:val="20"/>
          <w:szCs w:val="20"/>
        </w:rPr>
        <w:t>l</w:t>
      </w:r>
      <w:r w:rsidRPr="0008428F">
        <w:rPr>
          <w:spacing w:val="-3"/>
          <w:sz w:val="20"/>
          <w:szCs w:val="20"/>
        </w:rPr>
        <w:t>e</w:t>
      </w:r>
      <w:r w:rsidRPr="0008428F">
        <w:rPr>
          <w:spacing w:val="-1"/>
          <w:sz w:val="20"/>
          <w:szCs w:val="20"/>
        </w:rPr>
        <w:t>s</w:t>
      </w:r>
      <w:r w:rsidRPr="0008428F">
        <w:rPr>
          <w:spacing w:val="5"/>
          <w:sz w:val="20"/>
          <w:szCs w:val="20"/>
        </w:rPr>
        <w:t>h</w:t>
      </w:r>
      <w:r w:rsidRPr="0008428F">
        <w:rPr>
          <w:spacing w:val="-4"/>
          <w:sz w:val="20"/>
          <w:szCs w:val="20"/>
        </w:rPr>
        <w:t>oo</w:t>
      </w:r>
      <w:r w:rsidRPr="0008428F">
        <w:rPr>
          <w:sz w:val="20"/>
          <w:szCs w:val="20"/>
        </w:rPr>
        <w:t>t</w:t>
      </w:r>
      <w:r w:rsidRPr="0008428F">
        <w:rPr>
          <w:spacing w:val="7"/>
          <w:sz w:val="20"/>
          <w:szCs w:val="20"/>
        </w:rPr>
        <w:t xml:space="preserve"> </w:t>
      </w:r>
      <w:r w:rsidRPr="0008428F">
        <w:rPr>
          <w:sz w:val="20"/>
          <w:szCs w:val="20"/>
        </w:rPr>
        <w:t>p</w:t>
      </w:r>
      <w:r w:rsidRPr="0008428F">
        <w:rPr>
          <w:spacing w:val="-3"/>
          <w:sz w:val="20"/>
          <w:szCs w:val="20"/>
        </w:rPr>
        <w:t>e</w:t>
      </w:r>
      <w:r w:rsidRPr="0008428F">
        <w:rPr>
          <w:spacing w:val="5"/>
          <w:sz w:val="20"/>
          <w:szCs w:val="20"/>
        </w:rPr>
        <w:t>r</w:t>
      </w:r>
      <w:r w:rsidRPr="0008428F">
        <w:rPr>
          <w:spacing w:val="-1"/>
          <w:sz w:val="20"/>
          <w:szCs w:val="20"/>
        </w:rPr>
        <w:t>s</w:t>
      </w:r>
      <w:r w:rsidRPr="0008428F">
        <w:rPr>
          <w:spacing w:val="-4"/>
          <w:sz w:val="20"/>
          <w:szCs w:val="20"/>
        </w:rPr>
        <w:t>o</w:t>
      </w:r>
      <w:r w:rsidRPr="0008428F">
        <w:rPr>
          <w:spacing w:val="5"/>
          <w:sz w:val="20"/>
          <w:szCs w:val="20"/>
        </w:rPr>
        <w:t>n</w:t>
      </w:r>
      <w:r w:rsidRPr="0008428F">
        <w:rPr>
          <w:spacing w:val="2"/>
          <w:sz w:val="20"/>
          <w:szCs w:val="20"/>
        </w:rPr>
        <w:t>a</w:t>
      </w:r>
      <w:r w:rsidRPr="0008428F">
        <w:rPr>
          <w:sz w:val="20"/>
          <w:szCs w:val="20"/>
        </w:rPr>
        <w:t xml:space="preserve">l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pu</w:t>
      </w:r>
      <w:r w:rsidRPr="0008428F">
        <w:rPr>
          <w:spacing w:val="2"/>
          <w:sz w:val="20"/>
          <w:szCs w:val="20"/>
        </w:rPr>
        <w:t>t</w:t>
      </w:r>
      <w:r w:rsidRPr="0008428F">
        <w:rPr>
          <w:spacing w:val="-3"/>
          <w:sz w:val="20"/>
          <w:szCs w:val="20"/>
        </w:rPr>
        <w:t>e</w:t>
      </w:r>
      <w:r w:rsidRPr="0008428F">
        <w:rPr>
          <w:sz w:val="20"/>
          <w:szCs w:val="20"/>
        </w:rPr>
        <w:t xml:space="preserve">r </w:t>
      </w:r>
      <w:r w:rsidRPr="0008428F">
        <w:rPr>
          <w:spacing w:val="5"/>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w:t>
      </w:r>
      <w:r w:rsidRPr="0008428F">
        <w:rPr>
          <w:spacing w:val="-4"/>
          <w:sz w:val="20"/>
          <w:szCs w:val="20"/>
        </w:rPr>
        <w:t>o</w:t>
      </w:r>
      <w:r w:rsidRPr="0008428F">
        <w:rPr>
          <w:spacing w:val="5"/>
          <w:sz w:val="20"/>
          <w:szCs w:val="20"/>
        </w:rPr>
        <w:t>n</w:t>
      </w:r>
      <w:r w:rsidRPr="0008428F">
        <w:rPr>
          <w:spacing w:val="-3"/>
          <w:sz w:val="20"/>
          <w:szCs w:val="20"/>
        </w:rPr>
        <w:t>e</w:t>
      </w:r>
      <w:r w:rsidRPr="0008428F">
        <w:rPr>
          <w:sz w:val="20"/>
          <w:szCs w:val="20"/>
        </w:rPr>
        <w:t>n</w:t>
      </w:r>
      <w:r w:rsidRPr="0008428F">
        <w:rPr>
          <w:spacing w:val="2"/>
          <w:sz w:val="20"/>
          <w:szCs w:val="20"/>
        </w:rPr>
        <w:t>t</w:t>
      </w:r>
      <w:r w:rsidRPr="0008428F">
        <w:rPr>
          <w:spacing w:val="-1"/>
          <w:sz w:val="20"/>
          <w:szCs w:val="20"/>
        </w:rPr>
        <w:t>s</w:t>
      </w:r>
      <w:r w:rsidRPr="0008428F">
        <w:rPr>
          <w:sz w:val="20"/>
          <w:szCs w:val="20"/>
        </w:rPr>
        <w:t xml:space="preserve">, </w:t>
      </w:r>
      <w:r w:rsidRPr="0008428F">
        <w:rPr>
          <w:spacing w:val="3"/>
          <w:sz w:val="20"/>
          <w:szCs w:val="20"/>
        </w:rPr>
        <w:t xml:space="preserve"> </w:t>
      </w:r>
      <w:r w:rsidRPr="0008428F">
        <w:rPr>
          <w:spacing w:val="-4"/>
          <w:sz w:val="20"/>
          <w:szCs w:val="20"/>
        </w:rPr>
        <w:t>o</w:t>
      </w:r>
      <w:r w:rsidRPr="0008428F">
        <w:rPr>
          <w:sz w:val="20"/>
          <w:szCs w:val="20"/>
        </w:rPr>
        <w:t>p</w:t>
      </w:r>
      <w:r w:rsidRPr="0008428F">
        <w:rPr>
          <w:spacing w:val="-3"/>
          <w:sz w:val="20"/>
          <w:szCs w:val="20"/>
        </w:rPr>
        <w:t>e</w:t>
      </w:r>
      <w:r w:rsidRPr="0008428F">
        <w:rPr>
          <w:sz w:val="20"/>
          <w:szCs w:val="20"/>
        </w:rPr>
        <w:t>r</w:t>
      </w:r>
      <w:r w:rsidRPr="0008428F">
        <w:rPr>
          <w:spacing w:val="2"/>
          <w:sz w:val="20"/>
          <w:szCs w:val="20"/>
        </w:rPr>
        <w:t>at</w:t>
      </w:r>
      <w:r w:rsidRPr="0008428F">
        <w:rPr>
          <w:spacing w:val="-3"/>
          <w:sz w:val="20"/>
          <w:szCs w:val="20"/>
        </w:rPr>
        <w:t>i</w:t>
      </w:r>
      <w:r w:rsidRPr="0008428F">
        <w:rPr>
          <w:sz w:val="20"/>
          <w:szCs w:val="20"/>
        </w:rPr>
        <w:t xml:space="preserve">ng </w:t>
      </w:r>
      <w:r w:rsidRPr="0008428F">
        <w:rPr>
          <w:spacing w:val="1"/>
          <w:sz w:val="20"/>
          <w:szCs w:val="20"/>
        </w:rPr>
        <w:t xml:space="preserve"> </w:t>
      </w:r>
      <w:r w:rsidRPr="0008428F">
        <w:rPr>
          <w:spacing w:val="-1"/>
          <w:sz w:val="20"/>
          <w:szCs w:val="20"/>
        </w:rPr>
        <w:t>s</w:t>
      </w:r>
      <w:r w:rsidRPr="0008428F">
        <w:rPr>
          <w:spacing w:val="-4"/>
          <w:sz w:val="20"/>
          <w:szCs w:val="20"/>
        </w:rPr>
        <w:t>y</w:t>
      </w:r>
      <w:r w:rsidRPr="0008428F">
        <w:rPr>
          <w:spacing w:val="-1"/>
          <w:sz w:val="20"/>
          <w:szCs w:val="20"/>
        </w:rPr>
        <w:t>s</w:t>
      </w:r>
      <w:r w:rsidRPr="0008428F">
        <w:rPr>
          <w:spacing w:val="2"/>
          <w:sz w:val="20"/>
          <w:szCs w:val="20"/>
        </w:rPr>
        <w:t>t</w:t>
      </w:r>
      <w:r w:rsidRPr="0008428F">
        <w:rPr>
          <w:spacing w:val="-3"/>
          <w:sz w:val="20"/>
          <w:szCs w:val="20"/>
        </w:rPr>
        <w:t>e</w:t>
      </w:r>
      <w:r w:rsidRPr="0008428F">
        <w:rPr>
          <w:spacing w:val="2"/>
          <w:sz w:val="20"/>
          <w:szCs w:val="20"/>
        </w:rPr>
        <w:t>m</w:t>
      </w:r>
      <w:r w:rsidRPr="0008428F">
        <w:rPr>
          <w:spacing w:val="-1"/>
          <w:sz w:val="20"/>
          <w:szCs w:val="20"/>
        </w:rPr>
        <w:t>s</w:t>
      </w:r>
      <w:r w:rsidRPr="0008428F">
        <w:rPr>
          <w:sz w:val="20"/>
          <w:szCs w:val="20"/>
        </w:rPr>
        <w:t xml:space="preserve">, </w:t>
      </w:r>
      <w:r w:rsidRPr="0008428F">
        <w:rPr>
          <w:spacing w:val="3"/>
          <w:sz w:val="20"/>
          <w:szCs w:val="20"/>
        </w:rPr>
        <w:t xml:space="preserve"> </w:t>
      </w:r>
      <w:r w:rsidRPr="0008428F">
        <w:rPr>
          <w:spacing w:val="2"/>
          <w:sz w:val="20"/>
          <w:szCs w:val="20"/>
        </w:rPr>
        <w:t>l</w:t>
      </w:r>
      <w:r w:rsidRPr="0008428F">
        <w:rPr>
          <w:spacing w:val="-3"/>
          <w:sz w:val="20"/>
          <w:szCs w:val="20"/>
        </w:rPr>
        <w:t>a</w:t>
      </w:r>
      <w:r w:rsidRPr="0008428F">
        <w:rPr>
          <w:sz w:val="20"/>
          <w:szCs w:val="20"/>
        </w:rPr>
        <w:t>p</w:t>
      </w:r>
      <w:r w:rsidRPr="0008428F">
        <w:rPr>
          <w:spacing w:val="2"/>
          <w:sz w:val="20"/>
          <w:szCs w:val="20"/>
        </w:rPr>
        <w:t>t</w:t>
      </w:r>
      <w:r w:rsidRPr="0008428F">
        <w:rPr>
          <w:spacing w:val="-4"/>
          <w:sz w:val="20"/>
          <w:szCs w:val="20"/>
        </w:rPr>
        <w:t>o</w:t>
      </w:r>
      <w:r w:rsidRPr="0008428F">
        <w:rPr>
          <w:sz w:val="20"/>
          <w:szCs w:val="20"/>
        </w:rPr>
        <w:t>p</w:t>
      </w:r>
      <w:r w:rsidRPr="0008428F">
        <w:rPr>
          <w:spacing w:val="2"/>
          <w:sz w:val="20"/>
          <w:szCs w:val="20"/>
        </w:rPr>
        <w:t>/</w:t>
      </w:r>
      <w:r w:rsidRPr="0008428F">
        <w:rPr>
          <w:sz w:val="20"/>
          <w:szCs w:val="20"/>
        </w:rPr>
        <w:t>p</w:t>
      </w:r>
      <w:r w:rsidRPr="0008428F">
        <w:rPr>
          <w:spacing w:val="-4"/>
          <w:sz w:val="20"/>
          <w:szCs w:val="20"/>
        </w:rPr>
        <w:t>o</w:t>
      </w:r>
      <w:r w:rsidRPr="0008428F">
        <w:rPr>
          <w:sz w:val="20"/>
          <w:szCs w:val="20"/>
        </w:rPr>
        <w:t>r</w:t>
      </w:r>
      <w:r w:rsidRPr="0008428F">
        <w:rPr>
          <w:spacing w:val="2"/>
          <w:sz w:val="20"/>
          <w:szCs w:val="20"/>
        </w:rPr>
        <w:t>ta</w:t>
      </w:r>
      <w:r w:rsidRPr="0008428F">
        <w:rPr>
          <w:spacing w:val="-4"/>
          <w:sz w:val="20"/>
          <w:szCs w:val="20"/>
        </w:rPr>
        <w:t>b</w:t>
      </w:r>
      <w:r w:rsidRPr="0008428F">
        <w:rPr>
          <w:spacing w:val="2"/>
          <w:sz w:val="20"/>
          <w:szCs w:val="20"/>
        </w:rPr>
        <w:t>l</w:t>
      </w:r>
      <w:r w:rsidRPr="0008428F">
        <w:rPr>
          <w:sz w:val="20"/>
          <w:szCs w:val="20"/>
        </w:rPr>
        <w:t>e</w:t>
      </w:r>
      <w:r w:rsidRPr="0008428F">
        <w:rPr>
          <w:spacing w:val="48"/>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pu</w:t>
      </w:r>
      <w:r w:rsidRPr="0008428F">
        <w:rPr>
          <w:spacing w:val="2"/>
          <w:sz w:val="20"/>
          <w:szCs w:val="20"/>
        </w:rPr>
        <w:t>t</w:t>
      </w:r>
      <w:r w:rsidRPr="0008428F">
        <w:rPr>
          <w:spacing w:val="-3"/>
          <w:sz w:val="20"/>
          <w:szCs w:val="20"/>
        </w:rPr>
        <w:t>e</w:t>
      </w:r>
      <w:r w:rsidRPr="0008428F">
        <w:rPr>
          <w:spacing w:val="5"/>
          <w:sz w:val="20"/>
          <w:szCs w:val="20"/>
        </w:rPr>
        <w:t>r</w:t>
      </w:r>
      <w:r w:rsidRPr="0008428F">
        <w:rPr>
          <w:spacing w:val="-1"/>
          <w:sz w:val="20"/>
          <w:szCs w:val="20"/>
        </w:rPr>
        <w:t>s</w:t>
      </w:r>
      <w:r w:rsidRPr="0008428F">
        <w:rPr>
          <w:sz w:val="20"/>
          <w:szCs w:val="20"/>
        </w:rPr>
        <w:t xml:space="preserve">, </w:t>
      </w:r>
      <w:r w:rsidRPr="0008428F">
        <w:rPr>
          <w:spacing w:val="3"/>
          <w:sz w:val="20"/>
          <w:szCs w:val="20"/>
        </w:rPr>
        <w:t xml:space="preserve"> </w:t>
      </w:r>
      <w:r w:rsidRPr="0008428F">
        <w:rPr>
          <w:spacing w:val="-4"/>
          <w:sz w:val="20"/>
          <w:szCs w:val="20"/>
        </w:rPr>
        <w:t>p</w:t>
      </w:r>
      <w:r w:rsidRPr="0008428F">
        <w:rPr>
          <w:sz w:val="20"/>
          <w:szCs w:val="20"/>
        </w:rPr>
        <w:t>r</w:t>
      </w:r>
      <w:r w:rsidRPr="0008428F">
        <w:rPr>
          <w:spacing w:val="-3"/>
          <w:sz w:val="20"/>
          <w:szCs w:val="20"/>
        </w:rPr>
        <w:t>i</w:t>
      </w:r>
      <w:r w:rsidRPr="0008428F">
        <w:rPr>
          <w:spacing w:val="5"/>
          <w:sz w:val="20"/>
          <w:szCs w:val="20"/>
        </w:rPr>
        <w:t>n</w:t>
      </w:r>
      <w:r w:rsidRPr="0008428F">
        <w:rPr>
          <w:spacing w:val="2"/>
          <w:sz w:val="20"/>
          <w:szCs w:val="20"/>
        </w:rPr>
        <w:t>t</w:t>
      </w:r>
      <w:r w:rsidRPr="0008428F">
        <w:rPr>
          <w:spacing w:val="-8"/>
          <w:sz w:val="20"/>
          <w:szCs w:val="20"/>
        </w:rPr>
        <w:t>e</w:t>
      </w:r>
      <w:r w:rsidRPr="0008428F">
        <w:rPr>
          <w:spacing w:val="5"/>
          <w:sz w:val="20"/>
          <w:szCs w:val="20"/>
        </w:rPr>
        <w:t>r</w:t>
      </w:r>
      <w:r w:rsidRPr="0008428F">
        <w:rPr>
          <w:sz w:val="20"/>
          <w:szCs w:val="20"/>
        </w:rPr>
        <w:t>s</w:t>
      </w:r>
      <w:r w:rsidRPr="0008428F">
        <w:rPr>
          <w:spacing w:val="49"/>
          <w:sz w:val="20"/>
          <w:szCs w:val="20"/>
        </w:rPr>
        <w:t xml:space="preserve"> </w:t>
      </w:r>
      <w:r w:rsidRPr="0008428F">
        <w:rPr>
          <w:spacing w:val="-3"/>
          <w:sz w:val="20"/>
          <w:szCs w:val="20"/>
        </w:rPr>
        <w:t>a</w:t>
      </w:r>
      <w:r w:rsidRPr="0008428F">
        <w:rPr>
          <w:sz w:val="20"/>
          <w:szCs w:val="20"/>
        </w:rPr>
        <w:t xml:space="preserve">nd </w:t>
      </w:r>
      <w:r w:rsidRPr="0008428F">
        <w:rPr>
          <w:spacing w:val="1"/>
          <w:sz w:val="20"/>
          <w:szCs w:val="20"/>
        </w:rPr>
        <w:t xml:space="preserve"> </w:t>
      </w:r>
      <w:r w:rsidRPr="0008428F">
        <w:rPr>
          <w:spacing w:val="-1"/>
          <w:sz w:val="20"/>
          <w:szCs w:val="20"/>
        </w:rPr>
        <w:t>s</w:t>
      </w:r>
      <w:r w:rsidRPr="0008428F">
        <w:rPr>
          <w:spacing w:val="-3"/>
          <w:sz w:val="20"/>
          <w:szCs w:val="20"/>
        </w:rPr>
        <w:t>ca</w:t>
      </w:r>
      <w:r w:rsidRPr="0008428F">
        <w:rPr>
          <w:sz w:val="20"/>
          <w:szCs w:val="20"/>
        </w:rPr>
        <w:t>n</w:t>
      </w:r>
      <w:r w:rsidRPr="0008428F">
        <w:rPr>
          <w:spacing w:val="5"/>
          <w:sz w:val="20"/>
          <w:szCs w:val="20"/>
        </w:rPr>
        <w:t>n</w:t>
      </w:r>
      <w:r w:rsidRPr="0008428F">
        <w:rPr>
          <w:spacing w:val="-8"/>
          <w:sz w:val="20"/>
          <w:szCs w:val="20"/>
        </w:rPr>
        <w:t>e</w:t>
      </w:r>
      <w:r w:rsidRPr="0008428F">
        <w:rPr>
          <w:spacing w:val="5"/>
          <w:sz w:val="20"/>
          <w:szCs w:val="20"/>
        </w:rPr>
        <w:t>r</w:t>
      </w:r>
      <w:r w:rsidRPr="0008428F">
        <w:rPr>
          <w:spacing w:val="-1"/>
          <w:sz w:val="20"/>
          <w:szCs w:val="20"/>
        </w:rPr>
        <w:t>s</w:t>
      </w:r>
      <w:r w:rsidRPr="0008428F">
        <w:rPr>
          <w:sz w:val="20"/>
          <w:szCs w:val="20"/>
        </w:rPr>
        <w:t xml:space="preserve">. </w:t>
      </w:r>
      <w:r w:rsidRPr="0008428F">
        <w:rPr>
          <w:spacing w:val="3"/>
          <w:sz w:val="20"/>
          <w:szCs w:val="20"/>
        </w:rPr>
        <w:t xml:space="preserve"> </w:t>
      </w:r>
      <w:r w:rsidRPr="0008428F">
        <w:rPr>
          <w:spacing w:val="-1"/>
          <w:sz w:val="20"/>
          <w:szCs w:val="20"/>
        </w:rPr>
        <w:t>A</w:t>
      </w:r>
      <w:r w:rsidRPr="0008428F">
        <w:rPr>
          <w:sz w:val="20"/>
          <w:szCs w:val="20"/>
        </w:rPr>
        <w:t>s</w:t>
      </w:r>
      <w:r>
        <w:rPr>
          <w:sz w:val="20"/>
          <w:szCs w:val="20"/>
        </w:rPr>
        <w:t xml:space="preserve"> </w:t>
      </w:r>
      <w:r w:rsidRPr="0008428F">
        <w:rPr>
          <w:spacing w:val="-6"/>
          <w:sz w:val="20"/>
          <w:szCs w:val="20"/>
        </w:rPr>
        <w:t>w</w:t>
      </w:r>
      <w:r w:rsidRPr="0008428F">
        <w:rPr>
          <w:spacing w:val="-3"/>
          <w:sz w:val="20"/>
          <w:szCs w:val="20"/>
        </w:rPr>
        <w:t>e</w:t>
      </w:r>
      <w:r w:rsidRPr="0008428F">
        <w:rPr>
          <w:spacing w:val="2"/>
          <w:sz w:val="20"/>
          <w:szCs w:val="20"/>
        </w:rPr>
        <w:t>l</w:t>
      </w:r>
      <w:r w:rsidRPr="0008428F">
        <w:rPr>
          <w:sz w:val="20"/>
          <w:szCs w:val="20"/>
        </w:rPr>
        <w:t xml:space="preserve">l </w:t>
      </w:r>
      <w:r w:rsidRPr="0008428F">
        <w:rPr>
          <w:spacing w:val="2"/>
          <w:sz w:val="20"/>
          <w:szCs w:val="20"/>
        </w:rPr>
        <w:t>as</w:t>
      </w:r>
      <w:r w:rsidRPr="0008428F">
        <w:rPr>
          <w:sz w:val="20"/>
          <w:szCs w:val="20"/>
        </w:rPr>
        <w:t xml:space="preserve">, </w:t>
      </w:r>
      <w:r w:rsidRPr="0008428F">
        <w:rPr>
          <w:spacing w:val="3"/>
          <w:sz w:val="20"/>
          <w:szCs w:val="20"/>
        </w:rPr>
        <w:t>identify</w:t>
      </w:r>
      <w:r w:rsidRPr="0008428F">
        <w:rPr>
          <w:spacing w:val="41"/>
          <w:sz w:val="20"/>
          <w:szCs w:val="20"/>
        </w:rPr>
        <w:t xml:space="preserve"> </w:t>
      </w:r>
      <w:r w:rsidRPr="0008428F">
        <w:rPr>
          <w:spacing w:val="2"/>
          <w:sz w:val="20"/>
          <w:szCs w:val="20"/>
        </w:rPr>
        <w:t>t</w:t>
      </w:r>
      <w:r w:rsidRPr="0008428F">
        <w:rPr>
          <w:spacing w:val="5"/>
          <w:sz w:val="20"/>
          <w:szCs w:val="20"/>
        </w:rPr>
        <w:t>h</w:t>
      </w:r>
      <w:r w:rsidRPr="0008428F">
        <w:rPr>
          <w:sz w:val="20"/>
          <w:szCs w:val="20"/>
        </w:rPr>
        <w:t xml:space="preserve">e </w:t>
      </w:r>
      <w:r w:rsidRPr="0008428F">
        <w:rPr>
          <w:spacing w:val="-4"/>
          <w:sz w:val="20"/>
          <w:szCs w:val="20"/>
        </w:rPr>
        <w:t>f</w:t>
      </w:r>
      <w:r w:rsidRPr="0008428F">
        <w:rPr>
          <w:sz w:val="20"/>
          <w:szCs w:val="20"/>
        </w:rPr>
        <w:t>u</w:t>
      </w:r>
      <w:r w:rsidRPr="0008428F">
        <w:rPr>
          <w:spacing w:val="5"/>
          <w:sz w:val="20"/>
          <w:szCs w:val="20"/>
        </w:rPr>
        <w:t>n</w:t>
      </w:r>
      <w:r w:rsidRPr="0008428F">
        <w:rPr>
          <w:sz w:val="20"/>
          <w:szCs w:val="20"/>
        </w:rPr>
        <w:t>d</w:t>
      </w:r>
      <w:r w:rsidRPr="0008428F">
        <w:rPr>
          <w:spacing w:val="-3"/>
          <w:sz w:val="20"/>
          <w:szCs w:val="20"/>
        </w:rPr>
        <w:t>a</w:t>
      </w:r>
      <w:r w:rsidRPr="0008428F">
        <w:rPr>
          <w:spacing w:val="2"/>
          <w:sz w:val="20"/>
          <w:szCs w:val="20"/>
        </w:rPr>
        <w:t>m</w:t>
      </w:r>
      <w:r w:rsidRPr="0008428F">
        <w:rPr>
          <w:spacing w:val="-3"/>
          <w:sz w:val="20"/>
          <w:szCs w:val="20"/>
        </w:rPr>
        <w:t>e</w:t>
      </w:r>
      <w:r w:rsidRPr="0008428F">
        <w:rPr>
          <w:sz w:val="20"/>
          <w:szCs w:val="20"/>
        </w:rPr>
        <w:t>n</w:t>
      </w:r>
      <w:r w:rsidRPr="0008428F">
        <w:rPr>
          <w:spacing w:val="2"/>
          <w:sz w:val="20"/>
          <w:szCs w:val="20"/>
        </w:rPr>
        <w:t>t</w:t>
      </w:r>
      <w:r w:rsidRPr="0008428F">
        <w:rPr>
          <w:spacing w:val="-3"/>
          <w:sz w:val="20"/>
          <w:szCs w:val="20"/>
        </w:rPr>
        <w:t>a</w:t>
      </w:r>
      <w:r w:rsidRPr="0008428F">
        <w:rPr>
          <w:sz w:val="20"/>
          <w:szCs w:val="20"/>
        </w:rPr>
        <w:t>l</w:t>
      </w:r>
      <w:r w:rsidRPr="0008428F">
        <w:rPr>
          <w:spacing w:val="3"/>
          <w:sz w:val="20"/>
          <w:szCs w:val="20"/>
        </w:rPr>
        <w:t xml:space="preserve"> </w:t>
      </w:r>
      <w:r w:rsidRPr="0008428F">
        <w:rPr>
          <w:spacing w:val="-4"/>
          <w:sz w:val="20"/>
          <w:szCs w:val="20"/>
        </w:rPr>
        <w:t>p</w:t>
      </w:r>
      <w:r w:rsidRPr="0008428F">
        <w:rPr>
          <w:spacing w:val="5"/>
          <w:sz w:val="20"/>
          <w:szCs w:val="20"/>
        </w:rPr>
        <w:t>r</w:t>
      </w:r>
      <w:r w:rsidRPr="0008428F">
        <w:rPr>
          <w:spacing w:val="-3"/>
          <w:sz w:val="20"/>
          <w:szCs w:val="20"/>
        </w:rPr>
        <w:t>i</w:t>
      </w:r>
      <w:r w:rsidRPr="0008428F">
        <w:rPr>
          <w:spacing w:val="5"/>
          <w:sz w:val="20"/>
          <w:szCs w:val="20"/>
        </w:rPr>
        <w:t>n</w:t>
      </w:r>
      <w:r w:rsidRPr="0008428F">
        <w:rPr>
          <w:spacing w:val="-3"/>
          <w:sz w:val="20"/>
          <w:szCs w:val="20"/>
        </w:rPr>
        <w:t>ci</w:t>
      </w:r>
      <w:r w:rsidRPr="0008428F">
        <w:rPr>
          <w:sz w:val="20"/>
          <w:szCs w:val="20"/>
        </w:rPr>
        <w:t>p</w:t>
      </w:r>
      <w:r w:rsidRPr="0008428F">
        <w:rPr>
          <w:spacing w:val="2"/>
          <w:sz w:val="20"/>
          <w:szCs w:val="20"/>
        </w:rPr>
        <w:t>l</w:t>
      </w:r>
      <w:r w:rsidRPr="0008428F">
        <w:rPr>
          <w:spacing w:val="-3"/>
          <w:sz w:val="20"/>
          <w:szCs w:val="20"/>
        </w:rPr>
        <w:t>e</w:t>
      </w:r>
      <w:r w:rsidRPr="0008428F">
        <w:rPr>
          <w:sz w:val="20"/>
          <w:szCs w:val="20"/>
        </w:rPr>
        <w:t>s of</w:t>
      </w:r>
      <w:r w:rsidRPr="0008428F">
        <w:rPr>
          <w:spacing w:val="2"/>
          <w:sz w:val="20"/>
          <w:szCs w:val="20"/>
        </w:rPr>
        <w:t xml:space="preserve"> </w:t>
      </w:r>
      <w:r w:rsidRPr="0008428F">
        <w:rPr>
          <w:spacing w:val="-6"/>
          <w:sz w:val="20"/>
          <w:szCs w:val="20"/>
        </w:rPr>
        <w:t>w</w:t>
      </w:r>
      <w:r w:rsidRPr="0008428F">
        <w:rPr>
          <w:spacing w:val="2"/>
          <w:sz w:val="20"/>
          <w:szCs w:val="20"/>
        </w:rPr>
        <w:t>i</w:t>
      </w:r>
      <w:r w:rsidRPr="0008428F">
        <w:rPr>
          <w:spacing w:val="5"/>
          <w:sz w:val="20"/>
          <w:szCs w:val="20"/>
        </w:rPr>
        <w:t>r</w:t>
      </w:r>
      <w:r w:rsidRPr="0008428F">
        <w:rPr>
          <w:spacing w:val="-3"/>
          <w:sz w:val="20"/>
          <w:szCs w:val="20"/>
        </w:rPr>
        <w:t>e</w:t>
      </w:r>
      <w:r w:rsidRPr="0008428F">
        <w:rPr>
          <w:spacing w:val="1"/>
          <w:sz w:val="20"/>
          <w:szCs w:val="20"/>
        </w:rPr>
        <w:t>d</w:t>
      </w:r>
      <w:r w:rsidRPr="0008428F">
        <w:rPr>
          <w:spacing w:val="2"/>
          <w:sz w:val="20"/>
          <w:szCs w:val="20"/>
        </w:rPr>
        <w:t>/</w:t>
      </w:r>
      <w:r w:rsidRPr="0008428F">
        <w:rPr>
          <w:spacing w:val="-6"/>
          <w:sz w:val="20"/>
          <w:szCs w:val="20"/>
        </w:rPr>
        <w:t>w</w:t>
      </w:r>
      <w:r w:rsidRPr="0008428F">
        <w:rPr>
          <w:spacing w:val="2"/>
          <w:sz w:val="20"/>
          <w:szCs w:val="20"/>
        </w:rPr>
        <w:t>i</w:t>
      </w:r>
      <w:r w:rsidRPr="0008428F">
        <w:rPr>
          <w:spacing w:val="5"/>
          <w:sz w:val="20"/>
          <w:szCs w:val="20"/>
        </w:rPr>
        <w:t>r</w:t>
      </w:r>
      <w:r w:rsidRPr="0008428F">
        <w:rPr>
          <w:spacing w:val="-3"/>
          <w:sz w:val="20"/>
          <w:szCs w:val="20"/>
        </w:rPr>
        <w:t>e</w:t>
      </w:r>
      <w:r w:rsidRPr="0008428F">
        <w:rPr>
          <w:spacing w:val="2"/>
          <w:sz w:val="20"/>
          <w:szCs w:val="20"/>
        </w:rPr>
        <w:t>l</w:t>
      </w:r>
      <w:r w:rsidRPr="0008428F">
        <w:rPr>
          <w:spacing w:val="-3"/>
          <w:sz w:val="20"/>
          <w:szCs w:val="20"/>
        </w:rPr>
        <w:t>e</w:t>
      </w:r>
      <w:r w:rsidRPr="0008428F">
        <w:rPr>
          <w:spacing w:val="-1"/>
          <w:sz w:val="20"/>
          <w:szCs w:val="20"/>
        </w:rPr>
        <w:t>s</w:t>
      </w:r>
      <w:r w:rsidRPr="0008428F">
        <w:rPr>
          <w:sz w:val="20"/>
          <w:szCs w:val="20"/>
        </w:rPr>
        <w:t xml:space="preserve">s </w:t>
      </w:r>
      <w:r w:rsidRPr="0008428F">
        <w:rPr>
          <w:spacing w:val="5"/>
          <w:sz w:val="20"/>
          <w:szCs w:val="20"/>
        </w:rPr>
        <w:t>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1"/>
          <w:sz w:val="20"/>
          <w:szCs w:val="20"/>
        </w:rPr>
        <w:t>s</w:t>
      </w:r>
      <w:r w:rsidRPr="0008428F">
        <w:rPr>
          <w:sz w:val="20"/>
          <w:szCs w:val="20"/>
        </w:rPr>
        <w:t>,</w:t>
      </w:r>
      <w:r w:rsidRPr="0008428F">
        <w:rPr>
          <w:spacing w:val="4"/>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pu</w:t>
      </w:r>
      <w:r w:rsidRPr="0008428F">
        <w:rPr>
          <w:spacing w:val="2"/>
          <w:sz w:val="20"/>
          <w:szCs w:val="20"/>
        </w:rPr>
        <w:t>t</w:t>
      </w:r>
      <w:r w:rsidRPr="0008428F">
        <w:rPr>
          <w:spacing w:val="-3"/>
          <w:sz w:val="20"/>
          <w:szCs w:val="20"/>
        </w:rPr>
        <w:t>e</w:t>
      </w:r>
      <w:r w:rsidRPr="0008428F">
        <w:rPr>
          <w:sz w:val="20"/>
          <w:szCs w:val="20"/>
        </w:rPr>
        <w:t>r</w:t>
      </w:r>
      <w:r w:rsidRPr="0008428F">
        <w:rPr>
          <w:spacing w:val="6"/>
          <w:sz w:val="20"/>
          <w:szCs w:val="20"/>
        </w:rPr>
        <w:t xml:space="preserve"> </w:t>
      </w:r>
      <w:r w:rsidRPr="0008428F">
        <w:rPr>
          <w:spacing w:val="-1"/>
          <w:sz w:val="20"/>
          <w:szCs w:val="20"/>
        </w:rPr>
        <w:t>s</w:t>
      </w:r>
      <w:r w:rsidRPr="0008428F">
        <w:rPr>
          <w:spacing w:val="-3"/>
          <w:sz w:val="20"/>
          <w:szCs w:val="20"/>
        </w:rPr>
        <w:t>ec</w:t>
      </w:r>
      <w:r w:rsidRPr="0008428F">
        <w:rPr>
          <w:sz w:val="20"/>
          <w:szCs w:val="20"/>
        </w:rPr>
        <w:t>u</w:t>
      </w:r>
      <w:r w:rsidRPr="0008428F">
        <w:rPr>
          <w:spacing w:val="5"/>
          <w:sz w:val="20"/>
          <w:szCs w:val="20"/>
        </w:rPr>
        <w:t>r</w:t>
      </w:r>
      <w:r w:rsidRPr="0008428F">
        <w:rPr>
          <w:spacing w:val="-3"/>
          <w:sz w:val="20"/>
          <w:szCs w:val="20"/>
        </w:rPr>
        <w:t>i</w:t>
      </w:r>
      <w:r w:rsidRPr="0008428F">
        <w:rPr>
          <w:spacing w:val="2"/>
          <w:sz w:val="20"/>
          <w:szCs w:val="20"/>
        </w:rPr>
        <w:t>t</w:t>
      </w:r>
      <w:r w:rsidRPr="0008428F">
        <w:rPr>
          <w:spacing w:val="-9"/>
          <w:sz w:val="20"/>
          <w:szCs w:val="20"/>
        </w:rPr>
        <w:t>y</w:t>
      </w:r>
      <w:r w:rsidRPr="0008428F">
        <w:rPr>
          <w:sz w:val="20"/>
          <w:szCs w:val="20"/>
        </w:rPr>
        <w:t>,</w:t>
      </w:r>
      <w:r w:rsidRPr="0008428F">
        <w:rPr>
          <w:spacing w:val="4"/>
          <w:sz w:val="20"/>
          <w:szCs w:val="20"/>
        </w:rPr>
        <w:t xml:space="preserve"> </w:t>
      </w:r>
      <w:r w:rsidRPr="0008428F">
        <w:rPr>
          <w:spacing w:val="-1"/>
          <w:sz w:val="20"/>
          <w:szCs w:val="20"/>
        </w:rPr>
        <w:t>s</w:t>
      </w:r>
      <w:r w:rsidRPr="0008428F">
        <w:rPr>
          <w:spacing w:val="2"/>
          <w:sz w:val="20"/>
          <w:szCs w:val="20"/>
        </w:rPr>
        <w:t>a</w:t>
      </w:r>
      <w:r w:rsidRPr="0008428F">
        <w:rPr>
          <w:sz w:val="20"/>
          <w:szCs w:val="20"/>
        </w:rPr>
        <w:t>f</w:t>
      </w:r>
      <w:r w:rsidRPr="0008428F">
        <w:rPr>
          <w:spacing w:val="-3"/>
          <w:sz w:val="20"/>
          <w:szCs w:val="20"/>
        </w:rPr>
        <w:t>e</w:t>
      </w:r>
      <w:r w:rsidRPr="0008428F">
        <w:rPr>
          <w:spacing w:val="6"/>
          <w:sz w:val="20"/>
          <w:szCs w:val="20"/>
        </w:rPr>
        <w:t>t</w:t>
      </w:r>
      <w:r w:rsidRPr="0008428F">
        <w:rPr>
          <w:spacing w:val="-9"/>
          <w:sz w:val="20"/>
          <w:szCs w:val="20"/>
        </w:rPr>
        <w:t>y</w:t>
      </w:r>
      <w:r w:rsidRPr="0008428F">
        <w:rPr>
          <w:sz w:val="20"/>
          <w:szCs w:val="20"/>
        </w:rPr>
        <w:t>,</w:t>
      </w:r>
      <w:r w:rsidRPr="0008428F">
        <w:rPr>
          <w:spacing w:val="4"/>
          <w:sz w:val="20"/>
          <w:szCs w:val="20"/>
        </w:rPr>
        <w:t xml:space="preserve"> </w:t>
      </w:r>
      <w:r w:rsidRPr="0008428F">
        <w:rPr>
          <w:spacing w:val="-3"/>
          <w:sz w:val="20"/>
          <w:szCs w:val="20"/>
        </w:rPr>
        <w:t>e</w:t>
      </w:r>
      <w:r w:rsidRPr="0008428F">
        <w:rPr>
          <w:spacing w:val="5"/>
          <w:sz w:val="20"/>
          <w:szCs w:val="20"/>
        </w:rPr>
        <w:t>n</w:t>
      </w:r>
      <w:r w:rsidRPr="0008428F">
        <w:rPr>
          <w:spacing w:val="-4"/>
          <w:sz w:val="20"/>
          <w:szCs w:val="20"/>
        </w:rPr>
        <w:t>v</w:t>
      </w:r>
      <w:r w:rsidRPr="0008428F">
        <w:rPr>
          <w:spacing w:val="2"/>
          <w:sz w:val="20"/>
          <w:szCs w:val="20"/>
        </w:rPr>
        <w:t>i</w:t>
      </w:r>
      <w:r w:rsidRPr="0008428F">
        <w:rPr>
          <w:spacing w:val="5"/>
          <w:sz w:val="20"/>
          <w:szCs w:val="20"/>
        </w:rPr>
        <w:t>r</w:t>
      </w:r>
      <w:r w:rsidRPr="0008428F">
        <w:rPr>
          <w:spacing w:val="-4"/>
          <w:sz w:val="20"/>
          <w:szCs w:val="20"/>
        </w:rPr>
        <w:t>o</w:t>
      </w:r>
      <w:r w:rsidRPr="0008428F">
        <w:rPr>
          <w:sz w:val="20"/>
          <w:szCs w:val="20"/>
        </w:rPr>
        <w:t>n</w:t>
      </w:r>
      <w:r w:rsidRPr="0008428F">
        <w:rPr>
          <w:spacing w:val="2"/>
          <w:sz w:val="20"/>
          <w:szCs w:val="20"/>
        </w:rPr>
        <w:t>m</w:t>
      </w:r>
      <w:r w:rsidRPr="0008428F">
        <w:rPr>
          <w:spacing w:val="-3"/>
          <w:sz w:val="20"/>
          <w:szCs w:val="20"/>
        </w:rPr>
        <w:t>e</w:t>
      </w:r>
      <w:r w:rsidRPr="0008428F">
        <w:rPr>
          <w:sz w:val="20"/>
          <w:szCs w:val="20"/>
        </w:rPr>
        <w:t>n</w:t>
      </w:r>
      <w:r w:rsidRPr="0008428F">
        <w:rPr>
          <w:spacing w:val="2"/>
          <w:sz w:val="20"/>
          <w:szCs w:val="20"/>
        </w:rPr>
        <w:t>t</w:t>
      </w:r>
      <w:r w:rsidRPr="0008428F">
        <w:rPr>
          <w:spacing w:val="-3"/>
          <w:sz w:val="20"/>
          <w:szCs w:val="20"/>
        </w:rPr>
        <w:t>a</w:t>
      </w:r>
      <w:r w:rsidRPr="0008428F">
        <w:rPr>
          <w:sz w:val="20"/>
          <w:szCs w:val="20"/>
        </w:rPr>
        <w:t>l</w:t>
      </w:r>
      <w:r w:rsidRPr="0008428F">
        <w:rPr>
          <w:spacing w:val="3"/>
          <w:sz w:val="20"/>
          <w:szCs w:val="20"/>
        </w:rPr>
        <w:t xml:space="preserve"> </w:t>
      </w:r>
      <w:r w:rsidRPr="0008428F">
        <w:rPr>
          <w:spacing w:val="2"/>
          <w:sz w:val="20"/>
          <w:szCs w:val="20"/>
        </w:rPr>
        <w:t>i</w:t>
      </w:r>
      <w:r w:rsidRPr="0008428F">
        <w:rPr>
          <w:spacing w:val="-1"/>
          <w:sz w:val="20"/>
          <w:szCs w:val="20"/>
        </w:rPr>
        <w:t>ss</w:t>
      </w:r>
      <w:r w:rsidRPr="0008428F">
        <w:rPr>
          <w:sz w:val="20"/>
          <w:szCs w:val="20"/>
        </w:rPr>
        <w:t>u</w:t>
      </w:r>
      <w:r w:rsidRPr="0008428F">
        <w:rPr>
          <w:spacing w:val="-3"/>
          <w:sz w:val="20"/>
          <w:szCs w:val="20"/>
        </w:rPr>
        <w:t>e</w:t>
      </w:r>
      <w:r w:rsidRPr="0008428F">
        <w:rPr>
          <w:spacing w:val="-1"/>
          <w:sz w:val="20"/>
          <w:szCs w:val="20"/>
        </w:rPr>
        <w:t>s</w:t>
      </w:r>
      <w:r w:rsidRPr="0008428F">
        <w:rPr>
          <w:sz w:val="20"/>
          <w:szCs w:val="20"/>
        </w:rPr>
        <w:t>,</w:t>
      </w:r>
      <w:r w:rsidRPr="0008428F">
        <w:rPr>
          <w:spacing w:val="4"/>
          <w:sz w:val="20"/>
          <w:szCs w:val="20"/>
        </w:rPr>
        <w:t xml:space="preserve"> </w:t>
      </w:r>
      <w:r w:rsidRPr="0008428F">
        <w:rPr>
          <w:spacing w:val="-3"/>
          <w:sz w:val="20"/>
          <w:szCs w:val="20"/>
        </w:rPr>
        <w:t>a</w:t>
      </w:r>
      <w:r w:rsidRPr="0008428F">
        <w:rPr>
          <w:spacing w:val="5"/>
          <w:sz w:val="20"/>
          <w:szCs w:val="20"/>
        </w:rPr>
        <w:t>n</w:t>
      </w:r>
      <w:r w:rsidRPr="0008428F">
        <w:rPr>
          <w:sz w:val="20"/>
          <w:szCs w:val="20"/>
        </w:rPr>
        <w:t>d</w:t>
      </w:r>
      <w:r w:rsidRPr="0008428F">
        <w:rPr>
          <w:spacing w:val="1"/>
          <w:sz w:val="20"/>
          <w:szCs w:val="20"/>
        </w:rPr>
        <w:t xml:space="preserve"> </w:t>
      </w:r>
      <w:r>
        <w:rPr>
          <w:spacing w:val="1"/>
          <w:sz w:val="20"/>
          <w:szCs w:val="20"/>
        </w:rPr>
        <w:t>proper</w:t>
      </w:r>
      <w:r w:rsidRPr="0008428F">
        <w:rPr>
          <w:spacing w:val="7"/>
          <w:sz w:val="20"/>
          <w:szCs w:val="20"/>
        </w:rPr>
        <w:t xml:space="preserve"> </w:t>
      </w:r>
      <w:r w:rsidRPr="0008428F">
        <w:rPr>
          <w:spacing w:val="-3"/>
          <w:sz w:val="20"/>
          <w:szCs w:val="20"/>
        </w:rPr>
        <w:t>e</w:t>
      </w:r>
      <w:r w:rsidRPr="0008428F">
        <w:rPr>
          <w:spacing w:val="2"/>
          <w:sz w:val="20"/>
          <w:szCs w:val="20"/>
        </w:rPr>
        <w:t>m</w:t>
      </w:r>
      <w:r w:rsidRPr="0008428F">
        <w:rPr>
          <w:sz w:val="20"/>
          <w:szCs w:val="20"/>
        </w:rPr>
        <w:t>p</w:t>
      </w:r>
      <w:r w:rsidRPr="0008428F">
        <w:rPr>
          <w:spacing w:val="2"/>
          <w:sz w:val="20"/>
          <w:szCs w:val="20"/>
        </w:rPr>
        <w:t>l</w:t>
      </w:r>
      <w:r w:rsidRPr="0008428F">
        <w:rPr>
          <w:sz w:val="20"/>
          <w:szCs w:val="20"/>
        </w:rPr>
        <w:t>o</w:t>
      </w:r>
      <w:r w:rsidRPr="0008428F">
        <w:rPr>
          <w:spacing w:val="-9"/>
          <w:sz w:val="20"/>
          <w:szCs w:val="20"/>
        </w:rPr>
        <w:t>y</w:t>
      </w:r>
      <w:r w:rsidRPr="0008428F">
        <w:rPr>
          <w:spacing w:val="2"/>
          <w:sz w:val="20"/>
          <w:szCs w:val="20"/>
        </w:rPr>
        <w:t>e</w:t>
      </w:r>
      <w:r w:rsidRPr="0008428F">
        <w:rPr>
          <w:sz w:val="20"/>
          <w:szCs w:val="20"/>
        </w:rPr>
        <w:t>e</w:t>
      </w:r>
      <w:r>
        <w:rPr>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mm</w:t>
      </w:r>
      <w:r w:rsidRPr="0008428F">
        <w:rPr>
          <w:sz w:val="20"/>
          <w:szCs w:val="20"/>
        </w:rPr>
        <w:t>un</w:t>
      </w:r>
      <w:r w:rsidRPr="0008428F">
        <w:rPr>
          <w:spacing w:val="2"/>
          <w:sz w:val="20"/>
          <w:szCs w:val="20"/>
        </w:rPr>
        <w:t>i</w:t>
      </w:r>
      <w:r w:rsidRPr="0008428F">
        <w:rPr>
          <w:spacing w:val="-3"/>
          <w:sz w:val="20"/>
          <w:szCs w:val="20"/>
        </w:rPr>
        <w:t>c</w:t>
      </w:r>
      <w:r w:rsidRPr="0008428F">
        <w:rPr>
          <w:spacing w:val="2"/>
          <w:sz w:val="20"/>
          <w:szCs w:val="20"/>
        </w:rPr>
        <w:t>a</w:t>
      </w:r>
      <w:r w:rsidRPr="0008428F">
        <w:rPr>
          <w:spacing w:val="-3"/>
          <w:sz w:val="20"/>
          <w:szCs w:val="20"/>
        </w:rPr>
        <w:t>t</w:t>
      </w:r>
      <w:r w:rsidRPr="0008428F">
        <w:rPr>
          <w:spacing w:val="2"/>
          <w:sz w:val="20"/>
          <w:szCs w:val="20"/>
        </w:rPr>
        <w:t>i</w:t>
      </w:r>
      <w:r w:rsidRPr="0008428F">
        <w:rPr>
          <w:spacing w:val="-4"/>
          <w:sz w:val="20"/>
          <w:szCs w:val="20"/>
        </w:rPr>
        <w:t>o</w:t>
      </w:r>
      <w:r w:rsidRPr="0008428F">
        <w:rPr>
          <w:sz w:val="20"/>
          <w:szCs w:val="20"/>
        </w:rPr>
        <w:t>n</w:t>
      </w:r>
      <w:r w:rsidRPr="0008428F">
        <w:rPr>
          <w:spacing w:val="3"/>
          <w:sz w:val="20"/>
          <w:szCs w:val="20"/>
        </w:rPr>
        <w:t xml:space="preserve"> </w:t>
      </w:r>
      <w:r w:rsidRPr="0008428F">
        <w:rPr>
          <w:spacing w:val="-3"/>
          <w:sz w:val="20"/>
          <w:szCs w:val="20"/>
        </w:rPr>
        <w:t>a</w:t>
      </w:r>
      <w:r w:rsidRPr="0008428F">
        <w:rPr>
          <w:spacing w:val="5"/>
          <w:sz w:val="20"/>
          <w:szCs w:val="20"/>
        </w:rPr>
        <w:t>n</w:t>
      </w:r>
      <w:r w:rsidRPr="0008428F">
        <w:rPr>
          <w:sz w:val="20"/>
          <w:szCs w:val="20"/>
        </w:rPr>
        <w:t>d</w:t>
      </w:r>
      <w:r w:rsidRPr="0008428F">
        <w:rPr>
          <w:spacing w:val="-2"/>
          <w:sz w:val="20"/>
          <w:szCs w:val="20"/>
        </w:rPr>
        <w:t xml:space="preserve"> </w:t>
      </w:r>
      <w:r w:rsidRPr="0008428F">
        <w:rPr>
          <w:spacing w:val="-4"/>
          <w:sz w:val="20"/>
          <w:szCs w:val="20"/>
        </w:rPr>
        <w:t>p</w:t>
      </w:r>
      <w:r w:rsidRPr="0008428F">
        <w:rPr>
          <w:spacing w:val="5"/>
          <w:sz w:val="20"/>
          <w:szCs w:val="20"/>
        </w:rPr>
        <w:t>r</w:t>
      </w:r>
      <w:r w:rsidRPr="0008428F">
        <w:rPr>
          <w:spacing w:val="-4"/>
          <w:sz w:val="20"/>
          <w:szCs w:val="20"/>
        </w:rPr>
        <w:t>of</w:t>
      </w:r>
      <w:r w:rsidRPr="0008428F">
        <w:rPr>
          <w:spacing w:val="-3"/>
          <w:sz w:val="20"/>
          <w:szCs w:val="20"/>
        </w:rPr>
        <w:t>e</w:t>
      </w:r>
      <w:r w:rsidRPr="0008428F">
        <w:rPr>
          <w:spacing w:val="-1"/>
          <w:sz w:val="20"/>
          <w:szCs w:val="20"/>
        </w:rPr>
        <w:t>ss</w:t>
      </w:r>
      <w:r w:rsidRPr="0008428F">
        <w:rPr>
          <w:spacing w:val="6"/>
          <w:sz w:val="20"/>
          <w:szCs w:val="20"/>
        </w:rPr>
        <w:t>i</w:t>
      </w:r>
      <w:r w:rsidRPr="0008428F">
        <w:rPr>
          <w:spacing w:val="-4"/>
          <w:sz w:val="20"/>
          <w:szCs w:val="20"/>
        </w:rPr>
        <w:t>o</w:t>
      </w:r>
      <w:r w:rsidRPr="0008428F">
        <w:rPr>
          <w:spacing w:val="5"/>
          <w:sz w:val="20"/>
          <w:szCs w:val="20"/>
        </w:rPr>
        <w:t>n</w:t>
      </w:r>
      <w:r w:rsidRPr="0008428F">
        <w:rPr>
          <w:spacing w:val="2"/>
          <w:sz w:val="20"/>
          <w:szCs w:val="20"/>
        </w:rPr>
        <w:t>a</w:t>
      </w:r>
      <w:r w:rsidRPr="0008428F">
        <w:rPr>
          <w:spacing w:val="-3"/>
          <w:sz w:val="20"/>
          <w:szCs w:val="20"/>
        </w:rPr>
        <w:t>l</w:t>
      </w:r>
      <w:r w:rsidRPr="0008428F">
        <w:rPr>
          <w:spacing w:val="2"/>
          <w:sz w:val="20"/>
          <w:szCs w:val="20"/>
        </w:rPr>
        <w:t>i</w:t>
      </w:r>
      <w:r w:rsidRPr="0008428F">
        <w:rPr>
          <w:spacing w:val="-1"/>
          <w:sz w:val="20"/>
          <w:szCs w:val="20"/>
        </w:rPr>
        <w:t>s</w:t>
      </w:r>
      <w:r w:rsidRPr="0008428F">
        <w:rPr>
          <w:sz w:val="20"/>
          <w:szCs w:val="20"/>
        </w:rPr>
        <w:t xml:space="preserve">m </w:t>
      </w:r>
      <w:r w:rsidRPr="0008428F">
        <w:rPr>
          <w:spacing w:val="-4"/>
          <w:sz w:val="20"/>
          <w:szCs w:val="20"/>
        </w:rPr>
        <w:t>fo</w:t>
      </w:r>
      <w:r w:rsidRPr="0008428F">
        <w:rPr>
          <w:sz w:val="20"/>
          <w:szCs w:val="20"/>
        </w:rPr>
        <w:t>r</w:t>
      </w:r>
      <w:r w:rsidRPr="0008428F">
        <w:rPr>
          <w:spacing w:val="8"/>
          <w:sz w:val="20"/>
          <w:szCs w:val="20"/>
        </w:rPr>
        <w:t xml:space="preserve"> </w:t>
      </w:r>
      <w:r w:rsidRPr="0008428F">
        <w:rPr>
          <w:spacing w:val="-4"/>
          <w:sz w:val="20"/>
          <w:szCs w:val="20"/>
        </w:rPr>
        <w:t>b</w:t>
      </w:r>
      <w:r w:rsidRPr="0008428F">
        <w:rPr>
          <w:sz w:val="20"/>
          <w:szCs w:val="20"/>
        </w:rPr>
        <w:t>u</w:t>
      </w:r>
      <w:r w:rsidRPr="0008428F">
        <w:rPr>
          <w:spacing w:val="-1"/>
          <w:sz w:val="20"/>
          <w:szCs w:val="20"/>
        </w:rPr>
        <w:t>s</w:t>
      </w:r>
      <w:r w:rsidRPr="0008428F">
        <w:rPr>
          <w:spacing w:val="2"/>
          <w:sz w:val="20"/>
          <w:szCs w:val="20"/>
        </w:rPr>
        <w:t>i</w:t>
      </w:r>
      <w:r w:rsidRPr="0008428F">
        <w:rPr>
          <w:spacing w:val="5"/>
          <w:sz w:val="20"/>
          <w:szCs w:val="20"/>
        </w:rPr>
        <w:t>n</w:t>
      </w:r>
      <w:r w:rsidRPr="0008428F">
        <w:rPr>
          <w:spacing w:val="-3"/>
          <w:sz w:val="20"/>
          <w:szCs w:val="20"/>
        </w:rPr>
        <w:t>e</w:t>
      </w:r>
      <w:r w:rsidRPr="0008428F">
        <w:rPr>
          <w:spacing w:val="-1"/>
          <w:sz w:val="20"/>
          <w:szCs w:val="20"/>
        </w:rPr>
        <w:t>s</w:t>
      </w:r>
      <w:r w:rsidRPr="0008428F">
        <w:rPr>
          <w:sz w:val="20"/>
          <w:szCs w:val="20"/>
        </w:rPr>
        <w:t>s</w:t>
      </w:r>
      <w:r w:rsidRPr="0008428F">
        <w:rPr>
          <w:spacing w:val="1"/>
          <w:sz w:val="20"/>
          <w:szCs w:val="20"/>
        </w:rPr>
        <w:t xml:space="preserve"> </w:t>
      </w:r>
      <w:r w:rsidRPr="0008428F">
        <w:rPr>
          <w:spacing w:val="-4"/>
          <w:sz w:val="20"/>
          <w:szCs w:val="20"/>
        </w:rPr>
        <w:t>o</w:t>
      </w:r>
      <w:r w:rsidRPr="0008428F">
        <w:rPr>
          <w:sz w:val="20"/>
          <w:szCs w:val="20"/>
        </w:rPr>
        <w:t>p</w:t>
      </w:r>
      <w:r w:rsidRPr="0008428F">
        <w:rPr>
          <w:spacing w:val="-3"/>
          <w:sz w:val="20"/>
          <w:szCs w:val="20"/>
        </w:rPr>
        <w:t>e</w:t>
      </w:r>
      <w:r w:rsidRPr="0008428F">
        <w:rPr>
          <w:sz w:val="20"/>
          <w:szCs w:val="20"/>
        </w:rPr>
        <w:t>r</w:t>
      </w:r>
      <w:r w:rsidRPr="0008428F">
        <w:rPr>
          <w:spacing w:val="2"/>
          <w:sz w:val="20"/>
          <w:szCs w:val="20"/>
        </w:rPr>
        <w:t>ati</w:t>
      </w:r>
      <w:r w:rsidRPr="0008428F">
        <w:rPr>
          <w:spacing w:val="-9"/>
          <w:sz w:val="20"/>
          <w:szCs w:val="20"/>
        </w:rPr>
        <w:t>o</w:t>
      </w:r>
      <w:r w:rsidRPr="0008428F">
        <w:rPr>
          <w:spacing w:val="5"/>
          <w:sz w:val="20"/>
          <w:szCs w:val="20"/>
        </w:rPr>
        <w:t>n</w:t>
      </w:r>
      <w:r w:rsidRPr="0008428F">
        <w:rPr>
          <w:spacing w:val="-1"/>
          <w:sz w:val="20"/>
          <w:szCs w:val="20"/>
        </w:rPr>
        <w:t>s</w:t>
      </w:r>
      <w:r w:rsidRPr="0008428F">
        <w:rPr>
          <w:sz w:val="20"/>
          <w:szCs w:val="20"/>
        </w:rPr>
        <w:t>.</w:t>
      </w:r>
    </w:p>
    <w:p w14:paraId="421174EB" w14:textId="77777777" w:rsidR="00A6639C" w:rsidRPr="0008428F" w:rsidRDefault="00A6639C" w:rsidP="00A6639C">
      <w:pPr>
        <w:spacing w:before="10" w:line="220" w:lineRule="exact"/>
        <w:ind w:left="90"/>
        <w:rPr>
          <w:sz w:val="12"/>
          <w:szCs w:val="12"/>
        </w:rPr>
      </w:pPr>
    </w:p>
    <w:p w14:paraId="421174EC" w14:textId="77777777" w:rsidR="00A6639C" w:rsidRDefault="00A6639C" w:rsidP="00A6639C">
      <w:pPr>
        <w:spacing w:line="220" w:lineRule="exact"/>
        <w:ind w:left="-180" w:right="72"/>
        <w:rPr>
          <w:b/>
          <w:bCs/>
          <w:spacing w:val="-10"/>
          <w:sz w:val="20"/>
          <w:szCs w:val="20"/>
        </w:rPr>
      </w:pPr>
      <w:r>
        <w:rPr>
          <w:b/>
          <w:bCs/>
          <w:spacing w:val="-1"/>
          <w:sz w:val="20"/>
          <w:szCs w:val="20"/>
        </w:rPr>
        <w:tab/>
      </w:r>
      <w:r w:rsidRPr="0008428F">
        <w:rPr>
          <w:b/>
          <w:bCs/>
          <w:spacing w:val="-1"/>
          <w:sz w:val="20"/>
          <w:szCs w:val="20"/>
        </w:rPr>
        <w:t>Networking I</w:t>
      </w:r>
      <w:r>
        <w:rPr>
          <w:b/>
          <w:bCs/>
          <w:spacing w:val="23"/>
          <w:sz w:val="20"/>
          <w:szCs w:val="20"/>
        </w:rPr>
        <w:t xml:space="preserve"> </w:t>
      </w:r>
      <w:r w:rsidRPr="00C65594">
        <w:rPr>
          <w:b/>
          <w:bCs/>
          <w:spacing w:val="11"/>
          <w:sz w:val="19"/>
          <w:szCs w:val="19"/>
        </w:rPr>
        <w:t>(</w:t>
      </w:r>
      <w:r w:rsidRPr="00C65594">
        <w:rPr>
          <w:b/>
          <w:bCs/>
          <w:spacing w:val="-14"/>
          <w:sz w:val="20"/>
          <w:szCs w:val="20"/>
        </w:rPr>
        <w:t>6 FIN AID QCH, 7.5 ACAD QCH/120 Clock Hours:</w:t>
      </w:r>
      <w:r w:rsidRPr="00C65594">
        <w:rPr>
          <w:b/>
          <w:bCs/>
          <w:spacing w:val="-6"/>
          <w:sz w:val="19"/>
          <w:szCs w:val="19"/>
        </w:rPr>
        <w:t xml:space="preserve"> 1.5</w:t>
      </w:r>
      <w:r w:rsidRPr="00C65594">
        <w:rPr>
          <w:b/>
          <w:bCs/>
          <w:spacing w:val="-10"/>
          <w:sz w:val="19"/>
          <w:szCs w:val="19"/>
        </w:rPr>
        <w:t xml:space="preserve"> QCH/30 Lecture Hours, 6 QCH/90 Lab Hours):</w:t>
      </w:r>
    </w:p>
    <w:p w14:paraId="421174ED" w14:textId="77777777" w:rsidR="00A6639C" w:rsidRPr="0008428F" w:rsidRDefault="00A6639C" w:rsidP="00A6639C">
      <w:pPr>
        <w:spacing w:line="220" w:lineRule="exact"/>
        <w:ind w:left="-180" w:right="72"/>
        <w:rPr>
          <w:sz w:val="12"/>
          <w:szCs w:val="12"/>
        </w:rPr>
      </w:pPr>
      <w:r>
        <w:rPr>
          <w:spacing w:val="2"/>
          <w:sz w:val="20"/>
          <w:szCs w:val="20"/>
        </w:rPr>
        <w:tab/>
      </w:r>
      <w:r w:rsidRPr="0008428F">
        <w:rPr>
          <w:spacing w:val="2"/>
          <w:sz w:val="20"/>
          <w:szCs w:val="20"/>
        </w:rPr>
        <w:t>T</w:t>
      </w:r>
      <w:r w:rsidRPr="0008428F">
        <w:rPr>
          <w:sz w:val="20"/>
          <w:szCs w:val="20"/>
        </w:rPr>
        <w:t>o</w:t>
      </w:r>
      <w:r w:rsidRPr="0008428F">
        <w:rPr>
          <w:spacing w:val="17"/>
          <w:sz w:val="20"/>
          <w:szCs w:val="20"/>
        </w:rPr>
        <w:t xml:space="preserve"> </w:t>
      </w:r>
      <w:r w:rsidRPr="0008428F">
        <w:rPr>
          <w:sz w:val="20"/>
          <w:szCs w:val="20"/>
        </w:rPr>
        <w:t>p</w:t>
      </w:r>
      <w:r w:rsidRPr="0008428F">
        <w:rPr>
          <w:spacing w:val="5"/>
          <w:sz w:val="20"/>
          <w:szCs w:val="20"/>
        </w:rPr>
        <w:t>r</w:t>
      </w:r>
      <w:r w:rsidRPr="0008428F">
        <w:rPr>
          <w:spacing w:val="-4"/>
          <w:sz w:val="20"/>
          <w:szCs w:val="20"/>
        </w:rPr>
        <w:t>ov</w:t>
      </w:r>
      <w:r w:rsidRPr="0008428F">
        <w:rPr>
          <w:spacing w:val="2"/>
          <w:sz w:val="20"/>
          <w:szCs w:val="20"/>
        </w:rPr>
        <w:t>i</w:t>
      </w:r>
      <w:r w:rsidRPr="0008428F">
        <w:rPr>
          <w:sz w:val="20"/>
          <w:szCs w:val="20"/>
        </w:rPr>
        <w:t>de</w:t>
      </w:r>
      <w:r w:rsidRPr="0008428F">
        <w:rPr>
          <w:spacing w:val="19"/>
          <w:sz w:val="20"/>
          <w:szCs w:val="20"/>
        </w:rPr>
        <w:t xml:space="preserve"> </w:t>
      </w:r>
      <w:r w:rsidRPr="0008428F">
        <w:rPr>
          <w:spacing w:val="2"/>
          <w:sz w:val="20"/>
          <w:szCs w:val="20"/>
        </w:rPr>
        <w:t>t</w:t>
      </w:r>
      <w:r w:rsidRPr="0008428F">
        <w:rPr>
          <w:spacing w:val="5"/>
          <w:sz w:val="20"/>
          <w:szCs w:val="20"/>
        </w:rPr>
        <w:t>h</w:t>
      </w:r>
      <w:r w:rsidRPr="0008428F">
        <w:rPr>
          <w:sz w:val="20"/>
          <w:szCs w:val="20"/>
        </w:rPr>
        <w:t>e</w:t>
      </w:r>
      <w:r w:rsidRPr="0008428F">
        <w:rPr>
          <w:spacing w:val="19"/>
          <w:sz w:val="20"/>
          <w:szCs w:val="20"/>
        </w:rPr>
        <w:t xml:space="preserve"> </w:t>
      </w:r>
      <w:r w:rsidRPr="0008428F">
        <w:rPr>
          <w:spacing w:val="-1"/>
          <w:sz w:val="20"/>
          <w:szCs w:val="20"/>
        </w:rPr>
        <w:t>s</w:t>
      </w:r>
      <w:r w:rsidRPr="0008428F">
        <w:rPr>
          <w:spacing w:val="2"/>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19"/>
          <w:sz w:val="20"/>
          <w:szCs w:val="20"/>
        </w:rPr>
        <w:t xml:space="preserve"> </w:t>
      </w:r>
      <w:r w:rsidRPr="0008428F">
        <w:rPr>
          <w:spacing w:val="-6"/>
          <w:sz w:val="20"/>
          <w:szCs w:val="20"/>
        </w:rPr>
        <w:t>w</w:t>
      </w:r>
      <w:r w:rsidRPr="0008428F">
        <w:rPr>
          <w:spacing w:val="2"/>
          <w:sz w:val="20"/>
          <w:szCs w:val="20"/>
        </w:rPr>
        <w:t>it</w:t>
      </w:r>
      <w:r w:rsidRPr="0008428F">
        <w:rPr>
          <w:sz w:val="20"/>
          <w:szCs w:val="20"/>
        </w:rPr>
        <w:t>h</w:t>
      </w:r>
      <w:r w:rsidRPr="0008428F">
        <w:rPr>
          <w:spacing w:val="27"/>
          <w:sz w:val="20"/>
          <w:szCs w:val="20"/>
        </w:rPr>
        <w:t xml:space="preserve"> </w:t>
      </w:r>
      <w:r w:rsidRPr="0008428F">
        <w:rPr>
          <w:spacing w:val="2"/>
          <w:sz w:val="20"/>
          <w:szCs w:val="20"/>
        </w:rPr>
        <w:t>t</w:t>
      </w:r>
      <w:r w:rsidRPr="0008428F">
        <w:rPr>
          <w:spacing w:val="-3"/>
          <w:sz w:val="20"/>
          <w:szCs w:val="20"/>
        </w:rPr>
        <w:t>ec</w:t>
      </w:r>
      <w:r w:rsidRPr="0008428F">
        <w:rPr>
          <w:sz w:val="20"/>
          <w:szCs w:val="20"/>
        </w:rPr>
        <w:t>hn</w:t>
      </w:r>
      <w:r w:rsidRPr="0008428F">
        <w:rPr>
          <w:spacing w:val="2"/>
          <w:sz w:val="20"/>
          <w:szCs w:val="20"/>
        </w:rPr>
        <w:t>i</w:t>
      </w:r>
      <w:r w:rsidRPr="0008428F">
        <w:rPr>
          <w:spacing w:val="-3"/>
          <w:sz w:val="20"/>
          <w:szCs w:val="20"/>
        </w:rPr>
        <w:t>c</w:t>
      </w:r>
      <w:r w:rsidRPr="0008428F">
        <w:rPr>
          <w:spacing w:val="2"/>
          <w:sz w:val="20"/>
          <w:szCs w:val="20"/>
        </w:rPr>
        <w:t>a</w:t>
      </w:r>
      <w:r w:rsidRPr="0008428F">
        <w:rPr>
          <w:sz w:val="20"/>
          <w:szCs w:val="20"/>
        </w:rPr>
        <w:t>l</w:t>
      </w:r>
      <w:r w:rsidRPr="0008428F">
        <w:rPr>
          <w:spacing w:val="23"/>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w:t>
      </w:r>
      <w:r w:rsidRPr="0008428F">
        <w:rPr>
          <w:spacing w:val="-3"/>
          <w:sz w:val="20"/>
          <w:szCs w:val="20"/>
        </w:rPr>
        <w:t>e</w:t>
      </w:r>
      <w:r w:rsidRPr="0008428F">
        <w:rPr>
          <w:spacing w:val="2"/>
          <w:sz w:val="20"/>
          <w:szCs w:val="20"/>
        </w:rPr>
        <w:t>t</w:t>
      </w:r>
      <w:r w:rsidRPr="0008428F">
        <w:rPr>
          <w:spacing w:val="-3"/>
          <w:sz w:val="20"/>
          <w:szCs w:val="20"/>
        </w:rPr>
        <w:t>e</w:t>
      </w:r>
      <w:r w:rsidRPr="0008428F">
        <w:rPr>
          <w:spacing w:val="5"/>
          <w:sz w:val="20"/>
          <w:szCs w:val="20"/>
        </w:rPr>
        <w:t>n</w:t>
      </w:r>
      <w:r w:rsidRPr="0008428F">
        <w:rPr>
          <w:spacing w:val="-3"/>
          <w:sz w:val="20"/>
          <w:szCs w:val="20"/>
        </w:rPr>
        <w:t>c</w:t>
      </w:r>
      <w:r w:rsidRPr="0008428F">
        <w:rPr>
          <w:sz w:val="20"/>
          <w:szCs w:val="20"/>
        </w:rPr>
        <w:t>y</w:t>
      </w:r>
      <w:r w:rsidRPr="0008428F">
        <w:rPr>
          <w:spacing w:val="13"/>
          <w:sz w:val="20"/>
          <w:szCs w:val="20"/>
        </w:rPr>
        <w:t xml:space="preserve"> </w:t>
      </w:r>
      <w:r w:rsidRPr="0008428F">
        <w:rPr>
          <w:spacing w:val="2"/>
          <w:sz w:val="20"/>
          <w:szCs w:val="20"/>
        </w:rPr>
        <w:t>i</w:t>
      </w:r>
      <w:r w:rsidRPr="0008428F">
        <w:rPr>
          <w:sz w:val="20"/>
          <w:szCs w:val="20"/>
        </w:rPr>
        <w:t>n</w:t>
      </w:r>
      <w:r w:rsidRPr="0008428F">
        <w:rPr>
          <w:spacing w:val="27"/>
          <w:sz w:val="20"/>
          <w:szCs w:val="20"/>
        </w:rPr>
        <w:t xml:space="preserve"> </w:t>
      </w:r>
      <w:r w:rsidRPr="0008428F">
        <w:rPr>
          <w:spacing w:val="5"/>
          <w:sz w:val="20"/>
          <w:szCs w:val="20"/>
        </w:rPr>
        <w:t>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3"/>
          <w:sz w:val="20"/>
          <w:szCs w:val="20"/>
        </w:rPr>
        <w:t>i</w:t>
      </w:r>
      <w:r w:rsidRPr="0008428F">
        <w:rPr>
          <w:spacing w:val="5"/>
          <w:sz w:val="20"/>
          <w:szCs w:val="20"/>
        </w:rPr>
        <w:t>n</w:t>
      </w:r>
      <w:r w:rsidRPr="0008428F">
        <w:rPr>
          <w:sz w:val="20"/>
          <w:szCs w:val="20"/>
        </w:rPr>
        <w:t>g</w:t>
      </w:r>
      <w:r>
        <w:rPr>
          <w:spacing w:val="22"/>
          <w:sz w:val="20"/>
          <w:szCs w:val="20"/>
        </w:rPr>
        <w:t xml:space="preserve"> </w:t>
      </w:r>
      <w:r w:rsidRPr="0008428F">
        <w:rPr>
          <w:spacing w:val="-3"/>
          <w:sz w:val="20"/>
          <w:szCs w:val="20"/>
        </w:rPr>
        <w:t>a</w:t>
      </w:r>
      <w:r w:rsidRPr="0008428F">
        <w:rPr>
          <w:sz w:val="20"/>
          <w:szCs w:val="20"/>
        </w:rPr>
        <w:t>d</w:t>
      </w:r>
      <w:r w:rsidRPr="0008428F">
        <w:rPr>
          <w:spacing w:val="-3"/>
          <w:sz w:val="20"/>
          <w:szCs w:val="20"/>
        </w:rPr>
        <w:t>mi</w:t>
      </w:r>
      <w:r w:rsidRPr="0008428F">
        <w:rPr>
          <w:spacing w:val="5"/>
          <w:sz w:val="20"/>
          <w:szCs w:val="20"/>
        </w:rPr>
        <w:t>n</w:t>
      </w:r>
      <w:r w:rsidRPr="0008428F">
        <w:rPr>
          <w:spacing w:val="2"/>
          <w:sz w:val="20"/>
          <w:szCs w:val="20"/>
        </w:rPr>
        <w:t>i</w:t>
      </w:r>
      <w:r w:rsidRPr="0008428F">
        <w:rPr>
          <w:spacing w:val="-1"/>
          <w:sz w:val="20"/>
          <w:szCs w:val="20"/>
        </w:rPr>
        <w:t>s</w:t>
      </w:r>
      <w:r w:rsidRPr="0008428F">
        <w:rPr>
          <w:spacing w:val="-3"/>
          <w:sz w:val="20"/>
          <w:szCs w:val="20"/>
        </w:rPr>
        <w:t>t</w:t>
      </w:r>
      <w:r w:rsidRPr="0008428F">
        <w:rPr>
          <w:sz w:val="20"/>
          <w:szCs w:val="20"/>
        </w:rPr>
        <w:t>r</w:t>
      </w:r>
      <w:r w:rsidRPr="0008428F">
        <w:rPr>
          <w:spacing w:val="-3"/>
          <w:sz w:val="20"/>
          <w:szCs w:val="20"/>
        </w:rPr>
        <w:t>a</w:t>
      </w:r>
      <w:r w:rsidRPr="0008428F">
        <w:rPr>
          <w:spacing w:val="2"/>
          <w:sz w:val="20"/>
          <w:szCs w:val="20"/>
        </w:rPr>
        <w:t>ti</w:t>
      </w:r>
      <w:r w:rsidRPr="0008428F">
        <w:rPr>
          <w:spacing w:val="-4"/>
          <w:sz w:val="20"/>
          <w:szCs w:val="20"/>
        </w:rPr>
        <w:t>o</w:t>
      </w:r>
      <w:r w:rsidRPr="0008428F">
        <w:rPr>
          <w:sz w:val="20"/>
          <w:szCs w:val="20"/>
        </w:rPr>
        <w:t>n</w:t>
      </w:r>
      <w:r w:rsidRPr="0008428F">
        <w:rPr>
          <w:spacing w:val="25"/>
          <w:sz w:val="20"/>
          <w:szCs w:val="20"/>
        </w:rPr>
        <w:t xml:space="preserve"> </w:t>
      </w:r>
      <w:r w:rsidRPr="0008428F">
        <w:rPr>
          <w:spacing w:val="-3"/>
          <w:sz w:val="20"/>
          <w:szCs w:val="20"/>
        </w:rPr>
        <w:t>a</w:t>
      </w:r>
      <w:r w:rsidRPr="0008428F">
        <w:rPr>
          <w:sz w:val="20"/>
          <w:szCs w:val="20"/>
        </w:rPr>
        <w:t xml:space="preserve">nd </w:t>
      </w:r>
      <w:r w:rsidRPr="0008428F">
        <w:rPr>
          <w:spacing w:val="-1"/>
          <w:sz w:val="20"/>
          <w:szCs w:val="20"/>
        </w:rPr>
        <w:t>s</w:t>
      </w:r>
      <w:r w:rsidRPr="0008428F">
        <w:rPr>
          <w:sz w:val="20"/>
          <w:szCs w:val="20"/>
        </w:rPr>
        <w:t>upp</w:t>
      </w:r>
      <w:r w:rsidRPr="0008428F">
        <w:rPr>
          <w:spacing w:val="-4"/>
          <w:sz w:val="20"/>
          <w:szCs w:val="20"/>
        </w:rPr>
        <w:t>o</w:t>
      </w:r>
      <w:r w:rsidRPr="0008428F">
        <w:rPr>
          <w:spacing w:val="5"/>
          <w:sz w:val="20"/>
          <w:szCs w:val="20"/>
        </w:rPr>
        <w:t>r</w:t>
      </w:r>
      <w:r w:rsidRPr="0008428F">
        <w:rPr>
          <w:spacing w:val="-3"/>
          <w:sz w:val="20"/>
          <w:szCs w:val="20"/>
        </w:rPr>
        <w:t>t</w:t>
      </w:r>
      <w:r w:rsidRPr="0008428F">
        <w:rPr>
          <w:sz w:val="20"/>
          <w:szCs w:val="20"/>
        </w:rPr>
        <w:t>.</w:t>
      </w:r>
      <w:r w:rsidRPr="0008428F">
        <w:rPr>
          <w:spacing w:val="7"/>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2"/>
          <w:sz w:val="20"/>
          <w:szCs w:val="20"/>
        </w:rPr>
        <w:t xml:space="preserve"> </w:t>
      </w:r>
      <w:r w:rsidRPr="0008428F">
        <w:rPr>
          <w:spacing w:val="-1"/>
          <w:sz w:val="20"/>
          <w:szCs w:val="20"/>
        </w:rPr>
        <w:t>s</w:t>
      </w:r>
      <w:r w:rsidRPr="0008428F">
        <w:rPr>
          <w:spacing w:val="-3"/>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6"/>
          <w:sz w:val="20"/>
          <w:szCs w:val="20"/>
        </w:rPr>
        <w:t xml:space="preserve"> </w:t>
      </w:r>
      <w:r w:rsidRPr="0008428F">
        <w:rPr>
          <w:spacing w:val="-6"/>
          <w:sz w:val="20"/>
          <w:szCs w:val="20"/>
        </w:rPr>
        <w:t>w</w:t>
      </w:r>
      <w:r w:rsidRPr="0008428F">
        <w:rPr>
          <w:spacing w:val="2"/>
          <w:sz w:val="20"/>
          <w:szCs w:val="20"/>
        </w:rPr>
        <w:t>il</w:t>
      </w:r>
      <w:r w:rsidRPr="0008428F">
        <w:rPr>
          <w:sz w:val="20"/>
          <w:szCs w:val="20"/>
        </w:rPr>
        <w:t>l</w:t>
      </w:r>
      <w:r w:rsidRPr="0008428F">
        <w:rPr>
          <w:spacing w:val="2"/>
          <w:sz w:val="20"/>
          <w:szCs w:val="20"/>
        </w:rPr>
        <w:t xml:space="preserve"> </w:t>
      </w:r>
      <w:r w:rsidRPr="0008428F">
        <w:rPr>
          <w:sz w:val="20"/>
          <w:szCs w:val="20"/>
        </w:rPr>
        <w:t>d</w:t>
      </w:r>
      <w:r w:rsidRPr="0008428F">
        <w:rPr>
          <w:spacing w:val="-3"/>
          <w:sz w:val="20"/>
          <w:szCs w:val="20"/>
        </w:rPr>
        <w:t>e</w:t>
      </w:r>
      <w:r w:rsidRPr="0008428F">
        <w:rPr>
          <w:spacing w:val="2"/>
          <w:sz w:val="20"/>
          <w:szCs w:val="20"/>
        </w:rPr>
        <w:t>m</w:t>
      </w:r>
      <w:r w:rsidRPr="0008428F">
        <w:rPr>
          <w:spacing w:val="-4"/>
          <w:sz w:val="20"/>
          <w:szCs w:val="20"/>
        </w:rPr>
        <w:t>o</w:t>
      </w:r>
      <w:r w:rsidRPr="0008428F">
        <w:rPr>
          <w:spacing w:val="5"/>
          <w:sz w:val="20"/>
          <w:szCs w:val="20"/>
        </w:rPr>
        <w:t>n</w:t>
      </w:r>
      <w:r w:rsidRPr="0008428F">
        <w:rPr>
          <w:spacing w:val="-1"/>
          <w:sz w:val="20"/>
          <w:szCs w:val="20"/>
        </w:rPr>
        <w:t>s</w:t>
      </w:r>
      <w:r w:rsidRPr="0008428F">
        <w:rPr>
          <w:spacing w:val="-3"/>
          <w:sz w:val="20"/>
          <w:szCs w:val="20"/>
        </w:rPr>
        <w:t>t</w:t>
      </w:r>
      <w:r w:rsidRPr="0008428F">
        <w:rPr>
          <w:sz w:val="20"/>
          <w:szCs w:val="20"/>
        </w:rPr>
        <w:t>r</w:t>
      </w:r>
      <w:r w:rsidRPr="0008428F">
        <w:rPr>
          <w:spacing w:val="2"/>
          <w:sz w:val="20"/>
          <w:szCs w:val="20"/>
        </w:rPr>
        <w:t>at</w:t>
      </w:r>
      <w:r w:rsidRPr="0008428F">
        <w:rPr>
          <w:sz w:val="20"/>
          <w:szCs w:val="20"/>
        </w:rPr>
        <w:t>e</w:t>
      </w:r>
      <w:r w:rsidRPr="0008428F">
        <w:rPr>
          <w:spacing w:val="2"/>
          <w:sz w:val="20"/>
          <w:szCs w:val="20"/>
        </w:rPr>
        <w:t xml:space="preserve"> </w:t>
      </w:r>
      <w:r>
        <w:rPr>
          <w:spacing w:val="2"/>
          <w:sz w:val="20"/>
          <w:szCs w:val="20"/>
        </w:rPr>
        <w:tab/>
      </w:r>
      <w:r w:rsidRPr="0008428F">
        <w:rPr>
          <w:spacing w:val="-8"/>
          <w:sz w:val="20"/>
          <w:szCs w:val="20"/>
        </w:rPr>
        <w:t>c</w:t>
      </w:r>
      <w:r w:rsidRPr="0008428F">
        <w:rPr>
          <w:spacing w:val="5"/>
          <w:sz w:val="20"/>
          <w:szCs w:val="20"/>
        </w:rPr>
        <w:t>r</w:t>
      </w:r>
      <w:r w:rsidRPr="0008428F">
        <w:rPr>
          <w:spacing w:val="-3"/>
          <w:sz w:val="20"/>
          <w:szCs w:val="20"/>
        </w:rPr>
        <w:t>i</w:t>
      </w:r>
      <w:r w:rsidRPr="0008428F">
        <w:rPr>
          <w:spacing w:val="2"/>
          <w:sz w:val="20"/>
          <w:szCs w:val="20"/>
        </w:rPr>
        <w:t>ti</w:t>
      </w:r>
      <w:r w:rsidRPr="0008428F">
        <w:rPr>
          <w:spacing w:val="-3"/>
          <w:sz w:val="20"/>
          <w:szCs w:val="20"/>
        </w:rPr>
        <w:t>ca</w:t>
      </w:r>
      <w:r w:rsidRPr="0008428F">
        <w:rPr>
          <w:sz w:val="20"/>
          <w:szCs w:val="20"/>
        </w:rPr>
        <w:t>l</w:t>
      </w:r>
      <w:r w:rsidRPr="0008428F">
        <w:rPr>
          <w:spacing w:val="6"/>
          <w:sz w:val="20"/>
          <w:szCs w:val="20"/>
        </w:rPr>
        <w:t xml:space="preserve"> </w:t>
      </w:r>
      <w:r w:rsidRPr="0008428F">
        <w:rPr>
          <w:spacing w:val="-4"/>
          <w:sz w:val="20"/>
          <w:szCs w:val="20"/>
        </w:rPr>
        <w:t>k</w:t>
      </w:r>
      <w:r w:rsidRPr="0008428F">
        <w:rPr>
          <w:spacing w:val="5"/>
          <w:sz w:val="20"/>
          <w:szCs w:val="20"/>
        </w:rPr>
        <w:t>n</w:t>
      </w:r>
      <w:r w:rsidRPr="0008428F">
        <w:rPr>
          <w:spacing w:val="-4"/>
          <w:sz w:val="20"/>
          <w:szCs w:val="20"/>
        </w:rPr>
        <w:t>o</w:t>
      </w:r>
      <w:r w:rsidRPr="0008428F">
        <w:rPr>
          <w:spacing w:val="-6"/>
          <w:sz w:val="20"/>
          <w:szCs w:val="20"/>
        </w:rPr>
        <w:t>w</w:t>
      </w:r>
      <w:r w:rsidRPr="0008428F">
        <w:rPr>
          <w:spacing w:val="2"/>
          <w:sz w:val="20"/>
          <w:szCs w:val="20"/>
        </w:rPr>
        <w:t>l</w:t>
      </w:r>
      <w:r w:rsidRPr="0008428F">
        <w:rPr>
          <w:spacing w:val="-3"/>
          <w:sz w:val="20"/>
          <w:szCs w:val="20"/>
        </w:rPr>
        <w:t>e</w:t>
      </w:r>
      <w:r w:rsidRPr="0008428F">
        <w:rPr>
          <w:sz w:val="20"/>
          <w:szCs w:val="20"/>
        </w:rPr>
        <w:t>dge</w:t>
      </w:r>
      <w:r w:rsidRPr="0008428F">
        <w:rPr>
          <w:spacing w:val="7"/>
          <w:sz w:val="20"/>
          <w:szCs w:val="20"/>
        </w:rPr>
        <w:t xml:space="preserve"> </w:t>
      </w:r>
      <w:r w:rsidRPr="0008428F">
        <w:rPr>
          <w:spacing w:val="-4"/>
          <w:sz w:val="20"/>
          <w:szCs w:val="20"/>
        </w:rPr>
        <w:t>o</w:t>
      </w:r>
      <w:r w:rsidRPr="0008428F">
        <w:rPr>
          <w:sz w:val="20"/>
          <w:szCs w:val="20"/>
        </w:rPr>
        <w:t>f</w:t>
      </w:r>
      <w:r w:rsidRPr="0008428F">
        <w:rPr>
          <w:spacing w:val="5"/>
          <w:sz w:val="20"/>
          <w:szCs w:val="20"/>
        </w:rPr>
        <w:t xml:space="preserve"> 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5"/>
          <w:sz w:val="20"/>
          <w:szCs w:val="20"/>
        </w:rPr>
        <w:t xml:space="preserve"> </w:t>
      </w:r>
      <w:r w:rsidRPr="0008428F">
        <w:rPr>
          <w:spacing w:val="2"/>
          <w:sz w:val="20"/>
          <w:szCs w:val="20"/>
        </w:rPr>
        <w:t>t</w:t>
      </w:r>
      <w:r w:rsidRPr="0008428F">
        <w:rPr>
          <w:spacing w:val="-3"/>
          <w:sz w:val="20"/>
          <w:szCs w:val="20"/>
        </w:rPr>
        <w:t>ec</w:t>
      </w:r>
      <w:r w:rsidRPr="0008428F">
        <w:rPr>
          <w:sz w:val="20"/>
          <w:szCs w:val="20"/>
        </w:rPr>
        <w:t>h</w:t>
      </w:r>
      <w:r w:rsidRPr="0008428F">
        <w:rPr>
          <w:spacing w:val="5"/>
          <w:sz w:val="20"/>
          <w:szCs w:val="20"/>
        </w:rPr>
        <w:t>n</w:t>
      </w:r>
      <w:r w:rsidRPr="0008428F">
        <w:rPr>
          <w:spacing w:val="-4"/>
          <w:sz w:val="20"/>
          <w:szCs w:val="20"/>
        </w:rPr>
        <w:t>o</w:t>
      </w:r>
      <w:r w:rsidRPr="0008428F">
        <w:rPr>
          <w:spacing w:val="2"/>
          <w:sz w:val="20"/>
          <w:szCs w:val="20"/>
        </w:rPr>
        <w:t>l</w:t>
      </w:r>
      <w:r w:rsidRPr="0008428F">
        <w:rPr>
          <w:spacing w:val="-4"/>
          <w:sz w:val="20"/>
          <w:szCs w:val="20"/>
        </w:rPr>
        <w:t>o</w:t>
      </w:r>
      <w:r w:rsidRPr="0008428F">
        <w:rPr>
          <w:sz w:val="20"/>
          <w:szCs w:val="20"/>
        </w:rPr>
        <w:t>g</w:t>
      </w:r>
      <w:r w:rsidRPr="0008428F">
        <w:rPr>
          <w:spacing w:val="2"/>
          <w:sz w:val="20"/>
          <w:szCs w:val="20"/>
        </w:rPr>
        <w:t>i</w:t>
      </w:r>
      <w:r w:rsidRPr="0008428F">
        <w:rPr>
          <w:spacing w:val="-3"/>
          <w:sz w:val="20"/>
          <w:szCs w:val="20"/>
        </w:rPr>
        <w:t>e</w:t>
      </w:r>
      <w:r w:rsidRPr="0008428F">
        <w:rPr>
          <w:spacing w:val="-1"/>
          <w:sz w:val="20"/>
          <w:szCs w:val="20"/>
        </w:rPr>
        <w:t>s</w:t>
      </w:r>
      <w:r w:rsidRPr="0008428F">
        <w:rPr>
          <w:sz w:val="20"/>
          <w:szCs w:val="20"/>
        </w:rPr>
        <w:t>,</w:t>
      </w:r>
      <w:r w:rsidRPr="0008428F">
        <w:rPr>
          <w:spacing w:val="2"/>
          <w:sz w:val="20"/>
          <w:szCs w:val="20"/>
        </w:rPr>
        <w:t xml:space="preserve"> m</w:t>
      </w:r>
      <w:r w:rsidRPr="0008428F">
        <w:rPr>
          <w:spacing w:val="-3"/>
          <w:sz w:val="20"/>
          <w:szCs w:val="20"/>
        </w:rPr>
        <w:t>e</w:t>
      </w:r>
      <w:r w:rsidRPr="0008428F">
        <w:rPr>
          <w:sz w:val="20"/>
          <w:szCs w:val="20"/>
        </w:rPr>
        <w:t>d</w:t>
      </w:r>
      <w:r w:rsidRPr="0008428F">
        <w:rPr>
          <w:spacing w:val="2"/>
          <w:sz w:val="20"/>
          <w:szCs w:val="20"/>
        </w:rPr>
        <w:t>i</w:t>
      </w:r>
      <w:r w:rsidRPr="0008428F">
        <w:rPr>
          <w:sz w:val="20"/>
          <w:szCs w:val="20"/>
        </w:rPr>
        <w:t>a</w:t>
      </w:r>
      <w:r w:rsidRPr="0008428F">
        <w:rPr>
          <w:spacing w:val="2"/>
          <w:sz w:val="20"/>
          <w:szCs w:val="20"/>
        </w:rPr>
        <w:t xml:space="preserve"> </w:t>
      </w:r>
      <w:r w:rsidRPr="0008428F">
        <w:rPr>
          <w:spacing w:val="-3"/>
          <w:sz w:val="20"/>
          <w:szCs w:val="20"/>
        </w:rPr>
        <w:t>a</w:t>
      </w:r>
      <w:r w:rsidRPr="0008428F">
        <w:rPr>
          <w:spacing w:val="5"/>
          <w:sz w:val="20"/>
          <w:szCs w:val="20"/>
        </w:rPr>
        <w:t>n</w:t>
      </w:r>
      <w:r w:rsidRPr="0008428F">
        <w:rPr>
          <w:sz w:val="20"/>
          <w:szCs w:val="20"/>
        </w:rPr>
        <w:t xml:space="preserve">d </w:t>
      </w:r>
      <w:r w:rsidRPr="0008428F">
        <w:rPr>
          <w:spacing w:val="2"/>
          <w:sz w:val="20"/>
          <w:szCs w:val="20"/>
        </w:rPr>
        <w:t>t</w:t>
      </w:r>
      <w:r w:rsidRPr="0008428F">
        <w:rPr>
          <w:spacing w:val="-4"/>
          <w:sz w:val="20"/>
          <w:szCs w:val="20"/>
        </w:rPr>
        <w:t>o</w:t>
      </w:r>
      <w:r w:rsidRPr="0008428F">
        <w:rPr>
          <w:sz w:val="20"/>
          <w:szCs w:val="20"/>
        </w:rPr>
        <w:t>p</w:t>
      </w:r>
      <w:r w:rsidRPr="0008428F">
        <w:rPr>
          <w:spacing w:val="-4"/>
          <w:sz w:val="20"/>
          <w:szCs w:val="20"/>
        </w:rPr>
        <w:t>o</w:t>
      </w:r>
      <w:r w:rsidRPr="0008428F">
        <w:rPr>
          <w:spacing w:val="2"/>
          <w:sz w:val="20"/>
          <w:szCs w:val="20"/>
        </w:rPr>
        <w:t>l</w:t>
      </w:r>
      <w:r w:rsidRPr="0008428F">
        <w:rPr>
          <w:spacing w:val="-4"/>
          <w:sz w:val="20"/>
          <w:szCs w:val="20"/>
        </w:rPr>
        <w:t>o</w:t>
      </w:r>
      <w:r w:rsidRPr="0008428F">
        <w:rPr>
          <w:sz w:val="20"/>
          <w:szCs w:val="20"/>
        </w:rPr>
        <w:t>g</w:t>
      </w:r>
      <w:r w:rsidRPr="0008428F">
        <w:rPr>
          <w:spacing w:val="3"/>
          <w:sz w:val="20"/>
          <w:szCs w:val="20"/>
        </w:rPr>
        <w:t>i</w:t>
      </w:r>
      <w:r w:rsidRPr="0008428F">
        <w:rPr>
          <w:spacing w:val="-3"/>
          <w:sz w:val="20"/>
          <w:szCs w:val="20"/>
        </w:rPr>
        <w:t>e</w:t>
      </w:r>
      <w:r w:rsidRPr="0008428F">
        <w:rPr>
          <w:spacing w:val="-1"/>
          <w:sz w:val="20"/>
          <w:szCs w:val="20"/>
        </w:rPr>
        <w:t>s</w:t>
      </w:r>
      <w:r w:rsidRPr="0008428F">
        <w:rPr>
          <w:sz w:val="20"/>
          <w:szCs w:val="20"/>
        </w:rPr>
        <w:t>,</w:t>
      </w:r>
      <w:r w:rsidRPr="0008428F">
        <w:rPr>
          <w:spacing w:val="7"/>
          <w:sz w:val="20"/>
          <w:szCs w:val="20"/>
        </w:rPr>
        <w:t xml:space="preserve"> </w:t>
      </w:r>
      <w:r w:rsidRPr="0008428F">
        <w:rPr>
          <w:spacing w:val="5"/>
          <w:sz w:val="20"/>
          <w:szCs w:val="20"/>
        </w:rPr>
        <w:t>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5"/>
          <w:sz w:val="20"/>
          <w:szCs w:val="20"/>
        </w:rPr>
        <w:t xml:space="preserve"> </w:t>
      </w:r>
      <w:r w:rsidRPr="0008428F">
        <w:rPr>
          <w:sz w:val="20"/>
          <w:szCs w:val="20"/>
        </w:rPr>
        <w:t>d</w:t>
      </w:r>
      <w:r w:rsidRPr="0008428F">
        <w:rPr>
          <w:spacing w:val="-3"/>
          <w:sz w:val="20"/>
          <w:szCs w:val="20"/>
        </w:rPr>
        <w:t>e</w:t>
      </w:r>
      <w:r w:rsidRPr="0008428F">
        <w:rPr>
          <w:spacing w:val="-4"/>
          <w:sz w:val="20"/>
          <w:szCs w:val="20"/>
        </w:rPr>
        <w:t>v</w:t>
      </w:r>
      <w:r w:rsidRPr="0008428F">
        <w:rPr>
          <w:spacing w:val="2"/>
          <w:sz w:val="20"/>
          <w:szCs w:val="20"/>
        </w:rPr>
        <w:t>i</w:t>
      </w:r>
      <w:r w:rsidRPr="0008428F">
        <w:rPr>
          <w:spacing w:val="-3"/>
          <w:sz w:val="20"/>
          <w:szCs w:val="20"/>
        </w:rPr>
        <w:t>c</w:t>
      </w:r>
      <w:r w:rsidRPr="0008428F">
        <w:rPr>
          <w:spacing w:val="2"/>
          <w:sz w:val="20"/>
          <w:szCs w:val="20"/>
        </w:rPr>
        <w:t>e</w:t>
      </w:r>
      <w:r w:rsidRPr="0008428F">
        <w:rPr>
          <w:spacing w:val="-1"/>
          <w:sz w:val="20"/>
          <w:szCs w:val="20"/>
        </w:rPr>
        <w:t>s</w:t>
      </w:r>
      <w:r w:rsidRPr="0008428F">
        <w:rPr>
          <w:sz w:val="20"/>
          <w:szCs w:val="20"/>
        </w:rPr>
        <w:t xml:space="preserve">, </w:t>
      </w:r>
      <w:r w:rsidRPr="0008428F">
        <w:rPr>
          <w:spacing w:val="5"/>
          <w:sz w:val="20"/>
          <w:szCs w:val="20"/>
        </w:rPr>
        <w:t>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2"/>
          <w:sz w:val="20"/>
          <w:szCs w:val="20"/>
        </w:rPr>
        <w:t xml:space="preserve"> </w:t>
      </w:r>
      <w:r w:rsidRPr="0008428F">
        <w:rPr>
          <w:spacing w:val="2"/>
          <w:sz w:val="20"/>
          <w:szCs w:val="20"/>
        </w:rPr>
        <w:t>m</w:t>
      </w:r>
      <w:r w:rsidRPr="0008428F">
        <w:rPr>
          <w:spacing w:val="-3"/>
          <w:sz w:val="20"/>
          <w:szCs w:val="20"/>
        </w:rPr>
        <w:t>a</w:t>
      </w:r>
      <w:r w:rsidRPr="0008428F">
        <w:rPr>
          <w:sz w:val="20"/>
          <w:szCs w:val="20"/>
        </w:rPr>
        <w:t>n</w:t>
      </w:r>
      <w:r w:rsidRPr="0008428F">
        <w:rPr>
          <w:spacing w:val="2"/>
          <w:sz w:val="20"/>
          <w:szCs w:val="20"/>
        </w:rPr>
        <w:t>a</w:t>
      </w:r>
      <w:r w:rsidRPr="0008428F">
        <w:rPr>
          <w:sz w:val="20"/>
          <w:szCs w:val="20"/>
        </w:rPr>
        <w:t>g</w:t>
      </w:r>
      <w:r w:rsidRPr="0008428F">
        <w:rPr>
          <w:spacing w:val="-3"/>
          <w:sz w:val="20"/>
          <w:szCs w:val="20"/>
        </w:rPr>
        <w:t>e</w:t>
      </w:r>
      <w:r w:rsidRPr="0008428F">
        <w:rPr>
          <w:spacing w:val="2"/>
          <w:sz w:val="20"/>
          <w:szCs w:val="20"/>
        </w:rPr>
        <w:t>m</w:t>
      </w:r>
      <w:r w:rsidRPr="0008428F">
        <w:rPr>
          <w:spacing w:val="-8"/>
          <w:sz w:val="20"/>
          <w:szCs w:val="20"/>
        </w:rPr>
        <w:t>e</w:t>
      </w:r>
      <w:r w:rsidRPr="0008428F">
        <w:rPr>
          <w:spacing w:val="5"/>
          <w:sz w:val="20"/>
          <w:szCs w:val="20"/>
        </w:rPr>
        <w:t>n</w:t>
      </w:r>
      <w:r w:rsidRPr="0008428F">
        <w:rPr>
          <w:spacing w:val="-3"/>
          <w:sz w:val="20"/>
          <w:szCs w:val="20"/>
        </w:rPr>
        <w:t>t</w:t>
      </w:r>
      <w:r w:rsidRPr="0008428F">
        <w:rPr>
          <w:sz w:val="20"/>
          <w:szCs w:val="20"/>
        </w:rPr>
        <w:t>,</w:t>
      </w:r>
      <w:r w:rsidRPr="0008428F">
        <w:rPr>
          <w:spacing w:val="1"/>
          <w:sz w:val="20"/>
          <w:szCs w:val="20"/>
        </w:rPr>
        <w:t xml:space="preserve"> </w:t>
      </w:r>
      <w:r w:rsidRPr="0008428F">
        <w:rPr>
          <w:spacing w:val="5"/>
          <w:sz w:val="20"/>
          <w:szCs w:val="20"/>
        </w:rPr>
        <w:t>n</w:t>
      </w:r>
      <w:r w:rsidRPr="0008428F">
        <w:rPr>
          <w:spacing w:val="-8"/>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3"/>
          <w:sz w:val="20"/>
          <w:szCs w:val="20"/>
        </w:rPr>
        <w:t xml:space="preserve"> </w:t>
      </w:r>
      <w:r w:rsidRPr="0008428F">
        <w:rPr>
          <w:spacing w:val="2"/>
          <w:sz w:val="20"/>
          <w:szCs w:val="20"/>
        </w:rPr>
        <w:t>t</w:t>
      </w:r>
      <w:r w:rsidRPr="0008428F">
        <w:rPr>
          <w:spacing w:val="-4"/>
          <w:sz w:val="20"/>
          <w:szCs w:val="20"/>
        </w:rPr>
        <w:t>oo</w:t>
      </w:r>
      <w:r w:rsidRPr="0008428F">
        <w:rPr>
          <w:spacing w:val="2"/>
          <w:sz w:val="20"/>
          <w:szCs w:val="20"/>
        </w:rPr>
        <w:t>l</w:t>
      </w:r>
      <w:r w:rsidRPr="0008428F">
        <w:rPr>
          <w:sz w:val="20"/>
          <w:szCs w:val="20"/>
        </w:rPr>
        <w:t>s</w:t>
      </w:r>
      <w:r w:rsidRPr="0008428F">
        <w:rPr>
          <w:spacing w:val="1"/>
          <w:sz w:val="20"/>
          <w:szCs w:val="20"/>
        </w:rPr>
        <w:t xml:space="preserve"> </w:t>
      </w:r>
      <w:r w:rsidRPr="0008428F">
        <w:rPr>
          <w:spacing w:val="-3"/>
          <w:sz w:val="20"/>
          <w:szCs w:val="20"/>
        </w:rPr>
        <w:t>a</w:t>
      </w:r>
      <w:r w:rsidRPr="0008428F">
        <w:rPr>
          <w:spacing w:val="5"/>
          <w:sz w:val="20"/>
          <w:szCs w:val="20"/>
        </w:rPr>
        <w:t>n</w:t>
      </w:r>
      <w:r w:rsidRPr="0008428F">
        <w:rPr>
          <w:sz w:val="20"/>
          <w:szCs w:val="20"/>
        </w:rPr>
        <w:t>d</w:t>
      </w:r>
      <w:r w:rsidRPr="0008428F">
        <w:rPr>
          <w:spacing w:val="-2"/>
          <w:sz w:val="20"/>
          <w:szCs w:val="20"/>
        </w:rPr>
        <w:t xml:space="preserve"> </w:t>
      </w:r>
      <w:r>
        <w:rPr>
          <w:spacing w:val="-2"/>
          <w:sz w:val="20"/>
          <w:szCs w:val="20"/>
        </w:rPr>
        <w:tab/>
      </w:r>
      <w:r w:rsidRPr="0008428F">
        <w:rPr>
          <w:spacing w:val="5"/>
          <w:sz w:val="20"/>
          <w:szCs w:val="20"/>
        </w:rPr>
        <w:t>n</w:t>
      </w:r>
      <w:r w:rsidRPr="0008428F">
        <w:rPr>
          <w:spacing w:val="-8"/>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3"/>
          <w:sz w:val="20"/>
          <w:szCs w:val="20"/>
        </w:rPr>
        <w:t xml:space="preserve"> </w:t>
      </w:r>
      <w:r w:rsidRPr="0008428F">
        <w:rPr>
          <w:spacing w:val="-1"/>
          <w:sz w:val="20"/>
          <w:szCs w:val="20"/>
        </w:rPr>
        <w:t>s</w:t>
      </w:r>
      <w:r w:rsidRPr="0008428F">
        <w:rPr>
          <w:spacing w:val="-3"/>
          <w:sz w:val="20"/>
          <w:szCs w:val="20"/>
        </w:rPr>
        <w:t>ec</w:t>
      </w:r>
      <w:r w:rsidRPr="0008428F">
        <w:rPr>
          <w:sz w:val="20"/>
          <w:szCs w:val="20"/>
        </w:rPr>
        <w:t>u</w:t>
      </w:r>
      <w:r w:rsidRPr="0008428F">
        <w:rPr>
          <w:spacing w:val="5"/>
          <w:sz w:val="20"/>
          <w:szCs w:val="20"/>
        </w:rPr>
        <w:t>r</w:t>
      </w:r>
      <w:r w:rsidRPr="0008428F">
        <w:rPr>
          <w:spacing w:val="2"/>
          <w:sz w:val="20"/>
          <w:szCs w:val="20"/>
        </w:rPr>
        <w:t>it</w:t>
      </w:r>
      <w:r w:rsidRPr="0008428F">
        <w:rPr>
          <w:spacing w:val="-9"/>
          <w:sz w:val="20"/>
          <w:szCs w:val="20"/>
        </w:rPr>
        <w:t>y</w:t>
      </w:r>
      <w:r w:rsidRPr="0008428F">
        <w:rPr>
          <w:sz w:val="20"/>
          <w:szCs w:val="20"/>
        </w:rPr>
        <w:t>.</w:t>
      </w:r>
    </w:p>
    <w:p w14:paraId="421174EE" w14:textId="77777777" w:rsidR="00A6639C" w:rsidRPr="0008428F" w:rsidRDefault="00A6639C" w:rsidP="00A6639C">
      <w:pPr>
        <w:spacing w:before="6" w:line="220" w:lineRule="exact"/>
        <w:ind w:left="-180"/>
        <w:rPr>
          <w:sz w:val="12"/>
          <w:szCs w:val="12"/>
        </w:rPr>
      </w:pPr>
      <w:r>
        <w:rPr>
          <w:sz w:val="12"/>
          <w:szCs w:val="12"/>
        </w:rPr>
        <w:tab/>
      </w:r>
    </w:p>
    <w:p w14:paraId="38D791F2" w14:textId="77777777" w:rsidR="00D746BC" w:rsidRPr="00B96237" w:rsidRDefault="00D746BC" w:rsidP="00D746BC">
      <w:pPr>
        <w:ind w:right="65"/>
        <w:rPr>
          <w:b/>
          <w:bCs/>
          <w:spacing w:val="6"/>
          <w:sz w:val="20"/>
          <w:szCs w:val="20"/>
        </w:rPr>
      </w:pPr>
      <w:r w:rsidRPr="00B96237">
        <w:rPr>
          <w:b/>
          <w:bCs/>
          <w:spacing w:val="-1"/>
          <w:sz w:val="20"/>
          <w:szCs w:val="20"/>
        </w:rPr>
        <w:t>Operating Systems I</w:t>
      </w:r>
      <w:r w:rsidRPr="00B96237">
        <w:rPr>
          <w:b/>
          <w:bCs/>
          <w:spacing w:val="4"/>
          <w:sz w:val="20"/>
          <w:szCs w:val="20"/>
        </w:rPr>
        <w:t xml:space="preserve"> </w:t>
      </w:r>
      <w:r w:rsidRPr="00B96237">
        <w:rPr>
          <w:b/>
          <w:bCs/>
          <w:spacing w:val="11"/>
          <w:sz w:val="19"/>
          <w:szCs w:val="19"/>
        </w:rPr>
        <w:t>(</w:t>
      </w:r>
      <w:r w:rsidRPr="00B96237">
        <w:rPr>
          <w:b/>
          <w:bCs/>
          <w:spacing w:val="-14"/>
          <w:sz w:val="20"/>
          <w:szCs w:val="20"/>
        </w:rPr>
        <w:t>6 FIN AID QCH, 7.5 ACAD QCH/120 Clock Hours:</w:t>
      </w:r>
      <w:r w:rsidRPr="00B96237">
        <w:rPr>
          <w:b/>
          <w:bCs/>
          <w:spacing w:val="-6"/>
          <w:sz w:val="19"/>
          <w:szCs w:val="19"/>
        </w:rPr>
        <w:t xml:space="preserve"> 1.5</w:t>
      </w:r>
      <w:r w:rsidRPr="00B96237">
        <w:rPr>
          <w:b/>
          <w:bCs/>
          <w:spacing w:val="-10"/>
          <w:sz w:val="19"/>
          <w:szCs w:val="19"/>
        </w:rPr>
        <w:t xml:space="preserve"> QCH/30 Lecture Hours, 6 QCH/90 Lab Hours):</w:t>
      </w:r>
    </w:p>
    <w:p w14:paraId="4106D4DE" w14:textId="77777777" w:rsidR="00D746BC" w:rsidRDefault="00D746BC" w:rsidP="00D746BC">
      <w:pPr>
        <w:spacing w:line="220" w:lineRule="exact"/>
        <w:ind w:right="72"/>
        <w:rPr>
          <w:sz w:val="12"/>
          <w:szCs w:val="12"/>
        </w:rPr>
      </w:pPr>
      <w:r w:rsidRPr="00B96237">
        <w:rPr>
          <w:sz w:val="20"/>
          <w:szCs w:val="20"/>
        </w:rPr>
        <w:t>This course introduces students to various types of operating systems.  Emphasis is placed on overall concepts, installation, maintenance, management, resources, and security.  Students will be introduced to operating systems from both a client and a server perspective.</w:t>
      </w:r>
    </w:p>
    <w:p w14:paraId="421174F1" w14:textId="77777777" w:rsidR="00A6639C" w:rsidRDefault="00A6639C" w:rsidP="00A6639C">
      <w:pPr>
        <w:pStyle w:val="Footer"/>
        <w:rPr>
          <w:rFonts w:ascii="Arial" w:hAnsi="Arial" w:cs="Arial"/>
          <w:b/>
          <w:sz w:val="18"/>
          <w:szCs w:val="18"/>
        </w:rPr>
      </w:pPr>
    </w:p>
    <w:p w14:paraId="421174F2" w14:textId="77777777" w:rsidR="00A6639C" w:rsidRDefault="00A6639C" w:rsidP="00A6639C">
      <w:pPr>
        <w:pStyle w:val="Footer"/>
        <w:rPr>
          <w:rFonts w:ascii="Arial" w:hAnsi="Arial" w:cs="Arial"/>
          <w:b/>
          <w:sz w:val="18"/>
          <w:szCs w:val="18"/>
        </w:rPr>
      </w:pPr>
    </w:p>
    <w:p w14:paraId="421174F3" w14:textId="0DFA4E87" w:rsidR="00A6639C" w:rsidRPr="008C739D" w:rsidRDefault="00A6639C" w:rsidP="00A6639C">
      <w:pPr>
        <w:pStyle w:val="Heading1"/>
        <w:rPr>
          <w:sz w:val="28"/>
          <w:szCs w:val="28"/>
        </w:rPr>
      </w:pPr>
      <w:bookmarkStart w:id="138" w:name="_Toc439343011"/>
      <w:bookmarkStart w:id="139" w:name="_Toc30160512"/>
      <w:r w:rsidRPr="008C739D">
        <w:rPr>
          <w:sz w:val="28"/>
          <w:szCs w:val="28"/>
        </w:rPr>
        <w:t>Information Technology S</w:t>
      </w:r>
      <w:r w:rsidR="00B96237">
        <w:rPr>
          <w:sz w:val="28"/>
          <w:szCs w:val="28"/>
        </w:rPr>
        <w:t>ecurity and</w:t>
      </w:r>
      <w:r w:rsidRPr="008C739D">
        <w:rPr>
          <w:sz w:val="28"/>
          <w:szCs w:val="28"/>
        </w:rPr>
        <w:t xml:space="preserve"> Administrat</w:t>
      </w:r>
      <w:r w:rsidR="00B96237">
        <w:rPr>
          <w:sz w:val="28"/>
          <w:szCs w:val="28"/>
        </w:rPr>
        <w:t>ion</w:t>
      </w:r>
      <w:r w:rsidRPr="008C739D">
        <w:rPr>
          <w:sz w:val="28"/>
          <w:szCs w:val="28"/>
        </w:rPr>
        <w:t xml:space="preserve"> (ITSA)</w:t>
      </w:r>
      <w:bookmarkEnd w:id="138"/>
      <w:bookmarkEnd w:id="139"/>
    </w:p>
    <w:p w14:paraId="421174F4" w14:textId="77777777" w:rsidR="00A6639C" w:rsidRDefault="00A6639C" w:rsidP="00A6639C">
      <w:pPr>
        <w:tabs>
          <w:tab w:val="left" w:pos="7660"/>
        </w:tabs>
        <w:ind w:left="101" w:right="-14"/>
        <w:rPr>
          <w:rFonts w:ascii="Arial Black" w:hAnsi="Arial Black"/>
          <w:spacing w:val="1"/>
          <w:sz w:val="18"/>
          <w:szCs w:val="18"/>
        </w:rPr>
      </w:pPr>
      <w:r>
        <w:rPr>
          <w:rFonts w:ascii="Arial Black" w:hAnsi="Arial Black"/>
          <w:spacing w:val="1"/>
          <w:sz w:val="18"/>
          <w:szCs w:val="18"/>
        </w:rPr>
        <w:t>Learning Methodology: Resident, Hybrid IDL, Full IDL</w:t>
      </w:r>
    </w:p>
    <w:p w14:paraId="1F6D6997" w14:textId="77777777" w:rsidR="006653FF" w:rsidRPr="00580E02" w:rsidRDefault="006653FF" w:rsidP="006653FF">
      <w:pPr>
        <w:tabs>
          <w:tab w:val="left" w:pos="7660"/>
        </w:tabs>
        <w:ind w:left="101" w:right="-14"/>
        <w:rPr>
          <w:rFonts w:ascii="Arial Black" w:hAnsi="Arial Black"/>
          <w:sz w:val="18"/>
          <w:szCs w:val="18"/>
        </w:rPr>
      </w:pPr>
      <w:r>
        <w:rPr>
          <w:rFonts w:ascii="Arial Black" w:hAnsi="Arial Black"/>
          <w:sz w:val="18"/>
          <w:szCs w:val="18"/>
        </w:rPr>
        <w:t>Academic QCHs: 45, FA QCHs</w:t>
      </w:r>
      <w:r w:rsidRPr="00580E02">
        <w:rPr>
          <w:rFonts w:ascii="Arial Black" w:hAnsi="Arial Black"/>
          <w:sz w:val="18"/>
          <w:szCs w:val="18"/>
        </w:rPr>
        <w:t>:</w:t>
      </w:r>
      <w:r w:rsidRPr="00580E02">
        <w:rPr>
          <w:rFonts w:ascii="Arial Black" w:hAnsi="Arial Black"/>
          <w:spacing w:val="59"/>
          <w:sz w:val="18"/>
          <w:szCs w:val="18"/>
        </w:rPr>
        <w:t xml:space="preserve"> </w:t>
      </w:r>
      <w:r w:rsidRPr="00580E02">
        <w:rPr>
          <w:rFonts w:ascii="Arial Black" w:hAnsi="Arial Black"/>
          <w:sz w:val="18"/>
          <w:szCs w:val="18"/>
        </w:rPr>
        <w:t>36</w:t>
      </w:r>
      <w:r>
        <w:rPr>
          <w:rFonts w:ascii="Arial Black" w:hAnsi="Arial Black"/>
          <w:sz w:val="18"/>
          <w:szCs w:val="18"/>
        </w:rPr>
        <w:t>, Clock Hours: 720</w:t>
      </w:r>
    </w:p>
    <w:p w14:paraId="421174F7" w14:textId="77777777" w:rsidR="00A6639C" w:rsidRPr="00580E02" w:rsidRDefault="00A6639C" w:rsidP="00A6639C">
      <w:pPr>
        <w:tabs>
          <w:tab w:val="left" w:pos="7300"/>
        </w:tabs>
        <w:ind w:left="100" w:right="-14"/>
        <w:rPr>
          <w:rFonts w:ascii="Arial Black" w:hAnsi="Arial Black"/>
          <w:sz w:val="18"/>
          <w:szCs w:val="18"/>
        </w:rPr>
      </w:pPr>
      <w:r w:rsidRPr="00580E02">
        <w:rPr>
          <w:rFonts w:ascii="Arial Black" w:hAnsi="Arial Black"/>
          <w:spacing w:val="2"/>
          <w:sz w:val="18"/>
          <w:szCs w:val="18"/>
        </w:rPr>
        <w:t>E</w:t>
      </w:r>
      <w:r w:rsidRPr="00580E02">
        <w:rPr>
          <w:rFonts w:ascii="Arial Black" w:hAnsi="Arial Black"/>
          <w:spacing w:val="-5"/>
          <w:sz w:val="18"/>
          <w:szCs w:val="18"/>
        </w:rPr>
        <w:t>n</w:t>
      </w:r>
      <w:r w:rsidRPr="00580E02">
        <w:rPr>
          <w:rFonts w:ascii="Arial Black" w:hAnsi="Arial Black"/>
          <w:spacing w:val="2"/>
          <w:sz w:val="18"/>
          <w:szCs w:val="18"/>
        </w:rPr>
        <w:t>r</w:t>
      </w:r>
      <w:r w:rsidRPr="00580E02">
        <w:rPr>
          <w:rFonts w:ascii="Arial Black" w:hAnsi="Arial Black"/>
          <w:spacing w:val="5"/>
          <w:sz w:val="18"/>
          <w:szCs w:val="18"/>
        </w:rPr>
        <w:t>o</w:t>
      </w:r>
      <w:r w:rsidRPr="00580E02">
        <w:rPr>
          <w:rFonts w:ascii="Arial Black" w:hAnsi="Arial Black"/>
          <w:spacing w:val="-4"/>
          <w:sz w:val="18"/>
          <w:szCs w:val="18"/>
        </w:rPr>
        <w:t>l</w:t>
      </w:r>
      <w:r w:rsidRPr="00580E02">
        <w:rPr>
          <w:rFonts w:ascii="Arial Black" w:hAnsi="Arial Black"/>
          <w:sz w:val="18"/>
          <w:szCs w:val="18"/>
        </w:rPr>
        <w:t>l</w:t>
      </w:r>
      <w:r w:rsidRPr="00580E02">
        <w:rPr>
          <w:rFonts w:ascii="Arial Black" w:hAnsi="Arial Black"/>
          <w:spacing w:val="-4"/>
          <w:sz w:val="18"/>
          <w:szCs w:val="18"/>
        </w:rPr>
        <w:t>m</w:t>
      </w:r>
      <w:r w:rsidRPr="00580E02">
        <w:rPr>
          <w:rFonts w:ascii="Arial Black" w:hAnsi="Arial Black"/>
          <w:spacing w:val="4"/>
          <w:sz w:val="18"/>
          <w:szCs w:val="18"/>
        </w:rPr>
        <w:t>e</w:t>
      </w:r>
      <w:r w:rsidRPr="00580E02">
        <w:rPr>
          <w:rFonts w:ascii="Arial Black" w:hAnsi="Arial Black"/>
          <w:spacing w:val="-5"/>
          <w:sz w:val="18"/>
          <w:szCs w:val="18"/>
        </w:rPr>
        <w:t>n</w:t>
      </w:r>
      <w:r w:rsidRPr="00580E02">
        <w:rPr>
          <w:rFonts w:ascii="Arial Black" w:hAnsi="Arial Black"/>
          <w:sz w:val="18"/>
          <w:szCs w:val="18"/>
        </w:rPr>
        <w:t>t</w:t>
      </w:r>
      <w:r w:rsidRPr="00580E02">
        <w:rPr>
          <w:rFonts w:ascii="Arial Black" w:hAnsi="Arial Black"/>
          <w:spacing w:val="-3"/>
          <w:sz w:val="18"/>
          <w:szCs w:val="18"/>
        </w:rPr>
        <w:t xml:space="preserve"> </w:t>
      </w:r>
      <w:r w:rsidRPr="00580E02">
        <w:rPr>
          <w:rFonts w:ascii="Arial Black" w:hAnsi="Arial Black"/>
          <w:spacing w:val="2"/>
          <w:sz w:val="18"/>
          <w:szCs w:val="18"/>
        </w:rPr>
        <w:t>T</w:t>
      </w:r>
      <w:r w:rsidRPr="00580E02">
        <w:rPr>
          <w:rFonts w:ascii="Arial Black" w:hAnsi="Arial Black"/>
          <w:spacing w:val="-1"/>
          <w:sz w:val="18"/>
          <w:szCs w:val="18"/>
        </w:rPr>
        <w:t>e</w:t>
      </w:r>
      <w:r w:rsidRPr="00580E02">
        <w:rPr>
          <w:rFonts w:ascii="Arial Black" w:hAnsi="Arial Black"/>
          <w:spacing w:val="2"/>
          <w:sz w:val="18"/>
          <w:szCs w:val="18"/>
        </w:rPr>
        <w:t>r</w:t>
      </w:r>
      <w:r w:rsidRPr="00580E02">
        <w:rPr>
          <w:rFonts w:ascii="Arial Black" w:hAnsi="Arial Black"/>
          <w:spacing w:val="-9"/>
          <w:sz w:val="18"/>
          <w:szCs w:val="18"/>
        </w:rPr>
        <w:t>m</w:t>
      </w:r>
      <w:r w:rsidRPr="00580E02">
        <w:rPr>
          <w:rFonts w:ascii="Arial Black" w:hAnsi="Arial Black"/>
          <w:sz w:val="18"/>
          <w:szCs w:val="18"/>
        </w:rPr>
        <w:t>:</w:t>
      </w:r>
      <w:r w:rsidRPr="00580E02">
        <w:rPr>
          <w:rFonts w:ascii="Arial Black" w:hAnsi="Arial Black"/>
          <w:spacing w:val="-2"/>
          <w:sz w:val="18"/>
          <w:szCs w:val="18"/>
        </w:rPr>
        <w:t xml:space="preserve"> </w:t>
      </w:r>
      <w:r w:rsidRPr="00580E02">
        <w:rPr>
          <w:rFonts w:ascii="Arial Black" w:hAnsi="Arial Black"/>
          <w:sz w:val="18"/>
          <w:szCs w:val="18"/>
        </w:rPr>
        <w:t>30</w:t>
      </w:r>
      <w:r>
        <w:rPr>
          <w:rFonts w:ascii="Arial Black" w:hAnsi="Arial Black"/>
          <w:sz w:val="18"/>
          <w:szCs w:val="18"/>
        </w:rPr>
        <w:t>, 42</w:t>
      </w:r>
      <w:r w:rsidRPr="00580E02">
        <w:rPr>
          <w:rFonts w:ascii="Arial Black" w:hAnsi="Arial Black"/>
          <w:spacing w:val="-4"/>
          <w:sz w:val="18"/>
          <w:szCs w:val="18"/>
        </w:rPr>
        <w:t xml:space="preserve"> </w:t>
      </w:r>
      <w:r w:rsidRPr="00580E02">
        <w:rPr>
          <w:rFonts w:ascii="Arial Black" w:hAnsi="Arial Black"/>
          <w:sz w:val="18"/>
          <w:szCs w:val="18"/>
        </w:rPr>
        <w:t>or</w:t>
      </w:r>
      <w:r w:rsidRPr="00580E02">
        <w:rPr>
          <w:rFonts w:ascii="Arial Black" w:hAnsi="Arial Black"/>
          <w:spacing w:val="3"/>
          <w:sz w:val="18"/>
          <w:szCs w:val="18"/>
        </w:rPr>
        <w:t xml:space="preserve"> </w:t>
      </w:r>
      <w:r w:rsidRPr="00580E02">
        <w:rPr>
          <w:rFonts w:ascii="Arial Black" w:hAnsi="Arial Black"/>
          <w:sz w:val="18"/>
          <w:szCs w:val="18"/>
        </w:rPr>
        <w:t>48</w:t>
      </w:r>
      <w:r w:rsidRPr="00580E02">
        <w:rPr>
          <w:rFonts w:ascii="Arial Black" w:hAnsi="Arial Black"/>
          <w:spacing w:val="-4"/>
          <w:sz w:val="18"/>
          <w:szCs w:val="18"/>
        </w:rPr>
        <w:t xml:space="preserve"> </w:t>
      </w:r>
      <w:r w:rsidRPr="00580E02">
        <w:rPr>
          <w:rFonts w:ascii="Arial Black" w:hAnsi="Arial Black"/>
          <w:spacing w:val="-5"/>
          <w:sz w:val="18"/>
          <w:szCs w:val="18"/>
        </w:rPr>
        <w:t>W</w:t>
      </w:r>
      <w:r w:rsidRPr="00580E02">
        <w:rPr>
          <w:rFonts w:ascii="Arial Black" w:hAnsi="Arial Black"/>
          <w:spacing w:val="-1"/>
          <w:sz w:val="18"/>
          <w:szCs w:val="18"/>
        </w:rPr>
        <w:t>ee</w:t>
      </w:r>
      <w:r w:rsidRPr="00580E02">
        <w:rPr>
          <w:rFonts w:ascii="Arial Black" w:hAnsi="Arial Black"/>
          <w:sz w:val="18"/>
          <w:szCs w:val="18"/>
        </w:rPr>
        <w:t>ks</w:t>
      </w:r>
      <w:r w:rsidRPr="00580E02">
        <w:rPr>
          <w:rFonts w:ascii="Arial Black" w:hAnsi="Arial Black"/>
          <w:sz w:val="18"/>
          <w:szCs w:val="18"/>
        </w:rPr>
        <w:tab/>
      </w:r>
    </w:p>
    <w:p w14:paraId="43794E83" w14:textId="77777777" w:rsidR="00D746BC" w:rsidRDefault="00A6639C" w:rsidP="00D746BC">
      <w:pPr>
        <w:tabs>
          <w:tab w:val="left" w:pos="7300"/>
        </w:tabs>
        <w:ind w:left="100" w:right="-14"/>
        <w:rPr>
          <w:rFonts w:ascii="Arial Black" w:hAnsi="Arial Black"/>
          <w:sz w:val="18"/>
          <w:szCs w:val="18"/>
        </w:rPr>
      </w:pPr>
      <w:r w:rsidRPr="00580E02">
        <w:rPr>
          <w:rFonts w:ascii="Arial Black" w:hAnsi="Arial Black"/>
          <w:spacing w:val="-5"/>
          <w:sz w:val="18"/>
          <w:szCs w:val="18"/>
        </w:rPr>
        <w:t>A</w:t>
      </w:r>
      <w:r w:rsidRPr="00580E02">
        <w:rPr>
          <w:rFonts w:ascii="Arial Black" w:hAnsi="Arial Black"/>
          <w:sz w:val="18"/>
          <w:szCs w:val="18"/>
        </w:rPr>
        <w:t>w</w:t>
      </w:r>
      <w:r w:rsidRPr="00580E02">
        <w:rPr>
          <w:rFonts w:ascii="Arial Black" w:hAnsi="Arial Black"/>
          <w:spacing w:val="-1"/>
          <w:sz w:val="18"/>
          <w:szCs w:val="18"/>
        </w:rPr>
        <w:t>a</w:t>
      </w:r>
      <w:r w:rsidRPr="00580E02">
        <w:rPr>
          <w:rFonts w:ascii="Arial Black" w:hAnsi="Arial Black"/>
          <w:spacing w:val="2"/>
          <w:sz w:val="18"/>
          <w:szCs w:val="18"/>
        </w:rPr>
        <w:t>r</w:t>
      </w:r>
      <w:r w:rsidRPr="00580E02">
        <w:rPr>
          <w:rFonts w:ascii="Arial Black" w:hAnsi="Arial Black"/>
          <w:sz w:val="18"/>
          <w:szCs w:val="18"/>
        </w:rPr>
        <w:t xml:space="preserve">d </w:t>
      </w:r>
      <w:r w:rsidRPr="00580E02">
        <w:rPr>
          <w:rFonts w:ascii="Arial Black" w:hAnsi="Arial Black"/>
          <w:spacing w:val="-5"/>
          <w:sz w:val="18"/>
          <w:szCs w:val="18"/>
        </w:rPr>
        <w:t>A</w:t>
      </w:r>
      <w:r w:rsidRPr="00580E02">
        <w:rPr>
          <w:rFonts w:ascii="Arial Black" w:hAnsi="Arial Black"/>
          <w:sz w:val="18"/>
          <w:szCs w:val="18"/>
        </w:rPr>
        <w:t>t</w:t>
      </w:r>
      <w:r w:rsidRPr="00580E02">
        <w:rPr>
          <w:rFonts w:ascii="Arial Black" w:hAnsi="Arial Black"/>
          <w:spacing w:val="5"/>
          <w:sz w:val="18"/>
          <w:szCs w:val="18"/>
        </w:rPr>
        <w:t>t</w:t>
      </w:r>
      <w:r w:rsidRPr="00580E02">
        <w:rPr>
          <w:rFonts w:ascii="Arial Black" w:hAnsi="Arial Black"/>
          <w:spacing w:val="-1"/>
          <w:sz w:val="18"/>
          <w:szCs w:val="18"/>
        </w:rPr>
        <w:t>a</w:t>
      </w:r>
      <w:r w:rsidRPr="00580E02">
        <w:rPr>
          <w:rFonts w:ascii="Arial Black" w:hAnsi="Arial Black"/>
          <w:spacing w:val="-4"/>
          <w:sz w:val="18"/>
          <w:szCs w:val="18"/>
        </w:rPr>
        <w:t>i</w:t>
      </w:r>
      <w:r w:rsidRPr="00580E02">
        <w:rPr>
          <w:rFonts w:ascii="Arial Black" w:hAnsi="Arial Black"/>
          <w:sz w:val="18"/>
          <w:szCs w:val="18"/>
        </w:rPr>
        <w:t>n</w:t>
      </w:r>
      <w:r w:rsidRPr="00580E02">
        <w:rPr>
          <w:rFonts w:ascii="Arial Black" w:hAnsi="Arial Black"/>
          <w:spacing w:val="-4"/>
          <w:sz w:val="18"/>
          <w:szCs w:val="18"/>
        </w:rPr>
        <w:t>m</w:t>
      </w:r>
      <w:r w:rsidRPr="00580E02">
        <w:rPr>
          <w:rFonts w:ascii="Arial Black" w:hAnsi="Arial Black"/>
          <w:spacing w:val="4"/>
          <w:sz w:val="18"/>
          <w:szCs w:val="18"/>
        </w:rPr>
        <w:t>e</w:t>
      </w:r>
      <w:r w:rsidRPr="00580E02">
        <w:rPr>
          <w:rFonts w:ascii="Arial Black" w:hAnsi="Arial Black"/>
          <w:spacing w:val="-5"/>
          <w:sz w:val="18"/>
          <w:szCs w:val="18"/>
        </w:rPr>
        <w:t>n</w:t>
      </w:r>
      <w:r w:rsidRPr="00580E02">
        <w:rPr>
          <w:rFonts w:ascii="Arial Black" w:hAnsi="Arial Black"/>
          <w:spacing w:val="5"/>
          <w:sz w:val="18"/>
          <w:szCs w:val="18"/>
        </w:rPr>
        <w:t>t</w:t>
      </w:r>
      <w:r w:rsidRPr="00580E02">
        <w:rPr>
          <w:rFonts w:ascii="Arial Black" w:hAnsi="Arial Black"/>
          <w:sz w:val="18"/>
          <w:szCs w:val="18"/>
        </w:rPr>
        <w:t>:</w:t>
      </w:r>
      <w:r w:rsidRPr="00580E02">
        <w:rPr>
          <w:rFonts w:ascii="Arial Black" w:hAnsi="Arial Black"/>
          <w:spacing w:val="-8"/>
          <w:sz w:val="18"/>
          <w:szCs w:val="18"/>
        </w:rPr>
        <w:t xml:space="preserve"> </w:t>
      </w:r>
      <w:r w:rsidRPr="00580E02">
        <w:rPr>
          <w:rFonts w:ascii="Arial Black" w:hAnsi="Arial Black"/>
          <w:spacing w:val="-1"/>
          <w:sz w:val="18"/>
          <w:szCs w:val="18"/>
        </w:rPr>
        <w:t>Ce</w:t>
      </w:r>
      <w:r w:rsidRPr="00580E02">
        <w:rPr>
          <w:rFonts w:ascii="Arial Black" w:hAnsi="Arial Black"/>
          <w:spacing w:val="2"/>
          <w:sz w:val="18"/>
          <w:szCs w:val="18"/>
        </w:rPr>
        <w:t>r</w:t>
      </w:r>
      <w:r w:rsidRPr="00580E02">
        <w:rPr>
          <w:rFonts w:ascii="Arial Black" w:hAnsi="Arial Black"/>
          <w:spacing w:val="5"/>
          <w:sz w:val="18"/>
          <w:szCs w:val="18"/>
        </w:rPr>
        <w:t>t</w:t>
      </w:r>
      <w:r w:rsidRPr="00580E02">
        <w:rPr>
          <w:rFonts w:ascii="Arial Black" w:hAnsi="Arial Black"/>
          <w:spacing w:val="-4"/>
          <w:sz w:val="18"/>
          <w:szCs w:val="18"/>
        </w:rPr>
        <w:t>i</w:t>
      </w:r>
      <w:r w:rsidRPr="00580E02">
        <w:rPr>
          <w:rFonts w:ascii="Arial Black" w:hAnsi="Arial Black"/>
          <w:spacing w:val="-3"/>
          <w:sz w:val="18"/>
          <w:szCs w:val="18"/>
        </w:rPr>
        <w:t>f</w:t>
      </w:r>
      <w:r w:rsidRPr="00580E02">
        <w:rPr>
          <w:rFonts w:ascii="Arial Black" w:hAnsi="Arial Black"/>
          <w:spacing w:val="-4"/>
          <w:sz w:val="18"/>
          <w:szCs w:val="18"/>
        </w:rPr>
        <w:t>i</w:t>
      </w:r>
      <w:r w:rsidRPr="00580E02">
        <w:rPr>
          <w:rFonts w:ascii="Arial Black" w:hAnsi="Arial Black"/>
          <w:spacing w:val="4"/>
          <w:sz w:val="18"/>
          <w:szCs w:val="18"/>
        </w:rPr>
        <w:t>c</w:t>
      </w:r>
      <w:r w:rsidRPr="00580E02">
        <w:rPr>
          <w:rFonts w:ascii="Arial Black" w:hAnsi="Arial Black"/>
          <w:spacing w:val="-1"/>
          <w:sz w:val="18"/>
          <w:szCs w:val="18"/>
        </w:rPr>
        <w:t>a</w:t>
      </w:r>
      <w:r w:rsidRPr="00580E02">
        <w:rPr>
          <w:rFonts w:ascii="Arial Black" w:hAnsi="Arial Black"/>
          <w:spacing w:val="5"/>
          <w:sz w:val="18"/>
          <w:szCs w:val="18"/>
        </w:rPr>
        <w:t>t</w:t>
      </w:r>
      <w:r w:rsidRPr="00580E02">
        <w:rPr>
          <w:rFonts w:ascii="Arial Black" w:hAnsi="Arial Black"/>
          <w:sz w:val="18"/>
          <w:szCs w:val="18"/>
        </w:rPr>
        <w:t>e</w:t>
      </w:r>
    </w:p>
    <w:p w14:paraId="5550AC05" w14:textId="77777777" w:rsidR="00D746BC" w:rsidRDefault="00D746BC" w:rsidP="00D746BC">
      <w:pPr>
        <w:tabs>
          <w:tab w:val="left" w:pos="7300"/>
        </w:tabs>
        <w:ind w:left="100" w:right="-14"/>
        <w:rPr>
          <w:rFonts w:ascii="Arial Black" w:hAnsi="Arial Black"/>
          <w:sz w:val="18"/>
          <w:szCs w:val="18"/>
        </w:rPr>
      </w:pPr>
    </w:p>
    <w:p w14:paraId="52E00613" w14:textId="37E03087" w:rsidR="00D746BC" w:rsidRDefault="001912AC" w:rsidP="00D746BC">
      <w:pPr>
        <w:tabs>
          <w:tab w:val="left" w:pos="7300"/>
        </w:tabs>
        <w:ind w:left="100" w:right="-14"/>
        <w:jc w:val="center"/>
        <w:rPr>
          <w:rFonts w:ascii="Arial Black" w:hAnsi="Arial Black"/>
          <w:sz w:val="18"/>
          <w:szCs w:val="18"/>
        </w:rPr>
      </w:pPr>
      <w:r>
        <w:rPr>
          <w:noProof/>
          <w:lang w:eastAsia="en-US"/>
        </w:rPr>
        <w:drawing>
          <wp:inline distT="0" distB="0" distL="0" distR="0" wp14:anchorId="253E38D2" wp14:editId="7FFAD880">
            <wp:extent cx="2823204" cy="100012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16468" cy="1033164"/>
                    </a:xfrm>
                    <a:prstGeom prst="rect">
                      <a:avLst/>
                    </a:prstGeom>
                  </pic:spPr>
                </pic:pic>
              </a:graphicData>
            </a:graphic>
          </wp:inline>
        </w:drawing>
      </w:r>
    </w:p>
    <w:p w14:paraId="421174FC" w14:textId="0E2F3147" w:rsidR="00A6639C" w:rsidRPr="00222B2A" w:rsidRDefault="00A6639C" w:rsidP="00A6639C">
      <w:pPr>
        <w:pStyle w:val="Footer"/>
        <w:rPr>
          <w:rFonts w:cs="Arial"/>
          <w:sz w:val="20"/>
          <w:szCs w:val="20"/>
        </w:rPr>
      </w:pPr>
      <w:r>
        <w:rPr>
          <w:rFonts w:cs="Arial"/>
          <w:sz w:val="22"/>
          <w:szCs w:val="22"/>
        </w:rPr>
        <w:t xml:space="preserve">                                     </w:t>
      </w:r>
    </w:p>
    <w:p w14:paraId="421174FD" w14:textId="0E1ACC67" w:rsidR="00A6639C" w:rsidRPr="00580E02" w:rsidRDefault="00A6639C" w:rsidP="006433F7">
      <w:pPr>
        <w:pStyle w:val="Footer"/>
        <w:jc w:val="both"/>
        <w:rPr>
          <w:sz w:val="22"/>
          <w:szCs w:val="22"/>
        </w:rPr>
      </w:pPr>
      <w:r>
        <w:rPr>
          <w:rFonts w:cs="Arial"/>
          <w:sz w:val="20"/>
          <w:szCs w:val="20"/>
        </w:rPr>
        <w:tab/>
      </w:r>
      <w:r w:rsidR="004F3725" w:rsidRPr="00B96237">
        <w:rPr>
          <w:spacing w:val="2"/>
          <w:sz w:val="22"/>
          <w:szCs w:val="22"/>
        </w:rPr>
        <w:t>T</w:t>
      </w:r>
      <w:r w:rsidR="004F3725" w:rsidRPr="00B96237">
        <w:rPr>
          <w:spacing w:val="-5"/>
          <w:sz w:val="22"/>
          <w:szCs w:val="22"/>
        </w:rPr>
        <w:t>h</w:t>
      </w:r>
      <w:r w:rsidR="004F3725" w:rsidRPr="00B96237">
        <w:rPr>
          <w:sz w:val="22"/>
          <w:szCs w:val="22"/>
        </w:rPr>
        <w:t xml:space="preserve">e </w:t>
      </w:r>
      <w:r w:rsidR="004F3725">
        <w:rPr>
          <w:spacing w:val="8"/>
          <w:sz w:val="22"/>
          <w:szCs w:val="22"/>
        </w:rPr>
        <w:t xml:space="preserve">IT </w:t>
      </w:r>
      <w:r w:rsidR="004F3725" w:rsidRPr="00580E02">
        <w:rPr>
          <w:spacing w:val="1"/>
          <w:sz w:val="22"/>
          <w:szCs w:val="22"/>
        </w:rPr>
        <w:t>S</w:t>
      </w:r>
      <w:r w:rsidR="004F3725">
        <w:rPr>
          <w:spacing w:val="-5"/>
          <w:sz w:val="22"/>
          <w:szCs w:val="22"/>
        </w:rPr>
        <w:t>ecurity and</w:t>
      </w:r>
      <w:r w:rsidR="004F3725" w:rsidRPr="00580E02">
        <w:rPr>
          <w:spacing w:val="9"/>
          <w:sz w:val="22"/>
          <w:szCs w:val="22"/>
        </w:rPr>
        <w:t xml:space="preserve"> </w:t>
      </w:r>
      <w:r w:rsidR="004F3725" w:rsidRPr="00580E02">
        <w:rPr>
          <w:spacing w:val="-5"/>
          <w:sz w:val="22"/>
          <w:szCs w:val="22"/>
        </w:rPr>
        <w:t>A</w:t>
      </w:r>
      <w:r w:rsidR="004F3725" w:rsidRPr="00580E02">
        <w:rPr>
          <w:spacing w:val="5"/>
          <w:sz w:val="22"/>
          <w:szCs w:val="22"/>
        </w:rPr>
        <w:t>d</w:t>
      </w:r>
      <w:r w:rsidR="004F3725" w:rsidRPr="00580E02">
        <w:rPr>
          <w:spacing w:val="1"/>
          <w:sz w:val="22"/>
          <w:szCs w:val="22"/>
        </w:rPr>
        <w:t>m</w:t>
      </w:r>
      <w:r w:rsidR="004F3725" w:rsidRPr="00580E02">
        <w:rPr>
          <w:spacing w:val="-4"/>
          <w:sz w:val="22"/>
          <w:szCs w:val="22"/>
        </w:rPr>
        <w:t>i</w:t>
      </w:r>
      <w:r w:rsidR="004F3725" w:rsidRPr="00580E02">
        <w:rPr>
          <w:spacing w:val="5"/>
          <w:sz w:val="22"/>
          <w:szCs w:val="22"/>
        </w:rPr>
        <w:t>n</w:t>
      </w:r>
      <w:r w:rsidR="004F3725" w:rsidRPr="00580E02">
        <w:rPr>
          <w:spacing w:val="-4"/>
          <w:sz w:val="22"/>
          <w:szCs w:val="22"/>
        </w:rPr>
        <w:t>i</w:t>
      </w:r>
      <w:r w:rsidR="004F3725" w:rsidRPr="00580E02">
        <w:rPr>
          <w:spacing w:val="-2"/>
          <w:sz w:val="22"/>
          <w:szCs w:val="22"/>
        </w:rPr>
        <w:t>s</w:t>
      </w:r>
      <w:r w:rsidR="004F3725" w:rsidRPr="00580E02">
        <w:rPr>
          <w:spacing w:val="5"/>
          <w:sz w:val="22"/>
          <w:szCs w:val="22"/>
        </w:rPr>
        <w:t>t</w:t>
      </w:r>
      <w:r w:rsidR="004F3725" w:rsidRPr="00580E02">
        <w:rPr>
          <w:spacing w:val="2"/>
          <w:sz w:val="22"/>
          <w:szCs w:val="22"/>
        </w:rPr>
        <w:t>r</w:t>
      </w:r>
      <w:r w:rsidR="004F3725" w:rsidRPr="00580E02">
        <w:rPr>
          <w:spacing w:val="-1"/>
          <w:sz w:val="22"/>
          <w:szCs w:val="22"/>
        </w:rPr>
        <w:t>a</w:t>
      </w:r>
      <w:r w:rsidR="004F3725" w:rsidRPr="00580E02">
        <w:rPr>
          <w:spacing w:val="1"/>
          <w:sz w:val="22"/>
          <w:szCs w:val="22"/>
        </w:rPr>
        <w:t>t</w:t>
      </w:r>
      <w:r w:rsidR="004F3725">
        <w:rPr>
          <w:sz w:val="22"/>
          <w:szCs w:val="22"/>
        </w:rPr>
        <w:t>ion</w:t>
      </w:r>
      <w:r w:rsidR="004F3725" w:rsidRPr="00580E02">
        <w:rPr>
          <w:sz w:val="22"/>
          <w:szCs w:val="22"/>
        </w:rPr>
        <w:t xml:space="preserve"> </w:t>
      </w:r>
      <w:r w:rsidR="004F3725" w:rsidRPr="00B96237">
        <w:rPr>
          <w:sz w:val="22"/>
          <w:szCs w:val="22"/>
        </w:rPr>
        <w:t>p</w:t>
      </w:r>
      <w:r w:rsidR="004F3725" w:rsidRPr="00B96237">
        <w:rPr>
          <w:spacing w:val="-3"/>
          <w:sz w:val="22"/>
          <w:szCs w:val="22"/>
        </w:rPr>
        <w:t>r</w:t>
      </w:r>
      <w:r w:rsidR="004F3725" w:rsidRPr="00B96237">
        <w:rPr>
          <w:spacing w:val="5"/>
          <w:sz w:val="22"/>
          <w:szCs w:val="22"/>
        </w:rPr>
        <w:t>o</w:t>
      </w:r>
      <w:r w:rsidR="004F3725" w:rsidRPr="00B96237">
        <w:rPr>
          <w:sz w:val="22"/>
          <w:szCs w:val="22"/>
        </w:rPr>
        <w:t>g</w:t>
      </w:r>
      <w:r w:rsidR="004F3725" w:rsidRPr="00B96237">
        <w:rPr>
          <w:spacing w:val="2"/>
          <w:sz w:val="22"/>
          <w:szCs w:val="22"/>
        </w:rPr>
        <w:t>r</w:t>
      </w:r>
      <w:r w:rsidR="004F3725" w:rsidRPr="00B96237">
        <w:rPr>
          <w:spacing w:val="-1"/>
          <w:sz w:val="22"/>
          <w:szCs w:val="22"/>
        </w:rPr>
        <w:t>a</w:t>
      </w:r>
      <w:r w:rsidR="004F3725" w:rsidRPr="00B96237">
        <w:rPr>
          <w:sz w:val="22"/>
          <w:szCs w:val="22"/>
        </w:rPr>
        <w:t xml:space="preserve">m </w:t>
      </w:r>
      <w:r w:rsidR="004F3725" w:rsidRPr="00B96237">
        <w:rPr>
          <w:spacing w:val="-4"/>
          <w:sz w:val="22"/>
          <w:szCs w:val="22"/>
        </w:rPr>
        <w:t>i</w:t>
      </w:r>
      <w:r w:rsidR="004F3725" w:rsidRPr="00B96237">
        <w:rPr>
          <w:sz w:val="22"/>
          <w:szCs w:val="22"/>
        </w:rPr>
        <w:t>n</w:t>
      </w:r>
      <w:r w:rsidR="004F3725" w:rsidRPr="00B96237">
        <w:rPr>
          <w:spacing w:val="4"/>
          <w:sz w:val="22"/>
          <w:szCs w:val="22"/>
        </w:rPr>
        <w:t>c</w:t>
      </w:r>
      <w:r w:rsidR="004F3725" w:rsidRPr="00B96237">
        <w:rPr>
          <w:spacing w:val="-9"/>
          <w:sz w:val="22"/>
          <w:szCs w:val="22"/>
        </w:rPr>
        <w:t>l</w:t>
      </w:r>
      <w:r w:rsidR="004F3725" w:rsidRPr="00B96237">
        <w:rPr>
          <w:sz w:val="22"/>
          <w:szCs w:val="22"/>
        </w:rPr>
        <w:t>u</w:t>
      </w:r>
      <w:r w:rsidR="004F3725" w:rsidRPr="00B96237">
        <w:rPr>
          <w:spacing w:val="5"/>
          <w:sz w:val="22"/>
          <w:szCs w:val="22"/>
        </w:rPr>
        <w:t>d</w:t>
      </w:r>
      <w:r w:rsidR="004F3725" w:rsidRPr="00B96237">
        <w:rPr>
          <w:spacing w:val="-1"/>
          <w:sz w:val="22"/>
          <w:szCs w:val="22"/>
        </w:rPr>
        <w:t>e</w:t>
      </w:r>
      <w:r w:rsidR="004F3725" w:rsidRPr="00B96237">
        <w:rPr>
          <w:sz w:val="22"/>
          <w:szCs w:val="22"/>
        </w:rPr>
        <w:t>s</w:t>
      </w:r>
      <w:r w:rsidR="004F3725" w:rsidRPr="00B96237">
        <w:rPr>
          <w:spacing w:val="4"/>
          <w:sz w:val="22"/>
          <w:szCs w:val="22"/>
        </w:rPr>
        <w:t xml:space="preserve"> </w:t>
      </w:r>
      <w:r w:rsidR="004F3725" w:rsidRPr="00B96237">
        <w:rPr>
          <w:spacing w:val="3"/>
          <w:sz w:val="22"/>
          <w:szCs w:val="22"/>
        </w:rPr>
        <w:t>s</w:t>
      </w:r>
      <w:r w:rsidR="004F3725" w:rsidRPr="00B96237">
        <w:rPr>
          <w:spacing w:val="-4"/>
          <w:sz w:val="22"/>
          <w:szCs w:val="22"/>
        </w:rPr>
        <w:t>i</w:t>
      </w:r>
      <w:r w:rsidR="004F3725" w:rsidRPr="00B96237">
        <w:rPr>
          <w:sz w:val="22"/>
          <w:szCs w:val="22"/>
        </w:rPr>
        <w:t xml:space="preserve">x </w:t>
      </w:r>
      <w:r w:rsidR="004F3725" w:rsidRPr="00B96237">
        <w:rPr>
          <w:spacing w:val="-1"/>
          <w:sz w:val="22"/>
          <w:szCs w:val="22"/>
        </w:rPr>
        <w:t>c</w:t>
      </w:r>
      <w:r w:rsidR="004F3725" w:rsidRPr="00B96237">
        <w:rPr>
          <w:spacing w:val="5"/>
          <w:sz w:val="22"/>
          <w:szCs w:val="22"/>
        </w:rPr>
        <w:t>o</w:t>
      </w:r>
      <w:r w:rsidR="004F3725" w:rsidRPr="00B96237">
        <w:rPr>
          <w:sz w:val="22"/>
          <w:szCs w:val="22"/>
        </w:rPr>
        <w:t>u</w:t>
      </w:r>
      <w:r w:rsidR="004F3725" w:rsidRPr="00B96237">
        <w:rPr>
          <w:spacing w:val="2"/>
          <w:sz w:val="22"/>
          <w:szCs w:val="22"/>
        </w:rPr>
        <w:t>r</w:t>
      </w:r>
      <w:r w:rsidR="004F3725" w:rsidRPr="00B96237">
        <w:rPr>
          <w:spacing w:val="-2"/>
          <w:sz w:val="22"/>
          <w:szCs w:val="22"/>
        </w:rPr>
        <w:t>s</w:t>
      </w:r>
      <w:r w:rsidR="004F3725" w:rsidRPr="00B96237">
        <w:rPr>
          <w:spacing w:val="-1"/>
          <w:sz w:val="22"/>
          <w:szCs w:val="22"/>
        </w:rPr>
        <w:t>e</w:t>
      </w:r>
      <w:r w:rsidR="004F3725" w:rsidRPr="00B96237">
        <w:rPr>
          <w:sz w:val="22"/>
          <w:szCs w:val="22"/>
        </w:rPr>
        <w:t>s</w:t>
      </w:r>
      <w:r w:rsidR="004F3725" w:rsidRPr="00B96237">
        <w:rPr>
          <w:spacing w:val="5"/>
          <w:sz w:val="22"/>
          <w:szCs w:val="22"/>
        </w:rPr>
        <w:t xml:space="preserve"> </w:t>
      </w:r>
      <w:r w:rsidR="004F3725" w:rsidRPr="00BC29AD">
        <w:rPr>
          <w:sz w:val="22"/>
          <w:szCs w:val="22"/>
        </w:rPr>
        <w:t xml:space="preserve">that provide the knowledge and skills to help students obtain a well-rounded </w:t>
      </w:r>
      <w:r w:rsidR="004F3725">
        <w:rPr>
          <w:sz w:val="22"/>
          <w:szCs w:val="22"/>
        </w:rPr>
        <w:t xml:space="preserve">IT </w:t>
      </w:r>
      <w:r w:rsidR="004F3725" w:rsidRPr="00BC29AD">
        <w:rPr>
          <w:sz w:val="22"/>
          <w:szCs w:val="22"/>
        </w:rPr>
        <w:t>education</w:t>
      </w:r>
      <w:r w:rsidR="004F3725" w:rsidRPr="00B96237">
        <w:rPr>
          <w:sz w:val="22"/>
          <w:szCs w:val="22"/>
        </w:rPr>
        <w:t>.</w:t>
      </w:r>
      <w:r w:rsidR="004F3725" w:rsidRPr="00B96237">
        <w:rPr>
          <w:spacing w:val="5"/>
          <w:sz w:val="22"/>
          <w:szCs w:val="22"/>
        </w:rPr>
        <w:t xml:space="preserve"> </w:t>
      </w:r>
      <w:r w:rsidR="004F3725" w:rsidRPr="00B96237">
        <w:rPr>
          <w:sz w:val="22"/>
          <w:szCs w:val="22"/>
        </w:rPr>
        <w:t>Up</w:t>
      </w:r>
      <w:r w:rsidR="004F3725" w:rsidRPr="00B96237">
        <w:rPr>
          <w:spacing w:val="5"/>
          <w:sz w:val="22"/>
          <w:szCs w:val="22"/>
        </w:rPr>
        <w:t>o</w:t>
      </w:r>
      <w:r w:rsidR="004F3725" w:rsidRPr="00B96237">
        <w:rPr>
          <w:sz w:val="22"/>
          <w:szCs w:val="22"/>
        </w:rPr>
        <w:t>n</w:t>
      </w:r>
      <w:r w:rsidR="004F3725" w:rsidRPr="00B96237">
        <w:rPr>
          <w:spacing w:val="6"/>
          <w:sz w:val="22"/>
          <w:szCs w:val="22"/>
        </w:rPr>
        <w:t xml:space="preserve"> </w:t>
      </w:r>
      <w:r w:rsidR="004F3725" w:rsidRPr="00B96237">
        <w:rPr>
          <w:spacing w:val="-1"/>
          <w:sz w:val="22"/>
          <w:szCs w:val="22"/>
        </w:rPr>
        <w:t>c</w:t>
      </w:r>
      <w:r w:rsidR="004F3725" w:rsidRPr="00B96237">
        <w:rPr>
          <w:spacing w:val="5"/>
          <w:sz w:val="22"/>
          <w:szCs w:val="22"/>
        </w:rPr>
        <w:t>o</w:t>
      </w:r>
      <w:r w:rsidR="004F3725" w:rsidRPr="00B96237">
        <w:rPr>
          <w:spacing w:val="-9"/>
          <w:sz w:val="22"/>
          <w:szCs w:val="22"/>
        </w:rPr>
        <w:t>m</w:t>
      </w:r>
      <w:r w:rsidR="004F3725" w:rsidRPr="00B96237">
        <w:rPr>
          <w:spacing w:val="5"/>
          <w:sz w:val="22"/>
          <w:szCs w:val="22"/>
        </w:rPr>
        <w:t>p</w:t>
      </w:r>
      <w:r w:rsidR="004F3725" w:rsidRPr="00B96237">
        <w:rPr>
          <w:spacing w:val="-4"/>
          <w:sz w:val="22"/>
          <w:szCs w:val="22"/>
        </w:rPr>
        <w:t>l</w:t>
      </w:r>
      <w:r w:rsidR="004F3725" w:rsidRPr="00B96237">
        <w:rPr>
          <w:spacing w:val="-1"/>
          <w:sz w:val="22"/>
          <w:szCs w:val="22"/>
        </w:rPr>
        <w:t>e</w:t>
      </w:r>
      <w:r w:rsidR="004F3725" w:rsidRPr="00B96237">
        <w:rPr>
          <w:spacing w:val="10"/>
          <w:sz w:val="22"/>
          <w:szCs w:val="22"/>
        </w:rPr>
        <w:t>t</w:t>
      </w:r>
      <w:r w:rsidR="004F3725" w:rsidRPr="00B96237">
        <w:rPr>
          <w:spacing w:val="-4"/>
          <w:sz w:val="22"/>
          <w:szCs w:val="22"/>
        </w:rPr>
        <w:t>i</w:t>
      </w:r>
      <w:r w:rsidR="004F3725" w:rsidRPr="00B96237">
        <w:rPr>
          <w:spacing w:val="5"/>
          <w:sz w:val="22"/>
          <w:szCs w:val="22"/>
        </w:rPr>
        <w:t>o</w:t>
      </w:r>
      <w:r w:rsidR="004F3725" w:rsidRPr="00B96237">
        <w:rPr>
          <w:sz w:val="22"/>
          <w:szCs w:val="22"/>
        </w:rPr>
        <w:t xml:space="preserve">n </w:t>
      </w:r>
      <w:r w:rsidR="004F3725" w:rsidRPr="00B96237">
        <w:rPr>
          <w:spacing w:val="5"/>
          <w:sz w:val="22"/>
          <w:szCs w:val="22"/>
        </w:rPr>
        <w:t>o</w:t>
      </w:r>
      <w:r w:rsidR="004F3725" w:rsidRPr="00B96237">
        <w:rPr>
          <w:sz w:val="22"/>
          <w:szCs w:val="22"/>
        </w:rPr>
        <w:t>f</w:t>
      </w:r>
      <w:r w:rsidR="004F3725" w:rsidRPr="00B96237">
        <w:rPr>
          <w:spacing w:val="6"/>
          <w:sz w:val="22"/>
          <w:szCs w:val="22"/>
        </w:rPr>
        <w:t xml:space="preserve"> </w:t>
      </w:r>
      <w:r w:rsidR="004F3725" w:rsidRPr="00B96237">
        <w:rPr>
          <w:spacing w:val="7"/>
          <w:sz w:val="22"/>
          <w:szCs w:val="22"/>
        </w:rPr>
        <w:t>t</w:t>
      </w:r>
      <w:r w:rsidR="004F3725" w:rsidRPr="00B96237">
        <w:rPr>
          <w:spacing w:val="-5"/>
          <w:sz w:val="22"/>
          <w:szCs w:val="22"/>
        </w:rPr>
        <w:t>h</w:t>
      </w:r>
      <w:r w:rsidR="004F3725" w:rsidRPr="00B96237">
        <w:rPr>
          <w:sz w:val="22"/>
          <w:szCs w:val="22"/>
        </w:rPr>
        <w:t>e</w:t>
      </w:r>
      <w:r w:rsidR="004F3725" w:rsidRPr="00B96237">
        <w:rPr>
          <w:spacing w:val="12"/>
          <w:sz w:val="22"/>
          <w:szCs w:val="22"/>
        </w:rPr>
        <w:t xml:space="preserve"> </w:t>
      </w:r>
      <w:r w:rsidR="004F3725" w:rsidRPr="00B96237">
        <w:rPr>
          <w:sz w:val="22"/>
          <w:szCs w:val="22"/>
        </w:rPr>
        <w:t>p</w:t>
      </w:r>
      <w:r w:rsidR="004F3725" w:rsidRPr="00B96237">
        <w:rPr>
          <w:spacing w:val="-3"/>
          <w:sz w:val="22"/>
          <w:szCs w:val="22"/>
        </w:rPr>
        <w:t>r</w:t>
      </w:r>
      <w:r w:rsidR="004F3725" w:rsidRPr="00B96237">
        <w:rPr>
          <w:spacing w:val="5"/>
          <w:sz w:val="22"/>
          <w:szCs w:val="22"/>
        </w:rPr>
        <w:t>o</w:t>
      </w:r>
      <w:r w:rsidR="004F3725" w:rsidRPr="00B96237">
        <w:rPr>
          <w:sz w:val="22"/>
          <w:szCs w:val="22"/>
        </w:rPr>
        <w:t>g</w:t>
      </w:r>
      <w:r w:rsidR="004F3725" w:rsidRPr="00B96237">
        <w:rPr>
          <w:spacing w:val="2"/>
          <w:sz w:val="22"/>
          <w:szCs w:val="22"/>
        </w:rPr>
        <w:t>r</w:t>
      </w:r>
      <w:r w:rsidR="004F3725" w:rsidRPr="00B96237">
        <w:rPr>
          <w:spacing w:val="-1"/>
          <w:sz w:val="22"/>
          <w:szCs w:val="22"/>
        </w:rPr>
        <w:t>a</w:t>
      </w:r>
      <w:r w:rsidR="004F3725" w:rsidRPr="00B96237">
        <w:rPr>
          <w:spacing w:val="-9"/>
          <w:sz w:val="22"/>
          <w:szCs w:val="22"/>
        </w:rPr>
        <w:t>m</w:t>
      </w:r>
      <w:r w:rsidR="004F3725" w:rsidRPr="00B96237">
        <w:rPr>
          <w:sz w:val="22"/>
          <w:szCs w:val="22"/>
        </w:rPr>
        <w:t>,</w:t>
      </w:r>
      <w:r w:rsidR="004F3725" w:rsidRPr="00B96237">
        <w:rPr>
          <w:spacing w:val="9"/>
          <w:sz w:val="22"/>
          <w:szCs w:val="22"/>
        </w:rPr>
        <w:t xml:space="preserve"> </w:t>
      </w:r>
      <w:r w:rsidR="004F3725" w:rsidRPr="00B96237">
        <w:rPr>
          <w:spacing w:val="5"/>
          <w:sz w:val="22"/>
          <w:szCs w:val="22"/>
        </w:rPr>
        <w:t>t</w:t>
      </w:r>
      <w:r w:rsidR="004F3725" w:rsidRPr="00B96237">
        <w:rPr>
          <w:spacing w:val="-5"/>
          <w:sz w:val="22"/>
          <w:szCs w:val="22"/>
        </w:rPr>
        <w:t>h</w:t>
      </w:r>
      <w:r w:rsidR="004F3725" w:rsidRPr="00B96237">
        <w:rPr>
          <w:sz w:val="22"/>
          <w:szCs w:val="22"/>
        </w:rPr>
        <w:t>e</w:t>
      </w:r>
      <w:r w:rsidR="004F3725" w:rsidRPr="00B96237">
        <w:rPr>
          <w:spacing w:val="12"/>
          <w:sz w:val="22"/>
          <w:szCs w:val="22"/>
        </w:rPr>
        <w:t xml:space="preserve"> </w:t>
      </w:r>
      <w:r w:rsidR="004F3725" w:rsidRPr="00B96237">
        <w:rPr>
          <w:spacing w:val="-1"/>
          <w:sz w:val="22"/>
          <w:szCs w:val="22"/>
        </w:rPr>
        <w:t>c</w:t>
      </w:r>
      <w:r w:rsidR="004F3725" w:rsidRPr="00B96237">
        <w:rPr>
          <w:spacing w:val="4"/>
          <w:sz w:val="22"/>
          <w:szCs w:val="22"/>
        </w:rPr>
        <w:t>a</w:t>
      </w:r>
      <w:r w:rsidR="004F3725" w:rsidRPr="00B96237">
        <w:rPr>
          <w:spacing w:val="-5"/>
          <w:sz w:val="22"/>
          <w:szCs w:val="22"/>
        </w:rPr>
        <w:t>n</w:t>
      </w:r>
      <w:r w:rsidR="004F3725" w:rsidRPr="00B96237">
        <w:rPr>
          <w:spacing w:val="5"/>
          <w:sz w:val="22"/>
          <w:szCs w:val="22"/>
        </w:rPr>
        <w:t>d</w:t>
      </w:r>
      <w:r w:rsidR="004F3725" w:rsidRPr="00B96237">
        <w:rPr>
          <w:spacing w:val="-9"/>
          <w:sz w:val="22"/>
          <w:szCs w:val="22"/>
        </w:rPr>
        <w:t>i</w:t>
      </w:r>
      <w:r w:rsidR="004F3725" w:rsidRPr="00B96237">
        <w:rPr>
          <w:spacing w:val="5"/>
          <w:sz w:val="22"/>
          <w:szCs w:val="22"/>
        </w:rPr>
        <w:t>d</w:t>
      </w:r>
      <w:r w:rsidR="004F3725" w:rsidRPr="00B96237">
        <w:rPr>
          <w:spacing w:val="-1"/>
          <w:sz w:val="22"/>
          <w:szCs w:val="22"/>
        </w:rPr>
        <w:t>a</w:t>
      </w:r>
      <w:r w:rsidR="004F3725" w:rsidRPr="00B96237">
        <w:rPr>
          <w:spacing w:val="5"/>
          <w:sz w:val="22"/>
          <w:szCs w:val="22"/>
        </w:rPr>
        <w:t>t</w:t>
      </w:r>
      <w:r w:rsidR="004F3725" w:rsidRPr="00B96237">
        <w:rPr>
          <w:sz w:val="22"/>
          <w:szCs w:val="22"/>
        </w:rPr>
        <w:t>e</w:t>
      </w:r>
      <w:r w:rsidR="004F3725" w:rsidRPr="00B96237">
        <w:rPr>
          <w:spacing w:val="6"/>
          <w:sz w:val="22"/>
          <w:szCs w:val="22"/>
        </w:rPr>
        <w:t xml:space="preserve"> </w:t>
      </w:r>
      <w:r w:rsidR="004F3725" w:rsidRPr="00B96237">
        <w:rPr>
          <w:sz w:val="22"/>
          <w:szCs w:val="22"/>
        </w:rPr>
        <w:t>w</w:t>
      </w:r>
      <w:r w:rsidR="004F3725" w:rsidRPr="00B96237">
        <w:rPr>
          <w:spacing w:val="-4"/>
          <w:sz w:val="22"/>
          <w:szCs w:val="22"/>
        </w:rPr>
        <w:t>i</w:t>
      </w:r>
      <w:r w:rsidR="004F3725" w:rsidRPr="00B96237">
        <w:rPr>
          <w:sz w:val="22"/>
          <w:szCs w:val="22"/>
        </w:rPr>
        <w:t>ll</w:t>
      </w:r>
      <w:r w:rsidR="004F3725" w:rsidRPr="00B96237">
        <w:rPr>
          <w:spacing w:val="12"/>
          <w:sz w:val="22"/>
          <w:szCs w:val="22"/>
        </w:rPr>
        <w:t xml:space="preserve"> </w:t>
      </w:r>
      <w:r w:rsidR="004F3725" w:rsidRPr="00B96237">
        <w:rPr>
          <w:spacing w:val="-5"/>
          <w:sz w:val="22"/>
          <w:szCs w:val="22"/>
        </w:rPr>
        <w:t>h</w:t>
      </w:r>
      <w:r w:rsidR="004F3725" w:rsidRPr="00B96237">
        <w:rPr>
          <w:spacing w:val="4"/>
          <w:sz w:val="22"/>
          <w:szCs w:val="22"/>
        </w:rPr>
        <w:t>a</w:t>
      </w:r>
      <w:r w:rsidR="004F3725" w:rsidRPr="00B96237">
        <w:rPr>
          <w:spacing w:val="-5"/>
          <w:sz w:val="22"/>
          <w:szCs w:val="22"/>
        </w:rPr>
        <w:t>v</w:t>
      </w:r>
      <w:r w:rsidR="004F3725" w:rsidRPr="00B96237">
        <w:rPr>
          <w:sz w:val="22"/>
          <w:szCs w:val="22"/>
        </w:rPr>
        <w:t>e</w:t>
      </w:r>
      <w:r w:rsidR="004F3725" w:rsidRPr="00B96237">
        <w:rPr>
          <w:spacing w:val="15"/>
          <w:sz w:val="22"/>
          <w:szCs w:val="22"/>
        </w:rPr>
        <w:t xml:space="preserve"> </w:t>
      </w:r>
      <w:r w:rsidR="004F3725" w:rsidRPr="00B96237">
        <w:rPr>
          <w:spacing w:val="-5"/>
          <w:sz w:val="22"/>
          <w:szCs w:val="22"/>
        </w:rPr>
        <w:t>v</w:t>
      </w:r>
      <w:r w:rsidR="004F3725" w:rsidRPr="00B96237">
        <w:rPr>
          <w:spacing w:val="4"/>
          <w:sz w:val="22"/>
          <w:szCs w:val="22"/>
        </w:rPr>
        <w:t>a</w:t>
      </w:r>
      <w:r w:rsidR="004F3725" w:rsidRPr="00B96237">
        <w:rPr>
          <w:sz w:val="22"/>
          <w:szCs w:val="22"/>
        </w:rPr>
        <w:t>lu</w:t>
      </w:r>
      <w:r w:rsidR="004F3725" w:rsidRPr="00B96237">
        <w:rPr>
          <w:spacing w:val="-1"/>
          <w:sz w:val="22"/>
          <w:szCs w:val="22"/>
        </w:rPr>
        <w:t>a</w:t>
      </w:r>
      <w:r w:rsidR="004F3725" w:rsidRPr="00B96237">
        <w:rPr>
          <w:sz w:val="22"/>
          <w:szCs w:val="22"/>
        </w:rPr>
        <w:t>ble u</w:t>
      </w:r>
      <w:r w:rsidR="004F3725" w:rsidRPr="00B96237">
        <w:rPr>
          <w:spacing w:val="-5"/>
          <w:sz w:val="22"/>
          <w:szCs w:val="22"/>
        </w:rPr>
        <w:t>n</w:t>
      </w:r>
      <w:r w:rsidR="004F3725" w:rsidRPr="00B96237">
        <w:rPr>
          <w:sz w:val="22"/>
          <w:szCs w:val="22"/>
        </w:rPr>
        <w:t>d</w:t>
      </w:r>
      <w:r w:rsidR="004F3725" w:rsidRPr="00B96237">
        <w:rPr>
          <w:spacing w:val="-1"/>
          <w:sz w:val="22"/>
          <w:szCs w:val="22"/>
        </w:rPr>
        <w:t>e</w:t>
      </w:r>
      <w:r w:rsidR="004F3725" w:rsidRPr="00B96237">
        <w:rPr>
          <w:spacing w:val="2"/>
          <w:sz w:val="22"/>
          <w:szCs w:val="22"/>
        </w:rPr>
        <w:t>r</w:t>
      </w:r>
      <w:r w:rsidR="004F3725" w:rsidRPr="00B96237">
        <w:rPr>
          <w:spacing w:val="-2"/>
          <w:sz w:val="22"/>
          <w:szCs w:val="22"/>
        </w:rPr>
        <w:t>s</w:t>
      </w:r>
      <w:r w:rsidR="004F3725" w:rsidRPr="00B96237">
        <w:rPr>
          <w:spacing w:val="5"/>
          <w:sz w:val="22"/>
          <w:szCs w:val="22"/>
        </w:rPr>
        <w:t>t</w:t>
      </w:r>
      <w:r w:rsidR="004F3725" w:rsidRPr="00B96237">
        <w:rPr>
          <w:spacing w:val="-1"/>
          <w:sz w:val="22"/>
          <w:szCs w:val="22"/>
        </w:rPr>
        <w:t>a</w:t>
      </w:r>
      <w:r w:rsidR="004F3725" w:rsidRPr="00B96237">
        <w:rPr>
          <w:spacing w:val="-5"/>
          <w:sz w:val="22"/>
          <w:szCs w:val="22"/>
        </w:rPr>
        <w:t>n</w:t>
      </w:r>
      <w:r w:rsidR="004F3725" w:rsidRPr="00B96237">
        <w:rPr>
          <w:spacing w:val="5"/>
          <w:sz w:val="22"/>
          <w:szCs w:val="22"/>
        </w:rPr>
        <w:t>d</w:t>
      </w:r>
      <w:r w:rsidR="004F3725" w:rsidRPr="00B96237">
        <w:rPr>
          <w:spacing w:val="-4"/>
          <w:sz w:val="22"/>
          <w:szCs w:val="22"/>
        </w:rPr>
        <w:t>i</w:t>
      </w:r>
      <w:r w:rsidR="004F3725" w:rsidRPr="00B96237">
        <w:rPr>
          <w:sz w:val="22"/>
          <w:szCs w:val="22"/>
        </w:rPr>
        <w:t>ng</w:t>
      </w:r>
      <w:r w:rsidR="004F3725" w:rsidRPr="00B96237">
        <w:rPr>
          <w:spacing w:val="-2"/>
          <w:sz w:val="22"/>
          <w:szCs w:val="22"/>
        </w:rPr>
        <w:t xml:space="preserve"> </w:t>
      </w:r>
      <w:r w:rsidR="004F3725" w:rsidRPr="00B96237">
        <w:rPr>
          <w:spacing w:val="4"/>
          <w:sz w:val="22"/>
          <w:szCs w:val="22"/>
        </w:rPr>
        <w:t>a</w:t>
      </w:r>
      <w:r w:rsidR="004F3725" w:rsidRPr="00B96237">
        <w:rPr>
          <w:spacing w:val="-5"/>
          <w:sz w:val="22"/>
          <w:szCs w:val="22"/>
        </w:rPr>
        <w:t>n</w:t>
      </w:r>
      <w:r w:rsidR="004F3725" w:rsidRPr="00B96237">
        <w:rPr>
          <w:sz w:val="22"/>
          <w:szCs w:val="22"/>
        </w:rPr>
        <w:t>d</w:t>
      </w:r>
      <w:r w:rsidR="004F3725" w:rsidRPr="00B96237">
        <w:rPr>
          <w:spacing w:val="14"/>
          <w:sz w:val="22"/>
          <w:szCs w:val="22"/>
        </w:rPr>
        <w:t xml:space="preserve"> </w:t>
      </w:r>
      <w:r w:rsidR="004F3725" w:rsidRPr="00B96237">
        <w:rPr>
          <w:spacing w:val="-2"/>
          <w:sz w:val="22"/>
          <w:szCs w:val="22"/>
        </w:rPr>
        <w:t>s</w:t>
      </w:r>
      <w:r w:rsidR="004F3725" w:rsidRPr="00B96237">
        <w:rPr>
          <w:spacing w:val="5"/>
          <w:sz w:val="22"/>
          <w:szCs w:val="22"/>
        </w:rPr>
        <w:t>k</w:t>
      </w:r>
      <w:r w:rsidR="004F3725" w:rsidRPr="00B96237">
        <w:rPr>
          <w:spacing w:val="-4"/>
          <w:sz w:val="22"/>
          <w:szCs w:val="22"/>
        </w:rPr>
        <w:t>i</w:t>
      </w:r>
      <w:r w:rsidR="004F3725" w:rsidRPr="00B96237">
        <w:rPr>
          <w:sz w:val="22"/>
          <w:szCs w:val="22"/>
        </w:rPr>
        <w:t>l</w:t>
      </w:r>
      <w:r w:rsidR="004F3725" w:rsidRPr="00B96237">
        <w:rPr>
          <w:spacing w:val="-4"/>
          <w:sz w:val="22"/>
          <w:szCs w:val="22"/>
        </w:rPr>
        <w:t>l</w:t>
      </w:r>
      <w:r w:rsidR="004F3725" w:rsidRPr="00B96237">
        <w:rPr>
          <w:sz w:val="22"/>
          <w:szCs w:val="22"/>
        </w:rPr>
        <w:t>s</w:t>
      </w:r>
      <w:r w:rsidR="004F3725" w:rsidRPr="00B96237">
        <w:rPr>
          <w:spacing w:val="10"/>
          <w:sz w:val="22"/>
          <w:szCs w:val="22"/>
        </w:rPr>
        <w:t xml:space="preserve"> </w:t>
      </w:r>
      <w:r w:rsidR="004F3725" w:rsidRPr="00B96237">
        <w:rPr>
          <w:spacing w:val="-4"/>
          <w:sz w:val="22"/>
          <w:szCs w:val="22"/>
        </w:rPr>
        <w:t>i</w:t>
      </w:r>
      <w:r w:rsidR="004F3725" w:rsidRPr="00B96237">
        <w:rPr>
          <w:sz w:val="22"/>
          <w:szCs w:val="22"/>
        </w:rPr>
        <w:t>n</w:t>
      </w:r>
      <w:r w:rsidR="004F3725" w:rsidRPr="00B96237">
        <w:rPr>
          <w:spacing w:val="15"/>
          <w:sz w:val="22"/>
          <w:szCs w:val="22"/>
        </w:rPr>
        <w:t xml:space="preserve"> </w:t>
      </w:r>
      <w:r w:rsidR="004F3725" w:rsidRPr="00B96237">
        <w:rPr>
          <w:spacing w:val="-5"/>
          <w:sz w:val="22"/>
          <w:szCs w:val="22"/>
        </w:rPr>
        <w:t>b</w:t>
      </w:r>
      <w:r w:rsidR="004F3725" w:rsidRPr="00B96237">
        <w:rPr>
          <w:spacing w:val="4"/>
          <w:sz w:val="22"/>
          <w:szCs w:val="22"/>
        </w:rPr>
        <w:t>a</w:t>
      </w:r>
      <w:r w:rsidR="004F3725" w:rsidRPr="00B96237">
        <w:rPr>
          <w:spacing w:val="3"/>
          <w:sz w:val="22"/>
          <w:szCs w:val="22"/>
        </w:rPr>
        <w:t>s</w:t>
      </w:r>
      <w:r w:rsidR="004F3725" w:rsidRPr="00B96237">
        <w:rPr>
          <w:spacing w:val="-4"/>
          <w:sz w:val="22"/>
          <w:szCs w:val="22"/>
        </w:rPr>
        <w:t>i</w:t>
      </w:r>
      <w:r w:rsidR="004F3725" w:rsidRPr="00B96237">
        <w:rPr>
          <w:sz w:val="22"/>
          <w:szCs w:val="22"/>
        </w:rPr>
        <w:t>c</w:t>
      </w:r>
      <w:r w:rsidR="004F3725" w:rsidRPr="00B96237">
        <w:rPr>
          <w:spacing w:val="11"/>
          <w:sz w:val="22"/>
          <w:szCs w:val="22"/>
        </w:rPr>
        <w:t xml:space="preserve"> </w:t>
      </w:r>
      <w:r w:rsidR="004F3725" w:rsidRPr="00B96237">
        <w:rPr>
          <w:spacing w:val="-5"/>
          <w:sz w:val="22"/>
          <w:szCs w:val="22"/>
        </w:rPr>
        <w:t>h</w:t>
      </w:r>
      <w:r w:rsidR="004F3725" w:rsidRPr="00B96237">
        <w:rPr>
          <w:spacing w:val="-1"/>
          <w:sz w:val="22"/>
          <w:szCs w:val="22"/>
        </w:rPr>
        <w:t>a</w:t>
      </w:r>
      <w:r w:rsidR="004F3725" w:rsidRPr="00B96237">
        <w:rPr>
          <w:spacing w:val="2"/>
          <w:sz w:val="22"/>
          <w:szCs w:val="22"/>
        </w:rPr>
        <w:t>r</w:t>
      </w:r>
      <w:r w:rsidR="004F3725" w:rsidRPr="00B96237">
        <w:rPr>
          <w:sz w:val="22"/>
          <w:szCs w:val="22"/>
        </w:rPr>
        <w:t>dw</w:t>
      </w:r>
      <w:r w:rsidR="004F3725" w:rsidRPr="00B96237">
        <w:rPr>
          <w:spacing w:val="-1"/>
          <w:sz w:val="22"/>
          <w:szCs w:val="22"/>
        </w:rPr>
        <w:t>a</w:t>
      </w:r>
      <w:r w:rsidR="004F3725" w:rsidRPr="00B96237">
        <w:rPr>
          <w:spacing w:val="2"/>
          <w:sz w:val="22"/>
          <w:szCs w:val="22"/>
        </w:rPr>
        <w:t>r</w:t>
      </w:r>
      <w:r w:rsidR="004F3725" w:rsidRPr="00B96237">
        <w:rPr>
          <w:sz w:val="22"/>
          <w:szCs w:val="22"/>
        </w:rPr>
        <w:t>e</w:t>
      </w:r>
      <w:r w:rsidR="004F3725" w:rsidRPr="00B96237">
        <w:rPr>
          <w:spacing w:val="7"/>
          <w:sz w:val="22"/>
          <w:szCs w:val="22"/>
        </w:rPr>
        <w:t xml:space="preserve"> </w:t>
      </w:r>
      <w:r w:rsidR="004F3725" w:rsidRPr="00B96237">
        <w:rPr>
          <w:spacing w:val="-4"/>
          <w:sz w:val="22"/>
          <w:szCs w:val="22"/>
        </w:rPr>
        <w:t>i</w:t>
      </w:r>
      <w:r w:rsidR="004F3725" w:rsidRPr="00B96237">
        <w:rPr>
          <w:sz w:val="22"/>
          <w:szCs w:val="22"/>
        </w:rPr>
        <w:t>n</w:t>
      </w:r>
      <w:r w:rsidR="004F3725" w:rsidRPr="00B96237">
        <w:rPr>
          <w:spacing w:val="-2"/>
          <w:sz w:val="22"/>
          <w:szCs w:val="22"/>
        </w:rPr>
        <w:t>s</w:t>
      </w:r>
      <w:r w:rsidR="004F3725" w:rsidRPr="00B96237">
        <w:rPr>
          <w:spacing w:val="5"/>
          <w:sz w:val="22"/>
          <w:szCs w:val="22"/>
        </w:rPr>
        <w:t>t</w:t>
      </w:r>
      <w:r w:rsidR="004F3725" w:rsidRPr="00B96237">
        <w:rPr>
          <w:spacing w:val="4"/>
          <w:sz w:val="22"/>
          <w:szCs w:val="22"/>
        </w:rPr>
        <w:t>a</w:t>
      </w:r>
      <w:r w:rsidR="004F3725" w:rsidRPr="00B96237">
        <w:rPr>
          <w:spacing w:val="-4"/>
          <w:sz w:val="22"/>
          <w:szCs w:val="22"/>
        </w:rPr>
        <w:t>ll</w:t>
      </w:r>
      <w:r w:rsidR="004F3725" w:rsidRPr="00B96237">
        <w:rPr>
          <w:spacing w:val="4"/>
          <w:sz w:val="22"/>
          <w:szCs w:val="22"/>
        </w:rPr>
        <w:t>a</w:t>
      </w:r>
      <w:r w:rsidR="004F3725" w:rsidRPr="00B96237">
        <w:rPr>
          <w:spacing w:val="5"/>
          <w:sz w:val="22"/>
          <w:szCs w:val="22"/>
        </w:rPr>
        <w:t>t</w:t>
      </w:r>
      <w:r w:rsidR="004F3725" w:rsidRPr="00B96237">
        <w:rPr>
          <w:spacing w:val="-9"/>
          <w:sz w:val="22"/>
          <w:szCs w:val="22"/>
        </w:rPr>
        <w:t>i</w:t>
      </w:r>
      <w:r w:rsidR="004F3725" w:rsidRPr="00B96237">
        <w:rPr>
          <w:spacing w:val="5"/>
          <w:sz w:val="22"/>
          <w:szCs w:val="22"/>
        </w:rPr>
        <w:t>o</w:t>
      </w:r>
      <w:r w:rsidR="004F3725" w:rsidRPr="00B96237">
        <w:rPr>
          <w:spacing w:val="-5"/>
          <w:sz w:val="22"/>
          <w:szCs w:val="22"/>
        </w:rPr>
        <w:t>n</w:t>
      </w:r>
      <w:r w:rsidR="004F3725" w:rsidRPr="00B96237">
        <w:rPr>
          <w:sz w:val="22"/>
          <w:szCs w:val="22"/>
        </w:rPr>
        <w:t>,</w:t>
      </w:r>
      <w:r w:rsidR="004F3725" w:rsidRPr="00B96237">
        <w:rPr>
          <w:spacing w:val="3"/>
          <w:sz w:val="22"/>
          <w:szCs w:val="22"/>
        </w:rPr>
        <w:t xml:space="preserve"> </w:t>
      </w:r>
      <w:r w:rsidR="004F3725" w:rsidRPr="00B96237">
        <w:rPr>
          <w:spacing w:val="5"/>
          <w:sz w:val="22"/>
          <w:szCs w:val="22"/>
        </w:rPr>
        <w:t>t</w:t>
      </w:r>
      <w:r w:rsidR="004F3725" w:rsidRPr="00B96237">
        <w:rPr>
          <w:spacing w:val="-3"/>
          <w:sz w:val="22"/>
          <w:szCs w:val="22"/>
        </w:rPr>
        <w:t>r</w:t>
      </w:r>
      <w:r w:rsidR="004F3725" w:rsidRPr="00B96237">
        <w:rPr>
          <w:spacing w:val="5"/>
          <w:sz w:val="22"/>
          <w:szCs w:val="22"/>
        </w:rPr>
        <w:t>o</w:t>
      </w:r>
      <w:r w:rsidR="004F3725" w:rsidRPr="00B96237">
        <w:rPr>
          <w:sz w:val="22"/>
          <w:szCs w:val="22"/>
        </w:rPr>
        <w:t>ub</w:t>
      </w:r>
      <w:r w:rsidR="004F3725" w:rsidRPr="00B96237">
        <w:rPr>
          <w:spacing w:val="-9"/>
          <w:sz w:val="22"/>
          <w:szCs w:val="22"/>
        </w:rPr>
        <w:t>l</w:t>
      </w:r>
      <w:r w:rsidR="004F3725" w:rsidRPr="00B96237">
        <w:rPr>
          <w:spacing w:val="-1"/>
          <w:sz w:val="22"/>
          <w:szCs w:val="22"/>
        </w:rPr>
        <w:t>e</w:t>
      </w:r>
      <w:r w:rsidR="004F3725" w:rsidRPr="00B96237">
        <w:rPr>
          <w:spacing w:val="3"/>
          <w:sz w:val="22"/>
          <w:szCs w:val="22"/>
        </w:rPr>
        <w:t>s</w:t>
      </w:r>
      <w:r w:rsidR="004F3725" w:rsidRPr="00B96237">
        <w:rPr>
          <w:spacing w:val="-5"/>
          <w:sz w:val="22"/>
          <w:szCs w:val="22"/>
        </w:rPr>
        <w:t>h</w:t>
      </w:r>
      <w:r w:rsidR="004F3725" w:rsidRPr="00B96237">
        <w:rPr>
          <w:spacing w:val="5"/>
          <w:sz w:val="22"/>
          <w:szCs w:val="22"/>
        </w:rPr>
        <w:t>o</w:t>
      </w:r>
      <w:r w:rsidR="004F3725" w:rsidRPr="00B96237">
        <w:rPr>
          <w:sz w:val="22"/>
          <w:szCs w:val="22"/>
        </w:rPr>
        <w:t>o</w:t>
      </w:r>
      <w:r w:rsidR="004F3725" w:rsidRPr="00B96237">
        <w:rPr>
          <w:spacing w:val="5"/>
          <w:sz w:val="22"/>
          <w:szCs w:val="22"/>
        </w:rPr>
        <w:t>t</w:t>
      </w:r>
      <w:r w:rsidR="004F3725" w:rsidRPr="00B96237">
        <w:rPr>
          <w:spacing w:val="-4"/>
          <w:sz w:val="22"/>
          <w:szCs w:val="22"/>
        </w:rPr>
        <w:t>i</w:t>
      </w:r>
      <w:r w:rsidR="004F3725" w:rsidRPr="00B96237">
        <w:rPr>
          <w:spacing w:val="-5"/>
          <w:sz w:val="22"/>
          <w:szCs w:val="22"/>
        </w:rPr>
        <w:t>n</w:t>
      </w:r>
      <w:r w:rsidR="004F3725" w:rsidRPr="00B96237">
        <w:rPr>
          <w:sz w:val="22"/>
          <w:szCs w:val="22"/>
        </w:rPr>
        <w:t>g</w:t>
      </w:r>
      <w:r w:rsidR="004F3725" w:rsidRPr="00B96237">
        <w:rPr>
          <w:spacing w:val="-3"/>
          <w:sz w:val="22"/>
          <w:szCs w:val="22"/>
        </w:rPr>
        <w:t xml:space="preserve"> </w:t>
      </w:r>
      <w:r w:rsidR="004F3725" w:rsidRPr="00B96237">
        <w:rPr>
          <w:spacing w:val="4"/>
          <w:sz w:val="22"/>
          <w:szCs w:val="22"/>
        </w:rPr>
        <w:t>a</w:t>
      </w:r>
      <w:r w:rsidR="004F3725" w:rsidRPr="00B96237">
        <w:rPr>
          <w:spacing w:val="-5"/>
          <w:sz w:val="22"/>
          <w:szCs w:val="22"/>
        </w:rPr>
        <w:t>n</w:t>
      </w:r>
      <w:r w:rsidR="004F3725" w:rsidRPr="00B96237">
        <w:rPr>
          <w:sz w:val="22"/>
          <w:szCs w:val="22"/>
        </w:rPr>
        <w:t>d</w:t>
      </w:r>
      <w:r w:rsidR="004F3725" w:rsidRPr="00B96237">
        <w:rPr>
          <w:spacing w:val="14"/>
          <w:sz w:val="22"/>
          <w:szCs w:val="22"/>
        </w:rPr>
        <w:t xml:space="preserve"> </w:t>
      </w:r>
      <w:r w:rsidR="004F3725" w:rsidRPr="00B96237">
        <w:rPr>
          <w:spacing w:val="-4"/>
          <w:sz w:val="22"/>
          <w:szCs w:val="22"/>
        </w:rPr>
        <w:t>m</w:t>
      </w:r>
      <w:r w:rsidR="004F3725" w:rsidRPr="00B96237">
        <w:rPr>
          <w:spacing w:val="4"/>
          <w:sz w:val="22"/>
          <w:szCs w:val="22"/>
        </w:rPr>
        <w:t>a</w:t>
      </w:r>
      <w:r w:rsidR="004F3725" w:rsidRPr="00B96237">
        <w:rPr>
          <w:spacing w:val="-4"/>
          <w:sz w:val="22"/>
          <w:szCs w:val="22"/>
        </w:rPr>
        <w:t>i</w:t>
      </w:r>
      <w:r w:rsidR="004F3725" w:rsidRPr="00B96237">
        <w:rPr>
          <w:spacing w:val="-5"/>
          <w:sz w:val="22"/>
          <w:szCs w:val="22"/>
        </w:rPr>
        <w:t>n</w:t>
      </w:r>
      <w:r w:rsidR="004F3725" w:rsidRPr="00B96237">
        <w:rPr>
          <w:spacing w:val="5"/>
          <w:sz w:val="22"/>
          <w:szCs w:val="22"/>
        </w:rPr>
        <w:t>t</w:t>
      </w:r>
      <w:r w:rsidR="004F3725" w:rsidRPr="00B96237">
        <w:rPr>
          <w:spacing w:val="4"/>
          <w:sz w:val="22"/>
          <w:szCs w:val="22"/>
        </w:rPr>
        <w:t>e</w:t>
      </w:r>
      <w:r w:rsidR="004F3725" w:rsidRPr="00B96237">
        <w:rPr>
          <w:spacing w:val="-5"/>
          <w:sz w:val="22"/>
          <w:szCs w:val="22"/>
        </w:rPr>
        <w:t>n</w:t>
      </w:r>
      <w:r w:rsidR="004F3725" w:rsidRPr="00B96237">
        <w:rPr>
          <w:spacing w:val="4"/>
          <w:sz w:val="22"/>
          <w:szCs w:val="22"/>
        </w:rPr>
        <w:t>a</w:t>
      </w:r>
      <w:r w:rsidR="004F3725" w:rsidRPr="00B96237">
        <w:rPr>
          <w:spacing w:val="-5"/>
          <w:sz w:val="22"/>
          <w:szCs w:val="22"/>
        </w:rPr>
        <w:t>n</w:t>
      </w:r>
      <w:r w:rsidR="004F3725" w:rsidRPr="00B96237">
        <w:rPr>
          <w:spacing w:val="-1"/>
          <w:sz w:val="22"/>
          <w:szCs w:val="22"/>
        </w:rPr>
        <w:t>ce</w:t>
      </w:r>
      <w:r w:rsidR="004F3725" w:rsidRPr="00B96237">
        <w:rPr>
          <w:sz w:val="22"/>
          <w:szCs w:val="22"/>
        </w:rPr>
        <w:t>,</w:t>
      </w:r>
      <w:r w:rsidR="004F3725" w:rsidRPr="00B96237">
        <w:rPr>
          <w:spacing w:val="6"/>
          <w:sz w:val="22"/>
          <w:szCs w:val="22"/>
        </w:rPr>
        <w:t xml:space="preserve"> </w:t>
      </w:r>
      <w:r w:rsidR="004F3725" w:rsidRPr="00B96237">
        <w:rPr>
          <w:spacing w:val="-5"/>
          <w:sz w:val="22"/>
          <w:szCs w:val="22"/>
        </w:rPr>
        <w:t>n</w:t>
      </w:r>
      <w:r w:rsidR="004F3725" w:rsidRPr="00B96237">
        <w:rPr>
          <w:spacing w:val="-1"/>
          <w:sz w:val="22"/>
          <w:szCs w:val="22"/>
        </w:rPr>
        <w:t>e</w:t>
      </w:r>
      <w:r w:rsidR="004F3725" w:rsidRPr="00B96237">
        <w:rPr>
          <w:spacing w:val="5"/>
          <w:sz w:val="22"/>
          <w:szCs w:val="22"/>
        </w:rPr>
        <w:t>t</w:t>
      </w:r>
      <w:r w:rsidR="004F3725" w:rsidRPr="00B96237">
        <w:rPr>
          <w:sz w:val="22"/>
          <w:szCs w:val="22"/>
        </w:rPr>
        <w:t>wo</w:t>
      </w:r>
      <w:r w:rsidR="004F3725" w:rsidRPr="00B96237">
        <w:rPr>
          <w:spacing w:val="2"/>
          <w:sz w:val="22"/>
          <w:szCs w:val="22"/>
        </w:rPr>
        <w:t>r</w:t>
      </w:r>
      <w:r w:rsidR="004F3725" w:rsidRPr="00B96237">
        <w:rPr>
          <w:sz w:val="22"/>
          <w:szCs w:val="22"/>
        </w:rPr>
        <w:t>k</w:t>
      </w:r>
      <w:r w:rsidR="004F3725" w:rsidRPr="00B96237">
        <w:rPr>
          <w:spacing w:val="-4"/>
          <w:sz w:val="22"/>
          <w:szCs w:val="22"/>
        </w:rPr>
        <w:t>i</w:t>
      </w:r>
      <w:r w:rsidR="004F3725" w:rsidRPr="00B96237">
        <w:rPr>
          <w:sz w:val="22"/>
          <w:szCs w:val="22"/>
        </w:rPr>
        <w:t>ng</w:t>
      </w:r>
      <w:r w:rsidR="004F3725" w:rsidRPr="00B96237">
        <w:rPr>
          <w:spacing w:val="8"/>
          <w:sz w:val="22"/>
          <w:szCs w:val="22"/>
        </w:rPr>
        <w:t xml:space="preserve"> </w:t>
      </w:r>
      <w:r w:rsidR="004F3725" w:rsidRPr="00B96237">
        <w:rPr>
          <w:spacing w:val="-1"/>
          <w:sz w:val="22"/>
          <w:szCs w:val="22"/>
        </w:rPr>
        <w:t>a</w:t>
      </w:r>
      <w:r w:rsidR="004F3725" w:rsidRPr="00B96237">
        <w:rPr>
          <w:sz w:val="22"/>
          <w:szCs w:val="22"/>
        </w:rPr>
        <w:t>nd t</w:t>
      </w:r>
      <w:r w:rsidR="004F3725" w:rsidRPr="00B96237">
        <w:rPr>
          <w:spacing w:val="5"/>
          <w:sz w:val="22"/>
          <w:szCs w:val="22"/>
        </w:rPr>
        <w:t>o</w:t>
      </w:r>
      <w:r w:rsidR="004F3725" w:rsidRPr="00B96237">
        <w:rPr>
          <w:spacing w:val="-5"/>
          <w:sz w:val="22"/>
          <w:szCs w:val="22"/>
        </w:rPr>
        <w:t>p</w:t>
      </w:r>
      <w:r w:rsidR="004F3725" w:rsidRPr="00B96237">
        <w:rPr>
          <w:spacing w:val="5"/>
          <w:sz w:val="22"/>
          <w:szCs w:val="22"/>
        </w:rPr>
        <w:t>o</w:t>
      </w:r>
      <w:r w:rsidR="004F3725" w:rsidRPr="00B96237">
        <w:rPr>
          <w:spacing w:val="-9"/>
          <w:sz w:val="22"/>
          <w:szCs w:val="22"/>
        </w:rPr>
        <w:t>l</w:t>
      </w:r>
      <w:r w:rsidR="004F3725" w:rsidRPr="00B96237">
        <w:rPr>
          <w:spacing w:val="5"/>
          <w:sz w:val="22"/>
          <w:szCs w:val="22"/>
        </w:rPr>
        <w:t>og</w:t>
      </w:r>
      <w:r w:rsidR="004F3725" w:rsidRPr="00B96237">
        <w:rPr>
          <w:sz w:val="22"/>
          <w:szCs w:val="22"/>
        </w:rPr>
        <w:t>y</w:t>
      </w:r>
      <w:r w:rsidR="004F3725" w:rsidRPr="00B96237">
        <w:rPr>
          <w:spacing w:val="-6"/>
          <w:sz w:val="22"/>
          <w:szCs w:val="22"/>
        </w:rPr>
        <w:t xml:space="preserve"> </w:t>
      </w:r>
      <w:r w:rsidR="004F3725" w:rsidRPr="00B96237">
        <w:rPr>
          <w:spacing w:val="-2"/>
          <w:sz w:val="22"/>
          <w:szCs w:val="22"/>
        </w:rPr>
        <w:t>s</w:t>
      </w:r>
      <w:r w:rsidR="004F3725" w:rsidRPr="00B96237">
        <w:rPr>
          <w:sz w:val="22"/>
          <w:szCs w:val="22"/>
        </w:rPr>
        <w:t>upp</w:t>
      </w:r>
      <w:r w:rsidR="004F3725" w:rsidRPr="00B96237">
        <w:rPr>
          <w:spacing w:val="5"/>
          <w:sz w:val="22"/>
          <w:szCs w:val="22"/>
        </w:rPr>
        <w:t>o</w:t>
      </w:r>
      <w:r w:rsidR="004F3725" w:rsidRPr="00B96237">
        <w:rPr>
          <w:spacing w:val="-3"/>
          <w:sz w:val="22"/>
          <w:szCs w:val="22"/>
        </w:rPr>
        <w:t>r</w:t>
      </w:r>
      <w:r w:rsidR="004F3725" w:rsidRPr="00B96237">
        <w:rPr>
          <w:spacing w:val="5"/>
          <w:sz w:val="22"/>
          <w:szCs w:val="22"/>
        </w:rPr>
        <w:t>t</w:t>
      </w:r>
      <w:r w:rsidR="004F3725" w:rsidRPr="00B96237">
        <w:rPr>
          <w:sz w:val="22"/>
          <w:szCs w:val="22"/>
        </w:rPr>
        <w:t>,</w:t>
      </w:r>
      <w:r w:rsidR="004F3725" w:rsidRPr="00B96237">
        <w:rPr>
          <w:spacing w:val="6"/>
          <w:sz w:val="22"/>
          <w:szCs w:val="22"/>
        </w:rPr>
        <w:t xml:space="preserve"> </w:t>
      </w:r>
      <w:r w:rsidR="004F3725" w:rsidRPr="00B96237">
        <w:rPr>
          <w:spacing w:val="-2"/>
          <w:sz w:val="22"/>
          <w:szCs w:val="22"/>
        </w:rPr>
        <w:t>s</w:t>
      </w:r>
      <w:r w:rsidR="004F3725" w:rsidRPr="00B96237">
        <w:rPr>
          <w:spacing w:val="-1"/>
          <w:sz w:val="22"/>
          <w:szCs w:val="22"/>
        </w:rPr>
        <w:t>ec</w:t>
      </w:r>
      <w:r w:rsidR="004F3725" w:rsidRPr="00B96237">
        <w:rPr>
          <w:sz w:val="22"/>
          <w:szCs w:val="22"/>
        </w:rPr>
        <w:t>u</w:t>
      </w:r>
      <w:r w:rsidR="004F3725" w:rsidRPr="00B96237">
        <w:rPr>
          <w:spacing w:val="2"/>
          <w:sz w:val="22"/>
          <w:szCs w:val="22"/>
        </w:rPr>
        <w:t>r</w:t>
      </w:r>
      <w:r w:rsidR="004F3725" w:rsidRPr="00B96237">
        <w:rPr>
          <w:spacing w:val="-9"/>
          <w:sz w:val="22"/>
          <w:szCs w:val="22"/>
        </w:rPr>
        <w:t>i</w:t>
      </w:r>
      <w:r w:rsidR="004F3725" w:rsidRPr="00B96237">
        <w:rPr>
          <w:spacing w:val="10"/>
          <w:sz w:val="22"/>
          <w:szCs w:val="22"/>
        </w:rPr>
        <w:t>t</w:t>
      </w:r>
      <w:r w:rsidR="004F3725" w:rsidRPr="00B96237">
        <w:rPr>
          <w:sz w:val="22"/>
          <w:szCs w:val="22"/>
        </w:rPr>
        <w:t>y</w:t>
      </w:r>
      <w:r w:rsidR="004F3725" w:rsidRPr="00B96237">
        <w:rPr>
          <w:spacing w:val="-5"/>
          <w:sz w:val="22"/>
          <w:szCs w:val="22"/>
        </w:rPr>
        <w:t xml:space="preserve"> </w:t>
      </w:r>
      <w:r w:rsidR="004F3725" w:rsidRPr="00B96237">
        <w:rPr>
          <w:spacing w:val="-1"/>
          <w:sz w:val="22"/>
          <w:szCs w:val="22"/>
        </w:rPr>
        <w:t>c</w:t>
      </w:r>
      <w:r w:rsidR="004F3725" w:rsidRPr="00B96237">
        <w:rPr>
          <w:spacing w:val="5"/>
          <w:sz w:val="22"/>
          <w:szCs w:val="22"/>
        </w:rPr>
        <w:t>o</w:t>
      </w:r>
      <w:r w:rsidR="004F3725" w:rsidRPr="00B96237">
        <w:rPr>
          <w:sz w:val="22"/>
          <w:szCs w:val="22"/>
        </w:rPr>
        <w:t>n</w:t>
      </w:r>
      <w:r w:rsidR="004F3725" w:rsidRPr="00B96237">
        <w:rPr>
          <w:spacing w:val="-3"/>
          <w:sz w:val="22"/>
          <w:szCs w:val="22"/>
        </w:rPr>
        <w:t>f</w:t>
      </w:r>
      <w:r w:rsidR="004F3725" w:rsidRPr="00B96237">
        <w:rPr>
          <w:spacing w:val="-4"/>
          <w:sz w:val="22"/>
          <w:szCs w:val="22"/>
        </w:rPr>
        <w:t>i</w:t>
      </w:r>
      <w:r w:rsidR="004F3725" w:rsidRPr="00B96237">
        <w:rPr>
          <w:sz w:val="22"/>
          <w:szCs w:val="22"/>
        </w:rPr>
        <w:t>gu</w:t>
      </w:r>
      <w:r w:rsidR="004F3725" w:rsidRPr="00B96237">
        <w:rPr>
          <w:spacing w:val="2"/>
          <w:sz w:val="22"/>
          <w:szCs w:val="22"/>
        </w:rPr>
        <w:t>r</w:t>
      </w:r>
      <w:r w:rsidR="004F3725" w:rsidRPr="00B96237">
        <w:rPr>
          <w:spacing w:val="-1"/>
          <w:sz w:val="22"/>
          <w:szCs w:val="22"/>
        </w:rPr>
        <w:t>a</w:t>
      </w:r>
      <w:r w:rsidR="004F3725" w:rsidRPr="00B96237">
        <w:rPr>
          <w:spacing w:val="10"/>
          <w:sz w:val="22"/>
          <w:szCs w:val="22"/>
        </w:rPr>
        <w:t>t</w:t>
      </w:r>
      <w:r w:rsidR="004F3725" w:rsidRPr="00B96237">
        <w:rPr>
          <w:spacing w:val="-9"/>
          <w:sz w:val="22"/>
          <w:szCs w:val="22"/>
        </w:rPr>
        <w:t>i</w:t>
      </w:r>
      <w:r w:rsidR="004F3725" w:rsidRPr="00B96237">
        <w:rPr>
          <w:spacing w:val="5"/>
          <w:sz w:val="22"/>
          <w:szCs w:val="22"/>
        </w:rPr>
        <w:t>o</w:t>
      </w:r>
      <w:r w:rsidR="004F3725" w:rsidRPr="00B96237">
        <w:rPr>
          <w:sz w:val="22"/>
          <w:szCs w:val="22"/>
        </w:rPr>
        <w:t>n</w:t>
      </w:r>
      <w:r w:rsidR="004F3725" w:rsidRPr="00B96237">
        <w:rPr>
          <w:spacing w:val="-6"/>
          <w:sz w:val="22"/>
          <w:szCs w:val="22"/>
        </w:rPr>
        <w:t xml:space="preserve"> </w:t>
      </w:r>
      <w:r w:rsidR="004F3725" w:rsidRPr="00B96237">
        <w:rPr>
          <w:spacing w:val="4"/>
          <w:sz w:val="22"/>
          <w:szCs w:val="22"/>
        </w:rPr>
        <w:t>a</w:t>
      </w:r>
      <w:r w:rsidR="004F3725" w:rsidRPr="00B96237">
        <w:rPr>
          <w:spacing w:val="-5"/>
          <w:sz w:val="22"/>
          <w:szCs w:val="22"/>
        </w:rPr>
        <w:t>n</w:t>
      </w:r>
      <w:r w:rsidR="004F3725" w:rsidRPr="00B96237">
        <w:rPr>
          <w:sz w:val="22"/>
          <w:szCs w:val="22"/>
        </w:rPr>
        <w:t>d</w:t>
      </w:r>
      <w:r w:rsidR="004F3725" w:rsidRPr="00B96237">
        <w:rPr>
          <w:spacing w:val="9"/>
          <w:sz w:val="22"/>
          <w:szCs w:val="22"/>
        </w:rPr>
        <w:t xml:space="preserve"> </w:t>
      </w:r>
      <w:r w:rsidR="004F3725" w:rsidRPr="00B96237">
        <w:rPr>
          <w:spacing w:val="4"/>
          <w:sz w:val="22"/>
          <w:szCs w:val="22"/>
        </w:rPr>
        <w:t>a</w:t>
      </w:r>
      <w:r w:rsidR="004F3725" w:rsidRPr="00B96237">
        <w:rPr>
          <w:spacing w:val="-5"/>
          <w:sz w:val="22"/>
          <w:szCs w:val="22"/>
        </w:rPr>
        <w:t>n</w:t>
      </w:r>
      <w:r w:rsidR="004F3725" w:rsidRPr="00B96237">
        <w:rPr>
          <w:spacing w:val="4"/>
          <w:sz w:val="22"/>
          <w:szCs w:val="22"/>
        </w:rPr>
        <w:t>a</w:t>
      </w:r>
      <w:r w:rsidR="004F3725" w:rsidRPr="00B96237">
        <w:rPr>
          <w:sz w:val="22"/>
          <w:szCs w:val="22"/>
        </w:rPr>
        <w:t>ly</w:t>
      </w:r>
      <w:r w:rsidR="004F3725" w:rsidRPr="00B96237">
        <w:rPr>
          <w:spacing w:val="3"/>
          <w:sz w:val="22"/>
          <w:szCs w:val="22"/>
        </w:rPr>
        <w:t>s</w:t>
      </w:r>
      <w:r w:rsidR="004F3725" w:rsidRPr="00B96237">
        <w:rPr>
          <w:spacing w:val="-4"/>
          <w:sz w:val="22"/>
          <w:szCs w:val="22"/>
        </w:rPr>
        <w:t>i</w:t>
      </w:r>
      <w:r w:rsidR="004F3725" w:rsidRPr="00B96237">
        <w:rPr>
          <w:spacing w:val="-2"/>
          <w:sz w:val="22"/>
          <w:szCs w:val="22"/>
        </w:rPr>
        <w:t>s</w:t>
      </w:r>
      <w:r w:rsidR="004F3725" w:rsidRPr="00B96237">
        <w:rPr>
          <w:sz w:val="22"/>
          <w:szCs w:val="22"/>
        </w:rPr>
        <w:t>,</w:t>
      </w:r>
      <w:r w:rsidR="004F3725" w:rsidRPr="00B96237">
        <w:rPr>
          <w:spacing w:val="6"/>
          <w:sz w:val="22"/>
          <w:szCs w:val="22"/>
        </w:rPr>
        <w:t xml:space="preserve"> </w:t>
      </w:r>
      <w:r w:rsidR="004F3725" w:rsidRPr="00B96237">
        <w:rPr>
          <w:spacing w:val="-1"/>
          <w:sz w:val="22"/>
          <w:szCs w:val="22"/>
        </w:rPr>
        <w:t>a</w:t>
      </w:r>
      <w:r w:rsidR="004F3725" w:rsidRPr="00B96237">
        <w:rPr>
          <w:sz w:val="22"/>
          <w:szCs w:val="22"/>
        </w:rPr>
        <w:t>s</w:t>
      </w:r>
      <w:r w:rsidR="004F3725" w:rsidRPr="00B96237">
        <w:rPr>
          <w:spacing w:val="8"/>
          <w:sz w:val="22"/>
          <w:szCs w:val="22"/>
        </w:rPr>
        <w:t xml:space="preserve"> </w:t>
      </w:r>
      <w:r w:rsidR="004F3725" w:rsidRPr="00B96237">
        <w:rPr>
          <w:sz w:val="22"/>
          <w:szCs w:val="22"/>
        </w:rPr>
        <w:t>w</w:t>
      </w:r>
      <w:r w:rsidR="004F3725" w:rsidRPr="00B96237">
        <w:rPr>
          <w:spacing w:val="4"/>
          <w:sz w:val="22"/>
          <w:szCs w:val="22"/>
        </w:rPr>
        <w:t>e</w:t>
      </w:r>
      <w:r w:rsidR="004F3725" w:rsidRPr="00B96237">
        <w:rPr>
          <w:spacing w:val="-4"/>
          <w:sz w:val="22"/>
          <w:szCs w:val="22"/>
        </w:rPr>
        <w:t>l</w:t>
      </w:r>
      <w:r w:rsidR="004F3725" w:rsidRPr="00B96237">
        <w:rPr>
          <w:sz w:val="22"/>
          <w:szCs w:val="22"/>
        </w:rPr>
        <w:t>l</w:t>
      </w:r>
      <w:r w:rsidR="004F3725" w:rsidRPr="00B96237">
        <w:rPr>
          <w:spacing w:val="4"/>
          <w:sz w:val="22"/>
          <w:szCs w:val="22"/>
        </w:rPr>
        <w:t xml:space="preserve"> a</w:t>
      </w:r>
      <w:r w:rsidR="004F3725" w:rsidRPr="00B96237">
        <w:rPr>
          <w:sz w:val="22"/>
          <w:szCs w:val="22"/>
        </w:rPr>
        <w:t>s</w:t>
      </w:r>
      <w:r w:rsidR="004F3725" w:rsidRPr="00B96237">
        <w:rPr>
          <w:spacing w:val="8"/>
          <w:sz w:val="22"/>
          <w:szCs w:val="22"/>
        </w:rPr>
        <w:t xml:space="preserve"> </w:t>
      </w:r>
      <w:r w:rsidR="004F3725" w:rsidRPr="00B96237">
        <w:rPr>
          <w:spacing w:val="5"/>
          <w:sz w:val="22"/>
          <w:szCs w:val="22"/>
        </w:rPr>
        <w:t>t</w:t>
      </w:r>
      <w:r w:rsidR="004F3725" w:rsidRPr="00B96237">
        <w:rPr>
          <w:spacing w:val="-5"/>
          <w:sz w:val="22"/>
          <w:szCs w:val="22"/>
        </w:rPr>
        <w:t>h</w:t>
      </w:r>
      <w:r w:rsidR="004F3725" w:rsidRPr="00B96237">
        <w:rPr>
          <w:sz w:val="22"/>
          <w:szCs w:val="22"/>
        </w:rPr>
        <w:t>e</w:t>
      </w:r>
      <w:r w:rsidR="004F3725" w:rsidRPr="00B96237">
        <w:rPr>
          <w:spacing w:val="8"/>
          <w:sz w:val="22"/>
          <w:szCs w:val="22"/>
        </w:rPr>
        <w:t xml:space="preserve"> </w:t>
      </w:r>
      <w:r w:rsidR="004F3725" w:rsidRPr="00B96237">
        <w:rPr>
          <w:spacing w:val="-1"/>
          <w:sz w:val="22"/>
          <w:szCs w:val="22"/>
        </w:rPr>
        <w:t>c</w:t>
      </w:r>
      <w:r w:rsidR="004F3725" w:rsidRPr="00B96237">
        <w:rPr>
          <w:spacing w:val="5"/>
          <w:sz w:val="22"/>
          <w:szCs w:val="22"/>
        </w:rPr>
        <w:t>o</w:t>
      </w:r>
      <w:r w:rsidR="004F3725" w:rsidRPr="00B96237">
        <w:rPr>
          <w:sz w:val="22"/>
          <w:szCs w:val="22"/>
        </w:rPr>
        <w:t>n</w:t>
      </w:r>
      <w:r w:rsidR="004F3725" w:rsidRPr="00B96237">
        <w:rPr>
          <w:spacing w:val="-3"/>
          <w:sz w:val="22"/>
          <w:szCs w:val="22"/>
        </w:rPr>
        <w:t>f</w:t>
      </w:r>
      <w:r w:rsidR="004F3725" w:rsidRPr="00B96237">
        <w:rPr>
          <w:spacing w:val="-4"/>
          <w:sz w:val="22"/>
          <w:szCs w:val="22"/>
        </w:rPr>
        <w:t>i</w:t>
      </w:r>
      <w:r w:rsidR="004F3725" w:rsidRPr="00B96237">
        <w:rPr>
          <w:sz w:val="22"/>
          <w:szCs w:val="22"/>
        </w:rPr>
        <w:t>gu</w:t>
      </w:r>
      <w:r w:rsidR="004F3725" w:rsidRPr="00B96237">
        <w:rPr>
          <w:spacing w:val="2"/>
          <w:sz w:val="22"/>
          <w:szCs w:val="22"/>
        </w:rPr>
        <w:t>r</w:t>
      </w:r>
      <w:r w:rsidR="004F3725" w:rsidRPr="00B96237">
        <w:rPr>
          <w:spacing w:val="-1"/>
          <w:sz w:val="22"/>
          <w:szCs w:val="22"/>
        </w:rPr>
        <w:t>a</w:t>
      </w:r>
      <w:r w:rsidR="004F3725" w:rsidRPr="00B96237">
        <w:rPr>
          <w:spacing w:val="10"/>
          <w:sz w:val="22"/>
          <w:szCs w:val="22"/>
        </w:rPr>
        <w:t>t</w:t>
      </w:r>
      <w:r w:rsidR="004F3725" w:rsidRPr="00B96237">
        <w:rPr>
          <w:spacing w:val="-9"/>
          <w:sz w:val="22"/>
          <w:szCs w:val="22"/>
        </w:rPr>
        <w:t>i</w:t>
      </w:r>
      <w:r w:rsidR="004F3725" w:rsidRPr="00B96237">
        <w:rPr>
          <w:spacing w:val="5"/>
          <w:sz w:val="22"/>
          <w:szCs w:val="22"/>
        </w:rPr>
        <w:t>o</w:t>
      </w:r>
      <w:r w:rsidR="004F3725" w:rsidRPr="00B96237">
        <w:rPr>
          <w:spacing w:val="-5"/>
          <w:sz w:val="22"/>
          <w:szCs w:val="22"/>
        </w:rPr>
        <w:t>n</w:t>
      </w:r>
      <w:r w:rsidR="004F3725" w:rsidRPr="00B96237">
        <w:rPr>
          <w:sz w:val="22"/>
          <w:szCs w:val="22"/>
        </w:rPr>
        <w:t xml:space="preserve">, </w:t>
      </w:r>
      <w:r w:rsidR="004F3725" w:rsidRPr="00B96237">
        <w:rPr>
          <w:spacing w:val="-2"/>
          <w:sz w:val="22"/>
          <w:szCs w:val="22"/>
        </w:rPr>
        <w:t>s</w:t>
      </w:r>
      <w:r w:rsidR="004F3725" w:rsidRPr="00B96237">
        <w:rPr>
          <w:spacing w:val="-1"/>
          <w:sz w:val="22"/>
          <w:szCs w:val="22"/>
        </w:rPr>
        <w:t>ec</w:t>
      </w:r>
      <w:r w:rsidR="004F3725" w:rsidRPr="00B96237">
        <w:rPr>
          <w:sz w:val="22"/>
          <w:szCs w:val="22"/>
        </w:rPr>
        <w:t>u</w:t>
      </w:r>
      <w:r w:rsidR="004F3725" w:rsidRPr="00B96237">
        <w:rPr>
          <w:spacing w:val="6"/>
          <w:sz w:val="22"/>
          <w:szCs w:val="22"/>
        </w:rPr>
        <w:t>r</w:t>
      </w:r>
      <w:r w:rsidR="004F3725" w:rsidRPr="00B96237">
        <w:rPr>
          <w:spacing w:val="-4"/>
          <w:sz w:val="22"/>
          <w:szCs w:val="22"/>
        </w:rPr>
        <w:t>i</w:t>
      </w:r>
      <w:r w:rsidR="004F3725" w:rsidRPr="00B96237">
        <w:rPr>
          <w:spacing w:val="-5"/>
          <w:sz w:val="22"/>
          <w:szCs w:val="22"/>
        </w:rPr>
        <w:t>n</w:t>
      </w:r>
      <w:r w:rsidR="004F3725" w:rsidRPr="00B96237">
        <w:rPr>
          <w:sz w:val="22"/>
          <w:szCs w:val="22"/>
        </w:rPr>
        <w:t>g,</w:t>
      </w:r>
      <w:r w:rsidR="004F3725" w:rsidRPr="00B96237">
        <w:rPr>
          <w:spacing w:val="10"/>
          <w:sz w:val="22"/>
          <w:szCs w:val="22"/>
        </w:rPr>
        <w:t xml:space="preserve"> </w:t>
      </w:r>
      <w:r w:rsidR="004F3725" w:rsidRPr="00B96237">
        <w:rPr>
          <w:spacing w:val="-4"/>
          <w:sz w:val="22"/>
          <w:szCs w:val="22"/>
        </w:rPr>
        <w:t>m</w:t>
      </w:r>
      <w:r w:rsidR="004F3725" w:rsidRPr="00B96237">
        <w:rPr>
          <w:spacing w:val="4"/>
          <w:sz w:val="22"/>
          <w:szCs w:val="22"/>
        </w:rPr>
        <w:t>a</w:t>
      </w:r>
      <w:r w:rsidR="004F3725" w:rsidRPr="00B96237">
        <w:rPr>
          <w:spacing w:val="-4"/>
          <w:sz w:val="22"/>
          <w:szCs w:val="22"/>
        </w:rPr>
        <w:t>i</w:t>
      </w:r>
      <w:r w:rsidR="004F3725" w:rsidRPr="00B96237">
        <w:rPr>
          <w:spacing w:val="-5"/>
          <w:sz w:val="22"/>
          <w:szCs w:val="22"/>
        </w:rPr>
        <w:t>n</w:t>
      </w:r>
      <w:r w:rsidR="004F3725" w:rsidRPr="00B96237">
        <w:rPr>
          <w:spacing w:val="13"/>
          <w:sz w:val="22"/>
          <w:szCs w:val="22"/>
        </w:rPr>
        <w:t>t</w:t>
      </w:r>
      <w:r w:rsidR="004F3725" w:rsidRPr="00B96237">
        <w:rPr>
          <w:spacing w:val="4"/>
          <w:sz w:val="22"/>
          <w:szCs w:val="22"/>
        </w:rPr>
        <w:t>e</w:t>
      </w:r>
      <w:r w:rsidR="004F3725" w:rsidRPr="00B96237">
        <w:rPr>
          <w:spacing w:val="-5"/>
          <w:sz w:val="22"/>
          <w:szCs w:val="22"/>
        </w:rPr>
        <w:t>n</w:t>
      </w:r>
      <w:r w:rsidR="004F3725" w:rsidRPr="00B96237">
        <w:rPr>
          <w:spacing w:val="4"/>
          <w:sz w:val="22"/>
          <w:szCs w:val="22"/>
        </w:rPr>
        <w:t>a</w:t>
      </w:r>
      <w:r w:rsidR="004F3725" w:rsidRPr="00B96237">
        <w:rPr>
          <w:spacing w:val="-5"/>
          <w:sz w:val="22"/>
          <w:szCs w:val="22"/>
        </w:rPr>
        <w:t>n</w:t>
      </w:r>
      <w:r w:rsidR="004F3725" w:rsidRPr="00B96237">
        <w:rPr>
          <w:spacing w:val="4"/>
          <w:sz w:val="22"/>
          <w:szCs w:val="22"/>
        </w:rPr>
        <w:t>c</w:t>
      </w:r>
      <w:r w:rsidR="004F3725" w:rsidRPr="00B96237">
        <w:rPr>
          <w:sz w:val="22"/>
          <w:szCs w:val="22"/>
        </w:rPr>
        <w:t xml:space="preserve">e </w:t>
      </w:r>
      <w:r w:rsidR="004F3725" w:rsidRPr="00B96237">
        <w:rPr>
          <w:spacing w:val="-1"/>
          <w:sz w:val="22"/>
          <w:szCs w:val="22"/>
        </w:rPr>
        <w:t>a</w:t>
      </w:r>
      <w:r w:rsidR="004F3725" w:rsidRPr="00B96237">
        <w:rPr>
          <w:spacing w:val="-5"/>
          <w:sz w:val="22"/>
          <w:szCs w:val="22"/>
        </w:rPr>
        <w:t>n</w:t>
      </w:r>
      <w:r w:rsidR="004F3725" w:rsidRPr="00B96237">
        <w:rPr>
          <w:sz w:val="22"/>
          <w:szCs w:val="22"/>
        </w:rPr>
        <w:t>d</w:t>
      </w:r>
      <w:r w:rsidR="004F3725" w:rsidRPr="00B96237">
        <w:rPr>
          <w:spacing w:val="42"/>
          <w:sz w:val="22"/>
          <w:szCs w:val="22"/>
        </w:rPr>
        <w:t xml:space="preserve"> </w:t>
      </w:r>
      <w:r w:rsidR="004F3725" w:rsidRPr="00B96237">
        <w:rPr>
          <w:spacing w:val="5"/>
          <w:sz w:val="22"/>
          <w:szCs w:val="22"/>
        </w:rPr>
        <w:t>t</w:t>
      </w:r>
      <w:r w:rsidR="004F3725" w:rsidRPr="00B96237">
        <w:rPr>
          <w:spacing w:val="-3"/>
          <w:sz w:val="22"/>
          <w:szCs w:val="22"/>
        </w:rPr>
        <w:t>r</w:t>
      </w:r>
      <w:r w:rsidR="004F3725" w:rsidRPr="00B96237">
        <w:rPr>
          <w:spacing w:val="5"/>
          <w:sz w:val="22"/>
          <w:szCs w:val="22"/>
        </w:rPr>
        <w:t>o</w:t>
      </w:r>
      <w:r w:rsidR="004F3725" w:rsidRPr="00B96237">
        <w:rPr>
          <w:sz w:val="22"/>
          <w:szCs w:val="22"/>
        </w:rPr>
        <w:t>ub</w:t>
      </w:r>
      <w:r w:rsidR="004F3725" w:rsidRPr="00B96237">
        <w:rPr>
          <w:spacing w:val="-9"/>
          <w:sz w:val="22"/>
          <w:szCs w:val="22"/>
        </w:rPr>
        <w:t>l</w:t>
      </w:r>
      <w:r w:rsidR="004F3725" w:rsidRPr="00B96237">
        <w:rPr>
          <w:spacing w:val="4"/>
          <w:sz w:val="22"/>
          <w:szCs w:val="22"/>
        </w:rPr>
        <w:t>e</w:t>
      </w:r>
      <w:r w:rsidR="004F3725" w:rsidRPr="00B96237">
        <w:rPr>
          <w:spacing w:val="3"/>
          <w:sz w:val="22"/>
          <w:szCs w:val="22"/>
        </w:rPr>
        <w:t>s</w:t>
      </w:r>
      <w:r w:rsidR="004F3725" w:rsidRPr="00B96237">
        <w:rPr>
          <w:spacing w:val="-5"/>
          <w:sz w:val="22"/>
          <w:szCs w:val="22"/>
        </w:rPr>
        <w:t>h</w:t>
      </w:r>
      <w:r w:rsidR="004F3725" w:rsidRPr="00B96237">
        <w:rPr>
          <w:spacing w:val="5"/>
          <w:sz w:val="22"/>
          <w:szCs w:val="22"/>
        </w:rPr>
        <w:t>o</w:t>
      </w:r>
      <w:r w:rsidR="004F3725" w:rsidRPr="00B96237">
        <w:rPr>
          <w:sz w:val="22"/>
          <w:szCs w:val="22"/>
        </w:rPr>
        <w:t>o</w:t>
      </w:r>
      <w:r w:rsidR="004F3725" w:rsidRPr="00B96237">
        <w:rPr>
          <w:spacing w:val="5"/>
          <w:sz w:val="22"/>
          <w:szCs w:val="22"/>
        </w:rPr>
        <w:t>t</w:t>
      </w:r>
      <w:r w:rsidR="004F3725" w:rsidRPr="00B96237">
        <w:rPr>
          <w:spacing w:val="-4"/>
          <w:sz w:val="22"/>
          <w:szCs w:val="22"/>
        </w:rPr>
        <w:t>i</w:t>
      </w:r>
      <w:r w:rsidR="004F3725" w:rsidRPr="00B96237">
        <w:rPr>
          <w:spacing w:val="-5"/>
          <w:sz w:val="22"/>
          <w:szCs w:val="22"/>
        </w:rPr>
        <w:t>n</w:t>
      </w:r>
      <w:r w:rsidR="004F3725" w:rsidRPr="00B96237">
        <w:rPr>
          <w:sz w:val="22"/>
          <w:szCs w:val="22"/>
        </w:rPr>
        <w:t>g</w:t>
      </w:r>
      <w:r w:rsidR="004F3725" w:rsidRPr="00B96237">
        <w:rPr>
          <w:spacing w:val="30"/>
          <w:sz w:val="22"/>
          <w:szCs w:val="22"/>
        </w:rPr>
        <w:t xml:space="preserve"> </w:t>
      </w:r>
      <w:r w:rsidR="004F3725" w:rsidRPr="00B96237">
        <w:rPr>
          <w:spacing w:val="5"/>
          <w:sz w:val="22"/>
          <w:szCs w:val="22"/>
        </w:rPr>
        <w:t>o</w:t>
      </w:r>
      <w:r w:rsidR="004F3725" w:rsidRPr="00B96237">
        <w:rPr>
          <w:sz w:val="22"/>
          <w:szCs w:val="22"/>
        </w:rPr>
        <w:t>f</w:t>
      </w:r>
      <w:r w:rsidR="004F3725" w:rsidRPr="00B96237">
        <w:rPr>
          <w:spacing w:val="36"/>
          <w:sz w:val="22"/>
          <w:szCs w:val="22"/>
        </w:rPr>
        <w:t xml:space="preserve"> </w:t>
      </w:r>
      <w:r w:rsidR="004F3725" w:rsidRPr="00B96237">
        <w:rPr>
          <w:sz w:val="22"/>
          <w:szCs w:val="22"/>
        </w:rPr>
        <w:t>a</w:t>
      </w:r>
      <w:r w:rsidR="004F3725" w:rsidRPr="00B96237">
        <w:rPr>
          <w:spacing w:val="46"/>
          <w:sz w:val="22"/>
          <w:szCs w:val="22"/>
        </w:rPr>
        <w:t xml:space="preserve"> </w:t>
      </w:r>
      <w:r w:rsidR="004F3725" w:rsidRPr="00B96237">
        <w:rPr>
          <w:spacing w:val="-1"/>
          <w:sz w:val="22"/>
          <w:szCs w:val="22"/>
        </w:rPr>
        <w:t>c</w:t>
      </w:r>
      <w:r w:rsidR="004F3725" w:rsidRPr="00B96237">
        <w:rPr>
          <w:spacing w:val="5"/>
          <w:sz w:val="22"/>
          <w:szCs w:val="22"/>
        </w:rPr>
        <w:t>o</w:t>
      </w:r>
      <w:r w:rsidR="004F3725" w:rsidRPr="00B96237">
        <w:rPr>
          <w:spacing w:val="-9"/>
          <w:sz w:val="22"/>
          <w:szCs w:val="22"/>
        </w:rPr>
        <w:t>m</w:t>
      </w:r>
      <w:r w:rsidR="004F3725" w:rsidRPr="00B96237">
        <w:rPr>
          <w:sz w:val="22"/>
          <w:szCs w:val="22"/>
        </w:rPr>
        <w:t>pu</w:t>
      </w:r>
      <w:r w:rsidR="004F3725" w:rsidRPr="00B96237">
        <w:rPr>
          <w:spacing w:val="5"/>
          <w:sz w:val="22"/>
          <w:szCs w:val="22"/>
        </w:rPr>
        <w:t>t</w:t>
      </w:r>
      <w:r w:rsidR="004F3725" w:rsidRPr="00B96237">
        <w:rPr>
          <w:spacing w:val="-1"/>
          <w:sz w:val="22"/>
          <w:szCs w:val="22"/>
        </w:rPr>
        <w:t>e</w:t>
      </w:r>
      <w:r w:rsidR="004F3725" w:rsidRPr="00B96237">
        <w:rPr>
          <w:sz w:val="22"/>
          <w:szCs w:val="22"/>
        </w:rPr>
        <w:t>r</w:t>
      </w:r>
      <w:r w:rsidR="004F3725" w:rsidRPr="00B96237">
        <w:rPr>
          <w:spacing w:val="39"/>
          <w:sz w:val="22"/>
          <w:szCs w:val="22"/>
        </w:rPr>
        <w:t xml:space="preserve"> </w:t>
      </w:r>
      <w:r w:rsidR="004F3725" w:rsidRPr="00B96237">
        <w:rPr>
          <w:spacing w:val="-5"/>
          <w:sz w:val="22"/>
          <w:szCs w:val="22"/>
        </w:rPr>
        <w:t>n</w:t>
      </w:r>
      <w:r w:rsidR="004F3725" w:rsidRPr="00B96237">
        <w:rPr>
          <w:spacing w:val="-1"/>
          <w:sz w:val="22"/>
          <w:szCs w:val="22"/>
        </w:rPr>
        <w:t>e</w:t>
      </w:r>
      <w:r w:rsidR="004F3725" w:rsidRPr="00B96237">
        <w:rPr>
          <w:spacing w:val="5"/>
          <w:sz w:val="22"/>
          <w:szCs w:val="22"/>
        </w:rPr>
        <w:t>t</w:t>
      </w:r>
      <w:r w:rsidR="004F3725" w:rsidRPr="00B96237">
        <w:rPr>
          <w:sz w:val="22"/>
          <w:szCs w:val="22"/>
        </w:rPr>
        <w:t>wo</w:t>
      </w:r>
      <w:r w:rsidR="004F3725" w:rsidRPr="00B96237">
        <w:rPr>
          <w:spacing w:val="2"/>
          <w:sz w:val="22"/>
          <w:szCs w:val="22"/>
        </w:rPr>
        <w:t>r</w:t>
      </w:r>
      <w:r w:rsidR="004F3725" w:rsidRPr="00B96237">
        <w:rPr>
          <w:sz w:val="22"/>
          <w:szCs w:val="22"/>
        </w:rPr>
        <w:t>k.</w:t>
      </w:r>
      <w:r w:rsidR="004F3725" w:rsidRPr="00B96237">
        <w:rPr>
          <w:spacing w:val="35"/>
          <w:sz w:val="22"/>
          <w:szCs w:val="22"/>
        </w:rPr>
        <w:t xml:space="preserve"> </w:t>
      </w:r>
      <w:r w:rsidR="004F3725" w:rsidRPr="00B96237">
        <w:rPr>
          <w:spacing w:val="2"/>
          <w:sz w:val="22"/>
          <w:szCs w:val="22"/>
        </w:rPr>
        <w:t>T</w:t>
      </w:r>
      <w:r w:rsidR="004F3725" w:rsidRPr="00B96237">
        <w:rPr>
          <w:sz w:val="22"/>
          <w:szCs w:val="22"/>
        </w:rPr>
        <w:t>h</w:t>
      </w:r>
      <w:r w:rsidR="004F3725" w:rsidRPr="00B96237">
        <w:rPr>
          <w:spacing w:val="-4"/>
          <w:sz w:val="22"/>
          <w:szCs w:val="22"/>
        </w:rPr>
        <w:t>i</w:t>
      </w:r>
      <w:r w:rsidR="004F3725" w:rsidRPr="00B96237">
        <w:rPr>
          <w:sz w:val="22"/>
          <w:szCs w:val="22"/>
        </w:rPr>
        <w:t>s</w:t>
      </w:r>
      <w:r w:rsidR="004F3725" w:rsidRPr="00B96237">
        <w:rPr>
          <w:spacing w:val="44"/>
          <w:sz w:val="22"/>
          <w:szCs w:val="22"/>
        </w:rPr>
        <w:t xml:space="preserve"> </w:t>
      </w:r>
      <w:r w:rsidR="004F3725" w:rsidRPr="00B96237">
        <w:rPr>
          <w:spacing w:val="-4"/>
          <w:sz w:val="22"/>
          <w:szCs w:val="22"/>
        </w:rPr>
        <w:t>i</w:t>
      </w:r>
      <w:r w:rsidR="004F3725" w:rsidRPr="00B96237">
        <w:rPr>
          <w:spacing w:val="-5"/>
          <w:sz w:val="22"/>
          <w:szCs w:val="22"/>
        </w:rPr>
        <w:t>n</w:t>
      </w:r>
      <w:r w:rsidR="004F3725" w:rsidRPr="00B96237">
        <w:rPr>
          <w:spacing w:val="4"/>
          <w:sz w:val="22"/>
          <w:szCs w:val="22"/>
        </w:rPr>
        <w:t>c</w:t>
      </w:r>
      <w:r w:rsidR="004F3725" w:rsidRPr="00B96237">
        <w:rPr>
          <w:spacing w:val="-4"/>
          <w:sz w:val="22"/>
          <w:szCs w:val="22"/>
        </w:rPr>
        <w:t>l</w:t>
      </w:r>
      <w:r w:rsidR="004F3725" w:rsidRPr="00B96237">
        <w:rPr>
          <w:sz w:val="22"/>
          <w:szCs w:val="22"/>
        </w:rPr>
        <w:t>ud</w:t>
      </w:r>
      <w:r w:rsidR="004F3725" w:rsidRPr="00B96237">
        <w:rPr>
          <w:spacing w:val="4"/>
          <w:sz w:val="22"/>
          <w:szCs w:val="22"/>
        </w:rPr>
        <w:t>e</w:t>
      </w:r>
      <w:r w:rsidR="004F3725" w:rsidRPr="00B96237">
        <w:rPr>
          <w:sz w:val="22"/>
          <w:szCs w:val="22"/>
        </w:rPr>
        <w:t>s</w:t>
      </w:r>
      <w:r w:rsidR="004F3725" w:rsidRPr="00B96237">
        <w:rPr>
          <w:spacing w:val="35"/>
          <w:sz w:val="22"/>
          <w:szCs w:val="22"/>
        </w:rPr>
        <w:t xml:space="preserve"> </w:t>
      </w:r>
      <w:r w:rsidR="004F3725" w:rsidRPr="00B96237">
        <w:rPr>
          <w:spacing w:val="-2"/>
          <w:sz w:val="22"/>
          <w:szCs w:val="22"/>
        </w:rPr>
        <w:t>s</w:t>
      </w:r>
      <w:r w:rsidR="004F3725" w:rsidRPr="00B96237">
        <w:rPr>
          <w:spacing w:val="-1"/>
          <w:sz w:val="22"/>
          <w:szCs w:val="22"/>
        </w:rPr>
        <w:t>ec</w:t>
      </w:r>
      <w:r w:rsidR="004F3725" w:rsidRPr="00B96237">
        <w:rPr>
          <w:sz w:val="22"/>
          <w:szCs w:val="22"/>
        </w:rPr>
        <w:t>u</w:t>
      </w:r>
      <w:r w:rsidR="004F3725" w:rsidRPr="00B96237">
        <w:rPr>
          <w:spacing w:val="6"/>
          <w:sz w:val="22"/>
          <w:szCs w:val="22"/>
        </w:rPr>
        <w:t>r</w:t>
      </w:r>
      <w:r w:rsidR="004F3725" w:rsidRPr="00B96237">
        <w:rPr>
          <w:spacing w:val="-9"/>
          <w:sz w:val="22"/>
          <w:szCs w:val="22"/>
        </w:rPr>
        <w:t>i</w:t>
      </w:r>
      <w:r w:rsidR="004F3725" w:rsidRPr="00B96237">
        <w:rPr>
          <w:spacing w:val="10"/>
          <w:sz w:val="22"/>
          <w:szCs w:val="22"/>
        </w:rPr>
        <w:t>t</w:t>
      </w:r>
      <w:r w:rsidR="004F3725" w:rsidRPr="00B96237">
        <w:rPr>
          <w:sz w:val="22"/>
          <w:szCs w:val="22"/>
        </w:rPr>
        <w:t>y</w:t>
      </w:r>
      <w:r w:rsidR="004F3725" w:rsidRPr="00B96237">
        <w:rPr>
          <w:spacing w:val="33"/>
          <w:sz w:val="22"/>
          <w:szCs w:val="22"/>
        </w:rPr>
        <w:t xml:space="preserve"> </w:t>
      </w:r>
      <w:r w:rsidR="004F3725" w:rsidRPr="00B96237">
        <w:rPr>
          <w:spacing w:val="-4"/>
          <w:sz w:val="22"/>
          <w:szCs w:val="22"/>
        </w:rPr>
        <w:t>m</w:t>
      </w:r>
      <w:r w:rsidR="004F3725" w:rsidRPr="00B96237">
        <w:rPr>
          <w:spacing w:val="-1"/>
          <w:sz w:val="22"/>
          <w:szCs w:val="22"/>
        </w:rPr>
        <w:t>e</w:t>
      </w:r>
      <w:r w:rsidR="004F3725" w:rsidRPr="00B96237">
        <w:rPr>
          <w:spacing w:val="4"/>
          <w:sz w:val="22"/>
          <w:szCs w:val="22"/>
        </w:rPr>
        <w:t>a</w:t>
      </w:r>
      <w:r w:rsidR="004F3725" w:rsidRPr="00B96237">
        <w:rPr>
          <w:spacing w:val="-2"/>
          <w:sz w:val="22"/>
          <w:szCs w:val="22"/>
        </w:rPr>
        <w:t>s</w:t>
      </w:r>
      <w:r w:rsidR="004F3725" w:rsidRPr="00B96237">
        <w:rPr>
          <w:sz w:val="22"/>
          <w:szCs w:val="22"/>
        </w:rPr>
        <w:t>u</w:t>
      </w:r>
      <w:r w:rsidR="004F3725" w:rsidRPr="00B96237">
        <w:rPr>
          <w:spacing w:val="2"/>
          <w:sz w:val="22"/>
          <w:szCs w:val="22"/>
        </w:rPr>
        <w:t>r</w:t>
      </w:r>
      <w:r w:rsidR="004F3725" w:rsidRPr="00B96237">
        <w:rPr>
          <w:spacing w:val="-1"/>
          <w:sz w:val="22"/>
          <w:szCs w:val="22"/>
        </w:rPr>
        <w:t>e</w:t>
      </w:r>
      <w:r w:rsidR="004F3725" w:rsidRPr="00B96237">
        <w:rPr>
          <w:spacing w:val="-2"/>
          <w:sz w:val="22"/>
          <w:szCs w:val="22"/>
        </w:rPr>
        <w:t>s</w:t>
      </w:r>
      <w:r w:rsidR="004F3725" w:rsidRPr="00B96237">
        <w:rPr>
          <w:sz w:val="22"/>
          <w:szCs w:val="22"/>
        </w:rPr>
        <w:t>,</w:t>
      </w:r>
      <w:r w:rsidR="004F3725" w:rsidRPr="00B96237">
        <w:rPr>
          <w:spacing w:val="38"/>
          <w:sz w:val="22"/>
          <w:szCs w:val="22"/>
        </w:rPr>
        <w:t xml:space="preserve"> </w:t>
      </w:r>
      <w:r w:rsidR="004F3725" w:rsidRPr="00B96237">
        <w:rPr>
          <w:sz w:val="22"/>
          <w:szCs w:val="22"/>
        </w:rPr>
        <w:t>w</w:t>
      </w:r>
      <w:r w:rsidR="004F3725" w:rsidRPr="00B96237">
        <w:rPr>
          <w:spacing w:val="-1"/>
          <w:sz w:val="22"/>
          <w:szCs w:val="22"/>
        </w:rPr>
        <w:t>e</w:t>
      </w:r>
      <w:r w:rsidR="004F3725" w:rsidRPr="00B96237">
        <w:rPr>
          <w:sz w:val="22"/>
          <w:szCs w:val="22"/>
        </w:rPr>
        <w:t>b</w:t>
      </w:r>
      <w:r w:rsidR="004F3725" w:rsidRPr="00B96237">
        <w:rPr>
          <w:spacing w:val="37"/>
          <w:sz w:val="22"/>
          <w:szCs w:val="22"/>
        </w:rPr>
        <w:t xml:space="preserve"> </w:t>
      </w:r>
      <w:r w:rsidR="004F3725" w:rsidRPr="00B96237">
        <w:rPr>
          <w:spacing w:val="-1"/>
          <w:sz w:val="22"/>
          <w:szCs w:val="22"/>
        </w:rPr>
        <w:t>a</w:t>
      </w:r>
      <w:r w:rsidR="004F3725" w:rsidRPr="00B96237">
        <w:rPr>
          <w:sz w:val="22"/>
          <w:szCs w:val="22"/>
        </w:rPr>
        <w:t>u</w:t>
      </w:r>
      <w:r w:rsidR="004F3725" w:rsidRPr="00B96237">
        <w:rPr>
          <w:spacing w:val="5"/>
          <w:sz w:val="22"/>
          <w:szCs w:val="22"/>
        </w:rPr>
        <w:t>t</w:t>
      </w:r>
      <w:r w:rsidR="004F3725" w:rsidRPr="00B96237">
        <w:rPr>
          <w:spacing w:val="-5"/>
          <w:sz w:val="22"/>
          <w:szCs w:val="22"/>
        </w:rPr>
        <w:t>h</w:t>
      </w:r>
      <w:r w:rsidR="004F3725" w:rsidRPr="00B96237">
        <w:rPr>
          <w:spacing w:val="4"/>
          <w:sz w:val="22"/>
          <w:szCs w:val="22"/>
        </w:rPr>
        <w:t>e</w:t>
      </w:r>
      <w:r w:rsidR="004F3725" w:rsidRPr="00B96237">
        <w:rPr>
          <w:spacing w:val="-5"/>
          <w:sz w:val="22"/>
          <w:szCs w:val="22"/>
        </w:rPr>
        <w:t>n</w:t>
      </w:r>
      <w:r w:rsidR="004F3725" w:rsidRPr="00B96237">
        <w:rPr>
          <w:spacing w:val="10"/>
          <w:sz w:val="22"/>
          <w:szCs w:val="22"/>
        </w:rPr>
        <w:t>t</w:t>
      </w:r>
      <w:r w:rsidR="004F3725" w:rsidRPr="00B96237">
        <w:rPr>
          <w:spacing w:val="-9"/>
          <w:sz w:val="22"/>
          <w:szCs w:val="22"/>
        </w:rPr>
        <w:t>i</w:t>
      </w:r>
      <w:r w:rsidR="004F3725" w:rsidRPr="00B96237">
        <w:rPr>
          <w:spacing w:val="-1"/>
          <w:sz w:val="22"/>
          <w:szCs w:val="22"/>
        </w:rPr>
        <w:t>ca</w:t>
      </w:r>
      <w:r w:rsidR="004F3725" w:rsidRPr="00B96237">
        <w:rPr>
          <w:spacing w:val="10"/>
          <w:sz w:val="22"/>
          <w:szCs w:val="22"/>
        </w:rPr>
        <w:t>t</w:t>
      </w:r>
      <w:r w:rsidR="004F3725" w:rsidRPr="00B96237">
        <w:rPr>
          <w:spacing w:val="-9"/>
          <w:sz w:val="22"/>
          <w:szCs w:val="22"/>
        </w:rPr>
        <w:t>i</w:t>
      </w:r>
      <w:r w:rsidR="004F3725" w:rsidRPr="00B96237">
        <w:rPr>
          <w:spacing w:val="5"/>
          <w:sz w:val="22"/>
          <w:szCs w:val="22"/>
        </w:rPr>
        <w:t>o</w:t>
      </w:r>
      <w:r w:rsidR="004F3725" w:rsidRPr="00B96237">
        <w:rPr>
          <w:sz w:val="22"/>
          <w:szCs w:val="22"/>
        </w:rPr>
        <w:t>n,</w:t>
      </w:r>
      <w:r w:rsidR="004F3725" w:rsidRPr="00B96237">
        <w:rPr>
          <w:spacing w:val="34"/>
          <w:sz w:val="22"/>
          <w:szCs w:val="22"/>
        </w:rPr>
        <w:t xml:space="preserve"> </w:t>
      </w:r>
      <w:r w:rsidR="004F3725" w:rsidRPr="00B96237">
        <w:rPr>
          <w:spacing w:val="-1"/>
          <w:sz w:val="22"/>
          <w:szCs w:val="22"/>
        </w:rPr>
        <w:t>a</w:t>
      </w:r>
      <w:r w:rsidR="004F3725" w:rsidRPr="00B96237">
        <w:rPr>
          <w:spacing w:val="-5"/>
          <w:sz w:val="22"/>
          <w:szCs w:val="22"/>
        </w:rPr>
        <w:t>n</w:t>
      </w:r>
      <w:r w:rsidR="004F3725" w:rsidRPr="00B96237">
        <w:rPr>
          <w:sz w:val="22"/>
          <w:szCs w:val="22"/>
        </w:rPr>
        <w:t xml:space="preserve">d </w:t>
      </w:r>
      <w:r w:rsidR="004F3725" w:rsidRPr="00B96237">
        <w:rPr>
          <w:spacing w:val="-1"/>
          <w:sz w:val="22"/>
          <w:szCs w:val="22"/>
        </w:rPr>
        <w:t>e</w:t>
      </w:r>
      <w:r w:rsidR="004F3725" w:rsidRPr="00B96237">
        <w:rPr>
          <w:spacing w:val="-5"/>
          <w:sz w:val="22"/>
          <w:szCs w:val="22"/>
        </w:rPr>
        <w:t>x</w:t>
      </w:r>
      <w:r w:rsidR="004F3725" w:rsidRPr="00B96237">
        <w:rPr>
          <w:spacing w:val="5"/>
          <w:sz w:val="22"/>
          <w:szCs w:val="22"/>
        </w:rPr>
        <w:t>t</w:t>
      </w:r>
      <w:r w:rsidR="004F3725" w:rsidRPr="00B96237">
        <w:rPr>
          <w:spacing w:val="-1"/>
          <w:sz w:val="22"/>
          <w:szCs w:val="22"/>
        </w:rPr>
        <w:t>e</w:t>
      </w:r>
      <w:r w:rsidR="004F3725" w:rsidRPr="00B96237">
        <w:rPr>
          <w:sz w:val="22"/>
          <w:szCs w:val="22"/>
        </w:rPr>
        <w:t>n</w:t>
      </w:r>
      <w:r w:rsidR="004F3725" w:rsidRPr="00B96237">
        <w:rPr>
          <w:spacing w:val="3"/>
          <w:sz w:val="22"/>
          <w:szCs w:val="22"/>
        </w:rPr>
        <w:t>s</w:t>
      </w:r>
      <w:r w:rsidR="004F3725" w:rsidRPr="00B96237">
        <w:rPr>
          <w:spacing w:val="-4"/>
          <w:sz w:val="22"/>
          <w:szCs w:val="22"/>
        </w:rPr>
        <w:t>i</w:t>
      </w:r>
      <w:r w:rsidR="004F3725" w:rsidRPr="00B96237">
        <w:rPr>
          <w:sz w:val="22"/>
          <w:szCs w:val="22"/>
        </w:rPr>
        <w:t>ve</w:t>
      </w:r>
      <w:r w:rsidR="004F3725" w:rsidRPr="00B96237">
        <w:rPr>
          <w:spacing w:val="-7"/>
          <w:sz w:val="22"/>
          <w:szCs w:val="22"/>
        </w:rPr>
        <w:t xml:space="preserve"> </w:t>
      </w:r>
      <w:r w:rsidR="004F3725" w:rsidRPr="00B96237">
        <w:rPr>
          <w:spacing w:val="2"/>
          <w:sz w:val="22"/>
          <w:szCs w:val="22"/>
        </w:rPr>
        <w:t>T</w:t>
      </w:r>
      <w:r w:rsidR="004F3725" w:rsidRPr="00B96237">
        <w:rPr>
          <w:spacing w:val="-1"/>
          <w:sz w:val="22"/>
          <w:szCs w:val="22"/>
        </w:rPr>
        <w:t>C</w:t>
      </w:r>
      <w:r w:rsidR="004F3725" w:rsidRPr="00B96237">
        <w:rPr>
          <w:spacing w:val="1"/>
          <w:sz w:val="22"/>
          <w:szCs w:val="22"/>
        </w:rPr>
        <w:t>P</w:t>
      </w:r>
      <w:r w:rsidR="004F3725" w:rsidRPr="00B96237">
        <w:rPr>
          <w:sz w:val="22"/>
          <w:szCs w:val="22"/>
        </w:rPr>
        <w:t>/</w:t>
      </w:r>
      <w:r w:rsidR="004F3725" w:rsidRPr="00B96237">
        <w:rPr>
          <w:spacing w:val="2"/>
          <w:sz w:val="22"/>
          <w:szCs w:val="22"/>
        </w:rPr>
        <w:t>I</w:t>
      </w:r>
      <w:r w:rsidR="004F3725" w:rsidRPr="00B96237">
        <w:rPr>
          <w:sz w:val="22"/>
          <w:szCs w:val="22"/>
        </w:rPr>
        <w:t>P</w:t>
      </w:r>
      <w:r w:rsidR="004F3725" w:rsidRPr="00B96237">
        <w:rPr>
          <w:spacing w:val="-4"/>
          <w:sz w:val="22"/>
          <w:szCs w:val="22"/>
        </w:rPr>
        <w:t xml:space="preserve"> </w:t>
      </w:r>
      <w:r w:rsidR="004F3725" w:rsidRPr="00B96237">
        <w:rPr>
          <w:spacing w:val="-8"/>
          <w:sz w:val="22"/>
          <w:szCs w:val="22"/>
        </w:rPr>
        <w:t>f</w:t>
      </w:r>
      <w:r w:rsidR="004F3725" w:rsidRPr="00B96237">
        <w:rPr>
          <w:spacing w:val="4"/>
          <w:sz w:val="22"/>
          <w:szCs w:val="22"/>
        </w:rPr>
        <w:t>a</w:t>
      </w:r>
      <w:r w:rsidR="004F3725" w:rsidRPr="00B96237">
        <w:rPr>
          <w:spacing w:val="-4"/>
          <w:sz w:val="22"/>
          <w:szCs w:val="22"/>
        </w:rPr>
        <w:t>m</w:t>
      </w:r>
      <w:r w:rsidR="004F3725" w:rsidRPr="00B96237">
        <w:rPr>
          <w:sz w:val="22"/>
          <w:szCs w:val="22"/>
        </w:rPr>
        <w:t>il</w:t>
      </w:r>
      <w:r w:rsidR="004F3725" w:rsidRPr="00B96237">
        <w:rPr>
          <w:spacing w:val="-4"/>
          <w:sz w:val="22"/>
          <w:szCs w:val="22"/>
        </w:rPr>
        <w:t>i</w:t>
      </w:r>
      <w:r w:rsidR="004F3725" w:rsidRPr="00B96237">
        <w:rPr>
          <w:spacing w:val="-1"/>
          <w:sz w:val="22"/>
          <w:szCs w:val="22"/>
        </w:rPr>
        <w:t>a</w:t>
      </w:r>
      <w:r w:rsidR="004F3725" w:rsidRPr="00B96237">
        <w:rPr>
          <w:spacing w:val="6"/>
          <w:sz w:val="22"/>
          <w:szCs w:val="22"/>
        </w:rPr>
        <w:t>r</w:t>
      </w:r>
      <w:r w:rsidR="004F3725" w:rsidRPr="00B96237">
        <w:rPr>
          <w:spacing w:val="-9"/>
          <w:sz w:val="22"/>
          <w:szCs w:val="22"/>
        </w:rPr>
        <w:t>i</w:t>
      </w:r>
      <w:r w:rsidR="004F3725" w:rsidRPr="00B96237">
        <w:rPr>
          <w:spacing w:val="10"/>
          <w:sz w:val="22"/>
          <w:szCs w:val="22"/>
        </w:rPr>
        <w:t>t</w:t>
      </w:r>
      <w:r w:rsidR="004F3725" w:rsidRPr="00B96237">
        <w:rPr>
          <w:spacing w:val="-9"/>
          <w:sz w:val="22"/>
          <w:szCs w:val="22"/>
        </w:rPr>
        <w:t>y</w:t>
      </w:r>
      <w:r w:rsidR="004F3725" w:rsidRPr="00B96237">
        <w:rPr>
          <w:sz w:val="22"/>
          <w:szCs w:val="22"/>
        </w:rPr>
        <w:t>.</w:t>
      </w:r>
      <w:r w:rsidR="004F3725" w:rsidRPr="00AD0B83">
        <w:rPr>
          <w:sz w:val="22"/>
          <w:szCs w:val="22"/>
        </w:rPr>
        <w:t xml:space="preserve"> </w:t>
      </w:r>
      <w:r w:rsidR="004F3725">
        <w:rPr>
          <w:sz w:val="22"/>
          <w:szCs w:val="22"/>
        </w:rPr>
        <w:t>The coursework and practice tests with</w:t>
      </w:r>
      <w:r w:rsidR="00DC41F5">
        <w:rPr>
          <w:sz w:val="22"/>
          <w:szCs w:val="22"/>
        </w:rPr>
        <w:t>in</w:t>
      </w:r>
      <w:r w:rsidR="004F3725">
        <w:rPr>
          <w:sz w:val="22"/>
          <w:szCs w:val="22"/>
        </w:rPr>
        <w:t xml:space="preserve"> the program prepare students to sit for the following </w:t>
      </w:r>
      <w:r w:rsidR="002A78B4">
        <w:rPr>
          <w:sz w:val="22"/>
          <w:szCs w:val="22"/>
        </w:rPr>
        <w:t>Industry</w:t>
      </w:r>
      <w:r w:rsidR="004F3725">
        <w:rPr>
          <w:sz w:val="22"/>
          <w:szCs w:val="22"/>
        </w:rPr>
        <w:t xml:space="preserve"> Certification exams: CompTIA A+, MTA Security Fundamentals, Linux Essentials, MTA Server Fundamentals, CompTIA Server+, MTA Networking, CompTIA N+ and CompTIA Security+.</w:t>
      </w:r>
      <w:r w:rsidR="004F3725" w:rsidRPr="004F3725">
        <w:rPr>
          <w:sz w:val="22"/>
          <w:szCs w:val="22"/>
        </w:rPr>
        <w:t xml:space="preserve"> </w:t>
      </w:r>
      <w:r w:rsidR="00122EAF">
        <w:rPr>
          <w:color w:val="000000"/>
          <w:sz w:val="22"/>
          <w:szCs w:val="22"/>
        </w:rPr>
        <w:t>All eligible students may receive at least one certification exam voucher upon request for each exam at no cost.</w:t>
      </w:r>
    </w:p>
    <w:p w14:paraId="421174FE" w14:textId="77777777" w:rsidR="00A6639C" w:rsidRDefault="00A6639C" w:rsidP="00A6639C">
      <w:pPr>
        <w:ind w:left="100" w:right="8011"/>
        <w:jc w:val="both"/>
        <w:rPr>
          <w:b/>
          <w:bCs/>
          <w:sz w:val="22"/>
          <w:szCs w:val="22"/>
        </w:rPr>
      </w:pPr>
    </w:p>
    <w:p w14:paraId="421174FF" w14:textId="77777777" w:rsidR="00A6639C" w:rsidRPr="00580E02" w:rsidRDefault="00A6639C" w:rsidP="00A6639C">
      <w:pPr>
        <w:ind w:left="100" w:right="8011"/>
        <w:jc w:val="both"/>
        <w:rPr>
          <w:sz w:val="22"/>
          <w:szCs w:val="22"/>
        </w:rPr>
      </w:pPr>
      <w:r w:rsidRPr="00580E02">
        <w:rPr>
          <w:b/>
          <w:bCs/>
          <w:sz w:val="22"/>
          <w:szCs w:val="22"/>
        </w:rPr>
        <w:lastRenderedPageBreak/>
        <w:t>Vo</w:t>
      </w:r>
      <w:r w:rsidRPr="00580E02">
        <w:rPr>
          <w:b/>
          <w:bCs/>
          <w:spacing w:val="-1"/>
          <w:sz w:val="22"/>
          <w:szCs w:val="22"/>
        </w:rPr>
        <w:t>c</w:t>
      </w:r>
      <w:r w:rsidRPr="00580E02">
        <w:rPr>
          <w:b/>
          <w:bCs/>
          <w:sz w:val="22"/>
          <w:szCs w:val="22"/>
        </w:rPr>
        <w:t>a</w:t>
      </w:r>
      <w:r w:rsidRPr="00580E02">
        <w:rPr>
          <w:b/>
          <w:bCs/>
          <w:spacing w:val="2"/>
          <w:sz w:val="22"/>
          <w:szCs w:val="22"/>
        </w:rPr>
        <w:t>t</w:t>
      </w:r>
      <w:r w:rsidRPr="00580E02">
        <w:rPr>
          <w:b/>
          <w:bCs/>
          <w:sz w:val="22"/>
          <w:szCs w:val="22"/>
        </w:rPr>
        <w:t>io</w:t>
      </w:r>
      <w:r w:rsidRPr="00580E02">
        <w:rPr>
          <w:b/>
          <w:bCs/>
          <w:spacing w:val="1"/>
          <w:sz w:val="22"/>
          <w:szCs w:val="22"/>
        </w:rPr>
        <w:t>n</w:t>
      </w:r>
      <w:r w:rsidRPr="00580E02">
        <w:rPr>
          <w:b/>
          <w:bCs/>
          <w:sz w:val="22"/>
          <w:szCs w:val="22"/>
        </w:rPr>
        <w:t>al</w:t>
      </w:r>
      <w:r w:rsidRPr="00580E02">
        <w:rPr>
          <w:b/>
          <w:bCs/>
          <w:spacing w:val="-13"/>
          <w:sz w:val="22"/>
          <w:szCs w:val="22"/>
        </w:rPr>
        <w:t xml:space="preserve"> </w:t>
      </w:r>
      <w:r w:rsidRPr="00580E02">
        <w:rPr>
          <w:b/>
          <w:bCs/>
          <w:spacing w:val="1"/>
          <w:sz w:val="22"/>
          <w:szCs w:val="22"/>
        </w:rPr>
        <w:t>Ob</w:t>
      </w:r>
      <w:r w:rsidRPr="00580E02">
        <w:rPr>
          <w:b/>
          <w:bCs/>
          <w:spacing w:val="2"/>
          <w:sz w:val="22"/>
          <w:szCs w:val="22"/>
        </w:rPr>
        <w:t>j</w:t>
      </w:r>
      <w:r w:rsidRPr="00580E02">
        <w:rPr>
          <w:b/>
          <w:bCs/>
          <w:spacing w:val="-1"/>
          <w:sz w:val="22"/>
          <w:szCs w:val="22"/>
        </w:rPr>
        <w:t>ec</w:t>
      </w:r>
      <w:r w:rsidRPr="00580E02">
        <w:rPr>
          <w:b/>
          <w:bCs/>
          <w:spacing w:val="2"/>
          <w:sz w:val="22"/>
          <w:szCs w:val="22"/>
        </w:rPr>
        <w:t>t</w:t>
      </w:r>
      <w:r w:rsidRPr="00580E02">
        <w:rPr>
          <w:b/>
          <w:bCs/>
          <w:sz w:val="22"/>
          <w:szCs w:val="22"/>
        </w:rPr>
        <w:t>iv</w:t>
      </w:r>
      <w:r w:rsidRPr="00580E02">
        <w:rPr>
          <w:b/>
          <w:bCs/>
          <w:spacing w:val="-1"/>
          <w:sz w:val="22"/>
          <w:szCs w:val="22"/>
        </w:rPr>
        <w:t>e</w:t>
      </w:r>
      <w:r w:rsidRPr="00580E02">
        <w:rPr>
          <w:b/>
          <w:bCs/>
          <w:sz w:val="22"/>
          <w:szCs w:val="22"/>
        </w:rPr>
        <w:t>s</w:t>
      </w:r>
      <w:r w:rsidRPr="00580E02">
        <w:rPr>
          <w:sz w:val="22"/>
          <w:szCs w:val="22"/>
        </w:rPr>
        <w:t>:</w:t>
      </w:r>
    </w:p>
    <w:p w14:paraId="42117500" w14:textId="673D9516" w:rsidR="00A6639C" w:rsidRDefault="00A6639C" w:rsidP="00B96237">
      <w:pPr>
        <w:ind w:left="100" w:right="58"/>
        <w:jc w:val="both"/>
      </w:pPr>
      <w:r w:rsidRPr="00580E02">
        <w:rPr>
          <w:spacing w:val="2"/>
          <w:sz w:val="22"/>
          <w:szCs w:val="22"/>
        </w:rPr>
        <w:t>T</w:t>
      </w:r>
      <w:r w:rsidRPr="00580E02">
        <w:rPr>
          <w:spacing w:val="-5"/>
          <w:sz w:val="22"/>
          <w:szCs w:val="22"/>
        </w:rPr>
        <w:t>h</w:t>
      </w:r>
      <w:r w:rsidRPr="00580E02">
        <w:rPr>
          <w:sz w:val="22"/>
          <w:szCs w:val="22"/>
        </w:rPr>
        <w:t>e</w:t>
      </w:r>
      <w:r w:rsidRPr="00580E02">
        <w:rPr>
          <w:spacing w:val="8"/>
          <w:sz w:val="22"/>
          <w:szCs w:val="22"/>
        </w:rPr>
        <w:t xml:space="preserve"> </w:t>
      </w:r>
      <w:r w:rsidR="006433F7" w:rsidRPr="00B96237">
        <w:rPr>
          <w:spacing w:val="2"/>
          <w:sz w:val="22"/>
          <w:szCs w:val="22"/>
        </w:rPr>
        <w:t>I</w:t>
      </w:r>
      <w:r w:rsidR="006433F7" w:rsidRPr="00B96237">
        <w:rPr>
          <w:sz w:val="22"/>
          <w:szCs w:val="22"/>
        </w:rPr>
        <w:t xml:space="preserve">T </w:t>
      </w:r>
      <w:r w:rsidR="006433F7" w:rsidRPr="00B96237">
        <w:rPr>
          <w:spacing w:val="1"/>
          <w:sz w:val="22"/>
          <w:szCs w:val="22"/>
        </w:rPr>
        <w:t>S</w:t>
      </w:r>
      <w:r w:rsidR="006433F7">
        <w:rPr>
          <w:spacing w:val="-5"/>
          <w:sz w:val="22"/>
          <w:szCs w:val="22"/>
        </w:rPr>
        <w:t>ecurity and Administration</w:t>
      </w:r>
      <w:r w:rsidR="006433F7" w:rsidRPr="00B96237">
        <w:rPr>
          <w:spacing w:val="3"/>
          <w:sz w:val="22"/>
          <w:szCs w:val="22"/>
        </w:rPr>
        <w:t xml:space="preserve"> </w:t>
      </w:r>
      <w:r w:rsidRPr="00580E02">
        <w:rPr>
          <w:sz w:val="22"/>
          <w:szCs w:val="22"/>
        </w:rPr>
        <w:t>p</w:t>
      </w:r>
      <w:r w:rsidRPr="00580E02">
        <w:rPr>
          <w:spacing w:val="-3"/>
          <w:sz w:val="22"/>
          <w:szCs w:val="22"/>
        </w:rPr>
        <w:t>r</w:t>
      </w:r>
      <w:r w:rsidRPr="00580E02">
        <w:rPr>
          <w:spacing w:val="5"/>
          <w:sz w:val="22"/>
          <w:szCs w:val="22"/>
        </w:rPr>
        <w:t>o</w:t>
      </w:r>
      <w:r w:rsidRPr="00580E02">
        <w:rPr>
          <w:spacing w:val="-5"/>
          <w:sz w:val="22"/>
          <w:szCs w:val="22"/>
        </w:rPr>
        <w:t>g</w:t>
      </w:r>
      <w:r w:rsidRPr="00580E02">
        <w:rPr>
          <w:spacing w:val="2"/>
          <w:sz w:val="22"/>
          <w:szCs w:val="22"/>
        </w:rPr>
        <w:t>r</w:t>
      </w:r>
      <w:r w:rsidRPr="00580E02">
        <w:rPr>
          <w:spacing w:val="-1"/>
          <w:sz w:val="22"/>
          <w:szCs w:val="22"/>
        </w:rPr>
        <w:t>a</w:t>
      </w:r>
      <w:r w:rsidRPr="00580E02">
        <w:rPr>
          <w:sz w:val="22"/>
          <w:szCs w:val="22"/>
        </w:rPr>
        <w:t>m</w:t>
      </w:r>
      <w:r w:rsidRPr="00580E02">
        <w:rPr>
          <w:spacing w:val="5"/>
          <w:sz w:val="22"/>
          <w:szCs w:val="22"/>
        </w:rPr>
        <w:t xml:space="preserve"> </w:t>
      </w:r>
      <w:r w:rsidRPr="00580E02">
        <w:rPr>
          <w:spacing w:val="-4"/>
          <w:sz w:val="22"/>
          <w:szCs w:val="22"/>
        </w:rPr>
        <w:t>i</w:t>
      </w:r>
      <w:r w:rsidRPr="00580E02">
        <w:rPr>
          <w:sz w:val="22"/>
          <w:szCs w:val="22"/>
        </w:rPr>
        <w:t>s</w:t>
      </w:r>
      <w:r w:rsidRPr="00580E02">
        <w:rPr>
          <w:spacing w:val="9"/>
          <w:sz w:val="22"/>
          <w:szCs w:val="22"/>
        </w:rPr>
        <w:t xml:space="preserve"> </w:t>
      </w:r>
      <w:r w:rsidRPr="00580E02">
        <w:rPr>
          <w:spacing w:val="5"/>
          <w:sz w:val="22"/>
          <w:szCs w:val="22"/>
        </w:rPr>
        <w:t>d</w:t>
      </w:r>
      <w:r w:rsidRPr="00580E02">
        <w:rPr>
          <w:spacing w:val="-1"/>
          <w:sz w:val="22"/>
          <w:szCs w:val="22"/>
        </w:rPr>
        <w:t>e</w:t>
      </w:r>
      <w:r w:rsidRPr="00580E02">
        <w:rPr>
          <w:spacing w:val="3"/>
          <w:sz w:val="22"/>
          <w:szCs w:val="22"/>
        </w:rPr>
        <w:t>s</w:t>
      </w:r>
      <w:r w:rsidRPr="00580E02">
        <w:rPr>
          <w:spacing w:val="-4"/>
          <w:sz w:val="22"/>
          <w:szCs w:val="22"/>
        </w:rPr>
        <w:t>i</w:t>
      </w:r>
      <w:r w:rsidRPr="00580E02">
        <w:rPr>
          <w:spacing w:val="5"/>
          <w:sz w:val="22"/>
          <w:szCs w:val="22"/>
        </w:rPr>
        <w:t>g</w:t>
      </w:r>
      <w:r w:rsidRPr="00580E02">
        <w:rPr>
          <w:spacing w:val="-5"/>
          <w:sz w:val="22"/>
          <w:szCs w:val="22"/>
        </w:rPr>
        <w:t>n</w:t>
      </w:r>
      <w:r w:rsidRPr="00580E02">
        <w:rPr>
          <w:spacing w:val="4"/>
          <w:sz w:val="22"/>
          <w:szCs w:val="22"/>
        </w:rPr>
        <w:t>e</w:t>
      </w:r>
      <w:r w:rsidRPr="00580E02">
        <w:rPr>
          <w:sz w:val="22"/>
          <w:szCs w:val="22"/>
        </w:rPr>
        <w:t>d</w:t>
      </w:r>
      <w:r w:rsidRPr="00580E02">
        <w:rPr>
          <w:spacing w:val="9"/>
          <w:sz w:val="22"/>
          <w:szCs w:val="22"/>
        </w:rPr>
        <w:t xml:space="preserve"> </w:t>
      </w:r>
      <w:r w:rsidRPr="00580E02">
        <w:rPr>
          <w:spacing w:val="-8"/>
          <w:sz w:val="22"/>
          <w:szCs w:val="22"/>
        </w:rPr>
        <w:t>f</w:t>
      </w:r>
      <w:r w:rsidRPr="00580E02">
        <w:rPr>
          <w:spacing w:val="5"/>
          <w:sz w:val="22"/>
          <w:szCs w:val="22"/>
        </w:rPr>
        <w:t>o</w:t>
      </w:r>
      <w:r w:rsidRPr="00580E02">
        <w:rPr>
          <w:sz w:val="22"/>
          <w:szCs w:val="22"/>
        </w:rPr>
        <w:t>r</w:t>
      </w:r>
      <w:r w:rsidRPr="00580E02">
        <w:rPr>
          <w:spacing w:val="16"/>
          <w:sz w:val="22"/>
          <w:szCs w:val="22"/>
        </w:rPr>
        <w:t xml:space="preserve"> </w:t>
      </w:r>
      <w:r w:rsidRPr="00580E02">
        <w:rPr>
          <w:spacing w:val="-4"/>
          <w:sz w:val="22"/>
          <w:szCs w:val="22"/>
        </w:rPr>
        <w:t>i</w:t>
      </w:r>
      <w:r w:rsidRPr="00580E02">
        <w:rPr>
          <w:spacing w:val="-5"/>
          <w:sz w:val="22"/>
          <w:szCs w:val="22"/>
        </w:rPr>
        <w:t>n</w:t>
      </w:r>
      <w:r w:rsidRPr="00580E02">
        <w:rPr>
          <w:spacing w:val="5"/>
          <w:sz w:val="22"/>
          <w:szCs w:val="22"/>
        </w:rPr>
        <w:t>d</w:t>
      </w:r>
      <w:r w:rsidRPr="00580E02">
        <w:rPr>
          <w:spacing w:val="-4"/>
          <w:sz w:val="22"/>
          <w:szCs w:val="22"/>
        </w:rPr>
        <w:t>i</w:t>
      </w:r>
      <w:r w:rsidRPr="00580E02">
        <w:rPr>
          <w:spacing w:val="5"/>
          <w:sz w:val="22"/>
          <w:szCs w:val="22"/>
        </w:rPr>
        <w:t>v</w:t>
      </w:r>
      <w:r w:rsidRPr="00580E02">
        <w:rPr>
          <w:spacing w:val="-4"/>
          <w:sz w:val="22"/>
          <w:szCs w:val="22"/>
        </w:rPr>
        <w:t>i</w:t>
      </w:r>
      <w:r w:rsidRPr="00580E02">
        <w:rPr>
          <w:sz w:val="22"/>
          <w:szCs w:val="22"/>
        </w:rPr>
        <w:t>du</w:t>
      </w:r>
      <w:r w:rsidRPr="00580E02">
        <w:rPr>
          <w:spacing w:val="4"/>
          <w:sz w:val="22"/>
          <w:szCs w:val="22"/>
        </w:rPr>
        <w:t>a</w:t>
      </w:r>
      <w:r w:rsidRPr="00580E02">
        <w:rPr>
          <w:spacing w:val="-4"/>
          <w:sz w:val="22"/>
          <w:szCs w:val="22"/>
        </w:rPr>
        <w:t>l</w:t>
      </w:r>
      <w:r w:rsidRPr="00580E02">
        <w:rPr>
          <w:sz w:val="22"/>
          <w:szCs w:val="22"/>
        </w:rPr>
        <w:t>s</w:t>
      </w:r>
      <w:r w:rsidRPr="00580E02">
        <w:rPr>
          <w:spacing w:val="4"/>
          <w:sz w:val="22"/>
          <w:szCs w:val="22"/>
        </w:rPr>
        <w:t xml:space="preserve"> </w:t>
      </w:r>
      <w:r w:rsidRPr="00580E02">
        <w:rPr>
          <w:spacing w:val="-2"/>
          <w:sz w:val="22"/>
          <w:szCs w:val="22"/>
        </w:rPr>
        <w:t>s</w:t>
      </w:r>
      <w:r w:rsidRPr="00580E02">
        <w:rPr>
          <w:spacing w:val="-1"/>
          <w:sz w:val="22"/>
          <w:szCs w:val="22"/>
        </w:rPr>
        <w:t>ee</w:t>
      </w:r>
      <w:r w:rsidRPr="00580E02">
        <w:rPr>
          <w:spacing w:val="5"/>
          <w:sz w:val="22"/>
          <w:szCs w:val="22"/>
        </w:rPr>
        <w:t>k</w:t>
      </w:r>
      <w:r w:rsidRPr="00580E02">
        <w:rPr>
          <w:spacing w:val="-4"/>
          <w:sz w:val="22"/>
          <w:szCs w:val="22"/>
        </w:rPr>
        <w:t>i</w:t>
      </w:r>
      <w:r w:rsidRPr="00580E02">
        <w:rPr>
          <w:sz w:val="22"/>
          <w:szCs w:val="22"/>
        </w:rPr>
        <w:t>ng</w:t>
      </w:r>
      <w:r w:rsidRPr="00580E02">
        <w:rPr>
          <w:spacing w:val="15"/>
          <w:sz w:val="22"/>
          <w:szCs w:val="22"/>
        </w:rPr>
        <w:t xml:space="preserve"> </w:t>
      </w:r>
      <w:r w:rsidRPr="00580E02">
        <w:rPr>
          <w:sz w:val="22"/>
          <w:szCs w:val="22"/>
        </w:rPr>
        <w:t>a</w:t>
      </w:r>
      <w:r w:rsidRPr="00580E02">
        <w:rPr>
          <w:spacing w:val="10"/>
          <w:sz w:val="22"/>
          <w:szCs w:val="22"/>
        </w:rPr>
        <w:t xml:space="preserve"> </w:t>
      </w:r>
      <w:r w:rsidRPr="00580E02">
        <w:rPr>
          <w:spacing w:val="4"/>
          <w:sz w:val="22"/>
          <w:szCs w:val="22"/>
        </w:rPr>
        <w:t>c</w:t>
      </w:r>
      <w:r w:rsidRPr="00580E02">
        <w:rPr>
          <w:spacing w:val="-1"/>
          <w:sz w:val="22"/>
          <w:szCs w:val="22"/>
        </w:rPr>
        <w:t>a</w:t>
      </w:r>
      <w:r w:rsidRPr="00580E02">
        <w:rPr>
          <w:spacing w:val="2"/>
          <w:sz w:val="22"/>
          <w:szCs w:val="22"/>
        </w:rPr>
        <w:t>r</w:t>
      </w:r>
      <w:r w:rsidRPr="00580E02">
        <w:rPr>
          <w:spacing w:val="-1"/>
          <w:sz w:val="22"/>
          <w:szCs w:val="22"/>
        </w:rPr>
        <w:t>ee</w:t>
      </w:r>
      <w:r w:rsidRPr="00580E02">
        <w:rPr>
          <w:sz w:val="22"/>
          <w:szCs w:val="22"/>
        </w:rPr>
        <w:t>r</w:t>
      </w:r>
      <w:r w:rsidRPr="00580E02">
        <w:rPr>
          <w:spacing w:val="8"/>
          <w:sz w:val="22"/>
          <w:szCs w:val="22"/>
        </w:rPr>
        <w:t xml:space="preserve"> </w:t>
      </w:r>
      <w:r w:rsidRPr="00580E02">
        <w:rPr>
          <w:spacing w:val="-1"/>
          <w:sz w:val="22"/>
          <w:szCs w:val="22"/>
        </w:rPr>
        <w:t>a</w:t>
      </w:r>
      <w:r w:rsidRPr="00580E02">
        <w:rPr>
          <w:sz w:val="22"/>
          <w:szCs w:val="22"/>
        </w:rPr>
        <w:t>s</w:t>
      </w:r>
      <w:r w:rsidRPr="00580E02">
        <w:rPr>
          <w:spacing w:val="12"/>
          <w:sz w:val="22"/>
          <w:szCs w:val="22"/>
        </w:rPr>
        <w:t xml:space="preserve"> </w:t>
      </w:r>
      <w:r w:rsidRPr="00580E02">
        <w:rPr>
          <w:spacing w:val="4"/>
          <w:sz w:val="22"/>
          <w:szCs w:val="22"/>
        </w:rPr>
        <w:t>a</w:t>
      </w:r>
      <w:r w:rsidRPr="00580E02">
        <w:rPr>
          <w:sz w:val="22"/>
          <w:szCs w:val="22"/>
        </w:rPr>
        <w:t>n</w:t>
      </w:r>
      <w:r w:rsidRPr="00580E02">
        <w:rPr>
          <w:spacing w:val="10"/>
          <w:sz w:val="22"/>
          <w:szCs w:val="22"/>
        </w:rPr>
        <w:t xml:space="preserve"> </w:t>
      </w:r>
      <w:r w:rsidRPr="00580E02">
        <w:rPr>
          <w:spacing w:val="-4"/>
          <w:sz w:val="22"/>
          <w:szCs w:val="22"/>
        </w:rPr>
        <w:t>i</w:t>
      </w:r>
      <w:r w:rsidRPr="00580E02">
        <w:rPr>
          <w:spacing w:val="5"/>
          <w:sz w:val="22"/>
          <w:szCs w:val="22"/>
        </w:rPr>
        <w:t>n</w:t>
      </w:r>
      <w:r w:rsidRPr="00580E02">
        <w:rPr>
          <w:spacing w:val="-8"/>
          <w:sz w:val="22"/>
          <w:szCs w:val="22"/>
        </w:rPr>
        <w:t>f</w:t>
      </w:r>
      <w:r w:rsidRPr="00580E02">
        <w:rPr>
          <w:spacing w:val="5"/>
          <w:sz w:val="22"/>
          <w:szCs w:val="22"/>
        </w:rPr>
        <w:t>o</w:t>
      </w:r>
      <w:r w:rsidRPr="00580E02">
        <w:rPr>
          <w:spacing w:val="2"/>
          <w:sz w:val="22"/>
          <w:szCs w:val="22"/>
        </w:rPr>
        <w:t>r</w:t>
      </w:r>
      <w:r w:rsidRPr="00580E02">
        <w:rPr>
          <w:spacing w:val="-4"/>
          <w:sz w:val="22"/>
          <w:szCs w:val="22"/>
        </w:rPr>
        <w:t>m</w:t>
      </w:r>
      <w:r w:rsidRPr="00580E02">
        <w:rPr>
          <w:spacing w:val="-1"/>
          <w:sz w:val="22"/>
          <w:szCs w:val="22"/>
        </w:rPr>
        <w:t>a</w:t>
      </w:r>
      <w:r w:rsidRPr="00580E02">
        <w:rPr>
          <w:spacing w:val="10"/>
          <w:sz w:val="22"/>
          <w:szCs w:val="22"/>
        </w:rPr>
        <w:t>t</w:t>
      </w:r>
      <w:r w:rsidRPr="00580E02">
        <w:rPr>
          <w:spacing w:val="-9"/>
          <w:sz w:val="22"/>
          <w:szCs w:val="22"/>
        </w:rPr>
        <w:t>i</w:t>
      </w:r>
      <w:r w:rsidRPr="00580E02">
        <w:rPr>
          <w:spacing w:val="10"/>
          <w:sz w:val="22"/>
          <w:szCs w:val="22"/>
        </w:rPr>
        <w:t>o</w:t>
      </w:r>
      <w:r w:rsidRPr="00580E02">
        <w:rPr>
          <w:sz w:val="22"/>
          <w:szCs w:val="22"/>
        </w:rPr>
        <w:t xml:space="preserve">n </w:t>
      </w:r>
      <w:r w:rsidRPr="00580E02">
        <w:rPr>
          <w:spacing w:val="5"/>
          <w:sz w:val="22"/>
          <w:szCs w:val="22"/>
        </w:rPr>
        <w:t>t</w:t>
      </w:r>
      <w:r w:rsidRPr="00580E02">
        <w:rPr>
          <w:spacing w:val="-1"/>
          <w:sz w:val="22"/>
          <w:szCs w:val="22"/>
        </w:rPr>
        <w:t>ec</w:t>
      </w:r>
      <w:r w:rsidRPr="00580E02">
        <w:rPr>
          <w:spacing w:val="-5"/>
          <w:sz w:val="22"/>
          <w:szCs w:val="22"/>
        </w:rPr>
        <w:t>hn</w:t>
      </w:r>
      <w:r w:rsidRPr="00580E02">
        <w:rPr>
          <w:spacing w:val="10"/>
          <w:sz w:val="22"/>
          <w:szCs w:val="22"/>
        </w:rPr>
        <w:t>o</w:t>
      </w:r>
      <w:r w:rsidRPr="00580E02">
        <w:rPr>
          <w:spacing w:val="-9"/>
          <w:sz w:val="22"/>
          <w:szCs w:val="22"/>
        </w:rPr>
        <w:t>l</w:t>
      </w:r>
      <w:r w:rsidRPr="00580E02">
        <w:rPr>
          <w:spacing w:val="5"/>
          <w:sz w:val="22"/>
          <w:szCs w:val="22"/>
        </w:rPr>
        <w:t>og</w:t>
      </w:r>
      <w:r w:rsidRPr="00580E02">
        <w:rPr>
          <w:sz w:val="22"/>
          <w:szCs w:val="22"/>
        </w:rPr>
        <w:t>y</w:t>
      </w:r>
      <w:r w:rsidRPr="00580E02">
        <w:rPr>
          <w:spacing w:val="-18"/>
          <w:sz w:val="22"/>
          <w:szCs w:val="22"/>
        </w:rPr>
        <w:t xml:space="preserve"> </w:t>
      </w:r>
      <w:r w:rsidRPr="00580E02">
        <w:rPr>
          <w:spacing w:val="2"/>
          <w:sz w:val="22"/>
          <w:szCs w:val="22"/>
        </w:rPr>
        <w:t>(IT</w:t>
      </w:r>
      <w:r w:rsidRPr="00580E02">
        <w:rPr>
          <w:sz w:val="22"/>
          <w:szCs w:val="22"/>
        </w:rPr>
        <w:t>) p</w:t>
      </w:r>
      <w:r w:rsidRPr="00580E02">
        <w:rPr>
          <w:spacing w:val="-3"/>
          <w:sz w:val="22"/>
          <w:szCs w:val="22"/>
        </w:rPr>
        <w:t>r</w:t>
      </w:r>
      <w:r w:rsidRPr="00580E02">
        <w:rPr>
          <w:spacing w:val="5"/>
          <w:sz w:val="22"/>
          <w:szCs w:val="22"/>
        </w:rPr>
        <w:t>o</w:t>
      </w:r>
      <w:r w:rsidRPr="00580E02">
        <w:rPr>
          <w:spacing w:val="-8"/>
          <w:sz w:val="22"/>
          <w:szCs w:val="22"/>
        </w:rPr>
        <w:t>f</w:t>
      </w:r>
      <w:r w:rsidRPr="00580E02">
        <w:rPr>
          <w:spacing w:val="-1"/>
          <w:sz w:val="22"/>
          <w:szCs w:val="22"/>
        </w:rPr>
        <w:t>e</w:t>
      </w:r>
      <w:r w:rsidRPr="00580E02">
        <w:rPr>
          <w:spacing w:val="3"/>
          <w:sz w:val="22"/>
          <w:szCs w:val="22"/>
        </w:rPr>
        <w:t>ss</w:t>
      </w:r>
      <w:r w:rsidRPr="00580E02">
        <w:rPr>
          <w:spacing w:val="-9"/>
          <w:sz w:val="22"/>
          <w:szCs w:val="22"/>
        </w:rPr>
        <w:t>i</w:t>
      </w:r>
      <w:r w:rsidRPr="00580E02">
        <w:rPr>
          <w:spacing w:val="5"/>
          <w:sz w:val="22"/>
          <w:szCs w:val="22"/>
        </w:rPr>
        <w:t>o</w:t>
      </w:r>
      <w:r w:rsidRPr="00580E02">
        <w:rPr>
          <w:sz w:val="22"/>
          <w:szCs w:val="22"/>
        </w:rPr>
        <w:t>n</w:t>
      </w:r>
      <w:r w:rsidRPr="00580E02">
        <w:rPr>
          <w:spacing w:val="4"/>
          <w:sz w:val="22"/>
          <w:szCs w:val="22"/>
        </w:rPr>
        <w:t>a</w:t>
      </w:r>
      <w:r w:rsidRPr="00580E02">
        <w:rPr>
          <w:sz w:val="22"/>
          <w:szCs w:val="22"/>
        </w:rPr>
        <w:t>l</w:t>
      </w:r>
      <w:r w:rsidRPr="00580E02">
        <w:rPr>
          <w:spacing w:val="-19"/>
          <w:sz w:val="22"/>
          <w:szCs w:val="22"/>
        </w:rPr>
        <w:t xml:space="preserve"> </w:t>
      </w:r>
      <w:r w:rsidRPr="00580E02">
        <w:rPr>
          <w:sz w:val="22"/>
          <w:szCs w:val="22"/>
        </w:rPr>
        <w:t>w</w:t>
      </w:r>
      <w:r w:rsidRPr="00580E02">
        <w:rPr>
          <w:spacing w:val="5"/>
          <w:sz w:val="22"/>
          <w:szCs w:val="22"/>
        </w:rPr>
        <w:t>o</w:t>
      </w:r>
      <w:r w:rsidRPr="00580E02">
        <w:rPr>
          <w:spacing w:val="2"/>
          <w:sz w:val="22"/>
          <w:szCs w:val="22"/>
        </w:rPr>
        <w:t>r</w:t>
      </w:r>
      <w:r w:rsidRPr="00580E02">
        <w:rPr>
          <w:spacing w:val="5"/>
          <w:sz w:val="22"/>
          <w:szCs w:val="22"/>
        </w:rPr>
        <w:t>k</w:t>
      </w:r>
      <w:r w:rsidRPr="00580E02">
        <w:rPr>
          <w:spacing w:val="-4"/>
          <w:sz w:val="22"/>
          <w:szCs w:val="22"/>
        </w:rPr>
        <w:t>i</w:t>
      </w:r>
      <w:r w:rsidRPr="00580E02">
        <w:rPr>
          <w:spacing w:val="-5"/>
          <w:sz w:val="22"/>
          <w:szCs w:val="22"/>
        </w:rPr>
        <w:t>n</w:t>
      </w:r>
      <w:r w:rsidRPr="00580E02">
        <w:rPr>
          <w:sz w:val="22"/>
          <w:szCs w:val="22"/>
        </w:rPr>
        <w:t>g</w:t>
      </w:r>
      <w:r w:rsidRPr="00580E02">
        <w:rPr>
          <w:spacing w:val="-1"/>
          <w:sz w:val="22"/>
          <w:szCs w:val="22"/>
        </w:rPr>
        <w:t xml:space="preserve"> </w:t>
      </w:r>
      <w:r w:rsidRPr="00580E02">
        <w:rPr>
          <w:spacing w:val="-4"/>
          <w:sz w:val="22"/>
          <w:szCs w:val="22"/>
        </w:rPr>
        <w:t>i</w:t>
      </w:r>
      <w:r w:rsidRPr="00580E02">
        <w:rPr>
          <w:sz w:val="22"/>
          <w:szCs w:val="22"/>
        </w:rPr>
        <w:t>n</w:t>
      </w:r>
      <w:r w:rsidRPr="00580E02">
        <w:rPr>
          <w:spacing w:val="-4"/>
          <w:sz w:val="22"/>
          <w:szCs w:val="22"/>
        </w:rPr>
        <w:t xml:space="preserve"> </w:t>
      </w:r>
      <w:r w:rsidRPr="00580E02">
        <w:rPr>
          <w:spacing w:val="5"/>
          <w:sz w:val="22"/>
          <w:szCs w:val="22"/>
        </w:rPr>
        <w:t>t</w:t>
      </w:r>
      <w:r w:rsidRPr="00580E02">
        <w:rPr>
          <w:spacing w:val="-5"/>
          <w:sz w:val="22"/>
          <w:szCs w:val="22"/>
        </w:rPr>
        <w:t>h</w:t>
      </w:r>
      <w:r w:rsidRPr="00580E02">
        <w:rPr>
          <w:sz w:val="22"/>
          <w:szCs w:val="22"/>
        </w:rPr>
        <w:t>e</w:t>
      </w:r>
      <w:r w:rsidRPr="00580E02">
        <w:rPr>
          <w:spacing w:val="-1"/>
          <w:sz w:val="22"/>
          <w:szCs w:val="22"/>
        </w:rPr>
        <w:t xml:space="preserve"> </w:t>
      </w:r>
      <w:r w:rsidRPr="00580E02">
        <w:rPr>
          <w:spacing w:val="10"/>
          <w:sz w:val="22"/>
          <w:szCs w:val="22"/>
        </w:rPr>
        <w:t>t</w:t>
      </w:r>
      <w:r w:rsidRPr="00580E02">
        <w:rPr>
          <w:spacing w:val="-9"/>
          <w:sz w:val="22"/>
          <w:szCs w:val="22"/>
        </w:rPr>
        <w:t>y</w:t>
      </w:r>
      <w:r w:rsidRPr="00580E02">
        <w:rPr>
          <w:spacing w:val="5"/>
          <w:sz w:val="22"/>
          <w:szCs w:val="22"/>
        </w:rPr>
        <w:t>p</w:t>
      </w:r>
      <w:r w:rsidRPr="00580E02">
        <w:rPr>
          <w:spacing w:val="-4"/>
          <w:sz w:val="22"/>
          <w:szCs w:val="22"/>
        </w:rPr>
        <w:t>i</w:t>
      </w:r>
      <w:r w:rsidRPr="00580E02">
        <w:rPr>
          <w:spacing w:val="-1"/>
          <w:sz w:val="22"/>
          <w:szCs w:val="22"/>
        </w:rPr>
        <w:t>c</w:t>
      </w:r>
      <w:r w:rsidRPr="00580E02">
        <w:rPr>
          <w:spacing w:val="4"/>
          <w:sz w:val="22"/>
          <w:szCs w:val="22"/>
        </w:rPr>
        <w:t>a</w:t>
      </w:r>
      <w:r w:rsidRPr="00580E02">
        <w:rPr>
          <w:sz w:val="22"/>
          <w:szCs w:val="22"/>
        </w:rPr>
        <w:t>lly</w:t>
      </w:r>
      <w:r w:rsidRPr="00580E02">
        <w:rPr>
          <w:spacing w:val="-10"/>
          <w:sz w:val="22"/>
          <w:szCs w:val="22"/>
        </w:rPr>
        <w:t xml:space="preserve"> </w:t>
      </w:r>
      <w:r w:rsidRPr="00580E02">
        <w:rPr>
          <w:spacing w:val="-1"/>
          <w:sz w:val="22"/>
          <w:szCs w:val="22"/>
        </w:rPr>
        <w:t>c</w:t>
      </w:r>
      <w:r w:rsidRPr="00580E02">
        <w:rPr>
          <w:spacing w:val="10"/>
          <w:sz w:val="22"/>
          <w:szCs w:val="22"/>
        </w:rPr>
        <w:t>o</w:t>
      </w:r>
      <w:r w:rsidRPr="00580E02">
        <w:rPr>
          <w:spacing w:val="-9"/>
          <w:sz w:val="22"/>
          <w:szCs w:val="22"/>
        </w:rPr>
        <w:t>m</w:t>
      </w:r>
      <w:r w:rsidRPr="00580E02">
        <w:rPr>
          <w:spacing w:val="5"/>
          <w:sz w:val="22"/>
          <w:szCs w:val="22"/>
        </w:rPr>
        <w:t>p</w:t>
      </w:r>
      <w:r w:rsidRPr="00580E02">
        <w:rPr>
          <w:spacing w:val="-4"/>
          <w:sz w:val="22"/>
          <w:szCs w:val="22"/>
        </w:rPr>
        <w:t>l</w:t>
      </w:r>
      <w:r w:rsidRPr="00580E02">
        <w:rPr>
          <w:spacing w:val="4"/>
          <w:sz w:val="22"/>
          <w:szCs w:val="22"/>
        </w:rPr>
        <w:t>e</w:t>
      </w:r>
      <w:r w:rsidRPr="00580E02">
        <w:rPr>
          <w:sz w:val="22"/>
          <w:szCs w:val="22"/>
        </w:rPr>
        <w:t>x</w:t>
      </w:r>
      <w:r w:rsidRPr="00580E02">
        <w:rPr>
          <w:spacing w:val="-10"/>
          <w:sz w:val="22"/>
          <w:szCs w:val="22"/>
        </w:rPr>
        <w:t xml:space="preserve"> </w:t>
      </w:r>
      <w:r w:rsidRPr="00580E02">
        <w:rPr>
          <w:spacing w:val="-1"/>
          <w:sz w:val="22"/>
          <w:szCs w:val="22"/>
        </w:rPr>
        <w:t>c</w:t>
      </w:r>
      <w:r w:rsidRPr="00580E02">
        <w:rPr>
          <w:spacing w:val="5"/>
          <w:sz w:val="22"/>
          <w:szCs w:val="22"/>
        </w:rPr>
        <w:t>o</w:t>
      </w:r>
      <w:r w:rsidRPr="00580E02">
        <w:rPr>
          <w:spacing w:val="-9"/>
          <w:sz w:val="22"/>
          <w:szCs w:val="22"/>
        </w:rPr>
        <w:t>m</w:t>
      </w:r>
      <w:r w:rsidRPr="00580E02">
        <w:rPr>
          <w:sz w:val="22"/>
          <w:szCs w:val="22"/>
        </w:rPr>
        <w:t>pu</w:t>
      </w:r>
      <w:r w:rsidRPr="00580E02">
        <w:rPr>
          <w:spacing w:val="10"/>
          <w:sz w:val="22"/>
          <w:szCs w:val="22"/>
        </w:rPr>
        <w:t>t</w:t>
      </w:r>
      <w:r w:rsidRPr="00580E02">
        <w:rPr>
          <w:spacing w:val="-4"/>
          <w:sz w:val="22"/>
          <w:szCs w:val="22"/>
        </w:rPr>
        <w:t>i</w:t>
      </w:r>
      <w:r w:rsidRPr="00580E02">
        <w:rPr>
          <w:spacing w:val="-5"/>
          <w:sz w:val="22"/>
          <w:szCs w:val="22"/>
        </w:rPr>
        <w:t>n</w:t>
      </w:r>
      <w:r w:rsidRPr="00580E02">
        <w:rPr>
          <w:sz w:val="22"/>
          <w:szCs w:val="22"/>
        </w:rPr>
        <w:t>g</w:t>
      </w:r>
      <w:r w:rsidRPr="00580E02">
        <w:rPr>
          <w:spacing w:val="-8"/>
          <w:sz w:val="22"/>
          <w:szCs w:val="22"/>
        </w:rPr>
        <w:t xml:space="preserve"> </w:t>
      </w:r>
      <w:r w:rsidRPr="00580E02">
        <w:rPr>
          <w:spacing w:val="4"/>
          <w:sz w:val="22"/>
          <w:szCs w:val="22"/>
        </w:rPr>
        <w:t>e</w:t>
      </w:r>
      <w:r w:rsidRPr="00580E02">
        <w:rPr>
          <w:sz w:val="22"/>
          <w:szCs w:val="22"/>
        </w:rPr>
        <w:t>nv</w:t>
      </w:r>
      <w:r w:rsidRPr="00580E02">
        <w:rPr>
          <w:spacing w:val="-4"/>
          <w:sz w:val="22"/>
          <w:szCs w:val="22"/>
        </w:rPr>
        <w:t>i</w:t>
      </w:r>
      <w:r w:rsidRPr="00580E02">
        <w:rPr>
          <w:spacing w:val="2"/>
          <w:sz w:val="22"/>
          <w:szCs w:val="22"/>
        </w:rPr>
        <w:t>r</w:t>
      </w:r>
      <w:r w:rsidRPr="00580E02">
        <w:rPr>
          <w:spacing w:val="5"/>
          <w:sz w:val="22"/>
          <w:szCs w:val="22"/>
        </w:rPr>
        <w:t>o</w:t>
      </w:r>
      <w:r w:rsidRPr="00580E02">
        <w:rPr>
          <w:sz w:val="22"/>
          <w:szCs w:val="22"/>
        </w:rPr>
        <w:t>n</w:t>
      </w:r>
      <w:r w:rsidRPr="00580E02">
        <w:rPr>
          <w:spacing w:val="-4"/>
          <w:sz w:val="22"/>
          <w:szCs w:val="22"/>
        </w:rPr>
        <w:t>m</w:t>
      </w:r>
      <w:r w:rsidRPr="00580E02">
        <w:rPr>
          <w:spacing w:val="4"/>
          <w:sz w:val="22"/>
          <w:szCs w:val="22"/>
        </w:rPr>
        <w:t>e</w:t>
      </w:r>
      <w:r w:rsidRPr="00580E02">
        <w:rPr>
          <w:spacing w:val="-5"/>
          <w:sz w:val="22"/>
          <w:szCs w:val="22"/>
        </w:rPr>
        <w:t>n</w:t>
      </w:r>
      <w:r w:rsidRPr="00580E02">
        <w:rPr>
          <w:sz w:val="22"/>
          <w:szCs w:val="22"/>
        </w:rPr>
        <w:t>t</w:t>
      </w:r>
      <w:r w:rsidRPr="00580E02">
        <w:rPr>
          <w:spacing w:val="-9"/>
          <w:sz w:val="22"/>
          <w:szCs w:val="22"/>
        </w:rPr>
        <w:t xml:space="preserve"> </w:t>
      </w:r>
      <w:r w:rsidRPr="00580E02">
        <w:rPr>
          <w:spacing w:val="5"/>
          <w:sz w:val="22"/>
          <w:szCs w:val="22"/>
        </w:rPr>
        <w:t>o</w:t>
      </w:r>
      <w:r w:rsidRPr="00580E02">
        <w:rPr>
          <w:sz w:val="22"/>
          <w:szCs w:val="22"/>
        </w:rPr>
        <w:t>f</w:t>
      </w:r>
      <w:r w:rsidRPr="00580E02">
        <w:rPr>
          <w:spacing w:val="-2"/>
          <w:sz w:val="22"/>
          <w:szCs w:val="22"/>
        </w:rPr>
        <w:t xml:space="preserve"> </w:t>
      </w:r>
      <w:r w:rsidRPr="00580E02">
        <w:rPr>
          <w:spacing w:val="-4"/>
          <w:sz w:val="22"/>
          <w:szCs w:val="22"/>
        </w:rPr>
        <w:t>m</w:t>
      </w:r>
      <w:r w:rsidRPr="00580E02">
        <w:rPr>
          <w:spacing w:val="-1"/>
          <w:sz w:val="22"/>
          <w:szCs w:val="22"/>
        </w:rPr>
        <w:t>e</w:t>
      </w:r>
      <w:r w:rsidRPr="00580E02">
        <w:rPr>
          <w:spacing w:val="5"/>
          <w:sz w:val="22"/>
          <w:szCs w:val="22"/>
        </w:rPr>
        <w:t>d</w:t>
      </w:r>
      <w:r w:rsidRPr="00580E02">
        <w:rPr>
          <w:spacing w:val="-4"/>
          <w:sz w:val="22"/>
          <w:szCs w:val="22"/>
        </w:rPr>
        <w:t>i</w:t>
      </w:r>
      <w:r w:rsidRPr="00580E02">
        <w:rPr>
          <w:spacing w:val="5"/>
          <w:sz w:val="22"/>
          <w:szCs w:val="22"/>
        </w:rPr>
        <w:t>u</w:t>
      </w:r>
      <w:r w:rsidRPr="00580E02">
        <w:rPr>
          <w:sz w:val="22"/>
          <w:szCs w:val="22"/>
        </w:rPr>
        <w:t>m</w:t>
      </w:r>
      <w:r w:rsidRPr="00580E02">
        <w:rPr>
          <w:spacing w:val="-14"/>
          <w:sz w:val="22"/>
          <w:szCs w:val="22"/>
        </w:rPr>
        <w:t xml:space="preserve"> </w:t>
      </w:r>
      <w:r w:rsidRPr="00580E02">
        <w:rPr>
          <w:spacing w:val="5"/>
          <w:sz w:val="22"/>
          <w:szCs w:val="22"/>
        </w:rPr>
        <w:t>t</w:t>
      </w:r>
      <w:r w:rsidRPr="00580E02">
        <w:rPr>
          <w:sz w:val="22"/>
          <w:szCs w:val="22"/>
        </w:rPr>
        <w:t>o</w:t>
      </w:r>
      <w:r w:rsidRPr="00580E02">
        <w:rPr>
          <w:spacing w:val="5"/>
          <w:sz w:val="22"/>
          <w:szCs w:val="22"/>
        </w:rPr>
        <w:t xml:space="preserve"> </w:t>
      </w:r>
      <w:r w:rsidRPr="00580E02">
        <w:rPr>
          <w:spacing w:val="-9"/>
          <w:sz w:val="22"/>
          <w:szCs w:val="22"/>
        </w:rPr>
        <w:t>l</w:t>
      </w:r>
      <w:r w:rsidRPr="00580E02">
        <w:rPr>
          <w:spacing w:val="-1"/>
          <w:sz w:val="22"/>
          <w:szCs w:val="22"/>
        </w:rPr>
        <w:t>a</w:t>
      </w:r>
      <w:r w:rsidRPr="00580E02">
        <w:rPr>
          <w:spacing w:val="2"/>
          <w:sz w:val="22"/>
          <w:szCs w:val="22"/>
        </w:rPr>
        <w:t>r</w:t>
      </w:r>
      <w:r w:rsidRPr="00580E02">
        <w:rPr>
          <w:spacing w:val="5"/>
          <w:sz w:val="22"/>
          <w:szCs w:val="22"/>
        </w:rPr>
        <w:t>g</w:t>
      </w:r>
      <w:r w:rsidRPr="00580E02">
        <w:rPr>
          <w:sz w:val="22"/>
          <w:szCs w:val="22"/>
        </w:rPr>
        <w:t>e</w:t>
      </w:r>
      <w:r>
        <w:t xml:space="preserve"> </w:t>
      </w:r>
      <w:r>
        <w:rPr>
          <w:spacing w:val="5"/>
        </w:rPr>
        <w:t>o</w:t>
      </w:r>
      <w:r>
        <w:rPr>
          <w:spacing w:val="2"/>
        </w:rPr>
        <w:t>r</w:t>
      </w:r>
      <w:r>
        <w:t>g</w:t>
      </w:r>
      <w:r>
        <w:rPr>
          <w:spacing w:val="-1"/>
        </w:rPr>
        <w:t>a</w:t>
      </w:r>
      <w:r>
        <w:t>n</w:t>
      </w:r>
      <w:r>
        <w:rPr>
          <w:spacing w:val="-9"/>
        </w:rPr>
        <w:t>i</w:t>
      </w:r>
      <w:r>
        <w:rPr>
          <w:spacing w:val="-1"/>
        </w:rPr>
        <w:t>za</w:t>
      </w:r>
      <w:r>
        <w:rPr>
          <w:spacing w:val="10"/>
        </w:rPr>
        <w:t>t</w:t>
      </w:r>
      <w:r>
        <w:rPr>
          <w:spacing w:val="-9"/>
        </w:rPr>
        <w:t>i</w:t>
      </w:r>
      <w:r>
        <w:rPr>
          <w:spacing w:val="5"/>
        </w:rPr>
        <w:t>o</w:t>
      </w:r>
      <w:r>
        <w:rPr>
          <w:spacing w:val="-5"/>
        </w:rPr>
        <w:t>n</w:t>
      </w:r>
      <w:r>
        <w:rPr>
          <w:spacing w:val="-2"/>
        </w:rPr>
        <w:t>s</w:t>
      </w:r>
      <w:r>
        <w:t>.</w:t>
      </w:r>
    </w:p>
    <w:p w14:paraId="4F08FE14" w14:textId="77777777" w:rsidR="00C673E6" w:rsidRDefault="00C673E6" w:rsidP="00B96237">
      <w:pPr>
        <w:ind w:left="100" w:right="58"/>
        <w:jc w:val="both"/>
      </w:pPr>
    </w:p>
    <w:p w14:paraId="42117501" w14:textId="77777777" w:rsidR="00A6639C" w:rsidRDefault="00A6639C" w:rsidP="00B96237">
      <w:pPr>
        <w:jc w:val="both"/>
        <w:sectPr w:rsidR="00A6639C" w:rsidSect="0065112B">
          <w:headerReference w:type="default" r:id="rId31"/>
          <w:footerReference w:type="default" r:id="rId32"/>
          <w:type w:val="continuous"/>
          <w:pgSz w:w="12240" w:h="15840"/>
          <w:pgMar w:top="480" w:right="780" w:bottom="880" w:left="980" w:header="0" w:footer="0" w:gutter="0"/>
          <w:pgBorders w:offsetFrom="page">
            <w:top w:val="thinThickMediumGap" w:sz="18" w:space="24" w:color="auto"/>
            <w:left w:val="thinThickMediumGap" w:sz="18" w:space="24" w:color="auto"/>
            <w:bottom w:val="thickThinMediumGap" w:sz="18" w:space="24" w:color="auto"/>
            <w:right w:val="thickThinMediumGap" w:sz="18" w:space="24" w:color="auto"/>
          </w:pgBorders>
          <w:cols w:space="720"/>
          <w:docGrid w:linePitch="326"/>
        </w:sectPr>
      </w:pPr>
    </w:p>
    <w:p w14:paraId="42117502" w14:textId="77777777" w:rsidR="00A6639C" w:rsidRDefault="00A6639C" w:rsidP="00B96237">
      <w:pPr>
        <w:tabs>
          <w:tab w:val="left" w:pos="720"/>
        </w:tabs>
        <w:ind w:left="369" w:right="-71"/>
        <w:rPr>
          <w:sz w:val="20"/>
          <w:szCs w:val="20"/>
        </w:rPr>
      </w:pPr>
      <w:r>
        <w:rPr>
          <w:rFonts w:ascii="Symbol" w:eastAsia="Symbol" w:hAnsi="Symbol" w:cs="Symbol"/>
          <w:sz w:val="20"/>
          <w:szCs w:val="20"/>
        </w:rPr>
        <w:t></w:t>
      </w:r>
      <w:r>
        <w:rPr>
          <w:sz w:val="20"/>
          <w:szCs w:val="20"/>
        </w:rPr>
        <w:tab/>
      </w:r>
      <w:r>
        <w:rPr>
          <w:spacing w:val="2"/>
          <w:sz w:val="20"/>
          <w:szCs w:val="20"/>
        </w:rPr>
        <w:t>T</w:t>
      </w:r>
      <w:r>
        <w:rPr>
          <w:spacing w:val="-3"/>
          <w:sz w:val="20"/>
          <w:szCs w:val="20"/>
        </w:rPr>
        <w:t>ec</w:t>
      </w:r>
      <w:r>
        <w:rPr>
          <w:sz w:val="20"/>
          <w:szCs w:val="20"/>
        </w:rPr>
        <w:t>h</w:t>
      </w:r>
      <w:r>
        <w:rPr>
          <w:spacing w:val="5"/>
          <w:sz w:val="20"/>
          <w:szCs w:val="20"/>
        </w:rPr>
        <w:t>n</w:t>
      </w:r>
      <w:r>
        <w:rPr>
          <w:spacing w:val="2"/>
          <w:sz w:val="20"/>
          <w:szCs w:val="20"/>
        </w:rPr>
        <w:t>i</w:t>
      </w:r>
      <w:r>
        <w:rPr>
          <w:spacing w:val="-3"/>
          <w:sz w:val="20"/>
          <w:szCs w:val="20"/>
        </w:rPr>
        <w:t>ca</w:t>
      </w:r>
      <w:r>
        <w:rPr>
          <w:sz w:val="20"/>
          <w:szCs w:val="20"/>
        </w:rPr>
        <w:t>l</w:t>
      </w:r>
      <w:r>
        <w:rPr>
          <w:spacing w:val="4"/>
          <w:sz w:val="20"/>
          <w:szCs w:val="20"/>
        </w:rPr>
        <w:t xml:space="preserve"> </w:t>
      </w:r>
      <w:r>
        <w:rPr>
          <w:spacing w:val="-1"/>
          <w:sz w:val="20"/>
          <w:szCs w:val="20"/>
        </w:rPr>
        <w:t>s</w:t>
      </w:r>
      <w:r>
        <w:rPr>
          <w:sz w:val="20"/>
          <w:szCs w:val="20"/>
        </w:rPr>
        <w:t>u</w:t>
      </w:r>
      <w:r>
        <w:rPr>
          <w:spacing w:val="-4"/>
          <w:sz w:val="20"/>
          <w:szCs w:val="20"/>
        </w:rPr>
        <w:t>p</w:t>
      </w:r>
      <w:r>
        <w:rPr>
          <w:sz w:val="20"/>
          <w:szCs w:val="20"/>
        </w:rPr>
        <w:t>p</w:t>
      </w:r>
      <w:r>
        <w:rPr>
          <w:spacing w:val="-4"/>
          <w:sz w:val="20"/>
          <w:szCs w:val="20"/>
        </w:rPr>
        <w:t>o</w:t>
      </w:r>
      <w:r>
        <w:rPr>
          <w:spacing w:val="5"/>
          <w:sz w:val="20"/>
          <w:szCs w:val="20"/>
        </w:rPr>
        <w:t>r</w:t>
      </w:r>
      <w:r>
        <w:rPr>
          <w:sz w:val="20"/>
          <w:szCs w:val="20"/>
        </w:rPr>
        <w:t xml:space="preserve">t </w:t>
      </w:r>
      <w:r>
        <w:rPr>
          <w:spacing w:val="-8"/>
          <w:sz w:val="20"/>
          <w:szCs w:val="20"/>
        </w:rPr>
        <w:t>e</w:t>
      </w:r>
      <w:r>
        <w:rPr>
          <w:spacing w:val="5"/>
          <w:sz w:val="20"/>
          <w:szCs w:val="20"/>
        </w:rPr>
        <w:t>n</w:t>
      </w:r>
      <w:r>
        <w:rPr>
          <w:sz w:val="20"/>
          <w:szCs w:val="20"/>
        </w:rPr>
        <w:t>g</w:t>
      </w:r>
      <w:r>
        <w:rPr>
          <w:spacing w:val="-3"/>
          <w:sz w:val="20"/>
          <w:szCs w:val="20"/>
        </w:rPr>
        <w:t>i</w:t>
      </w:r>
      <w:r>
        <w:rPr>
          <w:spacing w:val="5"/>
          <w:sz w:val="20"/>
          <w:szCs w:val="20"/>
        </w:rPr>
        <w:t>n</w:t>
      </w:r>
      <w:r>
        <w:rPr>
          <w:spacing w:val="-3"/>
          <w:sz w:val="20"/>
          <w:szCs w:val="20"/>
        </w:rPr>
        <w:t>e</w:t>
      </w:r>
      <w:r>
        <w:rPr>
          <w:spacing w:val="-8"/>
          <w:sz w:val="20"/>
          <w:szCs w:val="20"/>
        </w:rPr>
        <w:t>e</w:t>
      </w:r>
      <w:r>
        <w:rPr>
          <w:spacing w:val="5"/>
          <w:sz w:val="20"/>
          <w:szCs w:val="20"/>
        </w:rPr>
        <w:t>r</w:t>
      </w:r>
      <w:r>
        <w:rPr>
          <w:sz w:val="20"/>
          <w:szCs w:val="20"/>
        </w:rPr>
        <w:t>s</w:t>
      </w:r>
    </w:p>
    <w:p w14:paraId="42117503" w14:textId="77777777" w:rsidR="00A6639C" w:rsidRDefault="00A6639C" w:rsidP="00B96237">
      <w:pPr>
        <w:tabs>
          <w:tab w:val="left" w:pos="720"/>
        </w:tabs>
        <w:ind w:left="369" w:right="-20"/>
        <w:rPr>
          <w:sz w:val="20"/>
          <w:szCs w:val="20"/>
        </w:rPr>
      </w:pPr>
      <w:r>
        <w:rPr>
          <w:rFonts w:ascii="Symbol" w:eastAsia="Symbol" w:hAnsi="Symbol" w:cs="Symbol"/>
          <w:position w:val="-1"/>
          <w:sz w:val="20"/>
          <w:szCs w:val="20"/>
        </w:rPr>
        <w:t></w:t>
      </w:r>
      <w:r>
        <w:rPr>
          <w:position w:val="-1"/>
          <w:sz w:val="20"/>
          <w:szCs w:val="20"/>
        </w:rPr>
        <w:tab/>
      </w:r>
      <w:r>
        <w:rPr>
          <w:spacing w:val="3"/>
          <w:position w:val="-1"/>
          <w:sz w:val="20"/>
          <w:szCs w:val="20"/>
        </w:rPr>
        <w:t>S</w:t>
      </w:r>
      <w:r>
        <w:rPr>
          <w:spacing w:val="-9"/>
          <w:position w:val="-1"/>
          <w:sz w:val="20"/>
          <w:szCs w:val="20"/>
        </w:rPr>
        <w:t>y</w:t>
      </w:r>
      <w:r>
        <w:rPr>
          <w:spacing w:val="-1"/>
          <w:position w:val="-1"/>
          <w:sz w:val="20"/>
          <w:szCs w:val="20"/>
        </w:rPr>
        <w:t>s</w:t>
      </w:r>
      <w:r>
        <w:rPr>
          <w:spacing w:val="2"/>
          <w:position w:val="-1"/>
          <w:sz w:val="20"/>
          <w:szCs w:val="20"/>
        </w:rPr>
        <w:t>t</w:t>
      </w:r>
      <w:r>
        <w:rPr>
          <w:spacing w:val="-3"/>
          <w:position w:val="-1"/>
          <w:sz w:val="20"/>
          <w:szCs w:val="20"/>
        </w:rPr>
        <w:t>e</w:t>
      </w:r>
      <w:r>
        <w:rPr>
          <w:spacing w:val="2"/>
          <w:position w:val="-1"/>
          <w:sz w:val="20"/>
          <w:szCs w:val="20"/>
        </w:rPr>
        <w:t>m</w:t>
      </w:r>
      <w:r>
        <w:rPr>
          <w:position w:val="-1"/>
          <w:sz w:val="20"/>
          <w:szCs w:val="20"/>
        </w:rPr>
        <w:t>s</w:t>
      </w:r>
      <w:r>
        <w:rPr>
          <w:spacing w:val="1"/>
          <w:position w:val="-1"/>
          <w:sz w:val="20"/>
          <w:szCs w:val="20"/>
        </w:rPr>
        <w:t xml:space="preserve"> </w:t>
      </w:r>
      <w:r>
        <w:rPr>
          <w:spacing w:val="-1"/>
          <w:position w:val="-1"/>
          <w:sz w:val="20"/>
          <w:szCs w:val="20"/>
        </w:rPr>
        <w:t>A</w:t>
      </w:r>
      <w:r>
        <w:rPr>
          <w:position w:val="-1"/>
          <w:sz w:val="20"/>
          <w:szCs w:val="20"/>
        </w:rPr>
        <w:t>d</w:t>
      </w:r>
      <w:r>
        <w:rPr>
          <w:spacing w:val="2"/>
          <w:position w:val="-1"/>
          <w:sz w:val="20"/>
          <w:szCs w:val="20"/>
        </w:rPr>
        <w:t>m</w:t>
      </w:r>
      <w:r>
        <w:rPr>
          <w:spacing w:val="-3"/>
          <w:position w:val="-1"/>
          <w:sz w:val="20"/>
          <w:szCs w:val="20"/>
        </w:rPr>
        <w:t>i</w:t>
      </w:r>
      <w:r>
        <w:rPr>
          <w:spacing w:val="5"/>
          <w:position w:val="-1"/>
          <w:sz w:val="20"/>
          <w:szCs w:val="20"/>
        </w:rPr>
        <w:t>n</w:t>
      </w:r>
      <w:r>
        <w:rPr>
          <w:spacing w:val="2"/>
          <w:position w:val="-1"/>
          <w:sz w:val="20"/>
          <w:szCs w:val="20"/>
        </w:rPr>
        <w:t>i</w:t>
      </w:r>
      <w:r>
        <w:rPr>
          <w:spacing w:val="-6"/>
          <w:position w:val="-1"/>
          <w:sz w:val="20"/>
          <w:szCs w:val="20"/>
        </w:rPr>
        <w:t>s</w:t>
      </w:r>
      <w:r>
        <w:rPr>
          <w:spacing w:val="-3"/>
          <w:position w:val="-1"/>
          <w:sz w:val="20"/>
          <w:szCs w:val="20"/>
        </w:rPr>
        <w:t>t</w:t>
      </w:r>
      <w:r>
        <w:rPr>
          <w:spacing w:val="5"/>
          <w:position w:val="-1"/>
          <w:sz w:val="20"/>
          <w:szCs w:val="20"/>
        </w:rPr>
        <w:t>r</w:t>
      </w:r>
      <w:r>
        <w:rPr>
          <w:spacing w:val="-3"/>
          <w:position w:val="-1"/>
          <w:sz w:val="20"/>
          <w:szCs w:val="20"/>
        </w:rPr>
        <w:t>a</w:t>
      </w:r>
      <w:r>
        <w:rPr>
          <w:spacing w:val="2"/>
          <w:position w:val="-1"/>
          <w:sz w:val="20"/>
          <w:szCs w:val="20"/>
        </w:rPr>
        <w:t>t</w:t>
      </w:r>
      <w:r>
        <w:rPr>
          <w:spacing w:val="-4"/>
          <w:position w:val="-1"/>
          <w:sz w:val="20"/>
          <w:szCs w:val="20"/>
        </w:rPr>
        <w:t>o</w:t>
      </w:r>
      <w:r>
        <w:rPr>
          <w:spacing w:val="5"/>
          <w:position w:val="-1"/>
          <w:sz w:val="20"/>
          <w:szCs w:val="20"/>
        </w:rPr>
        <w:t>r</w:t>
      </w:r>
      <w:r>
        <w:rPr>
          <w:position w:val="-1"/>
          <w:sz w:val="20"/>
          <w:szCs w:val="20"/>
        </w:rPr>
        <w:t>s</w:t>
      </w:r>
    </w:p>
    <w:p w14:paraId="42117504" w14:textId="77777777" w:rsidR="00A6639C" w:rsidRDefault="00A6639C" w:rsidP="00B96237">
      <w:pPr>
        <w:tabs>
          <w:tab w:val="left" w:pos="720"/>
        </w:tabs>
        <w:ind w:left="369" w:right="-20"/>
        <w:rPr>
          <w:position w:val="-1"/>
          <w:sz w:val="20"/>
          <w:szCs w:val="20"/>
        </w:rPr>
      </w:pPr>
      <w:r>
        <w:rPr>
          <w:rFonts w:ascii="Symbol" w:eastAsia="Symbol" w:hAnsi="Symbol" w:cs="Symbol"/>
          <w:position w:val="-1"/>
          <w:sz w:val="20"/>
          <w:szCs w:val="20"/>
        </w:rPr>
        <w:t></w:t>
      </w:r>
      <w:r>
        <w:rPr>
          <w:position w:val="-1"/>
          <w:sz w:val="20"/>
          <w:szCs w:val="20"/>
        </w:rPr>
        <w:tab/>
      </w:r>
      <w:r>
        <w:rPr>
          <w:spacing w:val="2"/>
          <w:position w:val="-1"/>
          <w:sz w:val="20"/>
          <w:szCs w:val="20"/>
        </w:rPr>
        <w:t>T</w:t>
      </w:r>
      <w:r>
        <w:rPr>
          <w:spacing w:val="-3"/>
          <w:position w:val="-1"/>
          <w:sz w:val="20"/>
          <w:szCs w:val="20"/>
        </w:rPr>
        <w:t>ec</w:t>
      </w:r>
      <w:r>
        <w:rPr>
          <w:position w:val="-1"/>
          <w:sz w:val="20"/>
          <w:szCs w:val="20"/>
        </w:rPr>
        <w:t>h</w:t>
      </w:r>
      <w:r>
        <w:rPr>
          <w:spacing w:val="5"/>
          <w:position w:val="-1"/>
          <w:sz w:val="20"/>
          <w:szCs w:val="20"/>
        </w:rPr>
        <w:t>n</w:t>
      </w:r>
      <w:r>
        <w:rPr>
          <w:spacing w:val="2"/>
          <w:position w:val="-1"/>
          <w:sz w:val="20"/>
          <w:szCs w:val="20"/>
        </w:rPr>
        <w:t>i</w:t>
      </w:r>
      <w:r>
        <w:rPr>
          <w:spacing w:val="-3"/>
          <w:position w:val="-1"/>
          <w:sz w:val="20"/>
          <w:szCs w:val="20"/>
        </w:rPr>
        <w:t>ca</w:t>
      </w:r>
      <w:r>
        <w:rPr>
          <w:position w:val="-1"/>
          <w:sz w:val="20"/>
          <w:szCs w:val="20"/>
        </w:rPr>
        <w:t>l</w:t>
      </w:r>
      <w:r>
        <w:rPr>
          <w:spacing w:val="4"/>
          <w:position w:val="-1"/>
          <w:sz w:val="20"/>
          <w:szCs w:val="20"/>
        </w:rPr>
        <w:t xml:space="preserve"> </w:t>
      </w:r>
      <w:r>
        <w:rPr>
          <w:spacing w:val="-3"/>
          <w:position w:val="-1"/>
          <w:sz w:val="20"/>
          <w:szCs w:val="20"/>
        </w:rPr>
        <w:t>c</w:t>
      </w:r>
      <w:r>
        <w:rPr>
          <w:spacing w:val="-4"/>
          <w:position w:val="-1"/>
          <w:sz w:val="20"/>
          <w:szCs w:val="20"/>
        </w:rPr>
        <w:t>o</w:t>
      </w:r>
      <w:r>
        <w:rPr>
          <w:spacing w:val="5"/>
          <w:position w:val="-1"/>
          <w:sz w:val="20"/>
          <w:szCs w:val="20"/>
        </w:rPr>
        <w:t>n</w:t>
      </w:r>
      <w:r>
        <w:rPr>
          <w:spacing w:val="-1"/>
          <w:position w:val="-1"/>
          <w:sz w:val="20"/>
          <w:szCs w:val="20"/>
        </w:rPr>
        <w:t>s</w:t>
      </w:r>
      <w:r>
        <w:rPr>
          <w:spacing w:val="-4"/>
          <w:position w:val="-1"/>
          <w:sz w:val="20"/>
          <w:szCs w:val="20"/>
        </w:rPr>
        <w:t>u</w:t>
      </w:r>
      <w:r>
        <w:rPr>
          <w:spacing w:val="2"/>
          <w:position w:val="-1"/>
          <w:sz w:val="20"/>
          <w:szCs w:val="20"/>
        </w:rPr>
        <w:t>l</w:t>
      </w:r>
      <w:r>
        <w:rPr>
          <w:spacing w:val="-3"/>
          <w:position w:val="-1"/>
          <w:sz w:val="20"/>
          <w:szCs w:val="20"/>
        </w:rPr>
        <w:t>ta</w:t>
      </w:r>
      <w:r>
        <w:rPr>
          <w:spacing w:val="5"/>
          <w:position w:val="-1"/>
          <w:sz w:val="20"/>
          <w:szCs w:val="20"/>
        </w:rPr>
        <w:t>n</w:t>
      </w:r>
      <w:r>
        <w:rPr>
          <w:spacing w:val="2"/>
          <w:position w:val="-1"/>
          <w:sz w:val="20"/>
          <w:szCs w:val="20"/>
        </w:rPr>
        <w:t>t</w:t>
      </w:r>
      <w:r>
        <w:rPr>
          <w:position w:val="-1"/>
          <w:sz w:val="20"/>
          <w:szCs w:val="20"/>
        </w:rPr>
        <w:t>s</w:t>
      </w:r>
    </w:p>
    <w:p w14:paraId="42117505" w14:textId="77777777" w:rsidR="00A6639C" w:rsidRDefault="00A6639C" w:rsidP="00B96237">
      <w:pPr>
        <w:tabs>
          <w:tab w:val="left" w:pos="720"/>
        </w:tabs>
        <w:ind w:left="369" w:right="-20"/>
        <w:rPr>
          <w:position w:val="-1"/>
          <w:sz w:val="20"/>
          <w:szCs w:val="20"/>
        </w:rPr>
      </w:pPr>
    </w:p>
    <w:p w14:paraId="42117506" w14:textId="77777777" w:rsidR="00A6639C" w:rsidRPr="0053176C" w:rsidRDefault="00A6639C" w:rsidP="00B96237">
      <w:pPr>
        <w:pStyle w:val="ListParagraph"/>
        <w:numPr>
          <w:ilvl w:val="0"/>
          <w:numId w:val="12"/>
        </w:numPr>
        <w:tabs>
          <w:tab w:val="left" w:pos="720"/>
        </w:tabs>
        <w:ind w:right="-20"/>
        <w:rPr>
          <w:sz w:val="20"/>
          <w:szCs w:val="20"/>
        </w:rPr>
      </w:pPr>
      <w:r w:rsidRPr="0053176C">
        <w:rPr>
          <w:sz w:val="20"/>
          <w:szCs w:val="20"/>
        </w:rPr>
        <w:t>PC</w:t>
      </w:r>
      <w:r w:rsidRPr="0053176C">
        <w:rPr>
          <w:spacing w:val="3"/>
          <w:sz w:val="20"/>
          <w:szCs w:val="20"/>
        </w:rPr>
        <w:t xml:space="preserve"> </w:t>
      </w:r>
      <w:r w:rsidRPr="0053176C">
        <w:rPr>
          <w:spacing w:val="-4"/>
          <w:sz w:val="20"/>
          <w:szCs w:val="20"/>
        </w:rPr>
        <w:t>R</w:t>
      </w:r>
      <w:r w:rsidRPr="0053176C">
        <w:rPr>
          <w:spacing w:val="-3"/>
          <w:sz w:val="20"/>
          <w:szCs w:val="20"/>
        </w:rPr>
        <w:t>e</w:t>
      </w:r>
      <w:r w:rsidRPr="0053176C">
        <w:rPr>
          <w:sz w:val="20"/>
          <w:szCs w:val="20"/>
        </w:rPr>
        <w:t>p</w:t>
      </w:r>
      <w:r w:rsidRPr="0053176C">
        <w:rPr>
          <w:spacing w:val="2"/>
          <w:sz w:val="20"/>
          <w:szCs w:val="20"/>
        </w:rPr>
        <w:t>a</w:t>
      </w:r>
      <w:r w:rsidRPr="0053176C">
        <w:rPr>
          <w:spacing w:val="-3"/>
          <w:sz w:val="20"/>
          <w:szCs w:val="20"/>
        </w:rPr>
        <w:t>i</w:t>
      </w:r>
      <w:r w:rsidRPr="0053176C">
        <w:rPr>
          <w:sz w:val="20"/>
          <w:szCs w:val="20"/>
        </w:rPr>
        <w:t>r</w:t>
      </w:r>
      <w:r w:rsidRPr="0053176C">
        <w:rPr>
          <w:spacing w:val="3"/>
          <w:sz w:val="20"/>
          <w:szCs w:val="20"/>
        </w:rPr>
        <w:t xml:space="preserve"> </w:t>
      </w:r>
      <w:r w:rsidRPr="0053176C">
        <w:rPr>
          <w:spacing w:val="2"/>
          <w:sz w:val="20"/>
          <w:szCs w:val="20"/>
        </w:rPr>
        <w:t>T</w:t>
      </w:r>
      <w:r w:rsidRPr="0053176C">
        <w:rPr>
          <w:spacing w:val="-3"/>
          <w:sz w:val="20"/>
          <w:szCs w:val="20"/>
        </w:rPr>
        <w:t>ec</w:t>
      </w:r>
      <w:r w:rsidRPr="0053176C">
        <w:rPr>
          <w:sz w:val="20"/>
          <w:szCs w:val="20"/>
        </w:rPr>
        <w:t>hn</w:t>
      </w:r>
      <w:r w:rsidRPr="0053176C">
        <w:rPr>
          <w:spacing w:val="2"/>
          <w:sz w:val="20"/>
          <w:szCs w:val="20"/>
        </w:rPr>
        <w:t>i</w:t>
      </w:r>
      <w:r w:rsidRPr="0053176C">
        <w:rPr>
          <w:spacing w:val="-3"/>
          <w:sz w:val="20"/>
          <w:szCs w:val="20"/>
        </w:rPr>
        <w:t>c</w:t>
      </w:r>
      <w:r w:rsidRPr="0053176C">
        <w:rPr>
          <w:spacing w:val="2"/>
          <w:sz w:val="20"/>
          <w:szCs w:val="20"/>
        </w:rPr>
        <w:t>i</w:t>
      </w:r>
      <w:r w:rsidRPr="0053176C">
        <w:rPr>
          <w:spacing w:val="-3"/>
          <w:sz w:val="20"/>
          <w:szCs w:val="20"/>
        </w:rPr>
        <w:t>a</w:t>
      </w:r>
      <w:r w:rsidRPr="0053176C">
        <w:rPr>
          <w:spacing w:val="5"/>
          <w:sz w:val="20"/>
          <w:szCs w:val="20"/>
        </w:rPr>
        <w:t>n</w:t>
      </w:r>
      <w:r w:rsidRPr="0053176C">
        <w:rPr>
          <w:sz w:val="20"/>
          <w:szCs w:val="20"/>
        </w:rPr>
        <w:t>s</w:t>
      </w:r>
    </w:p>
    <w:p w14:paraId="42117507" w14:textId="77777777" w:rsidR="00A6639C" w:rsidRPr="004C1EF4" w:rsidRDefault="00A6639C" w:rsidP="00B96237">
      <w:pPr>
        <w:tabs>
          <w:tab w:val="left" w:pos="360"/>
        </w:tabs>
        <w:ind w:right="-20"/>
        <w:rPr>
          <w:sz w:val="20"/>
          <w:szCs w:val="20"/>
        </w:rPr>
        <w:sectPr w:rsidR="00A6639C" w:rsidRPr="004C1EF4" w:rsidSect="009733D4">
          <w:type w:val="continuous"/>
          <w:pgSz w:w="12240" w:h="15840"/>
          <w:pgMar w:top="1340" w:right="780" w:bottom="280" w:left="980" w:header="720" w:footer="720" w:gutter="0"/>
          <w:pgBorders w:offsetFrom="page">
            <w:top w:val="thinThickMediumGap" w:sz="18" w:space="24" w:color="auto"/>
            <w:left w:val="thinThickMediumGap" w:sz="18" w:space="24" w:color="auto"/>
            <w:bottom w:val="thickThinMediumGap" w:sz="18" w:space="24" w:color="auto"/>
            <w:right w:val="thickThinMediumGap" w:sz="18" w:space="24" w:color="auto"/>
          </w:pgBorders>
          <w:cols w:num="2" w:space="720" w:equalWidth="0">
            <w:col w:w="2986" w:space="2619"/>
            <w:col w:w="4875"/>
          </w:cols>
        </w:sectPr>
      </w:pPr>
      <w:r>
        <w:rPr>
          <w:rFonts w:ascii="Symbol" w:eastAsia="Symbol" w:hAnsi="Symbol" w:cs="Symbol"/>
          <w:position w:val="-1"/>
          <w:sz w:val="20"/>
          <w:szCs w:val="20"/>
        </w:rPr>
        <w:t></w:t>
      </w:r>
      <w:r>
        <w:rPr>
          <w:position w:val="-1"/>
          <w:sz w:val="20"/>
          <w:szCs w:val="20"/>
        </w:rPr>
        <w:tab/>
      </w:r>
      <w:r>
        <w:rPr>
          <w:spacing w:val="-3"/>
          <w:position w:val="-1"/>
          <w:sz w:val="20"/>
          <w:szCs w:val="20"/>
        </w:rPr>
        <w:t>L</w:t>
      </w:r>
      <w:r>
        <w:rPr>
          <w:spacing w:val="2"/>
          <w:position w:val="-1"/>
          <w:sz w:val="20"/>
          <w:szCs w:val="20"/>
        </w:rPr>
        <w:t>e</w:t>
      </w:r>
      <w:r>
        <w:rPr>
          <w:spacing w:val="-4"/>
          <w:position w:val="-1"/>
          <w:sz w:val="20"/>
          <w:szCs w:val="20"/>
        </w:rPr>
        <w:t>v</w:t>
      </w:r>
      <w:r>
        <w:rPr>
          <w:spacing w:val="-3"/>
          <w:position w:val="-1"/>
          <w:sz w:val="20"/>
          <w:szCs w:val="20"/>
        </w:rPr>
        <w:t>e</w:t>
      </w:r>
      <w:r>
        <w:rPr>
          <w:position w:val="-1"/>
          <w:sz w:val="20"/>
          <w:szCs w:val="20"/>
        </w:rPr>
        <w:t>l</w:t>
      </w:r>
      <w:r>
        <w:rPr>
          <w:spacing w:val="4"/>
          <w:position w:val="-1"/>
          <w:sz w:val="20"/>
          <w:szCs w:val="20"/>
        </w:rPr>
        <w:t xml:space="preserve"> </w:t>
      </w:r>
      <w:r>
        <w:rPr>
          <w:position w:val="-1"/>
          <w:sz w:val="20"/>
          <w:szCs w:val="20"/>
        </w:rPr>
        <w:t>I,</w:t>
      </w:r>
      <w:r>
        <w:rPr>
          <w:spacing w:val="5"/>
          <w:position w:val="-1"/>
          <w:sz w:val="20"/>
          <w:szCs w:val="20"/>
        </w:rPr>
        <w:t xml:space="preserve"> </w:t>
      </w:r>
      <w:r>
        <w:rPr>
          <w:position w:val="-1"/>
          <w:sz w:val="20"/>
          <w:szCs w:val="20"/>
        </w:rPr>
        <w:t>II</w:t>
      </w:r>
      <w:r>
        <w:rPr>
          <w:spacing w:val="-2"/>
          <w:position w:val="-1"/>
          <w:sz w:val="20"/>
          <w:szCs w:val="20"/>
        </w:rPr>
        <w:t xml:space="preserve"> </w:t>
      </w:r>
      <w:r>
        <w:rPr>
          <w:spacing w:val="-3"/>
          <w:position w:val="-1"/>
          <w:sz w:val="20"/>
          <w:szCs w:val="20"/>
        </w:rPr>
        <w:t>a</w:t>
      </w:r>
      <w:r>
        <w:rPr>
          <w:position w:val="-1"/>
          <w:sz w:val="20"/>
          <w:szCs w:val="20"/>
        </w:rPr>
        <w:t>nd</w:t>
      </w:r>
      <w:r>
        <w:rPr>
          <w:spacing w:val="3"/>
          <w:position w:val="-1"/>
          <w:sz w:val="20"/>
          <w:szCs w:val="20"/>
        </w:rPr>
        <w:t xml:space="preserve"> </w:t>
      </w:r>
      <w:r>
        <w:rPr>
          <w:spacing w:val="-4"/>
          <w:position w:val="-1"/>
          <w:sz w:val="20"/>
          <w:szCs w:val="20"/>
        </w:rPr>
        <w:t>I</w:t>
      </w:r>
      <w:r>
        <w:rPr>
          <w:position w:val="-1"/>
          <w:sz w:val="20"/>
          <w:szCs w:val="20"/>
        </w:rPr>
        <w:t>II</w:t>
      </w:r>
      <w:r>
        <w:rPr>
          <w:spacing w:val="3"/>
          <w:position w:val="-1"/>
          <w:sz w:val="20"/>
          <w:szCs w:val="20"/>
        </w:rPr>
        <w:t xml:space="preserve"> </w:t>
      </w:r>
      <w:r>
        <w:rPr>
          <w:spacing w:val="-6"/>
          <w:position w:val="-1"/>
          <w:sz w:val="20"/>
          <w:szCs w:val="20"/>
        </w:rPr>
        <w:t>H</w:t>
      </w:r>
      <w:r>
        <w:rPr>
          <w:spacing w:val="-3"/>
          <w:position w:val="-1"/>
          <w:sz w:val="20"/>
          <w:szCs w:val="20"/>
        </w:rPr>
        <w:t>e</w:t>
      </w:r>
      <w:r>
        <w:rPr>
          <w:spacing w:val="2"/>
          <w:position w:val="-1"/>
          <w:sz w:val="20"/>
          <w:szCs w:val="20"/>
        </w:rPr>
        <w:t>l</w:t>
      </w:r>
      <w:r>
        <w:rPr>
          <w:position w:val="-1"/>
          <w:sz w:val="20"/>
          <w:szCs w:val="20"/>
        </w:rPr>
        <w:t>p</w:t>
      </w:r>
      <w:r>
        <w:rPr>
          <w:spacing w:val="3"/>
          <w:position w:val="-1"/>
          <w:sz w:val="20"/>
          <w:szCs w:val="20"/>
        </w:rPr>
        <w:t xml:space="preserve"> </w:t>
      </w:r>
      <w:r>
        <w:rPr>
          <w:spacing w:val="-1"/>
          <w:position w:val="-1"/>
          <w:sz w:val="20"/>
          <w:szCs w:val="20"/>
        </w:rPr>
        <w:t>D</w:t>
      </w:r>
      <w:r>
        <w:rPr>
          <w:spacing w:val="-3"/>
          <w:position w:val="-1"/>
          <w:sz w:val="20"/>
          <w:szCs w:val="20"/>
        </w:rPr>
        <w:t>e</w:t>
      </w:r>
      <w:r>
        <w:rPr>
          <w:spacing w:val="-1"/>
          <w:position w:val="-1"/>
          <w:sz w:val="20"/>
          <w:szCs w:val="20"/>
        </w:rPr>
        <w:t>s</w:t>
      </w:r>
      <w:r>
        <w:rPr>
          <w:position w:val="-1"/>
          <w:sz w:val="20"/>
          <w:szCs w:val="20"/>
        </w:rPr>
        <w:t>k</w:t>
      </w:r>
      <w:r>
        <w:rPr>
          <w:spacing w:val="3"/>
          <w:position w:val="-1"/>
          <w:sz w:val="20"/>
          <w:szCs w:val="20"/>
        </w:rPr>
        <w:t xml:space="preserve"> </w:t>
      </w:r>
      <w:r>
        <w:rPr>
          <w:spacing w:val="-1"/>
          <w:position w:val="-1"/>
          <w:sz w:val="20"/>
          <w:szCs w:val="20"/>
        </w:rPr>
        <w:t>S</w:t>
      </w:r>
      <w:r>
        <w:rPr>
          <w:position w:val="-1"/>
          <w:sz w:val="20"/>
          <w:szCs w:val="20"/>
        </w:rPr>
        <w:t>upp</w:t>
      </w:r>
      <w:r>
        <w:rPr>
          <w:spacing w:val="-4"/>
          <w:position w:val="-1"/>
          <w:sz w:val="20"/>
          <w:szCs w:val="20"/>
        </w:rPr>
        <w:t>o</w:t>
      </w:r>
      <w:r>
        <w:rPr>
          <w:position w:val="-1"/>
          <w:sz w:val="20"/>
          <w:szCs w:val="20"/>
        </w:rPr>
        <w:t>rt</w:t>
      </w:r>
    </w:p>
    <w:p w14:paraId="42117508" w14:textId="77777777" w:rsidR="00A6639C" w:rsidRDefault="00A6639C" w:rsidP="00B96237">
      <w:pPr>
        <w:rPr>
          <w:b/>
          <w:bCs/>
        </w:rPr>
      </w:pPr>
    </w:p>
    <w:p w14:paraId="42117509" w14:textId="77777777" w:rsidR="00A6639C" w:rsidRPr="00897D3A" w:rsidRDefault="00A6639C" w:rsidP="00A6639C">
      <w:pPr>
        <w:pStyle w:val="Footer"/>
        <w:rPr>
          <w:rFonts w:cs="Arial"/>
          <w:sz w:val="16"/>
          <w:szCs w:val="16"/>
        </w:rPr>
      </w:pPr>
      <w:r w:rsidRPr="00375BDE">
        <w:rPr>
          <w:rFonts w:cs="Arial"/>
          <w:sz w:val="22"/>
          <w:szCs w:val="22"/>
        </w:rPr>
        <w:t>The objective of this program is to provide the technical skills and knowledge identified below along with the professional soft skills needed to start and maintain a career in the IT Industry</w:t>
      </w:r>
      <w:r w:rsidRPr="00897D3A">
        <w:rPr>
          <w:rFonts w:cs="Arial"/>
          <w:sz w:val="16"/>
          <w:szCs w:val="16"/>
        </w:rPr>
        <w:t xml:space="preserve">.   </w:t>
      </w:r>
    </w:p>
    <w:p w14:paraId="4211750A" w14:textId="77777777" w:rsidR="00A6639C" w:rsidRPr="00897D3A" w:rsidRDefault="00A6639C" w:rsidP="00A6639C">
      <w:pPr>
        <w:pStyle w:val="Footer"/>
        <w:rPr>
          <w:rFonts w:cs="Arial"/>
          <w:sz w:val="16"/>
          <w:szCs w:val="16"/>
        </w:rPr>
      </w:pPr>
    </w:p>
    <w:p w14:paraId="4211750C" w14:textId="21CA88FC" w:rsidR="00A6639C" w:rsidRDefault="00F92D4F" w:rsidP="00F92D4F">
      <w:pPr>
        <w:ind w:right="-20"/>
        <w:rPr>
          <w:sz w:val="16"/>
          <w:szCs w:val="16"/>
        </w:rPr>
      </w:pPr>
      <w:r w:rsidRPr="003067B7">
        <w:rPr>
          <w:b/>
          <w:bCs/>
          <w:sz w:val="22"/>
          <w:szCs w:val="22"/>
        </w:rPr>
        <w:t>Co</w:t>
      </w:r>
      <w:r w:rsidRPr="003067B7">
        <w:rPr>
          <w:b/>
          <w:bCs/>
          <w:spacing w:val="1"/>
          <w:sz w:val="22"/>
          <w:szCs w:val="22"/>
        </w:rPr>
        <w:t>u</w:t>
      </w:r>
      <w:r w:rsidRPr="003067B7">
        <w:rPr>
          <w:b/>
          <w:bCs/>
          <w:spacing w:val="-1"/>
          <w:sz w:val="22"/>
          <w:szCs w:val="22"/>
        </w:rPr>
        <w:t>r</w:t>
      </w:r>
      <w:r w:rsidRPr="003067B7">
        <w:rPr>
          <w:b/>
          <w:bCs/>
          <w:spacing w:val="-2"/>
          <w:sz w:val="22"/>
          <w:szCs w:val="22"/>
        </w:rPr>
        <w:t>s</w:t>
      </w:r>
      <w:r w:rsidRPr="003067B7">
        <w:rPr>
          <w:b/>
          <w:bCs/>
          <w:sz w:val="22"/>
          <w:szCs w:val="22"/>
        </w:rPr>
        <w:t>e</w:t>
      </w:r>
      <w:r w:rsidRPr="003067B7">
        <w:rPr>
          <w:b/>
          <w:bCs/>
          <w:spacing w:val="-5"/>
          <w:sz w:val="22"/>
          <w:szCs w:val="22"/>
        </w:rPr>
        <w:t xml:space="preserve"> Sequence and </w:t>
      </w:r>
      <w:r w:rsidRPr="003067B7">
        <w:rPr>
          <w:b/>
          <w:bCs/>
          <w:sz w:val="22"/>
          <w:szCs w:val="22"/>
        </w:rPr>
        <w:t>D</w:t>
      </w:r>
      <w:r w:rsidRPr="003067B7">
        <w:rPr>
          <w:b/>
          <w:bCs/>
          <w:spacing w:val="-1"/>
          <w:sz w:val="22"/>
          <w:szCs w:val="22"/>
        </w:rPr>
        <w:t>e</w:t>
      </w:r>
      <w:r w:rsidRPr="003067B7">
        <w:rPr>
          <w:b/>
          <w:bCs/>
          <w:spacing w:val="-2"/>
          <w:sz w:val="22"/>
          <w:szCs w:val="22"/>
        </w:rPr>
        <w:t>s</w:t>
      </w:r>
      <w:r w:rsidRPr="003067B7">
        <w:rPr>
          <w:b/>
          <w:bCs/>
          <w:spacing w:val="4"/>
          <w:sz w:val="22"/>
          <w:szCs w:val="22"/>
        </w:rPr>
        <w:t>c</w:t>
      </w:r>
      <w:r w:rsidRPr="003067B7">
        <w:rPr>
          <w:b/>
          <w:bCs/>
          <w:spacing w:val="-6"/>
          <w:sz w:val="22"/>
          <w:szCs w:val="22"/>
        </w:rPr>
        <w:t>r</w:t>
      </w:r>
      <w:r w:rsidRPr="003067B7">
        <w:rPr>
          <w:b/>
          <w:bCs/>
          <w:sz w:val="22"/>
          <w:szCs w:val="22"/>
        </w:rPr>
        <w:t>i</w:t>
      </w:r>
      <w:r w:rsidRPr="003067B7">
        <w:rPr>
          <w:b/>
          <w:bCs/>
          <w:spacing w:val="1"/>
          <w:sz w:val="22"/>
          <w:szCs w:val="22"/>
        </w:rPr>
        <w:t>p</w:t>
      </w:r>
      <w:r w:rsidRPr="003067B7">
        <w:rPr>
          <w:b/>
          <w:bCs/>
          <w:spacing w:val="2"/>
          <w:sz w:val="22"/>
          <w:szCs w:val="22"/>
        </w:rPr>
        <w:t>t</w:t>
      </w:r>
      <w:r w:rsidRPr="003067B7">
        <w:rPr>
          <w:b/>
          <w:bCs/>
          <w:sz w:val="22"/>
          <w:szCs w:val="22"/>
        </w:rPr>
        <w:t>io</w:t>
      </w:r>
      <w:r w:rsidRPr="003067B7">
        <w:rPr>
          <w:b/>
          <w:bCs/>
          <w:spacing w:val="1"/>
          <w:sz w:val="22"/>
          <w:szCs w:val="22"/>
        </w:rPr>
        <w:t>n</w:t>
      </w:r>
      <w:r w:rsidRPr="003067B7">
        <w:rPr>
          <w:b/>
          <w:bCs/>
          <w:spacing w:val="-2"/>
          <w:sz w:val="22"/>
          <w:szCs w:val="22"/>
        </w:rPr>
        <w:t>s</w:t>
      </w:r>
      <w:r w:rsidRPr="003067B7">
        <w:rPr>
          <w:b/>
          <w:bCs/>
          <w:sz w:val="22"/>
          <w:szCs w:val="22"/>
        </w:rPr>
        <w:t>:</w:t>
      </w:r>
      <w:r>
        <w:rPr>
          <w:b/>
          <w:bCs/>
        </w:rPr>
        <w:t xml:space="preserve"> </w:t>
      </w:r>
      <w:r w:rsidRPr="009569A0">
        <w:rPr>
          <w:bCs/>
          <w:sz w:val="18"/>
          <w:szCs w:val="18"/>
        </w:rPr>
        <w:t xml:space="preserve">Each course is typically </w:t>
      </w:r>
      <w:r w:rsidRPr="009569A0">
        <w:rPr>
          <w:bCs/>
          <w:spacing w:val="2"/>
          <w:sz w:val="18"/>
          <w:szCs w:val="18"/>
        </w:rPr>
        <w:t>5-7 weeks at 17-24 hours per week. Courses can be taken in any order.</w:t>
      </w:r>
    </w:p>
    <w:p w14:paraId="71F5E1CB" w14:textId="77777777" w:rsidR="00F92D4F" w:rsidRPr="00F92D4F" w:rsidRDefault="00F92D4F" w:rsidP="00F92D4F">
      <w:pPr>
        <w:ind w:right="-20"/>
        <w:rPr>
          <w:sz w:val="16"/>
          <w:szCs w:val="16"/>
        </w:rPr>
      </w:pPr>
    </w:p>
    <w:p w14:paraId="4211750D" w14:textId="1E10CE83" w:rsidR="00A6639C" w:rsidRDefault="00A6639C" w:rsidP="00A6639C">
      <w:pPr>
        <w:spacing w:line="220" w:lineRule="exact"/>
        <w:ind w:right="72"/>
        <w:rPr>
          <w:b/>
          <w:bCs/>
          <w:sz w:val="19"/>
          <w:szCs w:val="19"/>
        </w:rPr>
      </w:pPr>
      <w:r w:rsidRPr="0008428F">
        <w:rPr>
          <w:b/>
          <w:bCs/>
          <w:spacing w:val="-1"/>
          <w:sz w:val="20"/>
          <w:szCs w:val="20"/>
        </w:rPr>
        <w:t>C</w:t>
      </w:r>
      <w:r w:rsidRPr="0008428F">
        <w:rPr>
          <w:b/>
          <w:bCs/>
          <w:spacing w:val="-4"/>
          <w:sz w:val="20"/>
          <w:szCs w:val="20"/>
        </w:rPr>
        <w:t>om</w:t>
      </w:r>
      <w:r w:rsidRPr="0008428F">
        <w:rPr>
          <w:b/>
          <w:bCs/>
          <w:spacing w:val="3"/>
          <w:sz w:val="20"/>
          <w:szCs w:val="20"/>
        </w:rPr>
        <w:t>p</w:t>
      </w:r>
      <w:r w:rsidRPr="0008428F">
        <w:rPr>
          <w:b/>
          <w:bCs/>
          <w:spacing w:val="-1"/>
          <w:sz w:val="20"/>
          <w:szCs w:val="20"/>
        </w:rPr>
        <w:t>u</w:t>
      </w:r>
      <w:r w:rsidRPr="0008428F">
        <w:rPr>
          <w:b/>
          <w:bCs/>
          <w:sz w:val="20"/>
          <w:szCs w:val="20"/>
        </w:rPr>
        <w:t>t</w:t>
      </w:r>
      <w:r w:rsidRPr="0008428F">
        <w:rPr>
          <w:b/>
          <w:bCs/>
          <w:spacing w:val="2"/>
          <w:sz w:val="20"/>
          <w:szCs w:val="20"/>
        </w:rPr>
        <w:t>e</w:t>
      </w:r>
      <w:r w:rsidRPr="0008428F">
        <w:rPr>
          <w:b/>
          <w:bCs/>
          <w:sz w:val="20"/>
          <w:szCs w:val="20"/>
        </w:rPr>
        <w:t>r</w:t>
      </w:r>
      <w:r w:rsidR="00B96237">
        <w:rPr>
          <w:b/>
          <w:bCs/>
          <w:spacing w:val="28"/>
          <w:sz w:val="20"/>
          <w:szCs w:val="20"/>
        </w:rPr>
        <w:t xml:space="preserve"> </w:t>
      </w:r>
      <w:r w:rsidR="00B96237">
        <w:rPr>
          <w:b/>
          <w:bCs/>
          <w:sz w:val="20"/>
          <w:szCs w:val="20"/>
        </w:rPr>
        <w:t>and Security E</w:t>
      </w:r>
      <w:r w:rsidRPr="0008428F">
        <w:rPr>
          <w:b/>
          <w:bCs/>
          <w:spacing w:val="-1"/>
          <w:sz w:val="20"/>
          <w:szCs w:val="20"/>
        </w:rPr>
        <w:t>ss</w:t>
      </w:r>
      <w:r w:rsidRPr="0008428F">
        <w:rPr>
          <w:b/>
          <w:bCs/>
          <w:spacing w:val="2"/>
          <w:sz w:val="20"/>
          <w:szCs w:val="20"/>
        </w:rPr>
        <w:t>e</w:t>
      </w:r>
      <w:r w:rsidRPr="0008428F">
        <w:rPr>
          <w:b/>
          <w:bCs/>
          <w:spacing w:val="-1"/>
          <w:sz w:val="20"/>
          <w:szCs w:val="20"/>
        </w:rPr>
        <w:t>n</w:t>
      </w:r>
      <w:r w:rsidRPr="0008428F">
        <w:rPr>
          <w:b/>
          <w:bCs/>
          <w:sz w:val="20"/>
          <w:szCs w:val="20"/>
        </w:rPr>
        <w:t>t</w:t>
      </w:r>
      <w:r w:rsidRPr="0008428F">
        <w:rPr>
          <w:b/>
          <w:bCs/>
          <w:spacing w:val="2"/>
          <w:sz w:val="20"/>
          <w:szCs w:val="20"/>
        </w:rPr>
        <w:t>i</w:t>
      </w:r>
      <w:r w:rsidRPr="0008428F">
        <w:rPr>
          <w:b/>
          <w:bCs/>
          <w:spacing w:val="-4"/>
          <w:sz w:val="20"/>
          <w:szCs w:val="20"/>
        </w:rPr>
        <w:t>a</w:t>
      </w:r>
      <w:r w:rsidRPr="0008428F">
        <w:rPr>
          <w:b/>
          <w:bCs/>
          <w:spacing w:val="2"/>
          <w:sz w:val="20"/>
          <w:szCs w:val="20"/>
        </w:rPr>
        <w:t>l</w:t>
      </w:r>
      <w:r w:rsidRPr="0008428F">
        <w:rPr>
          <w:b/>
          <w:bCs/>
          <w:sz w:val="20"/>
          <w:szCs w:val="20"/>
        </w:rPr>
        <w:t>s</w:t>
      </w:r>
      <w:r>
        <w:rPr>
          <w:b/>
          <w:bCs/>
          <w:spacing w:val="25"/>
          <w:sz w:val="20"/>
          <w:szCs w:val="20"/>
        </w:rPr>
        <w:t xml:space="preserve"> </w:t>
      </w:r>
      <w:r w:rsidRPr="00B96237">
        <w:rPr>
          <w:b/>
          <w:bCs/>
          <w:spacing w:val="11"/>
          <w:sz w:val="18"/>
          <w:szCs w:val="18"/>
        </w:rPr>
        <w:t>(</w:t>
      </w:r>
      <w:r w:rsidRPr="00B96237">
        <w:rPr>
          <w:b/>
          <w:bCs/>
          <w:spacing w:val="-14"/>
          <w:sz w:val="18"/>
          <w:szCs w:val="18"/>
        </w:rPr>
        <w:t>6 FIN AID QCH, 7.5 ACAD QCH/120 Clock Hours:</w:t>
      </w:r>
      <w:r w:rsidRPr="00B96237">
        <w:rPr>
          <w:b/>
          <w:bCs/>
          <w:spacing w:val="-6"/>
          <w:sz w:val="18"/>
          <w:szCs w:val="18"/>
        </w:rPr>
        <w:t xml:space="preserve"> 1.5</w:t>
      </w:r>
      <w:r w:rsidRPr="00B96237">
        <w:rPr>
          <w:b/>
          <w:bCs/>
          <w:spacing w:val="-10"/>
          <w:sz w:val="18"/>
          <w:szCs w:val="18"/>
        </w:rPr>
        <w:t xml:space="preserve"> QCH/30 Lecture Hours, 6 QCH/90 Lab Hours):</w:t>
      </w:r>
    </w:p>
    <w:p w14:paraId="4211750E" w14:textId="77777777" w:rsidR="00A6639C" w:rsidRDefault="00A6639C" w:rsidP="00A6639C">
      <w:pPr>
        <w:spacing w:line="227" w:lineRule="exact"/>
        <w:ind w:right="72"/>
        <w:rPr>
          <w:sz w:val="20"/>
          <w:szCs w:val="20"/>
        </w:rPr>
      </w:pPr>
      <w:r w:rsidRPr="0008428F">
        <w:rPr>
          <w:spacing w:val="2"/>
          <w:sz w:val="20"/>
          <w:szCs w:val="20"/>
        </w:rPr>
        <w:t>T</w:t>
      </w:r>
      <w:r w:rsidRPr="0008428F">
        <w:rPr>
          <w:sz w:val="20"/>
          <w:szCs w:val="20"/>
        </w:rPr>
        <w:t>o</w:t>
      </w:r>
      <w:r w:rsidRPr="0008428F">
        <w:rPr>
          <w:spacing w:val="22"/>
          <w:sz w:val="20"/>
          <w:szCs w:val="20"/>
        </w:rPr>
        <w:t xml:space="preserve"> </w:t>
      </w:r>
      <w:r w:rsidRPr="0008428F">
        <w:rPr>
          <w:sz w:val="20"/>
          <w:szCs w:val="20"/>
        </w:rPr>
        <w:t>p</w:t>
      </w:r>
      <w:r w:rsidRPr="0008428F">
        <w:rPr>
          <w:spacing w:val="5"/>
          <w:sz w:val="20"/>
          <w:szCs w:val="20"/>
        </w:rPr>
        <w:t>r</w:t>
      </w:r>
      <w:r w:rsidRPr="0008428F">
        <w:rPr>
          <w:spacing w:val="-4"/>
          <w:sz w:val="20"/>
          <w:szCs w:val="20"/>
        </w:rPr>
        <w:t>ov</w:t>
      </w:r>
      <w:r w:rsidRPr="0008428F">
        <w:rPr>
          <w:spacing w:val="2"/>
          <w:sz w:val="20"/>
          <w:szCs w:val="20"/>
        </w:rPr>
        <w:t>i</w:t>
      </w:r>
      <w:r w:rsidRPr="0008428F">
        <w:rPr>
          <w:sz w:val="20"/>
          <w:szCs w:val="20"/>
        </w:rPr>
        <w:t>de</w:t>
      </w:r>
      <w:r w:rsidRPr="0008428F">
        <w:rPr>
          <w:spacing w:val="24"/>
          <w:sz w:val="20"/>
          <w:szCs w:val="20"/>
        </w:rPr>
        <w:t xml:space="preserve"> </w:t>
      </w:r>
      <w:r w:rsidRPr="0008428F">
        <w:rPr>
          <w:spacing w:val="2"/>
          <w:sz w:val="20"/>
          <w:szCs w:val="20"/>
        </w:rPr>
        <w:t>t</w:t>
      </w:r>
      <w:r w:rsidRPr="0008428F">
        <w:rPr>
          <w:spacing w:val="5"/>
          <w:sz w:val="20"/>
          <w:szCs w:val="20"/>
        </w:rPr>
        <w:t>h</w:t>
      </w:r>
      <w:r w:rsidRPr="0008428F">
        <w:rPr>
          <w:sz w:val="20"/>
          <w:szCs w:val="20"/>
        </w:rPr>
        <w:t>e</w:t>
      </w:r>
      <w:r w:rsidRPr="0008428F">
        <w:rPr>
          <w:spacing w:val="24"/>
          <w:sz w:val="20"/>
          <w:szCs w:val="20"/>
        </w:rPr>
        <w:t xml:space="preserve"> </w:t>
      </w:r>
      <w:r w:rsidRPr="0008428F">
        <w:rPr>
          <w:spacing w:val="-1"/>
          <w:sz w:val="20"/>
          <w:szCs w:val="20"/>
        </w:rPr>
        <w:t>s</w:t>
      </w:r>
      <w:r w:rsidRPr="0008428F">
        <w:rPr>
          <w:spacing w:val="2"/>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28"/>
          <w:sz w:val="20"/>
          <w:szCs w:val="20"/>
        </w:rPr>
        <w:t xml:space="preserve"> </w:t>
      </w:r>
      <w:r w:rsidRPr="0008428F">
        <w:rPr>
          <w:spacing w:val="-6"/>
          <w:sz w:val="20"/>
          <w:szCs w:val="20"/>
        </w:rPr>
        <w:t>w</w:t>
      </w:r>
      <w:r w:rsidRPr="0008428F">
        <w:rPr>
          <w:spacing w:val="2"/>
          <w:sz w:val="20"/>
          <w:szCs w:val="20"/>
        </w:rPr>
        <w:t>i</w:t>
      </w:r>
      <w:r w:rsidRPr="0008428F">
        <w:rPr>
          <w:spacing w:val="-3"/>
          <w:sz w:val="20"/>
          <w:szCs w:val="20"/>
        </w:rPr>
        <w:t>t</w:t>
      </w:r>
      <w:r w:rsidRPr="0008428F">
        <w:rPr>
          <w:sz w:val="20"/>
          <w:szCs w:val="20"/>
        </w:rPr>
        <w:t>h</w:t>
      </w:r>
      <w:r w:rsidRPr="0008428F">
        <w:rPr>
          <w:spacing w:val="31"/>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24"/>
          <w:sz w:val="20"/>
          <w:szCs w:val="20"/>
        </w:rPr>
        <w:t xml:space="preserve"> </w:t>
      </w:r>
      <w:r w:rsidRPr="0008428F">
        <w:rPr>
          <w:spacing w:val="-4"/>
          <w:sz w:val="20"/>
          <w:szCs w:val="20"/>
        </w:rPr>
        <w:t>k</w:t>
      </w:r>
      <w:r w:rsidRPr="0008428F">
        <w:rPr>
          <w:spacing w:val="5"/>
          <w:sz w:val="20"/>
          <w:szCs w:val="20"/>
        </w:rPr>
        <w:t>n</w:t>
      </w:r>
      <w:r w:rsidRPr="0008428F">
        <w:rPr>
          <w:spacing w:val="-4"/>
          <w:sz w:val="20"/>
          <w:szCs w:val="20"/>
        </w:rPr>
        <w:t>o</w:t>
      </w:r>
      <w:r w:rsidRPr="0008428F">
        <w:rPr>
          <w:spacing w:val="-6"/>
          <w:sz w:val="20"/>
          <w:szCs w:val="20"/>
        </w:rPr>
        <w:t>w</w:t>
      </w:r>
      <w:r w:rsidRPr="0008428F">
        <w:rPr>
          <w:spacing w:val="2"/>
          <w:sz w:val="20"/>
          <w:szCs w:val="20"/>
        </w:rPr>
        <w:t>l</w:t>
      </w:r>
      <w:r w:rsidRPr="0008428F">
        <w:rPr>
          <w:spacing w:val="-3"/>
          <w:sz w:val="20"/>
          <w:szCs w:val="20"/>
        </w:rPr>
        <w:t>e</w:t>
      </w:r>
      <w:r w:rsidRPr="0008428F">
        <w:rPr>
          <w:sz w:val="20"/>
          <w:szCs w:val="20"/>
        </w:rPr>
        <w:t>dge</w:t>
      </w:r>
      <w:r w:rsidRPr="0008428F">
        <w:rPr>
          <w:spacing w:val="28"/>
          <w:sz w:val="20"/>
          <w:szCs w:val="20"/>
        </w:rPr>
        <w:t xml:space="preserve"> </w:t>
      </w:r>
      <w:r w:rsidRPr="0008428F">
        <w:rPr>
          <w:spacing w:val="5"/>
          <w:sz w:val="20"/>
          <w:szCs w:val="20"/>
        </w:rPr>
        <w:t>n</w:t>
      </w:r>
      <w:r w:rsidRPr="0008428F">
        <w:rPr>
          <w:spacing w:val="-3"/>
          <w:sz w:val="20"/>
          <w:szCs w:val="20"/>
        </w:rPr>
        <w:t>ece</w:t>
      </w:r>
      <w:r w:rsidRPr="0008428F">
        <w:rPr>
          <w:spacing w:val="-1"/>
          <w:sz w:val="20"/>
          <w:szCs w:val="20"/>
        </w:rPr>
        <w:t>ss</w:t>
      </w:r>
      <w:r w:rsidRPr="0008428F">
        <w:rPr>
          <w:spacing w:val="2"/>
          <w:sz w:val="20"/>
          <w:szCs w:val="20"/>
        </w:rPr>
        <w:t>a</w:t>
      </w:r>
      <w:r w:rsidRPr="0008428F">
        <w:rPr>
          <w:spacing w:val="5"/>
          <w:sz w:val="20"/>
          <w:szCs w:val="20"/>
        </w:rPr>
        <w:t>r</w:t>
      </w:r>
      <w:r w:rsidRPr="0008428F">
        <w:rPr>
          <w:sz w:val="20"/>
          <w:szCs w:val="20"/>
        </w:rPr>
        <w:t>y</w:t>
      </w:r>
      <w:r w:rsidRPr="0008428F">
        <w:rPr>
          <w:spacing w:val="22"/>
          <w:sz w:val="20"/>
          <w:szCs w:val="20"/>
        </w:rPr>
        <w:t xml:space="preserve"> </w:t>
      </w:r>
      <w:r w:rsidRPr="0008428F">
        <w:rPr>
          <w:spacing w:val="2"/>
          <w:sz w:val="20"/>
          <w:szCs w:val="20"/>
        </w:rPr>
        <w:t>t</w:t>
      </w:r>
      <w:r w:rsidRPr="0008428F">
        <w:rPr>
          <w:sz w:val="20"/>
          <w:szCs w:val="20"/>
        </w:rPr>
        <w:t>o</w:t>
      </w:r>
      <w:r w:rsidRPr="0008428F">
        <w:rPr>
          <w:spacing w:val="22"/>
          <w:sz w:val="20"/>
          <w:szCs w:val="20"/>
        </w:rPr>
        <w:t xml:space="preserve"> </w:t>
      </w:r>
      <w:r w:rsidRPr="0008428F">
        <w:rPr>
          <w:spacing w:val="2"/>
          <w:sz w:val="20"/>
          <w:szCs w:val="20"/>
        </w:rPr>
        <w:t>i</w:t>
      </w:r>
      <w:r w:rsidRPr="0008428F">
        <w:rPr>
          <w:sz w:val="20"/>
          <w:szCs w:val="20"/>
        </w:rPr>
        <w:t>d</w:t>
      </w:r>
      <w:r w:rsidRPr="0008428F">
        <w:rPr>
          <w:spacing w:val="-3"/>
          <w:sz w:val="20"/>
          <w:szCs w:val="20"/>
        </w:rPr>
        <w:t>e</w:t>
      </w:r>
      <w:r w:rsidRPr="0008428F">
        <w:rPr>
          <w:spacing w:val="5"/>
          <w:sz w:val="20"/>
          <w:szCs w:val="20"/>
        </w:rPr>
        <w:t>n</w:t>
      </w:r>
      <w:r w:rsidRPr="0008428F">
        <w:rPr>
          <w:spacing w:val="2"/>
          <w:sz w:val="20"/>
          <w:szCs w:val="20"/>
        </w:rPr>
        <w:t>ti</w:t>
      </w:r>
      <w:r w:rsidRPr="0008428F">
        <w:rPr>
          <w:sz w:val="20"/>
          <w:szCs w:val="20"/>
        </w:rPr>
        <w:t>f</w:t>
      </w:r>
      <w:r w:rsidRPr="0008428F">
        <w:rPr>
          <w:spacing w:val="-9"/>
          <w:sz w:val="20"/>
          <w:szCs w:val="20"/>
        </w:rPr>
        <w:t>y</w:t>
      </w:r>
      <w:r w:rsidRPr="0008428F">
        <w:rPr>
          <w:sz w:val="20"/>
          <w:szCs w:val="20"/>
        </w:rPr>
        <w:t>,</w:t>
      </w:r>
      <w:r w:rsidRPr="0008428F">
        <w:rPr>
          <w:spacing w:val="29"/>
          <w:sz w:val="20"/>
          <w:szCs w:val="20"/>
        </w:rPr>
        <w:t xml:space="preserve"> </w:t>
      </w:r>
      <w:r w:rsidRPr="0008428F">
        <w:rPr>
          <w:spacing w:val="2"/>
          <w:sz w:val="20"/>
          <w:szCs w:val="20"/>
        </w:rPr>
        <w:t>i</w:t>
      </w:r>
      <w:r w:rsidRPr="0008428F">
        <w:rPr>
          <w:spacing w:val="5"/>
          <w:sz w:val="20"/>
          <w:szCs w:val="20"/>
        </w:rPr>
        <w:t>n</w:t>
      </w:r>
      <w:r w:rsidRPr="0008428F">
        <w:rPr>
          <w:spacing w:val="-1"/>
          <w:sz w:val="20"/>
          <w:szCs w:val="20"/>
        </w:rPr>
        <w:t>s</w:t>
      </w:r>
      <w:r w:rsidRPr="0008428F">
        <w:rPr>
          <w:spacing w:val="-3"/>
          <w:sz w:val="20"/>
          <w:szCs w:val="20"/>
        </w:rPr>
        <w:t>t</w:t>
      </w:r>
      <w:r w:rsidRPr="0008428F">
        <w:rPr>
          <w:spacing w:val="2"/>
          <w:sz w:val="20"/>
          <w:szCs w:val="20"/>
        </w:rPr>
        <w:t>a</w:t>
      </w:r>
      <w:r w:rsidRPr="0008428F">
        <w:rPr>
          <w:spacing w:val="-3"/>
          <w:sz w:val="20"/>
          <w:szCs w:val="20"/>
        </w:rPr>
        <w:t>l</w:t>
      </w:r>
      <w:r w:rsidRPr="0008428F">
        <w:rPr>
          <w:spacing w:val="2"/>
          <w:sz w:val="20"/>
          <w:szCs w:val="20"/>
        </w:rPr>
        <w:t>l</w:t>
      </w:r>
      <w:r w:rsidRPr="0008428F">
        <w:rPr>
          <w:sz w:val="20"/>
          <w:szCs w:val="20"/>
        </w:rPr>
        <w:t>,</w:t>
      </w:r>
      <w:r>
        <w:rPr>
          <w:sz w:val="20"/>
          <w:szCs w:val="20"/>
        </w:rPr>
        <w:t xml:space="preserve"> </w:t>
      </w:r>
      <w:r w:rsidRPr="0008428F">
        <w:rPr>
          <w:spacing w:val="-3"/>
          <w:sz w:val="20"/>
          <w:szCs w:val="20"/>
        </w:rPr>
        <w:t>c</w:t>
      </w:r>
      <w:r w:rsidRPr="0008428F">
        <w:rPr>
          <w:spacing w:val="-4"/>
          <w:sz w:val="20"/>
          <w:szCs w:val="20"/>
        </w:rPr>
        <w:t>o</w:t>
      </w:r>
      <w:r w:rsidRPr="0008428F">
        <w:rPr>
          <w:spacing w:val="5"/>
          <w:sz w:val="20"/>
          <w:szCs w:val="20"/>
        </w:rPr>
        <w:t>n</w:t>
      </w:r>
      <w:r w:rsidRPr="0008428F">
        <w:rPr>
          <w:spacing w:val="-4"/>
          <w:sz w:val="20"/>
          <w:szCs w:val="20"/>
        </w:rPr>
        <w:t>f</w:t>
      </w:r>
      <w:r w:rsidRPr="0008428F">
        <w:rPr>
          <w:spacing w:val="2"/>
          <w:sz w:val="20"/>
          <w:szCs w:val="20"/>
        </w:rPr>
        <w:t>i</w:t>
      </w:r>
      <w:r w:rsidRPr="0008428F">
        <w:rPr>
          <w:sz w:val="20"/>
          <w:szCs w:val="20"/>
        </w:rPr>
        <w:t>gu</w:t>
      </w:r>
      <w:r w:rsidRPr="0008428F">
        <w:rPr>
          <w:spacing w:val="5"/>
          <w:sz w:val="20"/>
          <w:szCs w:val="20"/>
        </w:rPr>
        <w:t>r</w:t>
      </w:r>
      <w:r w:rsidRPr="0008428F">
        <w:rPr>
          <w:spacing w:val="-3"/>
          <w:sz w:val="20"/>
          <w:szCs w:val="20"/>
        </w:rPr>
        <w:t>e</w:t>
      </w:r>
      <w:r w:rsidRPr="0008428F">
        <w:rPr>
          <w:sz w:val="20"/>
          <w:szCs w:val="20"/>
        </w:rPr>
        <w:t>,</w:t>
      </w:r>
      <w:r w:rsidRPr="0008428F">
        <w:rPr>
          <w:spacing w:val="8"/>
          <w:sz w:val="20"/>
          <w:szCs w:val="20"/>
        </w:rPr>
        <w:t xml:space="preserve"> </w:t>
      </w:r>
      <w:r w:rsidRPr="0008428F">
        <w:rPr>
          <w:sz w:val="20"/>
          <w:szCs w:val="20"/>
        </w:rPr>
        <w:t>u</w:t>
      </w:r>
      <w:r w:rsidRPr="0008428F">
        <w:rPr>
          <w:spacing w:val="-4"/>
          <w:sz w:val="20"/>
          <w:szCs w:val="20"/>
        </w:rPr>
        <w:t>pg</w:t>
      </w:r>
      <w:r w:rsidRPr="0008428F">
        <w:rPr>
          <w:spacing w:val="5"/>
          <w:sz w:val="20"/>
          <w:szCs w:val="20"/>
        </w:rPr>
        <w:t>r</w:t>
      </w:r>
      <w:r w:rsidRPr="0008428F">
        <w:rPr>
          <w:spacing w:val="2"/>
          <w:sz w:val="20"/>
          <w:szCs w:val="20"/>
        </w:rPr>
        <w:t>a</w:t>
      </w:r>
      <w:r w:rsidRPr="0008428F">
        <w:rPr>
          <w:sz w:val="20"/>
          <w:szCs w:val="20"/>
        </w:rPr>
        <w:t>de</w:t>
      </w:r>
      <w:r w:rsidRPr="0008428F">
        <w:rPr>
          <w:spacing w:val="2"/>
          <w:sz w:val="20"/>
          <w:szCs w:val="20"/>
        </w:rPr>
        <w:t xml:space="preserve"> </w:t>
      </w:r>
      <w:r w:rsidRPr="0008428F">
        <w:rPr>
          <w:spacing w:val="-3"/>
          <w:sz w:val="20"/>
          <w:szCs w:val="20"/>
        </w:rPr>
        <w:t>a</w:t>
      </w:r>
      <w:r w:rsidRPr="0008428F">
        <w:rPr>
          <w:sz w:val="20"/>
          <w:szCs w:val="20"/>
        </w:rPr>
        <w:t>nd</w:t>
      </w:r>
      <w:r w:rsidRPr="0008428F">
        <w:rPr>
          <w:spacing w:val="5"/>
          <w:sz w:val="20"/>
          <w:szCs w:val="20"/>
        </w:rPr>
        <w:t xml:space="preserve"> </w:t>
      </w:r>
      <w:r w:rsidRPr="0008428F">
        <w:rPr>
          <w:spacing w:val="-3"/>
          <w:sz w:val="20"/>
          <w:szCs w:val="20"/>
        </w:rPr>
        <w:t>t</w:t>
      </w:r>
      <w:r w:rsidRPr="0008428F">
        <w:rPr>
          <w:spacing w:val="5"/>
          <w:sz w:val="20"/>
          <w:szCs w:val="20"/>
        </w:rPr>
        <w:t>r</w:t>
      </w:r>
      <w:r w:rsidRPr="0008428F">
        <w:rPr>
          <w:spacing w:val="-4"/>
          <w:sz w:val="20"/>
          <w:szCs w:val="20"/>
        </w:rPr>
        <w:t>o</w:t>
      </w:r>
      <w:r w:rsidRPr="0008428F">
        <w:rPr>
          <w:sz w:val="20"/>
          <w:szCs w:val="20"/>
        </w:rPr>
        <w:t>u</w:t>
      </w:r>
      <w:r w:rsidRPr="0008428F">
        <w:rPr>
          <w:spacing w:val="-4"/>
          <w:sz w:val="20"/>
          <w:szCs w:val="20"/>
        </w:rPr>
        <w:t>b</w:t>
      </w:r>
      <w:r w:rsidRPr="0008428F">
        <w:rPr>
          <w:spacing w:val="2"/>
          <w:sz w:val="20"/>
          <w:szCs w:val="20"/>
        </w:rPr>
        <w:t>l</w:t>
      </w:r>
      <w:r w:rsidRPr="0008428F">
        <w:rPr>
          <w:spacing w:val="-3"/>
          <w:sz w:val="20"/>
          <w:szCs w:val="20"/>
        </w:rPr>
        <w:t>e</w:t>
      </w:r>
      <w:r w:rsidRPr="0008428F">
        <w:rPr>
          <w:spacing w:val="-1"/>
          <w:sz w:val="20"/>
          <w:szCs w:val="20"/>
        </w:rPr>
        <w:t>s</w:t>
      </w:r>
      <w:r w:rsidRPr="0008428F">
        <w:rPr>
          <w:spacing w:val="5"/>
          <w:sz w:val="20"/>
          <w:szCs w:val="20"/>
        </w:rPr>
        <w:t>h</w:t>
      </w:r>
      <w:r w:rsidRPr="0008428F">
        <w:rPr>
          <w:spacing w:val="-4"/>
          <w:sz w:val="20"/>
          <w:szCs w:val="20"/>
        </w:rPr>
        <w:t>oo</w:t>
      </w:r>
      <w:r w:rsidRPr="0008428F">
        <w:rPr>
          <w:sz w:val="20"/>
          <w:szCs w:val="20"/>
        </w:rPr>
        <w:t>t</w:t>
      </w:r>
      <w:r w:rsidRPr="0008428F">
        <w:rPr>
          <w:spacing w:val="7"/>
          <w:sz w:val="20"/>
          <w:szCs w:val="20"/>
        </w:rPr>
        <w:t xml:space="preserve"> </w:t>
      </w:r>
      <w:r w:rsidRPr="0008428F">
        <w:rPr>
          <w:sz w:val="20"/>
          <w:szCs w:val="20"/>
        </w:rPr>
        <w:t>p</w:t>
      </w:r>
      <w:r w:rsidRPr="0008428F">
        <w:rPr>
          <w:spacing w:val="-3"/>
          <w:sz w:val="20"/>
          <w:szCs w:val="20"/>
        </w:rPr>
        <w:t>e</w:t>
      </w:r>
      <w:r w:rsidRPr="0008428F">
        <w:rPr>
          <w:spacing w:val="5"/>
          <w:sz w:val="20"/>
          <w:szCs w:val="20"/>
        </w:rPr>
        <w:t>r</w:t>
      </w:r>
      <w:r w:rsidRPr="0008428F">
        <w:rPr>
          <w:spacing w:val="-1"/>
          <w:sz w:val="20"/>
          <w:szCs w:val="20"/>
        </w:rPr>
        <w:t>s</w:t>
      </w:r>
      <w:r w:rsidRPr="0008428F">
        <w:rPr>
          <w:spacing w:val="-4"/>
          <w:sz w:val="20"/>
          <w:szCs w:val="20"/>
        </w:rPr>
        <w:t>o</w:t>
      </w:r>
      <w:r w:rsidRPr="0008428F">
        <w:rPr>
          <w:spacing w:val="5"/>
          <w:sz w:val="20"/>
          <w:szCs w:val="20"/>
        </w:rPr>
        <w:t>n</w:t>
      </w:r>
      <w:r w:rsidRPr="0008428F">
        <w:rPr>
          <w:spacing w:val="2"/>
          <w:sz w:val="20"/>
          <w:szCs w:val="20"/>
        </w:rPr>
        <w:t>a</w:t>
      </w:r>
      <w:r w:rsidRPr="0008428F">
        <w:rPr>
          <w:sz w:val="20"/>
          <w:szCs w:val="20"/>
        </w:rPr>
        <w:t>l</w:t>
      </w:r>
      <w:r w:rsidRPr="0008428F">
        <w:rPr>
          <w:spacing w:val="7"/>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w:t>
      </w:r>
      <w:r w:rsidRPr="0008428F">
        <w:rPr>
          <w:spacing w:val="-4"/>
          <w:sz w:val="20"/>
          <w:szCs w:val="20"/>
        </w:rPr>
        <w:t>u</w:t>
      </w:r>
      <w:r w:rsidRPr="0008428F">
        <w:rPr>
          <w:spacing w:val="2"/>
          <w:sz w:val="20"/>
          <w:szCs w:val="20"/>
        </w:rPr>
        <w:t>t</w:t>
      </w:r>
      <w:r w:rsidRPr="0008428F">
        <w:rPr>
          <w:spacing w:val="-3"/>
          <w:sz w:val="20"/>
          <w:szCs w:val="20"/>
        </w:rPr>
        <w:t>e</w:t>
      </w:r>
      <w:r w:rsidRPr="0008428F">
        <w:rPr>
          <w:sz w:val="20"/>
          <w:szCs w:val="20"/>
        </w:rPr>
        <w:t>r</w:t>
      </w:r>
      <w:r w:rsidRPr="0008428F">
        <w:rPr>
          <w:spacing w:val="10"/>
          <w:sz w:val="20"/>
          <w:szCs w:val="20"/>
        </w:rPr>
        <w:t xml:space="preserve"> </w:t>
      </w:r>
      <w:r w:rsidRPr="0008428F">
        <w:rPr>
          <w:spacing w:val="-8"/>
          <w:sz w:val="20"/>
          <w:szCs w:val="20"/>
        </w:rPr>
        <w:t>c</w:t>
      </w:r>
      <w:r w:rsidRPr="0008428F">
        <w:rPr>
          <w:spacing w:val="-4"/>
          <w:sz w:val="20"/>
          <w:szCs w:val="20"/>
        </w:rPr>
        <w:t>o</w:t>
      </w:r>
      <w:r w:rsidRPr="0008428F">
        <w:rPr>
          <w:spacing w:val="2"/>
          <w:sz w:val="20"/>
          <w:szCs w:val="20"/>
        </w:rPr>
        <w:t>m</w:t>
      </w:r>
      <w:r w:rsidRPr="0008428F">
        <w:rPr>
          <w:sz w:val="20"/>
          <w:szCs w:val="20"/>
        </w:rPr>
        <w:t>p</w:t>
      </w:r>
      <w:r w:rsidRPr="0008428F">
        <w:rPr>
          <w:spacing w:val="-4"/>
          <w:sz w:val="20"/>
          <w:szCs w:val="20"/>
        </w:rPr>
        <w:t>o</w:t>
      </w:r>
      <w:r w:rsidRPr="0008428F">
        <w:rPr>
          <w:spacing w:val="5"/>
          <w:sz w:val="20"/>
          <w:szCs w:val="20"/>
        </w:rPr>
        <w:t>n</w:t>
      </w:r>
      <w:r w:rsidRPr="0008428F">
        <w:rPr>
          <w:spacing w:val="-3"/>
          <w:sz w:val="20"/>
          <w:szCs w:val="20"/>
        </w:rPr>
        <w:t>e</w:t>
      </w:r>
      <w:r w:rsidRPr="0008428F">
        <w:rPr>
          <w:spacing w:val="5"/>
          <w:sz w:val="20"/>
          <w:szCs w:val="20"/>
        </w:rPr>
        <w:t>n</w:t>
      </w:r>
      <w:r w:rsidRPr="0008428F">
        <w:rPr>
          <w:spacing w:val="2"/>
          <w:sz w:val="20"/>
          <w:szCs w:val="20"/>
        </w:rPr>
        <w:t>t</w:t>
      </w:r>
      <w:r w:rsidRPr="0008428F">
        <w:rPr>
          <w:spacing w:val="-6"/>
          <w:sz w:val="20"/>
          <w:szCs w:val="20"/>
        </w:rPr>
        <w:t>s</w:t>
      </w:r>
      <w:r w:rsidRPr="0008428F">
        <w:rPr>
          <w:sz w:val="20"/>
          <w:szCs w:val="20"/>
        </w:rPr>
        <w:t>,</w:t>
      </w:r>
      <w:r w:rsidRPr="0008428F">
        <w:rPr>
          <w:spacing w:val="8"/>
          <w:sz w:val="20"/>
          <w:szCs w:val="20"/>
        </w:rPr>
        <w:t xml:space="preserve"> </w:t>
      </w:r>
      <w:r w:rsidRPr="0008428F">
        <w:rPr>
          <w:spacing w:val="-3"/>
          <w:sz w:val="20"/>
          <w:szCs w:val="20"/>
        </w:rPr>
        <w:t>l</w:t>
      </w:r>
      <w:r w:rsidRPr="0008428F">
        <w:rPr>
          <w:spacing w:val="2"/>
          <w:sz w:val="20"/>
          <w:szCs w:val="20"/>
        </w:rPr>
        <w:t>a</w:t>
      </w:r>
      <w:r w:rsidRPr="0008428F">
        <w:rPr>
          <w:sz w:val="20"/>
          <w:szCs w:val="20"/>
        </w:rPr>
        <w:t>p</w:t>
      </w:r>
      <w:r w:rsidRPr="0008428F">
        <w:rPr>
          <w:spacing w:val="2"/>
          <w:sz w:val="20"/>
          <w:szCs w:val="20"/>
        </w:rPr>
        <w:t>t</w:t>
      </w:r>
      <w:r w:rsidRPr="0008428F">
        <w:rPr>
          <w:spacing w:val="-4"/>
          <w:sz w:val="20"/>
          <w:szCs w:val="20"/>
        </w:rPr>
        <w:t>o</w:t>
      </w:r>
      <w:r w:rsidRPr="0008428F">
        <w:rPr>
          <w:sz w:val="20"/>
          <w:szCs w:val="20"/>
        </w:rPr>
        <w:t>ps</w:t>
      </w:r>
      <w:r w:rsidRPr="0008428F">
        <w:rPr>
          <w:spacing w:val="4"/>
          <w:sz w:val="20"/>
          <w:szCs w:val="20"/>
        </w:rPr>
        <w:t xml:space="preserve"> </w:t>
      </w:r>
      <w:r w:rsidRPr="0008428F">
        <w:rPr>
          <w:spacing w:val="-3"/>
          <w:sz w:val="20"/>
          <w:szCs w:val="20"/>
        </w:rPr>
        <w:t>a</w:t>
      </w:r>
      <w:r w:rsidRPr="0008428F">
        <w:rPr>
          <w:spacing w:val="5"/>
          <w:sz w:val="20"/>
          <w:szCs w:val="20"/>
        </w:rPr>
        <w:t>n</w:t>
      </w:r>
      <w:r w:rsidRPr="0008428F">
        <w:rPr>
          <w:sz w:val="20"/>
          <w:szCs w:val="20"/>
        </w:rPr>
        <w:t>d p</w:t>
      </w:r>
      <w:r w:rsidRPr="0008428F">
        <w:rPr>
          <w:spacing w:val="-4"/>
          <w:sz w:val="20"/>
          <w:szCs w:val="20"/>
        </w:rPr>
        <w:t>o</w:t>
      </w:r>
      <w:r w:rsidRPr="0008428F">
        <w:rPr>
          <w:spacing w:val="5"/>
          <w:sz w:val="20"/>
          <w:szCs w:val="20"/>
        </w:rPr>
        <w:t>r</w:t>
      </w:r>
      <w:r w:rsidRPr="0008428F">
        <w:rPr>
          <w:spacing w:val="-3"/>
          <w:sz w:val="20"/>
          <w:szCs w:val="20"/>
        </w:rPr>
        <w:t>t</w:t>
      </w:r>
      <w:r w:rsidRPr="0008428F">
        <w:rPr>
          <w:spacing w:val="2"/>
          <w:sz w:val="20"/>
          <w:szCs w:val="20"/>
        </w:rPr>
        <w:t>a</w:t>
      </w:r>
      <w:r w:rsidRPr="0008428F">
        <w:rPr>
          <w:spacing w:val="-4"/>
          <w:sz w:val="20"/>
          <w:szCs w:val="20"/>
        </w:rPr>
        <w:t>b</w:t>
      </w:r>
      <w:r w:rsidRPr="0008428F">
        <w:rPr>
          <w:spacing w:val="2"/>
          <w:sz w:val="20"/>
          <w:szCs w:val="20"/>
        </w:rPr>
        <w:t>l</w:t>
      </w:r>
      <w:r w:rsidRPr="0008428F">
        <w:rPr>
          <w:sz w:val="20"/>
          <w:szCs w:val="20"/>
        </w:rPr>
        <w:t>e</w:t>
      </w:r>
      <w:r w:rsidRPr="0008428F">
        <w:rPr>
          <w:spacing w:val="2"/>
          <w:sz w:val="20"/>
          <w:szCs w:val="20"/>
        </w:rPr>
        <w:t xml:space="preserve"> </w:t>
      </w:r>
      <w:r w:rsidRPr="0008428F">
        <w:rPr>
          <w:sz w:val="20"/>
          <w:szCs w:val="20"/>
        </w:rPr>
        <w:t>d</w:t>
      </w:r>
      <w:r w:rsidRPr="0008428F">
        <w:rPr>
          <w:spacing w:val="-3"/>
          <w:sz w:val="20"/>
          <w:szCs w:val="20"/>
        </w:rPr>
        <w:t>e</w:t>
      </w:r>
      <w:r w:rsidRPr="0008428F">
        <w:rPr>
          <w:spacing w:val="-4"/>
          <w:sz w:val="20"/>
          <w:szCs w:val="20"/>
        </w:rPr>
        <w:t>v</w:t>
      </w:r>
      <w:r w:rsidRPr="0008428F">
        <w:rPr>
          <w:spacing w:val="2"/>
          <w:sz w:val="20"/>
          <w:szCs w:val="20"/>
        </w:rPr>
        <w:t>ic</w:t>
      </w:r>
      <w:r w:rsidRPr="0008428F">
        <w:rPr>
          <w:spacing w:val="-3"/>
          <w:sz w:val="20"/>
          <w:szCs w:val="20"/>
        </w:rPr>
        <w:t>e</w:t>
      </w:r>
      <w:r w:rsidRPr="0008428F">
        <w:rPr>
          <w:spacing w:val="-1"/>
          <w:sz w:val="20"/>
          <w:szCs w:val="20"/>
        </w:rPr>
        <w:t>s</w:t>
      </w:r>
      <w:r w:rsidRPr="0008428F">
        <w:rPr>
          <w:sz w:val="20"/>
          <w:szCs w:val="20"/>
        </w:rPr>
        <w:t>,</w:t>
      </w:r>
      <w:r w:rsidRPr="0008428F">
        <w:rPr>
          <w:spacing w:val="8"/>
          <w:sz w:val="20"/>
          <w:szCs w:val="20"/>
        </w:rPr>
        <w:t xml:space="preserve"> </w:t>
      </w:r>
      <w:r w:rsidRPr="0008428F">
        <w:rPr>
          <w:spacing w:val="-4"/>
          <w:sz w:val="20"/>
          <w:szCs w:val="20"/>
        </w:rPr>
        <w:t>o</w:t>
      </w:r>
      <w:r w:rsidRPr="0008428F">
        <w:rPr>
          <w:sz w:val="20"/>
          <w:szCs w:val="20"/>
        </w:rPr>
        <w:t>p</w:t>
      </w:r>
      <w:r w:rsidRPr="0008428F">
        <w:rPr>
          <w:spacing w:val="-3"/>
          <w:sz w:val="20"/>
          <w:szCs w:val="20"/>
        </w:rPr>
        <w:t>e</w:t>
      </w:r>
      <w:r w:rsidRPr="0008428F">
        <w:rPr>
          <w:spacing w:val="6"/>
          <w:sz w:val="20"/>
          <w:szCs w:val="20"/>
        </w:rPr>
        <w:t>r</w:t>
      </w:r>
      <w:r w:rsidRPr="0008428F">
        <w:rPr>
          <w:spacing w:val="2"/>
          <w:sz w:val="20"/>
          <w:szCs w:val="20"/>
        </w:rPr>
        <w:t>at</w:t>
      </w:r>
      <w:r w:rsidRPr="0008428F">
        <w:rPr>
          <w:spacing w:val="-3"/>
          <w:sz w:val="20"/>
          <w:szCs w:val="20"/>
        </w:rPr>
        <w:t>i</w:t>
      </w:r>
      <w:r w:rsidRPr="0008428F">
        <w:rPr>
          <w:spacing w:val="5"/>
          <w:sz w:val="20"/>
          <w:szCs w:val="20"/>
        </w:rPr>
        <w:t>n</w:t>
      </w:r>
      <w:r w:rsidRPr="0008428F">
        <w:rPr>
          <w:sz w:val="20"/>
          <w:szCs w:val="20"/>
        </w:rPr>
        <w:t>g</w:t>
      </w:r>
      <w:r w:rsidRPr="0008428F">
        <w:rPr>
          <w:spacing w:val="5"/>
          <w:sz w:val="20"/>
          <w:szCs w:val="20"/>
        </w:rPr>
        <w:t xml:space="preserve"> </w:t>
      </w:r>
      <w:r w:rsidRPr="0008428F">
        <w:rPr>
          <w:spacing w:val="-1"/>
          <w:sz w:val="20"/>
          <w:szCs w:val="20"/>
        </w:rPr>
        <w:t>s</w:t>
      </w:r>
      <w:r w:rsidRPr="0008428F">
        <w:rPr>
          <w:spacing w:val="-9"/>
          <w:sz w:val="20"/>
          <w:szCs w:val="20"/>
        </w:rPr>
        <w:t>y</w:t>
      </w:r>
      <w:r w:rsidRPr="0008428F">
        <w:rPr>
          <w:spacing w:val="-1"/>
          <w:sz w:val="20"/>
          <w:szCs w:val="20"/>
        </w:rPr>
        <w:t>s</w:t>
      </w:r>
      <w:r w:rsidRPr="0008428F">
        <w:rPr>
          <w:spacing w:val="2"/>
          <w:sz w:val="20"/>
          <w:szCs w:val="20"/>
        </w:rPr>
        <w:t>tem</w:t>
      </w:r>
      <w:r w:rsidRPr="0008428F">
        <w:rPr>
          <w:spacing w:val="-1"/>
          <w:sz w:val="20"/>
          <w:szCs w:val="20"/>
        </w:rPr>
        <w:t>s</w:t>
      </w:r>
      <w:r w:rsidRPr="0008428F">
        <w:rPr>
          <w:sz w:val="20"/>
          <w:szCs w:val="20"/>
        </w:rPr>
        <w:t>, pr</w:t>
      </w:r>
      <w:r w:rsidRPr="0008428F">
        <w:rPr>
          <w:spacing w:val="-3"/>
          <w:sz w:val="20"/>
          <w:szCs w:val="20"/>
        </w:rPr>
        <w:t>i</w:t>
      </w:r>
      <w:r w:rsidRPr="0008428F">
        <w:rPr>
          <w:spacing w:val="5"/>
          <w:sz w:val="20"/>
          <w:szCs w:val="20"/>
        </w:rPr>
        <w:t>n</w:t>
      </w:r>
      <w:r w:rsidRPr="0008428F">
        <w:rPr>
          <w:spacing w:val="2"/>
          <w:sz w:val="20"/>
          <w:szCs w:val="20"/>
        </w:rPr>
        <w:t>t</w:t>
      </w:r>
      <w:r w:rsidRPr="0008428F">
        <w:rPr>
          <w:spacing w:val="-8"/>
          <w:sz w:val="20"/>
          <w:szCs w:val="20"/>
        </w:rPr>
        <w:t>e</w:t>
      </w:r>
      <w:r w:rsidRPr="0008428F">
        <w:rPr>
          <w:spacing w:val="5"/>
          <w:sz w:val="20"/>
          <w:szCs w:val="20"/>
        </w:rPr>
        <w:t>r</w:t>
      </w:r>
      <w:r w:rsidRPr="0008428F">
        <w:rPr>
          <w:sz w:val="20"/>
          <w:szCs w:val="20"/>
        </w:rPr>
        <w:t>s</w:t>
      </w:r>
      <w:r w:rsidRPr="0008428F">
        <w:rPr>
          <w:spacing w:val="4"/>
          <w:sz w:val="20"/>
          <w:szCs w:val="20"/>
        </w:rPr>
        <w:t xml:space="preserve"> </w:t>
      </w:r>
      <w:r w:rsidRPr="0008428F">
        <w:rPr>
          <w:spacing w:val="-3"/>
          <w:sz w:val="20"/>
          <w:szCs w:val="20"/>
        </w:rPr>
        <w:t>a</w:t>
      </w:r>
      <w:r w:rsidRPr="0008428F">
        <w:rPr>
          <w:spacing w:val="1"/>
          <w:sz w:val="20"/>
          <w:szCs w:val="20"/>
        </w:rPr>
        <w:t>n</w:t>
      </w:r>
      <w:r w:rsidRPr="0008428F">
        <w:rPr>
          <w:sz w:val="20"/>
          <w:szCs w:val="20"/>
        </w:rPr>
        <w:t>d</w:t>
      </w:r>
      <w:r w:rsidRPr="0008428F">
        <w:rPr>
          <w:spacing w:val="5"/>
          <w:sz w:val="20"/>
          <w:szCs w:val="20"/>
        </w:rPr>
        <w:t xml:space="preserve"> </w:t>
      </w:r>
      <w:r w:rsidRPr="0008428F">
        <w:rPr>
          <w:spacing w:val="-1"/>
          <w:sz w:val="20"/>
          <w:szCs w:val="20"/>
        </w:rPr>
        <w:t>s</w:t>
      </w:r>
      <w:r w:rsidRPr="0008428F">
        <w:rPr>
          <w:spacing w:val="-3"/>
          <w:sz w:val="20"/>
          <w:szCs w:val="20"/>
        </w:rPr>
        <w:t>ca</w:t>
      </w:r>
      <w:r w:rsidRPr="0008428F">
        <w:rPr>
          <w:sz w:val="20"/>
          <w:szCs w:val="20"/>
        </w:rPr>
        <w:t>n</w:t>
      </w:r>
      <w:r w:rsidRPr="0008428F">
        <w:rPr>
          <w:spacing w:val="5"/>
          <w:sz w:val="20"/>
          <w:szCs w:val="20"/>
        </w:rPr>
        <w:t>n</w:t>
      </w:r>
      <w:r w:rsidRPr="0008428F">
        <w:rPr>
          <w:spacing w:val="-8"/>
          <w:sz w:val="20"/>
          <w:szCs w:val="20"/>
        </w:rPr>
        <w:t>e</w:t>
      </w:r>
      <w:r w:rsidRPr="0008428F">
        <w:rPr>
          <w:spacing w:val="5"/>
          <w:sz w:val="20"/>
          <w:szCs w:val="20"/>
        </w:rPr>
        <w:t>r</w:t>
      </w:r>
      <w:r w:rsidRPr="0008428F">
        <w:rPr>
          <w:spacing w:val="-1"/>
          <w:sz w:val="20"/>
          <w:szCs w:val="20"/>
        </w:rPr>
        <w:t>s</w:t>
      </w:r>
      <w:r w:rsidRPr="0008428F">
        <w:rPr>
          <w:sz w:val="20"/>
          <w:szCs w:val="20"/>
        </w:rPr>
        <w:t>,</w:t>
      </w:r>
      <w:r w:rsidRPr="0008428F">
        <w:rPr>
          <w:spacing w:val="3"/>
          <w:sz w:val="20"/>
          <w:szCs w:val="20"/>
        </w:rPr>
        <w:t xml:space="preserve"> </w:t>
      </w:r>
      <w:r w:rsidRPr="0008428F">
        <w:rPr>
          <w:spacing w:val="5"/>
          <w:sz w:val="20"/>
          <w:szCs w:val="20"/>
        </w:rPr>
        <w:t>n</w:t>
      </w:r>
      <w:r w:rsidRPr="0008428F">
        <w:rPr>
          <w:spacing w:val="-8"/>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1"/>
          <w:sz w:val="20"/>
          <w:szCs w:val="20"/>
        </w:rPr>
        <w:t>s</w:t>
      </w:r>
      <w:r w:rsidRPr="0008428F">
        <w:rPr>
          <w:sz w:val="20"/>
          <w:szCs w:val="20"/>
        </w:rPr>
        <w:t>,</w:t>
      </w:r>
      <w:r w:rsidRPr="0008428F">
        <w:rPr>
          <w:spacing w:val="7"/>
          <w:sz w:val="20"/>
          <w:szCs w:val="20"/>
        </w:rPr>
        <w:t xml:space="preserve"> </w:t>
      </w:r>
      <w:r w:rsidRPr="0008428F">
        <w:rPr>
          <w:spacing w:val="-1"/>
          <w:sz w:val="20"/>
          <w:szCs w:val="20"/>
        </w:rPr>
        <w:t>s</w:t>
      </w:r>
      <w:r w:rsidRPr="0008428F">
        <w:rPr>
          <w:spacing w:val="-3"/>
          <w:sz w:val="20"/>
          <w:szCs w:val="20"/>
        </w:rPr>
        <w:t>ec</w:t>
      </w:r>
      <w:r w:rsidRPr="0008428F">
        <w:rPr>
          <w:sz w:val="20"/>
          <w:szCs w:val="20"/>
        </w:rPr>
        <w:t>u</w:t>
      </w:r>
      <w:r w:rsidRPr="0008428F">
        <w:rPr>
          <w:spacing w:val="5"/>
          <w:sz w:val="20"/>
          <w:szCs w:val="20"/>
        </w:rPr>
        <w:t>r</w:t>
      </w:r>
      <w:r w:rsidRPr="0008428F">
        <w:rPr>
          <w:spacing w:val="-3"/>
          <w:sz w:val="20"/>
          <w:szCs w:val="20"/>
        </w:rPr>
        <w:t>i</w:t>
      </w:r>
      <w:r w:rsidRPr="0008428F">
        <w:rPr>
          <w:spacing w:val="2"/>
          <w:sz w:val="20"/>
          <w:szCs w:val="20"/>
        </w:rPr>
        <w:t>t</w:t>
      </w:r>
      <w:r w:rsidRPr="0008428F">
        <w:rPr>
          <w:spacing w:val="-9"/>
          <w:sz w:val="20"/>
          <w:szCs w:val="20"/>
        </w:rPr>
        <w:t>y</w:t>
      </w:r>
      <w:r w:rsidRPr="0008428F">
        <w:rPr>
          <w:sz w:val="20"/>
          <w:szCs w:val="20"/>
        </w:rPr>
        <w:t>,</w:t>
      </w:r>
      <w:r w:rsidRPr="0008428F">
        <w:rPr>
          <w:spacing w:val="7"/>
          <w:sz w:val="20"/>
          <w:szCs w:val="20"/>
        </w:rPr>
        <w:t xml:space="preserve"> </w:t>
      </w:r>
      <w:r w:rsidRPr="0008428F">
        <w:rPr>
          <w:sz w:val="20"/>
          <w:szCs w:val="20"/>
        </w:rPr>
        <w:t>u</w:t>
      </w:r>
      <w:r w:rsidRPr="0008428F">
        <w:rPr>
          <w:spacing w:val="5"/>
          <w:sz w:val="20"/>
          <w:szCs w:val="20"/>
        </w:rPr>
        <w:t>n</w:t>
      </w:r>
      <w:r w:rsidRPr="0008428F">
        <w:rPr>
          <w:sz w:val="20"/>
          <w:szCs w:val="20"/>
        </w:rPr>
        <w:t>d</w:t>
      </w:r>
      <w:r w:rsidRPr="0008428F">
        <w:rPr>
          <w:spacing w:val="-8"/>
          <w:sz w:val="20"/>
          <w:szCs w:val="20"/>
        </w:rPr>
        <w:t>e</w:t>
      </w:r>
      <w:r w:rsidRPr="0008428F">
        <w:rPr>
          <w:spacing w:val="5"/>
          <w:sz w:val="20"/>
          <w:szCs w:val="20"/>
        </w:rPr>
        <w:t>r</w:t>
      </w:r>
      <w:r w:rsidRPr="0008428F">
        <w:rPr>
          <w:spacing w:val="-1"/>
          <w:sz w:val="20"/>
          <w:szCs w:val="20"/>
        </w:rPr>
        <w:t>s</w:t>
      </w:r>
      <w:r w:rsidRPr="0008428F">
        <w:rPr>
          <w:spacing w:val="2"/>
          <w:sz w:val="20"/>
          <w:szCs w:val="20"/>
        </w:rPr>
        <w:t>t</w:t>
      </w:r>
      <w:r w:rsidRPr="0008428F">
        <w:rPr>
          <w:spacing w:val="-3"/>
          <w:sz w:val="20"/>
          <w:szCs w:val="20"/>
        </w:rPr>
        <w:t>a</w:t>
      </w:r>
      <w:r w:rsidRPr="0008428F">
        <w:rPr>
          <w:sz w:val="20"/>
          <w:szCs w:val="20"/>
        </w:rPr>
        <w:t>nd</w:t>
      </w:r>
      <w:r w:rsidRPr="0008428F">
        <w:rPr>
          <w:spacing w:val="5"/>
          <w:sz w:val="20"/>
          <w:szCs w:val="20"/>
        </w:rPr>
        <w:t xml:space="preserve"> </w:t>
      </w:r>
      <w:r w:rsidRPr="0008428F">
        <w:rPr>
          <w:spacing w:val="-1"/>
          <w:sz w:val="20"/>
          <w:szCs w:val="20"/>
        </w:rPr>
        <w:t>s</w:t>
      </w:r>
      <w:r w:rsidRPr="0008428F">
        <w:rPr>
          <w:spacing w:val="2"/>
          <w:sz w:val="20"/>
          <w:szCs w:val="20"/>
        </w:rPr>
        <w:t>a</w:t>
      </w:r>
      <w:r w:rsidRPr="0008428F">
        <w:rPr>
          <w:spacing w:val="-4"/>
          <w:sz w:val="20"/>
          <w:szCs w:val="20"/>
        </w:rPr>
        <w:t>f</w:t>
      </w:r>
      <w:r w:rsidRPr="0008428F">
        <w:rPr>
          <w:spacing w:val="-3"/>
          <w:sz w:val="20"/>
          <w:szCs w:val="20"/>
        </w:rPr>
        <w:t>e</w:t>
      </w:r>
      <w:r w:rsidRPr="0008428F">
        <w:rPr>
          <w:spacing w:val="2"/>
          <w:sz w:val="20"/>
          <w:szCs w:val="20"/>
        </w:rPr>
        <w:t>t</w:t>
      </w:r>
      <w:r w:rsidRPr="0008428F">
        <w:rPr>
          <w:sz w:val="20"/>
          <w:szCs w:val="20"/>
        </w:rPr>
        <w:t>y</w:t>
      </w:r>
      <w:r w:rsidRPr="0008428F">
        <w:rPr>
          <w:spacing w:val="1"/>
          <w:sz w:val="20"/>
          <w:szCs w:val="20"/>
        </w:rPr>
        <w:t xml:space="preserve"> </w:t>
      </w:r>
      <w:r w:rsidRPr="0008428F">
        <w:rPr>
          <w:spacing w:val="-3"/>
          <w:sz w:val="20"/>
          <w:szCs w:val="20"/>
        </w:rPr>
        <w:t>a</w:t>
      </w:r>
      <w:r w:rsidRPr="0008428F">
        <w:rPr>
          <w:spacing w:val="5"/>
          <w:sz w:val="20"/>
          <w:szCs w:val="20"/>
        </w:rPr>
        <w:t>n</w:t>
      </w:r>
      <w:r w:rsidRPr="0008428F">
        <w:rPr>
          <w:sz w:val="20"/>
          <w:szCs w:val="20"/>
        </w:rPr>
        <w:t>d</w:t>
      </w:r>
      <w:r w:rsidRPr="0008428F">
        <w:rPr>
          <w:spacing w:val="5"/>
          <w:sz w:val="20"/>
          <w:szCs w:val="20"/>
        </w:rPr>
        <w:t xml:space="preserve"> </w:t>
      </w:r>
      <w:r w:rsidRPr="0008428F">
        <w:rPr>
          <w:spacing w:val="-8"/>
          <w:sz w:val="20"/>
          <w:szCs w:val="20"/>
        </w:rPr>
        <w:t>e</w:t>
      </w:r>
      <w:r w:rsidRPr="0008428F">
        <w:rPr>
          <w:spacing w:val="5"/>
          <w:sz w:val="20"/>
          <w:szCs w:val="20"/>
        </w:rPr>
        <w:t>n</w:t>
      </w:r>
      <w:r w:rsidRPr="0008428F">
        <w:rPr>
          <w:spacing w:val="-4"/>
          <w:sz w:val="20"/>
          <w:szCs w:val="20"/>
        </w:rPr>
        <w:t>v</w:t>
      </w:r>
      <w:r w:rsidRPr="0008428F">
        <w:rPr>
          <w:spacing w:val="-3"/>
          <w:sz w:val="20"/>
          <w:szCs w:val="20"/>
        </w:rPr>
        <w:t>i</w:t>
      </w:r>
      <w:r w:rsidRPr="0008428F">
        <w:rPr>
          <w:spacing w:val="5"/>
          <w:sz w:val="20"/>
          <w:szCs w:val="20"/>
        </w:rPr>
        <w:t>r</w:t>
      </w:r>
      <w:r w:rsidRPr="0008428F">
        <w:rPr>
          <w:spacing w:val="-4"/>
          <w:sz w:val="20"/>
          <w:szCs w:val="20"/>
        </w:rPr>
        <w:t>o</w:t>
      </w:r>
      <w:r w:rsidRPr="0008428F">
        <w:rPr>
          <w:sz w:val="20"/>
          <w:szCs w:val="20"/>
        </w:rPr>
        <w:t>n</w:t>
      </w:r>
      <w:r w:rsidRPr="0008428F">
        <w:rPr>
          <w:spacing w:val="2"/>
          <w:sz w:val="20"/>
          <w:szCs w:val="20"/>
        </w:rPr>
        <w:t>m</w:t>
      </w:r>
      <w:r w:rsidRPr="0008428F">
        <w:rPr>
          <w:spacing w:val="-3"/>
          <w:sz w:val="20"/>
          <w:szCs w:val="20"/>
        </w:rPr>
        <w:t>e</w:t>
      </w:r>
      <w:r w:rsidRPr="0008428F">
        <w:rPr>
          <w:sz w:val="20"/>
          <w:szCs w:val="20"/>
        </w:rPr>
        <w:t>n</w:t>
      </w:r>
      <w:r w:rsidRPr="0008428F">
        <w:rPr>
          <w:spacing w:val="2"/>
          <w:sz w:val="20"/>
          <w:szCs w:val="20"/>
        </w:rPr>
        <w:t>t</w:t>
      </w:r>
      <w:r w:rsidRPr="0008428F">
        <w:rPr>
          <w:spacing w:val="-3"/>
          <w:sz w:val="20"/>
          <w:szCs w:val="20"/>
        </w:rPr>
        <w:t>a</w:t>
      </w:r>
      <w:r w:rsidRPr="0008428F">
        <w:rPr>
          <w:sz w:val="20"/>
          <w:szCs w:val="20"/>
        </w:rPr>
        <w:t>l</w:t>
      </w:r>
      <w:r w:rsidRPr="0008428F">
        <w:rPr>
          <w:spacing w:val="7"/>
          <w:sz w:val="20"/>
          <w:szCs w:val="20"/>
        </w:rPr>
        <w:t xml:space="preserve"> </w:t>
      </w:r>
      <w:r w:rsidRPr="0008428F">
        <w:rPr>
          <w:spacing w:val="2"/>
          <w:sz w:val="20"/>
          <w:szCs w:val="20"/>
        </w:rPr>
        <w:t>i</w:t>
      </w:r>
      <w:r w:rsidRPr="0008428F">
        <w:rPr>
          <w:spacing w:val="-1"/>
          <w:sz w:val="20"/>
          <w:szCs w:val="20"/>
        </w:rPr>
        <w:t>ss</w:t>
      </w:r>
      <w:r w:rsidRPr="0008428F">
        <w:rPr>
          <w:sz w:val="20"/>
          <w:szCs w:val="20"/>
        </w:rPr>
        <w:t>u</w:t>
      </w:r>
      <w:r w:rsidRPr="0008428F">
        <w:rPr>
          <w:spacing w:val="-3"/>
          <w:sz w:val="20"/>
          <w:szCs w:val="20"/>
        </w:rPr>
        <w:t>e</w:t>
      </w:r>
      <w:r w:rsidRPr="0008428F">
        <w:rPr>
          <w:spacing w:val="-1"/>
          <w:sz w:val="20"/>
          <w:szCs w:val="20"/>
        </w:rPr>
        <w:t>s</w:t>
      </w:r>
      <w:r w:rsidRPr="0008428F">
        <w:rPr>
          <w:sz w:val="20"/>
          <w:szCs w:val="20"/>
        </w:rPr>
        <w:t>,</w:t>
      </w:r>
      <w:r w:rsidRPr="0008428F">
        <w:rPr>
          <w:spacing w:val="10"/>
          <w:sz w:val="20"/>
          <w:szCs w:val="20"/>
        </w:rPr>
        <w:t xml:space="preserve"> </w:t>
      </w:r>
      <w:r w:rsidRPr="0008428F">
        <w:rPr>
          <w:spacing w:val="-4"/>
          <w:sz w:val="20"/>
          <w:szCs w:val="20"/>
        </w:rPr>
        <w:t>u</w:t>
      </w:r>
      <w:r w:rsidRPr="0008428F">
        <w:rPr>
          <w:sz w:val="20"/>
          <w:szCs w:val="20"/>
        </w:rPr>
        <w:t>p</w:t>
      </w:r>
      <w:r w:rsidRPr="0008428F">
        <w:rPr>
          <w:spacing w:val="-4"/>
          <w:sz w:val="20"/>
          <w:szCs w:val="20"/>
        </w:rPr>
        <w:t>g</w:t>
      </w:r>
      <w:r w:rsidRPr="0008428F">
        <w:rPr>
          <w:spacing w:val="5"/>
          <w:sz w:val="20"/>
          <w:szCs w:val="20"/>
        </w:rPr>
        <w:t>r</w:t>
      </w:r>
      <w:r w:rsidRPr="0008428F">
        <w:rPr>
          <w:spacing w:val="-3"/>
          <w:sz w:val="20"/>
          <w:szCs w:val="20"/>
        </w:rPr>
        <w:t>a</w:t>
      </w:r>
      <w:r w:rsidRPr="0008428F">
        <w:rPr>
          <w:sz w:val="20"/>
          <w:szCs w:val="20"/>
        </w:rPr>
        <w:t>de</w:t>
      </w:r>
      <w:r w:rsidRPr="0008428F">
        <w:rPr>
          <w:spacing w:val="2"/>
          <w:sz w:val="20"/>
          <w:szCs w:val="20"/>
        </w:rPr>
        <w:t xml:space="preserve"> </w:t>
      </w:r>
      <w:r w:rsidRPr="0008428F">
        <w:rPr>
          <w:spacing w:val="-3"/>
          <w:sz w:val="20"/>
          <w:szCs w:val="20"/>
        </w:rPr>
        <w:t>a</w:t>
      </w:r>
      <w:r w:rsidRPr="0008428F">
        <w:rPr>
          <w:spacing w:val="5"/>
          <w:sz w:val="20"/>
          <w:szCs w:val="20"/>
        </w:rPr>
        <w:t>n</w:t>
      </w:r>
      <w:r w:rsidRPr="0008428F">
        <w:rPr>
          <w:sz w:val="20"/>
          <w:szCs w:val="20"/>
        </w:rPr>
        <w:t xml:space="preserve">d </w:t>
      </w:r>
      <w:r w:rsidRPr="0008428F">
        <w:rPr>
          <w:spacing w:val="-3"/>
          <w:sz w:val="20"/>
          <w:szCs w:val="20"/>
        </w:rPr>
        <w:t>t</w:t>
      </w:r>
      <w:r w:rsidRPr="0008428F">
        <w:rPr>
          <w:spacing w:val="5"/>
          <w:sz w:val="20"/>
          <w:szCs w:val="20"/>
        </w:rPr>
        <w:t>r</w:t>
      </w:r>
      <w:r w:rsidRPr="0008428F">
        <w:rPr>
          <w:spacing w:val="-4"/>
          <w:sz w:val="20"/>
          <w:szCs w:val="20"/>
        </w:rPr>
        <w:t>o</w:t>
      </w:r>
      <w:r w:rsidRPr="0008428F">
        <w:rPr>
          <w:sz w:val="20"/>
          <w:szCs w:val="20"/>
        </w:rPr>
        <w:t>u</w:t>
      </w:r>
      <w:r w:rsidRPr="0008428F">
        <w:rPr>
          <w:spacing w:val="-4"/>
          <w:sz w:val="20"/>
          <w:szCs w:val="20"/>
        </w:rPr>
        <w:t>b</w:t>
      </w:r>
      <w:r w:rsidRPr="0008428F">
        <w:rPr>
          <w:spacing w:val="2"/>
          <w:sz w:val="20"/>
          <w:szCs w:val="20"/>
        </w:rPr>
        <w:t>l</w:t>
      </w:r>
      <w:r w:rsidRPr="0008428F">
        <w:rPr>
          <w:spacing w:val="-3"/>
          <w:sz w:val="20"/>
          <w:szCs w:val="20"/>
        </w:rPr>
        <w:t>e</w:t>
      </w:r>
      <w:r w:rsidRPr="0008428F">
        <w:rPr>
          <w:spacing w:val="-1"/>
          <w:sz w:val="20"/>
          <w:szCs w:val="20"/>
        </w:rPr>
        <w:t>s</w:t>
      </w:r>
      <w:r w:rsidRPr="0008428F">
        <w:rPr>
          <w:spacing w:val="5"/>
          <w:sz w:val="20"/>
          <w:szCs w:val="20"/>
        </w:rPr>
        <w:t>h</w:t>
      </w:r>
      <w:r w:rsidRPr="0008428F">
        <w:rPr>
          <w:spacing w:val="-4"/>
          <w:sz w:val="20"/>
          <w:szCs w:val="20"/>
        </w:rPr>
        <w:t>oo</w:t>
      </w:r>
      <w:r w:rsidRPr="0008428F">
        <w:rPr>
          <w:sz w:val="20"/>
          <w:szCs w:val="20"/>
        </w:rPr>
        <w:t>t</w:t>
      </w:r>
      <w:r w:rsidRPr="0008428F">
        <w:rPr>
          <w:spacing w:val="7"/>
          <w:sz w:val="20"/>
          <w:szCs w:val="20"/>
        </w:rPr>
        <w:t xml:space="preserve"> </w:t>
      </w:r>
      <w:r w:rsidRPr="0008428F">
        <w:rPr>
          <w:sz w:val="20"/>
          <w:szCs w:val="20"/>
        </w:rPr>
        <w:t>p</w:t>
      </w:r>
      <w:r w:rsidRPr="0008428F">
        <w:rPr>
          <w:spacing w:val="-3"/>
          <w:sz w:val="20"/>
          <w:szCs w:val="20"/>
        </w:rPr>
        <w:t>e</w:t>
      </w:r>
      <w:r w:rsidRPr="0008428F">
        <w:rPr>
          <w:spacing w:val="5"/>
          <w:sz w:val="20"/>
          <w:szCs w:val="20"/>
        </w:rPr>
        <w:t>r</w:t>
      </w:r>
      <w:r w:rsidRPr="0008428F">
        <w:rPr>
          <w:spacing w:val="-1"/>
          <w:sz w:val="20"/>
          <w:szCs w:val="20"/>
        </w:rPr>
        <w:t>s</w:t>
      </w:r>
      <w:r w:rsidRPr="0008428F">
        <w:rPr>
          <w:spacing w:val="-4"/>
          <w:sz w:val="20"/>
          <w:szCs w:val="20"/>
        </w:rPr>
        <w:t>o</w:t>
      </w:r>
      <w:r w:rsidRPr="0008428F">
        <w:rPr>
          <w:spacing w:val="5"/>
          <w:sz w:val="20"/>
          <w:szCs w:val="20"/>
        </w:rPr>
        <w:t>n</w:t>
      </w:r>
      <w:r w:rsidRPr="0008428F">
        <w:rPr>
          <w:spacing w:val="2"/>
          <w:sz w:val="20"/>
          <w:szCs w:val="20"/>
        </w:rPr>
        <w:t>a</w:t>
      </w:r>
      <w:r w:rsidRPr="0008428F">
        <w:rPr>
          <w:sz w:val="20"/>
          <w:szCs w:val="20"/>
        </w:rPr>
        <w:t xml:space="preserve">l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pu</w:t>
      </w:r>
      <w:r w:rsidRPr="0008428F">
        <w:rPr>
          <w:spacing w:val="2"/>
          <w:sz w:val="20"/>
          <w:szCs w:val="20"/>
        </w:rPr>
        <w:t>t</w:t>
      </w:r>
      <w:r w:rsidRPr="0008428F">
        <w:rPr>
          <w:spacing w:val="-3"/>
          <w:sz w:val="20"/>
          <w:szCs w:val="20"/>
        </w:rPr>
        <w:t>e</w:t>
      </w:r>
      <w:r w:rsidRPr="0008428F">
        <w:rPr>
          <w:sz w:val="20"/>
          <w:szCs w:val="20"/>
        </w:rPr>
        <w:t xml:space="preserve">r </w:t>
      </w:r>
      <w:r w:rsidRPr="0008428F">
        <w:rPr>
          <w:spacing w:val="5"/>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w:t>
      </w:r>
      <w:r w:rsidRPr="0008428F">
        <w:rPr>
          <w:spacing w:val="-4"/>
          <w:sz w:val="20"/>
          <w:szCs w:val="20"/>
        </w:rPr>
        <w:t>o</w:t>
      </w:r>
      <w:r w:rsidRPr="0008428F">
        <w:rPr>
          <w:spacing w:val="5"/>
          <w:sz w:val="20"/>
          <w:szCs w:val="20"/>
        </w:rPr>
        <w:t>n</w:t>
      </w:r>
      <w:r w:rsidRPr="0008428F">
        <w:rPr>
          <w:spacing w:val="-3"/>
          <w:sz w:val="20"/>
          <w:szCs w:val="20"/>
        </w:rPr>
        <w:t>e</w:t>
      </w:r>
      <w:r w:rsidRPr="0008428F">
        <w:rPr>
          <w:sz w:val="20"/>
          <w:szCs w:val="20"/>
        </w:rPr>
        <w:t>n</w:t>
      </w:r>
      <w:r w:rsidRPr="0008428F">
        <w:rPr>
          <w:spacing w:val="2"/>
          <w:sz w:val="20"/>
          <w:szCs w:val="20"/>
        </w:rPr>
        <w:t>t</w:t>
      </w:r>
      <w:r w:rsidRPr="0008428F">
        <w:rPr>
          <w:spacing w:val="-1"/>
          <w:sz w:val="20"/>
          <w:szCs w:val="20"/>
        </w:rPr>
        <w:t>s</w:t>
      </w:r>
      <w:r w:rsidRPr="0008428F">
        <w:rPr>
          <w:sz w:val="20"/>
          <w:szCs w:val="20"/>
        </w:rPr>
        <w:t xml:space="preserve">, </w:t>
      </w:r>
      <w:r w:rsidRPr="0008428F">
        <w:rPr>
          <w:spacing w:val="3"/>
          <w:sz w:val="20"/>
          <w:szCs w:val="20"/>
        </w:rPr>
        <w:t xml:space="preserve"> </w:t>
      </w:r>
      <w:r w:rsidRPr="0008428F">
        <w:rPr>
          <w:spacing w:val="-4"/>
          <w:sz w:val="20"/>
          <w:szCs w:val="20"/>
        </w:rPr>
        <w:t>o</w:t>
      </w:r>
      <w:r w:rsidRPr="0008428F">
        <w:rPr>
          <w:sz w:val="20"/>
          <w:szCs w:val="20"/>
        </w:rPr>
        <w:t>p</w:t>
      </w:r>
      <w:r w:rsidRPr="0008428F">
        <w:rPr>
          <w:spacing w:val="-3"/>
          <w:sz w:val="20"/>
          <w:szCs w:val="20"/>
        </w:rPr>
        <w:t>e</w:t>
      </w:r>
      <w:r w:rsidRPr="0008428F">
        <w:rPr>
          <w:sz w:val="20"/>
          <w:szCs w:val="20"/>
        </w:rPr>
        <w:t>r</w:t>
      </w:r>
      <w:r w:rsidRPr="0008428F">
        <w:rPr>
          <w:spacing w:val="2"/>
          <w:sz w:val="20"/>
          <w:szCs w:val="20"/>
        </w:rPr>
        <w:t>at</w:t>
      </w:r>
      <w:r w:rsidRPr="0008428F">
        <w:rPr>
          <w:spacing w:val="-3"/>
          <w:sz w:val="20"/>
          <w:szCs w:val="20"/>
        </w:rPr>
        <w:t>i</w:t>
      </w:r>
      <w:r w:rsidRPr="0008428F">
        <w:rPr>
          <w:sz w:val="20"/>
          <w:szCs w:val="20"/>
        </w:rPr>
        <w:t xml:space="preserve">ng </w:t>
      </w:r>
      <w:r w:rsidRPr="0008428F">
        <w:rPr>
          <w:spacing w:val="1"/>
          <w:sz w:val="20"/>
          <w:szCs w:val="20"/>
        </w:rPr>
        <w:t xml:space="preserve"> </w:t>
      </w:r>
      <w:r w:rsidRPr="0008428F">
        <w:rPr>
          <w:spacing w:val="-1"/>
          <w:sz w:val="20"/>
          <w:szCs w:val="20"/>
        </w:rPr>
        <w:t>s</w:t>
      </w:r>
      <w:r w:rsidRPr="0008428F">
        <w:rPr>
          <w:spacing w:val="-4"/>
          <w:sz w:val="20"/>
          <w:szCs w:val="20"/>
        </w:rPr>
        <w:t>y</w:t>
      </w:r>
      <w:r w:rsidRPr="0008428F">
        <w:rPr>
          <w:spacing w:val="-1"/>
          <w:sz w:val="20"/>
          <w:szCs w:val="20"/>
        </w:rPr>
        <w:t>s</w:t>
      </w:r>
      <w:r w:rsidRPr="0008428F">
        <w:rPr>
          <w:spacing w:val="2"/>
          <w:sz w:val="20"/>
          <w:szCs w:val="20"/>
        </w:rPr>
        <w:t>t</w:t>
      </w:r>
      <w:r w:rsidRPr="0008428F">
        <w:rPr>
          <w:spacing w:val="-3"/>
          <w:sz w:val="20"/>
          <w:szCs w:val="20"/>
        </w:rPr>
        <w:t>e</w:t>
      </w:r>
      <w:r w:rsidRPr="0008428F">
        <w:rPr>
          <w:spacing w:val="2"/>
          <w:sz w:val="20"/>
          <w:szCs w:val="20"/>
        </w:rPr>
        <w:t>m</w:t>
      </w:r>
      <w:r w:rsidRPr="0008428F">
        <w:rPr>
          <w:spacing w:val="-1"/>
          <w:sz w:val="20"/>
          <w:szCs w:val="20"/>
        </w:rPr>
        <w:t>s</w:t>
      </w:r>
      <w:r w:rsidRPr="0008428F">
        <w:rPr>
          <w:sz w:val="20"/>
          <w:szCs w:val="20"/>
        </w:rPr>
        <w:t xml:space="preserve">, </w:t>
      </w:r>
      <w:r w:rsidRPr="0008428F">
        <w:rPr>
          <w:spacing w:val="3"/>
          <w:sz w:val="20"/>
          <w:szCs w:val="20"/>
        </w:rPr>
        <w:t xml:space="preserve"> </w:t>
      </w:r>
      <w:r w:rsidRPr="0008428F">
        <w:rPr>
          <w:spacing w:val="2"/>
          <w:sz w:val="20"/>
          <w:szCs w:val="20"/>
        </w:rPr>
        <w:t>l</w:t>
      </w:r>
      <w:r w:rsidRPr="0008428F">
        <w:rPr>
          <w:spacing w:val="-3"/>
          <w:sz w:val="20"/>
          <w:szCs w:val="20"/>
        </w:rPr>
        <w:t>a</w:t>
      </w:r>
      <w:r w:rsidRPr="0008428F">
        <w:rPr>
          <w:sz w:val="20"/>
          <w:szCs w:val="20"/>
        </w:rPr>
        <w:t>p</w:t>
      </w:r>
      <w:r w:rsidRPr="0008428F">
        <w:rPr>
          <w:spacing w:val="2"/>
          <w:sz w:val="20"/>
          <w:szCs w:val="20"/>
        </w:rPr>
        <w:t>t</w:t>
      </w:r>
      <w:r w:rsidRPr="0008428F">
        <w:rPr>
          <w:spacing w:val="-4"/>
          <w:sz w:val="20"/>
          <w:szCs w:val="20"/>
        </w:rPr>
        <w:t>o</w:t>
      </w:r>
      <w:r w:rsidRPr="0008428F">
        <w:rPr>
          <w:sz w:val="20"/>
          <w:szCs w:val="20"/>
        </w:rPr>
        <w:t>p</w:t>
      </w:r>
      <w:r w:rsidRPr="0008428F">
        <w:rPr>
          <w:spacing w:val="2"/>
          <w:sz w:val="20"/>
          <w:szCs w:val="20"/>
        </w:rPr>
        <w:t>/</w:t>
      </w:r>
      <w:r w:rsidRPr="0008428F">
        <w:rPr>
          <w:sz w:val="20"/>
          <w:szCs w:val="20"/>
        </w:rPr>
        <w:t>p</w:t>
      </w:r>
      <w:r w:rsidRPr="0008428F">
        <w:rPr>
          <w:spacing w:val="-4"/>
          <w:sz w:val="20"/>
          <w:szCs w:val="20"/>
        </w:rPr>
        <w:t>o</w:t>
      </w:r>
      <w:r w:rsidRPr="0008428F">
        <w:rPr>
          <w:sz w:val="20"/>
          <w:szCs w:val="20"/>
        </w:rPr>
        <w:t>r</w:t>
      </w:r>
      <w:r w:rsidRPr="0008428F">
        <w:rPr>
          <w:spacing w:val="2"/>
          <w:sz w:val="20"/>
          <w:szCs w:val="20"/>
        </w:rPr>
        <w:t>ta</w:t>
      </w:r>
      <w:r w:rsidRPr="0008428F">
        <w:rPr>
          <w:spacing w:val="-4"/>
          <w:sz w:val="20"/>
          <w:szCs w:val="20"/>
        </w:rPr>
        <w:t>b</w:t>
      </w:r>
      <w:r w:rsidRPr="0008428F">
        <w:rPr>
          <w:spacing w:val="2"/>
          <w:sz w:val="20"/>
          <w:szCs w:val="20"/>
        </w:rPr>
        <w:t>l</w:t>
      </w:r>
      <w:r w:rsidRPr="0008428F">
        <w:rPr>
          <w:sz w:val="20"/>
          <w:szCs w:val="20"/>
        </w:rPr>
        <w:t>e</w:t>
      </w:r>
      <w:r w:rsidRPr="0008428F">
        <w:rPr>
          <w:spacing w:val="48"/>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pu</w:t>
      </w:r>
      <w:r w:rsidRPr="0008428F">
        <w:rPr>
          <w:spacing w:val="2"/>
          <w:sz w:val="20"/>
          <w:szCs w:val="20"/>
        </w:rPr>
        <w:t>t</w:t>
      </w:r>
      <w:r w:rsidRPr="0008428F">
        <w:rPr>
          <w:spacing w:val="-3"/>
          <w:sz w:val="20"/>
          <w:szCs w:val="20"/>
        </w:rPr>
        <w:t>e</w:t>
      </w:r>
      <w:r w:rsidRPr="0008428F">
        <w:rPr>
          <w:spacing w:val="5"/>
          <w:sz w:val="20"/>
          <w:szCs w:val="20"/>
        </w:rPr>
        <w:t>r</w:t>
      </w:r>
      <w:r w:rsidRPr="0008428F">
        <w:rPr>
          <w:spacing w:val="-1"/>
          <w:sz w:val="20"/>
          <w:szCs w:val="20"/>
        </w:rPr>
        <w:t>s</w:t>
      </w:r>
      <w:r w:rsidRPr="0008428F">
        <w:rPr>
          <w:sz w:val="20"/>
          <w:szCs w:val="20"/>
        </w:rPr>
        <w:t xml:space="preserve">, </w:t>
      </w:r>
      <w:r w:rsidRPr="0008428F">
        <w:rPr>
          <w:spacing w:val="3"/>
          <w:sz w:val="20"/>
          <w:szCs w:val="20"/>
        </w:rPr>
        <w:t xml:space="preserve"> </w:t>
      </w:r>
      <w:r w:rsidRPr="0008428F">
        <w:rPr>
          <w:spacing w:val="-4"/>
          <w:sz w:val="20"/>
          <w:szCs w:val="20"/>
        </w:rPr>
        <w:t>p</w:t>
      </w:r>
      <w:r w:rsidRPr="0008428F">
        <w:rPr>
          <w:sz w:val="20"/>
          <w:szCs w:val="20"/>
        </w:rPr>
        <w:t>r</w:t>
      </w:r>
      <w:r w:rsidRPr="0008428F">
        <w:rPr>
          <w:spacing w:val="-3"/>
          <w:sz w:val="20"/>
          <w:szCs w:val="20"/>
        </w:rPr>
        <w:t>i</w:t>
      </w:r>
      <w:r w:rsidRPr="0008428F">
        <w:rPr>
          <w:spacing w:val="5"/>
          <w:sz w:val="20"/>
          <w:szCs w:val="20"/>
        </w:rPr>
        <w:t>n</w:t>
      </w:r>
      <w:r w:rsidRPr="0008428F">
        <w:rPr>
          <w:spacing w:val="2"/>
          <w:sz w:val="20"/>
          <w:szCs w:val="20"/>
        </w:rPr>
        <w:t>t</w:t>
      </w:r>
      <w:r w:rsidRPr="0008428F">
        <w:rPr>
          <w:spacing w:val="-8"/>
          <w:sz w:val="20"/>
          <w:szCs w:val="20"/>
        </w:rPr>
        <w:t>e</w:t>
      </w:r>
      <w:r w:rsidRPr="0008428F">
        <w:rPr>
          <w:spacing w:val="5"/>
          <w:sz w:val="20"/>
          <w:szCs w:val="20"/>
        </w:rPr>
        <w:t>r</w:t>
      </w:r>
      <w:r w:rsidRPr="0008428F">
        <w:rPr>
          <w:sz w:val="20"/>
          <w:szCs w:val="20"/>
        </w:rPr>
        <w:t>s</w:t>
      </w:r>
      <w:r w:rsidRPr="0008428F">
        <w:rPr>
          <w:spacing w:val="49"/>
          <w:sz w:val="20"/>
          <w:szCs w:val="20"/>
        </w:rPr>
        <w:t xml:space="preserve"> </w:t>
      </w:r>
      <w:r w:rsidRPr="0008428F">
        <w:rPr>
          <w:spacing w:val="-3"/>
          <w:sz w:val="20"/>
          <w:szCs w:val="20"/>
        </w:rPr>
        <w:t>a</w:t>
      </w:r>
      <w:r w:rsidRPr="0008428F">
        <w:rPr>
          <w:sz w:val="20"/>
          <w:szCs w:val="20"/>
        </w:rPr>
        <w:t xml:space="preserve">nd </w:t>
      </w:r>
      <w:r w:rsidRPr="0008428F">
        <w:rPr>
          <w:spacing w:val="1"/>
          <w:sz w:val="20"/>
          <w:szCs w:val="20"/>
        </w:rPr>
        <w:t xml:space="preserve"> </w:t>
      </w:r>
      <w:r w:rsidRPr="0008428F">
        <w:rPr>
          <w:spacing w:val="-1"/>
          <w:sz w:val="20"/>
          <w:szCs w:val="20"/>
        </w:rPr>
        <w:t>s</w:t>
      </w:r>
      <w:r w:rsidRPr="0008428F">
        <w:rPr>
          <w:spacing w:val="-3"/>
          <w:sz w:val="20"/>
          <w:szCs w:val="20"/>
        </w:rPr>
        <w:t>ca</w:t>
      </w:r>
      <w:r w:rsidRPr="0008428F">
        <w:rPr>
          <w:sz w:val="20"/>
          <w:szCs w:val="20"/>
        </w:rPr>
        <w:t>n</w:t>
      </w:r>
      <w:r w:rsidRPr="0008428F">
        <w:rPr>
          <w:spacing w:val="5"/>
          <w:sz w:val="20"/>
          <w:szCs w:val="20"/>
        </w:rPr>
        <w:t>n</w:t>
      </w:r>
      <w:r w:rsidRPr="0008428F">
        <w:rPr>
          <w:spacing w:val="-8"/>
          <w:sz w:val="20"/>
          <w:szCs w:val="20"/>
        </w:rPr>
        <w:t>e</w:t>
      </w:r>
      <w:r w:rsidRPr="0008428F">
        <w:rPr>
          <w:spacing w:val="5"/>
          <w:sz w:val="20"/>
          <w:szCs w:val="20"/>
        </w:rPr>
        <w:t>r</w:t>
      </w:r>
      <w:r w:rsidRPr="0008428F">
        <w:rPr>
          <w:spacing w:val="-1"/>
          <w:sz w:val="20"/>
          <w:szCs w:val="20"/>
        </w:rPr>
        <w:t>s</w:t>
      </w:r>
      <w:r w:rsidRPr="0008428F">
        <w:rPr>
          <w:sz w:val="20"/>
          <w:szCs w:val="20"/>
        </w:rPr>
        <w:t xml:space="preserve">. </w:t>
      </w:r>
      <w:r w:rsidRPr="0008428F">
        <w:rPr>
          <w:spacing w:val="3"/>
          <w:sz w:val="20"/>
          <w:szCs w:val="20"/>
        </w:rPr>
        <w:t xml:space="preserve"> </w:t>
      </w:r>
      <w:r w:rsidRPr="0008428F">
        <w:rPr>
          <w:spacing w:val="-1"/>
          <w:sz w:val="20"/>
          <w:szCs w:val="20"/>
        </w:rPr>
        <w:t>A</w:t>
      </w:r>
      <w:r w:rsidRPr="0008428F">
        <w:rPr>
          <w:sz w:val="20"/>
          <w:szCs w:val="20"/>
        </w:rPr>
        <w:t>s</w:t>
      </w:r>
      <w:r>
        <w:rPr>
          <w:sz w:val="20"/>
          <w:szCs w:val="20"/>
        </w:rPr>
        <w:t xml:space="preserve"> </w:t>
      </w:r>
      <w:r w:rsidRPr="0008428F">
        <w:rPr>
          <w:spacing w:val="-6"/>
          <w:sz w:val="20"/>
          <w:szCs w:val="20"/>
        </w:rPr>
        <w:t>w</w:t>
      </w:r>
      <w:r w:rsidRPr="0008428F">
        <w:rPr>
          <w:spacing w:val="-3"/>
          <w:sz w:val="20"/>
          <w:szCs w:val="20"/>
        </w:rPr>
        <w:t>e</w:t>
      </w:r>
      <w:r w:rsidRPr="0008428F">
        <w:rPr>
          <w:spacing w:val="2"/>
          <w:sz w:val="20"/>
          <w:szCs w:val="20"/>
        </w:rPr>
        <w:t>l</w:t>
      </w:r>
      <w:r w:rsidRPr="0008428F">
        <w:rPr>
          <w:sz w:val="20"/>
          <w:szCs w:val="20"/>
        </w:rPr>
        <w:t xml:space="preserve">l </w:t>
      </w:r>
      <w:r w:rsidRPr="0008428F">
        <w:rPr>
          <w:spacing w:val="2"/>
          <w:sz w:val="20"/>
          <w:szCs w:val="20"/>
        </w:rPr>
        <w:t>as</w:t>
      </w:r>
      <w:r w:rsidRPr="0008428F">
        <w:rPr>
          <w:sz w:val="20"/>
          <w:szCs w:val="20"/>
        </w:rPr>
        <w:t xml:space="preserve">, </w:t>
      </w:r>
      <w:r w:rsidRPr="0008428F">
        <w:rPr>
          <w:spacing w:val="3"/>
          <w:sz w:val="20"/>
          <w:szCs w:val="20"/>
        </w:rPr>
        <w:t>identify</w:t>
      </w:r>
      <w:r w:rsidRPr="0008428F">
        <w:rPr>
          <w:spacing w:val="41"/>
          <w:sz w:val="20"/>
          <w:szCs w:val="20"/>
        </w:rPr>
        <w:t xml:space="preserve"> </w:t>
      </w:r>
      <w:r w:rsidRPr="0008428F">
        <w:rPr>
          <w:spacing w:val="2"/>
          <w:sz w:val="20"/>
          <w:szCs w:val="20"/>
        </w:rPr>
        <w:t>t</w:t>
      </w:r>
      <w:r w:rsidRPr="0008428F">
        <w:rPr>
          <w:spacing w:val="5"/>
          <w:sz w:val="20"/>
          <w:szCs w:val="20"/>
        </w:rPr>
        <w:t>h</w:t>
      </w:r>
      <w:r w:rsidRPr="0008428F">
        <w:rPr>
          <w:sz w:val="20"/>
          <w:szCs w:val="20"/>
        </w:rPr>
        <w:t xml:space="preserve">e </w:t>
      </w:r>
      <w:r w:rsidRPr="0008428F">
        <w:rPr>
          <w:spacing w:val="-4"/>
          <w:sz w:val="20"/>
          <w:szCs w:val="20"/>
        </w:rPr>
        <w:t>f</w:t>
      </w:r>
      <w:r w:rsidRPr="0008428F">
        <w:rPr>
          <w:sz w:val="20"/>
          <w:szCs w:val="20"/>
        </w:rPr>
        <w:t>u</w:t>
      </w:r>
      <w:r w:rsidRPr="0008428F">
        <w:rPr>
          <w:spacing w:val="5"/>
          <w:sz w:val="20"/>
          <w:szCs w:val="20"/>
        </w:rPr>
        <w:t>n</w:t>
      </w:r>
      <w:r w:rsidRPr="0008428F">
        <w:rPr>
          <w:sz w:val="20"/>
          <w:szCs w:val="20"/>
        </w:rPr>
        <w:t>d</w:t>
      </w:r>
      <w:r w:rsidRPr="0008428F">
        <w:rPr>
          <w:spacing w:val="-3"/>
          <w:sz w:val="20"/>
          <w:szCs w:val="20"/>
        </w:rPr>
        <w:t>a</w:t>
      </w:r>
      <w:r w:rsidRPr="0008428F">
        <w:rPr>
          <w:spacing w:val="2"/>
          <w:sz w:val="20"/>
          <w:szCs w:val="20"/>
        </w:rPr>
        <w:t>m</w:t>
      </w:r>
      <w:r w:rsidRPr="0008428F">
        <w:rPr>
          <w:spacing w:val="-3"/>
          <w:sz w:val="20"/>
          <w:szCs w:val="20"/>
        </w:rPr>
        <w:t>e</w:t>
      </w:r>
      <w:r w:rsidRPr="0008428F">
        <w:rPr>
          <w:sz w:val="20"/>
          <w:szCs w:val="20"/>
        </w:rPr>
        <w:t>n</w:t>
      </w:r>
      <w:r w:rsidRPr="0008428F">
        <w:rPr>
          <w:spacing w:val="2"/>
          <w:sz w:val="20"/>
          <w:szCs w:val="20"/>
        </w:rPr>
        <w:t>t</w:t>
      </w:r>
      <w:r w:rsidRPr="0008428F">
        <w:rPr>
          <w:spacing w:val="-3"/>
          <w:sz w:val="20"/>
          <w:szCs w:val="20"/>
        </w:rPr>
        <w:t>a</w:t>
      </w:r>
      <w:r w:rsidRPr="0008428F">
        <w:rPr>
          <w:sz w:val="20"/>
          <w:szCs w:val="20"/>
        </w:rPr>
        <w:t>l</w:t>
      </w:r>
      <w:r w:rsidRPr="0008428F">
        <w:rPr>
          <w:spacing w:val="3"/>
          <w:sz w:val="20"/>
          <w:szCs w:val="20"/>
        </w:rPr>
        <w:t xml:space="preserve"> </w:t>
      </w:r>
      <w:r w:rsidRPr="0008428F">
        <w:rPr>
          <w:spacing w:val="-4"/>
          <w:sz w:val="20"/>
          <w:szCs w:val="20"/>
        </w:rPr>
        <w:t>p</w:t>
      </w:r>
      <w:r w:rsidRPr="0008428F">
        <w:rPr>
          <w:spacing w:val="5"/>
          <w:sz w:val="20"/>
          <w:szCs w:val="20"/>
        </w:rPr>
        <w:t>r</w:t>
      </w:r>
      <w:r w:rsidRPr="0008428F">
        <w:rPr>
          <w:spacing w:val="-3"/>
          <w:sz w:val="20"/>
          <w:szCs w:val="20"/>
        </w:rPr>
        <w:t>i</w:t>
      </w:r>
      <w:r w:rsidRPr="0008428F">
        <w:rPr>
          <w:spacing w:val="5"/>
          <w:sz w:val="20"/>
          <w:szCs w:val="20"/>
        </w:rPr>
        <w:t>n</w:t>
      </w:r>
      <w:r w:rsidRPr="0008428F">
        <w:rPr>
          <w:spacing w:val="-3"/>
          <w:sz w:val="20"/>
          <w:szCs w:val="20"/>
        </w:rPr>
        <w:t>ci</w:t>
      </w:r>
      <w:r w:rsidRPr="0008428F">
        <w:rPr>
          <w:sz w:val="20"/>
          <w:szCs w:val="20"/>
        </w:rPr>
        <w:t>p</w:t>
      </w:r>
      <w:r w:rsidRPr="0008428F">
        <w:rPr>
          <w:spacing w:val="2"/>
          <w:sz w:val="20"/>
          <w:szCs w:val="20"/>
        </w:rPr>
        <w:t>l</w:t>
      </w:r>
      <w:r w:rsidRPr="0008428F">
        <w:rPr>
          <w:spacing w:val="-3"/>
          <w:sz w:val="20"/>
          <w:szCs w:val="20"/>
        </w:rPr>
        <w:t>e</w:t>
      </w:r>
      <w:r w:rsidRPr="0008428F">
        <w:rPr>
          <w:sz w:val="20"/>
          <w:szCs w:val="20"/>
        </w:rPr>
        <w:t>s of</w:t>
      </w:r>
      <w:r w:rsidRPr="0008428F">
        <w:rPr>
          <w:spacing w:val="2"/>
          <w:sz w:val="20"/>
          <w:szCs w:val="20"/>
        </w:rPr>
        <w:t xml:space="preserve"> </w:t>
      </w:r>
      <w:r w:rsidRPr="0008428F">
        <w:rPr>
          <w:spacing w:val="-6"/>
          <w:sz w:val="20"/>
          <w:szCs w:val="20"/>
        </w:rPr>
        <w:t>w</w:t>
      </w:r>
      <w:r w:rsidRPr="0008428F">
        <w:rPr>
          <w:spacing w:val="2"/>
          <w:sz w:val="20"/>
          <w:szCs w:val="20"/>
        </w:rPr>
        <w:t>i</w:t>
      </w:r>
      <w:r w:rsidRPr="0008428F">
        <w:rPr>
          <w:spacing w:val="5"/>
          <w:sz w:val="20"/>
          <w:szCs w:val="20"/>
        </w:rPr>
        <w:t>r</w:t>
      </w:r>
      <w:r w:rsidRPr="0008428F">
        <w:rPr>
          <w:spacing w:val="-3"/>
          <w:sz w:val="20"/>
          <w:szCs w:val="20"/>
        </w:rPr>
        <w:t>e</w:t>
      </w:r>
      <w:r w:rsidRPr="0008428F">
        <w:rPr>
          <w:spacing w:val="1"/>
          <w:sz w:val="20"/>
          <w:szCs w:val="20"/>
        </w:rPr>
        <w:t>d</w:t>
      </w:r>
      <w:r w:rsidRPr="0008428F">
        <w:rPr>
          <w:spacing w:val="2"/>
          <w:sz w:val="20"/>
          <w:szCs w:val="20"/>
        </w:rPr>
        <w:t>/</w:t>
      </w:r>
      <w:r w:rsidRPr="0008428F">
        <w:rPr>
          <w:spacing w:val="-6"/>
          <w:sz w:val="20"/>
          <w:szCs w:val="20"/>
        </w:rPr>
        <w:t>w</w:t>
      </w:r>
      <w:r w:rsidRPr="0008428F">
        <w:rPr>
          <w:spacing w:val="2"/>
          <w:sz w:val="20"/>
          <w:szCs w:val="20"/>
        </w:rPr>
        <w:t>i</w:t>
      </w:r>
      <w:r w:rsidRPr="0008428F">
        <w:rPr>
          <w:spacing w:val="5"/>
          <w:sz w:val="20"/>
          <w:szCs w:val="20"/>
        </w:rPr>
        <w:t>r</w:t>
      </w:r>
      <w:r w:rsidRPr="0008428F">
        <w:rPr>
          <w:spacing w:val="-3"/>
          <w:sz w:val="20"/>
          <w:szCs w:val="20"/>
        </w:rPr>
        <w:t>e</w:t>
      </w:r>
      <w:r w:rsidRPr="0008428F">
        <w:rPr>
          <w:spacing w:val="2"/>
          <w:sz w:val="20"/>
          <w:szCs w:val="20"/>
        </w:rPr>
        <w:t>l</w:t>
      </w:r>
      <w:r w:rsidRPr="0008428F">
        <w:rPr>
          <w:spacing w:val="-3"/>
          <w:sz w:val="20"/>
          <w:szCs w:val="20"/>
        </w:rPr>
        <w:t>e</w:t>
      </w:r>
      <w:r w:rsidRPr="0008428F">
        <w:rPr>
          <w:spacing w:val="-1"/>
          <w:sz w:val="20"/>
          <w:szCs w:val="20"/>
        </w:rPr>
        <w:t>s</w:t>
      </w:r>
      <w:r w:rsidRPr="0008428F">
        <w:rPr>
          <w:sz w:val="20"/>
          <w:szCs w:val="20"/>
        </w:rPr>
        <w:t xml:space="preserve">s </w:t>
      </w:r>
      <w:r w:rsidRPr="0008428F">
        <w:rPr>
          <w:spacing w:val="5"/>
          <w:sz w:val="20"/>
          <w:szCs w:val="20"/>
        </w:rPr>
        <w:t>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1"/>
          <w:sz w:val="20"/>
          <w:szCs w:val="20"/>
        </w:rPr>
        <w:t>s</w:t>
      </w:r>
      <w:r w:rsidRPr="0008428F">
        <w:rPr>
          <w:sz w:val="20"/>
          <w:szCs w:val="20"/>
        </w:rPr>
        <w:t>,</w:t>
      </w:r>
      <w:r w:rsidRPr="0008428F">
        <w:rPr>
          <w:spacing w:val="4"/>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pu</w:t>
      </w:r>
      <w:r w:rsidRPr="0008428F">
        <w:rPr>
          <w:spacing w:val="2"/>
          <w:sz w:val="20"/>
          <w:szCs w:val="20"/>
        </w:rPr>
        <w:t>t</w:t>
      </w:r>
      <w:r w:rsidRPr="0008428F">
        <w:rPr>
          <w:spacing w:val="-3"/>
          <w:sz w:val="20"/>
          <w:szCs w:val="20"/>
        </w:rPr>
        <w:t>e</w:t>
      </w:r>
      <w:r w:rsidRPr="0008428F">
        <w:rPr>
          <w:sz w:val="20"/>
          <w:szCs w:val="20"/>
        </w:rPr>
        <w:t>r</w:t>
      </w:r>
      <w:r w:rsidRPr="0008428F">
        <w:rPr>
          <w:spacing w:val="6"/>
          <w:sz w:val="20"/>
          <w:szCs w:val="20"/>
        </w:rPr>
        <w:t xml:space="preserve"> </w:t>
      </w:r>
      <w:r w:rsidRPr="0008428F">
        <w:rPr>
          <w:spacing w:val="-1"/>
          <w:sz w:val="20"/>
          <w:szCs w:val="20"/>
        </w:rPr>
        <w:t>s</w:t>
      </w:r>
      <w:r w:rsidRPr="0008428F">
        <w:rPr>
          <w:spacing w:val="-3"/>
          <w:sz w:val="20"/>
          <w:szCs w:val="20"/>
        </w:rPr>
        <w:t>ec</w:t>
      </w:r>
      <w:r w:rsidRPr="0008428F">
        <w:rPr>
          <w:sz w:val="20"/>
          <w:szCs w:val="20"/>
        </w:rPr>
        <w:t>u</w:t>
      </w:r>
      <w:r w:rsidRPr="0008428F">
        <w:rPr>
          <w:spacing w:val="5"/>
          <w:sz w:val="20"/>
          <w:szCs w:val="20"/>
        </w:rPr>
        <w:t>r</w:t>
      </w:r>
      <w:r w:rsidRPr="0008428F">
        <w:rPr>
          <w:spacing w:val="-3"/>
          <w:sz w:val="20"/>
          <w:szCs w:val="20"/>
        </w:rPr>
        <w:t>i</w:t>
      </w:r>
      <w:r w:rsidRPr="0008428F">
        <w:rPr>
          <w:spacing w:val="2"/>
          <w:sz w:val="20"/>
          <w:szCs w:val="20"/>
        </w:rPr>
        <w:t>t</w:t>
      </w:r>
      <w:r w:rsidRPr="0008428F">
        <w:rPr>
          <w:spacing w:val="-9"/>
          <w:sz w:val="20"/>
          <w:szCs w:val="20"/>
        </w:rPr>
        <w:t>y</w:t>
      </w:r>
      <w:r w:rsidRPr="0008428F">
        <w:rPr>
          <w:sz w:val="20"/>
          <w:szCs w:val="20"/>
        </w:rPr>
        <w:t>,</w:t>
      </w:r>
      <w:r w:rsidRPr="0008428F">
        <w:rPr>
          <w:spacing w:val="4"/>
          <w:sz w:val="20"/>
          <w:szCs w:val="20"/>
        </w:rPr>
        <w:t xml:space="preserve"> </w:t>
      </w:r>
      <w:r w:rsidRPr="0008428F">
        <w:rPr>
          <w:spacing w:val="-1"/>
          <w:sz w:val="20"/>
          <w:szCs w:val="20"/>
        </w:rPr>
        <w:t>s</w:t>
      </w:r>
      <w:r w:rsidRPr="0008428F">
        <w:rPr>
          <w:spacing w:val="2"/>
          <w:sz w:val="20"/>
          <w:szCs w:val="20"/>
        </w:rPr>
        <w:t>a</w:t>
      </w:r>
      <w:r w:rsidRPr="0008428F">
        <w:rPr>
          <w:sz w:val="20"/>
          <w:szCs w:val="20"/>
        </w:rPr>
        <w:t>f</w:t>
      </w:r>
      <w:r w:rsidRPr="0008428F">
        <w:rPr>
          <w:spacing w:val="-3"/>
          <w:sz w:val="20"/>
          <w:szCs w:val="20"/>
        </w:rPr>
        <w:t>e</w:t>
      </w:r>
      <w:r w:rsidRPr="0008428F">
        <w:rPr>
          <w:spacing w:val="6"/>
          <w:sz w:val="20"/>
          <w:szCs w:val="20"/>
        </w:rPr>
        <w:t>t</w:t>
      </w:r>
      <w:r w:rsidRPr="0008428F">
        <w:rPr>
          <w:spacing w:val="-9"/>
          <w:sz w:val="20"/>
          <w:szCs w:val="20"/>
        </w:rPr>
        <w:t>y</w:t>
      </w:r>
      <w:r w:rsidRPr="0008428F">
        <w:rPr>
          <w:sz w:val="20"/>
          <w:szCs w:val="20"/>
        </w:rPr>
        <w:t>,</w:t>
      </w:r>
      <w:r w:rsidRPr="0008428F">
        <w:rPr>
          <w:spacing w:val="4"/>
          <w:sz w:val="20"/>
          <w:szCs w:val="20"/>
        </w:rPr>
        <w:t xml:space="preserve"> </w:t>
      </w:r>
      <w:r w:rsidRPr="0008428F">
        <w:rPr>
          <w:spacing w:val="-3"/>
          <w:sz w:val="20"/>
          <w:szCs w:val="20"/>
        </w:rPr>
        <w:t>e</w:t>
      </w:r>
      <w:r w:rsidRPr="0008428F">
        <w:rPr>
          <w:spacing w:val="5"/>
          <w:sz w:val="20"/>
          <w:szCs w:val="20"/>
        </w:rPr>
        <w:t>n</w:t>
      </w:r>
      <w:r w:rsidRPr="0008428F">
        <w:rPr>
          <w:spacing w:val="-4"/>
          <w:sz w:val="20"/>
          <w:szCs w:val="20"/>
        </w:rPr>
        <w:t>v</w:t>
      </w:r>
      <w:r w:rsidRPr="0008428F">
        <w:rPr>
          <w:spacing w:val="2"/>
          <w:sz w:val="20"/>
          <w:szCs w:val="20"/>
        </w:rPr>
        <w:t>i</w:t>
      </w:r>
      <w:r w:rsidRPr="0008428F">
        <w:rPr>
          <w:spacing w:val="5"/>
          <w:sz w:val="20"/>
          <w:szCs w:val="20"/>
        </w:rPr>
        <w:t>r</w:t>
      </w:r>
      <w:r w:rsidRPr="0008428F">
        <w:rPr>
          <w:spacing w:val="-4"/>
          <w:sz w:val="20"/>
          <w:szCs w:val="20"/>
        </w:rPr>
        <w:t>o</w:t>
      </w:r>
      <w:r w:rsidRPr="0008428F">
        <w:rPr>
          <w:sz w:val="20"/>
          <w:szCs w:val="20"/>
        </w:rPr>
        <w:t>n</w:t>
      </w:r>
      <w:r w:rsidRPr="0008428F">
        <w:rPr>
          <w:spacing w:val="2"/>
          <w:sz w:val="20"/>
          <w:szCs w:val="20"/>
        </w:rPr>
        <w:t>m</w:t>
      </w:r>
      <w:r w:rsidRPr="0008428F">
        <w:rPr>
          <w:spacing w:val="-3"/>
          <w:sz w:val="20"/>
          <w:szCs w:val="20"/>
        </w:rPr>
        <w:t>e</w:t>
      </w:r>
      <w:r w:rsidRPr="0008428F">
        <w:rPr>
          <w:sz w:val="20"/>
          <w:szCs w:val="20"/>
        </w:rPr>
        <w:t>n</w:t>
      </w:r>
      <w:r w:rsidRPr="0008428F">
        <w:rPr>
          <w:spacing w:val="2"/>
          <w:sz w:val="20"/>
          <w:szCs w:val="20"/>
        </w:rPr>
        <w:t>t</w:t>
      </w:r>
      <w:r w:rsidRPr="0008428F">
        <w:rPr>
          <w:spacing w:val="-3"/>
          <w:sz w:val="20"/>
          <w:szCs w:val="20"/>
        </w:rPr>
        <w:t>a</w:t>
      </w:r>
      <w:r w:rsidRPr="0008428F">
        <w:rPr>
          <w:sz w:val="20"/>
          <w:szCs w:val="20"/>
        </w:rPr>
        <w:t>l</w:t>
      </w:r>
      <w:r w:rsidRPr="0008428F">
        <w:rPr>
          <w:spacing w:val="3"/>
          <w:sz w:val="20"/>
          <w:szCs w:val="20"/>
        </w:rPr>
        <w:t xml:space="preserve"> </w:t>
      </w:r>
      <w:r w:rsidRPr="0008428F">
        <w:rPr>
          <w:spacing w:val="2"/>
          <w:sz w:val="20"/>
          <w:szCs w:val="20"/>
        </w:rPr>
        <w:t>i</w:t>
      </w:r>
      <w:r w:rsidRPr="0008428F">
        <w:rPr>
          <w:spacing w:val="-1"/>
          <w:sz w:val="20"/>
          <w:szCs w:val="20"/>
        </w:rPr>
        <w:t>ss</w:t>
      </w:r>
      <w:r w:rsidRPr="0008428F">
        <w:rPr>
          <w:sz w:val="20"/>
          <w:szCs w:val="20"/>
        </w:rPr>
        <w:t>u</w:t>
      </w:r>
      <w:r w:rsidRPr="0008428F">
        <w:rPr>
          <w:spacing w:val="-3"/>
          <w:sz w:val="20"/>
          <w:szCs w:val="20"/>
        </w:rPr>
        <w:t>e</w:t>
      </w:r>
      <w:r w:rsidRPr="0008428F">
        <w:rPr>
          <w:spacing w:val="-1"/>
          <w:sz w:val="20"/>
          <w:szCs w:val="20"/>
        </w:rPr>
        <w:t>s</w:t>
      </w:r>
      <w:r w:rsidRPr="0008428F">
        <w:rPr>
          <w:sz w:val="20"/>
          <w:szCs w:val="20"/>
        </w:rPr>
        <w:t>,</w:t>
      </w:r>
      <w:r w:rsidRPr="0008428F">
        <w:rPr>
          <w:spacing w:val="4"/>
          <w:sz w:val="20"/>
          <w:szCs w:val="20"/>
        </w:rPr>
        <w:t xml:space="preserve"> </w:t>
      </w:r>
      <w:r w:rsidRPr="0008428F">
        <w:rPr>
          <w:spacing w:val="-3"/>
          <w:sz w:val="20"/>
          <w:szCs w:val="20"/>
        </w:rPr>
        <w:t>a</w:t>
      </w:r>
      <w:r w:rsidRPr="0008428F">
        <w:rPr>
          <w:spacing w:val="5"/>
          <w:sz w:val="20"/>
          <w:szCs w:val="20"/>
        </w:rPr>
        <w:t>n</w:t>
      </w:r>
      <w:r w:rsidRPr="0008428F">
        <w:rPr>
          <w:sz w:val="20"/>
          <w:szCs w:val="20"/>
        </w:rPr>
        <w:t>d</w:t>
      </w:r>
      <w:r w:rsidRPr="0008428F">
        <w:rPr>
          <w:spacing w:val="1"/>
          <w:sz w:val="20"/>
          <w:szCs w:val="20"/>
        </w:rPr>
        <w:t xml:space="preserve"> </w:t>
      </w:r>
      <w:r>
        <w:rPr>
          <w:spacing w:val="1"/>
          <w:sz w:val="20"/>
          <w:szCs w:val="20"/>
        </w:rPr>
        <w:t>proper</w:t>
      </w:r>
      <w:r w:rsidRPr="0008428F">
        <w:rPr>
          <w:spacing w:val="7"/>
          <w:sz w:val="20"/>
          <w:szCs w:val="20"/>
        </w:rPr>
        <w:t xml:space="preserve"> </w:t>
      </w:r>
      <w:r w:rsidRPr="0008428F">
        <w:rPr>
          <w:spacing w:val="-3"/>
          <w:sz w:val="20"/>
          <w:szCs w:val="20"/>
        </w:rPr>
        <w:t>e</w:t>
      </w:r>
      <w:r w:rsidRPr="0008428F">
        <w:rPr>
          <w:spacing w:val="2"/>
          <w:sz w:val="20"/>
          <w:szCs w:val="20"/>
        </w:rPr>
        <w:t>m</w:t>
      </w:r>
      <w:r w:rsidRPr="0008428F">
        <w:rPr>
          <w:sz w:val="20"/>
          <w:szCs w:val="20"/>
        </w:rPr>
        <w:t>p</w:t>
      </w:r>
      <w:r w:rsidRPr="0008428F">
        <w:rPr>
          <w:spacing w:val="2"/>
          <w:sz w:val="20"/>
          <w:szCs w:val="20"/>
        </w:rPr>
        <w:t>l</w:t>
      </w:r>
      <w:r w:rsidRPr="0008428F">
        <w:rPr>
          <w:sz w:val="20"/>
          <w:szCs w:val="20"/>
        </w:rPr>
        <w:t>o</w:t>
      </w:r>
      <w:r w:rsidRPr="0008428F">
        <w:rPr>
          <w:spacing w:val="-9"/>
          <w:sz w:val="20"/>
          <w:szCs w:val="20"/>
        </w:rPr>
        <w:t>y</w:t>
      </w:r>
      <w:r w:rsidRPr="0008428F">
        <w:rPr>
          <w:spacing w:val="2"/>
          <w:sz w:val="20"/>
          <w:szCs w:val="20"/>
        </w:rPr>
        <w:t>e</w:t>
      </w:r>
      <w:r w:rsidRPr="0008428F">
        <w:rPr>
          <w:sz w:val="20"/>
          <w:szCs w:val="20"/>
        </w:rPr>
        <w:t>e</w:t>
      </w:r>
      <w:r>
        <w:rPr>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mm</w:t>
      </w:r>
      <w:r w:rsidRPr="0008428F">
        <w:rPr>
          <w:sz w:val="20"/>
          <w:szCs w:val="20"/>
        </w:rPr>
        <w:t>un</w:t>
      </w:r>
      <w:r w:rsidRPr="0008428F">
        <w:rPr>
          <w:spacing w:val="2"/>
          <w:sz w:val="20"/>
          <w:szCs w:val="20"/>
        </w:rPr>
        <w:t>i</w:t>
      </w:r>
      <w:r w:rsidRPr="0008428F">
        <w:rPr>
          <w:spacing w:val="-3"/>
          <w:sz w:val="20"/>
          <w:szCs w:val="20"/>
        </w:rPr>
        <w:t>c</w:t>
      </w:r>
      <w:r w:rsidRPr="0008428F">
        <w:rPr>
          <w:spacing w:val="2"/>
          <w:sz w:val="20"/>
          <w:szCs w:val="20"/>
        </w:rPr>
        <w:t>a</w:t>
      </w:r>
      <w:r w:rsidRPr="0008428F">
        <w:rPr>
          <w:spacing w:val="-3"/>
          <w:sz w:val="20"/>
          <w:szCs w:val="20"/>
        </w:rPr>
        <w:t>t</w:t>
      </w:r>
      <w:r w:rsidRPr="0008428F">
        <w:rPr>
          <w:spacing w:val="2"/>
          <w:sz w:val="20"/>
          <w:szCs w:val="20"/>
        </w:rPr>
        <w:t>i</w:t>
      </w:r>
      <w:r w:rsidRPr="0008428F">
        <w:rPr>
          <w:spacing w:val="-4"/>
          <w:sz w:val="20"/>
          <w:szCs w:val="20"/>
        </w:rPr>
        <w:t>o</w:t>
      </w:r>
      <w:r w:rsidRPr="0008428F">
        <w:rPr>
          <w:sz w:val="20"/>
          <w:szCs w:val="20"/>
        </w:rPr>
        <w:t>n</w:t>
      </w:r>
      <w:r w:rsidRPr="0008428F">
        <w:rPr>
          <w:spacing w:val="3"/>
          <w:sz w:val="20"/>
          <w:szCs w:val="20"/>
        </w:rPr>
        <w:t xml:space="preserve"> </w:t>
      </w:r>
      <w:r w:rsidRPr="0008428F">
        <w:rPr>
          <w:spacing w:val="-3"/>
          <w:sz w:val="20"/>
          <w:szCs w:val="20"/>
        </w:rPr>
        <w:t>a</w:t>
      </w:r>
      <w:r w:rsidRPr="0008428F">
        <w:rPr>
          <w:spacing w:val="5"/>
          <w:sz w:val="20"/>
          <w:szCs w:val="20"/>
        </w:rPr>
        <w:t>n</w:t>
      </w:r>
      <w:r w:rsidRPr="0008428F">
        <w:rPr>
          <w:sz w:val="20"/>
          <w:szCs w:val="20"/>
        </w:rPr>
        <w:t>d</w:t>
      </w:r>
      <w:r w:rsidRPr="0008428F">
        <w:rPr>
          <w:spacing w:val="-2"/>
          <w:sz w:val="20"/>
          <w:szCs w:val="20"/>
        </w:rPr>
        <w:t xml:space="preserve"> </w:t>
      </w:r>
      <w:r w:rsidRPr="0008428F">
        <w:rPr>
          <w:spacing w:val="-4"/>
          <w:sz w:val="20"/>
          <w:szCs w:val="20"/>
        </w:rPr>
        <w:t>p</w:t>
      </w:r>
      <w:r w:rsidRPr="0008428F">
        <w:rPr>
          <w:spacing w:val="5"/>
          <w:sz w:val="20"/>
          <w:szCs w:val="20"/>
        </w:rPr>
        <w:t>r</w:t>
      </w:r>
      <w:r w:rsidRPr="0008428F">
        <w:rPr>
          <w:spacing w:val="-4"/>
          <w:sz w:val="20"/>
          <w:szCs w:val="20"/>
        </w:rPr>
        <w:t>of</w:t>
      </w:r>
      <w:r w:rsidRPr="0008428F">
        <w:rPr>
          <w:spacing w:val="-3"/>
          <w:sz w:val="20"/>
          <w:szCs w:val="20"/>
        </w:rPr>
        <w:t>e</w:t>
      </w:r>
      <w:r w:rsidRPr="0008428F">
        <w:rPr>
          <w:spacing w:val="-1"/>
          <w:sz w:val="20"/>
          <w:szCs w:val="20"/>
        </w:rPr>
        <w:t>ss</w:t>
      </w:r>
      <w:r w:rsidRPr="0008428F">
        <w:rPr>
          <w:spacing w:val="6"/>
          <w:sz w:val="20"/>
          <w:szCs w:val="20"/>
        </w:rPr>
        <w:t>i</w:t>
      </w:r>
      <w:r w:rsidRPr="0008428F">
        <w:rPr>
          <w:spacing w:val="-4"/>
          <w:sz w:val="20"/>
          <w:szCs w:val="20"/>
        </w:rPr>
        <w:t>o</w:t>
      </w:r>
      <w:r w:rsidRPr="0008428F">
        <w:rPr>
          <w:spacing w:val="5"/>
          <w:sz w:val="20"/>
          <w:szCs w:val="20"/>
        </w:rPr>
        <w:t>n</w:t>
      </w:r>
      <w:r w:rsidRPr="0008428F">
        <w:rPr>
          <w:spacing w:val="2"/>
          <w:sz w:val="20"/>
          <w:szCs w:val="20"/>
        </w:rPr>
        <w:t>a</w:t>
      </w:r>
      <w:r w:rsidRPr="0008428F">
        <w:rPr>
          <w:spacing w:val="-3"/>
          <w:sz w:val="20"/>
          <w:szCs w:val="20"/>
        </w:rPr>
        <w:t>l</w:t>
      </w:r>
      <w:r w:rsidRPr="0008428F">
        <w:rPr>
          <w:spacing w:val="2"/>
          <w:sz w:val="20"/>
          <w:szCs w:val="20"/>
        </w:rPr>
        <w:t>i</w:t>
      </w:r>
      <w:r w:rsidRPr="0008428F">
        <w:rPr>
          <w:spacing w:val="-1"/>
          <w:sz w:val="20"/>
          <w:szCs w:val="20"/>
        </w:rPr>
        <w:t>s</w:t>
      </w:r>
      <w:r w:rsidRPr="0008428F">
        <w:rPr>
          <w:sz w:val="20"/>
          <w:szCs w:val="20"/>
        </w:rPr>
        <w:t xml:space="preserve">m </w:t>
      </w:r>
      <w:r w:rsidRPr="0008428F">
        <w:rPr>
          <w:spacing w:val="-4"/>
          <w:sz w:val="20"/>
          <w:szCs w:val="20"/>
        </w:rPr>
        <w:t>fo</w:t>
      </w:r>
      <w:r w:rsidRPr="0008428F">
        <w:rPr>
          <w:sz w:val="20"/>
          <w:szCs w:val="20"/>
        </w:rPr>
        <w:t>r</w:t>
      </w:r>
      <w:r w:rsidRPr="0008428F">
        <w:rPr>
          <w:spacing w:val="8"/>
          <w:sz w:val="20"/>
          <w:szCs w:val="20"/>
        </w:rPr>
        <w:t xml:space="preserve"> </w:t>
      </w:r>
      <w:r w:rsidRPr="0008428F">
        <w:rPr>
          <w:spacing w:val="-4"/>
          <w:sz w:val="20"/>
          <w:szCs w:val="20"/>
        </w:rPr>
        <w:t>b</w:t>
      </w:r>
      <w:r w:rsidRPr="0008428F">
        <w:rPr>
          <w:sz w:val="20"/>
          <w:szCs w:val="20"/>
        </w:rPr>
        <w:t>u</w:t>
      </w:r>
      <w:r w:rsidRPr="0008428F">
        <w:rPr>
          <w:spacing w:val="-1"/>
          <w:sz w:val="20"/>
          <w:szCs w:val="20"/>
        </w:rPr>
        <w:t>s</w:t>
      </w:r>
      <w:r w:rsidRPr="0008428F">
        <w:rPr>
          <w:spacing w:val="2"/>
          <w:sz w:val="20"/>
          <w:szCs w:val="20"/>
        </w:rPr>
        <w:t>i</w:t>
      </w:r>
      <w:r w:rsidRPr="0008428F">
        <w:rPr>
          <w:spacing w:val="5"/>
          <w:sz w:val="20"/>
          <w:szCs w:val="20"/>
        </w:rPr>
        <w:t>n</w:t>
      </w:r>
      <w:r w:rsidRPr="0008428F">
        <w:rPr>
          <w:spacing w:val="-3"/>
          <w:sz w:val="20"/>
          <w:szCs w:val="20"/>
        </w:rPr>
        <w:t>e</w:t>
      </w:r>
      <w:r w:rsidRPr="0008428F">
        <w:rPr>
          <w:spacing w:val="-1"/>
          <w:sz w:val="20"/>
          <w:szCs w:val="20"/>
        </w:rPr>
        <w:t>s</w:t>
      </w:r>
      <w:r w:rsidRPr="0008428F">
        <w:rPr>
          <w:sz w:val="20"/>
          <w:szCs w:val="20"/>
        </w:rPr>
        <w:t>s</w:t>
      </w:r>
      <w:r w:rsidRPr="0008428F">
        <w:rPr>
          <w:spacing w:val="1"/>
          <w:sz w:val="20"/>
          <w:szCs w:val="20"/>
        </w:rPr>
        <w:t xml:space="preserve"> </w:t>
      </w:r>
      <w:r w:rsidRPr="0008428F">
        <w:rPr>
          <w:spacing w:val="-4"/>
          <w:sz w:val="20"/>
          <w:szCs w:val="20"/>
        </w:rPr>
        <w:t>o</w:t>
      </w:r>
      <w:r w:rsidRPr="0008428F">
        <w:rPr>
          <w:sz w:val="20"/>
          <w:szCs w:val="20"/>
        </w:rPr>
        <w:t>p</w:t>
      </w:r>
      <w:r w:rsidRPr="0008428F">
        <w:rPr>
          <w:spacing w:val="-3"/>
          <w:sz w:val="20"/>
          <w:szCs w:val="20"/>
        </w:rPr>
        <w:t>e</w:t>
      </w:r>
      <w:r w:rsidRPr="0008428F">
        <w:rPr>
          <w:sz w:val="20"/>
          <w:szCs w:val="20"/>
        </w:rPr>
        <w:t>r</w:t>
      </w:r>
      <w:r w:rsidRPr="0008428F">
        <w:rPr>
          <w:spacing w:val="2"/>
          <w:sz w:val="20"/>
          <w:szCs w:val="20"/>
        </w:rPr>
        <w:t>ati</w:t>
      </w:r>
      <w:r w:rsidRPr="0008428F">
        <w:rPr>
          <w:spacing w:val="-9"/>
          <w:sz w:val="20"/>
          <w:szCs w:val="20"/>
        </w:rPr>
        <w:t>o</w:t>
      </w:r>
      <w:r w:rsidRPr="0008428F">
        <w:rPr>
          <w:spacing w:val="5"/>
          <w:sz w:val="20"/>
          <w:szCs w:val="20"/>
        </w:rPr>
        <w:t>n</w:t>
      </w:r>
      <w:r w:rsidRPr="0008428F">
        <w:rPr>
          <w:spacing w:val="-1"/>
          <w:sz w:val="20"/>
          <w:szCs w:val="20"/>
        </w:rPr>
        <w:t>s</w:t>
      </w:r>
      <w:r w:rsidRPr="0008428F">
        <w:rPr>
          <w:sz w:val="20"/>
          <w:szCs w:val="20"/>
        </w:rPr>
        <w:t>.</w:t>
      </w:r>
    </w:p>
    <w:p w14:paraId="4211750F" w14:textId="77777777" w:rsidR="00A6639C" w:rsidRPr="0008428F" w:rsidRDefault="00A6639C" w:rsidP="00A6639C">
      <w:pPr>
        <w:spacing w:before="10" w:line="220" w:lineRule="exact"/>
        <w:ind w:left="90"/>
        <w:rPr>
          <w:sz w:val="12"/>
          <w:szCs w:val="12"/>
        </w:rPr>
      </w:pPr>
    </w:p>
    <w:p w14:paraId="42117510" w14:textId="77777777" w:rsidR="00A6639C" w:rsidRDefault="00A6639C" w:rsidP="00A6639C">
      <w:pPr>
        <w:spacing w:line="220" w:lineRule="exact"/>
        <w:ind w:left="-180" w:right="72"/>
        <w:rPr>
          <w:b/>
          <w:bCs/>
          <w:spacing w:val="-10"/>
          <w:sz w:val="20"/>
          <w:szCs w:val="20"/>
        </w:rPr>
      </w:pPr>
      <w:r>
        <w:rPr>
          <w:b/>
          <w:bCs/>
          <w:spacing w:val="-1"/>
          <w:sz w:val="20"/>
          <w:szCs w:val="20"/>
        </w:rPr>
        <w:tab/>
      </w:r>
      <w:r w:rsidRPr="0008428F">
        <w:rPr>
          <w:b/>
          <w:bCs/>
          <w:spacing w:val="-1"/>
          <w:sz w:val="20"/>
          <w:szCs w:val="20"/>
        </w:rPr>
        <w:t>Networking I</w:t>
      </w:r>
      <w:r>
        <w:rPr>
          <w:b/>
          <w:bCs/>
          <w:spacing w:val="23"/>
          <w:sz w:val="20"/>
          <w:szCs w:val="20"/>
        </w:rPr>
        <w:t xml:space="preserve"> </w:t>
      </w:r>
      <w:r w:rsidRPr="00C65594">
        <w:rPr>
          <w:b/>
          <w:bCs/>
          <w:spacing w:val="11"/>
          <w:sz w:val="19"/>
          <w:szCs w:val="19"/>
        </w:rPr>
        <w:t>(</w:t>
      </w:r>
      <w:r w:rsidRPr="00C65594">
        <w:rPr>
          <w:b/>
          <w:bCs/>
          <w:spacing w:val="-14"/>
          <w:sz w:val="20"/>
          <w:szCs w:val="20"/>
        </w:rPr>
        <w:t>6 FIN AID QCH, 7.5 ACAD QCH/120 Clock Hours:</w:t>
      </w:r>
      <w:r w:rsidRPr="00C65594">
        <w:rPr>
          <w:b/>
          <w:bCs/>
          <w:spacing w:val="-6"/>
          <w:sz w:val="19"/>
          <w:szCs w:val="19"/>
        </w:rPr>
        <w:t xml:space="preserve"> 1.5</w:t>
      </w:r>
      <w:r w:rsidRPr="00C65594">
        <w:rPr>
          <w:b/>
          <w:bCs/>
          <w:spacing w:val="-10"/>
          <w:sz w:val="19"/>
          <w:szCs w:val="19"/>
        </w:rPr>
        <w:t xml:space="preserve"> QCH/30 Lecture Hours, 6 QCH/90 Lab Hours):</w:t>
      </w:r>
    </w:p>
    <w:p w14:paraId="42117511" w14:textId="77777777" w:rsidR="00A6639C" w:rsidRPr="0008428F" w:rsidRDefault="00A6639C" w:rsidP="00A6639C">
      <w:pPr>
        <w:spacing w:line="220" w:lineRule="exact"/>
        <w:ind w:left="-180" w:right="72"/>
        <w:rPr>
          <w:sz w:val="12"/>
          <w:szCs w:val="12"/>
        </w:rPr>
      </w:pPr>
      <w:r>
        <w:rPr>
          <w:spacing w:val="2"/>
          <w:sz w:val="20"/>
          <w:szCs w:val="20"/>
        </w:rPr>
        <w:tab/>
      </w:r>
      <w:r w:rsidRPr="0008428F">
        <w:rPr>
          <w:spacing w:val="2"/>
          <w:sz w:val="20"/>
          <w:szCs w:val="20"/>
        </w:rPr>
        <w:t>T</w:t>
      </w:r>
      <w:r w:rsidRPr="0008428F">
        <w:rPr>
          <w:sz w:val="20"/>
          <w:szCs w:val="20"/>
        </w:rPr>
        <w:t>o</w:t>
      </w:r>
      <w:r w:rsidRPr="0008428F">
        <w:rPr>
          <w:spacing w:val="17"/>
          <w:sz w:val="20"/>
          <w:szCs w:val="20"/>
        </w:rPr>
        <w:t xml:space="preserve"> </w:t>
      </w:r>
      <w:r w:rsidRPr="0008428F">
        <w:rPr>
          <w:sz w:val="20"/>
          <w:szCs w:val="20"/>
        </w:rPr>
        <w:t>p</w:t>
      </w:r>
      <w:r w:rsidRPr="0008428F">
        <w:rPr>
          <w:spacing w:val="5"/>
          <w:sz w:val="20"/>
          <w:szCs w:val="20"/>
        </w:rPr>
        <w:t>r</w:t>
      </w:r>
      <w:r w:rsidRPr="0008428F">
        <w:rPr>
          <w:spacing w:val="-4"/>
          <w:sz w:val="20"/>
          <w:szCs w:val="20"/>
        </w:rPr>
        <w:t>ov</w:t>
      </w:r>
      <w:r w:rsidRPr="0008428F">
        <w:rPr>
          <w:spacing w:val="2"/>
          <w:sz w:val="20"/>
          <w:szCs w:val="20"/>
        </w:rPr>
        <w:t>i</w:t>
      </w:r>
      <w:r w:rsidRPr="0008428F">
        <w:rPr>
          <w:sz w:val="20"/>
          <w:szCs w:val="20"/>
        </w:rPr>
        <w:t>de</w:t>
      </w:r>
      <w:r w:rsidRPr="0008428F">
        <w:rPr>
          <w:spacing w:val="19"/>
          <w:sz w:val="20"/>
          <w:szCs w:val="20"/>
        </w:rPr>
        <w:t xml:space="preserve"> </w:t>
      </w:r>
      <w:r w:rsidRPr="0008428F">
        <w:rPr>
          <w:spacing w:val="2"/>
          <w:sz w:val="20"/>
          <w:szCs w:val="20"/>
        </w:rPr>
        <w:t>t</w:t>
      </w:r>
      <w:r w:rsidRPr="0008428F">
        <w:rPr>
          <w:spacing w:val="5"/>
          <w:sz w:val="20"/>
          <w:szCs w:val="20"/>
        </w:rPr>
        <w:t>h</w:t>
      </w:r>
      <w:r w:rsidRPr="0008428F">
        <w:rPr>
          <w:sz w:val="20"/>
          <w:szCs w:val="20"/>
        </w:rPr>
        <w:t>e</w:t>
      </w:r>
      <w:r w:rsidRPr="0008428F">
        <w:rPr>
          <w:spacing w:val="19"/>
          <w:sz w:val="20"/>
          <w:szCs w:val="20"/>
        </w:rPr>
        <w:t xml:space="preserve"> </w:t>
      </w:r>
      <w:r w:rsidRPr="0008428F">
        <w:rPr>
          <w:spacing w:val="-1"/>
          <w:sz w:val="20"/>
          <w:szCs w:val="20"/>
        </w:rPr>
        <w:t>s</w:t>
      </w:r>
      <w:r w:rsidRPr="0008428F">
        <w:rPr>
          <w:spacing w:val="2"/>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19"/>
          <w:sz w:val="20"/>
          <w:szCs w:val="20"/>
        </w:rPr>
        <w:t xml:space="preserve"> </w:t>
      </w:r>
      <w:r w:rsidRPr="0008428F">
        <w:rPr>
          <w:spacing w:val="-6"/>
          <w:sz w:val="20"/>
          <w:szCs w:val="20"/>
        </w:rPr>
        <w:t>w</w:t>
      </w:r>
      <w:r w:rsidRPr="0008428F">
        <w:rPr>
          <w:spacing w:val="2"/>
          <w:sz w:val="20"/>
          <w:szCs w:val="20"/>
        </w:rPr>
        <w:t>it</w:t>
      </w:r>
      <w:r w:rsidRPr="0008428F">
        <w:rPr>
          <w:sz w:val="20"/>
          <w:szCs w:val="20"/>
        </w:rPr>
        <w:t>h</w:t>
      </w:r>
      <w:r w:rsidRPr="0008428F">
        <w:rPr>
          <w:spacing w:val="27"/>
          <w:sz w:val="20"/>
          <w:szCs w:val="20"/>
        </w:rPr>
        <w:t xml:space="preserve"> </w:t>
      </w:r>
      <w:r w:rsidRPr="0008428F">
        <w:rPr>
          <w:spacing w:val="2"/>
          <w:sz w:val="20"/>
          <w:szCs w:val="20"/>
        </w:rPr>
        <w:t>t</w:t>
      </w:r>
      <w:r w:rsidRPr="0008428F">
        <w:rPr>
          <w:spacing w:val="-3"/>
          <w:sz w:val="20"/>
          <w:szCs w:val="20"/>
        </w:rPr>
        <w:t>ec</w:t>
      </w:r>
      <w:r w:rsidRPr="0008428F">
        <w:rPr>
          <w:sz w:val="20"/>
          <w:szCs w:val="20"/>
        </w:rPr>
        <w:t>hn</w:t>
      </w:r>
      <w:r w:rsidRPr="0008428F">
        <w:rPr>
          <w:spacing w:val="2"/>
          <w:sz w:val="20"/>
          <w:szCs w:val="20"/>
        </w:rPr>
        <w:t>i</w:t>
      </w:r>
      <w:r w:rsidRPr="0008428F">
        <w:rPr>
          <w:spacing w:val="-3"/>
          <w:sz w:val="20"/>
          <w:szCs w:val="20"/>
        </w:rPr>
        <w:t>c</w:t>
      </w:r>
      <w:r w:rsidRPr="0008428F">
        <w:rPr>
          <w:spacing w:val="2"/>
          <w:sz w:val="20"/>
          <w:szCs w:val="20"/>
        </w:rPr>
        <w:t>a</w:t>
      </w:r>
      <w:r w:rsidRPr="0008428F">
        <w:rPr>
          <w:sz w:val="20"/>
          <w:szCs w:val="20"/>
        </w:rPr>
        <w:t>l</w:t>
      </w:r>
      <w:r w:rsidRPr="0008428F">
        <w:rPr>
          <w:spacing w:val="23"/>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w:t>
      </w:r>
      <w:r w:rsidRPr="0008428F">
        <w:rPr>
          <w:spacing w:val="-3"/>
          <w:sz w:val="20"/>
          <w:szCs w:val="20"/>
        </w:rPr>
        <w:t>e</w:t>
      </w:r>
      <w:r w:rsidRPr="0008428F">
        <w:rPr>
          <w:spacing w:val="2"/>
          <w:sz w:val="20"/>
          <w:szCs w:val="20"/>
        </w:rPr>
        <w:t>t</w:t>
      </w:r>
      <w:r w:rsidRPr="0008428F">
        <w:rPr>
          <w:spacing w:val="-3"/>
          <w:sz w:val="20"/>
          <w:szCs w:val="20"/>
        </w:rPr>
        <w:t>e</w:t>
      </w:r>
      <w:r w:rsidRPr="0008428F">
        <w:rPr>
          <w:spacing w:val="5"/>
          <w:sz w:val="20"/>
          <w:szCs w:val="20"/>
        </w:rPr>
        <w:t>n</w:t>
      </w:r>
      <w:r w:rsidRPr="0008428F">
        <w:rPr>
          <w:spacing w:val="-3"/>
          <w:sz w:val="20"/>
          <w:szCs w:val="20"/>
        </w:rPr>
        <w:t>c</w:t>
      </w:r>
      <w:r w:rsidRPr="0008428F">
        <w:rPr>
          <w:sz w:val="20"/>
          <w:szCs w:val="20"/>
        </w:rPr>
        <w:t>y</w:t>
      </w:r>
      <w:r w:rsidRPr="0008428F">
        <w:rPr>
          <w:spacing w:val="13"/>
          <w:sz w:val="20"/>
          <w:szCs w:val="20"/>
        </w:rPr>
        <w:t xml:space="preserve"> </w:t>
      </w:r>
      <w:r w:rsidRPr="0008428F">
        <w:rPr>
          <w:spacing w:val="2"/>
          <w:sz w:val="20"/>
          <w:szCs w:val="20"/>
        </w:rPr>
        <w:t>i</w:t>
      </w:r>
      <w:r w:rsidRPr="0008428F">
        <w:rPr>
          <w:sz w:val="20"/>
          <w:szCs w:val="20"/>
        </w:rPr>
        <w:t>n</w:t>
      </w:r>
      <w:r w:rsidRPr="0008428F">
        <w:rPr>
          <w:spacing w:val="27"/>
          <w:sz w:val="20"/>
          <w:szCs w:val="20"/>
        </w:rPr>
        <w:t xml:space="preserve"> </w:t>
      </w:r>
      <w:r w:rsidRPr="0008428F">
        <w:rPr>
          <w:spacing w:val="5"/>
          <w:sz w:val="20"/>
          <w:szCs w:val="20"/>
        </w:rPr>
        <w:t>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3"/>
          <w:sz w:val="20"/>
          <w:szCs w:val="20"/>
        </w:rPr>
        <w:t>i</w:t>
      </w:r>
      <w:r w:rsidRPr="0008428F">
        <w:rPr>
          <w:spacing w:val="5"/>
          <w:sz w:val="20"/>
          <w:szCs w:val="20"/>
        </w:rPr>
        <w:t>n</w:t>
      </w:r>
      <w:r w:rsidRPr="0008428F">
        <w:rPr>
          <w:sz w:val="20"/>
          <w:szCs w:val="20"/>
        </w:rPr>
        <w:t>g</w:t>
      </w:r>
      <w:r>
        <w:rPr>
          <w:spacing w:val="22"/>
          <w:sz w:val="20"/>
          <w:szCs w:val="20"/>
        </w:rPr>
        <w:t xml:space="preserve"> </w:t>
      </w:r>
      <w:r w:rsidRPr="0008428F">
        <w:rPr>
          <w:spacing w:val="-3"/>
          <w:sz w:val="20"/>
          <w:szCs w:val="20"/>
        </w:rPr>
        <w:t>a</w:t>
      </w:r>
      <w:r w:rsidRPr="0008428F">
        <w:rPr>
          <w:sz w:val="20"/>
          <w:szCs w:val="20"/>
        </w:rPr>
        <w:t>d</w:t>
      </w:r>
      <w:r w:rsidRPr="0008428F">
        <w:rPr>
          <w:spacing w:val="-3"/>
          <w:sz w:val="20"/>
          <w:szCs w:val="20"/>
        </w:rPr>
        <w:t>mi</w:t>
      </w:r>
      <w:r w:rsidRPr="0008428F">
        <w:rPr>
          <w:spacing w:val="5"/>
          <w:sz w:val="20"/>
          <w:szCs w:val="20"/>
        </w:rPr>
        <w:t>n</w:t>
      </w:r>
      <w:r w:rsidRPr="0008428F">
        <w:rPr>
          <w:spacing w:val="2"/>
          <w:sz w:val="20"/>
          <w:szCs w:val="20"/>
        </w:rPr>
        <w:t>i</w:t>
      </w:r>
      <w:r w:rsidRPr="0008428F">
        <w:rPr>
          <w:spacing w:val="-1"/>
          <w:sz w:val="20"/>
          <w:szCs w:val="20"/>
        </w:rPr>
        <w:t>s</w:t>
      </w:r>
      <w:r w:rsidRPr="0008428F">
        <w:rPr>
          <w:spacing w:val="-3"/>
          <w:sz w:val="20"/>
          <w:szCs w:val="20"/>
        </w:rPr>
        <w:t>t</w:t>
      </w:r>
      <w:r w:rsidRPr="0008428F">
        <w:rPr>
          <w:sz w:val="20"/>
          <w:szCs w:val="20"/>
        </w:rPr>
        <w:t>r</w:t>
      </w:r>
      <w:r w:rsidRPr="0008428F">
        <w:rPr>
          <w:spacing w:val="-3"/>
          <w:sz w:val="20"/>
          <w:szCs w:val="20"/>
        </w:rPr>
        <w:t>a</w:t>
      </w:r>
      <w:r w:rsidRPr="0008428F">
        <w:rPr>
          <w:spacing w:val="2"/>
          <w:sz w:val="20"/>
          <w:szCs w:val="20"/>
        </w:rPr>
        <w:t>ti</w:t>
      </w:r>
      <w:r w:rsidRPr="0008428F">
        <w:rPr>
          <w:spacing w:val="-4"/>
          <w:sz w:val="20"/>
          <w:szCs w:val="20"/>
        </w:rPr>
        <w:t>o</w:t>
      </w:r>
      <w:r w:rsidRPr="0008428F">
        <w:rPr>
          <w:sz w:val="20"/>
          <w:szCs w:val="20"/>
        </w:rPr>
        <w:t>n</w:t>
      </w:r>
      <w:r w:rsidRPr="0008428F">
        <w:rPr>
          <w:spacing w:val="25"/>
          <w:sz w:val="20"/>
          <w:szCs w:val="20"/>
        </w:rPr>
        <w:t xml:space="preserve"> </w:t>
      </w:r>
      <w:r w:rsidRPr="0008428F">
        <w:rPr>
          <w:spacing w:val="-3"/>
          <w:sz w:val="20"/>
          <w:szCs w:val="20"/>
        </w:rPr>
        <w:t>a</w:t>
      </w:r>
      <w:r w:rsidRPr="0008428F">
        <w:rPr>
          <w:sz w:val="20"/>
          <w:szCs w:val="20"/>
        </w:rPr>
        <w:t xml:space="preserve">nd </w:t>
      </w:r>
      <w:r w:rsidRPr="0008428F">
        <w:rPr>
          <w:spacing w:val="-1"/>
          <w:sz w:val="20"/>
          <w:szCs w:val="20"/>
        </w:rPr>
        <w:t>s</w:t>
      </w:r>
      <w:r w:rsidRPr="0008428F">
        <w:rPr>
          <w:sz w:val="20"/>
          <w:szCs w:val="20"/>
        </w:rPr>
        <w:t>upp</w:t>
      </w:r>
      <w:r w:rsidRPr="0008428F">
        <w:rPr>
          <w:spacing w:val="-4"/>
          <w:sz w:val="20"/>
          <w:szCs w:val="20"/>
        </w:rPr>
        <w:t>o</w:t>
      </w:r>
      <w:r w:rsidRPr="0008428F">
        <w:rPr>
          <w:spacing w:val="5"/>
          <w:sz w:val="20"/>
          <w:szCs w:val="20"/>
        </w:rPr>
        <w:t>r</w:t>
      </w:r>
      <w:r w:rsidRPr="0008428F">
        <w:rPr>
          <w:spacing w:val="-3"/>
          <w:sz w:val="20"/>
          <w:szCs w:val="20"/>
        </w:rPr>
        <w:t>t</w:t>
      </w:r>
      <w:r w:rsidRPr="0008428F">
        <w:rPr>
          <w:sz w:val="20"/>
          <w:szCs w:val="20"/>
        </w:rPr>
        <w:t>.</w:t>
      </w:r>
      <w:r w:rsidRPr="0008428F">
        <w:rPr>
          <w:spacing w:val="7"/>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2"/>
          <w:sz w:val="20"/>
          <w:szCs w:val="20"/>
        </w:rPr>
        <w:t xml:space="preserve"> </w:t>
      </w:r>
      <w:r w:rsidRPr="0008428F">
        <w:rPr>
          <w:spacing w:val="-1"/>
          <w:sz w:val="20"/>
          <w:szCs w:val="20"/>
        </w:rPr>
        <w:t>s</w:t>
      </w:r>
      <w:r w:rsidRPr="0008428F">
        <w:rPr>
          <w:spacing w:val="-3"/>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6"/>
          <w:sz w:val="20"/>
          <w:szCs w:val="20"/>
        </w:rPr>
        <w:t xml:space="preserve"> </w:t>
      </w:r>
      <w:r w:rsidRPr="0008428F">
        <w:rPr>
          <w:spacing w:val="-6"/>
          <w:sz w:val="20"/>
          <w:szCs w:val="20"/>
        </w:rPr>
        <w:t>w</w:t>
      </w:r>
      <w:r w:rsidRPr="0008428F">
        <w:rPr>
          <w:spacing w:val="2"/>
          <w:sz w:val="20"/>
          <w:szCs w:val="20"/>
        </w:rPr>
        <w:t>il</w:t>
      </w:r>
      <w:r w:rsidRPr="0008428F">
        <w:rPr>
          <w:sz w:val="20"/>
          <w:szCs w:val="20"/>
        </w:rPr>
        <w:t>l</w:t>
      </w:r>
      <w:r w:rsidRPr="0008428F">
        <w:rPr>
          <w:spacing w:val="2"/>
          <w:sz w:val="20"/>
          <w:szCs w:val="20"/>
        </w:rPr>
        <w:t xml:space="preserve"> </w:t>
      </w:r>
      <w:r w:rsidRPr="0008428F">
        <w:rPr>
          <w:sz w:val="20"/>
          <w:szCs w:val="20"/>
        </w:rPr>
        <w:t>d</w:t>
      </w:r>
      <w:r w:rsidRPr="0008428F">
        <w:rPr>
          <w:spacing w:val="-3"/>
          <w:sz w:val="20"/>
          <w:szCs w:val="20"/>
        </w:rPr>
        <w:t>e</w:t>
      </w:r>
      <w:r w:rsidRPr="0008428F">
        <w:rPr>
          <w:spacing w:val="2"/>
          <w:sz w:val="20"/>
          <w:szCs w:val="20"/>
        </w:rPr>
        <w:t>m</w:t>
      </w:r>
      <w:r w:rsidRPr="0008428F">
        <w:rPr>
          <w:spacing w:val="-4"/>
          <w:sz w:val="20"/>
          <w:szCs w:val="20"/>
        </w:rPr>
        <w:t>o</w:t>
      </w:r>
      <w:r w:rsidRPr="0008428F">
        <w:rPr>
          <w:spacing w:val="5"/>
          <w:sz w:val="20"/>
          <w:szCs w:val="20"/>
        </w:rPr>
        <w:t>n</w:t>
      </w:r>
      <w:r w:rsidRPr="0008428F">
        <w:rPr>
          <w:spacing w:val="-1"/>
          <w:sz w:val="20"/>
          <w:szCs w:val="20"/>
        </w:rPr>
        <w:t>s</w:t>
      </w:r>
      <w:r w:rsidRPr="0008428F">
        <w:rPr>
          <w:spacing w:val="-3"/>
          <w:sz w:val="20"/>
          <w:szCs w:val="20"/>
        </w:rPr>
        <w:t>t</w:t>
      </w:r>
      <w:r w:rsidRPr="0008428F">
        <w:rPr>
          <w:sz w:val="20"/>
          <w:szCs w:val="20"/>
        </w:rPr>
        <w:t>r</w:t>
      </w:r>
      <w:r w:rsidRPr="0008428F">
        <w:rPr>
          <w:spacing w:val="2"/>
          <w:sz w:val="20"/>
          <w:szCs w:val="20"/>
        </w:rPr>
        <w:t>at</w:t>
      </w:r>
      <w:r w:rsidRPr="0008428F">
        <w:rPr>
          <w:sz w:val="20"/>
          <w:szCs w:val="20"/>
        </w:rPr>
        <w:t>e</w:t>
      </w:r>
      <w:r w:rsidRPr="0008428F">
        <w:rPr>
          <w:spacing w:val="2"/>
          <w:sz w:val="20"/>
          <w:szCs w:val="20"/>
        </w:rPr>
        <w:t xml:space="preserve"> </w:t>
      </w:r>
      <w:r>
        <w:rPr>
          <w:spacing w:val="2"/>
          <w:sz w:val="20"/>
          <w:szCs w:val="20"/>
        </w:rPr>
        <w:tab/>
      </w:r>
      <w:r w:rsidRPr="0008428F">
        <w:rPr>
          <w:spacing w:val="-8"/>
          <w:sz w:val="20"/>
          <w:szCs w:val="20"/>
        </w:rPr>
        <w:t>c</w:t>
      </w:r>
      <w:r w:rsidRPr="0008428F">
        <w:rPr>
          <w:spacing w:val="5"/>
          <w:sz w:val="20"/>
          <w:szCs w:val="20"/>
        </w:rPr>
        <w:t>r</w:t>
      </w:r>
      <w:r w:rsidRPr="0008428F">
        <w:rPr>
          <w:spacing w:val="-3"/>
          <w:sz w:val="20"/>
          <w:szCs w:val="20"/>
        </w:rPr>
        <w:t>i</w:t>
      </w:r>
      <w:r w:rsidRPr="0008428F">
        <w:rPr>
          <w:spacing w:val="2"/>
          <w:sz w:val="20"/>
          <w:szCs w:val="20"/>
        </w:rPr>
        <w:t>ti</w:t>
      </w:r>
      <w:r w:rsidRPr="0008428F">
        <w:rPr>
          <w:spacing w:val="-3"/>
          <w:sz w:val="20"/>
          <w:szCs w:val="20"/>
        </w:rPr>
        <w:t>ca</w:t>
      </w:r>
      <w:r w:rsidRPr="0008428F">
        <w:rPr>
          <w:sz w:val="20"/>
          <w:szCs w:val="20"/>
        </w:rPr>
        <w:t>l</w:t>
      </w:r>
      <w:r w:rsidRPr="0008428F">
        <w:rPr>
          <w:spacing w:val="6"/>
          <w:sz w:val="20"/>
          <w:szCs w:val="20"/>
        </w:rPr>
        <w:t xml:space="preserve"> </w:t>
      </w:r>
      <w:r w:rsidRPr="0008428F">
        <w:rPr>
          <w:spacing w:val="-4"/>
          <w:sz w:val="20"/>
          <w:szCs w:val="20"/>
        </w:rPr>
        <w:t>k</w:t>
      </w:r>
      <w:r w:rsidRPr="0008428F">
        <w:rPr>
          <w:spacing w:val="5"/>
          <w:sz w:val="20"/>
          <w:szCs w:val="20"/>
        </w:rPr>
        <w:t>n</w:t>
      </w:r>
      <w:r w:rsidRPr="0008428F">
        <w:rPr>
          <w:spacing w:val="-4"/>
          <w:sz w:val="20"/>
          <w:szCs w:val="20"/>
        </w:rPr>
        <w:t>o</w:t>
      </w:r>
      <w:r w:rsidRPr="0008428F">
        <w:rPr>
          <w:spacing w:val="-6"/>
          <w:sz w:val="20"/>
          <w:szCs w:val="20"/>
        </w:rPr>
        <w:t>w</w:t>
      </w:r>
      <w:r w:rsidRPr="0008428F">
        <w:rPr>
          <w:spacing w:val="2"/>
          <w:sz w:val="20"/>
          <w:szCs w:val="20"/>
        </w:rPr>
        <w:t>l</w:t>
      </w:r>
      <w:r w:rsidRPr="0008428F">
        <w:rPr>
          <w:spacing w:val="-3"/>
          <w:sz w:val="20"/>
          <w:szCs w:val="20"/>
        </w:rPr>
        <w:t>e</w:t>
      </w:r>
      <w:r w:rsidRPr="0008428F">
        <w:rPr>
          <w:sz w:val="20"/>
          <w:szCs w:val="20"/>
        </w:rPr>
        <w:t>dge</w:t>
      </w:r>
      <w:r w:rsidRPr="0008428F">
        <w:rPr>
          <w:spacing w:val="7"/>
          <w:sz w:val="20"/>
          <w:szCs w:val="20"/>
        </w:rPr>
        <w:t xml:space="preserve"> </w:t>
      </w:r>
      <w:r w:rsidRPr="0008428F">
        <w:rPr>
          <w:spacing w:val="-4"/>
          <w:sz w:val="20"/>
          <w:szCs w:val="20"/>
        </w:rPr>
        <w:t>o</w:t>
      </w:r>
      <w:r w:rsidRPr="0008428F">
        <w:rPr>
          <w:sz w:val="20"/>
          <w:szCs w:val="20"/>
        </w:rPr>
        <w:t>f</w:t>
      </w:r>
      <w:r w:rsidRPr="0008428F">
        <w:rPr>
          <w:spacing w:val="5"/>
          <w:sz w:val="20"/>
          <w:szCs w:val="20"/>
        </w:rPr>
        <w:t xml:space="preserve"> 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5"/>
          <w:sz w:val="20"/>
          <w:szCs w:val="20"/>
        </w:rPr>
        <w:t xml:space="preserve"> </w:t>
      </w:r>
      <w:r w:rsidRPr="0008428F">
        <w:rPr>
          <w:spacing w:val="2"/>
          <w:sz w:val="20"/>
          <w:szCs w:val="20"/>
        </w:rPr>
        <w:t>t</w:t>
      </w:r>
      <w:r w:rsidRPr="0008428F">
        <w:rPr>
          <w:spacing w:val="-3"/>
          <w:sz w:val="20"/>
          <w:szCs w:val="20"/>
        </w:rPr>
        <w:t>ec</w:t>
      </w:r>
      <w:r w:rsidRPr="0008428F">
        <w:rPr>
          <w:sz w:val="20"/>
          <w:szCs w:val="20"/>
        </w:rPr>
        <w:t>h</w:t>
      </w:r>
      <w:r w:rsidRPr="0008428F">
        <w:rPr>
          <w:spacing w:val="5"/>
          <w:sz w:val="20"/>
          <w:szCs w:val="20"/>
        </w:rPr>
        <w:t>n</w:t>
      </w:r>
      <w:r w:rsidRPr="0008428F">
        <w:rPr>
          <w:spacing w:val="-4"/>
          <w:sz w:val="20"/>
          <w:szCs w:val="20"/>
        </w:rPr>
        <w:t>o</w:t>
      </w:r>
      <w:r w:rsidRPr="0008428F">
        <w:rPr>
          <w:spacing w:val="2"/>
          <w:sz w:val="20"/>
          <w:szCs w:val="20"/>
        </w:rPr>
        <w:t>l</w:t>
      </w:r>
      <w:r w:rsidRPr="0008428F">
        <w:rPr>
          <w:spacing w:val="-4"/>
          <w:sz w:val="20"/>
          <w:szCs w:val="20"/>
        </w:rPr>
        <w:t>o</w:t>
      </w:r>
      <w:r w:rsidRPr="0008428F">
        <w:rPr>
          <w:sz w:val="20"/>
          <w:szCs w:val="20"/>
        </w:rPr>
        <w:t>g</w:t>
      </w:r>
      <w:r w:rsidRPr="0008428F">
        <w:rPr>
          <w:spacing w:val="2"/>
          <w:sz w:val="20"/>
          <w:szCs w:val="20"/>
        </w:rPr>
        <w:t>i</w:t>
      </w:r>
      <w:r w:rsidRPr="0008428F">
        <w:rPr>
          <w:spacing w:val="-3"/>
          <w:sz w:val="20"/>
          <w:szCs w:val="20"/>
        </w:rPr>
        <w:t>e</w:t>
      </w:r>
      <w:r w:rsidRPr="0008428F">
        <w:rPr>
          <w:spacing w:val="-1"/>
          <w:sz w:val="20"/>
          <w:szCs w:val="20"/>
        </w:rPr>
        <w:t>s</w:t>
      </w:r>
      <w:r w:rsidRPr="0008428F">
        <w:rPr>
          <w:sz w:val="20"/>
          <w:szCs w:val="20"/>
        </w:rPr>
        <w:t>,</w:t>
      </w:r>
      <w:r w:rsidRPr="0008428F">
        <w:rPr>
          <w:spacing w:val="2"/>
          <w:sz w:val="20"/>
          <w:szCs w:val="20"/>
        </w:rPr>
        <w:t xml:space="preserve"> m</w:t>
      </w:r>
      <w:r w:rsidRPr="0008428F">
        <w:rPr>
          <w:spacing w:val="-3"/>
          <w:sz w:val="20"/>
          <w:szCs w:val="20"/>
        </w:rPr>
        <w:t>e</w:t>
      </w:r>
      <w:r w:rsidRPr="0008428F">
        <w:rPr>
          <w:sz w:val="20"/>
          <w:szCs w:val="20"/>
        </w:rPr>
        <w:t>d</w:t>
      </w:r>
      <w:r w:rsidRPr="0008428F">
        <w:rPr>
          <w:spacing w:val="2"/>
          <w:sz w:val="20"/>
          <w:szCs w:val="20"/>
        </w:rPr>
        <w:t>i</w:t>
      </w:r>
      <w:r w:rsidRPr="0008428F">
        <w:rPr>
          <w:sz w:val="20"/>
          <w:szCs w:val="20"/>
        </w:rPr>
        <w:t>a</w:t>
      </w:r>
      <w:r w:rsidRPr="0008428F">
        <w:rPr>
          <w:spacing w:val="2"/>
          <w:sz w:val="20"/>
          <w:szCs w:val="20"/>
        </w:rPr>
        <w:t xml:space="preserve"> </w:t>
      </w:r>
      <w:r w:rsidRPr="0008428F">
        <w:rPr>
          <w:spacing w:val="-3"/>
          <w:sz w:val="20"/>
          <w:szCs w:val="20"/>
        </w:rPr>
        <w:t>a</w:t>
      </w:r>
      <w:r w:rsidRPr="0008428F">
        <w:rPr>
          <w:spacing w:val="5"/>
          <w:sz w:val="20"/>
          <w:szCs w:val="20"/>
        </w:rPr>
        <w:t>n</w:t>
      </w:r>
      <w:r w:rsidRPr="0008428F">
        <w:rPr>
          <w:sz w:val="20"/>
          <w:szCs w:val="20"/>
        </w:rPr>
        <w:t xml:space="preserve">d </w:t>
      </w:r>
      <w:r w:rsidRPr="0008428F">
        <w:rPr>
          <w:spacing w:val="2"/>
          <w:sz w:val="20"/>
          <w:szCs w:val="20"/>
        </w:rPr>
        <w:t>t</w:t>
      </w:r>
      <w:r w:rsidRPr="0008428F">
        <w:rPr>
          <w:spacing w:val="-4"/>
          <w:sz w:val="20"/>
          <w:szCs w:val="20"/>
        </w:rPr>
        <w:t>o</w:t>
      </w:r>
      <w:r w:rsidRPr="0008428F">
        <w:rPr>
          <w:sz w:val="20"/>
          <w:szCs w:val="20"/>
        </w:rPr>
        <w:t>p</w:t>
      </w:r>
      <w:r w:rsidRPr="0008428F">
        <w:rPr>
          <w:spacing w:val="-4"/>
          <w:sz w:val="20"/>
          <w:szCs w:val="20"/>
        </w:rPr>
        <w:t>o</w:t>
      </w:r>
      <w:r w:rsidRPr="0008428F">
        <w:rPr>
          <w:spacing w:val="2"/>
          <w:sz w:val="20"/>
          <w:szCs w:val="20"/>
        </w:rPr>
        <w:t>l</w:t>
      </w:r>
      <w:r w:rsidRPr="0008428F">
        <w:rPr>
          <w:spacing w:val="-4"/>
          <w:sz w:val="20"/>
          <w:szCs w:val="20"/>
        </w:rPr>
        <w:t>o</w:t>
      </w:r>
      <w:r w:rsidRPr="0008428F">
        <w:rPr>
          <w:sz w:val="20"/>
          <w:szCs w:val="20"/>
        </w:rPr>
        <w:t>g</w:t>
      </w:r>
      <w:r w:rsidRPr="0008428F">
        <w:rPr>
          <w:spacing w:val="3"/>
          <w:sz w:val="20"/>
          <w:szCs w:val="20"/>
        </w:rPr>
        <w:t>i</w:t>
      </w:r>
      <w:r w:rsidRPr="0008428F">
        <w:rPr>
          <w:spacing w:val="-3"/>
          <w:sz w:val="20"/>
          <w:szCs w:val="20"/>
        </w:rPr>
        <w:t>e</w:t>
      </w:r>
      <w:r w:rsidRPr="0008428F">
        <w:rPr>
          <w:spacing w:val="-1"/>
          <w:sz w:val="20"/>
          <w:szCs w:val="20"/>
        </w:rPr>
        <w:t>s</w:t>
      </w:r>
      <w:r w:rsidRPr="0008428F">
        <w:rPr>
          <w:sz w:val="20"/>
          <w:szCs w:val="20"/>
        </w:rPr>
        <w:t>,</w:t>
      </w:r>
      <w:r w:rsidRPr="0008428F">
        <w:rPr>
          <w:spacing w:val="7"/>
          <w:sz w:val="20"/>
          <w:szCs w:val="20"/>
        </w:rPr>
        <w:t xml:space="preserve"> </w:t>
      </w:r>
      <w:r w:rsidRPr="0008428F">
        <w:rPr>
          <w:spacing w:val="5"/>
          <w:sz w:val="20"/>
          <w:szCs w:val="20"/>
        </w:rPr>
        <w:t>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5"/>
          <w:sz w:val="20"/>
          <w:szCs w:val="20"/>
        </w:rPr>
        <w:t xml:space="preserve"> </w:t>
      </w:r>
      <w:r w:rsidRPr="0008428F">
        <w:rPr>
          <w:sz w:val="20"/>
          <w:szCs w:val="20"/>
        </w:rPr>
        <w:t>d</w:t>
      </w:r>
      <w:r w:rsidRPr="0008428F">
        <w:rPr>
          <w:spacing w:val="-3"/>
          <w:sz w:val="20"/>
          <w:szCs w:val="20"/>
        </w:rPr>
        <w:t>e</w:t>
      </w:r>
      <w:r w:rsidRPr="0008428F">
        <w:rPr>
          <w:spacing w:val="-4"/>
          <w:sz w:val="20"/>
          <w:szCs w:val="20"/>
        </w:rPr>
        <w:t>v</w:t>
      </w:r>
      <w:r w:rsidRPr="0008428F">
        <w:rPr>
          <w:spacing w:val="2"/>
          <w:sz w:val="20"/>
          <w:szCs w:val="20"/>
        </w:rPr>
        <w:t>i</w:t>
      </w:r>
      <w:r w:rsidRPr="0008428F">
        <w:rPr>
          <w:spacing w:val="-3"/>
          <w:sz w:val="20"/>
          <w:szCs w:val="20"/>
        </w:rPr>
        <w:t>c</w:t>
      </w:r>
      <w:r w:rsidRPr="0008428F">
        <w:rPr>
          <w:spacing w:val="2"/>
          <w:sz w:val="20"/>
          <w:szCs w:val="20"/>
        </w:rPr>
        <w:t>e</w:t>
      </w:r>
      <w:r w:rsidRPr="0008428F">
        <w:rPr>
          <w:spacing w:val="-1"/>
          <w:sz w:val="20"/>
          <w:szCs w:val="20"/>
        </w:rPr>
        <w:t>s</w:t>
      </w:r>
      <w:r w:rsidRPr="0008428F">
        <w:rPr>
          <w:sz w:val="20"/>
          <w:szCs w:val="20"/>
        </w:rPr>
        <w:t xml:space="preserve">, </w:t>
      </w:r>
      <w:r w:rsidRPr="0008428F">
        <w:rPr>
          <w:spacing w:val="5"/>
          <w:sz w:val="20"/>
          <w:szCs w:val="20"/>
        </w:rPr>
        <w:t>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2"/>
          <w:sz w:val="20"/>
          <w:szCs w:val="20"/>
        </w:rPr>
        <w:t xml:space="preserve"> </w:t>
      </w:r>
      <w:r w:rsidRPr="0008428F">
        <w:rPr>
          <w:spacing w:val="2"/>
          <w:sz w:val="20"/>
          <w:szCs w:val="20"/>
        </w:rPr>
        <w:t>m</w:t>
      </w:r>
      <w:r w:rsidRPr="0008428F">
        <w:rPr>
          <w:spacing w:val="-3"/>
          <w:sz w:val="20"/>
          <w:szCs w:val="20"/>
        </w:rPr>
        <w:t>a</w:t>
      </w:r>
      <w:r w:rsidRPr="0008428F">
        <w:rPr>
          <w:sz w:val="20"/>
          <w:szCs w:val="20"/>
        </w:rPr>
        <w:t>n</w:t>
      </w:r>
      <w:r w:rsidRPr="0008428F">
        <w:rPr>
          <w:spacing w:val="2"/>
          <w:sz w:val="20"/>
          <w:szCs w:val="20"/>
        </w:rPr>
        <w:t>a</w:t>
      </w:r>
      <w:r w:rsidRPr="0008428F">
        <w:rPr>
          <w:sz w:val="20"/>
          <w:szCs w:val="20"/>
        </w:rPr>
        <w:t>g</w:t>
      </w:r>
      <w:r w:rsidRPr="0008428F">
        <w:rPr>
          <w:spacing w:val="-3"/>
          <w:sz w:val="20"/>
          <w:szCs w:val="20"/>
        </w:rPr>
        <w:t>e</w:t>
      </w:r>
      <w:r w:rsidRPr="0008428F">
        <w:rPr>
          <w:spacing w:val="2"/>
          <w:sz w:val="20"/>
          <w:szCs w:val="20"/>
        </w:rPr>
        <w:t>m</w:t>
      </w:r>
      <w:r w:rsidRPr="0008428F">
        <w:rPr>
          <w:spacing w:val="-8"/>
          <w:sz w:val="20"/>
          <w:szCs w:val="20"/>
        </w:rPr>
        <w:t>e</w:t>
      </w:r>
      <w:r w:rsidRPr="0008428F">
        <w:rPr>
          <w:spacing w:val="5"/>
          <w:sz w:val="20"/>
          <w:szCs w:val="20"/>
        </w:rPr>
        <w:t>n</w:t>
      </w:r>
      <w:r w:rsidRPr="0008428F">
        <w:rPr>
          <w:spacing w:val="-3"/>
          <w:sz w:val="20"/>
          <w:szCs w:val="20"/>
        </w:rPr>
        <w:t>t</w:t>
      </w:r>
      <w:r w:rsidRPr="0008428F">
        <w:rPr>
          <w:sz w:val="20"/>
          <w:szCs w:val="20"/>
        </w:rPr>
        <w:t>,</w:t>
      </w:r>
      <w:r w:rsidRPr="0008428F">
        <w:rPr>
          <w:spacing w:val="1"/>
          <w:sz w:val="20"/>
          <w:szCs w:val="20"/>
        </w:rPr>
        <w:t xml:space="preserve"> </w:t>
      </w:r>
      <w:r w:rsidRPr="0008428F">
        <w:rPr>
          <w:spacing w:val="5"/>
          <w:sz w:val="20"/>
          <w:szCs w:val="20"/>
        </w:rPr>
        <w:t>n</w:t>
      </w:r>
      <w:r w:rsidRPr="0008428F">
        <w:rPr>
          <w:spacing w:val="-8"/>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3"/>
          <w:sz w:val="20"/>
          <w:szCs w:val="20"/>
        </w:rPr>
        <w:t xml:space="preserve"> </w:t>
      </w:r>
      <w:r w:rsidRPr="0008428F">
        <w:rPr>
          <w:spacing w:val="2"/>
          <w:sz w:val="20"/>
          <w:szCs w:val="20"/>
        </w:rPr>
        <w:t>t</w:t>
      </w:r>
      <w:r w:rsidRPr="0008428F">
        <w:rPr>
          <w:spacing w:val="-4"/>
          <w:sz w:val="20"/>
          <w:szCs w:val="20"/>
        </w:rPr>
        <w:t>oo</w:t>
      </w:r>
      <w:r w:rsidRPr="0008428F">
        <w:rPr>
          <w:spacing w:val="2"/>
          <w:sz w:val="20"/>
          <w:szCs w:val="20"/>
        </w:rPr>
        <w:t>l</w:t>
      </w:r>
      <w:r w:rsidRPr="0008428F">
        <w:rPr>
          <w:sz w:val="20"/>
          <w:szCs w:val="20"/>
        </w:rPr>
        <w:t>s</w:t>
      </w:r>
      <w:r w:rsidRPr="0008428F">
        <w:rPr>
          <w:spacing w:val="1"/>
          <w:sz w:val="20"/>
          <w:szCs w:val="20"/>
        </w:rPr>
        <w:t xml:space="preserve"> </w:t>
      </w:r>
      <w:r w:rsidRPr="0008428F">
        <w:rPr>
          <w:spacing w:val="-3"/>
          <w:sz w:val="20"/>
          <w:szCs w:val="20"/>
        </w:rPr>
        <w:t>a</w:t>
      </w:r>
      <w:r w:rsidRPr="0008428F">
        <w:rPr>
          <w:spacing w:val="5"/>
          <w:sz w:val="20"/>
          <w:szCs w:val="20"/>
        </w:rPr>
        <w:t>n</w:t>
      </w:r>
      <w:r w:rsidRPr="0008428F">
        <w:rPr>
          <w:sz w:val="20"/>
          <w:szCs w:val="20"/>
        </w:rPr>
        <w:t>d</w:t>
      </w:r>
      <w:r w:rsidRPr="0008428F">
        <w:rPr>
          <w:spacing w:val="-2"/>
          <w:sz w:val="20"/>
          <w:szCs w:val="20"/>
        </w:rPr>
        <w:t xml:space="preserve"> </w:t>
      </w:r>
      <w:r>
        <w:rPr>
          <w:spacing w:val="-2"/>
          <w:sz w:val="20"/>
          <w:szCs w:val="20"/>
        </w:rPr>
        <w:tab/>
      </w:r>
      <w:r w:rsidRPr="0008428F">
        <w:rPr>
          <w:spacing w:val="5"/>
          <w:sz w:val="20"/>
          <w:szCs w:val="20"/>
        </w:rPr>
        <w:t>n</w:t>
      </w:r>
      <w:r w:rsidRPr="0008428F">
        <w:rPr>
          <w:spacing w:val="-8"/>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3"/>
          <w:sz w:val="20"/>
          <w:szCs w:val="20"/>
        </w:rPr>
        <w:t xml:space="preserve"> </w:t>
      </w:r>
      <w:r w:rsidRPr="0008428F">
        <w:rPr>
          <w:spacing w:val="-1"/>
          <w:sz w:val="20"/>
          <w:szCs w:val="20"/>
        </w:rPr>
        <w:t>s</w:t>
      </w:r>
      <w:r w:rsidRPr="0008428F">
        <w:rPr>
          <w:spacing w:val="-3"/>
          <w:sz w:val="20"/>
          <w:szCs w:val="20"/>
        </w:rPr>
        <w:t>ec</w:t>
      </w:r>
      <w:r w:rsidRPr="0008428F">
        <w:rPr>
          <w:sz w:val="20"/>
          <w:szCs w:val="20"/>
        </w:rPr>
        <w:t>u</w:t>
      </w:r>
      <w:r w:rsidRPr="0008428F">
        <w:rPr>
          <w:spacing w:val="5"/>
          <w:sz w:val="20"/>
          <w:szCs w:val="20"/>
        </w:rPr>
        <w:t>r</w:t>
      </w:r>
      <w:r w:rsidRPr="0008428F">
        <w:rPr>
          <w:spacing w:val="2"/>
          <w:sz w:val="20"/>
          <w:szCs w:val="20"/>
        </w:rPr>
        <w:t>it</w:t>
      </w:r>
      <w:r w:rsidRPr="0008428F">
        <w:rPr>
          <w:spacing w:val="-9"/>
          <w:sz w:val="20"/>
          <w:szCs w:val="20"/>
        </w:rPr>
        <w:t>y</w:t>
      </w:r>
      <w:r w:rsidRPr="0008428F">
        <w:rPr>
          <w:sz w:val="20"/>
          <w:szCs w:val="20"/>
        </w:rPr>
        <w:t>.</w:t>
      </w:r>
    </w:p>
    <w:p w14:paraId="42117512" w14:textId="77777777" w:rsidR="00A6639C" w:rsidRPr="0008428F" w:rsidRDefault="00A6639C" w:rsidP="00A6639C">
      <w:pPr>
        <w:spacing w:before="6" w:line="220" w:lineRule="exact"/>
        <w:ind w:left="-180"/>
        <w:rPr>
          <w:sz w:val="12"/>
          <w:szCs w:val="12"/>
        </w:rPr>
      </w:pPr>
      <w:r>
        <w:rPr>
          <w:sz w:val="12"/>
          <w:szCs w:val="12"/>
        </w:rPr>
        <w:tab/>
      </w:r>
    </w:p>
    <w:p w14:paraId="42117513" w14:textId="74548F69" w:rsidR="00A6639C" w:rsidRDefault="00A6639C" w:rsidP="00A6639C">
      <w:pPr>
        <w:ind w:left="-180" w:right="65"/>
        <w:rPr>
          <w:b/>
          <w:bCs/>
          <w:spacing w:val="6"/>
          <w:sz w:val="20"/>
          <w:szCs w:val="20"/>
        </w:rPr>
      </w:pPr>
      <w:r>
        <w:rPr>
          <w:b/>
          <w:bCs/>
          <w:spacing w:val="-1"/>
          <w:sz w:val="20"/>
          <w:szCs w:val="20"/>
        </w:rPr>
        <w:tab/>
      </w:r>
      <w:r w:rsidR="00B96237">
        <w:rPr>
          <w:b/>
          <w:bCs/>
          <w:spacing w:val="-1"/>
          <w:sz w:val="20"/>
          <w:szCs w:val="20"/>
        </w:rPr>
        <w:t>Operating Systems I</w:t>
      </w:r>
      <w:r>
        <w:rPr>
          <w:b/>
          <w:bCs/>
          <w:spacing w:val="4"/>
          <w:sz w:val="20"/>
          <w:szCs w:val="20"/>
        </w:rPr>
        <w:t xml:space="preserve"> </w:t>
      </w:r>
      <w:r w:rsidRPr="00C65594">
        <w:rPr>
          <w:b/>
          <w:bCs/>
          <w:spacing w:val="11"/>
          <w:sz w:val="19"/>
          <w:szCs w:val="19"/>
        </w:rPr>
        <w:t>(</w:t>
      </w:r>
      <w:r w:rsidRPr="00C65594">
        <w:rPr>
          <w:b/>
          <w:bCs/>
          <w:spacing w:val="-14"/>
          <w:sz w:val="20"/>
          <w:szCs w:val="20"/>
        </w:rPr>
        <w:t>6 FIN AID QCH, 7.5 ACAD QCH/120 Clock Hours:</w:t>
      </w:r>
      <w:r w:rsidRPr="00C65594">
        <w:rPr>
          <w:b/>
          <w:bCs/>
          <w:spacing w:val="-6"/>
          <w:sz w:val="19"/>
          <w:szCs w:val="19"/>
        </w:rPr>
        <w:t xml:space="preserve"> 1.5</w:t>
      </w:r>
      <w:r w:rsidRPr="00C65594">
        <w:rPr>
          <w:b/>
          <w:bCs/>
          <w:spacing w:val="-10"/>
          <w:sz w:val="19"/>
          <w:szCs w:val="19"/>
        </w:rPr>
        <w:t xml:space="preserve"> QCH/30 Lecture Hours, 6 QCH/90 Lab Hours):</w:t>
      </w:r>
    </w:p>
    <w:p w14:paraId="42117514" w14:textId="38EA64A3" w:rsidR="00A6639C" w:rsidRPr="003234BE" w:rsidRDefault="00B96237" w:rsidP="00B96237">
      <w:pPr>
        <w:ind w:right="65"/>
        <w:rPr>
          <w:sz w:val="20"/>
          <w:szCs w:val="20"/>
        </w:rPr>
      </w:pPr>
      <w:r w:rsidRPr="00B96237">
        <w:rPr>
          <w:sz w:val="20"/>
          <w:szCs w:val="20"/>
        </w:rPr>
        <w:t>This course introduces students to various types of operating systems.  Emphasis is placed on overall concepts, installation, maintenance, management, resources, and security.  Students will be introduced to operating systems from both a client and a server perspective.</w:t>
      </w:r>
    </w:p>
    <w:p w14:paraId="42117515" w14:textId="5D093F07" w:rsidR="00A6639C" w:rsidRPr="0008428F" w:rsidRDefault="009F4A9D" w:rsidP="00A6639C">
      <w:pPr>
        <w:spacing w:before="6" w:line="100" w:lineRule="exact"/>
        <w:ind w:left="-180"/>
        <w:rPr>
          <w:sz w:val="20"/>
          <w:szCs w:val="20"/>
        </w:rPr>
      </w:pPr>
      <w:r>
        <w:rPr>
          <w:noProof/>
          <w:sz w:val="20"/>
          <w:szCs w:val="20"/>
          <w:lang w:eastAsia="en-US"/>
        </w:rPr>
        <mc:AlternateContent>
          <mc:Choice Requires="wpg">
            <w:drawing>
              <wp:anchor distT="0" distB="0" distL="114300" distR="114300" simplePos="0" relativeHeight="251678208" behindDoc="1" locked="0" layoutInCell="1" allowOverlap="1" wp14:anchorId="4211775B" wp14:editId="69FE54D4">
                <wp:simplePos x="0" y="0"/>
                <wp:positionH relativeFrom="page">
                  <wp:posOffset>290195</wp:posOffset>
                </wp:positionH>
                <wp:positionV relativeFrom="page">
                  <wp:posOffset>304165</wp:posOffset>
                </wp:positionV>
                <wp:extent cx="7191375" cy="9450070"/>
                <wp:effectExtent l="0" t="0" r="9525" b="0"/>
                <wp:wrapNone/>
                <wp:docPr id="33"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91375" cy="9450070"/>
                          <a:chOff x="457" y="479"/>
                          <a:chExt cx="11325" cy="14882"/>
                        </a:xfrm>
                      </wpg:grpSpPr>
                      <wpg:grpSp>
                        <wpg:cNvPr id="36" name="Group 86"/>
                        <wpg:cNvGrpSpPr>
                          <a:grpSpLocks/>
                        </wpg:cNvGrpSpPr>
                        <wpg:grpSpPr bwMode="auto">
                          <a:xfrm>
                            <a:off x="480" y="502"/>
                            <a:ext cx="11280" cy="2"/>
                            <a:chOff x="480" y="502"/>
                            <a:chExt cx="11280" cy="2"/>
                          </a:xfrm>
                        </wpg:grpSpPr>
                        <wps:wsp>
                          <wps:cNvPr id="38" name="Freeform 87"/>
                          <wps:cNvSpPr>
                            <a:spLocks/>
                          </wps:cNvSpPr>
                          <wps:spPr bwMode="auto">
                            <a:xfrm>
                              <a:off x="480" y="502"/>
                              <a:ext cx="11280" cy="2"/>
                            </a:xfrm>
                            <a:custGeom>
                              <a:avLst/>
                              <a:gdLst>
                                <a:gd name="T0" fmla="+- 0 480 480"/>
                                <a:gd name="T1" fmla="*/ T0 w 11280"/>
                                <a:gd name="T2" fmla="+- 0 11760 480"/>
                                <a:gd name="T3" fmla="*/ T2 w 11280"/>
                              </a:gdLst>
                              <a:ahLst/>
                              <a:cxnLst>
                                <a:cxn ang="0">
                                  <a:pos x="T1" y="0"/>
                                </a:cxn>
                                <a:cxn ang="0">
                                  <a:pos x="T3" y="0"/>
                                </a:cxn>
                              </a:cxnLst>
                              <a:rect l="0" t="0" r="r" b="b"/>
                              <a:pathLst>
                                <a:path w="11280">
                                  <a:moveTo>
                                    <a:pt x="0" y="0"/>
                                  </a:moveTo>
                                  <a:lnTo>
                                    <a:pt x="11280"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 name="Group 84"/>
                        <wpg:cNvGrpSpPr>
                          <a:grpSpLocks/>
                        </wpg:cNvGrpSpPr>
                        <wpg:grpSpPr bwMode="auto">
                          <a:xfrm>
                            <a:off x="502" y="523"/>
                            <a:ext cx="2" cy="14794"/>
                            <a:chOff x="502" y="523"/>
                            <a:chExt cx="2" cy="14794"/>
                          </a:xfrm>
                        </wpg:grpSpPr>
                        <wps:wsp>
                          <wps:cNvPr id="41" name="Freeform 85"/>
                          <wps:cNvSpPr>
                            <a:spLocks/>
                          </wps:cNvSpPr>
                          <wps:spPr bwMode="auto">
                            <a:xfrm>
                              <a:off x="502" y="523"/>
                              <a:ext cx="2" cy="14794"/>
                            </a:xfrm>
                            <a:custGeom>
                              <a:avLst/>
                              <a:gdLst>
                                <a:gd name="T0" fmla="+- 0 523 523"/>
                                <a:gd name="T1" fmla="*/ 523 h 14794"/>
                                <a:gd name="T2" fmla="+- 0 15317 523"/>
                                <a:gd name="T3" fmla="*/ 15317 h 14794"/>
                              </a:gdLst>
                              <a:ahLst/>
                              <a:cxnLst>
                                <a:cxn ang="0">
                                  <a:pos x="0" y="T1"/>
                                </a:cxn>
                                <a:cxn ang="0">
                                  <a:pos x="0" y="T3"/>
                                </a:cxn>
                              </a:cxnLst>
                              <a:rect l="0" t="0" r="r" b="b"/>
                              <a:pathLst>
                                <a:path h="14794">
                                  <a:moveTo>
                                    <a:pt x="0" y="0"/>
                                  </a:moveTo>
                                  <a:lnTo>
                                    <a:pt x="0" y="14794"/>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 name="Group 82"/>
                        <wpg:cNvGrpSpPr>
                          <a:grpSpLocks/>
                        </wpg:cNvGrpSpPr>
                        <wpg:grpSpPr bwMode="auto">
                          <a:xfrm>
                            <a:off x="11738" y="523"/>
                            <a:ext cx="2" cy="14794"/>
                            <a:chOff x="11738" y="523"/>
                            <a:chExt cx="2" cy="14794"/>
                          </a:xfrm>
                        </wpg:grpSpPr>
                        <wps:wsp>
                          <wps:cNvPr id="44" name="Freeform 83"/>
                          <wps:cNvSpPr>
                            <a:spLocks/>
                          </wps:cNvSpPr>
                          <wps:spPr bwMode="auto">
                            <a:xfrm>
                              <a:off x="11738" y="523"/>
                              <a:ext cx="2" cy="14794"/>
                            </a:xfrm>
                            <a:custGeom>
                              <a:avLst/>
                              <a:gdLst>
                                <a:gd name="T0" fmla="+- 0 523 523"/>
                                <a:gd name="T1" fmla="*/ 523 h 14794"/>
                                <a:gd name="T2" fmla="+- 0 15317 523"/>
                                <a:gd name="T3" fmla="*/ 15317 h 14794"/>
                              </a:gdLst>
                              <a:ahLst/>
                              <a:cxnLst>
                                <a:cxn ang="0">
                                  <a:pos x="0" y="T1"/>
                                </a:cxn>
                                <a:cxn ang="0">
                                  <a:pos x="0" y="T3"/>
                                </a:cxn>
                              </a:cxnLst>
                              <a:rect l="0" t="0" r="r" b="b"/>
                              <a:pathLst>
                                <a:path h="14794">
                                  <a:moveTo>
                                    <a:pt x="0" y="0"/>
                                  </a:moveTo>
                                  <a:lnTo>
                                    <a:pt x="0" y="14794"/>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 name="Group 80"/>
                        <wpg:cNvGrpSpPr>
                          <a:grpSpLocks/>
                        </wpg:cNvGrpSpPr>
                        <wpg:grpSpPr bwMode="auto">
                          <a:xfrm>
                            <a:off x="480" y="15338"/>
                            <a:ext cx="11280" cy="2"/>
                            <a:chOff x="480" y="15338"/>
                            <a:chExt cx="11280" cy="2"/>
                          </a:xfrm>
                        </wpg:grpSpPr>
                        <wps:wsp>
                          <wps:cNvPr id="47" name="Freeform 81"/>
                          <wps:cNvSpPr>
                            <a:spLocks/>
                          </wps:cNvSpPr>
                          <wps:spPr bwMode="auto">
                            <a:xfrm>
                              <a:off x="480" y="15338"/>
                              <a:ext cx="11280" cy="2"/>
                            </a:xfrm>
                            <a:custGeom>
                              <a:avLst/>
                              <a:gdLst>
                                <a:gd name="T0" fmla="+- 0 480 480"/>
                                <a:gd name="T1" fmla="*/ T0 w 11280"/>
                                <a:gd name="T2" fmla="+- 0 11760 480"/>
                                <a:gd name="T3" fmla="*/ T2 w 11280"/>
                              </a:gdLst>
                              <a:ahLst/>
                              <a:cxnLst>
                                <a:cxn ang="0">
                                  <a:pos x="T1" y="0"/>
                                </a:cxn>
                                <a:cxn ang="0">
                                  <a:pos x="T3" y="0"/>
                                </a:cxn>
                              </a:cxnLst>
                              <a:rect l="0" t="0" r="r" b="b"/>
                              <a:pathLst>
                                <a:path w="11280">
                                  <a:moveTo>
                                    <a:pt x="0" y="0"/>
                                  </a:moveTo>
                                  <a:lnTo>
                                    <a:pt x="11280"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1D4F83A" id="Group 79" o:spid="_x0000_s1026" style="position:absolute;margin-left:22.85pt;margin-top:23.95pt;width:566.25pt;height:744.1pt;z-index:-251638272;mso-position-horizontal-relative:page;mso-position-vertical-relative:page" coordorigin="457,479" coordsize="11325,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">
                <v:group id="Group 86" o:spid="_x0000_s1027" style="position:absolute;left:480;top:502;width:11280;height:2" coordorigin="480,502" coordsize="112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87" o:spid="_x0000_s1028" style="position:absolute;left:480;top:502;width:11280;height:2;visibility:visible;mso-wrap-style:square;v-text-anchor:top" coordsize="112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yqVsAA&#10;AADbAAAADwAAAGRycy9kb3ducmV2LnhtbERP3WrCMBS+H/gO4QjezcQJrnRGkY2BCBu07gEOzbEt&#10;NiexSbW+/XIhePnx/a+3o+3ElfrQOtawmCsQxJUzLdca/o7frxmIEJENdo5Jw50CbDeTlzXmxt24&#10;oGsZa5FCOOSooYnR51KGqiGLYe48ceJOrrcYE+xraXq8pXDbyTelVtJiy6mhQU+fDVXncrAa1HH5&#10;pX7tuVj9lENWvA/+cMm81rPpuPsAEWmMT/HDvTcalmls+pJ+gN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yqVsAAAADbAAAADwAAAAAAAAAAAAAAAACYAgAAZHJzL2Rvd25y&#10;ZXYueG1sUEsFBgAAAAAEAAQA9QAAAIUDAAAAAA==&#10;" path="m,l11280,e" filled="f" strokeweight="2.26pt">
                    <v:path arrowok="t" o:connecttype="custom" o:connectlocs="0,0;11280,0" o:connectangles="0,0"/>
                  </v:shape>
                </v:group>
                <v:group id="Group 84" o:spid="_x0000_s1029" style="position:absolute;left:502;top:523;width:2;height:14794" coordorigin="502,523" coordsize="2,14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Freeform 85" o:spid="_x0000_s1030" style="position:absolute;left:502;top:523;width:2;height:14794;visibility:visible;mso-wrap-style:square;v-text-anchor:top" coordsize="2,14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toGsIA&#10;AADbAAAADwAAAGRycy9kb3ducmV2LnhtbESPwWrDMBBE74X8g9hAbo3kpC7FiRJCiKHXur30tpW2&#10;tom1ciwldv6+KhR6HGbmDbPdT64TNxpC61lDtlQgiI23LdcaPt7LxxcQISJb7DyThjsF2O9mD1ss&#10;rB/5jW5VrEWCcChQQxNjX0gZTEMOw9L3xMn79oPDmORQSzvgmOCukyulnqXDltNCgz0dGzLn6uo0&#10;mP7iTp9f5eGq1uoUTZ4R5Z3Wi/l02ICINMX/8F/71Wp4yuD3S/o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2gawgAAANsAAAAPAAAAAAAAAAAAAAAAAJgCAABkcnMvZG93&#10;bnJldi54bWxQSwUGAAAAAAQABAD1AAAAhwMAAAAA&#10;" path="m,l,14794e" filled="f" strokeweight="2.26pt">
                    <v:path arrowok="t" o:connecttype="custom" o:connectlocs="0,523;0,15317" o:connectangles="0,0"/>
                  </v:shape>
                </v:group>
                <v:group id="Group 82" o:spid="_x0000_s1031" style="position:absolute;left:11738;top:523;width:2;height:14794" coordorigin="11738,523" coordsize="2,14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83" o:spid="_x0000_s1032" style="position:absolute;left:11738;top:523;width:2;height:14794;visibility:visible;mso-wrap-style:square;v-text-anchor:top" coordsize="2,14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zLgsIA&#10;AADbAAAADwAAAGRycy9kb3ducmV2LnhtbESPwWrDMBBE74H+g9hCb7GUNCnFsRJCiKHXpLn0tpU2&#10;tqm1ci05dv8+KhR6HGbmDVPsJteKG/Wh8axhkSkQxMbbhisNl/dy/goiRGSLrWfS8EMBdtuHWYG5&#10;9SOf6HaOlUgQDjlqqGPscimDqclhyHxHnLyr7x3GJPtK2h7HBHetXCr1Ih02nBZq7OhQk/k6D06D&#10;6b7d8eOz3A/qWR2jWS+I1q3WT4/TfgMi0hT/w3/tN6thtYLfL+kH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zMuCwgAAANsAAAAPAAAAAAAAAAAAAAAAAJgCAABkcnMvZG93&#10;bnJldi54bWxQSwUGAAAAAAQABAD1AAAAhwMAAAAA&#10;" path="m,l,14794e" filled="f" strokeweight="2.26pt">
                    <v:path arrowok="t" o:connecttype="custom" o:connectlocs="0,523;0,15317" o:connectangles="0,0"/>
                  </v:shape>
                </v:group>
                <v:group id="Group 80" o:spid="_x0000_s1033" style="position:absolute;left:480;top:15338;width:11280;height:2" coordorigin="480,15338" coordsize="112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Freeform 81" o:spid="_x0000_s1034" style="position:absolute;left:480;top:15338;width:11280;height:2;visibility:visible;mso-wrap-style:square;v-text-anchor:top" coordsize="112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VNWcQA&#10;AADbAAAADwAAAGRycy9kb3ducmV2LnhtbESPUWvCMBSF34X9h3AHe9PEbWipRhkbgyFMaPUHXJpr&#10;W2xusibV7t+bwcDHwznnO5z1drSduFAfWsca5jMFgrhypuVaw/HwOc1AhIhssHNMGn4pwHbzMFlj&#10;btyVC7qUsRYJwiFHDU2MPpcyVA1ZDDPniZN3cr3FmGRfS9PjNcFtJ5+VWkiLLaeFBj29N1Sdy8Fq&#10;UIeXD7W352LxXQ5ZsRz87ifzWj89jm8rEJHGeA//t7+Mhtcl/H1JP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1TVnEAAAA2wAAAA8AAAAAAAAAAAAAAAAAmAIAAGRycy9k&#10;b3ducmV2LnhtbFBLBQYAAAAABAAEAPUAAACJAwAAAAA=&#10;" path="m,l11280,e" filled="f" strokeweight="2.26pt">
                    <v:path arrowok="t" o:connecttype="custom" o:connectlocs="0,0;11280,0" o:connectangles="0,0"/>
                  </v:shape>
                </v:group>
                <w10:wrap anchorx="page" anchory="page"/>
              </v:group>
            </w:pict>
          </mc:Fallback>
        </mc:AlternateContent>
      </w:r>
    </w:p>
    <w:p w14:paraId="42117516" w14:textId="77777777" w:rsidR="00A6639C" w:rsidRDefault="00A6639C" w:rsidP="00A6639C">
      <w:pPr>
        <w:ind w:left="-180" w:right="59"/>
        <w:rPr>
          <w:b/>
          <w:bCs/>
          <w:spacing w:val="-10"/>
          <w:sz w:val="20"/>
          <w:szCs w:val="20"/>
        </w:rPr>
      </w:pPr>
      <w:r>
        <w:rPr>
          <w:b/>
          <w:bCs/>
          <w:spacing w:val="11"/>
          <w:sz w:val="20"/>
          <w:szCs w:val="20"/>
        </w:rPr>
        <w:tab/>
      </w:r>
      <w:r w:rsidRPr="0008428F">
        <w:rPr>
          <w:b/>
          <w:bCs/>
          <w:spacing w:val="11"/>
          <w:sz w:val="20"/>
          <w:szCs w:val="20"/>
        </w:rPr>
        <w:t>Server I</w:t>
      </w:r>
      <w:r>
        <w:rPr>
          <w:b/>
          <w:bCs/>
          <w:spacing w:val="11"/>
          <w:sz w:val="20"/>
          <w:szCs w:val="20"/>
        </w:rPr>
        <w:t xml:space="preserve"> </w:t>
      </w:r>
      <w:r w:rsidRPr="00C65594">
        <w:rPr>
          <w:b/>
          <w:bCs/>
          <w:spacing w:val="11"/>
          <w:sz w:val="19"/>
          <w:szCs w:val="19"/>
        </w:rPr>
        <w:t>(</w:t>
      </w:r>
      <w:r w:rsidRPr="00C65594">
        <w:rPr>
          <w:b/>
          <w:bCs/>
          <w:spacing w:val="-14"/>
          <w:sz w:val="20"/>
          <w:szCs w:val="20"/>
        </w:rPr>
        <w:t>6 FIN AID QCH, 7.5 ACAD QCH/120 Clock Hours:</w:t>
      </w:r>
      <w:r w:rsidRPr="00C65594">
        <w:rPr>
          <w:b/>
          <w:bCs/>
          <w:spacing w:val="-6"/>
          <w:sz w:val="19"/>
          <w:szCs w:val="19"/>
        </w:rPr>
        <w:t xml:space="preserve"> 1.5</w:t>
      </w:r>
      <w:r w:rsidRPr="00C65594">
        <w:rPr>
          <w:b/>
          <w:bCs/>
          <w:spacing w:val="-10"/>
          <w:sz w:val="19"/>
          <w:szCs w:val="19"/>
        </w:rPr>
        <w:t xml:space="preserve"> QCH/30 Lecture Hours, 6 QCH/90 Lab Hours):</w:t>
      </w:r>
    </w:p>
    <w:p w14:paraId="42117517" w14:textId="77777777" w:rsidR="00A6639C" w:rsidRPr="0008428F" w:rsidRDefault="00A6639C" w:rsidP="00A6639C">
      <w:pPr>
        <w:ind w:left="-180" w:right="59"/>
        <w:rPr>
          <w:sz w:val="20"/>
          <w:szCs w:val="20"/>
        </w:rPr>
      </w:pPr>
      <w:r>
        <w:rPr>
          <w:spacing w:val="2"/>
          <w:sz w:val="20"/>
          <w:szCs w:val="20"/>
        </w:rPr>
        <w:tab/>
      </w:r>
      <w:r w:rsidRPr="0008428F">
        <w:rPr>
          <w:spacing w:val="2"/>
          <w:sz w:val="20"/>
          <w:szCs w:val="20"/>
        </w:rPr>
        <w:t>T</w:t>
      </w:r>
      <w:r w:rsidRPr="0008428F">
        <w:rPr>
          <w:sz w:val="20"/>
          <w:szCs w:val="20"/>
        </w:rPr>
        <w:t>o</w:t>
      </w:r>
      <w:r w:rsidRPr="0008428F">
        <w:rPr>
          <w:spacing w:val="5"/>
          <w:sz w:val="20"/>
          <w:szCs w:val="20"/>
        </w:rPr>
        <w:t xml:space="preserve"> </w:t>
      </w:r>
      <w:r w:rsidRPr="0008428F">
        <w:rPr>
          <w:sz w:val="20"/>
          <w:szCs w:val="20"/>
        </w:rPr>
        <w:t>p</w:t>
      </w:r>
      <w:r w:rsidRPr="0008428F">
        <w:rPr>
          <w:spacing w:val="5"/>
          <w:sz w:val="20"/>
          <w:szCs w:val="20"/>
        </w:rPr>
        <w:t>r</w:t>
      </w:r>
      <w:r w:rsidRPr="0008428F">
        <w:rPr>
          <w:spacing w:val="-4"/>
          <w:sz w:val="20"/>
          <w:szCs w:val="20"/>
        </w:rPr>
        <w:t>ov</w:t>
      </w:r>
      <w:r w:rsidRPr="0008428F">
        <w:rPr>
          <w:spacing w:val="2"/>
          <w:sz w:val="20"/>
          <w:szCs w:val="20"/>
        </w:rPr>
        <w:t>i</w:t>
      </w:r>
      <w:r w:rsidRPr="0008428F">
        <w:rPr>
          <w:sz w:val="20"/>
          <w:szCs w:val="20"/>
        </w:rPr>
        <w:t>de</w:t>
      </w:r>
      <w:r w:rsidRPr="0008428F">
        <w:rPr>
          <w:spacing w:val="7"/>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7"/>
          <w:sz w:val="20"/>
          <w:szCs w:val="20"/>
        </w:rPr>
        <w:t xml:space="preserve"> </w:t>
      </w:r>
      <w:r w:rsidRPr="0008428F">
        <w:rPr>
          <w:spacing w:val="-1"/>
          <w:sz w:val="20"/>
          <w:szCs w:val="20"/>
        </w:rPr>
        <w:t>s</w:t>
      </w:r>
      <w:r w:rsidRPr="0008428F">
        <w:rPr>
          <w:spacing w:val="2"/>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11"/>
          <w:sz w:val="20"/>
          <w:szCs w:val="20"/>
        </w:rPr>
        <w:t xml:space="preserve"> </w:t>
      </w:r>
      <w:r w:rsidRPr="0008428F">
        <w:rPr>
          <w:spacing w:val="-6"/>
          <w:sz w:val="20"/>
          <w:szCs w:val="20"/>
        </w:rPr>
        <w:t>w</w:t>
      </w:r>
      <w:r w:rsidRPr="0008428F">
        <w:rPr>
          <w:spacing w:val="2"/>
          <w:sz w:val="20"/>
          <w:szCs w:val="20"/>
        </w:rPr>
        <w:t>i</w:t>
      </w:r>
      <w:r w:rsidRPr="0008428F">
        <w:rPr>
          <w:spacing w:val="-3"/>
          <w:sz w:val="20"/>
          <w:szCs w:val="20"/>
        </w:rPr>
        <w:t>t</w:t>
      </w:r>
      <w:r w:rsidRPr="0008428F">
        <w:rPr>
          <w:sz w:val="20"/>
          <w:szCs w:val="20"/>
        </w:rPr>
        <w:t>h</w:t>
      </w:r>
      <w:r w:rsidRPr="0008428F">
        <w:rPr>
          <w:spacing w:val="9"/>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7"/>
          <w:sz w:val="20"/>
          <w:szCs w:val="20"/>
        </w:rPr>
        <w:t xml:space="preserve"> </w:t>
      </w:r>
      <w:r w:rsidRPr="0008428F">
        <w:rPr>
          <w:spacing w:val="-4"/>
          <w:sz w:val="20"/>
          <w:szCs w:val="20"/>
        </w:rPr>
        <w:t>k</w:t>
      </w:r>
      <w:r w:rsidRPr="0008428F">
        <w:rPr>
          <w:spacing w:val="5"/>
          <w:sz w:val="20"/>
          <w:szCs w:val="20"/>
        </w:rPr>
        <w:t>n</w:t>
      </w:r>
      <w:r w:rsidRPr="0008428F">
        <w:rPr>
          <w:spacing w:val="-4"/>
          <w:sz w:val="20"/>
          <w:szCs w:val="20"/>
        </w:rPr>
        <w:t>o</w:t>
      </w:r>
      <w:r w:rsidRPr="0008428F">
        <w:rPr>
          <w:spacing w:val="-6"/>
          <w:sz w:val="20"/>
          <w:szCs w:val="20"/>
        </w:rPr>
        <w:t>w</w:t>
      </w:r>
      <w:r w:rsidRPr="0008428F">
        <w:rPr>
          <w:spacing w:val="2"/>
          <w:sz w:val="20"/>
          <w:szCs w:val="20"/>
        </w:rPr>
        <w:t>l</w:t>
      </w:r>
      <w:r w:rsidRPr="0008428F">
        <w:rPr>
          <w:spacing w:val="-3"/>
          <w:sz w:val="20"/>
          <w:szCs w:val="20"/>
        </w:rPr>
        <w:t>e</w:t>
      </w:r>
      <w:r w:rsidRPr="0008428F">
        <w:rPr>
          <w:sz w:val="20"/>
          <w:szCs w:val="20"/>
        </w:rPr>
        <w:t>dge</w:t>
      </w:r>
      <w:r w:rsidRPr="0008428F">
        <w:rPr>
          <w:spacing w:val="7"/>
          <w:sz w:val="20"/>
          <w:szCs w:val="20"/>
        </w:rPr>
        <w:t xml:space="preserve"> </w:t>
      </w:r>
      <w:r w:rsidRPr="0008428F">
        <w:rPr>
          <w:spacing w:val="5"/>
          <w:sz w:val="20"/>
          <w:szCs w:val="20"/>
        </w:rPr>
        <w:t>n</w:t>
      </w:r>
      <w:r w:rsidRPr="0008428F">
        <w:rPr>
          <w:spacing w:val="-3"/>
          <w:sz w:val="20"/>
          <w:szCs w:val="20"/>
        </w:rPr>
        <w:t>ece</w:t>
      </w:r>
      <w:r w:rsidRPr="0008428F">
        <w:rPr>
          <w:spacing w:val="3"/>
          <w:sz w:val="20"/>
          <w:szCs w:val="20"/>
        </w:rPr>
        <w:t>s</w:t>
      </w:r>
      <w:r w:rsidRPr="0008428F">
        <w:rPr>
          <w:spacing w:val="-1"/>
          <w:sz w:val="20"/>
          <w:szCs w:val="20"/>
        </w:rPr>
        <w:t>s</w:t>
      </w:r>
      <w:r w:rsidRPr="0008428F">
        <w:rPr>
          <w:spacing w:val="2"/>
          <w:sz w:val="20"/>
          <w:szCs w:val="20"/>
        </w:rPr>
        <w:t>a</w:t>
      </w:r>
      <w:r w:rsidRPr="0008428F">
        <w:rPr>
          <w:spacing w:val="5"/>
          <w:sz w:val="20"/>
          <w:szCs w:val="20"/>
        </w:rPr>
        <w:t>r</w:t>
      </w:r>
      <w:r w:rsidRPr="0008428F">
        <w:rPr>
          <w:sz w:val="20"/>
          <w:szCs w:val="20"/>
        </w:rPr>
        <w:t xml:space="preserve">y </w:t>
      </w:r>
      <w:r w:rsidRPr="0008428F">
        <w:rPr>
          <w:spacing w:val="2"/>
          <w:sz w:val="20"/>
          <w:szCs w:val="20"/>
        </w:rPr>
        <w:t>t</w:t>
      </w:r>
      <w:r w:rsidRPr="0008428F">
        <w:rPr>
          <w:sz w:val="20"/>
          <w:szCs w:val="20"/>
        </w:rPr>
        <w:t>o</w:t>
      </w:r>
      <w:r w:rsidRPr="0008428F">
        <w:rPr>
          <w:spacing w:val="5"/>
          <w:sz w:val="20"/>
          <w:szCs w:val="20"/>
        </w:rPr>
        <w:t xml:space="preserve"> </w:t>
      </w:r>
      <w:r w:rsidRPr="0008428F">
        <w:rPr>
          <w:spacing w:val="2"/>
          <w:sz w:val="20"/>
          <w:szCs w:val="20"/>
        </w:rPr>
        <w:t>im</w:t>
      </w:r>
      <w:r w:rsidRPr="0008428F">
        <w:rPr>
          <w:sz w:val="20"/>
          <w:szCs w:val="20"/>
        </w:rPr>
        <w:t>p</w:t>
      </w:r>
      <w:r w:rsidRPr="0008428F">
        <w:rPr>
          <w:spacing w:val="2"/>
          <w:sz w:val="20"/>
          <w:szCs w:val="20"/>
        </w:rPr>
        <w:t>l</w:t>
      </w:r>
      <w:r w:rsidRPr="0008428F">
        <w:rPr>
          <w:spacing w:val="-3"/>
          <w:sz w:val="20"/>
          <w:szCs w:val="20"/>
        </w:rPr>
        <w:t>e</w:t>
      </w:r>
      <w:r w:rsidRPr="0008428F">
        <w:rPr>
          <w:spacing w:val="2"/>
          <w:sz w:val="20"/>
          <w:szCs w:val="20"/>
        </w:rPr>
        <w:t>m</w:t>
      </w:r>
      <w:r w:rsidRPr="0008428F">
        <w:rPr>
          <w:spacing w:val="-8"/>
          <w:sz w:val="20"/>
          <w:szCs w:val="20"/>
        </w:rPr>
        <w:t>e</w:t>
      </w:r>
      <w:r w:rsidRPr="0008428F">
        <w:rPr>
          <w:spacing w:val="5"/>
          <w:sz w:val="20"/>
          <w:szCs w:val="20"/>
        </w:rPr>
        <w:t>n</w:t>
      </w:r>
      <w:r w:rsidRPr="0008428F">
        <w:rPr>
          <w:spacing w:val="-1"/>
          <w:sz w:val="20"/>
          <w:szCs w:val="20"/>
        </w:rPr>
        <w:t>t</w:t>
      </w:r>
      <w:r w:rsidRPr="0008428F">
        <w:rPr>
          <w:sz w:val="20"/>
          <w:szCs w:val="20"/>
        </w:rPr>
        <w:t>,</w:t>
      </w:r>
      <w:r w:rsidRPr="0008428F">
        <w:rPr>
          <w:spacing w:val="7"/>
          <w:sz w:val="20"/>
          <w:szCs w:val="20"/>
        </w:rPr>
        <w:t xml:space="preserve"> </w:t>
      </w:r>
      <w:r w:rsidRPr="0008428F">
        <w:rPr>
          <w:spacing w:val="2"/>
          <w:sz w:val="20"/>
          <w:szCs w:val="20"/>
        </w:rPr>
        <w:t>a</w:t>
      </w:r>
      <w:r w:rsidRPr="0008428F">
        <w:rPr>
          <w:sz w:val="20"/>
          <w:szCs w:val="20"/>
        </w:rPr>
        <w:t>d</w:t>
      </w:r>
      <w:r w:rsidRPr="0008428F">
        <w:rPr>
          <w:spacing w:val="-3"/>
          <w:sz w:val="20"/>
          <w:szCs w:val="20"/>
        </w:rPr>
        <w:t>mi</w:t>
      </w:r>
      <w:r w:rsidRPr="0008428F">
        <w:rPr>
          <w:spacing w:val="5"/>
          <w:sz w:val="20"/>
          <w:szCs w:val="20"/>
        </w:rPr>
        <w:t>n</w:t>
      </w:r>
      <w:r w:rsidRPr="0008428F">
        <w:rPr>
          <w:spacing w:val="2"/>
          <w:sz w:val="20"/>
          <w:szCs w:val="20"/>
        </w:rPr>
        <w:t>i</w:t>
      </w:r>
      <w:r w:rsidRPr="0008428F">
        <w:rPr>
          <w:spacing w:val="-6"/>
          <w:sz w:val="20"/>
          <w:szCs w:val="20"/>
        </w:rPr>
        <w:t>s</w:t>
      </w:r>
      <w:r w:rsidRPr="0008428F">
        <w:rPr>
          <w:spacing w:val="2"/>
          <w:sz w:val="20"/>
          <w:szCs w:val="20"/>
        </w:rPr>
        <w:t>t</w:t>
      </w:r>
      <w:r w:rsidRPr="0008428F">
        <w:rPr>
          <w:spacing w:val="-3"/>
          <w:sz w:val="20"/>
          <w:szCs w:val="20"/>
        </w:rPr>
        <w:t>e</w:t>
      </w:r>
      <w:r w:rsidRPr="0008428F">
        <w:rPr>
          <w:sz w:val="20"/>
          <w:szCs w:val="20"/>
        </w:rPr>
        <w:t>r</w:t>
      </w:r>
      <w:r w:rsidRPr="0008428F">
        <w:rPr>
          <w:spacing w:val="9"/>
          <w:sz w:val="20"/>
          <w:szCs w:val="20"/>
        </w:rPr>
        <w:t xml:space="preserve"> </w:t>
      </w:r>
      <w:r w:rsidRPr="0008428F">
        <w:rPr>
          <w:spacing w:val="-3"/>
          <w:sz w:val="20"/>
          <w:szCs w:val="20"/>
        </w:rPr>
        <w:t>a</w:t>
      </w:r>
      <w:r w:rsidRPr="0008428F">
        <w:rPr>
          <w:spacing w:val="5"/>
          <w:sz w:val="20"/>
          <w:szCs w:val="20"/>
        </w:rPr>
        <w:t>n</w:t>
      </w:r>
      <w:r w:rsidRPr="0008428F">
        <w:rPr>
          <w:sz w:val="20"/>
          <w:szCs w:val="20"/>
        </w:rPr>
        <w:t xml:space="preserve">d </w:t>
      </w:r>
      <w:r w:rsidRPr="0008428F">
        <w:rPr>
          <w:spacing w:val="-3"/>
          <w:sz w:val="20"/>
          <w:szCs w:val="20"/>
        </w:rPr>
        <w:t>t</w:t>
      </w:r>
      <w:r w:rsidRPr="0008428F">
        <w:rPr>
          <w:spacing w:val="5"/>
          <w:sz w:val="20"/>
          <w:szCs w:val="20"/>
        </w:rPr>
        <w:t>r</w:t>
      </w:r>
      <w:r w:rsidRPr="0008428F">
        <w:rPr>
          <w:spacing w:val="-4"/>
          <w:sz w:val="20"/>
          <w:szCs w:val="20"/>
        </w:rPr>
        <w:t>o</w:t>
      </w:r>
      <w:r w:rsidRPr="0008428F">
        <w:rPr>
          <w:sz w:val="20"/>
          <w:szCs w:val="20"/>
        </w:rPr>
        <w:t>u</w:t>
      </w:r>
      <w:r w:rsidRPr="0008428F">
        <w:rPr>
          <w:spacing w:val="-4"/>
          <w:sz w:val="20"/>
          <w:szCs w:val="20"/>
        </w:rPr>
        <w:t>b</w:t>
      </w:r>
      <w:r w:rsidRPr="0008428F">
        <w:rPr>
          <w:spacing w:val="2"/>
          <w:sz w:val="20"/>
          <w:szCs w:val="20"/>
        </w:rPr>
        <w:t>l</w:t>
      </w:r>
      <w:r w:rsidRPr="0008428F">
        <w:rPr>
          <w:spacing w:val="-3"/>
          <w:sz w:val="20"/>
          <w:szCs w:val="20"/>
        </w:rPr>
        <w:t>e</w:t>
      </w:r>
      <w:r w:rsidRPr="0008428F">
        <w:rPr>
          <w:spacing w:val="-1"/>
          <w:sz w:val="20"/>
          <w:szCs w:val="20"/>
        </w:rPr>
        <w:t>s</w:t>
      </w:r>
      <w:r w:rsidRPr="0008428F">
        <w:rPr>
          <w:spacing w:val="5"/>
          <w:sz w:val="20"/>
          <w:szCs w:val="20"/>
        </w:rPr>
        <w:t>h</w:t>
      </w:r>
      <w:r w:rsidRPr="0008428F">
        <w:rPr>
          <w:sz w:val="20"/>
          <w:szCs w:val="20"/>
        </w:rPr>
        <w:t>o</w:t>
      </w:r>
      <w:r w:rsidRPr="0008428F">
        <w:rPr>
          <w:spacing w:val="-4"/>
          <w:sz w:val="20"/>
          <w:szCs w:val="20"/>
        </w:rPr>
        <w:t>o</w:t>
      </w:r>
      <w:r w:rsidRPr="0008428F">
        <w:rPr>
          <w:sz w:val="20"/>
          <w:szCs w:val="20"/>
        </w:rPr>
        <w:t>t</w:t>
      </w:r>
      <w:r w:rsidRPr="0008428F">
        <w:rPr>
          <w:spacing w:val="4"/>
          <w:sz w:val="20"/>
          <w:szCs w:val="20"/>
        </w:rPr>
        <w:t xml:space="preserve"> </w:t>
      </w:r>
      <w:r w:rsidRPr="0008428F">
        <w:rPr>
          <w:sz w:val="20"/>
          <w:szCs w:val="20"/>
        </w:rPr>
        <w:t>a</w:t>
      </w:r>
      <w:r w:rsidRPr="0008428F">
        <w:rPr>
          <w:spacing w:val="5"/>
          <w:sz w:val="20"/>
          <w:szCs w:val="20"/>
        </w:rPr>
        <w:t xml:space="preserve"> </w:t>
      </w:r>
      <w:r w:rsidRPr="0008428F">
        <w:rPr>
          <w:spacing w:val="-1"/>
          <w:sz w:val="20"/>
          <w:szCs w:val="20"/>
        </w:rPr>
        <w:t>s</w:t>
      </w:r>
      <w:r w:rsidRPr="0008428F">
        <w:rPr>
          <w:spacing w:val="-8"/>
          <w:sz w:val="20"/>
          <w:szCs w:val="20"/>
        </w:rPr>
        <w:t>e</w:t>
      </w:r>
      <w:r w:rsidRPr="0008428F">
        <w:rPr>
          <w:spacing w:val="5"/>
          <w:sz w:val="20"/>
          <w:szCs w:val="20"/>
        </w:rPr>
        <w:t>r</w:t>
      </w:r>
      <w:r w:rsidRPr="0008428F">
        <w:rPr>
          <w:spacing w:val="-4"/>
          <w:sz w:val="20"/>
          <w:szCs w:val="20"/>
        </w:rPr>
        <w:t>v</w:t>
      </w:r>
      <w:r w:rsidRPr="0008428F">
        <w:rPr>
          <w:spacing w:val="-3"/>
          <w:sz w:val="20"/>
          <w:szCs w:val="20"/>
        </w:rPr>
        <w:t>e</w:t>
      </w:r>
      <w:r w:rsidRPr="0008428F">
        <w:rPr>
          <w:sz w:val="20"/>
          <w:szCs w:val="20"/>
        </w:rPr>
        <w:t>r</w:t>
      </w:r>
      <w:r w:rsidRPr="0008428F">
        <w:rPr>
          <w:spacing w:val="8"/>
          <w:sz w:val="20"/>
          <w:szCs w:val="20"/>
        </w:rPr>
        <w:t xml:space="preserve"> </w:t>
      </w:r>
      <w:r w:rsidRPr="0008428F">
        <w:rPr>
          <w:spacing w:val="-8"/>
          <w:sz w:val="20"/>
          <w:szCs w:val="20"/>
        </w:rPr>
        <w:t>e</w:t>
      </w:r>
      <w:r w:rsidRPr="0008428F">
        <w:rPr>
          <w:spacing w:val="5"/>
          <w:sz w:val="20"/>
          <w:szCs w:val="20"/>
        </w:rPr>
        <w:t>n</w:t>
      </w:r>
      <w:r w:rsidRPr="0008428F">
        <w:rPr>
          <w:spacing w:val="-4"/>
          <w:sz w:val="20"/>
          <w:szCs w:val="20"/>
        </w:rPr>
        <w:t>v</w:t>
      </w:r>
      <w:r w:rsidRPr="0008428F">
        <w:rPr>
          <w:spacing w:val="-3"/>
          <w:sz w:val="20"/>
          <w:szCs w:val="20"/>
        </w:rPr>
        <w:t>i</w:t>
      </w:r>
      <w:r w:rsidRPr="0008428F">
        <w:rPr>
          <w:spacing w:val="5"/>
          <w:sz w:val="20"/>
          <w:szCs w:val="20"/>
        </w:rPr>
        <w:t>r</w:t>
      </w:r>
      <w:r w:rsidRPr="0008428F">
        <w:rPr>
          <w:spacing w:val="-4"/>
          <w:sz w:val="20"/>
          <w:szCs w:val="20"/>
        </w:rPr>
        <w:t>o</w:t>
      </w:r>
      <w:r w:rsidRPr="0008428F">
        <w:rPr>
          <w:sz w:val="20"/>
          <w:szCs w:val="20"/>
        </w:rPr>
        <w:t>n</w:t>
      </w:r>
      <w:r w:rsidRPr="0008428F">
        <w:rPr>
          <w:spacing w:val="2"/>
          <w:sz w:val="20"/>
          <w:szCs w:val="20"/>
        </w:rPr>
        <w:t>m</w:t>
      </w:r>
      <w:r w:rsidRPr="0008428F">
        <w:rPr>
          <w:spacing w:val="-3"/>
          <w:sz w:val="20"/>
          <w:szCs w:val="20"/>
        </w:rPr>
        <w:t>e</w:t>
      </w:r>
      <w:r w:rsidRPr="0008428F">
        <w:rPr>
          <w:sz w:val="20"/>
          <w:szCs w:val="20"/>
        </w:rPr>
        <w:t>n</w:t>
      </w:r>
      <w:r w:rsidRPr="0008428F">
        <w:rPr>
          <w:spacing w:val="2"/>
          <w:sz w:val="20"/>
          <w:szCs w:val="20"/>
        </w:rPr>
        <w:t>t</w:t>
      </w:r>
      <w:r w:rsidRPr="0008428F">
        <w:rPr>
          <w:sz w:val="20"/>
          <w:szCs w:val="20"/>
        </w:rPr>
        <w:t>.</w:t>
      </w:r>
    </w:p>
    <w:p w14:paraId="42117518" w14:textId="77777777" w:rsidR="00A6639C" w:rsidRPr="0008428F" w:rsidRDefault="00A6639C" w:rsidP="00A6639C">
      <w:pPr>
        <w:spacing w:before="16" w:line="220" w:lineRule="exact"/>
        <w:ind w:left="-180"/>
        <w:rPr>
          <w:sz w:val="20"/>
          <w:szCs w:val="20"/>
        </w:rPr>
      </w:pPr>
    </w:p>
    <w:p w14:paraId="7DCC8516" w14:textId="77777777" w:rsidR="00E608A6" w:rsidRDefault="00E608A6" w:rsidP="00E608A6">
      <w:pPr>
        <w:spacing w:line="226" w:lineRule="exact"/>
        <w:ind w:right="70"/>
        <w:rPr>
          <w:bCs/>
          <w:spacing w:val="6"/>
          <w:sz w:val="20"/>
          <w:szCs w:val="20"/>
        </w:rPr>
      </w:pPr>
      <w:r>
        <w:rPr>
          <w:b/>
          <w:bCs/>
          <w:spacing w:val="6"/>
          <w:sz w:val="20"/>
          <w:szCs w:val="20"/>
        </w:rPr>
        <w:t>Security I - </w:t>
      </w:r>
      <w:r w:rsidRPr="001B0698">
        <w:rPr>
          <w:b/>
          <w:bCs/>
          <w:spacing w:val="6"/>
          <w:sz w:val="20"/>
          <w:szCs w:val="20"/>
        </w:rPr>
        <w:t>(6 FIN AID QCH, 7.5 ACAD QCH, 1.5 QCH/30 Lecture Hours, 6 QCH/90 Lab Hrs, 120 Total Clock Hrs):</w:t>
      </w:r>
      <w:r w:rsidRPr="001B0698">
        <w:rPr>
          <w:bCs/>
          <w:spacing w:val="6"/>
          <w:sz w:val="20"/>
          <w:szCs w:val="20"/>
        </w:rPr>
        <w:t xml:space="preserve"> Students will learn how to secure and manage all facets of your network from CPU cycles to software used by individuals or across a network. Students will learn how to implement and maintain an effective security strategy within your company's network infrastructure. This includes learning the knowledge of systems security, network infrastructure, access control, assessments, and audits.</w:t>
      </w:r>
    </w:p>
    <w:p w14:paraId="4211751B" w14:textId="77777777" w:rsidR="00A6639C" w:rsidRPr="0008428F" w:rsidRDefault="00A6639C" w:rsidP="00A6639C">
      <w:pPr>
        <w:spacing w:line="226" w:lineRule="exact"/>
        <w:ind w:left="-180" w:right="70"/>
        <w:rPr>
          <w:b/>
          <w:bCs/>
          <w:spacing w:val="9"/>
          <w:sz w:val="20"/>
          <w:szCs w:val="20"/>
        </w:rPr>
      </w:pPr>
    </w:p>
    <w:p w14:paraId="4211751C" w14:textId="77777777" w:rsidR="00A6639C" w:rsidRDefault="00A6639C" w:rsidP="00A6639C">
      <w:pPr>
        <w:spacing w:line="226" w:lineRule="exact"/>
        <w:ind w:left="-180" w:right="70"/>
        <w:rPr>
          <w:b/>
          <w:bCs/>
          <w:spacing w:val="-10"/>
          <w:sz w:val="18"/>
          <w:szCs w:val="18"/>
        </w:rPr>
      </w:pPr>
      <w:r>
        <w:rPr>
          <w:b/>
          <w:bCs/>
          <w:spacing w:val="9"/>
          <w:sz w:val="20"/>
          <w:szCs w:val="20"/>
        </w:rPr>
        <w:tab/>
      </w:r>
      <w:r w:rsidRPr="0008428F">
        <w:rPr>
          <w:b/>
          <w:bCs/>
          <w:spacing w:val="9"/>
          <w:sz w:val="20"/>
          <w:szCs w:val="20"/>
        </w:rPr>
        <w:t xml:space="preserve">Networking and Security I </w:t>
      </w:r>
      <w:r w:rsidRPr="00C65594">
        <w:rPr>
          <w:b/>
          <w:bCs/>
          <w:spacing w:val="11"/>
          <w:sz w:val="18"/>
          <w:szCs w:val="18"/>
        </w:rPr>
        <w:t>(</w:t>
      </w:r>
      <w:r w:rsidRPr="00C65594">
        <w:rPr>
          <w:b/>
          <w:bCs/>
          <w:spacing w:val="-14"/>
          <w:sz w:val="18"/>
          <w:szCs w:val="18"/>
        </w:rPr>
        <w:t>6 FIN AID QCH, 7.5 ACAD QCH/120 Clock Hours:</w:t>
      </w:r>
      <w:r w:rsidRPr="00C65594">
        <w:rPr>
          <w:b/>
          <w:bCs/>
          <w:spacing w:val="-6"/>
          <w:sz w:val="18"/>
          <w:szCs w:val="18"/>
        </w:rPr>
        <w:t xml:space="preserve"> 1.5</w:t>
      </w:r>
      <w:r w:rsidRPr="00C65594">
        <w:rPr>
          <w:b/>
          <w:bCs/>
          <w:spacing w:val="-10"/>
          <w:sz w:val="18"/>
          <w:szCs w:val="18"/>
        </w:rPr>
        <w:t xml:space="preserve"> QCH/30 Lecture Hours, 6 QCH/90 Lab Hours):</w:t>
      </w:r>
      <w:r w:rsidRPr="00C65594">
        <w:rPr>
          <w:b/>
          <w:bCs/>
          <w:spacing w:val="-10"/>
          <w:sz w:val="18"/>
          <w:szCs w:val="18"/>
        </w:rPr>
        <w:tab/>
      </w:r>
    </w:p>
    <w:p w14:paraId="4785BA9B" w14:textId="77777777" w:rsidR="006653FF" w:rsidRDefault="00A6639C" w:rsidP="006653FF">
      <w:pPr>
        <w:pStyle w:val="Footer"/>
        <w:rPr>
          <w:sz w:val="20"/>
          <w:szCs w:val="20"/>
        </w:rPr>
      </w:pPr>
      <w:r>
        <w:rPr>
          <w:b/>
          <w:bCs/>
          <w:spacing w:val="9"/>
          <w:sz w:val="20"/>
          <w:szCs w:val="20"/>
        </w:rPr>
        <w:tab/>
      </w:r>
      <w:r w:rsidRPr="0008428F">
        <w:rPr>
          <w:spacing w:val="2"/>
          <w:sz w:val="20"/>
          <w:szCs w:val="20"/>
        </w:rPr>
        <w:t>T</w:t>
      </w:r>
      <w:r w:rsidRPr="0008428F">
        <w:rPr>
          <w:sz w:val="20"/>
          <w:szCs w:val="20"/>
        </w:rPr>
        <w:t>o</w:t>
      </w:r>
      <w:r>
        <w:rPr>
          <w:sz w:val="20"/>
          <w:szCs w:val="20"/>
        </w:rPr>
        <w:t xml:space="preserve"> </w:t>
      </w:r>
      <w:r w:rsidRPr="0008428F">
        <w:rPr>
          <w:sz w:val="20"/>
          <w:szCs w:val="20"/>
        </w:rPr>
        <w:t>p</w:t>
      </w:r>
      <w:r w:rsidRPr="0008428F">
        <w:rPr>
          <w:spacing w:val="5"/>
          <w:sz w:val="20"/>
          <w:szCs w:val="20"/>
        </w:rPr>
        <w:t>r</w:t>
      </w:r>
      <w:r w:rsidRPr="0008428F">
        <w:rPr>
          <w:spacing w:val="-4"/>
          <w:sz w:val="20"/>
          <w:szCs w:val="20"/>
        </w:rPr>
        <w:t>ov</w:t>
      </w:r>
      <w:r w:rsidRPr="0008428F">
        <w:rPr>
          <w:spacing w:val="2"/>
          <w:sz w:val="20"/>
          <w:szCs w:val="20"/>
        </w:rPr>
        <w:t>i</w:t>
      </w:r>
      <w:r w:rsidRPr="0008428F">
        <w:rPr>
          <w:sz w:val="20"/>
          <w:szCs w:val="20"/>
        </w:rPr>
        <w:t>de</w:t>
      </w:r>
      <w:r w:rsidRPr="0008428F">
        <w:rPr>
          <w:spacing w:val="24"/>
          <w:sz w:val="20"/>
          <w:szCs w:val="20"/>
        </w:rPr>
        <w:t xml:space="preserve"> </w:t>
      </w:r>
      <w:r w:rsidRPr="0008428F">
        <w:rPr>
          <w:spacing w:val="2"/>
          <w:sz w:val="20"/>
          <w:szCs w:val="20"/>
        </w:rPr>
        <w:t>t</w:t>
      </w:r>
      <w:r w:rsidRPr="0008428F">
        <w:rPr>
          <w:spacing w:val="5"/>
          <w:sz w:val="20"/>
          <w:szCs w:val="20"/>
        </w:rPr>
        <w:t>h</w:t>
      </w:r>
      <w:r w:rsidRPr="0008428F">
        <w:rPr>
          <w:sz w:val="20"/>
          <w:szCs w:val="20"/>
        </w:rPr>
        <w:t>e</w:t>
      </w:r>
      <w:r w:rsidRPr="0008428F">
        <w:rPr>
          <w:spacing w:val="24"/>
          <w:sz w:val="20"/>
          <w:szCs w:val="20"/>
        </w:rPr>
        <w:t xml:space="preserve"> </w:t>
      </w:r>
      <w:r w:rsidRPr="0008428F">
        <w:rPr>
          <w:spacing w:val="-1"/>
          <w:sz w:val="20"/>
          <w:szCs w:val="20"/>
        </w:rPr>
        <w:t>s</w:t>
      </w:r>
      <w:r w:rsidRPr="0008428F">
        <w:rPr>
          <w:spacing w:val="2"/>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28"/>
          <w:sz w:val="20"/>
          <w:szCs w:val="20"/>
        </w:rPr>
        <w:t xml:space="preserve"> </w:t>
      </w:r>
      <w:r w:rsidRPr="0008428F">
        <w:rPr>
          <w:spacing w:val="-6"/>
          <w:sz w:val="20"/>
          <w:szCs w:val="20"/>
        </w:rPr>
        <w:t>w</w:t>
      </w:r>
      <w:r w:rsidRPr="0008428F">
        <w:rPr>
          <w:spacing w:val="2"/>
          <w:sz w:val="20"/>
          <w:szCs w:val="20"/>
        </w:rPr>
        <w:t>i</w:t>
      </w:r>
      <w:r w:rsidRPr="0008428F">
        <w:rPr>
          <w:spacing w:val="-3"/>
          <w:sz w:val="20"/>
          <w:szCs w:val="20"/>
        </w:rPr>
        <w:t>t</w:t>
      </w:r>
      <w:r w:rsidRPr="0008428F">
        <w:rPr>
          <w:sz w:val="20"/>
          <w:szCs w:val="20"/>
        </w:rPr>
        <w:t>h</w:t>
      </w:r>
      <w:r w:rsidRPr="0008428F">
        <w:rPr>
          <w:spacing w:val="31"/>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24"/>
          <w:sz w:val="20"/>
          <w:szCs w:val="20"/>
        </w:rPr>
        <w:t xml:space="preserve"> </w:t>
      </w:r>
      <w:r w:rsidRPr="0008428F">
        <w:rPr>
          <w:spacing w:val="-4"/>
          <w:sz w:val="20"/>
          <w:szCs w:val="20"/>
        </w:rPr>
        <w:t>k</w:t>
      </w:r>
      <w:r w:rsidRPr="0008428F">
        <w:rPr>
          <w:spacing w:val="5"/>
          <w:sz w:val="20"/>
          <w:szCs w:val="20"/>
        </w:rPr>
        <w:t>n</w:t>
      </w:r>
      <w:r w:rsidRPr="0008428F">
        <w:rPr>
          <w:spacing w:val="-4"/>
          <w:sz w:val="20"/>
          <w:szCs w:val="20"/>
        </w:rPr>
        <w:t>o</w:t>
      </w:r>
      <w:r w:rsidRPr="0008428F">
        <w:rPr>
          <w:spacing w:val="-6"/>
          <w:sz w:val="20"/>
          <w:szCs w:val="20"/>
        </w:rPr>
        <w:t>w</w:t>
      </w:r>
      <w:r w:rsidRPr="0008428F">
        <w:rPr>
          <w:spacing w:val="2"/>
          <w:sz w:val="20"/>
          <w:szCs w:val="20"/>
        </w:rPr>
        <w:t>l</w:t>
      </w:r>
      <w:r w:rsidRPr="0008428F">
        <w:rPr>
          <w:spacing w:val="-3"/>
          <w:sz w:val="20"/>
          <w:szCs w:val="20"/>
        </w:rPr>
        <w:t>e</w:t>
      </w:r>
      <w:r w:rsidRPr="0008428F">
        <w:rPr>
          <w:sz w:val="20"/>
          <w:szCs w:val="20"/>
        </w:rPr>
        <w:t>dge</w:t>
      </w:r>
      <w:r w:rsidRPr="0008428F">
        <w:rPr>
          <w:spacing w:val="28"/>
          <w:sz w:val="20"/>
          <w:szCs w:val="20"/>
        </w:rPr>
        <w:t xml:space="preserve"> </w:t>
      </w:r>
      <w:r w:rsidRPr="0008428F">
        <w:rPr>
          <w:spacing w:val="5"/>
          <w:sz w:val="20"/>
          <w:szCs w:val="20"/>
        </w:rPr>
        <w:t>n</w:t>
      </w:r>
      <w:r w:rsidRPr="0008428F">
        <w:rPr>
          <w:spacing w:val="-3"/>
          <w:sz w:val="20"/>
          <w:szCs w:val="20"/>
        </w:rPr>
        <w:t>ece</w:t>
      </w:r>
      <w:r w:rsidRPr="0008428F">
        <w:rPr>
          <w:spacing w:val="-1"/>
          <w:sz w:val="20"/>
          <w:szCs w:val="20"/>
        </w:rPr>
        <w:t>ss</w:t>
      </w:r>
      <w:r w:rsidRPr="0008428F">
        <w:rPr>
          <w:spacing w:val="2"/>
          <w:sz w:val="20"/>
          <w:szCs w:val="20"/>
        </w:rPr>
        <w:t>a</w:t>
      </w:r>
      <w:r w:rsidRPr="0008428F">
        <w:rPr>
          <w:spacing w:val="5"/>
          <w:sz w:val="20"/>
          <w:szCs w:val="20"/>
        </w:rPr>
        <w:t>r</w:t>
      </w:r>
      <w:r w:rsidRPr="0008428F">
        <w:rPr>
          <w:sz w:val="20"/>
          <w:szCs w:val="20"/>
        </w:rPr>
        <w:t>y</w:t>
      </w:r>
      <w:r w:rsidRPr="0008428F">
        <w:rPr>
          <w:spacing w:val="22"/>
          <w:sz w:val="20"/>
          <w:szCs w:val="20"/>
        </w:rPr>
        <w:t xml:space="preserve"> </w:t>
      </w:r>
      <w:r w:rsidRPr="0008428F">
        <w:rPr>
          <w:color w:val="000000"/>
          <w:sz w:val="20"/>
          <w:szCs w:val="20"/>
        </w:rPr>
        <w:t xml:space="preserve">to plan, configure, and operate simple WAN and switched LAN </w:t>
      </w:r>
      <w:r>
        <w:rPr>
          <w:color w:val="000000"/>
          <w:sz w:val="20"/>
          <w:szCs w:val="20"/>
        </w:rPr>
        <w:tab/>
      </w:r>
      <w:r w:rsidRPr="0008428F">
        <w:rPr>
          <w:color w:val="000000"/>
          <w:sz w:val="20"/>
          <w:szCs w:val="20"/>
        </w:rPr>
        <w:t>networks. Topics such as IPv6 basics, network device security, and establishing internet connectivity are covered.</w:t>
      </w:r>
      <w:r w:rsidRPr="0008428F">
        <w:rPr>
          <w:sz w:val="20"/>
          <w:szCs w:val="20"/>
        </w:rPr>
        <w:t xml:space="preserve"> This course also focuses on securing business networks in the BYOD environment that exists today.</w:t>
      </w:r>
    </w:p>
    <w:p w14:paraId="7C87B9AD" w14:textId="77777777" w:rsidR="006653FF" w:rsidRDefault="006653FF" w:rsidP="006653FF">
      <w:pPr>
        <w:pStyle w:val="Footer"/>
        <w:rPr>
          <w:sz w:val="20"/>
          <w:szCs w:val="20"/>
        </w:rPr>
      </w:pPr>
    </w:p>
    <w:p w14:paraId="0D103E08" w14:textId="7054B3EF" w:rsidR="006653FF" w:rsidRDefault="006653FF" w:rsidP="006653FF">
      <w:pPr>
        <w:pStyle w:val="Footer"/>
        <w:rPr>
          <w:sz w:val="28"/>
          <w:szCs w:val="28"/>
        </w:rPr>
      </w:pPr>
      <w:r>
        <w:rPr>
          <w:sz w:val="28"/>
          <w:szCs w:val="28"/>
        </w:rPr>
        <w:t xml:space="preserve"> </w:t>
      </w:r>
    </w:p>
    <w:p w14:paraId="68EA200B" w14:textId="77777777" w:rsidR="006653FF" w:rsidRPr="008C739D" w:rsidRDefault="006653FF" w:rsidP="006653FF">
      <w:pPr>
        <w:pStyle w:val="Heading1"/>
        <w:rPr>
          <w:sz w:val="28"/>
          <w:szCs w:val="28"/>
        </w:rPr>
      </w:pPr>
      <w:bookmarkStart w:id="140" w:name="_Toc30160513"/>
      <w:r w:rsidRPr="008C739D">
        <w:rPr>
          <w:sz w:val="28"/>
          <w:szCs w:val="28"/>
        </w:rPr>
        <w:t>Information Technology Security Specialist (ITSS)</w:t>
      </w:r>
      <w:bookmarkEnd w:id="140"/>
    </w:p>
    <w:p w14:paraId="78DC3ACE" w14:textId="77777777" w:rsidR="006653FF" w:rsidRDefault="006653FF" w:rsidP="006653FF">
      <w:pPr>
        <w:tabs>
          <w:tab w:val="left" w:pos="7660"/>
        </w:tabs>
        <w:ind w:left="101" w:right="-14"/>
        <w:rPr>
          <w:rFonts w:ascii="Arial Black" w:hAnsi="Arial Black"/>
          <w:spacing w:val="1"/>
          <w:sz w:val="18"/>
          <w:szCs w:val="18"/>
        </w:rPr>
      </w:pPr>
      <w:r>
        <w:rPr>
          <w:rFonts w:ascii="Arial Black" w:hAnsi="Arial Black"/>
          <w:spacing w:val="1"/>
          <w:sz w:val="18"/>
          <w:szCs w:val="18"/>
        </w:rPr>
        <w:t>Learning Methodology: Resident, Hybrid IDL, Full IDL</w:t>
      </w:r>
    </w:p>
    <w:p w14:paraId="5414076B" w14:textId="77777777" w:rsidR="006653FF" w:rsidRPr="00580E02" w:rsidRDefault="006653FF" w:rsidP="006653FF">
      <w:pPr>
        <w:tabs>
          <w:tab w:val="left" w:pos="7660"/>
        </w:tabs>
        <w:ind w:left="101" w:right="-14"/>
        <w:rPr>
          <w:rFonts w:ascii="Arial Black" w:hAnsi="Arial Black"/>
          <w:sz w:val="18"/>
          <w:szCs w:val="18"/>
        </w:rPr>
      </w:pPr>
      <w:r>
        <w:rPr>
          <w:rFonts w:ascii="Arial Black" w:hAnsi="Arial Black"/>
          <w:sz w:val="18"/>
          <w:szCs w:val="18"/>
        </w:rPr>
        <w:t>Academic QCHs: 45, FA QCHs</w:t>
      </w:r>
      <w:r w:rsidRPr="00580E02">
        <w:rPr>
          <w:rFonts w:ascii="Arial Black" w:hAnsi="Arial Black"/>
          <w:sz w:val="18"/>
          <w:szCs w:val="18"/>
        </w:rPr>
        <w:t>:</w:t>
      </w:r>
      <w:r w:rsidRPr="00580E02">
        <w:rPr>
          <w:rFonts w:ascii="Arial Black" w:hAnsi="Arial Black"/>
          <w:spacing w:val="59"/>
          <w:sz w:val="18"/>
          <w:szCs w:val="18"/>
        </w:rPr>
        <w:t xml:space="preserve"> </w:t>
      </w:r>
      <w:r w:rsidRPr="00580E02">
        <w:rPr>
          <w:rFonts w:ascii="Arial Black" w:hAnsi="Arial Black"/>
          <w:sz w:val="18"/>
          <w:szCs w:val="18"/>
        </w:rPr>
        <w:t>36</w:t>
      </w:r>
      <w:r>
        <w:rPr>
          <w:rFonts w:ascii="Arial Black" w:hAnsi="Arial Black"/>
          <w:sz w:val="18"/>
          <w:szCs w:val="18"/>
        </w:rPr>
        <w:t>, Clock Hours: 720</w:t>
      </w:r>
    </w:p>
    <w:p w14:paraId="14119385" w14:textId="77777777" w:rsidR="006653FF" w:rsidRPr="00580E02" w:rsidRDefault="006653FF" w:rsidP="006653FF">
      <w:pPr>
        <w:tabs>
          <w:tab w:val="left" w:pos="7300"/>
        </w:tabs>
        <w:ind w:left="100" w:right="-14"/>
        <w:rPr>
          <w:rFonts w:ascii="Arial Black" w:hAnsi="Arial Black"/>
          <w:sz w:val="18"/>
          <w:szCs w:val="18"/>
        </w:rPr>
      </w:pPr>
      <w:r w:rsidRPr="00580E02">
        <w:rPr>
          <w:rFonts w:ascii="Arial Black" w:hAnsi="Arial Black"/>
          <w:spacing w:val="2"/>
          <w:sz w:val="18"/>
          <w:szCs w:val="18"/>
        </w:rPr>
        <w:t>E</w:t>
      </w:r>
      <w:r w:rsidRPr="00580E02">
        <w:rPr>
          <w:rFonts w:ascii="Arial Black" w:hAnsi="Arial Black"/>
          <w:spacing w:val="-5"/>
          <w:sz w:val="18"/>
          <w:szCs w:val="18"/>
        </w:rPr>
        <w:t>n</w:t>
      </w:r>
      <w:r w:rsidRPr="00580E02">
        <w:rPr>
          <w:rFonts w:ascii="Arial Black" w:hAnsi="Arial Black"/>
          <w:spacing w:val="2"/>
          <w:sz w:val="18"/>
          <w:szCs w:val="18"/>
        </w:rPr>
        <w:t>r</w:t>
      </w:r>
      <w:r w:rsidRPr="00580E02">
        <w:rPr>
          <w:rFonts w:ascii="Arial Black" w:hAnsi="Arial Black"/>
          <w:spacing w:val="5"/>
          <w:sz w:val="18"/>
          <w:szCs w:val="18"/>
        </w:rPr>
        <w:t>o</w:t>
      </w:r>
      <w:r w:rsidRPr="00580E02">
        <w:rPr>
          <w:rFonts w:ascii="Arial Black" w:hAnsi="Arial Black"/>
          <w:spacing w:val="-4"/>
          <w:sz w:val="18"/>
          <w:szCs w:val="18"/>
        </w:rPr>
        <w:t>l</w:t>
      </w:r>
      <w:r w:rsidRPr="00580E02">
        <w:rPr>
          <w:rFonts w:ascii="Arial Black" w:hAnsi="Arial Black"/>
          <w:sz w:val="18"/>
          <w:szCs w:val="18"/>
        </w:rPr>
        <w:t>l</w:t>
      </w:r>
      <w:r w:rsidRPr="00580E02">
        <w:rPr>
          <w:rFonts w:ascii="Arial Black" w:hAnsi="Arial Black"/>
          <w:spacing w:val="-4"/>
          <w:sz w:val="18"/>
          <w:szCs w:val="18"/>
        </w:rPr>
        <w:t>m</w:t>
      </w:r>
      <w:r w:rsidRPr="00580E02">
        <w:rPr>
          <w:rFonts w:ascii="Arial Black" w:hAnsi="Arial Black"/>
          <w:spacing w:val="4"/>
          <w:sz w:val="18"/>
          <w:szCs w:val="18"/>
        </w:rPr>
        <w:t>e</w:t>
      </w:r>
      <w:r w:rsidRPr="00580E02">
        <w:rPr>
          <w:rFonts w:ascii="Arial Black" w:hAnsi="Arial Black"/>
          <w:spacing w:val="-5"/>
          <w:sz w:val="18"/>
          <w:szCs w:val="18"/>
        </w:rPr>
        <w:t>n</w:t>
      </w:r>
      <w:r w:rsidRPr="00580E02">
        <w:rPr>
          <w:rFonts w:ascii="Arial Black" w:hAnsi="Arial Black"/>
          <w:sz w:val="18"/>
          <w:szCs w:val="18"/>
        </w:rPr>
        <w:t>t</w:t>
      </w:r>
      <w:r w:rsidRPr="00580E02">
        <w:rPr>
          <w:rFonts w:ascii="Arial Black" w:hAnsi="Arial Black"/>
          <w:spacing w:val="-3"/>
          <w:sz w:val="18"/>
          <w:szCs w:val="18"/>
        </w:rPr>
        <w:t xml:space="preserve"> </w:t>
      </w:r>
      <w:r w:rsidRPr="00580E02">
        <w:rPr>
          <w:rFonts w:ascii="Arial Black" w:hAnsi="Arial Black"/>
          <w:spacing w:val="2"/>
          <w:sz w:val="18"/>
          <w:szCs w:val="18"/>
        </w:rPr>
        <w:t>T</w:t>
      </w:r>
      <w:r w:rsidRPr="00580E02">
        <w:rPr>
          <w:rFonts w:ascii="Arial Black" w:hAnsi="Arial Black"/>
          <w:spacing w:val="-1"/>
          <w:sz w:val="18"/>
          <w:szCs w:val="18"/>
        </w:rPr>
        <w:t>e</w:t>
      </w:r>
      <w:r w:rsidRPr="00580E02">
        <w:rPr>
          <w:rFonts w:ascii="Arial Black" w:hAnsi="Arial Black"/>
          <w:spacing w:val="2"/>
          <w:sz w:val="18"/>
          <w:szCs w:val="18"/>
        </w:rPr>
        <w:t>r</w:t>
      </w:r>
      <w:r w:rsidRPr="00580E02">
        <w:rPr>
          <w:rFonts w:ascii="Arial Black" w:hAnsi="Arial Black"/>
          <w:spacing w:val="-9"/>
          <w:sz w:val="18"/>
          <w:szCs w:val="18"/>
        </w:rPr>
        <w:t>m</w:t>
      </w:r>
      <w:r w:rsidRPr="00580E02">
        <w:rPr>
          <w:rFonts w:ascii="Arial Black" w:hAnsi="Arial Black"/>
          <w:sz w:val="18"/>
          <w:szCs w:val="18"/>
        </w:rPr>
        <w:t>:</w:t>
      </w:r>
      <w:r w:rsidRPr="00580E02">
        <w:rPr>
          <w:rFonts w:ascii="Arial Black" w:hAnsi="Arial Black"/>
          <w:spacing w:val="-2"/>
          <w:sz w:val="18"/>
          <w:szCs w:val="18"/>
        </w:rPr>
        <w:t xml:space="preserve"> </w:t>
      </w:r>
      <w:r w:rsidRPr="00580E02">
        <w:rPr>
          <w:rFonts w:ascii="Arial Black" w:hAnsi="Arial Black"/>
          <w:sz w:val="18"/>
          <w:szCs w:val="18"/>
        </w:rPr>
        <w:t>30</w:t>
      </w:r>
      <w:r>
        <w:rPr>
          <w:rFonts w:ascii="Arial Black" w:hAnsi="Arial Black"/>
          <w:sz w:val="18"/>
          <w:szCs w:val="18"/>
        </w:rPr>
        <w:t>, 42</w:t>
      </w:r>
      <w:r w:rsidRPr="00580E02">
        <w:rPr>
          <w:rFonts w:ascii="Arial Black" w:hAnsi="Arial Black"/>
          <w:spacing w:val="-4"/>
          <w:sz w:val="18"/>
          <w:szCs w:val="18"/>
        </w:rPr>
        <w:t xml:space="preserve"> </w:t>
      </w:r>
      <w:r w:rsidRPr="00580E02">
        <w:rPr>
          <w:rFonts w:ascii="Arial Black" w:hAnsi="Arial Black"/>
          <w:sz w:val="18"/>
          <w:szCs w:val="18"/>
        </w:rPr>
        <w:t>or</w:t>
      </w:r>
      <w:r w:rsidRPr="00580E02">
        <w:rPr>
          <w:rFonts w:ascii="Arial Black" w:hAnsi="Arial Black"/>
          <w:spacing w:val="3"/>
          <w:sz w:val="18"/>
          <w:szCs w:val="18"/>
        </w:rPr>
        <w:t xml:space="preserve"> </w:t>
      </w:r>
      <w:r w:rsidRPr="00580E02">
        <w:rPr>
          <w:rFonts w:ascii="Arial Black" w:hAnsi="Arial Black"/>
          <w:sz w:val="18"/>
          <w:szCs w:val="18"/>
        </w:rPr>
        <w:t>48</w:t>
      </w:r>
      <w:r w:rsidRPr="00580E02">
        <w:rPr>
          <w:rFonts w:ascii="Arial Black" w:hAnsi="Arial Black"/>
          <w:spacing w:val="-4"/>
          <w:sz w:val="18"/>
          <w:szCs w:val="18"/>
        </w:rPr>
        <w:t xml:space="preserve"> </w:t>
      </w:r>
      <w:r w:rsidRPr="00580E02">
        <w:rPr>
          <w:rFonts w:ascii="Arial Black" w:hAnsi="Arial Black"/>
          <w:spacing w:val="-5"/>
          <w:sz w:val="18"/>
          <w:szCs w:val="18"/>
        </w:rPr>
        <w:t>W</w:t>
      </w:r>
      <w:r w:rsidRPr="00580E02">
        <w:rPr>
          <w:rFonts w:ascii="Arial Black" w:hAnsi="Arial Black"/>
          <w:spacing w:val="-1"/>
          <w:sz w:val="18"/>
          <w:szCs w:val="18"/>
        </w:rPr>
        <w:t>ee</w:t>
      </w:r>
      <w:r w:rsidRPr="00580E02">
        <w:rPr>
          <w:rFonts w:ascii="Arial Black" w:hAnsi="Arial Black"/>
          <w:sz w:val="18"/>
          <w:szCs w:val="18"/>
        </w:rPr>
        <w:t>ks</w:t>
      </w:r>
      <w:r w:rsidRPr="00580E02">
        <w:rPr>
          <w:rFonts w:ascii="Arial Black" w:hAnsi="Arial Black"/>
          <w:sz w:val="18"/>
          <w:szCs w:val="18"/>
        </w:rPr>
        <w:tab/>
      </w:r>
    </w:p>
    <w:p w14:paraId="01551708" w14:textId="77777777" w:rsidR="006653FF" w:rsidRDefault="006653FF" w:rsidP="006653FF">
      <w:pPr>
        <w:pStyle w:val="Footer"/>
        <w:rPr>
          <w:rFonts w:ascii="Arial Black" w:hAnsi="Arial Black"/>
          <w:sz w:val="18"/>
          <w:szCs w:val="18"/>
        </w:rPr>
      </w:pPr>
      <w:r>
        <w:rPr>
          <w:rFonts w:ascii="Arial Black" w:hAnsi="Arial Black"/>
          <w:spacing w:val="-5"/>
          <w:sz w:val="18"/>
          <w:szCs w:val="18"/>
        </w:rPr>
        <w:t xml:space="preserve">  </w:t>
      </w:r>
      <w:r w:rsidRPr="00580E02">
        <w:rPr>
          <w:rFonts w:ascii="Arial Black" w:hAnsi="Arial Black"/>
          <w:spacing w:val="-5"/>
          <w:sz w:val="18"/>
          <w:szCs w:val="18"/>
        </w:rPr>
        <w:t>A</w:t>
      </w:r>
      <w:r w:rsidRPr="00580E02">
        <w:rPr>
          <w:rFonts w:ascii="Arial Black" w:hAnsi="Arial Black"/>
          <w:sz w:val="18"/>
          <w:szCs w:val="18"/>
        </w:rPr>
        <w:t>w</w:t>
      </w:r>
      <w:r w:rsidRPr="00580E02">
        <w:rPr>
          <w:rFonts w:ascii="Arial Black" w:hAnsi="Arial Black"/>
          <w:spacing w:val="-1"/>
          <w:sz w:val="18"/>
          <w:szCs w:val="18"/>
        </w:rPr>
        <w:t>a</w:t>
      </w:r>
      <w:r w:rsidRPr="00580E02">
        <w:rPr>
          <w:rFonts w:ascii="Arial Black" w:hAnsi="Arial Black"/>
          <w:spacing w:val="2"/>
          <w:sz w:val="18"/>
          <w:szCs w:val="18"/>
        </w:rPr>
        <w:t>r</w:t>
      </w:r>
      <w:r w:rsidRPr="00580E02">
        <w:rPr>
          <w:rFonts w:ascii="Arial Black" w:hAnsi="Arial Black"/>
          <w:sz w:val="18"/>
          <w:szCs w:val="18"/>
        </w:rPr>
        <w:t xml:space="preserve">d </w:t>
      </w:r>
      <w:r w:rsidRPr="00580E02">
        <w:rPr>
          <w:rFonts w:ascii="Arial Black" w:hAnsi="Arial Black"/>
          <w:spacing w:val="-5"/>
          <w:sz w:val="18"/>
          <w:szCs w:val="18"/>
        </w:rPr>
        <w:t>A</w:t>
      </w:r>
      <w:r w:rsidRPr="00580E02">
        <w:rPr>
          <w:rFonts w:ascii="Arial Black" w:hAnsi="Arial Black"/>
          <w:sz w:val="18"/>
          <w:szCs w:val="18"/>
        </w:rPr>
        <w:t>t</w:t>
      </w:r>
      <w:r w:rsidRPr="00580E02">
        <w:rPr>
          <w:rFonts w:ascii="Arial Black" w:hAnsi="Arial Black"/>
          <w:spacing w:val="5"/>
          <w:sz w:val="18"/>
          <w:szCs w:val="18"/>
        </w:rPr>
        <w:t>t</w:t>
      </w:r>
      <w:r w:rsidRPr="00580E02">
        <w:rPr>
          <w:rFonts w:ascii="Arial Black" w:hAnsi="Arial Black"/>
          <w:spacing w:val="-1"/>
          <w:sz w:val="18"/>
          <w:szCs w:val="18"/>
        </w:rPr>
        <w:t>a</w:t>
      </w:r>
      <w:r w:rsidRPr="00580E02">
        <w:rPr>
          <w:rFonts w:ascii="Arial Black" w:hAnsi="Arial Black"/>
          <w:spacing w:val="-4"/>
          <w:sz w:val="18"/>
          <w:szCs w:val="18"/>
        </w:rPr>
        <w:t>i</w:t>
      </w:r>
      <w:r w:rsidRPr="00580E02">
        <w:rPr>
          <w:rFonts w:ascii="Arial Black" w:hAnsi="Arial Black"/>
          <w:sz w:val="18"/>
          <w:szCs w:val="18"/>
        </w:rPr>
        <w:t>n</w:t>
      </w:r>
      <w:r w:rsidRPr="00580E02">
        <w:rPr>
          <w:rFonts w:ascii="Arial Black" w:hAnsi="Arial Black"/>
          <w:spacing w:val="-4"/>
          <w:sz w:val="18"/>
          <w:szCs w:val="18"/>
        </w:rPr>
        <w:t>m</w:t>
      </w:r>
      <w:r w:rsidRPr="00580E02">
        <w:rPr>
          <w:rFonts w:ascii="Arial Black" w:hAnsi="Arial Black"/>
          <w:spacing w:val="4"/>
          <w:sz w:val="18"/>
          <w:szCs w:val="18"/>
        </w:rPr>
        <w:t>e</w:t>
      </w:r>
      <w:r w:rsidRPr="00580E02">
        <w:rPr>
          <w:rFonts w:ascii="Arial Black" w:hAnsi="Arial Black"/>
          <w:spacing w:val="-5"/>
          <w:sz w:val="18"/>
          <w:szCs w:val="18"/>
        </w:rPr>
        <w:t>n</w:t>
      </w:r>
      <w:r w:rsidRPr="00580E02">
        <w:rPr>
          <w:rFonts w:ascii="Arial Black" w:hAnsi="Arial Black"/>
          <w:spacing w:val="5"/>
          <w:sz w:val="18"/>
          <w:szCs w:val="18"/>
        </w:rPr>
        <w:t>t</w:t>
      </w:r>
      <w:r w:rsidRPr="00580E02">
        <w:rPr>
          <w:rFonts w:ascii="Arial Black" w:hAnsi="Arial Black"/>
          <w:sz w:val="18"/>
          <w:szCs w:val="18"/>
        </w:rPr>
        <w:t>:</w:t>
      </w:r>
      <w:r w:rsidRPr="00580E02">
        <w:rPr>
          <w:rFonts w:ascii="Arial Black" w:hAnsi="Arial Black"/>
          <w:spacing w:val="-8"/>
          <w:sz w:val="18"/>
          <w:szCs w:val="18"/>
        </w:rPr>
        <w:t xml:space="preserve"> </w:t>
      </w:r>
      <w:r w:rsidRPr="00580E02">
        <w:rPr>
          <w:rFonts w:ascii="Arial Black" w:hAnsi="Arial Black"/>
          <w:spacing w:val="-1"/>
          <w:sz w:val="18"/>
          <w:szCs w:val="18"/>
        </w:rPr>
        <w:t>Ce</w:t>
      </w:r>
      <w:r w:rsidRPr="00580E02">
        <w:rPr>
          <w:rFonts w:ascii="Arial Black" w:hAnsi="Arial Black"/>
          <w:spacing w:val="2"/>
          <w:sz w:val="18"/>
          <w:szCs w:val="18"/>
        </w:rPr>
        <w:t>r</w:t>
      </w:r>
      <w:r w:rsidRPr="00580E02">
        <w:rPr>
          <w:rFonts w:ascii="Arial Black" w:hAnsi="Arial Black"/>
          <w:spacing w:val="5"/>
          <w:sz w:val="18"/>
          <w:szCs w:val="18"/>
        </w:rPr>
        <w:t>t</w:t>
      </w:r>
      <w:r w:rsidRPr="00580E02">
        <w:rPr>
          <w:rFonts w:ascii="Arial Black" w:hAnsi="Arial Black"/>
          <w:spacing w:val="-4"/>
          <w:sz w:val="18"/>
          <w:szCs w:val="18"/>
        </w:rPr>
        <w:t>i</w:t>
      </w:r>
      <w:r w:rsidRPr="00580E02">
        <w:rPr>
          <w:rFonts w:ascii="Arial Black" w:hAnsi="Arial Black"/>
          <w:spacing w:val="-3"/>
          <w:sz w:val="18"/>
          <w:szCs w:val="18"/>
        </w:rPr>
        <w:t>f</w:t>
      </w:r>
      <w:r w:rsidRPr="00580E02">
        <w:rPr>
          <w:rFonts w:ascii="Arial Black" w:hAnsi="Arial Black"/>
          <w:spacing w:val="-4"/>
          <w:sz w:val="18"/>
          <w:szCs w:val="18"/>
        </w:rPr>
        <w:t>i</w:t>
      </w:r>
      <w:r w:rsidRPr="00580E02">
        <w:rPr>
          <w:rFonts w:ascii="Arial Black" w:hAnsi="Arial Black"/>
          <w:spacing w:val="4"/>
          <w:sz w:val="18"/>
          <w:szCs w:val="18"/>
        </w:rPr>
        <w:t>c</w:t>
      </w:r>
      <w:r w:rsidRPr="00580E02">
        <w:rPr>
          <w:rFonts w:ascii="Arial Black" w:hAnsi="Arial Black"/>
          <w:spacing w:val="-1"/>
          <w:sz w:val="18"/>
          <w:szCs w:val="18"/>
        </w:rPr>
        <w:t>a</w:t>
      </w:r>
      <w:r w:rsidRPr="00580E02">
        <w:rPr>
          <w:rFonts w:ascii="Arial Black" w:hAnsi="Arial Black"/>
          <w:spacing w:val="5"/>
          <w:sz w:val="18"/>
          <w:szCs w:val="18"/>
        </w:rPr>
        <w:t>t</w:t>
      </w:r>
      <w:r w:rsidRPr="00580E02">
        <w:rPr>
          <w:rFonts w:ascii="Arial Black" w:hAnsi="Arial Black"/>
          <w:sz w:val="18"/>
          <w:szCs w:val="18"/>
        </w:rPr>
        <w:t>e</w:t>
      </w:r>
    </w:p>
    <w:p w14:paraId="38614CD9" w14:textId="77777777" w:rsidR="006653FF" w:rsidRDefault="006653FF" w:rsidP="006653FF">
      <w:pPr>
        <w:pStyle w:val="Footer"/>
        <w:rPr>
          <w:rFonts w:ascii="Arial Black" w:hAnsi="Arial Black"/>
          <w:sz w:val="18"/>
          <w:szCs w:val="18"/>
        </w:rPr>
      </w:pPr>
    </w:p>
    <w:p w14:paraId="01A9918F" w14:textId="2200BA57" w:rsidR="006653FF" w:rsidRPr="00A400F0" w:rsidRDefault="006653FF" w:rsidP="00A400F0">
      <w:pPr>
        <w:pStyle w:val="Footer"/>
        <w:jc w:val="center"/>
        <w:rPr>
          <w:sz w:val="16"/>
          <w:szCs w:val="16"/>
        </w:rPr>
      </w:pPr>
      <w:r>
        <w:rPr>
          <w:noProof/>
          <w:lang w:eastAsia="en-US"/>
        </w:rPr>
        <w:lastRenderedPageBreak/>
        <w:drawing>
          <wp:inline distT="0" distB="0" distL="0" distR="0" wp14:anchorId="701AE7A4" wp14:editId="53357FFA">
            <wp:extent cx="3190879" cy="1085850"/>
            <wp:effectExtent l="0" t="0" r="952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58242" cy="1108774"/>
                    </a:xfrm>
                    <a:prstGeom prst="rect">
                      <a:avLst/>
                    </a:prstGeom>
                  </pic:spPr>
                </pic:pic>
              </a:graphicData>
            </a:graphic>
          </wp:inline>
        </w:drawing>
      </w:r>
      <w:r>
        <w:rPr>
          <w:b/>
          <w:bCs/>
          <w:sz w:val="18"/>
          <w:szCs w:val="18"/>
        </w:rPr>
        <w:t xml:space="preserve">                       </w:t>
      </w:r>
      <w:r w:rsidRPr="0040260A">
        <w:rPr>
          <w:rFonts w:cs="Arial"/>
          <w:sz w:val="22"/>
          <w:szCs w:val="22"/>
        </w:rPr>
        <w:t xml:space="preserve"> </w:t>
      </w:r>
      <w:r>
        <w:rPr>
          <w:rFonts w:ascii="Arial Black" w:hAnsi="Arial Black"/>
          <w:sz w:val="18"/>
          <w:szCs w:val="18"/>
        </w:rPr>
        <w:t xml:space="preserve">                          </w:t>
      </w:r>
    </w:p>
    <w:p w14:paraId="6141CDC0" w14:textId="77777777" w:rsidR="006653FF" w:rsidRPr="00003C4A" w:rsidRDefault="006653FF" w:rsidP="006653FF">
      <w:pPr>
        <w:pStyle w:val="Footer"/>
        <w:rPr>
          <w:sz w:val="8"/>
          <w:szCs w:val="8"/>
        </w:rPr>
      </w:pPr>
      <w:r>
        <w:rPr>
          <w:noProof/>
          <w:lang w:eastAsia="en-US"/>
        </w:rPr>
        <w:t xml:space="preserve">            </w:t>
      </w:r>
      <w:r w:rsidRPr="00412A05">
        <w:rPr>
          <w:noProof/>
          <w:lang w:eastAsia="en-US"/>
        </w:rPr>
        <w:t xml:space="preserve"> </w:t>
      </w:r>
    </w:p>
    <w:p w14:paraId="347F1E70" w14:textId="77777777" w:rsidR="006653FF" w:rsidRPr="00CF369F" w:rsidRDefault="006653FF" w:rsidP="006653FF">
      <w:pPr>
        <w:pStyle w:val="Footer"/>
        <w:rPr>
          <w:b/>
          <w:spacing w:val="2"/>
          <w:sz w:val="20"/>
          <w:szCs w:val="20"/>
        </w:rPr>
      </w:pPr>
      <w:r w:rsidRPr="00CF369F">
        <w:rPr>
          <w:b/>
          <w:spacing w:val="2"/>
          <w:sz w:val="20"/>
          <w:szCs w:val="20"/>
        </w:rPr>
        <w:t xml:space="preserve">Program Description: </w:t>
      </w:r>
      <w:r w:rsidRPr="00CF369F">
        <w:rPr>
          <w:spacing w:val="2"/>
          <w:sz w:val="20"/>
          <w:szCs w:val="20"/>
        </w:rPr>
        <w:t>T</w:t>
      </w:r>
      <w:r w:rsidRPr="00CF369F">
        <w:rPr>
          <w:spacing w:val="-5"/>
          <w:sz w:val="20"/>
          <w:szCs w:val="20"/>
        </w:rPr>
        <w:t>h</w:t>
      </w:r>
      <w:r w:rsidRPr="00CF369F">
        <w:rPr>
          <w:sz w:val="20"/>
          <w:szCs w:val="20"/>
        </w:rPr>
        <w:t>e</w:t>
      </w:r>
      <w:r w:rsidRPr="00CF369F">
        <w:rPr>
          <w:spacing w:val="-2"/>
          <w:sz w:val="20"/>
          <w:szCs w:val="20"/>
        </w:rPr>
        <w:t xml:space="preserve"> </w:t>
      </w:r>
      <w:r w:rsidRPr="00CF369F">
        <w:rPr>
          <w:spacing w:val="2"/>
          <w:sz w:val="20"/>
          <w:szCs w:val="20"/>
        </w:rPr>
        <w:t>I</w:t>
      </w:r>
      <w:r w:rsidRPr="00CF369F">
        <w:rPr>
          <w:sz w:val="20"/>
          <w:szCs w:val="20"/>
        </w:rPr>
        <w:t>T</w:t>
      </w:r>
      <w:r w:rsidRPr="00CF369F">
        <w:rPr>
          <w:spacing w:val="3"/>
          <w:sz w:val="20"/>
          <w:szCs w:val="20"/>
        </w:rPr>
        <w:t xml:space="preserve"> </w:t>
      </w:r>
      <w:r w:rsidRPr="00CF369F">
        <w:rPr>
          <w:spacing w:val="1"/>
          <w:sz w:val="20"/>
          <w:szCs w:val="20"/>
        </w:rPr>
        <w:t>S</w:t>
      </w:r>
      <w:r w:rsidRPr="00CF369F">
        <w:rPr>
          <w:spacing w:val="-9"/>
          <w:sz w:val="20"/>
          <w:szCs w:val="20"/>
        </w:rPr>
        <w:t xml:space="preserve">ecurity Specialist </w:t>
      </w:r>
      <w:r w:rsidRPr="00CF369F">
        <w:rPr>
          <w:sz w:val="20"/>
          <w:szCs w:val="20"/>
        </w:rPr>
        <w:t>p</w:t>
      </w:r>
      <w:r w:rsidRPr="00CF369F">
        <w:rPr>
          <w:spacing w:val="2"/>
          <w:sz w:val="20"/>
          <w:szCs w:val="20"/>
        </w:rPr>
        <w:t>r</w:t>
      </w:r>
      <w:r w:rsidRPr="00CF369F">
        <w:rPr>
          <w:spacing w:val="5"/>
          <w:sz w:val="20"/>
          <w:szCs w:val="20"/>
        </w:rPr>
        <w:t>o</w:t>
      </w:r>
      <w:r w:rsidRPr="00CF369F">
        <w:rPr>
          <w:spacing w:val="-5"/>
          <w:sz w:val="20"/>
          <w:szCs w:val="20"/>
        </w:rPr>
        <w:t>g</w:t>
      </w:r>
      <w:r w:rsidRPr="00CF369F">
        <w:rPr>
          <w:spacing w:val="2"/>
          <w:sz w:val="20"/>
          <w:szCs w:val="20"/>
        </w:rPr>
        <w:t>r</w:t>
      </w:r>
      <w:r w:rsidRPr="00CF369F">
        <w:rPr>
          <w:spacing w:val="-1"/>
          <w:sz w:val="20"/>
          <w:szCs w:val="20"/>
        </w:rPr>
        <w:t>a</w:t>
      </w:r>
      <w:r w:rsidRPr="00CF369F">
        <w:rPr>
          <w:sz w:val="20"/>
          <w:szCs w:val="20"/>
        </w:rPr>
        <w:t>m</w:t>
      </w:r>
      <w:r w:rsidRPr="00CF369F">
        <w:rPr>
          <w:spacing w:val="-10"/>
          <w:sz w:val="20"/>
          <w:szCs w:val="20"/>
        </w:rPr>
        <w:t xml:space="preserve"> </w:t>
      </w:r>
      <w:r w:rsidRPr="00CF369F">
        <w:rPr>
          <w:spacing w:val="-4"/>
          <w:sz w:val="20"/>
          <w:szCs w:val="20"/>
        </w:rPr>
        <w:t>i</w:t>
      </w:r>
      <w:r w:rsidRPr="00CF369F">
        <w:rPr>
          <w:sz w:val="20"/>
          <w:szCs w:val="20"/>
        </w:rPr>
        <w:t>n</w:t>
      </w:r>
      <w:r w:rsidRPr="00CF369F">
        <w:rPr>
          <w:spacing w:val="4"/>
          <w:sz w:val="20"/>
          <w:szCs w:val="20"/>
        </w:rPr>
        <w:t>c</w:t>
      </w:r>
      <w:r w:rsidRPr="00CF369F">
        <w:rPr>
          <w:spacing w:val="-4"/>
          <w:sz w:val="20"/>
          <w:szCs w:val="20"/>
        </w:rPr>
        <w:t>l</w:t>
      </w:r>
      <w:r w:rsidRPr="00CF369F">
        <w:rPr>
          <w:sz w:val="20"/>
          <w:szCs w:val="20"/>
        </w:rPr>
        <w:t>ud</w:t>
      </w:r>
      <w:r w:rsidRPr="00CF369F">
        <w:rPr>
          <w:spacing w:val="-1"/>
          <w:sz w:val="20"/>
          <w:szCs w:val="20"/>
        </w:rPr>
        <w:t>e</w:t>
      </w:r>
      <w:r w:rsidRPr="00CF369F">
        <w:rPr>
          <w:sz w:val="20"/>
          <w:szCs w:val="20"/>
        </w:rPr>
        <w:t>s</w:t>
      </w:r>
      <w:r w:rsidRPr="00CF369F">
        <w:rPr>
          <w:spacing w:val="-8"/>
          <w:sz w:val="20"/>
          <w:szCs w:val="20"/>
        </w:rPr>
        <w:t xml:space="preserve"> </w:t>
      </w:r>
      <w:r w:rsidRPr="00CF369F">
        <w:rPr>
          <w:spacing w:val="3"/>
          <w:sz w:val="20"/>
          <w:szCs w:val="20"/>
        </w:rPr>
        <w:t>s</w:t>
      </w:r>
      <w:r w:rsidRPr="00CF369F">
        <w:rPr>
          <w:spacing w:val="-4"/>
          <w:sz w:val="20"/>
          <w:szCs w:val="20"/>
        </w:rPr>
        <w:t>i</w:t>
      </w:r>
      <w:r w:rsidRPr="00CF369F">
        <w:rPr>
          <w:sz w:val="20"/>
          <w:szCs w:val="20"/>
        </w:rPr>
        <w:t>x</w:t>
      </w:r>
      <w:r w:rsidRPr="00CF369F">
        <w:rPr>
          <w:spacing w:val="-1"/>
          <w:sz w:val="20"/>
          <w:szCs w:val="20"/>
        </w:rPr>
        <w:t xml:space="preserve"> c</w:t>
      </w:r>
      <w:r w:rsidRPr="00CF369F">
        <w:rPr>
          <w:spacing w:val="5"/>
          <w:sz w:val="20"/>
          <w:szCs w:val="20"/>
        </w:rPr>
        <w:t>o</w:t>
      </w:r>
      <w:r w:rsidRPr="00CF369F">
        <w:rPr>
          <w:sz w:val="20"/>
          <w:szCs w:val="20"/>
        </w:rPr>
        <w:t>u</w:t>
      </w:r>
      <w:r w:rsidRPr="00CF369F">
        <w:rPr>
          <w:spacing w:val="2"/>
          <w:sz w:val="20"/>
          <w:szCs w:val="20"/>
        </w:rPr>
        <w:t>r</w:t>
      </w:r>
      <w:r w:rsidRPr="00CF369F">
        <w:rPr>
          <w:spacing w:val="-2"/>
          <w:sz w:val="20"/>
          <w:szCs w:val="20"/>
        </w:rPr>
        <w:t>s</w:t>
      </w:r>
      <w:r w:rsidRPr="00CF369F">
        <w:rPr>
          <w:spacing w:val="-1"/>
          <w:sz w:val="20"/>
          <w:szCs w:val="20"/>
        </w:rPr>
        <w:t>e</w:t>
      </w:r>
      <w:r w:rsidRPr="00CF369F">
        <w:rPr>
          <w:sz w:val="20"/>
          <w:szCs w:val="20"/>
        </w:rPr>
        <w:t>s</w:t>
      </w:r>
      <w:r w:rsidRPr="00CF369F">
        <w:rPr>
          <w:spacing w:val="-7"/>
          <w:sz w:val="20"/>
          <w:szCs w:val="20"/>
        </w:rPr>
        <w:t xml:space="preserve"> </w:t>
      </w:r>
      <w:r w:rsidRPr="00CF369F">
        <w:rPr>
          <w:sz w:val="20"/>
          <w:szCs w:val="20"/>
        </w:rPr>
        <w:t>to</w:t>
      </w:r>
      <w:r w:rsidRPr="00CF369F">
        <w:rPr>
          <w:spacing w:val="5"/>
          <w:sz w:val="20"/>
          <w:szCs w:val="20"/>
        </w:rPr>
        <w:t xml:space="preserve"> </w:t>
      </w:r>
      <w:r w:rsidRPr="00CF369F">
        <w:rPr>
          <w:spacing w:val="-5"/>
          <w:sz w:val="20"/>
          <w:szCs w:val="20"/>
        </w:rPr>
        <w:t>p</w:t>
      </w:r>
      <w:r w:rsidRPr="00CF369F">
        <w:rPr>
          <w:spacing w:val="2"/>
          <w:sz w:val="20"/>
          <w:szCs w:val="20"/>
        </w:rPr>
        <w:t>r</w:t>
      </w:r>
      <w:r w:rsidRPr="00CF369F">
        <w:rPr>
          <w:spacing w:val="-1"/>
          <w:sz w:val="20"/>
          <w:szCs w:val="20"/>
        </w:rPr>
        <w:t>e</w:t>
      </w:r>
      <w:r w:rsidRPr="00CF369F">
        <w:rPr>
          <w:sz w:val="20"/>
          <w:szCs w:val="20"/>
        </w:rPr>
        <w:t>p</w:t>
      </w:r>
      <w:r w:rsidRPr="00CF369F">
        <w:rPr>
          <w:spacing w:val="-1"/>
          <w:sz w:val="20"/>
          <w:szCs w:val="20"/>
        </w:rPr>
        <w:t>a</w:t>
      </w:r>
      <w:r w:rsidRPr="00CF369F">
        <w:rPr>
          <w:spacing w:val="2"/>
          <w:sz w:val="20"/>
          <w:szCs w:val="20"/>
        </w:rPr>
        <w:t>r</w:t>
      </w:r>
      <w:r w:rsidRPr="00CF369F">
        <w:rPr>
          <w:sz w:val="20"/>
          <w:szCs w:val="20"/>
        </w:rPr>
        <w:t>e</w:t>
      </w:r>
      <w:r w:rsidRPr="00CF369F">
        <w:rPr>
          <w:spacing w:val="-5"/>
          <w:sz w:val="20"/>
          <w:szCs w:val="20"/>
        </w:rPr>
        <w:t xml:space="preserve"> </w:t>
      </w:r>
      <w:r w:rsidRPr="00CF369F">
        <w:rPr>
          <w:spacing w:val="-7"/>
          <w:sz w:val="20"/>
          <w:szCs w:val="20"/>
        </w:rPr>
        <w:t>s</w:t>
      </w:r>
      <w:r w:rsidRPr="00CF369F">
        <w:rPr>
          <w:spacing w:val="5"/>
          <w:sz w:val="20"/>
          <w:szCs w:val="20"/>
        </w:rPr>
        <w:t>t</w:t>
      </w:r>
      <w:r w:rsidRPr="00CF369F">
        <w:rPr>
          <w:sz w:val="20"/>
          <w:szCs w:val="20"/>
        </w:rPr>
        <w:t>ud</w:t>
      </w:r>
      <w:r w:rsidRPr="00CF369F">
        <w:rPr>
          <w:spacing w:val="-1"/>
          <w:sz w:val="20"/>
          <w:szCs w:val="20"/>
        </w:rPr>
        <w:t>e</w:t>
      </w:r>
      <w:r w:rsidRPr="00CF369F">
        <w:rPr>
          <w:spacing w:val="-5"/>
          <w:sz w:val="20"/>
          <w:szCs w:val="20"/>
        </w:rPr>
        <w:t>n</w:t>
      </w:r>
      <w:r w:rsidRPr="00CF369F">
        <w:rPr>
          <w:spacing w:val="5"/>
          <w:sz w:val="20"/>
          <w:szCs w:val="20"/>
        </w:rPr>
        <w:t>t</w:t>
      </w:r>
      <w:r w:rsidRPr="00CF369F">
        <w:rPr>
          <w:sz w:val="20"/>
          <w:szCs w:val="20"/>
        </w:rPr>
        <w:t>s</w:t>
      </w:r>
      <w:r w:rsidRPr="00CF369F">
        <w:rPr>
          <w:spacing w:val="-8"/>
          <w:sz w:val="20"/>
          <w:szCs w:val="20"/>
        </w:rPr>
        <w:t xml:space="preserve"> </w:t>
      </w:r>
      <w:r w:rsidRPr="00CF369F">
        <w:rPr>
          <w:sz w:val="20"/>
          <w:szCs w:val="20"/>
        </w:rPr>
        <w:t>to</w:t>
      </w:r>
      <w:r w:rsidRPr="00CF369F">
        <w:rPr>
          <w:spacing w:val="5"/>
          <w:sz w:val="20"/>
          <w:szCs w:val="20"/>
        </w:rPr>
        <w:t xml:space="preserve"> </w:t>
      </w:r>
      <w:r w:rsidRPr="00CF369F">
        <w:rPr>
          <w:spacing w:val="-1"/>
          <w:sz w:val="20"/>
          <w:szCs w:val="20"/>
        </w:rPr>
        <w:t>ac</w:t>
      </w:r>
      <w:r w:rsidRPr="00CF369F">
        <w:rPr>
          <w:sz w:val="20"/>
          <w:szCs w:val="20"/>
        </w:rPr>
        <w:t>h</w:t>
      </w:r>
      <w:r w:rsidRPr="00CF369F">
        <w:rPr>
          <w:spacing w:val="-9"/>
          <w:sz w:val="20"/>
          <w:szCs w:val="20"/>
        </w:rPr>
        <w:t>i</w:t>
      </w:r>
      <w:r w:rsidRPr="00CF369F">
        <w:rPr>
          <w:spacing w:val="4"/>
          <w:sz w:val="20"/>
          <w:szCs w:val="20"/>
        </w:rPr>
        <w:t>e</w:t>
      </w:r>
      <w:r w:rsidRPr="00CF369F">
        <w:rPr>
          <w:spacing w:val="-5"/>
          <w:sz w:val="20"/>
          <w:szCs w:val="20"/>
        </w:rPr>
        <w:t>v</w:t>
      </w:r>
      <w:r w:rsidRPr="00CF369F">
        <w:rPr>
          <w:sz w:val="20"/>
          <w:szCs w:val="20"/>
        </w:rPr>
        <w:t>e</w:t>
      </w:r>
      <w:r w:rsidRPr="00CF369F">
        <w:rPr>
          <w:spacing w:val="-5"/>
          <w:sz w:val="20"/>
          <w:szCs w:val="20"/>
        </w:rPr>
        <w:t xml:space="preserve"> </w:t>
      </w:r>
      <w:r w:rsidRPr="00CF369F">
        <w:rPr>
          <w:spacing w:val="3"/>
          <w:sz w:val="20"/>
          <w:szCs w:val="20"/>
        </w:rPr>
        <w:t>S</w:t>
      </w:r>
      <w:r w:rsidRPr="00CF369F">
        <w:rPr>
          <w:spacing w:val="-5"/>
          <w:sz w:val="20"/>
          <w:szCs w:val="20"/>
        </w:rPr>
        <w:t>y</w:t>
      </w:r>
      <w:r w:rsidRPr="00CF369F">
        <w:rPr>
          <w:spacing w:val="-2"/>
          <w:sz w:val="20"/>
          <w:szCs w:val="20"/>
        </w:rPr>
        <w:t>s</w:t>
      </w:r>
      <w:r w:rsidRPr="00CF369F">
        <w:rPr>
          <w:spacing w:val="5"/>
          <w:sz w:val="20"/>
          <w:szCs w:val="20"/>
        </w:rPr>
        <w:t>t</w:t>
      </w:r>
      <w:r w:rsidRPr="00CF369F">
        <w:rPr>
          <w:spacing w:val="4"/>
          <w:sz w:val="20"/>
          <w:szCs w:val="20"/>
        </w:rPr>
        <w:t>e</w:t>
      </w:r>
      <w:r w:rsidRPr="00CF369F">
        <w:rPr>
          <w:sz w:val="20"/>
          <w:szCs w:val="20"/>
        </w:rPr>
        <w:t xml:space="preserve">m </w:t>
      </w:r>
      <w:r w:rsidRPr="00CF369F">
        <w:rPr>
          <w:spacing w:val="-1"/>
          <w:sz w:val="20"/>
          <w:szCs w:val="20"/>
        </w:rPr>
        <w:t>A</w:t>
      </w:r>
      <w:r w:rsidRPr="00CF369F">
        <w:rPr>
          <w:spacing w:val="5"/>
          <w:sz w:val="20"/>
          <w:szCs w:val="20"/>
        </w:rPr>
        <w:t>d</w:t>
      </w:r>
      <w:r w:rsidRPr="00CF369F">
        <w:rPr>
          <w:spacing w:val="-4"/>
          <w:sz w:val="20"/>
          <w:szCs w:val="20"/>
        </w:rPr>
        <w:t>mi</w:t>
      </w:r>
      <w:r w:rsidRPr="00CF369F">
        <w:rPr>
          <w:spacing w:val="5"/>
          <w:sz w:val="20"/>
          <w:szCs w:val="20"/>
        </w:rPr>
        <w:t>n</w:t>
      </w:r>
      <w:r w:rsidRPr="00CF369F">
        <w:rPr>
          <w:spacing w:val="-4"/>
          <w:sz w:val="20"/>
          <w:szCs w:val="20"/>
        </w:rPr>
        <w:t>i</w:t>
      </w:r>
      <w:r w:rsidRPr="00CF369F">
        <w:rPr>
          <w:spacing w:val="-2"/>
          <w:sz w:val="20"/>
          <w:szCs w:val="20"/>
        </w:rPr>
        <w:t>s</w:t>
      </w:r>
      <w:r w:rsidRPr="00CF369F">
        <w:rPr>
          <w:spacing w:val="5"/>
          <w:sz w:val="20"/>
          <w:szCs w:val="20"/>
        </w:rPr>
        <w:t>t</w:t>
      </w:r>
      <w:r w:rsidRPr="00CF369F">
        <w:rPr>
          <w:spacing w:val="2"/>
          <w:sz w:val="20"/>
          <w:szCs w:val="20"/>
        </w:rPr>
        <w:t>r</w:t>
      </w:r>
      <w:r w:rsidRPr="00CF369F">
        <w:rPr>
          <w:spacing w:val="-1"/>
          <w:sz w:val="20"/>
          <w:szCs w:val="20"/>
        </w:rPr>
        <w:t>a</w:t>
      </w:r>
      <w:r w:rsidRPr="00CF369F">
        <w:rPr>
          <w:sz w:val="20"/>
          <w:szCs w:val="20"/>
        </w:rPr>
        <w:t>t</w:t>
      </w:r>
      <w:r w:rsidRPr="00CF369F">
        <w:rPr>
          <w:spacing w:val="5"/>
          <w:sz w:val="20"/>
          <w:szCs w:val="20"/>
        </w:rPr>
        <w:t>o</w:t>
      </w:r>
      <w:r w:rsidRPr="00CF369F">
        <w:rPr>
          <w:sz w:val="20"/>
          <w:szCs w:val="20"/>
        </w:rPr>
        <w:t>r</w:t>
      </w:r>
      <w:r w:rsidRPr="00CF369F">
        <w:rPr>
          <w:spacing w:val="-18"/>
          <w:sz w:val="20"/>
          <w:szCs w:val="20"/>
        </w:rPr>
        <w:t xml:space="preserve"> and Network Security</w:t>
      </w:r>
      <w:r w:rsidRPr="00CF369F">
        <w:rPr>
          <w:spacing w:val="-7"/>
          <w:sz w:val="20"/>
          <w:szCs w:val="20"/>
        </w:rPr>
        <w:t xml:space="preserve"> </w:t>
      </w:r>
      <w:r w:rsidRPr="00CF369F">
        <w:rPr>
          <w:spacing w:val="-2"/>
          <w:sz w:val="20"/>
          <w:szCs w:val="20"/>
        </w:rPr>
        <w:t>s</w:t>
      </w:r>
      <w:r w:rsidRPr="00CF369F">
        <w:rPr>
          <w:spacing w:val="5"/>
          <w:sz w:val="20"/>
          <w:szCs w:val="20"/>
        </w:rPr>
        <w:t>k</w:t>
      </w:r>
      <w:r w:rsidRPr="00CF369F">
        <w:rPr>
          <w:sz w:val="20"/>
          <w:szCs w:val="20"/>
        </w:rPr>
        <w:t>il</w:t>
      </w:r>
      <w:r w:rsidRPr="00CF369F">
        <w:rPr>
          <w:spacing w:val="-4"/>
          <w:sz w:val="20"/>
          <w:szCs w:val="20"/>
        </w:rPr>
        <w:t>l</w:t>
      </w:r>
      <w:r w:rsidRPr="00CF369F">
        <w:rPr>
          <w:sz w:val="20"/>
          <w:szCs w:val="20"/>
        </w:rPr>
        <w:t>s</w:t>
      </w:r>
      <w:r w:rsidRPr="00CF369F">
        <w:rPr>
          <w:spacing w:val="-5"/>
          <w:sz w:val="20"/>
          <w:szCs w:val="20"/>
        </w:rPr>
        <w:t xml:space="preserve"> </w:t>
      </w:r>
      <w:r w:rsidRPr="00CF369F">
        <w:rPr>
          <w:spacing w:val="4"/>
          <w:sz w:val="20"/>
          <w:szCs w:val="20"/>
        </w:rPr>
        <w:t>a</w:t>
      </w:r>
      <w:r w:rsidRPr="00CF369F">
        <w:rPr>
          <w:spacing w:val="-5"/>
          <w:sz w:val="20"/>
          <w:szCs w:val="20"/>
        </w:rPr>
        <w:t>n</w:t>
      </w:r>
      <w:r w:rsidRPr="00CF369F">
        <w:rPr>
          <w:sz w:val="20"/>
          <w:szCs w:val="20"/>
        </w:rPr>
        <w:t>d</w:t>
      </w:r>
      <w:r w:rsidRPr="00CF369F">
        <w:rPr>
          <w:spacing w:val="-1"/>
          <w:sz w:val="20"/>
          <w:szCs w:val="20"/>
        </w:rPr>
        <w:t xml:space="preserve"> </w:t>
      </w:r>
      <w:r w:rsidRPr="00CF369F">
        <w:rPr>
          <w:spacing w:val="5"/>
          <w:sz w:val="20"/>
          <w:szCs w:val="20"/>
        </w:rPr>
        <w:t>k</w:t>
      </w:r>
      <w:r w:rsidRPr="00CF369F">
        <w:rPr>
          <w:spacing w:val="-5"/>
          <w:sz w:val="20"/>
          <w:szCs w:val="20"/>
        </w:rPr>
        <w:t>n</w:t>
      </w:r>
      <w:r w:rsidRPr="00CF369F">
        <w:rPr>
          <w:spacing w:val="5"/>
          <w:sz w:val="20"/>
          <w:szCs w:val="20"/>
        </w:rPr>
        <w:t>ow</w:t>
      </w:r>
      <w:r w:rsidRPr="00CF369F">
        <w:rPr>
          <w:spacing w:val="-9"/>
          <w:sz w:val="20"/>
          <w:szCs w:val="20"/>
        </w:rPr>
        <w:t>l</w:t>
      </w:r>
      <w:r w:rsidRPr="00CF369F">
        <w:rPr>
          <w:spacing w:val="-1"/>
          <w:sz w:val="20"/>
          <w:szCs w:val="20"/>
        </w:rPr>
        <w:t>e</w:t>
      </w:r>
      <w:r w:rsidRPr="00CF369F">
        <w:rPr>
          <w:sz w:val="20"/>
          <w:szCs w:val="20"/>
        </w:rPr>
        <w:t>dg</w:t>
      </w:r>
      <w:r w:rsidRPr="00CF369F">
        <w:rPr>
          <w:spacing w:val="2"/>
          <w:sz w:val="20"/>
          <w:szCs w:val="20"/>
        </w:rPr>
        <w:t>e</w:t>
      </w:r>
      <w:r w:rsidRPr="00CF369F">
        <w:rPr>
          <w:sz w:val="20"/>
          <w:szCs w:val="20"/>
        </w:rPr>
        <w:t>.</w:t>
      </w:r>
      <w:r w:rsidRPr="00CF369F">
        <w:rPr>
          <w:spacing w:val="-2"/>
          <w:sz w:val="20"/>
          <w:szCs w:val="20"/>
        </w:rPr>
        <w:t xml:space="preserve"> Completion of these courses will demonstrate skills</w:t>
      </w:r>
      <w:r w:rsidRPr="00CF369F">
        <w:rPr>
          <w:sz w:val="20"/>
          <w:szCs w:val="20"/>
        </w:rPr>
        <w:t xml:space="preserve"> </w:t>
      </w:r>
      <w:r w:rsidRPr="00CF369F">
        <w:rPr>
          <w:spacing w:val="-4"/>
          <w:sz w:val="20"/>
          <w:szCs w:val="20"/>
        </w:rPr>
        <w:t>i</w:t>
      </w:r>
      <w:r w:rsidRPr="00CF369F">
        <w:rPr>
          <w:sz w:val="20"/>
          <w:szCs w:val="20"/>
        </w:rPr>
        <w:t>n Network I</w:t>
      </w:r>
      <w:r w:rsidRPr="00CF369F">
        <w:rPr>
          <w:spacing w:val="5"/>
          <w:sz w:val="20"/>
          <w:szCs w:val="20"/>
        </w:rPr>
        <w:t>n</w:t>
      </w:r>
      <w:r w:rsidRPr="00CF369F">
        <w:rPr>
          <w:spacing w:val="-8"/>
          <w:sz w:val="20"/>
          <w:szCs w:val="20"/>
        </w:rPr>
        <w:t>f</w:t>
      </w:r>
      <w:r w:rsidRPr="00CF369F">
        <w:rPr>
          <w:spacing w:val="2"/>
          <w:sz w:val="20"/>
          <w:szCs w:val="20"/>
        </w:rPr>
        <w:t>r</w:t>
      </w:r>
      <w:r w:rsidRPr="00CF369F">
        <w:rPr>
          <w:spacing w:val="4"/>
          <w:sz w:val="20"/>
          <w:szCs w:val="20"/>
        </w:rPr>
        <w:t>a</w:t>
      </w:r>
      <w:r w:rsidRPr="00CF369F">
        <w:rPr>
          <w:spacing w:val="-2"/>
          <w:sz w:val="20"/>
          <w:szCs w:val="20"/>
        </w:rPr>
        <w:t>s</w:t>
      </w:r>
      <w:r w:rsidRPr="00CF369F">
        <w:rPr>
          <w:spacing w:val="5"/>
          <w:sz w:val="20"/>
          <w:szCs w:val="20"/>
        </w:rPr>
        <w:t>t</w:t>
      </w:r>
      <w:r w:rsidRPr="00CF369F">
        <w:rPr>
          <w:spacing w:val="2"/>
          <w:sz w:val="20"/>
          <w:szCs w:val="20"/>
        </w:rPr>
        <w:t>r</w:t>
      </w:r>
      <w:r w:rsidRPr="00CF369F">
        <w:rPr>
          <w:sz w:val="20"/>
          <w:szCs w:val="20"/>
        </w:rPr>
        <w:t>u</w:t>
      </w:r>
      <w:r w:rsidRPr="00CF369F">
        <w:rPr>
          <w:spacing w:val="-6"/>
          <w:sz w:val="20"/>
          <w:szCs w:val="20"/>
        </w:rPr>
        <w:t>c</w:t>
      </w:r>
      <w:r w:rsidRPr="00CF369F">
        <w:rPr>
          <w:spacing w:val="5"/>
          <w:sz w:val="20"/>
          <w:szCs w:val="20"/>
        </w:rPr>
        <w:t>t</w:t>
      </w:r>
      <w:r w:rsidRPr="00CF369F">
        <w:rPr>
          <w:sz w:val="20"/>
          <w:szCs w:val="20"/>
        </w:rPr>
        <w:t>u</w:t>
      </w:r>
      <w:r w:rsidRPr="00CF369F">
        <w:rPr>
          <w:spacing w:val="2"/>
          <w:sz w:val="20"/>
          <w:szCs w:val="20"/>
        </w:rPr>
        <w:t>r</w:t>
      </w:r>
      <w:r w:rsidRPr="00CF369F">
        <w:rPr>
          <w:sz w:val="20"/>
          <w:szCs w:val="20"/>
        </w:rPr>
        <w:t>e</w:t>
      </w:r>
      <w:r w:rsidRPr="00CF369F">
        <w:rPr>
          <w:spacing w:val="-11"/>
          <w:sz w:val="20"/>
          <w:szCs w:val="20"/>
        </w:rPr>
        <w:t xml:space="preserve"> </w:t>
      </w:r>
      <w:r w:rsidRPr="00CF369F">
        <w:rPr>
          <w:spacing w:val="4"/>
          <w:sz w:val="20"/>
          <w:szCs w:val="20"/>
        </w:rPr>
        <w:t>a</w:t>
      </w:r>
      <w:r w:rsidRPr="00CF369F">
        <w:rPr>
          <w:spacing w:val="-5"/>
          <w:sz w:val="20"/>
          <w:szCs w:val="20"/>
        </w:rPr>
        <w:t>n</w:t>
      </w:r>
      <w:r w:rsidRPr="00CF369F">
        <w:rPr>
          <w:sz w:val="20"/>
          <w:szCs w:val="20"/>
        </w:rPr>
        <w:t>d</w:t>
      </w:r>
      <w:r w:rsidRPr="00CF369F">
        <w:rPr>
          <w:spacing w:val="-1"/>
          <w:sz w:val="20"/>
          <w:szCs w:val="20"/>
        </w:rPr>
        <w:t xml:space="preserve"> Security</w:t>
      </w:r>
      <w:r w:rsidRPr="00CF369F">
        <w:rPr>
          <w:sz w:val="20"/>
          <w:szCs w:val="20"/>
        </w:rPr>
        <w:t>.</w:t>
      </w:r>
      <w:r w:rsidRPr="00CF369F">
        <w:rPr>
          <w:spacing w:val="-2"/>
          <w:sz w:val="20"/>
          <w:szCs w:val="20"/>
        </w:rPr>
        <w:t xml:space="preserve"> </w:t>
      </w:r>
      <w:r w:rsidRPr="00CF369F">
        <w:rPr>
          <w:sz w:val="20"/>
          <w:szCs w:val="20"/>
        </w:rPr>
        <w:t>Up</w:t>
      </w:r>
      <w:r w:rsidRPr="00CF369F">
        <w:rPr>
          <w:spacing w:val="5"/>
          <w:sz w:val="20"/>
          <w:szCs w:val="20"/>
        </w:rPr>
        <w:t>o</w:t>
      </w:r>
      <w:r w:rsidRPr="00CF369F">
        <w:rPr>
          <w:sz w:val="20"/>
          <w:szCs w:val="20"/>
        </w:rPr>
        <w:t>n</w:t>
      </w:r>
      <w:r w:rsidRPr="00CF369F">
        <w:rPr>
          <w:spacing w:val="-7"/>
          <w:sz w:val="20"/>
          <w:szCs w:val="20"/>
        </w:rPr>
        <w:t xml:space="preserve"> </w:t>
      </w:r>
      <w:r w:rsidRPr="00CF369F">
        <w:rPr>
          <w:spacing w:val="-1"/>
          <w:sz w:val="20"/>
          <w:szCs w:val="20"/>
        </w:rPr>
        <w:t>c</w:t>
      </w:r>
      <w:r w:rsidRPr="00CF369F">
        <w:rPr>
          <w:spacing w:val="5"/>
          <w:sz w:val="20"/>
          <w:szCs w:val="20"/>
        </w:rPr>
        <w:t>o</w:t>
      </w:r>
      <w:r w:rsidRPr="00CF369F">
        <w:rPr>
          <w:spacing w:val="-9"/>
          <w:sz w:val="20"/>
          <w:szCs w:val="20"/>
        </w:rPr>
        <w:t>m</w:t>
      </w:r>
      <w:r w:rsidRPr="00CF369F">
        <w:rPr>
          <w:spacing w:val="5"/>
          <w:sz w:val="20"/>
          <w:szCs w:val="20"/>
        </w:rPr>
        <w:t>p</w:t>
      </w:r>
      <w:r w:rsidRPr="00CF369F">
        <w:rPr>
          <w:spacing w:val="-4"/>
          <w:sz w:val="20"/>
          <w:szCs w:val="20"/>
        </w:rPr>
        <w:t>l</w:t>
      </w:r>
      <w:r w:rsidRPr="00CF369F">
        <w:rPr>
          <w:spacing w:val="-1"/>
          <w:sz w:val="20"/>
          <w:szCs w:val="20"/>
        </w:rPr>
        <w:t>e</w:t>
      </w:r>
      <w:r w:rsidRPr="00CF369F">
        <w:rPr>
          <w:spacing w:val="5"/>
          <w:sz w:val="20"/>
          <w:szCs w:val="20"/>
        </w:rPr>
        <w:t>t</w:t>
      </w:r>
      <w:r w:rsidRPr="00CF369F">
        <w:rPr>
          <w:spacing w:val="-9"/>
          <w:sz w:val="20"/>
          <w:szCs w:val="20"/>
        </w:rPr>
        <w:t>i</w:t>
      </w:r>
      <w:r w:rsidRPr="00CF369F">
        <w:rPr>
          <w:spacing w:val="5"/>
          <w:sz w:val="20"/>
          <w:szCs w:val="20"/>
        </w:rPr>
        <w:t>o</w:t>
      </w:r>
      <w:r w:rsidRPr="00CF369F">
        <w:rPr>
          <w:sz w:val="20"/>
          <w:szCs w:val="20"/>
        </w:rPr>
        <w:t>n</w:t>
      </w:r>
      <w:r w:rsidRPr="00CF369F">
        <w:rPr>
          <w:spacing w:val="-13"/>
          <w:sz w:val="20"/>
          <w:szCs w:val="20"/>
        </w:rPr>
        <w:t xml:space="preserve"> </w:t>
      </w:r>
      <w:r w:rsidRPr="00CF369F">
        <w:rPr>
          <w:spacing w:val="10"/>
          <w:sz w:val="20"/>
          <w:szCs w:val="20"/>
        </w:rPr>
        <w:t>o</w:t>
      </w:r>
      <w:r w:rsidRPr="00CF369F">
        <w:rPr>
          <w:sz w:val="20"/>
          <w:szCs w:val="20"/>
        </w:rPr>
        <w:t>f</w:t>
      </w:r>
      <w:r w:rsidRPr="00CF369F">
        <w:rPr>
          <w:spacing w:val="-7"/>
          <w:sz w:val="20"/>
          <w:szCs w:val="20"/>
        </w:rPr>
        <w:t xml:space="preserve"> </w:t>
      </w:r>
      <w:r w:rsidRPr="00CF369F">
        <w:rPr>
          <w:spacing w:val="5"/>
          <w:sz w:val="20"/>
          <w:szCs w:val="20"/>
        </w:rPr>
        <w:t>t</w:t>
      </w:r>
      <w:r w:rsidRPr="00CF369F">
        <w:rPr>
          <w:spacing w:val="-5"/>
          <w:sz w:val="20"/>
          <w:szCs w:val="20"/>
        </w:rPr>
        <w:t>h</w:t>
      </w:r>
      <w:r w:rsidRPr="00CF369F">
        <w:rPr>
          <w:sz w:val="20"/>
          <w:szCs w:val="20"/>
        </w:rPr>
        <w:t>e</w:t>
      </w:r>
      <w:r w:rsidRPr="00CF369F">
        <w:rPr>
          <w:spacing w:val="-1"/>
          <w:sz w:val="20"/>
          <w:szCs w:val="20"/>
        </w:rPr>
        <w:t xml:space="preserve"> </w:t>
      </w:r>
      <w:r w:rsidRPr="00CF369F">
        <w:rPr>
          <w:sz w:val="20"/>
          <w:szCs w:val="20"/>
        </w:rPr>
        <w:t>p</w:t>
      </w:r>
      <w:r w:rsidRPr="00CF369F">
        <w:rPr>
          <w:spacing w:val="-3"/>
          <w:sz w:val="20"/>
          <w:szCs w:val="20"/>
        </w:rPr>
        <w:t>r</w:t>
      </w:r>
      <w:r w:rsidRPr="00CF369F">
        <w:rPr>
          <w:spacing w:val="5"/>
          <w:sz w:val="20"/>
          <w:szCs w:val="20"/>
        </w:rPr>
        <w:t>o</w:t>
      </w:r>
      <w:r w:rsidRPr="00CF369F">
        <w:rPr>
          <w:sz w:val="20"/>
          <w:szCs w:val="20"/>
        </w:rPr>
        <w:t>g</w:t>
      </w:r>
      <w:r w:rsidRPr="00CF369F">
        <w:rPr>
          <w:spacing w:val="2"/>
          <w:sz w:val="20"/>
          <w:szCs w:val="20"/>
        </w:rPr>
        <w:t>r</w:t>
      </w:r>
      <w:r w:rsidRPr="00CF369F">
        <w:rPr>
          <w:spacing w:val="-1"/>
          <w:sz w:val="20"/>
          <w:szCs w:val="20"/>
        </w:rPr>
        <w:t>a</w:t>
      </w:r>
      <w:r w:rsidRPr="00CF369F">
        <w:rPr>
          <w:spacing w:val="-9"/>
          <w:sz w:val="20"/>
          <w:szCs w:val="20"/>
        </w:rPr>
        <w:t>m</w:t>
      </w:r>
      <w:r w:rsidRPr="00CF369F">
        <w:rPr>
          <w:sz w:val="20"/>
          <w:szCs w:val="20"/>
        </w:rPr>
        <w:t>,</w:t>
      </w:r>
      <w:r w:rsidRPr="00CF369F">
        <w:rPr>
          <w:spacing w:val="-4"/>
          <w:sz w:val="20"/>
          <w:szCs w:val="20"/>
        </w:rPr>
        <w:t xml:space="preserve"> </w:t>
      </w:r>
      <w:r w:rsidRPr="00CF369F">
        <w:rPr>
          <w:spacing w:val="5"/>
          <w:sz w:val="20"/>
          <w:szCs w:val="20"/>
        </w:rPr>
        <w:t>t</w:t>
      </w:r>
      <w:r w:rsidRPr="00CF369F">
        <w:rPr>
          <w:spacing w:val="-5"/>
          <w:sz w:val="20"/>
          <w:szCs w:val="20"/>
        </w:rPr>
        <w:t>h</w:t>
      </w:r>
      <w:r w:rsidRPr="00CF369F">
        <w:rPr>
          <w:sz w:val="20"/>
          <w:szCs w:val="20"/>
        </w:rPr>
        <w:t>e</w:t>
      </w:r>
      <w:r w:rsidRPr="00CF369F">
        <w:rPr>
          <w:spacing w:val="-1"/>
          <w:sz w:val="20"/>
          <w:szCs w:val="20"/>
        </w:rPr>
        <w:t xml:space="preserve"> ca</w:t>
      </w:r>
      <w:r w:rsidRPr="00CF369F">
        <w:rPr>
          <w:spacing w:val="-5"/>
          <w:sz w:val="20"/>
          <w:szCs w:val="20"/>
        </w:rPr>
        <w:t>n</w:t>
      </w:r>
      <w:r w:rsidRPr="00CF369F">
        <w:rPr>
          <w:spacing w:val="5"/>
          <w:sz w:val="20"/>
          <w:szCs w:val="20"/>
        </w:rPr>
        <w:t>d</w:t>
      </w:r>
      <w:r w:rsidRPr="00CF369F">
        <w:rPr>
          <w:spacing w:val="-4"/>
          <w:sz w:val="20"/>
          <w:szCs w:val="20"/>
        </w:rPr>
        <w:t>i</w:t>
      </w:r>
      <w:r w:rsidRPr="00CF369F">
        <w:rPr>
          <w:sz w:val="20"/>
          <w:szCs w:val="20"/>
        </w:rPr>
        <w:t>d</w:t>
      </w:r>
      <w:r w:rsidRPr="00CF369F">
        <w:rPr>
          <w:spacing w:val="-1"/>
          <w:sz w:val="20"/>
          <w:szCs w:val="20"/>
        </w:rPr>
        <w:t>a</w:t>
      </w:r>
      <w:r w:rsidRPr="00CF369F">
        <w:rPr>
          <w:spacing w:val="5"/>
          <w:sz w:val="20"/>
          <w:szCs w:val="20"/>
        </w:rPr>
        <w:t>t</w:t>
      </w:r>
      <w:r w:rsidRPr="00CF369F">
        <w:rPr>
          <w:sz w:val="20"/>
          <w:szCs w:val="20"/>
        </w:rPr>
        <w:t>e</w:t>
      </w:r>
      <w:r w:rsidRPr="00CF369F">
        <w:rPr>
          <w:spacing w:val="-7"/>
          <w:sz w:val="20"/>
          <w:szCs w:val="20"/>
        </w:rPr>
        <w:t xml:space="preserve"> </w:t>
      </w:r>
      <w:r w:rsidRPr="00CF369F">
        <w:rPr>
          <w:spacing w:val="5"/>
          <w:sz w:val="20"/>
          <w:szCs w:val="20"/>
        </w:rPr>
        <w:t>w</w:t>
      </w:r>
      <w:r w:rsidRPr="00CF369F">
        <w:rPr>
          <w:spacing w:val="-4"/>
          <w:sz w:val="20"/>
          <w:szCs w:val="20"/>
        </w:rPr>
        <w:t>il</w:t>
      </w:r>
      <w:r w:rsidRPr="00CF369F">
        <w:rPr>
          <w:sz w:val="20"/>
          <w:szCs w:val="20"/>
        </w:rPr>
        <w:t>l</w:t>
      </w:r>
      <w:r w:rsidRPr="00CF369F">
        <w:rPr>
          <w:color w:val="000000"/>
          <w:sz w:val="20"/>
          <w:szCs w:val="20"/>
        </w:rPr>
        <w:t xml:space="preserve"> know how to plan, configure, and operate simple WAN and switched LAN networks as well as know how </w:t>
      </w:r>
      <w:r w:rsidRPr="00CF369F">
        <w:rPr>
          <w:sz w:val="20"/>
          <w:szCs w:val="20"/>
          <w:shd w:val="clear" w:color="auto" w:fill="FFFFFF"/>
        </w:rPr>
        <w:t>intruders escalate privileges and what steps can be taken to secure a system.</w:t>
      </w:r>
    </w:p>
    <w:p w14:paraId="0BBF6BE8" w14:textId="77777777" w:rsidR="006653FF" w:rsidRPr="00CF369F" w:rsidRDefault="006653FF" w:rsidP="006653FF">
      <w:pPr>
        <w:pStyle w:val="Footer"/>
        <w:rPr>
          <w:b/>
          <w:bCs/>
          <w:sz w:val="20"/>
          <w:szCs w:val="20"/>
        </w:rPr>
      </w:pPr>
    </w:p>
    <w:p w14:paraId="499B661E" w14:textId="77777777" w:rsidR="006653FF" w:rsidRPr="00CF369F" w:rsidRDefault="006653FF" w:rsidP="006653FF">
      <w:pPr>
        <w:rPr>
          <w:color w:val="000000"/>
          <w:sz w:val="20"/>
          <w:szCs w:val="20"/>
        </w:rPr>
      </w:pPr>
      <w:r w:rsidRPr="00CF369F">
        <w:rPr>
          <w:b/>
          <w:bCs/>
          <w:sz w:val="20"/>
          <w:szCs w:val="20"/>
        </w:rPr>
        <w:t>Vo</w:t>
      </w:r>
      <w:r w:rsidRPr="00CF369F">
        <w:rPr>
          <w:b/>
          <w:bCs/>
          <w:spacing w:val="-1"/>
          <w:sz w:val="20"/>
          <w:szCs w:val="20"/>
        </w:rPr>
        <w:t>c</w:t>
      </w:r>
      <w:r w:rsidRPr="00CF369F">
        <w:rPr>
          <w:b/>
          <w:bCs/>
          <w:sz w:val="20"/>
          <w:szCs w:val="20"/>
        </w:rPr>
        <w:t>a</w:t>
      </w:r>
      <w:r w:rsidRPr="00CF369F">
        <w:rPr>
          <w:b/>
          <w:bCs/>
          <w:spacing w:val="2"/>
          <w:sz w:val="20"/>
          <w:szCs w:val="20"/>
        </w:rPr>
        <w:t>t</w:t>
      </w:r>
      <w:r w:rsidRPr="00CF369F">
        <w:rPr>
          <w:b/>
          <w:bCs/>
          <w:sz w:val="20"/>
          <w:szCs w:val="20"/>
        </w:rPr>
        <w:t>io</w:t>
      </w:r>
      <w:r w:rsidRPr="00CF369F">
        <w:rPr>
          <w:b/>
          <w:bCs/>
          <w:spacing w:val="1"/>
          <w:sz w:val="20"/>
          <w:szCs w:val="20"/>
        </w:rPr>
        <w:t>n</w:t>
      </w:r>
      <w:r w:rsidRPr="00CF369F">
        <w:rPr>
          <w:b/>
          <w:bCs/>
          <w:sz w:val="20"/>
          <w:szCs w:val="20"/>
        </w:rPr>
        <w:t>al</w:t>
      </w:r>
      <w:r w:rsidRPr="00CF369F">
        <w:rPr>
          <w:b/>
          <w:bCs/>
          <w:spacing w:val="-13"/>
          <w:sz w:val="20"/>
          <w:szCs w:val="20"/>
        </w:rPr>
        <w:t xml:space="preserve"> </w:t>
      </w:r>
      <w:r w:rsidRPr="00CF369F">
        <w:rPr>
          <w:b/>
          <w:bCs/>
          <w:spacing w:val="1"/>
          <w:sz w:val="20"/>
          <w:szCs w:val="20"/>
        </w:rPr>
        <w:t>Ob</w:t>
      </w:r>
      <w:r w:rsidRPr="00CF369F">
        <w:rPr>
          <w:b/>
          <w:bCs/>
          <w:spacing w:val="2"/>
          <w:sz w:val="20"/>
          <w:szCs w:val="20"/>
        </w:rPr>
        <w:t>j</w:t>
      </w:r>
      <w:r w:rsidRPr="00CF369F">
        <w:rPr>
          <w:b/>
          <w:bCs/>
          <w:spacing w:val="-1"/>
          <w:sz w:val="20"/>
          <w:szCs w:val="20"/>
        </w:rPr>
        <w:t>ec</w:t>
      </w:r>
      <w:r w:rsidRPr="00CF369F">
        <w:rPr>
          <w:b/>
          <w:bCs/>
          <w:spacing w:val="2"/>
          <w:sz w:val="20"/>
          <w:szCs w:val="20"/>
        </w:rPr>
        <w:t>t</w:t>
      </w:r>
      <w:r w:rsidRPr="00CF369F">
        <w:rPr>
          <w:b/>
          <w:bCs/>
          <w:sz w:val="20"/>
          <w:szCs w:val="20"/>
        </w:rPr>
        <w:t>iv</w:t>
      </w:r>
      <w:r w:rsidRPr="00CF369F">
        <w:rPr>
          <w:b/>
          <w:bCs/>
          <w:spacing w:val="-1"/>
          <w:sz w:val="20"/>
          <w:szCs w:val="20"/>
        </w:rPr>
        <w:t>e</w:t>
      </w:r>
      <w:r w:rsidRPr="00CF369F">
        <w:rPr>
          <w:b/>
          <w:bCs/>
          <w:sz w:val="20"/>
          <w:szCs w:val="20"/>
        </w:rPr>
        <w:t>s</w:t>
      </w:r>
      <w:r w:rsidRPr="00CF369F">
        <w:rPr>
          <w:sz w:val="20"/>
          <w:szCs w:val="20"/>
        </w:rPr>
        <w:t xml:space="preserve">: </w:t>
      </w:r>
      <w:r w:rsidRPr="00CF369F">
        <w:rPr>
          <w:spacing w:val="2"/>
          <w:sz w:val="20"/>
          <w:szCs w:val="20"/>
        </w:rPr>
        <w:t>T</w:t>
      </w:r>
      <w:r w:rsidRPr="00CF369F">
        <w:rPr>
          <w:spacing w:val="-5"/>
          <w:sz w:val="20"/>
          <w:szCs w:val="20"/>
        </w:rPr>
        <w:t>h</w:t>
      </w:r>
      <w:r w:rsidRPr="00CF369F">
        <w:rPr>
          <w:sz w:val="20"/>
          <w:szCs w:val="20"/>
        </w:rPr>
        <w:t>e</w:t>
      </w:r>
      <w:r w:rsidRPr="00CF369F">
        <w:rPr>
          <w:spacing w:val="8"/>
          <w:sz w:val="20"/>
          <w:szCs w:val="20"/>
        </w:rPr>
        <w:t xml:space="preserve"> </w:t>
      </w:r>
      <w:r w:rsidRPr="00CF369F">
        <w:rPr>
          <w:spacing w:val="6"/>
          <w:sz w:val="20"/>
          <w:szCs w:val="20"/>
        </w:rPr>
        <w:t>IT Security Specialist</w:t>
      </w:r>
      <w:r w:rsidRPr="00CF369F">
        <w:rPr>
          <w:sz w:val="20"/>
          <w:szCs w:val="20"/>
        </w:rPr>
        <w:t xml:space="preserve"> p</w:t>
      </w:r>
      <w:r w:rsidRPr="00CF369F">
        <w:rPr>
          <w:spacing w:val="-3"/>
          <w:sz w:val="20"/>
          <w:szCs w:val="20"/>
        </w:rPr>
        <w:t>r</w:t>
      </w:r>
      <w:r w:rsidRPr="00CF369F">
        <w:rPr>
          <w:spacing w:val="5"/>
          <w:sz w:val="20"/>
          <w:szCs w:val="20"/>
        </w:rPr>
        <w:t>o</w:t>
      </w:r>
      <w:r w:rsidRPr="00CF369F">
        <w:rPr>
          <w:spacing w:val="-5"/>
          <w:sz w:val="20"/>
          <w:szCs w:val="20"/>
        </w:rPr>
        <w:t>g</w:t>
      </w:r>
      <w:r w:rsidRPr="00CF369F">
        <w:rPr>
          <w:spacing w:val="2"/>
          <w:sz w:val="20"/>
          <w:szCs w:val="20"/>
        </w:rPr>
        <w:t>r</w:t>
      </w:r>
      <w:r w:rsidRPr="00CF369F">
        <w:rPr>
          <w:spacing w:val="-1"/>
          <w:sz w:val="20"/>
          <w:szCs w:val="20"/>
        </w:rPr>
        <w:t>a</w:t>
      </w:r>
      <w:r w:rsidRPr="00CF369F">
        <w:rPr>
          <w:sz w:val="20"/>
          <w:szCs w:val="20"/>
        </w:rPr>
        <w:t>m</w:t>
      </w:r>
      <w:r w:rsidRPr="00CF369F">
        <w:rPr>
          <w:spacing w:val="5"/>
          <w:sz w:val="20"/>
          <w:szCs w:val="20"/>
        </w:rPr>
        <w:t xml:space="preserve"> </w:t>
      </w:r>
      <w:r w:rsidRPr="00CF369F">
        <w:rPr>
          <w:spacing w:val="-4"/>
          <w:sz w:val="20"/>
          <w:szCs w:val="20"/>
        </w:rPr>
        <w:t>i</w:t>
      </w:r>
      <w:r w:rsidRPr="00CF369F">
        <w:rPr>
          <w:sz w:val="20"/>
          <w:szCs w:val="20"/>
        </w:rPr>
        <w:t>s</w:t>
      </w:r>
      <w:r w:rsidRPr="00CF369F">
        <w:rPr>
          <w:spacing w:val="9"/>
          <w:sz w:val="20"/>
          <w:szCs w:val="20"/>
        </w:rPr>
        <w:t xml:space="preserve"> </w:t>
      </w:r>
      <w:r w:rsidRPr="00CF369F">
        <w:rPr>
          <w:spacing w:val="5"/>
          <w:sz w:val="20"/>
          <w:szCs w:val="20"/>
        </w:rPr>
        <w:t>d</w:t>
      </w:r>
      <w:r w:rsidRPr="00CF369F">
        <w:rPr>
          <w:spacing w:val="-1"/>
          <w:sz w:val="20"/>
          <w:szCs w:val="20"/>
        </w:rPr>
        <w:t>e</w:t>
      </w:r>
      <w:r w:rsidRPr="00CF369F">
        <w:rPr>
          <w:spacing w:val="3"/>
          <w:sz w:val="20"/>
          <w:szCs w:val="20"/>
        </w:rPr>
        <w:t>s</w:t>
      </w:r>
      <w:r w:rsidRPr="00CF369F">
        <w:rPr>
          <w:spacing w:val="-4"/>
          <w:sz w:val="20"/>
          <w:szCs w:val="20"/>
        </w:rPr>
        <w:t>i</w:t>
      </w:r>
      <w:r w:rsidRPr="00CF369F">
        <w:rPr>
          <w:spacing w:val="5"/>
          <w:sz w:val="20"/>
          <w:szCs w:val="20"/>
        </w:rPr>
        <w:t>g</w:t>
      </w:r>
      <w:r w:rsidRPr="00CF369F">
        <w:rPr>
          <w:spacing w:val="-5"/>
          <w:sz w:val="20"/>
          <w:szCs w:val="20"/>
        </w:rPr>
        <w:t>n</w:t>
      </w:r>
      <w:r w:rsidRPr="00CF369F">
        <w:rPr>
          <w:spacing w:val="4"/>
          <w:sz w:val="20"/>
          <w:szCs w:val="20"/>
        </w:rPr>
        <w:t>e</w:t>
      </w:r>
      <w:r w:rsidRPr="00CF369F">
        <w:rPr>
          <w:sz w:val="20"/>
          <w:szCs w:val="20"/>
        </w:rPr>
        <w:t>d</w:t>
      </w:r>
      <w:r w:rsidRPr="00CF369F">
        <w:rPr>
          <w:spacing w:val="9"/>
          <w:sz w:val="20"/>
          <w:szCs w:val="20"/>
        </w:rPr>
        <w:t xml:space="preserve"> </w:t>
      </w:r>
      <w:r w:rsidRPr="00CF369F">
        <w:rPr>
          <w:spacing w:val="-8"/>
          <w:sz w:val="20"/>
          <w:szCs w:val="20"/>
        </w:rPr>
        <w:t>f</w:t>
      </w:r>
      <w:r w:rsidRPr="00CF369F">
        <w:rPr>
          <w:spacing w:val="5"/>
          <w:sz w:val="20"/>
          <w:szCs w:val="20"/>
        </w:rPr>
        <w:t>o</w:t>
      </w:r>
      <w:r w:rsidRPr="00CF369F">
        <w:rPr>
          <w:sz w:val="20"/>
          <w:szCs w:val="20"/>
        </w:rPr>
        <w:t>r</w:t>
      </w:r>
      <w:r w:rsidRPr="00CF369F">
        <w:rPr>
          <w:spacing w:val="16"/>
          <w:sz w:val="20"/>
          <w:szCs w:val="20"/>
        </w:rPr>
        <w:t xml:space="preserve"> </w:t>
      </w:r>
      <w:r w:rsidRPr="00CF369F">
        <w:rPr>
          <w:spacing w:val="-4"/>
          <w:sz w:val="20"/>
          <w:szCs w:val="20"/>
        </w:rPr>
        <w:t>i</w:t>
      </w:r>
      <w:r w:rsidRPr="00CF369F">
        <w:rPr>
          <w:spacing w:val="-5"/>
          <w:sz w:val="20"/>
          <w:szCs w:val="20"/>
        </w:rPr>
        <w:t>n</w:t>
      </w:r>
      <w:r w:rsidRPr="00CF369F">
        <w:rPr>
          <w:spacing w:val="5"/>
          <w:sz w:val="20"/>
          <w:szCs w:val="20"/>
        </w:rPr>
        <w:t>d</w:t>
      </w:r>
      <w:r w:rsidRPr="00CF369F">
        <w:rPr>
          <w:spacing w:val="-4"/>
          <w:sz w:val="20"/>
          <w:szCs w:val="20"/>
        </w:rPr>
        <w:t>i</w:t>
      </w:r>
      <w:r w:rsidRPr="00CF369F">
        <w:rPr>
          <w:spacing w:val="5"/>
          <w:sz w:val="20"/>
          <w:szCs w:val="20"/>
        </w:rPr>
        <w:t>v</w:t>
      </w:r>
      <w:r w:rsidRPr="00CF369F">
        <w:rPr>
          <w:spacing w:val="-4"/>
          <w:sz w:val="20"/>
          <w:szCs w:val="20"/>
        </w:rPr>
        <w:t>i</w:t>
      </w:r>
      <w:r w:rsidRPr="00CF369F">
        <w:rPr>
          <w:sz w:val="20"/>
          <w:szCs w:val="20"/>
        </w:rPr>
        <w:t>du</w:t>
      </w:r>
      <w:r w:rsidRPr="00CF369F">
        <w:rPr>
          <w:spacing w:val="4"/>
          <w:sz w:val="20"/>
          <w:szCs w:val="20"/>
        </w:rPr>
        <w:t>a</w:t>
      </w:r>
      <w:r w:rsidRPr="00CF369F">
        <w:rPr>
          <w:spacing w:val="-4"/>
          <w:sz w:val="20"/>
          <w:szCs w:val="20"/>
        </w:rPr>
        <w:t>l</w:t>
      </w:r>
      <w:r w:rsidRPr="00CF369F">
        <w:rPr>
          <w:sz w:val="20"/>
          <w:szCs w:val="20"/>
        </w:rPr>
        <w:t>s</w:t>
      </w:r>
      <w:r w:rsidRPr="00CF369F">
        <w:rPr>
          <w:spacing w:val="4"/>
          <w:sz w:val="20"/>
          <w:szCs w:val="20"/>
        </w:rPr>
        <w:t xml:space="preserve"> </w:t>
      </w:r>
      <w:r w:rsidRPr="00CF369F">
        <w:rPr>
          <w:spacing w:val="-2"/>
          <w:sz w:val="20"/>
          <w:szCs w:val="20"/>
        </w:rPr>
        <w:t>s</w:t>
      </w:r>
      <w:r w:rsidRPr="00CF369F">
        <w:rPr>
          <w:spacing w:val="-1"/>
          <w:sz w:val="20"/>
          <w:szCs w:val="20"/>
        </w:rPr>
        <w:t>ee</w:t>
      </w:r>
      <w:r w:rsidRPr="00CF369F">
        <w:rPr>
          <w:spacing w:val="5"/>
          <w:sz w:val="20"/>
          <w:szCs w:val="20"/>
        </w:rPr>
        <w:t>k</w:t>
      </w:r>
      <w:r w:rsidRPr="00CF369F">
        <w:rPr>
          <w:spacing w:val="-4"/>
          <w:sz w:val="20"/>
          <w:szCs w:val="20"/>
        </w:rPr>
        <w:t>i</w:t>
      </w:r>
      <w:r w:rsidRPr="00CF369F">
        <w:rPr>
          <w:sz w:val="20"/>
          <w:szCs w:val="20"/>
        </w:rPr>
        <w:t>ng</w:t>
      </w:r>
      <w:r w:rsidRPr="00CF369F">
        <w:rPr>
          <w:spacing w:val="15"/>
          <w:sz w:val="20"/>
          <w:szCs w:val="20"/>
        </w:rPr>
        <w:t xml:space="preserve"> </w:t>
      </w:r>
      <w:r w:rsidRPr="00CF369F">
        <w:rPr>
          <w:sz w:val="20"/>
          <w:szCs w:val="20"/>
        </w:rPr>
        <w:t>a</w:t>
      </w:r>
      <w:r w:rsidRPr="00CF369F">
        <w:rPr>
          <w:spacing w:val="10"/>
          <w:sz w:val="20"/>
          <w:szCs w:val="20"/>
        </w:rPr>
        <w:t xml:space="preserve"> </w:t>
      </w:r>
      <w:r w:rsidRPr="00CF369F">
        <w:rPr>
          <w:spacing w:val="4"/>
          <w:sz w:val="20"/>
          <w:szCs w:val="20"/>
        </w:rPr>
        <w:t>c</w:t>
      </w:r>
      <w:r w:rsidRPr="00CF369F">
        <w:rPr>
          <w:spacing w:val="-1"/>
          <w:sz w:val="20"/>
          <w:szCs w:val="20"/>
        </w:rPr>
        <w:t>a</w:t>
      </w:r>
      <w:r w:rsidRPr="00CF369F">
        <w:rPr>
          <w:spacing w:val="2"/>
          <w:sz w:val="20"/>
          <w:szCs w:val="20"/>
        </w:rPr>
        <w:t>r</w:t>
      </w:r>
      <w:r w:rsidRPr="00CF369F">
        <w:rPr>
          <w:spacing w:val="-1"/>
          <w:sz w:val="20"/>
          <w:szCs w:val="20"/>
        </w:rPr>
        <w:t>ee</w:t>
      </w:r>
      <w:r w:rsidRPr="00CF369F">
        <w:rPr>
          <w:sz w:val="20"/>
          <w:szCs w:val="20"/>
        </w:rPr>
        <w:t>r</w:t>
      </w:r>
      <w:r w:rsidRPr="00CF369F">
        <w:rPr>
          <w:spacing w:val="8"/>
          <w:sz w:val="20"/>
          <w:szCs w:val="20"/>
        </w:rPr>
        <w:t xml:space="preserve"> </w:t>
      </w:r>
      <w:r w:rsidRPr="00CF369F">
        <w:rPr>
          <w:spacing w:val="-1"/>
          <w:sz w:val="20"/>
          <w:szCs w:val="20"/>
        </w:rPr>
        <w:t>a</w:t>
      </w:r>
      <w:r w:rsidRPr="00CF369F">
        <w:rPr>
          <w:sz w:val="20"/>
          <w:szCs w:val="20"/>
        </w:rPr>
        <w:t>s</w:t>
      </w:r>
      <w:r w:rsidRPr="00CF369F">
        <w:rPr>
          <w:spacing w:val="12"/>
          <w:sz w:val="20"/>
          <w:szCs w:val="20"/>
        </w:rPr>
        <w:t xml:space="preserve"> </w:t>
      </w:r>
      <w:r w:rsidRPr="00CF369F">
        <w:rPr>
          <w:spacing w:val="4"/>
          <w:sz w:val="20"/>
          <w:szCs w:val="20"/>
        </w:rPr>
        <w:t>a</w:t>
      </w:r>
      <w:r w:rsidRPr="00CF369F">
        <w:rPr>
          <w:sz w:val="20"/>
          <w:szCs w:val="20"/>
        </w:rPr>
        <w:t>n</w:t>
      </w:r>
      <w:r w:rsidRPr="00CF369F">
        <w:rPr>
          <w:spacing w:val="10"/>
          <w:sz w:val="20"/>
          <w:szCs w:val="20"/>
        </w:rPr>
        <w:t xml:space="preserve"> </w:t>
      </w:r>
      <w:r w:rsidRPr="00CF369F">
        <w:rPr>
          <w:spacing w:val="-4"/>
          <w:sz w:val="20"/>
          <w:szCs w:val="20"/>
        </w:rPr>
        <w:t>i</w:t>
      </w:r>
      <w:r w:rsidRPr="00CF369F">
        <w:rPr>
          <w:spacing w:val="5"/>
          <w:sz w:val="20"/>
          <w:szCs w:val="20"/>
        </w:rPr>
        <w:t>n</w:t>
      </w:r>
      <w:r w:rsidRPr="00CF369F">
        <w:rPr>
          <w:spacing w:val="-8"/>
          <w:sz w:val="20"/>
          <w:szCs w:val="20"/>
        </w:rPr>
        <w:t>f</w:t>
      </w:r>
      <w:r w:rsidRPr="00CF369F">
        <w:rPr>
          <w:spacing w:val="5"/>
          <w:sz w:val="20"/>
          <w:szCs w:val="20"/>
        </w:rPr>
        <w:t>o</w:t>
      </w:r>
      <w:r w:rsidRPr="00CF369F">
        <w:rPr>
          <w:spacing w:val="2"/>
          <w:sz w:val="20"/>
          <w:szCs w:val="20"/>
        </w:rPr>
        <w:t>r</w:t>
      </w:r>
      <w:r w:rsidRPr="00CF369F">
        <w:rPr>
          <w:spacing w:val="-4"/>
          <w:sz w:val="20"/>
          <w:szCs w:val="20"/>
        </w:rPr>
        <w:t>m</w:t>
      </w:r>
      <w:r w:rsidRPr="00CF369F">
        <w:rPr>
          <w:spacing w:val="-1"/>
          <w:sz w:val="20"/>
          <w:szCs w:val="20"/>
        </w:rPr>
        <w:t>a</w:t>
      </w:r>
      <w:r w:rsidRPr="00CF369F">
        <w:rPr>
          <w:spacing w:val="10"/>
          <w:sz w:val="20"/>
          <w:szCs w:val="20"/>
        </w:rPr>
        <w:t>t</w:t>
      </w:r>
      <w:r w:rsidRPr="00CF369F">
        <w:rPr>
          <w:spacing w:val="-9"/>
          <w:sz w:val="20"/>
          <w:szCs w:val="20"/>
        </w:rPr>
        <w:t>i</w:t>
      </w:r>
      <w:r w:rsidRPr="00CF369F">
        <w:rPr>
          <w:spacing w:val="10"/>
          <w:sz w:val="20"/>
          <w:szCs w:val="20"/>
        </w:rPr>
        <w:t>o</w:t>
      </w:r>
      <w:r w:rsidRPr="00CF369F">
        <w:rPr>
          <w:sz w:val="20"/>
          <w:szCs w:val="20"/>
        </w:rPr>
        <w:t xml:space="preserve">n </w:t>
      </w:r>
      <w:r w:rsidRPr="00CF369F">
        <w:rPr>
          <w:spacing w:val="5"/>
          <w:sz w:val="20"/>
          <w:szCs w:val="20"/>
        </w:rPr>
        <w:t>t</w:t>
      </w:r>
      <w:r w:rsidRPr="00CF369F">
        <w:rPr>
          <w:spacing w:val="-1"/>
          <w:sz w:val="20"/>
          <w:szCs w:val="20"/>
        </w:rPr>
        <w:t>ec</w:t>
      </w:r>
      <w:r w:rsidRPr="00CF369F">
        <w:rPr>
          <w:spacing w:val="-5"/>
          <w:sz w:val="20"/>
          <w:szCs w:val="20"/>
        </w:rPr>
        <w:t>hn</w:t>
      </w:r>
      <w:r w:rsidRPr="00CF369F">
        <w:rPr>
          <w:spacing w:val="10"/>
          <w:sz w:val="20"/>
          <w:szCs w:val="20"/>
        </w:rPr>
        <w:t>o</w:t>
      </w:r>
      <w:r w:rsidRPr="00CF369F">
        <w:rPr>
          <w:spacing w:val="-9"/>
          <w:sz w:val="20"/>
          <w:szCs w:val="20"/>
        </w:rPr>
        <w:t>l</w:t>
      </w:r>
      <w:r w:rsidRPr="00CF369F">
        <w:rPr>
          <w:spacing w:val="5"/>
          <w:sz w:val="20"/>
          <w:szCs w:val="20"/>
        </w:rPr>
        <w:t>og</w:t>
      </w:r>
      <w:r w:rsidRPr="00CF369F">
        <w:rPr>
          <w:sz w:val="20"/>
          <w:szCs w:val="20"/>
        </w:rPr>
        <w:t>y</w:t>
      </w:r>
      <w:r w:rsidRPr="00CF369F">
        <w:rPr>
          <w:spacing w:val="-18"/>
          <w:sz w:val="20"/>
          <w:szCs w:val="20"/>
        </w:rPr>
        <w:t xml:space="preserve"> </w:t>
      </w:r>
      <w:r w:rsidRPr="00CF369F">
        <w:rPr>
          <w:spacing w:val="2"/>
          <w:sz w:val="20"/>
          <w:szCs w:val="20"/>
        </w:rPr>
        <w:t>(IT</w:t>
      </w:r>
      <w:r w:rsidRPr="00CF369F">
        <w:rPr>
          <w:sz w:val="20"/>
          <w:szCs w:val="20"/>
        </w:rPr>
        <w:t>) p</w:t>
      </w:r>
      <w:r w:rsidRPr="00CF369F">
        <w:rPr>
          <w:spacing w:val="-3"/>
          <w:sz w:val="20"/>
          <w:szCs w:val="20"/>
        </w:rPr>
        <w:t>r</w:t>
      </w:r>
      <w:r w:rsidRPr="00CF369F">
        <w:rPr>
          <w:spacing w:val="5"/>
          <w:sz w:val="20"/>
          <w:szCs w:val="20"/>
        </w:rPr>
        <w:t>o</w:t>
      </w:r>
      <w:r w:rsidRPr="00CF369F">
        <w:rPr>
          <w:spacing w:val="-8"/>
          <w:sz w:val="20"/>
          <w:szCs w:val="20"/>
        </w:rPr>
        <w:t>f</w:t>
      </w:r>
      <w:r w:rsidRPr="00CF369F">
        <w:rPr>
          <w:spacing w:val="-1"/>
          <w:sz w:val="20"/>
          <w:szCs w:val="20"/>
        </w:rPr>
        <w:t>e</w:t>
      </w:r>
      <w:r w:rsidRPr="00CF369F">
        <w:rPr>
          <w:spacing w:val="3"/>
          <w:sz w:val="20"/>
          <w:szCs w:val="20"/>
        </w:rPr>
        <w:t>ss</w:t>
      </w:r>
      <w:r w:rsidRPr="00CF369F">
        <w:rPr>
          <w:spacing w:val="-9"/>
          <w:sz w:val="20"/>
          <w:szCs w:val="20"/>
        </w:rPr>
        <w:t>i</w:t>
      </w:r>
      <w:r w:rsidRPr="00CF369F">
        <w:rPr>
          <w:spacing w:val="5"/>
          <w:sz w:val="20"/>
          <w:szCs w:val="20"/>
        </w:rPr>
        <w:t>o</w:t>
      </w:r>
      <w:r w:rsidRPr="00CF369F">
        <w:rPr>
          <w:sz w:val="20"/>
          <w:szCs w:val="20"/>
        </w:rPr>
        <w:t>n</w:t>
      </w:r>
      <w:r w:rsidRPr="00CF369F">
        <w:rPr>
          <w:spacing w:val="4"/>
          <w:sz w:val="20"/>
          <w:szCs w:val="20"/>
        </w:rPr>
        <w:t>a</w:t>
      </w:r>
      <w:r w:rsidRPr="00CF369F">
        <w:rPr>
          <w:sz w:val="20"/>
          <w:szCs w:val="20"/>
        </w:rPr>
        <w:t>l</w:t>
      </w:r>
      <w:r w:rsidRPr="00CF369F">
        <w:rPr>
          <w:spacing w:val="-19"/>
          <w:sz w:val="20"/>
          <w:szCs w:val="20"/>
        </w:rPr>
        <w:t xml:space="preserve"> </w:t>
      </w:r>
      <w:r w:rsidRPr="00CF369F">
        <w:rPr>
          <w:sz w:val="20"/>
          <w:szCs w:val="20"/>
        </w:rPr>
        <w:t>w</w:t>
      </w:r>
      <w:r w:rsidRPr="00CF369F">
        <w:rPr>
          <w:spacing w:val="5"/>
          <w:sz w:val="20"/>
          <w:szCs w:val="20"/>
        </w:rPr>
        <w:t>o</w:t>
      </w:r>
      <w:r w:rsidRPr="00CF369F">
        <w:rPr>
          <w:spacing w:val="2"/>
          <w:sz w:val="20"/>
          <w:szCs w:val="20"/>
        </w:rPr>
        <w:t>r</w:t>
      </w:r>
      <w:r w:rsidRPr="00CF369F">
        <w:rPr>
          <w:spacing w:val="5"/>
          <w:sz w:val="20"/>
          <w:szCs w:val="20"/>
        </w:rPr>
        <w:t>k</w:t>
      </w:r>
      <w:r w:rsidRPr="00CF369F">
        <w:rPr>
          <w:spacing w:val="-4"/>
          <w:sz w:val="20"/>
          <w:szCs w:val="20"/>
        </w:rPr>
        <w:t>i</w:t>
      </w:r>
      <w:r w:rsidRPr="00CF369F">
        <w:rPr>
          <w:spacing w:val="-5"/>
          <w:sz w:val="20"/>
          <w:szCs w:val="20"/>
        </w:rPr>
        <w:t>n</w:t>
      </w:r>
      <w:r w:rsidRPr="00CF369F">
        <w:rPr>
          <w:sz w:val="20"/>
          <w:szCs w:val="20"/>
        </w:rPr>
        <w:t>g</w:t>
      </w:r>
      <w:r w:rsidRPr="00CF369F">
        <w:rPr>
          <w:spacing w:val="-1"/>
          <w:sz w:val="20"/>
          <w:szCs w:val="20"/>
        </w:rPr>
        <w:t xml:space="preserve"> </w:t>
      </w:r>
      <w:r w:rsidRPr="00CF369F">
        <w:rPr>
          <w:spacing w:val="-4"/>
          <w:sz w:val="20"/>
          <w:szCs w:val="20"/>
        </w:rPr>
        <w:t>i</w:t>
      </w:r>
      <w:r w:rsidRPr="00CF369F">
        <w:rPr>
          <w:sz w:val="20"/>
          <w:szCs w:val="20"/>
        </w:rPr>
        <w:t>n</w:t>
      </w:r>
      <w:r w:rsidRPr="00CF369F">
        <w:rPr>
          <w:spacing w:val="-4"/>
          <w:sz w:val="20"/>
          <w:szCs w:val="20"/>
        </w:rPr>
        <w:t xml:space="preserve"> </w:t>
      </w:r>
      <w:r w:rsidRPr="00CF369F">
        <w:rPr>
          <w:spacing w:val="5"/>
          <w:sz w:val="20"/>
          <w:szCs w:val="20"/>
        </w:rPr>
        <w:t>t</w:t>
      </w:r>
      <w:r w:rsidRPr="00CF369F">
        <w:rPr>
          <w:spacing w:val="-5"/>
          <w:sz w:val="20"/>
          <w:szCs w:val="20"/>
        </w:rPr>
        <w:t>h</w:t>
      </w:r>
      <w:r w:rsidRPr="00CF369F">
        <w:rPr>
          <w:sz w:val="20"/>
          <w:szCs w:val="20"/>
        </w:rPr>
        <w:t>e</w:t>
      </w:r>
      <w:r w:rsidRPr="00CF369F">
        <w:rPr>
          <w:spacing w:val="-1"/>
          <w:sz w:val="20"/>
          <w:szCs w:val="20"/>
        </w:rPr>
        <w:t xml:space="preserve"> </w:t>
      </w:r>
      <w:r w:rsidRPr="00CF369F">
        <w:rPr>
          <w:spacing w:val="10"/>
          <w:sz w:val="20"/>
          <w:szCs w:val="20"/>
        </w:rPr>
        <w:t>t</w:t>
      </w:r>
      <w:r w:rsidRPr="00CF369F">
        <w:rPr>
          <w:spacing w:val="-9"/>
          <w:sz w:val="20"/>
          <w:szCs w:val="20"/>
        </w:rPr>
        <w:t>y</w:t>
      </w:r>
      <w:r w:rsidRPr="00CF369F">
        <w:rPr>
          <w:spacing w:val="5"/>
          <w:sz w:val="20"/>
          <w:szCs w:val="20"/>
        </w:rPr>
        <w:t>p</w:t>
      </w:r>
      <w:r w:rsidRPr="00CF369F">
        <w:rPr>
          <w:spacing w:val="-4"/>
          <w:sz w:val="20"/>
          <w:szCs w:val="20"/>
        </w:rPr>
        <w:t>i</w:t>
      </w:r>
      <w:r w:rsidRPr="00CF369F">
        <w:rPr>
          <w:spacing w:val="-1"/>
          <w:sz w:val="20"/>
          <w:szCs w:val="20"/>
        </w:rPr>
        <w:t>c</w:t>
      </w:r>
      <w:r w:rsidRPr="00CF369F">
        <w:rPr>
          <w:spacing w:val="4"/>
          <w:sz w:val="20"/>
          <w:szCs w:val="20"/>
        </w:rPr>
        <w:t>a</w:t>
      </w:r>
      <w:r w:rsidRPr="00CF369F">
        <w:rPr>
          <w:sz w:val="20"/>
          <w:szCs w:val="20"/>
        </w:rPr>
        <w:t>lly</w:t>
      </w:r>
      <w:r w:rsidRPr="00CF369F">
        <w:rPr>
          <w:spacing w:val="-10"/>
          <w:sz w:val="20"/>
          <w:szCs w:val="20"/>
        </w:rPr>
        <w:t xml:space="preserve"> </w:t>
      </w:r>
      <w:r w:rsidRPr="00CF369F">
        <w:rPr>
          <w:spacing w:val="-1"/>
          <w:sz w:val="20"/>
          <w:szCs w:val="20"/>
        </w:rPr>
        <w:t>c</w:t>
      </w:r>
      <w:r w:rsidRPr="00CF369F">
        <w:rPr>
          <w:spacing w:val="10"/>
          <w:sz w:val="20"/>
          <w:szCs w:val="20"/>
        </w:rPr>
        <w:t>o</w:t>
      </w:r>
      <w:r w:rsidRPr="00CF369F">
        <w:rPr>
          <w:spacing w:val="-9"/>
          <w:sz w:val="20"/>
          <w:szCs w:val="20"/>
        </w:rPr>
        <w:t>m</w:t>
      </w:r>
      <w:r w:rsidRPr="00CF369F">
        <w:rPr>
          <w:spacing w:val="5"/>
          <w:sz w:val="20"/>
          <w:szCs w:val="20"/>
        </w:rPr>
        <w:t>p</w:t>
      </w:r>
      <w:r w:rsidRPr="00CF369F">
        <w:rPr>
          <w:spacing w:val="-4"/>
          <w:sz w:val="20"/>
          <w:szCs w:val="20"/>
        </w:rPr>
        <w:t>l</w:t>
      </w:r>
      <w:r w:rsidRPr="00CF369F">
        <w:rPr>
          <w:spacing w:val="4"/>
          <w:sz w:val="20"/>
          <w:szCs w:val="20"/>
        </w:rPr>
        <w:t>e</w:t>
      </w:r>
      <w:r w:rsidRPr="00CF369F">
        <w:rPr>
          <w:sz w:val="20"/>
          <w:szCs w:val="20"/>
        </w:rPr>
        <w:t>x</w:t>
      </w:r>
      <w:r w:rsidRPr="00CF369F">
        <w:rPr>
          <w:spacing w:val="-10"/>
          <w:sz w:val="20"/>
          <w:szCs w:val="20"/>
        </w:rPr>
        <w:t xml:space="preserve"> </w:t>
      </w:r>
      <w:r w:rsidRPr="00CF369F">
        <w:rPr>
          <w:spacing w:val="-1"/>
          <w:sz w:val="20"/>
          <w:szCs w:val="20"/>
        </w:rPr>
        <w:t>c</w:t>
      </w:r>
      <w:r w:rsidRPr="00CF369F">
        <w:rPr>
          <w:spacing w:val="5"/>
          <w:sz w:val="20"/>
          <w:szCs w:val="20"/>
        </w:rPr>
        <w:t>o</w:t>
      </w:r>
      <w:r w:rsidRPr="00CF369F">
        <w:rPr>
          <w:spacing w:val="-9"/>
          <w:sz w:val="20"/>
          <w:szCs w:val="20"/>
        </w:rPr>
        <w:t>m</w:t>
      </w:r>
      <w:r w:rsidRPr="00CF369F">
        <w:rPr>
          <w:sz w:val="20"/>
          <w:szCs w:val="20"/>
        </w:rPr>
        <w:t>pu</w:t>
      </w:r>
      <w:r w:rsidRPr="00CF369F">
        <w:rPr>
          <w:spacing w:val="10"/>
          <w:sz w:val="20"/>
          <w:szCs w:val="20"/>
        </w:rPr>
        <w:t>t</w:t>
      </w:r>
      <w:r w:rsidRPr="00CF369F">
        <w:rPr>
          <w:spacing w:val="-4"/>
          <w:sz w:val="20"/>
          <w:szCs w:val="20"/>
        </w:rPr>
        <w:t>i</w:t>
      </w:r>
      <w:r w:rsidRPr="00CF369F">
        <w:rPr>
          <w:spacing w:val="-5"/>
          <w:sz w:val="20"/>
          <w:szCs w:val="20"/>
        </w:rPr>
        <w:t>n</w:t>
      </w:r>
      <w:r w:rsidRPr="00CF369F">
        <w:rPr>
          <w:sz w:val="20"/>
          <w:szCs w:val="20"/>
        </w:rPr>
        <w:t>g</w:t>
      </w:r>
      <w:r w:rsidRPr="00CF369F">
        <w:rPr>
          <w:spacing w:val="-8"/>
          <w:sz w:val="20"/>
          <w:szCs w:val="20"/>
        </w:rPr>
        <w:t xml:space="preserve"> </w:t>
      </w:r>
      <w:r w:rsidRPr="00CF369F">
        <w:rPr>
          <w:spacing w:val="4"/>
          <w:sz w:val="20"/>
          <w:szCs w:val="20"/>
        </w:rPr>
        <w:t>e</w:t>
      </w:r>
      <w:r w:rsidRPr="00CF369F">
        <w:rPr>
          <w:sz w:val="20"/>
          <w:szCs w:val="20"/>
        </w:rPr>
        <w:t>nv</w:t>
      </w:r>
      <w:r w:rsidRPr="00CF369F">
        <w:rPr>
          <w:spacing w:val="-4"/>
          <w:sz w:val="20"/>
          <w:szCs w:val="20"/>
        </w:rPr>
        <w:t>i</w:t>
      </w:r>
      <w:r w:rsidRPr="00CF369F">
        <w:rPr>
          <w:spacing w:val="2"/>
          <w:sz w:val="20"/>
          <w:szCs w:val="20"/>
        </w:rPr>
        <w:t>r</w:t>
      </w:r>
      <w:r w:rsidRPr="00CF369F">
        <w:rPr>
          <w:spacing w:val="5"/>
          <w:sz w:val="20"/>
          <w:szCs w:val="20"/>
        </w:rPr>
        <w:t>o</w:t>
      </w:r>
      <w:r w:rsidRPr="00CF369F">
        <w:rPr>
          <w:sz w:val="20"/>
          <w:szCs w:val="20"/>
        </w:rPr>
        <w:t>n</w:t>
      </w:r>
      <w:r w:rsidRPr="00CF369F">
        <w:rPr>
          <w:spacing w:val="-4"/>
          <w:sz w:val="20"/>
          <w:szCs w:val="20"/>
        </w:rPr>
        <w:t>m</w:t>
      </w:r>
      <w:r w:rsidRPr="00CF369F">
        <w:rPr>
          <w:spacing w:val="4"/>
          <w:sz w:val="20"/>
          <w:szCs w:val="20"/>
        </w:rPr>
        <w:t>e</w:t>
      </w:r>
      <w:r w:rsidRPr="00CF369F">
        <w:rPr>
          <w:spacing w:val="-5"/>
          <w:sz w:val="20"/>
          <w:szCs w:val="20"/>
        </w:rPr>
        <w:t>n</w:t>
      </w:r>
      <w:r w:rsidRPr="00CF369F">
        <w:rPr>
          <w:sz w:val="20"/>
          <w:szCs w:val="20"/>
        </w:rPr>
        <w:t>t</w:t>
      </w:r>
      <w:r w:rsidRPr="00CF369F">
        <w:rPr>
          <w:spacing w:val="-9"/>
          <w:sz w:val="20"/>
          <w:szCs w:val="20"/>
        </w:rPr>
        <w:t xml:space="preserve"> </w:t>
      </w:r>
      <w:r w:rsidRPr="00CF369F">
        <w:rPr>
          <w:spacing w:val="5"/>
          <w:sz w:val="20"/>
          <w:szCs w:val="20"/>
        </w:rPr>
        <w:t>o</w:t>
      </w:r>
      <w:r w:rsidRPr="00CF369F">
        <w:rPr>
          <w:sz w:val="20"/>
          <w:szCs w:val="20"/>
        </w:rPr>
        <w:t>f</w:t>
      </w:r>
      <w:r w:rsidRPr="00CF369F">
        <w:rPr>
          <w:spacing w:val="-2"/>
          <w:sz w:val="20"/>
          <w:szCs w:val="20"/>
        </w:rPr>
        <w:t xml:space="preserve"> </w:t>
      </w:r>
      <w:r w:rsidRPr="00CF369F">
        <w:rPr>
          <w:spacing w:val="-4"/>
          <w:sz w:val="20"/>
          <w:szCs w:val="20"/>
        </w:rPr>
        <w:t>m</w:t>
      </w:r>
      <w:r w:rsidRPr="00CF369F">
        <w:rPr>
          <w:spacing w:val="-1"/>
          <w:sz w:val="20"/>
          <w:szCs w:val="20"/>
        </w:rPr>
        <w:t>e</w:t>
      </w:r>
      <w:r w:rsidRPr="00CF369F">
        <w:rPr>
          <w:spacing w:val="5"/>
          <w:sz w:val="20"/>
          <w:szCs w:val="20"/>
        </w:rPr>
        <w:t>d</w:t>
      </w:r>
      <w:r w:rsidRPr="00CF369F">
        <w:rPr>
          <w:spacing w:val="-4"/>
          <w:sz w:val="20"/>
          <w:szCs w:val="20"/>
        </w:rPr>
        <w:t>i</w:t>
      </w:r>
      <w:r w:rsidRPr="00CF369F">
        <w:rPr>
          <w:spacing w:val="5"/>
          <w:sz w:val="20"/>
          <w:szCs w:val="20"/>
        </w:rPr>
        <w:t>u</w:t>
      </w:r>
      <w:r w:rsidRPr="00CF369F">
        <w:rPr>
          <w:sz w:val="20"/>
          <w:szCs w:val="20"/>
        </w:rPr>
        <w:t>m</w:t>
      </w:r>
      <w:r w:rsidRPr="00CF369F">
        <w:rPr>
          <w:spacing w:val="-14"/>
          <w:sz w:val="20"/>
          <w:szCs w:val="20"/>
        </w:rPr>
        <w:t xml:space="preserve"> </w:t>
      </w:r>
      <w:r w:rsidRPr="00CF369F">
        <w:rPr>
          <w:spacing w:val="5"/>
          <w:sz w:val="20"/>
          <w:szCs w:val="20"/>
        </w:rPr>
        <w:t>t</w:t>
      </w:r>
      <w:r w:rsidRPr="00CF369F">
        <w:rPr>
          <w:sz w:val="20"/>
          <w:szCs w:val="20"/>
        </w:rPr>
        <w:t>o</w:t>
      </w:r>
      <w:r w:rsidRPr="00CF369F">
        <w:rPr>
          <w:spacing w:val="5"/>
          <w:sz w:val="20"/>
          <w:szCs w:val="20"/>
        </w:rPr>
        <w:t xml:space="preserve"> </w:t>
      </w:r>
      <w:r w:rsidRPr="00CF369F">
        <w:rPr>
          <w:spacing w:val="-9"/>
          <w:sz w:val="20"/>
          <w:szCs w:val="20"/>
        </w:rPr>
        <w:t>l</w:t>
      </w:r>
      <w:r w:rsidRPr="00CF369F">
        <w:rPr>
          <w:spacing w:val="-1"/>
          <w:sz w:val="20"/>
          <w:szCs w:val="20"/>
        </w:rPr>
        <w:t>a</w:t>
      </w:r>
      <w:r w:rsidRPr="00CF369F">
        <w:rPr>
          <w:spacing w:val="2"/>
          <w:sz w:val="20"/>
          <w:szCs w:val="20"/>
        </w:rPr>
        <w:t>r</w:t>
      </w:r>
      <w:r w:rsidRPr="00CF369F">
        <w:rPr>
          <w:spacing w:val="5"/>
          <w:sz w:val="20"/>
          <w:szCs w:val="20"/>
        </w:rPr>
        <w:t>g</w:t>
      </w:r>
      <w:r w:rsidRPr="00CF369F">
        <w:rPr>
          <w:sz w:val="20"/>
          <w:szCs w:val="20"/>
        </w:rPr>
        <w:t xml:space="preserve">e </w:t>
      </w:r>
      <w:r w:rsidRPr="00CF369F">
        <w:rPr>
          <w:spacing w:val="5"/>
          <w:sz w:val="20"/>
          <w:szCs w:val="20"/>
        </w:rPr>
        <w:t>o</w:t>
      </w:r>
      <w:r w:rsidRPr="00CF369F">
        <w:rPr>
          <w:spacing w:val="2"/>
          <w:sz w:val="20"/>
          <w:szCs w:val="20"/>
        </w:rPr>
        <w:t>r</w:t>
      </w:r>
      <w:r w:rsidRPr="00CF369F">
        <w:rPr>
          <w:sz w:val="20"/>
          <w:szCs w:val="20"/>
        </w:rPr>
        <w:t>g</w:t>
      </w:r>
      <w:r w:rsidRPr="00CF369F">
        <w:rPr>
          <w:spacing w:val="-1"/>
          <w:sz w:val="20"/>
          <w:szCs w:val="20"/>
        </w:rPr>
        <w:t>a</w:t>
      </w:r>
      <w:r w:rsidRPr="00CF369F">
        <w:rPr>
          <w:sz w:val="20"/>
          <w:szCs w:val="20"/>
        </w:rPr>
        <w:t>n</w:t>
      </w:r>
      <w:r w:rsidRPr="00CF369F">
        <w:rPr>
          <w:spacing w:val="-9"/>
          <w:sz w:val="20"/>
          <w:szCs w:val="20"/>
        </w:rPr>
        <w:t>i</w:t>
      </w:r>
      <w:r w:rsidRPr="00CF369F">
        <w:rPr>
          <w:spacing w:val="-1"/>
          <w:sz w:val="20"/>
          <w:szCs w:val="20"/>
        </w:rPr>
        <w:t>za</w:t>
      </w:r>
      <w:r w:rsidRPr="00CF369F">
        <w:rPr>
          <w:spacing w:val="10"/>
          <w:sz w:val="20"/>
          <w:szCs w:val="20"/>
        </w:rPr>
        <w:t>t</w:t>
      </w:r>
      <w:r w:rsidRPr="00CF369F">
        <w:rPr>
          <w:spacing w:val="-9"/>
          <w:sz w:val="20"/>
          <w:szCs w:val="20"/>
        </w:rPr>
        <w:t>i</w:t>
      </w:r>
      <w:r w:rsidRPr="00CF369F">
        <w:rPr>
          <w:spacing w:val="5"/>
          <w:sz w:val="20"/>
          <w:szCs w:val="20"/>
        </w:rPr>
        <w:t>o</w:t>
      </w:r>
      <w:r w:rsidRPr="00CF369F">
        <w:rPr>
          <w:spacing w:val="-5"/>
          <w:sz w:val="20"/>
          <w:szCs w:val="20"/>
        </w:rPr>
        <w:t>n</w:t>
      </w:r>
      <w:r w:rsidRPr="00CF369F">
        <w:rPr>
          <w:sz w:val="20"/>
          <w:szCs w:val="20"/>
        </w:rPr>
        <w:t>. The student will also have developed professional skills to assist in the obtainment of work and promotion in the IT industry. Examples of occupations include, but are not limited to</w:t>
      </w:r>
      <w:r w:rsidRPr="00CF369F">
        <w:rPr>
          <w:spacing w:val="-2"/>
          <w:sz w:val="20"/>
          <w:szCs w:val="20"/>
        </w:rPr>
        <w:t xml:space="preserve">: </w:t>
      </w:r>
      <w:r w:rsidRPr="00CF369F">
        <w:rPr>
          <w:sz w:val="20"/>
          <w:szCs w:val="20"/>
        </w:rPr>
        <w:t xml:space="preserve">Security Consultant, Systems Analyst, Firewall Engineer, Cisco Network Engineer, Infrastructure Network Engineer, Security Analyst, Data Security Engineer, IT Security Risk Management, Security Supervisor, Information System Security Specialist, Security Engineer, Information Security Officer, Threat &amp; Vulnerability Analyst, Information Security Consultant, Protection &amp; Control Specialist, and Windows Security. The coursework and practice tests within the program prepare students to sit for the following Industry Certification exams: MTA Server Fundamentals, CompTIA Server+, MTA Networking, CompTIA Network+, CompTIA Security+, CCNA, CySA+, Certified Ethical Hacker. </w:t>
      </w:r>
      <w:r w:rsidRPr="00CF369F">
        <w:rPr>
          <w:color w:val="000000"/>
          <w:sz w:val="20"/>
          <w:szCs w:val="20"/>
        </w:rPr>
        <w:t>All eligible students may receive at least one certification exam voucher upon request for each exam at no cost.</w:t>
      </w:r>
    </w:p>
    <w:p w14:paraId="69A967A2" w14:textId="77777777" w:rsidR="006653FF" w:rsidRPr="00CF369F" w:rsidRDefault="006653FF" w:rsidP="006653FF">
      <w:pPr>
        <w:rPr>
          <w:sz w:val="20"/>
          <w:szCs w:val="20"/>
        </w:rPr>
      </w:pPr>
    </w:p>
    <w:p w14:paraId="0E152571" w14:textId="77777777" w:rsidR="00F92D4F" w:rsidRPr="00CF1419" w:rsidRDefault="00F92D4F" w:rsidP="00F92D4F">
      <w:pPr>
        <w:ind w:right="-20"/>
        <w:rPr>
          <w:sz w:val="16"/>
          <w:szCs w:val="16"/>
        </w:rPr>
      </w:pPr>
      <w:r w:rsidRPr="003067B7">
        <w:rPr>
          <w:b/>
          <w:bCs/>
          <w:sz w:val="22"/>
          <w:szCs w:val="22"/>
        </w:rPr>
        <w:t>Co</w:t>
      </w:r>
      <w:r w:rsidRPr="003067B7">
        <w:rPr>
          <w:b/>
          <w:bCs/>
          <w:spacing w:val="1"/>
          <w:sz w:val="22"/>
          <w:szCs w:val="22"/>
        </w:rPr>
        <w:t>u</w:t>
      </w:r>
      <w:r w:rsidRPr="003067B7">
        <w:rPr>
          <w:b/>
          <w:bCs/>
          <w:spacing w:val="-1"/>
          <w:sz w:val="22"/>
          <w:szCs w:val="22"/>
        </w:rPr>
        <w:t>r</w:t>
      </w:r>
      <w:r w:rsidRPr="003067B7">
        <w:rPr>
          <w:b/>
          <w:bCs/>
          <w:spacing w:val="-2"/>
          <w:sz w:val="22"/>
          <w:szCs w:val="22"/>
        </w:rPr>
        <w:t>s</w:t>
      </w:r>
      <w:r w:rsidRPr="003067B7">
        <w:rPr>
          <w:b/>
          <w:bCs/>
          <w:sz w:val="22"/>
          <w:szCs w:val="22"/>
        </w:rPr>
        <w:t>e</w:t>
      </w:r>
      <w:r w:rsidRPr="003067B7">
        <w:rPr>
          <w:b/>
          <w:bCs/>
          <w:spacing w:val="-5"/>
          <w:sz w:val="22"/>
          <w:szCs w:val="22"/>
        </w:rPr>
        <w:t xml:space="preserve"> Sequence and </w:t>
      </w:r>
      <w:r w:rsidRPr="003067B7">
        <w:rPr>
          <w:b/>
          <w:bCs/>
          <w:sz w:val="22"/>
          <w:szCs w:val="22"/>
        </w:rPr>
        <w:t>D</w:t>
      </w:r>
      <w:r w:rsidRPr="003067B7">
        <w:rPr>
          <w:b/>
          <w:bCs/>
          <w:spacing w:val="-1"/>
          <w:sz w:val="22"/>
          <w:szCs w:val="22"/>
        </w:rPr>
        <w:t>e</w:t>
      </w:r>
      <w:r w:rsidRPr="003067B7">
        <w:rPr>
          <w:b/>
          <w:bCs/>
          <w:spacing w:val="-2"/>
          <w:sz w:val="22"/>
          <w:szCs w:val="22"/>
        </w:rPr>
        <w:t>s</w:t>
      </w:r>
      <w:r w:rsidRPr="003067B7">
        <w:rPr>
          <w:b/>
          <w:bCs/>
          <w:spacing w:val="4"/>
          <w:sz w:val="22"/>
          <w:szCs w:val="22"/>
        </w:rPr>
        <w:t>c</w:t>
      </w:r>
      <w:r w:rsidRPr="003067B7">
        <w:rPr>
          <w:b/>
          <w:bCs/>
          <w:spacing w:val="-6"/>
          <w:sz w:val="22"/>
          <w:szCs w:val="22"/>
        </w:rPr>
        <w:t>r</w:t>
      </w:r>
      <w:r w:rsidRPr="003067B7">
        <w:rPr>
          <w:b/>
          <w:bCs/>
          <w:sz w:val="22"/>
          <w:szCs w:val="22"/>
        </w:rPr>
        <w:t>i</w:t>
      </w:r>
      <w:r w:rsidRPr="003067B7">
        <w:rPr>
          <w:b/>
          <w:bCs/>
          <w:spacing w:val="1"/>
          <w:sz w:val="22"/>
          <w:szCs w:val="22"/>
        </w:rPr>
        <w:t>p</w:t>
      </w:r>
      <w:r w:rsidRPr="003067B7">
        <w:rPr>
          <w:b/>
          <w:bCs/>
          <w:spacing w:val="2"/>
          <w:sz w:val="22"/>
          <w:szCs w:val="22"/>
        </w:rPr>
        <w:t>t</w:t>
      </w:r>
      <w:r w:rsidRPr="003067B7">
        <w:rPr>
          <w:b/>
          <w:bCs/>
          <w:sz w:val="22"/>
          <w:szCs w:val="22"/>
        </w:rPr>
        <w:t>io</w:t>
      </w:r>
      <w:r w:rsidRPr="003067B7">
        <w:rPr>
          <w:b/>
          <w:bCs/>
          <w:spacing w:val="1"/>
          <w:sz w:val="22"/>
          <w:szCs w:val="22"/>
        </w:rPr>
        <w:t>n</w:t>
      </w:r>
      <w:r w:rsidRPr="003067B7">
        <w:rPr>
          <w:b/>
          <w:bCs/>
          <w:spacing w:val="-2"/>
          <w:sz w:val="22"/>
          <w:szCs w:val="22"/>
        </w:rPr>
        <w:t>s</w:t>
      </w:r>
      <w:r w:rsidRPr="003067B7">
        <w:rPr>
          <w:b/>
          <w:bCs/>
          <w:sz w:val="22"/>
          <w:szCs w:val="22"/>
        </w:rPr>
        <w:t>:</w:t>
      </w:r>
      <w:r>
        <w:rPr>
          <w:b/>
          <w:bCs/>
        </w:rPr>
        <w:t xml:space="preserve"> </w:t>
      </w:r>
      <w:r w:rsidRPr="009569A0">
        <w:rPr>
          <w:bCs/>
          <w:sz w:val="18"/>
          <w:szCs w:val="18"/>
        </w:rPr>
        <w:t xml:space="preserve">Each course is typically </w:t>
      </w:r>
      <w:r w:rsidRPr="009569A0">
        <w:rPr>
          <w:bCs/>
          <w:spacing w:val="2"/>
          <w:sz w:val="18"/>
          <w:szCs w:val="18"/>
        </w:rPr>
        <w:t>5-7 weeks at 17-24 hours per week. Courses can be taken in any order.</w:t>
      </w:r>
    </w:p>
    <w:p w14:paraId="5FFFB6F4" w14:textId="77777777" w:rsidR="006653FF" w:rsidRPr="008626BC" w:rsidRDefault="006653FF" w:rsidP="006653FF">
      <w:pPr>
        <w:pStyle w:val="Footer"/>
        <w:rPr>
          <w:b/>
          <w:sz w:val="22"/>
          <w:szCs w:val="22"/>
        </w:rPr>
      </w:pPr>
    </w:p>
    <w:p w14:paraId="2CE4C54D" w14:textId="77777777" w:rsidR="00252978" w:rsidRPr="001A7604" w:rsidRDefault="00252978" w:rsidP="00252978">
      <w:pPr>
        <w:pStyle w:val="Footer"/>
        <w:rPr>
          <w:b/>
          <w:bCs/>
          <w:spacing w:val="-10"/>
          <w:sz w:val="20"/>
          <w:szCs w:val="20"/>
        </w:rPr>
      </w:pPr>
      <w:r w:rsidRPr="001A7604">
        <w:rPr>
          <w:b/>
          <w:bCs/>
          <w:spacing w:val="11"/>
          <w:sz w:val="20"/>
          <w:szCs w:val="20"/>
        </w:rPr>
        <w:t>Server I (</w:t>
      </w:r>
      <w:r w:rsidRPr="001A7604">
        <w:rPr>
          <w:b/>
          <w:bCs/>
          <w:spacing w:val="-14"/>
          <w:sz w:val="20"/>
          <w:szCs w:val="20"/>
        </w:rPr>
        <w:t>6 FIN AID QCH, 7.5 ACAD QCH</w:t>
      </w:r>
      <w:r w:rsidRPr="001A7604">
        <w:rPr>
          <w:b/>
          <w:bCs/>
          <w:spacing w:val="-10"/>
          <w:sz w:val="20"/>
          <w:szCs w:val="20"/>
        </w:rPr>
        <w:t xml:space="preserve">, </w:t>
      </w:r>
      <w:r w:rsidRPr="001A7604">
        <w:rPr>
          <w:b/>
          <w:bCs/>
          <w:spacing w:val="-6"/>
          <w:sz w:val="20"/>
          <w:szCs w:val="20"/>
        </w:rPr>
        <w:t>1.5</w:t>
      </w:r>
      <w:r w:rsidRPr="001A7604">
        <w:rPr>
          <w:b/>
          <w:bCs/>
          <w:spacing w:val="-10"/>
          <w:sz w:val="20"/>
          <w:szCs w:val="20"/>
        </w:rPr>
        <w:t xml:space="preserve"> QCH/30 Lecture Hours, 6 QCH/90 Lab Hours, 120 Total Clock Hours):</w:t>
      </w:r>
    </w:p>
    <w:p w14:paraId="5F71D467" w14:textId="77777777" w:rsidR="00252978" w:rsidRPr="006D7EB3" w:rsidRDefault="00252978" w:rsidP="00252978">
      <w:pPr>
        <w:pStyle w:val="Footer"/>
        <w:rPr>
          <w:spacing w:val="2"/>
          <w:sz w:val="16"/>
          <w:szCs w:val="16"/>
        </w:rPr>
      </w:pPr>
      <w:r w:rsidRPr="001A7604">
        <w:rPr>
          <w:spacing w:val="2"/>
          <w:sz w:val="20"/>
          <w:szCs w:val="20"/>
        </w:rPr>
        <w:t>T</w:t>
      </w:r>
      <w:r w:rsidRPr="001A7604">
        <w:rPr>
          <w:sz w:val="20"/>
          <w:szCs w:val="20"/>
        </w:rPr>
        <w:t>o</w:t>
      </w:r>
      <w:r w:rsidRPr="001A7604">
        <w:rPr>
          <w:spacing w:val="5"/>
          <w:sz w:val="20"/>
          <w:szCs w:val="20"/>
        </w:rPr>
        <w:t xml:space="preserve"> </w:t>
      </w:r>
      <w:r w:rsidRPr="001A7604">
        <w:rPr>
          <w:sz w:val="20"/>
          <w:szCs w:val="20"/>
        </w:rPr>
        <w:t>p</w:t>
      </w:r>
      <w:r w:rsidRPr="001A7604">
        <w:rPr>
          <w:spacing w:val="5"/>
          <w:sz w:val="20"/>
          <w:szCs w:val="20"/>
        </w:rPr>
        <w:t>r</w:t>
      </w:r>
      <w:r w:rsidRPr="001A7604">
        <w:rPr>
          <w:spacing w:val="-4"/>
          <w:sz w:val="20"/>
          <w:szCs w:val="20"/>
        </w:rPr>
        <w:t>ov</w:t>
      </w:r>
      <w:r w:rsidRPr="001A7604">
        <w:rPr>
          <w:spacing w:val="2"/>
          <w:sz w:val="20"/>
          <w:szCs w:val="20"/>
        </w:rPr>
        <w:t>i</w:t>
      </w:r>
      <w:r w:rsidRPr="001A7604">
        <w:rPr>
          <w:sz w:val="20"/>
          <w:szCs w:val="20"/>
        </w:rPr>
        <w:t>de</w:t>
      </w:r>
      <w:r w:rsidRPr="001A7604">
        <w:rPr>
          <w:spacing w:val="7"/>
          <w:sz w:val="20"/>
          <w:szCs w:val="20"/>
        </w:rPr>
        <w:t xml:space="preserve"> </w:t>
      </w:r>
      <w:r w:rsidRPr="001A7604">
        <w:rPr>
          <w:spacing w:val="-3"/>
          <w:sz w:val="20"/>
          <w:szCs w:val="20"/>
        </w:rPr>
        <w:t>t</w:t>
      </w:r>
      <w:r w:rsidRPr="001A7604">
        <w:rPr>
          <w:spacing w:val="5"/>
          <w:sz w:val="20"/>
          <w:szCs w:val="20"/>
        </w:rPr>
        <w:t>h</w:t>
      </w:r>
      <w:r w:rsidRPr="001A7604">
        <w:rPr>
          <w:sz w:val="20"/>
          <w:szCs w:val="20"/>
        </w:rPr>
        <w:t>e</w:t>
      </w:r>
      <w:r w:rsidRPr="001A7604">
        <w:rPr>
          <w:spacing w:val="7"/>
          <w:sz w:val="20"/>
          <w:szCs w:val="20"/>
        </w:rPr>
        <w:t xml:space="preserve"> </w:t>
      </w:r>
      <w:r w:rsidRPr="001A7604">
        <w:rPr>
          <w:spacing w:val="-1"/>
          <w:sz w:val="20"/>
          <w:szCs w:val="20"/>
        </w:rPr>
        <w:t>s</w:t>
      </w:r>
      <w:r w:rsidRPr="001A7604">
        <w:rPr>
          <w:spacing w:val="2"/>
          <w:sz w:val="20"/>
          <w:szCs w:val="20"/>
        </w:rPr>
        <w:t>t</w:t>
      </w:r>
      <w:r w:rsidRPr="001A7604">
        <w:rPr>
          <w:sz w:val="20"/>
          <w:szCs w:val="20"/>
        </w:rPr>
        <w:t>ud</w:t>
      </w:r>
      <w:r w:rsidRPr="001A7604">
        <w:rPr>
          <w:spacing w:val="-8"/>
          <w:sz w:val="20"/>
          <w:szCs w:val="20"/>
        </w:rPr>
        <w:t>e</w:t>
      </w:r>
      <w:r w:rsidRPr="001A7604">
        <w:rPr>
          <w:spacing w:val="5"/>
          <w:sz w:val="20"/>
          <w:szCs w:val="20"/>
        </w:rPr>
        <w:t>n</w:t>
      </w:r>
      <w:r w:rsidRPr="001A7604">
        <w:rPr>
          <w:sz w:val="20"/>
          <w:szCs w:val="20"/>
        </w:rPr>
        <w:t>t</w:t>
      </w:r>
      <w:r w:rsidRPr="001A7604">
        <w:rPr>
          <w:spacing w:val="11"/>
          <w:sz w:val="20"/>
          <w:szCs w:val="20"/>
        </w:rPr>
        <w:t xml:space="preserve"> </w:t>
      </w:r>
      <w:r w:rsidRPr="001A7604">
        <w:rPr>
          <w:spacing w:val="-6"/>
          <w:sz w:val="20"/>
          <w:szCs w:val="20"/>
        </w:rPr>
        <w:t>w</w:t>
      </w:r>
      <w:r w:rsidRPr="001A7604">
        <w:rPr>
          <w:spacing w:val="2"/>
          <w:sz w:val="20"/>
          <w:szCs w:val="20"/>
        </w:rPr>
        <w:t>i</w:t>
      </w:r>
      <w:r w:rsidRPr="001A7604">
        <w:rPr>
          <w:spacing w:val="-3"/>
          <w:sz w:val="20"/>
          <w:szCs w:val="20"/>
        </w:rPr>
        <w:t>t</w:t>
      </w:r>
      <w:r w:rsidRPr="001A7604">
        <w:rPr>
          <w:sz w:val="20"/>
          <w:szCs w:val="20"/>
        </w:rPr>
        <w:t>h</w:t>
      </w:r>
      <w:r w:rsidRPr="001A7604">
        <w:rPr>
          <w:spacing w:val="9"/>
          <w:sz w:val="20"/>
          <w:szCs w:val="20"/>
        </w:rPr>
        <w:t xml:space="preserve"> </w:t>
      </w:r>
      <w:r w:rsidRPr="001A7604">
        <w:rPr>
          <w:spacing w:val="-3"/>
          <w:sz w:val="20"/>
          <w:szCs w:val="20"/>
        </w:rPr>
        <w:t>t</w:t>
      </w:r>
      <w:r w:rsidRPr="001A7604">
        <w:rPr>
          <w:spacing w:val="5"/>
          <w:sz w:val="20"/>
          <w:szCs w:val="20"/>
        </w:rPr>
        <w:t>h</w:t>
      </w:r>
      <w:r w:rsidRPr="001A7604">
        <w:rPr>
          <w:sz w:val="20"/>
          <w:szCs w:val="20"/>
        </w:rPr>
        <w:t>e</w:t>
      </w:r>
      <w:r w:rsidRPr="001A7604">
        <w:rPr>
          <w:spacing w:val="7"/>
          <w:sz w:val="20"/>
          <w:szCs w:val="20"/>
        </w:rPr>
        <w:t xml:space="preserve"> </w:t>
      </w:r>
      <w:r w:rsidRPr="001A7604">
        <w:rPr>
          <w:spacing w:val="-4"/>
          <w:sz w:val="20"/>
          <w:szCs w:val="20"/>
        </w:rPr>
        <w:t>k</w:t>
      </w:r>
      <w:r w:rsidRPr="001A7604">
        <w:rPr>
          <w:spacing w:val="5"/>
          <w:sz w:val="20"/>
          <w:szCs w:val="20"/>
        </w:rPr>
        <w:t>n</w:t>
      </w:r>
      <w:r w:rsidRPr="001A7604">
        <w:rPr>
          <w:spacing w:val="-4"/>
          <w:sz w:val="20"/>
          <w:szCs w:val="20"/>
        </w:rPr>
        <w:t>o</w:t>
      </w:r>
      <w:r w:rsidRPr="001A7604">
        <w:rPr>
          <w:spacing w:val="-6"/>
          <w:sz w:val="20"/>
          <w:szCs w:val="20"/>
        </w:rPr>
        <w:t>w</w:t>
      </w:r>
      <w:r w:rsidRPr="001A7604">
        <w:rPr>
          <w:spacing w:val="2"/>
          <w:sz w:val="20"/>
          <w:szCs w:val="20"/>
        </w:rPr>
        <w:t>l</w:t>
      </w:r>
      <w:r w:rsidRPr="001A7604">
        <w:rPr>
          <w:spacing w:val="-3"/>
          <w:sz w:val="20"/>
          <w:szCs w:val="20"/>
        </w:rPr>
        <w:t>e</w:t>
      </w:r>
      <w:r w:rsidRPr="001A7604">
        <w:rPr>
          <w:sz w:val="20"/>
          <w:szCs w:val="20"/>
        </w:rPr>
        <w:t>dge</w:t>
      </w:r>
      <w:r w:rsidRPr="001A7604">
        <w:rPr>
          <w:spacing w:val="7"/>
          <w:sz w:val="20"/>
          <w:szCs w:val="20"/>
        </w:rPr>
        <w:t xml:space="preserve"> </w:t>
      </w:r>
      <w:r w:rsidRPr="001A7604">
        <w:rPr>
          <w:spacing w:val="5"/>
          <w:sz w:val="20"/>
          <w:szCs w:val="20"/>
        </w:rPr>
        <w:t>n</w:t>
      </w:r>
      <w:r w:rsidRPr="001A7604">
        <w:rPr>
          <w:spacing w:val="-3"/>
          <w:sz w:val="20"/>
          <w:szCs w:val="20"/>
        </w:rPr>
        <w:t>ece</w:t>
      </w:r>
      <w:r w:rsidRPr="001A7604">
        <w:rPr>
          <w:spacing w:val="3"/>
          <w:sz w:val="20"/>
          <w:szCs w:val="20"/>
        </w:rPr>
        <w:t>s</w:t>
      </w:r>
      <w:r w:rsidRPr="001A7604">
        <w:rPr>
          <w:spacing w:val="-1"/>
          <w:sz w:val="20"/>
          <w:szCs w:val="20"/>
        </w:rPr>
        <w:t>s</w:t>
      </w:r>
      <w:r w:rsidRPr="001A7604">
        <w:rPr>
          <w:spacing w:val="2"/>
          <w:sz w:val="20"/>
          <w:szCs w:val="20"/>
        </w:rPr>
        <w:t>a</w:t>
      </w:r>
      <w:r w:rsidRPr="001A7604">
        <w:rPr>
          <w:spacing w:val="5"/>
          <w:sz w:val="20"/>
          <w:szCs w:val="20"/>
        </w:rPr>
        <w:t>r</w:t>
      </w:r>
      <w:r w:rsidRPr="001A7604">
        <w:rPr>
          <w:sz w:val="20"/>
          <w:szCs w:val="20"/>
        </w:rPr>
        <w:t xml:space="preserve">y </w:t>
      </w:r>
      <w:r w:rsidRPr="001A7604">
        <w:rPr>
          <w:spacing w:val="2"/>
          <w:sz w:val="20"/>
          <w:szCs w:val="20"/>
        </w:rPr>
        <w:t>t</w:t>
      </w:r>
      <w:r w:rsidRPr="001A7604">
        <w:rPr>
          <w:sz w:val="20"/>
          <w:szCs w:val="20"/>
        </w:rPr>
        <w:t>o</w:t>
      </w:r>
      <w:r w:rsidRPr="001A7604">
        <w:rPr>
          <w:spacing w:val="5"/>
          <w:sz w:val="20"/>
          <w:szCs w:val="20"/>
        </w:rPr>
        <w:t xml:space="preserve"> </w:t>
      </w:r>
      <w:r w:rsidRPr="001A7604">
        <w:rPr>
          <w:spacing w:val="2"/>
          <w:sz w:val="20"/>
          <w:szCs w:val="20"/>
        </w:rPr>
        <w:t>im</w:t>
      </w:r>
      <w:r w:rsidRPr="001A7604">
        <w:rPr>
          <w:sz w:val="20"/>
          <w:szCs w:val="20"/>
        </w:rPr>
        <w:t>p</w:t>
      </w:r>
      <w:r w:rsidRPr="001A7604">
        <w:rPr>
          <w:spacing w:val="2"/>
          <w:sz w:val="20"/>
          <w:szCs w:val="20"/>
        </w:rPr>
        <w:t>l</w:t>
      </w:r>
      <w:r w:rsidRPr="001A7604">
        <w:rPr>
          <w:spacing w:val="-3"/>
          <w:sz w:val="20"/>
          <w:szCs w:val="20"/>
        </w:rPr>
        <w:t>e</w:t>
      </w:r>
      <w:r w:rsidRPr="001A7604">
        <w:rPr>
          <w:spacing w:val="2"/>
          <w:sz w:val="20"/>
          <w:szCs w:val="20"/>
        </w:rPr>
        <w:t>m</w:t>
      </w:r>
      <w:r w:rsidRPr="001A7604">
        <w:rPr>
          <w:spacing w:val="-8"/>
          <w:sz w:val="20"/>
          <w:szCs w:val="20"/>
        </w:rPr>
        <w:t>e</w:t>
      </w:r>
      <w:r w:rsidRPr="001A7604">
        <w:rPr>
          <w:spacing w:val="5"/>
          <w:sz w:val="20"/>
          <w:szCs w:val="20"/>
        </w:rPr>
        <w:t>n</w:t>
      </w:r>
      <w:r w:rsidRPr="001A7604">
        <w:rPr>
          <w:spacing w:val="-1"/>
          <w:sz w:val="20"/>
          <w:szCs w:val="20"/>
        </w:rPr>
        <w:t>t</w:t>
      </w:r>
      <w:r w:rsidRPr="001A7604">
        <w:rPr>
          <w:sz w:val="20"/>
          <w:szCs w:val="20"/>
        </w:rPr>
        <w:t>,</w:t>
      </w:r>
      <w:r w:rsidRPr="001A7604">
        <w:rPr>
          <w:spacing w:val="7"/>
          <w:sz w:val="20"/>
          <w:szCs w:val="20"/>
        </w:rPr>
        <w:t xml:space="preserve"> </w:t>
      </w:r>
      <w:r w:rsidRPr="001A7604">
        <w:rPr>
          <w:spacing w:val="2"/>
          <w:sz w:val="20"/>
          <w:szCs w:val="20"/>
        </w:rPr>
        <w:t>a</w:t>
      </w:r>
      <w:r w:rsidRPr="001A7604">
        <w:rPr>
          <w:sz w:val="20"/>
          <w:szCs w:val="20"/>
        </w:rPr>
        <w:t>d</w:t>
      </w:r>
      <w:r w:rsidRPr="001A7604">
        <w:rPr>
          <w:spacing w:val="-3"/>
          <w:sz w:val="20"/>
          <w:szCs w:val="20"/>
        </w:rPr>
        <w:t>mi</w:t>
      </w:r>
      <w:r w:rsidRPr="001A7604">
        <w:rPr>
          <w:spacing w:val="5"/>
          <w:sz w:val="20"/>
          <w:szCs w:val="20"/>
        </w:rPr>
        <w:t>n</w:t>
      </w:r>
      <w:r w:rsidRPr="001A7604">
        <w:rPr>
          <w:spacing w:val="2"/>
          <w:sz w:val="20"/>
          <w:szCs w:val="20"/>
        </w:rPr>
        <w:t>i</w:t>
      </w:r>
      <w:r w:rsidRPr="001A7604">
        <w:rPr>
          <w:spacing w:val="-6"/>
          <w:sz w:val="20"/>
          <w:szCs w:val="20"/>
        </w:rPr>
        <w:t>s</w:t>
      </w:r>
      <w:r w:rsidRPr="001A7604">
        <w:rPr>
          <w:spacing w:val="2"/>
          <w:sz w:val="20"/>
          <w:szCs w:val="20"/>
        </w:rPr>
        <w:t>t</w:t>
      </w:r>
      <w:r w:rsidRPr="001A7604">
        <w:rPr>
          <w:spacing w:val="-3"/>
          <w:sz w:val="20"/>
          <w:szCs w:val="20"/>
        </w:rPr>
        <w:t>e</w:t>
      </w:r>
      <w:r w:rsidRPr="001A7604">
        <w:rPr>
          <w:sz w:val="20"/>
          <w:szCs w:val="20"/>
        </w:rPr>
        <w:t>r</w:t>
      </w:r>
      <w:r w:rsidRPr="001A7604">
        <w:rPr>
          <w:spacing w:val="9"/>
          <w:sz w:val="20"/>
          <w:szCs w:val="20"/>
        </w:rPr>
        <w:t xml:space="preserve"> </w:t>
      </w:r>
      <w:r w:rsidRPr="001A7604">
        <w:rPr>
          <w:spacing w:val="-3"/>
          <w:sz w:val="20"/>
          <w:szCs w:val="20"/>
        </w:rPr>
        <w:t>a</w:t>
      </w:r>
      <w:r w:rsidRPr="001A7604">
        <w:rPr>
          <w:spacing w:val="5"/>
          <w:sz w:val="20"/>
          <w:szCs w:val="20"/>
        </w:rPr>
        <w:t>n</w:t>
      </w:r>
      <w:r w:rsidRPr="001A7604">
        <w:rPr>
          <w:sz w:val="20"/>
          <w:szCs w:val="20"/>
        </w:rPr>
        <w:t xml:space="preserve">d </w:t>
      </w:r>
      <w:r w:rsidRPr="001A7604">
        <w:rPr>
          <w:spacing w:val="-3"/>
          <w:sz w:val="20"/>
          <w:szCs w:val="20"/>
        </w:rPr>
        <w:t>t</w:t>
      </w:r>
      <w:r w:rsidRPr="001A7604">
        <w:rPr>
          <w:spacing w:val="5"/>
          <w:sz w:val="20"/>
          <w:szCs w:val="20"/>
        </w:rPr>
        <w:t>r</w:t>
      </w:r>
      <w:r w:rsidRPr="001A7604">
        <w:rPr>
          <w:spacing w:val="-4"/>
          <w:sz w:val="20"/>
          <w:szCs w:val="20"/>
        </w:rPr>
        <w:t>o</w:t>
      </w:r>
      <w:r w:rsidRPr="001A7604">
        <w:rPr>
          <w:sz w:val="20"/>
          <w:szCs w:val="20"/>
        </w:rPr>
        <w:t>u</w:t>
      </w:r>
      <w:r w:rsidRPr="001A7604">
        <w:rPr>
          <w:spacing w:val="-4"/>
          <w:sz w:val="20"/>
          <w:szCs w:val="20"/>
        </w:rPr>
        <w:t>b</w:t>
      </w:r>
      <w:r w:rsidRPr="001A7604">
        <w:rPr>
          <w:spacing w:val="2"/>
          <w:sz w:val="20"/>
          <w:szCs w:val="20"/>
        </w:rPr>
        <w:t>l</w:t>
      </w:r>
      <w:r w:rsidRPr="001A7604">
        <w:rPr>
          <w:spacing w:val="-3"/>
          <w:sz w:val="20"/>
          <w:szCs w:val="20"/>
        </w:rPr>
        <w:t>e</w:t>
      </w:r>
      <w:r w:rsidRPr="001A7604">
        <w:rPr>
          <w:spacing w:val="-1"/>
          <w:sz w:val="20"/>
          <w:szCs w:val="20"/>
        </w:rPr>
        <w:t>s</w:t>
      </w:r>
      <w:r w:rsidRPr="001A7604">
        <w:rPr>
          <w:spacing w:val="5"/>
          <w:sz w:val="20"/>
          <w:szCs w:val="20"/>
        </w:rPr>
        <w:t>h</w:t>
      </w:r>
      <w:r w:rsidRPr="001A7604">
        <w:rPr>
          <w:sz w:val="20"/>
          <w:szCs w:val="20"/>
        </w:rPr>
        <w:t>o</w:t>
      </w:r>
      <w:r w:rsidRPr="001A7604">
        <w:rPr>
          <w:spacing w:val="-4"/>
          <w:sz w:val="20"/>
          <w:szCs w:val="20"/>
        </w:rPr>
        <w:t>o</w:t>
      </w:r>
      <w:r w:rsidRPr="001A7604">
        <w:rPr>
          <w:sz w:val="20"/>
          <w:szCs w:val="20"/>
        </w:rPr>
        <w:t>t</w:t>
      </w:r>
      <w:r w:rsidRPr="001A7604">
        <w:rPr>
          <w:spacing w:val="4"/>
          <w:sz w:val="20"/>
          <w:szCs w:val="20"/>
        </w:rPr>
        <w:t xml:space="preserve"> </w:t>
      </w:r>
      <w:r w:rsidRPr="001A7604">
        <w:rPr>
          <w:sz w:val="20"/>
          <w:szCs w:val="20"/>
        </w:rPr>
        <w:t>a</w:t>
      </w:r>
      <w:r w:rsidRPr="001A7604">
        <w:rPr>
          <w:spacing w:val="5"/>
          <w:sz w:val="20"/>
          <w:szCs w:val="20"/>
        </w:rPr>
        <w:t xml:space="preserve"> </w:t>
      </w:r>
      <w:r w:rsidRPr="001A7604">
        <w:rPr>
          <w:spacing w:val="-1"/>
          <w:sz w:val="20"/>
          <w:szCs w:val="20"/>
        </w:rPr>
        <w:t>s</w:t>
      </w:r>
      <w:r w:rsidRPr="001A7604">
        <w:rPr>
          <w:spacing w:val="-8"/>
          <w:sz w:val="20"/>
          <w:szCs w:val="20"/>
        </w:rPr>
        <w:t>e</w:t>
      </w:r>
      <w:r w:rsidRPr="001A7604">
        <w:rPr>
          <w:spacing w:val="5"/>
          <w:sz w:val="20"/>
          <w:szCs w:val="20"/>
        </w:rPr>
        <w:t>r</w:t>
      </w:r>
      <w:r w:rsidRPr="001A7604">
        <w:rPr>
          <w:spacing w:val="-4"/>
          <w:sz w:val="20"/>
          <w:szCs w:val="20"/>
        </w:rPr>
        <w:t>v</w:t>
      </w:r>
      <w:r w:rsidRPr="001A7604">
        <w:rPr>
          <w:spacing w:val="-3"/>
          <w:sz w:val="20"/>
          <w:szCs w:val="20"/>
        </w:rPr>
        <w:t>e</w:t>
      </w:r>
      <w:r w:rsidRPr="001A7604">
        <w:rPr>
          <w:sz w:val="20"/>
          <w:szCs w:val="20"/>
        </w:rPr>
        <w:t>r</w:t>
      </w:r>
      <w:r w:rsidRPr="001A7604">
        <w:rPr>
          <w:spacing w:val="8"/>
          <w:sz w:val="20"/>
          <w:szCs w:val="20"/>
        </w:rPr>
        <w:t xml:space="preserve"> </w:t>
      </w:r>
      <w:r w:rsidRPr="001A7604">
        <w:rPr>
          <w:spacing w:val="-8"/>
          <w:sz w:val="20"/>
          <w:szCs w:val="20"/>
        </w:rPr>
        <w:t>e</w:t>
      </w:r>
      <w:r w:rsidRPr="001A7604">
        <w:rPr>
          <w:spacing w:val="5"/>
          <w:sz w:val="20"/>
          <w:szCs w:val="20"/>
        </w:rPr>
        <w:t>n</w:t>
      </w:r>
      <w:r w:rsidRPr="001A7604">
        <w:rPr>
          <w:spacing w:val="-4"/>
          <w:sz w:val="20"/>
          <w:szCs w:val="20"/>
        </w:rPr>
        <w:t>v</w:t>
      </w:r>
      <w:r w:rsidRPr="001A7604">
        <w:rPr>
          <w:spacing w:val="-3"/>
          <w:sz w:val="20"/>
          <w:szCs w:val="20"/>
        </w:rPr>
        <w:t>i</w:t>
      </w:r>
      <w:r w:rsidRPr="001A7604">
        <w:rPr>
          <w:spacing w:val="5"/>
          <w:sz w:val="20"/>
          <w:szCs w:val="20"/>
        </w:rPr>
        <w:t>r</w:t>
      </w:r>
      <w:r w:rsidRPr="001A7604">
        <w:rPr>
          <w:spacing w:val="-4"/>
          <w:sz w:val="20"/>
          <w:szCs w:val="20"/>
        </w:rPr>
        <w:t>o</w:t>
      </w:r>
      <w:r w:rsidRPr="001A7604">
        <w:rPr>
          <w:sz w:val="20"/>
          <w:szCs w:val="20"/>
        </w:rPr>
        <w:t>n</w:t>
      </w:r>
      <w:r w:rsidRPr="001A7604">
        <w:rPr>
          <w:spacing w:val="2"/>
          <w:sz w:val="20"/>
          <w:szCs w:val="20"/>
        </w:rPr>
        <w:t>m</w:t>
      </w:r>
      <w:r w:rsidRPr="001A7604">
        <w:rPr>
          <w:spacing w:val="-3"/>
          <w:sz w:val="20"/>
          <w:szCs w:val="20"/>
        </w:rPr>
        <w:t>e</w:t>
      </w:r>
      <w:r w:rsidRPr="001A7604">
        <w:rPr>
          <w:sz w:val="20"/>
          <w:szCs w:val="20"/>
        </w:rPr>
        <w:t>n</w:t>
      </w:r>
      <w:r w:rsidRPr="001A7604">
        <w:rPr>
          <w:spacing w:val="2"/>
          <w:sz w:val="20"/>
          <w:szCs w:val="20"/>
        </w:rPr>
        <w:t>t.</w:t>
      </w:r>
    </w:p>
    <w:p w14:paraId="2CEE692B" w14:textId="77777777" w:rsidR="00252978" w:rsidRPr="006D7EB3" w:rsidRDefault="00252978" w:rsidP="00252978">
      <w:pPr>
        <w:pStyle w:val="Footer"/>
        <w:rPr>
          <w:spacing w:val="2"/>
          <w:sz w:val="16"/>
          <w:szCs w:val="16"/>
        </w:rPr>
      </w:pPr>
    </w:p>
    <w:p w14:paraId="51456E70" w14:textId="77777777" w:rsidR="00252978" w:rsidRPr="001A7604" w:rsidRDefault="00252978" w:rsidP="00252978">
      <w:pPr>
        <w:pStyle w:val="Footer"/>
        <w:rPr>
          <w:b/>
          <w:bCs/>
          <w:spacing w:val="-10"/>
          <w:sz w:val="20"/>
          <w:szCs w:val="20"/>
        </w:rPr>
      </w:pPr>
      <w:r w:rsidRPr="001A7604">
        <w:rPr>
          <w:b/>
          <w:bCs/>
          <w:spacing w:val="6"/>
          <w:sz w:val="20"/>
          <w:szCs w:val="20"/>
        </w:rPr>
        <w:t xml:space="preserve">Client </w:t>
      </w:r>
      <w:r w:rsidRPr="001A7604">
        <w:rPr>
          <w:b/>
          <w:bCs/>
          <w:spacing w:val="11"/>
          <w:sz w:val="20"/>
          <w:szCs w:val="20"/>
        </w:rPr>
        <w:t>(</w:t>
      </w:r>
      <w:r w:rsidRPr="001A7604">
        <w:rPr>
          <w:b/>
          <w:bCs/>
          <w:spacing w:val="-14"/>
          <w:sz w:val="20"/>
          <w:szCs w:val="20"/>
        </w:rPr>
        <w:t>6 FIN AID QCH, 7.5 ACAD QCH</w:t>
      </w:r>
      <w:r w:rsidRPr="001A7604">
        <w:rPr>
          <w:b/>
          <w:bCs/>
          <w:spacing w:val="-10"/>
          <w:sz w:val="20"/>
          <w:szCs w:val="20"/>
        </w:rPr>
        <w:t xml:space="preserve">, </w:t>
      </w:r>
      <w:r w:rsidRPr="001A7604">
        <w:rPr>
          <w:b/>
          <w:bCs/>
          <w:spacing w:val="-6"/>
          <w:sz w:val="20"/>
          <w:szCs w:val="20"/>
        </w:rPr>
        <w:t>1.5</w:t>
      </w:r>
      <w:r w:rsidRPr="001A7604">
        <w:rPr>
          <w:b/>
          <w:bCs/>
          <w:spacing w:val="-10"/>
          <w:sz w:val="20"/>
          <w:szCs w:val="20"/>
        </w:rPr>
        <w:t xml:space="preserve"> QCH/30 Lecture Hours, 6 QCH/90 Lab Hours, 120 Total Clock Hours): </w:t>
      </w:r>
    </w:p>
    <w:p w14:paraId="6FAA9407" w14:textId="77777777" w:rsidR="00252978" w:rsidRPr="006D7EB3" w:rsidRDefault="00252978" w:rsidP="00252978">
      <w:pPr>
        <w:pStyle w:val="Footer"/>
        <w:rPr>
          <w:spacing w:val="2"/>
          <w:sz w:val="16"/>
          <w:szCs w:val="16"/>
        </w:rPr>
      </w:pPr>
      <w:r w:rsidRPr="001A7604">
        <w:rPr>
          <w:spacing w:val="-1"/>
          <w:sz w:val="20"/>
          <w:szCs w:val="20"/>
        </w:rPr>
        <w:t>S</w:t>
      </w:r>
      <w:r w:rsidRPr="001A7604">
        <w:rPr>
          <w:spacing w:val="-3"/>
          <w:sz w:val="20"/>
          <w:szCs w:val="20"/>
        </w:rPr>
        <w:t>t</w:t>
      </w:r>
      <w:r w:rsidRPr="001A7604">
        <w:rPr>
          <w:sz w:val="20"/>
          <w:szCs w:val="20"/>
        </w:rPr>
        <w:t>ud</w:t>
      </w:r>
      <w:r w:rsidRPr="001A7604">
        <w:rPr>
          <w:spacing w:val="-3"/>
          <w:sz w:val="20"/>
          <w:szCs w:val="20"/>
        </w:rPr>
        <w:t>e</w:t>
      </w:r>
      <w:r w:rsidRPr="001A7604">
        <w:rPr>
          <w:sz w:val="20"/>
          <w:szCs w:val="20"/>
        </w:rPr>
        <w:t>n</w:t>
      </w:r>
      <w:r w:rsidRPr="001A7604">
        <w:rPr>
          <w:spacing w:val="2"/>
          <w:sz w:val="20"/>
          <w:szCs w:val="20"/>
        </w:rPr>
        <w:t>t</w:t>
      </w:r>
      <w:r w:rsidRPr="001A7604">
        <w:rPr>
          <w:sz w:val="20"/>
          <w:szCs w:val="20"/>
        </w:rPr>
        <w:t>s</w:t>
      </w:r>
      <w:r w:rsidRPr="001A7604">
        <w:rPr>
          <w:spacing w:val="4"/>
          <w:sz w:val="20"/>
          <w:szCs w:val="20"/>
        </w:rPr>
        <w:t xml:space="preserve"> </w:t>
      </w:r>
      <w:r w:rsidRPr="001A7604">
        <w:rPr>
          <w:spacing w:val="-6"/>
          <w:sz w:val="20"/>
          <w:szCs w:val="20"/>
        </w:rPr>
        <w:t>w</w:t>
      </w:r>
      <w:r w:rsidRPr="001A7604">
        <w:rPr>
          <w:spacing w:val="2"/>
          <w:sz w:val="20"/>
          <w:szCs w:val="20"/>
        </w:rPr>
        <w:t>il</w:t>
      </w:r>
      <w:r w:rsidRPr="001A7604">
        <w:rPr>
          <w:sz w:val="20"/>
          <w:szCs w:val="20"/>
        </w:rPr>
        <w:t>l</w:t>
      </w:r>
      <w:r w:rsidRPr="001A7604">
        <w:rPr>
          <w:spacing w:val="7"/>
          <w:sz w:val="20"/>
          <w:szCs w:val="20"/>
        </w:rPr>
        <w:t xml:space="preserve"> </w:t>
      </w:r>
      <w:r w:rsidRPr="001A7604">
        <w:rPr>
          <w:spacing w:val="2"/>
          <w:sz w:val="20"/>
          <w:szCs w:val="20"/>
        </w:rPr>
        <w:t>l</w:t>
      </w:r>
      <w:r w:rsidRPr="001A7604">
        <w:rPr>
          <w:spacing w:val="-3"/>
          <w:sz w:val="20"/>
          <w:szCs w:val="20"/>
        </w:rPr>
        <w:t>ea</w:t>
      </w:r>
      <w:r w:rsidRPr="001A7604">
        <w:rPr>
          <w:sz w:val="20"/>
          <w:szCs w:val="20"/>
        </w:rPr>
        <w:t>rn</w:t>
      </w:r>
      <w:r w:rsidRPr="001A7604">
        <w:rPr>
          <w:spacing w:val="10"/>
          <w:sz w:val="20"/>
          <w:szCs w:val="20"/>
        </w:rPr>
        <w:t xml:space="preserve"> </w:t>
      </w:r>
      <w:r w:rsidRPr="001A7604">
        <w:rPr>
          <w:spacing w:val="2"/>
          <w:sz w:val="20"/>
          <w:szCs w:val="20"/>
        </w:rPr>
        <w:t>t</w:t>
      </w:r>
      <w:r w:rsidRPr="001A7604">
        <w:rPr>
          <w:sz w:val="20"/>
          <w:szCs w:val="20"/>
        </w:rPr>
        <w:t>o</w:t>
      </w:r>
      <w:r w:rsidRPr="001A7604">
        <w:rPr>
          <w:spacing w:val="1"/>
          <w:sz w:val="20"/>
          <w:szCs w:val="20"/>
        </w:rPr>
        <w:t xml:space="preserve"> </w:t>
      </w:r>
      <w:r w:rsidRPr="001A7604">
        <w:rPr>
          <w:spacing w:val="2"/>
          <w:sz w:val="20"/>
          <w:szCs w:val="20"/>
        </w:rPr>
        <w:t>i</w:t>
      </w:r>
      <w:r w:rsidRPr="001A7604">
        <w:rPr>
          <w:spacing w:val="5"/>
          <w:sz w:val="20"/>
          <w:szCs w:val="20"/>
        </w:rPr>
        <w:t>n</w:t>
      </w:r>
      <w:r w:rsidRPr="001A7604">
        <w:rPr>
          <w:spacing w:val="-5"/>
          <w:sz w:val="20"/>
          <w:szCs w:val="20"/>
        </w:rPr>
        <w:t>s</w:t>
      </w:r>
      <w:r w:rsidRPr="001A7604">
        <w:rPr>
          <w:spacing w:val="2"/>
          <w:sz w:val="20"/>
          <w:szCs w:val="20"/>
        </w:rPr>
        <w:t>ta</w:t>
      </w:r>
      <w:r w:rsidRPr="001A7604">
        <w:rPr>
          <w:spacing w:val="-3"/>
          <w:sz w:val="20"/>
          <w:szCs w:val="20"/>
        </w:rPr>
        <w:t>l</w:t>
      </w:r>
      <w:r w:rsidRPr="001A7604">
        <w:rPr>
          <w:spacing w:val="2"/>
          <w:sz w:val="20"/>
          <w:szCs w:val="20"/>
        </w:rPr>
        <w:t>l</w:t>
      </w:r>
      <w:r w:rsidRPr="001A7604">
        <w:rPr>
          <w:sz w:val="20"/>
          <w:szCs w:val="20"/>
        </w:rPr>
        <w:t>,</w:t>
      </w:r>
      <w:r w:rsidRPr="001A7604">
        <w:rPr>
          <w:spacing w:val="7"/>
          <w:sz w:val="20"/>
          <w:szCs w:val="20"/>
        </w:rPr>
        <w:t xml:space="preserve"> </w:t>
      </w:r>
      <w:r w:rsidRPr="001A7604">
        <w:rPr>
          <w:sz w:val="20"/>
          <w:szCs w:val="20"/>
        </w:rPr>
        <w:t>u</w:t>
      </w:r>
      <w:r w:rsidRPr="001A7604">
        <w:rPr>
          <w:spacing w:val="-4"/>
          <w:sz w:val="20"/>
          <w:szCs w:val="20"/>
        </w:rPr>
        <w:t>pg</w:t>
      </w:r>
      <w:r w:rsidRPr="001A7604">
        <w:rPr>
          <w:spacing w:val="5"/>
          <w:sz w:val="20"/>
          <w:szCs w:val="20"/>
        </w:rPr>
        <w:t>r</w:t>
      </w:r>
      <w:r w:rsidRPr="001A7604">
        <w:rPr>
          <w:spacing w:val="2"/>
          <w:sz w:val="20"/>
          <w:szCs w:val="20"/>
        </w:rPr>
        <w:t>a</w:t>
      </w:r>
      <w:r w:rsidRPr="001A7604">
        <w:rPr>
          <w:spacing w:val="1"/>
          <w:sz w:val="20"/>
          <w:szCs w:val="20"/>
        </w:rPr>
        <w:t>d</w:t>
      </w:r>
      <w:r w:rsidRPr="001A7604">
        <w:rPr>
          <w:spacing w:val="-8"/>
          <w:sz w:val="20"/>
          <w:szCs w:val="20"/>
        </w:rPr>
        <w:t>e</w:t>
      </w:r>
      <w:r w:rsidRPr="001A7604">
        <w:rPr>
          <w:sz w:val="20"/>
          <w:szCs w:val="20"/>
        </w:rPr>
        <w:t>,</w:t>
      </w:r>
      <w:r w:rsidRPr="001A7604">
        <w:rPr>
          <w:spacing w:val="7"/>
          <w:sz w:val="20"/>
          <w:szCs w:val="20"/>
        </w:rPr>
        <w:t xml:space="preserve"> </w:t>
      </w:r>
      <w:r w:rsidRPr="001A7604">
        <w:rPr>
          <w:spacing w:val="-3"/>
          <w:sz w:val="20"/>
          <w:szCs w:val="20"/>
        </w:rPr>
        <w:t>a</w:t>
      </w:r>
      <w:r w:rsidRPr="001A7604">
        <w:rPr>
          <w:spacing w:val="5"/>
          <w:sz w:val="20"/>
          <w:szCs w:val="20"/>
        </w:rPr>
        <w:t>n</w:t>
      </w:r>
      <w:r w:rsidRPr="001A7604">
        <w:rPr>
          <w:sz w:val="20"/>
          <w:szCs w:val="20"/>
        </w:rPr>
        <w:t>d</w:t>
      </w:r>
      <w:r w:rsidRPr="001A7604">
        <w:rPr>
          <w:spacing w:val="5"/>
          <w:sz w:val="20"/>
          <w:szCs w:val="20"/>
        </w:rPr>
        <w:t xml:space="preserve"> </w:t>
      </w:r>
      <w:r w:rsidRPr="001A7604">
        <w:rPr>
          <w:spacing w:val="-3"/>
          <w:sz w:val="20"/>
          <w:szCs w:val="20"/>
        </w:rPr>
        <w:t>c</w:t>
      </w:r>
      <w:r w:rsidRPr="001A7604">
        <w:rPr>
          <w:spacing w:val="-4"/>
          <w:sz w:val="20"/>
          <w:szCs w:val="20"/>
        </w:rPr>
        <w:t>o</w:t>
      </w:r>
      <w:r w:rsidRPr="001A7604">
        <w:rPr>
          <w:spacing w:val="5"/>
          <w:sz w:val="20"/>
          <w:szCs w:val="20"/>
        </w:rPr>
        <w:t>n</w:t>
      </w:r>
      <w:r w:rsidRPr="001A7604">
        <w:rPr>
          <w:spacing w:val="-4"/>
          <w:sz w:val="20"/>
          <w:szCs w:val="20"/>
        </w:rPr>
        <w:t>f</w:t>
      </w:r>
      <w:r w:rsidRPr="001A7604">
        <w:rPr>
          <w:spacing w:val="2"/>
          <w:sz w:val="20"/>
          <w:szCs w:val="20"/>
        </w:rPr>
        <w:t>i</w:t>
      </w:r>
      <w:r w:rsidRPr="001A7604">
        <w:rPr>
          <w:sz w:val="20"/>
          <w:szCs w:val="20"/>
        </w:rPr>
        <w:t>g</w:t>
      </w:r>
      <w:r w:rsidRPr="001A7604">
        <w:rPr>
          <w:spacing w:val="-4"/>
          <w:sz w:val="20"/>
          <w:szCs w:val="20"/>
        </w:rPr>
        <w:t>u</w:t>
      </w:r>
      <w:r w:rsidRPr="001A7604">
        <w:rPr>
          <w:spacing w:val="5"/>
          <w:sz w:val="20"/>
          <w:szCs w:val="20"/>
        </w:rPr>
        <w:t>r</w:t>
      </w:r>
      <w:r w:rsidRPr="001A7604">
        <w:rPr>
          <w:sz w:val="20"/>
          <w:szCs w:val="20"/>
        </w:rPr>
        <w:t>e</w:t>
      </w:r>
      <w:r w:rsidRPr="001A7604">
        <w:rPr>
          <w:spacing w:val="2"/>
          <w:sz w:val="20"/>
          <w:szCs w:val="20"/>
        </w:rPr>
        <w:t xml:space="preserve"> i</w:t>
      </w:r>
      <w:r w:rsidRPr="001A7604">
        <w:rPr>
          <w:sz w:val="20"/>
          <w:szCs w:val="20"/>
        </w:rPr>
        <w:t>n</w:t>
      </w:r>
      <w:r w:rsidRPr="001A7604">
        <w:rPr>
          <w:spacing w:val="10"/>
          <w:sz w:val="20"/>
          <w:szCs w:val="20"/>
        </w:rPr>
        <w:t xml:space="preserve"> </w:t>
      </w:r>
      <w:r w:rsidRPr="001A7604">
        <w:rPr>
          <w:sz w:val="20"/>
          <w:szCs w:val="20"/>
        </w:rPr>
        <w:t>d</w:t>
      </w:r>
      <w:r w:rsidRPr="001A7604">
        <w:rPr>
          <w:spacing w:val="-3"/>
          <w:sz w:val="20"/>
          <w:szCs w:val="20"/>
        </w:rPr>
        <w:t>ema</w:t>
      </w:r>
      <w:r w:rsidRPr="001A7604">
        <w:rPr>
          <w:spacing w:val="5"/>
          <w:sz w:val="20"/>
          <w:szCs w:val="20"/>
        </w:rPr>
        <w:t>n</w:t>
      </w:r>
      <w:r w:rsidRPr="001A7604">
        <w:rPr>
          <w:sz w:val="20"/>
          <w:szCs w:val="20"/>
        </w:rPr>
        <w:t>d</w:t>
      </w:r>
      <w:r w:rsidRPr="001A7604">
        <w:rPr>
          <w:spacing w:val="5"/>
          <w:sz w:val="20"/>
          <w:szCs w:val="20"/>
        </w:rPr>
        <w:t xml:space="preserve"> </w:t>
      </w:r>
      <w:r w:rsidRPr="001A7604">
        <w:rPr>
          <w:spacing w:val="-6"/>
          <w:sz w:val="20"/>
          <w:szCs w:val="20"/>
        </w:rPr>
        <w:t>w</w:t>
      </w:r>
      <w:r w:rsidRPr="001A7604">
        <w:rPr>
          <w:spacing w:val="-4"/>
          <w:sz w:val="20"/>
          <w:szCs w:val="20"/>
        </w:rPr>
        <w:t>o</w:t>
      </w:r>
      <w:r w:rsidRPr="001A7604">
        <w:rPr>
          <w:spacing w:val="5"/>
          <w:sz w:val="20"/>
          <w:szCs w:val="20"/>
        </w:rPr>
        <w:t>r</w:t>
      </w:r>
      <w:r w:rsidRPr="001A7604">
        <w:rPr>
          <w:sz w:val="20"/>
          <w:szCs w:val="20"/>
        </w:rPr>
        <w:t>k</w:t>
      </w:r>
      <w:r w:rsidRPr="001A7604">
        <w:rPr>
          <w:spacing w:val="5"/>
          <w:sz w:val="20"/>
          <w:szCs w:val="20"/>
        </w:rPr>
        <w:t xml:space="preserve"> </w:t>
      </w:r>
      <w:r w:rsidRPr="001A7604">
        <w:rPr>
          <w:spacing w:val="-1"/>
          <w:sz w:val="20"/>
          <w:szCs w:val="20"/>
        </w:rPr>
        <w:t>s</w:t>
      </w:r>
      <w:r w:rsidRPr="001A7604">
        <w:rPr>
          <w:spacing w:val="2"/>
          <w:sz w:val="20"/>
          <w:szCs w:val="20"/>
        </w:rPr>
        <w:t>tat</w:t>
      </w:r>
      <w:r w:rsidRPr="001A7604">
        <w:rPr>
          <w:spacing w:val="-3"/>
          <w:sz w:val="20"/>
          <w:szCs w:val="20"/>
        </w:rPr>
        <w:t>i</w:t>
      </w:r>
      <w:r w:rsidRPr="001A7604">
        <w:rPr>
          <w:spacing w:val="-4"/>
          <w:sz w:val="20"/>
          <w:szCs w:val="20"/>
        </w:rPr>
        <w:t>o</w:t>
      </w:r>
      <w:r w:rsidRPr="001A7604">
        <w:rPr>
          <w:sz w:val="20"/>
          <w:szCs w:val="20"/>
        </w:rPr>
        <w:t xml:space="preserve">n </w:t>
      </w:r>
      <w:r w:rsidRPr="001A7604">
        <w:rPr>
          <w:spacing w:val="-4"/>
          <w:sz w:val="20"/>
          <w:szCs w:val="20"/>
        </w:rPr>
        <w:t>o</w:t>
      </w:r>
      <w:r w:rsidRPr="001A7604">
        <w:rPr>
          <w:sz w:val="20"/>
          <w:szCs w:val="20"/>
        </w:rPr>
        <w:t>p</w:t>
      </w:r>
      <w:r w:rsidRPr="001A7604">
        <w:rPr>
          <w:spacing w:val="-3"/>
          <w:sz w:val="20"/>
          <w:szCs w:val="20"/>
        </w:rPr>
        <w:t>e</w:t>
      </w:r>
      <w:r w:rsidRPr="001A7604">
        <w:rPr>
          <w:spacing w:val="5"/>
          <w:sz w:val="20"/>
          <w:szCs w:val="20"/>
        </w:rPr>
        <w:t>r</w:t>
      </w:r>
      <w:r w:rsidRPr="001A7604">
        <w:rPr>
          <w:spacing w:val="2"/>
          <w:sz w:val="20"/>
          <w:szCs w:val="20"/>
        </w:rPr>
        <w:t>at</w:t>
      </w:r>
      <w:r w:rsidRPr="001A7604">
        <w:rPr>
          <w:spacing w:val="-3"/>
          <w:sz w:val="20"/>
          <w:szCs w:val="20"/>
        </w:rPr>
        <w:t>i</w:t>
      </w:r>
      <w:r w:rsidRPr="001A7604">
        <w:rPr>
          <w:sz w:val="20"/>
          <w:szCs w:val="20"/>
        </w:rPr>
        <w:t>ng</w:t>
      </w:r>
      <w:r w:rsidRPr="001A7604">
        <w:rPr>
          <w:spacing w:val="4"/>
          <w:sz w:val="20"/>
          <w:szCs w:val="20"/>
        </w:rPr>
        <w:t xml:space="preserve"> </w:t>
      </w:r>
      <w:r w:rsidRPr="001A7604">
        <w:rPr>
          <w:spacing w:val="3"/>
          <w:sz w:val="20"/>
          <w:szCs w:val="20"/>
        </w:rPr>
        <w:t>s</w:t>
      </w:r>
      <w:r w:rsidRPr="001A7604">
        <w:rPr>
          <w:spacing w:val="-9"/>
          <w:sz w:val="20"/>
          <w:szCs w:val="20"/>
        </w:rPr>
        <w:t>y</w:t>
      </w:r>
      <w:r w:rsidRPr="001A7604">
        <w:rPr>
          <w:spacing w:val="-1"/>
          <w:sz w:val="20"/>
          <w:szCs w:val="20"/>
        </w:rPr>
        <w:t>s</w:t>
      </w:r>
      <w:r w:rsidRPr="001A7604">
        <w:rPr>
          <w:spacing w:val="2"/>
          <w:sz w:val="20"/>
          <w:szCs w:val="20"/>
        </w:rPr>
        <w:t>t</w:t>
      </w:r>
      <w:r w:rsidRPr="001A7604">
        <w:rPr>
          <w:spacing w:val="-3"/>
          <w:sz w:val="20"/>
          <w:szCs w:val="20"/>
        </w:rPr>
        <w:t>e</w:t>
      </w:r>
      <w:r w:rsidRPr="001A7604">
        <w:rPr>
          <w:spacing w:val="2"/>
          <w:sz w:val="20"/>
          <w:szCs w:val="20"/>
        </w:rPr>
        <w:t>m</w:t>
      </w:r>
      <w:r w:rsidRPr="001A7604">
        <w:rPr>
          <w:spacing w:val="-1"/>
          <w:sz w:val="20"/>
          <w:szCs w:val="20"/>
        </w:rPr>
        <w:t>s</w:t>
      </w:r>
      <w:r w:rsidRPr="001A7604">
        <w:rPr>
          <w:sz w:val="20"/>
          <w:szCs w:val="20"/>
        </w:rPr>
        <w:t xml:space="preserve">. </w:t>
      </w:r>
      <w:r w:rsidRPr="001A7604">
        <w:rPr>
          <w:spacing w:val="-1"/>
          <w:sz w:val="20"/>
          <w:szCs w:val="20"/>
        </w:rPr>
        <w:t>S</w:t>
      </w:r>
      <w:r w:rsidRPr="001A7604">
        <w:rPr>
          <w:spacing w:val="2"/>
          <w:sz w:val="20"/>
          <w:szCs w:val="20"/>
        </w:rPr>
        <w:t>t</w:t>
      </w:r>
      <w:r w:rsidRPr="001A7604">
        <w:rPr>
          <w:sz w:val="20"/>
          <w:szCs w:val="20"/>
        </w:rPr>
        <w:t>ud</w:t>
      </w:r>
      <w:r w:rsidRPr="001A7604">
        <w:rPr>
          <w:spacing w:val="-3"/>
          <w:sz w:val="20"/>
          <w:szCs w:val="20"/>
        </w:rPr>
        <w:t>e</w:t>
      </w:r>
      <w:r w:rsidRPr="001A7604">
        <w:rPr>
          <w:spacing w:val="5"/>
          <w:sz w:val="20"/>
          <w:szCs w:val="20"/>
        </w:rPr>
        <w:t>n</w:t>
      </w:r>
      <w:r w:rsidRPr="001A7604">
        <w:rPr>
          <w:spacing w:val="2"/>
          <w:sz w:val="20"/>
          <w:szCs w:val="20"/>
        </w:rPr>
        <w:t>t</w:t>
      </w:r>
      <w:r w:rsidRPr="001A7604">
        <w:rPr>
          <w:sz w:val="20"/>
          <w:szCs w:val="20"/>
        </w:rPr>
        <w:t>s</w:t>
      </w:r>
      <w:r w:rsidRPr="001A7604">
        <w:rPr>
          <w:spacing w:val="2"/>
          <w:sz w:val="20"/>
          <w:szCs w:val="20"/>
        </w:rPr>
        <w:t xml:space="preserve"> </w:t>
      </w:r>
      <w:r w:rsidRPr="001A7604">
        <w:rPr>
          <w:spacing w:val="-6"/>
          <w:sz w:val="20"/>
          <w:szCs w:val="20"/>
        </w:rPr>
        <w:t>w</w:t>
      </w:r>
      <w:r w:rsidRPr="001A7604">
        <w:rPr>
          <w:spacing w:val="2"/>
          <w:sz w:val="20"/>
          <w:szCs w:val="20"/>
        </w:rPr>
        <w:t>il</w:t>
      </w:r>
      <w:r w:rsidRPr="001A7604">
        <w:rPr>
          <w:sz w:val="20"/>
          <w:szCs w:val="20"/>
        </w:rPr>
        <w:t>l</w:t>
      </w:r>
      <w:r w:rsidRPr="001A7604">
        <w:rPr>
          <w:spacing w:val="5"/>
          <w:sz w:val="20"/>
          <w:szCs w:val="20"/>
        </w:rPr>
        <w:t xml:space="preserve"> </w:t>
      </w:r>
      <w:r w:rsidRPr="001A7604">
        <w:rPr>
          <w:spacing w:val="2"/>
          <w:sz w:val="20"/>
          <w:szCs w:val="20"/>
        </w:rPr>
        <w:t>l</w:t>
      </w:r>
      <w:r w:rsidRPr="001A7604">
        <w:rPr>
          <w:spacing w:val="-3"/>
          <w:sz w:val="20"/>
          <w:szCs w:val="20"/>
        </w:rPr>
        <w:t>ea</w:t>
      </w:r>
      <w:r w:rsidRPr="001A7604">
        <w:rPr>
          <w:sz w:val="20"/>
          <w:szCs w:val="20"/>
        </w:rPr>
        <w:t>rn</w:t>
      </w:r>
      <w:r w:rsidRPr="001A7604">
        <w:rPr>
          <w:spacing w:val="8"/>
          <w:sz w:val="20"/>
          <w:szCs w:val="20"/>
        </w:rPr>
        <w:t xml:space="preserve"> </w:t>
      </w:r>
      <w:r w:rsidRPr="001A7604">
        <w:rPr>
          <w:spacing w:val="-1"/>
          <w:sz w:val="20"/>
          <w:szCs w:val="20"/>
        </w:rPr>
        <w:t>s</w:t>
      </w:r>
      <w:r w:rsidRPr="001A7604">
        <w:rPr>
          <w:spacing w:val="-4"/>
          <w:sz w:val="20"/>
          <w:szCs w:val="20"/>
        </w:rPr>
        <w:t>k</w:t>
      </w:r>
      <w:r w:rsidRPr="001A7604">
        <w:rPr>
          <w:spacing w:val="2"/>
          <w:sz w:val="20"/>
          <w:szCs w:val="20"/>
        </w:rPr>
        <w:t>i</w:t>
      </w:r>
      <w:r w:rsidRPr="001A7604">
        <w:rPr>
          <w:spacing w:val="-3"/>
          <w:sz w:val="20"/>
          <w:szCs w:val="20"/>
        </w:rPr>
        <w:t>l</w:t>
      </w:r>
      <w:r w:rsidRPr="001A7604">
        <w:rPr>
          <w:spacing w:val="2"/>
          <w:sz w:val="20"/>
          <w:szCs w:val="20"/>
        </w:rPr>
        <w:t>l</w:t>
      </w:r>
      <w:r w:rsidRPr="001A7604">
        <w:rPr>
          <w:sz w:val="20"/>
          <w:szCs w:val="20"/>
        </w:rPr>
        <w:t>s</w:t>
      </w:r>
      <w:r w:rsidRPr="001A7604">
        <w:rPr>
          <w:spacing w:val="2"/>
          <w:sz w:val="20"/>
          <w:szCs w:val="20"/>
        </w:rPr>
        <w:t xml:space="preserve"> </w:t>
      </w:r>
      <w:r w:rsidRPr="001A7604">
        <w:rPr>
          <w:spacing w:val="-3"/>
          <w:sz w:val="20"/>
          <w:szCs w:val="20"/>
        </w:rPr>
        <w:t>i</w:t>
      </w:r>
      <w:r w:rsidRPr="001A7604">
        <w:rPr>
          <w:spacing w:val="5"/>
          <w:sz w:val="20"/>
          <w:szCs w:val="20"/>
        </w:rPr>
        <w:t>n</w:t>
      </w:r>
      <w:r w:rsidRPr="001A7604">
        <w:rPr>
          <w:spacing w:val="-4"/>
          <w:sz w:val="20"/>
          <w:szCs w:val="20"/>
        </w:rPr>
        <w:t>vo</w:t>
      </w:r>
      <w:r w:rsidRPr="001A7604">
        <w:rPr>
          <w:spacing w:val="2"/>
          <w:sz w:val="20"/>
          <w:szCs w:val="20"/>
        </w:rPr>
        <w:t>l</w:t>
      </w:r>
      <w:r w:rsidRPr="001A7604">
        <w:rPr>
          <w:spacing w:val="-4"/>
          <w:sz w:val="20"/>
          <w:szCs w:val="20"/>
        </w:rPr>
        <w:t>v</w:t>
      </w:r>
      <w:r w:rsidRPr="001A7604">
        <w:rPr>
          <w:spacing w:val="2"/>
          <w:sz w:val="20"/>
          <w:szCs w:val="20"/>
        </w:rPr>
        <w:t>i</w:t>
      </w:r>
      <w:r w:rsidRPr="001A7604">
        <w:rPr>
          <w:spacing w:val="5"/>
          <w:sz w:val="20"/>
          <w:szCs w:val="20"/>
        </w:rPr>
        <w:t>n</w:t>
      </w:r>
      <w:r w:rsidRPr="001A7604">
        <w:rPr>
          <w:sz w:val="20"/>
          <w:szCs w:val="20"/>
        </w:rPr>
        <w:t>g</w:t>
      </w:r>
      <w:r w:rsidRPr="001A7604">
        <w:rPr>
          <w:spacing w:val="4"/>
          <w:sz w:val="20"/>
          <w:szCs w:val="20"/>
        </w:rPr>
        <w:t xml:space="preserve"> </w:t>
      </w:r>
      <w:r w:rsidRPr="001A7604">
        <w:rPr>
          <w:spacing w:val="5"/>
          <w:sz w:val="20"/>
          <w:szCs w:val="20"/>
        </w:rPr>
        <w:t>n</w:t>
      </w:r>
      <w:r w:rsidRPr="001A7604">
        <w:rPr>
          <w:spacing w:val="-3"/>
          <w:sz w:val="20"/>
          <w:szCs w:val="20"/>
        </w:rPr>
        <w:t>e</w:t>
      </w:r>
      <w:r w:rsidRPr="001A7604">
        <w:rPr>
          <w:spacing w:val="2"/>
          <w:sz w:val="20"/>
          <w:szCs w:val="20"/>
        </w:rPr>
        <w:t>t</w:t>
      </w:r>
      <w:r w:rsidRPr="001A7604">
        <w:rPr>
          <w:spacing w:val="-6"/>
          <w:sz w:val="20"/>
          <w:szCs w:val="20"/>
        </w:rPr>
        <w:t>w</w:t>
      </w:r>
      <w:r w:rsidRPr="001A7604">
        <w:rPr>
          <w:spacing w:val="-4"/>
          <w:sz w:val="20"/>
          <w:szCs w:val="20"/>
        </w:rPr>
        <w:t>o</w:t>
      </w:r>
      <w:r w:rsidRPr="001A7604">
        <w:rPr>
          <w:spacing w:val="5"/>
          <w:sz w:val="20"/>
          <w:szCs w:val="20"/>
        </w:rPr>
        <w:t>r</w:t>
      </w:r>
      <w:r w:rsidRPr="001A7604">
        <w:rPr>
          <w:sz w:val="20"/>
          <w:szCs w:val="20"/>
        </w:rPr>
        <w:t>k</w:t>
      </w:r>
      <w:r w:rsidRPr="001A7604">
        <w:rPr>
          <w:spacing w:val="4"/>
          <w:sz w:val="20"/>
          <w:szCs w:val="20"/>
        </w:rPr>
        <w:t xml:space="preserve"> </w:t>
      </w:r>
      <w:r w:rsidRPr="001A7604">
        <w:rPr>
          <w:spacing w:val="-3"/>
          <w:sz w:val="20"/>
          <w:szCs w:val="20"/>
        </w:rPr>
        <w:t>c</w:t>
      </w:r>
      <w:r w:rsidRPr="001A7604">
        <w:rPr>
          <w:spacing w:val="-4"/>
          <w:sz w:val="20"/>
          <w:szCs w:val="20"/>
        </w:rPr>
        <w:t>o</w:t>
      </w:r>
      <w:r w:rsidRPr="001A7604">
        <w:rPr>
          <w:spacing w:val="5"/>
          <w:sz w:val="20"/>
          <w:szCs w:val="20"/>
        </w:rPr>
        <w:t>nn</w:t>
      </w:r>
      <w:r w:rsidRPr="001A7604">
        <w:rPr>
          <w:spacing w:val="-3"/>
          <w:sz w:val="20"/>
          <w:szCs w:val="20"/>
        </w:rPr>
        <w:t>ec</w:t>
      </w:r>
      <w:r w:rsidRPr="001A7604">
        <w:rPr>
          <w:spacing w:val="2"/>
          <w:sz w:val="20"/>
          <w:szCs w:val="20"/>
        </w:rPr>
        <w:t>ti</w:t>
      </w:r>
      <w:r w:rsidRPr="001A7604">
        <w:rPr>
          <w:spacing w:val="-4"/>
          <w:sz w:val="20"/>
          <w:szCs w:val="20"/>
        </w:rPr>
        <w:t>v</w:t>
      </w:r>
      <w:r w:rsidRPr="001A7604">
        <w:rPr>
          <w:spacing w:val="2"/>
          <w:sz w:val="20"/>
          <w:szCs w:val="20"/>
        </w:rPr>
        <w:t>it</w:t>
      </w:r>
      <w:r w:rsidRPr="001A7604">
        <w:rPr>
          <w:spacing w:val="-9"/>
          <w:sz w:val="20"/>
          <w:szCs w:val="20"/>
        </w:rPr>
        <w:t>y</w:t>
      </w:r>
      <w:r w:rsidRPr="001A7604">
        <w:rPr>
          <w:sz w:val="20"/>
          <w:szCs w:val="20"/>
        </w:rPr>
        <w:t>,</w:t>
      </w:r>
      <w:r w:rsidRPr="001A7604">
        <w:rPr>
          <w:spacing w:val="6"/>
          <w:sz w:val="20"/>
          <w:szCs w:val="20"/>
        </w:rPr>
        <w:t xml:space="preserve"> </w:t>
      </w:r>
      <w:r w:rsidRPr="001A7604">
        <w:rPr>
          <w:sz w:val="20"/>
          <w:szCs w:val="20"/>
        </w:rPr>
        <w:t>u</w:t>
      </w:r>
      <w:r w:rsidRPr="001A7604">
        <w:rPr>
          <w:spacing w:val="-1"/>
          <w:sz w:val="20"/>
          <w:szCs w:val="20"/>
        </w:rPr>
        <w:t>s</w:t>
      </w:r>
      <w:r w:rsidRPr="001A7604">
        <w:rPr>
          <w:spacing w:val="-3"/>
          <w:sz w:val="20"/>
          <w:szCs w:val="20"/>
        </w:rPr>
        <w:t>e</w:t>
      </w:r>
      <w:r w:rsidRPr="001A7604">
        <w:rPr>
          <w:sz w:val="20"/>
          <w:szCs w:val="20"/>
        </w:rPr>
        <w:t>r</w:t>
      </w:r>
      <w:r w:rsidRPr="001A7604">
        <w:rPr>
          <w:spacing w:val="8"/>
          <w:sz w:val="20"/>
          <w:szCs w:val="20"/>
        </w:rPr>
        <w:t xml:space="preserve"> </w:t>
      </w:r>
      <w:r w:rsidRPr="001A7604">
        <w:rPr>
          <w:spacing w:val="2"/>
          <w:sz w:val="20"/>
          <w:szCs w:val="20"/>
        </w:rPr>
        <w:t>a</w:t>
      </w:r>
      <w:r w:rsidRPr="001A7604">
        <w:rPr>
          <w:spacing w:val="-3"/>
          <w:sz w:val="20"/>
          <w:szCs w:val="20"/>
        </w:rPr>
        <w:t>cc</w:t>
      </w:r>
      <w:r w:rsidRPr="001A7604">
        <w:rPr>
          <w:spacing w:val="-4"/>
          <w:sz w:val="20"/>
          <w:szCs w:val="20"/>
        </w:rPr>
        <w:t>o</w:t>
      </w:r>
      <w:r w:rsidRPr="001A7604">
        <w:rPr>
          <w:sz w:val="20"/>
          <w:szCs w:val="20"/>
        </w:rPr>
        <w:t>u</w:t>
      </w:r>
      <w:r w:rsidRPr="001A7604">
        <w:rPr>
          <w:spacing w:val="5"/>
          <w:sz w:val="20"/>
          <w:szCs w:val="20"/>
        </w:rPr>
        <w:t>n</w:t>
      </w:r>
      <w:r w:rsidRPr="001A7604">
        <w:rPr>
          <w:spacing w:val="2"/>
          <w:sz w:val="20"/>
          <w:szCs w:val="20"/>
        </w:rPr>
        <w:t>t</w:t>
      </w:r>
      <w:r w:rsidRPr="001A7604">
        <w:rPr>
          <w:sz w:val="20"/>
          <w:szCs w:val="20"/>
        </w:rPr>
        <w:t>,</w:t>
      </w:r>
      <w:r w:rsidRPr="001A7604">
        <w:rPr>
          <w:spacing w:val="6"/>
          <w:sz w:val="20"/>
          <w:szCs w:val="20"/>
        </w:rPr>
        <w:t xml:space="preserve"> </w:t>
      </w:r>
      <w:r w:rsidRPr="001A7604">
        <w:rPr>
          <w:spacing w:val="-1"/>
          <w:sz w:val="20"/>
          <w:szCs w:val="20"/>
        </w:rPr>
        <w:t>s</w:t>
      </w:r>
      <w:r w:rsidRPr="001A7604">
        <w:rPr>
          <w:spacing w:val="-3"/>
          <w:sz w:val="20"/>
          <w:szCs w:val="20"/>
        </w:rPr>
        <w:t>ec</w:t>
      </w:r>
      <w:r w:rsidRPr="001A7604">
        <w:rPr>
          <w:sz w:val="20"/>
          <w:szCs w:val="20"/>
        </w:rPr>
        <w:t>u</w:t>
      </w:r>
      <w:r w:rsidRPr="001A7604">
        <w:rPr>
          <w:spacing w:val="5"/>
          <w:sz w:val="20"/>
          <w:szCs w:val="20"/>
        </w:rPr>
        <w:t>r</w:t>
      </w:r>
      <w:r w:rsidRPr="001A7604">
        <w:rPr>
          <w:spacing w:val="-3"/>
          <w:sz w:val="20"/>
          <w:szCs w:val="20"/>
        </w:rPr>
        <w:t>i</w:t>
      </w:r>
      <w:r w:rsidRPr="001A7604">
        <w:rPr>
          <w:spacing w:val="2"/>
          <w:sz w:val="20"/>
          <w:szCs w:val="20"/>
        </w:rPr>
        <w:t>t</w:t>
      </w:r>
      <w:r w:rsidRPr="001A7604">
        <w:rPr>
          <w:spacing w:val="-9"/>
          <w:sz w:val="20"/>
          <w:szCs w:val="20"/>
        </w:rPr>
        <w:t>y</w:t>
      </w:r>
      <w:r w:rsidRPr="001A7604">
        <w:rPr>
          <w:sz w:val="20"/>
          <w:szCs w:val="20"/>
        </w:rPr>
        <w:t>,</w:t>
      </w:r>
      <w:r w:rsidRPr="001A7604">
        <w:rPr>
          <w:spacing w:val="6"/>
          <w:sz w:val="20"/>
          <w:szCs w:val="20"/>
        </w:rPr>
        <w:t xml:space="preserve"> </w:t>
      </w:r>
      <w:r w:rsidRPr="001A7604">
        <w:rPr>
          <w:spacing w:val="2"/>
          <w:sz w:val="20"/>
          <w:szCs w:val="20"/>
        </w:rPr>
        <w:t>a</w:t>
      </w:r>
      <w:r w:rsidRPr="001A7604">
        <w:rPr>
          <w:spacing w:val="5"/>
          <w:sz w:val="20"/>
          <w:szCs w:val="20"/>
        </w:rPr>
        <w:t>n</w:t>
      </w:r>
      <w:r w:rsidRPr="001A7604">
        <w:rPr>
          <w:sz w:val="20"/>
          <w:szCs w:val="20"/>
        </w:rPr>
        <w:t>d</w:t>
      </w:r>
      <w:r w:rsidRPr="001A7604">
        <w:rPr>
          <w:spacing w:val="4"/>
          <w:sz w:val="20"/>
          <w:szCs w:val="20"/>
        </w:rPr>
        <w:t xml:space="preserve"> </w:t>
      </w:r>
      <w:r w:rsidRPr="001A7604">
        <w:rPr>
          <w:spacing w:val="-4"/>
          <w:sz w:val="20"/>
          <w:szCs w:val="20"/>
        </w:rPr>
        <w:t>I</w:t>
      </w:r>
      <w:r w:rsidRPr="001A7604">
        <w:rPr>
          <w:sz w:val="20"/>
          <w:szCs w:val="20"/>
        </w:rPr>
        <w:t>n</w:t>
      </w:r>
      <w:r w:rsidRPr="001A7604">
        <w:rPr>
          <w:spacing w:val="2"/>
          <w:sz w:val="20"/>
          <w:szCs w:val="20"/>
        </w:rPr>
        <w:t>t</w:t>
      </w:r>
      <w:r w:rsidRPr="001A7604">
        <w:rPr>
          <w:spacing w:val="-3"/>
          <w:sz w:val="20"/>
          <w:szCs w:val="20"/>
        </w:rPr>
        <w:t>e</w:t>
      </w:r>
      <w:r w:rsidRPr="001A7604">
        <w:rPr>
          <w:sz w:val="20"/>
          <w:szCs w:val="20"/>
        </w:rPr>
        <w:t>r</w:t>
      </w:r>
      <w:r w:rsidRPr="001A7604">
        <w:rPr>
          <w:spacing w:val="5"/>
          <w:sz w:val="20"/>
          <w:szCs w:val="20"/>
        </w:rPr>
        <w:t>n</w:t>
      </w:r>
      <w:r w:rsidRPr="001A7604">
        <w:rPr>
          <w:spacing w:val="-3"/>
          <w:sz w:val="20"/>
          <w:szCs w:val="20"/>
        </w:rPr>
        <w:t>e</w:t>
      </w:r>
      <w:r w:rsidRPr="001A7604">
        <w:rPr>
          <w:sz w:val="20"/>
          <w:szCs w:val="20"/>
        </w:rPr>
        <w:t xml:space="preserve">t </w:t>
      </w:r>
      <w:r w:rsidRPr="001A7604">
        <w:rPr>
          <w:spacing w:val="4"/>
          <w:sz w:val="20"/>
          <w:szCs w:val="20"/>
        </w:rPr>
        <w:t>E</w:t>
      </w:r>
      <w:r w:rsidRPr="001A7604">
        <w:rPr>
          <w:sz w:val="20"/>
          <w:szCs w:val="20"/>
        </w:rPr>
        <w:t>x</w:t>
      </w:r>
      <w:r w:rsidRPr="001A7604">
        <w:rPr>
          <w:spacing w:val="-4"/>
          <w:sz w:val="20"/>
          <w:szCs w:val="20"/>
        </w:rPr>
        <w:t>p</w:t>
      </w:r>
      <w:r w:rsidRPr="001A7604">
        <w:rPr>
          <w:spacing w:val="2"/>
          <w:sz w:val="20"/>
          <w:szCs w:val="20"/>
        </w:rPr>
        <w:t>l</w:t>
      </w:r>
      <w:r w:rsidRPr="001A7604">
        <w:rPr>
          <w:spacing w:val="-4"/>
          <w:sz w:val="20"/>
          <w:szCs w:val="20"/>
        </w:rPr>
        <w:t>o</w:t>
      </w:r>
      <w:r w:rsidRPr="001A7604">
        <w:rPr>
          <w:sz w:val="20"/>
          <w:szCs w:val="20"/>
        </w:rPr>
        <w:t>r</w:t>
      </w:r>
      <w:r w:rsidRPr="001A7604">
        <w:rPr>
          <w:spacing w:val="-3"/>
          <w:sz w:val="20"/>
          <w:szCs w:val="20"/>
        </w:rPr>
        <w:t>e</w:t>
      </w:r>
      <w:r w:rsidRPr="001A7604">
        <w:rPr>
          <w:sz w:val="20"/>
          <w:szCs w:val="20"/>
        </w:rPr>
        <w:t xml:space="preserve">r </w:t>
      </w:r>
      <w:r w:rsidRPr="001A7604">
        <w:rPr>
          <w:spacing w:val="-3"/>
          <w:sz w:val="20"/>
          <w:szCs w:val="20"/>
        </w:rPr>
        <w:t>c</w:t>
      </w:r>
      <w:r w:rsidRPr="001A7604">
        <w:rPr>
          <w:spacing w:val="-4"/>
          <w:sz w:val="20"/>
          <w:szCs w:val="20"/>
        </w:rPr>
        <w:t>o</w:t>
      </w:r>
      <w:r w:rsidRPr="001A7604">
        <w:rPr>
          <w:spacing w:val="5"/>
          <w:sz w:val="20"/>
          <w:szCs w:val="20"/>
        </w:rPr>
        <w:t>n</w:t>
      </w:r>
      <w:r w:rsidRPr="001A7604">
        <w:rPr>
          <w:spacing w:val="-4"/>
          <w:sz w:val="20"/>
          <w:szCs w:val="20"/>
        </w:rPr>
        <w:t>f</w:t>
      </w:r>
      <w:r w:rsidRPr="001A7604">
        <w:rPr>
          <w:spacing w:val="2"/>
          <w:sz w:val="20"/>
          <w:szCs w:val="20"/>
        </w:rPr>
        <w:t>i</w:t>
      </w:r>
      <w:r w:rsidRPr="001A7604">
        <w:rPr>
          <w:sz w:val="20"/>
          <w:szCs w:val="20"/>
        </w:rPr>
        <w:t>gu</w:t>
      </w:r>
      <w:r w:rsidRPr="001A7604">
        <w:rPr>
          <w:spacing w:val="5"/>
          <w:sz w:val="20"/>
          <w:szCs w:val="20"/>
        </w:rPr>
        <w:t>r</w:t>
      </w:r>
      <w:r w:rsidRPr="001A7604">
        <w:rPr>
          <w:spacing w:val="-3"/>
          <w:sz w:val="20"/>
          <w:szCs w:val="20"/>
        </w:rPr>
        <w:t>a</w:t>
      </w:r>
      <w:r w:rsidRPr="001A7604">
        <w:rPr>
          <w:spacing w:val="2"/>
          <w:sz w:val="20"/>
          <w:szCs w:val="20"/>
        </w:rPr>
        <w:t>ti</w:t>
      </w:r>
      <w:r w:rsidRPr="001A7604">
        <w:rPr>
          <w:spacing w:val="-9"/>
          <w:sz w:val="20"/>
          <w:szCs w:val="20"/>
        </w:rPr>
        <w:t>o</w:t>
      </w:r>
      <w:r w:rsidRPr="001A7604">
        <w:rPr>
          <w:sz w:val="20"/>
          <w:szCs w:val="20"/>
        </w:rPr>
        <w:t>n</w:t>
      </w:r>
      <w:r w:rsidRPr="001A7604">
        <w:rPr>
          <w:spacing w:val="17"/>
          <w:sz w:val="20"/>
          <w:szCs w:val="20"/>
        </w:rPr>
        <w:t xml:space="preserve"> </w:t>
      </w:r>
      <w:r w:rsidRPr="001A7604">
        <w:rPr>
          <w:spacing w:val="-3"/>
          <w:sz w:val="20"/>
          <w:szCs w:val="20"/>
        </w:rPr>
        <w:t>a</w:t>
      </w:r>
      <w:r w:rsidRPr="001A7604">
        <w:rPr>
          <w:spacing w:val="5"/>
          <w:sz w:val="20"/>
          <w:szCs w:val="20"/>
        </w:rPr>
        <w:t>n</w:t>
      </w:r>
      <w:r w:rsidRPr="001A7604">
        <w:rPr>
          <w:sz w:val="20"/>
          <w:szCs w:val="20"/>
        </w:rPr>
        <w:t>d</w:t>
      </w:r>
      <w:r w:rsidRPr="001A7604">
        <w:rPr>
          <w:spacing w:val="8"/>
          <w:sz w:val="20"/>
          <w:szCs w:val="20"/>
        </w:rPr>
        <w:t xml:space="preserve"> </w:t>
      </w:r>
      <w:r w:rsidRPr="001A7604">
        <w:rPr>
          <w:spacing w:val="-3"/>
          <w:sz w:val="20"/>
          <w:szCs w:val="20"/>
        </w:rPr>
        <w:t>t</w:t>
      </w:r>
      <w:r w:rsidRPr="001A7604">
        <w:rPr>
          <w:spacing w:val="5"/>
          <w:sz w:val="20"/>
          <w:szCs w:val="20"/>
        </w:rPr>
        <w:t>r</w:t>
      </w:r>
      <w:r w:rsidRPr="001A7604">
        <w:rPr>
          <w:spacing w:val="-4"/>
          <w:sz w:val="20"/>
          <w:szCs w:val="20"/>
        </w:rPr>
        <w:t>o</w:t>
      </w:r>
      <w:r w:rsidRPr="001A7604">
        <w:rPr>
          <w:sz w:val="20"/>
          <w:szCs w:val="20"/>
        </w:rPr>
        <w:t>u</w:t>
      </w:r>
      <w:r w:rsidRPr="001A7604">
        <w:rPr>
          <w:spacing w:val="-4"/>
          <w:sz w:val="20"/>
          <w:szCs w:val="20"/>
        </w:rPr>
        <w:t>b</w:t>
      </w:r>
      <w:r w:rsidRPr="001A7604">
        <w:rPr>
          <w:spacing w:val="2"/>
          <w:sz w:val="20"/>
          <w:szCs w:val="20"/>
        </w:rPr>
        <w:t>l</w:t>
      </w:r>
      <w:r w:rsidRPr="001A7604">
        <w:rPr>
          <w:spacing w:val="-3"/>
          <w:sz w:val="20"/>
          <w:szCs w:val="20"/>
        </w:rPr>
        <w:t>e</w:t>
      </w:r>
      <w:r w:rsidRPr="001A7604">
        <w:rPr>
          <w:spacing w:val="-1"/>
          <w:sz w:val="20"/>
          <w:szCs w:val="20"/>
        </w:rPr>
        <w:t>s</w:t>
      </w:r>
      <w:r w:rsidRPr="001A7604">
        <w:rPr>
          <w:spacing w:val="5"/>
          <w:sz w:val="20"/>
          <w:szCs w:val="20"/>
        </w:rPr>
        <w:t>h</w:t>
      </w:r>
      <w:r w:rsidRPr="001A7604">
        <w:rPr>
          <w:spacing w:val="-4"/>
          <w:sz w:val="20"/>
          <w:szCs w:val="20"/>
        </w:rPr>
        <w:t>oo</w:t>
      </w:r>
      <w:r w:rsidRPr="001A7604">
        <w:rPr>
          <w:spacing w:val="2"/>
          <w:sz w:val="20"/>
          <w:szCs w:val="20"/>
        </w:rPr>
        <w:t>ti</w:t>
      </w:r>
      <w:r w:rsidRPr="001A7604">
        <w:rPr>
          <w:spacing w:val="5"/>
          <w:sz w:val="20"/>
          <w:szCs w:val="20"/>
        </w:rPr>
        <w:t>n</w:t>
      </w:r>
      <w:r w:rsidRPr="001A7604">
        <w:rPr>
          <w:spacing w:val="-4"/>
          <w:sz w:val="20"/>
          <w:szCs w:val="20"/>
        </w:rPr>
        <w:t>g</w:t>
      </w:r>
      <w:r w:rsidRPr="001A7604">
        <w:rPr>
          <w:sz w:val="20"/>
          <w:szCs w:val="20"/>
        </w:rPr>
        <w:t xml:space="preserve">. </w:t>
      </w:r>
      <w:r w:rsidRPr="001A7604">
        <w:rPr>
          <w:spacing w:val="-1"/>
          <w:sz w:val="20"/>
          <w:szCs w:val="20"/>
        </w:rPr>
        <w:t>S</w:t>
      </w:r>
      <w:r w:rsidRPr="001A7604">
        <w:rPr>
          <w:spacing w:val="2"/>
          <w:sz w:val="20"/>
          <w:szCs w:val="20"/>
        </w:rPr>
        <w:t>t</w:t>
      </w:r>
      <w:r w:rsidRPr="001A7604">
        <w:rPr>
          <w:sz w:val="20"/>
          <w:szCs w:val="20"/>
        </w:rPr>
        <w:t>ud</w:t>
      </w:r>
      <w:r w:rsidRPr="001A7604">
        <w:rPr>
          <w:spacing w:val="-8"/>
          <w:sz w:val="20"/>
          <w:szCs w:val="20"/>
        </w:rPr>
        <w:t>e</w:t>
      </w:r>
      <w:r w:rsidRPr="001A7604">
        <w:rPr>
          <w:spacing w:val="5"/>
          <w:sz w:val="20"/>
          <w:szCs w:val="20"/>
        </w:rPr>
        <w:t>n</w:t>
      </w:r>
      <w:r w:rsidRPr="001A7604">
        <w:rPr>
          <w:spacing w:val="2"/>
          <w:sz w:val="20"/>
          <w:szCs w:val="20"/>
        </w:rPr>
        <w:t>t</w:t>
      </w:r>
      <w:r w:rsidRPr="001A7604">
        <w:rPr>
          <w:sz w:val="20"/>
          <w:szCs w:val="20"/>
        </w:rPr>
        <w:t>s</w:t>
      </w:r>
      <w:r w:rsidRPr="001A7604">
        <w:rPr>
          <w:spacing w:val="11"/>
          <w:sz w:val="20"/>
          <w:szCs w:val="20"/>
        </w:rPr>
        <w:t xml:space="preserve"> </w:t>
      </w:r>
      <w:r w:rsidRPr="001A7604">
        <w:rPr>
          <w:spacing w:val="-6"/>
          <w:sz w:val="20"/>
          <w:szCs w:val="20"/>
        </w:rPr>
        <w:t>w</w:t>
      </w:r>
      <w:r w:rsidRPr="001A7604">
        <w:rPr>
          <w:spacing w:val="2"/>
          <w:sz w:val="20"/>
          <w:szCs w:val="20"/>
        </w:rPr>
        <w:t>il</w:t>
      </w:r>
      <w:r w:rsidRPr="001A7604">
        <w:rPr>
          <w:sz w:val="20"/>
          <w:szCs w:val="20"/>
        </w:rPr>
        <w:t>l</w:t>
      </w:r>
      <w:r w:rsidRPr="001A7604">
        <w:rPr>
          <w:spacing w:val="14"/>
          <w:sz w:val="20"/>
          <w:szCs w:val="20"/>
        </w:rPr>
        <w:t xml:space="preserve"> </w:t>
      </w:r>
      <w:r w:rsidRPr="001A7604">
        <w:rPr>
          <w:spacing w:val="-4"/>
          <w:sz w:val="20"/>
          <w:szCs w:val="20"/>
        </w:rPr>
        <w:t>b</w:t>
      </w:r>
      <w:r w:rsidRPr="001A7604">
        <w:rPr>
          <w:sz w:val="20"/>
          <w:szCs w:val="20"/>
        </w:rPr>
        <w:t>e</w:t>
      </w:r>
      <w:r w:rsidRPr="001A7604">
        <w:rPr>
          <w:spacing w:val="10"/>
          <w:sz w:val="20"/>
          <w:szCs w:val="20"/>
        </w:rPr>
        <w:t xml:space="preserve"> </w:t>
      </w:r>
      <w:r w:rsidRPr="001A7604">
        <w:rPr>
          <w:sz w:val="20"/>
          <w:szCs w:val="20"/>
        </w:rPr>
        <w:t>p</w:t>
      </w:r>
      <w:r w:rsidRPr="001A7604">
        <w:rPr>
          <w:spacing w:val="5"/>
          <w:sz w:val="20"/>
          <w:szCs w:val="20"/>
        </w:rPr>
        <w:t>r</w:t>
      </w:r>
      <w:r w:rsidRPr="001A7604">
        <w:rPr>
          <w:spacing w:val="-3"/>
          <w:sz w:val="20"/>
          <w:szCs w:val="20"/>
        </w:rPr>
        <w:t>e</w:t>
      </w:r>
      <w:r w:rsidRPr="001A7604">
        <w:rPr>
          <w:sz w:val="20"/>
          <w:szCs w:val="20"/>
        </w:rPr>
        <w:t>p</w:t>
      </w:r>
      <w:r w:rsidRPr="001A7604">
        <w:rPr>
          <w:spacing w:val="-3"/>
          <w:sz w:val="20"/>
          <w:szCs w:val="20"/>
        </w:rPr>
        <w:t>a</w:t>
      </w:r>
      <w:r w:rsidRPr="001A7604">
        <w:rPr>
          <w:spacing w:val="5"/>
          <w:sz w:val="20"/>
          <w:szCs w:val="20"/>
        </w:rPr>
        <w:t>r</w:t>
      </w:r>
      <w:r w:rsidRPr="001A7604">
        <w:rPr>
          <w:spacing w:val="-8"/>
          <w:sz w:val="20"/>
          <w:szCs w:val="20"/>
        </w:rPr>
        <w:t>e</w:t>
      </w:r>
      <w:r w:rsidRPr="001A7604">
        <w:rPr>
          <w:sz w:val="20"/>
          <w:szCs w:val="20"/>
        </w:rPr>
        <w:t>d</w:t>
      </w:r>
      <w:r w:rsidRPr="001A7604">
        <w:rPr>
          <w:spacing w:val="12"/>
          <w:sz w:val="20"/>
          <w:szCs w:val="20"/>
        </w:rPr>
        <w:t xml:space="preserve"> </w:t>
      </w:r>
      <w:r w:rsidRPr="001A7604">
        <w:rPr>
          <w:spacing w:val="2"/>
          <w:sz w:val="20"/>
          <w:szCs w:val="20"/>
        </w:rPr>
        <w:t>t</w:t>
      </w:r>
      <w:r w:rsidRPr="001A7604">
        <w:rPr>
          <w:sz w:val="20"/>
          <w:szCs w:val="20"/>
        </w:rPr>
        <w:t>o</w:t>
      </w:r>
      <w:r w:rsidRPr="001A7604">
        <w:rPr>
          <w:spacing w:val="8"/>
          <w:sz w:val="20"/>
          <w:szCs w:val="20"/>
        </w:rPr>
        <w:t xml:space="preserve"> </w:t>
      </w:r>
      <w:r w:rsidRPr="001A7604">
        <w:rPr>
          <w:spacing w:val="2"/>
          <w:sz w:val="20"/>
          <w:szCs w:val="20"/>
        </w:rPr>
        <w:t>ta</w:t>
      </w:r>
      <w:r w:rsidRPr="001A7604">
        <w:rPr>
          <w:sz w:val="20"/>
          <w:szCs w:val="20"/>
        </w:rPr>
        <w:t>ke</w:t>
      </w:r>
      <w:r w:rsidRPr="001A7604">
        <w:rPr>
          <w:spacing w:val="10"/>
          <w:sz w:val="20"/>
          <w:szCs w:val="20"/>
        </w:rPr>
        <w:t xml:space="preserve"> </w:t>
      </w:r>
      <w:r w:rsidRPr="001A7604">
        <w:rPr>
          <w:spacing w:val="-3"/>
          <w:sz w:val="20"/>
          <w:szCs w:val="20"/>
        </w:rPr>
        <w:t>ce</w:t>
      </w:r>
      <w:r w:rsidRPr="001A7604">
        <w:rPr>
          <w:spacing w:val="5"/>
          <w:sz w:val="20"/>
          <w:szCs w:val="20"/>
        </w:rPr>
        <w:t>r</w:t>
      </w:r>
      <w:r w:rsidRPr="001A7604">
        <w:rPr>
          <w:spacing w:val="2"/>
          <w:sz w:val="20"/>
          <w:szCs w:val="20"/>
        </w:rPr>
        <w:t>ti</w:t>
      </w:r>
      <w:r w:rsidRPr="001A7604">
        <w:rPr>
          <w:spacing w:val="-4"/>
          <w:sz w:val="20"/>
          <w:szCs w:val="20"/>
        </w:rPr>
        <w:t>f</w:t>
      </w:r>
      <w:r w:rsidRPr="001A7604">
        <w:rPr>
          <w:spacing w:val="2"/>
          <w:sz w:val="20"/>
          <w:szCs w:val="20"/>
        </w:rPr>
        <w:t>i</w:t>
      </w:r>
      <w:r w:rsidRPr="001A7604">
        <w:rPr>
          <w:spacing w:val="-3"/>
          <w:sz w:val="20"/>
          <w:szCs w:val="20"/>
        </w:rPr>
        <w:t>c</w:t>
      </w:r>
      <w:r w:rsidRPr="001A7604">
        <w:rPr>
          <w:spacing w:val="2"/>
          <w:sz w:val="20"/>
          <w:szCs w:val="20"/>
        </w:rPr>
        <w:t>a</w:t>
      </w:r>
      <w:r w:rsidRPr="001A7604">
        <w:rPr>
          <w:spacing w:val="-3"/>
          <w:sz w:val="20"/>
          <w:szCs w:val="20"/>
        </w:rPr>
        <w:t>t</w:t>
      </w:r>
      <w:r w:rsidRPr="001A7604">
        <w:rPr>
          <w:spacing w:val="2"/>
          <w:sz w:val="20"/>
          <w:szCs w:val="20"/>
        </w:rPr>
        <w:t>i</w:t>
      </w:r>
      <w:r w:rsidRPr="001A7604">
        <w:rPr>
          <w:spacing w:val="-4"/>
          <w:sz w:val="20"/>
          <w:szCs w:val="20"/>
        </w:rPr>
        <w:t>o</w:t>
      </w:r>
      <w:r w:rsidRPr="001A7604">
        <w:rPr>
          <w:sz w:val="20"/>
          <w:szCs w:val="20"/>
        </w:rPr>
        <w:t>n</w:t>
      </w:r>
      <w:r w:rsidRPr="001A7604">
        <w:rPr>
          <w:spacing w:val="17"/>
          <w:sz w:val="20"/>
          <w:szCs w:val="20"/>
        </w:rPr>
        <w:t xml:space="preserve"> </w:t>
      </w:r>
      <w:r w:rsidRPr="001A7604">
        <w:rPr>
          <w:spacing w:val="-3"/>
          <w:sz w:val="20"/>
          <w:szCs w:val="20"/>
        </w:rPr>
        <w:t>e</w:t>
      </w:r>
      <w:r w:rsidRPr="001A7604">
        <w:rPr>
          <w:sz w:val="20"/>
          <w:szCs w:val="20"/>
        </w:rPr>
        <w:t>x</w:t>
      </w:r>
      <w:r w:rsidRPr="001A7604">
        <w:rPr>
          <w:spacing w:val="-3"/>
          <w:sz w:val="20"/>
          <w:szCs w:val="20"/>
        </w:rPr>
        <w:t>a</w:t>
      </w:r>
      <w:r w:rsidRPr="001A7604">
        <w:rPr>
          <w:spacing w:val="2"/>
          <w:sz w:val="20"/>
          <w:szCs w:val="20"/>
        </w:rPr>
        <w:t>m</w:t>
      </w:r>
      <w:r w:rsidRPr="001A7604">
        <w:rPr>
          <w:sz w:val="20"/>
          <w:szCs w:val="20"/>
        </w:rPr>
        <w:t>s</w:t>
      </w:r>
      <w:r w:rsidRPr="001A7604">
        <w:rPr>
          <w:spacing w:val="6"/>
          <w:sz w:val="20"/>
          <w:szCs w:val="20"/>
        </w:rPr>
        <w:t xml:space="preserve"> r</w:t>
      </w:r>
      <w:r w:rsidRPr="001A7604">
        <w:rPr>
          <w:spacing w:val="-3"/>
          <w:sz w:val="20"/>
          <w:szCs w:val="20"/>
        </w:rPr>
        <w:t>e</w:t>
      </w:r>
      <w:r w:rsidRPr="001A7604">
        <w:rPr>
          <w:spacing w:val="2"/>
          <w:sz w:val="20"/>
          <w:szCs w:val="20"/>
        </w:rPr>
        <w:t>l</w:t>
      </w:r>
      <w:r w:rsidRPr="001A7604">
        <w:rPr>
          <w:spacing w:val="-3"/>
          <w:sz w:val="20"/>
          <w:szCs w:val="20"/>
        </w:rPr>
        <w:t>a</w:t>
      </w:r>
      <w:r w:rsidRPr="001A7604">
        <w:rPr>
          <w:spacing w:val="2"/>
          <w:sz w:val="20"/>
          <w:szCs w:val="20"/>
        </w:rPr>
        <w:t>t</w:t>
      </w:r>
      <w:r w:rsidRPr="001A7604">
        <w:rPr>
          <w:spacing w:val="-3"/>
          <w:sz w:val="20"/>
          <w:szCs w:val="20"/>
        </w:rPr>
        <w:t>e</w:t>
      </w:r>
      <w:r w:rsidRPr="001A7604">
        <w:rPr>
          <w:sz w:val="20"/>
          <w:szCs w:val="20"/>
        </w:rPr>
        <w:t>d</w:t>
      </w:r>
      <w:r w:rsidRPr="001A7604">
        <w:rPr>
          <w:spacing w:val="12"/>
          <w:sz w:val="20"/>
          <w:szCs w:val="20"/>
        </w:rPr>
        <w:t xml:space="preserve"> </w:t>
      </w:r>
      <w:r w:rsidRPr="001A7604">
        <w:rPr>
          <w:spacing w:val="2"/>
          <w:sz w:val="20"/>
          <w:szCs w:val="20"/>
        </w:rPr>
        <w:t>t</w:t>
      </w:r>
      <w:r w:rsidRPr="001A7604">
        <w:rPr>
          <w:sz w:val="20"/>
          <w:szCs w:val="20"/>
        </w:rPr>
        <w:t>o</w:t>
      </w:r>
      <w:r w:rsidRPr="001A7604">
        <w:rPr>
          <w:spacing w:val="8"/>
          <w:sz w:val="20"/>
          <w:szCs w:val="20"/>
        </w:rPr>
        <w:t xml:space="preserve"> </w:t>
      </w:r>
      <w:r w:rsidRPr="001A7604">
        <w:rPr>
          <w:spacing w:val="-4"/>
          <w:sz w:val="20"/>
          <w:szCs w:val="20"/>
        </w:rPr>
        <w:t>o</w:t>
      </w:r>
      <w:r w:rsidRPr="001A7604">
        <w:rPr>
          <w:sz w:val="20"/>
          <w:szCs w:val="20"/>
        </w:rPr>
        <w:t>p</w:t>
      </w:r>
      <w:r w:rsidRPr="001A7604">
        <w:rPr>
          <w:spacing w:val="-3"/>
          <w:sz w:val="20"/>
          <w:szCs w:val="20"/>
        </w:rPr>
        <w:t>e</w:t>
      </w:r>
      <w:r w:rsidRPr="001A7604">
        <w:rPr>
          <w:spacing w:val="5"/>
          <w:sz w:val="20"/>
          <w:szCs w:val="20"/>
        </w:rPr>
        <w:t>r</w:t>
      </w:r>
      <w:r w:rsidRPr="001A7604">
        <w:rPr>
          <w:spacing w:val="2"/>
          <w:sz w:val="20"/>
          <w:szCs w:val="20"/>
        </w:rPr>
        <w:t>at</w:t>
      </w:r>
      <w:r w:rsidRPr="001A7604">
        <w:rPr>
          <w:spacing w:val="-3"/>
          <w:sz w:val="20"/>
          <w:szCs w:val="20"/>
        </w:rPr>
        <w:t>i</w:t>
      </w:r>
      <w:r w:rsidRPr="001A7604">
        <w:rPr>
          <w:sz w:val="20"/>
          <w:szCs w:val="20"/>
        </w:rPr>
        <w:t>ng</w:t>
      </w:r>
      <w:r w:rsidRPr="001A7604">
        <w:rPr>
          <w:spacing w:val="12"/>
          <w:sz w:val="20"/>
          <w:szCs w:val="20"/>
        </w:rPr>
        <w:t xml:space="preserve"> </w:t>
      </w:r>
      <w:r w:rsidRPr="001A7604">
        <w:rPr>
          <w:spacing w:val="-1"/>
          <w:sz w:val="20"/>
          <w:szCs w:val="20"/>
        </w:rPr>
        <w:t>s</w:t>
      </w:r>
      <w:r w:rsidRPr="001A7604">
        <w:rPr>
          <w:spacing w:val="-9"/>
          <w:sz w:val="20"/>
          <w:szCs w:val="20"/>
        </w:rPr>
        <w:t>y</w:t>
      </w:r>
      <w:r w:rsidRPr="001A7604">
        <w:rPr>
          <w:spacing w:val="-1"/>
          <w:sz w:val="20"/>
          <w:szCs w:val="20"/>
        </w:rPr>
        <w:t>s</w:t>
      </w:r>
      <w:r w:rsidRPr="001A7604">
        <w:rPr>
          <w:spacing w:val="6"/>
          <w:sz w:val="20"/>
          <w:szCs w:val="20"/>
        </w:rPr>
        <w:t>t</w:t>
      </w:r>
      <w:r w:rsidRPr="001A7604">
        <w:rPr>
          <w:spacing w:val="-3"/>
          <w:sz w:val="20"/>
          <w:szCs w:val="20"/>
        </w:rPr>
        <w:t>e</w:t>
      </w:r>
      <w:r w:rsidRPr="001A7604">
        <w:rPr>
          <w:spacing w:val="2"/>
          <w:sz w:val="20"/>
          <w:szCs w:val="20"/>
        </w:rPr>
        <w:t>m</w:t>
      </w:r>
      <w:r w:rsidRPr="001A7604">
        <w:rPr>
          <w:sz w:val="20"/>
          <w:szCs w:val="20"/>
        </w:rPr>
        <w:t>s (OS)</w:t>
      </w:r>
      <w:r w:rsidRPr="001A7604">
        <w:rPr>
          <w:spacing w:val="11"/>
          <w:sz w:val="20"/>
          <w:szCs w:val="20"/>
        </w:rPr>
        <w:t xml:space="preserve"> </w:t>
      </w:r>
      <w:r w:rsidRPr="001A7604">
        <w:rPr>
          <w:spacing w:val="-3"/>
          <w:sz w:val="20"/>
          <w:szCs w:val="20"/>
        </w:rPr>
        <w:t>a</w:t>
      </w:r>
      <w:r w:rsidRPr="001A7604">
        <w:rPr>
          <w:sz w:val="20"/>
          <w:szCs w:val="20"/>
        </w:rPr>
        <w:t xml:space="preserve">nd </w:t>
      </w:r>
      <w:r w:rsidRPr="001A7604">
        <w:rPr>
          <w:spacing w:val="-4"/>
          <w:sz w:val="20"/>
          <w:szCs w:val="20"/>
        </w:rPr>
        <w:t>b</w:t>
      </w:r>
      <w:r w:rsidRPr="001A7604">
        <w:rPr>
          <w:sz w:val="20"/>
          <w:szCs w:val="20"/>
        </w:rPr>
        <w:t>e</w:t>
      </w:r>
      <w:r w:rsidRPr="001A7604">
        <w:rPr>
          <w:spacing w:val="2"/>
          <w:sz w:val="20"/>
          <w:szCs w:val="20"/>
        </w:rPr>
        <w:t xml:space="preserve"> </w:t>
      </w:r>
      <w:r w:rsidRPr="001A7604">
        <w:rPr>
          <w:sz w:val="20"/>
          <w:szCs w:val="20"/>
        </w:rPr>
        <w:t>p</w:t>
      </w:r>
      <w:r w:rsidRPr="001A7604">
        <w:rPr>
          <w:spacing w:val="5"/>
          <w:sz w:val="20"/>
          <w:szCs w:val="20"/>
        </w:rPr>
        <w:t>r</w:t>
      </w:r>
      <w:r w:rsidRPr="001A7604">
        <w:rPr>
          <w:spacing w:val="-3"/>
          <w:sz w:val="20"/>
          <w:szCs w:val="20"/>
        </w:rPr>
        <w:t>e</w:t>
      </w:r>
      <w:r w:rsidRPr="001A7604">
        <w:rPr>
          <w:sz w:val="20"/>
          <w:szCs w:val="20"/>
        </w:rPr>
        <w:t>p</w:t>
      </w:r>
      <w:r w:rsidRPr="001A7604">
        <w:rPr>
          <w:spacing w:val="-3"/>
          <w:sz w:val="20"/>
          <w:szCs w:val="20"/>
        </w:rPr>
        <w:t>a</w:t>
      </w:r>
      <w:r w:rsidRPr="001A7604">
        <w:rPr>
          <w:spacing w:val="5"/>
          <w:sz w:val="20"/>
          <w:szCs w:val="20"/>
        </w:rPr>
        <w:t>r</w:t>
      </w:r>
      <w:r w:rsidRPr="001A7604">
        <w:rPr>
          <w:spacing w:val="-3"/>
          <w:sz w:val="20"/>
          <w:szCs w:val="20"/>
        </w:rPr>
        <w:t>e</w:t>
      </w:r>
      <w:r w:rsidRPr="001A7604">
        <w:rPr>
          <w:sz w:val="20"/>
          <w:szCs w:val="20"/>
        </w:rPr>
        <w:t>d</w:t>
      </w:r>
      <w:r w:rsidRPr="001A7604">
        <w:rPr>
          <w:spacing w:val="5"/>
          <w:sz w:val="20"/>
          <w:szCs w:val="20"/>
        </w:rPr>
        <w:t xml:space="preserve"> </w:t>
      </w:r>
      <w:r w:rsidRPr="001A7604">
        <w:rPr>
          <w:spacing w:val="-4"/>
          <w:sz w:val="20"/>
          <w:szCs w:val="20"/>
        </w:rPr>
        <w:t>fo</w:t>
      </w:r>
      <w:r w:rsidRPr="001A7604">
        <w:rPr>
          <w:sz w:val="20"/>
          <w:szCs w:val="20"/>
        </w:rPr>
        <w:t>r</w:t>
      </w:r>
      <w:r w:rsidRPr="001A7604">
        <w:rPr>
          <w:spacing w:val="9"/>
          <w:sz w:val="20"/>
          <w:szCs w:val="20"/>
        </w:rPr>
        <w:t xml:space="preserve"> </w:t>
      </w:r>
      <w:r w:rsidRPr="001A7604">
        <w:rPr>
          <w:spacing w:val="-3"/>
          <w:sz w:val="20"/>
          <w:szCs w:val="20"/>
        </w:rPr>
        <w:t>e</w:t>
      </w:r>
      <w:r w:rsidRPr="001A7604">
        <w:rPr>
          <w:spacing w:val="2"/>
          <w:sz w:val="20"/>
          <w:szCs w:val="20"/>
        </w:rPr>
        <w:t>m</w:t>
      </w:r>
      <w:r w:rsidRPr="001A7604">
        <w:rPr>
          <w:sz w:val="20"/>
          <w:szCs w:val="20"/>
        </w:rPr>
        <w:t>p</w:t>
      </w:r>
      <w:r w:rsidRPr="001A7604">
        <w:rPr>
          <w:spacing w:val="2"/>
          <w:sz w:val="20"/>
          <w:szCs w:val="20"/>
        </w:rPr>
        <w:t>l</w:t>
      </w:r>
      <w:r w:rsidRPr="001A7604">
        <w:rPr>
          <w:sz w:val="20"/>
          <w:szCs w:val="20"/>
        </w:rPr>
        <w:t>o</w:t>
      </w:r>
      <w:r w:rsidRPr="001A7604">
        <w:rPr>
          <w:spacing w:val="-9"/>
          <w:sz w:val="20"/>
          <w:szCs w:val="20"/>
        </w:rPr>
        <w:t>y</w:t>
      </w:r>
      <w:r w:rsidRPr="001A7604">
        <w:rPr>
          <w:spacing w:val="2"/>
          <w:sz w:val="20"/>
          <w:szCs w:val="20"/>
        </w:rPr>
        <w:t>m</w:t>
      </w:r>
      <w:r w:rsidRPr="001A7604">
        <w:rPr>
          <w:spacing w:val="-3"/>
          <w:sz w:val="20"/>
          <w:szCs w:val="20"/>
        </w:rPr>
        <w:t>e</w:t>
      </w:r>
      <w:r w:rsidRPr="001A7604">
        <w:rPr>
          <w:spacing w:val="5"/>
          <w:sz w:val="20"/>
          <w:szCs w:val="20"/>
        </w:rPr>
        <w:t>n</w:t>
      </w:r>
      <w:r w:rsidRPr="001A7604">
        <w:rPr>
          <w:sz w:val="20"/>
          <w:szCs w:val="20"/>
        </w:rPr>
        <w:t>t</w:t>
      </w:r>
      <w:r w:rsidRPr="001A7604">
        <w:rPr>
          <w:spacing w:val="2"/>
          <w:sz w:val="20"/>
          <w:szCs w:val="20"/>
        </w:rPr>
        <w:t xml:space="preserve"> </w:t>
      </w:r>
      <w:r w:rsidRPr="001A7604">
        <w:rPr>
          <w:spacing w:val="5"/>
          <w:sz w:val="20"/>
          <w:szCs w:val="20"/>
        </w:rPr>
        <w:t>r</w:t>
      </w:r>
      <w:r w:rsidRPr="001A7604">
        <w:rPr>
          <w:spacing w:val="-3"/>
          <w:sz w:val="20"/>
          <w:szCs w:val="20"/>
        </w:rPr>
        <w:t>e</w:t>
      </w:r>
      <w:r w:rsidRPr="001A7604">
        <w:rPr>
          <w:sz w:val="20"/>
          <w:szCs w:val="20"/>
        </w:rPr>
        <w:t>qu</w:t>
      </w:r>
      <w:r w:rsidRPr="001A7604">
        <w:rPr>
          <w:spacing w:val="-3"/>
          <w:sz w:val="20"/>
          <w:szCs w:val="20"/>
        </w:rPr>
        <w:t>i</w:t>
      </w:r>
      <w:r w:rsidRPr="001A7604">
        <w:rPr>
          <w:spacing w:val="5"/>
          <w:sz w:val="20"/>
          <w:szCs w:val="20"/>
        </w:rPr>
        <w:t>r</w:t>
      </w:r>
      <w:r w:rsidRPr="001A7604">
        <w:rPr>
          <w:spacing w:val="-8"/>
          <w:sz w:val="20"/>
          <w:szCs w:val="20"/>
        </w:rPr>
        <w:t>e</w:t>
      </w:r>
      <w:r w:rsidRPr="001A7604">
        <w:rPr>
          <w:spacing w:val="2"/>
          <w:sz w:val="20"/>
          <w:szCs w:val="20"/>
        </w:rPr>
        <w:t>m</w:t>
      </w:r>
      <w:r w:rsidRPr="001A7604">
        <w:rPr>
          <w:spacing w:val="-3"/>
          <w:sz w:val="20"/>
          <w:szCs w:val="20"/>
        </w:rPr>
        <w:t>e</w:t>
      </w:r>
      <w:r w:rsidRPr="001A7604">
        <w:rPr>
          <w:sz w:val="20"/>
          <w:szCs w:val="20"/>
        </w:rPr>
        <w:t>n</w:t>
      </w:r>
      <w:r w:rsidRPr="001A7604">
        <w:rPr>
          <w:spacing w:val="2"/>
          <w:sz w:val="20"/>
          <w:szCs w:val="20"/>
        </w:rPr>
        <w:t>t</w:t>
      </w:r>
      <w:r w:rsidRPr="001A7604">
        <w:rPr>
          <w:sz w:val="20"/>
          <w:szCs w:val="20"/>
        </w:rPr>
        <w:t>s</w:t>
      </w:r>
      <w:r w:rsidRPr="001A7604">
        <w:rPr>
          <w:spacing w:val="3"/>
          <w:sz w:val="20"/>
          <w:szCs w:val="20"/>
        </w:rPr>
        <w:t xml:space="preserve"> </w:t>
      </w:r>
      <w:r w:rsidRPr="001A7604">
        <w:rPr>
          <w:spacing w:val="-3"/>
          <w:sz w:val="20"/>
          <w:szCs w:val="20"/>
        </w:rPr>
        <w:t>t</w:t>
      </w:r>
      <w:r w:rsidRPr="001A7604">
        <w:rPr>
          <w:sz w:val="20"/>
          <w:szCs w:val="20"/>
        </w:rPr>
        <w:t>h</w:t>
      </w:r>
      <w:r w:rsidRPr="001A7604">
        <w:rPr>
          <w:spacing w:val="2"/>
          <w:sz w:val="20"/>
          <w:szCs w:val="20"/>
        </w:rPr>
        <w:t>a</w:t>
      </w:r>
      <w:r w:rsidRPr="001A7604">
        <w:rPr>
          <w:sz w:val="20"/>
          <w:szCs w:val="20"/>
        </w:rPr>
        <w:t>t</w:t>
      </w:r>
      <w:r w:rsidRPr="001A7604">
        <w:rPr>
          <w:spacing w:val="2"/>
          <w:sz w:val="20"/>
          <w:szCs w:val="20"/>
        </w:rPr>
        <w:t xml:space="preserve"> </w:t>
      </w:r>
      <w:r w:rsidRPr="001A7604">
        <w:rPr>
          <w:spacing w:val="-3"/>
          <w:sz w:val="20"/>
          <w:szCs w:val="20"/>
        </w:rPr>
        <w:t>i</w:t>
      </w:r>
      <w:r w:rsidRPr="001A7604">
        <w:rPr>
          <w:spacing w:val="5"/>
          <w:sz w:val="20"/>
          <w:szCs w:val="20"/>
        </w:rPr>
        <w:t>n</w:t>
      </w:r>
      <w:r w:rsidRPr="001A7604">
        <w:rPr>
          <w:spacing w:val="-4"/>
          <w:sz w:val="20"/>
          <w:szCs w:val="20"/>
        </w:rPr>
        <w:t>vo</w:t>
      </w:r>
      <w:r w:rsidRPr="001A7604">
        <w:rPr>
          <w:spacing w:val="2"/>
          <w:sz w:val="20"/>
          <w:szCs w:val="20"/>
        </w:rPr>
        <w:t>l</w:t>
      </w:r>
      <w:r w:rsidRPr="001A7604">
        <w:rPr>
          <w:spacing w:val="-4"/>
          <w:sz w:val="20"/>
          <w:szCs w:val="20"/>
        </w:rPr>
        <w:t>v</w:t>
      </w:r>
      <w:r w:rsidRPr="001A7604">
        <w:rPr>
          <w:sz w:val="20"/>
          <w:szCs w:val="20"/>
        </w:rPr>
        <w:t>e</w:t>
      </w:r>
      <w:r w:rsidRPr="001A7604">
        <w:rPr>
          <w:spacing w:val="2"/>
          <w:sz w:val="20"/>
          <w:szCs w:val="20"/>
        </w:rPr>
        <w:t xml:space="preserve"> </w:t>
      </w:r>
      <w:r w:rsidRPr="001A7604">
        <w:rPr>
          <w:spacing w:val="3"/>
          <w:sz w:val="20"/>
          <w:szCs w:val="20"/>
        </w:rPr>
        <w:t>s</w:t>
      </w:r>
      <w:r w:rsidRPr="001A7604">
        <w:rPr>
          <w:sz w:val="20"/>
          <w:szCs w:val="20"/>
        </w:rPr>
        <w:t>upp</w:t>
      </w:r>
      <w:r w:rsidRPr="001A7604">
        <w:rPr>
          <w:spacing w:val="-4"/>
          <w:sz w:val="20"/>
          <w:szCs w:val="20"/>
        </w:rPr>
        <w:t>o</w:t>
      </w:r>
      <w:r w:rsidRPr="001A7604">
        <w:rPr>
          <w:spacing w:val="5"/>
          <w:sz w:val="20"/>
          <w:szCs w:val="20"/>
        </w:rPr>
        <w:t>r</w:t>
      </w:r>
      <w:r w:rsidRPr="001A7604">
        <w:rPr>
          <w:spacing w:val="-3"/>
          <w:sz w:val="20"/>
          <w:szCs w:val="20"/>
        </w:rPr>
        <w:t>ti</w:t>
      </w:r>
      <w:r w:rsidRPr="001A7604">
        <w:rPr>
          <w:spacing w:val="5"/>
          <w:sz w:val="20"/>
          <w:szCs w:val="20"/>
        </w:rPr>
        <w:t>n</w:t>
      </w:r>
      <w:r w:rsidRPr="001A7604">
        <w:rPr>
          <w:sz w:val="20"/>
          <w:szCs w:val="20"/>
        </w:rPr>
        <w:t xml:space="preserve">g </w:t>
      </w:r>
      <w:r w:rsidRPr="001A7604">
        <w:rPr>
          <w:spacing w:val="-3"/>
          <w:sz w:val="20"/>
          <w:szCs w:val="20"/>
        </w:rPr>
        <w:t>a</w:t>
      </w:r>
      <w:r w:rsidRPr="001A7604">
        <w:rPr>
          <w:spacing w:val="5"/>
          <w:sz w:val="20"/>
          <w:szCs w:val="20"/>
        </w:rPr>
        <w:t>n</w:t>
      </w:r>
      <w:r w:rsidRPr="001A7604">
        <w:rPr>
          <w:sz w:val="20"/>
          <w:szCs w:val="20"/>
        </w:rPr>
        <w:t xml:space="preserve">d </w:t>
      </w:r>
      <w:r w:rsidRPr="001A7604">
        <w:rPr>
          <w:spacing w:val="-3"/>
          <w:sz w:val="20"/>
          <w:szCs w:val="20"/>
        </w:rPr>
        <w:t>t</w:t>
      </w:r>
      <w:r w:rsidRPr="001A7604">
        <w:rPr>
          <w:spacing w:val="5"/>
          <w:sz w:val="20"/>
          <w:szCs w:val="20"/>
        </w:rPr>
        <w:t>r</w:t>
      </w:r>
      <w:r w:rsidRPr="001A7604">
        <w:rPr>
          <w:spacing w:val="-4"/>
          <w:sz w:val="20"/>
          <w:szCs w:val="20"/>
        </w:rPr>
        <w:t>o</w:t>
      </w:r>
      <w:r w:rsidRPr="001A7604">
        <w:rPr>
          <w:sz w:val="20"/>
          <w:szCs w:val="20"/>
        </w:rPr>
        <w:t>u</w:t>
      </w:r>
      <w:r w:rsidRPr="001A7604">
        <w:rPr>
          <w:spacing w:val="-4"/>
          <w:sz w:val="20"/>
          <w:szCs w:val="20"/>
        </w:rPr>
        <w:t>b</w:t>
      </w:r>
      <w:r w:rsidRPr="001A7604">
        <w:rPr>
          <w:spacing w:val="2"/>
          <w:sz w:val="20"/>
          <w:szCs w:val="20"/>
        </w:rPr>
        <w:t>l</w:t>
      </w:r>
      <w:r w:rsidRPr="001A7604">
        <w:rPr>
          <w:spacing w:val="-3"/>
          <w:sz w:val="20"/>
          <w:szCs w:val="20"/>
        </w:rPr>
        <w:t>e</w:t>
      </w:r>
      <w:r w:rsidRPr="001A7604">
        <w:rPr>
          <w:spacing w:val="-1"/>
          <w:sz w:val="20"/>
          <w:szCs w:val="20"/>
        </w:rPr>
        <w:t>s</w:t>
      </w:r>
      <w:r w:rsidRPr="001A7604">
        <w:rPr>
          <w:spacing w:val="5"/>
          <w:sz w:val="20"/>
          <w:szCs w:val="20"/>
        </w:rPr>
        <w:t>h</w:t>
      </w:r>
      <w:r w:rsidRPr="001A7604">
        <w:rPr>
          <w:spacing w:val="-4"/>
          <w:sz w:val="20"/>
          <w:szCs w:val="20"/>
        </w:rPr>
        <w:t>oo</w:t>
      </w:r>
      <w:r w:rsidRPr="001A7604">
        <w:rPr>
          <w:spacing w:val="2"/>
          <w:sz w:val="20"/>
          <w:szCs w:val="20"/>
        </w:rPr>
        <w:t>ti</w:t>
      </w:r>
      <w:r w:rsidRPr="001A7604">
        <w:rPr>
          <w:spacing w:val="5"/>
          <w:sz w:val="20"/>
          <w:szCs w:val="20"/>
        </w:rPr>
        <w:t>n</w:t>
      </w:r>
      <w:r w:rsidRPr="001A7604">
        <w:rPr>
          <w:sz w:val="20"/>
          <w:szCs w:val="20"/>
        </w:rPr>
        <w:t>g</w:t>
      </w:r>
      <w:r w:rsidRPr="001A7604">
        <w:rPr>
          <w:spacing w:val="5"/>
          <w:sz w:val="20"/>
          <w:szCs w:val="20"/>
        </w:rPr>
        <w:t xml:space="preserve"> </w:t>
      </w:r>
      <w:r w:rsidRPr="001A7604">
        <w:rPr>
          <w:sz w:val="20"/>
          <w:szCs w:val="20"/>
        </w:rPr>
        <w:t>u</w:t>
      </w:r>
      <w:r w:rsidRPr="001A7604">
        <w:rPr>
          <w:spacing w:val="-1"/>
          <w:sz w:val="20"/>
          <w:szCs w:val="20"/>
        </w:rPr>
        <w:t>s</w:t>
      </w:r>
      <w:r w:rsidRPr="001A7604">
        <w:rPr>
          <w:spacing w:val="-8"/>
          <w:sz w:val="20"/>
          <w:szCs w:val="20"/>
        </w:rPr>
        <w:t>e</w:t>
      </w:r>
      <w:r w:rsidRPr="001A7604">
        <w:rPr>
          <w:spacing w:val="5"/>
          <w:sz w:val="20"/>
          <w:szCs w:val="20"/>
        </w:rPr>
        <w:t>r</w:t>
      </w:r>
      <w:r w:rsidRPr="001A7604">
        <w:rPr>
          <w:sz w:val="20"/>
          <w:szCs w:val="20"/>
        </w:rPr>
        <w:t>s</w:t>
      </w:r>
      <w:r w:rsidRPr="001A7604">
        <w:rPr>
          <w:spacing w:val="3"/>
          <w:sz w:val="20"/>
          <w:szCs w:val="20"/>
        </w:rPr>
        <w:t xml:space="preserve"> </w:t>
      </w:r>
      <w:r w:rsidRPr="001A7604">
        <w:rPr>
          <w:spacing w:val="-3"/>
          <w:sz w:val="20"/>
          <w:szCs w:val="20"/>
        </w:rPr>
        <w:t>a</w:t>
      </w:r>
      <w:r w:rsidRPr="001A7604">
        <w:rPr>
          <w:spacing w:val="5"/>
          <w:sz w:val="20"/>
          <w:szCs w:val="20"/>
        </w:rPr>
        <w:t>n</w:t>
      </w:r>
      <w:r w:rsidRPr="001A7604">
        <w:rPr>
          <w:sz w:val="20"/>
          <w:szCs w:val="20"/>
        </w:rPr>
        <w:t xml:space="preserve">d </w:t>
      </w:r>
      <w:r w:rsidRPr="001A7604">
        <w:rPr>
          <w:spacing w:val="-4"/>
          <w:sz w:val="20"/>
          <w:szCs w:val="20"/>
        </w:rPr>
        <w:t>OS’s.</w:t>
      </w:r>
    </w:p>
    <w:p w14:paraId="7DFDCC79" w14:textId="77777777" w:rsidR="00252978" w:rsidRPr="006D7EB3" w:rsidRDefault="00252978" w:rsidP="00252978">
      <w:pPr>
        <w:pStyle w:val="Footer"/>
        <w:rPr>
          <w:b/>
          <w:bCs/>
          <w:spacing w:val="9"/>
          <w:sz w:val="16"/>
          <w:szCs w:val="16"/>
        </w:rPr>
      </w:pPr>
    </w:p>
    <w:p w14:paraId="0C9A2895" w14:textId="77777777" w:rsidR="00252978" w:rsidRPr="006D7EB3" w:rsidRDefault="00252978" w:rsidP="00252978">
      <w:pPr>
        <w:pStyle w:val="Footer"/>
        <w:rPr>
          <w:sz w:val="16"/>
          <w:szCs w:val="16"/>
        </w:rPr>
      </w:pPr>
      <w:r w:rsidRPr="001A7604">
        <w:rPr>
          <w:b/>
          <w:bCs/>
          <w:spacing w:val="9"/>
          <w:sz w:val="20"/>
          <w:szCs w:val="20"/>
        </w:rPr>
        <w:t xml:space="preserve">Networking and Security I </w:t>
      </w:r>
      <w:r w:rsidRPr="001A7604">
        <w:rPr>
          <w:b/>
          <w:bCs/>
          <w:spacing w:val="11"/>
          <w:sz w:val="20"/>
          <w:szCs w:val="20"/>
        </w:rPr>
        <w:t>(</w:t>
      </w:r>
      <w:r w:rsidRPr="001A7604">
        <w:rPr>
          <w:b/>
          <w:bCs/>
          <w:spacing w:val="-14"/>
          <w:sz w:val="20"/>
          <w:szCs w:val="20"/>
        </w:rPr>
        <w:t>6 FIN AID QCH, 7.5 ACAD QCH</w:t>
      </w:r>
      <w:r w:rsidRPr="001A7604">
        <w:rPr>
          <w:b/>
          <w:bCs/>
          <w:spacing w:val="-10"/>
          <w:sz w:val="20"/>
          <w:szCs w:val="20"/>
        </w:rPr>
        <w:t xml:space="preserve">, </w:t>
      </w:r>
      <w:r w:rsidRPr="001A7604">
        <w:rPr>
          <w:b/>
          <w:bCs/>
          <w:spacing w:val="-6"/>
          <w:sz w:val="20"/>
          <w:szCs w:val="20"/>
        </w:rPr>
        <w:t>1.5</w:t>
      </w:r>
      <w:r w:rsidRPr="001A7604">
        <w:rPr>
          <w:b/>
          <w:bCs/>
          <w:spacing w:val="-10"/>
          <w:sz w:val="20"/>
          <w:szCs w:val="20"/>
        </w:rPr>
        <w:t xml:space="preserve"> QCH/30 Lecture Hours, 6 QCH/90 Lab Hours, 120 Total Clock Hours): </w:t>
      </w:r>
      <w:r w:rsidRPr="001A7604">
        <w:rPr>
          <w:spacing w:val="2"/>
          <w:sz w:val="20"/>
          <w:szCs w:val="20"/>
        </w:rPr>
        <w:t>T</w:t>
      </w:r>
      <w:r w:rsidRPr="001A7604">
        <w:rPr>
          <w:sz w:val="20"/>
          <w:szCs w:val="20"/>
        </w:rPr>
        <w:t>o</w:t>
      </w:r>
      <w:r w:rsidRPr="001A7604">
        <w:rPr>
          <w:spacing w:val="22"/>
          <w:sz w:val="20"/>
          <w:szCs w:val="20"/>
        </w:rPr>
        <w:t xml:space="preserve"> </w:t>
      </w:r>
      <w:r w:rsidRPr="001A7604">
        <w:rPr>
          <w:sz w:val="20"/>
          <w:szCs w:val="20"/>
        </w:rPr>
        <w:t>p</w:t>
      </w:r>
      <w:r w:rsidRPr="001A7604">
        <w:rPr>
          <w:spacing w:val="5"/>
          <w:sz w:val="20"/>
          <w:szCs w:val="20"/>
        </w:rPr>
        <w:t>r</w:t>
      </w:r>
      <w:r w:rsidRPr="001A7604">
        <w:rPr>
          <w:spacing w:val="-4"/>
          <w:sz w:val="20"/>
          <w:szCs w:val="20"/>
        </w:rPr>
        <w:t>ov</w:t>
      </w:r>
      <w:r w:rsidRPr="001A7604">
        <w:rPr>
          <w:spacing w:val="2"/>
          <w:sz w:val="20"/>
          <w:szCs w:val="20"/>
        </w:rPr>
        <w:t>i</w:t>
      </w:r>
      <w:r w:rsidRPr="001A7604">
        <w:rPr>
          <w:sz w:val="20"/>
          <w:szCs w:val="20"/>
        </w:rPr>
        <w:t>de</w:t>
      </w:r>
      <w:r w:rsidRPr="001A7604">
        <w:rPr>
          <w:spacing w:val="24"/>
          <w:sz w:val="20"/>
          <w:szCs w:val="20"/>
        </w:rPr>
        <w:t xml:space="preserve"> </w:t>
      </w:r>
      <w:r w:rsidRPr="001A7604">
        <w:rPr>
          <w:spacing w:val="2"/>
          <w:sz w:val="20"/>
          <w:szCs w:val="20"/>
        </w:rPr>
        <w:t>t</w:t>
      </w:r>
      <w:r w:rsidRPr="001A7604">
        <w:rPr>
          <w:spacing w:val="5"/>
          <w:sz w:val="20"/>
          <w:szCs w:val="20"/>
        </w:rPr>
        <w:t>h</w:t>
      </w:r>
      <w:r w:rsidRPr="001A7604">
        <w:rPr>
          <w:sz w:val="20"/>
          <w:szCs w:val="20"/>
        </w:rPr>
        <w:t>e</w:t>
      </w:r>
      <w:r w:rsidRPr="001A7604">
        <w:rPr>
          <w:spacing w:val="24"/>
          <w:sz w:val="20"/>
          <w:szCs w:val="20"/>
        </w:rPr>
        <w:t xml:space="preserve"> </w:t>
      </w:r>
      <w:r w:rsidRPr="001A7604">
        <w:rPr>
          <w:spacing w:val="-1"/>
          <w:sz w:val="20"/>
          <w:szCs w:val="20"/>
        </w:rPr>
        <w:t>s</w:t>
      </w:r>
      <w:r w:rsidRPr="001A7604">
        <w:rPr>
          <w:spacing w:val="2"/>
          <w:sz w:val="20"/>
          <w:szCs w:val="20"/>
        </w:rPr>
        <w:t>t</w:t>
      </w:r>
      <w:r w:rsidRPr="001A7604">
        <w:rPr>
          <w:sz w:val="20"/>
          <w:szCs w:val="20"/>
        </w:rPr>
        <w:t>ud</w:t>
      </w:r>
      <w:r w:rsidRPr="001A7604">
        <w:rPr>
          <w:spacing w:val="-8"/>
          <w:sz w:val="20"/>
          <w:szCs w:val="20"/>
        </w:rPr>
        <w:t>e</w:t>
      </w:r>
      <w:r w:rsidRPr="001A7604">
        <w:rPr>
          <w:spacing w:val="5"/>
          <w:sz w:val="20"/>
          <w:szCs w:val="20"/>
        </w:rPr>
        <w:t>n</w:t>
      </w:r>
      <w:r w:rsidRPr="001A7604">
        <w:rPr>
          <w:sz w:val="20"/>
          <w:szCs w:val="20"/>
        </w:rPr>
        <w:t>t</w:t>
      </w:r>
      <w:r w:rsidRPr="001A7604">
        <w:rPr>
          <w:spacing w:val="28"/>
          <w:sz w:val="20"/>
          <w:szCs w:val="20"/>
        </w:rPr>
        <w:t xml:space="preserve"> </w:t>
      </w:r>
      <w:r w:rsidRPr="001A7604">
        <w:rPr>
          <w:spacing w:val="-6"/>
          <w:sz w:val="20"/>
          <w:szCs w:val="20"/>
        </w:rPr>
        <w:t>w</w:t>
      </w:r>
      <w:r w:rsidRPr="001A7604">
        <w:rPr>
          <w:spacing w:val="2"/>
          <w:sz w:val="20"/>
          <w:szCs w:val="20"/>
        </w:rPr>
        <w:t>i</w:t>
      </w:r>
      <w:r w:rsidRPr="001A7604">
        <w:rPr>
          <w:spacing w:val="-3"/>
          <w:sz w:val="20"/>
          <w:szCs w:val="20"/>
        </w:rPr>
        <w:t>t</w:t>
      </w:r>
      <w:r w:rsidRPr="001A7604">
        <w:rPr>
          <w:sz w:val="20"/>
          <w:szCs w:val="20"/>
        </w:rPr>
        <w:t>h</w:t>
      </w:r>
      <w:r w:rsidRPr="001A7604">
        <w:rPr>
          <w:spacing w:val="31"/>
          <w:sz w:val="20"/>
          <w:szCs w:val="20"/>
        </w:rPr>
        <w:t xml:space="preserve"> </w:t>
      </w:r>
      <w:r w:rsidRPr="001A7604">
        <w:rPr>
          <w:spacing w:val="-3"/>
          <w:sz w:val="20"/>
          <w:szCs w:val="20"/>
        </w:rPr>
        <w:t>t</w:t>
      </w:r>
      <w:r w:rsidRPr="001A7604">
        <w:rPr>
          <w:spacing w:val="5"/>
          <w:sz w:val="20"/>
          <w:szCs w:val="20"/>
        </w:rPr>
        <w:t>h</w:t>
      </w:r>
      <w:r w:rsidRPr="001A7604">
        <w:rPr>
          <w:sz w:val="20"/>
          <w:szCs w:val="20"/>
        </w:rPr>
        <w:t>e</w:t>
      </w:r>
      <w:r w:rsidRPr="001A7604">
        <w:rPr>
          <w:spacing w:val="24"/>
          <w:sz w:val="20"/>
          <w:szCs w:val="20"/>
        </w:rPr>
        <w:t xml:space="preserve"> </w:t>
      </w:r>
      <w:r w:rsidRPr="001A7604">
        <w:rPr>
          <w:spacing w:val="-4"/>
          <w:sz w:val="20"/>
          <w:szCs w:val="20"/>
        </w:rPr>
        <w:t>k</w:t>
      </w:r>
      <w:r w:rsidRPr="001A7604">
        <w:rPr>
          <w:spacing w:val="5"/>
          <w:sz w:val="20"/>
          <w:szCs w:val="20"/>
        </w:rPr>
        <w:t>n</w:t>
      </w:r>
      <w:r w:rsidRPr="001A7604">
        <w:rPr>
          <w:spacing w:val="-4"/>
          <w:sz w:val="20"/>
          <w:szCs w:val="20"/>
        </w:rPr>
        <w:t>o</w:t>
      </w:r>
      <w:r w:rsidRPr="001A7604">
        <w:rPr>
          <w:spacing w:val="-6"/>
          <w:sz w:val="20"/>
          <w:szCs w:val="20"/>
        </w:rPr>
        <w:t>w</w:t>
      </w:r>
      <w:r w:rsidRPr="001A7604">
        <w:rPr>
          <w:spacing w:val="2"/>
          <w:sz w:val="20"/>
          <w:szCs w:val="20"/>
        </w:rPr>
        <w:t>l</w:t>
      </w:r>
      <w:r w:rsidRPr="001A7604">
        <w:rPr>
          <w:spacing w:val="-3"/>
          <w:sz w:val="20"/>
          <w:szCs w:val="20"/>
        </w:rPr>
        <w:t>e</w:t>
      </w:r>
      <w:r w:rsidRPr="001A7604">
        <w:rPr>
          <w:sz w:val="20"/>
          <w:szCs w:val="20"/>
        </w:rPr>
        <w:t>dge</w:t>
      </w:r>
      <w:r w:rsidRPr="001A7604">
        <w:rPr>
          <w:spacing w:val="28"/>
          <w:sz w:val="20"/>
          <w:szCs w:val="20"/>
        </w:rPr>
        <w:t xml:space="preserve"> </w:t>
      </w:r>
      <w:r w:rsidRPr="001A7604">
        <w:rPr>
          <w:spacing w:val="5"/>
          <w:sz w:val="20"/>
          <w:szCs w:val="20"/>
        </w:rPr>
        <w:t>n</w:t>
      </w:r>
      <w:r w:rsidRPr="001A7604">
        <w:rPr>
          <w:spacing w:val="-3"/>
          <w:sz w:val="20"/>
          <w:szCs w:val="20"/>
        </w:rPr>
        <w:t>ece</w:t>
      </w:r>
      <w:r w:rsidRPr="001A7604">
        <w:rPr>
          <w:spacing w:val="-1"/>
          <w:sz w:val="20"/>
          <w:szCs w:val="20"/>
        </w:rPr>
        <w:t>ss</w:t>
      </w:r>
      <w:r w:rsidRPr="001A7604">
        <w:rPr>
          <w:spacing w:val="2"/>
          <w:sz w:val="20"/>
          <w:szCs w:val="20"/>
        </w:rPr>
        <w:t>a</w:t>
      </w:r>
      <w:r w:rsidRPr="001A7604">
        <w:rPr>
          <w:spacing w:val="5"/>
          <w:sz w:val="20"/>
          <w:szCs w:val="20"/>
        </w:rPr>
        <w:t>r</w:t>
      </w:r>
      <w:r w:rsidRPr="001A7604">
        <w:rPr>
          <w:sz w:val="20"/>
          <w:szCs w:val="20"/>
        </w:rPr>
        <w:t>y</w:t>
      </w:r>
      <w:r w:rsidRPr="001A7604">
        <w:rPr>
          <w:spacing w:val="22"/>
          <w:sz w:val="20"/>
          <w:szCs w:val="20"/>
        </w:rPr>
        <w:t xml:space="preserve"> </w:t>
      </w:r>
      <w:r w:rsidRPr="001A7604">
        <w:rPr>
          <w:color w:val="000000"/>
          <w:sz w:val="20"/>
          <w:szCs w:val="20"/>
        </w:rPr>
        <w:t>to plan, configure, and operate simple WAN and switched LAN networks. Topics such as IPv6 basics, network device security, and establishing internet connectivity are covered.</w:t>
      </w:r>
      <w:r w:rsidRPr="001A7604">
        <w:rPr>
          <w:sz w:val="20"/>
          <w:szCs w:val="20"/>
        </w:rPr>
        <w:t xml:space="preserve"> This course also focuses on securing business networks in the BYOD environment that exists today. </w:t>
      </w:r>
    </w:p>
    <w:p w14:paraId="1113A1E4" w14:textId="77777777" w:rsidR="00252978" w:rsidRPr="006D7EB3" w:rsidRDefault="00252978" w:rsidP="00252978">
      <w:pPr>
        <w:pStyle w:val="Footer"/>
        <w:rPr>
          <w:sz w:val="16"/>
          <w:szCs w:val="16"/>
        </w:rPr>
      </w:pPr>
    </w:p>
    <w:p w14:paraId="39365F6D" w14:textId="77777777" w:rsidR="00252978" w:rsidRDefault="00252978" w:rsidP="00252978">
      <w:pPr>
        <w:ind w:right="59"/>
        <w:rPr>
          <w:sz w:val="20"/>
          <w:szCs w:val="20"/>
        </w:rPr>
      </w:pPr>
      <w:r w:rsidRPr="001A7604">
        <w:rPr>
          <w:b/>
          <w:bCs/>
          <w:sz w:val="20"/>
          <w:szCs w:val="20"/>
        </w:rPr>
        <w:t>Networking and Security III</w:t>
      </w:r>
      <w:r w:rsidRPr="001A7604">
        <w:rPr>
          <w:b/>
          <w:bCs/>
          <w:spacing w:val="14"/>
          <w:sz w:val="20"/>
          <w:szCs w:val="20"/>
        </w:rPr>
        <w:t xml:space="preserve"> </w:t>
      </w:r>
      <w:r w:rsidRPr="001A7604">
        <w:rPr>
          <w:b/>
          <w:bCs/>
          <w:spacing w:val="11"/>
          <w:sz w:val="20"/>
          <w:szCs w:val="20"/>
        </w:rPr>
        <w:t>(</w:t>
      </w:r>
      <w:r w:rsidRPr="001A7604">
        <w:rPr>
          <w:b/>
          <w:bCs/>
          <w:spacing w:val="-14"/>
          <w:sz w:val="20"/>
          <w:szCs w:val="20"/>
        </w:rPr>
        <w:t>6 FIN AID QCH, 7.5 ACAD QCH</w:t>
      </w:r>
      <w:r w:rsidRPr="001A7604">
        <w:rPr>
          <w:b/>
          <w:bCs/>
          <w:spacing w:val="-10"/>
          <w:sz w:val="20"/>
          <w:szCs w:val="20"/>
        </w:rPr>
        <w:t xml:space="preserve">, </w:t>
      </w:r>
      <w:r w:rsidRPr="001A7604">
        <w:rPr>
          <w:b/>
          <w:bCs/>
          <w:spacing w:val="-6"/>
          <w:sz w:val="20"/>
          <w:szCs w:val="20"/>
        </w:rPr>
        <w:t>1.5</w:t>
      </w:r>
      <w:r w:rsidRPr="001A7604">
        <w:rPr>
          <w:b/>
          <w:bCs/>
          <w:spacing w:val="-10"/>
          <w:sz w:val="20"/>
          <w:szCs w:val="20"/>
        </w:rPr>
        <w:t xml:space="preserve"> QCH/30 Lecture Hours, 6 QCH/90 Lab Hours, 120 Total Clock Hours): </w:t>
      </w:r>
      <w:r w:rsidRPr="003234BE">
        <w:rPr>
          <w:sz w:val="20"/>
          <w:szCs w:val="20"/>
        </w:rPr>
        <w:t>Students will learn how to configure, manage, and maintain routers in a complex networking environment.  Students will learn</w:t>
      </w:r>
      <w:r>
        <w:rPr>
          <w:sz w:val="20"/>
          <w:szCs w:val="20"/>
        </w:rPr>
        <w:t xml:space="preserve"> to recognize</w:t>
      </w:r>
      <w:r w:rsidRPr="003234BE">
        <w:rPr>
          <w:b/>
          <w:bCs/>
          <w:sz w:val="20"/>
          <w:szCs w:val="20"/>
        </w:rPr>
        <w:t xml:space="preserve"> </w:t>
      </w:r>
      <w:r w:rsidRPr="00C81644">
        <w:rPr>
          <w:bCs/>
          <w:sz w:val="20"/>
          <w:szCs w:val="20"/>
        </w:rPr>
        <w:t>and</w:t>
      </w:r>
      <w:r>
        <w:rPr>
          <w:b/>
          <w:bCs/>
          <w:sz w:val="20"/>
          <w:szCs w:val="20"/>
        </w:rPr>
        <w:t xml:space="preserve"> </w:t>
      </w:r>
      <w:r w:rsidRPr="003234BE">
        <w:rPr>
          <w:sz w:val="20"/>
          <w:szCs w:val="20"/>
        </w:rPr>
        <w:t>evaluate the following terms:  VLSM, OSPF, and EIGRP protocols in relation to network configuration and how to use Access Control Lists and NAT to secure a network environment. The primary objective for this course is for students to gain an understanding of what it takes to install and maintain routing devices</w:t>
      </w:r>
      <w:r>
        <w:rPr>
          <w:sz w:val="20"/>
          <w:szCs w:val="20"/>
        </w:rPr>
        <w:t xml:space="preserve"> in an Enterprise environment.</w:t>
      </w:r>
      <w:r>
        <w:rPr>
          <w:sz w:val="20"/>
          <w:szCs w:val="20"/>
        </w:rPr>
        <w:tab/>
      </w:r>
    </w:p>
    <w:p w14:paraId="75F7A9E4" w14:textId="77777777" w:rsidR="00252978" w:rsidRPr="006D7EB3" w:rsidRDefault="00252978" w:rsidP="00252978">
      <w:pPr>
        <w:pStyle w:val="Footer"/>
        <w:rPr>
          <w:color w:val="000000"/>
          <w:sz w:val="16"/>
          <w:szCs w:val="16"/>
        </w:rPr>
      </w:pPr>
    </w:p>
    <w:p w14:paraId="393D931A" w14:textId="77777777" w:rsidR="00252978" w:rsidRDefault="00252978" w:rsidP="00252978">
      <w:pPr>
        <w:pStyle w:val="Footer"/>
        <w:rPr>
          <w:sz w:val="20"/>
          <w:szCs w:val="20"/>
        </w:rPr>
      </w:pPr>
      <w:r w:rsidRPr="001A7604">
        <w:rPr>
          <w:b/>
          <w:bCs/>
          <w:spacing w:val="-1"/>
          <w:sz w:val="20"/>
          <w:szCs w:val="20"/>
        </w:rPr>
        <w:t>Networking and Security V</w:t>
      </w:r>
      <w:r w:rsidRPr="001A7604">
        <w:rPr>
          <w:b/>
          <w:bCs/>
          <w:spacing w:val="9"/>
          <w:sz w:val="20"/>
          <w:szCs w:val="20"/>
        </w:rPr>
        <w:t xml:space="preserve"> </w:t>
      </w:r>
      <w:r w:rsidRPr="001A7604">
        <w:rPr>
          <w:b/>
          <w:bCs/>
          <w:spacing w:val="11"/>
          <w:sz w:val="20"/>
          <w:szCs w:val="20"/>
        </w:rPr>
        <w:t>(</w:t>
      </w:r>
      <w:r w:rsidRPr="001A7604">
        <w:rPr>
          <w:b/>
          <w:bCs/>
          <w:spacing w:val="-14"/>
          <w:sz w:val="20"/>
          <w:szCs w:val="20"/>
        </w:rPr>
        <w:t>6 FIN AID QCH, 7.5 ACAD QCH</w:t>
      </w:r>
      <w:r w:rsidRPr="001A7604">
        <w:rPr>
          <w:b/>
          <w:bCs/>
          <w:spacing w:val="-10"/>
          <w:sz w:val="20"/>
          <w:szCs w:val="20"/>
        </w:rPr>
        <w:t xml:space="preserve">, </w:t>
      </w:r>
      <w:r w:rsidRPr="001A7604">
        <w:rPr>
          <w:b/>
          <w:bCs/>
          <w:spacing w:val="-6"/>
          <w:sz w:val="20"/>
          <w:szCs w:val="20"/>
        </w:rPr>
        <w:t>1.5</w:t>
      </w:r>
      <w:r w:rsidRPr="001A7604">
        <w:rPr>
          <w:b/>
          <w:bCs/>
          <w:spacing w:val="-10"/>
          <w:sz w:val="20"/>
          <w:szCs w:val="20"/>
        </w:rPr>
        <w:t xml:space="preserve"> QCH/30 Lecture Hours, 6 QCH/90 Lab Hours, 120 Total Clock Hours): </w:t>
      </w:r>
      <w:r w:rsidRPr="003234BE">
        <w:rPr>
          <w:sz w:val="20"/>
          <w:szCs w:val="20"/>
        </w:rPr>
        <w:t>Students will learn how to secure and manage all facets of your network from CPU cycles to software used by individuals or across a network. Students will learn how to implement and maintain an effective security strategy within your company's network in</w:t>
      </w:r>
      <w:r>
        <w:rPr>
          <w:sz w:val="20"/>
          <w:szCs w:val="20"/>
        </w:rPr>
        <w:t xml:space="preserve">frastructure. </w:t>
      </w:r>
      <w:r w:rsidRPr="003234BE">
        <w:rPr>
          <w:sz w:val="20"/>
          <w:szCs w:val="20"/>
        </w:rPr>
        <w:t>This includes learning the knowledge of systems security, network infrastructure, access control, assessments, and audits.</w:t>
      </w:r>
    </w:p>
    <w:p w14:paraId="0A412F48" w14:textId="77777777" w:rsidR="00252978" w:rsidRPr="006D7EB3" w:rsidRDefault="00252978" w:rsidP="00252978">
      <w:pPr>
        <w:pStyle w:val="Footer"/>
        <w:rPr>
          <w:color w:val="000000"/>
          <w:sz w:val="16"/>
          <w:szCs w:val="16"/>
        </w:rPr>
      </w:pPr>
    </w:p>
    <w:p w14:paraId="01BF80AD" w14:textId="77777777" w:rsidR="00252978" w:rsidRPr="00A400F0" w:rsidRDefault="00252978" w:rsidP="00A400F0">
      <w:pPr>
        <w:pStyle w:val="BodyText"/>
        <w:rPr>
          <w:sz w:val="20"/>
          <w:szCs w:val="20"/>
        </w:rPr>
      </w:pPr>
      <w:r w:rsidRPr="00A400F0">
        <w:rPr>
          <w:b/>
          <w:spacing w:val="-1"/>
          <w:sz w:val="20"/>
          <w:szCs w:val="20"/>
        </w:rPr>
        <w:t>Networking and Security IV</w:t>
      </w:r>
      <w:r w:rsidRPr="00A400F0">
        <w:rPr>
          <w:b/>
          <w:sz w:val="20"/>
          <w:szCs w:val="20"/>
        </w:rPr>
        <w:t xml:space="preserve"> </w:t>
      </w:r>
      <w:r w:rsidRPr="00A400F0">
        <w:rPr>
          <w:b/>
          <w:spacing w:val="11"/>
          <w:sz w:val="20"/>
          <w:szCs w:val="20"/>
        </w:rPr>
        <w:t>(</w:t>
      </w:r>
      <w:r w:rsidRPr="00A400F0">
        <w:rPr>
          <w:b/>
          <w:spacing w:val="-14"/>
          <w:sz w:val="20"/>
          <w:szCs w:val="20"/>
        </w:rPr>
        <w:t>6 FIN AID QCH, 7.5 ACAD QCH</w:t>
      </w:r>
      <w:r w:rsidRPr="00A400F0">
        <w:rPr>
          <w:b/>
          <w:spacing w:val="-10"/>
          <w:sz w:val="20"/>
          <w:szCs w:val="20"/>
        </w:rPr>
        <w:t xml:space="preserve">, </w:t>
      </w:r>
      <w:r w:rsidRPr="00A400F0">
        <w:rPr>
          <w:b/>
          <w:spacing w:val="-6"/>
          <w:sz w:val="20"/>
          <w:szCs w:val="20"/>
        </w:rPr>
        <w:t>1.5</w:t>
      </w:r>
      <w:r w:rsidRPr="00A400F0">
        <w:rPr>
          <w:b/>
          <w:spacing w:val="-10"/>
          <w:sz w:val="20"/>
          <w:szCs w:val="20"/>
        </w:rPr>
        <w:t xml:space="preserve"> QCH/30 Lecture Hours, 6 QCH/90 Lab Hours, 120 Total Clock Hours): </w:t>
      </w:r>
      <w:r w:rsidRPr="00A400F0">
        <w:rPr>
          <w:sz w:val="20"/>
          <w:szCs w:val="20"/>
        </w:rPr>
        <w:t>This course will provide the</w:t>
      </w:r>
      <w:r w:rsidRPr="00A400F0">
        <w:rPr>
          <w:sz w:val="20"/>
          <w:szCs w:val="20"/>
          <w:shd w:val="clear" w:color="auto" w:fill="FFFFFF"/>
        </w:rPr>
        <w:t xml:space="preserve"> knowledge and practical experience with the current essential security systems. Students will learn how intruders escalate privileges and what steps can be taken to secure a system. This course also </w:t>
      </w:r>
      <w:r w:rsidRPr="00A400F0">
        <w:rPr>
          <w:sz w:val="20"/>
          <w:szCs w:val="20"/>
        </w:rPr>
        <w:t>focuses on addressing security issues to the latest operating systems and</w:t>
      </w:r>
      <w:r w:rsidRPr="00A400F0">
        <w:rPr>
          <w:rStyle w:val="apple-converted-space"/>
          <w:b/>
          <w:sz w:val="20"/>
          <w:szCs w:val="20"/>
        </w:rPr>
        <w:t> </w:t>
      </w:r>
      <w:r w:rsidRPr="00A400F0">
        <w:rPr>
          <w:sz w:val="20"/>
          <w:szCs w:val="20"/>
        </w:rPr>
        <w:t>addresses</w:t>
      </w:r>
      <w:r w:rsidRPr="00A400F0">
        <w:rPr>
          <w:rStyle w:val="apple-converted-space"/>
          <w:b/>
          <w:color w:val="000000" w:themeColor="text1"/>
          <w:sz w:val="20"/>
          <w:szCs w:val="20"/>
        </w:rPr>
        <w:t> </w:t>
      </w:r>
      <w:r w:rsidRPr="00A400F0">
        <w:rPr>
          <w:color w:val="000000" w:themeColor="text1"/>
          <w:sz w:val="20"/>
          <w:szCs w:val="20"/>
        </w:rPr>
        <w:t>developments in mobile and web technologies.</w:t>
      </w:r>
    </w:p>
    <w:p w14:paraId="22A8D4CC" w14:textId="77777777" w:rsidR="006913D3" w:rsidRPr="006913D3" w:rsidRDefault="006913D3" w:rsidP="006913D3"/>
    <w:p w14:paraId="4211751F" w14:textId="6263F199" w:rsidR="00A6639C" w:rsidRPr="008C739D" w:rsidRDefault="00C85244" w:rsidP="00A6639C">
      <w:pPr>
        <w:pStyle w:val="Heading1"/>
        <w:rPr>
          <w:sz w:val="28"/>
          <w:szCs w:val="28"/>
        </w:rPr>
      </w:pPr>
      <w:bookmarkStart w:id="141" w:name="_Toc30160514"/>
      <w:r>
        <w:rPr>
          <w:sz w:val="28"/>
          <w:szCs w:val="28"/>
        </w:rPr>
        <w:lastRenderedPageBreak/>
        <w:t>Cyber Security</w:t>
      </w:r>
      <w:r w:rsidR="00A6639C" w:rsidRPr="008C739D">
        <w:rPr>
          <w:sz w:val="28"/>
          <w:szCs w:val="28"/>
        </w:rPr>
        <w:t xml:space="preserve"> Engineer (</w:t>
      </w:r>
      <w:r w:rsidR="00CA180D">
        <w:rPr>
          <w:sz w:val="28"/>
          <w:szCs w:val="28"/>
        </w:rPr>
        <w:t>C</w:t>
      </w:r>
      <w:r w:rsidR="00A6639C" w:rsidRPr="008C739D">
        <w:rPr>
          <w:sz w:val="28"/>
          <w:szCs w:val="28"/>
        </w:rPr>
        <w:t>SE)</w:t>
      </w:r>
      <w:bookmarkEnd w:id="141"/>
    </w:p>
    <w:p w14:paraId="42117520" w14:textId="77777777" w:rsidR="00A6639C" w:rsidRDefault="00A6639C" w:rsidP="00A6639C">
      <w:pPr>
        <w:tabs>
          <w:tab w:val="left" w:pos="7660"/>
        </w:tabs>
        <w:ind w:left="101" w:right="-14"/>
        <w:rPr>
          <w:rFonts w:ascii="Arial Black" w:hAnsi="Arial Black"/>
          <w:spacing w:val="1"/>
          <w:sz w:val="18"/>
          <w:szCs w:val="18"/>
        </w:rPr>
      </w:pPr>
      <w:r>
        <w:rPr>
          <w:rFonts w:ascii="Arial Black" w:hAnsi="Arial Black"/>
          <w:spacing w:val="1"/>
          <w:sz w:val="18"/>
          <w:szCs w:val="18"/>
        </w:rPr>
        <w:t>Learning Methodology: Resident, Hybrid IDL, Full IDL</w:t>
      </w:r>
    </w:p>
    <w:p w14:paraId="3C24350D" w14:textId="77777777" w:rsidR="006653FF" w:rsidRPr="00580E02" w:rsidRDefault="006653FF" w:rsidP="006653FF">
      <w:pPr>
        <w:tabs>
          <w:tab w:val="left" w:pos="7660"/>
        </w:tabs>
        <w:ind w:left="101" w:right="-14"/>
        <w:rPr>
          <w:rFonts w:ascii="Arial Black" w:hAnsi="Arial Black"/>
          <w:sz w:val="18"/>
          <w:szCs w:val="18"/>
        </w:rPr>
      </w:pPr>
      <w:r>
        <w:rPr>
          <w:rFonts w:ascii="Arial Black" w:hAnsi="Arial Black"/>
          <w:sz w:val="18"/>
          <w:szCs w:val="18"/>
        </w:rPr>
        <w:t>Academic QCHs: 45, FA QCHs</w:t>
      </w:r>
      <w:r w:rsidRPr="00580E02">
        <w:rPr>
          <w:rFonts w:ascii="Arial Black" w:hAnsi="Arial Black"/>
          <w:sz w:val="18"/>
          <w:szCs w:val="18"/>
        </w:rPr>
        <w:t>:</w:t>
      </w:r>
      <w:r w:rsidRPr="00580E02">
        <w:rPr>
          <w:rFonts w:ascii="Arial Black" w:hAnsi="Arial Black"/>
          <w:spacing w:val="59"/>
          <w:sz w:val="18"/>
          <w:szCs w:val="18"/>
        </w:rPr>
        <w:t xml:space="preserve"> </w:t>
      </w:r>
      <w:r w:rsidRPr="00580E02">
        <w:rPr>
          <w:rFonts w:ascii="Arial Black" w:hAnsi="Arial Black"/>
          <w:sz w:val="18"/>
          <w:szCs w:val="18"/>
        </w:rPr>
        <w:t>36</w:t>
      </w:r>
      <w:r>
        <w:rPr>
          <w:rFonts w:ascii="Arial Black" w:hAnsi="Arial Black"/>
          <w:sz w:val="18"/>
          <w:szCs w:val="18"/>
        </w:rPr>
        <w:t>, Clock Hours: 720</w:t>
      </w:r>
    </w:p>
    <w:p w14:paraId="42117523" w14:textId="77777777" w:rsidR="00A6639C" w:rsidRPr="00580E02" w:rsidRDefault="00A6639C" w:rsidP="00A6639C">
      <w:pPr>
        <w:tabs>
          <w:tab w:val="left" w:pos="7300"/>
        </w:tabs>
        <w:ind w:left="100" w:right="-14"/>
        <w:rPr>
          <w:rFonts w:ascii="Arial Black" w:hAnsi="Arial Black"/>
          <w:sz w:val="18"/>
          <w:szCs w:val="18"/>
        </w:rPr>
      </w:pPr>
      <w:r w:rsidRPr="00580E02">
        <w:rPr>
          <w:rFonts w:ascii="Arial Black" w:hAnsi="Arial Black"/>
          <w:spacing w:val="2"/>
          <w:sz w:val="18"/>
          <w:szCs w:val="18"/>
        </w:rPr>
        <w:t>E</w:t>
      </w:r>
      <w:r w:rsidRPr="00580E02">
        <w:rPr>
          <w:rFonts w:ascii="Arial Black" w:hAnsi="Arial Black"/>
          <w:spacing w:val="-5"/>
          <w:sz w:val="18"/>
          <w:szCs w:val="18"/>
        </w:rPr>
        <w:t>n</w:t>
      </w:r>
      <w:r w:rsidRPr="00580E02">
        <w:rPr>
          <w:rFonts w:ascii="Arial Black" w:hAnsi="Arial Black"/>
          <w:spacing w:val="2"/>
          <w:sz w:val="18"/>
          <w:szCs w:val="18"/>
        </w:rPr>
        <w:t>r</w:t>
      </w:r>
      <w:r w:rsidRPr="00580E02">
        <w:rPr>
          <w:rFonts w:ascii="Arial Black" w:hAnsi="Arial Black"/>
          <w:spacing w:val="5"/>
          <w:sz w:val="18"/>
          <w:szCs w:val="18"/>
        </w:rPr>
        <w:t>o</w:t>
      </w:r>
      <w:r w:rsidRPr="00580E02">
        <w:rPr>
          <w:rFonts w:ascii="Arial Black" w:hAnsi="Arial Black"/>
          <w:spacing w:val="-4"/>
          <w:sz w:val="18"/>
          <w:szCs w:val="18"/>
        </w:rPr>
        <w:t>l</w:t>
      </w:r>
      <w:r w:rsidRPr="00580E02">
        <w:rPr>
          <w:rFonts w:ascii="Arial Black" w:hAnsi="Arial Black"/>
          <w:sz w:val="18"/>
          <w:szCs w:val="18"/>
        </w:rPr>
        <w:t>l</w:t>
      </w:r>
      <w:r w:rsidRPr="00580E02">
        <w:rPr>
          <w:rFonts w:ascii="Arial Black" w:hAnsi="Arial Black"/>
          <w:spacing w:val="-4"/>
          <w:sz w:val="18"/>
          <w:szCs w:val="18"/>
        </w:rPr>
        <w:t>m</w:t>
      </w:r>
      <w:r w:rsidRPr="00580E02">
        <w:rPr>
          <w:rFonts w:ascii="Arial Black" w:hAnsi="Arial Black"/>
          <w:spacing w:val="4"/>
          <w:sz w:val="18"/>
          <w:szCs w:val="18"/>
        </w:rPr>
        <w:t>e</w:t>
      </w:r>
      <w:r w:rsidRPr="00580E02">
        <w:rPr>
          <w:rFonts w:ascii="Arial Black" w:hAnsi="Arial Black"/>
          <w:spacing w:val="-5"/>
          <w:sz w:val="18"/>
          <w:szCs w:val="18"/>
        </w:rPr>
        <w:t>n</w:t>
      </w:r>
      <w:r w:rsidRPr="00580E02">
        <w:rPr>
          <w:rFonts w:ascii="Arial Black" w:hAnsi="Arial Black"/>
          <w:sz w:val="18"/>
          <w:szCs w:val="18"/>
        </w:rPr>
        <w:t>t</w:t>
      </w:r>
      <w:r w:rsidRPr="00580E02">
        <w:rPr>
          <w:rFonts w:ascii="Arial Black" w:hAnsi="Arial Black"/>
          <w:spacing w:val="-3"/>
          <w:sz w:val="18"/>
          <w:szCs w:val="18"/>
        </w:rPr>
        <w:t xml:space="preserve"> </w:t>
      </w:r>
      <w:r w:rsidRPr="00580E02">
        <w:rPr>
          <w:rFonts w:ascii="Arial Black" w:hAnsi="Arial Black"/>
          <w:spacing w:val="2"/>
          <w:sz w:val="18"/>
          <w:szCs w:val="18"/>
        </w:rPr>
        <w:t>T</w:t>
      </w:r>
      <w:r w:rsidRPr="00580E02">
        <w:rPr>
          <w:rFonts w:ascii="Arial Black" w:hAnsi="Arial Black"/>
          <w:spacing w:val="-1"/>
          <w:sz w:val="18"/>
          <w:szCs w:val="18"/>
        </w:rPr>
        <w:t>e</w:t>
      </w:r>
      <w:r w:rsidRPr="00580E02">
        <w:rPr>
          <w:rFonts w:ascii="Arial Black" w:hAnsi="Arial Black"/>
          <w:spacing w:val="2"/>
          <w:sz w:val="18"/>
          <w:szCs w:val="18"/>
        </w:rPr>
        <w:t>r</w:t>
      </w:r>
      <w:r w:rsidRPr="00580E02">
        <w:rPr>
          <w:rFonts w:ascii="Arial Black" w:hAnsi="Arial Black"/>
          <w:spacing w:val="-9"/>
          <w:sz w:val="18"/>
          <w:szCs w:val="18"/>
        </w:rPr>
        <w:t>m</w:t>
      </w:r>
      <w:r w:rsidRPr="00580E02">
        <w:rPr>
          <w:rFonts w:ascii="Arial Black" w:hAnsi="Arial Black"/>
          <w:sz w:val="18"/>
          <w:szCs w:val="18"/>
        </w:rPr>
        <w:t>:</w:t>
      </w:r>
      <w:r w:rsidRPr="00580E02">
        <w:rPr>
          <w:rFonts w:ascii="Arial Black" w:hAnsi="Arial Black"/>
          <w:spacing w:val="-2"/>
          <w:sz w:val="18"/>
          <w:szCs w:val="18"/>
        </w:rPr>
        <w:t xml:space="preserve"> </w:t>
      </w:r>
      <w:r w:rsidRPr="00580E02">
        <w:rPr>
          <w:rFonts w:ascii="Arial Black" w:hAnsi="Arial Black"/>
          <w:sz w:val="18"/>
          <w:szCs w:val="18"/>
        </w:rPr>
        <w:t>30</w:t>
      </w:r>
      <w:r>
        <w:rPr>
          <w:rFonts w:ascii="Arial Black" w:hAnsi="Arial Black"/>
          <w:sz w:val="18"/>
          <w:szCs w:val="18"/>
        </w:rPr>
        <w:t xml:space="preserve"> or 42 </w:t>
      </w:r>
      <w:r w:rsidRPr="00580E02">
        <w:rPr>
          <w:rFonts w:ascii="Arial Black" w:hAnsi="Arial Black"/>
          <w:spacing w:val="-5"/>
          <w:sz w:val="18"/>
          <w:szCs w:val="18"/>
        </w:rPr>
        <w:t>W</w:t>
      </w:r>
      <w:r w:rsidRPr="00580E02">
        <w:rPr>
          <w:rFonts w:ascii="Arial Black" w:hAnsi="Arial Black"/>
          <w:spacing w:val="-1"/>
          <w:sz w:val="18"/>
          <w:szCs w:val="18"/>
        </w:rPr>
        <w:t>ee</w:t>
      </w:r>
      <w:r w:rsidRPr="00580E02">
        <w:rPr>
          <w:rFonts w:ascii="Arial Black" w:hAnsi="Arial Black"/>
          <w:sz w:val="18"/>
          <w:szCs w:val="18"/>
        </w:rPr>
        <w:t>ks</w:t>
      </w:r>
      <w:r w:rsidRPr="00580E02">
        <w:rPr>
          <w:rFonts w:ascii="Arial Black" w:hAnsi="Arial Black"/>
          <w:sz w:val="18"/>
          <w:szCs w:val="18"/>
        </w:rPr>
        <w:tab/>
      </w:r>
    </w:p>
    <w:p w14:paraId="42117524" w14:textId="77777777" w:rsidR="00A6639C" w:rsidRDefault="00A6639C" w:rsidP="00A6639C">
      <w:pPr>
        <w:tabs>
          <w:tab w:val="left" w:pos="7300"/>
        </w:tabs>
        <w:ind w:left="100" w:right="-14"/>
        <w:rPr>
          <w:rFonts w:ascii="Arial Black" w:hAnsi="Arial Black"/>
          <w:sz w:val="18"/>
          <w:szCs w:val="18"/>
        </w:rPr>
      </w:pPr>
      <w:r w:rsidRPr="00580E02">
        <w:rPr>
          <w:rFonts w:ascii="Arial Black" w:hAnsi="Arial Black"/>
          <w:spacing w:val="-5"/>
          <w:sz w:val="18"/>
          <w:szCs w:val="18"/>
        </w:rPr>
        <w:t>A</w:t>
      </w:r>
      <w:r w:rsidRPr="00580E02">
        <w:rPr>
          <w:rFonts w:ascii="Arial Black" w:hAnsi="Arial Black"/>
          <w:sz w:val="18"/>
          <w:szCs w:val="18"/>
        </w:rPr>
        <w:t>w</w:t>
      </w:r>
      <w:r w:rsidRPr="00580E02">
        <w:rPr>
          <w:rFonts w:ascii="Arial Black" w:hAnsi="Arial Black"/>
          <w:spacing w:val="-1"/>
          <w:sz w:val="18"/>
          <w:szCs w:val="18"/>
        </w:rPr>
        <w:t>a</w:t>
      </w:r>
      <w:r w:rsidRPr="00580E02">
        <w:rPr>
          <w:rFonts w:ascii="Arial Black" w:hAnsi="Arial Black"/>
          <w:spacing w:val="2"/>
          <w:sz w:val="18"/>
          <w:szCs w:val="18"/>
        </w:rPr>
        <w:t>r</w:t>
      </w:r>
      <w:r w:rsidRPr="00580E02">
        <w:rPr>
          <w:rFonts w:ascii="Arial Black" w:hAnsi="Arial Black"/>
          <w:sz w:val="18"/>
          <w:szCs w:val="18"/>
        </w:rPr>
        <w:t xml:space="preserve">d </w:t>
      </w:r>
      <w:r w:rsidRPr="00580E02">
        <w:rPr>
          <w:rFonts w:ascii="Arial Black" w:hAnsi="Arial Black"/>
          <w:spacing w:val="-5"/>
          <w:sz w:val="18"/>
          <w:szCs w:val="18"/>
        </w:rPr>
        <w:t>A</w:t>
      </w:r>
      <w:r w:rsidRPr="00580E02">
        <w:rPr>
          <w:rFonts w:ascii="Arial Black" w:hAnsi="Arial Black"/>
          <w:sz w:val="18"/>
          <w:szCs w:val="18"/>
        </w:rPr>
        <w:t>t</w:t>
      </w:r>
      <w:r w:rsidRPr="00580E02">
        <w:rPr>
          <w:rFonts w:ascii="Arial Black" w:hAnsi="Arial Black"/>
          <w:spacing w:val="5"/>
          <w:sz w:val="18"/>
          <w:szCs w:val="18"/>
        </w:rPr>
        <w:t>t</w:t>
      </w:r>
      <w:r w:rsidRPr="00580E02">
        <w:rPr>
          <w:rFonts w:ascii="Arial Black" w:hAnsi="Arial Black"/>
          <w:spacing w:val="-1"/>
          <w:sz w:val="18"/>
          <w:szCs w:val="18"/>
        </w:rPr>
        <w:t>a</w:t>
      </w:r>
      <w:r w:rsidRPr="00580E02">
        <w:rPr>
          <w:rFonts w:ascii="Arial Black" w:hAnsi="Arial Black"/>
          <w:spacing w:val="-4"/>
          <w:sz w:val="18"/>
          <w:szCs w:val="18"/>
        </w:rPr>
        <w:t>i</w:t>
      </w:r>
      <w:r w:rsidRPr="00580E02">
        <w:rPr>
          <w:rFonts w:ascii="Arial Black" w:hAnsi="Arial Black"/>
          <w:sz w:val="18"/>
          <w:szCs w:val="18"/>
        </w:rPr>
        <w:t>n</w:t>
      </w:r>
      <w:r w:rsidRPr="00580E02">
        <w:rPr>
          <w:rFonts w:ascii="Arial Black" w:hAnsi="Arial Black"/>
          <w:spacing w:val="-4"/>
          <w:sz w:val="18"/>
          <w:szCs w:val="18"/>
        </w:rPr>
        <w:t>m</w:t>
      </w:r>
      <w:r w:rsidRPr="00580E02">
        <w:rPr>
          <w:rFonts w:ascii="Arial Black" w:hAnsi="Arial Black"/>
          <w:spacing w:val="4"/>
          <w:sz w:val="18"/>
          <w:szCs w:val="18"/>
        </w:rPr>
        <w:t>e</w:t>
      </w:r>
      <w:r w:rsidRPr="00580E02">
        <w:rPr>
          <w:rFonts w:ascii="Arial Black" w:hAnsi="Arial Black"/>
          <w:spacing w:val="-5"/>
          <w:sz w:val="18"/>
          <w:szCs w:val="18"/>
        </w:rPr>
        <w:t>n</w:t>
      </w:r>
      <w:r w:rsidRPr="00580E02">
        <w:rPr>
          <w:rFonts w:ascii="Arial Black" w:hAnsi="Arial Black"/>
          <w:spacing w:val="5"/>
          <w:sz w:val="18"/>
          <w:szCs w:val="18"/>
        </w:rPr>
        <w:t>t</w:t>
      </w:r>
      <w:r w:rsidRPr="00580E02">
        <w:rPr>
          <w:rFonts w:ascii="Arial Black" w:hAnsi="Arial Black"/>
          <w:sz w:val="18"/>
          <w:szCs w:val="18"/>
        </w:rPr>
        <w:t>:</w:t>
      </w:r>
      <w:r w:rsidRPr="00580E02">
        <w:rPr>
          <w:rFonts w:ascii="Arial Black" w:hAnsi="Arial Black"/>
          <w:spacing w:val="-8"/>
          <w:sz w:val="18"/>
          <w:szCs w:val="18"/>
        </w:rPr>
        <w:t xml:space="preserve"> </w:t>
      </w:r>
      <w:r w:rsidRPr="00580E02">
        <w:rPr>
          <w:rFonts w:ascii="Arial Black" w:hAnsi="Arial Black"/>
          <w:spacing w:val="-1"/>
          <w:sz w:val="18"/>
          <w:szCs w:val="18"/>
        </w:rPr>
        <w:t>Ce</w:t>
      </w:r>
      <w:r w:rsidRPr="00580E02">
        <w:rPr>
          <w:rFonts w:ascii="Arial Black" w:hAnsi="Arial Black"/>
          <w:spacing w:val="2"/>
          <w:sz w:val="18"/>
          <w:szCs w:val="18"/>
        </w:rPr>
        <w:t>r</w:t>
      </w:r>
      <w:r w:rsidRPr="00580E02">
        <w:rPr>
          <w:rFonts w:ascii="Arial Black" w:hAnsi="Arial Black"/>
          <w:spacing w:val="5"/>
          <w:sz w:val="18"/>
          <w:szCs w:val="18"/>
        </w:rPr>
        <w:t>t</w:t>
      </w:r>
      <w:r w:rsidRPr="00580E02">
        <w:rPr>
          <w:rFonts w:ascii="Arial Black" w:hAnsi="Arial Black"/>
          <w:spacing w:val="-4"/>
          <w:sz w:val="18"/>
          <w:szCs w:val="18"/>
        </w:rPr>
        <w:t>i</w:t>
      </w:r>
      <w:r w:rsidRPr="00580E02">
        <w:rPr>
          <w:rFonts w:ascii="Arial Black" w:hAnsi="Arial Black"/>
          <w:spacing w:val="-3"/>
          <w:sz w:val="18"/>
          <w:szCs w:val="18"/>
        </w:rPr>
        <w:t>f</w:t>
      </w:r>
      <w:r w:rsidRPr="00580E02">
        <w:rPr>
          <w:rFonts w:ascii="Arial Black" w:hAnsi="Arial Black"/>
          <w:spacing w:val="-4"/>
          <w:sz w:val="18"/>
          <w:szCs w:val="18"/>
        </w:rPr>
        <w:t>i</w:t>
      </w:r>
      <w:r w:rsidRPr="00580E02">
        <w:rPr>
          <w:rFonts w:ascii="Arial Black" w:hAnsi="Arial Black"/>
          <w:spacing w:val="4"/>
          <w:sz w:val="18"/>
          <w:szCs w:val="18"/>
        </w:rPr>
        <w:t>c</w:t>
      </w:r>
      <w:r w:rsidRPr="00580E02">
        <w:rPr>
          <w:rFonts w:ascii="Arial Black" w:hAnsi="Arial Black"/>
          <w:spacing w:val="-1"/>
          <w:sz w:val="18"/>
          <w:szCs w:val="18"/>
        </w:rPr>
        <w:t>a</w:t>
      </w:r>
      <w:r w:rsidRPr="00580E02">
        <w:rPr>
          <w:rFonts w:ascii="Arial Black" w:hAnsi="Arial Black"/>
          <w:spacing w:val="5"/>
          <w:sz w:val="18"/>
          <w:szCs w:val="18"/>
        </w:rPr>
        <w:t>t</w:t>
      </w:r>
      <w:r w:rsidRPr="00580E02">
        <w:rPr>
          <w:rFonts w:ascii="Arial Black" w:hAnsi="Arial Black"/>
          <w:sz w:val="18"/>
          <w:szCs w:val="18"/>
        </w:rPr>
        <w:t>e</w:t>
      </w:r>
    </w:p>
    <w:p w14:paraId="364ECF3A" w14:textId="198D863A" w:rsidR="007B6C37" w:rsidRDefault="007B6C37" w:rsidP="007B6C37">
      <w:pPr>
        <w:tabs>
          <w:tab w:val="left" w:pos="7300"/>
        </w:tabs>
        <w:ind w:left="100" w:right="-14"/>
        <w:jc w:val="center"/>
        <w:rPr>
          <w:rFonts w:ascii="Arial Black" w:hAnsi="Arial Black"/>
          <w:sz w:val="18"/>
          <w:szCs w:val="18"/>
        </w:rPr>
      </w:pPr>
      <w:r>
        <w:rPr>
          <w:noProof/>
          <w:lang w:eastAsia="en-US"/>
        </w:rPr>
        <w:drawing>
          <wp:inline distT="0" distB="0" distL="0" distR="0" wp14:anchorId="65632EA4" wp14:editId="153FFE8F">
            <wp:extent cx="3028950" cy="1141474"/>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39053" cy="1145281"/>
                    </a:xfrm>
                    <a:prstGeom prst="rect">
                      <a:avLst/>
                    </a:prstGeom>
                  </pic:spPr>
                </pic:pic>
              </a:graphicData>
            </a:graphic>
          </wp:inline>
        </w:drawing>
      </w:r>
    </w:p>
    <w:p w14:paraId="42117528" w14:textId="77777777" w:rsidR="002F30F8" w:rsidRPr="00897D3A" w:rsidRDefault="002F30F8" w:rsidP="00A6639C">
      <w:pPr>
        <w:spacing w:line="248" w:lineRule="exact"/>
        <w:ind w:left="2980" w:right="-20" w:hanging="100"/>
        <w:rPr>
          <w:sz w:val="20"/>
          <w:szCs w:val="20"/>
        </w:rPr>
      </w:pPr>
    </w:p>
    <w:p w14:paraId="1EA1C259" w14:textId="63166832" w:rsidR="00CA180D" w:rsidRPr="00297ADD" w:rsidRDefault="00CA180D" w:rsidP="00CA180D">
      <w:pPr>
        <w:spacing w:before="11" w:line="260" w:lineRule="exact"/>
        <w:rPr>
          <w:spacing w:val="2"/>
          <w:sz w:val="22"/>
          <w:szCs w:val="22"/>
        </w:rPr>
      </w:pPr>
      <w:bookmarkStart w:id="142" w:name="_Toc439343013"/>
      <w:r w:rsidRPr="0058418B">
        <w:rPr>
          <w:b/>
          <w:sz w:val="22"/>
          <w:szCs w:val="22"/>
        </w:rPr>
        <w:t>Program Description</w:t>
      </w:r>
      <w:r>
        <w:rPr>
          <w:b/>
          <w:sz w:val="22"/>
          <w:szCs w:val="22"/>
        </w:rPr>
        <w:t xml:space="preserve">: </w:t>
      </w:r>
      <w:r w:rsidRPr="002E5152">
        <w:rPr>
          <w:spacing w:val="2"/>
          <w:sz w:val="22"/>
          <w:szCs w:val="22"/>
        </w:rPr>
        <w:t>T</w:t>
      </w:r>
      <w:r w:rsidRPr="002E5152">
        <w:rPr>
          <w:spacing w:val="-5"/>
          <w:sz w:val="22"/>
          <w:szCs w:val="22"/>
        </w:rPr>
        <w:t>h</w:t>
      </w:r>
      <w:r w:rsidRPr="002E5152">
        <w:rPr>
          <w:sz w:val="22"/>
          <w:szCs w:val="22"/>
        </w:rPr>
        <w:t>e</w:t>
      </w:r>
      <w:r w:rsidRPr="002E5152">
        <w:rPr>
          <w:spacing w:val="-2"/>
          <w:sz w:val="22"/>
          <w:szCs w:val="22"/>
        </w:rPr>
        <w:t xml:space="preserve"> </w:t>
      </w:r>
      <w:r>
        <w:rPr>
          <w:spacing w:val="1"/>
          <w:sz w:val="22"/>
          <w:szCs w:val="22"/>
        </w:rPr>
        <w:t>Cyber Security</w:t>
      </w:r>
      <w:r w:rsidRPr="002E5152">
        <w:rPr>
          <w:spacing w:val="-8"/>
          <w:sz w:val="22"/>
          <w:szCs w:val="22"/>
        </w:rPr>
        <w:t xml:space="preserve"> </w:t>
      </w:r>
      <w:r w:rsidRPr="002E5152">
        <w:rPr>
          <w:spacing w:val="2"/>
          <w:sz w:val="22"/>
          <w:szCs w:val="22"/>
        </w:rPr>
        <w:t>E</w:t>
      </w:r>
      <w:r w:rsidRPr="002E5152">
        <w:rPr>
          <w:spacing w:val="-5"/>
          <w:sz w:val="22"/>
          <w:szCs w:val="22"/>
        </w:rPr>
        <w:t>n</w:t>
      </w:r>
      <w:r w:rsidRPr="002E5152">
        <w:rPr>
          <w:spacing w:val="5"/>
          <w:sz w:val="22"/>
          <w:szCs w:val="22"/>
        </w:rPr>
        <w:t>g</w:t>
      </w:r>
      <w:r w:rsidRPr="002E5152">
        <w:rPr>
          <w:spacing w:val="-4"/>
          <w:sz w:val="22"/>
          <w:szCs w:val="22"/>
        </w:rPr>
        <w:t>i</w:t>
      </w:r>
      <w:r w:rsidRPr="002E5152">
        <w:rPr>
          <w:sz w:val="22"/>
          <w:szCs w:val="22"/>
        </w:rPr>
        <w:t>n</w:t>
      </w:r>
      <w:r w:rsidRPr="002E5152">
        <w:rPr>
          <w:spacing w:val="-1"/>
          <w:sz w:val="22"/>
          <w:szCs w:val="22"/>
        </w:rPr>
        <w:t>ee</w:t>
      </w:r>
      <w:r w:rsidRPr="002E5152">
        <w:rPr>
          <w:sz w:val="22"/>
          <w:szCs w:val="22"/>
        </w:rPr>
        <w:t>r</w:t>
      </w:r>
      <w:r w:rsidRPr="002E5152">
        <w:rPr>
          <w:spacing w:val="-5"/>
          <w:sz w:val="22"/>
          <w:szCs w:val="22"/>
        </w:rPr>
        <w:t xml:space="preserve"> </w:t>
      </w:r>
      <w:r w:rsidRPr="002E5152">
        <w:rPr>
          <w:sz w:val="22"/>
          <w:szCs w:val="22"/>
        </w:rPr>
        <w:t>p</w:t>
      </w:r>
      <w:r w:rsidRPr="002E5152">
        <w:rPr>
          <w:spacing w:val="2"/>
          <w:sz w:val="22"/>
          <w:szCs w:val="22"/>
        </w:rPr>
        <w:t>r</w:t>
      </w:r>
      <w:r w:rsidRPr="002E5152">
        <w:rPr>
          <w:spacing w:val="5"/>
          <w:sz w:val="22"/>
          <w:szCs w:val="22"/>
        </w:rPr>
        <w:t>o</w:t>
      </w:r>
      <w:r w:rsidRPr="002E5152">
        <w:rPr>
          <w:spacing w:val="-5"/>
          <w:sz w:val="22"/>
          <w:szCs w:val="22"/>
        </w:rPr>
        <w:t>g</w:t>
      </w:r>
      <w:r w:rsidRPr="002E5152">
        <w:rPr>
          <w:spacing w:val="2"/>
          <w:sz w:val="22"/>
          <w:szCs w:val="22"/>
        </w:rPr>
        <w:t>r</w:t>
      </w:r>
      <w:r w:rsidRPr="002E5152">
        <w:rPr>
          <w:spacing w:val="-1"/>
          <w:sz w:val="22"/>
          <w:szCs w:val="22"/>
        </w:rPr>
        <w:t>a</w:t>
      </w:r>
      <w:r w:rsidRPr="002E5152">
        <w:rPr>
          <w:sz w:val="22"/>
          <w:szCs w:val="22"/>
        </w:rPr>
        <w:t>m</w:t>
      </w:r>
      <w:r w:rsidRPr="002E5152">
        <w:rPr>
          <w:spacing w:val="-10"/>
          <w:sz w:val="22"/>
          <w:szCs w:val="22"/>
        </w:rPr>
        <w:t xml:space="preserve"> </w:t>
      </w:r>
      <w:r w:rsidRPr="002E5152">
        <w:rPr>
          <w:spacing w:val="-4"/>
          <w:sz w:val="22"/>
          <w:szCs w:val="22"/>
        </w:rPr>
        <w:t>i</w:t>
      </w:r>
      <w:r w:rsidRPr="002E5152">
        <w:rPr>
          <w:sz w:val="22"/>
          <w:szCs w:val="22"/>
        </w:rPr>
        <w:t>n</w:t>
      </w:r>
      <w:r w:rsidRPr="002E5152">
        <w:rPr>
          <w:spacing w:val="4"/>
          <w:sz w:val="22"/>
          <w:szCs w:val="22"/>
        </w:rPr>
        <w:t>c</w:t>
      </w:r>
      <w:r w:rsidRPr="002E5152">
        <w:rPr>
          <w:spacing w:val="-4"/>
          <w:sz w:val="22"/>
          <w:szCs w:val="22"/>
        </w:rPr>
        <w:t>l</w:t>
      </w:r>
      <w:r w:rsidRPr="002E5152">
        <w:rPr>
          <w:sz w:val="22"/>
          <w:szCs w:val="22"/>
        </w:rPr>
        <w:t>ud</w:t>
      </w:r>
      <w:r w:rsidRPr="002E5152">
        <w:rPr>
          <w:spacing w:val="-1"/>
          <w:sz w:val="22"/>
          <w:szCs w:val="22"/>
        </w:rPr>
        <w:t>e</w:t>
      </w:r>
      <w:r w:rsidRPr="002E5152">
        <w:rPr>
          <w:sz w:val="22"/>
          <w:szCs w:val="22"/>
        </w:rPr>
        <w:t>s</w:t>
      </w:r>
      <w:r w:rsidRPr="002E5152">
        <w:rPr>
          <w:spacing w:val="-8"/>
          <w:sz w:val="22"/>
          <w:szCs w:val="22"/>
        </w:rPr>
        <w:t xml:space="preserve"> </w:t>
      </w:r>
      <w:r w:rsidRPr="002E5152">
        <w:rPr>
          <w:spacing w:val="3"/>
          <w:sz w:val="22"/>
          <w:szCs w:val="22"/>
        </w:rPr>
        <w:t>s</w:t>
      </w:r>
      <w:r w:rsidRPr="002E5152">
        <w:rPr>
          <w:spacing w:val="-4"/>
          <w:sz w:val="22"/>
          <w:szCs w:val="22"/>
        </w:rPr>
        <w:t>i</w:t>
      </w:r>
      <w:r w:rsidRPr="002E5152">
        <w:rPr>
          <w:sz w:val="22"/>
          <w:szCs w:val="22"/>
        </w:rPr>
        <w:t>x</w:t>
      </w:r>
      <w:r w:rsidRPr="002E5152">
        <w:rPr>
          <w:spacing w:val="-1"/>
          <w:sz w:val="22"/>
          <w:szCs w:val="22"/>
        </w:rPr>
        <w:t xml:space="preserve"> c</w:t>
      </w:r>
      <w:r w:rsidRPr="002E5152">
        <w:rPr>
          <w:spacing w:val="5"/>
          <w:sz w:val="22"/>
          <w:szCs w:val="22"/>
        </w:rPr>
        <w:t>o</w:t>
      </w:r>
      <w:r w:rsidRPr="002E5152">
        <w:rPr>
          <w:sz w:val="22"/>
          <w:szCs w:val="22"/>
        </w:rPr>
        <w:t>u</w:t>
      </w:r>
      <w:r w:rsidRPr="002E5152">
        <w:rPr>
          <w:spacing w:val="2"/>
          <w:sz w:val="22"/>
          <w:szCs w:val="22"/>
        </w:rPr>
        <w:t>r</w:t>
      </w:r>
      <w:r w:rsidRPr="002E5152">
        <w:rPr>
          <w:spacing w:val="-2"/>
          <w:sz w:val="22"/>
          <w:szCs w:val="22"/>
        </w:rPr>
        <w:t>s</w:t>
      </w:r>
      <w:r w:rsidRPr="002E5152">
        <w:rPr>
          <w:spacing w:val="-1"/>
          <w:sz w:val="22"/>
          <w:szCs w:val="22"/>
        </w:rPr>
        <w:t>e</w:t>
      </w:r>
      <w:r w:rsidRPr="002E5152">
        <w:rPr>
          <w:sz w:val="22"/>
          <w:szCs w:val="22"/>
        </w:rPr>
        <w:t>s</w:t>
      </w:r>
      <w:r w:rsidRPr="002E5152">
        <w:rPr>
          <w:spacing w:val="-7"/>
          <w:sz w:val="22"/>
          <w:szCs w:val="22"/>
        </w:rPr>
        <w:t xml:space="preserve"> </w:t>
      </w:r>
      <w:r w:rsidRPr="002E5152">
        <w:rPr>
          <w:sz w:val="22"/>
          <w:szCs w:val="22"/>
        </w:rPr>
        <w:t>to</w:t>
      </w:r>
      <w:r w:rsidRPr="002E5152">
        <w:rPr>
          <w:spacing w:val="5"/>
          <w:sz w:val="22"/>
          <w:szCs w:val="22"/>
        </w:rPr>
        <w:t xml:space="preserve"> </w:t>
      </w:r>
      <w:r w:rsidRPr="002E5152">
        <w:rPr>
          <w:spacing w:val="-5"/>
          <w:sz w:val="22"/>
          <w:szCs w:val="22"/>
        </w:rPr>
        <w:t>p</w:t>
      </w:r>
      <w:r w:rsidRPr="002E5152">
        <w:rPr>
          <w:spacing w:val="2"/>
          <w:sz w:val="22"/>
          <w:szCs w:val="22"/>
        </w:rPr>
        <w:t>r</w:t>
      </w:r>
      <w:r w:rsidRPr="002E5152">
        <w:rPr>
          <w:spacing w:val="-1"/>
          <w:sz w:val="22"/>
          <w:szCs w:val="22"/>
        </w:rPr>
        <w:t>e</w:t>
      </w:r>
      <w:r w:rsidRPr="002E5152">
        <w:rPr>
          <w:sz w:val="22"/>
          <w:szCs w:val="22"/>
        </w:rPr>
        <w:t>p</w:t>
      </w:r>
      <w:r w:rsidRPr="002E5152">
        <w:rPr>
          <w:spacing w:val="-1"/>
          <w:sz w:val="22"/>
          <w:szCs w:val="22"/>
        </w:rPr>
        <w:t>a</w:t>
      </w:r>
      <w:r w:rsidRPr="002E5152">
        <w:rPr>
          <w:spacing w:val="2"/>
          <w:sz w:val="22"/>
          <w:szCs w:val="22"/>
        </w:rPr>
        <w:t>r</w:t>
      </w:r>
      <w:r w:rsidRPr="002E5152">
        <w:rPr>
          <w:sz w:val="22"/>
          <w:szCs w:val="22"/>
        </w:rPr>
        <w:t>e</w:t>
      </w:r>
      <w:r w:rsidRPr="002E5152">
        <w:rPr>
          <w:spacing w:val="-5"/>
          <w:sz w:val="22"/>
          <w:szCs w:val="22"/>
        </w:rPr>
        <w:t xml:space="preserve"> </w:t>
      </w:r>
      <w:r w:rsidRPr="002E5152">
        <w:rPr>
          <w:spacing w:val="-7"/>
          <w:sz w:val="22"/>
          <w:szCs w:val="22"/>
        </w:rPr>
        <w:t>s</w:t>
      </w:r>
      <w:r w:rsidRPr="002E5152">
        <w:rPr>
          <w:spacing w:val="5"/>
          <w:sz w:val="22"/>
          <w:szCs w:val="22"/>
        </w:rPr>
        <w:t>t</w:t>
      </w:r>
      <w:r w:rsidRPr="002E5152">
        <w:rPr>
          <w:sz w:val="22"/>
          <w:szCs w:val="22"/>
        </w:rPr>
        <w:t>ud</w:t>
      </w:r>
      <w:r w:rsidRPr="002E5152">
        <w:rPr>
          <w:spacing w:val="-1"/>
          <w:sz w:val="22"/>
          <w:szCs w:val="22"/>
        </w:rPr>
        <w:t>e</w:t>
      </w:r>
      <w:r w:rsidRPr="002E5152">
        <w:rPr>
          <w:spacing w:val="-5"/>
          <w:sz w:val="22"/>
          <w:szCs w:val="22"/>
        </w:rPr>
        <w:t>n</w:t>
      </w:r>
      <w:r w:rsidRPr="002E5152">
        <w:rPr>
          <w:spacing w:val="5"/>
          <w:sz w:val="22"/>
          <w:szCs w:val="22"/>
        </w:rPr>
        <w:t>t</w:t>
      </w:r>
      <w:r w:rsidRPr="002E5152">
        <w:rPr>
          <w:sz w:val="22"/>
          <w:szCs w:val="22"/>
        </w:rPr>
        <w:t>s</w:t>
      </w:r>
      <w:r w:rsidRPr="002E5152">
        <w:rPr>
          <w:spacing w:val="-8"/>
          <w:sz w:val="22"/>
          <w:szCs w:val="22"/>
        </w:rPr>
        <w:t xml:space="preserve"> </w:t>
      </w:r>
      <w:r w:rsidRPr="002E5152">
        <w:rPr>
          <w:sz w:val="22"/>
          <w:szCs w:val="22"/>
        </w:rPr>
        <w:t>to</w:t>
      </w:r>
      <w:r w:rsidRPr="002E5152">
        <w:rPr>
          <w:spacing w:val="5"/>
          <w:sz w:val="22"/>
          <w:szCs w:val="22"/>
        </w:rPr>
        <w:t xml:space="preserve"> </w:t>
      </w:r>
      <w:r w:rsidRPr="002E5152">
        <w:rPr>
          <w:spacing w:val="-1"/>
          <w:sz w:val="22"/>
          <w:szCs w:val="22"/>
        </w:rPr>
        <w:t>ac</w:t>
      </w:r>
      <w:r w:rsidRPr="002E5152">
        <w:rPr>
          <w:sz w:val="22"/>
          <w:szCs w:val="22"/>
        </w:rPr>
        <w:t>h</w:t>
      </w:r>
      <w:r w:rsidRPr="002E5152">
        <w:rPr>
          <w:spacing w:val="-9"/>
          <w:sz w:val="22"/>
          <w:szCs w:val="22"/>
        </w:rPr>
        <w:t>i</w:t>
      </w:r>
      <w:r w:rsidRPr="002E5152">
        <w:rPr>
          <w:spacing w:val="4"/>
          <w:sz w:val="22"/>
          <w:szCs w:val="22"/>
        </w:rPr>
        <w:t>e</w:t>
      </w:r>
      <w:r w:rsidRPr="002E5152">
        <w:rPr>
          <w:spacing w:val="-5"/>
          <w:sz w:val="22"/>
          <w:szCs w:val="22"/>
        </w:rPr>
        <w:t>v</w:t>
      </w:r>
      <w:r w:rsidRPr="002E5152">
        <w:rPr>
          <w:sz w:val="22"/>
          <w:szCs w:val="22"/>
        </w:rPr>
        <w:t>e</w:t>
      </w:r>
      <w:r w:rsidRPr="002E5152">
        <w:rPr>
          <w:spacing w:val="-5"/>
          <w:sz w:val="22"/>
          <w:szCs w:val="22"/>
        </w:rPr>
        <w:t xml:space="preserve"> </w:t>
      </w:r>
      <w:r w:rsidRPr="002E5152">
        <w:rPr>
          <w:spacing w:val="-18"/>
          <w:sz w:val="22"/>
          <w:szCs w:val="22"/>
        </w:rPr>
        <w:t>Network Security</w:t>
      </w:r>
      <w:r w:rsidRPr="002E5152">
        <w:rPr>
          <w:spacing w:val="-7"/>
          <w:sz w:val="22"/>
          <w:szCs w:val="22"/>
        </w:rPr>
        <w:t xml:space="preserve"> </w:t>
      </w:r>
      <w:r w:rsidRPr="002E5152">
        <w:rPr>
          <w:spacing w:val="-2"/>
          <w:sz w:val="22"/>
          <w:szCs w:val="22"/>
        </w:rPr>
        <w:t>s</w:t>
      </w:r>
      <w:r w:rsidRPr="002E5152">
        <w:rPr>
          <w:spacing w:val="5"/>
          <w:sz w:val="22"/>
          <w:szCs w:val="22"/>
        </w:rPr>
        <w:t>k</w:t>
      </w:r>
      <w:r w:rsidRPr="002E5152">
        <w:rPr>
          <w:sz w:val="22"/>
          <w:szCs w:val="22"/>
        </w:rPr>
        <w:t>il</w:t>
      </w:r>
      <w:r w:rsidRPr="002E5152">
        <w:rPr>
          <w:spacing w:val="-4"/>
          <w:sz w:val="22"/>
          <w:szCs w:val="22"/>
        </w:rPr>
        <w:t>l</w:t>
      </w:r>
      <w:r w:rsidRPr="002E5152">
        <w:rPr>
          <w:sz w:val="22"/>
          <w:szCs w:val="22"/>
        </w:rPr>
        <w:t>s</w:t>
      </w:r>
      <w:r w:rsidRPr="002E5152">
        <w:rPr>
          <w:spacing w:val="-5"/>
          <w:sz w:val="22"/>
          <w:szCs w:val="22"/>
        </w:rPr>
        <w:t xml:space="preserve"> </w:t>
      </w:r>
      <w:r w:rsidRPr="002E5152">
        <w:rPr>
          <w:spacing w:val="4"/>
          <w:sz w:val="22"/>
          <w:szCs w:val="22"/>
        </w:rPr>
        <w:t>a</w:t>
      </w:r>
      <w:r w:rsidRPr="002E5152">
        <w:rPr>
          <w:spacing w:val="-5"/>
          <w:sz w:val="22"/>
          <w:szCs w:val="22"/>
        </w:rPr>
        <w:t>n</w:t>
      </w:r>
      <w:r w:rsidRPr="002E5152">
        <w:rPr>
          <w:sz w:val="22"/>
          <w:szCs w:val="22"/>
        </w:rPr>
        <w:t>d</w:t>
      </w:r>
      <w:r w:rsidRPr="002E5152">
        <w:rPr>
          <w:spacing w:val="-1"/>
          <w:sz w:val="22"/>
          <w:szCs w:val="22"/>
        </w:rPr>
        <w:t xml:space="preserve"> </w:t>
      </w:r>
      <w:r w:rsidRPr="002E5152">
        <w:rPr>
          <w:spacing w:val="5"/>
          <w:sz w:val="22"/>
          <w:szCs w:val="22"/>
        </w:rPr>
        <w:t>k</w:t>
      </w:r>
      <w:r w:rsidRPr="002E5152">
        <w:rPr>
          <w:spacing w:val="-5"/>
          <w:sz w:val="22"/>
          <w:szCs w:val="22"/>
        </w:rPr>
        <w:t>n</w:t>
      </w:r>
      <w:r w:rsidRPr="002E5152">
        <w:rPr>
          <w:spacing w:val="5"/>
          <w:sz w:val="22"/>
          <w:szCs w:val="22"/>
        </w:rPr>
        <w:t>ow</w:t>
      </w:r>
      <w:r w:rsidRPr="002E5152">
        <w:rPr>
          <w:spacing w:val="-9"/>
          <w:sz w:val="22"/>
          <w:szCs w:val="22"/>
        </w:rPr>
        <w:t>l</w:t>
      </w:r>
      <w:r w:rsidRPr="002E5152">
        <w:rPr>
          <w:spacing w:val="-1"/>
          <w:sz w:val="22"/>
          <w:szCs w:val="22"/>
        </w:rPr>
        <w:t>e</w:t>
      </w:r>
      <w:r w:rsidRPr="002E5152">
        <w:rPr>
          <w:sz w:val="22"/>
          <w:szCs w:val="22"/>
        </w:rPr>
        <w:t>dg</w:t>
      </w:r>
      <w:r w:rsidRPr="002E5152">
        <w:rPr>
          <w:spacing w:val="2"/>
          <w:sz w:val="22"/>
          <w:szCs w:val="22"/>
        </w:rPr>
        <w:t>e</w:t>
      </w:r>
      <w:r w:rsidRPr="002E5152">
        <w:rPr>
          <w:sz w:val="22"/>
          <w:szCs w:val="22"/>
        </w:rPr>
        <w:t>.</w:t>
      </w:r>
      <w:r w:rsidRPr="002E5152">
        <w:rPr>
          <w:spacing w:val="-6"/>
          <w:sz w:val="22"/>
          <w:szCs w:val="22"/>
        </w:rPr>
        <w:t xml:space="preserve"> </w:t>
      </w:r>
      <w:r w:rsidRPr="002E5152">
        <w:rPr>
          <w:spacing w:val="-2"/>
          <w:sz w:val="22"/>
          <w:szCs w:val="22"/>
        </w:rPr>
        <w:t>T</w:t>
      </w:r>
      <w:r w:rsidRPr="002E5152">
        <w:rPr>
          <w:spacing w:val="-5"/>
          <w:sz w:val="22"/>
          <w:szCs w:val="22"/>
        </w:rPr>
        <w:t>h</w:t>
      </w:r>
      <w:r w:rsidRPr="002E5152">
        <w:rPr>
          <w:spacing w:val="4"/>
          <w:sz w:val="22"/>
          <w:szCs w:val="22"/>
        </w:rPr>
        <w:t>e</w:t>
      </w:r>
      <w:r w:rsidRPr="002E5152">
        <w:rPr>
          <w:spacing w:val="-2"/>
          <w:sz w:val="22"/>
          <w:szCs w:val="22"/>
        </w:rPr>
        <w:t>s</w:t>
      </w:r>
      <w:r w:rsidRPr="002E5152">
        <w:rPr>
          <w:sz w:val="22"/>
          <w:szCs w:val="22"/>
        </w:rPr>
        <w:t>e</w:t>
      </w:r>
      <w:r w:rsidRPr="002E5152">
        <w:rPr>
          <w:spacing w:val="-4"/>
          <w:sz w:val="22"/>
          <w:szCs w:val="22"/>
        </w:rPr>
        <w:t xml:space="preserve"> </w:t>
      </w:r>
      <w:r w:rsidRPr="002E5152">
        <w:rPr>
          <w:spacing w:val="-1"/>
          <w:sz w:val="22"/>
          <w:szCs w:val="22"/>
        </w:rPr>
        <w:t>c</w:t>
      </w:r>
      <w:r>
        <w:rPr>
          <w:spacing w:val="-1"/>
          <w:sz w:val="22"/>
          <w:szCs w:val="22"/>
        </w:rPr>
        <w:t>ourses</w:t>
      </w:r>
      <w:r w:rsidRPr="002E5152">
        <w:rPr>
          <w:spacing w:val="-13"/>
          <w:sz w:val="22"/>
          <w:szCs w:val="22"/>
        </w:rPr>
        <w:t xml:space="preserve"> </w:t>
      </w:r>
      <w:r w:rsidRPr="002E5152">
        <w:rPr>
          <w:sz w:val="22"/>
          <w:szCs w:val="22"/>
        </w:rPr>
        <w:t>d</w:t>
      </w:r>
      <w:r w:rsidRPr="002E5152">
        <w:rPr>
          <w:spacing w:val="4"/>
          <w:sz w:val="22"/>
          <w:szCs w:val="22"/>
        </w:rPr>
        <w:t>e</w:t>
      </w:r>
      <w:r w:rsidRPr="002E5152">
        <w:rPr>
          <w:spacing w:val="-9"/>
          <w:sz w:val="22"/>
          <w:szCs w:val="22"/>
        </w:rPr>
        <w:t>m</w:t>
      </w:r>
      <w:r w:rsidRPr="002E5152">
        <w:rPr>
          <w:spacing w:val="10"/>
          <w:sz w:val="22"/>
          <w:szCs w:val="22"/>
        </w:rPr>
        <w:t>o</w:t>
      </w:r>
      <w:r w:rsidRPr="002E5152">
        <w:rPr>
          <w:spacing w:val="-5"/>
          <w:sz w:val="22"/>
          <w:szCs w:val="22"/>
        </w:rPr>
        <w:t>n</w:t>
      </w:r>
      <w:r w:rsidRPr="002E5152">
        <w:rPr>
          <w:spacing w:val="-2"/>
          <w:sz w:val="22"/>
          <w:szCs w:val="22"/>
        </w:rPr>
        <w:t>s</w:t>
      </w:r>
      <w:r w:rsidRPr="002E5152">
        <w:rPr>
          <w:spacing w:val="5"/>
          <w:sz w:val="22"/>
          <w:szCs w:val="22"/>
        </w:rPr>
        <w:t>t</w:t>
      </w:r>
      <w:r w:rsidRPr="002E5152">
        <w:rPr>
          <w:spacing w:val="2"/>
          <w:sz w:val="22"/>
          <w:szCs w:val="22"/>
        </w:rPr>
        <w:t>r</w:t>
      </w:r>
      <w:r w:rsidRPr="002E5152">
        <w:rPr>
          <w:spacing w:val="-1"/>
          <w:sz w:val="22"/>
          <w:szCs w:val="22"/>
        </w:rPr>
        <w:t>a</w:t>
      </w:r>
      <w:r w:rsidRPr="002E5152">
        <w:rPr>
          <w:spacing w:val="5"/>
          <w:sz w:val="22"/>
          <w:szCs w:val="22"/>
        </w:rPr>
        <w:t>t</w:t>
      </w:r>
      <w:r w:rsidRPr="002E5152">
        <w:rPr>
          <w:sz w:val="22"/>
          <w:szCs w:val="22"/>
        </w:rPr>
        <w:t>e</w:t>
      </w:r>
      <w:r w:rsidRPr="002E5152">
        <w:rPr>
          <w:spacing w:val="-10"/>
          <w:sz w:val="22"/>
          <w:szCs w:val="22"/>
        </w:rPr>
        <w:t xml:space="preserve"> </w:t>
      </w:r>
      <w:r>
        <w:rPr>
          <w:spacing w:val="-9"/>
          <w:sz w:val="22"/>
          <w:szCs w:val="22"/>
        </w:rPr>
        <w:t>a student’s</w:t>
      </w:r>
      <w:r w:rsidRPr="002E5152">
        <w:rPr>
          <w:sz w:val="22"/>
          <w:szCs w:val="22"/>
        </w:rPr>
        <w:t xml:space="preserve"> </w:t>
      </w:r>
      <w:r w:rsidRPr="002E5152">
        <w:rPr>
          <w:spacing w:val="-2"/>
          <w:sz w:val="22"/>
          <w:szCs w:val="22"/>
        </w:rPr>
        <w:t>s</w:t>
      </w:r>
      <w:r w:rsidRPr="002E5152">
        <w:rPr>
          <w:sz w:val="22"/>
          <w:szCs w:val="22"/>
        </w:rPr>
        <w:t>k</w:t>
      </w:r>
      <w:r w:rsidRPr="002E5152">
        <w:rPr>
          <w:spacing w:val="-4"/>
          <w:sz w:val="22"/>
          <w:szCs w:val="22"/>
        </w:rPr>
        <w:t>i</w:t>
      </w:r>
      <w:r w:rsidRPr="002E5152">
        <w:rPr>
          <w:sz w:val="22"/>
          <w:szCs w:val="22"/>
        </w:rPr>
        <w:t>l</w:t>
      </w:r>
      <w:r w:rsidRPr="002E5152">
        <w:rPr>
          <w:spacing w:val="-4"/>
          <w:sz w:val="22"/>
          <w:szCs w:val="22"/>
        </w:rPr>
        <w:t>l</w:t>
      </w:r>
      <w:r w:rsidRPr="002E5152">
        <w:rPr>
          <w:sz w:val="22"/>
          <w:szCs w:val="22"/>
        </w:rPr>
        <w:t xml:space="preserve">s </w:t>
      </w:r>
      <w:r w:rsidRPr="002E5152">
        <w:rPr>
          <w:spacing w:val="-4"/>
          <w:sz w:val="22"/>
          <w:szCs w:val="22"/>
        </w:rPr>
        <w:t>i</w:t>
      </w:r>
      <w:r w:rsidRPr="002E5152">
        <w:rPr>
          <w:sz w:val="22"/>
          <w:szCs w:val="22"/>
        </w:rPr>
        <w:t>n Network I</w:t>
      </w:r>
      <w:r w:rsidRPr="002E5152">
        <w:rPr>
          <w:spacing w:val="5"/>
          <w:sz w:val="22"/>
          <w:szCs w:val="22"/>
        </w:rPr>
        <w:t>n</w:t>
      </w:r>
      <w:r w:rsidRPr="002E5152">
        <w:rPr>
          <w:spacing w:val="-8"/>
          <w:sz w:val="22"/>
          <w:szCs w:val="22"/>
        </w:rPr>
        <w:t>f</w:t>
      </w:r>
      <w:r w:rsidRPr="002E5152">
        <w:rPr>
          <w:spacing w:val="2"/>
          <w:sz w:val="22"/>
          <w:szCs w:val="22"/>
        </w:rPr>
        <w:t>r</w:t>
      </w:r>
      <w:r w:rsidRPr="002E5152">
        <w:rPr>
          <w:spacing w:val="4"/>
          <w:sz w:val="22"/>
          <w:szCs w:val="22"/>
        </w:rPr>
        <w:t>a</w:t>
      </w:r>
      <w:r w:rsidRPr="002E5152">
        <w:rPr>
          <w:spacing w:val="-2"/>
          <w:sz w:val="22"/>
          <w:szCs w:val="22"/>
        </w:rPr>
        <w:t>s</w:t>
      </w:r>
      <w:r w:rsidRPr="002E5152">
        <w:rPr>
          <w:spacing w:val="5"/>
          <w:sz w:val="22"/>
          <w:szCs w:val="22"/>
        </w:rPr>
        <w:t>t</w:t>
      </w:r>
      <w:r w:rsidRPr="002E5152">
        <w:rPr>
          <w:spacing w:val="2"/>
          <w:sz w:val="22"/>
          <w:szCs w:val="22"/>
        </w:rPr>
        <w:t>r</w:t>
      </w:r>
      <w:r w:rsidRPr="002E5152">
        <w:rPr>
          <w:sz w:val="22"/>
          <w:szCs w:val="22"/>
        </w:rPr>
        <w:t>u</w:t>
      </w:r>
      <w:r w:rsidRPr="002E5152">
        <w:rPr>
          <w:spacing w:val="-6"/>
          <w:sz w:val="22"/>
          <w:szCs w:val="22"/>
        </w:rPr>
        <w:t>c</w:t>
      </w:r>
      <w:r w:rsidRPr="002E5152">
        <w:rPr>
          <w:spacing w:val="5"/>
          <w:sz w:val="22"/>
          <w:szCs w:val="22"/>
        </w:rPr>
        <w:t>t</w:t>
      </w:r>
      <w:r w:rsidRPr="002E5152">
        <w:rPr>
          <w:sz w:val="22"/>
          <w:szCs w:val="22"/>
        </w:rPr>
        <w:t>u</w:t>
      </w:r>
      <w:r w:rsidRPr="002E5152">
        <w:rPr>
          <w:spacing w:val="2"/>
          <w:sz w:val="22"/>
          <w:szCs w:val="22"/>
        </w:rPr>
        <w:t>r</w:t>
      </w:r>
      <w:r w:rsidRPr="002E5152">
        <w:rPr>
          <w:sz w:val="22"/>
          <w:szCs w:val="22"/>
        </w:rPr>
        <w:t>e</w:t>
      </w:r>
      <w:r w:rsidRPr="002E5152">
        <w:rPr>
          <w:spacing w:val="-11"/>
          <w:sz w:val="22"/>
          <w:szCs w:val="22"/>
        </w:rPr>
        <w:t xml:space="preserve"> </w:t>
      </w:r>
      <w:r w:rsidRPr="002E5152">
        <w:rPr>
          <w:spacing w:val="4"/>
          <w:sz w:val="22"/>
          <w:szCs w:val="22"/>
        </w:rPr>
        <w:t>a</w:t>
      </w:r>
      <w:r w:rsidRPr="002E5152">
        <w:rPr>
          <w:spacing w:val="-5"/>
          <w:sz w:val="22"/>
          <w:szCs w:val="22"/>
        </w:rPr>
        <w:t>n</w:t>
      </w:r>
      <w:r w:rsidRPr="002E5152">
        <w:rPr>
          <w:sz w:val="22"/>
          <w:szCs w:val="22"/>
        </w:rPr>
        <w:t>d</w:t>
      </w:r>
      <w:r w:rsidRPr="002E5152">
        <w:rPr>
          <w:spacing w:val="-1"/>
          <w:sz w:val="22"/>
          <w:szCs w:val="22"/>
        </w:rPr>
        <w:t xml:space="preserve"> Security</w:t>
      </w:r>
      <w:r w:rsidRPr="002E5152">
        <w:rPr>
          <w:sz w:val="22"/>
          <w:szCs w:val="22"/>
        </w:rPr>
        <w:t>.</w:t>
      </w:r>
      <w:r w:rsidRPr="002E5152">
        <w:rPr>
          <w:spacing w:val="-2"/>
          <w:sz w:val="22"/>
          <w:szCs w:val="22"/>
        </w:rPr>
        <w:t xml:space="preserve"> </w:t>
      </w:r>
      <w:r w:rsidRPr="002E5152">
        <w:rPr>
          <w:sz w:val="22"/>
          <w:szCs w:val="22"/>
        </w:rPr>
        <w:t>Up</w:t>
      </w:r>
      <w:r w:rsidRPr="002E5152">
        <w:rPr>
          <w:spacing w:val="5"/>
          <w:sz w:val="22"/>
          <w:szCs w:val="22"/>
        </w:rPr>
        <w:t>o</w:t>
      </w:r>
      <w:r w:rsidRPr="002E5152">
        <w:rPr>
          <w:sz w:val="22"/>
          <w:szCs w:val="22"/>
        </w:rPr>
        <w:t>n</w:t>
      </w:r>
      <w:r w:rsidRPr="002E5152">
        <w:rPr>
          <w:spacing w:val="-7"/>
          <w:sz w:val="22"/>
          <w:szCs w:val="22"/>
        </w:rPr>
        <w:t xml:space="preserve"> </w:t>
      </w:r>
      <w:r w:rsidRPr="002E5152">
        <w:rPr>
          <w:spacing w:val="-1"/>
          <w:sz w:val="22"/>
          <w:szCs w:val="22"/>
        </w:rPr>
        <w:t>c</w:t>
      </w:r>
      <w:r w:rsidRPr="002E5152">
        <w:rPr>
          <w:spacing w:val="5"/>
          <w:sz w:val="22"/>
          <w:szCs w:val="22"/>
        </w:rPr>
        <w:t>o</w:t>
      </w:r>
      <w:r w:rsidRPr="002E5152">
        <w:rPr>
          <w:spacing w:val="-9"/>
          <w:sz w:val="22"/>
          <w:szCs w:val="22"/>
        </w:rPr>
        <w:t>m</w:t>
      </w:r>
      <w:r w:rsidRPr="002E5152">
        <w:rPr>
          <w:spacing w:val="5"/>
          <w:sz w:val="22"/>
          <w:szCs w:val="22"/>
        </w:rPr>
        <w:t>p</w:t>
      </w:r>
      <w:r w:rsidRPr="002E5152">
        <w:rPr>
          <w:spacing w:val="-4"/>
          <w:sz w:val="22"/>
          <w:szCs w:val="22"/>
        </w:rPr>
        <w:t>l</w:t>
      </w:r>
      <w:r w:rsidRPr="002E5152">
        <w:rPr>
          <w:spacing w:val="-1"/>
          <w:sz w:val="22"/>
          <w:szCs w:val="22"/>
        </w:rPr>
        <w:t>e</w:t>
      </w:r>
      <w:r w:rsidRPr="002E5152">
        <w:rPr>
          <w:spacing w:val="5"/>
          <w:sz w:val="22"/>
          <w:szCs w:val="22"/>
        </w:rPr>
        <w:t>t</w:t>
      </w:r>
      <w:r w:rsidRPr="002E5152">
        <w:rPr>
          <w:spacing w:val="-9"/>
          <w:sz w:val="22"/>
          <w:szCs w:val="22"/>
        </w:rPr>
        <w:t>i</w:t>
      </w:r>
      <w:r w:rsidRPr="002E5152">
        <w:rPr>
          <w:spacing w:val="5"/>
          <w:sz w:val="22"/>
          <w:szCs w:val="22"/>
        </w:rPr>
        <w:t>o</w:t>
      </w:r>
      <w:r w:rsidRPr="002E5152">
        <w:rPr>
          <w:sz w:val="22"/>
          <w:szCs w:val="22"/>
        </w:rPr>
        <w:t>n</w:t>
      </w:r>
      <w:r w:rsidRPr="002E5152">
        <w:rPr>
          <w:spacing w:val="-13"/>
          <w:sz w:val="22"/>
          <w:szCs w:val="22"/>
        </w:rPr>
        <w:t xml:space="preserve"> </w:t>
      </w:r>
      <w:r w:rsidRPr="002E5152">
        <w:rPr>
          <w:spacing w:val="10"/>
          <w:sz w:val="22"/>
          <w:szCs w:val="22"/>
        </w:rPr>
        <w:t>o</w:t>
      </w:r>
      <w:r w:rsidRPr="002E5152">
        <w:rPr>
          <w:sz w:val="22"/>
          <w:szCs w:val="22"/>
        </w:rPr>
        <w:t>f</w:t>
      </w:r>
      <w:r w:rsidRPr="002E5152">
        <w:rPr>
          <w:spacing w:val="-7"/>
          <w:sz w:val="22"/>
          <w:szCs w:val="22"/>
        </w:rPr>
        <w:t xml:space="preserve"> </w:t>
      </w:r>
      <w:r w:rsidRPr="002E5152">
        <w:rPr>
          <w:spacing w:val="5"/>
          <w:sz w:val="22"/>
          <w:szCs w:val="22"/>
        </w:rPr>
        <w:t>t</w:t>
      </w:r>
      <w:r w:rsidRPr="002E5152">
        <w:rPr>
          <w:spacing w:val="-5"/>
          <w:sz w:val="22"/>
          <w:szCs w:val="22"/>
        </w:rPr>
        <w:t>h</w:t>
      </w:r>
      <w:r w:rsidRPr="002E5152">
        <w:rPr>
          <w:sz w:val="22"/>
          <w:szCs w:val="22"/>
        </w:rPr>
        <w:t>e</w:t>
      </w:r>
      <w:r w:rsidRPr="002E5152">
        <w:rPr>
          <w:spacing w:val="-1"/>
          <w:sz w:val="22"/>
          <w:szCs w:val="22"/>
        </w:rPr>
        <w:t xml:space="preserve"> </w:t>
      </w:r>
      <w:r w:rsidRPr="002E5152">
        <w:rPr>
          <w:sz w:val="22"/>
          <w:szCs w:val="22"/>
        </w:rPr>
        <w:t>p</w:t>
      </w:r>
      <w:r w:rsidRPr="002E5152">
        <w:rPr>
          <w:spacing w:val="-3"/>
          <w:sz w:val="22"/>
          <w:szCs w:val="22"/>
        </w:rPr>
        <w:t>r</w:t>
      </w:r>
      <w:r w:rsidRPr="002E5152">
        <w:rPr>
          <w:spacing w:val="5"/>
          <w:sz w:val="22"/>
          <w:szCs w:val="22"/>
        </w:rPr>
        <w:t>o</w:t>
      </w:r>
      <w:r w:rsidRPr="002E5152">
        <w:rPr>
          <w:sz w:val="22"/>
          <w:szCs w:val="22"/>
        </w:rPr>
        <w:t>g</w:t>
      </w:r>
      <w:r w:rsidRPr="002E5152">
        <w:rPr>
          <w:spacing w:val="2"/>
          <w:sz w:val="22"/>
          <w:szCs w:val="22"/>
        </w:rPr>
        <w:t>r</w:t>
      </w:r>
      <w:r w:rsidRPr="002E5152">
        <w:rPr>
          <w:spacing w:val="-1"/>
          <w:sz w:val="22"/>
          <w:szCs w:val="22"/>
        </w:rPr>
        <w:t>a</w:t>
      </w:r>
      <w:r w:rsidRPr="002E5152">
        <w:rPr>
          <w:spacing w:val="-9"/>
          <w:sz w:val="22"/>
          <w:szCs w:val="22"/>
        </w:rPr>
        <w:t>m</w:t>
      </w:r>
      <w:r w:rsidRPr="002E5152">
        <w:rPr>
          <w:sz w:val="22"/>
          <w:szCs w:val="22"/>
        </w:rPr>
        <w:t>,</w:t>
      </w:r>
      <w:r w:rsidRPr="002E5152">
        <w:rPr>
          <w:spacing w:val="-4"/>
          <w:sz w:val="22"/>
          <w:szCs w:val="22"/>
        </w:rPr>
        <w:t xml:space="preserve"> </w:t>
      </w:r>
      <w:r w:rsidRPr="002E5152">
        <w:rPr>
          <w:spacing w:val="5"/>
          <w:sz w:val="22"/>
          <w:szCs w:val="22"/>
        </w:rPr>
        <w:t>t</w:t>
      </w:r>
      <w:r w:rsidRPr="002E5152">
        <w:rPr>
          <w:spacing w:val="-5"/>
          <w:sz w:val="22"/>
          <w:szCs w:val="22"/>
        </w:rPr>
        <w:t>h</w:t>
      </w:r>
      <w:r w:rsidRPr="002E5152">
        <w:rPr>
          <w:sz w:val="22"/>
          <w:szCs w:val="22"/>
        </w:rPr>
        <w:t>e</w:t>
      </w:r>
      <w:r w:rsidRPr="002E5152">
        <w:rPr>
          <w:spacing w:val="-1"/>
          <w:sz w:val="22"/>
          <w:szCs w:val="22"/>
        </w:rPr>
        <w:t xml:space="preserve"> ca</w:t>
      </w:r>
      <w:r w:rsidRPr="002E5152">
        <w:rPr>
          <w:spacing w:val="-5"/>
          <w:sz w:val="22"/>
          <w:szCs w:val="22"/>
        </w:rPr>
        <w:t>n</w:t>
      </w:r>
      <w:r w:rsidRPr="002E5152">
        <w:rPr>
          <w:spacing w:val="5"/>
          <w:sz w:val="22"/>
          <w:szCs w:val="22"/>
        </w:rPr>
        <w:t>d</w:t>
      </w:r>
      <w:r w:rsidRPr="002E5152">
        <w:rPr>
          <w:spacing w:val="-4"/>
          <w:sz w:val="22"/>
          <w:szCs w:val="22"/>
        </w:rPr>
        <w:t>i</w:t>
      </w:r>
      <w:r w:rsidRPr="002E5152">
        <w:rPr>
          <w:sz w:val="22"/>
          <w:szCs w:val="22"/>
        </w:rPr>
        <w:t>d</w:t>
      </w:r>
      <w:r w:rsidRPr="002E5152">
        <w:rPr>
          <w:spacing w:val="-1"/>
          <w:sz w:val="22"/>
          <w:szCs w:val="22"/>
        </w:rPr>
        <w:t>a</w:t>
      </w:r>
      <w:r w:rsidRPr="002E5152">
        <w:rPr>
          <w:spacing w:val="5"/>
          <w:sz w:val="22"/>
          <w:szCs w:val="22"/>
        </w:rPr>
        <w:t>t</w:t>
      </w:r>
      <w:r w:rsidRPr="002E5152">
        <w:rPr>
          <w:sz w:val="22"/>
          <w:szCs w:val="22"/>
        </w:rPr>
        <w:t>e</w:t>
      </w:r>
      <w:r w:rsidRPr="002E5152">
        <w:rPr>
          <w:spacing w:val="-7"/>
          <w:sz w:val="22"/>
          <w:szCs w:val="22"/>
        </w:rPr>
        <w:t xml:space="preserve"> </w:t>
      </w:r>
      <w:r w:rsidRPr="002E5152">
        <w:rPr>
          <w:spacing w:val="5"/>
          <w:sz w:val="22"/>
          <w:szCs w:val="22"/>
        </w:rPr>
        <w:t>w</w:t>
      </w:r>
      <w:r w:rsidRPr="002E5152">
        <w:rPr>
          <w:spacing w:val="-4"/>
          <w:sz w:val="22"/>
          <w:szCs w:val="22"/>
        </w:rPr>
        <w:t>il</w:t>
      </w:r>
      <w:r w:rsidRPr="002E5152">
        <w:rPr>
          <w:sz w:val="22"/>
          <w:szCs w:val="22"/>
        </w:rPr>
        <w:t>l</w:t>
      </w:r>
      <w:r w:rsidRPr="002E5152">
        <w:rPr>
          <w:color w:val="000000"/>
          <w:sz w:val="22"/>
          <w:szCs w:val="22"/>
        </w:rPr>
        <w:t xml:space="preserve"> know how to plan, configure, and operate simple WAN and switched LAN networks. Students will also understand VLSM, IPv6, OSPF, and EIGRP protocols and learn to use access lists using NAT and DHCP</w:t>
      </w:r>
      <w:r w:rsidRPr="002E5152">
        <w:rPr>
          <w:sz w:val="22"/>
          <w:szCs w:val="22"/>
        </w:rPr>
        <w:t>. Students will be able to</w:t>
      </w:r>
      <w:r w:rsidRPr="002E5152">
        <w:rPr>
          <w:spacing w:val="-7"/>
          <w:sz w:val="22"/>
          <w:szCs w:val="22"/>
        </w:rPr>
        <w:t xml:space="preserve"> </w:t>
      </w:r>
      <w:r w:rsidRPr="002E5152">
        <w:rPr>
          <w:spacing w:val="-4"/>
          <w:sz w:val="22"/>
          <w:szCs w:val="22"/>
        </w:rPr>
        <w:t>m</w:t>
      </w:r>
      <w:r w:rsidRPr="002E5152">
        <w:rPr>
          <w:spacing w:val="-1"/>
          <w:sz w:val="22"/>
          <w:szCs w:val="22"/>
        </w:rPr>
        <w:t>a</w:t>
      </w:r>
      <w:r w:rsidRPr="002E5152">
        <w:rPr>
          <w:sz w:val="22"/>
          <w:szCs w:val="22"/>
        </w:rPr>
        <w:t>ke</w:t>
      </w:r>
      <w:r w:rsidRPr="002E5152">
        <w:rPr>
          <w:spacing w:val="-3"/>
          <w:sz w:val="22"/>
          <w:szCs w:val="22"/>
        </w:rPr>
        <w:t xml:space="preserve"> </w:t>
      </w:r>
      <w:r w:rsidRPr="002E5152">
        <w:rPr>
          <w:spacing w:val="5"/>
          <w:sz w:val="22"/>
          <w:szCs w:val="22"/>
        </w:rPr>
        <w:t>t</w:t>
      </w:r>
      <w:r w:rsidRPr="002E5152">
        <w:rPr>
          <w:spacing w:val="-5"/>
          <w:sz w:val="22"/>
          <w:szCs w:val="22"/>
        </w:rPr>
        <w:t>h</w:t>
      </w:r>
      <w:r w:rsidRPr="002E5152">
        <w:rPr>
          <w:sz w:val="22"/>
          <w:szCs w:val="22"/>
        </w:rPr>
        <w:t>e</w:t>
      </w:r>
      <w:r w:rsidRPr="002E5152">
        <w:rPr>
          <w:spacing w:val="-1"/>
          <w:sz w:val="22"/>
          <w:szCs w:val="22"/>
        </w:rPr>
        <w:t xml:space="preserve"> </w:t>
      </w:r>
      <w:r w:rsidRPr="002E5152">
        <w:rPr>
          <w:sz w:val="22"/>
          <w:szCs w:val="22"/>
        </w:rPr>
        <w:t>d</w:t>
      </w:r>
      <w:r w:rsidRPr="002E5152">
        <w:rPr>
          <w:spacing w:val="-1"/>
          <w:sz w:val="22"/>
          <w:szCs w:val="22"/>
        </w:rPr>
        <w:t>e</w:t>
      </w:r>
      <w:r w:rsidRPr="002E5152">
        <w:rPr>
          <w:spacing w:val="3"/>
          <w:sz w:val="22"/>
          <w:szCs w:val="22"/>
        </w:rPr>
        <w:t>s</w:t>
      </w:r>
      <w:r w:rsidRPr="002E5152">
        <w:rPr>
          <w:spacing w:val="-4"/>
          <w:sz w:val="22"/>
          <w:szCs w:val="22"/>
        </w:rPr>
        <w:t>i</w:t>
      </w:r>
      <w:r w:rsidRPr="002E5152">
        <w:rPr>
          <w:spacing w:val="5"/>
          <w:sz w:val="22"/>
          <w:szCs w:val="22"/>
        </w:rPr>
        <w:t>g</w:t>
      </w:r>
      <w:r w:rsidRPr="002E5152">
        <w:rPr>
          <w:sz w:val="22"/>
          <w:szCs w:val="22"/>
        </w:rPr>
        <w:t>n</w:t>
      </w:r>
      <w:r w:rsidRPr="002E5152">
        <w:rPr>
          <w:spacing w:val="-8"/>
          <w:sz w:val="22"/>
          <w:szCs w:val="22"/>
        </w:rPr>
        <w:t xml:space="preserve"> </w:t>
      </w:r>
      <w:r w:rsidRPr="002E5152">
        <w:rPr>
          <w:spacing w:val="4"/>
          <w:sz w:val="22"/>
          <w:szCs w:val="22"/>
        </w:rPr>
        <w:t>a</w:t>
      </w:r>
      <w:r w:rsidRPr="002E5152">
        <w:rPr>
          <w:spacing w:val="-5"/>
          <w:sz w:val="22"/>
          <w:szCs w:val="22"/>
        </w:rPr>
        <w:t>n</w:t>
      </w:r>
      <w:r w:rsidRPr="002E5152">
        <w:rPr>
          <w:sz w:val="22"/>
          <w:szCs w:val="22"/>
        </w:rPr>
        <w:t>d</w:t>
      </w:r>
      <w:r w:rsidRPr="002E5152">
        <w:rPr>
          <w:spacing w:val="-1"/>
          <w:sz w:val="22"/>
          <w:szCs w:val="22"/>
        </w:rPr>
        <w:t xml:space="preserve"> </w:t>
      </w:r>
      <w:r w:rsidRPr="002E5152">
        <w:rPr>
          <w:spacing w:val="5"/>
          <w:sz w:val="22"/>
          <w:szCs w:val="22"/>
        </w:rPr>
        <w:t>t</w:t>
      </w:r>
      <w:r w:rsidRPr="002E5152">
        <w:rPr>
          <w:spacing w:val="-1"/>
          <w:sz w:val="22"/>
          <w:szCs w:val="22"/>
        </w:rPr>
        <w:t>ec</w:t>
      </w:r>
      <w:r w:rsidRPr="002E5152">
        <w:rPr>
          <w:spacing w:val="-5"/>
          <w:sz w:val="22"/>
          <w:szCs w:val="22"/>
        </w:rPr>
        <w:t>hn</w:t>
      </w:r>
      <w:r w:rsidRPr="002E5152">
        <w:rPr>
          <w:spacing w:val="10"/>
          <w:sz w:val="22"/>
          <w:szCs w:val="22"/>
        </w:rPr>
        <w:t>o</w:t>
      </w:r>
      <w:r w:rsidRPr="002E5152">
        <w:rPr>
          <w:spacing w:val="-9"/>
          <w:sz w:val="22"/>
          <w:szCs w:val="22"/>
        </w:rPr>
        <w:t>l</w:t>
      </w:r>
      <w:r w:rsidRPr="002E5152">
        <w:rPr>
          <w:spacing w:val="5"/>
          <w:sz w:val="22"/>
          <w:szCs w:val="22"/>
        </w:rPr>
        <w:t>og</w:t>
      </w:r>
      <w:r w:rsidRPr="002E5152">
        <w:rPr>
          <w:sz w:val="22"/>
          <w:szCs w:val="22"/>
        </w:rPr>
        <w:t>y</w:t>
      </w:r>
      <w:r w:rsidRPr="002E5152">
        <w:rPr>
          <w:spacing w:val="-18"/>
          <w:sz w:val="22"/>
          <w:szCs w:val="22"/>
        </w:rPr>
        <w:t xml:space="preserve"> </w:t>
      </w:r>
      <w:r w:rsidRPr="002E5152">
        <w:rPr>
          <w:sz w:val="22"/>
          <w:szCs w:val="22"/>
        </w:rPr>
        <w:t>d</w:t>
      </w:r>
      <w:r w:rsidRPr="002E5152">
        <w:rPr>
          <w:spacing w:val="4"/>
          <w:sz w:val="22"/>
          <w:szCs w:val="22"/>
        </w:rPr>
        <w:t>ec</w:t>
      </w:r>
      <w:r w:rsidRPr="002E5152">
        <w:rPr>
          <w:spacing w:val="-4"/>
          <w:sz w:val="22"/>
          <w:szCs w:val="22"/>
        </w:rPr>
        <w:t>i</w:t>
      </w:r>
      <w:r w:rsidRPr="002E5152">
        <w:rPr>
          <w:spacing w:val="3"/>
          <w:sz w:val="22"/>
          <w:szCs w:val="22"/>
        </w:rPr>
        <w:t>s</w:t>
      </w:r>
      <w:r w:rsidRPr="002E5152">
        <w:rPr>
          <w:spacing w:val="-9"/>
          <w:sz w:val="22"/>
          <w:szCs w:val="22"/>
        </w:rPr>
        <w:t>i</w:t>
      </w:r>
      <w:r w:rsidRPr="002E5152">
        <w:rPr>
          <w:spacing w:val="5"/>
          <w:sz w:val="22"/>
          <w:szCs w:val="22"/>
        </w:rPr>
        <w:t>o</w:t>
      </w:r>
      <w:r w:rsidRPr="002E5152">
        <w:rPr>
          <w:sz w:val="22"/>
          <w:szCs w:val="22"/>
        </w:rPr>
        <w:t>ns</w:t>
      </w:r>
      <w:r w:rsidRPr="002E5152">
        <w:rPr>
          <w:spacing w:val="-9"/>
          <w:sz w:val="22"/>
          <w:szCs w:val="22"/>
        </w:rPr>
        <w:t xml:space="preserve"> </w:t>
      </w:r>
      <w:r w:rsidRPr="002E5152">
        <w:rPr>
          <w:sz w:val="22"/>
          <w:szCs w:val="22"/>
        </w:rPr>
        <w:t>n</w:t>
      </w:r>
      <w:r w:rsidRPr="002E5152">
        <w:rPr>
          <w:spacing w:val="-1"/>
          <w:sz w:val="22"/>
          <w:szCs w:val="22"/>
        </w:rPr>
        <w:t>ece</w:t>
      </w:r>
      <w:r w:rsidRPr="002E5152">
        <w:rPr>
          <w:spacing w:val="3"/>
          <w:sz w:val="22"/>
          <w:szCs w:val="22"/>
        </w:rPr>
        <w:t>s</w:t>
      </w:r>
      <w:r w:rsidRPr="002E5152">
        <w:rPr>
          <w:spacing w:val="-2"/>
          <w:sz w:val="22"/>
          <w:szCs w:val="22"/>
        </w:rPr>
        <w:t>s</w:t>
      </w:r>
      <w:r w:rsidRPr="002E5152">
        <w:rPr>
          <w:spacing w:val="-1"/>
          <w:sz w:val="22"/>
          <w:szCs w:val="22"/>
        </w:rPr>
        <w:t>a</w:t>
      </w:r>
      <w:r w:rsidRPr="002E5152">
        <w:rPr>
          <w:spacing w:val="6"/>
          <w:sz w:val="22"/>
          <w:szCs w:val="22"/>
        </w:rPr>
        <w:t>r</w:t>
      </w:r>
      <w:r w:rsidRPr="002E5152">
        <w:rPr>
          <w:sz w:val="22"/>
          <w:szCs w:val="22"/>
        </w:rPr>
        <w:t>y</w:t>
      </w:r>
      <w:r w:rsidRPr="002E5152">
        <w:rPr>
          <w:spacing w:val="-16"/>
          <w:sz w:val="22"/>
          <w:szCs w:val="22"/>
        </w:rPr>
        <w:t xml:space="preserve"> </w:t>
      </w:r>
      <w:r w:rsidRPr="002E5152">
        <w:rPr>
          <w:spacing w:val="5"/>
          <w:sz w:val="22"/>
          <w:szCs w:val="22"/>
        </w:rPr>
        <w:t>t</w:t>
      </w:r>
      <w:r w:rsidRPr="002E5152">
        <w:rPr>
          <w:sz w:val="22"/>
          <w:szCs w:val="22"/>
        </w:rPr>
        <w:t>o</w:t>
      </w:r>
      <w:r w:rsidRPr="002E5152">
        <w:rPr>
          <w:spacing w:val="5"/>
          <w:sz w:val="22"/>
          <w:szCs w:val="22"/>
        </w:rPr>
        <w:t xml:space="preserve"> </w:t>
      </w:r>
      <w:r w:rsidRPr="002E5152">
        <w:rPr>
          <w:spacing w:val="-1"/>
          <w:sz w:val="22"/>
          <w:szCs w:val="22"/>
        </w:rPr>
        <w:t>e</w:t>
      </w:r>
      <w:r w:rsidRPr="002E5152">
        <w:rPr>
          <w:spacing w:val="-5"/>
          <w:sz w:val="22"/>
          <w:szCs w:val="22"/>
        </w:rPr>
        <w:t>n</w:t>
      </w:r>
      <w:r w:rsidRPr="002E5152">
        <w:rPr>
          <w:spacing w:val="-2"/>
          <w:sz w:val="22"/>
          <w:szCs w:val="22"/>
        </w:rPr>
        <w:t>s</w:t>
      </w:r>
      <w:r w:rsidRPr="002E5152">
        <w:rPr>
          <w:sz w:val="22"/>
          <w:szCs w:val="22"/>
        </w:rPr>
        <w:t>u</w:t>
      </w:r>
      <w:r w:rsidRPr="002E5152">
        <w:rPr>
          <w:spacing w:val="2"/>
          <w:sz w:val="22"/>
          <w:szCs w:val="22"/>
        </w:rPr>
        <w:t>r</w:t>
      </w:r>
      <w:r w:rsidRPr="002E5152">
        <w:rPr>
          <w:sz w:val="22"/>
          <w:szCs w:val="22"/>
        </w:rPr>
        <w:t>e</w:t>
      </w:r>
      <w:r w:rsidRPr="002E5152">
        <w:rPr>
          <w:spacing w:val="-4"/>
          <w:sz w:val="22"/>
          <w:szCs w:val="22"/>
        </w:rPr>
        <w:t xml:space="preserve"> </w:t>
      </w:r>
      <w:r w:rsidRPr="002E5152">
        <w:rPr>
          <w:spacing w:val="-2"/>
          <w:sz w:val="22"/>
          <w:szCs w:val="22"/>
        </w:rPr>
        <w:t>s</w:t>
      </w:r>
      <w:r w:rsidRPr="002E5152">
        <w:rPr>
          <w:sz w:val="22"/>
          <w:szCs w:val="22"/>
        </w:rPr>
        <w:t>u</w:t>
      </w:r>
      <w:r w:rsidRPr="002E5152">
        <w:rPr>
          <w:spacing w:val="-1"/>
          <w:sz w:val="22"/>
          <w:szCs w:val="22"/>
        </w:rPr>
        <w:t>cce</w:t>
      </w:r>
      <w:r w:rsidRPr="002E5152">
        <w:rPr>
          <w:spacing w:val="-2"/>
          <w:sz w:val="22"/>
          <w:szCs w:val="22"/>
        </w:rPr>
        <w:t>s</w:t>
      </w:r>
      <w:r w:rsidRPr="002E5152">
        <w:rPr>
          <w:spacing w:val="3"/>
          <w:sz w:val="22"/>
          <w:szCs w:val="22"/>
        </w:rPr>
        <w:t>s</w:t>
      </w:r>
      <w:r w:rsidRPr="002E5152">
        <w:rPr>
          <w:spacing w:val="-3"/>
          <w:sz w:val="22"/>
          <w:szCs w:val="22"/>
        </w:rPr>
        <w:t>f</w:t>
      </w:r>
      <w:r w:rsidRPr="002E5152">
        <w:rPr>
          <w:spacing w:val="5"/>
          <w:sz w:val="22"/>
          <w:szCs w:val="22"/>
        </w:rPr>
        <w:t>u</w:t>
      </w:r>
      <w:r w:rsidRPr="002E5152">
        <w:rPr>
          <w:sz w:val="22"/>
          <w:szCs w:val="22"/>
        </w:rPr>
        <w:t>l</w:t>
      </w:r>
      <w:r w:rsidRPr="002E5152">
        <w:rPr>
          <w:spacing w:val="-17"/>
          <w:sz w:val="22"/>
          <w:szCs w:val="22"/>
        </w:rPr>
        <w:t xml:space="preserve"> </w:t>
      </w:r>
      <w:r w:rsidRPr="002E5152">
        <w:rPr>
          <w:spacing w:val="5"/>
          <w:sz w:val="22"/>
          <w:szCs w:val="22"/>
        </w:rPr>
        <w:t>t</w:t>
      </w:r>
      <w:r w:rsidRPr="002E5152">
        <w:rPr>
          <w:spacing w:val="-1"/>
          <w:sz w:val="22"/>
          <w:szCs w:val="22"/>
        </w:rPr>
        <w:t>e</w:t>
      </w:r>
      <w:r w:rsidRPr="002E5152">
        <w:rPr>
          <w:spacing w:val="4"/>
          <w:sz w:val="22"/>
          <w:szCs w:val="22"/>
        </w:rPr>
        <w:t>c</w:t>
      </w:r>
      <w:r w:rsidRPr="002E5152">
        <w:rPr>
          <w:sz w:val="22"/>
          <w:szCs w:val="22"/>
        </w:rPr>
        <w:t>h</w:t>
      </w:r>
      <w:r w:rsidRPr="002E5152">
        <w:rPr>
          <w:spacing w:val="-5"/>
          <w:sz w:val="22"/>
          <w:szCs w:val="22"/>
        </w:rPr>
        <w:t>n</w:t>
      </w:r>
      <w:r w:rsidRPr="002E5152">
        <w:rPr>
          <w:spacing w:val="10"/>
          <w:sz w:val="22"/>
          <w:szCs w:val="22"/>
        </w:rPr>
        <w:t>o</w:t>
      </w:r>
      <w:r w:rsidRPr="002E5152">
        <w:rPr>
          <w:spacing w:val="-9"/>
          <w:sz w:val="22"/>
          <w:szCs w:val="22"/>
        </w:rPr>
        <w:t>l</w:t>
      </w:r>
      <w:r w:rsidRPr="002E5152">
        <w:rPr>
          <w:spacing w:val="5"/>
          <w:sz w:val="22"/>
          <w:szCs w:val="22"/>
        </w:rPr>
        <w:t>og</w:t>
      </w:r>
      <w:r w:rsidRPr="002E5152">
        <w:rPr>
          <w:sz w:val="22"/>
          <w:szCs w:val="22"/>
        </w:rPr>
        <w:t>y i</w:t>
      </w:r>
      <w:r w:rsidRPr="002E5152">
        <w:rPr>
          <w:spacing w:val="-4"/>
          <w:sz w:val="22"/>
          <w:szCs w:val="22"/>
        </w:rPr>
        <w:t>m</w:t>
      </w:r>
      <w:r w:rsidRPr="002E5152">
        <w:rPr>
          <w:spacing w:val="5"/>
          <w:sz w:val="22"/>
          <w:szCs w:val="22"/>
        </w:rPr>
        <w:t>p</w:t>
      </w:r>
      <w:r w:rsidRPr="002E5152">
        <w:rPr>
          <w:spacing w:val="-4"/>
          <w:sz w:val="22"/>
          <w:szCs w:val="22"/>
        </w:rPr>
        <w:t>l</w:t>
      </w:r>
      <w:r w:rsidRPr="002E5152">
        <w:rPr>
          <w:spacing w:val="4"/>
          <w:sz w:val="22"/>
          <w:szCs w:val="22"/>
        </w:rPr>
        <w:t>e</w:t>
      </w:r>
      <w:r w:rsidRPr="002E5152">
        <w:rPr>
          <w:spacing w:val="-4"/>
          <w:sz w:val="22"/>
          <w:szCs w:val="22"/>
        </w:rPr>
        <w:t>m</w:t>
      </w:r>
      <w:r w:rsidRPr="002E5152">
        <w:rPr>
          <w:spacing w:val="4"/>
          <w:sz w:val="22"/>
          <w:szCs w:val="22"/>
        </w:rPr>
        <w:t>e</w:t>
      </w:r>
      <w:r w:rsidRPr="002E5152">
        <w:rPr>
          <w:spacing w:val="-5"/>
          <w:sz w:val="22"/>
          <w:szCs w:val="22"/>
        </w:rPr>
        <w:t>n</w:t>
      </w:r>
      <w:r w:rsidRPr="002E5152">
        <w:rPr>
          <w:spacing w:val="5"/>
          <w:sz w:val="22"/>
          <w:szCs w:val="22"/>
        </w:rPr>
        <w:t>t</w:t>
      </w:r>
      <w:r w:rsidRPr="002E5152">
        <w:rPr>
          <w:spacing w:val="-1"/>
          <w:sz w:val="22"/>
          <w:szCs w:val="22"/>
        </w:rPr>
        <w:t>a</w:t>
      </w:r>
      <w:r w:rsidRPr="002E5152">
        <w:rPr>
          <w:spacing w:val="5"/>
          <w:sz w:val="22"/>
          <w:szCs w:val="22"/>
        </w:rPr>
        <w:t>t</w:t>
      </w:r>
      <w:r w:rsidRPr="002E5152">
        <w:rPr>
          <w:spacing w:val="-9"/>
          <w:sz w:val="22"/>
          <w:szCs w:val="22"/>
        </w:rPr>
        <w:t>i</w:t>
      </w:r>
      <w:r w:rsidRPr="002E5152">
        <w:rPr>
          <w:spacing w:val="5"/>
          <w:sz w:val="22"/>
          <w:szCs w:val="22"/>
        </w:rPr>
        <w:t>o</w:t>
      </w:r>
      <w:r w:rsidRPr="002E5152">
        <w:rPr>
          <w:sz w:val="22"/>
          <w:szCs w:val="22"/>
        </w:rPr>
        <w:t>n</w:t>
      </w:r>
      <w:r w:rsidRPr="002E5152">
        <w:rPr>
          <w:spacing w:val="-17"/>
          <w:sz w:val="22"/>
          <w:szCs w:val="22"/>
        </w:rPr>
        <w:t xml:space="preserve"> </w:t>
      </w:r>
      <w:r w:rsidRPr="002E5152">
        <w:rPr>
          <w:sz w:val="22"/>
          <w:szCs w:val="22"/>
        </w:rPr>
        <w:t>p</w:t>
      </w:r>
      <w:r w:rsidRPr="002E5152">
        <w:rPr>
          <w:spacing w:val="2"/>
          <w:sz w:val="22"/>
          <w:szCs w:val="22"/>
        </w:rPr>
        <w:t>r</w:t>
      </w:r>
      <w:r w:rsidRPr="002E5152">
        <w:rPr>
          <w:spacing w:val="5"/>
          <w:sz w:val="22"/>
          <w:szCs w:val="22"/>
        </w:rPr>
        <w:t>o</w:t>
      </w:r>
      <w:r w:rsidRPr="002E5152">
        <w:rPr>
          <w:spacing w:val="-9"/>
          <w:sz w:val="22"/>
          <w:szCs w:val="22"/>
        </w:rPr>
        <w:t>j</w:t>
      </w:r>
      <w:r w:rsidRPr="002E5152">
        <w:rPr>
          <w:spacing w:val="-1"/>
          <w:sz w:val="22"/>
          <w:szCs w:val="22"/>
        </w:rPr>
        <w:t>ec</w:t>
      </w:r>
      <w:r w:rsidRPr="002E5152">
        <w:rPr>
          <w:spacing w:val="5"/>
          <w:sz w:val="22"/>
          <w:szCs w:val="22"/>
        </w:rPr>
        <w:t>t</w:t>
      </w:r>
      <w:r w:rsidRPr="002E5152">
        <w:rPr>
          <w:spacing w:val="-2"/>
          <w:sz w:val="22"/>
          <w:szCs w:val="22"/>
        </w:rPr>
        <w:t>s</w:t>
      </w:r>
      <w:r w:rsidRPr="002E5152">
        <w:rPr>
          <w:sz w:val="22"/>
          <w:szCs w:val="22"/>
        </w:rPr>
        <w:t>.</w:t>
      </w:r>
      <w:r w:rsidRPr="002E5152">
        <w:rPr>
          <w:spacing w:val="-3"/>
          <w:sz w:val="22"/>
          <w:szCs w:val="22"/>
        </w:rPr>
        <w:t xml:space="preserve"> </w:t>
      </w:r>
      <w:r w:rsidRPr="00297ADD">
        <w:rPr>
          <w:spacing w:val="2"/>
          <w:sz w:val="22"/>
          <w:szCs w:val="22"/>
        </w:rPr>
        <w:t>Students will learn how to summarize business and industry influences and identify the security risks associated with those relationships.  Students will also learn how to apply security mitigation strategies and controls in an Enterprise environment.</w:t>
      </w:r>
      <w:r w:rsidRPr="00297ADD">
        <w:rPr>
          <w:sz w:val="20"/>
          <w:szCs w:val="20"/>
        </w:rPr>
        <w:t xml:space="preserve"> </w:t>
      </w:r>
      <w:r w:rsidR="00022E47">
        <w:rPr>
          <w:sz w:val="22"/>
          <w:szCs w:val="22"/>
        </w:rPr>
        <w:t>The coursework and practice tests within the program prepare students to sit for the following Industry Certification exams: CCNA, CySA+, Certified Ethical Hacker, CCNA Security, CASP and the Cybersecurity First Responder.</w:t>
      </w:r>
      <w:r w:rsidR="00022E47" w:rsidRPr="004F3725">
        <w:rPr>
          <w:sz w:val="22"/>
          <w:szCs w:val="22"/>
        </w:rPr>
        <w:t xml:space="preserve"> </w:t>
      </w:r>
      <w:r w:rsidR="00122EAF">
        <w:rPr>
          <w:color w:val="000000"/>
          <w:sz w:val="22"/>
          <w:szCs w:val="22"/>
        </w:rPr>
        <w:t>All eligible students may receive at least one certification exam voucher upon request for each exam at no cost.</w:t>
      </w:r>
    </w:p>
    <w:p w14:paraId="3EA98049" w14:textId="77777777" w:rsidR="00CA180D" w:rsidRDefault="00CA180D" w:rsidP="00CA180D">
      <w:pPr>
        <w:spacing w:before="11" w:line="260" w:lineRule="exact"/>
        <w:rPr>
          <w:b/>
          <w:sz w:val="22"/>
          <w:szCs w:val="22"/>
        </w:rPr>
      </w:pPr>
    </w:p>
    <w:p w14:paraId="07AB53F4" w14:textId="77777777" w:rsidR="00CA180D" w:rsidRDefault="00CA180D" w:rsidP="00CA180D">
      <w:pPr>
        <w:spacing w:before="11" w:line="260" w:lineRule="exact"/>
        <w:rPr>
          <w:sz w:val="22"/>
          <w:szCs w:val="22"/>
        </w:rPr>
      </w:pPr>
      <w:r w:rsidRPr="002C7CD1">
        <w:rPr>
          <w:b/>
          <w:sz w:val="22"/>
          <w:szCs w:val="22"/>
        </w:rPr>
        <w:t>Vocational Objectives:</w:t>
      </w:r>
      <w:r w:rsidRPr="002C7CD1">
        <w:rPr>
          <w:sz w:val="22"/>
          <w:szCs w:val="22"/>
        </w:rPr>
        <w:t xml:space="preserve"> The</w:t>
      </w:r>
      <w:r>
        <w:rPr>
          <w:sz w:val="22"/>
          <w:szCs w:val="22"/>
        </w:rPr>
        <w:t xml:space="preserve"> Cyber Security</w:t>
      </w:r>
      <w:r w:rsidRPr="002C7CD1">
        <w:rPr>
          <w:sz w:val="22"/>
          <w:szCs w:val="22"/>
        </w:rPr>
        <w:t xml:space="preserve"> </w:t>
      </w:r>
      <w:r>
        <w:rPr>
          <w:sz w:val="22"/>
          <w:szCs w:val="22"/>
        </w:rPr>
        <w:t>Engineer</w:t>
      </w:r>
      <w:r w:rsidRPr="002C7CD1">
        <w:rPr>
          <w:sz w:val="22"/>
          <w:szCs w:val="22"/>
        </w:rPr>
        <w:t xml:space="preserve"> program is designed for individuals seeking a career as an information technology (IT) professional working in the typically complex computing environment of medium to large organizations.</w:t>
      </w:r>
      <w:r w:rsidRPr="00B92C7F">
        <w:rPr>
          <w:sz w:val="22"/>
          <w:szCs w:val="22"/>
        </w:rPr>
        <w:t xml:space="preserve"> </w:t>
      </w:r>
      <w:r w:rsidRPr="005A1FC9">
        <w:rPr>
          <w:sz w:val="22"/>
          <w:szCs w:val="22"/>
        </w:rPr>
        <w:t xml:space="preserve">The student will also have developed professional skills to assist in the obtainment of work and promotion in the IT industry. </w:t>
      </w:r>
      <w:r>
        <w:rPr>
          <w:sz w:val="22"/>
          <w:szCs w:val="22"/>
        </w:rPr>
        <w:t>Examples of occupations include, but are not limited to:</w:t>
      </w:r>
    </w:p>
    <w:p w14:paraId="52C06C8A" w14:textId="77777777" w:rsidR="00CA180D" w:rsidRDefault="00CA180D" w:rsidP="00CA180D">
      <w:pPr>
        <w:spacing w:before="11" w:line="260" w:lineRule="exact"/>
        <w:rPr>
          <w:sz w:val="22"/>
          <w:szCs w:val="22"/>
        </w:rPr>
      </w:pPr>
    </w:p>
    <w:p w14:paraId="3B10CD1D" w14:textId="77777777" w:rsidR="00CA180D" w:rsidRPr="002C7CD1" w:rsidRDefault="00CA180D" w:rsidP="00CA180D">
      <w:pPr>
        <w:spacing w:before="11" w:line="260" w:lineRule="exact"/>
        <w:rPr>
          <w:sz w:val="22"/>
          <w:szCs w:val="22"/>
        </w:rPr>
      </w:pPr>
      <w:r>
        <w:rPr>
          <w:sz w:val="22"/>
          <w:szCs w:val="22"/>
        </w:rPr>
        <w:tab/>
      </w:r>
      <w:r>
        <w:rPr>
          <w:sz w:val="22"/>
          <w:szCs w:val="22"/>
        </w:rPr>
        <w:tab/>
      </w:r>
      <w:r w:rsidRPr="002C7CD1">
        <w:rPr>
          <w:sz w:val="22"/>
          <w:szCs w:val="22"/>
        </w:rPr>
        <w:t>• Cisco Network Engineers</w:t>
      </w:r>
      <w:r w:rsidRPr="002C7CD1">
        <w:rPr>
          <w:sz w:val="22"/>
          <w:szCs w:val="22"/>
        </w:rPr>
        <w:tab/>
        <w:t xml:space="preserve"> </w:t>
      </w:r>
      <w:r w:rsidRPr="002C7CD1">
        <w:rPr>
          <w:sz w:val="22"/>
          <w:szCs w:val="22"/>
        </w:rPr>
        <w:tab/>
      </w:r>
      <w:r w:rsidRPr="002C7CD1">
        <w:rPr>
          <w:sz w:val="22"/>
          <w:szCs w:val="22"/>
        </w:rPr>
        <w:tab/>
        <w:t xml:space="preserve">• Systems Administrators </w:t>
      </w:r>
    </w:p>
    <w:p w14:paraId="0E99A95B" w14:textId="77777777" w:rsidR="00CA180D" w:rsidRPr="002C7CD1" w:rsidRDefault="00CA180D" w:rsidP="00CA180D">
      <w:pPr>
        <w:spacing w:before="11" w:line="260" w:lineRule="exact"/>
        <w:rPr>
          <w:sz w:val="22"/>
          <w:szCs w:val="22"/>
        </w:rPr>
      </w:pPr>
      <w:r>
        <w:rPr>
          <w:sz w:val="22"/>
          <w:szCs w:val="22"/>
        </w:rPr>
        <w:tab/>
      </w:r>
      <w:r>
        <w:rPr>
          <w:sz w:val="22"/>
          <w:szCs w:val="22"/>
        </w:rPr>
        <w:tab/>
      </w:r>
      <w:r w:rsidRPr="002C7CD1">
        <w:rPr>
          <w:sz w:val="22"/>
          <w:szCs w:val="22"/>
        </w:rPr>
        <w:t>• Information System Security Specialist</w:t>
      </w:r>
      <w:r>
        <w:rPr>
          <w:sz w:val="22"/>
          <w:szCs w:val="22"/>
        </w:rPr>
        <w:tab/>
      </w:r>
      <w:r w:rsidRPr="002C7CD1">
        <w:rPr>
          <w:sz w:val="22"/>
          <w:szCs w:val="22"/>
        </w:rPr>
        <w:tab/>
        <w:t xml:space="preserve">• Threat &amp; Vulnerability Analyst </w:t>
      </w:r>
    </w:p>
    <w:p w14:paraId="3802B70A" w14:textId="77777777" w:rsidR="00CA180D" w:rsidRPr="0032397B" w:rsidRDefault="00CA180D" w:rsidP="00CA180D">
      <w:pPr>
        <w:spacing w:before="11" w:line="260" w:lineRule="exact"/>
        <w:rPr>
          <w:sz w:val="16"/>
          <w:szCs w:val="16"/>
        </w:rPr>
      </w:pPr>
      <w:r>
        <w:rPr>
          <w:sz w:val="22"/>
          <w:szCs w:val="22"/>
        </w:rPr>
        <w:tab/>
      </w:r>
      <w:r>
        <w:rPr>
          <w:sz w:val="22"/>
          <w:szCs w:val="22"/>
        </w:rPr>
        <w:tab/>
      </w:r>
      <w:r w:rsidRPr="002C7CD1">
        <w:rPr>
          <w:sz w:val="22"/>
          <w:szCs w:val="22"/>
        </w:rPr>
        <w:t>• Network Engineer</w:t>
      </w:r>
      <w:r w:rsidRPr="002C7CD1">
        <w:rPr>
          <w:sz w:val="22"/>
          <w:szCs w:val="22"/>
        </w:rPr>
        <w:tab/>
      </w:r>
      <w:r w:rsidRPr="002C7CD1">
        <w:rPr>
          <w:sz w:val="22"/>
          <w:szCs w:val="22"/>
        </w:rPr>
        <w:tab/>
      </w:r>
      <w:r w:rsidRPr="002C7CD1">
        <w:rPr>
          <w:sz w:val="22"/>
          <w:szCs w:val="22"/>
        </w:rPr>
        <w:tab/>
      </w:r>
      <w:r w:rsidRPr="002C7CD1">
        <w:rPr>
          <w:sz w:val="22"/>
          <w:szCs w:val="22"/>
        </w:rPr>
        <w:tab/>
        <w:t>• Security Analyst</w:t>
      </w:r>
    </w:p>
    <w:p w14:paraId="5B34D033" w14:textId="77777777" w:rsidR="00CA180D" w:rsidRDefault="00CA180D" w:rsidP="00CA180D">
      <w:pPr>
        <w:ind w:left="100" w:right="430"/>
        <w:rPr>
          <w:color w:val="000000"/>
          <w:sz w:val="12"/>
          <w:szCs w:val="12"/>
        </w:rPr>
        <w:sectPr w:rsidR="00CA180D" w:rsidSect="00CF75EC">
          <w:type w:val="continuous"/>
          <w:pgSz w:w="12240" w:h="15840"/>
          <w:pgMar w:top="480" w:right="780" w:bottom="880" w:left="98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pPr>
    </w:p>
    <w:p w14:paraId="14241F01" w14:textId="77777777" w:rsidR="00CA180D" w:rsidRPr="00CF1419" w:rsidRDefault="00CA180D" w:rsidP="00CA180D">
      <w:pPr>
        <w:ind w:left="100" w:right="430"/>
        <w:rPr>
          <w:color w:val="000000"/>
          <w:sz w:val="12"/>
          <w:szCs w:val="12"/>
        </w:rPr>
      </w:pPr>
    </w:p>
    <w:p w14:paraId="48C6211C" w14:textId="77777777" w:rsidR="00CA180D" w:rsidRDefault="00CA180D" w:rsidP="00CA180D">
      <w:pPr>
        <w:ind w:left="100" w:right="60"/>
        <w:jc w:val="center"/>
        <w:rPr>
          <w:b/>
          <w:sz w:val="20"/>
          <w:szCs w:val="20"/>
          <w:u w:val="single"/>
        </w:rPr>
        <w:sectPr w:rsidR="00CA180D" w:rsidSect="004E30A4">
          <w:type w:val="continuous"/>
          <w:pgSz w:w="12240" w:h="15840"/>
          <w:pgMar w:top="480" w:right="780" w:bottom="880" w:left="98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pPr>
    </w:p>
    <w:p w14:paraId="2C2121A9" w14:textId="77777777" w:rsidR="00F92D4F" w:rsidRPr="00CF1419" w:rsidRDefault="00F92D4F" w:rsidP="00F92D4F">
      <w:pPr>
        <w:ind w:right="-20"/>
        <w:rPr>
          <w:sz w:val="16"/>
          <w:szCs w:val="16"/>
        </w:rPr>
      </w:pPr>
      <w:r w:rsidRPr="003067B7">
        <w:rPr>
          <w:b/>
          <w:bCs/>
          <w:sz w:val="22"/>
          <w:szCs w:val="22"/>
        </w:rPr>
        <w:t>Co</w:t>
      </w:r>
      <w:r w:rsidRPr="003067B7">
        <w:rPr>
          <w:b/>
          <w:bCs/>
          <w:spacing w:val="1"/>
          <w:sz w:val="22"/>
          <w:szCs w:val="22"/>
        </w:rPr>
        <w:t>u</w:t>
      </w:r>
      <w:r w:rsidRPr="003067B7">
        <w:rPr>
          <w:b/>
          <w:bCs/>
          <w:spacing w:val="-1"/>
          <w:sz w:val="22"/>
          <w:szCs w:val="22"/>
        </w:rPr>
        <w:t>r</w:t>
      </w:r>
      <w:r w:rsidRPr="003067B7">
        <w:rPr>
          <w:b/>
          <w:bCs/>
          <w:spacing w:val="-2"/>
          <w:sz w:val="22"/>
          <w:szCs w:val="22"/>
        </w:rPr>
        <w:t>s</w:t>
      </w:r>
      <w:r w:rsidRPr="003067B7">
        <w:rPr>
          <w:b/>
          <w:bCs/>
          <w:sz w:val="22"/>
          <w:szCs w:val="22"/>
        </w:rPr>
        <w:t>e</w:t>
      </w:r>
      <w:r w:rsidRPr="003067B7">
        <w:rPr>
          <w:b/>
          <w:bCs/>
          <w:spacing w:val="-5"/>
          <w:sz w:val="22"/>
          <w:szCs w:val="22"/>
        </w:rPr>
        <w:t xml:space="preserve"> Sequence and </w:t>
      </w:r>
      <w:r w:rsidRPr="003067B7">
        <w:rPr>
          <w:b/>
          <w:bCs/>
          <w:sz w:val="22"/>
          <w:szCs w:val="22"/>
        </w:rPr>
        <w:t>D</w:t>
      </w:r>
      <w:r w:rsidRPr="003067B7">
        <w:rPr>
          <w:b/>
          <w:bCs/>
          <w:spacing w:val="-1"/>
          <w:sz w:val="22"/>
          <w:szCs w:val="22"/>
        </w:rPr>
        <w:t>e</w:t>
      </w:r>
      <w:r w:rsidRPr="003067B7">
        <w:rPr>
          <w:b/>
          <w:bCs/>
          <w:spacing w:val="-2"/>
          <w:sz w:val="22"/>
          <w:szCs w:val="22"/>
        </w:rPr>
        <w:t>s</w:t>
      </w:r>
      <w:r w:rsidRPr="003067B7">
        <w:rPr>
          <w:b/>
          <w:bCs/>
          <w:spacing w:val="4"/>
          <w:sz w:val="22"/>
          <w:szCs w:val="22"/>
        </w:rPr>
        <w:t>c</w:t>
      </w:r>
      <w:r w:rsidRPr="003067B7">
        <w:rPr>
          <w:b/>
          <w:bCs/>
          <w:spacing w:val="-6"/>
          <w:sz w:val="22"/>
          <w:szCs w:val="22"/>
        </w:rPr>
        <w:t>r</w:t>
      </w:r>
      <w:r w:rsidRPr="003067B7">
        <w:rPr>
          <w:b/>
          <w:bCs/>
          <w:sz w:val="22"/>
          <w:szCs w:val="22"/>
        </w:rPr>
        <w:t>i</w:t>
      </w:r>
      <w:r w:rsidRPr="003067B7">
        <w:rPr>
          <w:b/>
          <w:bCs/>
          <w:spacing w:val="1"/>
          <w:sz w:val="22"/>
          <w:szCs w:val="22"/>
        </w:rPr>
        <w:t>p</w:t>
      </w:r>
      <w:r w:rsidRPr="003067B7">
        <w:rPr>
          <w:b/>
          <w:bCs/>
          <w:spacing w:val="2"/>
          <w:sz w:val="22"/>
          <w:szCs w:val="22"/>
        </w:rPr>
        <w:t>t</w:t>
      </w:r>
      <w:r w:rsidRPr="003067B7">
        <w:rPr>
          <w:b/>
          <w:bCs/>
          <w:sz w:val="22"/>
          <w:szCs w:val="22"/>
        </w:rPr>
        <w:t>io</w:t>
      </w:r>
      <w:r w:rsidRPr="003067B7">
        <w:rPr>
          <w:b/>
          <w:bCs/>
          <w:spacing w:val="1"/>
          <w:sz w:val="22"/>
          <w:szCs w:val="22"/>
        </w:rPr>
        <w:t>n</w:t>
      </w:r>
      <w:r w:rsidRPr="003067B7">
        <w:rPr>
          <w:b/>
          <w:bCs/>
          <w:spacing w:val="-2"/>
          <w:sz w:val="22"/>
          <w:szCs w:val="22"/>
        </w:rPr>
        <w:t>s</w:t>
      </w:r>
      <w:r w:rsidRPr="003067B7">
        <w:rPr>
          <w:b/>
          <w:bCs/>
          <w:sz w:val="22"/>
          <w:szCs w:val="22"/>
        </w:rPr>
        <w:t>:</w:t>
      </w:r>
      <w:r>
        <w:rPr>
          <w:b/>
          <w:bCs/>
        </w:rPr>
        <w:t xml:space="preserve"> </w:t>
      </w:r>
      <w:r w:rsidRPr="009569A0">
        <w:rPr>
          <w:bCs/>
          <w:sz w:val="18"/>
          <w:szCs w:val="18"/>
        </w:rPr>
        <w:t xml:space="preserve">Each course is typically </w:t>
      </w:r>
      <w:r w:rsidRPr="009569A0">
        <w:rPr>
          <w:bCs/>
          <w:spacing w:val="2"/>
          <w:sz w:val="18"/>
          <w:szCs w:val="18"/>
        </w:rPr>
        <w:t>5-7 weeks at 17-24 hours per week. Courses can be taken in any order.</w:t>
      </w:r>
    </w:p>
    <w:p w14:paraId="01C28074" w14:textId="77777777" w:rsidR="00CA180D" w:rsidRPr="00CF1419" w:rsidRDefault="00CA180D" w:rsidP="00CA180D">
      <w:pPr>
        <w:spacing w:before="6" w:line="220" w:lineRule="exact"/>
        <w:rPr>
          <w:sz w:val="16"/>
          <w:szCs w:val="16"/>
        </w:rPr>
      </w:pPr>
    </w:p>
    <w:p w14:paraId="1DC69F82" w14:textId="0B9FE675" w:rsidR="00CA180D" w:rsidRPr="00CA180D" w:rsidRDefault="00CA180D" w:rsidP="00CA180D">
      <w:pPr>
        <w:ind w:left="187" w:right="72"/>
        <w:rPr>
          <w:b/>
          <w:bCs/>
          <w:sz w:val="20"/>
          <w:szCs w:val="20"/>
        </w:rPr>
      </w:pPr>
      <w:r w:rsidRPr="00CA180D">
        <w:rPr>
          <w:b/>
          <w:bCs/>
          <w:sz w:val="18"/>
          <w:szCs w:val="18"/>
        </w:rPr>
        <w:t>Networking and Security III (6 FIN AID QCH, 7.5 ACAD QCH/120 Clo</w:t>
      </w:r>
      <w:r w:rsidR="00BF5830">
        <w:rPr>
          <w:b/>
          <w:bCs/>
          <w:sz w:val="18"/>
          <w:szCs w:val="18"/>
        </w:rPr>
        <w:t>ck Hours: 1.5 QCH/30 Lecture Hours, 6 QCH/90 Lab H</w:t>
      </w:r>
      <w:r w:rsidRPr="00CA180D">
        <w:rPr>
          <w:b/>
          <w:bCs/>
          <w:sz w:val="18"/>
          <w:szCs w:val="18"/>
        </w:rPr>
        <w:t>rs):</w:t>
      </w:r>
      <w:r w:rsidRPr="00CA180D">
        <w:rPr>
          <w:b/>
          <w:bCs/>
          <w:sz w:val="20"/>
          <w:szCs w:val="20"/>
        </w:rPr>
        <w:t xml:space="preserve"> </w:t>
      </w:r>
      <w:r w:rsidRPr="00CA180D">
        <w:rPr>
          <w:bCs/>
          <w:sz w:val="20"/>
          <w:szCs w:val="20"/>
        </w:rPr>
        <w:t>Students will learn how to configure, manage, and maintain routers in a complex networking environment.  Students will learn to recognize and evaluate the following terms:  VLSM, OSPF, and EIGRP protocols in relation to network configuration and how to use Access Control Lists and NAT to secure a network environment. The primary objective for this course is for students to gain an understanding of what it takes to install and maintain routing devices in an Enterprise environment.</w:t>
      </w:r>
      <w:r w:rsidRPr="00CA180D">
        <w:rPr>
          <w:bCs/>
          <w:sz w:val="20"/>
          <w:szCs w:val="20"/>
        </w:rPr>
        <w:tab/>
      </w:r>
    </w:p>
    <w:p w14:paraId="67E20F00" w14:textId="77777777" w:rsidR="00CA180D" w:rsidRPr="00CA180D" w:rsidRDefault="00CA180D" w:rsidP="00CA180D">
      <w:pPr>
        <w:ind w:left="187" w:right="72"/>
        <w:rPr>
          <w:b/>
          <w:bCs/>
          <w:sz w:val="20"/>
          <w:szCs w:val="20"/>
        </w:rPr>
      </w:pPr>
      <w:r w:rsidRPr="00CA180D">
        <w:rPr>
          <w:b/>
          <w:bCs/>
          <w:sz w:val="20"/>
          <w:szCs w:val="20"/>
        </w:rPr>
        <w:tab/>
      </w:r>
    </w:p>
    <w:p w14:paraId="66665C7F" w14:textId="77777777" w:rsidR="00CA180D" w:rsidRPr="00CA180D" w:rsidRDefault="00CA180D" w:rsidP="00CA180D">
      <w:pPr>
        <w:ind w:left="187" w:right="72"/>
        <w:rPr>
          <w:b/>
          <w:bCs/>
          <w:sz w:val="20"/>
          <w:szCs w:val="20"/>
        </w:rPr>
      </w:pPr>
      <w:r w:rsidRPr="00CA180D">
        <w:rPr>
          <w:b/>
          <w:bCs/>
          <w:sz w:val="18"/>
          <w:szCs w:val="18"/>
        </w:rPr>
        <w:t>Networking and Security IV (6 FIN AID QCH, 7.5 ACAD QCH/120 Clock Hours: 1.5 QCH/30 Lecture Hours, 6 QCH/90 Lab Hours):</w:t>
      </w:r>
      <w:r w:rsidRPr="00CA180D">
        <w:rPr>
          <w:b/>
          <w:bCs/>
          <w:sz w:val="20"/>
          <w:szCs w:val="20"/>
        </w:rPr>
        <w:t xml:space="preserve"> </w:t>
      </w:r>
      <w:r w:rsidRPr="00CA180D">
        <w:rPr>
          <w:bCs/>
          <w:sz w:val="20"/>
          <w:szCs w:val="20"/>
        </w:rPr>
        <w:t>This course will provide the knowledge and practical experience with the current essential security systems. Students will learn how intruders escalate privileges and what steps can be taken to secure a system. This course also focuses on addressing security issues to the latest operating systems and addresses developments in mobile and web technologies.</w:t>
      </w:r>
    </w:p>
    <w:p w14:paraId="7FF76ABF" w14:textId="77777777" w:rsidR="00CA180D" w:rsidRPr="00CA180D" w:rsidRDefault="00CA180D" w:rsidP="00CA180D">
      <w:pPr>
        <w:ind w:left="187" w:right="72"/>
        <w:rPr>
          <w:b/>
          <w:bCs/>
          <w:sz w:val="20"/>
          <w:szCs w:val="20"/>
        </w:rPr>
      </w:pPr>
    </w:p>
    <w:p w14:paraId="51C70FD5" w14:textId="77777777" w:rsidR="00CA180D" w:rsidRPr="00CA180D" w:rsidRDefault="00CA180D" w:rsidP="00CA180D">
      <w:pPr>
        <w:ind w:left="187" w:right="72"/>
        <w:rPr>
          <w:b/>
          <w:bCs/>
          <w:sz w:val="20"/>
          <w:szCs w:val="20"/>
        </w:rPr>
      </w:pPr>
      <w:r w:rsidRPr="00CA180D">
        <w:rPr>
          <w:b/>
          <w:bCs/>
          <w:sz w:val="18"/>
          <w:szCs w:val="18"/>
        </w:rPr>
        <w:t>Networking and Security V (6 FIN AID QCH, 7.5 ACAD QCH, 1.5 QCH/30 Lecture Hours, 6 QCH/9</w:t>
      </w:r>
      <w:r>
        <w:rPr>
          <w:b/>
          <w:bCs/>
          <w:sz w:val="18"/>
          <w:szCs w:val="18"/>
        </w:rPr>
        <w:t>0 Lab Hrs, 120 Total Clock H</w:t>
      </w:r>
      <w:r w:rsidRPr="00CA180D">
        <w:rPr>
          <w:b/>
          <w:bCs/>
          <w:sz w:val="18"/>
          <w:szCs w:val="18"/>
        </w:rPr>
        <w:t>rs):</w:t>
      </w:r>
      <w:r w:rsidRPr="00CA180D">
        <w:rPr>
          <w:b/>
          <w:bCs/>
          <w:sz w:val="20"/>
          <w:szCs w:val="20"/>
        </w:rPr>
        <w:t xml:space="preserve"> </w:t>
      </w:r>
      <w:r w:rsidRPr="00CA180D">
        <w:rPr>
          <w:bCs/>
          <w:sz w:val="20"/>
          <w:szCs w:val="20"/>
        </w:rPr>
        <w:t>Students will learn how to secure and manage all facets of your network from CPU cycles to software used by individuals or across a network. Students will learn how to implement and maintain an effective security strategy within your company's network infrastructure. This includes learning the knowledge of systems security, network infrastructure, access control, assessments, and audits.</w:t>
      </w:r>
    </w:p>
    <w:p w14:paraId="5CB72E53" w14:textId="77777777" w:rsidR="00CA180D" w:rsidRPr="00CA180D" w:rsidRDefault="00CA180D" w:rsidP="00CA180D">
      <w:pPr>
        <w:ind w:left="187" w:right="72"/>
        <w:rPr>
          <w:b/>
          <w:bCs/>
          <w:sz w:val="20"/>
          <w:szCs w:val="20"/>
        </w:rPr>
      </w:pPr>
    </w:p>
    <w:p w14:paraId="7A791F15" w14:textId="3C62D029" w:rsidR="00CA180D" w:rsidRPr="00CA180D" w:rsidRDefault="00CA180D" w:rsidP="00CA180D">
      <w:pPr>
        <w:ind w:left="187" w:right="72"/>
        <w:rPr>
          <w:b/>
          <w:bCs/>
          <w:sz w:val="20"/>
          <w:szCs w:val="20"/>
        </w:rPr>
      </w:pPr>
      <w:r w:rsidRPr="00CA180D">
        <w:rPr>
          <w:b/>
          <w:bCs/>
          <w:sz w:val="18"/>
          <w:szCs w:val="18"/>
        </w:rPr>
        <w:lastRenderedPageBreak/>
        <w:t>Networking and Security VI (6 FIN AID QCH, 7.5 ACAD QCH/120 Clock Hours: 1.5 QCH/30</w:t>
      </w:r>
      <w:r w:rsidR="00BF5830">
        <w:rPr>
          <w:b/>
          <w:bCs/>
          <w:sz w:val="18"/>
          <w:szCs w:val="18"/>
        </w:rPr>
        <w:t xml:space="preserve"> Lecture Hours, 6 QCH/90 Lab H</w:t>
      </w:r>
      <w:r w:rsidRPr="00CA180D">
        <w:rPr>
          <w:b/>
          <w:bCs/>
          <w:sz w:val="18"/>
          <w:szCs w:val="18"/>
        </w:rPr>
        <w:t>rs):</w:t>
      </w:r>
      <w:r w:rsidRPr="00CA180D">
        <w:rPr>
          <w:b/>
          <w:bCs/>
          <w:sz w:val="20"/>
          <w:szCs w:val="20"/>
        </w:rPr>
        <w:t xml:space="preserve"> </w:t>
      </w:r>
      <w:r w:rsidRPr="00CA180D">
        <w:rPr>
          <w:bCs/>
          <w:sz w:val="20"/>
          <w:szCs w:val="20"/>
        </w:rPr>
        <w:t>Students will learn how to identify malware and gain an understanding of the approach required to mitigate these threats.  Students will also learn about Advanced Persistent Threats (APTs) allowing for them to gain an enhanced ability to recognize threats across a broad attack surface.  Students will learn to configure and use threat detection tools, perform data analysis, and interpret results to identify vulnerabilities, threats, and risks to an organization.</w:t>
      </w:r>
      <w:r w:rsidRPr="00CA180D">
        <w:rPr>
          <w:b/>
          <w:bCs/>
          <w:sz w:val="20"/>
          <w:szCs w:val="20"/>
        </w:rPr>
        <w:t xml:space="preserve"> </w:t>
      </w:r>
    </w:p>
    <w:p w14:paraId="13AA6F47" w14:textId="77777777" w:rsidR="00CA180D" w:rsidRPr="00CA180D" w:rsidRDefault="00CA180D" w:rsidP="00CA180D">
      <w:pPr>
        <w:ind w:left="187" w:right="72"/>
        <w:rPr>
          <w:b/>
          <w:bCs/>
          <w:sz w:val="20"/>
          <w:szCs w:val="20"/>
        </w:rPr>
      </w:pPr>
    </w:p>
    <w:p w14:paraId="0C7BBA02" w14:textId="45BD688E" w:rsidR="00CA180D" w:rsidRPr="00CA180D" w:rsidRDefault="00CA180D" w:rsidP="00CA180D">
      <w:pPr>
        <w:ind w:left="187" w:right="72"/>
        <w:rPr>
          <w:b/>
          <w:bCs/>
          <w:sz w:val="20"/>
          <w:szCs w:val="20"/>
        </w:rPr>
      </w:pPr>
      <w:r w:rsidRPr="00CA180D">
        <w:rPr>
          <w:b/>
          <w:bCs/>
          <w:sz w:val="18"/>
          <w:szCs w:val="18"/>
        </w:rPr>
        <w:t>Networking and Security VIII (6 FIN AID QCH, 7.5 ACAD QCH/120 Clock Hours: 1.5 QCH/30</w:t>
      </w:r>
      <w:r w:rsidR="00BF5830">
        <w:rPr>
          <w:b/>
          <w:bCs/>
          <w:sz w:val="18"/>
          <w:szCs w:val="18"/>
        </w:rPr>
        <w:t xml:space="preserve"> Lecture Hrs, 6 QCH/90 Lab H</w:t>
      </w:r>
      <w:r w:rsidRPr="00CA180D">
        <w:rPr>
          <w:b/>
          <w:bCs/>
          <w:sz w:val="18"/>
          <w:szCs w:val="18"/>
        </w:rPr>
        <w:t>rs):</w:t>
      </w:r>
      <w:r w:rsidRPr="00CA180D">
        <w:rPr>
          <w:b/>
          <w:bCs/>
          <w:sz w:val="20"/>
          <w:szCs w:val="20"/>
        </w:rPr>
        <w:t xml:space="preserve"> </w:t>
      </w:r>
      <w:r w:rsidRPr="00CA180D">
        <w:rPr>
          <w:bCs/>
          <w:sz w:val="20"/>
          <w:szCs w:val="20"/>
        </w:rPr>
        <w:t>Students will gain the technical knowledge and skills required to conceptualize, engineer, integrate and implement secure solutions across complex environments to support a resilient enterprise. Students will learn how to summarize business and industry influences and identify the security risks associated with those relationships.  Students will also learn how to apply security mitigation strategies and controls in an Enterprise environment.</w:t>
      </w:r>
    </w:p>
    <w:p w14:paraId="019B8F95" w14:textId="77777777" w:rsidR="00CA180D" w:rsidRPr="00CA180D" w:rsidRDefault="00CA180D" w:rsidP="00CA180D">
      <w:pPr>
        <w:ind w:left="187" w:right="72"/>
        <w:rPr>
          <w:b/>
          <w:bCs/>
          <w:sz w:val="20"/>
          <w:szCs w:val="20"/>
        </w:rPr>
      </w:pPr>
    </w:p>
    <w:p w14:paraId="026BEB85" w14:textId="4391F300" w:rsidR="006653FF" w:rsidRDefault="00CA180D" w:rsidP="006653FF">
      <w:pPr>
        <w:ind w:left="187" w:right="72"/>
        <w:rPr>
          <w:sz w:val="36"/>
          <w:szCs w:val="36"/>
        </w:rPr>
      </w:pPr>
      <w:r w:rsidRPr="00CA180D">
        <w:rPr>
          <w:b/>
          <w:bCs/>
          <w:sz w:val="18"/>
          <w:szCs w:val="18"/>
        </w:rPr>
        <w:t>Networking and Security X (6 FIN AID QCH, 7.5 ACAD QCH/120 Clock Hours: 1.5 QCH/30 Lecture Hours, 6 QCH/90 Lab Hours):</w:t>
      </w:r>
      <w:r w:rsidRPr="00CA180D">
        <w:rPr>
          <w:b/>
          <w:bCs/>
          <w:sz w:val="20"/>
          <w:szCs w:val="20"/>
        </w:rPr>
        <w:t xml:space="preserve"> </w:t>
      </w:r>
      <w:r w:rsidRPr="00CA180D">
        <w:rPr>
          <w:bCs/>
          <w:sz w:val="20"/>
          <w:szCs w:val="20"/>
        </w:rPr>
        <w:t>Students will learn how to apply security governance principles in alignment with business goals and organizational processes in an Enterprise environment. The legal and regulatory concerns related to information technology security enforcement will be reviewed in this course. Physical and virtual asset security is defined along with the concepts relative to applying security engineering in the business environment.</w:t>
      </w:r>
      <w:bookmarkStart w:id="143" w:name="_Toc439090975"/>
      <w:bookmarkStart w:id="144" w:name="_Toc457835690"/>
      <w:bookmarkEnd w:id="142"/>
      <w:r w:rsidR="006653FF">
        <w:rPr>
          <w:sz w:val="36"/>
          <w:szCs w:val="36"/>
        </w:rPr>
        <w:t xml:space="preserve"> </w:t>
      </w:r>
    </w:p>
    <w:p w14:paraId="7F88F2BD" w14:textId="77777777" w:rsidR="00B42191" w:rsidRDefault="00B42191" w:rsidP="00017502">
      <w:pPr>
        <w:pStyle w:val="Heading1"/>
        <w:numPr>
          <w:ilvl w:val="0"/>
          <w:numId w:val="0"/>
        </w:numPr>
        <w:rPr>
          <w:sz w:val="36"/>
          <w:szCs w:val="36"/>
        </w:rPr>
      </w:pPr>
    </w:p>
    <w:p w14:paraId="6B89AD8C" w14:textId="77777777" w:rsidR="00B42191" w:rsidRDefault="00B42191" w:rsidP="00B42191"/>
    <w:p w14:paraId="1BD3BF29" w14:textId="77777777" w:rsidR="00B42191" w:rsidRDefault="00B42191" w:rsidP="00B42191"/>
    <w:p w14:paraId="25593F91" w14:textId="77777777" w:rsidR="00B42191" w:rsidRDefault="00B42191" w:rsidP="00B42191"/>
    <w:p w14:paraId="6BE875F0" w14:textId="77777777" w:rsidR="00B42191" w:rsidRDefault="00B42191" w:rsidP="00B42191"/>
    <w:p w14:paraId="50017757" w14:textId="77777777" w:rsidR="00B42191" w:rsidRDefault="00B42191" w:rsidP="00B42191"/>
    <w:p w14:paraId="634C27E2" w14:textId="77777777" w:rsidR="00B42191" w:rsidRDefault="00B42191" w:rsidP="00B42191"/>
    <w:p w14:paraId="7BA2FCCA" w14:textId="77777777" w:rsidR="00B42191" w:rsidRDefault="00B42191" w:rsidP="00B42191"/>
    <w:p w14:paraId="36C8BC9B" w14:textId="77777777" w:rsidR="00B42191" w:rsidRDefault="00B42191" w:rsidP="00B42191"/>
    <w:p w14:paraId="4DF85D73" w14:textId="77777777" w:rsidR="00B42191" w:rsidRDefault="00B42191" w:rsidP="00B42191"/>
    <w:p w14:paraId="373C3B39" w14:textId="77777777" w:rsidR="00E608A6" w:rsidRDefault="00E608A6" w:rsidP="00B42191"/>
    <w:p w14:paraId="654734A5" w14:textId="77777777" w:rsidR="00B42191" w:rsidRDefault="00B42191" w:rsidP="00B42191"/>
    <w:p w14:paraId="77BB850A" w14:textId="77777777" w:rsidR="00B42191" w:rsidRDefault="00B42191" w:rsidP="00B42191"/>
    <w:p w14:paraId="6FEBCE6F" w14:textId="77777777" w:rsidR="00B42191" w:rsidRDefault="00B42191" w:rsidP="00B42191"/>
    <w:p w14:paraId="445B77A1" w14:textId="77777777" w:rsidR="00B42191" w:rsidRDefault="00B42191" w:rsidP="00B42191"/>
    <w:p w14:paraId="04092658" w14:textId="77777777" w:rsidR="00B42191" w:rsidRDefault="00B42191" w:rsidP="00B42191"/>
    <w:p w14:paraId="21373E38" w14:textId="77777777" w:rsidR="00E608A6" w:rsidRDefault="00E608A6" w:rsidP="00B42191"/>
    <w:p w14:paraId="5F5ABE1D" w14:textId="77777777" w:rsidR="00E608A6" w:rsidRDefault="00E608A6" w:rsidP="00B42191"/>
    <w:p w14:paraId="77CF6817" w14:textId="77777777" w:rsidR="00E608A6" w:rsidRDefault="00E608A6" w:rsidP="00017502">
      <w:pPr>
        <w:pStyle w:val="Heading1"/>
        <w:numPr>
          <w:ilvl w:val="0"/>
          <w:numId w:val="0"/>
        </w:numPr>
        <w:rPr>
          <w:sz w:val="36"/>
          <w:szCs w:val="36"/>
        </w:rPr>
      </w:pPr>
    </w:p>
    <w:p w14:paraId="1C53B674" w14:textId="77777777" w:rsidR="00E608A6" w:rsidRDefault="00E608A6" w:rsidP="00E608A6"/>
    <w:p w14:paraId="528B53AF" w14:textId="77777777" w:rsidR="00E608A6" w:rsidRDefault="00E608A6" w:rsidP="00E608A6"/>
    <w:p w14:paraId="46164EB8" w14:textId="77777777" w:rsidR="00E608A6" w:rsidRDefault="00E608A6" w:rsidP="00E608A6"/>
    <w:p w14:paraId="486D3317" w14:textId="77777777" w:rsidR="00F92D4F" w:rsidRDefault="00F92D4F" w:rsidP="00E608A6"/>
    <w:p w14:paraId="60D6C321" w14:textId="77777777" w:rsidR="00E608A6" w:rsidRDefault="00E608A6" w:rsidP="00E608A6"/>
    <w:p w14:paraId="2A08C479" w14:textId="77777777" w:rsidR="00E608A6" w:rsidRDefault="00E608A6" w:rsidP="00E608A6"/>
    <w:p w14:paraId="2D66169F" w14:textId="77777777" w:rsidR="00E608A6" w:rsidRDefault="00E608A6" w:rsidP="00E608A6"/>
    <w:p w14:paraId="407EA23C" w14:textId="77777777" w:rsidR="00E608A6" w:rsidRDefault="00E608A6" w:rsidP="00E608A6"/>
    <w:p w14:paraId="127E859F" w14:textId="77777777" w:rsidR="00DE1F64" w:rsidRDefault="00DE1F64" w:rsidP="00E608A6"/>
    <w:p w14:paraId="5522B4C8" w14:textId="77777777" w:rsidR="00E608A6" w:rsidRDefault="00E608A6" w:rsidP="00E608A6"/>
    <w:p w14:paraId="2F7E4675" w14:textId="77777777" w:rsidR="00E608A6" w:rsidRPr="00E608A6" w:rsidRDefault="00E608A6" w:rsidP="00E608A6"/>
    <w:p w14:paraId="42117573" w14:textId="4DA6C7AC" w:rsidR="000957C9" w:rsidRPr="00017502" w:rsidRDefault="008C739D" w:rsidP="00017502">
      <w:pPr>
        <w:pStyle w:val="Heading1"/>
        <w:numPr>
          <w:ilvl w:val="0"/>
          <w:numId w:val="0"/>
        </w:numPr>
        <w:rPr>
          <w:sz w:val="36"/>
          <w:szCs w:val="36"/>
        </w:rPr>
      </w:pPr>
      <w:bookmarkStart w:id="145" w:name="_Toc30160515"/>
      <w:r w:rsidRPr="00017502">
        <w:rPr>
          <w:sz w:val="36"/>
          <w:szCs w:val="36"/>
        </w:rPr>
        <w:lastRenderedPageBreak/>
        <w:t>C</w:t>
      </w:r>
      <w:r w:rsidR="000957C9" w:rsidRPr="00017502">
        <w:rPr>
          <w:sz w:val="36"/>
          <w:szCs w:val="36"/>
        </w:rPr>
        <w:t>olumbus Programs and Campus Staff</w:t>
      </w:r>
      <w:bookmarkEnd w:id="145"/>
    </w:p>
    <w:p w14:paraId="42117574" w14:textId="4EAC73B4" w:rsidR="00336821" w:rsidRPr="00336821" w:rsidRDefault="00336821" w:rsidP="00C07F71">
      <w:pPr>
        <w:pStyle w:val="BodyText"/>
        <w:rPr>
          <w:b/>
        </w:rPr>
      </w:pPr>
      <w:r w:rsidRPr="00336821">
        <w:t xml:space="preserve">380 Polaris Parkway </w:t>
      </w:r>
      <w:r w:rsidR="00952211">
        <w:t xml:space="preserve">Suite 110 </w:t>
      </w:r>
      <w:r w:rsidRPr="00336821">
        <w:t xml:space="preserve">Westerville, OH 43082 ~ 614-891-3200 </w:t>
      </w:r>
    </w:p>
    <w:p w14:paraId="42117575" w14:textId="77777777" w:rsidR="000957C9" w:rsidRPr="00336821" w:rsidRDefault="00A72F98" w:rsidP="00C07F71">
      <w:pPr>
        <w:pStyle w:val="BodyText"/>
        <w:rPr>
          <w:b/>
        </w:rPr>
      </w:pPr>
      <w:r w:rsidRPr="00336821">
        <w:rPr>
          <w:color w:val="404040" w:themeColor="text1" w:themeTint="BF"/>
        </w:rPr>
        <w:t>Registration Number 12-03-1987T</w:t>
      </w:r>
    </w:p>
    <w:p w14:paraId="42117576" w14:textId="77777777" w:rsidR="00A62A25" w:rsidRPr="00A62A25" w:rsidRDefault="00A62A25" w:rsidP="00C07F71">
      <w:pPr>
        <w:pStyle w:val="BodyText"/>
      </w:pPr>
    </w:p>
    <w:p w14:paraId="42117578" w14:textId="1874B484" w:rsidR="000957C9" w:rsidRDefault="000957C9" w:rsidP="000957C9">
      <w:pPr>
        <w:rPr>
          <w:sz w:val="22"/>
          <w:szCs w:val="22"/>
        </w:rPr>
      </w:pPr>
      <w:r w:rsidRPr="00484731">
        <w:rPr>
          <w:rStyle w:val="Strong"/>
          <w:sz w:val="28"/>
          <w:szCs w:val="28"/>
        </w:rPr>
        <w:t>Faculty and Staff</w:t>
      </w:r>
    </w:p>
    <w:p w14:paraId="70DA6466" w14:textId="77777777" w:rsidR="00B969DD" w:rsidRDefault="00B969DD" w:rsidP="00B969DD">
      <w:pPr>
        <w:tabs>
          <w:tab w:val="left" w:pos="2793"/>
        </w:tabs>
        <w:ind w:left="93"/>
        <w:rPr>
          <w:color w:val="000000"/>
          <w:sz w:val="22"/>
          <w:szCs w:val="22"/>
        </w:rPr>
      </w:pPr>
      <w:r>
        <w:rPr>
          <w:color w:val="000000"/>
          <w:sz w:val="22"/>
          <w:szCs w:val="22"/>
        </w:rPr>
        <w:t>Diana Rankin – Campus Director</w:t>
      </w:r>
    </w:p>
    <w:p w14:paraId="054A99F7" w14:textId="77777777" w:rsidR="00B969DD" w:rsidRPr="003A4166" w:rsidRDefault="00B969DD" w:rsidP="00B969DD">
      <w:pPr>
        <w:tabs>
          <w:tab w:val="left" w:pos="2793"/>
        </w:tabs>
        <w:ind w:left="93"/>
        <w:rPr>
          <w:color w:val="000000"/>
          <w:sz w:val="22"/>
          <w:szCs w:val="22"/>
        </w:rPr>
      </w:pPr>
      <w:r>
        <w:rPr>
          <w:color w:val="000000"/>
          <w:sz w:val="22"/>
          <w:szCs w:val="22"/>
        </w:rPr>
        <w:t>Angela Miller</w:t>
      </w:r>
      <w:r w:rsidRPr="003A4166">
        <w:rPr>
          <w:color w:val="000000"/>
          <w:sz w:val="22"/>
          <w:szCs w:val="22"/>
        </w:rPr>
        <w:t xml:space="preserve"> – </w:t>
      </w:r>
      <w:r>
        <w:rPr>
          <w:color w:val="000000"/>
          <w:sz w:val="22"/>
          <w:szCs w:val="22"/>
        </w:rPr>
        <w:t>Assistant Director of Education</w:t>
      </w:r>
    </w:p>
    <w:p w14:paraId="1A01446B" w14:textId="51224110" w:rsidR="00B969DD" w:rsidRPr="003A4166" w:rsidRDefault="00B969DD" w:rsidP="00B969DD">
      <w:pPr>
        <w:tabs>
          <w:tab w:val="left" w:pos="2793"/>
        </w:tabs>
        <w:ind w:left="93"/>
        <w:rPr>
          <w:color w:val="000000"/>
          <w:sz w:val="22"/>
          <w:szCs w:val="22"/>
        </w:rPr>
      </w:pPr>
      <w:r w:rsidRPr="00A860CC">
        <w:rPr>
          <w:color w:val="000000"/>
          <w:sz w:val="22"/>
          <w:szCs w:val="22"/>
        </w:rPr>
        <w:t xml:space="preserve">Christine Schlosser </w:t>
      </w:r>
      <w:r w:rsidRPr="003A4166">
        <w:rPr>
          <w:color w:val="000000"/>
          <w:sz w:val="22"/>
          <w:szCs w:val="22"/>
        </w:rPr>
        <w:t>–</w:t>
      </w:r>
      <w:r>
        <w:rPr>
          <w:color w:val="000000"/>
          <w:sz w:val="22"/>
          <w:szCs w:val="22"/>
        </w:rPr>
        <w:t xml:space="preserve"> </w:t>
      </w:r>
      <w:r w:rsidRPr="00A860CC">
        <w:rPr>
          <w:color w:val="000000"/>
          <w:sz w:val="22"/>
          <w:szCs w:val="22"/>
        </w:rPr>
        <w:t>Assistant Director of Admissions</w:t>
      </w:r>
    </w:p>
    <w:p w14:paraId="3DAA6C60" w14:textId="313D852F" w:rsidR="00B969DD" w:rsidRPr="00B969DD" w:rsidRDefault="00B969DD" w:rsidP="00B969DD">
      <w:pPr>
        <w:rPr>
          <w:color w:val="000000"/>
          <w:sz w:val="22"/>
          <w:szCs w:val="22"/>
          <w:shd w:val="clear" w:color="auto" w:fill="FFFFFF"/>
        </w:rPr>
      </w:pPr>
      <w:r w:rsidRPr="00B969DD">
        <w:rPr>
          <w:color w:val="000000"/>
          <w:sz w:val="22"/>
          <w:szCs w:val="22"/>
          <w:shd w:val="clear" w:color="auto" w:fill="FFFFFF"/>
        </w:rPr>
        <w:t xml:space="preserve">  Kay Fogle </w:t>
      </w:r>
      <w:r w:rsidRPr="00B969DD">
        <w:rPr>
          <w:color w:val="000000"/>
          <w:sz w:val="22"/>
          <w:szCs w:val="22"/>
        </w:rPr>
        <w:t>–</w:t>
      </w:r>
      <w:r w:rsidRPr="00B969DD">
        <w:rPr>
          <w:color w:val="000000"/>
          <w:sz w:val="22"/>
          <w:szCs w:val="22"/>
          <w:shd w:val="clear" w:color="auto" w:fill="FFFFFF"/>
        </w:rPr>
        <w:t xml:space="preserve"> </w:t>
      </w:r>
      <w:r w:rsidRPr="00B969DD">
        <w:rPr>
          <w:color w:val="222222"/>
          <w:sz w:val="22"/>
          <w:szCs w:val="22"/>
          <w:shd w:val="clear" w:color="auto" w:fill="FFFFFF"/>
        </w:rPr>
        <w:t>VA Specialist</w:t>
      </w:r>
    </w:p>
    <w:p w14:paraId="4E0C7EDC" w14:textId="77777777" w:rsidR="00B969DD" w:rsidRPr="00B969DD" w:rsidRDefault="00B969DD" w:rsidP="00B969DD">
      <w:pPr>
        <w:rPr>
          <w:color w:val="000000"/>
          <w:sz w:val="22"/>
          <w:szCs w:val="22"/>
          <w:shd w:val="clear" w:color="auto" w:fill="FFFFFF"/>
        </w:rPr>
      </w:pPr>
      <w:r w:rsidRPr="00B969DD">
        <w:rPr>
          <w:color w:val="000000"/>
          <w:sz w:val="22"/>
          <w:szCs w:val="22"/>
          <w:shd w:val="clear" w:color="auto" w:fill="FFFFFF"/>
        </w:rPr>
        <w:t xml:space="preserve">  Daniel Allison – </w:t>
      </w:r>
      <w:r w:rsidRPr="00B969DD">
        <w:rPr>
          <w:color w:val="222222"/>
          <w:sz w:val="22"/>
          <w:szCs w:val="22"/>
          <w:shd w:val="clear" w:color="auto" w:fill="FFFFFF"/>
        </w:rPr>
        <w:t>VA Specialist</w:t>
      </w:r>
    </w:p>
    <w:p w14:paraId="506B8B8C" w14:textId="77777777" w:rsidR="00B969DD" w:rsidRPr="003A4166" w:rsidRDefault="00B969DD" w:rsidP="00B969DD">
      <w:pPr>
        <w:tabs>
          <w:tab w:val="left" w:pos="2793"/>
        </w:tabs>
        <w:ind w:left="93"/>
        <w:rPr>
          <w:color w:val="000000"/>
          <w:sz w:val="22"/>
          <w:szCs w:val="22"/>
        </w:rPr>
      </w:pPr>
      <w:r>
        <w:rPr>
          <w:color w:val="000000"/>
          <w:sz w:val="22"/>
          <w:szCs w:val="22"/>
        </w:rPr>
        <w:t>Patricia Dioguardo</w:t>
      </w:r>
      <w:r w:rsidRPr="003A4166">
        <w:rPr>
          <w:color w:val="000000"/>
          <w:sz w:val="22"/>
          <w:szCs w:val="22"/>
        </w:rPr>
        <w:t xml:space="preserve"> – Financial Aid </w:t>
      </w:r>
      <w:r>
        <w:rPr>
          <w:color w:val="000000"/>
          <w:sz w:val="22"/>
          <w:szCs w:val="22"/>
        </w:rPr>
        <w:t>Analyst</w:t>
      </w:r>
    </w:p>
    <w:p w14:paraId="48D55A97" w14:textId="77777777" w:rsidR="00B969DD" w:rsidRPr="003A4166" w:rsidRDefault="00B969DD" w:rsidP="00B969DD">
      <w:pPr>
        <w:tabs>
          <w:tab w:val="left" w:pos="2793"/>
        </w:tabs>
        <w:ind w:left="93"/>
        <w:rPr>
          <w:color w:val="000000"/>
          <w:sz w:val="22"/>
          <w:szCs w:val="22"/>
        </w:rPr>
      </w:pPr>
      <w:r>
        <w:rPr>
          <w:color w:val="000000"/>
          <w:sz w:val="22"/>
          <w:szCs w:val="22"/>
        </w:rPr>
        <w:t>Emma Robinson</w:t>
      </w:r>
      <w:r w:rsidRPr="003A4166">
        <w:rPr>
          <w:color w:val="000000"/>
          <w:sz w:val="22"/>
          <w:szCs w:val="22"/>
        </w:rPr>
        <w:t xml:space="preserve"> – Financial Aid Counselor</w:t>
      </w:r>
    </w:p>
    <w:p w14:paraId="3C013FCD" w14:textId="77777777" w:rsidR="00B969DD" w:rsidRPr="003A4166" w:rsidRDefault="00B969DD" w:rsidP="00B969DD">
      <w:pPr>
        <w:tabs>
          <w:tab w:val="left" w:pos="2793"/>
        </w:tabs>
        <w:ind w:left="93"/>
        <w:rPr>
          <w:color w:val="000000"/>
          <w:sz w:val="22"/>
          <w:szCs w:val="22"/>
        </w:rPr>
      </w:pPr>
      <w:r w:rsidRPr="003A4166">
        <w:rPr>
          <w:color w:val="000000"/>
          <w:sz w:val="22"/>
          <w:szCs w:val="22"/>
        </w:rPr>
        <w:t xml:space="preserve">Tricia Mosher – </w:t>
      </w:r>
      <w:r>
        <w:rPr>
          <w:color w:val="000000"/>
          <w:sz w:val="22"/>
          <w:szCs w:val="22"/>
        </w:rPr>
        <w:t xml:space="preserve">Sr. </w:t>
      </w:r>
      <w:r w:rsidRPr="003A4166">
        <w:rPr>
          <w:color w:val="000000"/>
          <w:sz w:val="22"/>
          <w:szCs w:val="22"/>
        </w:rPr>
        <w:t>Career Services Director</w:t>
      </w:r>
    </w:p>
    <w:p w14:paraId="16F9795C" w14:textId="77777777" w:rsidR="00B969DD" w:rsidRPr="003A4166" w:rsidRDefault="00B969DD" w:rsidP="00B969DD">
      <w:pPr>
        <w:tabs>
          <w:tab w:val="left" w:pos="2793"/>
        </w:tabs>
        <w:ind w:left="93"/>
        <w:rPr>
          <w:color w:val="000000"/>
          <w:sz w:val="22"/>
          <w:szCs w:val="22"/>
        </w:rPr>
      </w:pPr>
      <w:r>
        <w:t>Heather Keim</w:t>
      </w:r>
      <w:r w:rsidRPr="003A4166">
        <w:rPr>
          <w:color w:val="000000"/>
          <w:sz w:val="22"/>
          <w:szCs w:val="22"/>
        </w:rPr>
        <w:t xml:space="preserve"> – Career Services Specialist</w:t>
      </w:r>
      <w:r>
        <w:rPr>
          <w:color w:val="000000"/>
          <w:sz w:val="22"/>
          <w:szCs w:val="22"/>
        </w:rPr>
        <w:t xml:space="preserve"> Placement </w:t>
      </w:r>
    </w:p>
    <w:p w14:paraId="7BB188BF" w14:textId="77777777" w:rsidR="00B969DD" w:rsidRDefault="00B969DD" w:rsidP="00B969DD">
      <w:pPr>
        <w:tabs>
          <w:tab w:val="left" w:pos="2793"/>
        </w:tabs>
        <w:ind w:left="93"/>
        <w:rPr>
          <w:color w:val="000000"/>
          <w:sz w:val="22"/>
          <w:szCs w:val="22"/>
        </w:rPr>
      </w:pPr>
      <w:r w:rsidRPr="003A4166">
        <w:rPr>
          <w:color w:val="000000"/>
          <w:sz w:val="22"/>
          <w:szCs w:val="22"/>
        </w:rPr>
        <w:t>Chris Deinlein – Admissions Advisor</w:t>
      </w:r>
    </w:p>
    <w:p w14:paraId="64D80EC8" w14:textId="77777777" w:rsidR="00B969DD" w:rsidRDefault="00B969DD" w:rsidP="00B969DD">
      <w:pPr>
        <w:tabs>
          <w:tab w:val="left" w:pos="2793"/>
        </w:tabs>
        <w:ind w:left="93"/>
        <w:rPr>
          <w:color w:val="000000"/>
          <w:sz w:val="22"/>
          <w:szCs w:val="22"/>
        </w:rPr>
      </w:pPr>
      <w:r w:rsidRPr="00A860CC">
        <w:rPr>
          <w:color w:val="000000"/>
          <w:sz w:val="22"/>
          <w:szCs w:val="22"/>
        </w:rPr>
        <w:t>Raeann Lee Admissions Advisor</w:t>
      </w:r>
    </w:p>
    <w:p w14:paraId="4FBBF130" w14:textId="77777777" w:rsidR="00B969DD" w:rsidRPr="003A4166" w:rsidRDefault="00B969DD" w:rsidP="00B969DD">
      <w:pPr>
        <w:tabs>
          <w:tab w:val="left" w:pos="2793"/>
        </w:tabs>
        <w:ind w:left="93"/>
        <w:rPr>
          <w:color w:val="000000"/>
          <w:sz w:val="22"/>
          <w:szCs w:val="22"/>
        </w:rPr>
      </w:pPr>
      <w:r>
        <w:rPr>
          <w:color w:val="000000"/>
          <w:sz w:val="22"/>
          <w:szCs w:val="22"/>
        </w:rPr>
        <w:t>Duane Landrum</w:t>
      </w:r>
      <w:r w:rsidRPr="003A4166">
        <w:rPr>
          <w:color w:val="000000"/>
          <w:sz w:val="22"/>
          <w:szCs w:val="22"/>
        </w:rPr>
        <w:t xml:space="preserve"> – Admissions Advisor</w:t>
      </w:r>
    </w:p>
    <w:p w14:paraId="782092CE" w14:textId="77777777" w:rsidR="00B969DD" w:rsidRDefault="00B969DD" w:rsidP="00B969DD">
      <w:pPr>
        <w:tabs>
          <w:tab w:val="left" w:pos="2793"/>
        </w:tabs>
        <w:ind w:left="93"/>
        <w:rPr>
          <w:color w:val="000000"/>
          <w:sz w:val="22"/>
          <w:szCs w:val="22"/>
        </w:rPr>
      </w:pPr>
      <w:r>
        <w:rPr>
          <w:color w:val="000000"/>
          <w:sz w:val="22"/>
          <w:szCs w:val="22"/>
        </w:rPr>
        <w:t>Timothy Foster</w:t>
      </w:r>
      <w:r w:rsidRPr="003A4166">
        <w:rPr>
          <w:color w:val="000000"/>
          <w:sz w:val="22"/>
          <w:szCs w:val="22"/>
        </w:rPr>
        <w:t>– Instructor</w:t>
      </w:r>
    </w:p>
    <w:p w14:paraId="14ACD6E9" w14:textId="77777777" w:rsidR="00B969DD" w:rsidRPr="003A4166" w:rsidRDefault="00B969DD" w:rsidP="00B969DD">
      <w:pPr>
        <w:tabs>
          <w:tab w:val="left" w:pos="2793"/>
        </w:tabs>
        <w:ind w:left="93"/>
        <w:rPr>
          <w:color w:val="000000"/>
          <w:sz w:val="22"/>
          <w:szCs w:val="22"/>
        </w:rPr>
      </w:pPr>
      <w:r>
        <w:rPr>
          <w:color w:val="000000"/>
          <w:sz w:val="22"/>
          <w:szCs w:val="22"/>
        </w:rPr>
        <w:t>Lawrence Curtiss-Instructor</w:t>
      </w:r>
    </w:p>
    <w:p w14:paraId="45BD55AD" w14:textId="77777777" w:rsidR="00B969DD" w:rsidRPr="003A4166" w:rsidRDefault="00B969DD" w:rsidP="00B969DD">
      <w:pPr>
        <w:tabs>
          <w:tab w:val="left" w:pos="2793"/>
        </w:tabs>
        <w:ind w:left="93"/>
        <w:rPr>
          <w:color w:val="000000"/>
          <w:sz w:val="22"/>
          <w:szCs w:val="22"/>
        </w:rPr>
      </w:pPr>
      <w:r w:rsidRPr="003A4166">
        <w:rPr>
          <w:color w:val="000000"/>
          <w:sz w:val="22"/>
          <w:szCs w:val="22"/>
        </w:rPr>
        <w:t xml:space="preserve">Nick Hroncich – Instructor </w:t>
      </w:r>
    </w:p>
    <w:p w14:paraId="0B8CAE0F" w14:textId="77777777" w:rsidR="00B969DD" w:rsidRPr="003A4166" w:rsidRDefault="00B969DD" w:rsidP="00B969DD">
      <w:pPr>
        <w:tabs>
          <w:tab w:val="left" w:pos="2793"/>
        </w:tabs>
        <w:ind w:left="93"/>
        <w:rPr>
          <w:color w:val="000000"/>
          <w:sz w:val="22"/>
          <w:szCs w:val="22"/>
        </w:rPr>
      </w:pPr>
      <w:r w:rsidRPr="003A4166">
        <w:rPr>
          <w:color w:val="000000"/>
          <w:sz w:val="22"/>
          <w:szCs w:val="22"/>
        </w:rPr>
        <w:t>Jim Herbert – Flex Instructor</w:t>
      </w:r>
    </w:p>
    <w:p w14:paraId="2EFE319E" w14:textId="77777777" w:rsidR="00B969DD" w:rsidRPr="003A4166" w:rsidRDefault="00B969DD" w:rsidP="00B969DD">
      <w:pPr>
        <w:tabs>
          <w:tab w:val="left" w:pos="2793"/>
        </w:tabs>
        <w:ind w:left="93"/>
        <w:rPr>
          <w:color w:val="000000"/>
          <w:sz w:val="22"/>
          <w:szCs w:val="22"/>
        </w:rPr>
      </w:pPr>
      <w:r w:rsidRPr="003A4166">
        <w:rPr>
          <w:color w:val="000000"/>
          <w:sz w:val="22"/>
          <w:szCs w:val="22"/>
        </w:rPr>
        <w:t>Samantha Aguirre – Office Administrator</w:t>
      </w:r>
    </w:p>
    <w:p w14:paraId="71AA7E83" w14:textId="0154A347" w:rsidR="003821D4" w:rsidRPr="00B969DD" w:rsidRDefault="00B969DD" w:rsidP="00B969DD">
      <w:pPr>
        <w:tabs>
          <w:tab w:val="left" w:pos="2793"/>
        </w:tabs>
        <w:ind w:left="93"/>
        <w:rPr>
          <w:color w:val="000000"/>
          <w:sz w:val="22"/>
          <w:szCs w:val="22"/>
        </w:rPr>
      </w:pPr>
      <w:r w:rsidRPr="003A4166">
        <w:rPr>
          <w:color w:val="000000"/>
          <w:sz w:val="22"/>
          <w:szCs w:val="22"/>
        </w:rPr>
        <w:t>Tiffany Hopkins – Office Administrator</w:t>
      </w:r>
    </w:p>
    <w:p w14:paraId="636114A1" w14:textId="77777777" w:rsidR="00DE1F64" w:rsidRDefault="00DE1F64" w:rsidP="000957C9"/>
    <w:p w14:paraId="4211758E" w14:textId="77777777" w:rsidR="000957C9" w:rsidRDefault="000957C9" w:rsidP="000957C9">
      <w:pPr>
        <w:rPr>
          <w:rStyle w:val="Strong"/>
          <w:sz w:val="28"/>
          <w:szCs w:val="28"/>
        </w:rPr>
      </w:pPr>
      <w:r w:rsidRPr="00484731">
        <w:rPr>
          <w:rStyle w:val="Strong"/>
          <w:sz w:val="28"/>
          <w:szCs w:val="28"/>
        </w:rPr>
        <w:t>Programs</w:t>
      </w:r>
    </w:p>
    <w:p w14:paraId="567A9F56" w14:textId="77777777" w:rsidR="003821D4" w:rsidRPr="00DC429A" w:rsidRDefault="003821D4" w:rsidP="000957C9">
      <w:pPr>
        <w:rPr>
          <w:rStyle w:val="Strong"/>
          <w:sz w:val="20"/>
          <w:szCs w:val="20"/>
        </w:rPr>
      </w:pPr>
    </w:p>
    <w:p w14:paraId="4211758F" w14:textId="77777777" w:rsidR="000957C9" w:rsidRPr="00DC429A" w:rsidRDefault="000957C9" w:rsidP="000957C9">
      <w:pPr>
        <w:rPr>
          <w:rStyle w:val="Strong"/>
          <w:sz w:val="20"/>
          <w:szCs w:val="20"/>
        </w:rPr>
      </w:pPr>
    </w:p>
    <w:p w14:paraId="01938770" w14:textId="274599BF" w:rsidR="003821D4" w:rsidRDefault="00B42191" w:rsidP="003821D4">
      <w:pPr>
        <w:jc w:val="center"/>
        <w:rPr>
          <w:sz w:val="28"/>
          <w:szCs w:val="28"/>
        </w:rPr>
      </w:pPr>
      <w:r>
        <w:rPr>
          <w:noProof/>
          <w:lang w:eastAsia="en-US"/>
        </w:rPr>
        <w:drawing>
          <wp:inline distT="0" distB="0" distL="0" distR="0" wp14:anchorId="631F591B" wp14:editId="41C3E076">
            <wp:extent cx="5924550" cy="2943989"/>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5583" cy="2954440"/>
                    </a:xfrm>
                    <a:prstGeom prst="rect">
                      <a:avLst/>
                    </a:prstGeom>
                  </pic:spPr>
                </pic:pic>
              </a:graphicData>
            </a:graphic>
          </wp:inline>
        </w:drawing>
      </w:r>
      <w:bookmarkEnd w:id="143"/>
      <w:bookmarkEnd w:id="144"/>
    </w:p>
    <w:p w14:paraId="14C9AAB0" w14:textId="77777777" w:rsidR="003821D4" w:rsidRDefault="003821D4" w:rsidP="00E456B9">
      <w:pPr>
        <w:pStyle w:val="Heading1"/>
        <w:rPr>
          <w:sz w:val="28"/>
          <w:szCs w:val="28"/>
        </w:rPr>
      </w:pPr>
    </w:p>
    <w:p w14:paraId="4872DF05" w14:textId="77777777" w:rsidR="003821D4" w:rsidRDefault="003821D4" w:rsidP="003821D4"/>
    <w:p w14:paraId="79E29995" w14:textId="77777777" w:rsidR="003821D4" w:rsidRDefault="003821D4" w:rsidP="003821D4"/>
    <w:p w14:paraId="052AD002" w14:textId="77777777" w:rsidR="003821D4" w:rsidRPr="003821D4" w:rsidRDefault="003821D4" w:rsidP="003821D4"/>
    <w:p w14:paraId="0F4DAF00" w14:textId="77777777" w:rsidR="00E456B9" w:rsidRPr="00E456B9" w:rsidRDefault="00E456B9" w:rsidP="00E456B9">
      <w:pPr>
        <w:pStyle w:val="Heading1"/>
        <w:rPr>
          <w:sz w:val="28"/>
          <w:szCs w:val="28"/>
        </w:rPr>
      </w:pPr>
      <w:bookmarkStart w:id="146" w:name="_Toc30160516"/>
      <w:r w:rsidRPr="00E456B9">
        <w:rPr>
          <w:sz w:val="28"/>
          <w:szCs w:val="28"/>
        </w:rPr>
        <w:lastRenderedPageBreak/>
        <w:t>Information Technology Security and Administration (ITSA)</w:t>
      </w:r>
      <w:bookmarkEnd w:id="146"/>
    </w:p>
    <w:p w14:paraId="42117594" w14:textId="77777777" w:rsidR="00E86680" w:rsidRDefault="00E86680" w:rsidP="00E86680">
      <w:pPr>
        <w:tabs>
          <w:tab w:val="left" w:pos="7660"/>
        </w:tabs>
        <w:ind w:left="101" w:right="-14"/>
        <w:rPr>
          <w:rFonts w:ascii="Arial Black" w:hAnsi="Arial Black"/>
          <w:spacing w:val="1"/>
          <w:sz w:val="18"/>
          <w:szCs w:val="18"/>
        </w:rPr>
      </w:pPr>
      <w:r>
        <w:rPr>
          <w:rFonts w:ascii="Arial Black" w:hAnsi="Arial Black"/>
          <w:spacing w:val="1"/>
          <w:sz w:val="18"/>
          <w:szCs w:val="18"/>
        </w:rPr>
        <w:t>Learning Methodology: Resident, Hybrid IDL, Full IDL</w:t>
      </w:r>
    </w:p>
    <w:p w14:paraId="36FA51E3" w14:textId="77777777" w:rsidR="006653FF" w:rsidRPr="00580E02" w:rsidRDefault="006653FF" w:rsidP="006653FF">
      <w:pPr>
        <w:tabs>
          <w:tab w:val="left" w:pos="7660"/>
        </w:tabs>
        <w:ind w:left="101" w:right="-14"/>
        <w:rPr>
          <w:rFonts w:ascii="Arial Black" w:hAnsi="Arial Black"/>
          <w:sz w:val="18"/>
          <w:szCs w:val="18"/>
        </w:rPr>
      </w:pPr>
      <w:r>
        <w:rPr>
          <w:rFonts w:ascii="Arial Black" w:hAnsi="Arial Black"/>
          <w:sz w:val="18"/>
          <w:szCs w:val="18"/>
        </w:rPr>
        <w:t>Academic QCHs: 45, FA QCHs</w:t>
      </w:r>
      <w:r w:rsidRPr="00580E02">
        <w:rPr>
          <w:rFonts w:ascii="Arial Black" w:hAnsi="Arial Black"/>
          <w:sz w:val="18"/>
          <w:szCs w:val="18"/>
        </w:rPr>
        <w:t>:</w:t>
      </w:r>
      <w:r w:rsidRPr="00580E02">
        <w:rPr>
          <w:rFonts w:ascii="Arial Black" w:hAnsi="Arial Black"/>
          <w:spacing w:val="59"/>
          <w:sz w:val="18"/>
          <w:szCs w:val="18"/>
        </w:rPr>
        <w:t xml:space="preserve"> </w:t>
      </w:r>
      <w:r w:rsidRPr="00580E02">
        <w:rPr>
          <w:rFonts w:ascii="Arial Black" w:hAnsi="Arial Black"/>
          <w:sz w:val="18"/>
          <w:szCs w:val="18"/>
        </w:rPr>
        <w:t>36</w:t>
      </w:r>
      <w:r>
        <w:rPr>
          <w:rFonts w:ascii="Arial Black" w:hAnsi="Arial Black"/>
          <w:sz w:val="18"/>
          <w:szCs w:val="18"/>
        </w:rPr>
        <w:t>, Clock Hours: 720</w:t>
      </w:r>
    </w:p>
    <w:p w14:paraId="42117597" w14:textId="77777777" w:rsidR="00E86680" w:rsidRPr="00580E02" w:rsidRDefault="00E86680" w:rsidP="00E86680">
      <w:pPr>
        <w:tabs>
          <w:tab w:val="left" w:pos="7300"/>
        </w:tabs>
        <w:ind w:left="100" w:right="-14"/>
        <w:rPr>
          <w:rFonts w:ascii="Arial Black" w:hAnsi="Arial Black"/>
          <w:sz w:val="18"/>
          <w:szCs w:val="18"/>
        </w:rPr>
      </w:pPr>
      <w:r w:rsidRPr="00580E02">
        <w:rPr>
          <w:rFonts w:ascii="Arial Black" w:hAnsi="Arial Black"/>
          <w:spacing w:val="2"/>
          <w:sz w:val="18"/>
          <w:szCs w:val="18"/>
        </w:rPr>
        <w:t>E</w:t>
      </w:r>
      <w:r w:rsidRPr="00580E02">
        <w:rPr>
          <w:rFonts w:ascii="Arial Black" w:hAnsi="Arial Black"/>
          <w:spacing w:val="-5"/>
          <w:sz w:val="18"/>
          <w:szCs w:val="18"/>
        </w:rPr>
        <w:t>n</w:t>
      </w:r>
      <w:r w:rsidRPr="00580E02">
        <w:rPr>
          <w:rFonts w:ascii="Arial Black" w:hAnsi="Arial Black"/>
          <w:spacing w:val="2"/>
          <w:sz w:val="18"/>
          <w:szCs w:val="18"/>
        </w:rPr>
        <w:t>r</w:t>
      </w:r>
      <w:r w:rsidRPr="00580E02">
        <w:rPr>
          <w:rFonts w:ascii="Arial Black" w:hAnsi="Arial Black"/>
          <w:spacing w:val="5"/>
          <w:sz w:val="18"/>
          <w:szCs w:val="18"/>
        </w:rPr>
        <w:t>o</w:t>
      </w:r>
      <w:r w:rsidRPr="00580E02">
        <w:rPr>
          <w:rFonts w:ascii="Arial Black" w:hAnsi="Arial Black"/>
          <w:spacing w:val="-4"/>
          <w:sz w:val="18"/>
          <w:szCs w:val="18"/>
        </w:rPr>
        <w:t>l</w:t>
      </w:r>
      <w:r w:rsidRPr="00580E02">
        <w:rPr>
          <w:rFonts w:ascii="Arial Black" w:hAnsi="Arial Black"/>
          <w:sz w:val="18"/>
          <w:szCs w:val="18"/>
        </w:rPr>
        <w:t>l</w:t>
      </w:r>
      <w:r w:rsidRPr="00580E02">
        <w:rPr>
          <w:rFonts w:ascii="Arial Black" w:hAnsi="Arial Black"/>
          <w:spacing w:val="-4"/>
          <w:sz w:val="18"/>
          <w:szCs w:val="18"/>
        </w:rPr>
        <w:t>m</w:t>
      </w:r>
      <w:r w:rsidRPr="00580E02">
        <w:rPr>
          <w:rFonts w:ascii="Arial Black" w:hAnsi="Arial Black"/>
          <w:spacing w:val="4"/>
          <w:sz w:val="18"/>
          <w:szCs w:val="18"/>
        </w:rPr>
        <w:t>e</w:t>
      </w:r>
      <w:r w:rsidRPr="00580E02">
        <w:rPr>
          <w:rFonts w:ascii="Arial Black" w:hAnsi="Arial Black"/>
          <w:spacing w:val="-5"/>
          <w:sz w:val="18"/>
          <w:szCs w:val="18"/>
        </w:rPr>
        <w:t>n</w:t>
      </w:r>
      <w:r w:rsidRPr="00580E02">
        <w:rPr>
          <w:rFonts w:ascii="Arial Black" w:hAnsi="Arial Black"/>
          <w:sz w:val="18"/>
          <w:szCs w:val="18"/>
        </w:rPr>
        <w:t>t</w:t>
      </w:r>
      <w:r w:rsidRPr="00580E02">
        <w:rPr>
          <w:rFonts w:ascii="Arial Black" w:hAnsi="Arial Black"/>
          <w:spacing w:val="-3"/>
          <w:sz w:val="18"/>
          <w:szCs w:val="18"/>
        </w:rPr>
        <w:t xml:space="preserve"> </w:t>
      </w:r>
      <w:r w:rsidRPr="00580E02">
        <w:rPr>
          <w:rFonts w:ascii="Arial Black" w:hAnsi="Arial Black"/>
          <w:spacing w:val="2"/>
          <w:sz w:val="18"/>
          <w:szCs w:val="18"/>
        </w:rPr>
        <w:t>T</w:t>
      </w:r>
      <w:r w:rsidRPr="00580E02">
        <w:rPr>
          <w:rFonts w:ascii="Arial Black" w:hAnsi="Arial Black"/>
          <w:spacing w:val="-1"/>
          <w:sz w:val="18"/>
          <w:szCs w:val="18"/>
        </w:rPr>
        <w:t>e</w:t>
      </w:r>
      <w:r w:rsidRPr="00580E02">
        <w:rPr>
          <w:rFonts w:ascii="Arial Black" w:hAnsi="Arial Black"/>
          <w:spacing w:val="2"/>
          <w:sz w:val="18"/>
          <w:szCs w:val="18"/>
        </w:rPr>
        <w:t>r</w:t>
      </w:r>
      <w:r w:rsidRPr="00580E02">
        <w:rPr>
          <w:rFonts w:ascii="Arial Black" w:hAnsi="Arial Black"/>
          <w:spacing w:val="-9"/>
          <w:sz w:val="18"/>
          <w:szCs w:val="18"/>
        </w:rPr>
        <w:t>m</w:t>
      </w:r>
      <w:r w:rsidRPr="00580E02">
        <w:rPr>
          <w:rFonts w:ascii="Arial Black" w:hAnsi="Arial Black"/>
          <w:sz w:val="18"/>
          <w:szCs w:val="18"/>
        </w:rPr>
        <w:t>:</w:t>
      </w:r>
      <w:r w:rsidRPr="00580E02">
        <w:rPr>
          <w:rFonts w:ascii="Arial Black" w:hAnsi="Arial Black"/>
          <w:spacing w:val="-2"/>
          <w:sz w:val="18"/>
          <w:szCs w:val="18"/>
        </w:rPr>
        <w:t xml:space="preserve"> </w:t>
      </w:r>
      <w:r w:rsidRPr="00580E02">
        <w:rPr>
          <w:rFonts w:ascii="Arial Black" w:hAnsi="Arial Black"/>
          <w:sz w:val="18"/>
          <w:szCs w:val="18"/>
        </w:rPr>
        <w:t>30</w:t>
      </w:r>
      <w:r>
        <w:rPr>
          <w:rFonts w:ascii="Arial Black" w:hAnsi="Arial Black"/>
          <w:spacing w:val="-4"/>
          <w:sz w:val="18"/>
          <w:szCs w:val="18"/>
        </w:rPr>
        <w:t>,</w:t>
      </w:r>
      <w:r w:rsidRPr="00580E02">
        <w:rPr>
          <w:rFonts w:ascii="Arial Black" w:hAnsi="Arial Black"/>
          <w:spacing w:val="3"/>
          <w:sz w:val="18"/>
          <w:szCs w:val="18"/>
        </w:rPr>
        <w:t xml:space="preserve"> </w:t>
      </w:r>
      <w:r w:rsidRPr="00580E02">
        <w:rPr>
          <w:rFonts w:ascii="Arial Black" w:hAnsi="Arial Black"/>
          <w:sz w:val="18"/>
          <w:szCs w:val="18"/>
        </w:rPr>
        <w:t>4</w:t>
      </w:r>
      <w:r>
        <w:rPr>
          <w:rFonts w:ascii="Arial Black" w:hAnsi="Arial Black"/>
          <w:sz w:val="18"/>
          <w:szCs w:val="18"/>
        </w:rPr>
        <w:t>2 or 48</w:t>
      </w:r>
      <w:r w:rsidRPr="00580E02">
        <w:rPr>
          <w:rFonts w:ascii="Arial Black" w:hAnsi="Arial Black"/>
          <w:spacing w:val="-4"/>
          <w:sz w:val="18"/>
          <w:szCs w:val="18"/>
        </w:rPr>
        <w:t xml:space="preserve"> </w:t>
      </w:r>
      <w:r w:rsidRPr="00580E02">
        <w:rPr>
          <w:rFonts w:ascii="Arial Black" w:hAnsi="Arial Black"/>
          <w:spacing w:val="-5"/>
          <w:sz w:val="18"/>
          <w:szCs w:val="18"/>
        </w:rPr>
        <w:t>W</w:t>
      </w:r>
      <w:r w:rsidRPr="00580E02">
        <w:rPr>
          <w:rFonts w:ascii="Arial Black" w:hAnsi="Arial Black"/>
          <w:spacing w:val="-1"/>
          <w:sz w:val="18"/>
          <w:szCs w:val="18"/>
        </w:rPr>
        <w:t>ee</w:t>
      </w:r>
      <w:r w:rsidRPr="00580E02">
        <w:rPr>
          <w:rFonts w:ascii="Arial Black" w:hAnsi="Arial Black"/>
          <w:sz w:val="18"/>
          <w:szCs w:val="18"/>
        </w:rPr>
        <w:t>ks</w:t>
      </w:r>
      <w:r w:rsidRPr="00580E02">
        <w:rPr>
          <w:rFonts w:ascii="Arial Black" w:hAnsi="Arial Black"/>
          <w:sz w:val="18"/>
          <w:szCs w:val="18"/>
        </w:rPr>
        <w:tab/>
      </w:r>
    </w:p>
    <w:p w14:paraId="42117598" w14:textId="77777777" w:rsidR="00E86680" w:rsidRDefault="00E86680" w:rsidP="00E86680">
      <w:pPr>
        <w:tabs>
          <w:tab w:val="left" w:pos="7300"/>
        </w:tabs>
        <w:ind w:left="100" w:right="-14"/>
        <w:rPr>
          <w:rFonts w:ascii="Arial Black" w:hAnsi="Arial Black"/>
          <w:sz w:val="18"/>
          <w:szCs w:val="18"/>
        </w:rPr>
      </w:pPr>
      <w:r w:rsidRPr="00580E02">
        <w:rPr>
          <w:rFonts w:ascii="Arial Black" w:hAnsi="Arial Black"/>
          <w:spacing w:val="-5"/>
          <w:sz w:val="18"/>
          <w:szCs w:val="18"/>
        </w:rPr>
        <w:t>A</w:t>
      </w:r>
      <w:r w:rsidRPr="00580E02">
        <w:rPr>
          <w:rFonts w:ascii="Arial Black" w:hAnsi="Arial Black"/>
          <w:sz w:val="18"/>
          <w:szCs w:val="18"/>
        </w:rPr>
        <w:t>w</w:t>
      </w:r>
      <w:r w:rsidRPr="00580E02">
        <w:rPr>
          <w:rFonts w:ascii="Arial Black" w:hAnsi="Arial Black"/>
          <w:spacing w:val="-1"/>
          <w:sz w:val="18"/>
          <w:szCs w:val="18"/>
        </w:rPr>
        <w:t>a</w:t>
      </w:r>
      <w:r w:rsidRPr="00580E02">
        <w:rPr>
          <w:rFonts w:ascii="Arial Black" w:hAnsi="Arial Black"/>
          <w:spacing w:val="2"/>
          <w:sz w:val="18"/>
          <w:szCs w:val="18"/>
        </w:rPr>
        <w:t>r</w:t>
      </w:r>
      <w:r w:rsidRPr="00580E02">
        <w:rPr>
          <w:rFonts w:ascii="Arial Black" w:hAnsi="Arial Black"/>
          <w:sz w:val="18"/>
          <w:szCs w:val="18"/>
        </w:rPr>
        <w:t xml:space="preserve">d </w:t>
      </w:r>
      <w:r w:rsidRPr="00580E02">
        <w:rPr>
          <w:rFonts w:ascii="Arial Black" w:hAnsi="Arial Black"/>
          <w:spacing w:val="-5"/>
          <w:sz w:val="18"/>
          <w:szCs w:val="18"/>
        </w:rPr>
        <w:t>A</w:t>
      </w:r>
      <w:r w:rsidRPr="00580E02">
        <w:rPr>
          <w:rFonts w:ascii="Arial Black" w:hAnsi="Arial Black"/>
          <w:sz w:val="18"/>
          <w:szCs w:val="18"/>
        </w:rPr>
        <w:t>t</w:t>
      </w:r>
      <w:r w:rsidRPr="00580E02">
        <w:rPr>
          <w:rFonts w:ascii="Arial Black" w:hAnsi="Arial Black"/>
          <w:spacing w:val="5"/>
          <w:sz w:val="18"/>
          <w:szCs w:val="18"/>
        </w:rPr>
        <w:t>t</w:t>
      </w:r>
      <w:r w:rsidRPr="00580E02">
        <w:rPr>
          <w:rFonts w:ascii="Arial Black" w:hAnsi="Arial Black"/>
          <w:spacing w:val="-1"/>
          <w:sz w:val="18"/>
          <w:szCs w:val="18"/>
        </w:rPr>
        <w:t>a</w:t>
      </w:r>
      <w:r w:rsidRPr="00580E02">
        <w:rPr>
          <w:rFonts w:ascii="Arial Black" w:hAnsi="Arial Black"/>
          <w:spacing w:val="-4"/>
          <w:sz w:val="18"/>
          <w:szCs w:val="18"/>
        </w:rPr>
        <w:t>i</w:t>
      </w:r>
      <w:r w:rsidRPr="00580E02">
        <w:rPr>
          <w:rFonts w:ascii="Arial Black" w:hAnsi="Arial Black"/>
          <w:sz w:val="18"/>
          <w:szCs w:val="18"/>
        </w:rPr>
        <w:t>n</w:t>
      </w:r>
      <w:r w:rsidRPr="00580E02">
        <w:rPr>
          <w:rFonts w:ascii="Arial Black" w:hAnsi="Arial Black"/>
          <w:spacing w:val="-4"/>
          <w:sz w:val="18"/>
          <w:szCs w:val="18"/>
        </w:rPr>
        <w:t>m</w:t>
      </w:r>
      <w:r w:rsidRPr="00580E02">
        <w:rPr>
          <w:rFonts w:ascii="Arial Black" w:hAnsi="Arial Black"/>
          <w:spacing w:val="4"/>
          <w:sz w:val="18"/>
          <w:szCs w:val="18"/>
        </w:rPr>
        <w:t>e</w:t>
      </w:r>
      <w:r w:rsidRPr="00580E02">
        <w:rPr>
          <w:rFonts w:ascii="Arial Black" w:hAnsi="Arial Black"/>
          <w:spacing w:val="-5"/>
          <w:sz w:val="18"/>
          <w:szCs w:val="18"/>
        </w:rPr>
        <w:t>n</w:t>
      </w:r>
      <w:r w:rsidRPr="00580E02">
        <w:rPr>
          <w:rFonts w:ascii="Arial Black" w:hAnsi="Arial Black"/>
          <w:spacing w:val="5"/>
          <w:sz w:val="18"/>
          <w:szCs w:val="18"/>
        </w:rPr>
        <w:t>t</w:t>
      </w:r>
      <w:r w:rsidRPr="00580E02">
        <w:rPr>
          <w:rFonts w:ascii="Arial Black" w:hAnsi="Arial Black"/>
          <w:sz w:val="18"/>
          <w:szCs w:val="18"/>
        </w:rPr>
        <w:t>:</w:t>
      </w:r>
      <w:r w:rsidRPr="00580E02">
        <w:rPr>
          <w:rFonts w:ascii="Arial Black" w:hAnsi="Arial Black"/>
          <w:spacing w:val="-8"/>
          <w:sz w:val="18"/>
          <w:szCs w:val="18"/>
        </w:rPr>
        <w:t xml:space="preserve"> </w:t>
      </w:r>
      <w:r w:rsidRPr="00580E02">
        <w:rPr>
          <w:rFonts w:ascii="Arial Black" w:hAnsi="Arial Black"/>
          <w:spacing w:val="-1"/>
          <w:sz w:val="18"/>
          <w:szCs w:val="18"/>
        </w:rPr>
        <w:t>Ce</w:t>
      </w:r>
      <w:r w:rsidRPr="00580E02">
        <w:rPr>
          <w:rFonts w:ascii="Arial Black" w:hAnsi="Arial Black"/>
          <w:spacing w:val="2"/>
          <w:sz w:val="18"/>
          <w:szCs w:val="18"/>
        </w:rPr>
        <w:t>r</w:t>
      </w:r>
      <w:r w:rsidRPr="00580E02">
        <w:rPr>
          <w:rFonts w:ascii="Arial Black" w:hAnsi="Arial Black"/>
          <w:spacing w:val="5"/>
          <w:sz w:val="18"/>
          <w:szCs w:val="18"/>
        </w:rPr>
        <w:t>t</w:t>
      </w:r>
      <w:r w:rsidRPr="00580E02">
        <w:rPr>
          <w:rFonts w:ascii="Arial Black" w:hAnsi="Arial Black"/>
          <w:spacing w:val="-4"/>
          <w:sz w:val="18"/>
          <w:szCs w:val="18"/>
        </w:rPr>
        <w:t>i</w:t>
      </w:r>
      <w:r w:rsidRPr="00580E02">
        <w:rPr>
          <w:rFonts w:ascii="Arial Black" w:hAnsi="Arial Black"/>
          <w:spacing w:val="-3"/>
          <w:sz w:val="18"/>
          <w:szCs w:val="18"/>
        </w:rPr>
        <w:t>f</w:t>
      </w:r>
      <w:r w:rsidRPr="00580E02">
        <w:rPr>
          <w:rFonts w:ascii="Arial Black" w:hAnsi="Arial Black"/>
          <w:spacing w:val="-4"/>
          <w:sz w:val="18"/>
          <w:szCs w:val="18"/>
        </w:rPr>
        <w:t>i</w:t>
      </w:r>
      <w:r w:rsidRPr="00580E02">
        <w:rPr>
          <w:rFonts w:ascii="Arial Black" w:hAnsi="Arial Black"/>
          <w:spacing w:val="4"/>
          <w:sz w:val="18"/>
          <w:szCs w:val="18"/>
        </w:rPr>
        <w:t>c</w:t>
      </w:r>
      <w:r w:rsidRPr="00580E02">
        <w:rPr>
          <w:rFonts w:ascii="Arial Black" w:hAnsi="Arial Black"/>
          <w:spacing w:val="-1"/>
          <w:sz w:val="18"/>
          <w:szCs w:val="18"/>
        </w:rPr>
        <w:t>a</w:t>
      </w:r>
      <w:r w:rsidRPr="00580E02">
        <w:rPr>
          <w:rFonts w:ascii="Arial Black" w:hAnsi="Arial Black"/>
          <w:spacing w:val="5"/>
          <w:sz w:val="18"/>
          <w:szCs w:val="18"/>
        </w:rPr>
        <w:t>t</w:t>
      </w:r>
      <w:r w:rsidRPr="00580E02">
        <w:rPr>
          <w:rFonts w:ascii="Arial Black" w:hAnsi="Arial Black"/>
          <w:sz w:val="18"/>
          <w:szCs w:val="18"/>
        </w:rPr>
        <w:t>e</w:t>
      </w:r>
    </w:p>
    <w:p w14:paraId="6EB6368F" w14:textId="12E43009" w:rsidR="00BE0BEF" w:rsidRDefault="00BE0BEF" w:rsidP="00E86680">
      <w:pPr>
        <w:tabs>
          <w:tab w:val="left" w:pos="7300"/>
        </w:tabs>
        <w:ind w:left="100" w:right="-14"/>
        <w:rPr>
          <w:rFonts w:ascii="Arial Black" w:hAnsi="Arial Black"/>
          <w:sz w:val="18"/>
          <w:szCs w:val="18"/>
        </w:rPr>
      </w:pPr>
      <w:r>
        <w:rPr>
          <w:rFonts w:ascii="Arial Black" w:hAnsi="Arial Black"/>
          <w:sz w:val="18"/>
          <w:szCs w:val="18"/>
        </w:rPr>
        <w:t xml:space="preserve">                                                                                 </w:t>
      </w:r>
    </w:p>
    <w:p w14:paraId="7633676D" w14:textId="3AE2911F" w:rsidR="007240A5" w:rsidRDefault="00BE0BEF" w:rsidP="00D746BC">
      <w:pPr>
        <w:tabs>
          <w:tab w:val="left" w:pos="7300"/>
        </w:tabs>
        <w:ind w:right="-14"/>
        <w:jc w:val="center"/>
        <w:rPr>
          <w:noProof/>
          <w:lang w:eastAsia="en-US"/>
        </w:rPr>
      </w:pPr>
      <w:r>
        <w:rPr>
          <w:noProof/>
          <w:lang w:eastAsia="en-US"/>
        </w:rPr>
        <w:drawing>
          <wp:inline distT="0" distB="0" distL="0" distR="0" wp14:anchorId="79D43F1A" wp14:editId="3B37CD96">
            <wp:extent cx="3028647" cy="1133475"/>
            <wp:effectExtent l="0" t="0" r="63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67809" cy="1148132"/>
                    </a:xfrm>
                    <a:prstGeom prst="rect">
                      <a:avLst/>
                    </a:prstGeom>
                  </pic:spPr>
                </pic:pic>
              </a:graphicData>
            </a:graphic>
          </wp:inline>
        </w:drawing>
      </w:r>
    </w:p>
    <w:p w14:paraId="5F57FEF6" w14:textId="77777777" w:rsidR="00BE0BEF" w:rsidRDefault="00BE0BEF" w:rsidP="00BE0BEF">
      <w:pPr>
        <w:tabs>
          <w:tab w:val="left" w:pos="7300"/>
        </w:tabs>
        <w:ind w:right="-14"/>
        <w:rPr>
          <w:b/>
          <w:sz w:val="20"/>
          <w:szCs w:val="20"/>
          <w:u w:val="single"/>
        </w:rPr>
        <w:sectPr w:rsidR="00BE0BEF" w:rsidSect="0065112B">
          <w:type w:val="continuous"/>
          <w:pgSz w:w="12240" w:h="15840"/>
          <w:pgMar w:top="480" w:right="780" w:bottom="880" w:left="98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pPr>
    </w:p>
    <w:p w14:paraId="4DDD1CAD" w14:textId="77777777" w:rsidR="00BE0BEF" w:rsidRDefault="00BE0BEF" w:rsidP="00E86680">
      <w:pPr>
        <w:ind w:left="100" w:right="60"/>
        <w:jc w:val="center"/>
        <w:rPr>
          <w:b/>
          <w:sz w:val="20"/>
          <w:szCs w:val="20"/>
          <w:u w:val="single"/>
        </w:rPr>
      </w:pPr>
    </w:p>
    <w:p w14:paraId="7A2B5765" w14:textId="309B2E8E" w:rsidR="007240A5" w:rsidRDefault="004F3725" w:rsidP="007240A5">
      <w:pPr>
        <w:pStyle w:val="Footer"/>
        <w:ind w:left="90"/>
        <w:rPr>
          <w:sz w:val="22"/>
          <w:szCs w:val="22"/>
        </w:rPr>
      </w:pPr>
      <w:r w:rsidRPr="00B96237">
        <w:rPr>
          <w:spacing w:val="2"/>
          <w:sz w:val="22"/>
          <w:szCs w:val="22"/>
        </w:rPr>
        <w:t>T</w:t>
      </w:r>
      <w:r w:rsidRPr="00B96237">
        <w:rPr>
          <w:spacing w:val="-5"/>
          <w:sz w:val="22"/>
          <w:szCs w:val="22"/>
        </w:rPr>
        <w:t>h</w:t>
      </w:r>
      <w:r w:rsidRPr="00B96237">
        <w:rPr>
          <w:sz w:val="22"/>
          <w:szCs w:val="22"/>
        </w:rPr>
        <w:t xml:space="preserve">e </w:t>
      </w:r>
      <w:r>
        <w:rPr>
          <w:spacing w:val="8"/>
          <w:sz w:val="22"/>
          <w:szCs w:val="22"/>
        </w:rPr>
        <w:t xml:space="preserve">IT </w:t>
      </w:r>
      <w:r w:rsidRPr="00580E02">
        <w:rPr>
          <w:spacing w:val="1"/>
          <w:sz w:val="22"/>
          <w:szCs w:val="22"/>
        </w:rPr>
        <w:t>S</w:t>
      </w:r>
      <w:r>
        <w:rPr>
          <w:spacing w:val="-5"/>
          <w:sz w:val="22"/>
          <w:szCs w:val="22"/>
        </w:rPr>
        <w:t>ecurity and</w:t>
      </w:r>
      <w:r w:rsidRPr="00580E02">
        <w:rPr>
          <w:spacing w:val="9"/>
          <w:sz w:val="22"/>
          <w:szCs w:val="22"/>
        </w:rPr>
        <w:t xml:space="preserve"> </w:t>
      </w:r>
      <w:r w:rsidRPr="00580E02">
        <w:rPr>
          <w:spacing w:val="-5"/>
          <w:sz w:val="22"/>
          <w:szCs w:val="22"/>
        </w:rPr>
        <w:t>A</w:t>
      </w:r>
      <w:r w:rsidRPr="00580E02">
        <w:rPr>
          <w:spacing w:val="5"/>
          <w:sz w:val="22"/>
          <w:szCs w:val="22"/>
        </w:rPr>
        <w:t>d</w:t>
      </w:r>
      <w:r w:rsidRPr="00580E02">
        <w:rPr>
          <w:spacing w:val="1"/>
          <w:sz w:val="22"/>
          <w:szCs w:val="22"/>
        </w:rPr>
        <w:t>m</w:t>
      </w:r>
      <w:r w:rsidRPr="00580E02">
        <w:rPr>
          <w:spacing w:val="-4"/>
          <w:sz w:val="22"/>
          <w:szCs w:val="22"/>
        </w:rPr>
        <w:t>i</w:t>
      </w:r>
      <w:r w:rsidRPr="00580E02">
        <w:rPr>
          <w:spacing w:val="5"/>
          <w:sz w:val="22"/>
          <w:szCs w:val="22"/>
        </w:rPr>
        <w:t>n</w:t>
      </w:r>
      <w:r w:rsidRPr="00580E02">
        <w:rPr>
          <w:spacing w:val="-4"/>
          <w:sz w:val="22"/>
          <w:szCs w:val="22"/>
        </w:rPr>
        <w:t>i</w:t>
      </w:r>
      <w:r w:rsidRPr="00580E02">
        <w:rPr>
          <w:spacing w:val="-2"/>
          <w:sz w:val="22"/>
          <w:szCs w:val="22"/>
        </w:rPr>
        <w:t>s</w:t>
      </w:r>
      <w:r w:rsidRPr="00580E02">
        <w:rPr>
          <w:spacing w:val="5"/>
          <w:sz w:val="22"/>
          <w:szCs w:val="22"/>
        </w:rPr>
        <w:t>t</w:t>
      </w:r>
      <w:r w:rsidRPr="00580E02">
        <w:rPr>
          <w:spacing w:val="2"/>
          <w:sz w:val="22"/>
          <w:szCs w:val="22"/>
        </w:rPr>
        <w:t>r</w:t>
      </w:r>
      <w:r w:rsidRPr="00580E02">
        <w:rPr>
          <w:spacing w:val="-1"/>
          <w:sz w:val="22"/>
          <w:szCs w:val="22"/>
        </w:rPr>
        <w:t>a</w:t>
      </w:r>
      <w:r w:rsidRPr="00580E02">
        <w:rPr>
          <w:spacing w:val="1"/>
          <w:sz w:val="22"/>
          <w:szCs w:val="22"/>
        </w:rPr>
        <w:t>t</w:t>
      </w:r>
      <w:r>
        <w:rPr>
          <w:sz w:val="22"/>
          <w:szCs w:val="22"/>
        </w:rPr>
        <w:t>ion</w:t>
      </w:r>
      <w:r w:rsidRPr="00580E02">
        <w:rPr>
          <w:sz w:val="22"/>
          <w:szCs w:val="22"/>
        </w:rPr>
        <w:t xml:space="preserve"> </w:t>
      </w:r>
      <w:r w:rsidRPr="00B96237">
        <w:rPr>
          <w:sz w:val="22"/>
          <w:szCs w:val="22"/>
        </w:rPr>
        <w:t>p</w:t>
      </w:r>
      <w:r w:rsidRPr="00B96237">
        <w:rPr>
          <w:spacing w:val="-3"/>
          <w:sz w:val="22"/>
          <w:szCs w:val="22"/>
        </w:rPr>
        <w:t>r</w:t>
      </w:r>
      <w:r w:rsidRPr="00B96237">
        <w:rPr>
          <w:spacing w:val="5"/>
          <w:sz w:val="22"/>
          <w:szCs w:val="22"/>
        </w:rPr>
        <w:t>o</w:t>
      </w:r>
      <w:r w:rsidRPr="00B96237">
        <w:rPr>
          <w:sz w:val="22"/>
          <w:szCs w:val="22"/>
        </w:rPr>
        <w:t>g</w:t>
      </w:r>
      <w:r w:rsidRPr="00B96237">
        <w:rPr>
          <w:spacing w:val="2"/>
          <w:sz w:val="22"/>
          <w:szCs w:val="22"/>
        </w:rPr>
        <w:t>r</w:t>
      </w:r>
      <w:r w:rsidRPr="00B96237">
        <w:rPr>
          <w:spacing w:val="-1"/>
          <w:sz w:val="22"/>
          <w:szCs w:val="22"/>
        </w:rPr>
        <w:t>a</w:t>
      </w:r>
      <w:r w:rsidRPr="00B96237">
        <w:rPr>
          <w:sz w:val="22"/>
          <w:szCs w:val="22"/>
        </w:rPr>
        <w:t xml:space="preserve">m </w:t>
      </w:r>
      <w:r w:rsidRPr="00B96237">
        <w:rPr>
          <w:spacing w:val="-4"/>
          <w:sz w:val="22"/>
          <w:szCs w:val="22"/>
        </w:rPr>
        <w:t>i</w:t>
      </w:r>
      <w:r w:rsidRPr="00B96237">
        <w:rPr>
          <w:sz w:val="22"/>
          <w:szCs w:val="22"/>
        </w:rPr>
        <w:t>n</w:t>
      </w:r>
      <w:r w:rsidRPr="00B96237">
        <w:rPr>
          <w:spacing w:val="4"/>
          <w:sz w:val="22"/>
          <w:szCs w:val="22"/>
        </w:rPr>
        <w:t>c</w:t>
      </w:r>
      <w:r w:rsidRPr="00B96237">
        <w:rPr>
          <w:spacing w:val="-9"/>
          <w:sz w:val="22"/>
          <w:szCs w:val="22"/>
        </w:rPr>
        <w:t>l</w:t>
      </w:r>
      <w:r w:rsidRPr="00B96237">
        <w:rPr>
          <w:sz w:val="22"/>
          <w:szCs w:val="22"/>
        </w:rPr>
        <w:t>u</w:t>
      </w:r>
      <w:r w:rsidRPr="00B96237">
        <w:rPr>
          <w:spacing w:val="5"/>
          <w:sz w:val="22"/>
          <w:szCs w:val="22"/>
        </w:rPr>
        <w:t>d</w:t>
      </w:r>
      <w:r w:rsidRPr="00B96237">
        <w:rPr>
          <w:spacing w:val="-1"/>
          <w:sz w:val="22"/>
          <w:szCs w:val="22"/>
        </w:rPr>
        <w:t>e</w:t>
      </w:r>
      <w:r w:rsidRPr="00B96237">
        <w:rPr>
          <w:sz w:val="22"/>
          <w:szCs w:val="22"/>
        </w:rPr>
        <w:t>s</w:t>
      </w:r>
      <w:r w:rsidRPr="00B96237">
        <w:rPr>
          <w:spacing w:val="4"/>
          <w:sz w:val="22"/>
          <w:szCs w:val="22"/>
        </w:rPr>
        <w:t xml:space="preserve"> </w:t>
      </w:r>
      <w:r w:rsidRPr="00B96237">
        <w:rPr>
          <w:spacing w:val="3"/>
          <w:sz w:val="22"/>
          <w:szCs w:val="22"/>
        </w:rPr>
        <w:t>s</w:t>
      </w:r>
      <w:r w:rsidRPr="00B96237">
        <w:rPr>
          <w:spacing w:val="-4"/>
          <w:sz w:val="22"/>
          <w:szCs w:val="22"/>
        </w:rPr>
        <w:t>i</w:t>
      </w:r>
      <w:r w:rsidRPr="00B96237">
        <w:rPr>
          <w:sz w:val="22"/>
          <w:szCs w:val="22"/>
        </w:rPr>
        <w:t xml:space="preserve">x </w:t>
      </w:r>
      <w:r w:rsidRPr="00B96237">
        <w:rPr>
          <w:spacing w:val="-1"/>
          <w:sz w:val="22"/>
          <w:szCs w:val="22"/>
        </w:rPr>
        <w:t>c</w:t>
      </w:r>
      <w:r w:rsidRPr="00B96237">
        <w:rPr>
          <w:spacing w:val="5"/>
          <w:sz w:val="22"/>
          <w:szCs w:val="22"/>
        </w:rPr>
        <w:t>o</w:t>
      </w:r>
      <w:r w:rsidRPr="00B96237">
        <w:rPr>
          <w:sz w:val="22"/>
          <w:szCs w:val="22"/>
        </w:rPr>
        <w:t>u</w:t>
      </w:r>
      <w:r w:rsidRPr="00B96237">
        <w:rPr>
          <w:spacing w:val="2"/>
          <w:sz w:val="22"/>
          <w:szCs w:val="22"/>
        </w:rPr>
        <w:t>r</w:t>
      </w:r>
      <w:r w:rsidRPr="00B96237">
        <w:rPr>
          <w:spacing w:val="-2"/>
          <w:sz w:val="22"/>
          <w:szCs w:val="22"/>
        </w:rPr>
        <w:t>s</w:t>
      </w:r>
      <w:r w:rsidRPr="00B96237">
        <w:rPr>
          <w:spacing w:val="-1"/>
          <w:sz w:val="22"/>
          <w:szCs w:val="22"/>
        </w:rPr>
        <w:t>e</w:t>
      </w:r>
      <w:r w:rsidRPr="00B96237">
        <w:rPr>
          <w:sz w:val="22"/>
          <w:szCs w:val="22"/>
        </w:rPr>
        <w:t>s</w:t>
      </w:r>
      <w:r w:rsidRPr="00B96237">
        <w:rPr>
          <w:spacing w:val="5"/>
          <w:sz w:val="22"/>
          <w:szCs w:val="22"/>
        </w:rPr>
        <w:t xml:space="preserve"> </w:t>
      </w:r>
      <w:r w:rsidRPr="00BC29AD">
        <w:rPr>
          <w:sz w:val="22"/>
          <w:szCs w:val="22"/>
        </w:rPr>
        <w:t xml:space="preserve">that provide the knowledge and skills to help students obtain a well-rounded </w:t>
      </w:r>
      <w:r>
        <w:rPr>
          <w:sz w:val="22"/>
          <w:szCs w:val="22"/>
        </w:rPr>
        <w:t xml:space="preserve">IT </w:t>
      </w:r>
      <w:r w:rsidRPr="00BC29AD">
        <w:rPr>
          <w:sz w:val="22"/>
          <w:szCs w:val="22"/>
        </w:rPr>
        <w:t>education</w:t>
      </w:r>
      <w:r w:rsidRPr="00B96237">
        <w:rPr>
          <w:sz w:val="22"/>
          <w:szCs w:val="22"/>
        </w:rPr>
        <w:t>.</w:t>
      </w:r>
      <w:r w:rsidRPr="00B96237">
        <w:rPr>
          <w:spacing w:val="5"/>
          <w:sz w:val="22"/>
          <w:szCs w:val="22"/>
        </w:rPr>
        <w:t xml:space="preserve"> </w:t>
      </w:r>
      <w:r w:rsidRPr="00B96237">
        <w:rPr>
          <w:sz w:val="22"/>
          <w:szCs w:val="22"/>
        </w:rPr>
        <w:t>Up</w:t>
      </w:r>
      <w:r w:rsidRPr="00B96237">
        <w:rPr>
          <w:spacing w:val="5"/>
          <w:sz w:val="22"/>
          <w:szCs w:val="22"/>
        </w:rPr>
        <w:t>o</w:t>
      </w:r>
      <w:r w:rsidRPr="00B96237">
        <w:rPr>
          <w:sz w:val="22"/>
          <w:szCs w:val="22"/>
        </w:rPr>
        <w:t>n</w:t>
      </w:r>
      <w:r w:rsidRPr="00B96237">
        <w:rPr>
          <w:spacing w:val="6"/>
          <w:sz w:val="22"/>
          <w:szCs w:val="22"/>
        </w:rPr>
        <w:t xml:space="preserve"> </w:t>
      </w:r>
      <w:r w:rsidRPr="00B96237">
        <w:rPr>
          <w:spacing w:val="-1"/>
          <w:sz w:val="22"/>
          <w:szCs w:val="22"/>
        </w:rPr>
        <w:t>c</w:t>
      </w:r>
      <w:r w:rsidRPr="00B96237">
        <w:rPr>
          <w:spacing w:val="5"/>
          <w:sz w:val="22"/>
          <w:szCs w:val="22"/>
        </w:rPr>
        <w:t>o</w:t>
      </w:r>
      <w:r w:rsidRPr="00B96237">
        <w:rPr>
          <w:spacing w:val="-9"/>
          <w:sz w:val="22"/>
          <w:szCs w:val="22"/>
        </w:rPr>
        <w:t>m</w:t>
      </w:r>
      <w:r w:rsidRPr="00B96237">
        <w:rPr>
          <w:spacing w:val="5"/>
          <w:sz w:val="22"/>
          <w:szCs w:val="22"/>
        </w:rPr>
        <w:t>p</w:t>
      </w:r>
      <w:r w:rsidRPr="00B96237">
        <w:rPr>
          <w:spacing w:val="-4"/>
          <w:sz w:val="22"/>
          <w:szCs w:val="22"/>
        </w:rPr>
        <w:t>l</w:t>
      </w:r>
      <w:r w:rsidRPr="00B96237">
        <w:rPr>
          <w:spacing w:val="-1"/>
          <w:sz w:val="22"/>
          <w:szCs w:val="22"/>
        </w:rPr>
        <w:t>e</w:t>
      </w:r>
      <w:r w:rsidRPr="00B96237">
        <w:rPr>
          <w:spacing w:val="10"/>
          <w:sz w:val="22"/>
          <w:szCs w:val="22"/>
        </w:rPr>
        <w:t>t</w:t>
      </w:r>
      <w:r w:rsidRPr="00B96237">
        <w:rPr>
          <w:spacing w:val="-4"/>
          <w:sz w:val="22"/>
          <w:szCs w:val="22"/>
        </w:rPr>
        <w:t>i</w:t>
      </w:r>
      <w:r w:rsidRPr="00B96237">
        <w:rPr>
          <w:spacing w:val="5"/>
          <w:sz w:val="22"/>
          <w:szCs w:val="22"/>
        </w:rPr>
        <w:t>o</w:t>
      </w:r>
      <w:r w:rsidRPr="00B96237">
        <w:rPr>
          <w:sz w:val="22"/>
          <w:szCs w:val="22"/>
        </w:rPr>
        <w:t xml:space="preserve">n </w:t>
      </w:r>
      <w:r w:rsidRPr="00B96237">
        <w:rPr>
          <w:spacing w:val="5"/>
          <w:sz w:val="22"/>
          <w:szCs w:val="22"/>
        </w:rPr>
        <w:t>o</w:t>
      </w:r>
      <w:r w:rsidRPr="00B96237">
        <w:rPr>
          <w:sz w:val="22"/>
          <w:szCs w:val="22"/>
        </w:rPr>
        <w:t>f</w:t>
      </w:r>
      <w:r w:rsidRPr="00B96237">
        <w:rPr>
          <w:spacing w:val="6"/>
          <w:sz w:val="22"/>
          <w:szCs w:val="22"/>
        </w:rPr>
        <w:t xml:space="preserve"> </w:t>
      </w:r>
      <w:r w:rsidRPr="00B96237">
        <w:rPr>
          <w:spacing w:val="7"/>
          <w:sz w:val="22"/>
          <w:szCs w:val="22"/>
        </w:rPr>
        <w:t>t</w:t>
      </w:r>
      <w:r w:rsidRPr="00B96237">
        <w:rPr>
          <w:spacing w:val="-5"/>
          <w:sz w:val="22"/>
          <w:szCs w:val="22"/>
        </w:rPr>
        <w:t>h</w:t>
      </w:r>
      <w:r w:rsidRPr="00B96237">
        <w:rPr>
          <w:sz w:val="22"/>
          <w:szCs w:val="22"/>
        </w:rPr>
        <w:t>e</w:t>
      </w:r>
      <w:r w:rsidRPr="00B96237">
        <w:rPr>
          <w:spacing w:val="12"/>
          <w:sz w:val="22"/>
          <w:szCs w:val="22"/>
        </w:rPr>
        <w:t xml:space="preserve"> </w:t>
      </w:r>
      <w:r w:rsidRPr="00B96237">
        <w:rPr>
          <w:sz w:val="22"/>
          <w:szCs w:val="22"/>
        </w:rPr>
        <w:t>p</w:t>
      </w:r>
      <w:r w:rsidRPr="00B96237">
        <w:rPr>
          <w:spacing w:val="-3"/>
          <w:sz w:val="22"/>
          <w:szCs w:val="22"/>
        </w:rPr>
        <w:t>r</w:t>
      </w:r>
      <w:r w:rsidRPr="00B96237">
        <w:rPr>
          <w:spacing w:val="5"/>
          <w:sz w:val="22"/>
          <w:szCs w:val="22"/>
        </w:rPr>
        <w:t>o</w:t>
      </w:r>
      <w:r w:rsidRPr="00B96237">
        <w:rPr>
          <w:sz w:val="22"/>
          <w:szCs w:val="22"/>
        </w:rPr>
        <w:t>g</w:t>
      </w:r>
      <w:r w:rsidRPr="00B96237">
        <w:rPr>
          <w:spacing w:val="2"/>
          <w:sz w:val="22"/>
          <w:szCs w:val="22"/>
        </w:rPr>
        <w:t>r</w:t>
      </w:r>
      <w:r w:rsidRPr="00B96237">
        <w:rPr>
          <w:spacing w:val="-1"/>
          <w:sz w:val="22"/>
          <w:szCs w:val="22"/>
        </w:rPr>
        <w:t>a</w:t>
      </w:r>
      <w:r w:rsidRPr="00B96237">
        <w:rPr>
          <w:spacing w:val="-9"/>
          <w:sz w:val="22"/>
          <w:szCs w:val="22"/>
        </w:rPr>
        <w:t>m</w:t>
      </w:r>
      <w:r w:rsidRPr="00B96237">
        <w:rPr>
          <w:sz w:val="22"/>
          <w:szCs w:val="22"/>
        </w:rPr>
        <w:t>,</w:t>
      </w:r>
      <w:r w:rsidRPr="00B96237">
        <w:rPr>
          <w:spacing w:val="9"/>
          <w:sz w:val="22"/>
          <w:szCs w:val="22"/>
        </w:rPr>
        <w:t xml:space="preserve"> </w:t>
      </w:r>
      <w:r w:rsidRPr="00B96237">
        <w:rPr>
          <w:spacing w:val="5"/>
          <w:sz w:val="22"/>
          <w:szCs w:val="22"/>
        </w:rPr>
        <w:t>t</w:t>
      </w:r>
      <w:r w:rsidRPr="00B96237">
        <w:rPr>
          <w:spacing w:val="-5"/>
          <w:sz w:val="22"/>
          <w:szCs w:val="22"/>
        </w:rPr>
        <w:t>h</w:t>
      </w:r>
      <w:r w:rsidRPr="00B96237">
        <w:rPr>
          <w:sz w:val="22"/>
          <w:szCs w:val="22"/>
        </w:rPr>
        <w:t>e</w:t>
      </w:r>
      <w:r w:rsidRPr="00B96237">
        <w:rPr>
          <w:spacing w:val="12"/>
          <w:sz w:val="22"/>
          <w:szCs w:val="22"/>
        </w:rPr>
        <w:t xml:space="preserve"> </w:t>
      </w:r>
      <w:r w:rsidRPr="00B96237">
        <w:rPr>
          <w:spacing w:val="-1"/>
          <w:sz w:val="22"/>
          <w:szCs w:val="22"/>
        </w:rPr>
        <w:t>c</w:t>
      </w:r>
      <w:r w:rsidRPr="00B96237">
        <w:rPr>
          <w:spacing w:val="4"/>
          <w:sz w:val="22"/>
          <w:szCs w:val="22"/>
        </w:rPr>
        <w:t>a</w:t>
      </w:r>
      <w:r w:rsidRPr="00B96237">
        <w:rPr>
          <w:spacing w:val="-5"/>
          <w:sz w:val="22"/>
          <w:szCs w:val="22"/>
        </w:rPr>
        <w:t>n</w:t>
      </w:r>
      <w:r w:rsidRPr="00B96237">
        <w:rPr>
          <w:spacing w:val="5"/>
          <w:sz w:val="22"/>
          <w:szCs w:val="22"/>
        </w:rPr>
        <w:t>d</w:t>
      </w:r>
      <w:r w:rsidRPr="00B96237">
        <w:rPr>
          <w:spacing w:val="-9"/>
          <w:sz w:val="22"/>
          <w:szCs w:val="22"/>
        </w:rPr>
        <w:t>i</w:t>
      </w:r>
      <w:r w:rsidRPr="00B96237">
        <w:rPr>
          <w:spacing w:val="5"/>
          <w:sz w:val="22"/>
          <w:szCs w:val="22"/>
        </w:rPr>
        <w:t>d</w:t>
      </w:r>
      <w:r w:rsidRPr="00B96237">
        <w:rPr>
          <w:spacing w:val="-1"/>
          <w:sz w:val="22"/>
          <w:szCs w:val="22"/>
        </w:rPr>
        <w:t>a</w:t>
      </w:r>
      <w:r w:rsidRPr="00B96237">
        <w:rPr>
          <w:spacing w:val="5"/>
          <w:sz w:val="22"/>
          <w:szCs w:val="22"/>
        </w:rPr>
        <w:t>t</w:t>
      </w:r>
      <w:r w:rsidRPr="00B96237">
        <w:rPr>
          <w:sz w:val="22"/>
          <w:szCs w:val="22"/>
        </w:rPr>
        <w:t>e</w:t>
      </w:r>
      <w:r w:rsidRPr="00B96237">
        <w:rPr>
          <w:spacing w:val="6"/>
          <w:sz w:val="22"/>
          <w:szCs w:val="22"/>
        </w:rPr>
        <w:t xml:space="preserve"> </w:t>
      </w:r>
      <w:r w:rsidRPr="00B96237">
        <w:rPr>
          <w:sz w:val="22"/>
          <w:szCs w:val="22"/>
        </w:rPr>
        <w:t>w</w:t>
      </w:r>
      <w:r w:rsidRPr="00B96237">
        <w:rPr>
          <w:spacing w:val="-4"/>
          <w:sz w:val="22"/>
          <w:szCs w:val="22"/>
        </w:rPr>
        <w:t>i</w:t>
      </w:r>
      <w:r w:rsidRPr="00B96237">
        <w:rPr>
          <w:sz w:val="22"/>
          <w:szCs w:val="22"/>
        </w:rPr>
        <w:t>ll</w:t>
      </w:r>
      <w:r w:rsidRPr="00B96237">
        <w:rPr>
          <w:spacing w:val="12"/>
          <w:sz w:val="22"/>
          <w:szCs w:val="22"/>
        </w:rPr>
        <w:t xml:space="preserve"> </w:t>
      </w:r>
      <w:r w:rsidRPr="00B96237">
        <w:rPr>
          <w:spacing w:val="-5"/>
          <w:sz w:val="22"/>
          <w:szCs w:val="22"/>
        </w:rPr>
        <w:t>h</w:t>
      </w:r>
      <w:r w:rsidRPr="00B96237">
        <w:rPr>
          <w:spacing w:val="4"/>
          <w:sz w:val="22"/>
          <w:szCs w:val="22"/>
        </w:rPr>
        <w:t>a</w:t>
      </w:r>
      <w:r w:rsidRPr="00B96237">
        <w:rPr>
          <w:spacing w:val="-5"/>
          <w:sz w:val="22"/>
          <w:szCs w:val="22"/>
        </w:rPr>
        <w:t>v</w:t>
      </w:r>
      <w:r w:rsidRPr="00B96237">
        <w:rPr>
          <w:sz w:val="22"/>
          <w:szCs w:val="22"/>
        </w:rPr>
        <w:t>e</w:t>
      </w:r>
      <w:r w:rsidRPr="00B96237">
        <w:rPr>
          <w:spacing w:val="15"/>
          <w:sz w:val="22"/>
          <w:szCs w:val="22"/>
        </w:rPr>
        <w:t xml:space="preserve"> </w:t>
      </w:r>
      <w:r w:rsidRPr="00B96237">
        <w:rPr>
          <w:spacing w:val="-5"/>
          <w:sz w:val="22"/>
          <w:szCs w:val="22"/>
        </w:rPr>
        <w:t>v</w:t>
      </w:r>
      <w:r w:rsidRPr="00B96237">
        <w:rPr>
          <w:spacing w:val="4"/>
          <w:sz w:val="22"/>
          <w:szCs w:val="22"/>
        </w:rPr>
        <w:t>a</w:t>
      </w:r>
      <w:r w:rsidRPr="00B96237">
        <w:rPr>
          <w:sz w:val="22"/>
          <w:szCs w:val="22"/>
        </w:rPr>
        <w:t>lu</w:t>
      </w:r>
      <w:r w:rsidRPr="00B96237">
        <w:rPr>
          <w:spacing w:val="-1"/>
          <w:sz w:val="22"/>
          <w:szCs w:val="22"/>
        </w:rPr>
        <w:t>a</w:t>
      </w:r>
      <w:r w:rsidRPr="00B96237">
        <w:rPr>
          <w:sz w:val="22"/>
          <w:szCs w:val="22"/>
        </w:rPr>
        <w:t>ble u</w:t>
      </w:r>
      <w:r w:rsidRPr="00B96237">
        <w:rPr>
          <w:spacing w:val="-5"/>
          <w:sz w:val="22"/>
          <w:szCs w:val="22"/>
        </w:rPr>
        <w:t>n</w:t>
      </w:r>
      <w:r w:rsidRPr="00B96237">
        <w:rPr>
          <w:sz w:val="22"/>
          <w:szCs w:val="22"/>
        </w:rPr>
        <w:t>d</w:t>
      </w:r>
      <w:r w:rsidRPr="00B96237">
        <w:rPr>
          <w:spacing w:val="-1"/>
          <w:sz w:val="22"/>
          <w:szCs w:val="22"/>
        </w:rPr>
        <w:t>e</w:t>
      </w:r>
      <w:r w:rsidRPr="00B96237">
        <w:rPr>
          <w:spacing w:val="2"/>
          <w:sz w:val="22"/>
          <w:szCs w:val="22"/>
        </w:rPr>
        <w:t>r</w:t>
      </w:r>
      <w:r w:rsidRPr="00B96237">
        <w:rPr>
          <w:spacing w:val="-2"/>
          <w:sz w:val="22"/>
          <w:szCs w:val="22"/>
        </w:rPr>
        <w:t>s</w:t>
      </w:r>
      <w:r w:rsidRPr="00B96237">
        <w:rPr>
          <w:spacing w:val="5"/>
          <w:sz w:val="22"/>
          <w:szCs w:val="22"/>
        </w:rPr>
        <w:t>t</w:t>
      </w:r>
      <w:r w:rsidRPr="00B96237">
        <w:rPr>
          <w:spacing w:val="-1"/>
          <w:sz w:val="22"/>
          <w:szCs w:val="22"/>
        </w:rPr>
        <w:t>a</w:t>
      </w:r>
      <w:r w:rsidRPr="00B96237">
        <w:rPr>
          <w:spacing w:val="-5"/>
          <w:sz w:val="22"/>
          <w:szCs w:val="22"/>
        </w:rPr>
        <w:t>n</w:t>
      </w:r>
      <w:r w:rsidRPr="00B96237">
        <w:rPr>
          <w:spacing w:val="5"/>
          <w:sz w:val="22"/>
          <w:szCs w:val="22"/>
        </w:rPr>
        <w:t>d</w:t>
      </w:r>
      <w:r w:rsidRPr="00B96237">
        <w:rPr>
          <w:spacing w:val="-4"/>
          <w:sz w:val="22"/>
          <w:szCs w:val="22"/>
        </w:rPr>
        <w:t>i</w:t>
      </w:r>
      <w:r w:rsidRPr="00B96237">
        <w:rPr>
          <w:sz w:val="22"/>
          <w:szCs w:val="22"/>
        </w:rPr>
        <w:t>ng</w:t>
      </w:r>
      <w:r w:rsidRPr="00B96237">
        <w:rPr>
          <w:spacing w:val="-2"/>
          <w:sz w:val="22"/>
          <w:szCs w:val="22"/>
        </w:rPr>
        <w:t xml:space="preserve"> </w:t>
      </w:r>
      <w:r w:rsidRPr="00B96237">
        <w:rPr>
          <w:spacing w:val="4"/>
          <w:sz w:val="22"/>
          <w:szCs w:val="22"/>
        </w:rPr>
        <w:t>a</w:t>
      </w:r>
      <w:r w:rsidRPr="00B96237">
        <w:rPr>
          <w:spacing w:val="-5"/>
          <w:sz w:val="22"/>
          <w:szCs w:val="22"/>
        </w:rPr>
        <w:t>n</w:t>
      </w:r>
      <w:r w:rsidRPr="00B96237">
        <w:rPr>
          <w:sz w:val="22"/>
          <w:szCs w:val="22"/>
        </w:rPr>
        <w:t>d</w:t>
      </w:r>
      <w:r w:rsidRPr="00B96237">
        <w:rPr>
          <w:spacing w:val="14"/>
          <w:sz w:val="22"/>
          <w:szCs w:val="22"/>
        </w:rPr>
        <w:t xml:space="preserve"> </w:t>
      </w:r>
      <w:r w:rsidRPr="00B96237">
        <w:rPr>
          <w:spacing w:val="-2"/>
          <w:sz w:val="22"/>
          <w:szCs w:val="22"/>
        </w:rPr>
        <w:t>s</w:t>
      </w:r>
      <w:r w:rsidRPr="00B96237">
        <w:rPr>
          <w:spacing w:val="5"/>
          <w:sz w:val="22"/>
          <w:szCs w:val="22"/>
        </w:rPr>
        <w:t>k</w:t>
      </w:r>
      <w:r w:rsidRPr="00B96237">
        <w:rPr>
          <w:spacing w:val="-4"/>
          <w:sz w:val="22"/>
          <w:szCs w:val="22"/>
        </w:rPr>
        <w:t>i</w:t>
      </w:r>
      <w:r w:rsidRPr="00B96237">
        <w:rPr>
          <w:sz w:val="22"/>
          <w:szCs w:val="22"/>
        </w:rPr>
        <w:t>l</w:t>
      </w:r>
      <w:r w:rsidRPr="00B96237">
        <w:rPr>
          <w:spacing w:val="-4"/>
          <w:sz w:val="22"/>
          <w:szCs w:val="22"/>
        </w:rPr>
        <w:t>l</w:t>
      </w:r>
      <w:r w:rsidRPr="00B96237">
        <w:rPr>
          <w:sz w:val="22"/>
          <w:szCs w:val="22"/>
        </w:rPr>
        <w:t>s</w:t>
      </w:r>
      <w:r w:rsidRPr="00B96237">
        <w:rPr>
          <w:spacing w:val="10"/>
          <w:sz w:val="22"/>
          <w:szCs w:val="22"/>
        </w:rPr>
        <w:t xml:space="preserve"> </w:t>
      </w:r>
      <w:r w:rsidRPr="00B96237">
        <w:rPr>
          <w:spacing w:val="-4"/>
          <w:sz w:val="22"/>
          <w:szCs w:val="22"/>
        </w:rPr>
        <w:t>i</w:t>
      </w:r>
      <w:r w:rsidRPr="00B96237">
        <w:rPr>
          <w:sz w:val="22"/>
          <w:szCs w:val="22"/>
        </w:rPr>
        <w:t>n</w:t>
      </w:r>
      <w:r w:rsidRPr="00B96237">
        <w:rPr>
          <w:spacing w:val="15"/>
          <w:sz w:val="22"/>
          <w:szCs w:val="22"/>
        </w:rPr>
        <w:t xml:space="preserve"> </w:t>
      </w:r>
      <w:r w:rsidRPr="00B96237">
        <w:rPr>
          <w:spacing w:val="-5"/>
          <w:sz w:val="22"/>
          <w:szCs w:val="22"/>
        </w:rPr>
        <w:t>b</w:t>
      </w:r>
      <w:r w:rsidRPr="00B96237">
        <w:rPr>
          <w:spacing w:val="4"/>
          <w:sz w:val="22"/>
          <w:szCs w:val="22"/>
        </w:rPr>
        <w:t>a</w:t>
      </w:r>
      <w:r w:rsidRPr="00B96237">
        <w:rPr>
          <w:spacing w:val="3"/>
          <w:sz w:val="22"/>
          <w:szCs w:val="22"/>
        </w:rPr>
        <w:t>s</w:t>
      </w:r>
      <w:r w:rsidRPr="00B96237">
        <w:rPr>
          <w:spacing w:val="-4"/>
          <w:sz w:val="22"/>
          <w:szCs w:val="22"/>
        </w:rPr>
        <w:t>i</w:t>
      </w:r>
      <w:r w:rsidRPr="00B96237">
        <w:rPr>
          <w:sz w:val="22"/>
          <w:szCs w:val="22"/>
        </w:rPr>
        <w:t>c</w:t>
      </w:r>
      <w:r w:rsidRPr="00B96237">
        <w:rPr>
          <w:spacing w:val="11"/>
          <w:sz w:val="22"/>
          <w:szCs w:val="22"/>
        </w:rPr>
        <w:t xml:space="preserve"> </w:t>
      </w:r>
      <w:r w:rsidRPr="00B96237">
        <w:rPr>
          <w:spacing w:val="-5"/>
          <w:sz w:val="22"/>
          <w:szCs w:val="22"/>
        </w:rPr>
        <w:t>h</w:t>
      </w:r>
      <w:r w:rsidRPr="00B96237">
        <w:rPr>
          <w:spacing w:val="-1"/>
          <w:sz w:val="22"/>
          <w:szCs w:val="22"/>
        </w:rPr>
        <w:t>a</w:t>
      </w:r>
      <w:r w:rsidRPr="00B96237">
        <w:rPr>
          <w:spacing w:val="2"/>
          <w:sz w:val="22"/>
          <w:szCs w:val="22"/>
        </w:rPr>
        <w:t>r</w:t>
      </w:r>
      <w:r w:rsidRPr="00B96237">
        <w:rPr>
          <w:sz w:val="22"/>
          <w:szCs w:val="22"/>
        </w:rPr>
        <w:t>dw</w:t>
      </w:r>
      <w:r w:rsidRPr="00B96237">
        <w:rPr>
          <w:spacing w:val="-1"/>
          <w:sz w:val="22"/>
          <w:szCs w:val="22"/>
        </w:rPr>
        <w:t>a</w:t>
      </w:r>
      <w:r w:rsidRPr="00B96237">
        <w:rPr>
          <w:spacing w:val="2"/>
          <w:sz w:val="22"/>
          <w:szCs w:val="22"/>
        </w:rPr>
        <w:t>r</w:t>
      </w:r>
      <w:r w:rsidRPr="00B96237">
        <w:rPr>
          <w:sz w:val="22"/>
          <w:szCs w:val="22"/>
        </w:rPr>
        <w:t>e</w:t>
      </w:r>
      <w:r w:rsidRPr="00B96237">
        <w:rPr>
          <w:spacing w:val="7"/>
          <w:sz w:val="22"/>
          <w:szCs w:val="22"/>
        </w:rPr>
        <w:t xml:space="preserve"> </w:t>
      </w:r>
      <w:r w:rsidRPr="00B96237">
        <w:rPr>
          <w:spacing w:val="-4"/>
          <w:sz w:val="22"/>
          <w:szCs w:val="22"/>
        </w:rPr>
        <w:t>i</w:t>
      </w:r>
      <w:r w:rsidRPr="00B96237">
        <w:rPr>
          <w:sz w:val="22"/>
          <w:szCs w:val="22"/>
        </w:rPr>
        <w:t>n</w:t>
      </w:r>
      <w:r w:rsidRPr="00B96237">
        <w:rPr>
          <w:spacing w:val="-2"/>
          <w:sz w:val="22"/>
          <w:szCs w:val="22"/>
        </w:rPr>
        <w:t>s</w:t>
      </w:r>
      <w:r w:rsidRPr="00B96237">
        <w:rPr>
          <w:spacing w:val="5"/>
          <w:sz w:val="22"/>
          <w:szCs w:val="22"/>
        </w:rPr>
        <w:t>t</w:t>
      </w:r>
      <w:r w:rsidRPr="00B96237">
        <w:rPr>
          <w:spacing w:val="4"/>
          <w:sz w:val="22"/>
          <w:szCs w:val="22"/>
        </w:rPr>
        <w:t>a</w:t>
      </w:r>
      <w:r w:rsidRPr="00B96237">
        <w:rPr>
          <w:spacing w:val="-4"/>
          <w:sz w:val="22"/>
          <w:szCs w:val="22"/>
        </w:rPr>
        <w:t>ll</w:t>
      </w:r>
      <w:r w:rsidRPr="00B96237">
        <w:rPr>
          <w:spacing w:val="4"/>
          <w:sz w:val="22"/>
          <w:szCs w:val="22"/>
        </w:rPr>
        <w:t>a</w:t>
      </w:r>
      <w:r w:rsidRPr="00B96237">
        <w:rPr>
          <w:spacing w:val="5"/>
          <w:sz w:val="22"/>
          <w:szCs w:val="22"/>
        </w:rPr>
        <w:t>t</w:t>
      </w:r>
      <w:r w:rsidRPr="00B96237">
        <w:rPr>
          <w:spacing w:val="-9"/>
          <w:sz w:val="22"/>
          <w:szCs w:val="22"/>
        </w:rPr>
        <w:t>i</w:t>
      </w:r>
      <w:r w:rsidRPr="00B96237">
        <w:rPr>
          <w:spacing w:val="5"/>
          <w:sz w:val="22"/>
          <w:szCs w:val="22"/>
        </w:rPr>
        <w:t>o</w:t>
      </w:r>
      <w:r w:rsidRPr="00B96237">
        <w:rPr>
          <w:spacing w:val="-5"/>
          <w:sz w:val="22"/>
          <w:szCs w:val="22"/>
        </w:rPr>
        <w:t>n</w:t>
      </w:r>
      <w:r w:rsidRPr="00B96237">
        <w:rPr>
          <w:sz w:val="22"/>
          <w:szCs w:val="22"/>
        </w:rPr>
        <w:t>,</w:t>
      </w:r>
      <w:r w:rsidRPr="00B96237">
        <w:rPr>
          <w:spacing w:val="3"/>
          <w:sz w:val="22"/>
          <w:szCs w:val="22"/>
        </w:rPr>
        <w:t xml:space="preserve"> </w:t>
      </w:r>
      <w:r w:rsidRPr="00B96237">
        <w:rPr>
          <w:spacing w:val="5"/>
          <w:sz w:val="22"/>
          <w:szCs w:val="22"/>
        </w:rPr>
        <w:t>t</w:t>
      </w:r>
      <w:r w:rsidRPr="00B96237">
        <w:rPr>
          <w:spacing w:val="-3"/>
          <w:sz w:val="22"/>
          <w:szCs w:val="22"/>
        </w:rPr>
        <w:t>r</w:t>
      </w:r>
      <w:r w:rsidRPr="00B96237">
        <w:rPr>
          <w:spacing w:val="5"/>
          <w:sz w:val="22"/>
          <w:szCs w:val="22"/>
        </w:rPr>
        <w:t>o</w:t>
      </w:r>
      <w:r w:rsidRPr="00B96237">
        <w:rPr>
          <w:sz w:val="22"/>
          <w:szCs w:val="22"/>
        </w:rPr>
        <w:t>ub</w:t>
      </w:r>
      <w:r w:rsidRPr="00B96237">
        <w:rPr>
          <w:spacing w:val="-9"/>
          <w:sz w:val="22"/>
          <w:szCs w:val="22"/>
        </w:rPr>
        <w:t>l</w:t>
      </w:r>
      <w:r w:rsidRPr="00B96237">
        <w:rPr>
          <w:spacing w:val="-1"/>
          <w:sz w:val="22"/>
          <w:szCs w:val="22"/>
        </w:rPr>
        <w:t>e</w:t>
      </w:r>
      <w:r w:rsidRPr="00B96237">
        <w:rPr>
          <w:spacing w:val="3"/>
          <w:sz w:val="22"/>
          <w:szCs w:val="22"/>
        </w:rPr>
        <w:t>s</w:t>
      </w:r>
      <w:r w:rsidRPr="00B96237">
        <w:rPr>
          <w:spacing w:val="-5"/>
          <w:sz w:val="22"/>
          <w:szCs w:val="22"/>
        </w:rPr>
        <w:t>h</w:t>
      </w:r>
      <w:r w:rsidRPr="00B96237">
        <w:rPr>
          <w:spacing w:val="5"/>
          <w:sz w:val="22"/>
          <w:szCs w:val="22"/>
        </w:rPr>
        <w:t>o</w:t>
      </w:r>
      <w:r w:rsidRPr="00B96237">
        <w:rPr>
          <w:sz w:val="22"/>
          <w:szCs w:val="22"/>
        </w:rPr>
        <w:t>o</w:t>
      </w:r>
      <w:r w:rsidRPr="00B96237">
        <w:rPr>
          <w:spacing w:val="5"/>
          <w:sz w:val="22"/>
          <w:szCs w:val="22"/>
        </w:rPr>
        <w:t>t</w:t>
      </w:r>
      <w:r w:rsidRPr="00B96237">
        <w:rPr>
          <w:spacing w:val="-4"/>
          <w:sz w:val="22"/>
          <w:szCs w:val="22"/>
        </w:rPr>
        <w:t>i</w:t>
      </w:r>
      <w:r w:rsidRPr="00B96237">
        <w:rPr>
          <w:spacing w:val="-5"/>
          <w:sz w:val="22"/>
          <w:szCs w:val="22"/>
        </w:rPr>
        <w:t>n</w:t>
      </w:r>
      <w:r w:rsidRPr="00B96237">
        <w:rPr>
          <w:sz w:val="22"/>
          <w:szCs w:val="22"/>
        </w:rPr>
        <w:t>g</w:t>
      </w:r>
      <w:r w:rsidRPr="00B96237">
        <w:rPr>
          <w:spacing w:val="-3"/>
          <w:sz w:val="22"/>
          <w:szCs w:val="22"/>
        </w:rPr>
        <w:t xml:space="preserve"> </w:t>
      </w:r>
      <w:r w:rsidRPr="00B96237">
        <w:rPr>
          <w:spacing w:val="4"/>
          <w:sz w:val="22"/>
          <w:szCs w:val="22"/>
        </w:rPr>
        <w:t>a</w:t>
      </w:r>
      <w:r w:rsidRPr="00B96237">
        <w:rPr>
          <w:spacing w:val="-5"/>
          <w:sz w:val="22"/>
          <w:szCs w:val="22"/>
        </w:rPr>
        <w:t>n</w:t>
      </w:r>
      <w:r w:rsidRPr="00B96237">
        <w:rPr>
          <w:sz w:val="22"/>
          <w:szCs w:val="22"/>
        </w:rPr>
        <w:t>d</w:t>
      </w:r>
      <w:r w:rsidRPr="00B96237">
        <w:rPr>
          <w:spacing w:val="14"/>
          <w:sz w:val="22"/>
          <w:szCs w:val="22"/>
        </w:rPr>
        <w:t xml:space="preserve"> </w:t>
      </w:r>
      <w:r w:rsidRPr="00B96237">
        <w:rPr>
          <w:spacing w:val="-4"/>
          <w:sz w:val="22"/>
          <w:szCs w:val="22"/>
        </w:rPr>
        <w:t>m</w:t>
      </w:r>
      <w:r w:rsidRPr="00B96237">
        <w:rPr>
          <w:spacing w:val="4"/>
          <w:sz w:val="22"/>
          <w:szCs w:val="22"/>
        </w:rPr>
        <w:t>a</w:t>
      </w:r>
      <w:r w:rsidRPr="00B96237">
        <w:rPr>
          <w:spacing w:val="-4"/>
          <w:sz w:val="22"/>
          <w:szCs w:val="22"/>
        </w:rPr>
        <w:t>i</w:t>
      </w:r>
      <w:r w:rsidRPr="00B96237">
        <w:rPr>
          <w:spacing w:val="-5"/>
          <w:sz w:val="22"/>
          <w:szCs w:val="22"/>
        </w:rPr>
        <w:t>n</w:t>
      </w:r>
      <w:r w:rsidRPr="00B96237">
        <w:rPr>
          <w:spacing w:val="5"/>
          <w:sz w:val="22"/>
          <w:szCs w:val="22"/>
        </w:rPr>
        <w:t>t</w:t>
      </w:r>
      <w:r w:rsidRPr="00B96237">
        <w:rPr>
          <w:spacing w:val="4"/>
          <w:sz w:val="22"/>
          <w:szCs w:val="22"/>
        </w:rPr>
        <w:t>e</w:t>
      </w:r>
      <w:r w:rsidRPr="00B96237">
        <w:rPr>
          <w:spacing w:val="-5"/>
          <w:sz w:val="22"/>
          <w:szCs w:val="22"/>
        </w:rPr>
        <w:t>n</w:t>
      </w:r>
      <w:r w:rsidRPr="00B96237">
        <w:rPr>
          <w:spacing w:val="4"/>
          <w:sz w:val="22"/>
          <w:szCs w:val="22"/>
        </w:rPr>
        <w:t>a</w:t>
      </w:r>
      <w:r w:rsidRPr="00B96237">
        <w:rPr>
          <w:spacing w:val="-5"/>
          <w:sz w:val="22"/>
          <w:szCs w:val="22"/>
        </w:rPr>
        <w:t>n</w:t>
      </w:r>
      <w:r w:rsidRPr="00B96237">
        <w:rPr>
          <w:spacing w:val="-1"/>
          <w:sz w:val="22"/>
          <w:szCs w:val="22"/>
        </w:rPr>
        <w:t>ce</w:t>
      </w:r>
      <w:r w:rsidRPr="00B96237">
        <w:rPr>
          <w:sz w:val="22"/>
          <w:szCs w:val="22"/>
        </w:rPr>
        <w:t>,</w:t>
      </w:r>
      <w:r w:rsidRPr="00B96237">
        <w:rPr>
          <w:spacing w:val="6"/>
          <w:sz w:val="22"/>
          <w:szCs w:val="22"/>
        </w:rPr>
        <w:t xml:space="preserve"> </w:t>
      </w:r>
      <w:r w:rsidRPr="00B96237">
        <w:rPr>
          <w:spacing w:val="-5"/>
          <w:sz w:val="22"/>
          <w:szCs w:val="22"/>
        </w:rPr>
        <w:t>n</w:t>
      </w:r>
      <w:r w:rsidRPr="00B96237">
        <w:rPr>
          <w:spacing w:val="-1"/>
          <w:sz w:val="22"/>
          <w:szCs w:val="22"/>
        </w:rPr>
        <w:t>e</w:t>
      </w:r>
      <w:r w:rsidRPr="00B96237">
        <w:rPr>
          <w:spacing w:val="5"/>
          <w:sz w:val="22"/>
          <w:szCs w:val="22"/>
        </w:rPr>
        <w:t>t</w:t>
      </w:r>
      <w:r w:rsidRPr="00B96237">
        <w:rPr>
          <w:sz w:val="22"/>
          <w:szCs w:val="22"/>
        </w:rPr>
        <w:t>wo</w:t>
      </w:r>
      <w:r w:rsidRPr="00B96237">
        <w:rPr>
          <w:spacing w:val="2"/>
          <w:sz w:val="22"/>
          <w:szCs w:val="22"/>
        </w:rPr>
        <w:t>r</w:t>
      </w:r>
      <w:r w:rsidRPr="00B96237">
        <w:rPr>
          <w:sz w:val="22"/>
          <w:szCs w:val="22"/>
        </w:rPr>
        <w:t>k</w:t>
      </w:r>
      <w:r w:rsidRPr="00B96237">
        <w:rPr>
          <w:spacing w:val="-4"/>
          <w:sz w:val="22"/>
          <w:szCs w:val="22"/>
        </w:rPr>
        <w:t>i</w:t>
      </w:r>
      <w:r w:rsidRPr="00B96237">
        <w:rPr>
          <w:sz w:val="22"/>
          <w:szCs w:val="22"/>
        </w:rPr>
        <w:t>ng</w:t>
      </w:r>
      <w:r w:rsidRPr="00B96237">
        <w:rPr>
          <w:spacing w:val="8"/>
          <w:sz w:val="22"/>
          <w:szCs w:val="22"/>
        </w:rPr>
        <w:t xml:space="preserve"> </w:t>
      </w:r>
      <w:r w:rsidRPr="00B96237">
        <w:rPr>
          <w:spacing w:val="-1"/>
          <w:sz w:val="22"/>
          <w:szCs w:val="22"/>
        </w:rPr>
        <w:t>a</w:t>
      </w:r>
      <w:r w:rsidRPr="00B96237">
        <w:rPr>
          <w:sz w:val="22"/>
          <w:szCs w:val="22"/>
        </w:rPr>
        <w:t>nd t</w:t>
      </w:r>
      <w:r w:rsidRPr="00B96237">
        <w:rPr>
          <w:spacing w:val="5"/>
          <w:sz w:val="22"/>
          <w:szCs w:val="22"/>
        </w:rPr>
        <w:t>o</w:t>
      </w:r>
      <w:r w:rsidRPr="00B96237">
        <w:rPr>
          <w:spacing w:val="-5"/>
          <w:sz w:val="22"/>
          <w:szCs w:val="22"/>
        </w:rPr>
        <w:t>p</w:t>
      </w:r>
      <w:r w:rsidRPr="00B96237">
        <w:rPr>
          <w:spacing w:val="5"/>
          <w:sz w:val="22"/>
          <w:szCs w:val="22"/>
        </w:rPr>
        <w:t>o</w:t>
      </w:r>
      <w:r w:rsidRPr="00B96237">
        <w:rPr>
          <w:spacing w:val="-9"/>
          <w:sz w:val="22"/>
          <w:szCs w:val="22"/>
        </w:rPr>
        <w:t>l</w:t>
      </w:r>
      <w:r w:rsidRPr="00B96237">
        <w:rPr>
          <w:spacing w:val="5"/>
          <w:sz w:val="22"/>
          <w:szCs w:val="22"/>
        </w:rPr>
        <w:t>og</w:t>
      </w:r>
      <w:r w:rsidRPr="00B96237">
        <w:rPr>
          <w:sz w:val="22"/>
          <w:szCs w:val="22"/>
        </w:rPr>
        <w:t>y</w:t>
      </w:r>
      <w:r w:rsidRPr="00B96237">
        <w:rPr>
          <w:spacing w:val="-6"/>
          <w:sz w:val="22"/>
          <w:szCs w:val="22"/>
        </w:rPr>
        <w:t xml:space="preserve"> </w:t>
      </w:r>
      <w:r w:rsidRPr="00B96237">
        <w:rPr>
          <w:spacing w:val="-2"/>
          <w:sz w:val="22"/>
          <w:szCs w:val="22"/>
        </w:rPr>
        <w:t>s</w:t>
      </w:r>
      <w:r w:rsidRPr="00B96237">
        <w:rPr>
          <w:sz w:val="22"/>
          <w:szCs w:val="22"/>
        </w:rPr>
        <w:t>upp</w:t>
      </w:r>
      <w:r w:rsidRPr="00B96237">
        <w:rPr>
          <w:spacing w:val="5"/>
          <w:sz w:val="22"/>
          <w:szCs w:val="22"/>
        </w:rPr>
        <w:t>o</w:t>
      </w:r>
      <w:r w:rsidRPr="00B96237">
        <w:rPr>
          <w:spacing w:val="-3"/>
          <w:sz w:val="22"/>
          <w:szCs w:val="22"/>
        </w:rPr>
        <w:t>r</w:t>
      </w:r>
      <w:r w:rsidRPr="00B96237">
        <w:rPr>
          <w:spacing w:val="5"/>
          <w:sz w:val="22"/>
          <w:szCs w:val="22"/>
        </w:rPr>
        <w:t>t</w:t>
      </w:r>
      <w:r w:rsidRPr="00B96237">
        <w:rPr>
          <w:sz w:val="22"/>
          <w:szCs w:val="22"/>
        </w:rPr>
        <w:t>,</w:t>
      </w:r>
      <w:r w:rsidRPr="00B96237">
        <w:rPr>
          <w:spacing w:val="6"/>
          <w:sz w:val="22"/>
          <w:szCs w:val="22"/>
        </w:rPr>
        <w:t xml:space="preserve"> </w:t>
      </w:r>
      <w:r w:rsidRPr="00B96237">
        <w:rPr>
          <w:spacing w:val="-2"/>
          <w:sz w:val="22"/>
          <w:szCs w:val="22"/>
        </w:rPr>
        <w:t>s</w:t>
      </w:r>
      <w:r w:rsidRPr="00B96237">
        <w:rPr>
          <w:spacing w:val="-1"/>
          <w:sz w:val="22"/>
          <w:szCs w:val="22"/>
        </w:rPr>
        <w:t>ec</w:t>
      </w:r>
      <w:r w:rsidRPr="00B96237">
        <w:rPr>
          <w:sz w:val="22"/>
          <w:szCs w:val="22"/>
        </w:rPr>
        <w:t>u</w:t>
      </w:r>
      <w:r w:rsidRPr="00B96237">
        <w:rPr>
          <w:spacing w:val="2"/>
          <w:sz w:val="22"/>
          <w:szCs w:val="22"/>
        </w:rPr>
        <w:t>r</w:t>
      </w:r>
      <w:r w:rsidRPr="00B96237">
        <w:rPr>
          <w:spacing w:val="-9"/>
          <w:sz w:val="22"/>
          <w:szCs w:val="22"/>
        </w:rPr>
        <w:t>i</w:t>
      </w:r>
      <w:r w:rsidRPr="00B96237">
        <w:rPr>
          <w:spacing w:val="10"/>
          <w:sz w:val="22"/>
          <w:szCs w:val="22"/>
        </w:rPr>
        <w:t>t</w:t>
      </w:r>
      <w:r w:rsidRPr="00B96237">
        <w:rPr>
          <w:sz w:val="22"/>
          <w:szCs w:val="22"/>
        </w:rPr>
        <w:t>y</w:t>
      </w:r>
      <w:r w:rsidRPr="00B96237">
        <w:rPr>
          <w:spacing w:val="-5"/>
          <w:sz w:val="22"/>
          <w:szCs w:val="22"/>
        </w:rPr>
        <w:t xml:space="preserve"> </w:t>
      </w:r>
      <w:r w:rsidRPr="00B96237">
        <w:rPr>
          <w:spacing w:val="-1"/>
          <w:sz w:val="22"/>
          <w:szCs w:val="22"/>
        </w:rPr>
        <w:t>c</w:t>
      </w:r>
      <w:r w:rsidRPr="00B96237">
        <w:rPr>
          <w:spacing w:val="5"/>
          <w:sz w:val="22"/>
          <w:szCs w:val="22"/>
        </w:rPr>
        <w:t>o</w:t>
      </w:r>
      <w:r w:rsidRPr="00B96237">
        <w:rPr>
          <w:sz w:val="22"/>
          <w:szCs w:val="22"/>
        </w:rPr>
        <w:t>n</w:t>
      </w:r>
      <w:r w:rsidRPr="00B96237">
        <w:rPr>
          <w:spacing w:val="-3"/>
          <w:sz w:val="22"/>
          <w:szCs w:val="22"/>
        </w:rPr>
        <w:t>f</w:t>
      </w:r>
      <w:r w:rsidRPr="00B96237">
        <w:rPr>
          <w:spacing w:val="-4"/>
          <w:sz w:val="22"/>
          <w:szCs w:val="22"/>
        </w:rPr>
        <w:t>i</w:t>
      </w:r>
      <w:r w:rsidRPr="00B96237">
        <w:rPr>
          <w:sz w:val="22"/>
          <w:szCs w:val="22"/>
        </w:rPr>
        <w:t>gu</w:t>
      </w:r>
      <w:r w:rsidRPr="00B96237">
        <w:rPr>
          <w:spacing w:val="2"/>
          <w:sz w:val="22"/>
          <w:szCs w:val="22"/>
        </w:rPr>
        <w:t>r</w:t>
      </w:r>
      <w:r w:rsidRPr="00B96237">
        <w:rPr>
          <w:spacing w:val="-1"/>
          <w:sz w:val="22"/>
          <w:szCs w:val="22"/>
        </w:rPr>
        <w:t>a</w:t>
      </w:r>
      <w:r w:rsidRPr="00B96237">
        <w:rPr>
          <w:spacing w:val="10"/>
          <w:sz w:val="22"/>
          <w:szCs w:val="22"/>
        </w:rPr>
        <w:t>t</w:t>
      </w:r>
      <w:r w:rsidRPr="00B96237">
        <w:rPr>
          <w:spacing w:val="-9"/>
          <w:sz w:val="22"/>
          <w:szCs w:val="22"/>
        </w:rPr>
        <w:t>i</w:t>
      </w:r>
      <w:r w:rsidRPr="00B96237">
        <w:rPr>
          <w:spacing w:val="5"/>
          <w:sz w:val="22"/>
          <w:szCs w:val="22"/>
        </w:rPr>
        <w:t>o</w:t>
      </w:r>
      <w:r w:rsidRPr="00B96237">
        <w:rPr>
          <w:sz w:val="22"/>
          <w:szCs w:val="22"/>
        </w:rPr>
        <w:t>n</w:t>
      </w:r>
      <w:r w:rsidRPr="00B96237">
        <w:rPr>
          <w:spacing w:val="-6"/>
          <w:sz w:val="22"/>
          <w:szCs w:val="22"/>
        </w:rPr>
        <w:t xml:space="preserve"> </w:t>
      </w:r>
      <w:r w:rsidRPr="00B96237">
        <w:rPr>
          <w:spacing w:val="4"/>
          <w:sz w:val="22"/>
          <w:szCs w:val="22"/>
        </w:rPr>
        <w:t>a</w:t>
      </w:r>
      <w:r w:rsidRPr="00B96237">
        <w:rPr>
          <w:spacing w:val="-5"/>
          <w:sz w:val="22"/>
          <w:szCs w:val="22"/>
        </w:rPr>
        <w:t>n</w:t>
      </w:r>
      <w:r w:rsidRPr="00B96237">
        <w:rPr>
          <w:sz w:val="22"/>
          <w:szCs w:val="22"/>
        </w:rPr>
        <w:t>d</w:t>
      </w:r>
      <w:r w:rsidRPr="00B96237">
        <w:rPr>
          <w:spacing w:val="9"/>
          <w:sz w:val="22"/>
          <w:szCs w:val="22"/>
        </w:rPr>
        <w:t xml:space="preserve"> </w:t>
      </w:r>
      <w:r w:rsidRPr="00B96237">
        <w:rPr>
          <w:spacing w:val="4"/>
          <w:sz w:val="22"/>
          <w:szCs w:val="22"/>
        </w:rPr>
        <w:t>a</w:t>
      </w:r>
      <w:r w:rsidRPr="00B96237">
        <w:rPr>
          <w:spacing w:val="-5"/>
          <w:sz w:val="22"/>
          <w:szCs w:val="22"/>
        </w:rPr>
        <w:t>n</w:t>
      </w:r>
      <w:r w:rsidRPr="00B96237">
        <w:rPr>
          <w:spacing w:val="4"/>
          <w:sz w:val="22"/>
          <w:szCs w:val="22"/>
        </w:rPr>
        <w:t>a</w:t>
      </w:r>
      <w:r w:rsidRPr="00B96237">
        <w:rPr>
          <w:sz w:val="22"/>
          <w:szCs w:val="22"/>
        </w:rPr>
        <w:t>ly</w:t>
      </w:r>
      <w:r w:rsidRPr="00B96237">
        <w:rPr>
          <w:spacing w:val="3"/>
          <w:sz w:val="22"/>
          <w:szCs w:val="22"/>
        </w:rPr>
        <w:t>s</w:t>
      </w:r>
      <w:r w:rsidRPr="00B96237">
        <w:rPr>
          <w:spacing w:val="-4"/>
          <w:sz w:val="22"/>
          <w:szCs w:val="22"/>
        </w:rPr>
        <w:t>i</w:t>
      </w:r>
      <w:r w:rsidRPr="00B96237">
        <w:rPr>
          <w:spacing w:val="-2"/>
          <w:sz w:val="22"/>
          <w:szCs w:val="22"/>
        </w:rPr>
        <w:t>s</w:t>
      </w:r>
      <w:r w:rsidRPr="00B96237">
        <w:rPr>
          <w:sz w:val="22"/>
          <w:szCs w:val="22"/>
        </w:rPr>
        <w:t>,</w:t>
      </w:r>
      <w:r w:rsidRPr="00B96237">
        <w:rPr>
          <w:spacing w:val="6"/>
          <w:sz w:val="22"/>
          <w:szCs w:val="22"/>
        </w:rPr>
        <w:t xml:space="preserve"> </w:t>
      </w:r>
      <w:r w:rsidRPr="00B96237">
        <w:rPr>
          <w:spacing w:val="-1"/>
          <w:sz w:val="22"/>
          <w:szCs w:val="22"/>
        </w:rPr>
        <w:t>a</w:t>
      </w:r>
      <w:r w:rsidRPr="00B96237">
        <w:rPr>
          <w:sz w:val="22"/>
          <w:szCs w:val="22"/>
        </w:rPr>
        <w:t>s</w:t>
      </w:r>
      <w:r w:rsidRPr="00B96237">
        <w:rPr>
          <w:spacing w:val="8"/>
          <w:sz w:val="22"/>
          <w:szCs w:val="22"/>
        </w:rPr>
        <w:t xml:space="preserve"> </w:t>
      </w:r>
      <w:r w:rsidRPr="00B96237">
        <w:rPr>
          <w:sz w:val="22"/>
          <w:szCs w:val="22"/>
        </w:rPr>
        <w:t>w</w:t>
      </w:r>
      <w:r w:rsidRPr="00B96237">
        <w:rPr>
          <w:spacing w:val="4"/>
          <w:sz w:val="22"/>
          <w:szCs w:val="22"/>
        </w:rPr>
        <w:t>e</w:t>
      </w:r>
      <w:r w:rsidRPr="00B96237">
        <w:rPr>
          <w:spacing w:val="-4"/>
          <w:sz w:val="22"/>
          <w:szCs w:val="22"/>
        </w:rPr>
        <w:t>l</w:t>
      </w:r>
      <w:r w:rsidRPr="00B96237">
        <w:rPr>
          <w:sz w:val="22"/>
          <w:szCs w:val="22"/>
        </w:rPr>
        <w:t>l</w:t>
      </w:r>
      <w:r w:rsidRPr="00B96237">
        <w:rPr>
          <w:spacing w:val="4"/>
          <w:sz w:val="22"/>
          <w:szCs w:val="22"/>
        </w:rPr>
        <w:t xml:space="preserve"> a</w:t>
      </w:r>
      <w:r w:rsidRPr="00B96237">
        <w:rPr>
          <w:sz w:val="22"/>
          <w:szCs w:val="22"/>
        </w:rPr>
        <w:t>s</w:t>
      </w:r>
      <w:r w:rsidRPr="00B96237">
        <w:rPr>
          <w:spacing w:val="8"/>
          <w:sz w:val="22"/>
          <w:szCs w:val="22"/>
        </w:rPr>
        <w:t xml:space="preserve"> </w:t>
      </w:r>
      <w:r w:rsidRPr="00B96237">
        <w:rPr>
          <w:spacing w:val="5"/>
          <w:sz w:val="22"/>
          <w:szCs w:val="22"/>
        </w:rPr>
        <w:t>t</w:t>
      </w:r>
      <w:r w:rsidRPr="00B96237">
        <w:rPr>
          <w:spacing w:val="-5"/>
          <w:sz w:val="22"/>
          <w:szCs w:val="22"/>
        </w:rPr>
        <w:t>h</w:t>
      </w:r>
      <w:r w:rsidRPr="00B96237">
        <w:rPr>
          <w:sz w:val="22"/>
          <w:szCs w:val="22"/>
        </w:rPr>
        <w:t>e</w:t>
      </w:r>
      <w:r w:rsidRPr="00B96237">
        <w:rPr>
          <w:spacing w:val="8"/>
          <w:sz w:val="22"/>
          <w:szCs w:val="22"/>
        </w:rPr>
        <w:t xml:space="preserve"> </w:t>
      </w:r>
      <w:r w:rsidRPr="00B96237">
        <w:rPr>
          <w:spacing w:val="-1"/>
          <w:sz w:val="22"/>
          <w:szCs w:val="22"/>
        </w:rPr>
        <w:t>c</w:t>
      </w:r>
      <w:r w:rsidRPr="00B96237">
        <w:rPr>
          <w:spacing w:val="5"/>
          <w:sz w:val="22"/>
          <w:szCs w:val="22"/>
        </w:rPr>
        <w:t>o</w:t>
      </w:r>
      <w:r w:rsidRPr="00B96237">
        <w:rPr>
          <w:sz w:val="22"/>
          <w:szCs w:val="22"/>
        </w:rPr>
        <w:t>n</w:t>
      </w:r>
      <w:r w:rsidRPr="00B96237">
        <w:rPr>
          <w:spacing w:val="-3"/>
          <w:sz w:val="22"/>
          <w:szCs w:val="22"/>
        </w:rPr>
        <w:t>f</w:t>
      </w:r>
      <w:r w:rsidRPr="00B96237">
        <w:rPr>
          <w:spacing w:val="-4"/>
          <w:sz w:val="22"/>
          <w:szCs w:val="22"/>
        </w:rPr>
        <w:t>i</w:t>
      </w:r>
      <w:r w:rsidRPr="00B96237">
        <w:rPr>
          <w:sz w:val="22"/>
          <w:szCs w:val="22"/>
        </w:rPr>
        <w:t>gu</w:t>
      </w:r>
      <w:r w:rsidRPr="00B96237">
        <w:rPr>
          <w:spacing w:val="2"/>
          <w:sz w:val="22"/>
          <w:szCs w:val="22"/>
        </w:rPr>
        <w:t>r</w:t>
      </w:r>
      <w:r w:rsidRPr="00B96237">
        <w:rPr>
          <w:spacing w:val="-1"/>
          <w:sz w:val="22"/>
          <w:szCs w:val="22"/>
        </w:rPr>
        <w:t>a</w:t>
      </w:r>
      <w:r w:rsidRPr="00B96237">
        <w:rPr>
          <w:spacing w:val="10"/>
          <w:sz w:val="22"/>
          <w:szCs w:val="22"/>
        </w:rPr>
        <w:t>t</w:t>
      </w:r>
      <w:r w:rsidRPr="00B96237">
        <w:rPr>
          <w:spacing w:val="-9"/>
          <w:sz w:val="22"/>
          <w:szCs w:val="22"/>
        </w:rPr>
        <w:t>i</w:t>
      </w:r>
      <w:r w:rsidRPr="00B96237">
        <w:rPr>
          <w:spacing w:val="5"/>
          <w:sz w:val="22"/>
          <w:szCs w:val="22"/>
        </w:rPr>
        <w:t>o</w:t>
      </w:r>
      <w:r w:rsidRPr="00B96237">
        <w:rPr>
          <w:spacing w:val="-5"/>
          <w:sz w:val="22"/>
          <w:szCs w:val="22"/>
        </w:rPr>
        <w:t>n</w:t>
      </w:r>
      <w:r w:rsidRPr="00B96237">
        <w:rPr>
          <w:sz w:val="22"/>
          <w:szCs w:val="22"/>
        </w:rPr>
        <w:t xml:space="preserve">, </w:t>
      </w:r>
      <w:r w:rsidRPr="00B96237">
        <w:rPr>
          <w:spacing w:val="-2"/>
          <w:sz w:val="22"/>
          <w:szCs w:val="22"/>
        </w:rPr>
        <w:t>s</w:t>
      </w:r>
      <w:r w:rsidRPr="00B96237">
        <w:rPr>
          <w:spacing w:val="-1"/>
          <w:sz w:val="22"/>
          <w:szCs w:val="22"/>
        </w:rPr>
        <w:t>ec</w:t>
      </w:r>
      <w:r w:rsidRPr="00B96237">
        <w:rPr>
          <w:sz w:val="22"/>
          <w:szCs w:val="22"/>
        </w:rPr>
        <w:t>u</w:t>
      </w:r>
      <w:r w:rsidRPr="00B96237">
        <w:rPr>
          <w:spacing w:val="6"/>
          <w:sz w:val="22"/>
          <w:szCs w:val="22"/>
        </w:rPr>
        <w:t>r</w:t>
      </w:r>
      <w:r w:rsidRPr="00B96237">
        <w:rPr>
          <w:spacing w:val="-4"/>
          <w:sz w:val="22"/>
          <w:szCs w:val="22"/>
        </w:rPr>
        <w:t>i</w:t>
      </w:r>
      <w:r w:rsidRPr="00B96237">
        <w:rPr>
          <w:spacing w:val="-5"/>
          <w:sz w:val="22"/>
          <w:szCs w:val="22"/>
        </w:rPr>
        <w:t>n</w:t>
      </w:r>
      <w:r w:rsidRPr="00B96237">
        <w:rPr>
          <w:sz w:val="22"/>
          <w:szCs w:val="22"/>
        </w:rPr>
        <w:t>g,</w:t>
      </w:r>
      <w:r w:rsidRPr="00B96237">
        <w:rPr>
          <w:spacing w:val="10"/>
          <w:sz w:val="22"/>
          <w:szCs w:val="22"/>
        </w:rPr>
        <w:t xml:space="preserve"> </w:t>
      </w:r>
      <w:r w:rsidRPr="00B96237">
        <w:rPr>
          <w:spacing w:val="-4"/>
          <w:sz w:val="22"/>
          <w:szCs w:val="22"/>
        </w:rPr>
        <w:t>m</w:t>
      </w:r>
      <w:r w:rsidRPr="00B96237">
        <w:rPr>
          <w:spacing w:val="4"/>
          <w:sz w:val="22"/>
          <w:szCs w:val="22"/>
        </w:rPr>
        <w:t>a</w:t>
      </w:r>
      <w:r w:rsidRPr="00B96237">
        <w:rPr>
          <w:spacing w:val="-4"/>
          <w:sz w:val="22"/>
          <w:szCs w:val="22"/>
        </w:rPr>
        <w:t>i</w:t>
      </w:r>
      <w:r w:rsidRPr="00B96237">
        <w:rPr>
          <w:spacing w:val="-5"/>
          <w:sz w:val="22"/>
          <w:szCs w:val="22"/>
        </w:rPr>
        <w:t>n</w:t>
      </w:r>
      <w:r w:rsidRPr="00B96237">
        <w:rPr>
          <w:spacing w:val="13"/>
          <w:sz w:val="22"/>
          <w:szCs w:val="22"/>
        </w:rPr>
        <w:t>t</w:t>
      </w:r>
      <w:r w:rsidRPr="00B96237">
        <w:rPr>
          <w:spacing w:val="4"/>
          <w:sz w:val="22"/>
          <w:szCs w:val="22"/>
        </w:rPr>
        <w:t>e</w:t>
      </w:r>
      <w:r w:rsidRPr="00B96237">
        <w:rPr>
          <w:spacing w:val="-5"/>
          <w:sz w:val="22"/>
          <w:szCs w:val="22"/>
        </w:rPr>
        <w:t>n</w:t>
      </w:r>
      <w:r w:rsidRPr="00B96237">
        <w:rPr>
          <w:spacing w:val="4"/>
          <w:sz w:val="22"/>
          <w:szCs w:val="22"/>
        </w:rPr>
        <w:t>a</w:t>
      </w:r>
      <w:r w:rsidRPr="00B96237">
        <w:rPr>
          <w:spacing w:val="-5"/>
          <w:sz w:val="22"/>
          <w:szCs w:val="22"/>
        </w:rPr>
        <w:t>n</w:t>
      </w:r>
      <w:r w:rsidRPr="00B96237">
        <w:rPr>
          <w:spacing w:val="4"/>
          <w:sz w:val="22"/>
          <w:szCs w:val="22"/>
        </w:rPr>
        <w:t>c</w:t>
      </w:r>
      <w:r w:rsidRPr="00B96237">
        <w:rPr>
          <w:sz w:val="22"/>
          <w:szCs w:val="22"/>
        </w:rPr>
        <w:t xml:space="preserve">e </w:t>
      </w:r>
      <w:r w:rsidRPr="00B96237">
        <w:rPr>
          <w:spacing w:val="-1"/>
          <w:sz w:val="22"/>
          <w:szCs w:val="22"/>
        </w:rPr>
        <w:t>a</w:t>
      </w:r>
      <w:r w:rsidRPr="00B96237">
        <w:rPr>
          <w:spacing w:val="-5"/>
          <w:sz w:val="22"/>
          <w:szCs w:val="22"/>
        </w:rPr>
        <w:t>n</w:t>
      </w:r>
      <w:r w:rsidRPr="00B96237">
        <w:rPr>
          <w:sz w:val="22"/>
          <w:szCs w:val="22"/>
        </w:rPr>
        <w:t>d</w:t>
      </w:r>
      <w:r w:rsidRPr="00B96237">
        <w:rPr>
          <w:spacing w:val="42"/>
          <w:sz w:val="22"/>
          <w:szCs w:val="22"/>
        </w:rPr>
        <w:t xml:space="preserve"> </w:t>
      </w:r>
      <w:r w:rsidRPr="00B96237">
        <w:rPr>
          <w:spacing w:val="5"/>
          <w:sz w:val="22"/>
          <w:szCs w:val="22"/>
        </w:rPr>
        <w:t>t</w:t>
      </w:r>
      <w:r w:rsidRPr="00B96237">
        <w:rPr>
          <w:spacing w:val="-3"/>
          <w:sz w:val="22"/>
          <w:szCs w:val="22"/>
        </w:rPr>
        <w:t>r</w:t>
      </w:r>
      <w:r w:rsidRPr="00B96237">
        <w:rPr>
          <w:spacing w:val="5"/>
          <w:sz w:val="22"/>
          <w:szCs w:val="22"/>
        </w:rPr>
        <w:t>o</w:t>
      </w:r>
      <w:r w:rsidRPr="00B96237">
        <w:rPr>
          <w:sz w:val="22"/>
          <w:szCs w:val="22"/>
        </w:rPr>
        <w:t>ub</w:t>
      </w:r>
      <w:r w:rsidRPr="00B96237">
        <w:rPr>
          <w:spacing w:val="-9"/>
          <w:sz w:val="22"/>
          <w:szCs w:val="22"/>
        </w:rPr>
        <w:t>l</w:t>
      </w:r>
      <w:r w:rsidRPr="00B96237">
        <w:rPr>
          <w:spacing w:val="4"/>
          <w:sz w:val="22"/>
          <w:szCs w:val="22"/>
        </w:rPr>
        <w:t>e</w:t>
      </w:r>
      <w:r w:rsidRPr="00B96237">
        <w:rPr>
          <w:spacing w:val="3"/>
          <w:sz w:val="22"/>
          <w:szCs w:val="22"/>
        </w:rPr>
        <w:t>s</w:t>
      </w:r>
      <w:r w:rsidRPr="00B96237">
        <w:rPr>
          <w:spacing w:val="-5"/>
          <w:sz w:val="22"/>
          <w:szCs w:val="22"/>
        </w:rPr>
        <w:t>h</w:t>
      </w:r>
      <w:r w:rsidRPr="00B96237">
        <w:rPr>
          <w:spacing w:val="5"/>
          <w:sz w:val="22"/>
          <w:szCs w:val="22"/>
        </w:rPr>
        <w:t>o</w:t>
      </w:r>
      <w:r w:rsidRPr="00B96237">
        <w:rPr>
          <w:sz w:val="22"/>
          <w:szCs w:val="22"/>
        </w:rPr>
        <w:t>o</w:t>
      </w:r>
      <w:r w:rsidRPr="00B96237">
        <w:rPr>
          <w:spacing w:val="5"/>
          <w:sz w:val="22"/>
          <w:szCs w:val="22"/>
        </w:rPr>
        <w:t>t</w:t>
      </w:r>
      <w:r w:rsidRPr="00B96237">
        <w:rPr>
          <w:spacing w:val="-4"/>
          <w:sz w:val="22"/>
          <w:szCs w:val="22"/>
        </w:rPr>
        <w:t>i</w:t>
      </w:r>
      <w:r w:rsidRPr="00B96237">
        <w:rPr>
          <w:spacing w:val="-5"/>
          <w:sz w:val="22"/>
          <w:szCs w:val="22"/>
        </w:rPr>
        <w:t>n</w:t>
      </w:r>
      <w:r w:rsidRPr="00B96237">
        <w:rPr>
          <w:sz w:val="22"/>
          <w:szCs w:val="22"/>
        </w:rPr>
        <w:t>g</w:t>
      </w:r>
      <w:r w:rsidRPr="00B96237">
        <w:rPr>
          <w:spacing w:val="30"/>
          <w:sz w:val="22"/>
          <w:szCs w:val="22"/>
        </w:rPr>
        <w:t xml:space="preserve"> </w:t>
      </w:r>
      <w:r w:rsidRPr="00B96237">
        <w:rPr>
          <w:spacing w:val="5"/>
          <w:sz w:val="22"/>
          <w:szCs w:val="22"/>
        </w:rPr>
        <w:t>o</w:t>
      </w:r>
      <w:r w:rsidRPr="00B96237">
        <w:rPr>
          <w:sz w:val="22"/>
          <w:szCs w:val="22"/>
        </w:rPr>
        <w:t>f</w:t>
      </w:r>
      <w:r w:rsidRPr="00B96237">
        <w:rPr>
          <w:spacing w:val="36"/>
          <w:sz w:val="22"/>
          <w:szCs w:val="22"/>
        </w:rPr>
        <w:t xml:space="preserve"> </w:t>
      </w:r>
      <w:r w:rsidRPr="00B96237">
        <w:rPr>
          <w:sz w:val="22"/>
          <w:szCs w:val="22"/>
        </w:rPr>
        <w:t>a</w:t>
      </w:r>
      <w:r w:rsidRPr="00B96237">
        <w:rPr>
          <w:spacing w:val="46"/>
          <w:sz w:val="22"/>
          <w:szCs w:val="22"/>
        </w:rPr>
        <w:t xml:space="preserve"> </w:t>
      </w:r>
      <w:r w:rsidRPr="00B96237">
        <w:rPr>
          <w:spacing w:val="-1"/>
          <w:sz w:val="22"/>
          <w:szCs w:val="22"/>
        </w:rPr>
        <w:t>c</w:t>
      </w:r>
      <w:r w:rsidRPr="00B96237">
        <w:rPr>
          <w:spacing w:val="5"/>
          <w:sz w:val="22"/>
          <w:szCs w:val="22"/>
        </w:rPr>
        <w:t>o</w:t>
      </w:r>
      <w:r w:rsidRPr="00B96237">
        <w:rPr>
          <w:spacing w:val="-9"/>
          <w:sz w:val="22"/>
          <w:szCs w:val="22"/>
        </w:rPr>
        <w:t>m</w:t>
      </w:r>
      <w:r w:rsidRPr="00B96237">
        <w:rPr>
          <w:sz w:val="22"/>
          <w:szCs w:val="22"/>
        </w:rPr>
        <w:t>pu</w:t>
      </w:r>
      <w:r w:rsidRPr="00B96237">
        <w:rPr>
          <w:spacing w:val="5"/>
          <w:sz w:val="22"/>
          <w:szCs w:val="22"/>
        </w:rPr>
        <w:t>t</w:t>
      </w:r>
      <w:r w:rsidRPr="00B96237">
        <w:rPr>
          <w:spacing w:val="-1"/>
          <w:sz w:val="22"/>
          <w:szCs w:val="22"/>
        </w:rPr>
        <w:t>e</w:t>
      </w:r>
      <w:r w:rsidRPr="00B96237">
        <w:rPr>
          <w:sz w:val="22"/>
          <w:szCs w:val="22"/>
        </w:rPr>
        <w:t>r</w:t>
      </w:r>
      <w:r w:rsidRPr="00B96237">
        <w:rPr>
          <w:spacing w:val="39"/>
          <w:sz w:val="22"/>
          <w:szCs w:val="22"/>
        </w:rPr>
        <w:t xml:space="preserve"> </w:t>
      </w:r>
      <w:r w:rsidRPr="00B96237">
        <w:rPr>
          <w:spacing w:val="-5"/>
          <w:sz w:val="22"/>
          <w:szCs w:val="22"/>
        </w:rPr>
        <w:t>n</w:t>
      </w:r>
      <w:r w:rsidRPr="00B96237">
        <w:rPr>
          <w:spacing w:val="-1"/>
          <w:sz w:val="22"/>
          <w:szCs w:val="22"/>
        </w:rPr>
        <w:t>e</w:t>
      </w:r>
      <w:r w:rsidRPr="00B96237">
        <w:rPr>
          <w:spacing w:val="5"/>
          <w:sz w:val="22"/>
          <w:szCs w:val="22"/>
        </w:rPr>
        <w:t>t</w:t>
      </w:r>
      <w:r w:rsidRPr="00B96237">
        <w:rPr>
          <w:sz w:val="22"/>
          <w:szCs w:val="22"/>
        </w:rPr>
        <w:t>wo</w:t>
      </w:r>
      <w:r w:rsidRPr="00B96237">
        <w:rPr>
          <w:spacing w:val="2"/>
          <w:sz w:val="22"/>
          <w:szCs w:val="22"/>
        </w:rPr>
        <w:t>r</w:t>
      </w:r>
      <w:r w:rsidRPr="00B96237">
        <w:rPr>
          <w:sz w:val="22"/>
          <w:szCs w:val="22"/>
        </w:rPr>
        <w:t>k.</w:t>
      </w:r>
      <w:r w:rsidRPr="00B96237">
        <w:rPr>
          <w:spacing w:val="35"/>
          <w:sz w:val="22"/>
          <w:szCs w:val="22"/>
        </w:rPr>
        <w:t xml:space="preserve"> </w:t>
      </w:r>
      <w:r w:rsidRPr="00B96237">
        <w:rPr>
          <w:spacing w:val="2"/>
          <w:sz w:val="22"/>
          <w:szCs w:val="22"/>
        </w:rPr>
        <w:t>T</w:t>
      </w:r>
      <w:r w:rsidRPr="00B96237">
        <w:rPr>
          <w:sz w:val="22"/>
          <w:szCs w:val="22"/>
        </w:rPr>
        <w:t>h</w:t>
      </w:r>
      <w:r w:rsidRPr="00B96237">
        <w:rPr>
          <w:spacing w:val="-4"/>
          <w:sz w:val="22"/>
          <w:szCs w:val="22"/>
        </w:rPr>
        <w:t>i</w:t>
      </w:r>
      <w:r w:rsidRPr="00B96237">
        <w:rPr>
          <w:sz w:val="22"/>
          <w:szCs w:val="22"/>
        </w:rPr>
        <w:t>s</w:t>
      </w:r>
      <w:r w:rsidRPr="00B96237">
        <w:rPr>
          <w:spacing w:val="44"/>
          <w:sz w:val="22"/>
          <w:szCs w:val="22"/>
        </w:rPr>
        <w:t xml:space="preserve"> </w:t>
      </w:r>
      <w:r w:rsidRPr="00B96237">
        <w:rPr>
          <w:spacing w:val="-4"/>
          <w:sz w:val="22"/>
          <w:szCs w:val="22"/>
        </w:rPr>
        <w:t>i</w:t>
      </w:r>
      <w:r w:rsidRPr="00B96237">
        <w:rPr>
          <w:spacing w:val="-5"/>
          <w:sz w:val="22"/>
          <w:szCs w:val="22"/>
        </w:rPr>
        <w:t>n</w:t>
      </w:r>
      <w:r w:rsidRPr="00B96237">
        <w:rPr>
          <w:spacing w:val="4"/>
          <w:sz w:val="22"/>
          <w:szCs w:val="22"/>
        </w:rPr>
        <w:t>c</w:t>
      </w:r>
      <w:r w:rsidRPr="00B96237">
        <w:rPr>
          <w:spacing w:val="-4"/>
          <w:sz w:val="22"/>
          <w:szCs w:val="22"/>
        </w:rPr>
        <w:t>l</w:t>
      </w:r>
      <w:r w:rsidRPr="00B96237">
        <w:rPr>
          <w:sz w:val="22"/>
          <w:szCs w:val="22"/>
        </w:rPr>
        <w:t>ud</w:t>
      </w:r>
      <w:r w:rsidRPr="00B96237">
        <w:rPr>
          <w:spacing w:val="4"/>
          <w:sz w:val="22"/>
          <w:szCs w:val="22"/>
        </w:rPr>
        <w:t>e</w:t>
      </w:r>
      <w:r w:rsidRPr="00B96237">
        <w:rPr>
          <w:sz w:val="22"/>
          <w:szCs w:val="22"/>
        </w:rPr>
        <w:t>s</w:t>
      </w:r>
      <w:r w:rsidRPr="00B96237">
        <w:rPr>
          <w:spacing w:val="35"/>
          <w:sz w:val="22"/>
          <w:szCs w:val="22"/>
        </w:rPr>
        <w:t xml:space="preserve"> </w:t>
      </w:r>
      <w:r w:rsidRPr="00B96237">
        <w:rPr>
          <w:spacing w:val="-2"/>
          <w:sz w:val="22"/>
          <w:szCs w:val="22"/>
        </w:rPr>
        <w:t>s</w:t>
      </w:r>
      <w:r w:rsidRPr="00B96237">
        <w:rPr>
          <w:spacing w:val="-1"/>
          <w:sz w:val="22"/>
          <w:szCs w:val="22"/>
        </w:rPr>
        <w:t>ec</w:t>
      </w:r>
      <w:r w:rsidRPr="00B96237">
        <w:rPr>
          <w:sz w:val="22"/>
          <w:szCs w:val="22"/>
        </w:rPr>
        <w:t>u</w:t>
      </w:r>
      <w:r w:rsidRPr="00B96237">
        <w:rPr>
          <w:spacing w:val="6"/>
          <w:sz w:val="22"/>
          <w:szCs w:val="22"/>
        </w:rPr>
        <w:t>r</w:t>
      </w:r>
      <w:r w:rsidRPr="00B96237">
        <w:rPr>
          <w:spacing w:val="-9"/>
          <w:sz w:val="22"/>
          <w:szCs w:val="22"/>
        </w:rPr>
        <w:t>i</w:t>
      </w:r>
      <w:r w:rsidRPr="00B96237">
        <w:rPr>
          <w:spacing w:val="10"/>
          <w:sz w:val="22"/>
          <w:szCs w:val="22"/>
        </w:rPr>
        <w:t>t</w:t>
      </w:r>
      <w:r w:rsidRPr="00B96237">
        <w:rPr>
          <w:sz w:val="22"/>
          <w:szCs w:val="22"/>
        </w:rPr>
        <w:t>y</w:t>
      </w:r>
      <w:r w:rsidRPr="00B96237">
        <w:rPr>
          <w:spacing w:val="33"/>
          <w:sz w:val="22"/>
          <w:szCs w:val="22"/>
        </w:rPr>
        <w:t xml:space="preserve"> </w:t>
      </w:r>
      <w:r w:rsidRPr="00B96237">
        <w:rPr>
          <w:spacing w:val="-4"/>
          <w:sz w:val="22"/>
          <w:szCs w:val="22"/>
        </w:rPr>
        <w:t>m</w:t>
      </w:r>
      <w:r w:rsidRPr="00B96237">
        <w:rPr>
          <w:spacing w:val="-1"/>
          <w:sz w:val="22"/>
          <w:szCs w:val="22"/>
        </w:rPr>
        <w:t>e</w:t>
      </w:r>
      <w:r w:rsidRPr="00B96237">
        <w:rPr>
          <w:spacing w:val="4"/>
          <w:sz w:val="22"/>
          <w:szCs w:val="22"/>
        </w:rPr>
        <w:t>a</w:t>
      </w:r>
      <w:r w:rsidRPr="00B96237">
        <w:rPr>
          <w:spacing w:val="-2"/>
          <w:sz w:val="22"/>
          <w:szCs w:val="22"/>
        </w:rPr>
        <w:t>s</w:t>
      </w:r>
      <w:r w:rsidRPr="00B96237">
        <w:rPr>
          <w:sz w:val="22"/>
          <w:szCs w:val="22"/>
        </w:rPr>
        <w:t>u</w:t>
      </w:r>
      <w:r w:rsidRPr="00B96237">
        <w:rPr>
          <w:spacing w:val="2"/>
          <w:sz w:val="22"/>
          <w:szCs w:val="22"/>
        </w:rPr>
        <w:t>r</w:t>
      </w:r>
      <w:r w:rsidRPr="00B96237">
        <w:rPr>
          <w:spacing w:val="-1"/>
          <w:sz w:val="22"/>
          <w:szCs w:val="22"/>
        </w:rPr>
        <w:t>e</w:t>
      </w:r>
      <w:r w:rsidRPr="00B96237">
        <w:rPr>
          <w:spacing w:val="-2"/>
          <w:sz w:val="22"/>
          <w:szCs w:val="22"/>
        </w:rPr>
        <w:t>s</w:t>
      </w:r>
      <w:r w:rsidRPr="00B96237">
        <w:rPr>
          <w:sz w:val="22"/>
          <w:szCs w:val="22"/>
        </w:rPr>
        <w:t>,</w:t>
      </w:r>
      <w:r w:rsidRPr="00B96237">
        <w:rPr>
          <w:spacing w:val="38"/>
          <w:sz w:val="22"/>
          <w:szCs w:val="22"/>
        </w:rPr>
        <w:t xml:space="preserve"> </w:t>
      </w:r>
      <w:r w:rsidRPr="00B96237">
        <w:rPr>
          <w:sz w:val="22"/>
          <w:szCs w:val="22"/>
        </w:rPr>
        <w:t>w</w:t>
      </w:r>
      <w:r w:rsidRPr="00B96237">
        <w:rPr>
          <w:spacing w:val="-1"/>
          <w:sz w:val="22"/>
          <w:szCs w:val="22"/>
        </w:rPr>
        <w:t>e</w:t>
      </w:r>
      <w:r w:rsidRPr="00B96237">
        <w:rPr>
          <w:sz w:val="22"/>
          <w:szCs w:val="22"/>
        </w:rPr>
        <w:t>b</w:t>
      </w:r>
      <w:r w:rsidRPr="00B96237">
        <w:rPr>
          <w:spacing w:val="37"/>
          <w:sz w:val="22"/>
          <w:szCs w:val="22"/>
        </w:rPr>
        <w:t xml:space="preserve"> </w:t>
      </w:r>
      <w:r w:rsidRPr="00B96237">
        <w:rPr>
          <w:spacing w:val="-1"/>
          <w:sz w:val="22"/>
          <w:szCs w:val="22"/>
        </w:rPr>
        <w:t>a</w:t>
      </w:r>
      <w:r w:rsidRPr="00B96237">
        <w:rPr>
          <w:sz w:val="22"/>
          <w:szCs w:val="22"/>
        </w:rPr>
        <w:t>u</w:t>
      </w:r>
      <w:r w:rsidRPr="00B96237">
        <w:rPr>
          <w:spacing w:val="5"/>
          <w:sz w:val="22"/>
          <w:szCs w:val="22"/>
        </w:rPr>
        <w:t>t</w:t>
      </w:r>
      <w:r w:rsidRPr="00B96237">
        <w:rPr>
          <w:spacing w:val="-5"/>
          <w:sz w:val="22"/>
          <w:szCs w:val="22"/>
        </w:rPr>
        <w:t>h</w:t>
      </w:r>
      <w:r w:rsidRPr="00B96237">
        <w:rPr>
          <w:spacing w:val="4"/>
          <w:sz w:val="22"/>
          <w:szCs w:val="22"/>
        </w:rPr>
        <w:t>e</w:t>
      </w:r>
      <w:r w:rsidRPr="00B96237">
        <w:rPr>
          <w:spacing w:val="-5"/>
          <w:sz w:val="22"/>
          <w:szCs w:val="22"/>
        </w:rPr>
        <w:t>n</w:t>
      </w:r>
      <w:r w:rsidRPr="00B96237">
        <w:rPr>
          <w:spacing w:val="10"/>
          <w:sz w:val="22"/>
          <w:szCs w:val="22"/>
        </w:rPr>
        <w:t>t</w:t>
      </w:r>
      <w:r w:rsidRPr="00B96237">
        <w:rPr>
          <w:spacing w:val="-9"/>
          <w:sz w:val="22"/>
          <w:szCs w:val="22"/>
        </w:rPr>
        <w:t>i</w:t>
      </w:r>
      <w:r w:rsidRPr="00B96237">
        <w:rPr>
          <w:spacing w:val="-1"/>
          <w:sz w:val="22"/>
          <w:szCs w:val="22"/>
        </w:rPr>
        <w:t>ca</w:t>
      </w:r>
      <w:r w:rsidRPr="00B96237">
        <w:rPr>
          <w:spacing w:val="10"/>
          <w:sz w:val="22"/>
          <w:szCs w:val="22"/>
        </w:rPr>
        <w:t>t</w:t>
      </w:r>
      <w:r w:rsidRPr="00B96237">
        <w:rPr>
          <w:spacing w:val="-9"/>
          <w:sz w:val="22"/>
          <w:szCs w:val="22"/>
        </w:rPr>
        <w:t>i</w:t>
      </w:r>
      <w:r w:rsidRPr="00B96237">
        <w:rPr>
          <w:spacing w:val="5"/>
          <w:sz w:val="22"/>
          <w:szCs w:val="22"/>
        </w:rPr>
        <w:t>o</w:t>
      </w:r>
      <w:r w:rsidRPr="00B96237">
        <w:rPr>
          <w:sz w:val="22"/>
          <w:szCs w:val="22"/>
        </w:rPr>
        <w:t>n,</w:t>
      </w:r>
      <w:r w:rsidRPr="00B96237">
        <w:rPr>
          <w:spacing w:val="34"/>
          <w:sz w:val="22"/>
          <w:szCs w:val="22"/>
        </w:rPr>
        <w:t xml:space="preserve"> </w:t>
      </w:r>
      <w:r w:rsidRPr="00B96237">
        <w:rPr>
          <w:spacing w:val="-1"/>
          <w:sz w:val="22"/>
          <w:szCs w:val="22"/>
        </w:rPr>
        <w:t>a</w:t>
      </w:r>
      <w:r w:rsidRPr="00B96237">
        <w:rPr>
          <w:spacing w:val="-5"/>
          <w:sz w:val="22"/>
          <w:szCs w:val="22"/>
        </w:rPr>
        <w:t>n</w:t>
      </w:r>
      <w:r w:rsidRPr="00B96237">
        <w:rPr>
          <w:sz w:val="22"/>
          <w:szCs w:val="22"/>
        </w:rPr>
        <w:t xml:space="preserve">d </w:t>
      </w:r>
      <w:r w:rsidRPr="00B96237">
        <w:rPr>
          <w:spacing w:val="-1"/>
          <w:sz w:val="22"/>
          <w:szCs w:val="22"/>
        </w:rPr>
        <w:t>e</w:t>
      </w:r>
      <w:r w:rsidRPr="00B96237">
        <w:rPr>
          <w:spacing w:val="-5"/>
          <w:sz w:val="22"/>
          <w:szCs w:val="22"/>
        </w:rPr>
        <w:t>x</w:t>
      </w:r>
      <w:r w:rsidRPr="00B96237">
        <w:rPr>
          <w:spacing w:val="5"/>
          <w:sz w:val="22"/>
          <w:szCs w:val="22"/>
        </w:rPr>
        <w:t>t</w:t>
      </w:r>
      <w:r w:rsidRPr="00B96237">
        <w:rPr>
          <w:spacing w:val="-1"/>
          <w:sz w:val="22"/>
          <w:szCs w:val="22"/>
        </w:rPr>
        <w:t>e</w:t>
      </w:r>
      <w:r w:rsidRPr="00B96237">
        <w:rPr>
          <w:sz w:val="22"/>
          <w:szCs w:val="22"/>
        </w:rPr>
        <w:t>n</w:t>
      </w:r>
      <w:r w:rsidRPr="00B96237">
        <w:rPr>
          <w:spacing w:val="3"/>
          <w:sz w:val="22"/>
          <w:szCs w:val="22"/>
        </w:rPr>
        <w:t>s</w:t>
      </w:r>
      <w:r w:rsidRPr="00B96237">
        <w:rPr>
          <w:spacing w:val="-4"/>
          <w:sz w:val="22"/>
          <w:szCs w:val="22"/>
        </w:rPr>
        <w:t>i</w:t>
      </w:r>
      <w:r w:rsidRPr="00B96237">
        <w:rPr>
          <w:sz w:val="22"/>
          <w:szCs w:val="22"/>
        </w:rPr>
        <w:t>ve</w:t>
      </w:r>
      <w:r w:rsidRPr="00B96237">
        <w:rPr>
          <w:spacing w:val="-7"/>
          <w:sz w:val="22"/>
          <w:szCs w:val="22"/>
        </w:rPr>
        <w:t xml:space="preserve"> </w:t>
      </w:r>
      <w:r w:rsidRPr="00B96237">
        <w:rPr>
          <w:spacing w:val="2"/>
          <w:sz w:val="22"/>
          <w:szCs w:val="22"/>
        </w:rPr>
        <w:t>T</w:t>
      </w:r>
      <w:r w:rsidRPr="00B96237">
        <w:rPr>
          <w:spacing w:val="-1"/>
          <w:sz w:val="22"/>
          <w:szCs w:val="22"/>
        </w:rPr>
        <w:t>C</w:t>
      </w:r>
      <w:r w:rsidRPr="00B96237">
        <w:rPr>
          <w:spacing w:val="1"/>
          <w:sz w:val="22"/>
          <w:szCs w:val="22"/>
        </w:rPr>
        <w:t>P</w:t>
      </w:r>
      <w:r w:rsidRPr="00B96237">
        <w:rPr>
          <w:sz w:val="22"/>
          <w:szCs w:val="22"/>
        </w:rPr>
        <w:t>/</w:t>
      </w:r>
      <w:r w:rsidRPr="00B96237">
        <w:rPr>
          <w:spacing w:val="2"/>
          <w:sz w:val="22"/>
          <w:szCs w:val="22"/>
        </w:rPr>
        <w:t>I</w:t>
      </w:r>
      <w:r w:rsidRPr="00B96237">
        <w:rPr>
          <w:sz w:val="22"/>
          <w:szCs w:val="22"/>
        </w:rPr>
        <w:t>P</w:t>
      </w:r>
      <w:r w:rsidRPr="00B96237">
        <w:rPr>
          <w:spacing w:val="-4"/>
          <w:sz w:val="22"/>
          <w:szCs w:val="22"/>
        </w:rPr>
        <w:t xml:space="preserve"> </w:t>
      </w:r>
      <w:r w:rsidRPr="00B96237">
        <w:rPr>
          <w:spacing w:val="-8"/>
          <w:sz w:val="22"/>
          <w:szCs w:val="22"/>
        </w:rPr>
        <w:t>f</w:t>
      </w:r>
      <w:r w:rsidRPr="00B96237">
        <w:rPr>
          <w:spacing w:val="4"/>
          <w:sz w:val="22"/>
          <w:szCs w:val="22"/>
        </w:rPr>
        <w:t>a</w:t>
      </w:r>
      <w:r w:rsidRPr="00B96237">
        <w:rPr>
          <w:spacing w:val="-4"/>
          <w:sz w:val="22"/>
          <w:szCs w:val="22"/>
        </w:rPr>
        <w:t>m</w:t>
      </w:r>
      <w:r w:rsidRPr="00B96237">
        <w:rPr>
          <w:sz w:val="22"/>
          <w:szCs w:val="22"/>
        </w:rPr>
        <w:t>il</w:t>
      </w:r>
      <w:r w:rsidRPr="00B96237">
        <w:rPr>
          <w:spacing w:val="-4"/>
          <w:sz w:val="22"/>
          <w:szCs w:val="22"/>
        </w:rPr>
        <w:t>i</w:t>
      </w:r>
      <w:r w:rsidRPr="00B96237">
        <w:rPr>
          <w:spacing w:val="-1"/>
          <w:sz w:val="22"/>
          <w:szCs w:val="22"/>
        </w:rPr>
        <w:t>a</w:t>
      </w:r>
      <w:r w:rsidRPr="00B96237">
        <w:rPr>
          <w:spacing w:val="6"/>
          <w:sz w:val="22"/>
          <w:szCs w:val="22"/>
        </w:rPr>
        <w:t>r</w:t>
      </w:r>
      <w:r w:rsidRPr="00B96237">
        <w:rPr>
          <w:spacing w:val="-9"/>
          <w:sz w:val="22"/>
          <w:szCs w:val="22"/>
        </w:rPr>
        <w:t>i</w:t>
      </w:r>
      <w:r w:rsidRPr="00B96237">
        <w:rPr>
          <w:spacing w:val="10"/>
          <w:sz w:val="22"/>
          <w:szCs w:val="22"/>
        </w:rPr>
        <w:t>t</w:t>
      </w:r>
      <w:r w:rsidRPr="00B96237">
        <w:rPr>
          <w:spacing w:val="-9"/>
          <w:sz w:val="22"/>
          <w:szCs w:val="22"/>
        </w:rPr>
        <w:t>y</w:t>
      </w:r>
      <w:r w:rsidRPr="00B96237">
        <w:rPr>
          <w:sz w:val="22"/>
          <w:szCs w:val="22"/>
        </w:rPr>
        <w:t>.</w:t>
      </w:r>
      <w:r w:rsidRPr="00AD0B83">
        <w:rPr>
          <w:sz w:val="22"/>
          <w:szCs w:val="22"/>
        </w:rPr>
        <w:t xml:space="preserve"> </w:t>
      </w:r>
      <w:r>
        <w:rPr>
          <w:sz w:val="22"/>
          <w:szCs w:val="22"/>
        </w:rPr>
        <w:t>The coursework and practice tests with</w:t>
      </w:r>
      <w:r w:rsidR="00DC41F5">
        <w:rPr>
          <w:sz w:val="22"/>
          <w:szCs w:val="22"/>
        </w:rPr>
        <w:t>in</w:t>
      </w:r>
      <w:r>
        <w:rPr>
          <w:sz w:val="22"/>
          <w:szCs w:val="22"/>
        </w:rPr>
        <w:t xml:space="preserve"> the program prepare students to sit for the following</w:t>
      </w:r>
      <w:r w:rsidR="002A78B4">
        <w:rPr>
          <w:sz w:val="22"/>
          <w:szCs w:val="22"/>
        </w:rPr>
        <w:t xml:space="preserve"> Industry</w:t>
      </w:r>
      <w:r>
        <w:rPr>
          <w:sz w:val="22"/>
          <w:szCs w:val="22"/>
        </w:rPr>
        <w:t xml:space="preserve"> Certification exams: CompTIA A+, MTA Security Fundamentals, Linux Essentials, MTA Server Fundamentals, CompTIA Server+, MTA Networking, CompTIA N+ and CompTIA Security+.</w:t>
      </w:r>
      <w:r w:rsidRPr="004F3725">
        <w:rPr>
          <w:sz w:val="22"/>
          <w:szCs w:val="22"/>
        </w:rPr>
        <w:t xml:space="preserve"> </w:t>
      </w:r>
      <w:r w:rsidR="00122EAF">
        <w:rPr>
          <w:color w:val="000000"/>
          <w:sz w:val="22"/>
          <w:szCs w:val="22"/>
        </w:rPr>
        <w:t>All eligible students may receive at least one certification exam voucher upon re</w:t>
      </w:r>
      <w:r w:rsidR="006913D3">
        <w:rPr>
          <w:color w:val="000000"/>
          <w:sz w:val="22"/>
          <w:szCs w:val="22"/>
        </w:rPr>
        <w:t>quest for each exam at no cost</w:t>
      </w:r>
      <w:r w:rsidR="00122EAF">
        <w:rPr>
          <w:color w:val="000000"/>
          <w:sz w:val="22"/>
          <w:szCs w:val="22"/>
        </w:rPr>
        <w:t>.</w:t>
      </w:r>
    </w:p>
    <w:p w14:paraId="6651B2D3" w14:textId="77777777" w:rsidR="007240A5" w:rsidRDefault="007240A5" w:rsidP="00E86680">
      <w:pPr>
        <w:ind w:left="100" w:right="8011"/>
        <w:jc w:val="both"/>
        <w:rPr>
          <w:b/>
          <w:bCs/>
          <w:sz w:val="22"/>
          <w:szCs w:val="22"/>
        </w:rPr>
      </w:pPr>
    </w:p>
    <w:p w14:paraId="421175B0" w14:textId="77777777" w:rsidR="00E86680" w:rsidRPr="00580E02" w:rsidRDefault="00E86680" w:rsidP="00E86680">
      <w:pPr>
        <w:ind w:left="100" w:right="8011"/>
        <w:jc w:val="both"/>
        <w:rPr>
          <w:sz w:val="22"/>
          <w:szCs w:val="22"/>
        </w:rPr>
      </w:pPr>
      <w:r w:rsidRPr="00580E02">
        <w:rPr>
          <w:b/>
          <w:bCs/>
          <w:sz w:val="22"/>
          <w:szCs w:val="22"/>
        </w:rPr>
        <w:t>Vo</w:t>
      </w:r>
      <w:r w:rsidRPr="00580E02">
        <w:rPr>
          <w:b/>
          <w:bCs/>
          <w:spacing w:val="-1"/>
          <w:sz w:val="22"/>
          <w:szCs w:val="22"/>
        </w:rPr>
        <w:t>c</w:t>
      </w:r>
      <w:r w:rsidRPr="00580E02">
        <w:rPr>
          <w:b/>
          <w:bCs/>
          <w:sz w:val="22"/>
          <w:szCs w:val="22"/>
        </w:rPr>
        <w:t>a</w:t>
      </w:r>
      <w:r w:rsidRPr="00580E02">
        <w:rPr>
          <w:b/>
          <w:bCs/>
          <w:spacing w:val="2"/>
          <w:sz w:val="22"/>
          <w:szCs w:val="22"/>
        </w:rPr>
        <w:t>t</w:t>
      </w:r>
      <w:r w:rsidRPr="00580E02">
        <w:rPr>
          <w:b/>
          <w:bCs/>
          <w:sz w:val="22"/>
          <w:szCs w:val="22"/>
        </w:rPr>
        <w:t>io</w:t>
      </w:r>
      <w:r w:rsidRPr="00580E02">
        <w:rPr>
          <w:b/>
          <w:bCs/>
          <w:spacing w:val="1"/>
          <w:sz w:val="22"/>
          <w:szCs w:val="22"/>
        </w:rPr>
        <w:t>n</w:t>
      </w:r>
      <w:r w:rsidRPr="00580E02">
        <w:rPr>
          <w:b/>
          <w:bCs/>
          <w:sz w:val="22"/>
          <w:szCs w:val="22"/>
        </w:rPr>
        <w:t>al</w:t>
      </w:r>
      <w:r w:rsidRPr="00580E02">
        <w:rPr>
          <w:b/>
          <w:bCs/>
          <w:spacing w:val="-13"/>
          <w:sz w:val="22"/>
          <w:szCs w:val="22"/>
        </w:rPr>
        <w:t xml:space="preserve"> </w:t>
      </w:r>
      <w:r w:rsidRPr="00580E02">
        <w:rPr>
          <w:b/>
          <w:bCs/>
          <w:spacing w:val="1"/>
          <w:sz w:val="22"/>
          <w:szCs w:val="22"/>
        </w:rPr>
        <w:t>Ob</w:t>
      </w:r>
      <w:r w:rsidRPr="00580E02">
        <w:rPr>
          <w:b/>
          <w:bCs/>
          <w:spacing w:val="2"/>
          <w:sz w:val="22"/>
          <w:szCs w:val="22"/>
        </w:rPr>
        <w:t>j</w:t>
      </w:r>
      <w:r w:rsidRPr="00580E02">
        <w:rPr>
          <w:b/>
          <w:bCs/>
          <w:spacing w:val="-1"/>
          <w:sz w:val="22"/>
          <w:szCs w:val="22"/>
        </w:rPr>
        <w:t>ec</w:t>
      </w:r>
      <w:r w:rsidRPr="00580E02">
        <w:rPr>
          <w:b/>
          <w:bCs/>
          <w:spacing w:val="2"/>
          <w:sz w:val="22"/>
          <w:szCs w:val="22"/>
        </w:rPr>
        <w:t>t</w:t>
      </w:r>
      <w:r w:rsidRPr="00580E02">
        <w:rPr>
          <w:b/>
          <w:bCs/>
          <w:sz w:val="22"/>
          <w:szCs w:val="22"/>
        </w:rPr>
        <w:t>iv</w:t>
      </w:r>
      <w:r w:rsidRPr="00580E02">
        <w:rPr>
          <w:b/>
          <w:bCs/>
          <w:spacing w:val="-1"/>
          <w:sz w:val="22"/>
          <w:szCs w:val="22"/>
        </w:rPr>
        <w:t>e</w:t>
      </w:r>
      <w:r w:rsidRPr="00580E02">
        <w:rPr>
          <w:b/>
          <w:bCs/>
          <w:sz w:val="22"/>
          <w:szCs w:val="22"/>
        </w:rPr>
        <w:t>s</w:t>
      </w:r>
      <w:r w:rsidRPr="00580E02">
        <w:rPr>
          <w:sz w:val="22"/>
          <w:szCs w:val="22"/>
        </w:rPr>
        <w:t>:</w:t>
      </w:r>
    </w:p>
    <w:p w14:paraId="472F6515" w14:textId="3B8992F5" w:rsidR="00BD2BD0" w:rsidRDefault="00E86680" w:rsidP="00E86680">
      <w:pPr>
        <w:spacing w:before="2"/>
        <w:ind w:left="100" w:right="58"/>
        <w:jc w:val="both"/>
      </w:pPr>
      <w:r w:rsidRPr="00580E02">
        <w:rPr>
          <w:spacing w:val="2"/>
          <w:sz w:val="22"/>
          <w:szCs w:val="22"/>
        </w:rPr>
        <w:t>T</w:t>
      </w:r>
      <w:r w:rsidRPr="00580E02">
        <w:rPr>
          <w:spacing w:val="-5"/>
          <w:sz w:val="22"/>
          <w:szCs w:val="22"/>
        </w:rPr>
        <w:t>h</w:t>
      </w:r>
      <w:r w:rsidRPr="00580E02">
        <w:rPr>
          <w:sz w:val="22"/>
          <w:szCs w:val="22"/>
        </w:rPr>
        <w:t>e</w:t>
      </w:r>
      <w:r w:rsidRPr="00580E02">
        <w:rPr>
          <w:spacing w:val="8"/>
          <w:sz w:val="22"/>
          <w:szCs w:val="22"/>
        </w:rPr>
        <w:t xml:space="preserve"> </w:t>
      </w:r>
      <w:r w:rsidR="00F65264">
        <w:rPr>
          <w:spacing w:val="8"/>
          <w:sz w:val="22"/>
          <w:szCs w:val="22"/>
        </w:rPr>
        <w:t xml:space="preserve">IT </w:t>
      </w:r>
      <w:r w:rsidR="00F65264" w:rsidRPr="00580E02">
        <w:rPr>
          <w:spacing w:val="1"/>
          <w:sz w:val="22"/>
          <w:szCs w:val="22"/>
        </w:rPr>
        <w:t>S</w:t>
      </w:r>
      <w:r w:rsidR="00F65264">
        <w:rPr>
          <w:spacing w:val="-5"/>
          <w:sz w:val="22"/>
          <w:szCs w:val="22"/>
        </w:rPr>
        <w:t>ecurity and</w:t>
      </w:r>
      <w:r w:rsidR="00F65264" w:rsidRPr="00580E02">
        <w:rPr>
          <w:spacing w:val="9"/>
          <w:sz w:val="22"/>
          <w:szCs w:val="22"/>
        </w:rPr>
        <w:t xml:space="preserve"> </w:t>
      </w:r>
      <w:r w:rsidR="00F65264" w:rsidRPr="00580E02">
        <w:rPr>
          <w:spacing w:val="-5"/>
          <w:sz w:val="22"/>
          <w:szCs w:val="22"/>
        </w:rPr>
        <w:t>A</w:t>
      </w:r>
      <w:r w:rsidR="00F65264" w:rsidRPr="00580E02">
        <w:rPr>
          <w:spacing w:val="5"/>
          <w:sz w:val="22"/>
          <w:szCs w:val="22"/>
        </w:rPr>
        <w:t>d</w:t>
      </w:r>
      <w:r w:rsidR="00F65264" w:rsidRPr="00580E02">
        <w:rPr>
          <w:spacing w:val="1"/>
          <w:sz w:val="22"/>
          <w:szCs w:val="22"/>
        </w:rPr>
        <w:t>m</w:t>
      </w:r>
      <w:r w:rsidR="00F65264" w:rsidRPr="00580E02">
        <w:rPr>
          <w:spacing w:val="-4"/>
          <w:sz w:val="22"/>
          <w:szCs w:val="22"/>
        </w:rPr>
        <w:t>i</w:t>
      </w:r>
      <w:r w:rsidR="00F65264" w:rsidRPr="00580E02">
        <w:rPr>
          <w:spacing w:val="5"/>
          <w:sz w:val="22"/>
          <w:szCs w:val="22"/>
        </w:rPr>
        <w:t>n</w:t>
      </w:r>
      <w:r w:rsidR="00F65264" w:rsidRPr="00580E02">
        <w:rPr>
          <w:spacing w:val="-4"/>
          <w:sz w:val="22"/>
          <w:szCs w:val="22"/>
        </w:rPr>
        <w:t>i</w:t>
      </w:r>
      <w:r w:rsidR="00F65264" w:rsidRPr="00580E02">
        <w:rPr>
          <w:spacing w:val="-2"/>
          <w:sz w:val="22"/>
          <w:szCs w:val="22"/>
        </w:rPr>
        <w:t>s</w:t>
      </w:r>
      <w:r w:rsidR="00F65264" w:rsidRPr="00580E02">
        <w:rPr>
          <w:spacing w:val="5"/>
          <w:sz w:val="22"/>
          <w:szCs w:val="22"/>
        </w:rPr>
        <w:t>t</w:t>
      </w:r>
      <w:r w:rsidR="00F65264" w:rsidRPr="00580E02">
        <w:rPr>
          <w:spacing w:val="2"/>
          <w:sz w:val="22"/>
          <w:szCs w:val="22"/>
        </w:rPr>
        <w:t>r</w:t>
      </w:r>
      <w:r w:rsidR="00F65264" w:rsidRPr="00580E02">
        <w:rPr>
          <w:spacing w:val="-1"/>
          <w:sz w:val="22"/>
          <w:szCs w:val="22"/>
        </w:rPr>
        <w:t>a</w:t>
      </w:r>
      <w:r w:rsidR="00F65264" w:rsidRPr="00580E02">
        <w:rPr>
          <w:spacing w:val="1"/>
          <w:sz w:val="22"/>
          <w:szCs w:val="22"/>
        </w:rPr>
        <w:t>t</w:t>
      </w:r>
      <w:r w:rsidR="00F65264">
        <w:rPr>
          <w:sz w:val="22"/>
          <w:szCs w:val="22"/>
        </w:rPr>
        <w:t>ion</w:t>
      </w:r>
      <w:r w:rsidR="00F65264" w:rsidRPr="00580E02">
        <w:rPr>
          <w:sz w:val="22"/>
          <w:szCs w:val="22"/>
        </w:rPr>
        <w:t xml:space="preserve"> </w:t>
      </w:r>
      <w:r w:rsidR="00F65264" w:rsidRPr="00580E02">
        <w:rPr>
          <w:spacing w:val="3"/>
          <w:sz w:val="22"/>
          <w:szCs w:val="22"/>
        </w:rPr>
        <w:t>program</w:t>
      </w:r>
      <w:r w:rsidRPr="00580E02">
        <w:rPr>
          <w:spacing w:val="5"/>
          <w:sz w:val="22"/>
          <w:szCs w:val="22"/>
        </w:rPr>
        <w:t xml:space="preserve"> </w:t>
      </w:r>
      <w:r w:rsidRPr="00580E02">
        <w:rPr>
          <w:spacing w:val="-4"/>
          <w:sz w:val="22"/>
          <w:szCs w:val="22"/>
        </w:rPr>
        <w:t>i</w:t>
      </w:r>
      <w:r w:rsidRPr="00580E02">
        <w:rPr>
          <w:sz w:val="22"/>
          <w:szCs w:val="22"/>
        </w:rPr>
        <w:t>s</w:t>
      </w:r>
      <w:r w:rsidRPr="00580E02">
        <w:rPr>
          <w:spacing w:val="9"/>
          <w:sz w:val="22"/>
          <w:szCs w:val="22"/>
        </w:rPr>
        <w:t xml:space="preserve"> </w:t>
      </w:r>
      <w:r w:rsidRPr="00580E02">
        <w:rPr>
          <w:spacing w:val="5"/>
          <w:sz w:val="22"/>
          <w:szCs w:val="22"/>
        </w:rPr>
        <w:t>d</w:t>
      </w:r>
      <w:r w:rsidRPr="00580E02">
        <w:rPr>
          <w:spacing w:val="-1"/>
          <w:sz w:val="22"/>
          <w:szCs w:val="22"/>
        </w:rPr>
        <w:t>e</w:t>
      </w:r>
      <w:r w:rsidRPr="00580E02">
        <w:rPr>
          <w:spacing w:val="3"/>
          <w:sz w:val="22"/>
          <w:szCs w:val="22"/>
        </w:rPr>
        <w:t>s</w:t>
      </w:r>
      <w:r w:rsidRPr="00580E02">
        <w:rPr>
          <w:spacing w:val="-4"/>
          <w:sz w:val="22"/>
          <w:szCs w:val="22"/>
        </w:rPr>
        <w:t>i</w:t>
      </w:r>
      <w:r w:rsidRPr="00580E02">
        <w:rPr>
          <w:spacing w:val="5"/>
          <w:sz w:val="22"/>
          <w:szCs w:val="22"/>
        </w:rPr>
        <w:t>g</w:t>
      </w:r>
      <w:r w:rsidRPr="00580E02">
        <w:rPr>
          <w:spacing w:val="-5"/>
          <w:sz w:val="22"/>
          <w:szCs w:val="22"/>
        </w:rPr>
        <w:t>n</w:t>
      </w:r>
      <w:r w:rsidRPr="00580E02">
        <w:rPr>
          <w:spacing w:val="4"/>
          <w:sz w:val="22"/>
          <w:szCs w:val="22"/>
        </w:rPr>
        <w:t>e</w:t>
      </w:r>
      <w:r w:rsidRPr="00580E02">
        <w:rPr>
          <w:sz w:val="22"/>
          <w:szCs w:val="22"/>
        </w:rPr>
        <w:t>d</w:t>
      </w:r>
      <w:r w:rsidRPr="00580E02">
        <w:rPr>
          <w:spacing w:val="9"/>
          <w:sz w:val="22"/>
          <w:szCs w:val="22"/>
        </w:rPr>
        <w:t xml:space="preserve"> </w:t>
      </w:r>
      <w:r w:rsidRPr="00580E02">
        <w:rPr>
          <w:spacing w:val="-8"/>
          <w:sz w:val="22"/>
          <w:szCs w:val="22"/>
        </w:rPr>
        <w:t>f</w:t>
      </w:r>
      <w:r w:rsidRPr="00580E02">
        <w:rPr>
          <w:spacing w:val="5"/>
          <w:sz w:val="22"/>
          <w:szCs w:val="22"/>
        </w:rPr>
        <w:t>o</w:t>
      </w:r>
      <w:r w:rsidRPr="00580E02">
        <w:rPr>
          <w:sz w:val="22"/>
          <w:szCs w:val="22"/>
        </w:rPr>
        <w:t>r</w:t>
      </w:r>
      <w:r w:rsidRPr="00580E02">
        <w:rPr>
          <w:spacing w:val="16"/>
          <w:sz w:val="22"/>
          <w:szCs w:val="22"/>
        </w:rPr>
        <w:t xml:space="preserve"> </w:t>
      </w:r>
      <w:r w:rsidRPr="00580E02">
        <w:rPr>
          <w:spacing w:val="-4"/>
          <w:sz w:val="22"/>
          <w:szCs w:val="22"/>
        </w:rPr>
        <w:t>i</w:t>
      </w:r>
      <w:r w:rsidRPr="00580E02">
        <w:rPr>
          <w:spacing w:val="-5"/>
          <w:sz w:val="22"/>
          <w:szCs w:val="22"/>
        </w:rPr>
        <w:t>n</w:t>
      </w:r>
      <w:r w:rsidRPr="00580E02">
        <w:rPr>
          <w:spacing w:val="5"/>
          <w:sz w:val="22"/>
          <w:szCs w:val="22"/>
        </w:rPr>
        <w:t>d</w:t>
      </w:r>
      <w:r w:rsidRPr="00580E02">
        <w:rPr>
          <w:spacing w:val="-4"/>
          <w:sz w:val="22"/>
          <w:szCs w:val="22"/>
        </w:rPr>
        <w:t>i</w:t>
      </w:r>
      <w:r w:rsidRPr="00580E02">
        <w:rPr>
          <w:spacing w:val="5"/>
          <w:sz w:val="22"/>
          <w:szCs w:val="22"/>
        </w:rPr>
        <w:t>v</w:t>
      </w:r>
      <w:r w:rsidRPr="00580E02">
        <w:rPr>
          <w:spacing w:val="-4"/>
          <w:sz w:val="22"/>
          <w:szCs w:val="22"/>
        </w:rPr>
        <w:t>i</w:t>
      </w:r>
      <w:r w:rsidRPr="00580E02">
        <w:rPr>
          <w:sz w:val="22"/>
          <w:szCs w:val="22"/>
        </w:rPr>
        <w:t>du</w:t>
      </w:r>
      <w:r w:rsidRPr="00580E02">
        <w:rPr>
          <w:spacing w:val="4"/>
          <w:sz w:val="22"/>
          <w:szCs w:val="22"/>
        </w:rPr>
        <w:t>a</w:t>
      </w:r>
      <w:r w:rsidRPr="00580E02">
        <w:rPr>
          <w:spacing w:val="-4"/>
          <w:sz w:val="22"/>
          <w:szCs w:val="22"/>
        </w:rPr>
        <w:t>l</w:t>
      </w:r>
      <w:r w:rsidRPr="00580E02">
        <w:rPr>
          <w:sz w:val="22"/>
          <w:szCs w:val="22"/>
        </w:rPr>
        <w:t>s</w:t>
      </w:r>
      <w:r w:rsidRPr="00580E02">
        <w:rPr>
          <w:spacing w:val="4"/>
          <w:sz w:val="22"/>
          <w:szCs w:val="22"/>
        </w:rPr>
        <w:t xml:space="preserve"> </w:t>
      </w:r>
      <w:r w:rsidRPr="00580E02">
        <w:rPr>
          <w:spacing w:val="-2"/>
          <w:sz w:val="22"/>
          <w:szCs w:val="22"/>
        </w:rPr>
        <w:t>s</w:t>
      </w:r>
      <w:r w:rsidRPr="00580E02">
        <w:rPr>
          <w:spacing w:val="-1"/>
          <w:sz w:val="22"/>
          <w:szCs w:val="22"/>
        </w:rPr>
        <w:t>ee</w:t>
      </w:r>
      <w:r w:rsidRPr="00580E02">
        <w:rPr>
          <w:spacing w:val="5"/>
          <w:sz w:val="22"/>
          <w:szCs w:val="22"/>
        </w:rPr>
        <w:t>k</w:t>
      </w:r>
      <w:r w:rsidRPr="00580E02">
        <w:rPr>
          <w:spacing w:val="-4"/>
          <w:sz w:val="22"/>
          <w:szCs w:val="22"/>
        </w:rPr>
        <w:t>i</w:t>
      </w:r>
      <w:r w:rsidRPr="00580E02">
        <w:rPr>
          <w:sz w:val="22"/>
          <w:szCs w:val="22"/>
        </w:rPr>
        <w:t>ng</w:t>
      </w:r>
      <w:r w:rsidRPr="00580E02">
        <w:rPr>
          <w:spacing w:val="15"/>
          <w:sz w:val="22"/>
          <w:szCs w:val="22"/>
        </w:rPr>
        <w:t xml:space="preserve"> </w:t>
      </w:r>
      <w:r w:rsidRPr="00580E02">
        <w:rPr>
          <w:sz w:val="22"/>
          <w:szCs w:val="22"/>
        </w:rPr>
        <w:t>a</w:t>
      </w:r>
      <w:r w:rsidRPr="00580E02">
        <w:rPr>
          <w:spacing w:val="10"/>
          <w:sz w:val="22"/>
          <w:szCs w:val="22"/>
        </w:rPr>
        <w:t xml:space="preserve"> </w:t>
      </w:r>
      <w:r w:rsidRPr="00580E02">
        <w:rPr>
          <w:spacing w:val="4"/>
          <w:sz w:val="22"/>
          <w:szCs w:val="22"/>
        </w:rPr>
        <w:t>c</w:t>
      </w:r>
      <w:r w:rsidRPr="00580E02">
        <w:rPr>
          <w:spacing w:val="-1"/>
          <w:sz w:val="22"/>
          <w:szCs w:val="22"/>
        </w:rPr>
        <w:t>a</w:t>
      </w:r>
      <w:r w:rsidRPr="00580E02">
        <w:rPr>
          <w:spacing w:val="2"/>
          <w:sz w:val="22"/>
          <w:szCs w:val="22"/>
        </w:rPr>
        <w:t>r</w:t>
      </w:r>
      <w:r w:rsidRPr="00580E02">
        <w:rPr>
          <w:spacing w:val="-1"/>
          <w:sz w:val="22"/>
          <w:szCs w:val="22"/>
        </w:rPr>
        <w:t>ee</w:t>
      </w:r>
      <w:r w:rsidRPr="00580E02">
        <w:rPr>
          <w:sz w:val="22"/>
          <w:szCs w:val="22"/>
        </w:rPr>
        <w:t>r</w:t>
      </w:r>
      <w:r w:rsidRPr="00580E02">
        <w:rPr>
          <w:spacing w:val="8"/>
          <w:sz w:val="22"/>
          <w:szCs w:val="22"/>
        </w:rPr>
        <w:t xml:space="preserve"> </w:t>
      </w:r>
      <w:r w:rsidRPr="00580E02">
        <w:rPr>
          <w:spacing w:val="-1"/>
          <w:sz w:val="22"/>
          <w:szCs w:val="22"/>
        </w:rPr>
        <w:t>a</w:t>
      </w:r>
      <w:r w:rsidRPr="00580E02">
        <w:rPr>
          <w:sz w:val="22"/>
          <w:szCs w:val="22"/>
        </w:rPr>
        <w:t>s</w:t>
      </w:r>
      <w:r w:rsidRPr="00580E02">
        <w:rPr>
          <w:spacing w:val="12"/>
          <w:sz w:val="22"/>
          <w:szCs w:val="22"/>
        </w:rPr>
        <w:t xml:space="preserve"> </w:t>
      </w:r>
      <w:r w:rsidRPr="00580E02">
        <w:rPr>
          <w:spacing w:val="4"/>
          <w:sz w:val="22"/>
          <w:szCs w:val="22"/>
        </w:rPr>
        <w:t>a</w:t>
      </w:r>
      <w:r w:rsidRPr="00580E02">
        <w:rPr>
          <w:sz w:val="22"/>
          <w:szCs w:val="22"/>
        </w:rPr>
        <w:t>n</w:t>
      </w:r>
      <w:r w:rsidRPr="00580E02">
        <w:rPr>
          <w:spacing w:val="10"/>
          <w:sz w:val="22"/>
          <w:szCs w:val="22"/>
        </w:rPr>
        <w:t xml:space="preserve"> </w:t>
      </w:r>
      <w:r w:rsidRPr="00580E02">
        <w:rPr>
          <w:spacing w:val="-4"/>
          <w:sz w:val="22"/>
          <w:szCs w:val="22"/>
        </w:rPr>
        <w:t>i</w:t>
      </w:r>
      <w:r w:rsidRPr="00580E02">
        <w:rPr>
          <w:spacing w:val="5"/>
          <w:sz w:val="22"/>
          <w:szCs w:val="22"/>
        </w:rPr>
        <w:t>n</w:t>
      </w:r>
      <w:r w:rsidRPr="00580E02">
        <w:rPr>
          <w:spacing w:val="-8"/>
          <w:sz w:val="22"/>
          <w:szCs w:val="22"/>
        </w:rPr>
        <w:t>f</w:t>
      </w:r>
      <w:r w:rsidRPr="00580E02">
        <w:rPr>
          <w:spacing w:val="5"/>
          <w:sz w:val="22"/>
          <w:szCs w:val="22"/>
        </w:rPr>
        <w:t>o</w:t>
      </w:r>
      <w:r w:rsidRPr="00580E02">
        <w:rPr>
          <w:spacing w:val="2"/>
          <w:sz w:val="22"/>
          <w:szCs w:val="22"/>
        </w:rPr>
        <w:t>r</w:t>
      </w:r>
      <w:r w:rsidRPr="00580E02">
        <w:rPr>
          <w:spacing w:val="-4"/>
          <w:sz w:val="22"/>
          <w:szCs w:val="22"/>
        </w:rPr>
        <w:t>m</w:t>
      </w:r>
      <w:r w:rsidRPr="00580E02">
        <w:rPr>
          <w:spacing w:val="-1"/>
          <w:sz w:val="22"/>
          <w:szCs w:val="22"/>
        </w:rPr>
        <w:t>a</w:t>
      </w:r>
      <w:r w:rsidRPr="00580E02">
        <w:rPr>
          <w:spacing w:val="10"/>
          <w:sz w:val="22"/>
          <w:szCs w:val="22"/>
        </w:rPr>
        <w:t>t</w:t>
      </w:r>
      <w:r w:rsidRPr="00580E02">
        <w:rPr>
          <w:spacing w:val="-9"/>
          <w:sz w:val="22"/>
          <w:szCs w:val="22"/>
        </w:rPr>
        <w:t>i</w:t>
      </w:r>
      <w:r w:rsidRPr="00580E02">
        <w:rPr>
          <w:spacing w:val="10"/>
          <w:sz w:val="22"/>
          <w:szCs w:val="22"/>
        </w:rPr>
        <w:t>o</w:t>
      </w:r>
      <w:r w:rsidRPr="00580E02">
        <w:rPr>
          <w:sz w:val="22"/>
          <w:szCs w:val="22"/>
        </w:rPr>
        <w:t xml:space="preserve">n </w:t>
      </w:r>
      <w:r w:rsidRPr="00580E02">
        <w:rPr>
          <w:spacing w:val="5"/>
          <w:sz w:val="22"/>
          <w:szCs w:val="22"/>
        </w:rPr>
        <w:t>t</w:t>
      </w:r>
      <w:r w:rsidRPr="00580E02">
        <w:rPr>
          <w:spacing w:val="-1"/>
          <w:sz w:val="22"/>
          <w:szCs w:val="22"/>
        </w:rPr>
        <w:t>ec</w:t>
      </w:r>
      <w:r w:rsidRPr="00580E02">
        <w:rPr>
          <w:spacing w:val="-5"/>
          <w:sz w:val="22"/>
          <w:szCs w:val="22"/>
        </w:rPr>
        <w:t>hn</w:t>
      </w:r>
      <w:r w:rsidRPr="00580E02">
        <w:rPr>
          <w:spacing w:val="10"/>
          <w:sz w:val="22"/>
          <w:szCs w:val="22"/>
        </w:rPr>
        <w:t>o</w:t>
      </w:r>
      <w:r w:rsidRPr="00580E02">
        <w:rPr>
          <w:spacing w:val="-9"/>
          <w:sz w:val="22"/>
          <w:szCs w:val="22"/>
        </w:rPr>
        <w:t>l</w:t>
      </w:r>
      <w:r w:rsidRPr="00580E02">
        <w:rPr>
          <w:spacing w:val="5"/>
          <w:sz w:val="22"/>
          <w:szCs w:val="22"/>
        </w:rPr>
        <w:t>og</w:t>
      </w:r>
      <w:r w:rsidRPr="00580E02">
        <w:rPr>
          <w:sz w:val="22"/>
          <w:szCs w:val="22"/>
        </w:rPr>
        <w:t>y</w:t>
      </w:r>
      <w:r w:rsidRPr="00580E02">
        <w:rPr>
          <w:spacing w:val="-18"/>
          <w:sz w:val="22"/>
          <w:szCs w:val="22"/>
        </w:rPr>
        <w:t xml:space="preserve"> </w:t>
      </w:r>
      <w:r w:rsidRPr="00580E02">
        <w:rPr>
          <w:spacing w:val="2"/>
          <w:sz w:val="22"/>
          <w:szCs w:val="22"/>
        </w:rPr>
        <w:t>(IT</w:t>
      </w:r>
      <w:r w:rsidRPr="00580E02">
        <w:rPr>
          <w:sz w:val="22"/>
          <w:szCs w:val="22"/>
        </w:rPr>
        <w:t>) p</w:t>
      </w:r>
      <w:r w:rsidRPr="00580E02">
        <w:rPr>
          <w:spacing w:val="-3"/>
          <w:sz w:val="22"/>
          <w:szCs w:val="22"/>
        </w:rPr>
        <w:t>r</w:t>
      </w:r>
      <w:r w:rsidRPr="00580E02">
        <w:rPr>
          <w:spacing w:val="5"/>
          <w:sz w:val="22"/>
          <w:szCs w:val="22"/>
        </w:rPr>
        <w:t>o</w:t>
      </w:r>
      <w:r w:rsidRPr="00580E02">
        <w:rPr>
          <w:spacing w:val="-8"/>
          <w:sz w:val="22"/>
          <w:szCs w:val="22"/>
        </w:rPr>
        <w:t>f</w:t>
      </w:r>
      <w:r w:rsidRPr="00580E02">
        <w:rPr>
          <w:spacing w:val="-1"/>
          <w:sz w:val="22"/>
          <w:szCs w:val="22"/>
        </w:rPr>
        <w:t>e</w:t>
      </w:r>
      <w:r w:rsidRPr="00580E02">
        <w:rPr>
          <w:spacing w:val="3"/>
          <w:sz w:val="22"/>
          <w:szCs w:val="22"/>
        </w:rPr>
        <w:t>ss</w:t>
      </w:r>
      <w:r w:rsidRPr="00580E02">
        <w:rPr>
          <w:spacing w:val="-9"/>
          <w:sz w:val="22"/>
          <w:szCs w:val="22"/>
        </w:rPr>
        <w:t>i</w:t>
      </w:r>
      <w:r w:rsidRPr="00580E02">
        <w:rPr>
          <w:spacing w:val="5"/>
          <w:sz w:val="22"/>
          <w:szCs w:val="22"/>
        </w:rPr>
        <w:t>o</w:t>
      </w:r>
      <w:r w:rsidRPr="00580E02">
        <w:rPr>
          <w:sz w:val="22"/>
          <w:szCs w:val="22"/>
        </w:rPr>
        <w:t>n</w:t>
      </w:r>
      <w:r w:rsidRPr="00580E02">
        <w:rPr>
          <w:spacing w:val="4"/>
          <w:sz w:val="22"/>
          <w:szCs w:val="22"/>
        </w:rPr>
        <w:t>a</w:t>
      </w:r>
      <w:r w:rsidRPr="00580E02">
        <w:rPr>
          <w:sz w:val="22"/>
          <w:szCs w:val="22"/>
        </w:rPr>
        <w:t>l</w:t>
      </w:r>
      <w:r w:rsidRPr="00580E02">
        <w:rPr>
          <w:spacing w:val="-19"/>
          <w:sz w:val="22"/>
          <w:szCs w:val="22"/>
        </w:rPr>
        <w:t xml:space="preserve"> </w:t>
      </w:r>
      <w:r w:rsidRPr="00580E02">
        <w:rPr>
          <w:sz w:val="22"/>
          <w:szCs w:val="22"/>
        </w:rPr>
        <w:t>w</w:t>
      </w:r>
      <w:r w:rsidRPr="00580E02">
        <w:rPr>
          <w:spacing w:val="5"/>
          <w:sz w:val="22"/>
          <w:szCs w:val="22"/>
        </w:rPr>
        <w:t>o</w:t>
      </w:r>
      <w:r w:rsidRPr="00580E02">
        <w:rPr>
          <w:spacing w:val="2"/>
          <w:sz w:val="22"/>
          <w:szCs w:val="22"/>
        </w:rPr>
        <w:t>r</w:t>
      </w:r>
      <w:r w:rsidRPr="00580E02">
        <w:rPr>
          <w:spacing w:val="5"/>
          <w:sz w:val="22"/>
          <w:szCs w:val="22"/>
        </w:rPr>
        <w:t>k</w:t>
      </w:r>
      <w:r w:rsidRPr="00580E02">
        <w:rPr>
          <w:spacing w:val="-4"/>
          <w:sz w:val="22"/>
          <w:szCs w:val="22"/>
        </w:rPr>
        <w:t>i</w:t>
      </w:r>
      <w:r w:rsidRPr="00580E02">
        <w:rPr>
          <w:spacing w:val="-5"/>
          <w:sz w:val="22"/>
          <w:szCs w:val="22"/>
        </w:rPr>
        <w:t>n</w:t>
      </w:r>
      <w:r w:rsidRPr="00580E02">
        <w:rPr>
          <w:sz w:val="22"/>
          <w:szCs w:val="22"/>
        </w:rPr>
        <w:t>g</w:t>
      </w:r>
      <w:r w:rsidRPr="00580E02">
        <w:rPr>
          <w:spacing w:val="-1"/>
          <w:sz w:val="22"/>
          <w:szCs w:val="22"/>
        </w:rPr>
        <w:t xml:space="preserve"> </w:t>
      </w:r>
      <w:r w:rsidRPr="00580E02">
        <w:rPr>
          <w:spacing w:val="-4"/>
          <w:sz w:val="22"/>
          <w:szCs w:val="22"/>
        </w:rPr>
        <w:t>i</w:t>
      </w:r>
      <w:r w:rsidRPr="00580E02">
        <w:rPr>
          <w:sz w:val="22"/>
          <w:szCs w:val="22"/>
        </w:rPr>
        <w:t>n</w:t>
      </w:r>
      <w:r w:rsidRPr="00580E02">
        <w:rPr>
          <w:spacing w:val="-4"/>
          <w:sz w:val="22"/>
          <w:szCs w:val="22"/>
        </w:rPr>
        <w:t xml:space="preserve"> </w:t>
      </w:r>
      <w:r w:rsidRPr="00580E02">
        <w:rPr>
          <w:spacing w:val="5"/>
          <w:sz w:val="22"/>
          <w:szCs w:val="22"/>
        </w:rPr>
        <w:t>t</w:t>
      </w:r>
      <w:r w:rsidRPr="00580E02">
        <w:rPr>
          <w:spacing w:val="-5"/>
          <w:sz w:val="22"/>
          <w:szCs w:val="22"/>
        </w:rPr>
        <w:t>h</w:t>
      </w:r>
      <w:r w:rsidRPr="00580E02">
        <w:rPr>
          <w:sz w:val="22"/>
          <w:szCs w:val="22"/>
        </w:rPr>
        <w:t>e</w:t>
      </w:r>
      <w:r w:rsidRPr="00580E02">
        <w:rPr>
          <w:spacing w:val="-1"/>
          <w:sz w:val="22"/>
          <w:szCs w:val="22"/>
        </w:rPr>
        <w:t xml:space="preserve"> </w:t>
      </w:r>
      <w:r w:rsidRPr="00580E02">
        <w:rPr>
          <w:spacing w:val="10"/>
          <w:sz w:val="22"/>
          <w:szCs w:val="22"/>
        </w:rPr>
        <w:t>t</w:t>
      </w:r>
      <w:r w:rsidRPr="00580E02">
        <w:rPr>
          <w:spacing w:val="-9"/>
          <w:sz w:val="22"/>
          <w:szCs w:val="22"/>
        </w:rPr>
        <w:t>y</w:t>
      </w:r>
      <w:r w:rsidRPr="00580E02">
        <w:rPr>
          <w:spacing w:val="5"/>
          <w:sz w:val="22"/>
          <w:szCs w:val="22"/>
        </w:rPr>
        <w:t>p</w:t>
      </w:r>
      <w:r w:rsidRPr="00580E02">
        <w:rPr>
          <w:spacing w:val="-4"/>
          <w:sz w:val="22"/>
          <w:szCs w:val="22"/>
        </w:rPr>
        <w:t>i</w:t>
      </w:r>
      <w:r w:rsidRPr="00580E02">
        <w:rPr>
          <w:spacing w:val="-1"/>
          <w:sz w:val="22"/>
          <w:szCs w:val="22"/>
        </w:rPr>
        <w:t>c</w:t>
      </w:r>
      <w:r w:rsidRPr="00580E02">
        <w:rPr>
          <w:spacing w:val="4"/>
          <w:sz w:val="22"/>
          <w:szCs w:val="22"/>
        </w:rPr>
        <w:t>a</w:t>
      </w:r>
      <w:r w:rsidRPr="00580E02">
        <w:rPr>
          <w:sz w:val="22"/>
          <w:szCs w:val="22"/>
        </w:rPr>
        <w:t>lly</w:t>
      </w:r>
      <w:r w:rsidRPr="00580E02">
        <w:rPr>
          <w:spacing w:val="-10"/>
          <w:sz w:val="22"/>
          <w:szCs w:val="22"/>
        </w:rPr>
        <w:t xml:space="preserve"> </w:t>
      </w:r>
      <w:r w:rsidRPr="00580E02">
        <w:rPr>
          <w:spacing w:val="-1"/>
          <w:sz w:val="22"/>
          <w:szCs w:val="22"/>
        </w:rPr>
        <w:t>c</w:t>
      </w:r>
      <w:r w:rsidRPr="00580E02">
        <w:rPr>
          <w:spacing w:val="10"/>
          <w:sz w:val="22"/>
          <w:szCs w:val="22"/>
        </w:rPr>
        <w:t>o</w:t>
      </w:r>
      <w:r w:rsidRPr="00580E02">
        <w:rPr>
          <w:spacing w:val="-9"/>
          <w:sz w:val="22"/>
          <w:szCs w:val="22"/>
        </w:rPr>
        <w:t>m</w:t>
      </w:r>
      <w:r w:rsidRPr="00580E02">
        <w:rPr>
          <w:spacing w:val="5"/>
          <w:sz w:val="22"/>
          <w:szCs w:val="22"/>
        </w:rPr>
        <w:t>p</w:t>
      </w:r>
      <w:r w:rsidRPr="00580E02">
        <w:rPr>
          <w:spacing w:val="-4"/>
          <w:sz w:val="22"/>
          <w:szCs w:val="22"/>
        </w:rPr>
        <w:t>l</w:t>
      </w:r>
      <w:r w:rsidRPr="00580E02">
        <w:rPr>
          <w:spacing w:val="4"/>
          <w:sz w:val="22"/>
          <w:szCs w:val="22"/>
        </w:rPr>
        <w:t>e</w:t>
      </w:r>
      <w:r w:rsidRPr="00580E02">
        <w:rPr>
          <w:sz w:val="22"/>
          <w:szCs w:val="22"/>
        </w:rPr>
        <w:t>x</w:t>
      </w:r>
      <w:r w:rsidRPr="00580E02">
        <w:rPr>
          <w:spacing w:val="-10"/>
          <w:sz w:val="22"/>
          <w:szCs w:val="22"/>
        </w:rPr>
        <w:t xml:space="preserve"> </w:t>
      </w:r>
      <w:r w:rsidRPr="00580E02">
        <w:rPr>
          <w:spacing w:val="-1"/>
          <w:sz w:val="22"/>
          <w:szCs w:val="22"/>
        </w:rPr>
        <w:t>c</w:t>
      </w:r>
      <w:r w:rsidRPr="00580E02">
        <w:rPr>
          <w:spacing w:val="5"/>
          <w:sz w:val="22"/>
          <w:szCs w:val="22"/>
        </w:rPr>
        <w:t>o</w:t>
      </w:r>
      <w:r w:rsidRPr="00580E02">
        <w:rPr>
          <w:spacing w:val="-9"/>
          <w:sz w:val="22"/>
          <w:szCs w:val="22"/>
        </w:rPr>
        <w:t>m</w:t>
      </w:r>
      <w:r w:rsidRPr="00580E02">
        <w:rPr>
          <w:sz w:val="22"/>
          <w:szCs w:val="22"/>
        </w:rPr>
        <w:t>pu</w:t>
      </w:r>
      <w:r w:rsidRPr="00580E02">
        <w:rPr>
          <w:spacing w:val="10"/>
          <w:sz w:val="22"/>
          <w:szCs w:val="22"/>
        </w:rPr>
        <w:t>t</w:t>
      </w:r>
      <w:r w:rsidRPr="00580E02">
        <w:rPr>
          <w:spacing w:val="-4"/>
          <w:sz w:val="22"/>
          <w:szCs w:val="22"/>
        </w:rPr>
        <w:t>i</w:t>
      </w:r>
      <w:r w:rsidRPr="00580E02">
        <w:rPr>
          <w:spacing w:val="-5"/>
          <w:sz w:val="22"/>
          <w:szCs w:val="22"/>
        </w:rPr>
        <w:t>n</w:t>
      </w:r>
      <w:r w:rsidRPr="00580E02">
        <w:rPr>
          <w:sz w:val="22"/>
          <w:szCs w:val="22"/>
        </w:rPr>
        <w:t>g</w:t>
      </w:r>
      <w:r w:rsidRPr="00580E02">
        <w:rPr>
          <w:spacing w:val="-8"/>
          <w:sz w:val="22"/>
          <w:szCs w:val="22"/>
        </w:rPr>
        <w:t xml:space="preserve"> </w:t>
      </w:r>
      <w:r w:rsidRPr="00580E02">
        <w:rPr>
          <w:spacing w:val="4"/>
          <w:sz w:val="22"/>
          <w:szCs w:val="22"/>
        </w:rPr>
        <w:t>e</w:t>
      </w:r>
      <w:r w:rsidRPr="00580E02">
        <w:rPr>
          <w:sz w:val="22"/>
          <w:szCs w:val="22"/>
        </w:rPr>
        <w:t>nv</w:t>
      </w:r>
      <w:r w:rsidRPr="00580E02">
        <w:rPr>
          <w:spacing w:val="-4"/>
          <w:sz w:val="22"/>
          <w:szCs w:val="22"/>
        </w:rPr>
        <w:t>i</w:t>
      </w:r>
      <w:r w:rsidRPr="00580E02">
        <w:rPr>
          <w:spacing w:val="2"/>
          <w:sz w:val="22"/>
          <w:szCs w:val="22"/>
        </w:rPr>
        <w:t>r</w:t>
      </w:r>
      <w:r w:rsidRPr="00580E02">
        <w:rPr>
          <w:spacing w:val="5"/>
          <w:sz w:val="22"/>
          <w:szCs w:val="22"/>
        </w:rPr>
        <w:t>o</w:t>
      </w:r>
      <w:r w:rsidRPr="00580E02">
        <w:rPr>
          <w:sz w:val="22"/>
          <w:szCs w:val="22"/>
        </w:rPr>
        <w:t>n</w:t>
      </w:r>
      <w:r w:rsidRPr="00580E02">
        <w:rPr>
          <w:spacing w:val="-4"/>
          <w:sz w:val="22"/>
          <w:szCs w:val="22"/>
        </w:rPr>
        <w:t>m</w:t>
      </w:r>
      <w:r w:rsidRPr="00580E02">
        <w:rPr>
          <w:spacing w:val="4"/>
          <w:sz w:val="22"/>
          <w:szCs w:val="22"/>
        </w:rPr>
        <w:t>e</w:t>
      </w:r>
      <w:r w:rsidRPr="00580E02">
        <w:rPr>
          <w:spacing w:val="-5"/>
          <w:sz w:val="22"/>
          <w:szCs w:val="22"/>
        </w:rPr>
        <w:t>n</w:t>
      </w:r>
      <w:r w:rsidRPr="00580E02">
        <w:rPr>
          <w:sz w:val="22"/>
          <w:szCs w:val="22"/>
        </w:rPr>
        <w:t>t</w:t>
      </w:r>
      <w:r w:rsidRPr="00580E02">
        <w:rPr>
          <w:spacing w:val="-9"/>
          <w:sz w:val="22"/>
          <w:szCs w:val="22"/>
        </w:rPr>
        <w:t xml:space="preserve"> </w:t>
      </w:r>
      <w:r w:rsidRPr="00580E02">
        <w:rPr>
          <w:spacing w:val="5"/>
          <w:sz w:val="22"/>
          <w:szCs w:val="22"/>
        </w:rPr>
        <w:t>o</w:t>
      </w:r>
      <w:r w:rsidRPr="00580E02">
        <w:rPr>
          <w:sz w:val="22"/>
          <w:szCs w:val="22"/>
        </w:rPr>
        <w:t>f</w:t>
      </w:r>
      <w:r w:rsidRPr="00580E02">
        <w:rPr>
          <w:spacing w:val="-2"/>
          <w:sz w:val="22"/>
          <w:szCs w:val="22"/>
        </w:rPr>
        <w:t xml:space="preserve"> </w:t>
      </w:r>
      <w:r w:rsidRPr="00580E02">
        <w:rPr>
          <w:spacing w:val="-4"/>
          <w:sz w:val="22"/>
          <w:szCs w:val="22"/>
        </w:rPr>
        <w:t>m</w:t>
      </w:r>
      <w:r w:rsidRPr="00580E02">
        <w:rPr>
          <w:spacing w:val="-1"/>
          <w:sz w:val="22"/>
          <w:szCs w:val="22"/>
        </w:rPr>
        <w:t>e</w:t>
      </w:r>
      <w:r w:rsidRPr="00580E02">
        <w:rPr>
          <w:spacing w:val="5"/>
          <w:sz w:val="22"/>
          <w:szCs w:val="22"/>
        </w:rPr>
        <w:t>d</w:t>
      </w:r>
      <w:r w:rsidRPr="00580E02">
        <w:rPr>
          <w:spacing w:val="-4"/>
          <w:sz w:val="22"/>
          <w:szCs w:val="22"/>
        </w:rPr>
        <w:t>i</w:t>
      </w:r>
      <w:r w:rsidRPr="00580E02">
        <w:rPr>
          <w:spacing w:val="5"/>
          <w:sz w:val="22"/>
          <w:szCs w:val="22"/>
        </w:rPr>
        <w:t>u</w:t>
      </w:r>
      <w:r w:rsidRPr="00580E02">
        <w:rPr>
          <w:sz w:val="22"/>
          <w:szCs w:val="22"/>
        </w:rPr>
        <w:t>m</w:t>
      </w:r>
      <w:r w:rsidRPr="00580E02">
        <w:rPr>
          <w:spacing w:val="-14"/>
          <w:sz w:val="22"/>
          <w:szCs w:val="22"/>
        </w:rPr>
        <w:t xml:space="preserve"> </w:t>
      </w:r>
      <w:r w:rsidRPr="00580E02">
        <w:rPr>
          <w:spacing w:val="5"/>
          <w:sz w:val="22"/>
          <w:szCs w:val="22"/>
        </w:rPr>
        <w:t>t</w:t>
      </w:r>
      <w:r w:rsidRPr="00580E02">
        <w:rPr>
          <w:sz w:val="22"/>
          <w:szCs w:val="22"/>
        </w:rPr>
        <w:t>o</w:t>
      </w:r>
      <w:r w:rsidRPr="00580E02">
        <w:rPr>
          <w:spacing w:val="5"/>
          <w:sz w:val="22"/>
          <w:szCs w:val="22"/>
        </w:rPr>
        <w:t xml:space="preserve"> </w:t>
      </w:r>
      <w:r w:rsidRPr="00580E02">
        <w:rPr>
          <w:spacing w:val="-9"/>
          <w:sz w:val="22"/>
          <w:szCs w:val="22"/>
        </w:rPr>
        <w:t>l</w:t>
      </w:r>
      <w:r w:rsidRPr="00580E02">
        <w:rPr>
          <w:spacing w:val="-1"/>
          <w:sz w:val="22"/>
          <w:szCs w:val="22"/>
        </w:rPr>
        <w:t>a</w:t>
      </w:r>
      <w:r w:rsidRPr="00580E02">
        <w:rPr>
          <w:spacing w:val="2"/>
          <w:sz w:val="22"/>
          <w:szCs w:val="22"/>
        </w:rPr>
        <w:t>r</w:t>
      </w:r>
      <w:r w:rsidRPr="00580E02">
        <w:rPr>
          <w:spacing w:val="5"/>
          <w:sz w:val="22"/>
          <w:szCs w:val="22"/>
        </w:rPr>
        <w:t>g</w:t>
      </w:r>
      <w:r w:rsidRPr="00580E02">
        <w:rPr>
          <w:sz w:val="22"/>
          <w:szCs w:val="22"/>
        </w:rPr>
        <w:t>e</w:t>
      </w:r>
      <w:r>
        <w:t xml:space="preserve"> </w:t>
      </w:r>
      <w:r>
        <w:rPr>
          <w:spacing w:val="5"/>
        </w:rPr>
        <w:t>o</w:t>
      </w:r>
      <w:r>
        <w:rPr>
          <w:spacing w:val="2"/>
        </w:rPr>
        <w:t>r</w:t>
      </w:r>
      <w:r>
        <w:t>g</w:t>
      </w:r>
      <w:r>
        <w:rPr>
          <w:spacing w:val="-1"/>
        </w:rPr>
        <w:t>a</w:t>
      </w:r>
      <w:r>
        <w:t>n</w:t>
      </w:r>
      <w:r>
        <w:rPr>
          <w:spacing w:val="-9"/>
        </w:rPr>
        <w:t>i</w:t>
      </w:r>
      <w:r>
        <w:rPr>
          <w:spacing w:val="-1"/>
        </w:rPr>
        <w:t>za</w:t>
      </w:r>
      <w:r>
        <w:rPr>
          <w:spacing w:val="10"/>
        </w:rPr>
        <w:t>t</w:t>
      </w:r>
      <w:r>
        <w:rPr>
          <w:spacing w:val="-9"/>
        </w:rPr>
        <w:t>i</w:t>
      </w:r>
      <w:r>
        <w:rPr>
          <w:spacing w:val="5"/>
        </w:rPr>
        <w:t>o</w:t>
      </w:r>
      <w:r>
        <w:rPr>
          <w:spacing w:val="-5"/>
        </w:rPr>
        <w:t>n</w:t>
      </w:r>
      <w:r>
        <w:rPr>
          <w:spacing w:val="-2"/>
        </w:rPr>
        <w:t>s</w:t>
      </w:r>
      <w:r>
        <w:t>.</w:t>
      </w:r>
      <w:r w:rsidRPr="00B92C7F">
        <w:rPr>
          <w:sz w:val="22"/>
          <w:szCs w:val="22"/>
        </w:rPr>
        <w:t xml:space="preserve"> </w:t>
      </w:r>
      <w:r w:rsidRPr="005A1FC9">
        <w:rPr>
          <w:sz w:val="22"/>
          <w:szCs w:val="22"/>
        </w:rPr>
        <w:t xml:space="preserve">The student will also have developed professional skills to assist in the obtainment of work and promotion in the IT industry. </w:t>
      </w:r>
      <w:r>
        <w:rPr>
          <w:sz w:val="22"/>
          <w:szCs w:val="22"/>
        </w:rPr>
        <w:t>Examples of occupations include, but are not limited to:</w:t>
      </w:r>
    </w:p>
    <w:p w14:paraId="421175B2" w14:textId="77777777" w:rsidR="00E86680" w:rsidRDefault="00E86680" w:rsidP="00E86680">
      <w:pPr>
        <w:jc w:val="both"/>
        <w:sectPr w:rsidR="00E86680" w:rsidSect="000957C9">
          <w:type w:val="continuous"/>
          <w:pgSz w:w="12240" w:h="15840"/>
          <w:pgMar w:top="480" w:right="780" w:bottom="880" w:left="980" w:header="0" w:footer="69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421175B3" w14:textId="77777777" w:rsidR="00E86680" w:rsidRDefault="00E86680" w:rsidP="00E86680">
      <w:pPr>
        <w:tabs>
          <w:tab w:val="left" w:pos="720"/>
        </w:tabs>
        <w:spacing w:before="6" w:line="276" w:lineRule="auto"/>
        <w:ind w:left="369" w:right="-71"/>
        <w:rPr>
          <w:sz w:val="20"/>
          <w:szCs w:val="20"/>
        </w:rPr>
      </w:pPr>
      <w:r>
        <w:rPr>
          <w:rFonts w:ascii="Symbol" w:eastAsia="Symbol" w:hAnsi="Symbol" w:cs="Symbol"/>
          <w:sz w:val="20"/>
          <w:szCs w:val="20"/>
        </w:rPr>
        <w:t></w:t>
      </w:r>
      <w:r>
        <w:rPr>
          <w:sz w:val="20"/>
          <w:szCs w:val="20"/>
        </w:rPr>
        <w:tab/>
      </w:r>
      <w:r>
        <w:rPr>
          <w:spacing w:val="2"/>
          <w:sz w:val="20"/>
          <w:szCs w:val="20"/>
        </w:rPr>
        <w:t>T</w:t>
      </w:r>
      <w:r>
        <w:rPr>
          <w:spacing w:val="-3"/>
          <w:sz w:val="20"/>
          <w:szCs w:val="20"/>
        </w:rPr>
        <w:t>ec</w:t>
      </w:r>
      <w:r>
        <w:rPr>
          <w:sz w:val="20"/>
          <w:szCs w:val="20"/>
        </w:rPr>
        <w:t>h</w:t>
      </w:r>
      <w:r>
        <w:rPr>
          <w:spacing w:val="5"/>
          <w:sz w:val="20"/>
          <w:szCs w:val="20"/>
        </w:rPr>
        <w:t>n</w:t>
      </w:r>
      <w:r>
        <w:rPr>
          <w:spacing w:val="2"/>
          <w:sz w:val="20"/>
          <w:szCs w:val="20"/>
        </w:rPr>
        <w:t>i</w:t>
      </w:r>
      <w:r>
        <w:rPr>
          <w:spacing w:val="-3"/>
          <w:sz w:val="20"/>
          <w:szCs w:val="20"/>
        </w:rPr>
        <w:t>ca</w:t>
      </w:r>
      <w:r>
        <w:rPr>
          <w:sz w:val="20"/>
          <w:szCs w:val="20"/>
        </w:rPr>
        <w:t>l</w:t>
      </w:r>
      <w:r>
        <w:rPr>
          <w:spacing w:val="4"/>
          <w:sz w:val="20"/>
          <w:szCs w:val="20"/>
        </w:rPr>
        <w:t xml:space="preserve"> </w:t>
      </w:r>
      <w:r>
        <w:rPr>
          <w:spacing w:val="-1"/>
          <w:sz w:val="20"/>
          <w:szCs w:val="20"/>
        </w:rPr>
        <w:t>s</w:t>
      </w:r>
      <w:r>
        <w:rPr>
          <w:sz w:val="20"/>
          <w:szCs w:val="20"/>
        </w:rPr>
        <w:t>u</w:t>
      </w:r>
      <w:r>
        <w:rPr>
          <w:spacing w:val="-4"/>
          <w:sz w:val="20"/>
          <w:szCs w:val="20"/>
        </w:rPr>
        <w:t>p</w:t>
      </w:r>
      <w:r>
        <w:rPr>
          <w:sz w:val="20"/>
          <w:szCs w:val="20"/>
        </w:rPr>
        <w:t>p</w:t>
      </w:r>
      <w:r>
        <w:rPr>
          <w:spacing w:val="-4"/>
          <w:sz w:val="20"/>
          <w:szCs w:val="20"/>
        </w:rPr>
        <w:t>o</w:t>
      </w:r>
      <w:r>
        <w:rPr>
          <w:spacing w:val="5"/>
          <w:sz w:val="20"/>
          <w:szCs w:val="20"/>
        </w:rPr>
        <w:t>r</w:t>
      </w:r>
      <w:r>
        <w:rPr>
          <w:sz w:val="20"/>
          <w:szCs w:val="20"/>
        </w:rPr>
        <w:t xml:space="preserve">t </w:t>
      </w:r>
      <w:r>
        <w:rPr>
          <w:spacing w:val="-8"/>
          <w:sz w:val="20"/>
          <w:szCs w:val="20"/>
        </w:rPr>
        <w:t>e</w:t>
      </w:r>
      <w:r>
        <w:rPr>
          <w:spacing w:val="5"/>
          <w:sz w:val="20"/>
          <w:szCs w:val="20"/>
        </w:rPr>
        <w:t>n</w:t>
      </w:r>
      <w:r>
        <w:rPr>
          <w:sz w:val="20"/>
          <w:szCs w:val="20"/>
        </w:rPr>
        <w:t>g</w:t>
      </w:r>
      <w:r>
        <w:rPr>
          <w:spacing w:val="-3"/>
          <w:sz w:val="20"/>
          <w:szCs w:val="20"/>
        </w:rPr>
        <w:t>i</w:t>
      </w:r>
      <w:r>
        <w:rPr>
          <w:spacing w:val="5"/>
          <w:sz w:val="20"/>
          <w:szCs w:val="20"/>
        </w:rPr>
        <w:t>n</w:t>
      </w:r>
      <w:r>
        <w:rPr>
          <w:spacing w:val="-3"/>
          <w:sz w:val="20"/>
          <w:szCs w:val="20"/>
        </w:rPr>
        <w:t>e</w:t>
      </w:r>
      <w:r>
        <w:rPr>
          <w:spacing w:val="-8"/>
          <w:sz w:val="20"/>
          <w:szCs w:val="20"/>
        </w:rPr>
        <w:t>e</w:t>
      </w:r>
      <w:r>
        <w:rPr>
          <w:spacing w:val="5"/>
          <w:sz w:val="20"/>
          <w:szCs w:val="20"/>
        </w:rPr>
        <w:t>r</w:t>
      </w:r>
      <w:r>
        <w:rPr>
          <w:sz w:val="20"/>
          <w:szCs w:val="20"/>
        </w:rPr>
        <w:t>s</w:t>
      </w:r>
    </w:p>
    <w:p w14:paraId="421175B4" w14:textId="77777777" w:rsidR="00E86680" w:rsidRDefault="00E86680" w:rsidP="00E86680">
      <w:pPr>
        <w:tabs>
          <w:tab w:val="left" w:pos="720"/>
        </w:tabs>
        <w:spacing w:line="276" w:lineRule="auto"/>
        <w:ind w:left="369" w:right="-20"/>
        <w:rPr>
          <w:sz w:val="20"/>
          <w:szCs w:val="20"/>
        </w:rPr>
      </w:pPr>
      <w:r>
        <w:rPr>
          <w:rFonts w:ascii="Symbol" w:eastAsia="Symbol" w:hAnsi="Symbol" w:cs="Symbol"/>
          <w:position w:val="-1"/>
          <w:sz w:val="20"/>
          <w:szCs w:val="20"/>
        </w:rPr>
        <w:t></w:t>
      </w:r>
      <w:r>
        <w:rPr>
          <w:position w:val="-1"/>
          <w:sz w:val="20"/>
          <w:szCs w:val="20"/>
        </w:rPr>
        <w:tab/>
      </w:r>
      <w:r>
        <w:rPr>
          <w:spacing w:val="3"/>
          <w:position w:val="-1"/>
          <w:sz w:val="20"/>
          <w:szCs w:val="20"/>
        </w:rPr>
        <w:t>S</w:t>
      </w:r>
      <w:r>
        <w:rPr>
          <w:spacing w:val="-9"/>
          <w:position w:val="-1"/>
          <w:sz w:val="20"/>
          <w:szCs w:val="20"/>
        </w:rPr>
        <w:t>y</w:t>
      </w:r>
      <w:r>
        <w:rPr>
          <w:spacing w:val="-1"/>
          <w:position w:val="-1"/>
          <w:sz w:val="20"/>
          <w:szCs w:val="20"/>
        </w:rPr>
        <w:t>s</w:t>
      </w:r>
      <w:r>
        <w:rPr>
          <w:spacing w:val="2"/>
          <w:position w:val="-1"/>
          <w:sz w:val="20"/>
          <w:szCs w:val="20"/>
        </w:rPr>
        <w:t>t</w:t>
      </w:r>
      <w:r>
        <w:rPr>
          <w:spacing w:val="-3"/>
          <w:position w:val="-1"/>
          <w:sz w:val="20"/>
          <w:szCs w:val="20"/>
        </w:rPr>
        <w:t>e</w:t>
      </w:r>
      <w:r>
        <w:rPr>
          <w:spacing w:val="2"/>
          <w:position w:val="-1"/>
          <w:sz w:val="20"/>
          <w:szCs w:val="20"/>
        </w:rPr>
        <w:t>m</w:t>
      </w:r>
      <w:r>
        <w:rPr>
          <w:position w:val="-1"/>
          <w:sz w:val="20"/>
          <w:szCs w:val="20"/>
        </w:rPr>
        <w:t>s</w:t>
      </w:r>
      <w:r>
        <w:rPr>
          <w:spacing w:val="1"/>
          <w:position w:val="-1"/>
          <w:sz w:val="20"/>
          <w:szCs w:val="20"/>
        </w:rPr>
        <w:t xml:space="preserve"> </w:t>
      </w:r>
      <w:r>
        <w:rPr>
          <w:spacing w:val="-1"/>
          <w:position w:val="-1"/>
          <w:sz w:val="20"/>
          <w:szCs w:val="20"/>
        </w:rPr>
        <w:t>A</w:t>
      </w:r>
      <w:r>
        <w:rPr>
          <w:position w:val="-1"/>
          <w:sz w:val="20"/>
          <w:szCs w:val="20"/>
        </w:rPr>
        <w:t>d</w:t>
      </w:r>
      <w:r>
        <w:rPr>
          <w:spacing w:val="2"/>
          <w:position w:val="-1"/>
          <w:sz w:val="20"/>
          <w:szCs w:val="20"/>
        </w:rPr>
        <w:t>m</w:t>
      </w:r>
      <w:r>
        <w:rPr>
          <w:spacing w:val="-3"/>
          <w:position w:val="-1"/>
          <w:sz w:val="20"/>
          <w:szCs w:val="20"/>
        </w:rPr>
        <w:t>i</w:t>
      </w:r>
      <w:r>
        <w:rPr>
          <w:spacing w:val="5"/>
          <w:position w:val="-1"/>
          <w:sz w:val="20"/>
          <w:szCs w:val="20"/>
        </w:rPr>
        <w:t>n</w:t>
      </w:r>
      <w:r>
        <w:rPr>
          <w:spacing w:val="2"/>
          <w:position w:val="-1"/>
          <w:sz w:val="20"/>
          <w:szCs w:val="20"/>
        </w:rPr>
        <w:t>i</w:t>
      </w:r>
      <w:r>
        <w:rPr>
          <w:spacing w:val="-6"/>
          <w:position w:val="-1"/>
          <w:sz w:val="20"/>
          <w:szCs w:val="20"/>
        </w:rPr>
        <w:t>s</w:t>
      </w:r>
      <w:r>
        <w:rPr>
          <w:spacing w:val="-3"/>
          <w:position w:val="-1"/>
          <w:sz w:val="20"/>
          <w:szCs w:val="20"/>
        </w:rPr>
        <w:t>t</w:t>
      </w:r>
      <w:r>
        <w:rPr>
          <w:spacing w:val="5"/>
          <w:position w:val="-1"/>
          <w:sz w:val="20"/>
          <w:szCs w:val="20"/>
        </w:rPr>
        <w:t>r</w:t>
      </w:r>
      <w:r>
        <w:rPr>
          <w:spacing w:val="-3"/>
          <w:position w:val="-1"/>
          <w:sz w:val="20"/>
          <w:szCs w:val="20"/>
        </w:rPr>
        <w:t>a</w:t>
      </w:r>
      <w:r>
        <w:rPr>
          <w:spacing w:val="2"/>
          <w:position w:val="-1"/>
          <w:sz w:val="20"/>
          <w:szCs w:val="20"/>
        </w:rPr>
        <w:t>t</w:t>
      </w:r>
      <w:r>
        <w:rPr>
          <w:spacing w:val="-4"/>
          <w:position w:val="-1"/>
          <w:sz w:val="20"/>
          <w:szCs w:val="20"/>
        </w:rPr>
        <w:t>o</w:t>
      </w:r>
      <w:r>
        <w:rPr>
          <w:spacing w:val="5"/>
          <w:position w:val="-1"/>
          <w:sz w:val="20"/>
          <w:szCs w:val="20"/>
        </w:rPr>
        <w:t>r</w:t>
      </w:r>
      <w:r>
        <w:rPr>
          <w:position w:val="-1"/>
          <w:sz w:val="20"/>
          <w:szCs w:val="20"/>
        </w:rPr>
        <w:t>s</w:t>
      </w:r>
    </w:p>
    <w:p w14:paraId="421175B5" w14:textId="77777777" w:rsidR="00E86680" w:rsidRDefault="00E86680" w:rsidP="00E86680">
      <w:pPr>
        <w:tabs>
          <w:tab w:val="left" w:pos="720"/>
        </w:tabs>
        <w:spacing w:line="276" w:lineRule="auto"/>
        <w:ind w:left="369" w:right="-20"/>
        <w:rPr>
          <w:position w:val="-1"/>
          <w:sz w:val="20"/>
          <w:szCs w:val="20"/>
        </w:rPr>
      </w:pPr>
      <w:r>
        <w:rPr>
          <w:rFonts w:ascii="Symbol" w:eastAsia="Symbol" w:hAnsi="Symbol" w:cs="Symbol"/>
          <w:position w:val="-1"/>
          <w:sz w:val="20"/>
          <w:szCs w:val="20"/>
        </w:rPr>
        <w:t></w:t>
      </w:r>
      <w:r>
        <w:rPr>
          <w:position w:val="-1"/>
          <w:sz w:val="20"/>
          <w:szCs w:val="20"/>
        </w:rPr>
        <w:tab/>
      </w:r>
      <w:r>
        <w:rPr>
          <w:spacing w:val="2"/>
          <w:position w:val="-1"/>
          <w:sz w:val="20"/>
          <w:szCs w:val="20"/>
        </w:rPr>
        <w:t>T</w:t>
      </w:r>
      <w:r>
        <w:rPr>
          <w:spacing w:val="-3"/>
          <w:position w:val="-1"/>
          <w:sz w:val="20"/>
          <w:szCs w:val="20"/>
        </w:rPr>
        <w:t>ec</w:t>
      </w:r>
      <w:r>
        <w:rPr>
          <w:position w:val="-1"/>
          <w:sz w:val="20"/>
          <w:szCs w:val="20"/>
        </w:rPr>
        <w:t>h</w:t>
      </w:r>
      <w:r>
        <w:rPr>
          <w:spacing w:val="5"/>
          <w:position w:val="-1"/>
          <w:sz w:val="20"/>
          <w:szCs w:val="20"/>
        </w:rPr>
        <w:t>n</w:t>
      </w:r>
      <w:r>
        <w:rPr>
          <w:spacing w:val="2"/>
          <w:position w:val="-1"/>
          <w:sz w:val="20"/>
          <w:szCs w:val="20"/>
        </w:rPr>
        <w:t>i</w:t>
      </w:r>
      <w:r>
        <w:rPr>
          <w:spacing w:val="-3"/>
          <w:position w:val="-1"/>
          <w:sz w:val="20"/>
          <w:szCs w:val="20"/>
        </w:rPr>
        <w:t>ca</w:t>
      </w:r>
      <w:r>
        <w:rPr>
          <w:position w:val="-1"/>
          <w:sz w:val="20"/>
          <w:szCs w:val="20"/>
        </w:rPr>
        <w:t>l</w:t>
      </w:r>
      <w:r>
        <w:rPr>
          <w:spacing w:val="4"/>
          <w:position w:val="-1"/>
          <w:sz w:val="20"/>
          <w:szCs w:val="20"/>
        </w:rPr>
        <w:t xml:space="preserve"> </w:t>
      </w:r>
      <w:r>
        <w:rPr>
          <w:spacing w:val="-3"/>
          <w:position w:val="-1"/>
          <w:sz w:val="20"/>
          <w:szCs w:val="20"/>
        </w:rPr>
        <w:t>c</w:t>
      </w:r>
      <w:r>
        <w:rPr>
          <w:spacing w:val="-4"/>
          <w:position w:val="-1"/>
          <w:sz w:val="20"/>
          <w:szCs w:val="20"/>
        </w:rPr>
        <w:t>o</w:t>
      </w:r>
      <w:r>
        <w:rPr>
          <w:spacing w:val="5"/>
          <w:position w:val="-1"/>
          <w:sz w:val="20"/>
          <w:szCs w:val="20"/>
        </w:rPr>
        <w:t>n</w:t>
      </w:r>
      <w:r>
        <w:rPr>
          <w:spacing w:val="-1"/>
          <w:position w:val="-1"/>
          <w:sz w:val="20"/>
          <w:szCs w:val="20"/>
        </w:rPr>
        <w:t>s</w:t>
      </w:r>
      <w:r>
        <w:rPr>
          <w:spacing w:val="-4"/>
          <w:position w:val="-1"/>
          <w:sz w:val="20"/>
          <w:szCs w:val="20"/>
        </w:rPr>
        <w:t>u</w:t>
      </w:r>
      <w:r>
        <w:rPr>
          <w:spacing w:val="2"/>
          <w:position w:val="-1"/>
          <w:sz w:val="20"/>
          <w:szCs w:val="20"/>
        </w:rPr>
        <w:t>l</w:t>
      </w:r>
      <w:r>
        <w:rPr>
          <w:spacing w:val="-3"/>
          <w:position w:val="-1"/>
          <w:sz w:val="20"/>
          <w:szCs w:val="20"/>
        </w:rPr>
        <w:t>ta</w:t>
      </w:r>
      <w:r>
        <w:rPr>
          <w:spacing w:val="5"/>
          <w:position w:val="-1"/>
          <w:sz w:val="20"/>
          <w:szCs w:val="20"/>
        </w:rPr>
        <w:t>n</w:t>
      </w:r>
      <w:r>
        <w:rPr>
          <w:spacing w:val="2"/>
          <w:position w:val="-1"/>
          <w:sz w:val="20"/>
          <w:szCs w:val="20"/>
        </w:rPr>
        <w:t>t</w:t>
      </w:r>
      <w:r>
        <w:rPr>
          <w:position w:val="-1"/>
          <w:sz w:val="20"/>
          <w:szCs w:val="20"/>
        </w:rPr>
        <w:t>s</w:t>
      </w:r>
    </w:p>
    <w:p w14:paraId="421175B6" w14:textId="77777777" w:rsidR="00E86680" w:rsidRPr="0053176C" w:rsidRDefault="00E86680" w:rsidP="00E86680">
      <w:pPr>
        <w:pStyle w:val="ListParagraph"/>
        <w:numPr>
          <w:ilvl w:val="0"/>
          <w:numId w:val="12"/>
        </w:numPr>
        <w:tabs>
          <w:tab w:val="left" w:pos="720"/>
        </w:tabs>
        <w:spacing w:line="276" w:lineRule="auto"/>
        <w:ind w:right="-20" w:firstLine="0"/>
        <w:rPr>
          <w:sz w:val="20"/>
          <w:szCs w:val="20"/>
        </w:rPr>
      </w:pPr>
      <w:r w:rsidRPr="0053176C">
        <w:rPr>
          <w:sz w:val="20"/>
          <w:szCs w:val="20"/>
        </w:rPr>
        <w:t>PC</w:t>
      </w:r>
      <w:r w:rsidRPr="0053176C">
        <w:rPr>
          <w:spacing w:val="3"/>
          <w:sz w:val="20"/>
          <w:szCs w:val="20"/>
        </w:rPr>
        <w:t xml:space="preserve"> </w:t>
      </w:r>
      <w:r w:rsidRPr="0053176C">
        <w:rPr>
          <w:spacing w:val="-4"/>
          <w:sz w:val="20"/>
          <w:szCs w:val="20"/>
        </w:rPr>
        <w:t>R</w:t>
      </w:r>
      <w:r w:rsidRPr="0053176C">
        <w:rPr>
          <w:spacing w:val="-3"/>
          <w:sz w:val="20"/>
          <w:szCs w:val="20"/>
        </w:rPr>
        <w:t>e</w:t>
      </w:r>
      <w:r w:rsidRPr="0053176C">
        <w:rPr>
          <w:sz w:val="20"/>
          <w:szCs w:val="20"/>
        </w:rPr>
        <w:t>p</w:t>
      </w:r>
      <w:r w:rsidRPr="0053176C">
        <w:rPr>
          <w:spacing w:val="2"/>
          <w:sz w:val="20"/>
          <w:szCs w:val="20"/>
        </w:rPr>
        <w:t>a</w:t>
      </w:r>
      <w:r w:rsidRPr="0053176C">
        <w:rPr>
          <w:spacing w:val="-3"/>
          <w:sz w:val="20"/>
          <w:szCs w:val="20"/>
        </w:rPr>
        <w:t>i</w:t>
      </w:r>
      <w:r w:rsidRPr="0053176C">
        <w:rPr>
          <w:sz w:val="20"/>
          <w:szCs w:val="20"/>
        </w:rPr>
        <w:t>r</w:t>
      </w:r>
      <w:r w:rsidRPr="0053176C">
        <w:rPr>
          <w:spacing w:val="3"/>
          <w:sz w:val="20"/>
          <w:szCs w:val="20"/>
        </w:rPr>
        <w:t xml:space="preserve"> </w:t>
      </w:r>
      <w:r w:rsidRPr="0053176C">
        <w:rPr>
          <w:spacing w:val="2"/>
          <w:sz w:val="20"/>
          <w:szCs w:val="20"/>
        </w:rPr>
        <w:t>T</w:t>
      </w:r>
      <w:r w:rsidRPr="0053176C">
        <w:rPr>
          <w:spacing w:val="-3"/>
          <w:sz w:val="20"/>
          <w:szCs w:val="20"/>
        </w:rPr>
        <w:t>ec</w:t>
      </w:r>
      <w:r w:rsidRPr="0053176C">
        <w:rPr>
          <w:sz w:val="20"/>
          <w:szCs w:val="20"/>
        </w:rPr>
        <w:t>hn</w:t>
      </w:r>
      <w:r w:rsidRPr="0053176C">
        <w:rPr>
          <w:spacing w:val="2"/>
          <w:sz w:val="20"/>
          <w:szCs w:val="20"/>
        </w:rPr>
        <w:t>i</w:t>
      </w:r>
      <w:r w:rsidRPr="0053176C">
        <w:rPr>
          <w:spacing w:val="-3"/>
          <w:sz w:val="20"/>
          <w:szCs w:val="20"/>
        </w:rPr>
        <w:t>c</w:t>
      </w:r>
      <w:r w:rsidRPr="0053176C">
        <w:rPr>
          <w:spacing w:val="2"/>
          <w:sz w:val="20"/>
          <w:szCs w:val="20"/>
        </w:rPr>
        <w:t>i</w:t>
      </w:r>
      <w:r w:rsidRPr="0053176C">
        <w:rPr>
          <w:spacing w:val="-3"/>
          <w:sz w:val="20"/>
          <w:szCs w:val="20"/>
        </w:rPr>
        <w:t>a</w:t>
      </w:r>
      <w:r w:rsidRPr="0053176C">
        <w:rPr>
          <w:spacing w:val="5"/>
          <w:sz w:val="20"/>
          <w:szCs w:val="20"/>
        </w:rPr>
        <w:t>n</w:t>
      </w:r>
      <w:r w:rsidRPr="0053176C">
        <w:rPr>
          <w:sz w:val="20"/>
          <w:szCs w:val="20"/>
        </w:rPr>
        <w:t>s</w:t>
      </w:r>
    </w:p>
    <w:p w14:paraId="421175B7" w14:textId="77777777" w:rsidR="00E86680" w:rsidRPr="004C1EF4" w:rsidRDefault="00E86680" w:rsidP="00E86680">
      <w:pPr>
        <w:tabs>
          <w:tab w:val="left" w:pos="360"/>
        </w:tabs>
        <w:spacing w:line="276" w:lineRule="auto"/>
        <w:ind w:right="-20"/>
        <w:rPr>
          <w:sz w:val="20"/>
          <w:szCs w:val="20"/>
        </w:rPr>
        <w:sectPr w:rsidR="00E86680" w:rsidRPr="004C1EF4" w:rsidSect="000957C9">
          <w:type w:val="continuous"/>
          <w:pgSz w:w="12240" w:h="15840"/>
          <w:pgMar w:top="1340" w:right="780" w:bottom="280" w:left="9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2986" w:space="2619"/>
            <w:col w:w="4875"/>
          </w:cols>
        </w:sectPr>
      </w:pPr>
      <w:r>
        <w:rPr>
          <w:rFonts w:ascii="Symbol" w:eastAsia="Symbol" w:hAnsi="Symbol" w:cs="Symbol"/>
          <w:position w:val="-1"/>
          <w:sz w:val="20"/>
          <w:szCs w:val="20"/>
        </w:rPr>
        <w:tab/>
      </w:r>
      <w:r>
        <w:rPr>
          <w:rFonts w:ascii="Symbol" w:eastAsia="Symbol" w:hAnsi="Symbol" w:cs="Symbol"/>
          <w:position w:val="-1"/>
          <w:sz w:val="20"/>
          <w:szCs w:val="20"/>
        </w:rPr>
        <w:t></w:t>
      </w:r>
      <w:r>
        <w:rPr>
          <w:position w:val="-1"/>
          <w:sz w:val="20"/>
          <w:szCs w:val="20"/>
        </w:rPr>
        <w:tab/>
      </w:r>
      <w:r>
        <w:rPr>
          <w:spacing w:val="-3"/>
          <w:position w:val="-1"/>
          <w:sz w:val="20"/>
          <w:szCs w:val="20"/>
        </w:rPr>
        <w:t>L</w:t>
      </w:r>
      <w:r>
        <w:rPr>
          <w:spacing w:val="2"/>
          <w:position w:val="-1"/>
          <w:sz w:val="20"/>
          <w:szCs w:val="20"/>
        </w:rPr>
        <w:t>e</w:t>
      </w:r>
      <w:r>
        <w:rPr>
          <w:spacing w:val="-4"/>
          <w:position w:val="-1"/>
          <w:sz w:val="20"/>
          <w:szCs w:val="20"/>
        </w:rPr>
        <w:t>v</w:t>
      </w:r>
      <w:r>
        <w:rPr>
          <w:spacing w:val="-3"/>
          <w:position w:val="-1"/>
          <w:sz w:val="20"/>
          <w:szCs w:val="20"/>
        </w:rPr>
        <w:t>e</w:t>
      </w:r>
      <w:r>
        <w:rPr>
          <w:position w:val="-1"/>
          <w:sz w:val="20"/>
          <w:szCs w:val="20"/>
        </w:rPr>
        <w:t>l</w:t>
      </w:r>
      <w:r>
        <w:rPr>
          <w:spacing w:val="4"/>
          <w:position w:val="-1"/>
          <w:sz w:val="20"/>
          <w:szCs w:val="20"/>
        </w:rPr>
        <w:t xml:space="preserve"> </w:t>
      </w:r>
      <w:r>
        <w:rPr>
          <w:position w:val="-1"/>
          <w:sz w:val="20"/>
          <w:szCs w:val="20"/>
        </w:rPr>
        <w:t>I,</w:t>
      </w:r>
      <w:r>
        <w:rPr>
          <w:spacing w:val="5"/>
          <w:position w:val="-1"/>
          <w:sz w:val="20"/>
          <w:szCs w:val="20"/>
        </w:rPr>
        <w:t xml:space="preserve"> </w:t>
      </w:r>
      <w:r>
        <w:rPr>
          <w:position w:val="-1"/>
          <w:sz w:val="20"/>
          <w:szCs w:val="20"/>
        </w:rPr>
        <w:t>II</w:t>
      </w:r>
      <w:r>
        <w:rPr>
          <w:spacing w:val="-2"/>
          <w:position w:val="-1"/>
          <w:sz w:val="20"/>
          <w:szCs w:val="20"/>
        </w:rPr>
        <w:t xml:space="preserve"> </w:t>
      </w:r>
      <w:r>
        <w:rPr>
          <w:spacing w:val="-3"/>
          <w:position w:val="-1"/>
          <w:sz w:val="20"/>
          <w:szCs w:val="20"/>
        </w:rPr>
        <w:t>a</w:t>
      </w:r>
      <w:r>
        <w:rPr>
          <w:position w:val="-1"/>
          <w:sz w:val="20"/>
          <w:szCs w:val="20"/>
        </w:rPr>
        <w:t>nd</w:t>
      </w:r>
      <w:r>
        <w:rPr>
          <w:spacing w:val="3"/>
          <w:position w:val="-1"/>
          <w:sz w:val="20"/>
          <w:szCs w:val="20"/>
        </w:rPr>
        <w:t xml:space="preserve"> </w:t>
      </w:r>
      <w:r>
        <w:rPr>
          <w:spacing w:val="-4"/>
          <w:position w:val="-1"/>
          <w:sz w:val="20"/>
          <w:szCs w:val="20"/>
        </w:rPr>
        <w:t>I</w:t>
      </w:r>
      <w:r>
        <w:rPr>
          <w:position w:val="-1"/>
          <w:sz w:val="20"/>
          <w:szCs w:val="20"/>
        </w:rPr>
        <w:t>II</w:t>
      </w:r>
      <w:r>
        <w:rPr>
          <w:spacing w:val="3"/>
          <w:position w:val="-1"/>
          <w:sz w:val="20"/>
          <w:szCs w:val="20"/>
        </w:rPr>
        <w:t xml:space="preserve"> </w:t>
      </w:r>
      <w:r>
        <w:rPr>
          <w:spacing w:val="-6"/>
          <w:position w:val="-1"/>
          <w:sz w:val="20"/>
          <w:szCs w:val="20"/>
        </w:rPr>
        <w:t>H</w:t>
      </w:r>
      <w:r>
        <w:rPr>
          <w:spacing w:val="-3"/>
          <w:position w:val="-1"/>
          <w:sz w:val="20"/>
          <w:szCs w:val="20"/>
        </w:rPr>
        <w:t>e</w:t>
      </w:r>
      <w:r>
        <w:rPr>
          <w:spacing w:val="2"/>
          <w:position w:val="-1"/>
          <w:sz w:val="20"/>
          <w:szCs w:val="20"/>
        </w:rPr>
        <w:t>l</w:t>
      </w:r>
      <w:r>
        <w:rPr>
          <w:position w:val="-1"/>
          <w:sz w:val="20"/>
          <w:szCs w:val="20"/>
        </w:rPr>
        <w:t>p</w:t>
      </w:r>
      <w:r>
        <w:rPr>
          <w:spacing w:val="3"/>
          <w:position w:val="-1"/>
          <w:sz w:val="20"/>
          <w:szCs w:val="20"/>
        </w:rPr>
        <w:t xml:space="preserve"> </w:t>
      </w:r>
      <w:r>
        <w:rPr>
          <w:spacing w:val="-1"/>
          <w:position w:val="-1"/>
          <w:sz w:val="20"/>
          <w:szCs w:val="20"/>
        </w:rPr>
        <w:t>D</w:t>
      </w:r>
      <w:r>
        <w:rPr>
          <w:spacing w:val="-3"/>
          <w:position w:val="-1"/>
          <w:sz w:val="20"/>
          <w:szCs w:val="20"/>
        </w:rPr>
        <w:t>e</w:t>
      </w:r>
      <w:r>
        <w:rPr>
          <w:spacing w:val="-1"/>
          <w:position w:val="-1"/>
          <w:sz w:val="20"/>
          <w:szCs w:val="20"/>
        </w:rPr>
        <w:t>s</w:t>
      </w:r>
      <w:r>
        <w:rPr>
          <w:position w:val="-1"/>
          <w:sz w:val="20"/>
          <w:szCs w:val="20"/>
        </w:rPr>
        <w:t>k</w:t>
      </w:r>
      <w:r>
        <w:rPr>
          <w:spacing w:val="3"/>
          <w:position w:val="-1"/>
          <w:sz w:val="20"/>
          <w:szCs w:val="20"/>
        </w:rPr>
        <w:t xml:space="preserve"> </w:t>
      </w:r>
    </w:p>
    <w:p w14:paraId="421175B9" w14:textId="77777777" w:rsidR="00E86680" w:rsidRPr="00897D3A" w:rsidRDefault="00E86680" w:rsidP="00E01E74">
      <w:pPr>
        <w:pStyle w:val="Footer"/>
        <w:ind w:left="90"/>
        <w:rPr>
          <w:rFonts w:cs="Arial"/>
          <w:sz w:val="16"/>
          <w:szCs w:val="16"/>
        </w:rPr>
      </w:pPr>
      <w:r w:rsidRPr="00375BDE">
        <w:rPr>
          <w:rFonts w:cs="Arial"/>
          <w:sz w:val="22"/>
          <w:szCs w:val="22"/>
        </w:rPr>
        <w:t>The objective of this program is to provide the technical skills and knowledge identified below along with the professional soft skills needed to start and maintain a career in the IT Industry</w:t>
      </w:r>
      <w:r w:rsidRPr="00897D3A">
        <w:rPr>
          <w:rFonts w:cs="Arial"/>
          <w:sz w:val="16"/>
          <w:szCs w:val="16"/>
        </w:rPr>
        <w:t xml:space="preserve">.   </w:t>
      </w:r>
    </w:p>
    <w:p w14:paraId="421175BA" w14:textId="77777777" w:rsidR="00E86680" w:rsidRPr="00897D3A" w:rsidRDefault="00E86680" w:rsidP="00E86680">
      <w:pPr>
        <w:pStyle w:val="Footer"/>
        <w:rPr>
          <w:rFonts w:cs="Arial"/>
          <w:sz w:val="16"/>
          <w:szCs w:val="16"/>
        </w:rPr>
      </w:pPr>
    </w:p>
    <w:p w14:paraId="3E5A5FFC" w14:textId="77777777" w:rsidR="00F92D4F" w:rsidRPr="00CF1419" w:rsidRDefault="00F92D4F" w:rsidP="00F92D4F">
      <w:pPr>
        <w:ind w:right="-20"/>
        <w:rPr>
          <w:sz w:val="16"/>
          <w:szCs w:val="16"/>
        </w:rPr>
      </w:pPr>
      <w:r w:rsidRPr="003067B7">
        <w:rPr>
          <w:b/>
          <w:bCs/>
          <w:sz w:val="22"/>
          <w:szCs w:val="22"/>
        </w:rPr>
        <w:t>Co</w:t>
      </w:r>
      <w:r w:rsidRPr="003067B7">
        <w:rPr>
          <w:b/>
          <w:bCs/>
          <w:spacing w:val="1"/>
          <w:sz w:val="22"/>
          <w:szCs w:val="22"/>
        </w:rPr>
        <w:t>u</w:t>
      </w:r>
      <w:r w:rsidRPr="003067B7">
        <w:rPr>
          <w:b/>
          <w:bCs/>
          <w:spacing w:val="-1"/>
          <w:sz w:val="22"/>
          <w:szCs w:val="22"/>
        </w:rPr>
        <w:t>r</w:t>
      </w:r>
      <w:r w:rsidRPr="003067B7">
        <w:rPr>
          <w:b/>
          <w:bCs/>
          <w:spacing w:val="-2"/>
          <w:sz w:val="22"/>
          <w:szCs w:val="22"/>
        </w:rPr>
        <w:t>s</w:t>
      </w:r>
      <w:r w:rsidRPr="003067B7">
        <w:rPr>
          <w:b/>
          <w:bCs/>
          <w:sz w:val="22"/>
          <w:szCs w:val="22"/>
        </w:rPr>
        <w:t>e</w:t>
      </w:r>
      <w:r w:rsidRPr="003067B7">
        <w:rPr>
          <w:b/>
          <w:bCs/>
          <w:spacing w:val="-5"/>
          <w:sz w:val="22"/>
          <w:szCs w:val="22"/>
        </w:rPr>
        <w:t xml:space="preserve"> Sequence and </w:t>
      </w:r>
      <w:r w:rsidRPr="003067B7">
        <w:rPr>
          <w:b/>
          <w:bCs/>
          <w:sz w:val="22"/>
          <w:szCs w:val="22"/>
        </w:rPr>
        <w:t>D</w:t>
      </w:r>
      <w:r w:rsidRPr="003067B7">
        <w:rPr>
          <w:b/>
          <w:bCs/>
          <w:spacing w:val="-1"/>
          <w:sz w:val="22"/>
          <w:szCs w:val="22"/>
        </w:rPr>
        <w:t>e</w:t>
      </w:r>
      <w:r w:rsidRPr="003067B7">
        <w:rPr>
          <w:b/>
          <w:bCs/>
          <w:spacing w:val="-2"/>
          <w:sz w:val="22"/>
          <w:szCs w:val="22"/>
        </w:rPr>
        <w:t>s</w:t>
      </w:r>
      <w:r w:rsidRPr="003067B7">
        <w:rPr>
          <w:b/>
          <w:bCs/>
          <w:spacing w:val="4"/>
          <w:sz w:val="22"/>
          <w:szCs w:val="22"/>
        </w:rPr>
        <w:t>c</w:t>
      </w:r>
      <w:r w:rsidRPr="003067B7">
        <w:rPr>
          <w:b/>
          <w:bCs/>
          <w:spacing w:val="-6"/>
          <w:sz w:val="22"/>
          <w:szCs w:val="22"/>
        </w:rPr>
        <w:t>r</w:t>
      </w:r>
      <w:r w:rsidRPr="003067B7">
        <w:rPr>
          <w:b/>
          <w:bCs/>
          <w:sz w:val="22"/>
          <w:szCs w:val="22"/>
        </w:rPr>
        <w:t>i</w:t>
      </w:r>
      <w:r w:rsidRPr="003067B7">
        <w:rPr>
          <w:b/>
          <w:bCs/>
          <w:spacing w:val="1"/>
          <w:sz w:val="22"/>
          <w:szCs w:val="22"/>
        </w:rPr>
        <w:t>p</w:t>
      </w:r>
      <w:r w:rsidRPr="003067B7">
        <w:rPr>
          <w:b/>
          <w:bCs/>
          <w:spacing w:val="2"/>
          <w:sz w:val="22"/>
          <w:szCs w:val="22"/>
        </w:rPr>
        <w:t>t</w:t>
      </w:r>
      <w:r w:rsidRPr="003067B7">
        <w:rPr>
          <w:b/>
          <w:bCs/>
          <w:sz w:val="22"/>
          <w:szCs w:val="22"/>
        </w:rPr>
        <w:t>io</w:t>
      </w:r>
      <w:r w:rsidRPr="003067B7">
        <w:rPr>
          <w:b/>
          <w:bCs/>
          <w:spacing w:val="1"/>
          <w:sz w:val="22"/>
          <w:szCs w:val="22"/>
        </w:rPr>
        <w:t>n</w:t>
      </w:r>
      <w:r w:rsidRPr="003067B7">
        <w:rPr>
          <w:b/>
          <w:bCs/>
          <w:spacing w:val="-2"/>
          <w:sz w:val="22"/>
          <w:szCs w:val="22"/>
        </w:rPr>
        <w:t>s</w:t>
      </w:r>
      <w:r w:rsidRPr="003067B7">
        <w:rPr>
          <w:b/>
          <w:bCs/>
          <w:sz w:val="22"/>
          <w:szCs w:val="22"/>
        </w:rPr>
        <w:t>:</w:t>
      </w:r>
      <w:r>
        <w:rPr>
          <w:b/>
          <w:bCs/>
        </w:rPr>
        <w:t xml:space="preserve"> </w:t>
      </w:r>
      <w:r w:rsidRPr="009569A0">
        <w:rPr>
          <w:bCs/>
          <w:sz w:val="18"/>
          <w:szCs w:val="18"/>
        </w:rPr>
        <w:t xml:space="preserve">Each course is typically </w:t>
      </w:r>
      <w:r w:rsidRPr="009569A0">
        <w:rPr>
          <w:bCs/>
          <w:spacing w:val="2"/>
          <w:sz w:val="18"/>
          <w:szCs w:val="18"/>
        </w:rPr>
        <w:t>5-7 weeks at 17-24 hours per week. Courses can be taken in any order.</w:t>
      </w:r>
    </w:p>
    <w:p w14:paraId="421175BC" w14:textId="77777777" w:rsidR="00E86680" w:rsidRPr="00897D3A" w:rsidRDefault="00E86680" w:rsidP="00E86680">
      <w:pPr>
        <w:spacing w:line="227" w:lineRule="exact"/>
        <w:ind w:left="460" w:right="72"/>
        <w:jc w:val="both"/>
        <w:rPr>
          <w:b/>
          <w:bCs/>
          <w:spacing w:val="-1"/>
          <w:sz w:val="12"/>
          <w:szCs w:val="12"/>
        </w:rPr>
      </w:pPr>
    </w:p>
    <w:p w14:paraId="44F2B878" w14:textId="76906B4F" w:rsidR="000E7558" w:rsidRPr="00DA5401" w:rsidRDefault="000E7558" w:rsidP="00DA5401">
      <w:pPr>
        <w:spacing w:line="220" w:lineRule="exact"/>
        <w:ind w:right="72"/>
        <w:rPr>
          <w:b/>
          <w:bCs/>
          <w:sz w:val="19"/>
          <w:szCs w:val="19"/>
        </w:rPr>
      </w:pPr>
      <w:r w:rsidRPr="0008428F">
        <w:rPr>
          <w:b/>
          <w:bCs/>
          <w:spacing w:val="-1"/>
          <w:sz w:val="20"/>
          <w:szCs w:val="20"/>
        </w:rPr>
        <w:t>C</w:t>
      </w:r>
      <w:r w:rsidRPr="0008428F">
        <w:rPr>
          <w:b/>
          <w:bCs/>
          <w:spacing w:val="-4"/>
          <w:sz w:val="20"/>
          <w:szCs w:val="20"/>
        </w:rPr>
        <w:t>om</w:t>
      </w:r>
      <w:r w:rsidRPr="0008428F">
        <w:rPr>
          <w:b/>
          <w:bCs/>
          <w:spacing w:val="3"/>
          <w:sz w:val="20"/>
          <w:szCs w:val="20"/>
        </w:rPr>
        <w:t>p</w:t>
      </w:r>
      <w:r w:rsidRPr="0008428F">
        <w:rPr>
          <w:b/>
          <w:bCs/>
          <w:spacing w:val="-1"/>
          <w:sz w:val="20"/>
          <w:szCs w:val="20"/>
        </w:rPr>
        <w:t>u</w:t>
      </w:r>
      <w:r w:rsidRPr="0008428F">
        <w:rPr>
          <w:b/>
          <w:bCs/>
          <w:sz w:val="20"/>
          <w:szCs w:val="20"/>
        </w:rPr>
        <w:t>t</w:t>
      </w:r>
      <w:r w:rsidRPr="0008428F">
        <w:rPr>
          <w:b/>
          <w:bCs/>
          <w:spacing w:val="2"/>
          <w:sz w:val="20"/>
          <w:szCs w:val="20"/>
        </w:rPr>
        <w:t>e</w:t>
      </w:r>
      <w:r w:rsidRPr="0008428F">
        <w:rPr>
          <w:b/>
          <w:bCs/>
          <w:sz w:val="20"/>
          <w:szCs w:val="20"/>
        </w:rPr>
        <w:t>r</w:t>
      </w:r>
      <w:r>
        <w:rPr>
          <w:b/>
          <w:bCs/>
          <w:spacing w:val="28"/>
          <w:sz w:val="20"/>
          <w:szCs w:val="20"/>
        </w:rPr>
        <w:t xml:space="preserve"> </w:t>
      </w:r>
      <w:r>
        <w:rPr>
          <w:b/>
          <w:bCs/>
          <w:sz w:val="20"/>
          <w:szCs w:val="20"/>
        </w:rPr>
        <w:t>and Security E</w:t>
      </w:r>
      <w:r w:rsidRPr="0008428F">
        <w:rPr>
          <w:b/>
          <w:bCs/>
          <w:spacing w:val="-1"/>
          <w:sz w:val="20"/>
          <w:szCs w:val="20"/>
        </w:rPr>
        <w:t>ss</w:t>
      </w:r>
      <w:r w:rsidRPr="0008428F">
        <w:rPr>
          <w:b/>
          <w:bCs/>
          <w:spacing w:val="2"/>
          <w:sz w:val="20"/>
          <w:szCs w:val="20"/>
        </w:rPr>
        <w:t>e</w:t>
      </w:r>
      <w:r w:rsidRPr="0008428F">
        <w:rPr>
          <w:b/>
          <w:bCs/>
          <w:spacing w:val="-1"/>
          <w:sz w:val="20"/>
          <w:szCs w:val="20"/>
        </w:rPr>
        <w:t>n</w:t>
      </w:r>
      <w:r w:rsidRPr="0008428F">
        <w:rPr>
          <w:b/>
          <w:bCs/>
          <w:sz w:val="20"/>
          <w:szCs w:val="20"/>
        </w:rPr>
        <w:t>t</w:t>
      </w:r>
      <w:r w:rsidRPr="0008428F">
        <w:rPr>
          <w:b/>
          <w:bCs/>
          <w:spacing w:val="2"/>
          <w:sz w:val="20"/>
          <w:szCs w:val="20"/>
        </w:rPr>
        <w:t>i</w:t>
      </w:r>
      <w:r w:rsidRPr="0008428F">
        <w:rPr>
          <w:b/>
          <w:bCs/>
          <w:spacing w:val="-4"/>
          <w:sz w:val="20"/>
          <w:szCs w:val="20"/>
        </w:rPr>
        <w:t>a</w:t>
      </w:r>
      <w:r w:rsidRPr="0008428F">
        <w:rPr>
          <w:b/>
          <w:bCs/>
          <w:spacing w:val="2"/>
          <w:sz w:val="20"/>
          <w:szCs w:val="20"/>
        </w:rPr>
        <w:t>l</w:t>
      </w:r>
      <w:r w:rsidRPr="0008428F">
        <w:rPr>
          <w:b/>
          <w:bCs/>
          <w:sz w:val="20"/>
          <w:szCs w:val="20"/>
        </w:rPr>
        <w:t>s</w:t>
      </w:r>
      <w:r>
        <w:rPr>
          <w:b/>
          <w:bCs/>
          <w:spacing w:val="25"/>
          <w:sz w:val="20"/>
          <w:szCs w:val="20"/>
        </w:rPr>
        <w:t xml:space="preserve"> </w:t>
      </w:r>
      <w:r w:rsidR="00DA5401" w:rsidRPr="00DA5401">
        <w:rPr>
          <w:b/>
          <w:bCs/>
          <w:sz w:val="16"/>
          <w:szCs w:val="16"/>
        </w:rPr>
        <w:t>(6 FIN AID QCH. 7.5 ACAD QCH - 1.5 QCH/30 Lecture Hours, 6 QCH/90 Lab Hours. 120 Total Clock Hours):</w:t>
      </w:r>
      <w:r w:rsidR="00DA5401">
        <w:rPr>
          <w:b/>
          <w:bCs/>
          <w:sz w:val="19"/>
          <w:szCs w:val="19"/>
        </w:rPr>
        <w:t xml:space="preserve"> </w:t>
      </w:r>
      <w:r w:rsidRPr="0008428F">
        <w:rPr>
          <w:spacing w:val="2"/>
          <w:sz w:val="20"/>
          <w:szCs w:val="20"/>
        </w:rPr>
        <w:t>T</w:t>
      </w:r>
      <w:r w:rsidRPr="0008428F">
        <w:rPr>
          <w:sz w:val="20"/>
          <w:szCs w:val="20"/>
        </w:rPr>
        <w:t>o</w:t>
      </w:r>
      <w:r w:rsidRPr="0008428F">
        <w:rPr>
          <w:spacing w:val="22"/>
          <w:sz w:val="20"/>
          <w:szCs w:val="20"/>
        </w:rPr>
        <w:t xml:space="preserve"> </w:t>
      </w:r>
      <w:r w:rsidRPr="0008428F">
        <w:rPr>
          <w:sz w:val="20"/>
          <w:szCs w:val="20"/>
        </w:rPr>
        <w:t>p</w:t>
      </w:r>
      <w:r w:rsidRPr="0008428F">
        <w:rPr>
          <w:spacing w:val="5"/>
          <w:sz w:val="20"/>
          <w:szCs w:val="20"/>
        </w:rPr>
        <w:t>r</w:t>
      </w:r>
      <w:r w:rsidRPr="0008428F">
        <w:rPr>
          <w:spacing w:val="-4"/>
          <w:sz w:val="20"/>
          <w:szCs w:val="20"/>
        </w:rPr>
        <w:t>ov</w:t>
      </w:r>
      <w:r w:rsidRPr="0008428F">
        <w:rPr>
          <w:spacing w:val="2"/>
          <w:sz w:val="20"/>
          <w:szCs w:val="20"/>
        </w:rPr>
        <w:t>i</w:t>
      </w:r>
      <w:r w:rsidRPr="0008428F">
        <w:rPr>
          <w:sz w:val="20"/>
          <w:szCs w:val="20"/>
        </w:rPr>
        <w:t>de</w:t>
      </w:r>
      <w:r w:rsidRPr="0008428F">
        <w:rPr>
          <w:spacing w:val="24"/>
          <w:sz w:val="20"/>
          <w:szCs w:val="20"/>
        </w:rPr>
        <w:t xml:space="preserve"> </w:t>
      </w:r>
      <w:r w:rsidRPr="0008428F">
        <w:rPr>
          <w:spacing w:val="2"/>
          <w:sz w:val="20"/>
          <w:szCs w:val="20"/>
        </w:rPr>
        <w:t>t</w:t>
      </w:r>
      <w:r w:rsidRPr="0008428F">
        <w:rPr>
          <w:spacing w:val="5"/>
          <w:sz w:val="20"/>
          <w:szCs w:val="20"/>
        </w:rPr>
        <w:t>h</w:t>
      </w:r>
      <w:r w:rsidRPr="0008428F">
        <w:rPr>
          <w:sz w:val="20"/>
          <w:szCs w:val="20"/>
        </w:rPr>
        <w:t>e</w:t>
      </w:r>
      <w:r w:rsidRPr="0008428F">
        <w:rPr>
          <w:spacing w:val="24"/>
          <w:sz w:val="20"/>
          <w:szCs w:val="20"/>
        </w:rPr>
        <w:t xml:space="preserve"> </w:t>
      </w:r>
      <w:r w:rsidRPr="0008428F">
        <w:rPr>
          <w:spacing w:val="-1"/>
          <w:sz w:val="20"/>
          <w:szCs w:val="20"/>
        </w:rPr>
        <w:t>s</w:t>
      </w:r>
      <w:r w:rsidRPr="0008428F">
        <w:rPr>
          <w:spacing w:val="2"/>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28"/>
          <w:sz w:val="20"/>
          <w:szCs w:val="20"/>
        </w:rPr>
        <w:t xml:space="preserve"> </w:t>
      </w:r>
      <w:r w:rsidRPr="0008428F">
        <w:rPr>
          <w:spacing w:val="-6"/>
          <w:sz w:val="20"/>
          <w:szCs w:val="20"/>
        </w:rPr>
        <w:t>w</w:t>
      </w:r>
      <w:r w:rsidRPr="0008428F">
        <w:rPr>
          <w:spacing w:val="2"/>
          <w:sz w:val="20"/>
          <w:szCs w:val="20"/>
        </w:rPr>
        <w:t>i</w:t>
      </w:r>
      <w:r w:rsidRPr="0008428F">
        <w:rPr>
          <w:spacing w:val="-3"/>
          <w:sz w:val="20"/>
          <w:szCs w:val="20"/>
        </w:rPr>
        <w:t>t</w:t>
      </w:r>
      <w:r w:rsidRPr="0008428F">
        <w:rPr>
          <w:sz w:val="20"/>
          <w:szCs w:val="20"/>
        </w:rPr>
        <w:t>h</w:t>
      </w:r>
      <w:r w:rsidRPr="0008428F">
        <w:rPr>
          <w:spacing w:val="31"/>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24"/>
          <w:sz w:val="20"/>
          <w:szCs w:val="20"/>
        </w:rPr>
        <w:t xml:space="preserve"> </w:t>
      </w:r>
      <w:r w:rsidRPr="0008428F">
        <w:rPr>
          <w:spacing w:val="-4"/>
          <w:sz w:val="20"/>
          <w:szCs w:val="20"/>
        </w:rPr>
        <w:t>k</w:t>
      </w:r>
      <w:r w:rsidRPr="0008428F">
        <w:rPr>
          <w:spacing w:val="5"/>
          <w:sz w:val="20"/>
          <w:szCs w:val="20"/>
        </w:rPr>
        <w:t>n</w:t>
      </w:r>
      <w:r w:rsidRPr="0008428F">
        <w:rPr>
          <w:spacing w:val="-4"/>
          <w:sz w:val="20"/>
          <w:szCs w:val="20"/>
        </w:rPr>
        <w:t>o</w:t>
      </w:r>
      <w:r w:rsidRPr="0008428F">
        <w:rPr>
          <w:spacing w:val="-6"/>
          <w:sz w:val="20"/>
          <w:szCs w:val="20"/>
        </w:rPr>
        <w:t>w</w:t>
      </w:r>
      <w:r w:rsidRPr="0008428F">
        <w:rPr>
          <w:spacing w:val="2"/>
          <w:sz w:val="20"/>
          <w:szCs w:val="20"/>
        </w:rPr>
        <w:t>l</w:t>
      </w:r>
      <w:r w:rsidRPr="0008428F">
        <w:rPr>
          <w:spacing w:val="-3"/>
          <w:sz w:val="20"/>
          <w:szCs w:val="20"/>
        </w:rPr>
        <w:t>e</w:t>
      </w:r>
      <w:r w:rsidRPr="0008428F">
        <w:rPr>
          <w:sz w:val="20"/>
          <w:szCs w:val="20"/>
        </w:rPr>
        <w:t>dge</w:t>
      </w:r>
      <w:r w:rsidRPr="0008428F">
        <w:rPr>
          <w:spacing w:val="28"/>
          <w:sz w:val="20"/>
          <w:szCs w:val="20"/>
        </w:rPr>
        <w:t xml:space="preserve"> </w:t>
      </w:r>
      <w:r w:rsidRPr="0008428F">
        <w:rPr>
          <w:spacing w:val="5"/>
          <w:sz w:val="20"/>
          <w:szCs w:val="20"/>
        </w:rPr>
        <w:t>n</w:t>
      </w:r>
      <w:r w:rsidRPr="0008428F">
        <w:rPr>
          <w:spacing w:val="-3"/>
          <w:sz w:val="20"/>
          <w:szCs w:val="20"/>
        </w:rPr>
        <w:t>ece</w:t>
      </w:r>
      <w:r w:rsidRPr="0008428F">
        <w:rPr>
          <w:spacing w:val="-1"/>
          <w:sz w:val="20"/>
          <w:szCs w:val="20"/>
        </w:rPr>
        <w:t>ss</w:t>
      </w:r>
      <w:r w:rsidRPr="0008428F">
        <w:rPr>
          <w:spacing w:val="2"/>
          <w:sz w:val="20"/>
          <w:szCs w:val="20"/>
        </w:rPr>
        <w:t>a</w:t>
      </w:r>
      <w:r w:rsidRPr="0008428F">
        <w:rPr>
          <w:spacing w:val="5"/>
          <w:sz w:val="20"/>
          <w:szCs w:val="20"/>
        </w:rPr>
        <w:t>r</w:t>
      </w:r>
      <w:r w:rsidRPr="0008428F">
        <w:rPr>
          <w:sz w:val="20"/>
          <w:szCs w:val="20"/>
        </w:rPr>
        <w:t>y</w:t>
      </w:r>
      <w:r w:rsidRPr="0008428F">
        <w:rPr>
          <w:spacing w:val="22"/>
          <w:sz w:val="20"/>
          <w:szCs w:val="20"/>
        </w:rPr>
        <w:t xml:space="preserve"> </w:t>
      </w:r>
      <w:r w:rsidRPr="0008428F">
        <w:rPr>
          <w:spacing w:val="2"/>
          <w:sz w:val="20"/>
          <w:szCs w:val="20"/>
        </w:rPr>
        <w:t>t</w:t>
      </w:r>
      <w:r w:rsidRPr="0008428F">
        <w:rPr>
          <w:sz w:val="20"/>
          <w:szCs w:val="20"/>
        </w:rPr>
        <w:t>o</w:t>
      </w:r>
      <w:r w:rsidRPr="0008428F">
        <w:rPr>
          <w:spacing w:val="22"/>
          <w:sz w:val="20"/>
          <w:szCs w:val="20"/>
        </w:rPr>
        <w:t xml:space="preserve"> </w:t>
      </w:r>
      <w:r w:rsidRPr="0008428F">
        <w:rPr>
          <w:spacing w:val="2"/>
          <w:sz w:val="20"/>
          <w:szCs w:val="20"/>
        </w:rPr>
        <w:t>i</w:t>
      </w:r>
      <w:r w:rsidRPr="0008428F">
        <w:rPr>
          <w:sz w:val="20"/>
          <w:szCs w:val="20"/>
        </w:rPr>
        <w:t>d</w:t>
      </w:r>
      <w:r w:rsidRPr="0008428F">
        <w:rPr>
          <w:spacing w:val="-3"/>
          <w:sz w:val="20"/>
          <w:szCs w:val="20"/>
        </w:rPr>
        <w:t>e</w:t>
      </w:r>
      <w:r w:rsidRPr="0008428F">
        <w:rPr>
          <w:spacing w:val="5"/>
          <w:sz w:val="20"/>
          <w:szCs w:val="20"/>
        </w:rPr>
        <w:t>n</w:t>
      </w:r>
      <w:r w:rsidRPr="0008428F">
        <w:rPr>
          <w:spacing w:val="2"/>
          <w:sz w:val="20"/>
          <w:szCs w:val="20"/>
        </w:rPr>
        <w:t>ti</w:t>
      </w:r>
      <w:r w:rsidRPr="0008428F">
        <w:rPr>
          <w:sz w:val="20"/>
          <w:szCs w:val="20"/>
        </w:rPr>
        <w:t>f</w:t>
      </w:r>
      <w:r w:rsidRPr="0008428F">
        <w:rPr>
          <w:spacing w:val="-9"/>
          <w:sz w:val="20"/>
          <w:szCs w:val="20"/>
        </w:rPr>
        <w:t>y</w:t>
      </w:r>
      <w:r w:rsidRPr="0008428F">
        <w:rPr>
          <w:sz w:val="20"/>
          <w:szCs w:val="20"/>
        </w:rPr>
        <w:t>,</w:t>
      </w:r>
      <w:r w:rsidRPr="0008428F">
        <w:rPr>
          <w:spacing w:val="29"/>
          <w:sz w:val="20"/>
          <w:szCs w:val="20"/>
        </w:rPr>
        <w:t xml:space="preserve"> </w:t>
      </w:r>
      <w:r w:rsidRPr="0008428F">
        <w:rPr>
          <w:spacing w:val="2"/>
          <w:sz w:val="20"/>
          <w:szCs w:val="20"/>
        </w:rPr>
        <w:t>i</w:t>
      </w:r>
      <w:r w:rsidRPr="0008428F">
        <w:rPr>
          <w:spacing w:val="5"/>
          <w:sz w:val="20"/>
          <w:szCs w:val="20"/>
        </w:rPr>
        <w:t>n</w:t>
      </w:r>
      <w:r w:rsidRPr="0008428F">
        <w:rPr>
          <w:spacing w:val="-1"/>
          <w:sz w:val="20"/>
          <w:szCs w:val="20"/>
        </w:rPr>
        <w:t>s</w:t>
      </w:r>
      <w:r w:rsidRPr="0008428F">
        <w:rPr>
          <w:spacing w:val="-3"/>
          <w:sz w:val="20"/>
          <w:szCs w:val="20"/>
        </w:rPr>
        <w:t>t</w:t>
      </w:r>
      <w:r w:rsidRPr="0008428F">
        <w:rPr>
          <w:spacing w:val="2"/>
          <w:sz w:val="20"/>
          <w:szCs w:val="20"/>
        </w:rPr>
        <w:t>a</w:t>
      </w:r>
      <w:r w:rsidRPr="0008428F">
        <w:rPr>
          <w:spacing w:val="-3"/>
          <w:sz w:val="20"/>
          <w:szCs w:val="20"/>
        </w:rPr>
        <w:t>l</w:t>
      </w:r>
      <w:r w:rsidRPr="0008428F">
        <w:rPr>
          <w:spacing w:val="2"/>
          <w:sz w:val="20"/>
          <w:szCs w:val="20"/>
        </w:rPr>
        <w:t>l</w:t>
      </w:r>
      <w:r w:rsidRPr="0008428F">
        <w:rPr>
          <w:sz w:val="20"/>
          <w:szCs w:val="20"/>
        </w:rPr>
        <w:t>,</w:t>
      </w:r>
      <w:r>
        <w:rPr>
          <w:sz w:val="20"/>
          <w:szCs w:val="20"/>
        </w:rPr>
        <w:t xml:space="preserve"> </w:t>
      </w:r>
      <w:r w:rsidRPr="0008428F">
        <w:rPr>
          <w:spacing w:val="-3"/>
          <w:sz w:val="20"/>
          <w:szCs w:val="20"/>
        </w:rPr>
        <w:t>c</w:t>
      </w:r>
      <w:r w:rsidRPr="0008428F">
        <w:rPr>
          <w:spacing w:val="-4"/>
          <w:sz w:val="20"/>
          <w:szCs w:val="20"/>
        </w:rPr>
        <w:t>o</w:t>
      </w:r>
      <w:r w:rsidRPr="0008428F">
        <w:rPr>
          <w:spacing w:val="5"/>
          <w:sz w:val="20"/>
          <w:szCs w:val="20"/>
        </w:rPr>
        <w:t>n</w:t>
      </w:r>
      <w:r w:rsidRPr="0008428F">
        <w:rPr>
          <w:spacing w:val="-4"/>
          <w:sz w:val="20"/>
          <w:szCs w:val="20"/>
        </w:rPr>
        <w:t>f</w:t>
      </w:r>
      <w:r w:rsidRPr="0008428F">
        <w:rPr>
          <w:spacing w:val="2"/>
          <w:sz w:val="20"/>
          <w:szCs w:val="20"/>
        </w:rPr>
        <w:t>i</w:t>
      </w:r>
      <w:r w:rsidRPr="0008428F">
        <w:rPr>
          <w:sz w:val="20"/>
          <w:szCs w:val="20"/>
        </w:rPr>
        <w:t>gu</w:t>
      </w:r>
      <w:r w:rsidRPr="0008428F">
        <w:rPr>
          <w:spacing w:val="5"/>
          <w:sz w:val="20"/>
          <w:szCs w:val="20"/>
        </w:rPr>
        <w:t>r</w:t>
      </w:r>
      <w:r w:rsidRPr="0008428F">
        <w:rPr>
          <w:spacing w:val="-3"/>
          <w:sz w:val="20"/>
          <w:szCs w:val="20"/>
        </w:rPr>
        <w:t>e</w:t>
      </w:r>
      <w:r w:rsidRPr="0008428F">
        <w:rPr>
          <w:sz w:val="20"/>
          <w:szCs w:val="20"/>
        </w:rPr>
        <w:t>,</w:t>
      </w:r>
      <w:r w:rsidRPr="0008428F">
        <w:rPr>
          <w:spacing w:val="8"/>
          <w:sz w:val="20"/>
          <w:szCs w:val="20"/>
        </w:rPr>
        <w:t xml:space="preserve"> </w:t>
      </w:r>
      <w:r w:rsidRPr="0008428F">
        <w:rPr>
          <w:sz w:val="20"/>
          <w:szCs w:val="20"/>
        </w:rPr>
        <w:t>u</w:t>
      </w:r>
      <w:r w:rsidRPr="0008428F">
        <w:rPr>
          <w:spacing w:val="-4"/>
          <w:sz w:val="20"/>
          <w:szCs w:val="20"/>
        </w:rPr>
        <w:t>pg</w:t>
      </w:r>
      <w:r w:rsidRPr="0008428F">
        <w:rPr>
          <w:spacing w:val="5"/>
          <w:sz w:val="20"/>
          <w:szCs w:val="20"/>
        </w:rPr>
        <w:t>r</w:t>
      </w:r>
      <w:r w:rsidRPr="0008428F">
        <w:rPr>
          <w:spacing w:val="2"/>
          <w:sz w:val="20"/>
          <w:szCs w:val="20"/>
        </w:rPr>
        <w:t>a</w:t>
      </w:r>
      <w:r w:rsidRPr="0008428F">
        <w:rPr>
          <w:sz w:val="20"/>
          <w:szCs w:val="20"/>
        </w:rPr>
        <w:t>de</w:t>
      </w:r>
      <w:r w:rsidRPr="0008428F">
        <w:rPr>
          <w:spacing w:val="2"/>
          <w:sz w:val="20"/>
          <w:szCs w:val="20"/>
        </w:rPr>
        <w:t xml:space="preserve"> </w:t>
      </w:r>
      <w:r w:rsidRPr="0008428F">
        <w:rPr>
          <w:spacing w:val="-3"/>
          <w:sz w:val="20"/>
          <w:szCs w:val="20"/>
        </w:rPr>
        <w:t>a</w:t>
      </w:r>
      <w:r w:rsidRPr="0008428F">
        <w:rPr>
          <w:sz w:val="20"/>
          <w:szCs w:val="20"/>
        </w:rPr>
        <w:t>nd</w:t>
      </w:r>
      <w:r w:rsidRPr="0008428F">
        <w:rPr>
          <w:spacing w:val="5"/>
          <w:sz w:val="20"/>
          <w:szCs w:val="20"/>
        </w:rPr>
        <w:t xml:space="preserve"> </w:t>
      </w:r>
      <w:r w:rsidRPr="0008428F">
        <w:rPr>
          <w:spacing w:val="-3"/>
          <w:sz w:val="20"/>
          <w:szCs w:val="20"/>
        </w:rPr>
        <w:t>t</w:t>
      </w:r>
      <w:r w:rsidRPr="0008428F">
        <w:rPr>
          <w:spacing w:val="5"/>
          <w:sz w:val="20"/>
          <w:szCs w:val="20"/>
        </w:rPr>
        <w:t>r</w:t>
      </w:r>
      <w:r w:rsidRPr="0008428F">
        <w:rPr>
          <w:spacing w:val="-4"/>
          <w:sz w:val="20"/>
          <w:szCs w:val="20"/>
        </w:rPr>
        <w:t>o</w:t>
      </w:r>
      <w:r w:rsidRPr="0008428F">
        <w:rPr>
          <w:sz w:val="20"/>
          <w:szCs w:val="20"/>
        </w:rPr>
        <w:t>u</w:t>
      </w:r>
      <w:r w:rsidRPr="0008428F">
        <w:rPr>
          <w:spacing w:val="-4"/>
          <w:sz w:val="20"/>
          <w:szCs w:val="20"/>
        </w:rPr>
        <w:t>b</w:t>
      </w:r>
      <w:r w:rsidRPr="0008428F">
        <w:rPr>
          <w:spacing w:val="2"/>
          <w:sz w:val="20"/>
          <w:szCs w:val="20"/>
        </w:rPr>
        <w:t>l</w:t>
      </w:r>
      <w:r w:rsidRPr="0008428F">
        <w:rPr>
          <w:spacing w:val="-3"/>
          <w:sz w:val="20"/>
          <w:szCs w:val="20"/>
        </w:rPr>
        <w:t>e</w:t>
      </w:r>
      <w:r w:rsidRPr="0008428F">
        <w:rPr>
          <w:spacing w:val="-1"/>
          <w:sz w:val="20"/>
          <w:szCs w:val="20"/>
        </w:rPr>
        <w:t>s</w:t>
      </w:r>
      <w:r w:rsidRPr="0008428F">
        <w:rPr>
          <w:spacing w:val="5"/>
          <w:sz w:val="20"/>
          <w:szCs w:val="20"/>
        </w:rPr>
        <w:t>h</w:t>
      </w:r>
      <w:r w:rsidRPr="0008428F">
        <w:rPr>
          <w:spacing w:val="-4"/>
          <w:sz w:val="20"/>
          <w:szCs w:val="20"/>
        </w:rPr>
        <w:t>oo</w:t>
      </w:r>
      <w:r w:rsidRPr="0008428F">
        <w:rPr>
          <w:sz w:val="20"/>
          <w:szCs w:val="20"/>
        </w:rPr>
        <w:t>t</w:t>
      </w:r>
      <w:r w:rsidRPr="0008428F">
        <w:rPr>
          <w:spacing w:val="7"/>
          <w:sz w:val="20"/>
          <w:szCs w:val="20"/>
        </w:rPr>
        <w:t xml:space="preserve"> </w:t>
      </w:r>
      <w:r w:rsidRPr="0008428F">
        <w:rPr>
          <w:sz w:val="20"/>
          <w:szCs w:val="20"/>
        </w:rPr>
        <w:t>p</w:t>
      </w:r>
      <w:r w:rsidRPr="0008428F">
        <w:rPr>
          <w:spacing w:val="-3"/>
          <w:sz w:val="20"/>
          <w:szCs w:val="20"/>
        </w:rPr>
        <w:t>e</w:t>
      </w:r>
      <w:r w:rsidRPr="0008428F">
        <w:rPr>
          <w:spacing w:val="5"/>
          <w:sz w:val="20"/>
          <w:szCs w:val="20"/>
        </w:rPr>
        <w:t>r</w:t>
      </w:r>
      <w:r w:rsidRPr="0008428F">
        <w:rPr>
          <w:spacing w:val="-1"/>
          <w:sz w:val="20"/>
          <w:szCs w:val="20"/>
        </w:rPr>
        <w:t>s</w:t>
      </w:r>
      <w:r w:rsidRPr="0008428F">
        <w:rPr>
          <w:spacing w:val="-4"/>
          <w:sz w:val="20"/>
          <w:szCs w:val="20"/>
        </w:rPr>
        <w:t>o</w:t>
      </w:r>
      <w:r w:rsidRPr="0008428F">
        <w:rPr>
          <w:spacing w:val="5"/>
          <w:sz w:val="20"/>
          <w:szCs w:val="20"/>
        </w:rPr>
        <w:t>n</w:t>
      </w:r>
      <w:r w:rsidRPr="0008428F">
        <w:rPr>
          <w:spacing w:val="2"/>
          <w:sz w:val="20"/>
          <w:szCs w:val="20"/>
        </w:rPr>
        <w:t>a</w:t>
      </w:r>
      <w:r w:rsidRPr="0008428F">
        <w:rPr>
          <w:sz w:val="20"/>
          <w:szCs w:val="20"/>
        </w:rPr>
        <w:t>l</w:t>
      </w:r>
      <w:r w:rsidRPr="0008428F">
        <w:rPr>
          <w:spacing w:val="7"/>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w:t>
      </w:r>
      <w:r w:rsidRPr="0008428F">
        <w:rPr>
          <w:spacing w:val="-4"/>
          <w:sz w:val="20"/>
          <w:szCs w:val="20"/>
        </w:rPr>
        <w:t>u</w:t>
      </w:r>
      <w:r w:rsidRPr="0008428F">
        <w:rPr>
          <w:spacing w:val="2"/>
          <w:sz w:val="20"/>
          <w:szCs w:val="20"/>
        </w:rPr>
        <w:t>t</w:t>
      </w:r>
      <w:r w:rsidRPr="0008428F">
        <w:rPr>
          <w:spacing w:val="-3"/>
          <w:sz w:val="20"/>
          <w:szCs w:val="20"/>
        </w:rPr>
        <w:t>e</w:t>
      </w:r>
      <w:r w:rsidRPr="0008428F">
        <w:rPr>
          <w:sz w:val="20"/>
          <w:szCs w:val="20"/>
        </w:rPr>
        <w:t>r</w:t>
      </w:r>
      <w:r w:rsidRPr="0008428F">
        <w:rPr>
          <w:spacing w:val="10"/>
          <w:sz w:val="20"/>
          <w:szCs w:val="20"/>
        </w:rPr>
        <w:t xml:space="preserve"> </w:t>
      </w:r>
      <w:r w:rsidRPr="0008428F">
        <w:rPr>
          <w:spacing w:val="-8"/>
          <w:sz w:val="20"/>
          <w:szCs w:val="20"/>
        </w:rPr>
        <w:t>c</w:t>
      </w:r>
      <w:r w:rsidRPr="0008428F">
        <w:rPr>
          <w:spacing w:val="-4"/>
          <w:sz w:val="20"/>
          <w:szCs w:val="20"/>
        </w:rPr>
        <w:t>o</w:t>
      </w:r>
      <w:r w:rsidRPr="0008428F">
        <w:rPr>
          <w:spacing w:val="2"/>
          <w:sz w:val="20"/>
          <w:szCs w:val="20"/>
        </w:rPr>
        <w:t>m</w:t>
      </w:r>
      <w:r w:rsidRPr="0008428F">
        <w:rPr>
          <w:sz w:val="20"/>
          <w:szCs w:val="20"/>
        </w:rPr>
        <w:t>p</w:t>
      </w:r>
      <w:r w:rsidRPr="0008428F">
        <w:rPr>
          <w:spacing w:val="-4"/>
          <w:sz w:val="20"/>
          <w:szCs w:val="20"/>
        </w:rPr>
        <w:t>o</w:t>
      </w:r>
      <w:r w:rsidRPr="0008428F">
        <w:rPr>
          <w:spacing w:val="5"/>
          <w:sz w:val="20"/>
          <w:szCs w:val="20"/>
        </w:rPr>
        <w:t>n</w:t>
      </w:r>
      <w:r w:rsidRPr="0008428F">
        <w:rPr>
          <w:spacing w:val="-3"/>
          <w:sz w:val="20"/>
          <w:szCs w:val="20"/>
        </w:rPr>
        <w:t>e</w:t>
      </w:r>
      <w:r w:rsidRPr="0008428F">
        <w:rPr>
          <w:spacing w:val="5"/>
          <w:sz w:val="20"/>
          <w:szCs w:val="20"/>
        </w:rPr>
        <w:t>n</w:t>
      </w:r>
      <w:r w:rsidRPr="0008428F">
        <w:rPr>
          <w:spacing w:val="2"/>
          <w:sz w:val="20"/>
          <w:szCs w:val="20"/>
        </w:rPr>
        <w:t>t</w:t>
      </w:r>
      <w:r w:rsidRPr="0008428F">
        <w:rPr>
          <w:spacing w:val="-6"/>
          <w:sz w:val="20"/>
          <w:szCs w:val="20"/>
        </w:rPr>
        <w:t>s</w:t>
      </w:r>
      <w:r w:rsidRPr="0008428F">
        <w:rPr>
          <w:sz w:val="20"/>
          <w:szCs w:val="20"/>
        </w:rPr>
        <w:t>,</w:t>
      </w:r>
      <w:r w:rsidRPr="0008428F">
        <w:rPr>
          <w:spacing w:val="8"/>
          <w:sz w:val="20"/>
          <w:szCs w:val="20"/>
        </w:rPr>
        <w:t xml:space="preserve"> </w:t>
      </w:r>
      <w:r w:rsidRPr="0008428F">
        <w:rPr>
          <w:spacing w:val="-3"/>
          <w:sz w:val="20"/>
          <w:szCs w:val="20"/>
        </w:rPr>
        <w:t>l</w:t>
      </w:r>
      <w:r w:rsidRPr="0008428F">
        <w:rPr>
          <w:spacing w:val="2"/>
          <w:sz w:val="20"/>
          <w:szCs w:val="20"/>
        </w:rPr>
        <w:t>a</w:t>
      </w:r>
      <w:r w:rsidRPr="0008428F">
        <w:rPr>
          <w:sz w:val="20"/>
          <w:szCs w:val="20"/>
        </w:rPr>
        <w:t>p</w:t>
      </w:r>
      <w:r w:rsidRPr="0008428F">
        <w:rPr>
          <w:spacing w:val="2"/>
          <w:sz w:val="20"/>
          <w:szCs w:val="20"/>
        </w:rPr>
        <w:t>t</w:t>
      </w:r>
      <w:r w:rsidRPr="0008428F">
        <w:rPr>
          <w:spacing w:val="-4"/>
          <w:sz w:val="20"/>
          <w:szCs w:val="20"/>
        </w:rPr>
        <w:t>o</w:t>
      </w:r>
      <w:r w:rsidRPr="0008428F">
        <w:rPr>
          <w:sz w:val="20"/>
          <w:szCs w:val="20"/>
        </w:rPr>
        <w:t>ps</w:t>
      </w:r>
      <w:r w:rsidRPr="0008428F">
        <w:rPr>
          <w:spacing w:val="4"/>
          <w:sz w:val="20"/>
          <w:szCs w:val="20"/>
        </w:rPr>
        <w:t xml:space="preserve"> </w:t>
      </w:r>
      <w:r w:rsidRPr="0008428F">
        <w:rPr>
          <w:spacing w:val="-3"/>
          <w:sz w:val="20"/>
          <w:szCs w:val="20"/>
        </w:rPr>
        <w:t>a</w:t>
      </w:r>
      <w:r w:rsidRPr="0008428F">
        <w:rPr>
          <w:spacing w:val="5"/>
          <w:sz w:val="20"/>
          <w:szCs w:val="20"/>
        </w:rPr>
        <w:t>n</w:t>
      </w:r>
      <w:r w:rsidRPr="0008428F">
        <w:rPr>
          <w:sz w:val="20"/>
          <w:szCs w:val="20"/>
        </w:rPr>
        <w:t>d p</w:t>
      </w:r>
      <w:r w:rsidRPr="0008428F">
        <w:rPr>
          <w:spacing w:val="-4"/>
          <w:sz w:val="20"/>
          <w:szCs w:val="20"/>
        </w:rPr>
        <w:t>o</w:t>
      </w:r>
      <w:r w:rsidRPr="0008428F">
        <w:rPr>
          <w:spacing w:val="5"/>
          <w:sz w:val="20"/>
          <w:szCs w:val="20"/>
        </w:rPr>
        <w:t>r</w:t>
      </w:r>
      <w:r w:rsidRPr="0008428F">
        <w:rPr>
          <w:spacing w:val="-3"/>
          <w:sz w:val="20"/>
          <w:szCs w:val="20"/>
        </w:rPr>
        <w:t>t</w:t>
      </w:r>
      <w:r w:rsidRPr="0008428F">
        <w:rPr>
          <w:spacing w:val="2"/>
          <w:sz w:val="20"/>
          <w:szCs w:val="20"/>
        </w:rPr>
        <w:t>a</w:t>
      </w:r>
      <w:r w:rsidRPr="0008428F">
        <w:rPr>
          <w:spacing w:val="-4"/>
          <w:sz w:val="20"/>
          <w:szCs w:val="20"/>
        </w:rPr>
        <w:t>b</w:t>
      </w:r>
      <w:r w:rsidRPr="0008428F">
        <w:rPr>
          <w:spacing w:val="2"/>
          <w:sz w:val="20"/>
          <w:szCs w:val="20"/>
        </w:rPr>
        <w:t>l</w:t>
      </w:r>
      <w:r w:rsidRPr="0008428F">
        <w:rPr>
          <w:sz w:val="20"/>
          <w:szCs w:val="20"/>
        </w:rPr>
        <w:t>e</w:t>
      </w:r>
      <w:r w:rsidRPr="0008428F">
        <w:rPr>
          <w:spacing w:val="2"/>
          <w:sz w:val="20"/>
          <w:szCs w:val="20"/>
        </w:rPr>
        <w:t xml:space="preserve"> </w:t>
      </w:r>
      <w:r w:rsidRPr="0008428F">
        <w:rPr>
          <w:sz w:val="20"/>
          <w:szCs w:val="20"/>
        </w:rPr>
        <w:t>d</w:t>
      </w:r>
      <w:r w:rsidRPr="0008428F">
        <w:rPr>
          <w:spacing w:val="-3"/>
          <w:sz w:val="20"/>
          <w:szCs w:val="20"/>
        </w:rPr>
        <w:t>e</w:t>
      </w:r>
      <w:r w:rsidRPr="0008428F">
        <w:rPr>
          <w:spacing w:val="-4"/>
          <w:sz w:val="20"/>
          <w:szCs w:val="20"/>
        </w:rPr>
        <w:t>v</w:t>
      </w:r>
      <w:r w:rsidRPr="0008428F">
        <w:rPr>
          <w:spacing w:val="2"/>
          <w:sz w:val="20"/>
          <w:szCs w:val="20"/>
        </w:rPr>
        <w:t>ic</w:t>
      </w:r>
      <w:r w:rsidRPr="0008428F">
        <w:rPr>
          <w:spacing w:val="-3"/>
          <w:sz w:val="20"/>
          <w:szCs w:val="20"/>
        </w:rPr>
        <w:t>e</w:t>
      </w:r>
      <w:r w:rsidRPr="0008428F">
        <w:rPr>
          <w:spacing w:val="-1"/>
          <w:sz w:val="20"/>
          <w:szCs w:val="20"/>
        </w:rPr>
        <w:t>s</w:t>
      </w:r>
      <w:r w:rsidRPr="0008428F">
        <w:rPr>
          <w:sz w:val="20"/>
          <w:szCs w:val="20"/>
        </w:rPr>
        <w:t>,</w:t>
      </w:r>
      <w:r w:rsidRPr="0008428F">
        <w:rPr>
          <w:spacing w:val="8"/>
          <w:sz w:val="20"/>
          <w:szCs w:val="20"/>
        </w:rPr>
        <w:t xml:space="preserve"> </w:t>
      </w:r>
      <w:r w:rsidRPr="0008428F">
        <w:rPr>
          <w:spacing w:val="-4"/>
          <w:sz w:val="20"/>
          <w:szCs w:val="20"/>
        </w:rPr>
        <w:t>o</w:t>
      </w:r>
      <w:r w:rsidRPr="0008428F">
        <w:rPr>
          <w:sz w:val="20"/>
          <w:szCs w:val="20"/>
        </w:rPr>
        <w:t>p</w:t>
      </w:r>
      <w:r w:rsidRPr="0008428F">
        <w:rPr>
          <w:spacing w:val="-3"/>
          <w:sz w:val="20"/>
          <w:szCs w:val="20"/>
        </w:rPr>
        <w:t>e</w:t>
      </w:r>
      <w:r w:rsidRPr="0008428F">
        <w:rPr>
          <w:spacing w:val="6"/>
          <w:sz w:val="20"/>
          <w:szCs w:val="20"/>
        </w:rPr>
        <w:t>r</w:t>
      </w:r>
      <w:r w:rsidRPr="0008428F">
        <w:rPr>
          <w:spacing w:val="2"/>
          <w:sz w:val="20"/>
          <w:szCs w:val="20"/>
        </w:rPr>
        <w:t>at</w:t>
      </w:r>
      <w:r w:rsidRPr="0008428F">
        <w:rPr>
          <w:spacing w:val="-3"/>
          <w:sz w:val="20"/>
          <w:szCs w:val="20"/>
        </w:rPr>
        <w:t>i</w:t>
      </w:r>
      <w:r w:rsidRPr="0008428F">
        <w:rPr>
          <w:spacing w:val="5"/>
          <w:sz w:val="20"/>
          <w:szCs w:val="20"/>
        </w:rPr>
        <w:t>n</w:t>
      </w:r>
      <w:r w:rsidRPr="0008428F">
        <w:rPr>
          <w:sz w:val="20"/>
          <w:szCs w:val="20"/>
        </w:rPr>
        <w:t>g</w:t>
      </w:r>
      <w:r w:rsidRPr="0008428F">
        <w:rPr>
          <w:spacing w:val="5"/>
          <w:sz w:val="20"/>
          <w:szCs w:val="20"/>
        </w:rPr>
        <w:t xml:space="preserve"> </w:t>
      </w:r>
      <w:r w:rsidRPr="0008428F">
        <w:rPr>
          <w:spacing w:val="-1"/>
          <w:sz w:val="20"/>
          <w:szCs w:val="20"/>
        </w:rPr>
        <w:t>s</w:t>
      </w:r>
      <w:r w:rsidRPr="0008428F">
        <w:rPr>
          <w:spacing w:val="-9"/>
          <w:sz w:val="20"/>
          <w:szCs w:val="20"/>
        </w:rPr>
        <w:t>y</w:t>
      </w:r>
      <w:r w:rsidRPr="0008428F">
        <w:rPr>
          <w:spacing w:val="-1"/>
          <w:sz w:val="20"/>
          <w:szCs w:val="20"/>
        </w:rPr>
        <w:t>s</w:t>
      </w:r>
      <w:r w:rsidRPr="0008428F">
        <w:rPr>
          <w:spacing w:val="2"/>
          <w:sz w:val="20"/>
          <w:szCs w:val="20"/>
        </w:rPr>
        <w:t>tem</w:t>
      </w:r>
      <w:r w:rsidRPr="0008428F">
        <w:rPr>
          <w:spacing w:val="-1"/>
          <w:sz w:val="20"/>
          <w:szCs w:val="20"/>
        </w:rPr>
        <w:t>s</w:t>
      </w:r>
      <w:r w:rsidRPr="0008428F">
        <w:rPr>
          <w:sz w:val="20"/>
          <w:szCs w:val="20"/>
        </w:rPr>
        <w:t>, pr</w:t>
      </w:r>
      <w:r w:rsidRPr="0008428F">
        <w:rPr>
          <w:spacing w:val="-3"/>
          <w:sz w:val="20"/>
          <w:szCs w:val="20"/>
        </w:rPr>
        <w:t>i</w:t>
      </w:r>
      <w:r w:rsidRPr="0008428F">
        <w:rPr>
          <w:spacing w:val="5"/>
          <w:sz w:val="20"/>
          <w:szCs w:val="20"/>
        </w:rPr>
        <w:t>n</w:t>
      </w:r>
      <w:r w:rsidRPr="0008428F">
        <w:rPr>
          <w:spacing w:val="2"/>
          <w:sz w:val="20"/>
          <w:szCs w:val="20"/>
        </w:rPr>
        <w:t>t</w:t>
      </w:r>
      <w:r w:rsidRPr="0008428F">
        <w:rPr>
          <w:spacing w:val="-8"/>
          <w:sz w:val="20"/>
          <w:szCs w:val="20"/>
        </w:rPr>
        <w:t>e</w:t>
      </w:r>
      <w:r w:rsidRPr="0008428F">
        <w:rPr>
          <w:spacing w:val="5"/>
          <w:sz w:val="20"/>
          <w:szCs w:val="20"/>
        </w:rPr>
        <w:t>r</w:t>
      </w:r>
      <w:r w:rsidRPr="0008428F">
        <w:rPr>
          <w:sz w:val="20"/>
          <w:szCs w:val="20"/>
        </w:rPr>
        <w:t>s</w:t>
      </w:r>
      <w:r w:rsidRPr="0008428F">
        <w:rPr>
          <w:spacing w:val="4"/>
          <w:sz w:val="20"/>
          <w:szCs w:val="20"/>
        </w:rPr>
        <w:t xml:space="preserve"> </w:t>
      </w:r>
      <w:r w:rsidRPr="0008428F">
        <w:rPr>
          <w:spacing w:val="-3"/>
          <w:sz w:val="20"/>
          <w:szCs w:val="20"/>
        </w:rPr>
        <w:t>a</w:t>
      </w:r>
      <w:r w:rsidRPr="0008428F">
        <w:rPr>
          <w:spacing w:val="1"/>
          <w:sz w:val="20"/>
          <w:szCs w:val="20"/>
        </w:rPr>
        <w:t>n</w:t>
      </w:r>
      <w:r w:rsidRPr="0008428F">
        <w:rPr>
          <w:sz w:val="20"/>
          <w:szCs w:val="20"/>
        </w:rPr>
        <w:t>d</w:t>
      </w:r>
      <w:r w:rsidRPr="0008428F">
        <w:rPr>
          <w:spacing w:val="5"/>
          <w:sz w:val="20"/>
          <w:szCs w:val="20"/>
        </w:rPr>
        <w:t xml:space="preserve"> </w:t>
      </w:r>
      <w:r w:rsidRPr="0008428F">
        <w:rPr>
          <w:spacing w:val="-1"/>
          <w:sz w:val="20"/>
          <w:szCs w:val="20"/>
        </w:rPr>
        <w:t>s</w:t>
      </w:r>
      <w:r w:rsidRPr="0008428F">
        <w:rPr>
          <w:spacing w:val="-3"/>
          <w:sz w:val="20"/>
          <w:szCs w:val="20"/>
        </w:rPr>
        <w:t>ca</w:t>
      </w:r>
      <w:r w:rsidRPr="0008428F">
        <w:rPr>
          <w:sz w:val="20"/>
          <w:szCs w:val="20"/>
        </w:rPr>
        <w:t>n</w:t>
      </w:r>
      <w:r w:rsidRPr="0008428F">
        <w:rPr>
          <w:spacing w:val="5"/>
          <w:sz w:val="20"/>
          <w:szCs w:val="20"/>
        </w:rPr>
        <w:t>n</w:t>
      </w:r>
      <w:r w:rsidRPr="0008428F">
        <w:rPr>
          <w:spacing w:val="-8"/>
          <w:sz w:val="20"/>
          <w:szCs w:val="20"/>
        </w:rPr>
        <w:t>e</w:t>
      </w:r>
      <w:r w:rsidRPr="0008428F">
        <w:rPr>
          <w:spacing w:val="5"/>
          <w:sz w:val="20"/>
          <w:szCs w:val="20"/>
        </w:rPr>
        <w:t>r</w:t>
      </w:r>
      <w:r w:rsidRPr="0008428F">
        <w:rPr>
          <w:spacing w:val="-1"/>
          <w:sz w:val="20"/>
          <w:szCs w:val="20"/>
        </w:rPr>
        <w:t>s</w:t>
      </w:r>
      <w:r w:rsidRPr="0008428F">
        <w:rPr>
          <w:sz w:val="20"/>
          <w:szCs w:val="20"/>
        </w:rPr>
        <w:t>,</w:t>
      </w:r>
      <w:r w:rsidRPr="0008428F">
        <w:rPr>
          <w:spacing w:val="3"/>
          <w:sz w:val="20"/>
          <w:szCs w:val="20"/>
        </w:rPr>
        <w:t xml:space="preserve"> </w:t>
      </w:r>
      <w:r w:rsidRPr="0008428F">
        <w:rPr>
          <w:spacing w:val="5"/>
          <w:sz w:val="20"/>
          <w:szCs w:val="20"/>
        </w:rPr>
        <w:t>n</w:t>
      </w:r>
      <w:r w:rsidRPr="0008428F">
        <w:rPr>
          <w:spacing w:val="-8"/>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1"/>
          <w:sz w:val="20"/>
          <w:szCs w:val="20"/>
        </w:rPr>
        <w:t>s</w:t>
      </w:r>
      <w:r w:rsidRPr="0008428F">
        <w:rPr>
          <w:sz w:val="20"/>
          <w:szCs w:val="20"/>
        </w:rPr>
        <w:t>,</w:t>
      </w:r>
      <w:r w:rsidRPr="0008428F">
        <w:rPr>
          <w:spacing w:val="7"/>
          <w:sz w:val="20"/>
          <w:szCs w:val="20"/>
        </w:rPr>
        <w:t xml:space="preserve"> </w:t>
      </w:r>
      <w:r w:rsidRPr="0008428F">
        <w:rPr>
          <w:spacing w:val="-1"/>
          <w:sz w:val="20"/>
          <w:szCs w:val="20"/>
        </w:rPr>
        <w:t>s</w:t>
      </w:r>
      <w:r w:rsidRPr="0008428F">
        <w:rPr>
          <w:spacing w:val="-3"/>
          <w:sz w:val="20"/>
          <w:szCs w:val="20"/>
        </w:rPr>
        <w:t>ec</w:t>
      </w:r>
      <w:r w:rsidRPr="0008428F">
        <w:rPr>
          <w:sz w:val="20"/>
          <w:szCs w:val="20"/>
        </w:rPr>
        <w:t>u</w:t>
      </w:r>
      <w:r w:rsidRPr="0008428F">
        <w:rPr>
          <w:spacing w:val="5"/>
          <w:sz w:val="20"/>
          <w:szCs w:val="20"/>
        </w:rPr>
        <w:t>r</w:t>
      </w:r>
      <w:r w:rsidRPr="0008428F">
        <w:rPr>
          <w:spacing w:val="-3"/>
          <w:sz w:val="20"/>
          <w:szCs w:val="20"/>
        </w:rPr>
        <w:t>i</w:t>
      </w:r>
      <w:r w:rsidRPr="0008428F">
        <w:rPr>
          <w:spacing w:val="2"/>
          <w:sz w:val="20"/>
          <w:szCs w:val="20"/>
        </w:rPr>
        <w:t>t</w:t>
      </w:r>
      <w:r w:rsidRPr="0008428F">
        <w:rPr>
          <w:spacing w:val="-9"/>
          <w:sz w:val="20"/>
          <w:szCs w:val="20"/>
        </w:rPr>
        <w:t>y</w:t>
      </w:r>
      <w:r w:rsidRPr="0008428F">
        <w:rPr>
          <w:sz w:val="20"/>
          <w:szCs w:val="20"/>
        </w:rPr>
        <w:t>,</w:t>
      </w:r>
      <w:r w:rsidRPr="0008428F">
        <w:rPr>
          <w:spacing w:val="7"/>
          <w:sz w:val="20"/>
          <w:szCs w:val="20"/>
        </w:rPr>
        <w:t xml:space="preserve"> </w:t>
      </w:r>
      <w:r w:rsidRPr="0008428F">
        <w:rPr>
          <w:sz w:val="20"/>
          <w:szCs w:val="20"/>
        </w:rPr>
        <w:t>u</w:t>
      </w:r>
      <w:r w:rsidRPr="0008428F">
        <w:rPr>
          <w:spacing w:val="5"/>
          <w:sz w:val="20"/>
          <w:szCs w:val="20"/>
        </w:rPr>
        <w:t>n</w:t>
      </w:r>
      <w:r w:rsidRPr="0008428F">
        <w:rPr>
          <w:sz w:val="20"/>
          <w:szCs w:val="20"/>
        </w:rPr>
        <w:t>d</w:t>
      </w:r>
      <w:r w:rsidRPr="0008428F">
        <w:rPr>
          <w:spacing w:val="-8"/>
          <w:sz w:val="20"/>
          <w:szCs w:val="20"/>
        </w:rPr>
        <w:t>e</w:t>
      </w:r>
      <w:r w:rsidRPr="0008428F">
        <w:rPr>
          <w:spacing w:val="5"/>
          <w:sz w:val="20"/>
          <w:szCs w:val="20"/>
        </w:rPr>
        <w:t>r</w:t>
      </w:r>
      <w:r w:rsidRPr="0008428F">
        <w:rPr>
          <w:spacing w:val="-1"/>
          <w:sz w:val="20"/>
          <w:szCs w:val="20"/>
        </w:rPr>
        <w:t>s</w:t>
      </w:r>
      <w:r w:rsidRPr="0008428F">
        <w:rPr>
          <w:spacing w:val="2"/>
          <w:sz w:val="20"/>
          <w:szCs w:val="20"/>
        </w:rPr>
        <w:t>t</w:t>
      </w:r>
      <w:r w:rsidRPr="0008428F">
        <w:rPr>
          <w:spacing w:val="-3"/>
          <w:sz w:val="20"/>
          <w:szCs w:val="20"/>
        </w:rPr>
        <w:t>a</w:t>
      </w:r>
      <w:r w:rsidRPr="0008428F">
        <w:rPr>
          <w:sz w:val="20"/>
          <w:szCs w:val="20"/>
        </w:rPr>
        <w:t>nd</w:t>
      </w:r>
      <w:r w:rsidRPr="0008428F">
        <w:rPr>
          <w:spacing w:val="5"/>
          <w:sz w:val="20"/>
          <w:szCs w:val="20"/>
        </w:rPr>
        <w:t xml:space="preserve"> </w:t>
      </w:r>
      <w:r w:rsidRPr="0008428F">
        <w:rPr>
          <w:spacing w:val="-1"/>
          <w:sz w:val="20"/>
          <w:szCs w:val="20"/>
        </w:rPr>
        <w:t>s</w:t>
      </w:r>
      <w:r w:rsidRPr="0008428F">
        <w:rPr>
          <w:spacing w:val="2"/>
          <w:sz w:val="20"/>
          <w:szCs w:val="20"/>
        </w:rPr>
        <w:t>a</w:t>
      </w:r>
      <w:r w:rsidRPr="0008428F">
        <w:rPr>
          <w:spacing w:val="-4"/>
          <w:sz w:val="20"/>
          <w:szCs w:val="20"/>
        </w:rPr>
        <w:t>f</w:t>
      </w:r>
      <w:r w:rsidRPr="0008428F">
        <w:rPr>
          <w:spacing w:val="-3"/>
          <w:sz w:val="20"/>
          <w:szCs w:val="20"/>
        </w:rPr>
        <w:t>e</w:t>
      </w:r>
      <w:r w:rsidRPr="0008428F">
        <w:rPr>
          <w:spacing w:val="2"/>
          <w:sz w:val="20"/>
          <w:szCs w:val="20"/>
        </w:rPr>
        <w:t>t</w:t>
      </w:r>
      <w:r w:rsidRPr="0008428F">
        <w:rPr>
          <w:sz w:val="20"/>
          <w:szCs w:val="20"/>
        </w:rPr>
        <w:t>y</w:t>
      </w:r>
      <w:r w:rsidRPr="0008428F">
        <w:rPr>
          <w:spacing w:val="1"/>
          <w:sz w:val="20"/>
          <w:szCs w:val="20"/>
        </w:rPr>
        <w:t xml:space="preserve"> </w:t>
      </w:r>
      <w:r w:rsidRPr="0008428F">
        <w:rPr>
          <w:spacing w:val="-3"/>
          <w:sz w:val="20"/>
          <w:szCs w:val="20"/>
        </w:rPr>
        <w:t>a</w:t>
      </w:r>
      <w:r w:rsidRPr="0008428F">
        <w:rPr>
          <w:spacing w:val="5"/>
          <w:sz w:val="20"/>
          <w:szCs w:val="20"/>
        </w:rPr>
        <w:t>n</w:t>
      </w:r>
      <w:r w:rsidRPr="0008428F">
        <w:rPr>
          <w:sz w:val="20"/>
          <w:szCs w:val="20"/>
        </w:rPr>
        <w:t>d</w:t>
      </w:r>
      <w:r w:rsidRPr="0008428F">
        <w:rPr>
          <w:spacing w:val="5"/>
          <w:sz w:val="20"/>
          <w:szCs w:val="20"/>
        </w:rPr>
        <w:t xml:space="preserve"> </w:t>
      </w:r>
      <w:r w:rsidRPr="0008428F">
        <w:rPr>
          <w:spacing w:val="-8"/>
          <w:sz w:val="20"/>
          <w:szCs w:val="20"/>
        </w:rPr>
        <w:t>e</w:t>
      </w:r>
      <w:r w:rsidRPr="0008428F">
        <w:rPr>
          <w:spacing w:val="5"/>
          <w:sz w:val="20"/>
          <w:szCs w:val="20"/>
        </w:rPr>
        <w:t>n</w:t>
      </w:r>
      <w:r w:rsidRPr="0008428F">
        <w:rPr>
          <w:spacing w:val="-4"/>
          <w:sz w:val="20"/>
          <w:szCs w:val="20"/>
        </w:rPr>
        <w:t>v</w:t>
      </w:r>
      <w:r w:rsidRPr="0008428F">
        <w:rPr>
          <w:spacing w:val="-3"/>
          <w:sz w:val="20"/>
          <w:szCs w:val="20"/>
        </w:rPr>
        <w:t>i</w:t>
      </w:r>
      <w:r w:rsidRPr="0008428F">
        <w:rPr>
          <w:spacing w:val="5"/>
          <w:sz w:val="20"/>
          <w:szCs w:val="20"/>
        </w:rPr>
        <w:t>r</w:t>
      </w:r>
      <w:r w:rsidRPr="0008428F">
        <w:rPr>
          <w:spacing w:val="-4"/>
          <w:sz w:val="20"/>
          <w:szCs w:val="20"/>
        </w:rPr>
        <w:t>o</w:t>
      </w:r>
      <w:r w:rsidRPr="0008428F">
        <w:rPr>
          <w:sz w:val="20"/>
          <w:szCs w:val="20"/>
        </w:rPr>
        <w:t>n</w:t>
      </w:r>
      <w:r w:rsidRPr="0008428F">
        <w:rPr>
          <w:spacing w:val="2"/>
          <w:sz w:val="20"/>
          <w:szCs w:val="20"/>
        </w:rPr>
        <w:t>m</w:t>
      </w:r>
      <w:r w:rsidRPr="0008428F">
        <w:rPr>
          <w:spacing w:val="-3"/>
          <w:sz w:val="20"/>
          <w:szCs w:val="20"/>
        </w:rPr>
        <w:t>e</w:t>
      </w:r>
      <w:r w:rsidRPr="0008428F">
        <w:rPr>
          <w:sz w:val="20"/>
          <w:szCs w:val="20"/>
        </w:rPr>
        <w:t>n</w:t>
      </w:r>
      <w:r w:rsidRPr="0008428F">
        <w:rPr>
          <w:spacing w:val="2"/>
          <w:sz w:val="20"/>
          <w:szCs w:val="20"/>
        </w:rPr>
        <w:t>t</w:t>
      </w:r>
      <w:r w:rsidRPr="0008428F">
        <w:rPr>
          <w:spacing w:val="-3"/>
          <w:sz w:val="20"/>
          <w:szCs w:val="20"/>
        </w:rPr>
        <w:t>a</w:t>
      </w:r>
      <w:r w:rsidRPr="0008428F">
        <w:rPr>
          <w:sz w:val="20"/>
          <w:szCs w:val="20"/>
        </w:rPr>
        <w:t>l</w:t>
      </w:r>
      <w:r w:rsidRPr="0008428F">
        <w:rPr>
          <w:spacing w:val="7"/>
          <w:sz w:val="20"/>
          <w:szCs w:val="20"/>
        </w:rPr>
        <w:t xml:space="preserve"> </w:t>
      </w:r>
      <w:r w:rsidRPr="0008428F">
        <w:rPr>
          <w:spacing w:val="2"/>
          <w:sz w:val="20"/>
          <w:szCs w:val="20"/>
        </w:rPr>
        <w:t>i</w:t>
      </w:r>
      <w:r w:rsidRPr="0008428F">
        <w:rPr>
          <w:spacing w:val="-1"/>
          <w:sz w:val="20"/>
          <w:szCs w:val="20"/>
        </w:rPr>
        <w:t>ss</w:t>
      </w:r>
      <w:r w:rsidRPr="0008428F">
        <w:rPr>
          <w:sz w:val="20"/>
          <w:szCs w:val="20"/>
        </w:rPr>
        <w:t>u</w:t>
      </w:r>
      <w:r w:rsidRPr="0008428F">
        <w:rPr>
          <w:spacing w:val="-3"/>
          <w:sz w:val="20"/>
          <w:szCs w:val="20"/>
        </w:rPr>
        <w:t>e</w:t>
      </w:r>
      <w:r w:rsidRPr="0008428F">
        <w:rPr>
          <w:spacing w:val="-1"/>
          <w:sz w:val="20"/>
          <w:szCs w:val="20"/>
        </w:rPr>
        <w:t>s</w:t>
      </w:r>
      <w:r w:rsidRPr="0008428F">
        <w:rPr>
          <w:sz w:val="20"/>
          <w:szCs w:val="20"/>
        </w:rPr>
        <w:t>,</w:t>
      </w:r>
      <w:r w:rsidRPr="0008428F">
        <w:rPr>
          <w:spacing w:val="10"/>
          <w:sz w:val="20"/>
          <w:szCs w:val="20"/>
        </w:rPr>
        <w:t xml:space="preserve"> </w:t>
      </w:r>
      <w:r w:rsidRPr="0008428F">
        <w:rPr>
          <w:spacing w:val="-4"/>
          <w:sz w:val="20"/>
          <w:szCs w:val="20"/>
        </w:rPr>
        <w:t>u</w:t>
      </w:r>
      <w:r w:rsidRPr="0008428F">
        <w:rPr>
          <w:sz w:val="20"/>
          <w:szCs w:val="20"/>
        </w:rPr>
        <w:t>p</w:t>
      </w:r>
      <w:r w:rsidRPr="0008428F">
        <w:rPr>
          <w:spacing w:val="-4"/>
          <w:sz w:val="20"/>
          <w:szCs w:val="20"/>
        </w:rPr>
        <w:t>g</w:t>
      </w:r>
      <w:r w:rsidRPr="0008428F">
        <w:rPr>
          <w:spacing w:val="5"/>
          <w:sz w:val="20"/>
          <w:szCs w:val="20"/>
        </w:rPr>
        <w:t>r</w:t>
      </w:r>
      <w:r w:rsidRPr="0008428F">
        <w:rPr>
          <w:spacing w:val="-3"/>
          <w:sz w:val="20"/>
          <w:szCs w:val="20"/>
        </w:rPr>
        <w:t>a</w:t>
      </w:r>
      <w:r w:rsidRPr="0008428F">
        <w:rPr>
          <w:sz w:val="20"/>
          <w:szCs w:val="20"/>
        </w:rPr>
        <w:t>de</w:t>
      </w:r>
      <w:r w:rsidRPr="0008428F">
        <w:rPr>
          <w:spacing w:val="2"/>
          <w:sz w:val="20"/>
          <w:szCs w:val="20"/>
        </w:rPr>
        <w:t xml:space="preserve"> </w:t>
      </w:r>
      <w:r w:rsidRPr="0008428F">
        <w:rPr>
          <w:spacing w:val="-3"/>
          <w:sz w:val="20"/>
          <w:szCs w:val="20"/>
        </w:rPr>
        <w:t>a</w:t>
      </w:r>
      <w:r w:rsidRPr="0008428F">
        <w:rPr>
          <w:spacing w:val="5"/>
          <w:sz w:val="20"/>
          <w:szCs w:val="20"/>
        </w:rPr>
        <w:t>n</w:t>
      </w:r>
      <w:r w:rsidRPr="0008428F">
        <w:rPr>
          <w:sz w:val="20"/>
          <w:szCs w:val="20"/>
        </w:rPr>
        <w:t xml:space="preserve">d </w:t>
      </w:r>
      <w:r w:rsidRPr="0008428F">
        <w:rPr>
          <w:spacing w:val="-3"/>
          <w:sz w:val="20"/>
          <w:szCs w:val="20"/>
        </w:rPr>
        <w:t>t</w:t>
      </w:r>
      <w:r w:rsidRPr="0008428F">
        <w:rPr>
          <w:spacing w:val="5"/>
          <w:sz w:val="20"/>
          <w:szCs w:val="20"/>
        </w:rPr>
        <w:t>r</w:t>
      </w:r>
      <w:r w:rsidRPr="0008428F">
        <w:rPr>
          <w:spacing w:val="-4"/>
          <w:sz w:val="20"/>
          <w:szCs w:val="20"/>
        </w:rPr>
        <w:t>o</w:t>
      </w:r>
      <w:r w:rsidRPr="0008428F">
        <w:rPr>
          <w:sz w:val="20"/>
          <w:szCs w:val="20"/>
        </w:rPr>
        <w:t>u</w:t>
      </w:r>
      <w:r w:rsidRPr="0008428F">
        <w:rPr>
          <w:spacing w:val="-4"/>
          <w:sz w:val="20"/>
          <w:szCs w:val="20"/>
        </w:rPr>
        <w:t>b</w:t>
      </w:r>
      <w:r w:rsidRPr="0008428F">
        <w:rPr>
          <w:spacing w:val="2"/>
          <w:sz w:val="20"/>
          <w:szCs w:val="20"/>
        </w:rPr>
        <w:t>l</w:t>
      </w:r>
      <w:r w:rsidRPr="0008428F">
        <w:rPr>
          <w:spacing w:val="-3"/>
          <w:sz w:val="20"/>
          <w:szCs w:val="20"/>
        </w:rPr>
        <w:t>e</w:t>
      </w:r>
      <w:r w:rsidRPr="0008428F">
        <w:rPr>
          <w:spacing w:val="-1"/>
          <w:sz w:val="20"/>
          <w:szCs w:val="20"/>
        </w:rPr>
        <w:t>s</w:t>
      </w:r>
      <w:r w:rsidRPr="0008428F">
        <w:rPr>
          <w:spacing w:val="5"/>
          <w:sz w:val="20"/>
          <w:szCs w:val="20"/>
        </w:rPr>
        <w:t>h</w:t>
      </w:r>
      <w:r w:rsidRPr="0008428F">
        <w:rPr>
          <w:spacing w:val="-4"/>
          <w:sz w:val="20"/>
          <w:szCs w:val="20"/>
        </w:rPr>
        <w:t>oo</w:t>
      </w:r>
      <w:r w:rsidRPr="0008428F">
        <w:rPr>
          <w:sz w:val="20"/>
          <w:szCs w:val="20"/>
        </w:rPr>
        <w:t>t</w:t>
      </w:r>
      <w:r w:rsidRPr="0008428F">
        <w:rPr>
          <w:spacing w:val="7"/>
          <w:sz w:val="20"/>
          <w:szCs w:val="20"/>
        </w:rPr>
        <w:t xml:space="preserve"> </w:t>
      </w:r>
      <w:r w:rsidRPr="0008428F">
        <w:rPr>
          <w:sz w:val="20"/>
          <w:szCs w:val="20"/>
        </w:rPr>
        <w:t>p</w:t>
      </w:r>
      <w:r w:rsidRPr="0008428F">
        <w:rPr>
          <w:spacing w:val="-3"/>
          <w:sz w:val="20"/>
          <w:szCs w:val="20"/>
        </w:rPr>
        <w:t>e</w:t>
      </w:r>
      <w:r w:rsidRPr="0008428F">
        <w:rPr>
          <w:spacing w:val="5"/>
          <w:sz w:val="20"/>
          <w:szCs w:val="20"/>
        </w:rPr>
        <w:t>r</w:t>
      </w:r>
      <w:r w:rsidRPr="0008428F">
        <w:rPr>
          <w:spacing w:val="-1"/>
          <w:sz w:val="20"/>
          <w:szCs w:val="20"/>
        </w:rPr>
        <w:t>s</w:t>
      </w:r>
      <w:r w:rsidRPr="0008428F">
        <w:rPr>
          <w:spacing w:val="-4"/>
          <w:sz w:val="20"/>
          <w:szCs w:val="20"/>
        </w:rPr>
        <w:t>o</w:t>
      </w:r>
      <w:r w:rsidRPr="0008428F">
        <w:rPr>
          <w:spacing w:val="5"/>
          <w:sz w:val="20"/>
          <w:szCs w:val="20"/>
        </w:rPr>
        <w:t>n</w:t>
      </w:r>
      <w:r w:rsidRPr="0008428F">
        <w:rPr>
          <w:spacing w:val="2"/>
          <w:sz w:val="20"/>
          <w:szCs w:val="20"/>
        </w:rPr>
        <w:t>a</w:t>
      </w:r>
      <w:r w:rsidRPr="0008428F">
        <w:rPr>
          <w:sz w:val="20"/>
          <w:szCs w:val="20"/>
        </w:rPr>
        <w:t xml:space="preserve">l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pu</w:t>
      </w:r>
      <w:r w:rsidRPr="0008428F">
        <w:rPr>
          <w:spacing w:val="2"/>
          <w:sz w:val="20"/>
          <w:szCs w:val="20"/>
        </w:rPr>
        <w:t>t</w:t>
      </w:r>
      <w:r w:rsidRPr="0008428F">
        <w:rPr>
          <w:spacing w:val="-3"/>
          <w:sz w:val="20"/>
          <w:szCs w:val="20"/>
        </w:rPr>
        <w:t>e</w:t>
      </w:r>
      <w:r w:rsidRPr="0008428F">
        <w:rPr>
          <w:sz w:val="20"/>
          <w:szCs w:val="20"/>
        </w:rPr>
        <w:t xml:space="preserve">r </w:t>
      </w:r>
      <w:r w:rsidRPr="0008428F">
        <w:rPr>
          <w:spacing w:val="5"/>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w:t>
      </w:r>
      <w:r w:rsidRPr="0008428F">
        <w:rPr>
          <w:spacing w:val="-4"/>
          <w:sz w:val="20"/>
          <w:szCs w:val="20"/>
        </w:rPr>
        <w:t>o</w:t>
      </w:r>
      <w:r w:rsidRPr="0008428F">
        <w:rPr>
          <w:spacing w:val="5"/>
          <w:sz w:val="20"/>
          <w:szCs w:val="20"/>
        </w:rPr>
        <w:t>n</w:t>
      </w:r>
      <w:r w:rsidRPr="0008428F">
        <w:rPr>
          <w:spacing w:val="-3"/>
          <w:sz w:val="20"/>
          <w:szCs w:val="20"/>
        </w:rPr>
        <w:t>e</w:t>
      </w:r>
      <w:r w:rsidRPr="0008428F">
        <w:rPr>
          <w:sz w:val="20"/>
          <w:szCs w:val="20"/>
        </w:rPr>
        <w:t>n</w:t>
      </w:r>
      <w:r w:rsidRPr="0008428F">
        <w:rPr>
          <w:spacing w:val="2"/>
          <w:sz w:val="20"/>
          <w:szCs w:val="20"/>
        </w:rPr>
        <w:t>t</w:t>
      </w:r>
      <w:r w:rsidRPr="0008428F">
        <w:rPr>
          <w:spacing w:val="-1"/>
          <w:sz w:val="20"/>
          <w:szCs w:val="20"/>
        </w:rPr>
        <w:t>s</w:t>
      </w:r>
      <w:r w:rsidRPr="0008428F">
        <w:rPr>
          <w:sz w:val="20"/>
          <w:szCs w:val="20"/>
        </w:rPr>
        <w:t xml:space="preserve">, </w:t>
      </w:r>
      <w:r w:rsidRPr="0008428F">
        <w:rPr>
          <w:spacing w:val="3"/>
          <w:sz w:val="20"/>
          <w:szCs w:val="20"/>
        </w:rPr>
        <w:t xml:space="preserve"> </w:t>
      </w:r>
      <w:r w:rsidRPr="0008428F">
        <w:rPr>
          <w:spacing w:val="-4"/>
          <w:sz w:val="20"/>
          <w:szCs w:val="20"/>
        </w:rPr>
        <w:t>o</w:t>
      </w:r>
      <w:r w:rsidRPr="0008428F">
        <w:rPr>
          <w:sz w:val="20"/>
          <w:szCs w:val="20"/>
        </w:rPr>
        <w:t>p</w:t>
      </w:r>
      <w:r w:rsidRPr="0008428F">
        <w:rPr>
          <w:spacing w:val="-3"/>
          <w:sz w:val="20"/>
          <w:szCs w:val="20"/>
        </w:rPr>
        <w:t>e</w:t>
      </w:r>
      <w:r w:rsidRPr="0008428F">
        <w:rPr>
          <w:sz w:val="20"/>
          <w:szCs w:val="20"/>
        </w:rPr>
        <w:t>r</w:t>
      </w:r>
      <w:r w:rsidRPr="0008428F">
        <w:rPr>
          <w:spacing w:val="2"/>
          <w:sz w:val="20"/>
          <w:szCs w:val="20"/>
        </w:rPr>
        <w:t>at</w:t>
      </w:r>
      <w:r w:rsidRPr="0008428F">
        <w:rPr>
          <w:spacing w:val="-3"/>
          <w:sz w:val="20"/>
          <w:szCs w:val="20"/>
        </w:rPr>
        <w:t>i</w:t>
      </w:r>
      <w:r w:rsidRPr="0008428F">
        <w:rPr>
          <w:sz w:val="20"/>
          <w:szCs w:val="20"/>
        </w:rPr>
        <w:t xml:space="preserve">ng </w:t>
      </w:r>
      <w:r w:rsidRPr="0008428F">
        <w:rPr>
          <w:spacing w:val="1"/>
          <w:sz w:val="20"/>
          <w:szCs w:val="20"/>
        </w:rPr>
        <w:t xml:space="preserve"> </w:t>
      </w:r>
      <w:r w:rsidRPr="0008428F">
        <w:rPr>
          <w:spacing w:val="-1"/>
          <w:sz w:val="20"/>
          <w:szCs w:val="20"/>
        </w:rPr>
        <w:t>s</w:t>
      </w:r>
      <w:r w:rsidRPr="0008428F">
        <w:rPr>
          <w:spacing w:val="-4"/>
          <w:sz w:val="20"/>
          <w:szCs w:val="20"/>
        </w:rPr>
        <w:t>y</w:t>
      </w:r>
      <w:r w:rsidRPr="0008428F">
        <w:rPr>
          <w:spacing w:val="-1"/>
          <w:sz w:val="20"/>
          <w:szCs w:val="20"/>
        </w:rPr>
        <w:t>s</w:t>
      </w:r>
      <w:r w:rsidRPr="0008428F">
        <w:rPr>
          <w:spacing w:val="2"/>
          <w:sz w:val="20"/>
          <w:szCs w:val="20"/>
        </w:rPr>
        <w:t>t</w:t>
      </w:r>
      <w:r w:rsidRPr="0008428F">
        <w:rPr>
          <w:spacing w:val="-3"/>
          <w:sz w:val="20"/>
          <w:szCs w:val="20"/>
        </w:rPr>
        <w:t>e</w:t>
      </w:r>
      <w:r w:rsidRPr="0008428F">
        <w:rPr>
          <w:spacing w:val="2"/>
          <w:sz w:val="20"/>
          <w:szCs w:val="20"/>
        </w:rPr>
        <w:t>m</w:t>
      </w:r>
      <w:r w:rsidRPr="0008428F">
        <w:rPr>
          <w:spacing w:val="-1"/>
          <w:sz w:val="20"/>
          <w:szCs w:val="20"/>
        </w:rPr>
        <w:t>s</w:t>
      </w:r>
      <w:r w:rsidRPr="0008428F">
        <w:rPr>
          <w:sz w:val="20"/>
          <w:szCs w:val="20"/>
        </w:rPr>
        <w:t xml:space="preserve">, </w:t>
      </w:r>
      <w:r w:rsidRPr="0008428F">
        <w:rPr>
          <w:spacing w:val="3"/>
          <w:sz w:val="20"/>
          <w:szCs w:val="20"/>
        </w:rPr>
        <w:t xml:space="preserve"> </w:t>
      </w:r>
      <w:r w:rsidRPr="0008428F">
        <w:rPr>
          <w:spacing w:val="2"/>
          <w:sz w:val="20"/>
          <w:szCs w:val="20"/>
        </w:rPr>
        <w:t>l</w:t>
      </w:r>
      <w:r w:rsidRPr="0008428F">
        <w:rPr>
          <w:spacing w:val="-3"/>
          <w:sz w:val="20"/>
          <w:szCs w:val="20"/>
        </w:rPr>
        <w:t>a</w:t>
      </w:r>
      <w:r w:rsidRPr="0008428F">
        <w:rPr>
          <w:sz w:val="20"/>
          <w:szCs w:val="20"/>
        </w:rPr>
        <w:t>p</w:t>
      </w:r>
      <w:r w:rsidRPr="0008428F">
        <w:rPr>
          <w:spacing w:val="2"/>
          <w:sz w:val="20"/>
          <w:szCs w:val="20"/>
        </w:rPr>
        <w:t>t</w:t>
      </w:r>
      <w:r w:rsidRPr="0008428F">
        <w:rPr>
          <w:spacing w:val="-4"/>
          <w:sz w:val="20"/>
          <w:szCs w:val="20"/>
        </w:rPr>
        <w:t>o</w:t>
      </w:r>
      <w:r w:rsidRPr="0008428F">
        <w:rPr>
          <w:sz w:val="20"/>
          <w:szCs w:val="20"/>
        </w:rPr>
        <w:t>p</w:t>
      </w:r>
      <w:r w:rsidRPr="0008428F">
        <w:rPr>
          <w:spacing w:val="2"/>
          <w:sz w:val="20"/>
          <w:szCs w:val="20"/>
        </w:rPr>
        <w:t>/</w:t>
      </w:r>
      <w:r w:rsidRPr="0008428F">
        <w:rPr>
          <w:sz w:val="20"/>
          <w:szCs w:val="20"/>
        </w:rPr>
        <w:t>p</w:t>
      </w:r>
      <w:r w:rsidRPr="0008428F">
        <w:rPr>
          <w:spacing w:val="-4"/>
          <w:sz w:val="20"/>
          <w:szCs w:val="20"/>
        </w:rPr>
        <w:t>o</w:t>
      </w:r>
      <w:r w:rsidRPr="0008428F">
        <w:rPr>
          <w:sz w:val="20"/>
          <w:szCs w:val="20"/>
        </w:rPr>
        <w:t>r</w:t>
      </w:r>
      <w:r w:rsidRPr="0008428F">
        <w:rPr>
          <w:spacing w:val="2"/>
          <w:sz w:val="20"/>
          <w:szCs w:val="20"/>
        </w:rPr>
        <w:t>ta</w:t>
      </w:r>
      <w:r w:rsidRPr="0008428F">
        <w:rPr>
          <w:spacing w:val="-4"/>
          <w:sz w:val="20"/>
          <w:szCs w:val="20"/>
        </w:rPr>
        <w:t>b</w:t>
      </w:r>
      <w:r w:rsidRPr="0008428F">
        <w:rPr>
          <w:spacing w:val="2"/>
          <w:sz w:val="20"/>
          <w:szCs w:val="20"/>
        </w:rPr>
        <w:t>l</w:t>
      </w:r>
      <w:r w:rsidRPr="0008428F">
        <w:rPr>
          <w:sz w:val="20"/>
          <w:szCs w:val="20"/>
        </w:rPr>
        <w:t>e</w:t>
      </w:r>
      <w:r w:rsidRPr="0008428F">
        <w:rPr>
          <w:spacing w:val="48"/>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pu</w:t>
      </w:r>
      <w:r w:rsidRPr="0008428F">
        <w:rPr>
          <w:spacing w:val="2"/>
          <w:sz w:val="20"/>
          <w:szCs w:val="20"/>
        </w:rPr>
        <w:t>t</w:t>
      </w:r>
      <w:r w:rsidRPr="0008428F">
        <w:rPr>
          <w:spacing w:val="-3"/>
          <w:sz w:val="20"/>
          <w:szCs w:val="20"/>
        </w:rPr>
        <w:t>e</w:t>
      </w:r>
      <w:r w:rsidRPr="0008428F">
        <w:rPr>
          <w:spacing w:val="5"/>
          <w:sz w:val="20"/>
          <w:szCs w:val="20"/>
        </w:rPr>
        <w:t>r</w:t>
      </w:r>
      <w:r w:rsidRPr="0008428F">
        <w:rPr>
          <w:spacing w:val="-1"/>
          <w:sz w:val="20"/>
          <w:szCs w:val="20"/>
        </w:rPr>
        <w:t>s</w:t>
      </w:r>
      <w:r w:rsidRPr="0008428F">
        <w:rPr>
          <w:sz w:val="20"/>
          <w:szCs w:val="20"/>
        </w:rPr>
        <w:t xml:space="preserve">, </w:t>
      </w:r>
      <w:r w:rsidRPr="0008428F">
        <w:rPr>
          <w:spacing w:val="3"/>
          <w:sz w:val="20"/>
          <w:szCs w:val="20"/>
        </w:rPr>
        <w:t xml:space="preserve"> </w:t>
      </w:r>
      <w:r w:rsidRPr="0008428F">
        <w:rPr>
          <w:spacing w:val="-4"/>
          <w:sz w:val="20"/>
          <w:szCs w:val="20"/>
        </w:rPr>
        <w:t>p</w:t>
      </w:r>
      <w:r w:rsidRPr="0008428F">
        <w:rPr>
          <w:sz w:val="20"/>
          <w:szCs w:val="20"/>
        </w:rPr>
        <w:t>r</w:t>
      </w:r>
      <w:r w:rsidRPr="0008428F">
        <w:rPr>
          <w:spacing w:val="-3"/>
          <w:sz w:val="20"/>
          <w:szCs w:val="20"/>
        </w:rPr>
        <w:t>i</w:t>
      </w:r>
      <w:r w:rsidRPr="0008428F">
        <w:rPr>
          <w:spacing w:val="5"/>
          <w:sz w:val="20"/>
          <w:szCs w:val="20"/>
        </w:rPr>
        <w:t>n</w:t>
      </w:r>
      <w:r w:rsidRPr="0008428F">
        <w:rPr>
          <w:spacing w:val="2"/>
          <w:sz w:val="20"/>
          <w:szCs w:val="20"/>
        </w:rPr>
        <w:t>t</w:t>
      </w:r>
      <w:r w:rsidRPr="0008428F">
        <w:rPr>
          <w:spacing w:val="-8"/>
          <w:sz w:val="20"/>
          <w:szCs w:val="20"/>
        </w:rPr>
        <w:t>e</w:t>
      </w:r>
      <w:r w:rsidRPr="0008428F">
        <w:rPr>
          <w:spacing w:val="5"/>
          <w:sz w:val="20"/>
          <w:szCs w:val="20"/>
        </w:rPr>
        <w:t>r</w:t>
      </w:r>
      <w:r w:rsidRPr="0008428F">
        <w:rPr>
          <w:sz w:val="20"/>
          <w:szCs w:val="20"/>
        </w:rPr>
        <w:t>s</w:t>
      </w:r>
      <w:r w:rsidRPr="0008428F">
        <w:rPr>
          <w:spacing w:val="49"/>
          <w:sz w:val="20"/>
          <w:szCs w:val="20"/>
        </w:rPr>
        <w:t xml:space="preserve"> </w:t>
      </w:r>
      <w:r w:rsidRPr="0008428F">
        <w:rPr>
          <w:spacing w:val="-3"/>
          <w:sz w:val="20"/>
          <w:szCs w:val="20"/>
        </w:rPr>
        <w:t>a</w:t>
      </w:r>
      <w:r w:rsidRPr="0008428F">
        <w:rPr>
          <w:sz w:val="20"/>
          <w:szCs w:val="20"/>
        </w:rPr>
        <w:t xml:space="preserve">nd </w:t>
      </w:r>
      <w:r w:rsidRPr="0008428F">
        <w:rPr>
          <w:spacing w:val="1"/>
          <w:sz w:val="20"/>
          <w:szCs w:val="20"/>
        </w:rPr>
        <w:t xml:space="preserve"> </w:t>
      </w:r>
      <w:r w:rsidRPr="0008428F">
        <w:rPr>
          <w:spacing w:val="-1"/>
          <w:sz w:val="20"/>
          <w:szCs w:val="20"/>
        </w:rPr>
        <w:t>s</w:t>
      </w:r>
      <w:r w:rsidRPr="0008428F">
        <w:rPr>
          <w:spacing w:val="-3"/>
          <w:sz w:val="20"/>
          <w:szCs w:val="20"/>
        </w:rPr>
        <w:t>ca</w:t>
      </w:r>
      <w:r w:rsidRPr="0008428F">
        <w:rPr>
          <w:sz w:val="20"/>
          <w:szCs w:val="20"/>
        </w:rPr>
        <w:t>n</w:t>
      </w:r>
      <w:r w:rsidRPr="0008428F">
        <w:rPr>
          <w:spacing w:val="5"/>
          <w:sz w:val="20"/>
          <w:szCs w:val="20"/>
        </w:rPr>
        <w:t>n</w:t>
      </w:r>
      <w:r w:rsidRPr="0008428F">
        <w:rPr>
          <w:spacing w:val="-8"/>
          <w:sz w:val="20"/>
          <w:szCs w:val="20"/>
        </w:rPr>
        <w:t>e</w:t>
      </w:r>
      <w:r w:rsidRPr="0008428F">
        <w:rPr>
          <w:spacing w:val="5"/>
          <w:sz w:val="20"/>
          <w:szCs w:val="20"/>
        </w:rPr>
        <w:t>r</w:t>
      </w:r>
      <w:r w:rsidRPr="0008428F">
        <w:rPr>
          <w:spacing w:val="-1"/>
          <w:sz w:val="20"/>
          <w:szCs w:val="20"/>
        </w:rPr>
        <w:t>s</w:t>
      </w:r>
      <w:r w:rsidRPr="0008428F">
        <w:rPr>
          <w:sz w:val="20"/>
          <w:szCs w:val="20"/>
        </w:rPr>
        <w:t xml:space="preserve">. </w:t>
      </w:r>
      <w:r w:rsidRPr="0008428F">
        <w:rPr>
          <w:spacing w:val="3"/>
          <w:sz w:val="20"/>
          <w:szCs w:val="20"/>
        </w:rPr>
        <w:t xml:space="preserve"> </w:t>
      </w:r>
      <w:r w:rsidRPr="0008428F">
        <w:rPr>
          <w:spacing w:val="-1"/>
          <w:sz w:val="20"/>
          <w:szCs w:val="20"/>
        </w:rPr>
        <w:t>A</w:t>
      </w:r>
      <w:r w:rsidRPr="0008428F">
        <w:rPr>
          <w:sz w:val="20"/>
          <w:szCs w:val="20"/>
        </w:rPr>
        <w:t>s</w:t>
      </w:r>
      <w:r>
        <w:rPr>
          <w:sz w:val="20"/>
          <w:szCs w:val="20"/>
        </w:rPr>
        <w:t xml:space="preserve"> </w:t>
      </w:r>
      <w:r w:rsidRPr="0008428F">
        <w:rPr>
          <w:spacing w:val="-6"/>
          <w:sz w:val="20"/>
          <w:szCs w:val="20"/>
        </w:rPr>
        <w:t>w</w:t>
      </w:r>
      <w:r w:rsidRPr="0008428F">
        <w:rPr>
          <w:spacing w:val="-3"/>
          <w:sz w:val="20"/>
          <w:szCs w:val="20"/>
        </w:rPr>
        <w:t>e</w:t>
      </w:r>
      <w:r w:rsidRPr="0008428F">
        <w:rPr>
          <w:spacing w:val="2"/>
          <w:sz w:val="20"/>
          <w:szCs w:val="20"/>
        </w:rPr>
        <w:t>l</w:t>
      </w:r>
      <w:r w:rsidRPr="0008428F">
        <w:rPr>
          <w:sz w:val="20"/>
          <w:szCs w:val="20"/>
        </w:rPr>
        <w:t xml:space="preserve">l </w:t>
      </w:r>
      <w:r w:rsidRPr="0008428F">
        <w:rPr>
          <w:spacing w:val="2"/>
          <w:sz w:val="20"/>
          <w:szCs w:val="20"/>
        </w:rPr>
        <w:t>as</w:t>
      </w:r>
      <w:r w:rsidRPr="0008428F">
        <w:rPr>
          <w:sz w:val="20"/>
          <w:szCs w:val="20"/>
        </w:rPr>
        <w:t xml:space="preserve">, </w:t>
      </w:r>
      <w:r w:rsidRPr="0008428F">
        <w:rPr>
          <w:spacing w:val="3"/>
          <w:sz w:val="20"/>
          <w:szCs w:val="20"/>
        </w:rPr>
        <w:t>identify</w:t>
      </w:r>
      <w:r w:rsidRPr="0008428F">
        <w:rPr>
          <w:spacing w:val="41"/>
          <w:sz w:val="20"/>
          <w:szCs w:val="20"/>
        </w:rPr>
        <w:t xml:space="preserve"> </w:t>
      </w:r>
      <w:r w:rsidRPr="0008428F">
        <w:rPr>
          <w:spacing w:val="2"/>
          <w:sz w:val="20"/>
          <w:szCs w:val="20"/>
        </w:rPr>
        <w:t>t</w:t>
      </w:r>
      <w:r w:rsidRPr="0008428F">
        <w:rPr>
          <w:spacing w:val="5"/>
          <w:sz w:val="20"/>
          <w:szCs w:val="20"/>
        </w:rPr>
        <w:t>h</w:t>
      </w:r>
      <w:r w:rsidRPr="0008428F">
        <w:rPr>
          <w:sz w:val="20"/>
          <w:szCs w:val="20"/>
        </w:rPr>
        <w:t xml:space="preserve">e </w:t>
      </w:r>
      <w:r w:rsidRPr="0008428F">
        <w:rPr>
          <w:spacing w:val="-4"/>
          <w:sz w:val="20"/>
          <w:szCs w:val="20"/>
        </w:rPr>
        <w:t>f</w:t>
      </w:r>
      <w:r w:rsidRPr="0008428F">
        <w:rPr>
          <w:sz w:val="20"/>
          <w:szCs w:val="20"/>
        </w:rPr>
        <w:t>u</w:t>
      </w:r>
      <w:r w:rsidRPr="0008428F">
        <w:rPr>
          <w:spacing w:val="5"/>
          <w:sz w:val="20"/>
          <w:szCs w:val="20"/>
        </w:rPr>
        <w:t>n</w:t>
      </w:r>
      <w:r w:rsidRPr="0008428F">
        <w:rPr>
          <w:sz w:val="20"/>
          <w:szCs w:val="20"/>
        </w:rPr>
        <w:t>d</w:t>
      </w:r>
      <w:r w:rsidRPr="0008428F">
        <w:rPr>
          <w:spacing w:val="-3"/>
          <w:sz w:val="20"/>
          <w:szCs w:val="20"/>
        </w:rPr>
        <w:t>a</w:t>
      </w:r>
      <w:r w:rsidRPr="0008428F">
        <w:rPr>
          <w:spacing w:val="2"/>
          <w:sz w:val="20"/>
          <w:szCs w:val="20"/>
        </w:rPr>
        <w:t>m</w:t>
      </w:r>
      <w:r w:rsidRPr="0008428F">
        <w:rPr>
          <w:spacing w:val="-3"/>
          <w:sz w:val="20"/>
          <w:szCs w:val="20"/>
        </w:rPr>
        <w:t>e</w:t>
      </w:r>
      <w:r w:rsidRPr="0008428F">
        <w:rPr>
          <w:sz w:val="20"/>
          <w:szCs w:val="20"/>
        </w:rPr>
        <w:t>n</w:t>
      </w:r>
      <w:r w:rsidRPr="0008428F">
        <w:rPr>
          <w:spacing w:val="2"/>
          <w:sz w:val="20"/>
          <w:szCs w:val="20"/>
        </w:rPr>
        <w:t>t</w:t>
      </w:r>
      <w:r w:rsidRPr="0008428F">
        <w:rPr>
          <w:spacing w:val="-3"/>
          <w:sz w:val="20"/>
          <w:szCs w:val="20"/>
        </w:rPr>
        <w:t>a</w:t>
      </w:r>
      <w:r w:rsidRPr="0008428F">
        <w:rPr>
          <w:sz w:val="20"/>
          <w:szCs w:val="20"/>
        </w:rPr>
        <w:t>l</w:t>
      </w:r>
      <w:r w:rsidRPr="0008428F">
        <w:rPr>
          <w:spacing w:val="3"/>
          <w:sz w:val="20"/>
          <w:szCs w:val="20"/>
        </w:rPr>
        <w:t xml:space="preserve"> </w:t>
      </w:r>
      <w:r w:rsidRPr="0008428F">
        <w:rPr>
          <w:spacing w:val="-4"/>
          <w:sz w:val="20"/>
          <w:szCs w:val="20"/>
        </w:rPr>
        <w:t>p</w:t>
      </w:r>
      <w:r w:rsidRPr="0008428F">
        <w:rPr>
          <w:spacing w:val="5"/>
          <w:sz w:val="20"/>
          <w:szCs w:val="20"/>
        </w:rPr>
        <w:t>r</w:t>
      </w:r>
      <w:r w:rsidRPr="0008428F">
        <w:rPr>
          <w:spacing w:val="-3"/>
          <w:sz w:val="20"/>
          <w:szCs w:val="20"/>
        </w:rPr>
        <w:t>i</w:t>
      </w:r>
      <w:r w:rsidRPr="0008428F">
        <w:rPr>
          <w:spacing w:val="5"/>
          <w:sz w:val="20"/>
          <w:szCs w:val="20"/>
        </w:rPr>
        <w:t>n</w:t>
      </w:r>
      <w:r w:rsidRPr="0008428F">
        <w:rPr>
          <w:spacing w:val="-3"/>
          <w:sz w:val="20"/>
          <w:szCs w:val="20"/>
        </w:rPr>
        <w:t>ci</w:t>
      </w:r>
      <w:r w:rsidRPr="0008428F">
        <w:rPr>
          <w:sz w:val="20"/>
          <w:szCs w:val="20"/>
        </w:rPr>
        <w:t>p</w:t>
      </w:r>
      <w:r w:rsidRPr="0008428F">
        <w:rPr>
          <w:spacing w:val="2"/>
          <w:sz w:val="20"/>
          <w:szCs w:val="20"/>
        </w:rPr>
        <w:t>l</w:t>
      </w:r>
      <w:r w:rsidRPr="0008428F">
        <w:rPr>
          <w:spacing w:val="-3"/>
          <w:sz w:val="20"/>
          <w:szCs w:val="20"/>
        </w:rPr>
        <w:t>e</w:t>
      </w:r>
      <w:r w:rsidRPr="0008428F">
        <w:rPr>
          <w:sz w:val="20"/>
          <w:szCs w:val="20"/>
        </w:rPr>
        <w:t>s of</w:t>
      </w:r>
      <w:r w:rsidRPr="0008428F">
        <w:rPr>
          <w:spacing w:val="2"/>
          <w:sz w:val="20"/>
          <w:szCs w:val="20"/>
        </w:rPr>
        <w:t xml:space="preserve"> </w:t>
      </w:r>
      <w:r w:rsidRPr="0008428F">
        <w:rPr>
          <w:spacing w:val="-6"/>
          <w:sz w:val="20"/>
          <w:szCs w:val="20"/>
        </w:rPr>
        <w:t>w</w:t>
      </w:r>
      <w:r w:rsidRPr="0008428F">
        <w:rPr>
          <w:spacing w:val="2"/>
          <w:sz w:val="20"/>
          <w:szCs w:val="20"/>
        </w:rPr>
        <w:t>i</w:t>
      </w:r>
      <w:r w:rsidRPr="0008428F">
        <w:rPr>
          <w:spacing w:val="5"/>
          <w:sz w:val="20"/>
          <w:szCs w:val="20"/>
        </w:rPr>
        <w:t>r</w:t>
      </w:r>
      <w:r w:rsidRPr="0008428F">
        <w:rPr>
          <w:spacing w:val="-3"/>
          <w:sz w:val="20"/>
          <w:szCs w:val="20"/>
        </w:rPr>
        <w:t>e</w:t>
      </w:r>
      <w:r w:rsidRPr="0008428F">
        <w:rPr>
          <w:spacing w:val="1"/>
          <w:sz w:val="20"/>
          <w:szCs w:val="20"/>
        </w:rPr>
        <w:t>d</w:t>
      </w:r>
      <w:r w:rsidRPr="0008428F">
        <w:rPr>
          <w:spacing w:val="2"/>
          <w:sz w:val="20"/>
          <w:szCs w:val="20"/>
        </w:rPr>
        <w:t>/</w:t>
      </w:r>
      <w:r w:rsidRPr="0008428F">
        <w:rPr>
          <w:spacing w:val="-6"/>
          <w:sz w:val="20"/>
          <w:szCs w:val="20"/>
        </w:rPr>
        <w:t>w</w:t>
      </w:r>
      <w:r w:rsidRPr="0008428F">
        <w:rPr>
          <w:spacing w:val="2"/>
          <w:sz w:val="20"/>
          <w:szCs w:val="20"/>
        </w:rPr>
        <w:t>i</w:t>
      </w:r>
      <w:r w:rsidRPr="0008428F">
        <w:rPr>
          <w:spacing w:val="5"/>
          <w:sz w:val="20"/>
          <w:szCs w:val="20"/>
        </w:rPr>
        <w:t>r</w:t>
      </w:r>
      <w:r w:rsidRPr="0008428F">
        <w:rPr>
          <w:spacing w:val="-3"/>
          <w:sz w:val="20"/>
          <w:szCs w:val="20"/>
        </w:rPr>
        <w:t>e</w:t>
      </w:r>
      <w:r w:rsidRPr="0008428F">
        <w:rPr>
          <w:spacing w:val="2"/>
          <w:sz w:val="20"/>
          <w:szCs w:val="20"/>
        </w:rPr>
        <w:t>l</w:t>
      </w:r>
      <w:r w:rsidRPr="0008428F">
        <w:rPr>
          <w:spacing w:val="-3"/>
          <w:sz w:val="20"/>
          <w:szCs w:val="20"/>
        </w:rPr>
        <w:t>e</w:t>
      </w:r>
      <w:r w:rsidRPr="0008428F">
        <w:rPr>
          <w:spacing w:val="-1"/>
          <w:sz w:val="20"/>
          <w:szCs w:val="20"/>
        </w:rPr>
        <w:t>s</w:t>
      </w:r>
      <w:r w:rsidRPr="0008428F">
        <w:rPr>
          <w:sz w:val="20"/>
          <w:szCs w:val="20"/>
        </w:rPr>
        <w:t xml:space="preserve">s </w:t>
      </w:r>
      <w:r w:rsidRPr="0008428F">
        <w:rPr>
          <w:spacing w:val="5"/>
          <w:sz w:val="20"/>
          <w:szCs w:val="20"/>
        </w:rPr>
        <w:t>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1"/>
          <w:sz w:val="20"/>
          <w:szCs w:val="20"/>
        </w:rPr>
        <w:t>s</w:t>
      </w:r>
      <w:r w:rsidRPr="0008428F">
        <w:rPr>
          <w:sz w:val="20"/>
          <w:szCs w:val="20"/>
        </w:rPr>
        <w:t>,</w:t>
      </w:r>
      <w:r w:rsidRPr="0008428F">
        <w:rPr>
          <w:spacing w:val="4"/>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pu</w:t>
      </w:r>
      <w:r w:rsidRPr="0008428F">
        <w:rPr>
          <w:spacing w:val="2"/>
          <w:sz w:val="20"/>
          <w:szCs w:val="20"/>
        </w:rPr>
        <w:t>t</w:t>
      </w:r>
      <w:r w:rsidRPr="0008428F">
        <w:rPr>
          <w:spacing w:val="-3"/>
          <w:sz w:val="20"/>
          <w:szCs w:val="20"/>
        </w:rPr>
        <w:t>e</w:t>
      </w:r>
      <w:r w:rsidRPr="0008428F">
        <w:rPr>
          <w:sz w:val="20"/>
          <w:szCs w:val="20"/>
        </w:rPr>
        <w:t>r</w:t>
      </w:r>
      <w:r w:rsidRPr="0008428F">
        <w:rPr>
          <w:spacing w:val="6"/>
          <w:sz w:val="20"/>
          <w:szCs w:val="20"/>
        </w:rPr>
        <w:t xml:space="preserve"> </w:t>
      </w:r>
      <w:r w:rsidRPr="0008428F">
        <w:rPr>
          <w:spacing w:val="-1"/>
          <w:sz w:val="20"/>
          <w:szCs w:val="20"/>
        </w:rPr>
        <w:t>s</w:t>
      </w:r>
      <w:r w:rsidRPr="0008428F">
        <w:rPr>
          <w:spacing w:val="-3"/>
          <w:sz w:val="20"/>
          <w:szCs w:val="20"/>
        </w:rPr>
        <w:t>ec</w:t>
      </w:r>
      <w:r w:rsidRPr="0008428F">
        <w:rPr>
          <w:sz w:val="20"/>
          <w:szCs w:val="20"/>
        </w:rPr>
        <w:t>u</w:t>
      </w:r>
      <w:r w:rsidRPr="0008428F">
        <w:rPr>
          <w:spacing w:val="5"/>
          <w:sz w:val="20"/>
          <w:szCs w:val="20"/>
        </w:rPr>
        <w:t>r</w:t>
      </w:r>
      <w:r w:rsidRPr="0008428F">
        <w:rPr>
          <w:spacing w:val="-3"/>
          <w:sz w:val="20"/>
          <w:szCs w:val="20"/>
        </w:rPr>
        <w:t>i</w:t>
      </w:r>
      <w:r w:rsidRPr="0008428F">
        <w:rPr>
          <w:spacing w:val="2"/>
          <w:sz w:val="20"/>
          <w:szCs w:val="20"/>
        </w:rPr>
        <w:t>t</w:t>
      </w:r>
      <w:r w:rsidRPr="0008428F">
        <w:rPr>
          <w:spacing w:val="-9"/>
          <w:sz w:val="20"/>
          <w:szCs w:val="20"/>
        </w:rPr>
        <w:t>y</w:t>
      </w:r>
      <w:r w:rsidRPr="0008428F">
        <w:rPr>
          <w:sz w:val="20"/>
          <w:szCs w:val="20"/>
        </w:rPr>
        <w:t>,</w:t>
      </w:r>
      <w:r w:rsidRPr="0008428F">
        <w:rPr>
          <w:spacing w:val="4"/>
          <w:sz w:val="20"/>
          <w:szCs w:val="20"/>
        </w:rPr>
        <w:t xml:space="preserve"> </w:t>
      </w:r>
      <w:r w:rsidRPr="0008428F">
        <w:rPr>
          <w:spacing w:val="-1"/>
          <w:sz w:val="20"/>
          <w:szCs w:val="20"/>
        </w:rPr>
        <w:t>s</w:t>
      </w:r>
      <w:r w:rsidRPr="0008428F">
        <w:rPr>
          <w:spacing w:val="2"/>
          <w:sz w:val="20"/>
          <w:szCs w:val="20"/>
        </w:rPr>
        <w:t>a</w:t>
      </w:r>
      <w:r w:rsidRPr="0008428F">
        <w:rPr>
          <w:sz w:val="20"/>
          <w:szCs w:val="20"/>
        </w:rPr>
        <w:t>f</w:t>
      </w:r>
      <w:r w:rsidRPr="0008428F">
        <w:rPr>
          <w:spacing w:val="-3"/>
          <w:sz w:val="20"/>
          <w:szCs w:val="20"/>
        </w:rPr>
        <w:t>e</w:t>
      </w:r>
      <w:r w:rsidRPr="0008428F">
        <w:rPr>
          <w:spacing w:val="6"/>
          <w:sz w:val="20"/>
          <w:szCs w:val="20"/>
        </w:rPr>
        <w:t>t</w:t>
      </w:r>
      <w:r w:rsidRPr="0008428F">
        <w:rPr>
          <w:spacing w:val="-9"/>
          <w:sz w:val="20"/>
          <w:szCs w:val="20"/>
        </w:rPr>
        <w:t>y</w:t>
      </w:r>
      <w:r w:rsidRPr="0008428F">
        <w:rPr>
          <w:sz w:val="20"/>
          <w:szCs w:val="20"/>
        </w:rPr>
        <w:t>,</w:t>
      </w:r>
      <w:r w:rsidRPr="0008428F">
        <w:rPr>
          <w:spacing w:val="4"/>
          <w:sz w:val="20"/>
          <w:szCs w:val="20"/>
        </w:rPr>
        <w:t xml:space="preserve"> </w:t>
      </w:r>
      <w:r w:rsidRPr="0008428F">
        <w:rPr>
          <w:spacing w:val="-3"/>
          <w:sz w:val="20"/>
          <w:szCs w:val="20"/>
        </w:rPr>
        <w:t>e</w:t>
      </w:r>
      <w:r w:rsidRPr="0008428F">
        <w:rPr>
          <w:spacing w:val="5"/>
          <w:sz w:val="20"/>
          <w:szCs w:val="20"/>
        </w:rPr>
        <w:t>n</w:t>
      </w:r>
      <w:r w:rsidRPr="0008428F">
        <w:rPr>
          <w:spacing w:val="-4"/>
          <w:sz w:val="20"/>
          <w:szCs w:val="20"/>
        </w:rPr>
        <w:t>v</w:t>
      </w:r>
      <w:r w:rsidRPr="0008428F">
        <w:rPr>
          <w:spacing w:val="2"/>
          <w:sz w:val="20"/>
          <w:szCs w:val="20"/>
        </w:rPr>
        <w:t>i</w:t>
      </w:r>
      <w:r w:rsidRPr="0008428F">
        <w:rPr>
          <w:spacing w:val="5"/>
          <w:sz w:val="20"/>
          <w:szCs w:val="20"/>
        </w:rPr>
        <w:t>r</w:t>
      </w:r>
      <w:r w:rsidRPr="0008428F">
        <w:rPr>
          <w:spacing w:val="-4"/>
          <w:sz w:val="20"/>
          <w:szCs w:val="20"/>
        </w:rPr>
        <w:t>o</w:t>
      </w:r>
      <w:r w:rsidRPr="0008428F">
        <w:rPr>
          <w:sz w:val="20"/>
          <w:szCs w:val="20"/>
        </w:rPr>
        <w:t>n</w:t>
      </w:r>
      <w:r w:rsidRPr="0008428F">
        <w:rPr>
          <w:spacing w:val="2"/>
          <w:sz w:val="20"/>
          <w:szCs w:val="20"/>
        </w:rPr>
        <w:t>m</w:t>
      </w:r>
      <w:r w:rsidRPr="0008428F">
        <w:rPr>
          <w:spacing w:val="-3"/>
          <w:sz w:val="20"/>
          <w:szCs w:val="20"/>
        </w:rPr>
        <w:t>e</w:t>
      </w:r>
      <w:r w:rsidRPr="0008428F">
        <w:rPr>
          <w:sz w:val="20"/>
          <w:szCs w:val="20"/>
        </w:rPr>
        <w:t>n</w:t>
      </w:r>
      <w:r w:rsidRPr="0008428F">
        <w:rPr>
          <w:spacing w:val="2"/>
          <w:sz w:val="20"/>
          <w:szCs w:val="20"/>
        </w:rPr>
        <w:t>t</w:t>
      </w:r>
      <w:r w:rsidRPr="0008428F">
        <w:rPr>
          <w:spacing w:val="-3"/>
          <w:sz w:val="20"/>
          <w:szCs w:val="20"/>
        </w:rPr>
        <w:t>a</w:t>
      </w:r>
      <w:r w:rsidRPr="0008428F">
        <w:rPr>
          <w:sz w:val="20"/>
          <w:szCs w:val="20"/>
        </w:rPr>
        <w:t>l</w:t>
      </w:r>
      <w:r w:rsidRPr="0008428F">
        <w:rPr>
          <w:spacing w:val="3"/>
          <w:sz w:val="20"/>
          <w:szCs w:val="20"/>
        </w:rPr>
        <w:t xml:space="preserve"> </w:t>
      </w:r>
      <w:r w:rsidRPr="0008428F">
        <w:rPr>
          <w:spacing w:val="2"/>
          <w:sz w:val="20"/>
          <w:szCs w:val="20"/>
        </w:rPr>
        <w:t>i</w:t>
      </w:r>
      <w:r w:rsidRPr="0008428F">
        <w:rPr>
          <w:spacing w:val="-1"/>
          <w:sz w:val="20"/>
          <w:szCs w:val="20"/>
        </w:rPr>
        <w:t>ss</w:t>
      </w:r>
      <w:r w:rsidRPr="0008428F">
        <w:rPr>
          <w:sz w:val="20"/>
          <w:szCs w:val="20"/>
        </w:rPr>
        <w:t>u</w:t>
      </w:r>
      <w:r w:rsidRPr="0008428F">
        <w:rPr>
          <w:spacing w:val="-3"/>
          <w:sz w:val="20"/>
          <w:szCs w:val="20"/>
        </w:rPr>
        <w:t>e</w:t>
      </w:r>
      <w:r w:rsidRPr="0008428F">
        <w:rPr>
          <w:spacing w:val="-1"/>
          <w:sz w:val="20"/>
          <w:szCs w:val="20"/>
        </w:rPr>
        <w:t>s</w:t>
      </w:r>
      <w:r w:rsidRPr="0008428F">
        <w:rPr>
          <w:sz w:val="20"/>
          <w:szCs w:val="20"/>
        </w:rPr>
        <w:t>,</w:t>
      </w:r>
      <w:r w:rsidRPr="0008428F">
        <w:rPr>
          <w:spacing w:val="4"/>
          <w:sz w:val="20"/>
          <w:szCs w:val="20"/>
        </w:rPr>
        <w:t xml:space="preserve"> </w:t>
      </w:r>
      <w:r w:rsidRPr="0008428F">
        <w:rPr>
          <w:spacing w:val="-3"/>
          <w:sz w:val="20"/>
          <w:szCs w:val="20"/>
        </w:rPr>
        <w:t>a</w:t>
      </w:r>
      <w:r w:rsidRPr="0008428F">
        <w:rPr>
          <w:spacing w:val="5"/>
          <w:sz w:val="20"/>
          <w:szCs w:val="20"/>
        </w:rPr>
        <w:t>n</w:t>
      </w:r>
      <w:r w:rsidRPr="0008428F">
        <w:rPr>
          <w:sz w:val="20"/>
          <w:szCs w:val="20"/>
        </w:rPr>
        <w:t>d</w:t>
      </w:r>
      <w:r w:rsidRPr="0008428F">
        <w:rPr>
          <w:spacing w:val="1"/>
          <w:sz w:val="20"/>
          <w:szCs w:val="20"/>
        </w:rPr>
        <w:t xml:space="preserve"> </w:t>
      </w:r>
      <w:r>
        <w:rPr>
          <w:spacing w:val="1"/>
          <w:sz w:val="20"/>
          <w:szCs w:val="20"/>
        </w:rPr>
        <w:t>proper</w:t>
      </w:r>
      <w:r w:rsidRPr="0008428F">
        <w:rPr>
          <w:spacing w:val="7"/>
          <w:sz w:val="20"/>
          <w:szCs w:val="20"/>
        </w:rPr>
        <w:t xml:space="preserve"> </w:t>
      </w:r>
      <w:r w:rsidRPr="0008428F">
        <w:rPr>
          <w:spacing w:val="-3"/>
          <w:sz w:val="20"/>
          <w:szCs w:val="20"/>
        </w:rPr>
        <w:t>e</w:t>
      </w:r>
      <w:r w:rsidRPr="0008428F">
        <w:rPr>
          <w:spacing w:val="2"/>
          <w:sz w:val="20"/>
          <w:szCs w:val="20"/>
        </w:rPr>
        <w:t>m</w:t>
      </w:r>
      <w:r w:rsidRPr="0008428F">
        <w:rPr>
          <w:sz w:val="20"/>
          <w:szCs w:val="20"/>
        </w:rPr>
        <w:t>p</w:t>
      </w:r>
      <w:r w:rsidRPr="0008428F">
        <w:rPr>
          <w:spacing w:val="2"/>
          <w:sz w:val="20"/>
          <w:szCs w:val="20"/>
        </w:rPr>
        <w:t>l</w:t>
      </w:r>
      <w:r w:rsidRPr="0008428F">
        <w:rPr>
          <w:sz w:val="20"/>
          <w:szCs w:val="20"/>
        </w:rPr>
        <w:t>o</w:t>
      </w:r>
      <w:r w:rsidRPr="0008428F">
        <w:rPr>
          <w:spacing w:val="-9"/>
          <w:sz w:val="20"/>
          <w:szCs w:val="20"/>
        </w:rPr>
        <w:t>y</w:t>
      </w:r>
      <w:r w:rsidRPr="0008428F">
        <w:rPr>
          <w:spacing w:val="2"/>
          <w:sz w:val="20"/>
          <w:szCs w:val="20"/>
        </w:rPr>
        <w:t>e</w:t>
      </w:r>
      <w:r w:rsidRPr="0008428F">
        <w:rPr>
          <w:sz w:val="20"/>
          <w:szCs w:val="20"/>
        </w:rPr>
        <w:t>e</w:t>
      </w:r>
      <w:r>
        <w:rPr>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mm</w:t>
      </w:r>
      <w:r w:rsidRPr="0008428F">
        <w:rPr>
          <w:sz w:val="20"/>
          <w:szCs w:val="20"/>
        </w:rPr>
        <w:t>un</w:t>
      </w:r>
      <w:r w:rsidRPr="0008428F">
        <w:rPr>
          <w:spacing w:val="2"/>
          <w:sz w:val="20"/>
          <w:szCs w:val="20"/>
        </w:rPr>
        <w:t>i</w:t>
      </w:r>
      <w:r w:rsidRPr="0008428F">
        <w:rPr>
          <w:spacing w:val="-3"/>
          <w:sz w:val="20"/>
          <w:szCs w:val="20"/>
        </w:rPr>
        <w:t>c</w:t>
      </w:r>
      <w:r w:rsidRPr="0008428F">
        <w:rPr>
          <w:spacing w:val="2"/>
          <w:sz w:val="20"/>
          <w:szCs w:val="20"/>
        </w:rPr>
        <w:t>a</w:t>
      </w:r>
      <w:r w:rsidRPr="0008428F">
        <w:rPr>
          <w:spacing w:val="-3"/>
          <w:sz w:val="20"/>
          <w:szCs w:val="20"/>
        </w:rPr>
        <w:t>t</w:t>
      </w:r>
      <w:r w:rsidRPr="0008428F">
        <w:rPr>
          <w:spacing w:val="2"/>
          <w:sz w:val="20"/>
          <w:szCs w:val="20"/>
        </w:rPr>
        <w:t>i</w:t>
      </w:r>
      <w:r w:rsidRPr="0008428F">
        <w:rPr>
          <w:spacing w:val="-4"/>
          <w:sz w:val="20"/>
          <w:szCs w:val="20"/>
        </w:rPr>
        <w:t>o</w:t>
      </w:r>
      <w:r w:rsidRPr="0008428F">
        <w:rPr>
          <w:sz w:val="20"/>
          <w:szCs w:val="20"/>
        </w:rPr>
        <w:t>n</w:t>
      </w:r>
      <w:r w:rsidRPr="0008428F">
        <w:rPr>
          <w:spacing w:val="3"/>
          <w:sz w:val="20"/>
          <w:szCs w:val="20"/>
        </w:rPr>
        <w:t xml:space="preserve"> </w:t>
      </w:r>
      <w:r w:rsidRPr="0008428F">
        <w:rPr>
          <w:spacing w:val="-3"/>
          <w:sz w:val="20"/>
          <w:szCs w:val="20"/>
        </w:rPr>
        <w:t>a</w:t>
      </w:r>
      <w:r w:rsidRPr="0008428F">
        <w:rPr>
          <w:spacing w:val="5"/>
          <w:sz w:val="20"/>
          <w:szCs w:val="20"/>
        </w:rPr>
        <w:t>n</w:t>
      </w:r>
      <w:r w:rsidRPr="0008428F">
        <w:rPr>
          <w:sz w:val="20"/>
          <w:szCs w:val="20"/>
        </w:rPr>
        <w:t>d</w:t>
      </w:r>
      <w:r w:rsidRPr="0008428F">
        <w:rPr>
          <w:spacing w:val="-2"/>
          <w:sz w:val="20"/>
          <w:szCs w:val="20"/>
        </w:rPr>
        <w:t xml:space="preserve"> </w:t>
      </w:r>
      <w:r w:rsidRPr="0008428F">
        <w:rPr>
          <w:spacing w:val="-4"/>
          <w:sz w:val="20"/>
          <w:szCs w:val="20"/>
        </w:rPr>
        <w:t>p</w:t>
      </w:r>
      <w:r w:rsidRPr="0008428F">
        <w:rPr>
          <w:spacing w:val="5"/>
          <w:sz w:val="20"/>
          <w:szCs w:val="20"/>
        </w:rPr>
        <w:t>r</w:t>
      </w:r>
      <w:r w:rsidRPr="0008428F">
        <w:rPr>
          <w:spacing w:val="-4"/>
          <w:sz w:val="20"/>
          <w:szCs w:val="20"/>
        </w:rPr>
        <w:t>of</w:t>
      </w:r>
      <w:r w:rsidRPr="0008428F">
        <w:rPr>
          <w:spacing w:val="-3"/>
          <w:sz w:val="20"/>
          <w:szCs w:val="20"/>
        </w:rPr>
        <w:t>e</w:t>
      </w:r>
      <w:r w:rsidRPr="0008428F">
        <w:rPr>
          <w:spacing w:val="-1"/>
          <w:sz w:val="20"/>
          <w:szCs w:val="20"/>
        </w:rPr>
        <w:t>ss</w:t>
      </w:r>
      <w:r w:rsidRPr="0008428F">
        <w:rPr>
          <w:spacing w:val="6"/>
          <w:sz w:val="20"/>
          <w:szCs w:val="20"/>
        </w:rPr>
        <w:t>i</w:t>
      </w:r>
      <w:r w:rsidRPr="0008428F">
        <w:rPr>
          <w:spacing w:val="-4"/>
          <w:sz w:val="20"/>
          <w:szCs w:val="20"/>
        </w:rPr>
        <w:t>o</w:t>
      </w:r>
      <w:r w:rsidRPr="0008428F">
        <w:rPr>
          <w:spacing w:val="5"/>
          <w:sz w:val="20"/>
          <w:szCs w:val="20"/>
        </w:rPr>
        <w:t>n</w:t>
      </w:r>
      <w:r w:rsidRPr="0008428F">
        <w:rPr>
          <w:spacing w:val="2"/>
          <w:sz w:val="20"/>
          <w:szCs w:val="20"/>
        </w:rPr>
        <w:t>a</w:t>
      </w:r>
      <w:r w:rsidRPr="0008428F">
        <w:rPr>
          <w:spacing w:val="-3"/>
          <w:sz w:val="20"/>
          <w:szCs w:val="20"/>
        </w:rPr>
        <w:t>l</w:t>
      </w:r>
      <w:r w:rsidRPr="0008428F">
        <w:rPr>
          <w:spacing w:val="2"/>
          <w:sz w:val="20"/>
          <w:szCs w:val="20"/>
        </w:rPr>
        <w:t>i</w:t>
      </w:r>
      <w:r w:rsidRPr="0008428F">
        <w:rPr>
          <w:spacing w:val="-1"/>
          <w:sz w:val="20"/>
          <w:szCs w:val="20"/>
        </w:rPr>
        <w:t>s</w:t>
      </w:r>
      <w:r w:rsidRPr="0008428F">
        <w:rPr>
          <w:sz w:val="20"/>
          <w:szCs w:val="20"/>
        </w:rPr>
        <w:t xml:space="preserve">m </w:t>
      </w:r>
      <w:r w:rsidRPr="0008428F">
        <w:rPr>
          <w:spacing w:val="-4"/>
          <w:sz w:val="20"/>
          <w:szCs w:val="20"/>
        </w:rPr>
        <w:t>fo</w:t>
      </w:r>
      <w:r w:rsidRPr="0008428F">
        <w:rPr>
          <w:sz w:val="20"/>
          <w:szCs w:val="20"/>
        </w:rPr>
        <w:t>r</w:t>
      </w:r>
      <w:r w:rsidRPr="0008428F">
        <w:rPr>
          <w:spacing w:val="8"/>
          <w:sz w:val="20"/>
          <w:szCs w:val="20"/>
        </w:rPr>
        <w:t xml:space="preserve"> </w:t>
      </w:r>
      <w:r w:rsidRPr="0008428F">
        <w:rPr>
          <w:spacing w:val="-4"/>
          <w:sz w:val="20"/>
          <w:szCs w:val="20"/>
        </w:rPr>
        <w:t>b</w:t>
      </w:r>
      <w:r w:rsidRPr="0008428F">
        <w:rPr>
          <w:sz w:val="20"/>
          <w:szCs w:val="20"/>
        </w:rPr>
        <w:t>u</w:t>
      </w:r>
      <w:r w:rsidRPr="0008428F">
        <w:rPr>
          <w:spacing w:val="-1"/>
          <w:sz w:val="20"/>
          <w:szCs w:val="20"/>
        </w:rPr>
        <w:t>s</w:t>
      </w:r>
      <w:r w:rsidRPr="0008428F">
        <w:rPr>
          <w:spacing w:val="2"/>
          <w:sz w:val="20"/>
          <w:szCs w:val="20"/>
        </w:rPr>
        <w:t>i</w:t>
      </w:r>
      <w:r w:rsidRPr="0008428F">
        <w:rPr>
          <w:spacing w:val="5"/>
          <w:sz w:val="20"/>
          <w:szCs w:val="20"/>
        </w:rPr>
        <w:t>n</w:t>
      </w:r>
      <w:r w:rsidRPr="0008428F">
        <w:rPr>
          <w:spacing w:val="-3"/>
          <w:sz w:val="20"/>
          <w:szCs w:val="20"/>
        </w:rPr>
        <w:t>e</w:t>
      </w:r>
      <w:r w:rsidRPr="0008428F">
        <w:rPr>
          <w:spacing w:val="-1"/>
          <w:sz w:val="20"/>
          <w:szCs w:val="20"/>
        </w:rPr>
        <w:t>s</w:t>
      </w:r>
      <w:r w:rsidRPr="0008428F">
        <w:rPr>
          <w:sz w:val="20"/>
          <w:szCs w:val="20"/>
        </w:rPr>
        <w:t>s</w:t>
      </w:r>
      <w:r w:rsidRPr="0008428F">
        <w:rPr>
          <w:spacing w:val="1"/>
          <w:sz w:val="20"/>
          <w:szCs w:val="20"/>
        </w:rPr>
        <w:t xml:space="preserve"> </w:t>
      </w:r>
      <w:r w:rsidRPr="0008428F">
        <w:rPr>
          <w:spacing w:val="-4"/>
          <w:sz w:val="20"/>
          <w:szCs w:val="20"/>
        </w:rPr>
        <w:t>o</w:t>
      </w:r>
      <w:r w:rsidRPr="0008428F">
        <w:rPr>
          <w:sz w:val="20"/>
          <w:szCs w:val="20"/>
        </w:rPr>
        <w:t>p</w:t>
      </w:r>
      <w:r w:rsidRPr="0008428F">
        <w:rPr>
          <w:spacing w:val="-3"/>
          <w:sz w:val="20"/>
          <w:szCs w:val="20"/>
        </w:rPr>
        <w:t>e</w:t>
      </w:r>
      <w:r w:rsidRPr="0008428F">
        <w:rPr>
          <w:sz w:val="20"/>
          <w:szCs w:val="20"/>
        </w:rPr>
        <w:t>r</w:t>
      </w:r>
      <w:r w:rsidRPr="0008428F">
        <w:rPr>
          <w:spacing w:val="2"/>
          <w:sz w:val="20"/>
          <w:szCs w:val="20"/>
        </w:rPr>
        <w:t>ati</w:t>
      </w:r>
      <w:r w:rsidRPr="0008428F">
        <w:rPr>
          <w:spacing w:val="-9"/>
          <w:sz w:val="20"/>
          <w:szCs w:val="20"/>
        </w:rPr>
        <w:t>o</w:t>
      </w:r>
      <w:r w:rsidRPr="0008428F">
        <w:rPr>
          <w:spacing w:val="5"/>
          <w:sz w:val="20"/>
          <w:szCs w:val="20"/>
        </w:rPr>
        <w:t>n</w:t>
      </w:r>
      <w:r w:rsidRPr="0008428F">
        <w:rPr>
          <w:spacing w:val="-1"/>
          <w:sz w:val="20"/>
          <w:szCs w:val="20"/>
        </w:rPr>
        <w:t>s</w:t>
      </w:r>
      <w:r w:rsidRPr="0008428F">
        <w:rPr>
          <w:sz w:val="20"/>
          <w:szCs w:val="20"/>
        </w:rPr>
        <w:t>.</w:t>
      </w:r>
    </w:p>
    <w:p w14:paraId="2E9BA1F8" w14:textId="77777777" w:rsidR="000E7558" w:rsidRPr="0008428F" w:rsidRDefault="000E7558" w:rsidP="000E7558">
      <w:pPr>
        <w:spacing w:before="10" w:line="220" w:lineRule="exact"/>
        <w:ind w:left="90"/>
        <w:rPr>
          <w:sz w:val="12"/>
          <w:szCs w:val="12"/>
        </w:rPr>
      </w:pPr>
    </w:p>
    <w:p w14:paraId="23A180C9" w14:textId="2DA15926" w:rsidR="000E7558" w:rsidRDefault="000E7558" w:rsidP="000E7558">
      <w:pPr>
        <w:spacing w:line="220" w:lineRule="exact"/>
        <w:ind w:left="-180" w:right="72"/>
        <w:rPr>
          <w:b/>
          <w:bCs/>
          <w:spacing w:val="-10"/>
          <w:sz w:val="20"/>
          <w:szCs w:val="20"/>
        </w:rPr>
      </w:pPr>
      <w:r>
        <w:rPr>
          <w:b/>
          <w:bCs/>
          <w:spacing w:val="-1"/>
          <w:sz w:val="20"/>
          <w:szCs w:val="20"/>
        </w:rPr>
        <w:tab/>
      </w:r>
      <w:r w:rsidRPr="0008428F">
        <w:rPr>
          <w:b/>
          <w:bCs/>
          <w:spacing w:val="-1"/>
          <w:sz w:val="20"/>
          <w:szCs w:val="20"/>
        </w:rPr>
        <w:t>Networking I</w:t>
      </w:r>
      <w:r>
        <w:rPr>
          <w:b/>
          <w:bCs/>
          <w:spacing w:val="23"/>
          <w:sz w:val="20"/>
          <w:szCs w:val="20"/>
        </w:rPr>
        <w:t xml:space="preserve"> </w:t>
      </w:r>
      <w:r w:rsidR="00DA5401" w:rsidRPr="00DA5401">
        <w:rPr>
          <w:b/>
          <w:bCs/>
          <w:sz w:val="16"/>
          <w:szCs w:val="16"/>
        </w:rPr>
        <w:t>(6 FIN AID QCH. 7.5 ACAD QCH - 1.5 QCH/30 Lecture Hours, 6 QCH/90 Lab Hours. 120 Total Clock Hours):</w:t>
      </w:r>
    </w:p>
    <w:p w14:paraId="05D662C2" w14:textId="77777777" w:rsidR="000E7558" w:rsidRPr="0008428F" w:rsidRDefault="000E7558" w:rsidP="000E7558">
      <w:pPr>
        <w:spacing w:line="220" w:lineRule="exact"/>
        <w:ind w:left="-180" w:right="72"/>
        <w:rPr>
          <w:sz w:val="12"/>
          <w:szCs w:val="12"/>
        </w:rPr>
      </w:pPr>
      <w:r>
        <w:rPr>
          <w:spacing w:val="2"/>
          <w:sz w:val="20"/>
          <w:szCs w:val="20"/>
        </w:rPr>
        <w:tab/>
      </w:r>
      <w:r w:rsidRPr="0008428F">
        <w:rPr>
          <w:spacing w:val="2"/>
          <w:sz w:val="20"/>
          <w:szCs w:val="20"/>
        </w:rPr>
        <w:t>T</w:t>
      </w:r>
      <w:r w:rsidRPr="0008428F">
        <w:rPr>
          <w:sz w:val="20"/>
          <w:szCs w:val="20"/>
        </w:rPr>
        <w:t>o</w:t>
      </w:r>
      <w:r w:rsidRPr="0008428F">
        <w:rPr>
          <w:spacing w:val="17"/>
          <w:sz w:val="20"/>
          <w:szCs w:val="20"/>
        </w:rPr>
        <w:t xml:space="preserve"> </w:t>
      </w:r>
      <w:r w:rsidRPr="0008428F">
        <w:rPr>
          <w:sz w:val="20"/>
          <w:szCs w:val="20"/>
        </w:rPr>
        <w:t>p</w:t>
      </w:r>
      <w:r w:rsidRPr="0008428F">
        <w:rPr>
          <w:spacing w:val="5"/>
          <w:sz w:val="20"/>
          <w:szCs w:val="20"/>
        </w:rPr>
        <w:t>r</w:t>
      </w:r>
      <w:r w:rsidRPr="0008428F">
        <w:rPr>
          <w:spacing w:val="-4"/>
          <w:sz w:val="20"/>
          <w:szCs w:val="20"/>
        </w:rPr>
        <w:t>ov</w:t>
      </w:r>
      <w:r w:rsidRPr="0008428F">
        <w:rPr>
          <w:spacing w:val="2"/>
          <w:sz w:val="20"/>
          <w:szCs w:val="20"/>
        </w:rPr>
        <w:t>i</w:t>
      </w:r>
      <w:r w:rsidRPr="0008428F">
        <w:rPr>
          <w:sz w:val="20"/>
          <w:szCs w:val="20"/>
        </w:rPr>
        <w:t>de</w:t>
      </w:r>
      <w:r w:rsidRPr="0008428F">
        <w:rPr>
          <w:spacing w:val="19"/>
          <w:sz w:val="20"/>
          <w:szCs w:val="20"/>
        </w:rPr>
        <w:t xml:space="preserve"> </w:t>
      </w:r>
      <w:r w:rsidRPr="0008428F">
        <w:rPr>
          <w:spacing w:val="2"/>
          <w:sz w:val="20"/>
          <w:szCs w:val="20"/>
        </w:rPr>
        <w:t>t</w:t>
      </w:r>
      <w:r w:rsidRPr="0008428F">
        <w:rPr>
          <w:spacing w:val="5"/>
          <w:sz w:val="20"/>
          <w:szCs w:val="20"/>
        </w:rPr>
        <w:t>h</w:t>
      </w:r>
      <w:r w:rsidRPr="0008428F">
        <w:rPr>
          <w:sz w:val="20"/>
          <w:szCs w:val="20"/>
        </w:rPr>
        <w:t>e</w:t>
      </w:r>
      <w:r w:rsidRPr="0008428F">
        <w:rPr>
          <w:spacing w:val="19"/>
          <w:sz w:val="20"/>
          <w:szCs w:val="20"/>
        </w:rPr>
        <w:t xml:space="preserve"> </w:t>
      </w:r>
      <w:r w:rsidRPr="0008428F">
        <w:rPr>
          <w:spacing w:val="-1"/>
          <w:sz w:val="20"/>
          <w:szCs w:val="20"/>
        </w:rPr>
        <w:t>s</w:t>
      </w:r>
      <w:r w:rsidRPr="0008428F">
        <w:rPr>
          <w:spacing w:val="2"/>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19"/>
          <w:sz w:val="20"/>
          <w:szCs w:val="20"/>
        </w:rPr>
        <w:t xml:space="preserve"> </w:t>
      </w:r>
      <w:r w:rsidRPr="0008428F">
        <w:rPr>
          <w:spacing w:val="-6"/>
          <w:sz w:val="20"/>
          <w:szCs w:val="20"/>
        </w:rPr>
        <w:t>w</w:t>
      </w:r>
      <w:r w:rsidRPr="0008428F">
        <w:rPr>
          <w:spacing w:val="2"/>
          <w:sz w:val="20"/>
          <w:szCs w:val="20"/>
        </w:rPr>
        <w:t>it</w:t>
      </w:r>
      <w:r w:rsidRPr="0008428F">
        <w:rPr>
          <w:sz w:val="20"/>
          <w:szCs w:val="20"/>
        </w:rPr>
        <w:t>h</w:t>
      </w:r>
      <w:r w:rsidRPr="0008428F">
        <w:rPr>
          <w:spacing w:val="27"/>
          <w:sz w:val="20"/>
          <w:szCs w:val="20"/>
        </w:rPr>
        <w:t xml:space="preserve"> </w:t>
      </w:r>
      <w:r w:rsidRPr="0008428F">
        <w:rPr>
          <w:spacing w:val="2"/>
          <w:sz w:val="20"/>
          <w:szCs w:val="20"/>
        </w:rPr>
        <w:t>t</w:t>
      </w:r>
      <w:r w:rsidRPr="0008428F">
        <w:rPr>
          <w:spacing w:val="-3"/>
          <w:sz w:val="20"/>
          <w:szCs w:val="20"/>
        </w:rPr>
        <w:t>ec</w:t>
      </w:r>
      <w:r w:rsidRPr="0008428F">
        <w:rPr>
          <w:sz w:val="20"/>
          <w:szCs w:val="20"/>
        </w:rPr>
        <w:t>hn</w:t>
      </w:r>
      <w:r w:rsidRPr="0008428F">
        <w:rPr>
          <w:spacing w:val="2"/>
          <w:sz w:val="20"/>
          <w:szCs w:val="20"/>
        </w:rPr>
        <w:t>i</w:t>
      </w:r>
      <w:r w:rsidRPr="0008428F">
        <w:rPr>
          <w:spacing w:val="-3"/>
          <w:sz w:val="20"/>
          <w:szCs w:val="20"/>
        </w:rPr>
        <w:t>c</w:t>
      </w:r>
      <w:r w:rsidRPr="0008428F">
        <w:rPr>
          <w:spacing w:val="2"/>
          <w:sz w:val="20"/>
          <w:szCs w:val="20"/>
        </w:rPr>
        <w:t>a</w:t>
      </w:r>
      <w:r w:rsidRPr="0008428F">
        <w:rPr>
          <w:sz w:val="20"/>
          <w:szCs w:val="20"/>
        </w:rPr>
        <w:t>l</w:t>
      </w:r>
      <w:r w:rsidRPr="0008428F">
        <w:rPr>
          <w:spacing w:val="23"/>
          <w:sz w:val="20"/>
          <w:szCs w:val="20"/>
        </w:rPr>
        <w:t xml:space="preserve"> </w:t>
      </w:r>
      <w:r w:rsidRPr="0008428F">
        <w:rPr>
          <w:spacing w:val="-3"/>
          <w:sz w:val="20"/>
          <w:szCs w:val="20"/>
        </w:rPr>
        <w:t>c</w:t>
      </w:r>
      <w:r w:rsidRPr="0008428F">
        <w:rPr>
          <w:spacing w:val="-4"/>
          <w:sz w:val="20"/>
          <w:szCs w:val="20"/>
        </w:rPr>
        <w:t>o</w:t>
      </w:r>
      <w:r w:rsidRPr="0008428F">
        <w:rPr>
          <w:spacing w:val="2"/>
          <w:sz w:val="20"/>
          <w:szCs w:val="20"/>
        </w:rPr>
        <w:t>m</w:t>
      </w:r>
      <w:r w:rsidRPr="0008428F">
        <w:rPr>
          <w:sz w:val="20"/>
          <w:szCs w:val="20"/>
        </w:rPr>
        <w:t>p</w:t>
      </w:r>
      <w:r w:rsidRPr="0008428F">
        <w:rPr>
          <w:spacing w:val="-3"/>
          <w:sz w:val="20"/>
          <w:szCs w:val="20"/>
        </w:rPr>
        <w:t>e</w:t>
      </w:r>
      <w:r w:rsidRPr="0008428F">
        <w:rPr>
          <w:spacing w:val="2"/>
          <w:sz w:val="20"/>
          <w:szCs w:val="20"/>
        </w:rPr>
        <w:t>t</w:t>
      </w:r>
      <w:r w:rsidRPr="0008428F">
        <w:rPr>
          <w:spacing w:val="-3"/>
          <w:sz w:val="20"/>
          <w:szCs w:val="20"/>
        </w:rPr>
        <w:t>e</w:t>
      </w:r>
      <w:r w:rsidRPr="0008428F">
        <w:rPr>
          <w:spacing w:val="5"/>
          <w:sz w:val="20"/>
          <w:szCs w:val="20"/>
        </w:rPr>
        <w:t>n</w:t>
      </w:r>
      <w:r w:rsidRPr="0008428F">
        <w:rPr>
          <w:spacing w:val="-3"/>
          <w:sz w:val="20"/>
          <w:szCs w:val="20"/>
        </w:rPr>
        <w:t>c</w:t>
      </w:r>
      <w:r w:rsidRPr="0008428F">
        <w:rPr>
          <w:sz w:val="20"/>
          <w:szCs w:val="20"/>
        </w:rPr>
        <w:t>y</w:t>
      </w:r>
      <w:r w:rsidRPr="0008428F">
        <w:rPr>
          <w:spacing w:val="13"/>
          <w:sz w:val="20"/>
          <w:szCs w:val="20"/>
        </w:rPr>
        <w:t xml:space="preserve"> </w:t>
      </w:r>
      <w:r w:rsidRPr="0008428F">
        <w:rPr>
          <w:spacing w:val="2"/>
          <w:sz w:val="20"/>
          <w:szCs w:val="20"/>
        </w:rPr>
        <w:t>i</w:t>
      </w:r>
      <w:r w:rsidRPr="0008428F">
        <w:rPr>
          <w:sz w:val="20"/>
          <w:szCs w:val="20"/>
        </w:rPr>
        <w:t>n</w:t>
      </w:r>
      <w:r w:rsidRPr="0008428F">
        <w:rPr>
          <w:spacing w:val="27"/>
          <w:sz w:val="20"/>
          <w:szCs w:val="20"/>
        </w:rPr>
        <w:t xml:space="preserve"> </w:t>
      </w:r>
      <w:r w:rsidRPr="0008428F">
        <w:rPr>
          <w:spacing w:val="5"/>
          <w:sz w:val="20"/>
          <w:szCs w:val="20"/>
        </w:rPr>
        <w:t>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3"/>
          <w:sz w:val="20"/>
          <w:szCs w:val="20"/>
        </w:rPr>
        <w:t>i</w:t>
      </w:r>
      <w:r w:rsidRPr="0008428F">
        <w:rPr>
          <w:spacing w:val="5"/>
          <w:sz w:val="20"/>
          <w:szCs w:val="20"/>
        </w:rPr>
        <w:t>n</w:t>
      </w:r>
      <w:r w:rsidRPr="0008428F">
        <w:rPr>
          <w:sz w:val="20"/>
          <w:szCs w:val="20"/>
        </w:rPr>
        <w:t>g</w:t>
      </w:r>
      <w:r>
        <w:rPr>
          <w:spacing w:val="22"/>
          <w:sz w:val="20"/>
          <w:szCs w:val="20"/>
        </w:rPr>
        <w:t xml:space="preserve"> </w:t>
      </w:r>
      <w:r w:rsidRPr="0008428F">
        <w:rPr>
          <w:spacing w:val="-3"/>
          <w:sz w:val="20"/>
          <w:szCs w:val="20"/>
        </w:rPr>
        <w:t>a</w:t>
      </w:r>
      <w:r w:rsidRPr="0008428F">
        <w:rPr>
          <w:sz w:val="20"/>
          <w:szCs w:val="20"/>
        </w:rPr>
        <w:t>d</w:t>
      </w:r>
      <w:r w:rsidRPr="0008428F">
        <w:rPr>
          <w:spacing w:val="-3"/>
          <w:sz w:val="20"/>
          <w:szCs w:val="20"/>
        </w:rPr>
        <w:t>mi</w:t>
      </w:r>
      <w:r w:rsidRPr="0008428F">
        <w:rPr>
          <w:spacing w:val="5"/>
          <w:sz w:val="20"/>
          <w:szCs w:val="20"/>
        </w:rPr>
        <w:t>n</w:t>
      </w:r>
      <w:r w:rsidRPr="0008428F">
        <w:rPr>
          <w:spacing w:val="2"/>
          <w:sz w:val="20"/>
          <w:szCs w:val="20"/>
        </w:rPr>
        <w:t>i</w:t>
      </w:r>
      <w:r w:rsidRPr="0008428F">
        <w:rPr>
          <w:spacing w:val="-1"/>
          <w:sz w:val="20"/>
          <w:szCs w:val="20"/>
        </w:rPr>
        <w:t>s</w:t>
      </w:r>
      <w:r w:rsidRPr="0008428F">
        <w:rPr>
          <w:spacing w:val="-3"/>
          <w:sz w:val="20"/>
          <w:szCs w:val="20"/>
        </w:rPr>
        <w:t>t</w:t>
      </w:r>
      <w:r w:rsidRPr="0008428F">
        <w:rPr>
          <w:sz w:val="20"/>
          <w:szCs w:val="20"/>
        </w:rPr>
        <w:t>r</w:t>
      </w:r>
      <w:r w:rsidRPr="0008428F">
        <w:rPr>
          <w:spacing w:val="-3"/>
          <w:sz w:val="20"/>
          <w:szCs w:val="20"/>
        </w:rPr>
        <w:t>a</w:t>
      </w:r>
      <w:r w:rsidRPr="0008428F">
        <w:rPr>
          <w:spacing w:val="2"/>
          <w:sz w:val="20"/>
          <w:szCs w:val="20"/>
        </w:rPr>
        <w:t>ti</w:t>
      </w:r>
      <w:r w:rsidRPr="0008428F">
        <w:rPr>
          <w:spacing w:val="-4"/>
          <w:sz w:val="20"/>
          <w:szCs w:val="20"/>
        </w:rPr>
        <w:t>o</w:t>
      </w:r>
      <w:r w:rsidRPr="0008428F">
        <w:rPr>
          <w:sz w:val="20"/>
          <w:szCs w:val="20"/>
        </w:rPr>
        <w:t>n</w:t>
      </w:r>
      <w:r w:rsidRPr="0008428F">
        <w:rPr>
          <w:spacing w:val="25"/>
          <w:sz w:val="20"/>
          <w:szCs w:val="20"/>
        </w:rPr>
        <w:t xml:space="preserve"> </w:t>
      </w:r>
      <w:r w:rsidRPr="0008428F">
        <w:rPr>
          <w:spacing w:val="-3"/>
          <w:sz w:val="20"/>
          <w:szCs w:val="20"/>
        </w:rPr>
        <w:t>a</w:t>
      </w:r>
      <w:r w:rsidRPr="0008428F">
        <w:rPr>
          <w:sz w:val="20"/>
          <w:szCs w:val="20"/>
        </w:rPr>
        <w:t xml:space="preserve">nd </w:t>
      </w:r>
      <w:r w:rsidRPr="0008428F">
        <w:rPr>
          <w:spacing w:val="-1"/>
          <w:sz w:val="20"/>
          <w:szCs w:val="20"/>
        </w:rPr>
        <w:t>s</w:t>
      </w:r>
      <w:r w:rsidRPr="0008428F">
        <w:rPr>
          <w:sz w:val="20"/>
          <w:szCs w:val="20"/>
        </w:rPr>
        <w:t>upp</w:t>
      </w:r>
      <w:r w:rsidRPr="0008428F">
        <w:rPr>
          <w:spacing w:val="-4"/>
          <w:sz w:val="20"/>
          <w:szCs w:val="20"/>
        </w:rPr>
        <w:t>o</w:t>
      </w:r>
      <w:r w:rsidRPr="0008428F">
        <w:rPr>
          <w:spacing w:val="5"/>
          <w:sz w:val="20"/>
          <w:szCs w:val="20"/>
        </w:rPr>
        <w:t>r</w:t>
      </w:r>
      <w:r w:rsidRPr="0008428F">
        <w:rPr>
          <w:spacing w:val="-3"/>
          <w:sz w:val="20"/>
          <w:szCs w:val="20"/>
        </w:rPr>
        <w:t>t</w:t>
      </w:r>
      <w:r w:rsidRPr="0008428F">
        <w:rPr>
          <w:sz w:val="20"/>
          <w:szCs w:val="20"/>
        </w:rPr>
        <w:t>.</w:t>
      </w:r>
      <w:r w:rsidRPr="0008428F">
        <w:rPr>
          <w:spacing w:val="7"/>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2"/>
          <w:sz w:val="20"/>
          <w:szCs w:val="20"/>
        </w:rPr>
        <w:t xml:space="preserve"> </w:t>
      </w:r>
      <w:r w:rsidRPr="0008428F">
        <w:rPr>
          <w:spacing w:val="-1"/>
          <w:sz w:val="20"/>
          <w:szCs w:val="20"/>
        </w:rPr>
        <w:t>s</w:t>
      </w:r>
      <w:r w:rsidRPr="0008428F">
        <w:rPr>
          <w:spacing w:val="-3"/>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6"/>
          <w:sz w:val="20"/>
          <w:szCs w:val="20"/>
        </w:rPr>
        <w:t xml:space="preserve"> </w:t>
      </w:r>
      <w:r w:rsidRPr="0008428F">
        <w:rPr>
          <w:spacing w:val="-6"/>
          <w:sz w:val="20"/>
          <w:szCs w:val="20"/>
        </w:rPr>
        <w:t>w</w:t>
      </w:r>
      <w:r w:rsidRPr="0008428F">
        <w:rPr>
          <w:spacing w:val="2"/>
          <w:sz w:val="20"/>
          <w:szCs w:val="20"/>
        </w:rPr>
        <w:t>il</w:t>
      </w:r>
      <w:r w:rsidRPr="0008428F">
        <w:rPr>
          <w:sz w:val="20"/>
          <w:szCs w:val="20"/>
        </w:rPr>
        <w:t>l</w:t>
      </w:r>
      <w:r w:rsidRPr="0008428F">
        <w:rPr>
          <w:spacing w:val="2"/>
          <w:sz w:val="20"/>
          <w:szCs w:val="20"/>
        </w:rPr>
        <w:t xml:space="preserve"> </w:t>
      </w:r>
      <w:r w:rsidRPr="0008428F">
        <w:rPr>
          <w:sz w:val="20"/>
          <w:szCs w:val="20"/>
        </w:rPr>
        <w:t>d</w:t>
      </w:r>
      <w:r w:rsidRPr="0008428F">
        <w:rPr>
          <w:spacing w:val="-3"/>
          <w:sz w:val="20"/>
          <w:szCs w:val="20"/>
        </w:rPr>
        <w:t>e</w:t>
      </w:r>
      <w:r w:rsidRPr="0008428F">
        <w:rPr>
          <w:spacing w:val="2"/>
          <w:sz w:val="20"/>
          <w:szCs w:val="20"/>
        </w:rPr>
        <w:t>m</w:t>
      </w:r>
      <w:r w:rsidRPr="0008428F">
        <w:rPr>
          <w:spacing w:val="-4"/>
          <w:sz w:val="20"/>
          <w:szCs w:val="20"/>
        </w:rPr>
        <w:t>o</w:t>
      </w:r>
      <w:r w:rsidRPr="0008428F">
        <w:rPr>
          <w:spacing w:val="5"/>
          <w:sz w:val="20"/>
          <w:szCs w:val="20"/>
        </w:rPr>
        <w:t>n</w:t>
      </w:r>
      <w:r w:rsidRPr="0008428F">
        <w:rPr>
          <w:spacing w:val="-1"/>
          <w:sz w:val="20"/>
          <w:szCs w:val="20"/>
        </w:rPr>
        <w:t>s</w:t>
      </w:r>
      <w:r w:rsidRPr="0008428F">
        <w:rPr>
          <w:spacing w:val="-3"/>
          <w:sz w:val="20"/>
          <w:szCs w:val="20"/>
        </w:rPr>
        <w:t>t</w:t>
      </w:r>
      <w:r w:rsidRPr="0008428F">
        <w:rPr>
          <w:sz w:val="20"/>
          <w:szCs w:val="20"/>
        </w:rPr>
        <w:t>r</w:t>
      </w:r>
      <w:r w:rsidRPr="0008428F">
        <w:rPr>
          <w:spacing w:val="2"/>
          <w:sz w:val="20"/>
          <w:szCs w:val="20"/>
        </w:rPr>
        <w:t>at</w:t>
      </w:r>
      <w:r w:rsidRPr="0008428F">
        <w:rPr>
          <w:sz w:val="20"/>
          <w:szCs w:val="20"/>
        </w:rPr>
        <w:t>e</w:t>
      </w:r>
      <w:r w:rsidRPr="0008428F">
        <w:rPr>
          <w:spacing w:val="2"/>
          <w:sz w:val="20"/>
          <w:szCs w:val="20"/>
        </w:rPr>
        <w:t xml:space="preserve"> </w:t>
      </w:r>
      <w:r>
        <w:rPr>
          <w:spacing w:val="2"/>
          <w:sz w:val="20"/>
          <w:szCs w:val="20"/>
        </w:rPr>
        <w:tab/>
      </w:r>
      <w:r w:rsidRPr="0008428F">
        <w:rPr>
          <w:spacing w:val="-8"/>
          <w:sz w:val="20"/>
          <w:szCs w:val="20"/>
        </w:rPr>
        <w:t>c</w:t>
      </w:r>
      <w:r w:rsidRPr="0008428F">
        <w:rPr>
          <w:spacing w:val="5"/>
          <w:sz w:val="20"/>
          <w:szCs w:val="20"/>
        </w:rPr>
        <w:t>r</w:t>
      </w:r>
      <w:r w:rsidRPr="0008428F">
        <w:rPr>
          <w:spacing w:val="-3"/>
          <w:sz w:val="20"/>
          <w:szCs w:val="20"/>
        </w:rPr>
        <w:t>i</w:t>
      </w:r>
      <w:r w:rsidRPr="0008428F">
        <w:rPr>
          <w:spacing w:val="2"/>
          <w:sz w:val="20"/>
          <w:szCs w:val="20"/>
        </w:rPr>
        <w:t>ti</w:t>
      </w:r>
      <w:r w:rsidRPr="0008428F">
        <w:rPr>
          <w:spacing w:val="-3"/>
          <w:sz w:val="20"/>
          <w:szCs w:val="20"/>
        </w:rPr>
        <w:t>ca</w:t>
      </w:r>
      <w:r w:rsidRPr="0008428F">
        <w:rPr>
          <w:sz w:val="20"/>
          <w:szCs w:val="20"/>
        </w:rPr>
        <w:t>l</w:t>
      </w:r>
      <w:r w:rsidRPr="0008428F">
        <w:rPr>
          <w:spacing w:val="6"/>
          <w:sz w:val="20"/>
          <w:szCs w:val="20"/>
        </w:rPr>
        <w:t xml:space="preserve"> </w:t>
      </w:r>
      <w:r w:rsidRPr="0008428F">
        <w:rPr>
          <w:spacing w:val="-4"/>
          <w:sz w:val="20"/>
          <w:szCs w:val="20"/>
        </w:rPr>
        <w:t>k</w:t>
      </w:r>
      <w:r w:rsidRPr="0008428F">
        <w:rPr>
          <w:spacing w:val="5"/>
          <w:sz w:val="20"/>
          <w:szCs w:val="20"/>
        </w:rPr>
        <w:t>n</w:t>
      </w:r>
      <w:r w:rsidRPr="0008428F">
        <w:rPr>
          <w:spacing w:val="-4"/>
          <w:sz w:val="20"/>
          <w:szCs w:val="20"/>
        </w:rPr>
        <w:t>o</w:t>
      </w:r>
      <w:r w:rsidRPr="0008428F">
        <w:rPr>
          <w:spacing w:val="-6"/>
          <w:sz w:val="20"/>
          <w:szCs w:val="20"/>
        </w:rPr>
        <w:t>w</w:t>
      </w:r>
      <w:r w:rsidRPr="0008428F">
        <w:rPr>
          <w:spacing w:val="2"/>
          <w:sz w:val="20"/>
          <w:szCs w:val="20"/>
        </w:rPr>
        <w:t>l</w:t>
      </w:r>
      <w:r w:rsidRPr="0008428F">
        <w:rPr>
          <w:spacing w:val="-3"/>
          <w:sz w:val="20"/>
          <w:szCs w:val="20"/>
        </w:rPr>
        <w:t>e</w:t>
      </w:r>
      <w:r w:rsidRPr="0008428F">
        <w:rPr>
          <w:sz w:val="20"/>
          <w:szCs w:val="20"/>
        </w:rPr>
        <w:t>dge</w:t>
      </w:r>
      <w:r w:rsidRPr="0008428F">
        <w:rPr>
          <w:spacing w:val="7"/>
          <w:sz w:val="20"/>
          <w:szCs w:val="20"/>
        </w:rPr>
        <w:t xml:space="preserve"> </w:t>
      </w:r>
      <w:r w:rsidRPr="0008428F">
        <w:rPr>
          <w:spacing w:val="-4"/>
          <w:sz w:val="20"/>
          <w:szCs w:val="20"/>
        </w:rPr>
        <w:t>o</w:t>
      </w:r>
      <w:r w:rsidRPr="0008428F">
        <w:rPr>
          <w:sz w:val="20"/>
          <w:szCs w:val="20"/>
        </w:rPr>
        <w:t>f</w:t>
      </w:r>
      <w:r w:rsidRPr="0008428F">
        <w:rPr>
          <w:spacing w:val="5"/>
          <w:sz w:val="20"/>
          <w:szCs w:val="20"/>
        </w:rPr>
        <w:t xml:space="preserve"> 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5"/>
          <w:sz w:val="20"/>
          <w:szCs w:val="20"/>
        </w:rPr>
        <w:t xml:space="preserve"> </w:t>
      </w:r>
      <w:r w:rsidRPr="0008428F">
        <w:rPr>
          <w:spacing w:val="2"/>
          <w:sz w:val="20"/>
          <w:szCs w:val="20"/>
        </w:rPr>
        <w:t>t</w:t>
      </w:r>
      <w:r w:rsidRPr="0008428F">
        <w:rPr>
          <w:spacing w:val="-3"/>
          <w:sz w:val="20"/>
          <w:szCs w:val="20"/>
        </w:rPr>
        <w:t>ec</w:t>
      </w:r>
      <w:r w:rsidRPr="0008428F">
        <w:rPr>
          <w:sz w:val="20"/>
          <w:szCs w:val="20"/>
        </w:rPr>
        <w:t>h</w:t>
      </w:r>
      <w:r w:rsidRPr="0008428F">
        <w:rPr>
          <w:spacing w:val="5"/>
          <w:sz w:val="20"/>
          <w:szCs w:val="20"/>
        </w:rPr>
        <w:t>n</w:t>
      </w:r>
      <w:r w:rsidRPr="0008428F">
        <w:rPr>
          <w:spacing w:val="-4"/>
          <w:sz w:val="20"/>
          <w:szCs w:val="20"/>
        </w:rPr>
        <w:t>o</w:t>
      </w:r>
      <w:r w:rsidRPr="0008428F">
        <w:rPr>
          <w:spacing w:val="2"/>
          <w:sz w:val="20"/>
          <w:szCs w:val="20"/>
        </w:rPr>
        <w:t>l</w:t>
      </w:r>
      <w:r w:rsidRPr="0008428F">
        <w:rPr>
          <w:spacing w:val="-4"/>
          <w:sz w:val="20"/>
          <w:szCs w:val="20"/>
        </w:rPr>
        <w:t>o</w:t>
      </w:r>
      <w:r w:rsidRPr="0008428F">
        <w:rPr>
          <w:sz w:val="20"/>
          <w:szCs w:val="20"/>
        </w:rPr>
        <w:t>g</w:t>
      </w:r>
      <w:r w:rsidRPr="0008428F">
        <w:rPr>
          <w:spacing w:val="2"/>
          <w:sz w:val="20"/>
          <w:szCs w:val="20"/>
        </w:rPr>
        <w:t>i</w:t>
      </w:r>
      <w:r w:rsidRPr="0008428F">
        <w:rPr>
          <w:spacing w:val="-3"/>
          <w:sz w:val="20"/>
          <w:szCs w:val="20"/>
        </w:rPr>
        <w:t>e</w:t>
      </w:r>
      <w:r w:rsidRPr="0008428F">
        <w:rPr>
          <w:spacing w:val="-1"/>
          <w:sz w:val="20"/>
          <w:szCs w:val="20"/>
        </w:rPr>
        <w:t>s</w:t>
      </w:r>
      <w:r w:rsidRPr="0008428F">
        <w:rPr>
          <w:sz w:val="20"/>
          <w:szCs w:val="20"/>
        </w:rPr>
        <w:t>,</w:t>
      </w:r>
      <w:r w:rsidRPr="0008428F">
        <w:rPr>
          <w:spacing w:val="2"/>
          <w:sz w:val="20"/>
          <w:szCs w:val="20"/>
        </w:rPr>
        <w:t xml:space="preserve"> m</w:t>
      </w:r>
      <w:r w:rsidRPr="0008428F">
        <w:rPr>
          <w:spacing w:val="-3"/>
          <w:sz w:val="20"/>
          <w:szCs w:val="20"/>
        </w:rPr>
        <w:t>e</w:t>
      </w:r>
      <w:r w:rsidRPr="0008428F">
        <w:rPr>
          <w:sz w:val="20"/>
          <w:szCs w:val="20"/>
        </w:rPr>
        <w:t>d</w:t>
      </w:r>
      <w:r w:rsidRPr="0008428F">
        <w:rPr>
          <w:spacing w:val="2"/>
          <w:sz w:val="20"/>
          <w:szCs w:val="20"/>
        </w:rPr>
        <w:t>i</w:t>
      </w:r>
      <w:r w:rsidRPr="0008428F">
        <w:rPr>
          <w:sz w:val="20"/>
          <w:szCs w:val="20"/>
        </w:rPr>
        <w:t>a</w:t>
      </w:r>
      <w:r w:rsidRPr="0008428F">
        <w:rPr>
          <w:spacing w:val="2"/>
          <w:sz w:val="20"/>
          <w:szCs w:val="20"/>
        </w:rPr>
        <w:t xml:space="preserve"> </w:t>
      </w:r>
      <w:r w:rsidRPr="0008428F">
        <w:rPr>
          <w:spacing w:val="-3"/>
          <w:sz w:val="20"/>
          <w:szCs w:val="20"/>
        </w:rPr>
        <w:t>a</w:t>
      </w:r>
      <w:r w:rsidRPr="0008428F">
        <w:rPr>
          <w:spacing w:val="5"/>
          <w:sz w:val="20"/>
          <w:szCs w:val="20"/>
        </w:rPr>
        <w:t>n</w:t>
      </w:r>
      <w:r w:rsidRPr="0008428F">
        <w:rPr>
          <w:sz w:val="20"/>
          <w:szCs w:val="20"/>
        </w:rPr>
        <w:t xml:space="preserve">d </w:t>
      </w:r>
      <w:r w:rsidRPr="0008428F">
        <w:rPr>
          <w:spacing w:val="2"/>
          <w:sz w:val="20"/>
          <w:szCs w:val="20"/>
        </w:rPr>
        <w:t>t</w:t>
      </w:r>
      <w:r w:rsidRPr="0008428F">
        <w:rPr>
          <w:spacing w:val="-4"/>
          <w:sz w:val="20"/>
          <w:szCs w:val="20"/>
        </w:rPr>
        <w:t>o</w:t>
      </w:r>
      <w:r w:rsidRPr="0008428F">
        <w:rPr>
          <w:sz w:val="20"/>
          <w:szCs w:val="20"/>
        </w:rPr>
        <w:t>p</w:t>
      </w:r>
      <w:r w:rsidRPr="0008428F">
        <w:rPr>
          <w:spacing w:val="-4"/>
          <w:sz w:val="20"/>
          <w:szCs w:val="20"/>
        </w:rPr>
        <w:t>o</w:t>
      </w:r>
      <w:r w:rsidRPr="0008428F">
        <w:rPr>
          <w:spacing w:val="2"/>
          <w:sz w:val="20"/>
          <w:szCs w:val="20"/>
        </w:rPr>
        <w:t>l</w:t>
      </w:r>
      <w:r w:rsidRPr="0008428F">
        <w:rPr>
          <w:spacing w:val="-4"/>
          <w:sz w:val="20"/>
          <w:szCs w:val="20"/>
        </w:rPr>
        <w:t>o</w:t>
      </w:r>
      <w:r w:rsidRPr="0008428F">
        <w:rPr>
          <w:sz w:val="20"/>
          <w:szCs w:val="20"/>
        </w:rPr>
        <w:t>g</w:t>
      </w:r>
      <w:r w:rsidRPr="0008428F">
        <w:rPr>
          <w:spacing w:val="3"/>
          <w:sz w:val="20"/>
          <w:szCs w:val="20"/>
        </w:rPr>
        <w:t>i</w:t>
      </w:r>
      <w:r w:rsidRPr="0008428F">
        <w:rPr>
          <w:spacing w:val="-3"/>
          <w:sz w:val="20"/>
          <w:szCs w:val="20"/>
        </w:rPr>
        <w:t>e</w:t>
      </w:r>
      <w:r w:rsidRPr="0008428F">
        <w:rPr>
          <w:spacing w:val="-1"/>
          <w:sz w:val="20"/>
          <w:szCs w:val="20"/>
        </w:rPr>
        <w:t>s</w:t>
      </w:r>
      <w:r w:rsidRPr="0008428F">
        <w:rPr>
          <w:sz w:val="20"/>
          <w:szCs w:val="20"/>
        </w:rPr>
        <w:t>,</w:t>
      </w:r>
      <w:r w:rsidRPr="0008428F">
        <w:rPr>
          <w:spacing w:val="7"/>
          <w:sz w:val="20"/>
          <w:szCs w:val="20"/>
        </w:rPr>
        <w:t xml:space="preserve"> </w:t>
      </w:r>
      <w:r w:rsidRPr="0008428F">
        <w:rPr>
          <w:spacing w:val="5"/>
          <w:sz w:val="20"/>
          <w:szCs w:val="20"/>
        </w:rPr>
        <w:t>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5"/>
          <w:sz w:val="20"/>
          <w:szCs w:val="20"/>
        </w:rPr>
        <w:t xml:space="preserve"> </w:t>
      </w:r>
      <w:r w:rsidRPr="0008428F">
        <w:rPr>
          <w:sz w:val="20"/>
          <w:szCs w:val="20"/>
        </w:rPr>
        <w:t>d</w:t>
      </w:r>
      <w:r w:rsidRPr="0008428F">
        <w:rPr>
          <w:spacing w:val="-3"/>
          <w:sz w:val="20"/>
          <w:szCs w:val="20"/>
        </w:rPr>
        <w:t>e</w:t>
      </w:r>
      <w:r w:rsidRPr="0008428F">
        <w:rPr>
          <w:spacing w:val="-4"/>
          <w:sz w:val="20"/>
          <w:szCs w:val="20"/>
        </w:rPr>
        <w:t>v</w:t>
      </w:r>
      <w:r w:rsidRPr="0008428F">
        <w:rPr>
          <w:spacing w:val="2"/>
          <w:sz w:val="20"/>
          <w:szCs w:val="20"/>
        </w:rPr>
        <w:t>i</w:t>
      </w:r>
      <w:r w:rsidRPr="0008428F">
        <w:rPr>
          <w:spacing w:val="-3"/>
          <w:sz w:val="20"/>
          <w:szCs w:val="20"/>
        </w:rPr>
        <w:t>c</w:t>
      </w:r>
      <w:r w:rsidRPr="0008428F">
        <w:rPr>
          <w:spacing w:val="2"/>
          <w:sz w:val="20"/>
          <w:szCs w:val="20"/>
        </w:rPr>
        <w:t>e</w:t>
      </w:r>
      <w:r w:rsidRPr="0008428F">
        <w:rPr>
          <w:spacing w:val="-1"/>
          <w:sz w:val="20"/>
          <w:szCs w:val="20"/>
        </w:rPr>
        <w:t>s</w:t>
      </w:r>
      <w:r w:rsidRPr="0008428F">
        <w:rPr>
          <w:sz w:val="20"/>
          <w:szCs w:val="20"/>
        </w:rPr>
        <w:t xml:space="preserve">, </w:t>
      </w:r>
      <w:r w:rsidRPr="0008428F">
        <w:rPr>
          <w:spacing w:val="5"/>
          <w:sz w:val="20"/>
          <w:szCs w:val="20"/>
        </w:rPr>
        <w:t>n</w:t>
      </w:r>
      <w:r w:rsidRPr="0008428F">
        <w:rPr>
          <w:spacing w:val="-3"/>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2"/>
          <w:sz w:val="20"/>
          <w:szCs w:val="20"/>
        </w:rPr>
        <w:t xml:space="preserve"> </w:t>
      </w:r>
      <w:r w:rsidRPr="0008428F">
        <w:rPr>
          <w:spacing w:val="2"/>
          <w:sz w:val="20"/>
          <w:szCs w:val="20"/>
        </w:rPr>
        <w:t>m</w:t>
      </w:r>
      <w:r w:rsidRPr="0008428F">
        <w:rPr>
          <w:spacing w:val="-3"/>
          <w:sz w:val="20"/>
          <w:szCs w:val="20"/>
        </w:rPr>
        <w:t>a</w:t>
      </w:r>
      <w:r w:rsidRPr="0008428F">
        <w:rPr>
          <w:sz w:val="20"/>
          <w:szCs w:val="20"/>
        </w:rPr>
        <w:t>n</w:t>
      </w:r>
      <w:r w:rsidRPr="0008428F">
        <w:rPr>
          <w:spacing w:val="2"/>
          <w:sz w:val="20"/>
          <w:szCs w:val="20"/>
        </w:rPr>
        <w:t>a</w:t>
      </w:r>
      <w:r w:rsidRPr="0008428F">
        <w:rPr>
          <w:sz w:val="20"/>
          <w:szCs w:val="20"/>
        </w:rPr>
        <w:t>g</w:t>
      </w:r>
      <w:r w:rsidRPr="0008428F">
        <w:rPr>
          <w:spacing w:val="-3"/>
          <w:sz w:val="20"/>
          <w:szCs w:val="20"/>
        </w:rPr>
        <w:t>e</w:t>
      </w:r>
      <w:r w:rsidRPr="0008428F">
        <w:rPr>
          <w:spacing w:val="2"/>
          <w:sz w:val="20"/>
          <w:szCs w:val="20"/>
        </w:rPr>
        <w:t>m</w:t>
      </w:r>
      <w:r w:rsidRPr="0008428F">
        <w:rPr>
          <w:spacing w:val="-8"/>
          <w:sz w:val="20"/>
          <w:szCs w:val="20"/>
        </w:rPr>
        <w:t>e</w:t>
      </w:r>
      <w:r w:rsidRPr="0008428F">
        <w:rPr>
          <w:spacing w:val="5"/>
          <w:sz w:val="20"/>
          <w:szCs w:val="20"/>
        </w:rPr>
        <w:t>n</w:t>
      </w:r>
      <w:r w:rsidRPr="0008428F">
        <w:rPr>
          <w:spacing w:val="-3"/>
          <w:sz w:val="20"/>
          <w:szCs w:val="20"/>
        </w:rPr>
        <w:t>t</w:t>
      </w:r>
      <w:r w:rsidRPr="0008428F">
        <w:rPr>
          <w:sz w:val="20"/>
          <w:szCs w:val="20"/>
        </w:rPr>
        <w:t>,</w:t>
      </w:r>
      <w:r w:rsidRPr="0008428F">
        <w:rPr>
          <w:spacing w:val="1"/>
          <w:sz w:val="20"/>
          <w:szCs w:val="20"/>
        </w:rPr>
        <w:t xml:space="preserve"> </w:t>
      </w:r>
      <w:r w:rsidRPr="0008428F">
        <w:rPr>
          <w:spacing w:val="5"/>
          <w:sz w:val="20"/>
          <w:szCs w:val="20"/>
        </w:rPr>
        <w:t>n</w:t>
      </w:r>
      <w:r w:rsidRPr="0008428F">
        <w:rPr>
          <w:spacing w:val="-8"/>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3"/>
          <w:sz w:val="20"/>
          <w:szCs w:val="20"/>
        </w:rPr>
        <w:t xml:space="preserve"> </w:t>
      </w:r>
      <w:r w:rsidRPr="0008428F">
        <w:rPr>
          <w:spacing w:val="2"/>
          <w:sz w:val="20"/>
          <w:szCs w:val="20"/>
        </w:rPr>
        <w:t>t</w:t>
      </w:r>
      <w:r w:rsidRPr="0008428F">
        <w:rPr>
          <w:spacing w:val="-4"/>
          <w:sz w:val="20"/>
          <w:szCs w:val="20"/>
        </w:rPr>
        <w:t>oo</w:t>
      </w:r>
      <w:r w:rsidRPr="0008428F">
        <w:rPr>
          <w:spacing w:val="2"/>
          <w:sz w:val="20"/>
          <w:szCs w:val="20"/>
        </w:rPr>
        <w:t>l</w:t>
      </w:r>
      <w:r w:rsidRPr="0008428F">
        <w:rPr>
          <w:sz w:val="20"/>
          <w:szCs w:val="20"/>
        </w:rPr>
        <w:t>s</w:t>
      </w:r>
      <w:r w:rsidRPr="0008428F">
        <w:rPr>
          <w:spacing w:val="1"/>
          <w:sz w:val="20"/>
          <w:szCs w:val="20"/>
        </w:rPr>
        <w:t xml:space="preserve"> </w:t>
      </w:r>
      <w:r w:rsidRPr="0008428F">
        <w:rPr>
          <w:spacing w:val="-3"/>
          <w:sz w:val="20"/>
          <w:szCs w:val="20"/>
        </w:rPr>
        <w:t>a</w:t>
      </w:r>
      <w:r w:rsidRPr="0008428F">
        <w:rPr>
          <w:spacing w:val="5"/>
          <w:sz w:val="20"/>
          <w:szCs w:val="20"/>
        </w:rPr>
        <w:t>n</w:t>
      </w:r>
      <w:r w:rsidRPr="0008428F">
        <w:rPr>
          <w:sz w:val="20"/>
          <w:szCs w:val="20"/>
        </w:rPr>
        <w:t>d</w:t>
      </w:r>
      <w:r w:rsidRPr="0008428F">
        <w:rPr>
          <w:spacing w:val="-2"/>
          <w:sz w:val="20"/>
          <w:szCs w:val="20"/>
        </w:rPr>
        <w:t xml:space="preserve"> </w:t>
      </w:r>
      <w:r>
        <w:rPr>
          <w:spacing w:val="-2"/>
          <w:sz w:val="20"/>
          <w:szCs w:val="20"/>
        </w:rPr>
        <w:tab/>
      </w:r>
      <w:r w:rsidRPr="0008428F">
        <w:rPr>
          <w:spacing w:val="5"/>
          <w:sz w:val="20"/>
          <w:szCs w:val="20"/>
        </w:rPr>
        <w:t>n</w:t>
      </w:r>
      <w:r w:rsidRPr="0008428F">
        <w:rPr>
          <w:spacing w:val="-8"/>
          <w:sz w:val="20"/>
          <w:szCs w:val="20"/>
        </w:rPr>
        <w:t>e</w:t>
      </w:r>
      <w:r w:rsidRPr="0008428F">
        <w:rPr>
          <w:spacing w:val="2"/>
          <w:sz w:val="20"/>
          <w:szCs w:val="20"/>
        </w:rPr>
        <w:t>t</w:t>
      </w:r>
      <w:r w:rsidRPr="0008428F">
        <w:rPr>
          <w:spacing w:val="-6"/>
          <w:sz w:val="20"/>
          <w:szCs w:val="20"/>
        </w:rPr>
        <w:t>w</w:t>
      </w:r>
      <w:r w:rsidRPr="0008428F">
        <w:rPr>
          <w:spacing w:val="-4"/>
          <w:sz w:val="20"/>
          <w:szCs w:val="20"/>
        </w:rPr>
        <w:t>o</w:t>
      </w:r>
      <w:r w:rsidRPr="0008428F">
        <w:rPr>
          <w:spacing w:val="5"/>
          <w:sz w:val="20"/>
          <w:szCs w:val="20"/>
        </w:rPr>
        <w:t>r</w:t>
      </w:r>
      <w:r w:rsidRPr="0008428F">
        <w:rPr>
          <w:sz w:val="20"/>
          <w:szCs w:val="20"/>
        </w:rPr>
        <w:t>k</w:t>
      </w:r>
      <w:r w:rsidRPr="0008428F">
        <w:rPr>
          <w:spacing w:val="3"/>
          <w:sz w:val="20"/>
          <w:szCs w:val="20"/>
        </w:rPr>
        <w:t xml:space="preserve"> </w:t>
      </w:r>
      <w:r w:rsidRPr="0008428F">
        <w:rPr>
          <w:spacing w:val="-1"/>
          <w:sz w:val="20"/>
          <w:szCs w:val="20"/>
        </w:rPr>
        <w:t>s</w:t>
      </w:r>
      <w:r w:rsidRPr="0008428F">
        <w:rPr>
          <w:spacing w:val="-3"/>
          <w:sz w:val="20"/>
          <w:szCs w:val="20"/>
        </w:rPr>
        <w:t>ec</w:t>
      </w:r>
      <w:r w:rsidRPr="0008428F">
        <w:rPr>
          <w:sz w:val="20"/>
          <w:szCs w:val="20"/>
        </w:rPr>
        <w:t>u</w:t>
      </w:r>
      <w:r w:rsidRPr="0008428F">
        <w:rPr>
          <w:spacing w:val="5"/>
          <w:sz w:val="20"/>
          <w:szCs w:val="20"/>
        </w:rPr>
        <w:t>r</w:t>
      </w:r>
      <w:r w:rsidRPr="0008428F">
        <w:rPr>
          <w:spacing w:val="2"/>
          <w:sz w:val="20"/>
          <w:szCs w:val="20"/>
        </w:rPr>
        <w:t>it</w:t>
      </w:r>
      <w:r w:rsidRPr="0008428F">
        <w:rPr>
          <w:spacing w:val="-9"/>
          <w:sz w:val="20"/>
          <w:szCs w:val="20"/>
        </w:rPr>
        <w:t>y</w:t>
      </w:r>
      <w:r w:rsidRPr="0008428F">
        <w:rPr>
          <w:sz w:val="20"/>
          <w:szCs w:val="20"/>
        </w:rPr>
        <w:t>.</w:t>
      </w:r>
    </w:p>
    <w:p w14:paraId="66D6D6C5" w14:textId="1286EB42" w:rsidR="00C6780C" w:rsidRDefault="000E7558" w:rsidP="000561AC">
      <w:pPr>
        <w:spacing w:before="6" w:line="220" w:lineRule="exact"/>
        <w:ind w:left="-180"/>
        <w:rPr>
          <w:b/>
          <w:bCs/>
          <w:spacing w:val="-1"/>
          <w:sz w:val="20"/>
          <w:szCs w:val="20"/>
        </w:rPr>
      </w:pPr>
      <w:r>
        <w:rPr>
          <w:sz w:val="12"/>
          <w:szCs w:val="12"/>
        </w:rPr>
        <w:tab/>
      </w:r>
      <w:r>
        <w:rPr>
          <w:b/>
          <w:bCs/>
          <w:spacing w:val="-1"/>
          <w:sz w:val="20"/>
          <w:szCs w:val="20"/>
        </w:rPr>
        <w:tab/>
      </w:r>
    </w:p>
    <w:p w14:paraId="421175C4" w14:textId="0713B7B8" w:rsidR="00E86680" w:rsidRPr="003234BE" w:rsidRDefault="000E7558" w:rsidP="00DA5401">
      <w:pPr>
        <w:ind w:right="65"/>
        <w:rPr>
          <w:sz w:val="20"/>
          <w:szCs w:val="20"/>
        </w:rPr>
      </w:pPr>
      <w:r>
        <w:rPr>
          <w:b/>
          <w:bCs/>
          <w:spacing w:val="-1"/>
          <w:sz w:val="20"/>
          <w:szCs w:val="20"/>
        </w:rPr>
        <w:t>Operating Systems I</w:t>
      </w:r>
      <w:r>
        <w:rPr>
          <w:b/>
          <w:bCs/>
          <w:spacing w:val="4"/>
          <w:sz w:val="20"/>
          <w:szCs w:val="20"/>
        </w:rPr>
        <w:t xml:space="preserve"> </w:t>
      </w:r>
      <w:r w:rsidR="00DA5401" w:rsidRPr="00DA5401">
        <w:rPr>
          <w:b/>
          <w:bCs/>
          <w:sz w:val="16"/>
          <w:szCs w:val="16"/>
        </w:rPr>
        <w:t>(6 FIN AID QCH. 7.5 ACAD QCH - 1.5 QCH/30 Lecture Hours, 6 QCH/90 Lab Hours. 120 Total Clock Hours):</w:t>
      </w:r>
      <w:r w:rsidR="00DA5401">
        <w:rPr>
          <w:b/>
          <w:bCs/>
          <w:sz w:val="18"/>
          <w:szCs w:val="18"/>
        </w:rPr>
        <w:t xml:space="preserve">  </w:t>
      </w:r>
      <w:r w:rsidRPr="00B96237">
        <w:rPr>
          <w:sz w:val="20"/>
          <w:szCs w:val="20"/>
        </w:rPr>
        <w:t>This course introduces students to various types of operating systems.  Emphasis is placed on overall concepts, installation, maintenance, management, resources, and security.  Students will be introduced to operating systems from both a client and a server perspective.</w:t>
      </w:r>
    </w:p>
    <w:p w14:paraId="421175C5" w14:textId="222CDC01" w:rsidR="00E86680" w:rsidRPr="0008428F" w:rsidRDefault="009F4A9D" w:rsidP="00E86680">
      <w:pPr>
        <w:spacing w:before="6" w:line="100" w:lineRule="exact"/>
        <w:ind w:left="-180"/>
        <w:rPr>
          <w:sz w:val="20"/>
          <w:szCs w:val="20"/>
        </w:rPr>
      </w:pPr>
      <w:r>
        <w:rPr>
          <w:noProof/>
          <w:sz w:val="20"/>
          <w:szCs w:val="20"/>
          <w:lang w:eastAsia="en-US"/>
        </w:rPr>
        <mc:AlternateContent>
          <mc:Choice Requires="wpg">
            <w:drawing>
              <wp:anchor distT="0" distB="0" distL="114300" distR="114300" simplePos="0" relativeHeight="251680256" behindDoc="1" locked="0" layoutInCell="1" allowOverlap="1" wp14:anchorId="42117763" wp14:editId="1D1DFAD7">
                <wp:simplePos x="0" y="0"/>
                <wp:positionH relativeFrom="page">
                  <wp:posOffset>290195</wp:posOffset>
                </wp:positionH>
                <wp:positionV relativeFrom="page">
                  <wp:posOffset>304165</wp:posOffset>
                </wp:positionV>
                <wp:extent cx="7191375" cy="9450070"/>
                <wp:effectExtent l="0" t="0" r="9525" b="0"/>
                <wp:wrapNone/>
                <wp:docPr id="12"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91375" cy="9450070"/>
                          <a:chOff x="457" y="479"/>
                          <a:chExt cx="11325" cy="14882"/>
                        </a:xfrm>
                      </wpg:grpSpPr>
                      <wpg:grpSp>
                        <wpg:cNvPr id="13" name="Group 86"/>
                        <wpg:cNvGrpSpPr>
                          <a:grpSpLocks/>
                        </wpg:cNvGrpSpPr>
                        <wpg:grpSpPr bwMode="auto">
                          <a:xfrm>
                            <a:off x="480" y="502"/>
                            <a:ext cx="11280" cy="2"/>
                            <a:chOff x="480" y="502"/>
                            <a:chExt cx="11280" cy="2"/>
                          </a:xfrm>
                        </wpg:grpSpPr>
                        <wps:wsp>
                          <wps:cNvPr id="14" name="Freeform 87"/>
                          <wps:cNvSpPr>
                            <a:spLocks/>
                          </wps:cNvSpPr>
                          <wps:spPr bwMode="auto">
                            <a:xfrm>
                              <a:off x="480" y="502"/>
                              <a:ext cx="11280" cy="2"/>
                            </a:xfrm>
                            <a:custGeom>
                              <a:avLst/>
                              <a:gdLst>
                                <a:gd name="T0" fmla="+- 0 480 480"/>
                                <a:gd name="T1" fmla="*/ T0 w 11280"/>
                                <a:gd name="T2" fmla="+- 0 11760 480"/>
                                <a:gd name="T3" fmla="*/ T2 w 11280"/>
                              </a:gdLst>
                              <a:ahLst/>
                              <a:cxnLst>
                                <a:cxn ang="0">
                                  <a:pos x="T1" y="0"/>
                                </a:cxn>
                                <a:cxn ang="0">
                                  <a:pos x="T3" y="0"/>
                                </a:cxn>
                              </a:cxnLst>
                              <a:rect l="0" t="0" r="r" b="b"/>
                              <a:pathLst>
                                <a:path w="11280">
                                  <a:moveTo>
                                    <a:pt x="0" y="0"/>
                                  </a:moveTo>
                                  <a:lnTo>
                                    <a:pt x="11280"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 name="Group 84"/>
                        <wpg:cNvGrpSpPr>
                          <a:grpSpLocks/>
                        </wpg:cNvGrpSpPr>
                        <wpg:grpSpPr bwMode="auto">
                          <a:xfrm>
                            <a:off x="502" y="523"/>
                            <a:ext cx="2" cy="14794"/>
                            <a:chOff x="502" y="523"/>
                            <a:chExt cx="2" cy="14794"/>
                          </a:xfrm>
                        </wpg:grpSpPr>
                        <wps:wsp>
                          <wps:cNvPr id="16" name="Freeform 85"/>
                          <wps:cNvSpPr>
                            <a:spLocks/>
                          </wps:cNvSpPr>
                          <wps:spPr bwMode="auto">
                            <a:xfrm>
                              <a:off x="502" y="523"/>
                              <a:ext cx="2" cy="14794"/>
                            </a:xfrm>
                            <a:custGeom>
                              <a:avLst/>
                              <a:gdLst>
                                <a:gd name="T0" fmla="+- 0 523 523"/>
                                <a:gd name="T1" fmla="*/ 523 h 14794"/>
                                <a:gd name="T2" fmla="+- 0 15317 523"/>
                                <a:gd name="T3" fmla="*/ 15317 h 14794"/>
                              </a:gdLst>
                              <a:ahLst/>
                              <a:cxnLst>
                                <a:cxn ang="0">
                                  <a:pos x="0" y="T1"/>
                                </a:cxn>
                                <a:cxn ang="0">
                                  <a:pos x="0" y="T3"/>
                                </a:cxn>
                              </a:cxnLst>
                              <a:rect l="0" t="0" r="r" b="b"/>
                              <a:pathLst>
                                <a:path h="14794">
                                  <a:moveTo>
                                    <a:pt x="0" y="0"/>
                                  </a:moveTo>
                                  <a:lnTo>
                                    <a:pt x="0" y="14794"/>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 name="Group 82"/>
                        <wpg:cNvGrpSpPr>
                          <a:grpSpLocks/>
                        </wpg:cNvGrpSpPr>
                        <wpg:grpSpPr bwMode="auto">
                          <a:xfrm>
                            <a:off x="11738" y="523"/>
                            <a:ext cx="2" cy="14794"/>
                            <a:chOff x="11738" y="523"/>
                            <a:chExt cx="2" cy="14794"/>
                          </a:xfrm>
                        </wpg:grpSpPr>
                        <wps:wsp>
                          <wps:cNvPr id="19" name="Freeform 83"/>
                          <wps:cNvSpPr>
                            <a:spLocks/>
                          </wps:cNvSpPr>
                          <wps:spPr bwMode="auto">
                            <a:xfrm>
                              <a:off x="11738" y="523"/>
                              <a:ext cx="2" cy="14794"/>
                            </a:xfrm>
                            <a:custGeom>
                              <a:avLst/>
                              <a:gdLst>
                                <a:gd name="T0" fmla="+- 0 523 523"/>
                                <a:gd name="T1" fmla="*/ 523 h 14794"/>
                                <a:gd name="T2" fmla="+- 0 15317 523"/>
                                <a:gd name="T3" fmla="*/ 15317 h 14794"/>
                              </a:gdLst>
                              <a:ahLst/>
                              <a:cxnLst>
                                <a:cxn ang="0">
                                  <a:pos x="0" y="T1"/>
                                </a:cxn>
                                <a:cxn ang="0">
                                  <a:pos x="0" y="T3"/>
                                </a:cxn>
                              </a:cxnLst>
                              <a:rect l="0" t="0" r="r" b="b"/>
                              <a:pathLst>
                                <a:path h="14794">
                                  <a:moveTo>
                                    <a:pt x="0" y="0"/>
                                  </a:moveTo>
                                  <a:lnTo>
                                    <a:pt x="0" y="14794"/>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80"/>
                        <wpg:cNvGrpSpPr>
                          <a:grpSpLocks/>
                        </wpg:cNvGrpSpPr>
                        <wpg:grpSpPr bwMode="auto">
                          <a:xfrm>
                            <a:off x="480" y="15338"/>
                            <a:ext cx="11280" cy="2"/>
                            <a:chOff x="480" y="15338"/>
                            <a:chExt cx="11280" cy="2"/>
                          </a:xfrm>
                        </wpg:grpSpPr>
                        <wps:wsp>
                          <wps:cNvPr id="21" name="Freeform 81"/>
                          <wps:cNvSpPr>
                            <a:spLocks/>
                          </wps:cNvSpPr>
                          <wps:spPr bwMode="auto">
                            <a:xfrm>
                              <a:off x="480" y="15338"/>
                              <a:ext cx="11280" cy="2"/>
                            </a:xfrm>
                            <a:custGeom>
                              <a:avLst/>
                              <a:gdLst>
                                <a:gd name="T0" fmla="+- 0 480 480"/>
                                <a:gd name="T1" fmla="*/ T0 w 11280"/>
                                <a:gd name="T2" fmla="+- 0 11760 480"/>
                                <a:gd name="T3" fmla="*/ T2 w 11280"/>
                              </a:gdLst>
                              <a:ahLst/>
                              <a:cxnLst>
                                <a:cxn ang="0">
                                  <a:pos x="T1" y="0"/>
                                </a:cxn>
                                <a:cxn ang="0">
                                  <a:pos x="T3" y="0"/>
                                </a:cxn>
                              </a:cxnLst>
                              <a:rect l="0" t="0" r="r" b="b"/>
                              <a:pathLst>
                                <a:path w="11280">
                                  <a:moveTo>
                                    <a:pt x="0" y="0"/>
                                  </a:moveTo>
                                  <a:lnTo>
                                    <a:pt x="11280"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E3DC12F" id="Group 79" o:spid="_x0000_s1026" style="position:absolute;margin-left:22.85pt;margin-top:23.95pt;width:566.25pt;height:744.1pt;z-index:-251636224;mso-position-horizontal-relative:page;mso-position-vertical-relative:page" coordorigin="457,479" coordsize="11325,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">
                <v:group id="Group 86" o:spid="_x0000_s1027" style="position:absolute;left:480;top:502;width:11280;height:2" coordorigin="480,502" coordsize="112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87" o:spid="_x0000_s1028" style="position:absolute;left:480;top:502;width:11280;height:2;visibility:visible;mso-wrap-style:square;v-text-anchor:top" coordsize="112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T8M8EA&#10;AADbAAAADwAAAGRycy9kb3ducmV2LnhtbERP3WrCMBS+F/YO4Qx2p4lOtHRGGY7BGDho3QMcmmNb&#10;bE6yJtXu7RdB2N35+H7PZjfaTlyoD61jDfOZAkFcOdNyreH7+D7NQISIbLBzTBp+KcBu+zDZYG7c&#10;lQu6lLEWKYRDjhqaGH0uZagashhmzhMn7uR6izHBvpamx2sKt51cKLWSFltODQ162jdUncvBalDH&#10;5zf1Zc/F6lAOWbEe/OdP5rV+ehxfX0BEGuO/+O7+MGn+Em6/p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U/DPBAAAA2wAAAA8AAAAAAAAAAAAAAAAAmAIAAGRycy9kb3du&#10;cmV2LnhtbFBLBQYAAAAABAAEAPUAAACGAwAAAAA=&#10;" path="m,l11280,e" filled="f" strokeweight="2.26pt">
                    <v:path arrowok="t" o:connecttype="custom" o:connectlocs="0,0;11280,0" o:connectangles="0,0"/>
                  </v:shape>
                </v:group>
                <v:group id="Group 84" o:spid="_x0000_s1029" style="position:absolute;left:502;top:523;width:2;height:14794" coordorigin="502,523" coordsize="2,14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85" o:spid="_x0000_s1030" style="position:absolute;left:502;top:523;width:2;height:14794;visibility:visible;mso-wrap-style:square;v-text-anchor:top" coordsize="2,14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Hfc74A&#10;AADbAAAADwAAAGRycy9kb3ducmV2LnhtbERPTYvCMBC9L/gfwgje1kRFkWosRRS8rnrxNiZjW2wm&#10;tYna/febhYW9zeN9zjrvXSNe1IXas4bJWIEgNt7WXGo4n/afSxAhIltsPJOGbwqQbwYfa8ysf/MX&#10;vY6xFCmEQ4YaqhjbTMpgKnIYxr4lTtzNdw5jgl0pbYfvFO4aOVVqIR3WnBoqbGlbkbkfn06DaR9u&#10;d7nui6eaqV008wnRvNF6NOyLFYhIffwX/7kPNs1fwO8v6QC5+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3h33O+AAAA2wAAAA8AAAAAAAAAAAAAAAAAmAIAAGRycy9kb3ducmV2&#10;LnhtbFBLBQYAAAAABAAEAPUAAACDAwAAAAA=&#10;" path="m,l,14794e" filled="f" strokeweight="2.26pt">
                    <v:path arrowok="t" o:connecttype="custom" o:connectlocs="0,523;0,15317" o:connectangles="0,0"/>
                  </v:shape>
                </v:group>
                <v:group id="Group 82" o:spid="_x0000_s1031" style="position:absolute;left:11738;top:523;width:2;height:14794" coordorigin="11738,523" coordsize="2,14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83" o:spid="_x0000_s1032" style="position:absolute;left:11738;top:523;width:2;height:14794;visibility:visible;mso-wrap-style:square;v-text-anchor:top" coordsize="2,14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5LAb4A&#10;AADbAAAADwAAAGRycy9kb3ducmV2LnhtbERPTYvCMBC9L/gfwgjetomKi9s1ioiCV10v3sZkti3b&#10;TGoTtf57Iwje5vE+Z7boXC2u1IbKs4ZhpkAQG28rLjQcfjefUxAhIlusPZOGOwVYzHsfM8ytv/GO&#10;rvtYiBTCIUcNZYxNLmUwJTkMmW+IE/fnW4cxwbaQtsVbCne1HCn1JR1WnBpKbGhVkvnfX5wG05zd&#10;+njaLC9qrNbRTIZEk1rrQb9b/oCI1MW3+OXe2jT/G56/pAPk/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x+SwG+AAAA2wAAAA8AAAAAAAAAAAAAAAAAmAIAAGRycy9kb3ducmV2&#10;LnhtbFBLBQYAAAAABAAEAPUAAACDAwAAAAA=&#10;" path="m,l,14794e" filled="f" strokeweight="2.26pt">
                    <v:path arrowok="t" o:connecttype="custom" o:connectlocs="0,523;0,15317" o:connectangles="0,0"/>
                  </v:shape>
                </v:group>
                <v:group id="Group 80" o:spid="_x0000_s1033" style="position:absolute;left:480;top:15338;width:11280;height:2" coordorigin="480,15338" coordsize="112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81" o:spid="_x0000_s1034" style="position:absolute;left:480;top:15338;width:11280;height:2;visibility:visible;mso-wrap-style:square;v-text-anchor:top" coordsize="112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VFsMA&#10;AADbAAAADwAAAGRycy9kb3ducmV2LnhtbESPUWvCMBSF3wf+h3CFvc1EBVc6o4hjIMIGrfsBl+ba&#10;Fpub2KTa/XszGOzxcM75Dme9HW0nbtSH1rGG+UyBIK6cabnW8H36eMlAhIhssHNMGn4owHYzeVpj&#10;btydC7qVsRYJwiFHDU2MPpcyVA1ZDDPniZN3dr3FmGRfS9PjPcFtJxdKraTFltNCg572DVWXcrAa&#10;1Gn5rr7spVh9lkNWvA7+eM281s/TcfcGItIY/8N/7YPRsJjD75f0A+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VFsMAAADbAAAADwAAAAAAAAAAAAAAAACYAgAAZHJzL2Rv&#10;d25yZXYueG1sUEsFBgAAAAAEAAQA9QAAAIgDAAAAAA==&#10;" path="m,l11280,e" filled="f" strokeweight="2.26pt">
                    <v:path arrowok="t" o:connecttype="custom" o:connectlocs="0,0;11280,0" o:connectangles="0,0"/>
                  </v:shape>
                </v:group>
                <w10:wrap anchorx="page" anchory="page"/>
              </v:group>
            </w:pict>
          </mc:Fallback>
        </mc:AlternateContent>
      </w:r>
    </w:p>
    <w:p w14:paraId="421175C6" w14:textId="1683B1AF" w:rsidR="00E86680" w:rsidRDefault="00E86680" w:rsidP="00E86680">
      <w:pPr>
        <w:ind w:left="-180" w:right="59"/>
        <w:rPr>
          <w:b/>
          <w:bCs/>
          <w:spacing w:val="-10"/>
          <w:sz w:val="20"/>
          <w:szCs w:val="20"/>
        </w:rPr>
      </w:pPr>
      <w:r>
        <w:rPr>
          <w:b/>
          <w:bCs/>
          <w:spacing w:val="11"/>
          <w:sz w:val="20"/>
          <w:szCs w:val="20"/>
        </w:rPr>
        <w:lastRenderedPageBreak/>
        <w:tab/>
      </w:r>
      <w:r w:rsidRPr="0008428F">
        <w:rPr>
          <w:b/>
          <w:bCs/>
          <w:spacing w:val="11"/>
          <w:sz w:val="20"/>
          <w:szCs w:val="20"/>
        </w:rPr>
        <w:t>Server I</w:t>
      </w:r>
      <w:r>
        <w:rPr>
          <w:b/>
          <w:bCs/>
          <w:spacing w:val="11"/>
          <w:sz w:val="20"/>
          <w:szCs w:val="20"/>
        </w:rPr>
        <w:t xml:space="preserve"> </w:t>
      </w:r>
      <w:r w:rsidR="00DA5401" w:rsidRPr="00DA5401">
        <w:rPr>
          <w:b/>
          <w:bCs/>
          <w:sz w:val="16"/>
          <w:szCs w:val="16"/>
        </w:rPr>
        <w:t>(6 FIN AID QCH. 7.5 ACAD QCH - 1.5 QCH/30 Lecture Hours, 6 QCH/90 Lab Hours. 120 Total Clock Hours):</w:t>
      </w:r>
    </w:p>
    <w:p w14:paraId="421175C7" w14:textId="77777777" w:rsidR="00E86680" w:rsidRPr="0008428F" w:rsidRDefault="00E86680" w:rsidP="00E86680">
      <w:pPr>
        <w:ind w:left="-180" w:right="59"/>
        <w:rPr>
          <w:sz w:val="20"/>
          <w:szCs w:val="20"/>
        </w:rPr>
      </w:pPr>
      <w:r>
        <w:rPr>
          <w:spacing w:val="2"/>
          <w:sz w:val="20"/>
          <w:szCs w:val="20"/>
        </w:rPr>
        <w:tab/>
      </w:r>
      <w:r w:rsidRPr="0008428F">
        <w:rPr>
          <w:spacing w:val="2"/>
          <w:sz w:val="20"/>
          <w:szCs w:val="20"/>
        </w:rPr>
        <w:t>T</w:t>
      </w:r>
      <w:r w:rsidRPr="0008428F">
        <w:rPr>
          <w:sz w:val="20"/>
          <w:szCs w:val="20"/>
        </w:rPr>
        <w:t>o</w:t>
      </w:r>
      <w:r w:rsidRPr="0008428F">
        <w:rPr>
          <w:spacing w:val="5"/>
          <w:sz w:val="20"/>
          <w:szCs w:val="20"/>
        </w:rPr>
        <w:t xml:space="preserve"> </w:t>
      </w:r>
      <w:r w:rsidRPr="0008428F">
        <w:rPr>
          <w:sz w:val="20"/>
          <w:szCs w:val="20"/>
        </w:rPr>
        <w:t>p</w:t>
      </w:r>
      <w:r w:rsidRPr="0008428F">
        <w:rPr>
          <w:spacing w:val="5"/>
          <w:sz w:val="20"/>
          <w:szCs w:val="20"/>
        </w:rPr>
        <w:t>r</w:t>
      </w:r>
      <w:r w:rsidRPr="0008428F">
        <w:rPr>
          <w:spacing w:val="-4"/>
          <w:sz w:val="20"/>
          <w:szCs w:val="20"/>
        </w:rPr>
        <w:t>ov</w:t>
      </w:r>
      <w:r w:rsidRPr="0008428F">
        <w:rPr>
          <w:spacing w:val="2"/>
          <w:sz w:val="20"/>
          <w:szCs w:val="20"/>
        </w:rPr>
        <w:t>i</w:t>
      </w:r>
      <w:r w:rsidRPr="0008428F">
        <w:rPr>
          <w:sz w:val="20"/>
          <w:szCs w:val="20"/>
        </w:rPr>
        <w:t>de</w:t>
      </w:r>
      <w:r w:rsidRPr="0008428F">
        <w:rPr>
          <w:spacing w:val="7"/>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7"/>
          <w:sz w:val="20"/>
          <w:szCs w:val="20"/>
        </w:rPr>
        <w:t xml:space="preserve"> </w:t>
      </w:r>
      <w:r w:rsidRPr="0008428F">
        <w:rPr>
          <w:spacing w:val="-1"/>
          <w:sz w:val="20"/>
          <w:szCs w:val="20"/>
        </w:rPr>
        <w:t>s</w:t>
      </w:r>
      <w:r w:rsidRPr="0008428F">
        <w:rPr>
          <w:spacing w:val="2"/>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11"/>
          <w:sz w:val="20"/>
          <w:szCs w:val="20"/>
        </w:rPr>
        <w:t xml:space="preserve"> </w:t>
      </w:r>
      <w:r w:rsidRPr="0008428F">
        <w:rPr>
          <w:spacing w:val="-6"/>
          <w:sz w:val="20"/>
          <w:szCs w:val="20"/>
        </w:rPr>
        <w:t>w</w:t>
      </w:r>
      <w:r w:rsidRPr="0008428F">
        <w:rPr>
          <w:spacing w:val="2"/>
          <w:sz w:val="20"/>
          <w:szCs w:val="20"/>
        </w:rPr>
        <w:t>i</w:t>
      </w:r>
      <w:r w:rsidRPr="0008428F">
        <w:rPr>
          <w:spacing w:val="-3"/>
          <w:sz w:val="20"/>
          <w:szCs w:val="20"/>
        </w:rPr>
        <w:t>t</w:t>
      </w:r>
      <w:r w:rsidRPr="0008428F">
        <w:rPr>
          <w:sz w:val="20"/>
          <w:szCs w:val="20"/>
        </w:rPr>
        <w:t>h</w:t>
      </w:r>
      <w:r w:rsidRPr="0008428F">
        <w:rPr>
          <w:spacing w:val="9"/>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7"/>
          <w:sz w:val="20"/>
          <w:szCs w:val="20"/>
        </w:rPr>
        <w:t xml:space="preserve"> </w:t>
      </w:r>
      <w:r w:rsidRPr="0008428F">
        <w:rPr>
          <w:spacing w:val="-4"/>
          <w:sz w:val="20"/>
          <w:szCs w:val="20"/>
        </w:rPr>
        <w:t>k</w:t>
      </w:r>
      <w:r w:rsidRPr="0008428F">
        <w:rPr>
          <w:spacing w:val="5"/>
          <w:sz w:val="20"/>
          <w:szCs w:val="20"/>
        </w:rPr>
        <w:t>n</w:t>
      </w:r>
      <w:r w:rsidRPr="0008428F">
        <w:rPr>
          <w:spacing w:val="-4"/>
          <w:sz w:val="20"/>
          <w:szCs w:val="20"/>
        </w:rPr>
        <w:t>o</w:t>
      </w:r>
      <w:r w:rsidRPr="0008428F">
        <w:rPr>
          <w:spacing w:val="-6"/>
          <w:sz w:val="20"/>
          <w:szCs w:val="20"/>
        </w:rPr>
        <w:t>w</w:t>
      </w:r>
      <w:r w:rsidRPr="0008428F">
        <w:rPr>
          <w:spacing w:val="2"/>
          <w:sz w:val="20"/>
          <w:szCs w:val="20"/>
        </w:rPr>
        <w:t>l</w:t>
      </w:r>
      <w:r w:rsidRPr="0008428F">
        <w:rPr>
          <w:spacing w:val="-3"/>
          <w:sz w:val="20"/>
          <w:szCs w:val="20"/>
        </w:rPr>
        <w:t>e</w:t>
      </w:r>
      <w:r w:rsidRPr="0008428F">
        <w:rPr>
          <w:sz w:val="20"/>
          <w:szCs w:val="20"/>
        </w:rPr>
        <w:t>dge</w:t>
      </w:r>
      <w:r w:rsidRPr="0008428F">
        <w:rPr>
          <w:spacing w:val="7"/>
          <w:sz w:val="20"/>
          <w:szCs w:val="20"/>
        </w:rPr>
        <w:t xml:space="preserve"> </w:t>
      </w:r>
      <w:r w:rsidRPr="0008428F">
        <w:rPr>
          <w:spacing w:val="5"/>
          <w:sz w:val="20"/>
          <w:szCs w:val="20"/>
        </w:rPr>
        <w:t>n</w:t>
      </w:r>
      <w:r w:rsidRPr="0008428F">
        <w:rPr>
          <w:spacing w:val="-3"/>
          <w:sz w:val="20"/>
          <w:szCs w:val="20"/>
        </w:rPr>
        <w:t>ece</w:t>
      </w:r>
      <w:r w:rsidRPr="0008428F">
        <w:rPr>
          <w:spacing w:val="3"/>
          <w:sz w:val="20"/>
          <w:szCs w:val="20"/>
        </w:rPr>
        <w:t>s</w:t>
      </w:r>
      <w:r w:rsidRPr="0008428F">
        <w:rPr>
          <w:spacing w:val="-1"/>
          <w:sz w:val="20"/>
          <w:szCs w:val="20"/>
        </w:rPr>
        <w:t>s</w:t>
      </w:r>
      <w:r w:rsidRPr="0008428F">
        <w:rPr>
          <w:spacing w:val="2"/>
          <w:sz w:val="20"/>
          <w:szCs w:val="20"/>
        </w:rPr>
        <w:t>a</w:t>
      </w:r>
      <w:r w:rsidRPr="0008428F">
        <w:rPr>
          <w:spacing w:val="5"/>
          <w:sz w:val="20"/>
          <w:szCs w:val="20"/>
        </w:rPr>
        <w:t>r</w:t>
      </w:r>
      <w:r w:rsidRPr="0008428F">
        <w:rPr>
          <w:sz w:val="20"/>
          <w:szCs w:val="20"/>
        </w:rPr>
        <w:t xml:space="preserve">y </w:t>
      </w:r>
      <w:r w:rsidRPr="0008428F">
        <w:rPr>
          <w:spacing w:val="2"/>
          <w:sz w:val="20"/>
          <w:szCs w:val="20"/>
        </w:rPr>
        <w:t>t</w:t>
      </w:r>
      <w:r w:rsidRPr="0008428F">
        <w:rPr>
          <w:sz w:val="20"/>
          <w:szCs w:val="20"/>
        </w:rPr>
        <w:t>o</w:t>
      </w:r>
      <w:r w:rsidRPr="0008428F">
        <w:rPr>
          <w:spacing w:val="5"/>
          <w:sz w:val="20"/>
          <w:szCs w:val="20"/>
        </w:rPr>
        <w:t xml:space="preserve"> </w:t>
      </w:r>
      <w:r w:rsidRPr="0008428F">
        <w:rPr>
          <w:spacing w:val="2"/>
          <w:sz w:val="20"/>
          <w:szCs w:val="20"/>
        </w:rPr>
        <w:t>im</w:t>
      </w:r>
      <w:r w:rsidRPr="0008428F">
        <w:rPr>
          <w:sz w:val="20"/>
          <w:szCs w:val="20"/>
        </w:rPr>
        <w:t>p</w:t>
      </w:r>
      <w:r w:rsidRPr="0008428F">
        <w:rPr>
          <w:spacing w:val="2"/>
          <w:sz w:val="20"/>
          <w:szCs w:val="20"/>
        </w:rPr>
        <w:t>l</w:t>
      </w:r>
      <w:r w:rsidRPr="0008428F">
        <w:rPr>
          <w:spacing w:val="-3"/>
          <w:sz w:val="20"/>
          <w:szCs w:val="20"/>
        </w:rPr>
        <w:t>e</w:t>
      </w:r>
      <w:r w:rsidRPr="0008428F">
        <w:rPr>
          <w:spacing w:val="2"/>
          <w:sz w:val="20"/>
          <w:szCs w:val="20"/>
        </w:rPr>
        <w:t>m</w:t>
      </w:r>
      <w:r w:rsidRPr="0008428F">
        <w:rPr>
          <w:spacing w:val="-8"/>
          <w:sz w:val="20"/>
          <w:szCs w:val="20"/>
        </w:rPr>
        <w:t>e</w:t>
      </w:r>
      <w:r w:rsidRPr="0008428F">
        <w:rPr>
          <w:spacing w:val="5"/>
          <w:sz w:val="20"/>
          <w:szCs w:val="20"/>
        </w:rPr>
        <w:t>n</w:t>
      </w:r>
      <w:r w:rsidRPr="0008428F">
        <w:rPr>
          <w:spacing w:val="-1"/>
          <w:sz w:val="20"/>
          <w:szCs w:val="20"/>
        </w:rPr>
        <w:t>t</w:t>
      </w:r>
      <w:r w:rsidRPr="0008428F">
        <w:rPr>
          <w:sz w:val="20"/>
          <w:szCs w:val="20"/>
        </w:rPr>
        <w:t>,</w:t>
      </w:r>
      <w:r w:rsidRPr="0008428F">
        <w:rPr>
          <w:spacing w:val="7"/>
          <w:sz w:val="20"/>
          <w:szCs w:val="20"/>
        </w:rPr>
        <w:t xml:space="preserve"> </w:t>
      </w:r>
      <w:r w:rsidRPr="0008428F">
        <w:rPr>
          <w:spacing w:val="2"/>
          <w:sz w:val="20"/>
          <w:szCs w:val="20"/>
        </w:rPr>
        <w:t>a</w:t>
      </w:r>
      <w:r w:rsidRPr="0008428F">
        <w:rPr>
          <w:sz w:val="20"/>
          <w:szCs w:val="20"/>
        </w:rPr>
        <w:t>d</w:t>
      </w:r>
      <w:r w:rsidRPr="0008428F">
        <w:rPr>
          <w:spacing w:val="-3"/>
          <w:sz w:val="20"/>
          <w:szCs w:val="20"/>
        </w:rPr>
        <w:t>mi</w:t>
      </w:r>
      <w:r w:rsidRPr="0008428F">
        <w:rPr>
          <w:spacing w:val="5"/>
          <w:sz w:val="20"/>
          <w:szCs w:val="20"/>
        </w:rPr>
        <w:t>n</w:t>
      </w:r>
      <w:r w:rsidRPr="0008428F">
        <w:rPr>
          <w:spacing w:val="2"/>
          <w:sz w:val="20"/>
          <w:szCs w:val="20"/>
        </w:rPr>
        <w:t>i</w:t>
      </w:r>
      <w:r w:rsidRPr="0008428F">
        <w:rPr>
          <w:spacing w:val="-6"/>
          <w:sz w:val="20"/>
          <w:szCs w:val="20"/>
        </w:rPr>
        <w:t>s</w:t>
      </w:r>
      <w:r w:rsidRPr="0008428F">
        <w:rPr>
          <w:spacing w:val="2"/>
          <w:sz w:val="20"/>
          <w:szCs w:val="20"/>
        </w:rPr>
        <w:t>t</w:t>
      </w:r>
      <w:r w:rsidRPr="0008428F">
        <w:rPr>
          <w:spacing w:val="-3"/>
          <w:sz w:val="20"/>
          <w:szCs w:val="20"/>
        </w:rPr>
        <w:t>e</w:t>
      </w:r>
      <w:r w:rsidRPr="0008428F">
        <w:rPr>
          <w:sz w:val="20"/>
          <w:szCs w:val="20"/>
        </w:rPr>
        <w:t>r</w:t>
      </w:r>
      <w:r w:rsidRPr="0008428F">
        <w:rPr>
          <w:spacing w:val="9"/>
          <w:sz w:val="20"/>
          <w:szCs w:val="20"/>
        </w:rPr>
        <w:t xml:space="preserve"> </w:t>
      </w:r>
      <w:r w:rsidRPr="0008428F">
        <w:rPr>
          <w:spacing w:val="-3"/>
          <w:sz w:val="20"/>
          <w:szCs w:val="20"/>
        </w:rPr>
        <w:t>a</w:t>
      </w:r>
      <w:r w:rsidRPr="0008428F">
        <w:rPr>
          <w:spacing w:val="5"/>
          <w:sz w:val="20"/>
          <w:szCs w:val="20"/>
        </w:rPr>
        <w:t>n</w:t>
      </w:r>
      <w:r w:rsidRPr="0008428F">
        <w:rPr>
          <w:sz w:val="20"/>
          <w:szCs w:val="20"/>
        </w:rPr>
        <w:t xml:space="preserve">d </w:t>
      </w:r>
      <w:r w:rsidRPr="0008428F">
        <w:rPr>
          <w:spacing w:val="-3"/>
          <w:sz w:val="20"/>
          <w:szCs w:val="20"/>
        </w:rPr>
        <w:t>t</w:t>
      </w:r>
      <w:r w:rsidRPr="0008428F">
        <w:rPr>
          <w:spacing w:val="5"/>
          <w:sz w:val="20"/>
          <w:szCs w:val="20"/>
        </w:rPr>
        <w:t>r</w:t>
      </w:r>
      <w:r w:rsidRPr="0008428F">
        <w:rPr>
          <w:spacing w:val="-4"/>
          <w:sz w:val="20"/>
          <w:szCs w:val="20"/>
        </w:rPr>
        <w:t>o</w:t>
      </w:r>
      <w:r w:rsidRPr="0008428F">
        <w:rPr>
          <w:sz w:val="20"/>
          <w:szCs w:val="20"/>
        </w:rPr>
        <w:t>u</w:t>
      </w:r>
      <w:r w:rsidRPr="0008428F">
        <w:rPr>
          <w:spacing w:val="-4"/>
          <w:sz w:val="20"/>
          <w:szCs w:val="20"/>
        </w:rPr>
        <w:t>b</w:t>
      </w:r>
      <w:r w:rsidRPr="0008428F">
        <w:rPr>
          <w:spacing w:val="2"/>
          <w:sz w:val="20"/>
          <w:szCs w:val="20"/>
        </w:rPr>
        <w:t>l</w:t>
      </w:r>
      <w:r w:rsidRPr="0008428F">
        <w:rPr>
          <w:spacing w:val="-3"/>
          <w:sz w:val="20"/>
          <w:szCs w:val="20"/>
        </w:rPr>
        <w:t>e</w:t>
      </w:r>
      <w:r w:rsidRPr="0008428F">
        <w:rPr>
          <w:spacing w:val="-1"/>
          <w:sz w:val="20"/>
          <w:szCs w:val="20"/>
        </w:rPr>
        <w:t>s</w:t>
      </w:r>
      <w:r w:rsidRPr="0008428F">
        <w:rPr>
          <w:spacing w:val="5"/>
          <w:sz w:val="20"/>
          <w:szCs w:val="20"/>
        </w:rPr>
        <w:t>h</w:t>
      </w:r>
      <w:r w:rsidRPr="0008428F">
        <w:rPr>
          <w:sz w:val="20"/>
          <w:szCs w:val="20"/>
        </w:rPr>
        <w:t>o</w:t>
      </w:r>
      <w:r w:rsidRPr="0008428F">
        <w:rPr>
          <w:spacing w:val="-4"/>
          <w:sz w:val="20"/>
          <w:szCs w:val="20"/>
        </w:rPr>
        <w:t>o</w:t>
      </w:r>
      <w:r w:rsidRPr="0008428F">
        <w:rPr>
          <w:sz w:val="20"/>
          <w:szCs w:val="20"/>
        </w:rPr>
        <w:t>t</w:t>
      </w:r>
      <w:r w:rsidRPr="0008428F">
        <w:rPr>
          <w:spacing w:val="4"/>
          <w:sz w:val="20"/>
          <w:szCs w:val="20"/>
        </w:rPr>
        <w:t xml:space="preserve"> </w:t>
      </w:r>
      <w:r w:rsidRPr="0008428F">
        <w:rPr>
          <w:sz w:val="20"/>
          <w:szCs w:val="20"/>
        </w:rPr>
        <w:t>a</w:t>
      </w:r>
      <w:r w:rsidRPr="0008428F">
        <w:rPr>
          <w:spacing w:val="5"/>
          <w:sz w:val="20"/>
          <w:szCs w:val="20"/>
        </w:rPr>
        <w:t xml:space="preserve"> </w:t>
      </w:r>
      <w:r w:rsidRPr="0008428F">
        <w:rPr>
          <w:spacing w:val="-1"/>
          <w:sz w:val="20"/>
          <w:szCs w:val="20"/>
        </w:rPr>
        <w:t>s</w:t>
      </w:r>
      <w:r w:rsidRPr="0008428F">
        <w:rPr>
          <w:spacing w:val="-8"/>
          <w:sz w:val="20"/>
          <w:szCs w:val="20"/>
        </w:rPr>
        <w:t>e</w:t>
      </w:r>
      <w:r w:rsidRPr="0008428F">
        <w:rPr>
          <w:spacing w:val="5"/>
          <w:sz w:val="20"/>
          <w:szCs w:val="20"/>
        </w:rPr>
        <w:t>r</w:t>
      </w:r>
      <w:r w:rsidRPr="0008428F">
        <w:rPr>
          <w:spacing w:val="-4"/>
          <w:sz w:val="20"/>
          <w:szCs w:val="20"/>
        </w:rPr>
        <w:t>v</w:t>
      </w:r>
      <w:r w:rsidRPr="0008428F">
        <w:rPr>
          <w:spacing w:val="-3"/>
          <w:sz w:val="20"/>
          <w:szCs w:val="20"/>
        </w:rPr>
        <w:t>e</w:t>
      </w:r>
      <w:r w:rsidRPr="0008428F">
        <w:rPr>
          <w:sz w:val="20"/>
          <w:szCs w:val="20"/>
        </w:rPr>
        <w:t>r</w:t>
      </w:r>
      <w:r w:rsidRPr="0008428F">
        <w:rPr>
          <w:spacing w:val="8"/>
          <w:sz w:val="20"/>
          <w:szCs w:val="20"/>
        </w:rPr>
        <w:t xml:space="preserve"> </w:t>
      </w:r>
      <w:r w:rsidRPr="0008428F">
        <w:rPr>
          <w:spacing w:val="-8"/>
          <w:sz w:val="20"/>
          <w:szCs w:val="20"/>
        </w:rPr>
        <w:t>e</w:t>
      </w:r>
      <w:r w:rsidRPr="0008428F">
        <w:rPr>
          <w:spacing w:val="5"/>
          <w:sz w:val="20"/>
          <w:szCs w:val="20"/>
        </w:rPr>
        <w:t>n</w:t>
      </w:r>
      <w:r w:rsidRPr="0008428F">
        <w:rPr>
          <w:spacing w:val="-4"/>
          <w:sz w:val="20"/>
          <w:szCs w:val="20"/>
        </w:rPr>
        <w:t>v</w:t>
      </w:r>
      <w:r w:rsidRPr="0008428F">
        <w:rPr>
          <w:spacing w:val="-3"/>
          <w:sz w:val="20"/>
          <w:szCs w:val="20"/>
        </w:rPr>
        <w:t>i</w:t>
      </w:r>
      <w:r w:rsidRPr="0008428F">
        <w:rPr>
          <w:spacing w:val="5"/>
          <w:sz w:val="20"/>
          <w:szCs w:val="20"/>
        </w:rPr>
        <w:t>r</w:t>
      </w:r>
      <w:r w:rsidRPr="0008428F">
        <w:rPr>
          <w:spacing w:val="-4"/>
          <w:sz w:val="20"/>
          <w:szCs w:val="20"/>
        </w:rPr>
        <w:t>o</w:t>
      </w:r>
      <w:r w:rsidRPr="0008428F">
        <w:rPr>
          <w:sz w:val="20"/>
          <w:szCs w:val="20"/>
        </w:rPr>
        <w:t>n</w:t>
      </w:r>
      <w:r w:rsidRPr="0008428F">
        <w:rPr>
          <w:spacing w:val="2"/>
          <w:sz w:val="20"/>
          <w:szCs w:val="20"/>
        </w:rPr>
        <w:t>m</w:t>
      </w:r>
      <w:r w:rsidRPr="0008428F">
        <w:rPr>
          <w:spacing w:val="-3"/>
          <w:sz w:val="20"/>
          <w:szCs w:val="20"/>
        </w:rPr>
        <w:t>e</w:t>
      </w:r>
      <w:r w:rsidRPr="0008428F">
        <w:rPr>
          <w:sz w:val="20"/>
          <w:szCs w:val="20"/>
        </w:rPr>
        <w:t>n</w:t>
      </w:r>
      <w:r w:rsidRPr="0008428F">
        <w:rPr>
          <w:spacing w:val="2"/>
          <w:sz w:val="20"/>
          <w:szCs w:val="20"/>
        </w:rPr>
        <w:t>t</w:t>
      </w:r>
      <w:r w:rsidRPr="0008428F">
        <w:rPr>
          <w:sz w:val="20"/>
          <w:szCs w:val="20"/>
        </w:rPr>
        <w:t>.</w:t>
      </w:r>
    </w:p>
    <w:p w14:paraId="421175C8" w14:textId="77777777" w:rsidR="00E86680" w:rsidRPr="0008428F" w:rsidRDefault="00E86680" w:rsidP="00E86680">
      <w:pPr>
        <w:spacing w:before="16" w:line="220" w:lineRule="exact"/>
        <w:ind w:left="-180"/>
        <w:rPr>
          <w:sz w:val="20"/>
          <w:szCs w:val="20"/>
        </w:rPr>
      </w:pPr>
    </w:p>
    <w:p w14:paraId="041127F9" w14:textId="3514FAAA" w:rsidR="00E608A6" w:rsidRDefault="00DA5401" w:rsidP="00E608A6">
      <w:pPr>
        <w:spacing w:line="226" w:lineRule="exact"/>
        <w:ind w:right="70"/>
        <w:rPr>
          <w:bCs/>
          <w:spacing w:val="6"/>
          <w:sz w:val="20"/>
          <w:szCs w:val="20"/>
        </w:rPr>
      </w:pPr>
      <w:r>
        <w:rPr>
          <w:b/>
          <w:bCs/>
          <w:spacing w:val="6"/>
          <w:sz w:val="20"/>
          <w:szCs w:val="20"/>
        </w:rPr>
        <w:t>Security I</w:t>
      </w:r>
      <w:r w:rsidR="00E608A6">
        <w:rPr>
          <w:b/>
          <w:bCs/>
          <w:spacing w:val="6"/>
          <w:sz w:val="20"/>
          <w:szCs w:val="20"/>
        </w:rPr>
        <w:t> </w:t>
      </w:r>
      <w:r w:rsidRPr="00DA5401">
        <w:rPr>
          <w:b/>
          <w:bCs/>
          <w:sz w:val="16"/>
          <w:szCs w:val="16"/>
        </w:rPr>
        <w:t>(6 FIN AID QCH. 7.5 ACAD QCH - 1.5 QCH/30 Lecture Hours, 6 QCH/90 Lab Hours. 120 Total Clock Hours):</w:t>
      </w:r>
      <w:r w:rsidR="00E608A6" w:rsidRPr="001B0698">
        <w:rPr>
          <w:bCs/>
          <w:spacing w:val="6"/>
          <w:sz w:val="20"/>
          <w:szCs w:val="20"/>
        </w:rPr>
        <w:t xml:space="preserve"> Students will learn how to secure and manage all facets of your network from CPU cycles to software used by individuals or across a network. Students will learn how to implement and maintain an effective security strategy within your company's network infrastructure. This includes learning the knowledge of systems security, network infrastructure, access control, assessments, and audits.</w:t>
      </w:r>
    </w:p>
    <w:p w14:paraId="421175CB" w14:textId="77777777" w:rsidR="00E86680" w:rsidRPr="0008428F" w:rsidRDefault="00E86680" w:rsidP="00E86680">
      <w:pPr>
        <w:spacing w:line="226" w:lineRule="exact"/>
        <w:ind w:left="-180" w:right="70"/>
        <w:rPr>
          <w:b/>
          <w:bCs/>
          <w:spacing w:val="9"/>
          <w:sz w:val="20"/>
          <w:szCs w:val="20"/>
        </w:rPr>
      </w:pPr>
    </w:p>
    <w:p w14:paraId="421175CD" w14:textId="55BD2F29" w:rsidR="00E86680" w:rsidRPr="00D4726E" w:rsidRDefault="00E86680" w:rsidP="00DA5401">
      <w:pPr>
        <w:spacing w:line="226" w:lineRule="exact"/>
        <w:ind w:right="70"/>
      </w:pPr>
      <w:r w:rsidRPr="0008428F">
        <w:rPr>
          <w:b/>
          <w:bCs/>
          <w:spacing w:val="9"/>
          <w:sz w:val="20"/>
          <w:szCs w:val="20"/>
        </w:rPr>
        <w:t xml:space="preserve">Networking and Security I </w:t>
      </w:r>
      <w:r w:rsidR="00DA5401" w:rsidRPr="00DA5401">
        <w:rPr>
          <w:b/>
          <w:bCs/>
          <w:sz w:val="16"/>
          <w:szCs w:val="16"/>
        </w:rPr>
        <w:t>(6 FIN AID QCH. 7.5 ACAD QCH - 1.5 QCH/30 Lecture Hours, 6 QCH/90 Lab Hours. 120 Total Clock Hours):</w:t>
      </w:r>
      <w:r w:rsidR="00DA5401">
        <w:rPr>
          <w:b/>
          <w:bCs/>
          <w:sz w:val="18"/>
          <w:szCs w:val="18"/>
        </w:rPr>
        <w:t xml:space="preserve"> </w:t>
      </w:r>
      <w:r w:rsidRPr="0008428F">
        <w:rPr>
          <w:spacing w:val="2"/>
          <w:sz w:val="20"/>
          <w:szCs w:val="20"/>
        </w:rPr>
        <w:t>T</w:t>
      </w:r>
      <w:r w:rsidRPr="0008428F">
        <w:rPr>
          <w:sz w:val="20"/>
          <w:szCs w:val="20"/>
        </w:rPr>
        <w:t>o</w:t>
      </w:r>
      <w:r>
        <w:rPr>
          <w:sz w:val="20"/>
          <w:szCs w:val="20"/>
        </w:rPr>
        <w:t xml:space="preserve"> </w:t>
      </w:r>
      <w:r w:rsidRPr="0008428F">
        <w:rPr>
          <w:sz w:val="20"/>
          <w:szCs w:val="20"/>
        </w:rPr>
        <w:t>p</w:t>
      </w:r>
      <w:r w:rsidRPr="0008428F">
        <w:rPr>
          <w:spacing w:val="5"/>
          <w:sz w:val="20"/>
          <w:szCs w:val="20"/>
        </w:rPr>
        <w:t>r</w:t>
      </w:r>
      <w:r w:rsidRPr="0008428F">
        <w:rPr>
          <w:spacing w:val="-4"/>
          <w:sz w:val="20"/>
          <w:szCs w:val="20"/>
        </w:rPr>
        <w:t>ov</w:t>
      </w:r>
      <w:r w:rsidRPr="0008428F">
        <w:rPr>
          <w:spacing w:val="2"/>
          <w:sz w:val="20"/>
          <w:szCs w:val="20"/>
        </w:rPr>
        <w:t>i</w:t>
      </w:r>
      <w:r w:rsidRPr="0008428F">
        <w:rPr>
          <w:sz w:val="20"/>
          <w:szCs w:val="20"/>
        </w:rPr>
        <w:t>de</w:t>
      </w:r>
      <w:r w:rsidRPr="0008428F">
        <w:rPr>
          <w:spacing w:val="24"/>
          <w:sz w:val="20"/>
          <w:szCs w:val="20"/>
        </w:rPr>
        <w:t xml:space="preserve"> </w:t>
      </w:r>
      <w:r w:rsidRPr="0008428F">
        <w:rPr>
          <w:spacing w:val="2"/>
          <w:sz w:val="20"/>
          <w:szCs w:val="20"/>
        </w:rPr>
        <w:t>t</w:t>
      </w:r>
      <w:r w:rsidRPr="0008428F">
        <w:rPr>
          <w:spacing w:val="5"/>
          <w:sz w:val="20"/>
          <w:szCs w:val="20"/>
        </w:rPr>
        <w:t>h</w:t>
      </w:r>
      <w:r w:rsidRPr="0008428F">
        <w:rPr>
          <w:sz w:val="20"/>
          <w:szCs w:val="20"/>
        </w:rPr>
        <w:t>e</w:t>
      </w:r>
      <w:r w:rsidRPr="0008428F">
        <w:rPr>
          <w:spacing w:val="24"/>
          <w:sz w:val="20"/>
          <w:szCs w:val="20"/>
        </w:rPr>
        <w:t xml:space="preserve"> </w:t>
      </w:r>
      <w:r w:rsidRPr="0008428F">
        <w:rPr>
          <w:spacing w:val="-1"/>
          <w:sz w:val="20"/>
          <w:szCs w:val="20"/>
        </w:rPr>
        <w:t>s</w:t>
      </w:r>
      <w:r w:rsidRPr="0008428F">
        <w:rPr>
          <w:spacing w:val="2"/>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28"/>
          <w:sz w:val="20"/>
          <w:szCs w:val="20"/>
        </w:rPr>
        <w:t xml:space="preserve"> </w:t>
      </w:r>
      <w:r w:rsidRPr="0008428F">
        <w:rPr>
          <w:spacing w:val="-6"/>
          <w:sz w:val="20"/>
          <w:szCs w:val="20"/>
        </w:rPr>
        <w:t>w</w:t>
      </w:r>
      <w:r w:rsidRPr="0008428F">
        <w:rPr>
          <w:spacing w:val="2"/>
          <w:sz w:val="20"/>
          <w:szCs w:val="20"/>
        </w:rPr>
        <w:t>i</w:t>
      </w:r>
      <w:r w:rsidRPr="0008428F">
        <w:rPr>
          <w:spacing w:val="-3"/>
          <w:sz w:val="20"/>
          <w:szCs w:val="20"/>
        </w:rPr>
        <w:t>t</w:t>
      </w:r>
      <w:r w:rsidRPr="0008428F">
        <w:rPr>
          <w:sz w:val="20"/>
          <w:szCs w:val="20"/>
        </w:rPr>
        <w:t>h</w:t>
      </w:r>
      <w:r w:rsidRPr="0008428F">
        <w:rPr>
          <w:spacing w:val="31"/>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24"/>
          <w:sz w:val="20"/>
          <w:szCs w:val="20"/>
        </w:rPr>
        <w:t xml:space="preserve"> </w:t>
      </w:r>
      <w:r w:rsidRPr="0008428F">
        <w:rPr>
          <w:spacing w:val="-4"/>
          <w:sz w:val="20"/>
          <w:szCs w:val="20"/>
        </w:rPr>
        <w:t>k</w:t>
      </w:r>
      <w:r w:rsidRPr="0008428F">
        <w:rPr>
          <w:spacing w:val="5"/>
          <w:sz w:val="20"/>
          <w:szCs w:val="20"/>
        </w:rPr>
        <w:t>n</w:t>
      </w:r>
      <w:r w:rsidRPr="0008428F">
        <w:rPr>
          <w:spacing w:val="-4"/>
          <w:sz w:val="20"/>
          <w:szCs w:val="20"/>
        </w:rPr>
        <w:t>o</w:t>
      </w:r>
      <w:r w:rsidRPr="0008428F">
        <w:rPr>
          <w:spacing w:val="-6"/>
          <w:sz w:val="20"/>
          <w:szCs w:val="20"/>
        </w:rPr>
        <w:t>w</w:t>
      </w:r>
      <w:r w:rsidRPr="0008428F">
        <w:rPr>
          <w:spacing w:val="2"/>
          <w:sz w:val="20"/>
          <w:szCs w:val="20"/>
        </w:rPr>
        <w:t>l</w:t>
      </w:r>
      <w:r w:rsidRPr="0008428F">
        <w:rPr>
          <w:spacing w:val="-3"/>
          <w:sz w:val="20"/>
          <w:szCs w:val="20"/>
        </w:rPr>
        <w:t>e</w:t>
      </w:r>
      <w:r w:rsidRPr="0008428F">
        <w:rPr>
          <w:sz w:val="20"/>
          <w:szCs w:val="20"/>
        </w:rPr>
        <w:t>dge</w:t>
      </w:r>
      <w:r w:rsidRPr="0008428F">
        <w:rPr>
          <w:spacing w:val="28"/>
          <w:sz w:val="20"/>
          <w:szCs w:val="20"/>
        </w:rPr>
        <w:t xml:space="preserve"> </w:t>
      </w:r>
      <w:r w:rsidRPr="0008428F">
        <w:rPr>
          <w:spacing w:val="5"/>
          <w:sz w:val="20"/>
          <w:szCs w:val="20"/>
        </w:rPr>
        <w:t>n</w:t>
      </w:r>
      <w:r w:rsidRPr="0008428F">
        <w:rPr>
          <w:spacing w:val="-3"/>
          <w:sz w:val="20"/>
          <w:szCs w:val="20"/>
        </w:rPr>
        <w:t>ece</w:t>
      </w:r>
      <w:r w:rsidRPr="0008428F">
        <w:rPr>
          <w:spacing w:val="-1"/>
          <w:sz w:val="20"/>
          <w:szCs w:val="20"/>
        </w:rPr>
        <w:t>ss</w:t>
      </w:r>
      <w:r w:rsidRPr="0008428F">
        <w:rPr>
          <w:spacing w:val="2"/>
          <w:sz w:val="20"/>
          <w:szCs w:val="20"/>
        </w:rPr>
        <w:t>a</w:t>
      </w:r>
      <w:r w:rsidRPr="0008428F">
        <w:rPr>
          <w:spacing w:val="5"/>
          <w:sz w:val="20"/>
          <w:szCs w:val="20"/>
        </w:rPr>
        <w:t>r</w:t>
      </w:r>
      <w:r w:rsidRPr="0008428F">
        <w:rPr>
          <w:sz w:val="20"/>
          <w:szCs w:val="20"/>
        </w:rPr>
        <w:t>y</w:t>
      </w:r>
      <w:r w:rsidRPr="0008428F">
        <w:rPr>
          <w:spacing w:val="22"/>
          <w:sz w:val="20"/>
          <w:szCs w:val="20"/>
        </w:rPr>
        <w:t xml:space="preserve"> </w:t>
      </w:r>
      <w:r w:rsidRPr="0008428F">
        <w:rPr>
          <w:color w:val="000000"/>
          <w:sz w:val="20"/>
          <w:szCs w:val="20"/>
        </w:rPr>
        <w:t>to plan, configure, and operate simple WAN and switched LAN networks. Topics such as IPv6 basics, network device security, and establishing internet connectivity are covered.</w:t>
      </w:r>
      <w:r w:rsidRPr="0008428F">
        <w:rPr>
          <w:sz w:val="20"/>
          <w:szCs w:val="20"/>
        </w:rPr>
        <w:t xml:space="preserve"> This course also focuses on securing business networks in the BYOD environment that exists today.</w:t>
      </w:r>
    </w:p>
    <w:p w14:paraId="421175CE" w14:textId="77777777" w:rsidR="00E86680" w:rsidRDefault="00E86680" w:rsidP="00E86680">
      <w:pPr>
        <w:pStyle w:val="Heading1"/>
      </w:pPr>
    </w:p>
    <w:p w14:paraId="35825FF7" w14:textId="77777777" w:rsidR="002C13CA" w:rsidRDefault="002C13CA" w:rsidP="00E86680">
      <w:pPr>
        <w:pStyle w:val="Heading1"/>
        <w:rPr>
          <w:sz w:val="28"/>
          <w:szCs w:val="28"/>
        </w:rPr>
      </w:pPr>
      <w:bookmarkStart w:id="147" w:name="_Toc439344532"/>
      <w:bookmarkStart w:id="148" w:name="_Toc457835691"/>
    </w:p>
    <w:p w14:paraId="421175CF" w14:textId="5903DF92" w:rsidR="00E86680" w:rsidRPr="008C739D" w:rsidRDefault="00E01EE7" w:rsidP="00E86680">
      <w:pPr>
        <w:pStyle w:val="Heading1"/>
        <w:rPr>
          <w:sz w:val="28"/>
          <w:szCs w:val="28"/>
        </w:rPr>
      </w:pPr>
      <w:bookmarkStart w:id="149" w:name="_Toc30160517"/>
      <w:r>
        <w:rPr>
          <w:sz w:val="28"/>
          <w:szCs w:val="28"/>
        </w:rPr>
        <w:t xml:space="preserve">Cyber </w:t>
      </w:r>
      <w:r w:rsidR="00E86680" w:rsidRPr="008C739D">
        <w:rPr>
          <w:sz w:val="28"/>
          <w:szCs w:val="28"/>
        </w:rPr>
        <w:t>Security Specialist (</w:t>
      </w:r>
      <w:r>
        <w:rPr>
          <w:sz w:val="28"/>
          <w:szCs w:val="28"/>
        </w:rPr>
        <w:t>C</w:t>
      </w:r>
      <w:r w:rsidR="00E86680" w:rsidRPr="008C739D">
        <w:rPr>
          <w:sz w:val="28"/>
          <w:szCs w:val="28"/>
        </w:rPr>
        <w:t>SS)</w:t>
      </w:r>
      <w:bookmarkEnd w:id="147"/>
      <w:bookmarkEnd w:id="148"/>
      <w:bookmarkEnd w:id="149"/>
    </w:p>
    <w:p w14:paraId="421175D1" w14:textId="68AED5B0" w:rsidR="00E86680" w:rsidRPr="006653FF" w:rsidRDefault="00E86680" w:rsidP="006653FF">
      <w:pPr>
        <w:tabs>
          <w:tab w:val="left" w:pos="7660"/>
        </w:tabs>
        <w:ind w:left="101" w:right="-14"/>
        <w:rPr>
          <w:rFonts w:ascii="Arial Black" w:hAnsi="Arial Black"/>
          <w:spacing w:val="1"/>
          <w:sz w:val="18"/>
          <w:szCs w:val="18"/>
        </w:rPr>
      </w:pPr>
      <w:r>
        <w:rPr>
          <w:rFonts w:ascii="Arial Black" w:hAnsi="Arial Black"/>
          <w:spacing w:val="1"/>
          <w:sz w:val="18"/>
          <w:szCs w:val="18"/>
        </w:rPr>
        <w:t>Learning Methodology:</w:t>
      </w:r>
      <w:r w:rsidR="006653FF">
        <w:rPr>
          <w:rFonts w:ascii="Arial Black" w:hAnsi="Arial Black"/>
          <w:spacing w:val="1"/>
          <w:sz w:val="18"/>
          <w:szCs w:val="18"/>
        </w:rPr>
        <w:t xml:space="preserve"> Resident, Hybrid IDL, Full IDL</w:t>
      </w:r>
      <w:r w:rsidRPr="00580E02">
        <w:rPr>
          <w:rFonts w:ascii="Arial Black" w:hAnsi="Arial Black"/>
          <w:sz w:val="18"/>
          <w:szCs w:val="18"/>
        </w:rPr>
        <w:t xml:space="preserve">                                                      </w:t>
      </w:r>
    </w:p>
    <w:p w14:paraId="4EA54FFC" w14:textId="77777777" w:rsidR="006653FF" w:rsidRPr="00580E02" w:rsidRDefault="006653FF" w:rsidP="006653FF">
      <w:pPr>
        <w:tabs>
          <w:tab w:val="left" w:pos="7660"/>
        </w:tabs>
        <w:ind w:left="101" w:right="-14"/>
        <w:rPr>
          <w:rFonts w:ascii="Arial Black" w:hAnsi="Arial Black"/>
          <w:sz w:val="18"/>
          <w:szCs w:val="18"/>
        </w:rPr>
      </w:pPr>
      <w:r>
        <w:rPr>
          <w:rFonts w:ascii="Arial Black" w:hAnsi="Arial Black"/>
          <w:sz w:val="18"/>
          <w:szCs w:val="18"/>
        </w:rPr>
        <w:t>Academic QCHs: 45, FA QCHs</w:t>
      </w:r>
      <w:r w:rsidRPr="00580E02">
        <w:rPr>
          <w:rFonts w:ascii="Arial Black" w:hAnsi="Arial Black"/>
          <w:sz w:val="18"/>
          <w:szCs w:val="18"/>
        </w:rPr>
        <w:t>:</w:t>
      </w:r>
      <w:r w:rsidRPr="00580E02">
        <w:rPr>
          <w:rFonts w:ascii="Arial Black" w:hAnsi="Arial Black"/>
          <w:spacing w:val="59"/>
          <w:sz w:val="18"/>
          <w:szCs w:val="18"/>
        </w:rPr>
        <w:t xml:space="preserve"> </w:t>
      </w:r>
      <w:r w:rsidRPr="00580E02">
        <w:rPr>
          <w:rFonts w:ascii="Arial Black" w:hAnsi="Arial Black"/>
          <w:sz w:val="18"/>
          <w:szCs w:val="18"/>
        </w:rPr>
        <w:t>36</w:t>
      </w:r>
      <w:r>
        <w:rPr>
          <w:rFonts w:ascii="Arial Black" w:hAnsi="Arial Black"/>
          <w:sz w:val="18"/>
          <w:szCs w:val="18"/>
        </w:rPr>
        <w:t>, Clock Hours: 720</w:t>
      </w:r>
    </w:p>
    <w:p w14:paraId="421175D3" w14:textId="77777777" w:rsidR="00E86680" w:rsidRPr="00580E02" w:rsidRDefault="00E86680" w:rsidP="00E86680">
      <w:pPr>
        <w:tabs>
          <w:tab w:val="left" w:pos="7300"/>
        </w:tabs>
        <w:ind w:left="100" w:right="-14"/>
        <w:rPr>
          <w:rFonts w:ascii="Arial Black" w:hAnsi="Arial Black"/>
          <w:sz w:val="18"/>
          <w:szCs w:val="18"/>
        </w:rPr>
      </w:pPr>
      <w:r w:rsidRPr="00580E02">
        <w:rPr>
          <w:rFonts w:ascii="Arial Black" w:hAnsi="Arial Black"/>
          <w:spacing w:val="2"/>
          <w:sz w:val="18"/>
          <w:szCs w:val="18"/>
        </w:rPr>
        <w:t>E</w:t>
      </w:r>
      <w:r w:rsidRPr="00580E02">
        <w:rPr>
          <w:rFonts w:ascii="Arial Black" w:hAnsi="Arial Black"/>
          <w:spacing w:val="-5"/>
          <w:sz w:val="18"/>
          <w:szCs w:val="18"/>
        </w:rPr>
        <w:t>n</w:t>
      </w:r>
      <w:r w:rsidRPr="00580E02">
        <w:rPr>
          <w:rFonts w:ascii="Arial Black" w:hAnsi="Arial Black"/>
          <w:spacing w:val="2"/>
          <w:sz w:val="18"/>
          <w:szCs w:val="18"/>
        </w:rPr>
        <w:t>r</w:t>
      </w:r>
      <w:r w:rsidRPr="00580E02">
        <w:rPr>
          <w:rFonts w:ascii="Arial Black" w:hAnsi="Arial Black"/>
          <w:spacing w:val="5"/>
          <w:sz w:val="18"/>
          <w:szCs w:val="18"/>
        </w:rPr>
        <w:t>o</w:t>
      </w:r>
      <w:r w:rsidRPr="00580E02">
        <w:rPr>
          <w:rFonts w:ascii="Arial Black" w:hAnsi="Arial Black"/>
          <w:spacing w:val="-4"/>
          <w:sz w:val="18"/>
          <w:szCs w:val="18"/>
        </w:rPr>
        <w:t>l</w:t>
      </w:r>
      <w:r w:rsidRPr="00580E02">
        <w:rPr>
          <w:rFonts w:ascii="Arial Black" w:hAnsi="Arial Black"/>
          <w:sz w:val="18"/>
          <w:szCs w:val="18"/>
        </w:rPr>
        <w:t>l</w:t>
      </w:r>
      <w:r w:rsidRPr="00580E02">
        <w:rPr>
          <w:rFonts w:ascii="Arial Black" w:hAnsi="Arial Black"/>
          <w:spacing w:val="-4"/>
          <w:sz w:val="18"/>
          <w:szCs w:val="18"/>
        </w:rPr>
        <w:t>m</w:t>
      </w:r>
      <w:r w:rsidRPr="00580E02">
        <w:rPr>
          <w:rFonts w:ascii="Arial Black" w:hAnsi="Arial Black"/>
          <w:spacing w:val="4"/>
          <w:sz w:val="18"/>
          <w:szCs w:val="18"/>
        </w:rPr>
        <w:t>e</w:t>
      </w:r>
      <w:r w:rsidRPr="00580E02">
        <w:rPr>
          <w:rFonts w:ascii="Arial Black" w:hAnsi="Arial Black"/>
          <w:spacing w:val="-5"/>
          <w:sz w:val="18"/>
          <w:szCs w:val="18"/>
        </w:rPr>
        <w:t>n</w:t>
      </w:r>
      <w:r w:rsidRPr="00580E02">
        <w:rPr>
          <w:rFonts w:ascii="Arial Black" w:hAnsi="Arial Black"/>
          <w:sz w:val="18"/>
          <w:szCs w:val="18"/>
        </w:rPr>
        <w:t>t</w:t>
      </w:r>
      <w:r w:rsidRPr="00580E02">
        <w:rPr>
          <w:rFonts w:ascii="Arial Black" w:hAnsi="Arial Black"/>
          <w:spacing w:val="-3"/>
          <w:sz w:val="18"/>
          <w:szCs w:val="18"/>
        </w:rPr>
        <w:t xml:space="preserve"> </w:t>
      </w:r>
      <w:r w:rsidRPr="00580E02">
        <w:rPr>
          <w:rFonts w:ascii="Arial Black" w:hAnsi="Arial Black"/>
          <w:spacing w:val="2"/>
          <w:sz w:val="18"/>
          <w:szCs w:val="18"/>
        </w:rPr>
        <w:t>T</w:t>
      </w:r>
      <w:r w:rsidRPr="00580E02">
        <w:rPr>
          <w:rFonts w:ascii="Arial Black" w:hAnsi="Arial Black"/>
          <w:spacing w:val="-1"/>
          <w:sz w:val="18"/>
          <w:szCs w:val="18"/>
        </w:rPr>
        <w:t>e</w:t>
      </w:r>
      <w:r w:rsidRPr="00580E02">
        <w:rPr>
          <w:rFonts w:ascii="Arial Black" w:hAnsi="Arial Black"/>
          <w:spacing w:val="2"/>
          <w:sz w:val="18"/>
          <w:szCs w:val="18"/>
        </w:rPr>
        <w:t>r</w:t>
      </w:r>
      <w:r w:rsidRPr="00580E02">
        <w:rPr>
          <w:rFonts w:ascii="Arial Black" w:hAnsi="Arial Black"/>
          <w:spacing w:val="-9"/>
          <w:sz w:val="18"/>
          <w:szCs w:val="18"/>
        </w:rPr>
        <w:t>m</w:t>
      </w:r>
      <w:r w:rsidRPr="00580E02">
        <w:rPr>
          <w:rFonts w:ascii="Arial Black" w:hAnsi="Arial Black"/>
          <w:sz w:val="18"/>
          <w:szCs w:val="18"/>
        </w:rPr>
        <w:t>:</w:t>
      </w:r>
      <w:r w:rsidRPr="00580E02">
        <w:rPr>
          <w:rFonts w:ascii="Arial Black" w:hAnsi="Arial Black"/>
          <w:spacing w:val="-2"/>
          <w:sz w:val="18"/>
          <w:szCs w:val="18"/>
        </w:rPr>
        <w:t xml:space="preserve"> </w:t>
      </w:r>
      <w:r w:rsidRPr="00580E02">
        <w:rPr>
          <w:rFonts w:ascii="Arial Black" w:hAnsi="Arial Black"/>
          <w:sz w:val="18"/>
          <w:szCs w:val="18"/>
        </w:rPr>
        <w:t>30</w:t>
      </w:r>
      <w:r>
        <w:rPr>
          <w:rFonts w:ascii="Arial Black" w:hAnsi="Arial Black"/>
          <w:sz w:val="18"/>
          <w:szCs w:val="18"/>
        </w:rPr>
        <w:t>, 42</w:t>
      </w:r>
      <w:r w:rsidRPr="00580E02">
        <w:rPr>
          <w:rFonts w:ascii="Arial Black" w:hAnsi="Arial Black"/>
          <w:spacing w:val="-4"/>
          <w:sz w:val="18"/>
          <w:szCs w:val="18"/>
        </w:rPr>
        <w:t xml:space="preserve"> </w:t>
      </w:r>
      <w:r w:rsidRPr="00580E02">
        <w:rPr>
          <w:rFonts w:ascii="Arial Black" w:hAnsi="Arial Black"/>
          <w:sz w:val="18"/>
          <w:szCs w:val="18"/>
        </w:rPr>
        <w:t>or</w:t>
      </w:r>
      <w:r w:rsidRPr="00580E02">
        <w:rPr>
          <w:rFonts w:ascii="Arial Black" w:hAnsi="Arial Black"/>
          <w:spacing w:val="3"/>
          <w:sz w:val="18"/>
          <w:szCs w:val="18"/>
        </w:rPr>
        <w:t xml:space="preserve"> </w:t>
      </w:r>
      <w:r w:rsidRPr="00580E02">
        <w:rPr>
          <w:rFonts w:ascii="Arial Black" w:hAnsi="Arial Black"/>
          <w:sz w:val="18"/>
          <w:szCs w:val="18"/>
        </w:rPr>
        <w:t>48</w:t>
      </w:r>
      <w:r w:rsidRPr="00580E02">
        <w:rPr>
          <w:rFonts w:ascii="Arial Black" w:hAnsi="Arial Black"/>
          <w:spacing w:val="-4"/>
          <w:sz w:val="18"/>
          <w:szCs w:val="18"/>
        </w:rPr>
        <w:t xml:space="preserve"> </w:t>
      </w:r>
      <w:r w:rsidRPr="00580E02">
        <w:rPr>
          <w:rFonts w:ascii="Arial Black" w:hAnsi="Arial Black"/>
          <w:spacing w:val="-5"/>
          <w:sz w:val="18"/>
          <w:szCs w:val="18"/>
        </w:rPr>
        <w:t>W</w:t>
      </w:r>
      <w:r w:rsidRPr="00580E02">
        <w:rPr>
          <w:rFonts w:ascii="Arial Black" w:hAnsi="Arial Black"/>
          <w:spacing w:val="-1"/>
          <w:sz w:val="18"/>
          <w:szCs w:val="18"/>
        </w:rPr>
        <w:t>ee</w:t>
      </w:r>
      <w:r w:rsidRPr="00580E02">
        <w:rPr>
          <w:rFonts w:ascii="Arial Black" w:hAnsi="Arial Black"/>
          <w:sz w:val="18"/>
          <w:szCs w:val="18"/>
        </w:rPr>
        <w:t>ks</w:t>
      </w:r>
      <w:r w:rsidRPr="00580E02">
        <w:rPr>
          <w:rFonts w:ascii="Arial Black" w:hAnsi="Arial Black"/>
          <w:sz w:val="18"/>
          <w:szCs w:val="18"/>
        </w:rPr>
        <w:tab/>
      </w:r>
    </w:p>
    <w:p w14:paraId="0A12AFF8" w14:textId="77777777" w:rsidR="00F161FA" w:rsidRDefault="00E86680" w:rsidP="00E86680">
      <w:pPr>
        <w:pStyle w:val="Footer"/>
        <w:rPr>
          <w:rFonts w:ascii="Arial Black" w:hAnsi="Arial Black"/>
          <w:sz w:val="18"/>
          <w:szCs w:val="18"/>
        </w:rPr>
      </w:pPr>
      <w:r>
        <w:rPr>
          <w:rFonts w:ascii="Arial Black" w:hAnsi="Arial Black"/>
          <w:spacing w:val="-5"/>
          <w:sz w:val="18"/>
          <w:szCs w:val="18"/>
        </w:rPr>
        <w:t xml:space="preserve">  </w:t>
      </w:r>
      <w:r w:rsidRPr="00580E02">
        <w:rPr>
          <w:rFonts w:ascii="Arial Black" w:hAnsi="Arial Black"/>
          <w:spacing w:val="-5"/>
          <w:sz w:val="18"/>
          <w:szCs w:val="18"/>
        </w:rPr>
        <w:t>A</w:t>
      </w:r>
      <w:r w:rsidRPr="00580E02">
        <w:rPr>
          <w:rFonts w:ascii="Arial Black" w:hAnsi="Arial Black"/>
          <w:sz w:val="18"/>
          <w:szCs w:val="18"/>
        </w:rPr>
        <w:t>w</w:t>
      </w:r>
      <w:r w:rsidRPr="00580E02">
        <w:rPr>
          <w:rFonts w:ascii="Arial Black" w:hAnsi="Arial Black"/>
          <w:spacing w:val="-1"/>
          <w:sz w:val="18"/>
          <w:szCs w:val="18"/>
        </w:rPr>
        <w:t>a</w:t>
      </w:r>
      <w:r w:rsidRPr="00580E02">
        <w:rPr>
          <w:rFonts w:ascii="Arial Black" w:hAnsi="Arial Black"/>
          <w:spacing w:val="2"/>
          <w:sz w:val="18"/>
          <w:szCs w:val="18"/>
        </w:rPr>
        <w:t>r</w:t>
      </w:r>
      <w:r w:rsidRPr="00580E02">
        <w:rPr>
          <w:rFonts w:ascii="Arial Black" w:hAnsi="Arial Black"/>
          <w:sz w:val="18"/>
          <w:szCs w:val="18"/>
        </w:rPr>
        <w:t xml:space="preserve">d </w:t>
      </w:r>
      <w:r w:rsidRPr="00580E02">
        <w:rPr>
          <w:rFonts w:ascii="Arial Black" w:hAnsi="Arial Black"/>
          <w:spacing w:val="-5"/>
          <w:sz w:val="18"/>
          <w:szCs w:val="18"/>
        </w:rPr>
        <w:t>A</w:t>
      </w:r>
      <w:r w:rsidRPr="00580E02">
        <w:rPr>
          <w:rFonts w:ascii="Arial Black" w:hAnsi="Arial Black"/>
          <w:sz w:val="18"/>
          <w:szCs w:val="18"/>
        </w:rPr>
        <w:t>t</w:t>
      </w:r>
      <w:r w:rsidRPr="00580E02">
        <w:rPr>
          <w:rFonts w:ascii="Arial Black" w:hAnsi="Arial Black"/>
          <w:spacing w:val="5"/>
          <w:sz w:val="18"/>
          <w:szCs w:val="18"/>
        </w:rPr>
        <w:t>t</w:t>
      </w:r>
      <w:r w:rsidRPr="00580E02">
        <w:rPr>
          <w:rFonts w:ascii="Arial Black" w:hAnsi="Arial Black"/>
          <w:spacing w:val="-1"/>
          <w:sz w:val="18"/>
          <w:szCs w:val="18"/>
        </w:rPr>
        <w:t>a</w:t>
      </w:r>
      <w:r w:rsidRPr="00580E02">
        <w:rPr>
          <w:rFonts w:ascii="Arial Black" w:hAnsi="Arial Black"/>
          <w:spacing w:val="-4"/>
          <w:sz w:val="18"/>
          <w:szCs w:val="18"/>
        </w:rPr>
        <w:t>i</w:t>
      </w:r>
      <w:r w:rsidRPr="00580E02">
        <w:rPr>
          <w:rFonts w:ascii="Arial Black" w:hAnsi="Arial Black"/>
          <w:sz w:val="18"/>
          <w:szCs w:val="18"/>
        </w:rPr>
        <w:t>n</w:t>
      </w:r>
      <w:r w:rsidRPr="00580E02">
        <w:rPr>
          <w:rFonts w:ascii="Arial Black" w:hAnsi="Arial Black"/>
          <w:spacing w:val="-4"/>
          <w:sz w:val="18"/>
          <w:szCs w:val="18"/>
        </w:rPr>
        <w:t>m</w:t>
      </w:r>
      <w:r w:rsidRPr="00580E02">
        <w:rPr>
          <w:rFonts w:ascii="Arial Black" w:hAnsi="Arial Black"/>
          <w:spacing w:val="4"/>
          <w:sz w:val="18"/>
          <w:szCs w:val="18"/>
        </w:rPr>
        <w:t>e</w:t>
      </w:r>
      <w:r w:rsidRPr="00580E02">
        <w:rPr>
          <w:rFonts w:ascii="Arial Black" w:hAnsi="Arial Black"/>
          <w:spacing w:val="-5"/>
          <w:sz w:val="18"/>
          <w:szCs w:val="18"/>
        </w:rPr>
        <w:t>n</w:t>
      </w:r>
      <w:r w:rsidRPr="00580E02">
        <w:rPr>
          <w:rFonts w:ascii="Arial Black" w:hAnsi="Arial Black"/>
          <w:spacing w:val="5"/>
          <w:sz w:val="18"/>
          <w:szCs w:val="18"/>
        </w:rPr>
        <w:t>t</w:t>
      </w:r>
      <w:r w:rsidRPr="00580E02">
        <w:rPr>
          <w:rFonts w:ascii="Arial Black" w:hAnsi="Arial Black"/>
          <w:sz w:val="18"/>
          <w:szCs w:val="18"/>
        </w:rPr>
        <w:t>:</w:t>
      </w:r>
      <w:r w:rsidRPr="00580E02">
        <w:rPr>
          <w:rFonts w:ascii="Arial Black" w:hAnsi="Arial Black"/>
          <w:spacing w:val="-8"/>
          <w:sz w:val="18"/>
          <w:szCs w:val="18"/>
        </w:rPr>
        <w:t xml:space="preserve"> </w:t>
      </w:r>
      <w:r w:rsidRPr="00580E02">
        <w:rPr>
          <w:rFonts w:ascii="Arial Black" w:hAnsi="Arial Black"/>
          <w:spacing w:val="-1"/>
          <w:sz w:val="18"/>
          <w:szCs w:val="18"/>
        </w:rPr>
        <w:t>Ce</w:t>
      </w:r>
      <w:r w:rsidRPr="00580E02">
        <w:rPr>
          <w:rFonts w:ascii="Arial Black" w:hAnsi="Arial Black"/>
          <w:spacing w:val="2"/>
          <w:sz w:val="18"/>
          <w:szCs w:val="18"/>
        </w:rPr>
        <w:t>r</w:t>
      </w:r>
      <w:r w:rsidRPr="00580E02">
        <w:rPr>
          <w:rFonts w:ascii="Arial Black" w:hAnsi="Arial Black"/>
          <w:spacing w:val="5"/>
          <w:sz w:val="18"/>
          <w:szCs w:val="18"/>
        </w:rPr>
        <w:t>t</w:t>
      </w:r>
      <w:r w:rsidRPr="00580E02">
        <w:rPr>
          <w:rFonts w:ascii="Arial Black" w:hAnsi="Arial Black"/>
          <w:spacing w:val="-4"/>
          <w:sz w:val="18"/>
          <w:szCs w:val="18"/>
        </w:rPr>
        <w:t>i</w:t>
      </w:r>
      <w:r w:rsidRPr="00580E02">
        <w:rPr>
          <w:rFonts w:ascii="Arial Black" w:hAnsi="Arial Black"/>
          <w:spacing w:val="-3"/>
          <w:sz w:val="18"/>
          <w:szCs w:val="18"/>
        </w:rPr>
        <w:t>f</w:t>
      </w:r>
      <w:r w:rsidRPr="00580E02">
        <w:rPr>
          <w:rFonts w:ascii="Arial Black" w:hAnsi="Arial Black"/>
          <w:spacing w:val="-4"/>
          <w:sz w:val="18"/>
          <w:szCs w:val="18"/>
        </w:rPr>
        <w:t>i</w:t>
      </w:r>
      <w:r w:rsidRPr="00580E02">
        <w:rPr>
          <w:rFonts w:ascii="Arial Black" w:hAnsi="Arial Black"/>
          <w:spacing w:val="4"/>
          <w:sz w:val="18"/>
          <w:szCs w:val="18"/>
        </w:rPr>
        <w:t>c</w:t>
      </w:r>
      <w:r w:rsidRPr="00580E02">
        <w:rPr>
          <w:rFonts w:ascii="Arial Black" w:hAnsi="Arial Black"/>
          <w:spacing w:val="-1"/>
          <w:sz w:val="18"/>
          <w:szCs w:val="18"/>
        </w:rPr>
        <w:t>a</w:t>
      </w:r>
      <w:r w:rsidRPr="00580E02">
        <w:rPr>
          <w:rFonts w:ascii="Arial Black" w:hAnsi="Arial Black"/>
          <w:spacing w:val="5"/>
          <w:sz w:val="18"/>
          <w:szCs w:val="18"/>
        </w:rPr>
        <w:t>t</w:t>
      </w:r>
      <w:r w:rsidRPr="00580E02">
        <w:rPr>
          <w:rFonts w:ascii="Arial Black" w:hAnsi="Arial Black"/>
          <w:sz w:val="18"/>
          <w:szCs w:val="18"/>
        </w:rPr>
        <w:t>e</w:t>
      </w:r>
    </w:p>
    <w:p w14:paraId="528F091F" w14:textId="09F577B1" w:rsidR="00BE0BEF" w:rsidRDefault="00412A05" w:rsidP="00E86680">
      <w:pPr>
        <w:pStyle w:val="Footer"/>
        <w:rPr>
          <w:rFonts w:ascii="Arial Black" w:hAnsi="Arial Black"/>
          <w:sz w:val="18"/>
          <w:szCs w:val="18"/>
        </w:rPr>
      </w:pPr>
      <w:r>
        <w:rPr>
          <w:rFonts w:ascii="Arial Black" w:hAnsi="Arial Black"/>
          <w:sz w:val="18"/>
          <w:szCs w:val="18"/>
        </w:rPr>
        <w:tab/>
      </w:r>
      <w:r>
        <w:rPr>
          <w:rFonts w:ascii="Arial Black" w:hAnsi="Arial Black"/>
          <w:sz w:val="18"/>
          <w:szCs w:val="18"/>
        </w:rPr>
        <w:tab/>
        <w:t xml:space="preserve">                               </w:t>
      </w:r>
    </w:p>
    <w:p w14:paraId="545DC7FF" w14:textId="3D1BEB8E" w:rsidR="00BE0BEF" w:rsidRDefault="00BE0BEF" w:rsidP="00C201A1">
      <w:pPr>
        <w:pStyle w:val="Footer"/>
        <w:jc w:val="center"/>
        <w:rPr>
          <w:rFonts w:ascii="Arial Black" w:hAnsi="Arial Black"/>
          <w:sz w:val="18"/>
          <w:szCs w:val="18"/>
        </w:rPr>
      </w:pPr>
      <w:r>
        <w:rPr>
          <w:noProof/>
          <w:lang w:eastAsia="en-US"/>
        </w:rPr>
        <w:drawing>
          <wp:inline distT="0" distB="0" distL="0" distR="0" wp14:anchorId="0DE077FD" wp14:editId="6461F1BD">
            <wp:extent cx="2886075" cy="1076893"/>
            <wp:effectExtent l="0" t="0" r="0"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96524" cy="1080792"/>
                    </a:xfrm>
                    <a:prstGeom prst="rect">
                      <a:avLst/>
                    </a:prstGeom>
                  </pic:spPr>
                </pic:pic>
              </a:graphicData>
            </a:graphic>
          </wp:inline>
        </w:drawing>
      </w:r>
    </w:p>
    <w:p w14:paraId="6BC70D1E" w14:textId="77777777" w:rsidR="000E7558" w:rsidRDefault="000E7558" w:rsidP="000863FB">
      <w:pPr>
        <w:ind w:left="100" w:right="-20"/>
        <w:jc w:val="center"/>
        <w:rPr>
          <w:sz w:val="16"/>
          <w:szCs w:val="16"/>
        </w:rPr>
      </w:pPr>
    </w:p>
    <w:p w14:paraId="28E820D8" w14:textId="77777777" w:rsidR="000E7558" w:rsidRDefault="000E7558" w:rsidP="000E7558">
      <w:pPr>
        <w:ind w:left="100" w:right="60"/>
        <w:jc w:val="center"/>
        <w:rPr>
          <w:b/>
          <w:sz w:val="20"/>
          <w:szCs w:val="20"/>
          <w:u w:val="single"/>
        </w:rPr>
        <w:sectPr w:rsidR="000E7558" w:rsidSect="00CF75EC">
          <w:type w:val="continuous"/>
          <w:pgSz w:w="12240" w:h="15840"/>
          <w:pgMar w:top="480" w:right="780" w:bottom="880" w:left="98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pPr>
    </w:p>
    <w:p w14:paraId="1C560C7C" w14:textId="05E77AB5" w:rsidR="00E01EE7" w:rsidRPr="00CF369F" w:rsidRDefault="00E01EE7" w:rsidP="00E01EE7">
      <w:pPr>
        <w:pStyle w:val="Footer"/>
        <w:rPr>
          <w:b/>
          <w:spacing w:val="2"/>
          <w:sz w:val="20"/>
          <w:szCs w:val="20"/>
        </w:rPr>
      </w:pPr>
      <w:r w:rsidRPr="00CF369F">
        <w:rPr>
          <w:b/>
          <w:spacing w:val="2"/>
          <w:sz w:val="20"/>
          <w:szCs w:val="20"/>
        </w:rPr>
        <w:t xml:space="preserve">Program Description: </w:t>
      </w:r>
      <w:r w:rsidRPr="00CF369F">
        <w:rPr>
          <w:spacing w:val="2"/>
          <w:sz w:val="20"/>
          <w:szCs w:val="20"/>
        </w:rPr>
        <w:t>T</w:t>
      </w:r>
      <w:r w:rsidRPr="00CF369F">
        <w:rPr>
          <w:spacing w:val="-5"/>
          <w:sz w:val="20"/>
          <w:szCs w:val="20"/>
        </w:rPr>
        <w:t>h</w:t>
      </w:r>
      <w:r w:rsidRPr="00CF369F">
        <w:rPr>
          <w:sz w:val="20"/>
          <w:szCs w:val="20"/>
        </w:rPr>
        <w:t>e</w:t>
      </w:r>
      <w:r w:rsidRPr="00CF369F">
        <w:rPr>
          <w:spacing w:val="-2"/>
          <w:sz w:val="20"/>
          <w:szCs w:val="20"/>
        </w:rPr>
        <w:t xml:space="preserve"> </w:t>
      </w:r>
      <w:r>
        <w:rPr>
          <w:spacing w:val="3"/>
          <w:sz w:val="20"/>
          <w:szCs w:val="20"/>
        </w:rPr>
        <w:t xml:space="preserve">Cyber </w:t>
      </w:r>
      <w:r w:rsidRPr="00CF369F">
        <w:rPr>
          <w:spacing w:val="1"/>
          <w:sz w:val="20"/>
          <w:szCs w:val="20"/>
        </w:rPr>
        <w:t>S</w:t>
      </w:r>
      <w:r w:rsidRPr="00CF369F">
        <w:rPr>
          <w:spacing w:val="-9"/>
          <w:sz w:val="20"/>
          <w:szCs w:val="20"/>
        </w:rPr>
        <w:t xml:space="preserve">ecurity Specialist </w:t>
      </w:r>
      <w:r w:rsidRPr="00CF369F">
        <w:rPr>
          <w:sz w:val="20"/>
          <w:szCs w:val="20"/>
        </w:rPr>
        <w:t>p</w:t>
      </w:r>
      <w:r w:rsidRPr="00CF369F">
        <w:rPr>
          <w:spacing w:val="2"/>
          <w:sz w:val="20"/>
          <w:szCs w:val="20"/>
        </w:rPr>
        <w:t>r</w:t>
      </w:r>
      <w:r w:rsidRPr="00CF369F">
        <w:rPr>
          <w:spacing w:val="5"/>
          <w:sz w:val="20"/>
          <w:szCs w:val="20"/>
        </w:rPr>
        <w:t>o</w:t>
      </w:r>
      <w:r w:rsidRPr="00CF369F">
        <w:rPr>
          <w:spacing w:val="-5"/>
          <w:sz w:val="20"/>
          <w:szCs w:val="20"/>
        </w:rPr>
        <w:t>g</w:t>
      </w:r>
      <w:r w:rsidRPr="00CF369F">
        <w:rPr>
          <w:spacing w:val="2"/>
          <w:sz w:val="20"/>
          <w:szCs w:val="20"/>
        </w:rPr>
        <w:t>r</w:t>
      </w:r>
      <w:r w:rsidRPr="00CF369F">
        <w:rPr>
          <w:spacing w:val="-1"/>
          <w:sz w:val="20"/>
          <w:szCs w:val="20"/>
        </w:rPr>
        <w:t>a</w:t>
      </w:r>
      <w:r w:rsidRPr="00CF369F">
        <w:rPr>
          <w:sz w:val="20"/>
          <w:szCs w:val="20"/>
        </w:rPr>
        <w:t>m</w:t>
      </w:r>
      <w:r w:rsidRPr="00CF369F">
        <w:rPr>
          <w:spacing w:val="-10"/>
          <w:sz w:val="20"/>
          <w:szCs w:val="20"/>
        </w:rPr>
        <w:t xml:space="preserve"> </w:t>
      </w:r>
      <w:r w:rsidRPr="00CF369F">
        <w:rPr>
          <w:spacing w:val="-4"/>
          <w:sz w:val="20"/>
          <w:szCs w:val="20"/>
        </w:rPr>
        <w:t>i</w:t>
      </w:r>
      <w:r w:rsidRPr="00CF369F">
        <w:rPr>
          <w:sz w:val="20"/>
          <w:szCs w:val="20"/>
        </w:rPr>
        <w:t>n</w:t>
      </w:r>
      <w:r w:rsidRPr="00CF369F">
        <w:rPr>
          <w:spacing w:val="4"/>
          <w:sz w:val="20"/>
          <w:szCs w:val="20"/>
        </w:rPr>
        <w:t>c</w:t>
      </w:r>
      <w:r w:rsidRPr="00CF369F">
        <w:rPr>
          <w:spacing w:val="-4"/>
          <w:sz w:val="20"/>
          <w:szCs w:val="20"/>
        </w:rPr>
        <w:t>l</w:t>
      </w:r>
      <w:r w:rsidRPr="00CF369F">
        <w:rPr>
          <w:sz w:val="20"/>
          <w:szCs w:val="20"/>
        </w:rPr>
        <w:t>ud</w:t>
      </w:r>
      <w:r w:rsidRPr="00CF369F">
        <w:rPr>
          <w:spacing w:val="-1"/>
          <w:sz w:val="20"/>
          <w:szCs w:val="20"/>
        </w:rPr>
        <w:t>e</w:t>
      </w:r>
      <w:r w:rsidRPr="00CF369F">
        <w:rPr>
          <w:sz w:val="20"/>
          <w:szCs w:val="20"/>
        </w:rPr>
        <w:t>s</w:t>
      </w:r>
      <w:r w:rsidRPr="00CF369F">
        <w:rPr>
          <w:spacing w:val="-8"/>
          <w:sz w:val="20"/>
          <w:szCs w:val="20"/>
        </w:rPr>
        <w:t xml:space="preserve"> </w:t>
      </w:r>
      <w:r w:rsidRPr="00CF369F">
        <w:rPr>
          <w:spacing w:val="3"/>
          <w:sz w:val="20"/>
          <w:szCs w:val="20"/>
        </w:rPr>
        <w:t>s</w:t>
      </w:r>
      <w:r w:rsidRPr="00CF369F">
        <w:rPr>
          <w:spacing w:val="-4"/>
          <w:sz w:val="20"/>
          <w:szCs w:val="20"/>
        </w:rPr>
        <w:t>i</w:t>
      </w:r>
      <w:r w:rsidRPr="00CF369F">
        <w:rPr>
          <w:sz w:val="20"/>
          <w:szCs w:val="20"/>
        </w:rPr>
        <w:t>x</w:t>
      </w:r>
      <w:r w:rsidRPr="00CF369F">
        <w:rPr>
          <w:spacing w:val="-1"/>
          <w:sz w:val="20"/>
          <w:szCs w:val="20"/>
        </w:rPr>
        <w:t xml:space="preserve"> c</w:t>
      </w:r>
      <w:r w:rsidRPr="00CF369F">
        <w:rPr>
          <w:spacing w:val="5"/>
          <w:sz w:val="20"/>
          <w:szCs w:val="20"/>
        </w:rPr>
        <w:t>o</w:t>
      </w:r>
      <w:r w:rsidRPr="00CF369F">
        <w:rPr>
          <w:sz w:val="20"/>
          <w:szCs w:val="20"/>
        </w:rPr>
        <w:t>u</w:t>
      </w:r>
      <w:r w:rsidRPr="00CF369F">
        <w:rPr>
          <w:spacing w:val="2"/>
          <w:sz w:val="20"/>
          <w:szCs w:val="20"/>
        </w:rPr>
        <w:t>r</w:t>
      </w:r>
      <w:r w:rsidRPr="00CF369F">
        <w:rPr>
          <w:spacing w:val="-2"/>
          <w:sz w:val="20"/>
          <w:szCs w:val="20"/>
        </w:rPr>
        <w:t>s</w:t>
      </w:r>
      <w:r w:rsidRPr="00CF369F">
        <w:rPr>
          <w:spacing w:val="-1"/>
          <w:sz w:val="20"/>
          <w:szCs w:val="20"/>
        </w:rPr>
        <w:t>e</w:t>
      </w:r>
      <w:r w:rsidRPr="00CF369F">
        <w:rPr>
          <w:sz w:val="20"/>
          <w:szCs w:val="20"/>
        </w:rPr>
        <w:t>s</w:t>
      </w:r>
      <w:r w:rsidRPr="00CF369F">
        <w:rPr>
          <w:spacing w:val="-7"/>
          <w:sz w:val="20"/>
          <w:szCs w:val="20"/>
        </w:rPr>
        <w:t xml:space="preserve"> </w:t>
      </w:r>
      <w:r w:rsidRPr="00CF369F">
        <w:rPr>
          <w:sz w:val="20"/>
          <w:szCs w:val="20"/>
        </w:rPr>
        <w:t>to</w:t>
      </w:r>
      <w:r w:rsidRPr="00CF369F">
        <w:rPr>
          <w:spacing w:val="5"/>
          <w:sz w:val="20"/>
          <w:szCs w:val="20"/>
        </w:rPr>
        <w:t xml:space="preserve"> </w:t>
      </w:r>
      <w:r w:rsidRPr="00CF369F">
        <w:rPr>
          <w:spacing w:val="-5"/>
          <w:sz w:val="20"/>
          <w:szCs w:val="20"/>
        </w:rPr>
        <w:t>p</w:t>
      </w:r>
      <w:r w:rsidRPr="00CF369F">
        <w:rPr>
          <w:spacing w:val="2"/>
          <w:sz w:val="20"/>
          <w:szCs w:val="20"/>
        </w:rPr>
        <w:t>r</w:t>
      </w:r>
      <w:r w:rsidRPr="00CF369F">
        <w:rPr>
          <w:spacing w:val="-1"/>
          <w:sz w:val="20"/>
          <w:szCs w:val="20"/>
        </w:rPr>
        <w:t>e</w:t>
      </w:r>
      <w:r w:rsidRPr="00CF369F">
        <w:rPr>
          <w:sz w:val="20"/>
          <w:szCs w:val="20"/>
        </w:rPr>
        <w:t>p</w:t>
      </w:r>
      <w:r w:rsidRPr="00CF369F">
        <w:rPr>
          <w:spacing w:val="-1"/>
          <w:sz w:val="20"/>
          <w:szCs w:val="20"/>
        </w:rPr>
        <w:t>a</w:t>
      </w:r>
      <w:r w:rsidRPr="00CF369F">
        <w:rPr>
          <w:spacing w:val="2"/>
          <w:sz w:val="20"/>
          <w:szCs w:val="20"/>
        </w:rPr>
        <w:t>r</w:t>
      </w:r>
      <w:r w:rsidRPr="00CF369F">
        <w:rPr>
          <w:sz w:val="20"/>
          <w:szCs w:val="20"/>
        </w:rPr>
        <w:t>e</w:t>
      </w:r>
      <w:r w:rsidRPr="00CF369F">
        <w:rPr>
          <w:spacing w:val="-5"/>
          <w:sz w:val="20"/>
          <w:szCs w:val="20"/>
        </w:rPr>
        <w:t xml:space="preserve"> </w:t>
      </w:r>
      <w:r w:rsidRPr="00CF369F">
        <w:rPr>
          <w:spacing w:val="-7"/>
          <w:sz w:val="20"/>
          <w:szCs w:val="20"/>
        </w:rPr>
        <w:t>s</w:t>
      </w:r>
      <w:r w:rsidRPr="00CF369F">
        <w:rPr>
          <w:spacing w:val="5"/>
          <w:sz w:val="20"/>
          <w:szCs w:val="20"/>
        </w:rPr>
        <w:t>t</w:t>
      </w:r>
      <w:r w:rsidRPr="00CF369F">
        <w:rPr>
          <w:sz w:val="20"/>
          <w:szCs w:val="20"/>
        </w:rPr>
        <w:t>ud</w:t>
      </w:r>
      <w:r w:rsidRPr="00CF369F">
        <w:rPr>
          <w:spacing w:val="-1"/>
          <w:sz w:val="20"/>
          <w:szCs w:val="20"/>
        </w:rPr>
        <w:t>e</w:t>
      </w:r>
      <w:r w:rsidRPr="00CF369F">
        <w:rPr>
          <w:spacing w:val="-5"/>
          <w:sz w:val="20"/>
          <w:szCs w:val="20"/>
        </w:rPr>
        <w:t>n</w:t>
      </w:r>
      <w:r w:rsidRPr="00CF369F">
        <w:rPr>
          <w:spacing w:val="5"/>
          <w:sz w:val="20"/>
          <w:szCs w:val="20"/>
        </w:rPr>
        <w:t>t</w:t>
      </w:r>
      <w:r w:rsidRPr="00CF369F">
        <w:rPr>
          <w:sz w:val="20"/>
          <w:szCs w:val="20"/>
        </w:rPr>
        <w:t>s</w:t>
      </w:r>
      <w:r w:rsidRPr="00CF369F">
        <w:rPr>
          <w:spacing w:val="-8"/>
          <w:sz w:val="20"/>
          <w:szCs w:val="20"/>
        </w:rPr>
        <w:t xml:space="preserve"> </w:t>
      </w:r>
      <w:r w:rsidRPr="00CF369F">
        <w:rPr>
          <w:sz w:val="20"/>
          <w:szCs w:val="20"/>
        </w:rPr>
        <w:t>to</w:t>
      </w:r>
      <w:r w:rsidRPr="00CF369F">
        <w:rPr>
          <w:spacing w:val="5"/>
          <w:sz w:val="20"/>
          <w:szCs w:val="20"/>
        </w:rPr>
        <w:t xml:space="preserve"> </w:t>
      </w:r>
      <w:r w:rsidRPr="00CF369F">
        <w:rPr>
          <w:spacing w:val="-1"/>
          <w:sz w:val="20"/>
          <w:szCs w:val="20"/>
        </w:rPr>
        <w:t>ac</w:t>
      </w:r>
      <w:r w:rsidRPr="00CF369F">
        <w:rPr>
          <w:sz w:val="20"/>
          <w:szCs w:val="20"/>
        </w:rPr>
        <w:t>h</w:t>
      </w:r>
      <w:r w:rsidRPr="00CF369F">
        <w:rPr>
          <w:spacing w:val="-9"/>
          <w:sz w:val="20"/>
          <w:szCs w:val="20"/>
        </w:rPr>
        <w:t>i</w:t>
      </w:r>
      <w:r w:rsidRPr="00CF369F">
        <w:rPr>
          <w:spacing w:val="4"/>
          <w:sz w:val="20"/>
          <w:szCs w:val="20"/>
        </w:rPr>
        <w:t>e</w:t>
      </w:r>
      <w:r w:rsidRPr="00CF369F">
        <w:rPr>
          <w:spacing w:val="-5"/>
          <w:sz w:val="20"/>
          <w:szCs w:val="20"/>
        </w:rPr>
        <w:t>v</w:t>
      </w:r>
      <w:r w:rsidRPr="00CF369F">
        <w:rPr>
          <w:sz w:val="20"/>
          <w:szCs w:val="20"/>
        </w:rPr>
        <w:t>e</w:t>
      </w:r>
      <w:r w:rsidRPr="00CF369F">
        <w:rPr>
          <w:spacing w:val="-5"/>
          <w:sz w:val="20"/>
          <w:szCs w:val="20"/>
        </w:rPr>
        <w:t xml:space="preserve"> </w:t>
      </w:r>
      <w:r w:rsidRPr="00CF369F">
        <w:rPr>
          <w:spacing w:val="3"/>
          <w:sz w:val="20"/>
          <w:szCs w:val="20"/>
        </w:rPr>
        <w:t>S</w:t>
      </w:r>
      <w:r w:rsidRPr="00CF369F">
        <w:rPr>
          <w:spacing w:val="-5"/>
          <w:sz w:val="20"/>
          <w:szCs w:val="20"/>
        </w:rPr>
        <w:t>y</w:t>
      </w:r>
      <w:r w:rsidRPr="00CF369F">
        <w:rPr>
          <w:spacing w:val="-2"/>
          <w:sz w:val="20"/>
          <w:szCs w:val="20"/>
        </w:rPr>
        <w:t>s</w:t>
      </w:r>
      <w:r w:rsidRPr="00CF369F">
        <w:rPr>
          <w:spacing w:val="5"/>
          <w:sz w:val="20"/>
          <w:szCs w:val="20"/>
        </w:rPr>
        <w:t>t</w:t>
      </w:r>
      <w:r w:rsidRPr="00CF369F">
        <w:rPr>
          <w:spacing w:val="4"/>
          <w:sz w:val="20"/>
          <w:szCs w:val="20"/>
        </w:rPr>
        <w:t>e</w:t>
      </w:r>
      <w:r w:rsidRPr="00CF369F">
        <w:rPr>
          <w:sz w:val="20"/>
          <w:szCs w:val="20"/>
        </w:rPr>
        <w:t xml:space="preserve">m </w:t>
      </w:r>
      <w:r w:rsidRPr="00CF369F">
        <w:rPr>
          <w:spacing w:val="-1"/>
          <w:sz w:val="20"/>
          <w:szCs w:val="20"/>
        </w:rPr>
        <w:t>A</w:t>
      </w:r>
      <w:r w:rsidRPr="00CF369F">
        <w:rPr>
          <w:spacing w:val="5"/>
          <w:sz w:val="20"/>
          <w:szCs w:val="20"/>
        </w:rPr>
        <w:t>d</w:t>
      </w:r>
      <w:r w:rsidRPr="00CF369F">
        <w:rPr>
          <w:spacing w:val="-4"/>
          <w:sz w:val="20"/>
          <w:szCs w:val="20"/>
        </w:rPr>
        <w:t>mi</w:t>
      </w:r>
      <w:r w:rsidRPr="00CF369F">
        <w:rPr>
          <w:spacing w:val="5"/>
          <w:sz w:val="20"/>
          <w:szCs w:val="20"/>
        </w:rPr>
        <w:t>n</w:t>
      </w:r>
      <w:r w:rsidRPr="00CF369F">
        <w:rPr>
          <w:spacing w:val="-4"/>
          <w:sz w:val="20"/>
          <w:szCs w:val="20"/>
        </w:rPr>
        <w:t>i</w:t>
      </w:r>
      <w:r w:rsidRPr="00CF369F">
        <w:rPr>
          <w:spacing w:val="-2"/>
          <w:sz w:val="20"/>
          <w:szCs w:val="20"/>
        </w:rPr>
        <w:t>s</w:t>
      </w:r>
      <w:r w:rsidRPr="00CF369F">
        <w:rPr>
          <w:spacing w:val="5"/>
          <w:sz w:val="20"/>
          <w:szCs w:val="20"/>
        </w:rPr>
        <w:t>t</w:t>
      </w:r>
      <w:r w:rsidRPr="00CF369F">
        <w:rPr>
          <w:spacing w:val="2"/>
          <w:sz w:val="20"/>
          <w:szCs w:val="20"/>
        </w:rPr>
        <w:t>r</w:t>
      </w:r>
      <w:r w:rsidRPr="00CF369F">
        <w:rPr>
          <w:spacing w:val="-1"/>
          <w:sz w:val="20"/>
          <w:szCs w:val="20"/>
        </w:rPr>
        <w:t>a</w:t>
      </w:r>
      <w:r w:rsidRPr="00CF369F">
        <w:rPr>
          <w:sz w:val="20"/>
          <w:szCs w:val="20"/>
        </w:rPr>
        <w:t>t</w:t>
      </w:r>
      <w:r w:rsidRPr="00CF369F">
        <w:rPr>
          <w:spacing w:val="5"/>
          <w:sz w:val="20"/>
          <w:szCs w:val="20"/>
        </w:rPr>
        <w:t>o</w:t>
      </w:r>
      <w:r w:rsidRPr="00CF369F">
        <w:rPr>
          <w:sz w:val="20"/>
          <w:szCs w:val="20"/>
        </w:rPr>
        <w:t>r</w:t>
      </w:r>
      <w:r>
        <w:rPr>
          <w:spacing w:val="-18"/>
          <w:sz w:val="20"/>
          <w:szCs w:val="20"/>
        </w:rPr>
        <w:t xml:space="preserve"> </w:t>
      </w:r>
      <w:r>
        <w:rPr>
          <w:sz w:val="20"/>
          <w:szCs w:val="20"/>
        </w:rPr>
        <w:t>and Network Security Skills</w:t>
      </w:r>
      <w:r w:rsidRPr="00CF369F">
        <w:rPr>
          <w:spacing w:val="-5"/>
          <w:sz w:val="20"/>
          <w:szCs w:val="20"/>
        </w:rPr>
        <w:t xml:space="preserve"> </w:t>
      </w:r>
      <w:r w:rsidRPr="00CF369F">
        <w:rPr>
          <w:spacing w:val="4"/>
          <w:sz w:val="20"/>
          <w:szCs w:val="20"/>
        </w:rPr>
        <w:t>a</w:t>
      </w:r>
      <w:r w:rsidRPr="00CF369F">
        <w:rPr>
          <w:spacing w:val="-5"/>
          <w:sz w:val="20"/>
          <w:szCs w:val="20"/>
        </w:rPr>
        <w:t>n</w:t>
      </w:r>
      <w:r w:rsidRPr="00CF369F">
        <w:rPr>
          <w:sz w:val="20"/>
          <w:szCs w:val="20"/>
        </w:rPr>
        <w:t>d</w:t>
      </w:r>
      <w:r w:rsidRPr="00CF369F">
        <w:rPr>
          <w:spacing w:val="-1"/>
          <w:sz w:val="20"/>
          <w:szCs w:val="20"/>
        </w:rPr>
        <w:t xml:space="preserve"> </w:t>
      </w:r>
      <w:r w:rsidRPr="00CF369F">
        <w:rPr>
          <w:spacing w:val="5"/>
          <w:sz w:val="20"/>
          <w:szCs w:val="20"/>
        </w:rPr>
        <w:t>k</w:t>
      </w:r>
      <w:r w:rsidRPr="00CF369F">
        <w:rPr>
          <w:spacing w:val="-5"/>
          <w:sz w:val="20"/>
          <w:szCs w:val="20"/>
        </w:rPr>
        <w:t>n</w:t>
      </w:r>
      <w:r w:rsidRPr="00CF369F">
        <w:rPr>
          <w:spacing w:val="5"/>
          <w:sz w:val="20"/>
          <w:szCs w:val="20"/>
        </w:rPr>
        <w:t>ow</w:t>
      </w:r>
      <w:r w:rsidRPr="00CF369F">
        <w:rPr>
          <w:spacing w:val="-9"/>
          <w:sz w:val="20"/>
          <w:szCs w:val="20"/>
        </w:rPr>
        <w:t>l</w:t>
      </w:r>
      <w:r w:rsidRPr="00CF369F">
        <w:rPr>
          <w:spacing w:val="-1"/>
          <w:sz w:val="20"/>
          <w:szCs w:val="20"/>
        </w:rPr>
        <w:t>e</w:t>
      </w:r>
      <w:r w:rsidRPr="00CF369F">
        <w:rPr>
          <w:sz w:val="20"/>
          <w:szCs w:val="20"/>
        </w:rPr>
        <w:t>dg</w:t>
      </w:r>
      <w:r w:rsidRPr="00CF369F">
        <w:rPr>
          <w:spacing w:val="2"/>
          <w:sz w:val="20"/>
          <w:szCs w:val="20"/>
        </w:rPr>
        <w:t>e</w:t>
      </w:r>
      <w:r w:rsidRPr="00CF369F">
        <w:rPr>
          <w:sz w:val="20"/>
          <w:szCs w:val="20"/>
        </w:rPr>
        <w:t>.</w:t>
      </w:r>
      <w:r w:rsidRPr="00CF369F">
        <w:rPr>
          <w:spacing w:val="-2"/>
          <w:sz w:val="20"/>
          <w:szCs w:val="20"/>
        </w:rPr>
        <w:t xml:space="preserve"> Completion of these courses will demonstrate skills</w:t>
      </w:r>
      <w:r w:rsidRPr="00CF369F">
        <w:rPr>
          <w:sz w:val="20"/>
          <w:szCs w:val="20"/>
        </w:rPr>
        <w:t xml:space="preserve"> </w:t>
      </w:r>
      <w:r w:rsidRPr="00CF369F">
        <w:rPr>
          <w:spacing w:val="-4"/>
          <w:sz w:val="20"/>
          <w:szCs w:val="20"/>
        </w:rPr>
        <w:t>i</w:t>
      </w:r>
      <w:r w:rsidRPr="00CF369F">
        <w:rPr>
          <w:sz w:val="20"/>
          <w:szCs w:val="20"/>
        </w:rPr>
        <w:t>n Network I</w:t>
      </w:r>
      <w:r w:rsidRPr="00CF369F">
        <w:rPr>
          <w:spacing w:val="5"/>
          <w:sz w:val="20"/>
          <w:szCs w:val="20"/>
        </w:rPr>
        <w:t>n</w:t>
      </w:r>
      <w:r w:rsidRPr="00CF369F">
        <w:rPr>
          <w:spacing w:val="-8"/>
          <w:sz w:val="20"/>
          <w:szCs w:val="20"/>
        </w:rPr>
        <w:t>f</w:t>
      </w:r>
      <w:r w:rsidRPr="00CF369F">
        <w:rPr>
          <w:spacing w:val="2"/>
          <w:sz w:val="20"/>
          <w:szCs w:val="20"/>
        </w:rPr>
        <w:t>r</w:t>
      </w:r>
      <w:r w:rsidRPr="00CF369F">
        <w:rPr>
          <w:spacing w:val="4"/>
          <w:sz w:val="20"/>
          <w:szCs w:val="20"/>
        </w:rPr>
        <w:t>a</w:t>
      </w:r>
      <w:r w:rsidRPr="00CF369F">
        <w:rPr>
          <w:spacing w:val="-2"/>
          <w:sz w:val="20"/>
          <w:szCs w:val="20"/>
        </w:rPr>
        <w:t>s</w:t>
      </w:r>
      <w:r w:rsidRPr="00CF369F">
        <w:rPr>
          <w:spacing w:val="5"/>
          <w:sz w:val="20"/>
          <w:szCs w:val="20"/>
        </w:rPr>
        <w:t>t</w:t>
      </w:r>
      <w:r w:rsidRPr="00CF369F">
        <w:rPr>
          <w:spacing w:val="2"/>
          <w:sz w:val="20"/>
          <w:szCs w:val="20"/>
        </w:rPr>
        <w:t>r</w:t>
      </w:r>
      <w:r w:rsidRPr="00CF369F">
        <w:rPr>
          <w:sz w:val="20"/>
          <w:szCs w:val="20"/>
        </w:rPr>
        <w:t>u</w:t>
      </w:r>
      <w:r w:rsidRPr="00CF369F">
        <w:rPr>
          <w:spacing w:val="-6"/>
          <w:sz w:val="20"/>
          <w:szCs w:val="20"/>
        </w:rPr>
        <w:t>c</w:t>
      </w:r>
      <w:r w:rsidRPr="00CF369F">
        <w:rPr>
          <w:spacing w:val="5"/>
          <w:sz w:val="20"/>
          <w:szCs w:val="20"/>
        </w:rPr>
        <w:t>t</w:t>
      </w:r>
      <w:r w:rsidRPr="00CF369F">
        <w:rPr>
          <w:sz w:val="20"/>
          <w:szCs w:val="20"/>
        </w:rPr>
        <w:t>u</w:t>
      </w:r>
      <w:r w:rsidRPr="00CF369F">
        <w:rPr>
          <w:spacing w:val="2"/>
          <w:sz w:val="20"/>
          <w:szCs w:val="20"/>
        </w:rPr>
        <w:t>r</w:t>
      </w:r>
      <w:r w:rsidRPr="00CF369F">
        <w:rPr>
          <w:sz w:val="20"/>
          <w:szCs w:val="20"/>
        </w:rPr>
        <w:t>e</w:t>
      </w:r>
      <w:r w:rsidRPr="00CF369F">
        <w:rPr>
          <w:spacing w:val="-11"/>
          <w:sz w:val="20"/>
          <w:szCs w:val="20"/>
        </w:rPr>
        <w:t xml:space="preserve"> </w:t>
      </w:r>
      <w:r w:rsidRPr="00CF369F">
        <w:rPr>
          <w:spacing w:val="4"/>
          <w:sz w:val="20"/>
          <w:szCs w:val="20"/>
        </w:rPr>
        <w:t>a</w:t>
      </w:r>
      <w:r w:rsidRPr="00CF369F">
        <w:rPr>
          <w:spacing w:val="-5"/>
          <w:sz w:val="20"/>
          <w:szCs w:val="20"/>
        </w:rPr>
        <w:t>n</w:t>
      </w:r>
      <w:r w:rsidRPr="00CF369F">
        <w:rPr>
          <w:sz w:val="20"/>
          <w:szCs w:val="20"/>
        </w:rPr>
        <w:t>d</w:t>
      </w:r>
      <w:r w:rsidRPr="00CF369F">
        <w:rPr>
          <w:spacing w:val="-1"/>
          <w:sz w:val="20"/>
          <w:szCs w:val="20"/>
        </w:rPr>
        <w:t xml:space="preserve"> Security</w:t>
      </w:r>
      <w:r w:rsidRPr="00CF369F">
        <w:rPr>
          <w:sz w:val="20"/>
          <w:szCs w:val="20"/>
        </w:rPr>
        <w:t>.</w:t>
      </w:r>
      <w:r w:rsidRPr="00CF369F">
        <w:rPr>
          <w:spacing w:val="-2"/>
          <w:sz w:val="20"/>
          <w:szCs w:val="20"/>
        </w:rPr>
        <w:t xml:space="preserve"> </w:t>
      </w:r>
      <w:r w:rsidRPr="00CF369F">
        <w:rPr>
          <w:sz w:val="20"/>
          <w:szCs w:val="20"/>
        </w:rPr>
        <w:t>Up</w:t>
      </w:r>
      <w:r w:rsidRPr="00CF369F">
        <w:rPr>
          <w:spacing w:val="5"/>
          <w:sz w:val="20"/>
          <w:szCs w:val="20"/>
        </w:rPr>
        <w:t>o</w:t>
      </w:r>
      <w:r w:rsidRPr="00CF369F">
        <w:rPr>
          <w:sz w:val="20"/>
          <w:szCs w:val="20"/>
        </w:rPr>
        <w:t>n</w:t>
      </w:r>
      <w:r w:rsidRPr="00CF369F">
        <w:rPr>
          <w:spacing w:val="-7"/>
          <w:sz w:val="20"/>
          <w:szCs w:val="20"/>
        </w:rPr>
        <w:t xml:space="preserve"> </w:t>
      </w:r>
      <w:r w:rsidRPr="00CF369F">
        <w:rPr>
          <w:spacing w:val="-1"/>
          <w:sz w:val="20"/>
          <w:szCs w:val="20"/>
        </w:rPr>
        <w:t>c</w:t>
      </w:r>
      <w:r w:rsidRPr="00CF369F">
        <w:rPr>
          <w:spacing w:val="5"/>
          <w:sz w:val="20"/>
          <w:szCs w:val="20"/>
        </w:rPr>
        <w:t>o</w:t>
      </w:r>
      <w:r w:rsidRPr="00CF369F">
        <w:rPr>
          <w:spacing w:val="-9"/>
          <w:sz w:val="20"/>
          <w:szCs w:val="20"/>
        </w:rPr>
        <w:t>m</w:t>
      </w:r>
      <w:r w:rsidRPr="00CF369F">
        <w:rPr>
          <w:spacing w:val="5"/>
          <w:sz w:val="20"/>
          <w:szCs w:val="20"/>
        </w:rPr>
        <w:t>p</w:t>
      </w:r>
      <w:r w:rsidRPr="00CF369F">
        <w:rPr>
          <w:spacing w:val="-4"/>
          <w:sz w:val="20"/>
          <w:szCs w:val="20"/>
        </w:rPr>
        <w:t>l</w:t>
      </w:r>
      <w:r w:rsidRPr="00CF369F">
        <w:rPr>
          <w:spacing w:val="-1"/>
          <w:sz w:val="20"/>
          <w:szCs w:val="20"/>
        </w:rPr>
        <w:t>e</w:t>
      </w:r>
      <w:r w:rsidRPr="00CF369F">
        <w:rPr>
          <w:spacing w:val="5"/>
          <w:sz w:val="20"/>
          <w:szCs w:val="20"/>
        </w:rPr>
        <w:t>t</w:t>
      </w:r>
      <w:r w:rsidRPr="00CF369F">
        <w:rPr>
          <w:spacing w:val="-9"/>
          <w:sz w:val="20"/>
          <w:szCs w:val="20"/>
        </w:rPr>
        <w:t>i</w:t>
      </w:r>
      <w:r w:rsidRPr="00CF369F">
        <w:rPr>
          <w:spacing w:val="5"/>
          <w:sz w:val="20"/>
          <w:szCs w:val="20"/>
        </w:rPr>
        <w:t>o</w:t>
      </w:r>
      <w:r w:rsidRPr="00CF369F">
        <w:rPr>
          <w:sz w:val="20"/>
          <w:szCs w:val="20"/>
        </w:rPr>
        <w:t>n</w:t>
      </w:r>
      <w:r w:rsidRPr="00CF369F">
        <w:rPr>
          <w:spacing w:val="-13"/>
          <w:sz w:val="20"/>
          <w:szCs w:val="20"/>
        </w:rPr>
        <w:t xml:space="preserve"> </w:t>
      </w:r>
      <w:r w:rsidRPr="00CF369F">
        <w:rPr>
          <w:spacing w:val="10"/>
          <w:sz w:val="20"/>
          <w:szCs w:val="20"/>
        </w:rPr>
        <w:t>o</w:t>
      </w:r>
      <w:r w:rsidRPr="00CF369F">
        <w:rPr>
          <w:sz w:val="20"/>
          <w:szCs w:val="20"/>
        </w:rPr>
        <w:t>f</w:t>
      </w:r>
      <w:r w:rsidRPr="00CF369F">
        <w:rPr>
          <w:spacing w:val="-7"/>
          <w:sz w:val="20"/>
          <w:szCs w:val="20"/>
        </w:rPr>
        <w:t xml:space="preserve"> </w:t>
      </w:r>
      <w:r w:rsidRPr="00CF369F">
        <w:rPr>
          <w:spacing w:val="5"/>
          <w:sz w:val="20"/>
          <w:szCs w:val="20"/>
        </w:rPr>
        <w:t>t</w:t>
      </w:r>
      <w:r w:rsidRPr="00CF369F">
        <w:rPr>
          <w:spacing w:val="-5"/>
          <w:sz w:val="20"/>
          <w:szCs w:val="20"/>
        </w:rPr>
        <w:t>h</w:t>
      </w:r>
      <w:r w:rsidRPr="00CF369F">
        <w:rPr>
          <w:sz w:val="20"/>
          <w:szCs w:val="20"/>
        </w:rPr>
        <w:t>e</w:t>
      </w:r>
      <w:r w:rsidRPr="00CF369F">
        <w:rPr>
          <w:spacing w:val="-1"/>
          <w:sz w:val="20"/>
          <w:szCs w:val="20"/>
        </w:rPr>
        <w:t xml:space="preserve"> </w:t>
      </w:r>
      <w:r w:rsidRPr="00CF369F">
        <w:rPr>
          <w:sz w:val="20"/>
          <w:szCs w:val="20"/>
        </w:rPr>
        <w:t>p</w:t>
      </w:r>
      <w:r w:rsidRPr="00CF369F">
        <w:rPr>
          <w:spacing w:val="-3"/>
          <w:sz w:val="20"/>
          <w:szCs w:val="20"/>
        </w:rPr>
        <w:t>r</w:t>
      </w:r>
      <w:r w:rsidRPr="00CF369F">
        <w:rPr>
          <w:spacing w:val="5"/>
          <w:sz w:val="20"/>
          <w:szCs w:val="20"/>
        </w:rPr>
        <w:t>o</w:t>
      </w:r>
      <w:r w:rsidRPr="00CF369F">
        <w:rPr>
          <w:sz w:val="20"/>
          <w:szCs w:val="20"/>
        </w:rPr>
        <w:t>g</w:t>
      </w:r>
      <w:r w:rsidRPr="00CF369F">
        <w:rPr>
          <w:spacing w:val="2"/>
          <w:sz w:val="20"/>
          <w:szCs w:val="20"/>
        </w:rPr>
        <w:t>r</w:t>
      </w:r>
      <w:r w:rsidRPr="00CF369F">
        <w:rPr>
          <w:spacing w:val="-1"/>
          <w:sz w:val="20"/>
          <w:szCs w:val="20"/>
        </w:rPr>
        <w:t>a</w:t>
      </w:r>
      <w:r w:rsidRPr="00CF369F">
        <w:rPr>
          <w:spacing w:val="-9"/>
          <w:sz w:val="20"/>
          <w:szCs w:val="20"/>
        </w:rPr>
        <w:t>m</w:t>
      </w:r>
      <w:r w:rsidRPr="00CF369F">
        <w:rPr>
          <w:sz w:val="20"/>
          <w:szCs w:val="20"/>
        </w:rPr>
        <w:t>,</w:t>
      </w:r>
      <w:r w:rsidRPr="00CF369F">
        <w:rPr>
          <w:spacing w:val="-4"/>
          <w:sz w:val="20"/>
          <w:szCs w:val="20"/>
        </w:rPr>
        <w:t xml:space="preserve"> </w:t>
      </w:r>
      <w:r w:rsidRPr="00CF369F">
        <w:rPr>
          <w:spacing w:val="5"/>
          <w:sz w:val="20"/>
          <w:szCs w:val="20"/>
        </w:rPr>
        <w:t>t</w:t>
      </w:r>
      <w:r w:rsidRPr="00CF369F">
        <w:rPr>
          <w:spacing w:val="-5"/>
          <w:sz w:val="20"/>
          <w:szCs w:val="20"/>
        </w:rPr>
        <w:t>h</w:t>
      </w:r>
      <w:r w:rsidRPr="00CF369F">
        <w:rPr>
          <w:sz w:val="20"/>
          <w:szCs w:val="20"/>
        </w:rPr>
        <w:t>e</w:t>
      </w:r>
      <w:r w:rsidRPr="00CF369F">
        <w:rPr>
          <w:spacing w:val="-1"/>
          <w:sz w:val="20"/>
          <w:szCs w:val="20"/>
        </w:rPr>
        <w:t xml:space="preserve"> ca</w:t>
      </w:r>
      <w:r w:rsidRPr="00CF369F">
        <w:rPr>
          <w:spacing w:val="-5"/>
          <w:sz w:val="20"/>
          <w:szCs w:val="20"/>
        </w:rPr>
        <w:t>n</w:t>
      </w:r>
      <w:r w:rsidRPr="00CF369F">
        <w:rPr>
          <w:spacing w:val="5"/>
          <w:sz w:val="20"/>
          <w:szCs w:val="20"/>
        </w:rPr>
        <w:t>d</w:t>
      </w:r>
      <w:r w:rsidRPr="00CF369F">
        <w:rPr>
          <w:spacing w:val="-4"/>
          <w:sz w:val="20"/>
          <w:szCs w:val="20"/>
        </w:rPr>
        <w:t>i</w:t>
      </w:r>
      <w:r w:rsidRPr="00CF369F">
        <w:rPr>
          <w:sz w:val="20"/>
          <w:szCs w:val="20"/>
        </w:rPr>
        <w:t>d</w:t>
      </w:r>
      <w:r w:rsidRPr="00CF369F">
        <w:rPr>
          <w:spacing w:val="-1"/>
          <w:sz w:val="20"/>
          <w:szCs w:val="20"/>
        </w:rPr>
        <w:t>a</w:t>
      </w:r>
      <w:r w:rsidRPr="00CF369F">
        <w:rPr>
          <w:spacing w:val="5"/>
          <w:sz w:val="20"/>
          <w:szCs w:val="20"/>
        </w:rPr>
        <w:t>t</w:t>
      </w:r>
      <w:r w:rsidRPr="00CF369F">
        <w:rPr>
          <w:sz w:val="20"/>
          <w:szCs w:val="20"/>
        </w:rPr>
        <w:t>e</w:t>
      </w:r>
      <w:r w:rsidRPr="00CF369F">
        <w:rPr>
          <w:spacing w:val="-7"/>
          <w:sz w:val="20"/>
          <w:szCs w:val="20"/>
        </w:rPr>
        <w:t xml:space="preserve"> </w:t>
      </w:r>
      <w:r w:rsidRPr="00CF369F">
        <w:rPr>
          <w:spacing w:val="5"/>
          <w:sz w:val="20"/>
          <w:szCs w:val="20"/>
        </w:rPr>
        <w:t>w</w:t>
      </w:r>
      <w:r w:rsidRPr="00CF369F">
        <w:rPr>
          <w:spacing w:val="-4"/>
          <w:sz w:val="20"/>
          <w:szCs w:val="20"/>
        </w:rPr>
        <w:t>il</w:t>
      </w:r>
      <w:r w:rsidRPr="00CF369F">
        <w:rPr>
          <w:sz w:val="20"/>
          <w:szCs w:val="20"/>
        </w:rPr>
        <w:t>l</w:t>
      </w:r>
      <w:r w:rsidRPr="00CF369F">
        <w:rPr>
          <w:color w:val="000000"/>
          <w:sz w:val="20"/>
          <w:szCs w:val="20"/>
        </w:rPr>
        <w:t xml:space="preserve"> know how to plan, configure, and operate simple WAN and switched LAN networks as well as know how </w:t>
      </w:r>
      <w:r w:rsidRPr="00CF369F">
        <w:rPr>
          <w:sz w:val="20"/>
          <w:szCs w:val="20"/>
          <w:shd w:val="clear" w:color="auto" w:fill="FFFFFF"/>
        </w:rPr>
        <w:t>intruders escalate privileges and what steps can be taken to secure a system.</w:t>
      </w:r>
    </w:p>
    <w:p w14:paraId="2C29B456" w14:textId="77777777" w:rsidR="00E01EE7" w:rsidRPr="00CF369F" w:rsidRDefault="00E01EE7" w:rsidP="00E01EE7">
      <w:pPr>
        <w:pStyle w:val="Footer"/>
        <w:rPr>
          <w:b/>
          <w:bCs/>
          <w:sz w:val="20"/>
          <w:szCs w:val="20"/>
        </w:rPr>
      </w:pPr>
    </w:p>
    <w:p w14:paraId="56F7FF10" w14:textId="223006DA" w:rsidR="00E01EE7" w:rsidRPr="00CF369F" w:rsidRDefault="00E01EE7" w:rsidP="00E01EE7">
      <w:pPr>
        <w:rPr>
          <w:color w:val="000000"/>
          <w:sz w:val="20"/>
          <w:szCs w:val="20"/>
        </w:rPr>
      </w:pPr>
      <w:r w:rsidRPr="00CF369F">
        <w:rPr>
          <w:b/>
          <w:bCs/>
          <w:sz w:val="20"/>
          <w:szCs w:val="20"/>
        </w:rPr>
        <w:t>Vo</w:t>
      </w:r>
      <w:r w:rsidRPr="00CF369F">
        <w:rPr>
          <w:b/>
          <w:bCs/>
          <w:spacing w:val="-1"/>
          <w:sz w:val="20"/>
          <w:szCs w:val="20"/>
        </w:rPr>
        <w:t>c</w:t>
      </w:r>
      <w:r w:rsidRPr="00CF369F">
        <w:rPr>
          <w:b/>
          <w:bCs/>
          <w:sz w:val="20"/>
          <w:szCs w:val="20"/>
        </w:rPr>
        <w:t>a</w:t>
      </w:r>
      <w:r w:rsidRPr="00CF369F">
        <w:rPr>
          <w:b/>
          <w:bCs/>
          <w:spacing w:val="2"/>
          <w:sz w:val="20"/>
          <w:szCs w:val="20"/>
        </w:rPr>
        <w:t>t</w:t>
      </w:r>
      <w:r w:rsidRPr="00CF369F">
        <w:rPr>
          <w:b/>
          <w:bCs/>
          <w:sz w:val="20"/>
          <w:szCs w:val="20"/>
        </w:rPr>
        <w:t>io</w:t>
      </w:r>
      <w:r w:rsidRPr="00CF369F">
        <w:rPr>
          <w:b/>
          <w:bCs/>
          <w:spacing w:val="1"/>
          <w:sz w:val="20"/>
          <w:szCs w:val="20"/>
        </w:rPr>
        <w:t>n</w:t>
      </w:r>
      <w:r w:rsidRPr="00CF369F">
        <w:rPr>
          <w:b/>
          <w:bCs/>
          <w:sz w:val="20"/>
          <w:szCs w:val="20"/>
        </w:rPr>
        <w:t>al</w:t>
      </w:r>
      <w:r w:rsidRPr="00CF369F">
        <w:rPr>
          <w:b/>
          <w:bCs/>
          <w:spacing w:val="-13"/>
          <w:sz w:val="20"/>
          <w:szCs w:val="20"/>
        </w:rPr>
        <w:t xml:space="preserve"> </w:t>
      </w:r>
      <w:r w:rsidRPr="00CF369F">
        <w:rPr>
          <w:b/>
          <w:bCs/>
          <w:spacing w:val="1"/>
          <w:sz w:val="20"/>
          <w:szCs w:val="20"/>
        </w:rPr>
        <w:t>Ob</w:t>
      </w:r>
      <w:r w:rsidRPr="00CF369F">
        <w:rPr>
          <w:b/>
          <w:bCs/>
          <w:spacing w:val="2"/>
          <w:sz w:val="20"/>
          <w:szCs w:val="20"/>
        </w:rPr>
        <w:t>j</w:t>
      </w:r>
      <w:r w:rsidRPr="00CF369F">
        <w:rPr>
          <w:b/>
          <w:bCs/>
          <w:spacing w:val="-1"/>
          <w:sz w:val="20"/>
          <w:szCs w:val="20"/>
        </w:rPr>
        <w:t>ec</w:t>
      </w:r>
      <w:r w:rsidRPr="00CF369F">
        <w:rPr>
          <w:b/>
          <w:bCs/>
          <w:spacing w:val="2"/>
          <w:sz w:val="20"/>
          <w:szCs w:val="20"/>
        </w:rPr>
        <w:t>t</w:t>
      </w:r>
      <w:r w:rsidRPr="00CF369F">
        <w:rPr>
          <w:b/>
          <w:bCs/>
          <w:sz w:val="20"/>
          <w:szCs w:val="20"/>
        </w:rPr>
        <w:t>iv</w:t>
      </w:r>
      <w:r w:rsidRPr="00CF369F">
        <w:rPr>
          <w:b/>
          <w:bCs/>
          <w:spacing w:val="-1"/>
          <w:sz w:val="20"/>
          <w:szCs w:val="20"/>
        </w:rPr>
        <w:t>e</w:t>
      </w:r>
      <w:r w:rsidRPr="00CF369F">
        <w:rPr>
          <w:b/>
          <w:bCs/>
          <w:sz w:val="20"/>
          <w:szCs w:val="20"/>
        </w:rPr>
        <w:t>s</w:t>
      </w:r>
      <w:r w:rsidRPr="00CF369F">
        <w:rPr>
          <w:sz w:val="20"/>
          <w:szCs w:val="20"/>
        </w:rPr>
        <w:t xml:space="preserve">: </w:t>
      </w:r>
      <w:r w:rsidRPr="00CF369F">
        <w:rPr>
          <w:spacing w:val="2"/>
          <w:sz w:val="20"/>
          <w:szCs w:val="20"/>
        </w:rPr>
        <w:t>T</w:t>
      </w:r>
      <w:r w:rsidRPr="00CF369F">
        <w:rPr>
          <w:spacing w:val="-5"/>
          <w:sz w:val="20"/>
          <w:szCs w:val="20"/>
        </w:rPr>
        <w:t>h</w:t>
      </w:r>
      <w:r w:rsidRPr="00CF369F">
        <w:rPr>
          <w:sz w:val="20"/>
          <w:szCs w:val="20"/>
        </w:rPr>
        <w:t>e</w:t>
      </w:r>
      <w:r w:rsidRPr="00CF369F">
        <w:rPr>
          <w:spacing w:val="8"/>
          <w:sz w:val="20"/>
          <w:szCs w:val="20"/>
        </w:rPr>
        <w:t xml:space="preserve"> </w:t>
      </w:r>
      <w:r>
        <w:rPr>
          <w:spacing w:val="6"/>
          <w:sz w:val="20"/>
          <w:szCs w:val="20"/>
        </w:rPr>
        <w:t xml:space="preserve">Cyber </w:t>
      </w:r>
      <w:r w:rsidRPr="00CF369F">
        <w:rPr>
          <w:spacing w:val="6"/>
          <w:sz w:val="20"/>
          <w:szCs w:val="20"/>
        </w:rPr>
        <w:t>Security Specialist</w:t>
      </w:r>
      <w:r w:rsidRPr="00CF369F">
        <w:rPr>
          <w:sz w:val="20"/>
          <w:szCs w:val="20"/>
        </w:rPr>
        <w:t xml:space="preserve"> p</w:t>
      </w:r>
      <w:r w:rsidRPr="00CF369F">
        <w:rPr>
          <w:spacing w:val="-3"/>
          <w:sz w:val="20"/>
          <w:szCs w:val="20"/>
        </w:rPr>
        <w:t>r</w:t>
      </w:r>
      <w:r w:rsidRPr="00CF369F">
        <w:rPr>
          <w:spacing w:val="5"/>
          <w:sz w:val="20"/>
          <w:szCs w:val="20"/>
        </w:rPr>
        <w:t>o</w:t>
      </w:r>
      <w:r w:rsidRPr="00CF369F">
        <w:rPr>
          <w:spacing w:val="-5"/>
          <w:sz w:val="20"/>
          <w:szCs w:val="20"/>
        </w:rPr>
        <w:t>g</w:t>
      </w:r>
      <w:r w:rsidRPr="00CF369F">
        <w:rPr>
          <w:spacing w:val="2"/>
          <w:sz w:val="20"/>
          <w:szCs w:val="20"/>
        </w:rPr>
        <w:t>r</w:t>
      </w:r>
      <w:r w:rsidRPr="00CF369F">
        <w:rPr>
          <w:spacing w:val="-1"/>
          <w:sz w:val="20"/>
          <w:szCs w:val="20"/>
        </w:rPr>
        <w:t>a</w:t>
      </w:r>
      <w:r w:rsidRPr="00CF369F">
        <w:rPr>
          <w:sz w:val="20"/>
          <w:szCs w:val="20"/>
        </w:rPr>
        <w:t>m</w:t>
      </w:r>
      <w:r w:rsidRPr="00CF369F">
        <w:rPr>
          <w:spacing w:val="5"/>
          <w:sz w:val="20"/>
          <w:szCs w:val="20"/>
        </w:rPr>
        <w:t xml:space="preserve"> </w:t>
      </w:r>
      <w:r w:rsidRPr="00CF369F">
        <w:rPr>
          <w:spacing w:val="-4"/>
          <w:sz w:val="20"/>
          <w:szCs w:val="20"/>
        </w:rPr>
        <w:t>i</w:t>
      </w:r>
      <w:r w:rsidRPr="00CF369F">
        <w:rPr>
          <w:sz w:val="20"/>
          <w:szCs w:val="20"/>
        </w:rPr>
        <w:t>s</w:t>
      </w:r>
      <w:r w:rsidRPr="00CF369F">
        <w:rPr>
          <w:spacing w:val="9"/>
          <w:sz w:val="20"/>
          <w:szCs w:val="20"/>
        </w:rPr>
        <w:t xml:space="preserve"> </w:t>
      </w:r>
      <w:r w:rsidRPr="00CF369F">
        <w:rPr>
          <w:spacing w:val="5"/>
          <w:sz w:val="20"/>
          <w:szCs w:val="20"/>
        </w:rPr>
        <w:t>d</w:t>
      </w:r>
      <w:r w:rsidRPr="00CF369F">
        <w:rPr>
          <w:spacing w:val="-1"/>
          <w:sz w:val="20"/>
          <w:szCs w:val="20"/>
        </w:rPr>
        <w:t>e</w:t>
      </w:r>
      <w:r w:rsidRPr="00CF369F">
        <w:rPr>
          <w:spacing w:val="3"/>
          <w:sz w:val="20"/>
          <w:szCs w:val="20"/>
        </w:rPr>
        <w:t>s</w:t>
      </w:r>
      <w:r w:rsidRPr="00CF369F">
        <w:rPr>
          <w:spacing w:val="-4"/>
          <w:sz w:val="20"/>
          <w:szCs w:val="20"/>
        </w:rPr>
        <w:t>i</w:t>
      </w:r>
      <w:r w:rsidRPr="00CF369F">
        <w:rPr>
          <w:spacing w:val="5"/>
          <w:sz w:val="20"/>
          <w:szCs w:val="20"/>
        </w:rPr>
        <w:t>g</w:t>
      </w:r>
      <w:r w:rsidRPr="00CF369F">
        <w:rPr>
          <w:spacing w:val="-5"/>
          <w:sz w:val="20"/>
          <w:szCs w:val="20"/>
        </w:rPr>
        <w:t>n</w:t>
      </w:r>
      <w:r w:rsidRPr="00CF369F">
        <w:rPr>
          <w:spacing w:val="4"/>
          <w:sz w:val="20"/>
          <w:szCs w:val="20"/>
        </w:rPr>
        <w:t>e</w:t>
      </w:r>
      <w:r w:rsidRPr="00CF369F">
        <w:rPr>
          <w:sz w:val="20"/>
          <w:szCs w:val="20"/>
        </w:rPr>
        <w:t>d</w:t>
      </w:r>
      <w:r w:rsidRPr="00CF369F">
        <w:rPr>
          <w:spacing w:val="9"/>
          <w:sz w:val="20"/>
          <w:szCs w:val="20"/>
        </w:rPr>
        <w:t xml:space="preserve"> </w:t>
      </w:r>
      <w:r w:rsidRPr="00CF369F">
        <w:rPr>
          <w:spacing w:val="-8"/>
          <w:sz w:val="20"/>
          <w:szCs w:val="20"/>
        </w:rPr>
        <w:t>f</w:t>
      </w:r>
      <w:r w:rsidRPr="00CF369F">
        <w:rPr>
          <w:spacing w:val="5"/>
          <w:sz w:val="20"/>
          <w:szCs w:val="20"/>
        </w:rPr>
        <w:t>o</w:t>
      </w:r>
      <w:r w:rsidRPr="00CF369F">
        <w:rPr>
          <w:sz w:val="20"/>
          <w:szCs w:val="20"/>
        </w:rPr>
        <w:t>r</w:t>
      </w:r>
      <w:r w:rsidRPr="00CF369F">
        <w:rPr>
          <w:spacing w:val="16"/>
          <w:sz w:val="20"/>
          <w:szCs w:val="20"/>
        </w:rPr>
        <w:t xml:space="preserve"> </w:t>
      </w:r>
      <w:r w:rsidRPr="00CF369F">
        <w:rPr>
          <w:spacing w:val="-4"/>
          <w:sz w:val="20"/>
          <w:szCs w:val="20"/>
        </w:rPr>
        <w:t>i</w:t>
      </w:r>
      <w:r w:rsidRPr="00CF369F">
        <w:rPr>
          <w:spacing w:val="-5"/>
          <w:sz w:val="20"/>
          <w:szCs w:val="20"/>
        </w:rPr>
        <w:t>n</w:t>
      </w:r>
      <w:r w:rsidRPr="00CF369F">
        <w:rPr>
          <w:spacing w:val="5"/>
          <w:sz w:val="20"/>
          <w:szCs w:val="20"/>
        </w:rPr>
        <w:t>d</w:t>
      </w:r>
      <w:r w:rsidRPr="00CF369F">
        <w:rPr>
          <w:spacing w:val="-4"/>
          <w:sz w:val="20"/>
          <w:szCs w:val="20"/>
        </w:rPr>
        <w:t>i</w:t>
      </w:r>
      <w:r w:rsidRPr="00CF369F">
        <w:rPr>
          <w:spacing w:val="5"/>
          <w:sz w:val="20"/>
          <w:szCs w:val="20"/>
        </w:rPr>
        <w:t>v</w:t>
      </w:r>
      <w:r w:rsidRPr="00CF369F">
        <w:rPr>
          <w:spacing w:val="-4"/>
          <w:sz w:val="20"/>
          <w:szCs w:val="20"/>
        </w:rPr>
        <w:t>i</w:t>
      </w:r>
      <w:r w:rsidRPr="00CF369F">
        <w:rPr>
          <w:sz w:val="20"/>
          <w:szCs w:val="20"/>
        </w:rPr>
        <w:t>du</w:t>
      </w:r>
      <w:r w:rsidRPr="00CF369F">
        <w:rPr>
          <w:spacing w:val="4"/>
          <w:sz w:val="20"/>
          <w:szCs w:val="20"/>
        </w:rPr>
        <w:t>a</w:t>
      </w:r>
      <w:r w:rsidRPr="00CF369F">
        <w:rPr>
          <w:spacing w:val="-4"/>
          <w:sz w:val="20"/>
          <w:szCs w:val="20"/>
        </w:rPr>
        <w:t>l</w:t>
      </w:r>
      <w:r w:rsidRPr="00CF369F">
        <w:rPr>
          <w:sz w:val="20"/>
          <w:szCs w:val="20"/>
        </w:rPr>
        <w:t>s</w:t>
      </w:r>
      <w:r w:rsidRPr="00CF369F">
        <w:rPr>
          <w:spacing w:val="4"/>
          <w:sz w:val="20"/>
          <w:szCs w:val="20"/>
        </w:rPr>
        <w:t xml:space="preserve"> </w:t>
      </w:r>
      <w:r w:rsidRPr="00CF369F">
        <w:rPr>
          <w:spacing w:val="-2"/>
          <w:sz w:val="20"/>
          <w:szCs w:val="20"/>
        </w:rPr>
        <w:t>s</w:t>
      </w:r>
      <w:r w:rsidRPr="00CF369F">
        <w:rPr>
          <w:spacing w:val="-1"/>
          <w:sz w:val="20"/>
          <w:szCs w:val="20"/>
        </w:rPr>
        <w:t>ee</w:t>
      </w:r>
      <w:r w:rsidRPr="00CF369F">
        <w:rPr>
          <w:spacing w:val="5"/>
          <w:sz w:val="20"/>
          <w:szCs w:val="20"/>
        </w:rPr>
        <w:t>k</w:t>
      </w:r>
      <w:r w:rsidRPr="00CF369F">
        <w:rPr>
          <w:spacing w:val="-4"/>
          <w:sz w:val="20"/>
          <w:szCs w:val="20"/>
        </w:rPr>
        <w:t>i</w:t>
      </w:r>
      <w:r w:rsidRPr="00CF369F">
        <w:rPr>
          <w:sz w:val="20"/>
          <w:szCs w:val="20"/>
        </w:rPr>
        <w:t>ng</w:t>
      </w:r>
      <w:r w:rsidRPr="00CF369F">
        <w:rPr>
          <w:spacing w:val="15"/>
          <w:sz w:val="20"/>
          <w:szCs w:val="20"/>
        </w:rPr>
        <w:t xml:space="preserve"> </w:t>
      </w:r>
      <w:r w:rsidRPr="00CF369F">
        <w:rPr>
          <w:sz w:val="20"/>
          <w:szCs w:val="20"/>
        </w:rPr>
        <w:t>a</w:t>
      </w:r>
      <w:r w:rsidRPr="00CF369F">
        <w:rPr>
          <w:spacing w:val="10"/>
          <w:sz w:val="20"/>
          <w:szCs w:val="20"/>
        </w:rPr>
        <w:t xml:space="preserve"> </w:t>
      </w:r>
      <w:r w:rsidRPr="00CF369F">
        <w:rPr>
          <w:spacing w:val="4"/>
          <w:sz w:val="20"/>
          <w:szCs w:val="20"/>
        </w:rPr>
        <w:t>c</w:t>
      </w:r>
      <w:r w:rsidRPr="00CF369F">
        <w:rPr>
          <w:spacing w:val="-1"/>
          <w:sz w:val="20"/>
          <w:szCs w:val="20"/>
        </w:rPr>
        <w:t>a</w:t>
      </w:r>
      <w:r w:rsidRPr="00CF369F">
        <w:rPr>
          <w:spacing w:val="2"/>
          <w:sz w:val="20"/>
          <w:szCs w:val="20"/>
        </w:rPr>
        <w:t>r</w:t>
      </w:r>
      <w:r w:rsidRPr="00CF369F">
        <w:rPr>
          <w:spacing w:val="-1"/>
          <w:sz w:val="20"/>
          <w:szCs w:val="20"/>
        </w:rPr>
        <w:t>ee</w:t>
      </w:r>
      <w:r w:rsidRPr="00CF369F">
        <w:rPr>
          <w:sz w:val="20"/>
          <w:szCs w:val="20"/>
        </w:rPr>
        <w:t>r</w:t>
      </w:r>
      <w:r w:rsidRPr="00CF369F">
        <w:rPr>
          <w:spacing w:val="8"/>
          <w:sz w:val="20"/>
          <w:szCs w:val="20"/>
        </w:rPr>
        <w:t xml:space="preserve"> </w:t>
      </w:r>
      <w:r w:rsidRPr="00CF369F">
        <w:rPr>
          <w:spacing w:val="-1"/>
          <w:sz w:val="20"/>
          <w:szCs w:val="20"/>
        </w:rPr>
        <w:t>a</w:t>
      </w:r>
      <w:r w:rsidRPr="00CF369F">
        <w:rPr>
          <w:sz w:val="20"/>
          <w:szCs w:val="20"/>
        </w:rPr>
        <w:t>s</w:t>
      </w:r>
      <w:r w:rsidRPr="00CF369F">
        <w:rPr>
          <w:spacing w:val="12"/>
          <w:sz w:val="20"/>
          <w:szCs w:val="20"/>
        </w:rPr>
        <w:t xml:space="preserve"> </w:t>
      </w:r>
      <w:r w:rsidRPr="00CF369F">
        <w:rPr>
          <w:spacing w:val="4"/>
          <w:sz w:val="20"/>
          <w:szCs w:val="20"/>
        </w:rPr>
        <w:t>a</w:t>
      </w:r>
      <w:r w:rsidRPr="00CF369F">
        <w:rPr>
          <w:sz w:val="20"/>
          <w:szCs w:val="20"/>
        </w:rPr>
        <w:t>n</w:t>
      </w:r>
      <w:r w:rsidRPr="00CF369F">
        <w:rPr>
          <w:spacing w:val="10"/>
          <w:sz w:val="20"/>
          <w:szCs w:val="20"/>
        </w:rPr>
        <w:t xml:space="preserve"> </w:t>
      </w:r>
      <w:r w:rsidRPr="00CF369F">
        <w:rPr>
          <w:spacing w:val="-4"/>
          <w:sz w:val="20"/>
          <w:szCs w:val="20"/>
        </w:rPr>
        <w:t>i</w:t>
      </w:r>
      <w:r w:rsidRPr="00CF369F">
        <w:rPr>
          <w:spacing w:val="5"/>
          <w:sz w:val="20"/>
          <w:szCs w:val="20"/>
        </w:rPr>
        <w:t>n</w:t>
      </w:r>
      <w:r w:rsidRPr="00CF369F">
        <w:rPr>
          <w:spacing w:val="-8"/>
          <w:sz w:val="20"/>
          <w:szCs w:val="20"/>
        </w:rPr>
        <w:t>f</w:t>
      </w:r>
      <w:r w:rsidRPr="00CF369F">
        <w:rPr>
          <w:spacing w:val="5"/>
          <w:sz w:val="20"/>
          <w:szCs w:val="20"/>
        </w:rPr>
        <w:t>o</w:t>
      </w:r>
      <w:r w:rsidRPr="00CF369F">
        <w:rPr>
          <w:spacing w:val="2"/>
          <w:sz w:val="20"/>
          <w:szCs w:val="20"/>
        </w:rPr>
        <w:t>r</w:t>
      </w:r>
      <w:r w:rsidRPr="00CF369F">
        <w:rPr>
          <w:spacing w:val="-4"/>
          <w:sz w:val="20"/>
          <w:szCs w:val="20"/>
        </w:rPr>
        <w:t>m</w:t>
      </w:r>
      <w:r w:rsidRPr="00CF369F">
        <w:rPr>
          <w:spacing w:val="-1"/>
          <w:sz w:val="20"/>
          <w:szCs w:val="20"/>
        </w:rPr>
        <w:t>a</w:t>
      </w:r>
      <w:r w:rsidRPr="00CF369F">
        <w:rPr>
          <w:spacing w:val="10"/>
          <w:sz w:val="20"/>
          <w:szCs w:val="20"/>
        </w:rPr>
        <w:t>t</w:t>
      </w:r>
      <w:r w:rsidRPr="00CF369F">
        <w:rPr>
          <w:spacing w:val="-9"/>
          <w:sz w:val="20"/>
          <w:szCs w:val="20"/>
        </w:rPr>
        <w:t>i</w:t>
      </w:r>
      <w:r w:rsidRPr="00CF369F">
        <w:rPr>
          <w:spacing w:val="10"/>
          <w:sz w:val="20"/>
          <w:szCs w:val="20"/>
        </w:rPr>
        <w:t>o</w:t>
      </w:r>
      <w:r w:rsidRPr="00CF369F">
        <w:rPr>
          <w:sz w:val="20"/>
          <w:szCs w:val="20"/>
        </w:rPr>
        <w:t xml:space="preserve">n </w:t>
      </w:r>
      <w:r w:rsidRPr="00CF369F">
        <w:rPr>
          <w:spacing w:val="5"/>
          <w:sz w:val="20"/>
          <w:szCs w:val="20"/>
        </w:rPr>
        <w:t>t</w:t>
      </w:r>
      <w:r w:rsidRPr="00CF369F">
        <w:rPr>
          <w:spacing w:val="-1"/>
          <w:sz w:val="20"/>
          <w:szCs w:val="20"/>
        </w:rPr>
        <w:t>ec</w:t>
      </w:r>
      <w:r w:rsidRPr="00CF369F">
        <w:rPr>
          <w:spacing w:val="-5"/>
          <w:sz w:val="20"/>
          <w:szCs w:val="20"/>
        </w:rPr>
        <w:t>hn</w:t>
      </w:r>
      <w:r w:rsidRPr="00CF369F">
        <w:rPr>
          <w:spacing w:val="10"/>
          <w:sz w:val="20"/>
          <w:szCs w:val="20"/>
        </w:rPr>
        <w:t>o</w:t>
      </w:r>
      <w:r w:rsidRPr="00CF369F">
        <w:rPr>
          <w:spacing w:val="-9"/>
          <w:sz w:val="20"/>
          <w:szCs w:val="20"/>
        </w:rPr>
        <w:t>l</w:t>
      </w:r>
      <w:r w:rsidRPr="00CF369F">
        <w:rPr>
          <w:spacing w:val="5"/>
          <w:sz w:val="20"/>
          <w:szCs w:val="20"/>
        </w:rPr>
        <w:t>og</w:t>
      </w:r>
      <w:r w:rsidRPr="00CF369F">
        <w:rPr>
          <w:sz w:val="20"/>
          <w:szCs w:val="20"/>
        </w:rPr>
        <w:t>y</w:t>
      </w:r>
      <w:r w:rsidRPr="00CF369F">
        <w:rPr>
          <w:spacing w:val="-18"/>
          <w:sz w:val="20"/>
          <w:szCs w:val="20"/>
        </w:rPr>
        <w:t xml:space="preserve"> </w:t>
      </w:r>
      <w:r w:rsidRPr="00CF369F">
        <w:rPr>
          <w:spacing w:val="2"/>
          <w:sz w:val="20"/>
          <w:szCs w:val="20"/>
        </w:rPr>
        <w:t>(IT</w:t>
      </w:r>
      <w:r w:rsidRPr="00CF369F">
        <w:rPr>
          <w:sz w:val="20"/>
          <w:szCs w:val="20"/>
        </w:rPr>
        <w:t>) p</w:t>
      </w:r>
      <w:r w:rsidRPr="00CF369F">
        <w:rPr>
          <w:spacing w:val="-3"/>
          <w:sz w:val="20"/>
          <w:szCs w:val="20"/>
        </w:rPr>
        <w:t>r</w:t>
      </w:r>
      <w:r w:rsidRPr="00CF369F">
        <w:rPr>
          <w:spacing w:val="5"/>
          <w:sz w:val="20"/>
          <w:szCs w:val="20"/>
        </w:rPr>
        <w:t>o</w:t>
      </w:r>
      <w:r w:rsidRPr="00CF369F">
        <w:rPr>
          <w:spacing w:val="-8"/>
          <w:sz w:val="20"/>
          <w:szCs w:val="20"/>
        </w:rPr>
        <w:t>f</w:t>
      </w:r>
      <w:r w:rsidRPr="00CF369F">
        <w:rPr>
          <w:spacing w:val="-1"/>
          <w:sz w:val="20"/>
          <w:szCs w:val="20"/>
        </w:rPr>
        <w:t>e</w:t>
      </w:r>
      <w:r w:rsidRPr="00CF369F">
        <w:rPr>
          <w:spacing w:val="3"/>
          <w:sz w:val="20"/>
          <w:szCs w:val="20"/>
        </w:rPr>
        <w:t>ss</w:t>
      </w:r>
      <w:r w:rsidRPr="00CF369F">
        <w:rPr>
          <w:spacing w:val="-9"/>
          <w:sz w:val="20"/>
          <w:szCs w:val="20"/>
        </w:rPr>
        <w:t>i</w:t>
      </w:r>
      <w:r w:rsidRPr="00CF369F">
        <w:rPr>
          <w:spacing w:val="5"/>
          <w:sz w:val="20"/>
          <w:szCs w:val="20"/>
        </w:rPr>
        <w:t>o</w:t>
      </w:r>
      <w:r w:rsidRPr="00CF369F">
        <w:rPr>
          <w:sz w:val="20"/>
          <w:szCs w:val="20"/>
        </w:rPr>
        <w:t>n</w:t>
      </w:r>
      <w:r w:rsidRPr="00CF369F">
        <w:rPr>
          <w:spacing w:val="4"/>
          <w:sz w:val="20"/>
          <w:szCs w:val="20"/>
        </w:rPr>
        <w:t>a</w:t>
      </w:r>
      <w:r w:rsidRPr="00CF369F">
        <w:rPr>
          <w:sz w:val="20"/>
          <w:szCs w:val="20"/>
        </w:rPr>
        <w:t>l</w:t>
      </w:r>
      <w:r w:rsidRPr="00CF369F">
        <w:rPr>
          <w:spacing w:val="-19"/>
          <w:sz w:val="20"/>
          <w:szCs w:val="20"/>
        </w:rPr>
        <w:t xml:space="preserve"> </w:t>
      </w:r>
      <w:r w:rsidRPr="00CF369F">
        <w:rPr>
          <w:sz w:val="20"/>
          <w:szCs w:val="20"/>
        </w:rPr>
        <w:t>w</w:t>
      </w:r>
      <w:r w:rsidRPr="00CF369F">
        <w:rPr>
          <w:spacing w:val="5"/>
          <w:sz w:val="20"/>
          <w:szCs w:val="20"/>
        </w:rPr>
        <w:t>o</w:t>
      </w:r>
      <w:r w:rsidRPr="00CF369F">
        <w:rPr>
          <w:spacing w:val="2"/>
          <w:sz w:val="20"/>
          <w:szCs w:val="20"/>
        </w:rPr>
        <w:t>r</w:t>
      </w:r>
      <w:r w:rsidRPr="00CF369F">
        <w:rPr>
          <w:spacing w:val="5"/>
          <w:sz w:val="20"/>
          <w:szCs w:val="20"/>
        </w:rPr>
        <w:t>k</w:t>
      </w:r>
      <w:r w:rsidRPr="00CF369F">
        <w:rPr>
          <w:spacing w:val="-4"/>
          <w:sz w:val="20"/>
          <w:szCs w:val="20"/>
        </w:rPr>
        <w:t>i</w:t>
      </w:r>
      <w:r w:rsidRPr="00CF369F">
        <w:rPr>
          <w:spacing w:val="-5"/>
          <w:sz w:val="20"/>
          <w:szCs w:val="20"/>
        </w:rPr>
        <w:t>n</w:t>
      </w:r>
      <w:r w:rsidRPr="00CF369F">
        <w:rPr>
          <w:sz w:val="20"/>
          <w:szCs w:val="20"/>
        </w:rPr>
        <w:t>g</w:t>
      </w:r>
      <w:r w:rsidRPr="00CF369F">
        <w:rPr>
          <w:spacing w:val="-1"/>
          <w:sz w:val="20"/>
          <w:szCs w:val="20"/>
        </w:rPr>
        <w:t xml:space="preserve"> </w:t>
      </w:r>
      <w:r w:rsidRPr="00CF369F">
        <w:rPr>
          <w:spacing w:val="-4"/>
          <w:sz w:val="20"/>
          <w:szCs w:val="20"/>
        </w:rPr>
        <w:t>i</w:t>
      </w:r>
      <w:r w:rsidRPr="00CF369F">
        <w:rPr>
          <w:sz w:val="20"/>
          <w:szCs w:val="20"/>
        </w:rPr>
        <w:t>n</w:t>
      </w:r>
      <w:r w:rsidRPr="00CF369F">
        <w:rPr>
          <w:spacing w:val="-4"/>
          <w:sz w:val="20"/>
          <w:szCs w:val="20"/>
        </w:rPr>
        <w:t xml:space="preserve"> </w:t>
      </w:r>
      <w:r w:rsidRPr="00CF369F">
        <w:rPr>
          <w:spacing w:val="5"/>
          <w:sz w:val="20"/>
          <w:szCs w:val="20"/>
        </w:rPr>
        <w:t>t</w:t>
      </w:r>
      <w:r w:rsidRPr="00CF369F">
        <w:rPr>
          <w:spacing w:val="-5"/>
          <w:sz w:val="20"/>
          <w:szCs w:val="20"/>
        </w:rPr>
        <w:t>h</w:t>
      </w:r>
      <w:r w:rsidRPr="00CF369F">
        <w:rPr>
          <w:sz w:val="20"/>
          <w:szCs w:val="20"/>
        </w:rPr>
        <w:t>e</w:t>
      </w:r>
      <w:r w:rsidRPr="00CF369F">
        <w:rPr>
          <w:spacing w:val="-1"/>
          <w:sz w:val="20"/>
          <w:szCs w:val="20"/>
        </w:rPr>
        <w:t xml:space="preserve"> </w:t>
      </w:r>
      <w:r w:rsidRPr="00CF369F">
        <w:rPr>
          <w:spacing w:val="10"/>
          <w:sz w:val="20"/>
          <w:szCs w:val="20"/>
        </w:rPr>
        <w:t>t</w:t>
      </w:r>
      <w:r w:rsidRPr="00CF369F">
        <w:rPr>
          <w:spacing w:val="-9"/>
          <w:sz w:val="20"/>
          <w:szCs w:val="20"/>
        </w:rPr>
        <w:t>y</w:t>
      </w:r>
      <w:r w:rsidRPr="00CF369F">
        <w:rPr>
          <w:spacing w:val="5"/>
          <w:sz w:val="20"/>
          <w:szCs w:val="20"/>
        </w:rPr>
        <w:t>p</w:t>
      </w:r>
      <w:r w:rsidRPr="00CF369F">
        <w:rPr>
          <w:spacing w:val="-4"/>
          <w:sz w:val="20"/>
          <w:szCs w:val="20"/>
        </w:rPr>
        <w:t>i</w:t>
      </w:r>
      <w:r w:rsidRPr="00CF369F">
        <w:rPr>
          <w:spacing w:val="-1"/>
          <w:sz w:val="20"/>
          <w:szCs w:val="20"/>
        </w:rPr>
        <w:t>c</w:t>
      </w:r>
      <w:r w:rsidRPr="00CF369F">
        <w:rPr>
          <w:spacing w:val="4"/>
          <w:sz w:val="20"/>
          <w:szCs w:val="20"/>
        </w:rPr>
        <w:t>a</w:t>
      </w:r>
      <w:r w:rsidRPr="00CF369F">
        <w:rPr>
          <w:sz w:val="20"/>
          <w:szCs w:val="20"/>
        </w:rPr>
        <w:t>lly</w:t>
      </w:r>
      <w:r w:rsidRPr="00CF369F">
        <w:rPr>
          <w:spacing w:val="-10"/>
          <w:sz w:val="20"/>
          <w:szCs w:val="20"/>
        </w:rPr>
        <w:t xml:space="preserve"> </w:t>
      </w:r>
      <w:r w:rsidRPr="00CF369F">
        <w:rPr>
          <w:spacing w:val="-1"/>
          <w:sz w:val="20"/>
          <w:szCs w:val="20"/>
        </w:rPr>
        <w:t>c</w:t>
      </w:r>
      <w:r w:rsidRPr="00CF369F">
        <w:rPr>
          <w:spacing w:val="10"/>
          <w:sz w:val="20"/>
          <w:szCs w:val="20"/>
        </w:rPr>
        <w:t>o</w:t>
      </w:r>
      <w:r w:rsidRPr="00CF369F">
        <w:rPr>
          <w:spacing w:val="-9"/>
          <w:sz w:val="20"/>
          <w:szCs w:val="20"/>
        </w:rPr>
        <w:t>m</w:t>
      </w:r>
      <w:r w:rsidRPr="00CF369F">
        <w:rPr>
          <w:spacing w:val="5"/>
          <w:sz w:val="20"/>
          <w:szCs w:val="20"/>
        </w:rPr>
        <w:t>p</w:t>
      </w:r>
      <w:r w:rsidRPr="00CF369F">
        <w:rPr>
          <w:spacing w:val="-4"/>
          <w:sz w:val="20"/>
          <w:szCs w:val="20"/>
        </w:rPr>
        <w:t>l</w:t>
      </w:r>
      <w:r w:rsidRPr="00CF369F">
        <w:rPr>
          <w:spacing w:val="4"/>
          <w:sz w:val="20"/>
          <w:szCs w:val="20"/>
        </w:rPr>
        <w:t>e</w:t>
      </w:r>
      <w:r w:rsidRPr="00CF369F">
        <w:rPr>
          <w:sz w:val="20"/>
          <w:szCs w:val="20"/>
        </w:rPr>
        <w:t>x</w:t>
      </w:r>
      <w:r w:rsidRPr="00CF369F">
        <w:rPr>
          <w:spacing w:val="-10"/>
          <w:sz w:val="20"/>
          <w:szCs w:val="20"/>
        </w:rPr>
        <w:t xml:space="preserve"> </w:t>
      </w:r>
      <w:r w:rsidRPr="00CF369F">
        <w:rPr>
          <w:spacing w:val="-1"/>
          <w:sz w:val="20"/>
          <w:szCs w:val="20"/>
        </w:rPr>
        <w:t>c</w:t>
      </w:r>
      <w:r w:rsidRPr="00CF369F">
        <w:rPr>
          <w:spacing w:val="5"/>
          <w:sz w:val="20"/>
          <w:szCs w:val="20"/>
        </w:rPr>
        <w:t>o</w:t>
      </w:r>
      <w:r w:rsidRPr="00CF369F">
        <w:rPr>
          <w:spacing w:val="-9"/>
          <w:sz w:val="20"/>
          <w:szCs w:val="20"/>
        </w:rPr>
        <w:t>m</w:t>
      </w:r>
      <w:r w:rsidRPr="00CF369F">
        <w:rPr>
          <w:sz w:val="20"/>
          <w:szCs w:val="20"/>
        </w:rPr>
        <w:t>pu</w:t>
      </w:r>
      <w:r w:rsidRPr="00CF369F">
        <w:rPr>
          <w:spacing w:val="10"/>
          <w:sz w:val="20"/>
          <w:szCs w:val="20"/>
        </w:rPr>
        <w:t>t</w:t>
      </w:r>
      <w:r w:rsidRPr="00CF369F">
        <w:rPr>
          <w:spacing w:val="-4"/>
          <w:sz w:val="20"/>
          <w:szCs w:val="20"/>
        </w:rPr>
        <w:t>i</w:t>
      </w:r>
      <w:r w:rsidRPr="00CF369F">
        <w:rPr>
          <w:spacing w:val="-5"/>
          <w:sz w:val="20"/>
          <w:szCs w:val="20"/>
        </w:rPr>
        <w:t>n</w:t>
      </w:r>
      <w:r w:rsidRPr="00CF369F">
        <w:rPr>
          <w:sz w:val="20"/>
          <w:szCs w:val="20"/>
        </w:rPr>
        <w:t>g</w:t>
      </w:r>
      <w:r w:rsidRPr="00CF369F">
        <w:rPr>
          <w:spacing w:val="-8"/>
          <w:sz w:val="20"/>
          <w:szCs w:val="20"/>
        </w:rPr>
        <w:t xml:space="preserve"> </w:t>
      </w:r>
      <w:r w:rsidRPr="00CF369F">
        <w:rPr>
          <w:spacing w:val="4"/>
          <w:sz w:val="20"/>
          <w:szCs w:val="20"/>
        </w:rPr>
        <w:t>e</w:t>
      </w:r>
      <w:r w:rsidRPr="00CF369F">
        <w:rPr>
          <w:sz w:val="20"/>
          <w:szCs w:val="20"/>
        </w:rPr>
        <w:t>nv</w:t>
      </w:r>
      <w:r w:rsidRPr="00CF369F">
        <w:rPr>
          <w:spacing w:val="-4"/>
          <w:sz w:val="20"/>
          <w:szCs w:val="20"/>
        </w:rPr>
        <w:t>i</w:t>
      </w:r>
      <w:r w:rsidRPr="00CF369F">
        <w:rPr>
          <w:spacing w:val="2"/>
          <w:sz w:val="20"/>
          <w:szCs w:val="20"/>
        </w:rPr>
        <w:t>r</w:t>
      </w:r>
      <w:r w:rsidRPr="00CF369F">
        <w:rPr>
          <w:spacing w:val="5"/>
          <w:sz w:val="20"/>
          <w:szCs w:val="20"/>
        </w:rPr>
        <w:t>o</w:t>
      </w:r>
      <w:r w:rsidRPr="00CF369F">
        <w:rPr>
          <w:sz w:val="20"/>
          <w:szCs w:val="20"/>
        </w:rPr>
        <w:t>n</w:t>
      </w:r>
      <w:r w:rsidRPr="00CF369F">
        <w:rPr>
          <w:spacing w:val="-4"/>
          <w:sz w:val="20"/>
          <w:szCs w:val="20"/>
        </w:rPr>
        <w:t>m</w:t>
      </w:r>
      <w:r w:rsidRPr="00CF369F">
        <w:rPr>
          <w:spacing w:val="4"/>
          <w:sz w:val="20"/>
          <w:szCs w:val="20"/>
        </w:rPr>
        <w:t>e</w:t>
      </w:r>
      <w:r w:rsidRPr="00CF369F">
        <w:rPr>
          <w:spacing w:val="-5"/>
          <w:sz w:val="20"/>
          <w:szCs w:val="20"/>
        </w:rPr>
        <w:t>n</w:t>
      </w:r>
      <w:r w:rsidRPr="00CF369F">
        <w:rPr>
          <w:sz w:val="20"/>
          <w:szCs w:val="20"/>
        </w:rPr>
        <w:t>t</w:t>
      </w:r>
      <w:r w:rsidRPr="00CF369F">
        <w:rPr>
          <w:spacing w:val="-9"/>
          <w:sz w:val="20"/>
          <w:szCs w:val="20"/>
        </w:rPr>
        <w:t xml:space="preserve"> </w:t>
      </w:r>
      <w:r w:rsidRPr="00CF369F">
        <w:rPr>
          <w:spacing w:val="5"/>
          <w:sz w:val="20"/>
          <w:szCs w:val="20"/>
        </w:rPr>
        <w:t>o</w:t>
      </w:r>
      <w:r w:rsidRPr="00CF369F">
        <w:rPr>
          <w:sz w:val="20"/>
          <w:szCs w:val="20"/>
        </w:rPr>
        <w:t>f</w:t>
      </w:r>
      <w:r w:rsidRPr="00CF369F">
        <w:rPr>
          <w:spacing w:val="-2"/>
          <w:sz w:val="20"/>
          <w:szCs w:val="20"/>
        </w:rPr>
        <w:t xml:space="preserve"> </w:t>
      </w:r>
      <w:r w:rsidRPr="00CF369F">
        <w:rPr>
          <w:spacing w:val="-4"/>
          <w:sz w:val="20"/>
          <w:szCs w:val="20"/>
        </w:rPr>
        <w:t>m</w:t>
      </w:r>
      <w:r w:rsidRPr="00CF369F">
        <w:rPr>
          <w:spacing w:val="-1"/>
          <w:sz w:val="20"/>
          <w:szCs w:val="20"/>
        </w:rPr>
        <w:t>e</w:t>
      </w:r>
      <w:r w:rsidRPr="00CF369F">
        <w:rPr>
          <w:spacing w:val="5"/>
          <w:sz w:val="20"/>
          <w:szCs w:val="20"/>
        </w:rPr>
        <w:t>d</w:t>
      </w:r>
      <w:r w:rsidRPr="00CF369F">
        <w:rPr>
          <w:spacing w:val="-4"/>
          <w:sz w:val="20"/>
          <w:szCs w:val="20"/>
        </w:rPr>
        <w:t>i</w:t>
      </w:r>
      <w:r w:rsidRPr="00CF369F">
        <w:rPr>
          <w:spacing w:val="5"/>
          <w:sz w:val="20"/>
          <w:szCs w:val="20"/>
        </w:rPr>
        <w:t>u</w:t>
      </w:r>
      <w:r w:rsidRPr="00CF369F">
        <w:rPr>
          <w:sz w:val="20"/>
          <w:szCs w:val="20"/>
        </w:rPr>
        <w:t>m</w:t>
      </w:r>
      <w:r w:rsidRPr="00CF369F">
        <w:rPr>
          <w:spacing w:val="-14"/>
          <w:sz w:val="20"/>
          <w:szCs w:val="20"/>
        </w:rPr>
        <w:t xml:space="preserve"> </w:t>
      </w:r>
      <w:r w:rsidRPr="00CF369F">
        <w:rPr>
          <w:spacing w:val="5"/>
          <w:sz w:val="20"/>
          <w:szCs w:val="20"/>
        </w:rPr>
        <w:t>t</w:t>
      </w:r>
      <w:r w:rsidRPr="00CF369F">
        <w:rPr>
          <w:sz w:val="20"/>
          <w:szCs w:val="20"/>
        </w:rPr>
        <w:t>o</w:t>
      </w:r>
      <w:r w:rsidRPr="00CF369F">
        <w:rPr>
          <w:spacing w:val="5"/>
          <w:sz w:val="20"/>
          <w:szCs w:val="20"/>
        </w:rPr>
        <w:t xml:space="preserve"> </w:t>
      </w:r>
      <w:r w:rsidRPr="00CF369F">
        <w:rPr>
          <w:spacing w:val="-9"/>
          <w:sz w:val="20"/>
          <w:szCs w:val="20"/>
        </w:rPr>
        <w:t>l</w:t>
      </w:r>
      <w:r w:rsidRPr="00CF369F">
        <w:rPr>
          <w:spacing w:val="-1"/>
          <w:sz w:val="20"/>
          <w:szCs w:val="20"/>
        </w:rPr>
        <w:t>a</w:t>
      </w:r>
      <w:r w:rsidRPr="00CF369F">
        <w:rPr>
          <w:spacing w:val="2"/>
          <w:sz w:val="20"/>
          <w:szCs w:val="20"/>
        </w:rPr>
        <w:t>r</w:t>
      </w:r>
      <w:r w:rsidRPr="00CF369F">
        <w:rPr>
          <w:spacing w:val="5"/>
          <w:sz w:val="20"/>
          <w:szCs w:val="20"/>
        </w:rPr>
        <w:t>g</w:t>
      </w:r>
      <w:r w:rsidRPr="00CF369F">
        <w:rPr>
          <w:sz w:val="20"/>
          <w:szCs w:val="20"/>
        </w:rPr>
        <w:t xml:space="preserve">e </w:t>
      </w:r>
      <w:r w:rsidRPr="00CF369F">
        <w:rPr>
          <w:spacing w:val="5"/>
          <w:sz w:val="20"/>
          <w:szCs w:val="20"/>
        </w:rPr>
        <w:t>o</w:t>
      </w:r>
      <w:r w:rsidRPr="00CF369F">
        <w:rPr>
          <w:spacing w:val="2"/>
          <w:sz w:val="20"/>
          <w:szCs w:val="20"/>
        </w:rPr>
        <w:t>r</w:t>
      </w:r>
      <w:r w:rsidRPr="00CF369F">
        <w:rPr>
          <w:sz w:val="20"/>
          <w:szCs w:val="20"/>
        </w:rPr>
        <w:t>g</w:t>
      </w:r>
      <w:r w:rsidRPr="00CF369F">
        <w:rPr>
          <w:spacing w:val="-1"/>
          <w:sz w:val="20"/>
          <w:szCs w:val="20"/>
        </w:rPr>
        <w:t>a</w:t>
      </w:r>
      <w:r w:rsidRPr="00CF369F">
        <w:rPr>
          <w:sz w:val="20"/>
          <w:szCs w:val="20"/>
        </w:rPr>
        <w:t>n</w:t>
      </w:r>
      <w:r w:rsidRPr="00CF369F">
        <w:rPr>
          <w:spacing w:val="-9"/>
          <w:sz w:val="20"/>
          <w:szCs w:val="20"/>
        </w:rPr>
        <w:t>i</w:t>
      </w:r>
      <w:r w:rsidRPr="00CF369F">
        <w:rPr>
          <w:spacing w:val="-1"/>
          <w:sz w:val="20"/>
          <w:szCs w:val="20"/>
        </w:rPr>
        <w:t>za</w:t>
      </w:r>
      <w:r w:rsidRPr="00CF369F">
        <w:rPr>
          <w:spacing w:val="10"/>
          <w:sz w:val="20"/>
          <w:szCs w:val="20"/>
        </w:rPr>
        <w:t>t</w:t>
      </w:r>
      <w:r w:rsidRPr="00CF369F">
        <w:rPr>
          <w:spacing w:val="-9"/>
          <w:sz w:val="20"/>
          <w:szCs w:val="20"/>
        </w:rPr>
        <w:t>i</w:t>
      </w:r>
      <w:r w:rsidRPr="00CF369F">
        <w:rPr>
          <w:spacing w:val="5"/>
          <w:sz w:val="20"/>
          <w:szCs w:val="20"/>
        </w:rPr>
        <w:t>o</w:t>
      </w:r>
      <w:r w:rsidRPr="00CF369F">
        <w:rPr>
          <w:spacing w:val="-5"/>
          <w:sz w:val="20"/>
          <w:szCs w:val="20"/>
        </w:rPr>
        <w:t>n</w:t>
      </w:r>
      <w:r w:rsidRPr="00CF369F">
        <w:rPr>
          <w:sz w:val="20"/>
          <w:szCs w:val="20"/>
        </w:rPr>
        <w:t>. The student will also have developed professional skills to assist in the obtainment of work and promotion in the IT industry. Examples of occupations include, but are not limited to</w:t>
      </w:r>
      <w:r w:rsidRPr="00CF369F">
        <w:rPr>
          <w:spacing w:val="-2"/>
          <w:sz w:val="20"/>
          <w:szCs w:val="20"/>
        </w:rPr>
        <w:t xml:space="preserve">: </w:t>
      </w:r>
      <w:r w:rsidRPr="00CF369F">
        <w:rPr>
          <w:sz w:val="20"/>
          <w:szCs w:val="20"/>
        </w:rPr>
        <w:t xml:space="preserve">Security Consultant, Systems Analyst, Firewall Engineer, Cisco Network Engineer, Infrastructure Network Engineer, Security Analyst, Data Security Engineer, IT Security Risk Management, Security Supervisor, Information System Security Specialist, Security Engineer, Information Security Officer, Threat &amp; Vulnerability Analyst, Information Security Consultant, Protection &amp; Control Specialist, and Windows Security. The coursework and practice tests within the program prepare students to sit for the following Industry Certification exams: MTA Server Fundamentals, CompTIA Server+, MTA Networking, CompTIA Network+, CompTIA Security+, CCNA, CySA+, and Certified Ethical Hacker. </w:t>
      </w:r>
      <w:r w:rsidRPr="00CF369F">
        <w:rPr>
          <w:color w:val="000000"/>
          <w:sz w:val="20"/>
          <w:szCs w:val="20"/>
        </w:rPr>
        <w:t>All eligible students may receive at least one certification exam voucher upon request for each exam at no cost.</w:t>
      </w:r>
    </w:p>
    <w:p w14:paraId="11ACA220" w14:textId="77777777" w:rsidR="006653FF" w:rsidRPr="00CF369F" w:rsidRDefault="006653FF" w:rsidP="006653FF">
      <w:pPr>
        <w:rPr>
          <w:sz w:val="20"/>
          <w:szCs w:val="20"/>
        </w:rPr>
      </w:pPr>
    </w:p>
    <w:p w14:paraId="6A28E808" w14:textId="77777777" w:rsidR="00F92D4F" w:rsidRPr="00CF1419" w:rsidRDefault="00F92D4F" w:rsidP="00F92D4F">
      <w:pPr>
        <w:ind w:right="-20"/>
        <w:rPr>
          <w:sz w:val="16"/>
          <w:szCs w:val="16"/>
        </w:rPr>
      </w:pPr>
      <w:r w:rsidRPr="003067B7">
        <w:rPr>
          <w:b/>
          <w:bCs/>
          <w:sz w:val="22"/>
          <w:szCs w:val="22"/>
        </w:rPr>
        <w:t>Co</w:t>
      </w:r>
      <w:r w:rsidRPr="003067B7">
        <w:rPr>
          <w:b/>
          <w:bCs/>
          <w:spacing w:val="1"/>
          <w:sz w:val="22"/>
          <w:szCs w:val="22"/>
        </w:rPr>
        <w:t>u</w:t>
      </w:r>
      <w:r w:rsidRPr="003067B7">
        <w:rPr>
          <w:b/>
          <w:bCs/>
          <w:spacing w:val="-1"/>
          <w:sz w:val="22"/>
          <w:szCs w:val="22"/>
        </w:rPr>
        <w:t>r</w:t>
      </w:r>
      <w:r w:rsidRPr="003067B7">
        <w:rPr>
          <w:b/>
          <w:bCs/>
          <w:spacing w:val="-2"/>
          <w:sz w:val="22"/>
          <w:szCs w:val="22"/>
        </w:rPr>
        <w:t>s</w:t>
      </w:r>
      <w:r w:rsidRPr="003067B7">
        <w:rPr>
          <w:b/>
          <w:bCs/>
          <w:sz w:val="22"/>
          <w:szCs w:val="22"/>
        </w:rPr>
        <w:t>e</w:t>
      </w:r>
      <w:r w:rsidRPr="003067B7">
        <w:rPr>
          <w:b/>
          <w:bCs/>
          <w:spacing w:val="-5"/>
          <w:sz w:val="22"/>
          <w:szCs w:val="22"/>
        </w:rPr>
        <w:t xml:space="preserve"> Sequence and </w:t>
      </w:r>
      <w:r w:rsidRPr="003067B7">
        <w:rPr>
          <w:b/>
          <w:bCs/>
          <w:sz w:val="22"/>
          <w:szCs w:val="22"/>
        </w:rPr>
        <w:t>D</w:t>
      </w:r>
      <w:r w:rsidRPr="003067B7">
        <w:rPr>
          <w:b/>
          <w:bCs/>
          <w:spacing w:val="-1"/>
          <w:sz w:val="22"/>
          <w:szCs w:val="22"/>
        </w:rPr>
        <w:t>e</w:t>
      </w:r>
      <w:r w:rsidRPr="003067B7">
        <w:rPr>
          <w:b/>
          <w:bCs/>
          <w:spacing w:val="-2"/>
          <w:sz w:val="22"/>
          <w:szCs w:val="22"/>
        </w:rPr>
        <w:t>s</w:t>
      </w:r>
      <w:r w:rsidRPr="003067B7">
        <w:rPr>
          <w:b/>
          <w:bCs/>
          <w:spacing w:val="4"/>
          <w:sz w:val="22"/>
          <w:szCs w:val="22"/>
        </w:rPr>
        <w:t>c</w:t>
      </w:r>
      <w:r w:rsidRPr="003067B7">
        <w:rPr>
          <w:b/>
          <w:bCs/>
          <w:spacing w:val="-6"/>
          <w:sz w:val="22"/>
          <w:szCs w:val="22"/>
        </w:rPr>
        <w:t>r</w:t>
      </w:r>
      <w:r w:rsidRPr="003067B7">
        <w:rPr>
          <w:b/>
          <w:bCs/>
          <w:sz w:val="22"/>
          <w:szCs w:val="22"/>
        </w:rPr>
        <w:t>i</w:t>
      </w:r>
      <w:r w:rsidRPr="003067B7">
        <w:rPr>
          <w:b/>
          <w:bCs/>
          <w:spacing w:val="1"/>
          <w:sz w:val="22"/>
          <w:szCs w:val="22"/>
        </w:rPr>
        <w:t>p</w:t>
      </w:r>
      <w:r w:rsidRPr="003067B7">
        <w:rPr>
          <w:b/>
          <w:bCs/>
          <w:spacing w:val="2"/>
          <w:sz w:val="22"/>
          <w:szCs w:val="22"/>
        </w:rPr>
        <w:t>t</w:t>
      </w:r>
      <w:r w:rsidRPr="003067B7">
        <w:rPr>
          <w:b/>
          <w:bCs/>
          <w:sz w:val="22"/>
          <w:szCs w:val="22"/>
        </w:rPr>
        <w:t>io</w:t>
      </w:r>
      <w:r w:rsidRPr="003067B7">
        <w:rPr>
          <w:b/>
          <w:bCs/>
          <w:spacing w:val="1"/>
          <w:sz w:val="22"/>
          <w:szCs w:val="22"/>
        </w:rPr>
        <w:t>n</w:t>
      </w:r>
      <w:r w:rsidRPr="003067B7">
        <w:rPr>
          <w:b/>
          <w:bCs/>
          <w:spacing w:val="-2"/>
          <w:sz w:val="22"/>
          <w:szCs w:val="22"/>
        </w:rPr>
        <w:t>s</w:t>
      </w:r>
      <w:r w:rsidRPr="003067B7">
        <w:rPr>
          <w:b/>
          <w:bCs/>
          <w:sz w:val="22"/>
          <w:szCs w:val="22"/>
        </w:rPr>
        <w:t>:</w:t>
      </w:r>
      <w:r>
        <w:rPr>
          <w:b/>
          <w:bCs/>
        </w:rPr>
        <w:t xml:space="preserve"> </w:t>
      </w:r>
      <w:r w:rsidRPr="009569A0">
        <w:rPr>
          <w:bCs/>
          <w:sz w:val="18"/>
          <w:szCs w:val="18"/>
        </w:rPr>
        <w:t xml:space="preserve">Each course is typically </w:t>
      </w:r>
      <w:r w:rsidRPr="009569A0">
        <w:rPr>
          <w:bCs/>
          <w:spacing w:val="2"/>
          <w:sz w:val="18"/>
          <w:szCs w:val="18"/>
        </w:rPr>
        <w:t>5-7 weeks at 17-24 hours per week. Courses can be taken in any order.</w:t>
      </w:r>
    </w:p>
    <w:p w14:paraId="3D0EB93C" w14:textId="77777777" w:rsidR="006653FF" w:rsidRPr="008626BC" w:rsidRDefault="006653FF" w:rsidP="006653FF">
      <w:pPr>
        <w:pStyle w:val="Footer"/>
        <w:rPr>
          <w:b/>
          <w:sz w:val="22"/>
          <w:szCs w:val="22"/>
        </w:rPr>
      </w:pPr>
    </w:p>
    <w:p w14:paraId="78E51852" w14:textId="643B1E81" w:rsidR="006653FF" w:rsidRPr="001A7604" w:rsidRDefault="006653FF" w:rsidP="006653FF">
      <w:pPr>
        <w:pStyle w:val="Footer"/>
        <w:rPr>
          <w:b/>
          <w:bCs/>
          <w:spacing w:val="-10"/>
          <w:sz w:val="20"/>
          <w:szCs w:val="20"/>
        </w:rPr>
      </w:pPr>
      <w:r w:rsidRPr="001A7604">
        <w:rPr>
          <w:b/>
          <w:bCs/>
          <w:spacing w:val="11"/>
          <w:sz w:val="20"/>
          <w:szCs w:val="20"/>
        </w:rPr>
        <w:t xml:space="preserve">Server I </w:t>
      </w:r>
      <w:r w:rsidR="00DA5401" w:rsidRPr="00DA5401">
        <w:rPr>
          <w:b/>
          <w:bCs/>
          <w:sz w:val="16"/>
          <w:szCs w:val="16"/>
        </w:rPr>
        <w:t>(6 FIN AID QCH. 7.5 ACAD QCH - 1.5 QCH/30 Lecture Hours, 6 QCH/90 Lab Hours. 120 Total Clock Hours):</w:t>
      </w:r>
    </w:p>
    <w:p w14:paraId="07E306B7" w14:textId="77777777" w:rsidR="006653FF" w:rsidRPr="006D7EB3" w:rsidRDefault="006653FF" w:rsidP="006653FF">
      <w:pPr>
        <w:pStyle w:val="Footer"/>
        <w:rPr>
          <w:spacing w:val="2"/>
          <w:sz w:val="16"/>
          <w:szCs w:val="16"/>
        </w:rPr>
      </w:pPr>
      <w:r w:rsidRPr="001A7604">
        <w:rPr>
          <w:spacing w:val="2"/>
          <w:sz w:val="20"/>
          <w:szCs w:val="20"/>
        </w:rPr>
        <w:t>T</w:t>
      </w:r>
      <w:r w:rsidRPr="001A7604">
        <w:rPr>
          <w:sz w:val="20"/>
          <w:szCs w:val="20"/>
        </w:rPr>
        <w:t>o</w:t>
      </w:r>
      <w:r w:rsidRPr="001A7604">
        <w:rPr>
          <w:spacing w:val="5"/>
          <w:sz w:val="20"/>
          <w:szCs w:val="20"/>
        </w:rPr>
        <w:t xml:space="preserve"> </w:t>
      </w:r>
      <w:r w:rsidRPr="001A7604">
        <w:rPr>
          <w:sz w:val="20"/>
          <w:szCs w:val="20"/>
        </w:rPr>
        <w:t>p</w:t>
      </w:r>
      <w:r w:rsidRPr="001A7604">
        <w:rPr>
          <w:spacing w:val="5"/>
          <w:sz w:val="20"/>
          <w:szCs w:val="20"/>
        </w:rPr>
        <w:t>r</w:t>
      </w:r>
      <w:r w:rsidRPr="001A7604">
        <w:rPr>
          <w:spacing w:val="-4"/>
          <w:sz w:val="20"/>
          <w:szCs w:val="20"/>
        </w:rPr>
        <w:t>ov</w:t>
      </w:r>
      <w:r w:rsidRPr="001A7604">
        <w:rPr>
          <w:spacing w:val="2"/>
          <w:sz w:val="20"/>
          <w:szCs w:val="20"/>
        </w:rPr>
        <w:t>i</w:t>
      </w:r>
      <w:r w:rsidRPr="001A7604">
        <w:rPr>
          <w:sz w:val="20"/>
          <w:szCs w:val="20"/>
        </w:rPr>
        <w:t>de</w:t>
      </w:r>
      <w:r w:rsidRPr="001A7604">
        <w:rPr>
          <w:spacing w:val="7"/>
          <w:sz w:val="20"/>
          <w:szCs w:val="20"/>
        </w:rPr>
        <w:t xml:space="preserve"> </w:t>
      </w:r>
      <w:r w:rsidRPr="001A7604">
        <w:rPr>
          <w:spacing w:val="-3"/>
          <w:sz w:val="20"/>
          <w:szCs w:val="20"/>
        </w:rPr>
        <w:t>t</w:t>
      </w:r>
      <w:r w:rsidRPr="001A7604">
        <w:rPr>
          <w:spacing w:val="5"/>
          <w:sz w:val="20"/>
          <w:szCs w:val="20"/>
        </w:rPr>
        <w:t>h</w:t>
      </w:r>
      <w:r w:rsidRPr="001A7604">
        <w:rPr>
          <w:sz w:val="20"/>
          <w:szCs w:val="20"/>
        </w:rPr>
        <w:t>e</w:t>
      </w:r>
      <w:r w:rsidRPr="001A7604">
        <w:rPr>
          <w:spacing w:val="7"/>
          <w:sz w:val="20"/>
          <w:szCs w:val="20"/>
        </w:rPr>
        <w:t xml:space="preserve"> </w:t>
      </w:r>
      <w:r w:rsidRPr="001A7604">
        <w:rPr>
          <w:spacing w:val="-1"/>
          <w:sz w:val="20"/>
          <w:szCs w:val="20"/>
        </w:rPr>
        <w:t>s</w:t>
      </w:r>
      <w:r w:rsidRPr="001A7604">
        <w:rPr>
          <w:spacing w:val="2"/>
          <w:sz w:val="20"/>
          <w:szCs w:val="20"/>
        </w:rPr>
        <w:t>t</w:t>
      </w:r>
      <w:r w:rsidRPr="001A7604">
        <w:rPr>
          <w:sz w:val="20"/>
          <w:szCs w:val="20"/>
        </w:rPr>
        <w:t>ud</w:t>
      </w:r>
      <w:r w:rsidRPr="001A7604">
        <w:rPr>
          <w:spacing w:val="-8"/>
          <w:sz w:val="20"/>
          <w:szCs w:val="20"/>
        </w:rPr>
        <w:t>e</w:t>
      </w:r>
      <w:r w:rsidRPr="001A7604">
        <w:rPr>
          <w:spacing w:val="5"/>
          <w:sz w:val="20"/>
          <w:szCs w:val="20"/>
        </w:rPr>
        <w:t>n</w:t>
      </w:r>
      <w:r w:rsidRPr="001A7604">
        <w:rPr>
          <w:sz w:val="20"/>
          <w:szCs w:val="20"/>
        </w:rPr>
        <w:t>t</w:t>
      </w:r>
      <w:r w:rsidRPr="001A7604">
        <w:rPr>
          <w:spacing w:val="11"/>
          <w:sz w:val="20"/>
          <w:szCs w:val="20"/>
        </w:rPr>
        <w:t xml:space="preserve"> </w:t>
      </w:r>
      <w:r w:rsidRPr="001A7604">
        <w:rPr>
          <w:spacing w:val="-6"/>
          <w:sz w:val="20"/>
          <w:szCs w:val="20"/>
        </w:rPr>
        <w:t>w</w:t>
      </w:r>
      <w:r w:rsidRPr="001A7604">
        <w:rPr>
          <w:spacing w:val="2"/>
          <w:sz w:val="20"/>
          <w:szCs w:val="20"/>
        </w:rPr>
        <w:t>i</w:t>
      </w:r>
      <w:r w:rsidRPr="001A7604">
        <w:rPr>
          <w:spacing w:val="-3"/>
          <w:sz w:val="20"/>
          <w:szCs w:val="20"/>
        </w:rPr>
        <w:t>t</w:t>
      </w:r>
      <w:r w:rsidRPr="001A7604">
        <w:rPr>
          <w:sz w:val="20"/>
          <w:szCs w:val="20"/>
        </w:rPr>
        <w:t>h</w:t>
      </w:r>
      <w:r w:rsidRPr="001A7604">
        <w:rPr>
          <w:spacing w:val="9"/>
          <w:sz w:val="20"/>
          <w:szCs w:val="20"/>
        </w:rPr>
        <w:t xml:space="preserve"> </w:t>
      </w:r>
      <w:r w:rsidRPr="001A7604">
        <w:rPr>
          <w:spacing w:val="-3"/>
          <w:sz w:val="20"/>
          <w:szCs w:val="20"/>
        </w:rPr>
        <w:t>t</w:t>
      </w:r>
      <w:r w:rsidRPr="001A7604">
        <w:rPr>
          <w:spacing w:val="5"/>
          <w:sz w:val="20"/>
          <w:szCs w:val="20"/>
        </w:rPr>
        <w:t>h</w:t>
      </w:r>
      <w:r w:rsidRPr="001A7604">
        <w:rPr>
          <w:sz w:val="20"/>
          <w:szCs w:val="20"/>
        </w:rPr>
        <w:t>e</w:t>
      </w:r>
      <w:r w:rsidRPr="001A7604">
        <w:rPr>
          <w:spacing w:val="7"/>
          <w:sz w:val="20"/>
          <w:szCs w:val="20"/>
        </w:rPr>
        <w:t xml:space="preserve"> </w:t>
      </w:r>
      <w:r w:rsidRPr="001A7604">
        <w:rPr>
          <w:spacing w:val="-4"/>
          <w:sz w:val="20"/>
          <w:szCs w:val="20"/>
        </w:rPr>
        <w:t>k</w:t>
      </w:r>
      <w:r w:rsidRPr="001A7604">
        <w:rPr>
          <w:spacing w:val="5"/>
          <w:sz w:val="20"/>
          <w:szCs w:val="20"/>
        </w:rPr>
        <w:t>n</w:t>
      </w:r>
      <w:r w:rsidRPr="001A7604">
        <w:rPr>
          <w:spacing w:val="-4"/>
          <w:sz w:val="20"/>
          <w:szCs w:val="20"/>
        </w:rPr>
        <w:t>o</w:t>
      </w:r>
      <w:r w:rsidRPr="001A7604">
        <w:rPr>
          <w:spacing w:val="-6"/>
          <w:sz w:val="20"/>
          <w:szCs w:val="20"/>
        </w:rPr>
        <w:t>w</w:t>
      </w:r>
      <w:r w:rsidRPr="001A7604">
        <w:rPr>
          <w:spacing w:val="2"/>
          <w:sz w:val="20"/>
          <w:szCs w:val="20"/>
        </w:rPr>
        <w:t>l</w:t>
      </w:r>
      <w:r w:rsidRPr="001A7604">
        <w:rPr>
          <w:spacing w:val="-3"/>
          <w:sz w:val="20"/>
          <w:szCs w:val="20"/>
        </w:rPr>
        <w:t>e</w:t>
      </w:r>
      <w:r w:rsidRPr="001A7604">
        <w:rPr>
          <w:sz w:val="20"/>
          <w:szCs w:val="20"/>
        </w:rPr>
        <w:t>dge</w:t>
      </w:r>
      <w:r w:rsidRPr="001A7604">
        <w:rPr>
          <w:spacing w:val="7"/>
          <w:sz w:val="20"/>
          <w:szCs w:val="20"/>
        </w:rPr>
        <w:t xml:space="preserve"> </w:t>
      </w:r>
      <w:r w:rsidRPr="001A7604">
        <w:rPr>
          <w:spacing w:val="5"/>
          <w:sz w:val="20"/>
          <w:szCs w:val="20"/>
        </w:rPr>
        <w:t>n</w:t>
      </w:r>
      <w:r w:rsidRPr="001A7604">
        <w:rPr>
          <w:spacing w:val="-3"/>
          <w:sz w:val="20"/>
          <w:szCs w:val="20"/>
        </w:rPr>
        <w:t>ece</w:t>
      </w:r>
      <w:r w:rsidRPr="001A7604">
        <w:rPr>
          <w:spacing w:val="3"/>
          <w:sz w:val="20"/>
          <w:szCs w:val="20"/>
        </w:rPr>
        <w:t>s</w:t>
      </w:r>
      <w:r w:rsidRPr="001A7604">
        <w:rPr>
          <w:spacing w:val="-1"/>
          <w:sz w:val="20"/>
          <w:szCs w:val="20"/>
        </w:rPr>
        <w:t>s</w:t>
      </w:r>
      <w:r w:rsidRPr="001A7604">
        <w:rPr>
          <w:spacing w:val="2"/>
          <w:sz w:val="20"/>
          <w:szCs w:val="20"/>
        </w:rPr>
        <w:t>a</w:t>
      </w:r>
      <w:r w:rsidRPr="001A7604">
        <w:rPr>
          <w:spacing w:val="5"/>
          <w:sz w:val="20"/>
          <w:szCs w:val="20"/>
        </w:rPr>
        <w:t>r</w:t>
      </w:r>
      <w:r w:rsidRPr="001A7604">
        <w:rPr>
          <w:sz w:val="20"/>
          <w:szCs w:val="20"/>
        </w:rPr>
        <w:t xml:space="preserve">y </w:t>
      </w:r>
      <w:r w:rsidRPr="001A7604">
        <w:rPr>
          <w:spacing w:val="2"/>
          <w:sz w:val="20"/>
          <w:szCs w:val="20"/>
        </w:rPr>
        <w:t>t</w:t>
      </w:r>
      <w:r w:rsidRPr="001A7604">
        <w:rPr>
          <w:sz w:val="20"/>
          <w:szCs w:val="20"/>
        </w:rPr>
        <w:t>o</w:t>
      </w:r>
      <w:r w:rsidRPr="001A7604">
        <w:rPr>
          <w:spacing w:val="5"/>
          <w:sz w:val="20"/>
          <w:szCs w:val="20"/>
        </w:rPr>
        <w:t xml:space="preserve"> </w:t>
      </w:r>
      <w:r w:rsidRPr="001A7604">
        <w:rPr>
          <w:spacing w:val="2"/>
          <w:sz w:val="20"/>
          <w:szCs w:val="20"/>
        </w:rPr>
        <w:t>im</w:t>
      </w:r>
      <w:r w:rsidRPr="001A7604">
        <w:rPr>
          <w:sz w:val="20"/>
          <w:szCs w:val="20"/>
        </w:rPr>
        <w:t>p</w:t>
      </w:r>
      <w:r w:rsidRPr="001A7604">
        <w:rPr>
          <w:spacing w:val="2"/>
          <w:sz w:val="20"/>
          <w:szCs w:val="20"/>
        </w:rPr>
        <w:t>l</w:t>
      </w:r>
      <w:r w:rsidRPr="001A7604">
        <w:rPr>
          <w:spacing w:val="-3"/>
          <w:sz w:val="20"/>
          <w:szCs w:val="20"/>
        </w:rPr>
        <w:t>e</w:t>
      </w:r>
      <w:r w:rsidRPr="001A7604">
        <w:rPr>
          <w:spacing w:val="2"/>
          <w:sz w:val="20"/>
          <w:szCs w:val="20"/>
        </w:rPr>
        <w:t>m</w:t>
      </w:r>
      <w:r w:rsidRPr="001A7604">
        <w:rPr>
          <w:spacing w:val="-8"/>
          <w:sz w:val="20"/>
          <w:szCs w:val="20"/>
        </w:rPr>
        <w:t>e</w:t>
      </w:r>
      <w:r w:rsidRPr="001A7604">
        <w:rPr>
          <w:spacing w:val="5"/>
          <w:sz w:val="20"/>
          <w:szCs w:val="20"/>
        </w:rPr>
        <w:t>n</w:t>
      </w:r>
      <w:r w:rsidRPr="001A7604">
        <w:rPr>
          <w:spacing w:val="-1"/>
          <w:sz w:val="20"/>
          <w:szCs w:val="20"/>
        </w:rPr>
        <w:t>t</w:t>
      </w:r>
      <w:r w:rsidRPr="001A7604">
        <w:rPr>
          <w:sz w:val="20"/>
          <w:szCs w:val="20"/>
        </w:rPr>
        <w:t>,</w:t>
      </w:r>
      <w:r w:rsidRPr="001A7604">
        <w:rPr>
          <w:spacing w:val="7"/>
          <w:sz w:val="20"/>
          <w:szCs w:val="20"/>
        </w:rPr>
        <w:t xml:space="preserve"> </w:t>
      </w:r>
      <w:r w:rsidRPr="001A7604">
        <w:rPr>
          <w:spacing w:val="2"/>
          <w:sz w:val="20"/>
          <w:szCs w:val="20"/>
        </w:rPr>
        <w:t>a</w:t>
      </w:r>
      <w:r w:rsidRPr="001A7604">
        <w:rPr>
          <w:sz w:val="20"/>
          <w:szCs w:val="20"/>
        </w:rPr>
        <w:t>d</w:t>
      </w:r>
      <w:r w:rsidRPr="001A7604">
        <w:rPr>
          <w:spacing w:val="-3"/>
          <w:sz w:val="20"/>
          <w:szCs w:val="20"/>
        </w:rPr>
        <w:t>mi</w:t>
      </w:r>
      <w:r w:rsidRPr="001A7604">
        <w:rPr>
          <w:spacing w:val="5"/>
          <w:sz w:val="20"/>
          <w:szCs w:val="20"/>
        </w:rPr>
        <w:t>n</w:t>
      </w:r>
      <w:r w:rsidRPr="001A7604">
        <w:rPr>
          <w:spacing w:val="2"/>
          <w:sz w:val="20"/>
          <w:szCs w:val="20"/>
        </w:rPr>
        <w:t>i</w:t>
      </w:r>
      <w:r w:rsidRPr="001A7604">
        <w:rPr>
          <w:spacing w:val="-6"/>
          <w:sz w:val="20"/>
          <w:szCs w:val="20"/>
        </w:rPr>
        <w:t>s</w:t>
      </w:r>
      <w:r w:rsidRPr="001A7604">
        <w:rPr>
          <w:spacing w:val="2"/>
          <w:sz w:val="20"/>
          <w:szCs w:val="20"/>
        </w:rPr>
        <w:t>t</w:t>
      </w:r>
      <w:r w:rsidRPr="001A7604">
        <w:rPr>
          <w:spacing w:val="-3"/>
          <w:sz w:val="20"/>
          <w:szCs w:val="20"/>
        </w:rPr>
        <w:t>e</w:t>
      </w:r>
      <w:r w:rsidRPr="001A7604">
        <w:rPr>
          <w:sz w:val="20"/>
          <w:szCs w:val="20"/>
        </w:rPr>
        <w:t>r</w:t>
      </w:r>
      <w:r w:rsidRPr="001A7604">
        <w:rPr>
          <w:spacing w:val="9"/>
          <w:sz w:val="20"/>
          <w:szCs w:val="20"/>
        </w:rPr>
        <w:t xml:space="preserve"> </w:t>
      </w:r>
      <w:r w:rsidRPr="001A7604">
        <w:rPr>
          <w:spacing w:val="-3"/>
          <w:sz w:val="20"/>
          <w:szCs w:val="20"/>
        </w:rPr>
        <w:t>a</w:t>
      </w:r>
      <w:r w:rsidRPr="001A7604">
        <w:rPr>
          <w:spacing w:val="5"/>
          <w:sz w:val="20"/>
          <w:szCs w:val="20"/>
        </w:rPr>
        <w:t>n</w:t>
      </w:r>
      <w:r w:rsidRPr="001A7604">
        <w:rPr>
          <w:sz w:val="20"/>
          <w:szCs w:val="20"/>
        </w:rPr>
        <w:t xml:space="preserve">d </w:t>
      </w:r>
      <w:r w:rsidRPr="001A7604">
        <w:rPr>
          <w:spacing w:val="-3"/>
          <w:sz w:val="20"/>
          <w:szCs w:val="20"/>
        </w:rPr>
        <w:t>t</w:t>
      </w:r>
      <w:r w:rsidRPr="001A7604">
        <w:rPr>
          <w:spacing w:val="5"/>
          <w:sz w:val="20"/>
          <w:szCs w:val="20"/>
        </w:rPr>
        <w:t>r</w:t>
      </w:r>
      <w:r w:rsidRPr="001A7604">
        <w:rPr>
          <w:spacing w:val="-4"/>
          <w:sz w:val="20"/>
          <w:szCs w:val="20"/>
        </w:rPr>
        <w:t>o</w:t>
      </w:r>
      <w:r w:rsidRPr="001A7604">
        <w:rPr>
          <w:sz w:val="20"/>
          <w:szCs w:val="20"/>
        </w:rPr>
        <w:t>u</w:t>
      </w:r>
      <w:r w:rsidRPr="001A7604">
        <w:rPr>
          <w:spacing w:val="-4"/>
          <w:sz w:val="20"/>
          <w:szCs w:val="20"/>
        </w:rPr>
        <w:t>b</w:t>
      </w:r>
      <w:r w:rsidRPr="001A7604">
        <w:rPr>
          <w:spacing w:val="2"/>
          <w:sz w:val="20"/>
          <w:szCs w:val="20"/>
        </w:rPr>
        <w:t>l</w:t>
      </w:r>
      <w:r w:rsidRPr="001A7604">
        <w:rPr>
          <w:spacing w:val="-3"/>
          <w:sz w:val="20"/>
          <w:szCs w:val="20"/>
        </w:rPr>
        <w:t>e</w:t>
      </w:r>
      <w:r w:rsidRPr="001A7604">
        <w:rPr>
          <w:spacing w:val="-1"/>
          <w:sz w:val="20"/>
          <w:szCs w:val="20"/>
        </w:rPr>
        <w:t>s</w:t>
      </w:r>
      <w:r w:rsidRPr="001A7604">
        <w:rPr>
          <w:spacing w:val="5"/>
          <w:sz w:val="20"/>
          <w:szCs w:val="20"/>
        </w:rPr>
        <w:t>h</w:t>
      </w:r>
      <w:r w:rsidRPr="001A7604">
        <w:rPr>
          <w:sz w:val="20"/>
          <w:szCs w:val="20"/>
        </w:rPr>
        <w:t>o</w:t>
      </w:r>
      <w:r w:rsidRPr="001A7604">
        <w:rPr>
          <w:spacing w:val="-4"/>
          <w:sz w:val="20"/>
          <w:szCs w:val="20"/>
        </w:rPr>
        <w:t>o</w:t>
      </w:r>
      <w:r w:rsidRPr="001A7604">
        <w:rPr>
          <w:sz w:val="20"/>
          <w:szCs w:val="20"/>
        </w:rPr>
        <w:t>t</w:t>
      </w:r>
      <w:r w:rsidRPr="001A7604">
        <w:rPr>
          <w:spacing w:val="4"/>
          <w:sz w:val="20"/>
          <w:szCs w:val="20"/>
        </w:rPr>
        <w:t xml:space="preserve"> </w:t>
      </w:r>
      <w:r w:rsidRPr="001A7604">
        <w:rPr>
          <w:sz w:val="20"/>
          <w:szCs w:val="20"/>
        </w:rPr>
        <w:t>a</w:t>
      </w:r>
      <w:r w:rsidRPr="001A7604">
        <w:rPr>
          <w:spacing w:val="5"/>
          <w:sz w:val="20"/>
          <w:szCs w:val="20"/>
        </w:rPr>
        <w:t xml:space="preserve"> </w:t>
      </w:r>
      <w:r w:rsidRPr="001A7604">
        <w:rPr>
          <w:spacing w:val="-1"/>
          <w:sz w:val="20"/>
          <w:szCs w:val="20"/>
        </w:rPr>
        <w:t>s</w:t>
      </w:r>
      <w:r w:rsidRPr="001A7604">
        <w:rPr>
          <w:spacing w:val="-8"/>
          <w:sz w:val="20"/>
          <w:szCs w:val="20"/>
        </w:rPr>
        <w:t>e</w:t>
      </w:r>
      <w:r w:rsidRPr="001A7604">
        <w:rPr>
          <w:spacing w:val="5"/>
          <w:sz w:val="20"/>
          <w:szCs w:val="20"/>
        </w:rPr>
        <w:t>r</w:t>
      </w:r>
      <w:r w:rsidRPr="001A7604">
        <w:rPr>
          <w:spacing w:val="-4"/>
          <w:sz w:val="20"/>
          <w:szCs w:val="20"/>
        </w:rPr>
        <w:t>v</w:t>
      </w:r>
      <w:r w:rsidRPr="001A7604">
        <w:rPr>
          <w:spacing w:val="-3"/>
          <w:sz w:val="20"/>
          <w:szCs w:val="20"/>
        </w:rPr>
        <w:t>e</w:t>
      </w:r>
      <w:r w:rsidRPr="001A7604">
        <w:rPr>
          <w:sz w:val="20"/>
          <w:szCs w:val="20"/>
        </w:rPr>
        <w:t>r</w:t>
      </w:r>
      <w:r w:rsidRPr="001A7604">
        <w:rPr>
          <w:spacing w:val="8"/>
          <w:sz w:val="20"/>
          <w:szCs w:val="20"/>
        </w:rPr>
        <w:t xml:space="preserve"> </w:t>
      </w:r>
      <w:r w:rsidRPr="001A7604">
        <w:rPr>
          <w:spacing w:val="-8"/>
          <w:sz w:val="20"/>
          <w:szCs w:val="20"/>
        </w:rPr>
        <w:t>e</w:t>
      </w:r>
      <w:r w:rsidRPr="001A7604">
        <w:rPr>
          <w:spacing w:val="5"/>
          <w:sz w:val="20"/>
          <w:szCs w:val="20"/>
        </w:rPr>
        <w:t>n</w:t>
      </w:r>
      <w:r w:rsidRPr="001A7604">
        <w:rPr>
          <w:spacing w:val="-4"/>
          <w:sz w:val="20"/>
          <w:szCs w:val="20"/>
        </w:rPr>
        <w:t>v</w:t>
      </w:r>
      <w:r w:rsidRPr="001A7604">
        <w:rPr>
          <w:spacing w:val="-3"/>
          <w:sz w:val="20"/>
          <w:szCs w:val="20"/>
        </w:rPr>
        <w:t>i</w:t>
      </w:r>
      <w:r w:rsidRPr="001A7604">
        <w:rPr>
          <w:spacing w:val="5"/>
          <w:sz w:val="20"/>
          <w:szCs w:val="20"/>
        </w:rPr>
        <w:t>r</w:t>
      </w:r>
      <w:r w:rsidRPr="001A7604">
        <w:rPr>
          <w:spacing w:val="-4"/>
          <w:sz w:val="20"/>
          <w:szCs w:val="20"/>
        </w:rPr>
        <w:t>o</w:t>
      </w:r>
      <w:r w:rsidRPr="001A7604">
        <w:rPr>
          <w:sz w:val="20"/>
          <w:szCs w:val="20"/>
        </w:rPr>
        <w:t>n</w:t>
      </w:r>
      <w:r w:rsidRPr="001A7604">
        <w:rPr>
          <w:spacing w:val="2"/>
          <w:sz w:val="20"/>
          <w:szCs w:val="20"/>
        </w:rPr>
        <w:t>m</w:t>
      </w:r>
      <w:r w:rsidRPr="001A7604">
        <w:rPr>
          <w:spacing w:val="-3"/>
          <w:sz w:val="20"/>
          <w:szCs w:val="20"/>
        </w:rPr>
        <w:t>e</w:t>
      </w:r>
      <w:r w:rsidRPr="001A7604">
        <w:rPr>
          <w:sz w:val="20"/>
          <w:szCs w:val="20"/>
        </w:rPr>
        <w:t>n</w:t>
      </w:r>
      <w:r w:rsidRPr="001A7604">
        <w:rPr>
          <w:spacing w:val="2"/>
          <w:sz w:val="20"/>
          <w:szCs w:val="20"/>
        </w:rPr>
        <w:t>t.</w:t>
      </w:r>
    </w:p>
    <w:p w14:paraId="2B8556F3" w14:textId="77777777" w:rsidR="006653FF" w:rsidRPr="006D7EB3" w:rsidRDefault="006653FF" w:rsidP="006653FF">
      <w:pPr>
        <w:pStyle w:val="Footer"/>
        <w:rPr>
          <w:spacing w:val="2"/>
          <w:sz w:val="16"/>
          <w:szCs w:val="16"/>
        </w:rPr>
      </w:pPr>
    </w:p>
    <w:p w14:paraId="35657228" w14:textId="42586EE4" w:rsidR="006653FF" w:rsidRDefault="006653FF" w:rsidP="006653FF">
      <w:pPr>
        <w:spacing w:line="226" w:lineRule="exact"/>
        <w:ind w:right="70"/>
        <w:rPr>
          <w:b/>
          <w:bCs/>
          <w:spacing w:val="6"/>
          <w:sz w:val="20"/>
          <w:szCs w:val="20"/>
        </w:rPr>
      </w:pPr>
      <w:r w:rsidRPr="001A7604">
        <w:rPr>
          <w:b/>
          <w:bCs/>
          <w:spacing w:val="9"/>
          <w:sz w:val="20"/>
          <w:szCs w:val="20"/>
        </w:rPr>
        <w:t xml:space="preserve">Networking and Security I </w:t>
      </w:r>
      <w:r w:rsidR="00DA5401" w:rsidRPr="00DA5401">
        <w:rPr>
          <w:b/>
          <w:bCs/>
          <w:sz w:val="16"/>
          <w:szCs w:val="16"/>
        </w:rPr>
        <w:t>(6 FIN AID QCH. 7.5 ACAD QCH - 1.5 QCH/30 Lecture Hours, 6 QCH/90 Lab Hours. 120 Total Clock Hours):</w:t>
      </w:r>
      <w:r w:rsidRPr="001A7604">
        <w:rPr>
          <w:b/>
          <w:bCs/>
          <w:spacing w:val="-10"/>
          <w:sz w:val="20"/>
          <w:szCs w:val="20"/>
        </w:rPr>
        <w:t xml:space="preserve"> </w:t>
      </w:r>
      <w:r w:rsidRPr="001A7604">
        <w:rPr>
          <w:spacing w:val="2"/>
          <w:sz w:val="20"/>
          <w:szCs w:val="20"/>
        </w:rPr>
        <w:t>T</w:t>
      </w:r>
      <w:r w:rsidRPr="001A7604">
        <w:rPr>
          <w:sz w:val="20"/>
          <w:szCs w:val="20"/>
        </w:rPr>
        <w:t>o</w:t>
      </w:r>
      <w:r w:rsidRPr="001A7604">
        <w:rPr>
          <w:spacing w:val="22"/>
          <w:sz w:val="20"/>
          <w:szCs w:val="20"/>
        </w:rPr>
        <w:t xml:space="preserve"> </w:t>
      </w:r>
      <w:r w:rsidRPr="001A7604">
        <w:rPr>
          <w:sz w:val="20"/>
          <w:szCs w:val="20"/>
        </w:rPr>
        <w:t>p</w:t>
      </w:r>
      <w:r w:rsidRPr="001A7604">
        <w:rPr>
          <w:spacing w:val="5"/>
          <w:sz w:val="20"/>
          <w:szCs w:val="20"/>
        </w:rPr>
        <w:t>r</w:t>
      </w:r>
      <w:r w:rsidRPr="001A7604">
        <w:rPr>
          <w:spacing w:val="-4"/>
          <w:sz w:val="20"/>
          <w:szCs w:val="20"/>
        </w:rPr>
        <w:t>ov</w:t>
      </w:r>
      <w:r w:rsidRPr="001A7604">
        <w:rPr>
          <w:spacing w:val="2"/>
          <w:sz w:val="20"/>
          <w:szCs w:val="20"/>
        </w:rPr>
        <w:t>i</w:t>
      </w:r>
      <w:r w:rsidRPr="001A7604">
        <w:rPr>
          <w:sz w:val="20"/>
          <w:szCs w:val="20"/>
        </w:rPr>
        <w:t>de</w:t>
      </w:r>
      <w:r w:rsidRPr="001A7604">
        <w:rPr>
          <w:spacing w:val="24"/>
          <w:sz w:val="20"/>
          <w:szCs w:val="20"/>
        </w:rPr>
        <w:t xml:space="preserve"> </w:t>
      </w:r>
      <w:r w:rsidRPr="001A7604">
        <w:rPr>
          <w:spacing w:val="2"/>
          <w:sz w:val="20"/>
          <w:szCs w:val="20"/>
        </w:rPr>
        <w:t>t</w:t>
      </w:r>
      <w:r w:rsidRPr="001A7604">
        <w:rPr>
          <w:spacing w:val="5"/>
          <w:sz w:val="20"/>
          <w:szCs w:val="20"/>
        </w:rPr>
        <w:t>h</w:t>
      </w:r>
      <w:r w:rsidRPr="001A7604">
        <w:rPr>
          <w:sz w:val="20"/>
          <w:szCs w:val="20"/>
        </w:rPr>
        <w:t>e</w:t>
      </w:r>
      <w:r w:rsidRPr="001A7604">
        <w:rPr>
          <w:spacing w:val="24"/>
          <w:sz w:val="20"/>
          <w:szCs w:val="20"/>
        </w:rPr>
        <w:t xml:space="preserve"> </w:t>
      </w:r>
      <w:r w:rsidRPr="001A7604">
        <w:rPr>
          <w:spacing w:val="-1"/>
          <w:sz w:val="20"/>
          <w:szCs w:val="20"/>
        </w:rPr>
        <w:t>s</w:t>
      </w:r>
      <w:r w:rsidRPr="001A7604">
        <w:rPr>
          <w:spacing w:val="2"/>
          <w:sz w:val="20"/>
          <w:szCs w:val="20"/>
        </w:rPr>
        <w:t>t</w:t>
      </w:r>
      <w:r w:rsidRPr="001A7604">
        <w:rPr>
          <w:sz w:val="20"/>
          <w:szCs w:val="20"/>
        </w:rPr>
        <w:t>ud</w:t>
      </w:r>
      <w:r w:rsidRPr="001A7604">
        <w:rPr>
          <w:spacing w:val="-8"/>
          <w:sz w:val="20"/>
          <w:szCs w:val="20"/>
        </w:rPr>
        <w:t>e</w:t>
      </w:r>
      <w:r w:rsidRPr="001A7604">
        <w:rPr>
          <w:spacing w:val="5"/>
          <w:sz w:val="20"/>
          <w:szCs w:val="20"/>
        </w:rPr>
        <w:t>n</w:t>
      </w:r>
      <w:r w:rsidRPr="001A7604">
        <w:rPr>
          <w:sz w:val="20"/>
          <w:szCs w:val="20"/>
        </w:rPr>
        <w:t>t</w:t>
      </w:r>
      <w:r w:rsidRPr="001A7604">
        <w:rPr>
          <w:spacing w:val="28"/>
          <w:sz w:val="20"/>
          <w:szCs w:val="20"/>
        </w:rPr>
        <w:t xml:space="preserve"> </w:t>
      </w:r>
      <w:r w:rsidRPr="001A7604">
        <w:rPr>
          <w:spacing w:val="-6"/>
          <w:sz w:val="20"/>
          <w:szCs w:val="20"/>
        </w:rPr>
        <w:t>w</w:t>
      </w:r>
      <w:r w:rsidRPr="001A7604">
        <w:rPr>
          <w:spacing w:val="2"/>
          <w:sz w:val="20"/>
          <w:szCs w:val="20"/>
        </w:rPr>
        <w:t>i</w:t>
      </w:r>
      <w:r w:rsidRPr="001A7604">
        <w:rPr>
          <w:spacing w:val="-3"/>
          <w:sz w:val="20"/>
          <w:szCs w:val="20"/>
        </w:rPr>
        <w:t>t</w:t>
      </w:r>
      <w:r w:rsidRPr="001A7604">
        <w:rPr>
          <w:sz w:val="20"/>
          <w:szCs w:val="20"/>
        </w:rPr>
        <w:t>h</w:t>
      </w:r>
      <w:r w:rsidRPr="001A7604">
        <w:rPr>
          <w:spacing w:val="31"/>
          <w:sz w:val="20"/>
          <w:szCs w:val="20"/>
        </w:rPr>
        <w:t xml:space="preserve"> </w:t>
      </w:r>
      <w:r w:rsidRPr="001A7604">
        <w:rPr>
          <w:spacing w:val="-3"/>
          <w:sz w:val="20"/>
          <w:szCs w:val="20"/>
        </w:rPr>
        <w:t>t</w:t>
      </w:r>
      <w:r w:rsidRPr="001A7604">
        <w:rPr>
          <w:spacing w:val="5"/>
          <w:sz w:val="20"/>
          <w:szCs w:val="20"/>
        </w:rPr>
        <w:t>h</w:t>
      </w:r>
      <w:r w:rsidRPr="001A7604">
        <w:rPr>
          <w:sz w:val="20"/>
          <w:szCs w:val="20"/>
        </w:rPr>
        <w:t>e</w:t>
      </w:r>
      <w:r w:rsidRPr="001A7604">
        <w:rPr>
          <w:spacing w:val="24"/>
          <w:sz w:val="20"/>
          <w:szCs w:val="20"/>
        </w:rPr>
        <w:t xml:space="preserve"> </w:t>
      </w:r>
      <w:r w:rsidRPr="001A7604">
        <w:rPr>
          <w:spacing w:val="-4"/>
          <w:sz w:val="20"/>
          <w:szCs w:val="20"/>
        </w:rPr>
        <w:t>k</w:t>
      </w:r>
      <w:r w:rsidRPr="001A7604">
        <w:rPr>
          <w:spacing w:val="5"/>
          <w:sz w:val="20"/>
          <w:szCs w:val="20"/>
        </w:rPr>
        <w:t>n</w:t>
      </w:r>
      <w:r w:rsidRPr="001A7604">
        <w:rPr>
          <w:spacing w:val="-4"/>
          <w:sz w:val="20"/>
          <w:szCs w:val="20"/>
        </w:rPr>
        <w:t>o</w:t>
      </w:r>
      <w:r w:rsidRPr="001A7604">
        <w:rPr>
          <w:spacing w:val="-6"/>
          <w:sz w:val="20"/>
          <w:szCs w:val="20"/>
        </w:rPr>
        <w:t>w</w:t>
      </w:r>
      <w:r w:rsidRPr="001A7604">
        <w:rPr>
          <w:spacing w:val="2"/>
          <w:sz w:val="20"/>
          <w:szCs w:val="20"/>
        </w:rPr>
        <w:t>l</w:t>
      </w:r>
      <w:r w:rsidRPr="001A7604">
        <w:rPr>
          <w:spacing w:val="-3"/>
          <w:sz w:val="20"/>
          <w:szCs w:val="20"/>
        </w:rPr>
        <w:t>e</w:t>
      </w:r>
      <w:r w:rsidRPr="001A7604">
        <w:rPr>
          <w:sz w:val="20"/>
          <w:szCs w:val="20"/>
        </w:rPr>
        <w:t>dge</w:t>
      </w:r>
      <w:r w:rsidRPr="001A7604">
        <w:rPr>
          <w:spacing w:val="28"/>
          <w:sz w:val="20"/>
          <w:szCs w:val="20"/>
        </w:rPr>
        <w:t xml:space="preserve"> </w:t>
      </w:r>
      <w:r w:rsidRPr="001A7604">
        <w:rPr>
          <w:spacing w:val="5"/>
          <w:sz w:val="20"/>
          <w:szCs w:val="20"/>
        </w:rPr>
        <w:t>n</w:t>
      </w:r>
      <w:r w:rsidRPr="001A7604">
        <w:rPr>
          <w:spacing w:val="-3"/>
          <w:sz w:val="20"/>
          <w:szCs w:val="20"/>
        </w:rPr>
        <w:t>ece</w:t>
      </w:r>
      <w:r w:rsidRPr="001A7604">
        <w:rPr>
          <w:spacing w:val="-1"/>
          <w:sz w:val="20"/>
          <w:szCs w:val="20"/>
        </w:rPr>
        <w:t>ss</w:t>
      </w:r>
      <w:r w:rsidRPr="001A7604">
        <w:rPr>
          <w:spacing w:val="2"/>
          <w:sz w:val="20"/>
          <w:szCs w:val="20"/>
        </w:rPr>
        <w:t>a</w:t>
      </w:r>
      <w:r w:rsidRPr="001A7604">
        <w:rPr>
          <w:spacing w:val="5"/>
          <w:sz w:val="20"/>
          <w:szCs w:val="20"/>
        </w:rPr>
        <w:t>r</w:t>
      </w:r>
      <w:r w:rsidRPr="001A7604">
        <w:rPr>
          <w:sz w:val="20"/>
          <w:szCs w:val="20"/>
        </w:rPr>
        <w:t>y</w:t>
      </w:r>
      <w:r w:rsidRPr="001A7604">
        <w:rPr>
          <w:spacing w:val="22"/>
          <w:sz w:val="20"/>
          <w:szCs w:val="20"/>
        </w:rPr>
        <w:t xml:space="preserve"> </w:t>
      </w:r>
      <w:r w:rsidRPr="001A7604">
        <w:rPr>
          <w:color w:val="000000"/>
          <w:sz w:val="20"/>
          <w:szCs w:val="20"/>
        </w:rPr>
        <w:t>to plan, configure, and operate simple WAN and switched LAN networks. Topics such as IPv6 basics, network device security, and establishing internet connectivity are covered.</w:t>
      </w:r>
      <w:r w:rsidRPr="001A7604">
        <w:rPr>
          <w:sz w:val="20"/>
          <w:szCs w:val="20"/>
        </w:rPr>
        <w:t xml:space="preserve"> This course also focuses on securing business networks in the BYOD environment that exists today.</w:t>
      </w:r>
    </w:p>
    <w:p w14:paraId="0FD9461F" w14:textId="77777777" w:rsidR="006653FF" w:rsidRDefault="006653FF" w:rsidP="006653FF">
      <w:pPr>
        <w:spacing w:line="226" w:lineRule="exact"/>
        <w:ind w:right="70"/>
        <w:rPr>
          <w:b/>
          <w:bCs/>
          <w:spacing w:val="6"/>
          <w:sz w:val="20"/>
          <w:szCs w:val="20"/>
        </w:rPr>
      </w:pPr>
    </w:p>
    <w:p w14:paraId="1D63C1B8" w14:textId="55A2EE14" w:rsidR="006653FF" w:rsidRPr="00CF555A" w:rsidRDefault="006653FF" w:rsidP="006653FF">
      <w:pPr>
        <w:spacing w:line="226" w:lineRule="exact"/>
        <w:ind w:right="70"/>
        <w:rPr>
          <w:b/>
          <w:bCs/>
          <w:spacing w:val="6"/>
          <w:sz w:val="20"/>
          <w:szCs w:val="20"/>
        </w:rPr>
      </w:pPr>
      <w:r w:rsidRPr="00F661C5">
        <w:rPr>
          <w:b/>
          <w:bCs/>
          <w:spacing w:val="6"/>
          <w:sz w:val="20"/>
          <w:szCs w:val="20"/>
        </w:rPr>
        <w:t>Security I - </w:t>
      </w:r>
      <w:r w:rsidR="00DA5401" w:rsidRPr="00DA5401">
        <w:rPr>
          <w:b/>
          <w:bCs/>
          <w:sz w:val="16"/>
          <w:szCs w:val="16"/>
        </w:rPr>
        <w:t>(6 FIN AID QCH. 7.5 ACAD QCH - 1.5 QCH/30 Lecture Hours, 6 QCH/90 Lab Hours. 120 Total Clock Hours):</w:t>
      </w:r>
      <w:r w:rsidR="00DA5401">
        <w:rPr>
          <w:b/>
          <w:bCs/>
          <w:sz w:val="16"/>
          <w:szCs w:val="16"/>
        </w:rPr>
        <w:t xml:space="preserve"> </w:t>
      </w:r>
      <w:r w:rsidRPr="00F661C5">
        <w:rPr>
          <w:bCs/>
          <w:spacing w:val="6"/>
          <w:sz w:val="20"/>
          <w:szCs w:val="20"/>
        </w:rPr>
        <w:t xml:space="preserve">Students will learn how to secure and manage all facets of your network from CPU cycles to software used by individuals or across a network. Students will learn how to implement and maintain an effective security strategy within your company's network infrastructure. This includes learning the knowledge of systems security, network infrastructure, access control, assessments, and audits. </w:t>
      </w:r>
    </w:p>
    <w:p w14:paraId="170B7B00" w14:textId="17154694" w:rsidR="006653FF" w:rsidRPr="006D7EB3" w:rsidRDefault="006653FF" w:rsidP="006653FF">
      <w:pPr>
        <w:spacing w:before="100" w:beforeAutospacing="1" w:after="100" w:afterAutospacing="1"/>
        <w:rPr>
          <w:color w:val="000000"/>
          <w:sz w:val="16"/>
          <w:szCs w:val="16"/>
        </w:rPr>
      </w:pPr>
      <w:r w:rsidRPr="001A7604">
        <w:rPr>
          <w:b/>
          <w:bCs/>
          <w:sz w:val="20"/>
          <w:szCs w:val="20"/>
        </w:rPr>
        <w:t>Networking and Security III</w:t>
      </w:r>
      <w:r w:rsidRPr="001A7604">
        <w:rPr>
          <w:b/>
          <w:bCs/>
          <w:spacing w:val="14"/>
          <w:sz w:val="20"/>
          <w:szCs w:val="20"/>
        </w:rPr>
        <w:t xml:space="preserve"> </w:t>
      </w:r>
      <w:r w:rsidR="00DA5401" w:rsidRPr="00DA5401">
        <w:rPr>
          <w:b/>
          <w:bCs/>
          <w:sz w:val="16"/>
          <w:szCs w:val="16"/>
        </w:rPr>
        <w:t>(6 FIN AID QCH. 7.5 ACAD QCH - 1.5 QCH/30 Lecture Hours, 6 QCH/90 Lab Hours. 120 Total Clock Hours):</w:t>
      </w:r>
      <w:r w:rsidRPr="001A7604">
        <w:rPr>
          <w:b/>
          <w:bCs/>
          <w:spacing w:val="-10"/>
          <w:sz w:val="20"/>
          <w:szCs w:val="20"/>
        </w:rPr>
        <w:t xml:space="preserve"> </w:t>
      </w:r>
      <w:r w:rsidRPr="003234BE">
        <w:rPr>
          <w:sz w:val="20"/>
          <w:szCs w:val="20"/>
        </w:rPr>
        <w:t>Students will learn how to configure, manage, and maintain routers in a complex networking environment.  Students will learn</w:t>
      </w:r>
      <w:r>
        <w:rPr>
          <w:sz w:val="20"/>
          <w:szCs w:val="20"/>
        </w:rPr>
        <w:t xml:space="preserve"> to recognize</w:t>
      </w:r>
      <w:r w:rsidRPr="003234BE">
        <w:rPr>
          <w:b/>
          <w:bCs/>
          <w:sz w:val="20"/>
          <w:szCs w:val="20"/>
        </w:rPr>
        <w:t xml:space="preserve"> </w:t>
      </w:r>
      <w:r w:rsidRPr="003234BE">
        <w:rPr>
          <w:sz w:val="20"/>
          <w:szCs w:val="20"/>
        </w:rPr>
        <w:t>evaluate the following terms:  VLSM, OSPF, and EIGRP protocols in relation to network configuration and how to use Access Control Lists and NAT to secure a network environment. The primary objective for this course is for students to gain an understanding of what it takes to install and maintain routing devices</w:t>
      </w:r>
      <w:r>
        <w:rPr>
          <w:sz w:val="20"/>
          <w:szCs w:val="20"/>
        </w:rPr>
        <w:t xml:space="preserve"> in an Enterprise environment.</w:t>
      </w:r>
    </w:p>
    <w:p w14:paraId="2E7A6998" w14:textId="17211FE0" w:rsidR="006653FF" w:rsidRPr="0039716A" w:rsidRDefault="006653FF" w:rsidP="006653FF">
      <w:pPr>
        <w:pStyle w:val="Footer"/>
      </w:pPr>
      <w:r w:rsidRPr="001A7604">
        <w:rPr>
          <w:b/>
          <w:bCs/>
          <w:spacing w:val="-1"/>
          <w:sz w:val="20"/>
          <w:szCs w:val="20"/>
        </w:rPr>
        <w:t>Networking and Security IV</w:t>
      </w:r>
      <w:r w:rsidRPr="001A7604">
        <w:rPr>
          <w:b/>
          <w:bCs/>
          <w:sz w:val="20"/>
          <w:szCs w:val="20"/>
        </w:rPr>
        <w:t xml:space="preserve"> </w:t>
      </w:r>
      <w:r w:rsidR="00DA5401" w:rsidRPr="00DA5401">
        <w:rPr>
          <w:b/>
          <w:bCs/>
          <w:sz w:val="16"/>
          <w:szCs w:val="16"/>
        </w:rPr>
        <w:t>(6 FIN AID QCH. 7.5 ACAD QCH - 1.5 QCH/30 Lecture Hours, 6 QCH/90 Lab Hours. 120 Total Clock Hours):</w:t>
      </w:r>
      <w:r w:rsidRPr="001A7604">
        <w:rPr>
          <w:b/>
          <w:bCs/>
          <w:spacing w:val="-10"/>
          <w:sz w:val="20"/>
          <w:szCs w:val="20"/>
        </w:rPr>
        <w:t xml:space="preserve"> </w:t>
      </w:r>
      <w:r w:rsidRPr="001A7604">
        <w:rPr>
          <w:sz w:val="20"/>
          <w:szCs w:val="20"/>
        </w:rPr>
        <w:t>This course will provide the</w:t>
      </w:r>
      <w:r w:rsidRPr="001A7604">
        <w:rPr>
          <w:sz w:val="20"/>
          <w:szCs w:val="20"/>
          <w:shd w:val="clear" w:color="auto" w:fill="FFFFFF"/>
        </w:rPr>
        <w:t xml:space="preserve"> knowledge and practical experience with the current essential security systems. Students will learn how intruders escalate privileges and what steps can be taken to secure a system. This course also </w:t>
      </w:r>
      <w:r w:rsidRPr="001A7604">
        <w:rPr>
          <w:sz w:val="20"/>
          <w:szCs w:val="20"/>
        </w:rPr>
        <w:t>focuses on addressing security issues to the latest operating systems and</w:t>
      </w:r>
      <w:r w:rsidRPr="001A7604">
        <w:rPr>
          <w:rStyle w:val="apple-converted-space"/>
          <w:sz w:val="20"/>
          <w:szCs w:val="20"/>
        </w:rPr>
        <w:t> </w:t>
      </w:r>
      <w:r w:rsidRPr="001A7604">
        <w:rPr>
          <w:sz w:val="20"/>
          <w:szCs w:val="20"/>
        </w:rPr>
        <w:t>addresses</w:t>
      </w:r>
      <w:r w:rsidRPr="001A7604">
        <w:rPr>
          <w:rStyle w:val="apple-converted-space"/>
          <w:color w:val="000000" w:themeColor="text1"/>
          <w:sz w:val="20"/>
          <w:szCs w:val="20"/>
        </w:rPr>
        <w:t> </w:t>
      </w:r>
      <w:r w:rsidRPr="001A7604">
        <w:rPr>
          <w:color w:val="000000" w:themeColor="text1"/>
          <w:sz w:val="20"/>
          <w:szCs w:val="20"/>
        </w:rPr>
        <w:t>developments in mobile and web technologies.</w:t>
      </w:r>
    </w:p>
    <w:p w14:paraId="2931C7B5" w14:textId="77777777" w:rsidR="006653FF" w:rsidRDefault="006653FF" w:rsidP="006653FF"/>
    <w:p w14:paraId="75C73C46" w14:textId="53C4BBBC" w:rsidR="006653FF" w:rsidRDefault="006653FF" w:rsidP="006653FF">
      <w:r w:rsidRPr="00CA180D">
        <w:rPr>
          <w:b/>
          <w:bCs/>
          <w:sz w:val="18"/>
          <w:szCs w:val="18"/>
        </w:rPr>
        <w:t>Networking</w:t>
      </w:r>
      <w:r w:rsidR="00E01EE7">
        <w:rPr>
          <w:b/>
          <w:bCs/>
          <w:sz w:val="18"/>
          <w:szCs w:val="18"/>
        </w:rPr>
        <w:t xml:space="preserve"> and Security VI </w:t>
      </w:r>
      <w:r w:rsidR="00DA5401" w:rsidRPr="00DA5401">
        <w:rPr>
          <w:b/>
          <w:bCs/>
          <w:sz w:val="16"/>
          <w:szCs w:val="16"/>
        </w:rPr>
        <w:t>(6 FIN AID QCH. 7.5 ACAD QCH - 1.5 QCH/30 Lecture Hours, 6 QCH/90 Lab Hours. 120 Total Clock Hours):</w:t>
      </w:r>
      <w:r w:rsidRPr="00CA180D">
        <w:rPr>
          <w:b/>
          <w:bCs/>
          <w:sz w:val="20"/>
          <w:szCs w:val="20"/>
        </w:rPr>
        <w:t xml:space="preserve"> </w:t>
      </w:r>
      <w:r w:rsidRPr="00CA180D">
        <w:rPr>
          <w:bCs/>
          <w:sz w:val="20"/>
          <w:szCs w:val="20"/>
        </w:rPr>
        <w:t>Students will learn how to identify malware and gain an understanding of the approach required to mitigate these threats.  Students will also learn about Advanced Persistent Threats (APTs) allowing for them to gain an enhanced ability to recognize threats across a broad attack surface.  Students will learn to configure and use threat detection tools, perform data analysis, and interpret results to identify vulnerabilities, threats, and risks to an organization.</w:t>
      </w:r>
    </w:p>
    <w:p w14:paraId="421175EE" w14:textId="77777777" w:rsidR="00E86680" w:rsidRDefault="00E86680" w:rsidP="00E86680">
      <w:pPr>
        <w:ind w:left="187" w:right="72"/>
        <w:rPr>
          <w:sz w:val="20"/>
          <w:szCs w:val="20"/>
        </w:rPr>
      </w:pPr>
    </w:p>
    <w:p w14:paraId="65A85C4C" w14:textId="77777777" w:rsidR="002C13CA" w:rsidRDefault="002C13CA" w:rsidP="00E86680">
      <w:pPr>
        <w:pStyle w:val="Heading1"/>
        <w:rPr>
          <w:sz w:val="28"/>
          <w:szCs w:val="28"/>
        </w:rPr>
      </w:pPr>
      <w:bookmarkStart w:id="150" w:name="_Toc457835692"/>
    </w:p>
    <w:p w14:paraId="421175EF" w14:textId="2324E79E" w:rsidR="00E86680" w:rsidRPr="008C739D" w:rsidRDefault="0013466C" w:rsidP="00E86680">
      <w:pPr>
        <w:pStyle w:val="Heading1"/>
        <w:rPr>
          <w:sz w:val="28"/>
          <w:szCs w:val="28"/>
        </w:rPr>
      </w:pPr>
      <w:bookmarkStart w:id="151" w:name="_Toc30160518"/>
      <w:r>
        <w:rPr>
          <w:sz w:val="28"/>
          <w:szCs w:val="28"/>
        </w:rPr>
        <w:t>Cyber Security Engineer (C</w:t>
      </w:r>
      <w:r w:rsidR="00E86680" w:rsidRPr="008C739D">
        <w:rPr>
          <w:sz w:val="28"/>
          <w:szCs w:val="28"/>
        </w:rPr>
        <w:t>SE)</w:t>
      </w:r>
      <w:bookmarkEnd w:id="150"/>
      <w:bookmarkEnd w:id="151"/>
    </w:p>
    <w:p w14:paraId="421175F0" w14:textId="4145722C" w:rsidR="00E86680" w:rsidRDefault="00E86680" w:rsidP="00E86680">
      <w:pPr>
        <w:tabs>
          <w:tab w:val="left" w:pos="7660"/>
        </w:tabs>
        <w:ind w:left="101" w:right="-14"/>
        <w:rPr>
          <w:rFonts w:ascii="Arial Black" w:hAnsi="Arial Black"/>
          <w:spacing w:val="1"/>
          <w:sz w:val="18"/>
          <w:szCs w:val="18"/>
        </w:rPr>
      </w:pPr>
      <w:r>
        <w:rPr>
          <w:rFonts w:ascii="Arial Black" w:hAnsi="Arial Black"/>
          <w:spacing w:val="1"/>
          <w:sz w:val="18"/>
          <w:szCs w:val="18"/>
        </w:rPr>
        <w:t>Learning Methodology: Resident</w:t>
      </w:r>
      <w:r w:rsidR="00377F6D">
        <w:rPr>
          <w:rFonts w:ascii="Arial Black" w:hAnsi="Arial Black"/>
          <w:spacing w:val="1"/>
          <w:sz w:val="18"/>
          <w:szCs w:val="18"/>
        </w:rPr>
        <w:t>, Hybrid IDL, Full IDL</w:t>
      </w:r>
    </w:p>
    <w:p w14:paraId="7AF6217D" w14:textId="4F6FBC0F" w:rsidR="006653FF" w:rsidRPr="00580E02" w:rsidRDefault="006653FF" w:rsidP="006653FF">
      <w:pPr>
        <w:tabs>
          <w:tab w:val="left" w:pos="7660"/>
        </w:tabs>
        <w:ind w:left="101" w:right="-14"/>
        <w:rPr>
          <w:rFonts w:ascii="Arial Black" w:hAnsi="Arial Black"/>
          <w:sz w:val="18"/>
          <w:szCs w:val="18"/>
        </w:rPr>
      </w:pPr>
      <w:r>
        <w:rPr>
          <w:rFonts w:ascii="Arial Black" w:hAnsi="Arial Black"/>
          <w:sz w:val="18"/>
          <w:szCs w:val="18"/>
        </w:rPr>
        <w:t>Academic QCHs: 45, FA QCHs</w:t>
      </w:r>
      <w:r w:rsidRPr="00580E02">
        <w:rPr>
          <w:rFonts w:ascii="Arial Black" w:hAnsi="Arial Black"/>
          <w:sz w:val="18"/>
          <w:szCs w:val="18"/>
        </w:rPr>
        <w:t>:</w:t>
      </w:r>
      <w:r w:rsidRPr="00580E02">
        <w:rPr>
          <w:rFonts w:ascii="Arial Black" w:hAnsi="Arial Black"/>
          <w:spacing w:val="59"/>
          <w:sz w:val="18"/>
          <w:szCs w:val="18"/>
        </w:rPr>
        <w:t xml:space="preserve"> </w:t>
      </w:r>
      <w:r w:rsidRPr="00580E02">
        <w:rPr>
          <w:rFonts w:ascii="Arial Black" w:hAnsi="Arial Black"/>
          <w:sz w:val="18"/>
          <w:szCs w:val="18"/>
        </w:rPr>
        <w:t>36</w:t>
      </w:r>
      <w:r>
        <w:rPr>
          <w:rFonts w:ascii="Arial Black" w:hAnsi="Arial Black"/>
          <w:sz w:val="18"/>
          <w:szCs w:val="18"/>
        </w:rPr>
        <w:t>, Clock Hours: 720</w:t>
      </w:r>
    </w:p>
    <w:p w14:paraId="421175F3" w14:textId="77777777" w:rsidR="00E86680" w:rsidRPr="00580E02" w:rsidRDefault="00E86680" w:rsidP="00E86680">
      <w:pPr>
        <w:tabs>
          <w:tab w:val="left" w:pos="7300"/>
        </w:tabs>
        <w:ind w:left="100" w:right="-14"/>
        <w:rPr>
          <w:rFonts w:ascii="Arial Black" w:hAnsi="Arial Black"/>
          <w:sz w:val="18"/>
          <w:szCs w:val="18"/>
        </w:rPr>
      </w:pPr>
      <w:r w:rsidRPr="00580E02">
        <w:rPr>
          <w:rFonts w:ascii="Arial Black" w:hAnsi="Arial Black"/>
          <w:spacing w:val="2"/>
          <w:sz w:val="18"/>
          <w:szCs w:val="18"/>
        </w:rPr>
        <w:t>E</w:t>
      </w:r>
      <w:r w:rsidRPr="00580E02">
        <w:rPr>
          <w:rFonts w:ascii="Arial Black" w:hAnsi="Arial Black"/>
          <w:spacing w:val="-5"/>
          <w:sz w:val="18"/>
          <w:szCs w:val="18"/>
        </w:rPr>
        <w:t>n</w:t>
      </w:r>
      <w:r w:rsidRPr="00580E02">
        <w:rPr>
          <w:rFonts w:ascii="Arial Black" w:hAnsi="Arial Black"/>
          <w:spacing w:val="2"/>
          <w:sz w:val="18"/>
          <w:szCs w:val="18"/>
        </w:rPr>
        <w:t>r</w:t>
      </w:r>
      <w:r w:rsidRPr="00580E02">
        <w:rPr>
          <w:rFonts w:ascii="Arial Black" w:hAnsi="Arial Black"/>
          <w:spacing w:val="5"/>
          <w:sz w:val="18"/>
          <w:szCs w:val="18"/>
        </w:rPr>
        <w:t>o</w:t>
      </w:r>
      <w:r w:rsidRPr="00580E02">
        <w:rPr>
          <w:rFonts w:ascii="Arial Black" w:hAnsi="Arial Black"/>
          <w:spacing w:val="-4"/>
          <w:sz w:val="18"/>
          <w:szCs w:val="18"/>
        </w:rPr>
        <w:t>l</w:t>
      </w:r>
      <w:r w:rsidRPr="00580E02">
        <w:rPr>
          <w:rFonts w:ascii="Arial Black" w:hAnsi="Arial Black"/>
          <w:sz w:val="18"/>
          <w:szCs w:val="18"/>
        </w:rPr>
        <w:t>l</w:t>
      </w:r>
      <w:r w:rsidRPr="00580E02">
        <w:rPr>
          <w:rFonts w:ascii="Arial Black" w:hAnsi="Arial Black"/>
          <w:spacing w:val="-4"/>
          <w:sz w:val="18"/>
          <w:szCs w:val="18"/>
        </w:rPr>
        <w:t>m</w:t>
      </w:r>
      <w:r w:rsidRPr="00580E02">
        <w:rPr>
          <w:rFonts w:ascii="Arial Black" w:hAnsi="Arial Black"/>
          <w:spacing w:val="4"/>
          <w:sz w:val="18"/>
          <w:szCs w:val="18"/>
        </w:rPr>
        <w:t>e</w:t>
      </w:r>
      <w:r w:rsidRPr="00580E02">
        <w:rPr>
          <w:rFonts w:ascii="Arial Black" w:hAnsi="Arial Black"/>
          <w:spacing w:val="-5"/>
          <w:sz w:val="18"/>
          <w:szCs w:val="18"/>
        </w:rPr>
        <w:t>n</w:t>
      </w:r>
      <w:r w:rsidRPr="00580E02">
        <w:rPr>
          <w:rFonts w:ascii="Arial Black" w:hAnsi="Arial Black"/>
          <w:sz w:val="18"/>
          <w:szCs w:val="18"/>
        </w:rPr>
        <w:t>t</w:t>
      </w:r>
      <w:r w:rsidRPr="00580E02">
        <w:rPr>
          <w:rFonts w:ascii="Arial Black" w:hAnsi="Arial Black"/>
          <w:spacing w:val="-3"/>
          <w:sz w:val="18"/>
          <w:szCs w:val="18"/>
        </w:rPr>
        <w:t xml:space="preserve"> </w:t>
      </w:r>
      <w:r w:rsidRPr="00580E02">
        <w:rPr>
          <w:rFonts w:ascii="Arial Black" w:hAnsi="Arial Black"/>
          <w:spacing w:val="2"/>
          <w:sz w:val="18"/>
          <w:szCs w:val="18"/>
        </w:rPr>
        <w:t>T</w:t>
      </w:r>
      <w:r w:rsidRPr="00580E02">
        <w:rPr>
          <w:rFonts w:ascii="Arial Black" w:hAnsi="Arial Black"/>
          <w:spacing w:val="-1"/>
          <w:sz w:val="18"/>
          <w:szCs w:val="18"/>
        </w:rPr>
        <w:t>e</w:t>
      </w:r>
      <w:r w:rsidRPr="00580E02">
        <w:rPr>
          <w:rFonts w:ascii="Arial Black" w:hAnsi="Arial Black"/>
          <w:spacing w:val="2"/>
          <w:sz w:val="18"/>
          <w:szCs w:val="18"/>
        </w:rPr>
        <w:t>r</w:t>
      </w:r>
      <w:r w:rsidRPr="00580E02">
        <w:rPr>
          <w:rFonts w:ascii="Arial Black" w:hAnsi="Arial Black"/>
          <w:spacing w:val="-9"/>
          <w:sz w:val="18"/>
          <w:szCs w:val="18"/>
        </w:rPr>
        <w:t>m</w:t>
      </w:r>
      <w:r w:rsidRPr="00580E02">
        <w:rPr>
          <w:rFonts w:ascii="Arial Black" w:hAnsi="Arial Black"/>
          <w:sz w:val="18"/>
          <w:szCs w:val="18"/>
        </w:rPr>
        <w:t>:</w:t>
      </w:r>
      <w:r w:rsidRPr="00580E02">
        <w:rPr>
          <w:rFonts w:ascii="Arial Black" w:hAnsi="Arial Black"/>
          <w:spacing w:val="-2"/>
          <w:sz w:val="18"/>
          <w:szCs w:val="18"/>
        </w:rPr>
        <w:t xml:space="preserve"> </w:t>
      </w:r>
      <w:r w:rsidRPr="00580E02">
        <w:rPr>
          <w:rFonts w:ascii="Arial Black" w:hAnsi="Arial Black"/>
          <w:sz w:val="18"/>
          <w:szCs w:val="18"/>
        </w:rPr>
        <w:t>30</w:t>
      </w:r>
      <w:r>
        <w:rPr>
          <w:rFonts w:ascii="Arial Black" w:hAnsi="Arial Black"/>
          <w:spacing w:val="-4"/>
          <w:sz w:val="18"/>
          <w:szCs w:val="18"/>
        </w:rPr>
        <w:t>,</w:t>
      </w:r>
      <w:r w:rsidRPr="00580E02">
        <w:rPr>
          <w:rFonts w:ascii="Arial Black" w:hAnsi="Arial Black"/>
          <w:spacing w:val="3"/>
          <w:sz w:val="18"/>
          <w:szCs w:val="18"/>
        </w:rPr>
        <w:t xml:space="preserve"> </w:t>
      </w:r>
      <w:r w:rsidRPr="00580E02">
        <w:rPr>
          <w:rFonts w:ascii="Arial Black" w:hAnsi="Arial Black"/>
          <w:sz w:val="18"/>
          <w:szCs w:val="18"/>
        </w:rPr>
        <w:t>4</w:t>
      </w:r>
      <w:r>
        <w:rPr>
          <w:rFonts w:ascii="Arial Black" w:hAnsi="Arial Black"/>
          <w:sz w:val="18"/>
          <w:szCs w:val="18"/>
        </w:rPr>
        <w:t>2 or 48</w:t>
      </w:r>
      <w:r w:rsidRPr="00580E02">
        <w:rPr>
          <w:rFonts w:ascii="Arial Black" w:hAnsi="Arial Black"/>
          <w:spacing w:val="-4"/>
          <w:sz w:val="18"/>
          <w:szCs w:val="18"/>
        </w:rPr>
        <w:t xml:space="preserve"> </w:t>
      </w:r>
      <w:r w:rsidRPr="00580E02">
        <w:rPr>
          <w:rFonts w:ascii="Arial Black" w:hAnsi="Arial Black"/>
          <w:spacing w:val="-5"/>
          <w:sz w:val="18"/>
          <w:szCs w:val="18"/>
        </w:rPr>
        <w:t>W</w:t>
      </w:r>
      <w:r w:rsidRPr="00580E02">
        <w:rPr>
          <w:rFonts w:ascii="Arial Black" w:hAnsi="Arial Black"/>
          <w:spacing w:val="-1"/>
          <w:sz w:val="18"/>
          <w:szCs w:val="18"/>
        </w:rPr>
        <w:t>ee</w:t>
      </w:r>
      <w:r w:rsidRPr="00580E02">
        <w:rPr>
          <w:rFonts w:ascii="Arial Black" w:hAnsi="Arial Black"/>
          <w:sz w:val="18"/>
          <w:szCs w:val="18"/>
        </w:rPr>
        <w:t>ks</w:t>
      </w:r>
      <w:r w:rsidRPr="00580E02">
        <w:rPr>
          <w:rFonts w:ascii="Arial Black" w:hAnsi="Arial Black"/>
          <w:sz w:val="18"/>
          <w:szCs w:val="18"/>
        </w:rPr>
        <w:tab/>
      </w:r>
    </w:p>
    <w:p w14:paraId="7BCE52A6" w14:textId="27D791C7" w:rsidR="004E30A4" w:rsidRPr="004E30A4" w:rsidRDefault="00E86680" w:rsidP="00E86680">
      <w:pPr>
        <w:tabs>
          <w:tab w:val="left" w:pos="7300"/>
        </w:tabs>
        <w:ind w:left="100" w:right="-14"/>
        <w:rPr>
          <w:rFonts w:ascii="Arial Black" w:hAnsi="Arial Black"/>
          <w:sz w:val="14"/>
          <w:szCs w:val="14"/>
        </w:rPr>
      </w:pPr>
      <w:r w:rsidRPr="00580E02">
        <w:rPr>
          <w:rFonts w:ascii="Arial Black" w:hAnsi="Arial Black"/>
          <w:spacing w:val="-5"/>
          <w:sz w:val="18"/>
          <w:szCs w:val="18"/>
        </w:rPr>
        <w:t>A</w:t>
      </w:r>
      <w:r w:rsidRPr="00580E02">
        <w:rPr>
          <w:rFonts w:ascii="Arial Black" w:hAnsi="Arial Black"/>
          <w:sz w:val="18"/>
          <w:szCs w:val="18"/>
        </w:rPr>
        <w:t>w</w:t>
      </w:r>
      <w:r w:rsidRPr="00580E02">
        <w:rPr>
          <w:rFonts w:ascii="Arial Black" w:hAnsi="Arial Black"/>
          <w:spacing w:val="-1"/>
          <w:sz w:val="18"/>
          <w:szCs w:val="18"/>
        </w:rPr>
        <w:t>a</w:t>
      </w:r>
      <w:r w:rsidRPr="00580E02">
        <w:rPr>
          <w:rFonts w:ascii="Arial Black" w:hAnsi="Arial Black"/>
          <w:spacing w:val="2"/>
          <w:sz w:val="18"/>
          <w:szCs w:val="18"/>
        </w:rPr>
        <w:t>r</w:t>
      </w:r>
      <w:r w:rsidRPr="00580E02">
        <w:rPr>
          <w:rFonts w:ascii="Arial Black" w:hAnsi="Arial Black"/>
          <w:sz w:val="18"/>
          <w:szCs w:val="18"/>
        </w:rPr>
        <w:t xml:space="preserve">d </w:t>
      </w:r>
      <w:r w:rsidRPr="00580E02">
        <w:rPr>
          <w:rFonts w:ascii="Arial Black" w:hAnsi="Arial Black"/>
          <w:spacing w:val="-5"/>
          <w:sz w:val="18"/>
          <w:szCs w:val="18"/>
        </w:rPr>
        <w:t>A</w:t>
      </w:r>
      <w:r w:rsidRPr="00580E02">
        <w:rPr>
          <w:rFonts w:ascii="Arial Black" w:hAnsi="Arial Black"/>
          <w:sz w:val="18"/>
          <w:szCs w:val="18"/>
        </w:rPr>
        <w:t>t</w:t>
      </w:r>
      <w:r w:rsidRPr="00580E02">
        <w:rPr>
          <w:rFonts w:ascii="Arial Black" w:hAnsi="Arial Black"/>
          <w:spacing w:val="5"/>
          <w:sz w:val="18"/>
          <w:szCs w:val="18"/>
        </w:rPr>
        <w:t>t</w:t>
      </w:r>
      <w:r w:rsidRPr="00580E02">
        <w:rPr>
          <w:rFonts w:ascii="Arial Black" w:hAnsi="Arial Black"/>
          <w:spacing w:val="-1"/>
          <w:sz w:val="18"/>
          <w:szCs w:val="18"/>
        </w:rPr>
        <w:t>a</w:t>
      </w:r>
      <w:r w:rsidRPr="00580E02">
        <w:rPr>
          <w:rFonts w:ascii="Arial Black" w:hAnsi="Arial Black"/>
          <w:spacing w:val="-4"/>
          <w:sz w:val="18"/>
          <w:szCs w:val="18"/>
        </w:rPr>
        <w:t>i</w:t>
      </w:r>
      <w:r w:rsidRPr="00580E02">
        <w:rPr>
          <w:rFonts w:ascii="Arial Black" w:hAnsi="Arial Black"/>
          <w:sz w:val="18"/>
          <w:szCs w:val="18"/>
        </w:rPr>
        <w:t>n</w:t>
      </w:r>
      <w:r w:rsidRPr="00580E02">
        <w:rPr>
          <w:rFonts w:ascii="Arial Black" w:hAnsi="Arial Black"/>
          <w:spacing w:val="-4"/>
          <w:sz w:val="18"/>
          <w:szCs w:val="18"/>
        </w:rPr>
        <w:t>m</w:t>
      </w:r>
      <w:r w:rsidRPr="00580E02">
        <w:rPr>
          <w:rFonts w:ascii="Arial Black" w:hAnsi="Arial Black"/>
          <w:spacing w:val="4"/>
          <w:sz w:val="18"/>
          <w:szCs w:val="18"/>
        </w:rPr>
        <w:t>e</w:t>
      </w:r>
      <w:r w:rsidRPr="00580E02">
        <w:rPr>
          <w:rFonts w:ascii="Arial Black" w:hAnsi="Arial Black"/>
          <w:spacing w:val="-5"/>
          <w:sz w:val="18"/>
          <w:szCs w:val="18"/>
        </w:rPr>
        <w:t>n</w:t>
      </w:r>
      <w:r w:rsidRPr="00580E02">
        <w:rPr>
          <w:rFonts w:ascii="Arial Black" w:hAnsi="Arial Black"/>
          <w:spacing w:val="5"/>
          <w:sz w:val="18"/>
          <w:szCs w:val="18"/>
        </w:rPr>
        <w:t>t</w:t>
      </w:r>
      <w:r w:rsidRPr="00580E02">
        <w:rPr>
          <w:rFonts w:ascii="Arial Black" w:hAnsi="Arial Black"/>
          <w:sz w:val="18"/>
          <w:szCs w:val="18"/>
        </w:rPr>
        <w:t>:</w:t>
      </w:r>
      <w:r w:rsidRPr="00580E02">
        <w:rPr>
          <w:rFonts w:ascii="Arial Black" w:hAnsi="Arial Black"/>
          <w:spacing w:val="-8"/>
          <w:sz w:val="18"/>
          <w:szCs w:val="18"/>
        </w:rPr>
        <w:t xml:space="preserve"> </w:t>
      </w:r>
      <w:r w:rsidRPr="00580E02">
        <w:rPr>
          <w:rFonts w:ascii="Arial Black" w:hAnsi="Arial Black"/>
          <w:spacing w:val="-1"/>
          <w:sz w:val="18"/>
          <w:szCs w:val="18"/>
        </w:rPr>
        <w:t>Ce</w:t>
      </w:r>
      <w:r w:rsidRPr="00580E02">
        <w:rPr>
          <w:rFonts w:ascii="Arial Black" w:hAnsi="Arial Black"/>
          <w:spacing w:val="2"/>
          <w:sz w:val="18"/>
          <w:szCs w:val="18"/>
        </w:rPr>
        <w:t>r</w:t>
      </w:r>
      <w:r w:rsidRPr="00580E02">
        <w:rPr>
          <w:rFonts w:ascii="Arial Black" w:hAnsi="Arial Black"/>
          <w:spacing w:val="5"/>
          <w:sz w:val="18"/>
          <w:szCs w:val="18"/>
        </w:rPr>
        <w:t>t</w:t>
      </w:r>
      <w:r w:rsidRPr="00580E02">
        <w:rPr>
          <w:rFonts w:ascii="Arial Black" w:hAnsi="Arial Black"/>
          <w:spacing w:val="-4"/>
          <w:sz w:val="18"/>
          <w:szCs w:val="18"/>
        </w:rPr>
        <w:t>i</w:t>
      </w:r>
      <w:r w:rsidRPr="00580E02">
        <w:rPr>
          <w:rFonts w:ascii="Arial Black" w:hAnsi="Arial Black"/>
          <w:spacing w:val="-3"/>
          <w:sz w:val="18"/>
          <w:szCs w:val="18"/>
        </w:rPr>
        <w:t>f</w:t>
      </w:r>
      <w:r w:rsidRPr="00580E02">
        <w:rPr>
          <w:rFonts w:ascii="Arial Black" w:hAnsi="Arial Black"/>
          <w:spacing w:val="-4"/>
          <w:sz w:val="18"/>
          <w:szCs w:val="18"/>
        </w:rPr>
        <w:t>i</w:t>
      </w:r>
      <w:r w:rsidRPr="00580E02">
        <w:rPr>
          <w:rFonts w:ascii="Arial Black" w:hAnsi="Arial Black"/>
          <w:spacing w:val="4"/>
          <w:sz w:val="18"/>
          <w:szCs w:val="18"/>
        </w:rPr>
        <w:t>c</w:t>
      </w:r>
      <w:r w:rsidRPr="00580E02">
        <w:rPr>
          <w:rFonts w:ascii="Arial Black" w:hAnsi="Arial Black"/>
          <w:spacing w:val="-1"/>
          <w:sz w:val="18"/>
          <w:szCs w:val="18"/>
        </w:rPr>
        <w:t>a</w:t>
      </w:r>
      <w:r w:rsidRPr="00580E02">
        <w:rPr>
          <w:rFonts w:ascii="Arial Black" w:hAnsi="Arial Black"/>
          <w:spacing w:val="5"/>
          <w:sz w:val="18"/>
          <w:szCs w:val="18"/>
        </w:rPr>
        <w:t>t</w:t>
      </w:r>
      <w:r w:rsidRPr="00580E02">
        <w:rPr>
          <w:rFonts w:ascii="Arial Black" w:hAnsi="Arial Black"/>
          <w:sz w:val="18"/>
          <w:szCs w:val="18"/>
        </w:rPr>
        <w:t>e</w:t>
      </w:r>
    </w:p>
    <w:p w14:paraId="421175F5" w14:textId="562DD0A7" w:rsidR="007E3452" w:rsidRDefault="007B6C37" w:rsidP="00E86680">
      <w:pPr>
        <w:tabs>
          <w:tab w:val="left" w:pos="7300"/>
        </w:tabs>
        <w:ind w:left="100" w:right="-14"/>
        <w:jc w:val="center"/>
        <w:rPr>
          <w:rFonts w:ascii="Arial Black" w:hAnsi="Arial Black"/>
          <w:sz w:val="18"/>
          <w:szCs w:val="18"/>
        </w:rPr>
      </w:pPr>
      <w:r>
        <w:rPr>
          <w:noProof/>
          <w:lang w:eastAsia="en-US"/>
        </w:rPr>
        <w:drawing>
          <wp:inline distT="0" distB="0" distL="0" distR="0" wp14:anchorId="36AA7B86" wp14:editId="4A9F375B">
            <wp:extent cx="2954832" cy="13239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65741" cy="1328863"/>
                    </a:xfrm>
                    <a:prstGeom prst="rect">
                      <a:avLst/>
                    </a:prstGeom>
                  </pic:spPr>
                </pic:pic>
              </a:graphicData>
            </a:graphic>
          </wp:inline>
        </w:drawing>
      </w:r>
    </w:p>
    <w:p w14:paraId="4CE3EC72" w14:textId="77777777" w:rsidR="004E30A4" w:rsidRDefault="004E30A4" w:rsidP="004E30A4">
      <w:pPr>
        <w:ind w:left="100" w:right="60"/>
        <w:jc w:val="center"/>
        <w:rPr>
          <w:b/>
          <w:sz w:val="20"/>
          <w:szCs w:val="20"/>
          <w:u w:val="single"/>
        </w:rPr>
      </w:pPr>
    </w:p>
    <w:p w14:paraId="0BDA0DAC" w14:textId="77777777" w:rsidR="00F061C4" w:rsidRDefault="00F061C4" w:rsidP="004E30A4">
      <w:pPr>
        <w:ind w:left="100" w:right="60"/>
        <w:jc w:val="center"/>
        <w:rPr>
          <w:b/>
          <w:sz w:val="20"/>
          <w:szCs w:val="20"/>
          <w:u w:val="single"/>
        </w:rPr>
        <w:sectPr w:rsidR="00F061C4" w:rsidSect="00CF75EC">
          <w:type w:val="continuous"/>
          <w:pgSz w:w="12240" w:h="15840"/>
          <w:pgMar w:top="480" w:right="780" w:bottom="880" w:left="98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pPr>
    </w:p>
    <w:p w14:paraId="3967F65F" w14:textId="71A5074F" w:rsidR="00CA180D" w:rsidRPr="00C6780C" w:rsidRDefault="00CA180D" w:rsidP="00CA180D">
      <w:pPr>
        <w:spacing w:before="11" w:line="260" w:lineRule="exact"/>
        <w:rPr>
          <w:spacing w:val="2"/>
          <w:sz w:val="22"/>
          <w:szCs w:val="22"/>
        </w:rPr>
      </w:pPr>
      <w:r w:rsidRPr="00C6780C">
        <w:rPr>
          <w:b/>
          <w:sz w:val="22"/>
          <w:szCs w:val="22"/>
        </w:rPr>
        <w:t xml:space="preserve">Program Description: </w:t>
      </w:r>
      <w:r w:rsidRPr="00C6780C">
        <w:rPr>
          <w:spacing w:val="2"/>
          <w:sz w:val="22"/>
          <w:szCs w:val="22"/>
        </w:rPr>
        <w:t>T</w:t>
      </w:r>
      <w:r w:rsidRPr="00C6780C">
        <w:rPr>
          <w:spacing w:val="-5"/>
          <w:sz w:val="22"/>
          <w:szCs w:val="22"/>
        </w:rPr>
        <w:t>h</w:t>
      </w:r>
      <w:r w:rsidRPr="00C6780C">
        <w:rPr>
          <w:sz w:val="22"/>
          <w:szCs w:val="22"/>
        </w:rPr>
        <w:t>e</w:t>
      </w:r>
      <w:r w:rsidRPr="00C6780C">
        <w:rPr>
          <w:spacing w:val="-2"/>
          <w:sz w:val="22"/>
          <w:szCs w:val="22"/>
        </w:rPr>
        <w:t xml:space="preserve"> </w:t>
      </w:r>
      <w:r w:rsidRPr="00C6780C">
        <w:rPr>
          <w:spacing w:val="1"/>
          <w:sz w:val="22"/>
          <w:szCs w:val="22"/>
        </w:rPr>
        <w:t>Cyber Security</w:t>
      </w:r>
      <w:r w:rsidRPr="00C6780C">
        <w:rPr>
          <w:spacing w:val="-8"/>
          <w:sz w:val="22"/>
          <w:szCs w:val="22"/>
        </w:rPr>
        <w:t xml:space="preserve"> </w:t>
      </w:r>
      <w:r w:rsidRPr="00C6780C">
        <w:rPr>
          <w:spacing w:val="2"/>
          <w:sz w:val="22"/>
          <w:szCs w:val="22"/>
        </w:rPr>
        <w:t>E</w:t>
      </w:r>
      <w:r w:rsidRPr="00C6780C">
        <w:rPr>
          <w:spacing w:val="-5"/>
          <w:sz w:val="22"/>
          <w:szCs w:val="22"/>
        </w:rPr>
        <w:t>n</w:t>
      </w:r>
      <w:r w:rsidRPr="00C6780C">
        <w:rPr>
          <w:spacing w:val="5"/>
          <w:sz w:val="22"/>
          <w:szCs w:val="22"/>
        </w:rPr>
        <w:t>g</w:t>
      </w:r>
      <w:r w:rsidRPr="00C6780C">
        <w:rPr>
          <w:spacing w:val="-4"/>
          <w:sz w:val="22"/>
          <w:szCs w:val="22"/>
        </w:rPr>
        <w:t>i</w:t>
      </w:r>
      <w:r w:rsidRPr="00C6780C">
        <w:rPr>
          <w:sz w:val="22"/>
          <w:szCs w:val="22"/>
        </w:rPr>
        <w:t>n</w:t>
      </w:r>
      <w:r w:rsidRPr="00C6780C">
        <w:rPr>
          <w:spacing w:val="-1"/>
          <w:sz w:val="22"/>
          <w:szCs w:val="22"/>
        </w:rPr>
        <w:t>ee</w:t>
      </w:r>
      <w:r w:rsidRPr="00C6780C">
        <w:rPr>
          <w:sz w:val="22"/>
          <w:szCs w:val="22"/>
        </w:rPr>
        <w:t>r</w:t>
      </w:r>
      <w:r w:rsidRPr="00C6780C">
        <w:rPr>
          <w:spacing w:val="-5"/>
          <w:sz w:val="22"/>
          <w:szCs w:val="22"/>
        </w:rPr>
        <w:t xml:space="preserve"> </w:t>
      </w:r>
      <w:r w:rsidRPr="00C6780C">
        <w:rPr>
          <w:sz w:val="22"/>
          <w:szCs w:val="22"/>
        </w:rPr>
        <w:t>p</w:t>
      </w:r>
      <w:r w:rsidRPr="00C6780C">
        <w:rPr>
          <w:spacing w:val="2"/>
          <w:sz w:val="22"/>
          <w:szCs w:val="22"/>
        </w:rPr>
        <w:t>r</w:t>
      </w:r>
      <w:r w:rsidRPr="00C6780C">
        <w:rPr>
          <w:spacing w:val="5"/>
          <w:sz w:val="22"/>
          <w:szCs w:val="22"/>
        </w:rPr>
        <w:t>o</w:t>
      </w:r>
      <w:r w:rsidRPr="00C6780C">
        <w:rPr>
          <w:spacing w:val="-5"/>
          <w:sz w:val="22"/>
          <w:szCs w:val="22"/>
        </w:rPr>
        <w:t>g</w:t>
      </w:r>
      <w:r w:rsidRPr="00C6780C">
        <w:rPr>
          <w:spacing w:val="2"/>
          <w:sz w:val="22"/>
          <w:szCs w:val="22"/>
        </w:rPr>
        <w:t>r</w:t>
      </w:r>
      <w:r w:rsidRPr="00C6780C">
        <w:rPr>
          <w:spacing w:val="-1"/>
          <w:sz w:val="22"/>
          <w:szCs w:val="22"/>
        </w:rPr>
        <w:t>a</w:t>
      </w:r>
      <w:r w:rsidRPr="00C6780C">
        <w:rPr>
          <w:sz w:val="22"/>
          <w:szCs w:val="22"/>
        </w:rPr>
        <w:t>m</w:t>
      </w:r>
      <w:r w:rsidRPr="00C6780C">
        <w:rPr>
          <w:spacing w:val="-10"/>
          <w:sz w:val="22"/>
          <w:szCs w:val="22"/>
        </w:rPr>
        <w:t xml:space="preserve"> </w:t>
      </w:r>
      <w:r w:rsidRPr="00C6780C">
        <w:rPr>
          <w:spacing w:val="-4"/>
          <w:sz w:val="22"/>
          <w:szCs w:val="22"/>
        </w:rPr>
        <w:t>i</w:t>
      </w:r>
      <w:r w:rsidRPr="00C6780C">
        <w:rPr>
          <w:sz w:val="22"/>
          <w:szCs w:val="22"/>
        </w:rPr>
        <w:t>n</w:t>
      </w:r>
      <w:r w:rsidRPr="00C6780C">
        <w:rPr>
          <w:spacing w:val="4"/>
          <w:sz w:val="22"/>
          <w:szCs w:val="22"/>
        </w:rPr>
        <w:t>c</w:t>
      </w:r>
      <w:r w:rsidRPr="00C6780C">
        <w:rPr>
          <w:spacing w:val="-4"/>
          <w:sz w:val="22"/>
          <w:szCs w:val="22"/>
        </w:rPr>
        <w:t>l</w:t>
      </w:r>
      <w:r w:rsidRPr="00C6780C">
        <w:rPr>
          <w:sz w:val="22"/>
          <w:szCs w:val="22"/>
        </w:rPr>
        <w:t>ud</w:t>
      </w:r>
      <w:r w:rsidRPr="00C6780C">
        <w:rPr>
          <w:spacing w:val="-1"/>
          <w:sz w:val="22"/>
          <w:szCs w:val="22"/>
        </w:rPr>
        <w:t>e</w:t>
      </w:r>
      <w:r w:rsidRPr="00C6780C">
        <w:rPr>
          <w:sz w:val="22"/>
          <w:szCs w:val="22"/>
        </w:rPr>
        <w:t>s</w:t>
      </w:r>
      <w:r w:rsidRPr="00C6780C">
        <w:rPr>
          <w:spacing w:val="-8"/>
          <w:sz w:val="22"/>
          <w:szCs w:val="22"/>
        </w:rPr>
        <w:t xml:space="preserve"> </w:t>
      </w:r>
      <w:r w:rsidRPr="00C6780C">
        <w:rPr>
          <w:spacing w:val="3"/>
          <w:sz w:val="22"/>
          <w:szCs w:val="22"/>
        </w:rPr>
        <w:t>s</w:t>
      </w:r>
      <w:r w:rsidRPr="00C6780C">
        <w:rPr>
          <w:spacing w:val="-4"/>
          <w:sz w:val="22"/>
          <w:szCs w:val="22"/>
        </w:rPr>
        <w:t>i</w:t>
      </w:r>
      <w:r w:rsidRPr="00C6780C">
        <w:rPr>
          <w:sz w:val="22"/>
          <w:szCs w:val="22"/>
        </w:rPr>
        <w:t>x</w:t>
      </w:r>
      <w:r w:rsidRPr="00C6780C">
        <w:rPr>
          <w:spacing w:val="-1"/>
          <w:sz w:val="22"/>
          <w:szCs w:val="22"/>
        </w:rPr>
        <w:t xml:space="preserve"> c</w:t>
      </w:r>
      <w:r w:rsidRPr="00C6780C">
        <w:rPr>
          <w:spacing w:val="5"/>
          <w:sz w:val="22"/>
          <w:szCs w:val="22"/>
        </w:rPr>
        <w:t>o</w:t>
      </w:r>
      <w:r w:rsidRPr="00C6780C">
        <w:rPr>
          <w:sz w:val="22"/>
          <w:szCs w:val="22"/>
        </w:rPr>
        <w:t>u</w:t>
      </w:r>
      <w:r w:rsidRPr="00C6780C">
        <w:rPr>
          <w:spacing w:val="2"/>
          <w:sz w:val="22"/>
          <w:szCs w:val="22"/>
        </w:rPr>
        <w:t>r</w:t>
      </w:r>
      <w:r w:rsidRPr="00C6780C">
        <w:rPr>
          <w:spacing w:val="-2"/>
          <w:sz w:val="22"/>
          <w:szCs w:val="22"/>
        </w:rPr>
        <w:t>s</w:t>
      </w:r>
      <w:r w:rsidRPr="00C6780C">
        <w:rPr>
          <w:spacing w:val="-1"/>
          <w:sz w:val="22"/>
          <w:szCs w:val="22"/>
        </w:rPr>
        <w:t>e</w:t>
      </w:r>
      <w:r w:rsidRPr="00C6780C">
        <w:rPr>
          <w:sz w:val="22"/>
          <w:szCs w:val="22"/>
        </w:rPr>
        <w:t>s</w:t>
      </w:r>
      <w:r w:rsidRPr="00C6780C">
        <w:rPr>
          <w:spacing w:val="-7"/>
          <w:sz w:val="22"/>
          <w:szCs w:val="22"/>
        </w:rPr>
        <w:t xml:space="preserve"> </w:t>
      </w:r>
      <w:r w:rsidRPr="00C6780C">
        <w:rPr>
          <w:sz w:val="22"/>
          <w:szCs w:val="22"/>
        </w:rPr>
        <w:t>to</w:t>
      </w:r>
      <w:r w:rsidRPr="00C6780C">
        <w:rPr>
          <w:spacing w:val="5"/>
          <w:sz w:val="22"/>
          <w:szCs w:val="22"/>
        </w:rPr>
        <w:t xml:space="preserve"> </w:t>
      </w:r>
      <w:r w:rsidRPr="00C6780C">
        <w:rPr>
          <w:spacing w:val="-5"/>
          <w:sz w:val="22"/>
          <w:szCs w:val="22"/>
        </w:rPr>
        <w:t>p</w:t>
      </w:r>
      <w:r w:rsidRPr="00C6780C">
        <w:rPr>
          <w:spacing w:val="2"/>
          <w:sz w:val="22"/>
          <w:szCs w:val="22"/>
        </w:rPr>
        <w:t>r</w:t>
      </w:r>
      <w:r w:rsidRPr="00C6780C">
        <w:rPr>
          <w:spacing w:val="-1"/>
          <w:sz w:val="22"/>
          <w:szCs w:val="22"/>
        </w:rPr>
        <w:t>e</w:t>
      </w:r>
      <w:r w:rsidRPr="00C6780C">
        <w:rPr>
          <w:sz w:val="22"/>
          <w:szCs w:val="22"/>
        </w:rPr>
        <w:t>p</w:t>
      </w:r>
      <w:r w:rsidRPr="00C6780C">
        <w:rPr>
          <w:spacing w:val="-1"/>
          <w:sz w:val="22"/>
          <w:szCs w:val="22"/>
        </w:rPr>
        <w:t>a</w:t>
      </w:r>
      <w:r w:rsidRPr="00C6780C">
        <w:rPr>
          <w:spacing w:val="2"/>
          <w:sz w:val="22"/>
          <w:szCs w:val="22"/>
        </w:rPr>
        <w:t>r</w:t>
      </w:r>
      <w:r w:rsidRPr="00C6780C">
        <w:rPr>
          <w:sz w:val="22"/>
          <w:szCs w:val="22"/>
        </w:rPr>
        <w:t>e</w:t>
      </w:r>
      <w:r w:rsidRPr="00C6780C">
        <w:rPr>
          <w:spacing w:val="-5"/>
          <w:sz w:val="22"/>
          <w:szCs w:val="22"/>
        </w:rPr>
        <w:t xml:space="preserve"> </w:t>
      </w:r>
      <w:r w:rsidRPr="00C6780C">
        <w:rPr>
          <w:spacing w:val="-7"/>
          <w:sz w:val="22"/>
          <w:szCs w:val="22"/>
        </w:rPr>
        <w:t>s</w:t>
      </w:r>
      <w:r w:rsidRPr="00C6780C">
        <w:rPr>
          <w:spacing w:val="5"/>
          <w:sz w:val="22"/>
          <w:szCs w:val="22"/>
        </w:rPr>
        <w:t>t</w:t>
      </w:r>
      <w:r w:rsidRPr="00C6780C">
        <w:rPr>
          <w:sz w:val="22"/>
          <w:szCs w:val="22"/>
        </w:rPr>
        <w:t>ud</w:t>
      </w:r>
      <w:r w:rsidRPr="00C6780C">
        <w:rPr>
          <w:spacing w:val="-1"/>
          <w:sz w:val="22"/>
          <w:szCs w:val="22"/>
        </w:rPr>
        <w:t>e</w:t>
      </w:r>
      <w:r w:rsidRPr="00C6780C">
        <w:rPr>
          <w:spacing w:val="-5"/>
          <w:sz w:val="22"/>
          <w:szCs w:val="22"/>
        </w:rPr>
        <w:t>n</w:t>
      </w:r>
      <w:r w:rsidRPr="00C6780C">
        <w:rPr>
          <w:spacing w:val="5"/>
          <w:sz w:val="22"/>
          <w:szCs w:val="22"/>
        </w:rPr>
        <w:t>t</w:t>
      </w:r>
      <w:r w:rsidRPr="00C6780C">
        <w:rPr>
          <w:sz w:val="22"/>
          <w:szCs w:val="22"/>
        </w:rPr>
        <w:t>s</w:t>
      </w:r>
      <w:r w:rsidRPr="00C6780C">
        <w:rPr>
          <w:spacing w:val="-8"/>
          <w:sz w:val="22"/>
          <w:szCs w:val="22"/>
        </w:rPr>
        <w:t xml:space="preserve"> </w:t>
      </w:r>
      <w:r w:rsidRPr="00C6780C">
        <w:rPr>
          <w:sz w:val="22"/>
          <w:szCs w:val="22"/>
        </w:rPr>
        <w:t>to</w:t>
      </w:r>
      <w:r w:rsidRPr="00C6780C">
        <w:rPr>
          <w:spacing w:val="5"/>
          <w:sz w:val="22"/>
          <w:szCs w:val="22"/>
        </w:rPr>
        <w:t xml:space="preserve"> </w:t>
      </w:r>
      <w:r w:rsidRPr="00C6780C">
        <w:rPr>
          <w:spacing w:val="-1"/>
          <w:sz w:val="22"/>
          <w:szCs w:val="22"/>
        </w:rPr>
        <w:t>ac</w:t>
      </w:r>
      <w:r w:rsidRPr="00C6780C">
        <w:rPr>
          <w:sz w:val="22"/>
          <w:szCs w:val="22"/>
        </w:rPr>
        <w:t>h</w:t>
      </w:r>
      <w:r w:rsidRPr="00C6780C">
        <w:rPr>
          <w:spacing w:val="-9"/>
          <w:sz w:val="22"/>
          <w:szCs w:val="22"/>
        </w:rPr>
        <w:t>i</w:t>
      </w:r>
      <w:r w:rsidRPr="00C6780C">
        <w:rPr>
          <w:spacing w:val="4"/>
          <w:sz w:val="22"/>
          <w:szCs w:val="22"/>
        </w:rPr>
        <w:t>e</w:t>
      </w:r>
      <w:r w:rsidRPr="00C6780C">
        <w:rPr>
          <w:spacing w:val="-5"/>
          <w:sz w:val="22"/>
          <w:szCs w:val="22"/>
        </w:rPr>
        <w:t>v</w:t>
      </w:r>
      <w:r w:rsidRPr="00C6780C">
        <w:rPr>
          <w:sz w:val="22"/>
          <w:szCs w:val="22"/>
        </w:rPr>
        <w:t>e</w:t>
      </w:r>
      <w:r w:rsidRPr="00C6780C">
        <w:rPr>
          <w:spacing w:val="-5"/>
          <w:sz w:val="22"/>
          <w:szCs w:val="22"/>
        </w:rPr>
        <w:t xml:space="preserve"> </w:t>
      </w:r>
      <w:r w:rsidRPr="00C6780C">
        <w:rPr>
          <w:spacing w:val="-18"/>
          <w:sz w:val="22"/>
          <w:szCs w:val="22"/>
        </w:rPr>
        <w:t>Network Security</w:t>
      </w:r>
      <w:r w:rsidRPr="00C6780C">
        <w:rPr>
          <w:spacing w:val="-7"/>
          <w:sz w:val="22"/>
          <w:szCs w:val="22"/>
        </w:rPr>
        <w:t xml:space="preserve"> </w:t>
      </w:r>
      <w:r w:rsidRPr="00C6780C">
        <w:rPr>
          <w:spacing w:val="-2"/>
          <w:sz w:val="22"/>
          <w:szCs w:val="22"/>
        </w:rPr>
        <w:t>s</w:t>
      </w:r>
      <w:r w:rsidRPr="00C6780C">
        <w:rPr>
          <w:spacing w:val="5"/>
          <w:sz w:val="22"/>
          <w:szCs w:val="22"/>
        </w:rPr>
        <w:t>k</w:t>
      </w:r>
      <w:r w:rsidRPr="00C6780C">
        <w:rPr>
          <w:sz w:val="22"/>
          <w:szCs w:val="22"/>
        </w:rPr>
        <w:t>il</w:t>
      </w:r>
      <w:r w:rsidRPr="00C6780C">
        <w:rPr>
          <w:spacing w:val="-4"/>
          <w:sz w:val="22"/>
          <w:szCs w:val="22"/>
        </w:rPr>
        <w:t>l</w:t>
      </w:r>
      <w:r w:rsidRPr="00C6780C">
        <w:rPr>
          <w:sz w:val="22"/>
          <w:szCs w:val="22"/>
        </w:rPr>
        <w:t>s</w:t>
      </w:r>
      <w:r w:rsidRPr="00C6780C">
        <w:rPr>
          <w:spacing w:val="-5"/>
          <w:sz w:val="22"/>
          <w:szCs w:val="22"/>
        </w:rPr>
        <w:t xml:space="preserve"> </w:t>
      </w:r>
      <w:r w:rsidRPr="00C6780C">
        <w:rPr>
          <w:spacing w:val="4"/>
          <w:sz w:val="22"/>
          <w:szCs w:val="22"/>
        </w:rPr>
        <w:t>a</w:t>
      </w:r>
      <w:r w:rsidRPr="00C6780C">
        <w:rPr>
          <w:spacing w:val="-5"/>
          <w:sz w:val="22"/>
          <w:szCs w:val="22"/>
        </w:rPr>
        <w:t>n</w:t>
      </w:r>
      <w:r w:rsidRPr="00C6780C">
        <w:rPr>
          <w:sz w:val="22"/>
          <w:szCs w:val="22"/>
        </w:rPr>
        <w:t>d</w:t>
      </w:r>
      <w:r w:rsidRPr="00C6780C">
        <w:rPr>
          <w:spacing w:val="-1"/>
          <w:sz w:val="22"/>
          <w:szCs w:val="22"/>
        </w:rPr>
        <w:t xml:space="preserve"> </w:t>
      </w:r>
      <w:r w:rsidRPr="00C6780C">
        <w:rPr>
          <w:spacing w:val="5"/>
          <w:sz w:val="22"/>
          <w:szCs w:val="22"/>
        </w:rPr>
        <w:t>k</w:t>
      </w:r>
      <w:r w:rsidRPr="00C6780C">
        <w:rPr>
          <w:spacing w:val="-5"/>
          <w:sz w:val="22"/>
          <w:szCs w:val="22"/>
        </w:rPr>
        <w:t>n</w:t>
      </w:r>
      <w:r w:rsidRPr="00C6780C">
        <w:rPr>
          <w:spacing w:val="5"/>
          <w:sz w:val="22"/>
          <w:szCs w:val="22"/>
        </w:rPr>
        <w:t>ow</w:t>
      </w:r>
      <w:r w:rsidRPr="00C6780C">
        <w:rPr>
          <w:spacing w:val="-9"/>
          <w:sz w:val="22"/>
          <w:szCs w:val="22"/>
        </w:rPr>
        <w:t>l</w:t>
      </w:r>
      <w:r w:rsidRPr="00C6780C">
        <w:rPr>
          <w:spacing w:val="-1"/>
          <w:sz w:val="22"/>
          <w:szCs w:val="22"/>
        </w:rPr>
        <w:t>e</w:t>
      </w:r>
      <w:r w:rsidRPr="00C6780C">
        <w:rPr>
          <w:sz w:val="22"/>
          <w:szCs w:val="22"/>
        </w:rPr>
        <w:t>dg</w:t>
      </w:r>
      <w:r w:rsidRPr="00C6780C">
        <w:rPr>
          <w:spacing w:val="2"/>
          <w:sz w:val="22"/>
          <w:szCs w:val="22"/>
        </w:rPr>
        <w:t>e</w:t>
      </w:r>
      <w:r w:rsidRPr="00C6780C">
        <w:rPr>
          <w:sz w:val="22"/>
          <w:szCs w:val="22"/>
        </w:rPr>
        <w:t>.</w:t>
      </w:r>
      <w:r w:rsidRPr="00C6780C">
        <w:rPr>
          <w:spacing w:val="-6"/>
          <w:sz w:val="22"/>
          <w:szCs w:val="22"/>
        </w:rPr>
        <w:t xml:space="preserve"> </w:t>
      </w:r>
      <w:r w:rsidRPr="00C6780C">
        <w:rPr>
          <w:spacing w:val="-2"/>
          <w:sz w:val="22"/>
          <w:szCs w:val="22"/>
        </w:rPr>
        <w:t>T</w:t>
      </w:r>
      <w:r w:rsidRPr="00C6780C">
        <w:rPr>
          <w:spacing w:val="-5"/>
          <w:sz w:val="22"/>
          <w:szCs w:val="22"/>
        </w:rPr>
        <w:t>h</w:t>
      </w:r>
      <w:r w:rsidRPr="00C6780C">
        <w:rPr>
          <w:spacing w:val="4"/>
          <w:sz w:val="22"/>
          <w:szCs w:val="22"/>
        </w:rPr>
        <w:t>e</w:t>
      </w:r>
      <w:r w:rsidRPr="00C6780C">
        <w:rPr>
          <w:spacing w:val="-2"/>
          <w:sz w:val="22"/>
          <w:szCs w:val="22"/>
        </w:rPr>
        <w:t>s</w:t>
      </w:r>
      <w:r w:rsidRPr="00C6780C">
        <w:rPr>
          <w:sz w:val="22"/>
          <w:szCs w:val="22"/>
        </w:rPr>
        <w:t>e</w:t>
      </w:r>
      <w:r w:rsidRPr="00C6780C">
        <w:rPr>
          <w:spacing w:val="-4"/>
          <w:sz w:val="22"/>
          <w:szCs w:val="22"/>
        </w:rPr>
        <w:t xml:space="preserve"> </w:t>
      </w:r>
      <w:r w:rsidRPr="00C6780C">
        <w:rPr>
          <w:spacing w:val="-1"/>
          <w:sz w:val="22"/>
          <w:szCs w:val="22"/>
        </w:rPr>
        <w:t>courses</w:t>
      </w:r>
      <w:r w:rsidRPr="00C6780C">
        <w:rPr>
          <w:spacing w:val="-13"/>
          <w:sz w:val="22"/>
          <w:szCs w:val="22"/>
        </w:rPr>
        <w:t xml:space="preserve"> </w:t>
      </w:r>
      <w:r w:rsidRPr="00C6780C">
        <w:rPr>
          <w:sz w:val="22"/>
          <w:szCs w:val="22"/>
        </w:rPr>
        <w:t>d</w:t>
      </w:r>
      <w:r w:rsidRPr="00C6780C">
        <w:rPr>
          <w:spacing w:val="4"/>
          <w:sz w:val="22"/>
          <w:szCs w:val="22"/>
        </w:rPr>
        <w:t>e</w:t>
      </w:r>
      <w:r w:rsidRPr="00C6780C">
        <w:rPr>
          <w:spacing w:val="-9"/>
          <w:sz w:val="22"/>
          <w:szCs w:val="22"/>
        </w:rPr>
        <w:t>m</w:t>
      </w:r>
      <w:r w:rsidRPr="00C6780C">
        <w:rPr>
          <w:spacing w:val="10"/>
          <w:sz w:val="22"/>
          <w:szCs w:val="22"/>
        </w:rPr>
        <w:t>o</w:t>
      </w:r>
      <w:r w:rsidRPr="00C6780C">
        <w:rPr>
          <w:spacing w:val="-5"/>
          <w:sz w:val="22"/>
          <w:szCs w:val="22"/>
        </w:rPr>
        <w:t>n</w:t>
      </w:r>
      <w:r w:rsidRPr="00C6780C">
        <w:rPr>
          <w:spacing w:val="-2"/>
          <w:sz w:val="22"/>
          <w:szCs w:val="22"/>
        </w:rPr>
        <w:t>s</w:t>
      </w:r>
      <w:r w:rsidRPr="00C6780C">
        <w:rPr>
          <w:spacing w:val="5"/>
          <w:sz w:val="22"/>
          <w:szCs w:val="22"/>
        </w:rPr>
        <w:t>t</w:t>
      </w:r>
      <w:r w:rsidRPr="00C6780C">
        <w:rPr>
          <w:spacing w:val="2"/>
          <w:sz w:val="22"/>
          <w:szCs w:val="22"/>
        </w:rPr>
        <w:t>r</w:t>
      </w:r>
      <w:r w:rsidRPr="00C6780C">
        <w:rPr>
          <w:spacing w:val="-1"/>
          <w:sz w:val="22"/>
          <w:szCs w:val="22"/>
        </w:rPr>
        <w:t>a</w:t>
      </w:r>
      <w:r w:rsidRPr="00C6780C">
        <w:rPr>
          <w:spacing w:val="5"/>
          <w:sz w:val="22"/>
          <w:szCs w:val="22"/>
        </w:rPr>
        <w:t>t</w:t>
      </w:r>
      <w:r w:rsidRPr="00C6780C">
        <w:rPr>
          <w:sz w:val="22"/>
          <w:szCs w:val="22"/>
        </w:rPr>
        <w:t>e</w:t>
      </w:r>
      <w:r w:rsidRPr="00C6780C">
        <w:rPr>
          <w:spacing w:val="-10"/>
          <w:sz w:val="22"/>
          <w:szCs w:val="22"/>
        </w:rPr>
        <w:t xml:space="preserve"> </w:t>
      </w:r>
      <w:r w:rsidRPr="00C6780C">
        <w:rPr>
          <w:spacing w:val="-9"/>
          <w:sz w:val="22"/>
          <w:szCs w:val="22"/>
        </w:rPr>
        <w:t>a student’s</w:t>
      </w:r>
      <w:r w:rsidRPr="00C6780C">
        <w:rPr>
          <w:sz w:val="22"/>
          <w:szCs w:val="22"/>
        </w:rPr>
        <w:t xml:space="preserve"> </w:t>
      </w:r>
      <w:r w:rsidRPr="00C6780C">
        <w:rPr>
          <w:spacing w:val="-2"/>
          <w:sz w:val="22"/>
          <w:szCs w:val="22"/>
        </w:rPr>
        <w:t>s</w:t>
      </w:r>
      <w:r w:rsidRPr="00C6780C">
        <w:rPr>
          <w:sz w:val="22"/>
          <w:szCs w:val="22"/>
        </w:rPr>
        <w:t>k</w:t>
      </w:r>
      <w:r w:rsidRPr="00C6780C">
        <w:rPr>
          <w:spacing w:val="-4"/>
          <w:sz w:val="22"/>
          <w:szCs w:val="22"/>
        </w:rPr>
        <w:t>i</w:t>
      </w:r>
      <w:r w:rsidRPr="00C6780C">
        <w:rPr>
          <w:sz w:val="22"/>
          <w:szCs w:val="22"/>
        </w:rPr>
        <w:t>l</w:t>
      </w:r>
      <w:r w:rsidRPr="00C6780C">
        <w:rPr>
          <w:spacing w:val="-4"/>
          <w:sz w:val="22"/>
          <w:szCs w:val="22"/>
        </w:rPr>
        <w:t>l</w:t>
      </w:r>
      <w:r w:rsidRPr="00C6780C">
        <w:rPr>
          <w:sz w:val="22"/>
          <w:szCs w:val="22"/>
        </w:rPr>
        <w:t xml:space="preserve">s </w:t>
      </w:r>
      <w:r w:rsidRPr="00C6780C">
        <w:rPr>
          <w:spacing w:val="-4"/>
          <w:sz w:val="22"/>
          <w:szCs w:val="22"/>
        </w:rPr>
        <w:t>i</w:t>
      </w:r>
      <w:r w:rsidRPr="00C6780C">
        <w:rPr>
          <w:sz w:val="22"/>
          <w:szCs w:val="22"/>
        </w:rPr>
        <w:t>n Network I</w:t>
      </w:r>
      <w:r w:rsidRPr="00C6780C">
        <w:rPr>
          <w:spacing w:val="5"/>
          <w:sz w:val="22"/>
          <w:szCs w:val="22"/>
        </w:rPr>
        <w:t>n</w:t>
      </w:r>
      <w:r w:rsidRPr="00C6780C">
        <w:rPr>
          <w:spacing w:val="-8"/>
          <w:sz w:val="22"/>
          <w:szCs w:val="22"/>
        </w:rPr>
        <w:t>f</w:t>
      </w:r>
      <w:r w:rsidRPr="00C6780C">
        <w:rPr>
          <w:spacing w:val="2"/>
          <w:sz w:val="22"/>
          <w:szCs w:val="22"/>
        </w:rPr>
        <w:t>r</w:t>
      </w:r>
      <w:r w:rsidRPr="00C6780C">
        <w:rPr>
          <w:spacing w:val="4"/>
          <w:sz w:val="22"/>
          <w:szCs w:val="22"/>
        </w:rPr>
        <w:t>a</w:t>
      </w:r>
      <w:r w:rsidRPr="00C6780C">
        <w:rPr>
          <w:spacing w:val="-2"/>
          <w:sz w:val="22"/>
          <w:szCs w:val="22"/>
        </w:rPr>
        <w:t>s</w:t>
      </w:r>
      <w:r w:rsidRPr="00C6780C">
        <w:rPr>
          <w:spacing w:val="5"/>
          <w:sz w:val="22"/>
          <w:szCs w:val="22"/>
        </w:rPr>
        <w:t>t</w:t>
      </w:r>
      <w:r w:rsidRPr="00C6780C">
        <w:rPr>
          <w:spacing w:val="2"/>
          <w:sz w:val="22"/>
          <w:szCs w:val="22"/>
        </w:rPr>
        <w:t>r</w:t>
      </w:r>
      <w:r w:rsidRPr="00C6780C">
        <w:rPr>
          <w:sz w:val="22"/>
          <w:szCs w:val="22"/>
        </w:rPr>
        <w:t>u</w:t>
      </w:r>
      <w:r w:rsidRPr="00C6780C">
        <w:rPr>
          <w:spacing w:val="-6"/>
          <w:sz w:val="22"/>
          <w:szCs w:val="22"/>
        </w:rPr>
        <w:t>c</w:t>
      </w:r>
      <w:r w:rsidRPr="00C6780C">
        <w:rPr>
          <w:spacing w:val="5"/>
          <w:sz w:val="22"/>
          <w:szCs w:val="22"/>
        </w:rPr>
        <w:t>t</w:t>
      </w:r>
      <w:r w:rsidRPr="00C6780C">
        <w:rPr>
          <w:sz w:val="22"/>
          <w:szCs w:val="22"/>
        </w:rPr>
        <w:t>u</w:t>
      </w:r>
      <w:r w:rsidRPr="00C6780C">
        <w:rPr>
          <w:spacing w:val="2"/>
          <w:sz w:val="22"/>
          <w:szCs w:val="22"/>
        </w:rPr>
        <w:t>r</w:t>
      </w:r>
      <w:r w:rsidRPr="00C6780C">
        <w:rPr>
          <w:sz w:val="22"/>
          <w:szCs w:val="22"/>
        </w:rPr>
        <w:t>e</w:t>
      </w:r>
      <w:r w:rsidRPr="00C6780C">
        <w:rPr>
          <w:spacing w:val="-11"/>
          <w:sz w:val="22"/>
          <w:szCs w:val="22"/>
        </w:rPr>
        <w:t xml:space="preserve"> </w:t>
      </w:r>
      <w:r w:rsidRPr="00C6780C">
        <w:rPr>
          <w:spacing w:val="4"/>
          <w:sz w:val="22"/>
          <w:szCs w:val="22"/>
        </w:rPr>
        <w:t>a</w:t>
      </w:r>
      <w:r w:rsidRPr="00C6780C">
        <w:rPr>
          <w:spacing w:val="-5"/>
          <w:sz w:val="22"/>
          <w:szCs w:val="22"/>
        </w:rPr>
        <w:t>n</w:t>
      </w:r>
      <w:r w:rsidRPr="00C6780C">
        <w:rPr>
          <w:sz w:val="22"/>
          <w:szCs w:val="22"/>
        </w:rPr>
        <w:t>d</w:t>
      </w:r>
      <w:r w:rsidRPr="00C6780C">
        <w:rPr>
          <w:spacing w:val="-1"/>
          <w:sz w:val="22"/>
          <w:szCs w:val="22"/>
        </w:rPr>
        <w:t xml:space="preserve"> Security</w:t>
      </w:r>
      <w:r w:rsidRPr="00C6780C">
        <w:rPr>
          <w:sz w:val="22"/>
          <w:szCs w:val="22"/>
        </w:rPr>
        <w:t>.</w:t>
      </w:r>
      <w:r w:rsidRPr="00C6780C">
        <w:rPr>
          <w:spacing w:val="-2"/>
          <w:sz w:val="22"/>
          <w:szCs w:val="22"/>
        </w:rPr>
        <w:t xml:space="preserve"> </w:t>
      </w:r>
      <w:r w:rsidRPr="00C6780C">
        <w:rPr>
          <w:sz w:val="22"/>
          <w:szCs w:val="22"/>
        </w:rPr>
        <w:t>Up</w:t>
      </w:r>
      <w:r w:rsidRPr="00C6780C">
        <w:rPr>
          <w:spacing w:val="5"/>
          <w:sz w:val="22"/>
          <w:szCs w:val="22"/>
        </w:rPr>
        <w:t>o</w:t>
      </w:r>
      <w:r w:rsidRPr="00C6780C">
        <w:rPr>
          <w:sz w:val="22"/>
          <w:szCs w:val="22"/>
        </w:rPr>
        <w:t>n</w:t>
      </w:r>
      <w:r w:rsidRPr="00C6780C">
        <w:rPr>
          <w:spacing w:val="-7"/>
          <w:sz w:val="22"/>
          <w:szCs w:val="22"/>
        </w:rPr>
        <w:t xml:space="preserve"> </w:t>
      </w:r>
      <w:r w:rsidRPr="00C6780C">
        <w:rPr>
          <w:spacing w:val="-1"/>
          <w:sz w:val="22"/>
          <w:szCs w:val="22"/>
        </w:rPr>
        <w:t>c</w:t>
      </w:r>
      <w:r w:rsidRPr="00C6780C">
        <w:rPr>
          <w:spacing w:val="5"/>
          <w:sz w:val="22"/>
          <w:szCs w:val="22"/>
        </w:rPr>
        <w:t>o</w:t>
      </w:r>
      <w:r w:rsidRPr="00C6780C">
        <w:rPr>
          <w:spacing w:val="-9"/>
          <w:sz w:val="22"/>
          <w:szCs w:val="22"/>
        </w:rPr>
        <w:t>m</w:t>
      </w:r>
      <w:r w:rsidRPr="00C6780C">
        <w:rPr>
          <w:spacing w:val="5"/>
          <w:sz w:val="22"/>
          <w:szCs w:val="22"/>
        </w:rPr>
        <w:t>p</w:t>
      </w:r>
      <w:r w:rsidRPr="00C6780C">
        <w:rPr>
          <w:spacing w:val="-4"/>
          <w:sz w:val="22"/>
          <w:szCs w:val="22"/>
        </w:rPr>
        <w:t>l</w:t>
      </w:r>
      <w:r w:rsidRPr="00C6780C">
        <w:rPr>
          <w:spacing w:val="-1"/>
          <w:sz w:val="22"/>
          <w:szCs w:val="22"/>
        </w:rPr>
        <w:t>e</w:t>
      </w:r>
      <w:r w:rsidRPr="00C6780C">
        <w:rPr>
          <w:spacing w:val="5"/>
          <w:sz w:val="22"/>
          <w:szCs w:val="22"/>
        </w:rPr>
        <w:t>t</w:t>
      </w:r>
      <w:r w:rsidRPr="00C6780C">
        <w:rPr>
          <w:spacing w:val="-9"/>
          <w:sz w:val="22"/>
          <w:szCs w:val="22"/>
        </w:rPr>
        <w:t>i</w:t>
      </w:r>
      <w:r w:rsidRPr="00C6780C">
        <w:rPr>
          <w:spacing w:val="5"/>
          <w:sz w:val="22"/>
          <w:szCs w:val="22"/>
        </w:rPr>
        <w:t>o</w:t>
      </w:r>
      <w:r w:rsidRPr="00C6780C">
        <w:rPr>
          <w:sz w:val="22"/>
          <w:szCs w:val="22"/>
        </w:rPr>
        <w:t>n</w:t>
      </w:r>
      <w:r w:rsidRPr="00C6780C">
        <w:rPr>
          <w:spacing w:val="-13"/>
          <w:sz w:val="22"/>
          <w:szCs w:val="22"/>
        </w:rPr>
        <w:t xml:space="preserve"> </w:t>
      </w:r>
      <w:r w:rsidRPr="00C6780C">
        <w:rPr>
          <w:spacing w:val="10"/>
          <w:sz w:val="22"/>
          <w:szCs w:val="22"/>
        </w:rPr>
        <w:t>o</w:t>
      </w:r>
      <w:r w:rsidRPr="00C6780C">
        <w:rPr>
          <w:sz w:val="22"/>
          <w:szCs w:val="22"/>
        </w:rPr>
        <w:t>f</w:t>
      </w:r>
      <w:r w:rsidRPr="00C6780C">
        <w:rPr>
          <w:spacing w:val="-7"/>
          <w:sz w:val="22"/>
          <w:szCs w:val="22"/>
        </w:rPr>
        <w:t xml:space="preserve"> </w:t>
      </w:r>
      <w:r w:rsidRPr="00C6780C">
        <w:rPr>
          <w:spacing w:val="5"/>
          <w:sz w:val="22"/>
          <w:szCs w:val="22"/>
        </w:rPr>
        <w:t>t</w:t>
      </w:r>
      <w:r w:rsidRPr="00C6780C">
        <w:rPr>
          <w:spacing w:val="-5"/>
          <w:sz w:val="22"/>
          <w:szCs w:val="22"/>
        </w:rPr>
        <w:t>h</w:t>
      </w:r>
      <w:r w:rsidRPr="00C6780C">
        <w:rPr>
          <w:sz w:val="22"/>
          <w:szCs w:val="22"/>
        </w:rPr>
        <w:t>e</w:t>
      </w:r>
      <w:r w:rsidRPr="00C6780C">
        <w:rPr>
          <w:spacing w:val="-1"/>
          <w:sz w:val="22"/>
          <w:szCs w:val="22"/>
        </w:rPr>
        <w:t xml:space="preserve"> </w:t>
      </w:r>
      <w:r w:rsidRPr="00C6780C">
        <w:rPr>
          <w:sz w:val="22"/>
          <w:szCs w:val="22"/>
        </w:rPr>
        <w:t>p</w:t>
      </w:r>
      <w:r w:rsidRPr="00C6780C">
        <w:rPr>
          <w:spacing w:val="-3"/>
          <w:sz w:val="22"/>
          <w:szCs w:val="22"/>
        </w:rPr>
        <w:t>r</w:t>
      </w:r>
      <w:r w:rsidRPr="00C6780C">
        <w:rPr>
          <w:spacing w:val="5"/>
          <w:sz w:val="22"/>
          <w:szCs w:val="22"/>
        </w:rPr>
        <w:t>o</w:t>
      </w:r>
      <w:r w:rsidRPr="00C6780C">
        <w:rPr>
          <w:sz w:val="22"/>
          <w:szCs w:val="22"/>
        </w:rPr>
        <w:t>g</w:t>
      </w:r>
      <w:r w:rsidRPr="00C6780C">
        <w:rPr>
          <w:spacing w:val="2"/>
          <w:sz w:val="22"/>
          <w:szCs w:val="22"/>
        </w:rPr>
        <w:t>r</w:t>
      </w:r>
      <w:r w:rsidRPr="00C6780C">
        <w:rPr>
          <w:spacing w:val="-1"/>
          <w:sz w:val="22"/>
          <w:szCs w:val="22"/>
        </w:rPr>
        <w:t>a</w:t>
      </w:r>
      <w:r w:rsidRPr="00C6780C">
        <w:rPr>
          <w:spacing w:val="-9"/>
          <w:sz w:val="22"/>
          <w:szCs w:val="22"/>
        </w:rPr>
        <w:t>m</w:t>
      </w:r>
      <w:r w:rsidRPr="00C6780C">
        <w:rPr>
          <w:sz w:val="22"/>
          <w:szCs w:val="22"/>
        </w:rPr>
        <w:t>,</w:t>
      </w:r>
      <w:r w:rsidRPr="00C6780C">
        <w:rPr>
          <w:spacing w:val="-4"/>
          <w:sz w:val="22"/>
          <w:szCs w:val="22"/>
        </w:rPr>
        <w:t xml:space="preserve"> </w:t>
      </w:r>
      <w:r w:rsidRPr="00C6780C">
        <w:rPr>
          <w:spacing w:val="5"/>
          <w:sz w:val="22"/>
          <w:szCs w:val="22"/>
        </w:rPr>
        <w:t>t</w:t>
      </w:r>
      <w:r w:rsidRPr="00C6780C">
        <w:rPr>
          <w:spacing w:val="-5"/>
          <w:sz w:val="22"/>
          <w:szCs w:val="22"/>
        </w:rPr>
        <w:t>h</w:t>
      </w:r>
      <w:r w:rsidRPr="00C6780C">
        <w:rPr>
          <w:sz w:val="22"/>
          <w:szCs w:val="22"/>
        </w:rPr>
        <w:t>e</w:t>
      </w:r>
      <w:r w:rsidRPr="00C6780C">
        <w:rPr>
          <w:spacing w:val="-1"/>
          <w:sz w:val="22"/>
          <w:szCs w:val="22"/>
        </w:rPr>
        <w:t xml:space="preserve"> ca</w:t>
      </w:r>
      <w:r w:rsidRPr="00C6780C">
        <w:rPr>
          <w:spacing w:val="-5"/>
          <w:sz w:val="22"/>
          <w:szCs w:val="22"/>
        </w:rPr>
        <w:t>n</w:t>
      </w:r>
      <w:r w:rsidRPr="00C6780C">
        <w:rPr>
          <w:spacing w:val="5"/>
          <w:sz w:val="22"/>
          <w:szCs w:val="22"/>
        </w:rPr>
        <w:t>d</w:t>
      </w:r>
      <w:r w:rsidRPr="00C6780C">
        <w:rPr>
          <w:spacing w:val="-4"/>
          <w:sz w:val="22"/>
          <w:szCs w:val="22"/>
        </w:rPr>
        <w:t>i</w:t>
      </w:r>
      <w:r w:rsidRPr="00C6780C">
        <w:rPr>
          <w:sz w:val="22"/>
          <w:szCs w:val="22"/>
        </w:rPr>
        <w:t>d</w:t>
      </w:r>
      <w:r w:rsidRPr="00C6780C">
        <w:rPr>
          <w:spacing w:val="-1"/>
          <w:sz w:val="22"/>
          <w:szCs w:val="22"/>
        </w:rPr>
        <w:t>a</w:t>
      </w:r>
      <w:r w:rsidRPr="00C6780C">
        <w:rPr>
          <w:spacing w:val="5"/>
          <w:sz w:val="22"/>
          <w:szCs w:val="22"/>
        </w:rPr>
        <w:t>t</w:t>
      </w:r>
      <w:r w:rsidRPr="00C6780C">
        <w:rPr>
          <w:sz w:val="22"/>
          <w:szCs w:val="22"/>
        </w:rPr>
        <w:t>e</w:t>
      </w:r>
      <w:r w:rsidRPr="00C6780C">
        <w:rPr>
          <w:spacing w:val="-7"/>
          <w:sz w:val="22"/>
          <w:szCs w:val="22"/>
        </w:rPr>
        <w:t xml:space="preserve"> </w:t>
      </w:r>
      <w:r w:rsidRPr="00C6780C">
        <w:rPr>
          <w:spacing w:val="5"/>
          <w:sz w:val="22"/>
          <w:szCs w:val="22"/>
        </w:rPr>
        <w:t>w</w:t>
      </w:r>
      <w:r w:rsidRPr="00C6780C">
        <w:rPr>
          <w:spacing w:val="-4"/>
          <w:sz w:val="22"/>
          <w:szCs w:val="22"/>
        </w:rPr>
        <w:t>il</w:t>
      </w:r>
      <w:r w:rsidRPr="00C6780C">
        <w:rPr>
          <w:sz w:val="22"/>
          <w:szCs w:val="22"/>
        </w:rPr>
        <w:t>l</w:t>
      </w:r>
      <w:r w:rsidRPr="00C6780C">
        <w:rPr>
          <w:color w:val="000000"/>
          <w:sz w:val="22"/>
          <w:szCs w:val="22"/>
        </w:rPr>
        <w:t xml:space="preserve"> know how to plan, configure, and operate simple WAN and switched LAN networks. Students will also understand VLSM, IPv6, OSPF, and EIGRP protocols and learn to use access lists using NAT and DHCP</w:t>
      </w:r>
      <w:r w:rsidRPr="00C6780C">
        <w:rPr>
          <w:sz w:val="22"/>
          <w:szCs w:val="22"/>
        </w:rPr>
        <w:t>. Students will be able to</w:t>
      </w:r>
      <w:r w:rsidRPr="00C6780C">
        <w:rPr>
          <w:spacing w:val="-7"/>
          <w:sz w:val="22"/>
          <w:szCs w:val="22"/>
        </w:rPr>
        <w:t xml:space="preserve"> </w:t>
      </w:r>
      <w:r w:rsidRPr="00C6780C">
        <w:rPr>
          <w:spacing w:val="-4"/>
          <w:sz w:val="22"/>
          <w:szCs w:val="22"/>
        </w:rPr>
        <w:t>m</w:t>
      </w:r>
      <w:r w:rsidRPr="00C6780C">
        <w:rPr>
          <w:spacing w:val="-1"/>
          <w:sz w:val="22"/>
          <w:szCs w:val="22"/>
        </w:rPr>
        <w:t>a</w:t>
      </w:r>
      <w:r w:rsidRPr="00C6780C">
        <w:rPr>
          <w:sz w:val="22"/>
          <w:szCs w:val="22"/>
        </w:rPr>
        <w:t>ke</w:t>
      </w:r>
      <w:r w:rsidRPr="00C6780C">
        <w:rPr>
          <w:spacing w:val="-3"/>
          <w:sz w:val="22"/>
          <w:szCs w:val="22"/>
        </w:rPr>
        <w:t xml:space="preserve"> </w:t>
      </w:r>
      <w:r w:rsidRPr="00C6780C">
        <w:rPr>
          <w:spacing w:val="5"/>
          <w:sz w:val="22"/>
          <w:szCs w:val="22"/>
        </w:rPr>
        <w:t>t</w:t>
      </w:r>
      <w:r w:rsidRPr="00C6780C">
        <w:rPr>
          <w:spacing w:val="-5"/>
          <w:sz w:val="22"/>
          <w:szCs w:val="22"/>
        </w:rPr>
        <w:t>h</w:t>
      </w:r>
      <w:r w:rsidRPr="00C6780C">
        <w:rPr>
          <w:sz w:val="22"/>
          <w:szCs w:val="22"/>
        </w:rPr>
        <w:t>e</w:t>
      </w:r>
      <w:r w:rsidRPr="00C6780C">
        <w:rPr>
          <w:spacing w:val="-1"/>
          <w:sz w:val="22"/>
          <w:szCs w:val="22"/>
        </w:rPr>
        <w:t xml:space="preserve"> </w:t>
      </w:r>
      <w:r w:rsidRPr="00C6780C">
        <w:rPr>
          <w:sz w:val="22"/>
          <w:szCs w:val="22"/>
        </w:rPr>
        <w:t>d</w:t>
      </w:r>
      <w:r w:rsidRPr="00C6780C">
        <w:rPr>
          <w:spacing w:val="-1"/>
          <w:sz w:val="22"/>
          <w:szCs w:val="22"/>
        </w:rPr>
        <w:t>e</w:t>
      </w:r>
      <w:r w:rsidRPr="00C6780C">
        <w:rPr>
          <w:spacing w:val="3"/>
          <w:sz w:val="22"/>
          <w:szCs w:val="22"/>
        </w:rPr>
        <w:t>s</w:t>
      </w:r>
      <w:r w:rsidRPr="00C6780C">
        <w:rPr>
          <w:spacing w:val="-4"/>
          <w:sz w:val="22"/>
          <w:szCs w:val="22"/>
        </w:rPr>
        <w:t>i</w:t>
      </w:r>
      <w:r w:rsidRPr="00C6780C">
        <w:rPr>
          <w:spacing w:val="5"/>
          <w:sz w:val="22"/>
          <w:szCs w:val="22"/>
        </w:rPr>
        <w:t>g</w:t>
      </w:r>
      <w:r w:rsidRPr="00C6780C">
        <w:rPr>
          <w:sz w:val="22"/>
          <w:szCs w:val="22"/>
        </w:rPr>
        <w:t>n</w:t>
      </w:r>
      <w:r w:rsidRPr="00C6780C">
        <w:rPr>
          <w:spacing w:val="-8"/>
          <w:sz w:val="22"/>
          <w:szCs w:val="22"/>
        </w:rPr>
        <w:t xml:space="preserve"> </w:t>
      </w:r>
      <w:r w:rsidRPr="00C6780C">
        <w:rPr>
          <w:spacing w:val="4"/>
          <w:sz w:val="22"/>
          <w:szCs w:val="22"/>
        </w:rPr>
        <w:t>a</w:t>
      </w:r>
      <w:r w:rsidRPr="00C6780C">
        <w:rPr>
          <w:spacing w:val="-5"/>
          <w:sz w:val="22"/>
          <w:szCs w:val="22"/>
        </w:rPr>
        <w:t>n</w:t>
      </w:r>
      <w:r w:rsidRPr="00C6780C">
        <w:rPr>
          <w:sz w:val="22"/>
          <w:szCs w:val="22"/>
        </w:rPr>
        <w:t>d</w:t>
      </w:r>
      <w:r w:rsidRPr="00C6780C">
        <w:rPr>
          <w:spacing w:val="-1"/>
          <w:sz w:val="22"/>
          <w:szCs w:val="22"/>
        </w:rPr>
        <w:t xml:space="preserve"> </w:t>
      </w:r>
      <w:r w:rsidRPr="00C6780C">
        <w:rPr>
          <w:spacing w:val="5"/>
          <w:sz w:val="22"/>
          <w:szCs w:val="22"/>
        </w:rPr>
        <w:t>t</w:t>
      </w:r>
      <w:r w:rsidRPr="00C6780C">
        <w:rPr>
          <w:spacing w:val="-1"/>
          <w:sz w:val="22"/>
          <w:szCs w:val="22"/>
        </w:rPr>
        <w:t>ec</w:t>
      </w:r>
      <w:r w:rsidRPr="00C6780C">
        <w:rPr>
          <w:spacing w:val="-5"/>
          <w:sz w:val="22"/>
          <w:szCs w:val="22"/>
        </w:rPr>
        <w:t>hn</w:t>
      </w:r>
      <w:r w:rsidRPr="00C6780C">
        <w:rPr>
          <w:spacing w:val="10"/>
          <w:sz w:val="22"/>
          <w:szCs w:val="22"/>
        </w:rPr>
        <w:t>o</w:t>
      </w:r>
      <w:r w:rsidRPr="00C6780C">
        <w:rPr>
          <w:spacing w:val="-9"/>
          <w:sz w:val="22"/>
          <w:szCs w:val="22"/>
        </w:rPr>
        <w:t>l</w:t>
      </w:r>
      <w:r w:rsidRPr="00C6780C">
        <w:rPr>
          <w:spacing w:val="5"/>
          <w:sz w:val="22"/>
          <w:szCs w:val="22"/>
        </w:rPr>
        <w:t>og</w:t>
      </w:r>
      <w:r w:rsidRPr="00C6780C">
        <w:rPr>
          <w:sz w:val="22"/>
          <w:szCs w:val="22"/>
        </w:rPr>
        <w:t>y</w:t>
      </w:r>
      <w:r w:rsidRPr="00C6780C">
        <w:rPr>
          <w:spacing w:val="-18"/>
          <w:sz w:val="22"/>
          <w:szCs w:val="22"/>
        </w:rPr>
        <w:t xml:space="preserve"> </w:t>
      </w:r>
      <w:r w:rsidRPr="00C6780C">
        <w:rPr>
          <w:sz w:val="22"/>
          <w:szCs w:val="22"/>
        </w:rPr>
        <w:t>d</w:t>
      </w:r>
      <w:r w:rsidRPr="00C6780C">
        <w:rPr>
          <w:spacing w:val="4"/>
          <w:sz w:val="22"/>
          <w:szCs w:val="22"/>
        </w:rPr>
        <w:t>ec</w:t>
      </w:r>
      <w:r w:rsidRPr="00C6780C">
        <w:rPr>
          <w:spacing w:val="-4"/>
          <w:sz w:val="22"/>
          <w:szCs w:val="22"/>
        </w:rPr>
        <w:t>i</w:t>
      </w:r>
      <w:r w:rsidRPr="00C6780C">
        <w:rPr>
          <w:spacing w:val="3"/>
          <w:sz w:val="22"/>
          <w:szCs w:val="22"/>
        </w:rPr>
        <w:t>s</w:t>
      </w:r>
      <w:r w:rsidRPr="00C6780C">
        <w:rPr>
          <w:spacing w:val="-9"/>
          <w:sz w:val="22"/>
          <w:szCs w:val="22"/>
        </w:rPr>
        <w:t>i</w:t>
      </w:r>
      <w:r w:rsidRPr="00C6780C">
        <w:rPr>
          <w:spacing w:val="5"/>
          <w:sz w:val="22"/>
          <w:szCs w:val="22"/>
        </w:rPr>
        <w:t>o</w:t>
      </w:r>
      <w:r w:rsidRPr="00C6780C">
        <w:rPr>
          <w:sz w:val="22"/>
          <w:szCs w:val="22"/>
        </w:rPr>
        <w:t>ns</w:t>
      </w:r>
      <w:r w:rsidRPr="00C6780C">
        <w:rPr>
          <w:spacing w:val="-9"/>
          <w:sz w:val="22"/>
          <w:szCs w:val="22"/>
        </w:rPr>
        <w:t xml:space="preserve"> </w:t>
      </w:r>
      <w:r w:rsidRPr="00C6780C">
        <w:rPr>
          <w:sz w:val="22"/>
          <w:szCs w:val="22"/>
        </w:rPr>
        <w:t>n</w:t>
      </w:r>
      <w:r w:rsidRPr="00C6780C">
        <w:rPr>
          <w:spacing w:val="-1"/>
          <w:sz w:val="22"/>
          <w:szCs w:val="22"/>
        </w:rPr>
        <w:t>ece</w:t>
      </w:r>
      <w:r w:rsidRPr="00C6780C">
        <w:rPr>
          <w:spacing w:val="3"/>
          <w:sz w:val="22"/>
          <w:szCs w:val="22"/>
        </w:rPr>
        <w:t>s</w:t>
      </w:r>
      <w:r w:rsidRPr="00C6780C">
        <w:rPr>
          <w:spacing w:val="-2"/>
          <w:sz w:val="22"/>
          <w:szCs w:val="22"/>
        </w:rPr>
        <w:t>s</w:t>
      </w:r>
      <w:r w:rsidRPr="00C6780C">
        <w:rPr>
          <w:spacing w:val="-1"/>
          <w:sz w:val="22"/>
          <w:szCs w:val="22"/>
        </w:rPr>
        <w:t>a</w:t>
      </w:r>
      <w:r w:rsidRPr="00C6780C">
        <w:rPr>
          <w:spacing w:val="6"/>
          <w:sz w:val="22"/>
          <w:szCs w:val="22"/>
        </w:rPr>
        <w:t>r</w:t>
      </w:r>
      <w:r w:rsidRPr="00C6780C">
        <w:rPr>
          <w:sz w:val="22"/>
          <w:szCs w:val="22"/>
        </w:rPr>
        <w:t>y</w:t>
      </w:r>
      <w:r w:rsidRPr="00C6780C">
        <w:rPr>
          <w:spacing w:val="-16"/>
          <w:sz w:val="22"/>
          <w:szCs w:val="22"/>
        </w:rPr>
        <w:t xml:space="preserve"> </w:t>
      </w:r>
      <w:r w:rsidRPr="00C6780C">
        <w:rPr>
          <w:spacing w:val="5"/>
          <w:sz w:val="22"/>
          <w:szCs w:val="22"/>
        </w:rPr>
        <w:t>t</w:t>
      </w:r>
      <w:r w:rsidRPr="00C6780C">
        <w:rPr>
          <w:sz w:val="22"/>
          <w:szCs w:val="22"/>
        </w:rPr>
        <w:t>o</w:t>
      </w:r>
      <w:r w:rsidRPr="00C6780C">
        <w:rPr>
          <w:spacing w:val="5"/>
          <w:sz w:val="22"/>
          <w:szCs w:val="22"/>
        </w:rPr>
        <w:t xml:space="preserve"> </w:t>
      </w:r>
      <w:r w:rsidRPr="00C6780C">
        <w:rPr>
          <w:spacing w:val="-1"/>
          <w:sz w:val="22"/>
          <w:szCs w:val="22"/>
        </w:rPr>
        <w:t>e</w:t>
      </w:r>
      <w:r w:rsidRPr="00C6780C">
        <w:rPr>
          <w:spacing w:val="-5"/>
          <w:sz w:val="22"/>
          <w:szCs w:val="22"/>
        </w:rPr>
        <w:t>n</w:t>
      </w:r>
      <w:r w:rsidRPr="00C6780C">
        <w:rPr>
          <w:spacing w:val="-2"/>
          <w:sz w:val="22"/>
          <w:szCs w:val="22"/>
        </w:rPr>
        <w:t>s</w:t>
      </w:r>
      <w:r w:rsidRPr="00C6780C">
        <w:rPr>
          <w:sz w:val="22"/>
          <w:szCs w:val="22"/>
        </w:rPr>
        <w:t>u</w:t>
      </w:r>
      <w:r w:rsidRPr="00C6780C">
        <w:rPr>
          <w:spacing w:val="2"/>
          <w:sz w:val="22"/>
          <w:szCs w:val="22"/>
        </w:rPr>
        <w:t>r</w:t>
      </w:r>
      <w:r w:rsidRPr="00C6780C">
        <w:rPr>
          <w:sz w:val="22"/>
          <w:szCs w:val="22"/>
        </w:rPr>
        <w:t>e</w:t>
      </w:r>
      <w:r w:rsidRPr="00C6780C">
        <w:rPr>
          <w:spacing w:val="-4"/>
          <w:sz w:val="22"/>
          <w:szCs w:val="22"/>
        </w:rPr>
        <w:t xml:space="preserve"> </w:t>
      </w:r>
      <w:r w:rsidRPr="00C6780C">
        <w:rPr>
          <w:spacing w:val="-2"/>
          <w:sz w:val="22"/>
          <w:szCs w:val="22"/>
        </w:rPr>
        <w:t>s</w:t>
      </w:r>
      <w:r w:rsidRPr="00C6780C">
        <w:rPr>
          <w:sz w:val="22"/>
          <w:szCs w:val="22"/>
        </w:rPr>
        <w:t>u</w:t>
      </w:r>
      <w:r w:rsidRPr="00C6780C">
        <w:rPr>
          <w:spacing w:val="-1"/>
          <w:sz w:val="22"/>
          <w:szCs w:val="22"/>
        </w:rPr>
        <w:t>cce</w:t>
      </w:r>
      <w:r w:rsidRPr="00C6780C">
        <w:rPr>
          <w:spacing w:val="-2"/>
          <w:sz w:val="22"/>
          <w:szCs w:val="22"/>
        </w:rPr>
        <w:t>s</w:t>
      </w:r>
      <w:r w:rsidRPr="00C6780C">
        <w:rPr>
          <w:spacing w:val="3"/>
          <w:sz w:val="22"/>
          <w:szCs w:val="22"/>
        </w:rPr>
        <w:t>s</w:t>
      </w:r>
      <w:r w:rsidRPr="00C6780C">
        <w:rPr>
          <w:spacing w:val="-3"/>
          <w:sz w:val="22"/>
          <w:szCs w:val="22"/>
        </w:rPr>
        <w:t>f</w:t>
      </w:r>
      <w:r w:rsidRPr="00C6780C">
        <w:rPr>
          <w:spacing w:val="5"/>
          <w:sz w:val="22"/>
          <w:szCs w:val="22"/>
        </w:rPr>
        <w:t>u</w:t>
      </w:r>
      <w:r w:rsidRPr="00C6780C">
        <w:rPr>
          <w:sz w:val="22"/>
          <w:szCs w:val="22"/>
        </w:rPr>
        <w:t>l</w:t>
      </w:r>
      <w:r w:rsidRPr="00C6780C">
        <w:rPr>
          <w:spacing w:val="-17"/>
          <w:sz w:val="22"/>
          <w:szCs w:val="22"/>
        </w:rPr>
        <w:t xml:space="preserve"> </w:t>
      </w:r>
      <w:r w:rsidRPr="00C6780C">
        <w:rPr>
          <w:spacing w:val="5"/>
          <w:sz w:val="22"/>
          <w:szCs w:val="22"/>
        </w:rPr>
        <w:t>t</w:t>
      </w:r>
      <w:r w:rsidRPr="00C6780C">
        <w:rPr>
          <w:spacing w:val="-1"/>
          <w:sz w:val="22"/>
          <w:szCs w:val="22"/>
        </w:rPr>
        <w:t>e</w:t>
      </w:r>
      <w:r w:rsidRPr="00C6780C">
        <w:rPr>
          <w:spacing w:val="4"/>
          <w:sz w:val="22"/>
          <w:szCs w:val="22"/>
        </w:rPr>
        <w:t>c</w:t>
      </w:r>
      <w:r w:rsidRPr="00C6780C">
        <w:rPr>
          <w:sz w:val="22"/>
          <w:szCs w:val="22"/>
        </w:rPr>
        <w:t>h</w:t>
      </w:r>
      <w:r w:rsidRPr="00C6780C">
        <w:rPr>
          <w:spacing w:val="-5"/>
          <w:sz w:val="22"/>
          <w:szCs w:val="22"/>
        </w:rPr>
        <w:t>n</w:t>
      </w:r>
      <w:r w:rsidRPr="00C6780C">
        <w:rPr>
          <w:spacing w:val="10"/>
          <w:sz w:val="22"/>
          <w:szCs w:val="22"/>
        </w:rPr>
        <w:t>o</w:t>
      </w:r>
      <w:r w:rsidRPr="00C6780C">
        <w:rPr>
          <w:spacing w:val="-9"/>
          <w:sz w:val="22"/>
          <w:szCs w:val="22"/>
        </w:rPr>
        <w:t>l</w:t>
      </w:r>
      <w:r w:rsidRPr="00C6780C">
        <w:rPr>
          <w:spacing w:val="5"/>
          <w:sz w:val="22"/>
          <w:szCs w:val="22"/>
        </w:rPr>
        <w:t>og</w:t>
      </w:r>
      <w:r w:rsidRPr="00C6780C">
        <w:rPr>
          <w:sz w:val="22"/>
          <w:szCs w:val="22"/>
        </w:rPr>
        <w:t>y i</w:t>
      </w:r>
      <w:r w:rsidRPr="00C6780C">
        <w:rPr>
          <w:spacing w:val="-4"/>
          <w:sz w:val="22"/>
          <w:szCs w:val="22"/>
        </w:rPr>
        <w:t>m</w:t>
      </w:r>
      <w:r w:rsidRPr="00C6780C">
        <w:rPr>
          <w:spacing w:val="5"/>
          <w:sz w:val="22"/>
          <w:szCs w:val="22"/>
        </w:rPr>
        <w:t>p</w:t>
      </w:r>
      <w:r w:rsidRPr="00C6780C">
        <w:rPr>
          <w:spacing w:val="-4"/>
          <w:sz w:val="22"/>
          <w:szCs w:val="22"/>
        </w:rPr>
        <w:t>l</w:t>
      </w:r>
      <w:r w:rsidRPr="00C6780C">
        <w:rPr>
          <w:spacing w:val="4"/>
          <w:sz w:val="22"/>
          <w:szCs w:val="22"/>
        </w:rPr>
        <w:t>e</w:t>
      </w:r>
      <w:r w:rsidRPr="00C6780C">
        <w:rPr>
          <w:spacing w:val="-4"/>
          <w:sz w:val="22"/>
          <w:szCs w:val="22"/>
        </w:rPr>
        <w:t>m</w:t>
      </w:r>
      <w:r w:rsidRPr="00C6780C">
        <w:rPr>
          <w:spacing w:val="4"/>
          <w:sz w:val="22"/>
          <w:szCs w:val="22"/>
        </w:rPr>
        <w:t>e</w:t>
      </w:r>
      <w:r w:rsidRPr="00C6780C">
        <w:rPr>
          <w:spacing w:val="-5"/>
          <w:sz w:val="22"/>
          <w:szCs w:val="22"/>
        </w:rPr>
        <w:t>n</w:t>
      </w:r>
      <w:r w:rsidRPr="00C6780C">
        <w:rPr>
          <w:spacing w:val="5"/>
          <w:sz w:val="22"/>
          <w:szCs w:val="22"/>
        </w:rPr>
        <w:t>t</w:t>
      </w:r>
      <w:r w:rsidRPr="00C6780C">
        <w:rPr>
          <w:spacing w:val="-1"/>
          <w:sz w:val="22"/>
          <w:szCs w:val="22"/>
        </w:rPr>
        <w:t>a</w:t>
      </w:r>
      <w:r w:rsidRPr="00C6780C">
        <w:rPr>
          <w:spacing w:val="5"/>
          <w:sz w:val="22"/>
          <w:szCs w:val="22"/>
        </w:rPr>
        <w:t>t</w:t>
      </w:r>
      <w:r w:rsidRPr="00C6780C">
        <w:rPr>
          <w:spacing w:val="-9"/>
          <w:sz w:val="22"/>
          <w:szCs w:val="22"/>
        </w:rPr>
        <w:t>i</w:t>
      </w:r>
      <w:r w:rsidRPr="00C6780C">
        <w:rPr>
          <w:spacing w:val="5"/>
          <w:sz w:val="22"/>
          <w:szCs w:val="22"/>
        </w:rPr>
        <w:t>o</w:t>
      </w:r>
      <w:r w:rsidRPr="00C6780C">
        <w:rPr>
          <w:sz w:val="22"/>
          <w:szCs w:val="22"/>
        </w:rPr>
        <w:t>n</w:t>
      </w:r>
      <w:r w:rsidRPr="00C6780C">
        <w:rPr>
          <w:spacing w:val="-17"/>
          <w:sz w:val="22"/>
          <w:szCs w:val="22"/>
        </w:rPr>
        <w:t xml:space="preserve"> </w:t>
      </w:r>
      <w:r w:rsidRPr="00C6780C">
        <w:rPr>
          <w:sz w:val="22"/>
          <w:szCs w:val="22"/>
        </w:rPr>
        <w:t>p</w:t>
      </w:r>
      <w:r w:rsidRPr="00C6780C">
        <w:rPr>
          <w:spacing w:val="2"/>
          <w:sz w:val="22"/>
          <w:szCs w:val="22"/>
        </w:rPr>
        <w:t>r</w:t>
      </w:r>
      <w:r w:rsidRPr="00C6780C">
        <w:rPr>
          <w:spacing w:val="5"/>
          <w:sz w:val="22"/>
          <w:szCs w:val="22"/>
        </w:rPr>
        <w:t>o</w:t>
      </w:r>
      <w:r w:rsidRPr="00C6780C">
        <w:rPr>
          <w:spacing w:val="-9"/>
          <w:sz w:val="22"/>
          <w:szCs w:val="22"/>
        </w:rPr>
        <w:t>j</w:t>
      </w:r>
      <w:r w:rsidRPr="00C6780C">
        <w:rPr>
          <w:spacing w:val="-1"/>
          <w:sz w:val="22"/>
          <w:szCs w:val="22"/>
        </w:rPr>
        <w:t>ec</w:t>
      </w:r>
      <w:r w:rsidRPr="00C6780C">
        <w:rPr>
          <w:spacing w:val="5"/>
          <w:sz w:val="22"/>
          <w:szCs w:val="22"/>
        </w:rPr>
        <w:t>t</w:t>
      </w:r>
      <w:r w:rsidRPr="00C6780C">
        <w:rPr>
          <w:spacing w:val="-2"/>
          <w:sz w:val="22"/>
          <w:szCs w:val="22"/>
        </w:rPr>
        <w:t>s</w:t>
      </w:r>
      <w:r w:rsidRPr="00C6780C">
        <w:rPr>
          <w:sz w:val="22"/>
          <w:szCs w:val="22"/>
        </w:rPr>
        <w:t>.</w:t>
      </w:r>
      <w:r w:rsidRPr="00C6780C">
        <w:rPr>
          <w:spacing w:val="-3"/>
          <w:sz w:val="22"/>
          <w:szCs w:val="22"/>
        </w:rPr>
        <w:t xml:space="preserve"> </w:t>
      </w:r>
      <w:r w:rsidRPr="00C6780C">
        <w:rPr>
          <w:spacing w:val="2"/>
          <w:sz w:val="22"/>
          <w:szCs w:val="22"/>
        </w:rPr>
        <w:t xml:space="preserve">Students will learn how to summarize business and industry influences and identify the security risks associated with those relationships.  </w:t>
      </w:r>
      <w:r w:rsidRPr="00C6780C">
        <w:rPr>
          <w:sz w:val="22"/>
          <w:szCs w:val="22"/>
        </w:rPr>
        <w:t>Students will also learn how to apply security mitigation strategies and controls in an Enterprise environment.</w:t>
      </w:r>
      <w:r w:rsidR="00022E47" w:rsidRPr="00C6780C">
        <w:rPr>
          <w:sz w:val="22"/>
          <w:szCs w:val="22"/>
        </w:rPr>
        <w:t xml:space="preserve"> The coursework and practice tests within the program prepare students to sit for the following Industry Certification exams: CCNA, CySA+, Certified Ethical Hacker, CCNA Security, CASP and the Cybersecurity First Responder. </w:t>
      </w:r>
      <w:r w:rsidR="00122EAF">
        <w:rPr>
          <w:color w:val="000000"/>
          <w:sz w:val="22"/>
          <w:szCs w:val="22"/>
        </w:rPr>
        <w:t>All eligible students may receive at least one certification exam voucher upon request for each exam at no cost.</w:t>
      </w:r>
    </w:p>
    <w:p w14:paraId="64637B64" w14:textId="77777777" w:rsidR="00CA180D" w:rsidRPr="00C6780C" w:rsidRDefault="00CA180D" w:rsidP="00CA180D">
      <w:pPr>
        <w:spacing w:before="11" w:line="260" w:lineRule="exact"/>
        <w:rPr>
          <w:b/>
          <w:sz w:val="22"/>
          <w:szCs w:val="22"/>
        </w:rPr>
      </w:pPr>
    </w:p>
    <w:p w14:paraId="421175FA" w14:textId="140051CB" w:rsidR="003712B6" w:rsidRPr="00C6780C" w:rsidRDefault="00CA180D" w:rsidP="00E86680">
      <w:pPr>
        <w:spacing w:before="11" w:line="260" w:lineRule="exact"/>
        <w:rPr>
          <w:sz w:val="22"/>
          <w:szCs w:val="22"/>
        </w:rPr>
      </w:pPr>
      <w:r w:rsidRPr="00C6780C">
        <w:rPr>
          <w:b/>
          <w:sz w:val="22"/>
          <w:szCs w:val="22"/>
        </w:rPr>
        <w:lastRenderedPageBreak/>
        <w:t>Vocational Objectives:</w:t>
      </w:r>
      <w:r w:rsidRPr="00C6780C">
        <w:rPr>
          <w:sz w:val="22"/>
          <w:szCs w:val="22"/>
        </w:rPr>
        <w:t xml:space="preserve"> The Cyber Security Engineer program is designed for individuals seeking a career as an information technology (IT) professional working in the typically complex computing environment of medium to large organizations. The student will also have developed professional skills to assist in the obtainment of work and promotion in the IT industry. Examples of occupations include, but are not limited to:</w:t>
      </w:r>
    </w:p>
    <w:p w14:paraId="421175FB" w14:textId="77777777" w:rsidR="00E86680" w:rsidRPr="002C7CD1" w:rsidRDefault="00E86680" w:rsidP="00E86680">
      <w:pPr>
        <w:spacing w:before="11" w:line="260" w:lineRule="exact"/>
        <w:rPr>
          <w:sz w:val="22"/>
          <w:szCs w:val="22"/>
        </w:rPr>
      </w:pPr>
      <w:r>
        <w:rPr>
          <w:sz w:val="22"/>
          <w:szCs w:val="22"/>
        </w:rPr>
        <w:tab/>
      </w:r>
      <w:r>
        <w:rPr>
          <w:sz w:val="22"/>
          <w:szCs w:val="22"/>
        </w:rPr>
        <w:tab/>
      </w:r>
      <w:r w:rsidRPr="002C7CD1">
        <w:rPr>
          <w:sz w:val="22"/>
          <w:szCs w:val="22"/>
        </w:rPr>
        <w:t>• Cisco Network Engineers</w:t>
      </w:r>
      <w:r w:rsidRPr="002C7CD1">
        <w:rPr>
          <w:sz w:val="22"/>
          <w:szCs w:val="22"/>
        </w:rPr>
        <w:tab/>
        <w:t xml:space="preserve"> </w:t>
      </w:r>
      <w:r w:rsidRPr="002C7CD1">
        <w:rPr>
          <w:sz w:val="22"/>
          <w:szCs w:val="22"/>
        </w:rPr>
        <w:tab/>
      </w:r>
      <w:r w:rsidRPr="002C7CD1">
        <w:rPr>
          <w:sz w:val="22"/>
          <w:szCs w:val="22"/>
        </w:rPr>
        <w:tab/>
        <w:t xml:space="preserve">• Systems Administrators </w:t>
      </w:r>
    </w:p>
    <w:p w14:paraId="421175FC" w14:textId="77777777" w:rsidR="00E86680" w:rsidRPr="002C7CD1" w:rsidRDefault="00E86680" w:rsidP="00E86680">
      <w:pPr>
        <w:spacing w:before="11" w:line="260" w:lineRule="exact"/>
        <w:rPr>
          <w:sz w:val="22"/>
          <w:szCs w:val="22"/>
        </w:rPr>
      </w:pPr>
      <w:r>
        <w:rPr>
          <w:sz w:val="22"/>
          <w:szCs w:val="22"/>
        </w:rPr>
        <w:tab/>
      </w:r>
      <w:r>
        <w:rPr>
          <w:sz w:val="22"/>
          <w:szCs w:val="22"/>
        </w:rPr>
        <w:tab/>
      </w:r>
      <w:r w:rsidRPr="002C7CD1">
        <w:rPr>
          <w:sz w:val="22"/>
          <w:szCs w:val="22"/>
        </w:rPr>
        <w:t>• Information System Security Specialist</w:t>
      </w:r>
      <w:r>
        <w:rPr>
          <w:sz w:val="22"/>
          <w:szCs w:val="22"/>
        </w:rPr>
        <w:tab/>
      </w:r>
      <w:r w:rsidRPr="002C7CD1">
        <w:rPr>
          <w:sz w:val="22"/>
          <w:szCs w:val="22"/>
        </w:rPr>
        <w:tab/>
        <w:t xml:space="preserve">• Threat &amp; Vulnerability Analyst </w:t>
      </w:r>
    </w:p>
    <w:p w14:paraId="421175FD" w14:textId="77777777" w:rsidR="00E86680" w:rsidRPr="0032397B" w:rsidRDefault="00E86680" w:rsidP="00E86680">
      <w:pPr>
        <w:spacing w:before="11" w:line="260" w:lineRule="exact"/>
        <w:rPr>
          <w:sz w:val="16"/>
          <w:szCs w:val="16"/>
        </w:rPr>
      </w:pPr>
      <w:r>
        <w:rPr>
          <w:sz w:val="22"/>
          <w:szCs w:val="22"/>
        </w:rPr>
        <w:tab/>
      </w:r>
      <w:r>
        <w:rPr>
          <w:sz w:val="22"/>
          <w:szCs w:val="22"/>
        </w:rPr>
        <w:tab/>
      </w:r>
      <w:r w:rsidRPr="002C7CD1">
        <w:rPr>
          <w:sz w:val="22"/>
          <w:szCs w:val="22"/>
        </w:rPr>
        <w:t>• Network Engineer</w:t>
      </w:r>
      <w:r w:rsidRPr="002C7CD1">
        <w:rPr>
          <w:sz w:val="22"/>
          <w:szCs w:val="22"/>
        </w:rPr>
        <w:tab/>
      </w:r>
      <w:r w:rsidRPr="002C7CD1">
        <w:rPr>
          <w:sz w:val="22"/>
          <w:szCs w:val="22"/>
        </w:rPr>
        <w:tab/>
      </w:r>
      <w:r w:rsidRPr="002C7CD1">
        <w:rPr>
          <w:sz w:val="22"/>
          <w:szCs w:val="22"/>
        </w:rPr>
        <w:tab/>
      </w:r>
      <w:r w:rsidRPr="002C7CD1">
        <w:rPr>
          <w:sz w:val="22"/>
          <w:szCs w:val="22"/>
        </w:rPr>
        <w:tab/>
        <w:t>• Security Analyst</w:t>
      </w:r>
    </w:p>
    <w:p w14:paraId="3C53D714" w14:textId="77777777" w:rsidR="004E30A4" w:rsidRDefault="004E30A4" w:rsidP="00E86680">
      <w:pPr>
        <w:ind w:left="100" w:right="430"/>
        <w:rPr>
          <w:color w:val="000000"/>
          <w:sz w:val="12"/>
          <w:szCs w:val="12"/>
        </w:rPr>
        <w:sectPr w:rsidR="004E30A4" w:rsidSect="00CF75EC">
          <w:type w:val="continuous"/>
          <w:pgSz w:w="12240" w:h="15840"/>
          <w:pgMar w:top="480" w:right="780" w:bottom="880" w:left="98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pPr>
    </w:p>
    <w:p w14:paraId="421175FE" w14:textId="5D9BC7FB" w:rsidR="00E86680" w:rsidRPr="00CF1419" w:rsidRDefault="00E86680" w:rsidP="00E86680">
      <w:pPr>
        <w:ind w:left="100" w:right="430"/>
        <w:rPr>
          <w:color w:val="000000"/>
          <w:sz w:val="12"/>
          <w:szCs w:val="12"/>
        </w:rPr>
      </w:pPr>
    </w:p>
    <w:p w14:paraId="421175FF" w14:textId="77777777" w:rsidR="00E86680" w:rsidRDefault="00E86680" w:rsidP="00E86680">
      <w:pPr>
        <w:ind w:left="100" w:right="60"/>
        <w:jc w:val="center"/>
        <w:rPr>
          <w:b/>
          <w:sz w:val="20"/>
          <w:szCs w:val="20"/>
          <w:u w:val="single"/>
        </w:rPr>
        <w:sectPr w:rsidR="00E86680" w:rsidSect="004E30A4">
          <w:type w:val="continuous"/>
          <w:pgSz w:w="12240" w:h="15840"/>
          <w:pgMar w:top="480" w:right="780" w:bottom="880" w:left="98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pPr>
    </w:p>
    <w:p w14:paraId="42117606" w14:textId="776EED82" w:rsidR="00E86680" w:rsidRPr="00CF1419" w:rsidRDefault="00E86680" w:rsidP="002A5D17">
      <w:pPr>
        <w:ind w:left="180" w:right="-20"/>
        <w:rPr>
          <w:sz w:val="16"/>
          <w:szCs w:val="16"/>
        </w:rPr>
      </w:pPr>
      <w:r w:rsidRPr="003067B7">
        <w:rPr>
          <w:b/>
          <w:bCs/>
          <w:sz w:val="22"/>
          <w:szCs w:val="22"/>
        </w:rPr>
        <w:t>Co</w:t>
      </w:r>
      <w:r w:rsidRPr="003067B7">
        <w:rPr>
          <w:b/>
          <w:bCs/>
          <w:spacing w:val="1"/>
          <w:sz w:val="22"/>
          <w:szCs w:val="22"/>
        </w:rPr>
        <w:t>u</w:t>
      </w:r>
      <w:r w:rsidRPr="003067B7">
        <w:rPr>
          <w:b/>
          <w:bCs/>
          <w:spacing w:val="-1"/>
          <w:sz w:val="22"/>
          <w:szCs w:val="22"/>
        </w:rPr>
        <w:t>r</w:t>
      </w:r>
      <w:r w:rsidRPr="003067B7">
        <w:rPr>
          <w:b/>
          <w:bCs/>
          <w:spacing w:val="-2"/>
          <w:sz w:val="22"/>
          <w:szCs w:val="22"/>
        </w:rPr>
        <w:t>s</w:t>
      </w:r>
      <w:r w:rsidRPr="003067B7">
        <w:rPr>
          <w:b/>
          <w:bCs/>
          <w:sz w:val="22"/>
          <w:szCs w:val="22"/>
        </w:rPr>
        <w:t>e</w:t>
      </w:r>
      <w:r w:rsidRPr="003067B7">
        <w:rPr>
          <w:b/>
          <w:bCs/>
          <w:spacing w:val="-5"/>
          <w:sz w:val="22"/>
          <w:szCs w:val="22"/>
        </w:rPr>
        <w:t xml:space="preserve"> Sequence and </w:t>
      </w:r>
      <w:r w:rsidRPr="003067B7">
        <w:rPr>
          <w:b/>
          <w:bCs/>
          <w:sz w:val="22"/>
          <w:szCs w:val="22"/>
        </w:rPr>
        <w:t>D</w:t>
      </w:r>
      <w:r w:rsidRPr="003067B7">
        <w:rPr>
          <w:b/>
          <w:bCs/>
          <w:spacing w:val="-1"/>
          <w:sz w:val="22"/>
          <w:szCs w:val="22"/>
        </w:rPr>
        <w:t>e</w:t>
      </w:r>
      <w:r w:rsidRPr="003067B7">
        <w:rPr>
          <w:b/>
          <w:bCs/>
          <w:spacing w:val="-2"/>
          <w:sz w:val="22"/>
          <w:szCs w:val="22"/>
        </w:rPr>
        <w:t>s</w:t>
      </w:r>
      <w:r w:rsidRPr="003067B7">
        <w:rPr>
          <w:b/>
          <w:bCs/>
          <w:spacing w:val="4"/>
          <w:sz w:val="22"/>
          <w:szCs w:val="22"/>
        </w:rPr>
        <w:t>c</w:t>
      </w:r>
      <w:r w:rsidRPr="003067B7">
        <w:rPr>
          <w:b/>
          <w:bCs/>
          <w:spacing w:val="-6"/>
          <w:sz w:val="22"/>
          <w:szCs w:val="22"/>
        </w:rPr>
        <w:t>r</w:t>
      </w:r>
      <w:r w:rsidRPr="003067B7">
        <w:rPr>
          <w:b/>
          <w:bCs/>
          <w:sz w:val="22"/>
          <w:szCs w:val="22"/>
        </w:rPr>
        <w:t>i</w:t>
      </w:r>
      <w:r w:rsidRPr="003067B7">
        <w:rPr>
          <w:b/>
          <w:bCs/>
          <w:spacing w:val="1"/>
          <w:sz w:val="22"/>
          <w:szCs w:val="22"/>
        </w:rPr>
        <w:t>p</w:t>
      </w:r>
      <w:r w:rsidRPr="003067B7">
        <w:rPr>
          <w:b/>
          <w:bCs/>
          <w:spacing w:val="2"/>
          <w:sz w:val="22"/>
          <w:szCs w:val="22"/>
        </w:rPr>
        <w:t>t</w:t>
      </w:r>
      <w:r w:rsidRPr="003067B7">
        <w:rPr>
          <w:b/>
          <w:bCs/>
          <w:sz w:val="22"/>
          <w:szCs w:val="22"/>
        </w:rPr>
        <w:t>io</w:t>
      </w:r>
      <w:r w:rsidRPr="003067B7">
        <w:rPr>
          <w:b/>
          <w:bCs/>
          <w:spacing w:val="1"/>
          <w:sz w:val="22"/>
          <w:szCs w:val="22"/>
        </w:rPr>
        <w:t>n</w:t>
      </w:r>
      <w:r w:rsidRPr="003067B7">
        <w:rPr>
          <w:b/>
          <w:bCs/>
          <w:spacing w:val="-2"/>
          <w:sz w:val="22"/>
          <w:szCs w:val="22"/>
        </w:rPr>
        <w:t>s</w:t>
      </w:r>
      <w:r w:rsidRPr="003067B7">
        <w:rPr>
          <w:b/>
          <w:bCs/>
          <w:sz w:val="22"/>
          <w:szCs w:val="22"/>
        </w:rPr>
        <w:t>:</w:t>
      </w:r>
      <w:r w:rsidRPr="00D030BD">
        <w:rPr>
          <w:b/>
          <w:bCs/>
          <w:sz w:val="17"/>
          <w:szCs w:val="17"/>
        </w:rPr>
        <w:t xml:space="preserve"> </w:t>
      </w:r>
      <w:r w:rsidRPr="00D030BD">
        <w:rPr>
          <w:bCs/>
          <w:sz w:val="17"/>
          <w:szCs w:val="17"/>
        </w:rPr>
        <w:t xml:space="preserve">Each course is typically </w:t>
      </w:r>
      <w:r w:rsidRPr="00D030BD">
        <w:rPr>
          <w:bCs/>
          <w:spacing w:val="2"/>
          <w:sz w:val="17"/>
          <w:szCs w:val="17"/>
        </w:rPr>
        <w:t>5-7 weeks long at 17-24 hours per week</w:t>
      </w:r>
      <w:r w:rsidR="002372A8" w:rsidRPr="00D030BD">
        <w:rPr>
          <w:bCs/>
          <w:spacing w:val="2"/>
          <w:sz w:val="17"/>
          <w:szCs w:val="17"/>
        </w:rPr>
        <w:t>. Courses can be taken in any order.</w:t>
      </w:r>
    </w:p>
    <w:p w14:paraId="42117607" w14:textId="77777777" w:rsidR="00E86680" w:rsidRPr="00CF1419" w:rsidRDefault="00E86680" w:rsidP="00E86680">
      <w:pPr>
        <w:spacing w:before="6" w:line="220" w:lineRule="exact"/>
        <w:rPr>
          <w:sz w:val="16"/>
          <w:szCs w:val="16"/>
        </w:rPr>
      </w:pPr>
    </w:p>
    <w:p w14:paraId="2CFBBECE" w14:textId="50C9B8D8" w:rsidR="00CA180D" w:rsidRPr="00CA180D" w:rsidRDefault="00CA180D" w:rsidP="00CA180D">
      <w:pPr>
        <w:ind w:left="187" w:right="72"/>
        <w:rPr>
          <w:b/>
          <w:bCs/>
          <w:sz w:val="20"/>
          <w:szCs w:val="20"/>
        </w:rPr>
      </w:pPr>
      <w:r w:rsidRPr="00CA180D">
        <w:rPr>
          <w:b/>
          <w:bCs/>
          <w:sz w:val="18"/>
          <w:szCs w:val="18"/>
        </w:rPr>
        <w:t xml:space="preserve">Networking and Security III </w:t>
      </w:r>
      <w:r w:rsidR="00DA5401" w:rsidRPr="00DA5401">
        <w:rPr>
          <w:b/>
          <w:bCs/>
          <w:sz w:val="16"/>
          <w:szCs w:val="16"/>
        </w:rPr>
        <w:t>(6 FIN AID QCH. 7.5 ACAD QCH - 1.5 QCH/30 Lecture Hours, 6 QCH/90 Lab Hours. 120 Total Clock Hours):</w:t>
      </w:r>
      <w:r w:rsidRPr="00CA180D">
        <w:rPr>
          <w:b/>
          <w:bCs/>
          <w:sz w:val="20"/>
          <w:szCs w:val="20"/>
        </w:rPr>
        <w:t xml:space="preserve"> </w:t>
      </w:r>
      <w:r w:rsidRPr="00CA180D">
        <w:rPr>
          <w:bCs/>
          <w:sz w:val="20"/>
          <w:szCs w:val="20"/>
        </w:rPr>
        <w:t>Students will learn how to configure, manage, and maintain routers in a complex networking environment.  Students will learn to recognize and evaluate the following terms:  VLSM, OSPF, and EIGRP protocols in relation to network configuration and how to use Access Control Lists and NAT to secure a network environment. The primary objective for this course is for students to gain an understanding of what it takes to install and maintain routing devices in an Enterprise environment.</w:t>
      </w:r>
      <w:r w:rsidRPr="00CA180D">
        <w:rPr>
          <w:bCs/>
          <w:sz w:val="20"/>
          <w:szCs w:val="20"/>
        </w:rPr>
        <w:tab/>
      </w:r>
    </w:p>
    <w:p w14:paraId="50D3A19A" w14:textId="77777777" w:rsidR="00CA180D" w:rsidRPr="00CA180D" w:rsidRDefault="00CA180D" w:rsidP="00CA180D">
      <w:pPr>
        <w:ind w:left="187" w:right="72"/>
        <w:rPr>
          <w:b/>
          <w:bCs/>
          <w:sz w:val="20"/>
          <w:szCs w:val="20"/>
        </w:rPr>
      </w:pPr>
      <w:r w:rsidRPr="00CA180D">
        <w:rPr>
          <w:b/>
          <w:bCs/>
          <w:sz w:val="20"/>
          <w:szCs w:val="20"/>
        </w:rPr>
        <w:tab/>
      </w:r>
    </w:p>
    <w:p w14:paraId="61EB76B2" w14:textId="2BC4B0CD" w:rsidR="00CA180D" w:rsidRPr="00CA180D" w:rsidRDefault="00CA180D" w:rsidP="00CA180D">
      <w:pPr>
        <w:ind w:left="187" w:right="72"/>
        <w:rPr>
          <w:b/>
          <w:bCs/>
          <w:sz w:val="20"/>
          <w:szCs w:val="20"/>
        </w:rPr>
      </w:pPr>
      <w:r w:rsidRPr="00CA180D">
        <w:rPr>
          <w:b/>
          <w:bCs/>
          <w:sz w:val="18"/>
          <w:szCs w:val="18"/>
        </w:rPr>
        <w:t xml:space="preserve">Networking and Security IV </w:t>
      </w:r>
      <w:r w:rsidR="00DA5401" w:rsidRPr="00DA5401">
        <w:rPr>
          <w:b/>
          <w:bCs/>
          <w:sz w:val="16"/>
          <w:szCs w:val="16"/>
        </w:rPr>
        <w:t>(6 FIN AID QCH. 7.5 ACAD QCH - 1.5 QCH/30 Lecture Hours, 6 QCH/90 Lab Hours. 120 Total Clock Hours):</w:t>
      </w:r>
      <w:r w:rsidRPr="00CA180D">
        <w:rPr>
          <w:b/>
          <w:bCs/>
          <w:sz w:val="20"/>
          <w:szCs w:val="20"/>
        </w:rPr>
        <w:t xml:space="preserve"> </w:t>
      </w:r>
      <w:r w:rsidRPr="00CA180D">
        <w:rPr>
          <w:bCs/>
          <w:sz w:val="20"/>
          <w:szCs w:val="20"/>
        </w:rPr>
        <w:t>This course will provide the knowledge and practical experience with the current essential security systems. Students will learn how intruders escalate privileges and what steps can be taken to secure a system. This course also focuses on addressing security issues to the latest operating systems and addresses developments in mobile and web technologies.</w:t>
      </w:r>
    </w:p>
    <w:p w14:paraId="21357E21" w14:textId="77777777" w:rsidR="00CA180D" w:rsidRPr="00CA180D" w:rsidRDefault="00CA180D" w:rsidP="00CA180D">
      <w:pPr>
        <w:ind w:left="187" w:right="72"/>
        <w:rPr>
          <w:b/>
          <w:bCs/>
          <w:sz w:val="20"/>
          <w:szCs w:val="20"/>
        </w:rPr>
      </w:pPr>
    </w:p>
    <w:p w14:paraId="1C348E4F" w14:textId="038772E0" w:rsidR="00CA180D" w:rsidRPr="00CA180D" w:rsidRDefault="00CA180D" w:rsidP="00CA180D">
      <w:pPr>
        <w:ind w:left="187" w:right="72"/>
        <w:rPr>
          <w:b/>
          <w:bCs/>
          <w:sz w:val="20"/>
          <w:szCs w:val="20"/>
        </w:rPr>
      </w:pPr>
      <w:r w:rsidRPr="00CA180D">
        <w:rPr>
          <w:b/>
          <w:bCs/>
          <w:sz w:val="18"/>
          <w:szCs w:val="18"/>
        </w:rPr>
        <w:t xml:space="preserve">Networking and Security V </w:t>
      </w:r>
      <w:r w:rsidR="00DA5401" w:rsidRPr="00DA5401">
        <w:rPr>
          <w:b/>
          <w:bCs/>
          <w:sz w:val="16"/>
          <w:szCs w:val="16"/>
        </w:rPr>
        <w:t>(6 FIN AID QCH. 7.5 ACAD QCH - 1.5 QCH/30 Lecture Hours, 6 QCH/90 Lab Hours. 120 Total Clock Hours):</w:t>
      </w:r>
      <w:r w:rsidRPr="00CA180D">
        <w:rPr>
          <w:b/>
          <w:bCs/>
          <w:sz w:val="20"/>
          <w:szCs w:val="20"/>
        </w:rPr>
        <w:t xml:space="preserve"> </w:t>
      </w:r>
      <w:r w:rsidRPr="00CA180D">
        <w:rPr>
          <w:bCs/>
          <w:sz w:val="20"/>
          <w:szCs w:val="20"/>
        </w:rPr>
        <w:t>Students will learn how to secure and manage all facets of your network from CPU cycles to software used by individuals or across a network. Students will learn how to implement and maintain an effective security strategy within your company's network infrastructure. This includes learning the knowledge of systems security, network infrastructure, access control, assessments, and audits.</w:t>
      </w:r>
    </w:p>
    <w:p w14:paraId="274429C5" w14:textId="77777777" w:rsidR="00CA180D" w:rsidRPr="00CA180D" w:rsidRDefault="00CA180D" w:rsidP="00CA180D">
      <w:pPr>
        <w:ind w:left="187" w:right="72"/>
        <w:rPr>
          <w:b/>
          <w:bCs/>
          <w:sz w:val="20"/>
          <w:szCs w:val="20"/>
        </w:rPr>
      </w:pPr>
    </w:p>
    <w:p w14:paraId="4F1985FE" w14:textId="02F8348E" w:rsidR="00096BFB" w:rsidRDefault="00096BFB" w:rsidP="00096BFB">
      <w:pPr>
        <w:ind w:left="187" w:right="72"/>
        <w:rPr>
          <w:bCs/>
          <w:sz w:val="20"/>
          <w:szCs w:val="20"/>
        </w:rPr>
      </w:pPr>
      <w:r w:rsidRPr="00A51EA6">
        <w:rPr>
          <w:b/>
          <w:bCs/>
          <w:sz w:val="18"/>
          <w:szCs w:val="18"/>
        </w:rPr>
        <w:t xml:space="preserve">Networking and Security VIII </w:t>
      </w:r>
      <w:r w:rsidRPr="00DA5401">
        <w:rPr>
          <w:b/>
          <w:bCs/>
          <w:sz w:val="16"/>
          <w:szCs w:val="16"/>
        </w:rPr>
        <w:t>(6 FIN AID QCH. 7.5 ACAD QCH - 1.5 QCH/30 Lecture Hours, 6 QCH/90 Lab Hours. 120 Total Clock Hours):</w:t>
      </w:r>
      <w:r w:rsidRPr="00CA180D">
        <w:rPr>
          <w:b/>
          <w:bCs/>
          <w:sz w:val="20"/>
          <w:szCs w:val="20"/>
        </w:rPr>
        <w:t xml:space="preserve"> </w:t>
      </w:r>
      <w:r w:rsidRPr="00A51EA6">
        <w:rPr>
          <w:bCs/>
          <w:sz w:val="20"/>
          <w:szCs w:val="20"/>
        </w:rPr>
        <w:t>Students will gain the technical knowledge and skills required to conceptualize, engineer, integrate and implement secure solutions across complex environments to support a resilient enterprise. Students will learn how to summarize business and industry influences and identify the security risks associated with those relationships.  Students will also learn how to apply security mitigation strategies and controls in an Enterprise environment.</w:t>
      </w:r>
    </w:p>
    <w:p w14:paraId="213645FB" w14:textId="77777777" w:rsidR="00096BFB" w:rsidRDefault="00096BFB" w:rsidP="00096BFB">
      <w:pPr>
        <w:ind w:left="187" w:right="72"/>
        <w:rPr>
          <w:b/>
          <w:bCs/>
          <w:sz w:val="20"/>
          <w:szCs w:val="20"/>
        </w:rPr>
      </w:pPr>
    </w:p>
    <w:p w14:paraId="3A276675" w14:textId="43E22276" w:rsidR="00096BFB" w:rsidRPr="00A51EA6" w:rsidRDefault="00096BFB" w:rsidP="00096BFB">
      <w:pPr>
        <w:ind w:left="187" w:right="72"/>
        <w:rPr>
          <w:b/>
          <w:bCs/>
          <w:sz w:val="20"/>
          <w:szCs w:val="20"/>
        </w:rPr>
      </w:pPr>
      <w:r>
        <w:rPr>
          <w:b/>
          <w:bCs/>
          <w:sz w:val="18"/>
          <w:szCs w:val="18"/>
        </w:rPr>
        <w:t>Networking and Security IX</w:t>
      </w:r>
      <w:r w:rsidRPr="00A51EA6">
        <w:rPr>
          <w:b/>
          <w:bCs/>
          <w:sz w:val="18"/>
          <w:szCs w:val="18"/>
        </w:rPr>
        <w:t xml:space="preserve"> </w:t>
      </w:r>
      <w:r w:rsidRPr="00DA5401">
        <w:rPr>
          <w:b/>
          <w:bCs/>
          <w:sz w:val="16"/>
          <w:szCs w:val="16"/>
        </w:rPr>
        <w:t>(6 FIN AID QCH. 7.5 ACAD QCH - 1.5 QCH/30 Lecture Hours, 6 QCH/90 Lab Hours. 120 Total Clock Hours):</w:t>
      </w:r>
      <w:r w:rsidRPr="00CA180D">
        <w:rPr>
          <w:b/>
          <w:bCs/>
          <w:sz w:val="20"/>
          <w:szCs w:val="20"/>
        </w:rPr>
        <w:t xml:space="preserve"> </w:t>
      </w:r>
      <w:r w:rsidR="00F708DF" w:rsidRPr="00F708DF">
        <w:rPr>
          <w:bCs/>
          <w:sz w:val="20"/>
          <w:szCs w:val="20"/>
        </w:rPr>
        <w:t>This course is designed to prepare students to begin an IT career working alongside associate-level cybersecurity analysts in a security operations center. The content presented in this course will prepare students to take the “Understanding Cisco Cybersecurity Fundamentals</w:t>
      </w:r>
      <w:r w:rsidR="00F708DF">
        <w:rPr>
          <w:bCs/>
          <w:sz w:val="20"/>
          <w:szCs w:val="20"/>
        </w:rPr>
        <w:t>”</w:t>
      </w:r>
      <w:r w:rsidR="00F708DF" w:rsidRPr="00F708DF">
        <w:rPr>
          <w:bCs/>
          <w:sz w:val="20"/>
          <w:szCs w:val="20"/>
        </w:rPr>
        <w:t xml:space="preserve"> and “Implementing Cisco Cybersecurity Operations</w:t>
      </w:r>
      <w:r w:rsidR="00F708DF">
        <w:rPr>
          <w:bCs/>
          <w:sz w:val="20"/>
          <w:szCs w:val="20"/>
        </w:rPr>
        <w:t>”</w:t>
      </w:r>
      <w:r w:rsidR="00F708DF" w:rsidRPr="00F708DF">
        <w:rPr>
          <w:bCs/>
          <w:sz w:val="20"/>
          <w:szCs w:val="20"/>
        </w:rPr>
        <w:t xml:space="preserve"> certification exam</w:t>
      </w:r>
      <w:r w:rsidR="00F708DF">
        <w:rPr>
          <w:bCs/>
          <w:sz w:val="20"/>
          <w:szCs w:val="20"/>
        </w:rPr>
        <w:t>s</w:t>
      </w:r>
      <w:r w:rsidR="00F708DF" w:rsidRPr="00F708DF">
        <w:rPr>
          <w:bCs/>
          <w:sz w:val="20"/>
          <w:szCs w:val="20"/>
        </w:rPr>
        <w:t xml:space="preserve">. Instruction for the </w:t>
      </w:r>
      <w:r w:rsidR="00F708DF">
        <w:rPr>
          <w:bCs/>
          <w:sz w:val="20"/>
          <w:szCs w:val="20"/>
        </w:rPr>
        <w:t>first</w:t>
      </w:r>
      <w:r w:rsidR="00F708DF" w:rsidRPr="00F708DF">
        <w:rPr>
          <w:bCs/>
          <w:sz w:val="20"/>
          <w:szCs w:val="20"/>
        </w:rPr>
        <w:t xml:space="preserve"> portion of this course will focus on network concepts, security concepts, cryptography, host-based analysis, security monitoring, and attack methods. Instruction for the </w:t>
      </w:r>
      <w:r w:rsidR="00F708DF">
        <w:rPr>
          <w:bCs/>
          <w:sz w:val="20"/>
          <w:szCs w:val="20"/>
        </w:rPr>
        <w:t>implementation</w:t>
      </w:r>
      <w:r w:rsidR="00F708DF" w:rsidRPr="00F708DF">
        <w:rPr>
          <w:bCs/>
          <w:sz w:val="20"/>
          <w:szCs w:val="20"/>
        </w:rPr>
        <w:t xml:space="preserve"> portion of the course will focus on the topics of endpoint threat analysis and computer forensics, network intrusion analysis, incident response, data and event analysis, and incident handling.</w:t>
      </w:r>
    </w:p>
    <w:p w14:paraId="149259CB" w14:textId="77777777" w:rsidR="00096BFB" w:rsidRPr="00A51EA6" w:rsidRDefault="00096BFB" w:rsidP="00096BFB">
      <w:pPr>
        <w:ind w:left="187" w:right="72"/>
        <w:rPr>
          <w:b/>
          <w:bCs/>
          <w:sz w:val="20"/>
          <w:szCs w:val="20"/>
        </w:rPr>
      </w:pPr>
    </w:p>
    <w:p w14:paraId="4D8B7891" w14:textId="0BAABE7B" w:rsidR="00096BFB" w:rsidRPr="00A51EA6" w:rsidRDefault="00096BFB" w:rsidP="00096BFB">
      <w:pPr>
        <w:ind w:left="187" w:right="72"/>
        <w:rPr>
          <w:sz w:val="36"/>
          <w:szCs w:val="36"/>
        </w:rPr>
      </w:pPr>
      <w:r w:rsidRPr="00A51EA6">
        <w:rPr>
          <w:b/>
          <w:bCs/>
          <w:sz w:val="18"/>
          <w:szCs w:val="18"/>
        </w:rPr>
        <w:t xml:space="preserve">Networking and Security X </w:t>
      </w:r>
      <w:r w:rsidRPr="00DA5401">
        <w:rPr>
          <w:b/>
          <w:bCs/>
          <w:sz w:val="16"/>
          <w:szCs w:val="16"/>
        </w:rPr>
        <w:t>(6 FIN AID QCH. 7.5 ACAD QCH - 1.5 QCH/30 Lecture Hours, 6 QCH/90 Lab Hours. 120 Total Clock Hours):</w:t>
      </w:r>
      <w:r w:rsidRPr="00CA180D">
        <w:rPr>
          <w:b/>
          <w:bCs/>
          <w:sz w:val="20"/>
          <w:szCs w:val="20"/>
        </w:rPr>
        <w:t xml:space="preserve"> </w:t>
      </w:r>
      <w:r w:rsidRPr="00A51EA6">
        <w:rPr>
          <w:bCs/>
          <w:sz w:val="20"/>
          <w:szCs w:val="20"/>
        </w:rPr>
        <w:t>Students will learn how to apply security governance principles in alignment with business goals and organizational processes in an Enterprise environment. The legal and regulatory concerns related to information technology security enforcement will be reviewed in this course. Physical and virtual asset security is defined along with the concepts relative to applying security engineering in the business environment.</w:t>
      </w:r>
      <w:r w:rsidRPr="00A51EA6">
        <w:rPr>
          <w:sz w:val="36"/>
          <w:szCs w:val="36"/>
        </w:rPr>
        <w:t xml:space="preserve"> </w:t>
      </w:r>
    </w:p>
    <w:p w14:paraId="7DE01C2C" w14:textId="77777777" w:rsidR="00620782" w:rsidRDefault="00620782" w:rsidP="00CA180D">
      <w:pPr>
        <w:ind w:left="187" w:right="72"/>
      </w:pPr>
    </w:p>
    <w:p w14:paraId="4211761A" w14:textId="46989188" w:rsidR="00E86680" w:rsidRPr="008C739D" w:rsidRDefault="00E86680" w:rsidP="00E86680">
      <w:pPr>
        <w:pStyle w:val="Heading1"/>
        <w:rPr>
          <w:spacing w:val="-9"/>
          <w:sz w:val="28"/>
          <w:szCs w:val="28"/>
        </w:rPr>
      </w:pPr>
      <w:bookmarkStart w:id="152" w:name="_Toc440892416"/>
      <w:bookmarkStart w:id="153" w:name="_Toc457835693"/>
      <w:bookmarkStart w:id="154" w:name="_Toc30160519"/>
      <w:r w:rsidRPr="008C739D">
        <w:rPr>
          <w:sz w:val="28"/>
          <w:szCs w:val="28"/>
        </w:rPr>
        <w:t>As</w:t>
      </w:r>
      <w:r w:rsidR="00F708DF">
        <w:rPr>
          <w:sz w:val="28"/>
          <w:szCs w:val="28"/>
        </w:rPr>
        <w:t xml:space="preserve">sociate of Applied Science in </w:t>
      </w:r>
      <w:r w:rsidRPr="008C739D">
        <w:rPr>
          <w:spacing w:val="-9"/>
          <w:sz w:val="28"/>
          <w:szCs w:val="28"/>
        </w:rPr>
        <w:t xml:space="preserve">Network Administration and </w:t>
      </w:r>
      <w:r w:rsidR="00F708DF">
        <w:rPr>
          <w:spacing w:val="-9"/>
          <w:sz w:val="28"/>
          <w:szCs w:val="28"/>
        </w:rPr>
        <w:t xml:space="preserve">Cyber </w:t>
      </w:r>
      <w:r w:rsidRPr="008C739D">
        <w:rPr>
          <w:spacing w:val="-9"/>
          <w:sz w:val="28"/>
          <w:szCs w:val="28"/>
        </w:rPr>
        <w:t>Security</w:t>
      </w:r>
      <w:bookmarkEnd w:id="152"/>
      <w:bookmarkEnd w:id="153"/>
      <w:bookmarkEnd w:id="154"/>
    </w:p>
    <w:p w14:paraId="4211761D" w14:textId="443104A3" w:rsidR="00E86680" w:rsidRPr="00B82ABF" w:rsidRDefault="005613FF" w:rsidP="00E86680">
      <w:pPr>
        <w:rPr>
          <w:rFonts w:ascii="Arial Black" w:hAnsi="Arial Black"/>
          <w:sz w:val="18"/>
          <w:szCs w:val="18"/>
        </w:rPr>
      </w:pPr>
      <w:r>
        <w:rPr>
          <w:rFonts w:ascii="Arial Black" w:hAnsi="Arial Black"/>
          <w:sz w:val="18"/>
          <w:szCs w:val="18"/>
        </w:rPr>
        <w:t>Academic QCHs</w:t>
      </w:r>
      <w:r w:rsidR="00E86680">
        <w:rPr>
          <w:rFonts w:ascii="Arial Black" w:hAnsi="Arial Black"/>
          <w:sz w:val="18"/>
          <w:szCs w:val="18"/>
        </w:rPr>
        <w:t>: 1</w:t>
      </w:r>
      <w:r w:rsidR="00AD70B4">
        <w:rPr>
          <w:rFonts w:ascii="Arial Black" w:hAnsi="Arial Black"/>
          <w:sz w:val="18"/>
          <w:szCs w:val="18"/>
        </w:rPr>
        <w:t>12.5</w:t>
      </w:r>
      <w:r>
        <w:rPr>
          <w:rFonts w:ascii="Arial Black" w:hAnsi="Arial Black"/>
          <w:sz w:val="18"/>
          <w:szCs w:val="18"/>
        </w:rPr>
        <w:t xml:space="preserve">, FA </w:t>
      </w:r>
      <w:r w:rsidRPr="00B82ABF">
        <w:rPr>
          <w:rFonts w:ascii="Arial Black" w:hAnsi="Arial Black"/>
          <w:sz w:val="18"/>
          <w:szCs w:val="18"/>
        </w:rPr>
        <w:t>Q</w:t>
      </w:r>
      <w:r>
        <w:rPr>
          <w:rFonts w:ascii="Arial Black" w:hAnsi="Arial Black"/>
          <w:sz w:val="18"/>
          <w:szCs w:val="18"/>
        </w:rPr>
        <w:t>CHs</w:t>
      </w:r>
      <w:r w:rsidRPr="00B82ABF">
        <w:rPr>
          <w:rFonts w:ascii="Arial Black" w:hAnsi="Arial Black"/>
          <w:sz w:val="18"/>
          <w:szCs w:val="18"/>
        </w:rPr>
        <w:t>:</w:t>
      </w:r>
      <w:r w:rsidRPr="00B82ABF">
        <w:rPr>
          <w:rFonts w:ascii="Arial Black" w:hAnsi="Arial Black"/>
          <w:spacing w:val="59"/>
          <w:sz w:val="18"/>
          <w:szCs w:val="18"/>
        </w:rPr>
        <w:t xml:space="preserve"> </w:t>
      </w:r>
      <w:r>
        <w:rPr>
          <w:rFonts w:ascii="Arial Black" w:hAnsi="Arial Black"/>
          <w:sz w:val="18"/>
          <w:szCs w:val="18"/>
        </w:rPr>
        <w:t xml:space="preserve">83.25, </w:t>
      </w:r>
      <w:r w:rsidRPr="00773080">
        <w:rPr>
          <w:rFonts w:ascii="Arial Black" w:hAnsi="Arial Black"/>
          <w:sz w:val="18"/>
          <w:szCs w:val="18"/>
        </w:rPr>
        <w:t>P</w:t>
      </w:r>
      <w:r w:rsidRPr="00773080">
        <w:rPr>
          <w:rFonts w:ascii="Arial Black" w:hAnsi="Arial Black"/>
          <w:spacing w:val="-3"/>
          <w:sz w:val="18"/>
          <w:szCs w:val="18"/>
        </w:rPr>
        <w:t>r</w:t>
      </w:r>
      <w:r w:rsidRPr="00773080">
        <w:rPr>
          <w:rFonts w:ascii="Arial Black" w:hAnsi="Arial Black"/>
          <w:spacing w:val="5"/>
          <w:sz w:val="18"/>
          <w:szCs w:val="18"/>
        </w:rPr>
        <w:t>o</w:t>
      </w:r>
      <w:r w:rsidRPr="00773080">
        <w:rPr>
          <w:rFonts w:ascii="Arial Black" w:hAnsi="Arial Black"/>
          <w:sz w:val="18"/>
          <w:szCs w:val="18"/>
        </w:rPr>
        <w:t>g</w:t>
      </w:r>
      <w:r w:rsidRPr="00773080">
        <w:rPr>
          <w:rFonts w:ascii="Arial Black" w:hAnsi="Arial Black"/>
          <w:spacing w:val="2"/>
          <w:sz w:val="18"/>
          <w:szCs w:val="18"/>
        </w:rPr>
        <w:t>r</w:t>
      </w:r>
      <w:r w:rsidRPr="00773080">
        <w:rPr>
          <w:rFonts w:ascii="Arial Black" w:hAnsi="Arial Black"/>
          <w:spacing w:val="-1"/>
          <w:sz w:val="18"/>
          <w:szCs w:val="18"/>
        </w:rPr>
        <w:t>a</w:t>
      </w:r>
      <w:r w:rsidRPr="00773080">
        <w:rPr>
          <w:rFonts w:ascii="Arial Black" w:hAnsi="Arial Black"/>
          <w:sz w:val="18"/>
          <w:szCs w:val="18"/>
        </w:rPr>
        <w:t>m</w:t>
      </w:r>
      <w:r w:rsidRPr="00773080">
        <w:rPr>
          <w:rFonts w:ascii="Arial Black" w:hAnsi="Arial Black"/>
          <w:spacing w:val="-14"/>
          <w:sz w:val="18"/>
          <w:szCs w:val="18"/>
        </w:rPr>
        <w:t xml:space="preserve"> </w:t>
      </w:r>
      <w:r w:rsidRPr="00773080">
        <w:rPr>
          <w:rFonts w:ascii="Arial Black" w:hAnsi="Arial Black"/>
          <w:spacing w:val="3"/>
          <w:sz w:val="18"/>
          <w:szCs w:val="18"/>
        </w:rPr>
        <w:t>C</w:t>
      </w:r>
      <w:r w:rsidRPr="00773080">
        <w:rPr>
          <w:rFonts w:ascii="Arial Black" w:hAnsi="Arial Black"/>
          <w:spacing w:val="-9"/>
          <w:sz w:val="18"/>
          <w:szCs w:val="18"/>
        </w:rPr>
        <w:t>l</w:t>
      </w:r>
      <w:r w:rsidRPr="00773080">
        <w:rPr>
          <w:rFonts w:ascii="Arial Black" w:hAnsi="Arial Black"/>
          <w:spacing w:val="5"/>
          <w:sz w:val="18"/>
          <w:szCs w:val="18"/>
        </w:rPr>
        <w:t>o</w:t>
      </w:r>
      <w:r w:rsidRPr="00773080">
        <w:rPr>
          <w:rFonts w:ascii="Arial Black" w:hAnsi="Arial Black"/>
          <w:spacing w:val="-1"/>
          <w:sz w:val="18"/>
          <w:szCs w:val="18"/>
        </w:rPr>
        <w:t>c</w:t>
      </w:r>
      <w:r w:rsidRPr="00773080">
        <w:rPr>
          <w:rFonts w:ascii="Arial Black" w:hAnsi="Arial Black"/>
          <w:sz w:val="18"/>
          <w:szCs w:val="18"/>
        </w:rPr>
        <w:t>k</w:t>
      </w:r>
      <w:r w:rsidRPr="00773080">
        <w:rPr>
          <w:rFonts w:ascii="Arial Black" w:hAnsi="Arial Black"/>
          <w:spacing w:val="-4"/>
          <w:sz w:val="18"/>
          <w:szCs w:val="18"/>
        </w:rPr>
        <w:t xml:space="preserve"> </w:t>
      </w:r>
      <w:r w:rsidRPr="00773080">
        <w:rPr>
          <w:rFonts w:ascii="Arial Black" w:hAnsi="Arial Black"/>
          <w:sz w:val="18"/>
          <w:szCs w:val="18"/>
        </w:rPr>
        <w:t>H</w:t>
      </w:r>
      <w:r w:rsidRPr="00773080">
        <w:rPr>
          <w:rFonts w:ascii="Arial Black" w:hAnsi="Arial Black"/>
          <w:spacing w:val="5"/>
          <w:sz w:val="18"/>
          <w:szCs w:val="18"/>
        </w:rPr>
        <w:t>o</w:t>
      </w:r>
      <w:r w:rsidRPr="00773080">
        <w:rPr>
          <w:rFonts w:ascii="Arial Black" w:hAnsi="Arial Black"/>
          <w:sz w:val="18"/>
          <w:szCs w:val="18"/>
        </w:rPr>
        <w:t>u</w:t>
      </w:r>
      <w:r w:rsidRPr="00773080">
        <w:rPr>
          <w:rFonts w:ascii="Arial Black" w:hAnsi="Arial Black"/>
          <w:spacing w:val="2"/>
          <w:sz w:val="18"/>
          <w:szCs w:val="18"/>
        </w:rPr>
        <w:t>r</w:t>
      </w:r>
      <w:r w:rsidRPr="00773080">
        <w:rPr>
          <w:rFonts w:ascii="Arial Black" w:hAnsi="Arial Black"/>
          <w:spacing w:val="-2"/>
          <w:sz w:val="18"/>
          <w:szCs w:val="18"/>
        </w:rPr>
        <w:t>s</w:t>
      </w:r>
      <w:r w:rsidRPr="00773080">
        <w:rPr>
          <w:rFonts w:ascii="Arial Black" w:hAnsi="Arial Black"/>
          <w:sz w:val="18"/>
          <w:szCs w:val="18"/>
        </w:rPr>
        <w:t>:</w:t>
      </w:r>
      <w:r w:rsidRPr="00773080">
        <w:rPr>
          <w:rFonts w:ascii="Arial Black" w:hAnsi="Arial Black"/>
          <w:spacing w:val="59"/>
          <w:sz w:val="18"/>
          <w:szCs w:val="18"/>
        </w:rPr>
        <w:t xml:space="preserve"> </w:t>
      </w:r>
      <w:r w:rsidRPr="00773080">
        <w:rPr>
          <w:rFonts w:ascii="Arial Black" w:hAnsi="Arial Black"/>
          <w:sz w:val="18"/>
          <w:szCs w:val="18"/>
        </w:rPr>
        <w:t>1</w:t>
      </w:r>
      <w:r>
        <w:rPr>
          <w:rFonts w:ascii="Arial Black" w:hAnsi="Arial Black"/>
          <w:sz w:val="18"/>
          <w:szCs w:val="18"/>
        </w:rPr>
        <w:t>665</w:t>
      </w:r>
    </w:p>
    <w:p w14:paraId="4211761E" w14:textId="0EC9F201" w:rsidR="00E86680" w:rsidRPr="00B82ABF" w:rsidRDefault="00E86680" w:rsidP="00E86680">
      <w:pPr>
        <w:rPr>
          <w:rFonts w:ascii="Arial Black" w:hAnsi="Arial Black"/>
          <w:sz w:val="18"/>
          <w:szCs w:val="18"/>
        </w:rPr>
      </w:pPr>
      <w:r w:rsidRPr="00B82ABF">
        <w:rPr>
          <w:rFonts w:ascii="Arial Black" w:hAnsi="Arial Black"/>
          <w:spacing w:val="2"/>
          <w:sz w:val="18"/>
          <w:szCs w:val="18"/>
        </w:rPr>
        <w:t>E</w:t>
      </w:r>
      <w:r w:rsidRPr="00B82ABF">
        <w:rPr>
          <w:rFonts w:ascii="Arial Black" w:hAnsi="Arial Black"/>
          <w:spacing w:val="-5"/>
          <w:sz w:val="18"/>
          <w:szCs w:val="18"/>
        </w:rPr>
        <w:t>n</w:t>
      </w:r>
      <w:r w:rsidRPr="00B82ABF">
        <w:rPr>
          <w:rFonts w:ascii="Arial Black" w:hAnsi="Arial Black"/>
          <w:spacing w:val="2"/>
          <w:sz w:val="18"/>
          <w:szCs w:val="18"/>
        </w:rPr>
        <w:t>r</w:t>
      </w:r>
      <w:r w:rsidRPr="00B82ABF">
        <w:rPr>
          <w:rFonts w:ascii="Arial Black" w:hAnsi="Arial Black"/>
          <w:spacing w:val="5"/>
          <w:sz w:val="18"/>
          <w:szCs w:val="18"/>
        </w:rPr>
        <w:t>o</w:t>
      </w:r>
      <w:r w:rsidRPr="00B82ABF">
        <w:rPr>
          <w:rFonts w:ascii="Arial Black" w:hAnsi="Arial Black"/>
          <w:spacing w:val="-4"/>
          <w:sz w:val="18"/>
          <w:szCs w:val="18"/>
        </w:rPr>
        <w:t>l</w:t>
      </w:r>
      <w:r w:rsidRPr="00B82ABF">
        <w:rPr>
          <w:rFonts w:ascii="Arial Black" w:hAnsi="Arial Black"/>
          <w:sz w:val="18"/>
          <w:szCs w:val="18"/>
        </w:rPr>
        <w:t>l</w:t>
      </w:r>
      <w:r w:rsidRPr="00B82ABF">
        <w:rPr>
          <w:rFonts w:ascii="Arial Black" w:hAnsi="Arial Black"/>
          <w:spacing w:val="-4"/>
          <w:sz w:val="18"/>
          <w:szCs w:val="18"/>
        </w:rPr>
        <w:t>m</w:t>
      </w:r>
      <w:r w:rsidRPr="00B82ABF">
        <w:rPr>
          <w:rFonts w:ascii="Arial Black" w:hAnsi="Arial Black"/>
          <w:spacing w:val="4"/>
          <w:sz w:val="18"/>
          <w:szCs w:val="18"/>
        </w:rPr>
        <w:t>e</w:t>
      </w:r>
      <w:r w:rsidRPr="00B82ABF">
        <w:rPr>
          <w:rFonts w:ascii="Arial Black" w:hAnsi="Arial Black"/>
          <w:spacing w:val="-5"/>
          <w:sz w:val="18"/>
          <w:szCs w:val="18"/>
        </w:rPr>
        <w:t>n</w:t>
      </w:r>
      <w:r w:rsidRPr="00B82ABF">
        <w:rPr>
          <w:rFonts w:ascii="Arial Black" w:hAnsi="Arial Black"/>
          <w:sz w:val="18"/>
          <w:szCs w:val="18"/>
        </w:rPr>
        <w:t>t</w:t>
      </w:r>
      <w:r w:rsidRPr="00B82ABF">
        <w:rPr>
          <w:rFonts w:ascii="Arial Black" w:hAnsi="Arial Black"/>
          <w:spacing w:val="-3"/>
          <w:sz w:val="18"/>
          <w:szCs w:val="18"/>
        </w:rPr>
        <w:t xml:space="preserve"> </w:t>
      </w:r>
      <w:r w:rsidRPr="00B82ABF">
        <w:rPr>
          <w:rFonts w:ascii="Arial Black" w:hAnsi="Arial Black"/>
          <w:spacing w:val="2"/>
          <w:sz w:val="18"/>
          <w:szCs w:val="18"/>
        </w:rPr>
        <w:t>T</w:t>
      </w:r>
      <w:r w:rsidRPr="00B82ABF">
        <w:rPr>
          <w:rFonts w:ascii="Arial Black" w:hAnsi="Arial Black"/>
          <w:spacing w:val="-1"/>
          <w:sz w:val="18"/>
          <w:szCs w:val="18"/>
        </w:rPr>
        <w:t>e</w:t>
      </w:r>
      <w:r w:rsidRPr="00B82ABF">
        <w:rPr>
          <w:rFonts w:ascii="Arial Black" w:hAnsi="Arial Black"/>
          <w:spacing w:val="2"/>
          <w:sz w:val="18"/>
          <w:szCs w:val="18"/>
        </w:rPr>
        <w:t>r</w:t>
      </w:r>
      <w:r w:rsidRPr="00B82ABF">
        <w:rPr>
          <w:rFonts w:ascii="Arial Black" w:hAnsi="Arial Black"/>
          <w:spacing w:val="-9"/>
          <w:sz w:val="18"/>
          <w:szCs w:val="18"/>
        </w:rPr>
        <w:t>m</w:t>
      </w:r>
      <w:r w:rsidRPr="00B82ABF">
        <w:rPr>
          <w:rFonts w:ascii="Arial Black" w:hAnsi="Arial Black"/>
          <w:sz w:val="18"/>
          <w:szCs w:val="18"/>
        </w:rPr>
        <w:t>:</w:t>
      </w:r>
      <w:r w:rsidRPr="00B82ABF">
        <w:rPr>
          <w:rFonts w:ascii="Arial Black" w:hAnsi="Arial Black"/>
          <w:spacing w:val="-2"/>
          <w:sz w:val="18"/>
          <w:szCs w:val="18"/>
        </w:rPr>
        <w:t xml:space="preserve"> </w:t>
      </w:r>
      <w:r>
        <w:rPr>
          <w:rFonts w:ascii="Arial Black" w:hAnsi="Arial Black"/>
          <w:sz w:val="18"/>
          <w:szCs w:val="18"/>
        </w:rPr>
        <w:t>85 or 1</w:t>
      </w:r>
      <w:r w:rsidR="00AD70B4">
        <w:rPr>
          <w:rFonts w:ascii="Arial Black" w:hAnsi="Arial Black"/>
          <w:sz w:val="18"/>
          <w:szCs w:val="18"/>
        </w:rPr>
        <w:t>1</w:t>
      </w:r>
      <w:r>
        <w:rPr>
          <w:rFonts w:ascii="Arial Black" w:hAnsi="Arial Black"/>
          <w:sz w:val="18"/>
          <w:szCs w:val="18"/>
        </w:rPr>
        <w:t>9</w:t>
      </w:r>
      <w:r w:rsidRPr="00B82ABF">
        <w:rPr>
          <w:rFonts w:ascii="Arial Black" w:hAnsi="Arial Black"/>
          <w:spacing w:val="-4"/>
          <w:sz w:val="18"/>
          <w:szCs w:val="18"/>
        </w:rPr>
        <w:t xml:space="preserve"> </w:t>
      </w:r>
      <w:r w:rsidRPr="00B82ABF">
        <w:rPr>
          <w:rFonts w:ascii="Arial Black" w:hAnsi="Arial Black"/>
          <w:spacing w:val="-5"/>
          <w:sz w:val="18"/>
          <w:szCs w:val="18"/>
        </w:rPr>
        <w:t>W</w:t>
      </w:r>
      <w:r w:rsidRPr="00B82ABF">
        <w:rPr>
          <w:rFonts w:ascii="Arial Black" w:hAnsi="Arial Black"/>
          <w:spacing w:val="-1"/>
          <w:sz w:val="18"/>
          <w:szCs w:val="18"/>
        </w:rPr>
        <w:t>ee</w:t>
      </w:r>
      <w:r w:rsidRPr="00B82ABF">
        <w:rPr>
          <w:rFonts w:ascii="Arial Black" w:hAnsi="Arial Black"/>
          <w:sz w:val="18"/>
          <w:szCs w:val="18"/>
        </w:rPr>
        <w:t>ks</w:t>
      </w:r>
      <w:r w:rsidRPr="00B82ABF">
        <w:rPr>
          <w:rFonts w:ascii="Arial Black" w:hAnsi="Arial Black"/>
          <w:sz w:val="18"/>
          <w:szCs w:val="18"/>
        </w:rPr>
        <w:tab/>
      </w:r>
    </w:p>
    <w:p w14:paraId="4211761F" w14:textId="77777777" w:rsidR="00E86680" w:rsidRPr="00B82ABF" w:rsidRDefault="00E86680" w:rsidP="00E86680">
      <w:pPr>
        <w:rPr>
          <w:rFonts w:ascii="Arial Black" w:hAnsi="Arial Black"/>
          <w:sz w:val="18"/>
          <w:szCs w:val="18"/>
        </w:rPr>
      </w:pPr>
      <w:r w:rsidRPr="00B82ABF">
        <w:rPr>
          <w:rFonts w:ascii="Arial Black" w:hAnsi="Arial Black"/>
          <w:spacing w:val="-5"/>
          <w:sz w:val="18"/>
          <w:szCs w:val="18"/>
        </w:rPr>
        <w:t>A</w:t>
      </w:r>
      <w:r w:rsidRPr="00B82ABF">
        <w:rPr>
          <w:rFonts w:ascii="Arial Black" w:hAnsi="Arial Black"/>
          <w:sz w:val="18"/>
          <w:szCs w:val="18"/>
        </w:rPr>
        <w:t>w</w:t>
      </w:r>
      <w:r w:rsidRPr="00B82ABF">
        <w:rPr>
          <w:rFonts w:ascii="Arial Black" w:hAnsi="Arial Black"/>
          <w:spacing w:val="-1"/>
          <w:sz w:val="18"/>
          <w:szCs w:val="18"/>
        </w:rPr>
        <w:t>a</w:t>
      </w:r>
      <w:r w:rsidRPr="00B82ABF">
        <w:rPr>
          <w:rFonts w:ascii="Arial Black" w:hAnsi="Arial Black"/>
          <w:spacing w:val="2"/>
          <w:sz w:val="18"/>
          <w:szCs w:val="18"/>
        </w:rPr>
        <w:t>r</w:t>
      </w:r>
      <w:r w:rsidRPr="00B82ABF">
        <w:rPr>
          <w:rFonts w:ascii="Arial Black" w:hAnsi="Arial Black"/>
          <w:sz w:val="18"/>
          <w:szCs w:val="18"/>
        </w:rPr>
        <w:t xml:space="preserve">d </w:t>
      </w:r>
      <w:r w:rsidRPr="00B82ABF">
        <w:rPr>
          <w:rFonts w:ascii="Arial Black" w:hAnsi="Arial Black"/>
          <w:spacing w:val="-5"/>
          <w:sz w:val="18"/>
          <w:szCs w:val="18"/>
        </w:rPr>
        <w:t>A</w:t>
      </w:r>
      <w:r w:rsidRPr="00B82ABF">
        <w:rPr>
          <w:rFonts w:ascii="Arial Black" w:hAnsi="Arial Black"/>
          <w:sz w:val="18"/>
          <w:szCs w:val="18"/>
        </w:rPr>
        <w:t>t</w:t>
      </w:r>
      <w:r w:rsidRPr="00B82ABF">
        <w:rPr>
          <w:rFonts w:ascii="Arial Black" w:hAnsi="Arial Black"/>
          <w:spacing w:val="5"/>
          <w:sz w:val="18"/>
          <w:szCs w:val="18"/>
        </w:rPr>
        <w:t>t</w:t>
      </w:r>
      <w:r w:rsidRPr="00B82ABF">
        <w:rPr>
          <w:rFonts w:ascii="Arial Black" w:hAnsi="Arial Black"/>
          <w:spacing w:val="-1"/>
          <w:sz w:val="18"/>
          <w:szCs w:val="18"/>
        </w:rPr>
        <w:t>a</w:t>
      </w:r>
      <w:r w:rsidRPr="00B82ABF">
        <w:rPr>
          <w:rFonts w:ascii="Arial Black" w:hAnsi="Arial Black"/>
          <w:spacing w:val="-4"/>
          <w:sz w:val="18"/>
          <w:szCs w:val="18"/>
        </w:rPr>
        <w:t>i</w:t>
      </w:r>
      <w:r w:rsidRPr="00B82ABF">
        <w:rPr>
          <w:rFonts w:ascii="Arial Black" w:hAnsi="Arial Black"/>
          <w:sz w:val="18"/>
          <w:szCs w:val="18"/>
        </w:rPr>
        <w:t>n</w:t>
      </w:r>
      <w:r w:rsidRPr="00B82ABF">
        <w:rPr>
          <w:rFonts w:ascii="Arial Black" w:hAnsi="Arial Black"/>
          <w:spacing w:val="-4"/>
          <w:sz w:val="18"/>
          <w:szCs w:val="18"/>
        </w:rPr>
        <w:t>m</w:t>
      </w:r>
      <w:r w:rsidRPr="00B82ABF">
        <w:rPr>
          <w:rFonts w:ascii="Arial Black" w:hAnsi="Arial Black"/>
          <w:spacing w:val="4"/>
          <w:sz w:val="18"/>
          <w:szCs w:val="18"/>
        </w:rPr>
        <w:t>e</w:t>
      </w:r>
      <w:r w:rsidRPr="00B82ABF">
        <w:rPr>
          <w:rFonts w:ascii="Arial Black" w:hAnsi="Arial Black"/>
          <w:spacing w:val="-5"/>
          <w:sz w:val="18"/>
          <w:szCs w:val="18"/>
        </w:rPr>
        <w:t>n</w:t>
      </w:r>
      <w:r w:rsidRPr="00B82ABF">
        <w:rPr>
          <w:rFonts w:ascii="Arial Black" w:hAnsi="Arial Black"/>
          <w:spacing w:val="5"/>
          <w:sz w:val="18"/>
          <w:szCs w:val="18"/>
        </w:rPr>
        <w:t>t</w:t>
      </w:r>
      <w:r w:rsidRPr="00B82ABF">
        <w:rPr>
          <w:rFonts w:ascii="Arial Black" w:hAnsi="Arial Black"/>
          <w:sz w:val="18"/>
          <w:szCs w:val="18"/>
        </w:rPr>
        <w:t>:</w:t>
      </w:r>
      <w:r w:rsidRPr="00B82ABF">
        <w:rPr>
          <w:rFonts w:ascii="Arial Black" w:hAnsi="Arial Black"/>
          <w:spacing w:val="-8"/>
          <w:sz w:val="18"/>
          <w:szCs w:val="18"/>
        </w:rPr>
        <w:t xml:space="preserve"> </w:t>
      </w:r>
      <w:r>
        <w:rPr>
          <w:rFonts w:ascii="Arial Black" w:hAnsi="Arial Black"/>
          <w:spacing w:val="-1"/>
          <w:sz w:val="18"/>
          <w:szCs w:val="18"/>
        </w:rPr>
        <w:t>Associate</w:t>
      </w:r>
      <w:r w:rsidRPr="00B82ABF">
        <w:rPr>
          <w:rFonts w:ascii="Arial Black" w:hAnsi="Arial Black"/>
          <w:spacing w:val="-1"/>
          <w:sz w:val="18"/>
          <w:szCs w:val="18"/>
        </w:rPr>
        <w:t xml:space="preserve"> of Applied Science</w:t>
      </w:r>
    </w:p>
    <w:p w14:paraId="42117620" w14:textId="77777777" w:rsidR="00E86680" w:rsidRPr="00B82ABF" w:rsidRDefault="00E86680" w:rsidP="00E86680">
      <w:pPr>
        <w:rPr>
          <w:rFonts w:ascii="Arial Black" w:hAnsi="Arial Black"/>
          <w:position w:val="-1"/>
          <w:sz w:val="18"/>
          <w:szCs w:val="18"/>
        </w:rPr>
      </w:pPr>
      <w:r w:rsidRPr="00B82ABF">
        <w:rPr>
          <w:rFonts w:ascii="Arial Black" w:hAnsi="Arial Black"/>
          <w:position w:val="-1"/>
          <w:sz w:val="18"/>
          <w:szCs w:val="18"/>
        </w:rPr>
        <w:t xml:space="preserve">Teaching Methodology: </w:t>
      </w:r>
      <w:r>
        <w:rPr>
          <w:rFonts w:ascii="Arial Black" w:hAnsi="Arial Black"/>
          <w:position w:val="-1"/>
          <w:sz w:val="18"/>
          <w:szCs w:val="18"/>
        </w:rPr>
        <w:t>Resident</w:t>
      </w:r>
      <w:r w:rsidRPr="00B82ABF">
        <w:rPr>
          <w:rFonts w:ascii="Arial Black" w:hAnsi="Arial Black"/>
          <w:position w:val="-1"/>
          <w:sz w:val="18"/>
          <w:szCs w:val="18"/>
        </w:rPr>
        <w:t xml:space="preserve"> and Full IDL                  </w:t>
      </w:r>
    </w:p>
    <w:p w14:paraId="140E87FA" w14:textId="77777777" w:rsidR="006227A1" w:rsidRDefault="00E86680" w:rsidP="006227A1">
      <w:pPr>
        <w:rPr>
          <w:rFonts w:ascii="Arial Black" w:hAnsi="Arial Black"/>
          <w:position w:val="-1"/>
          <w:sz w:val="18"/>
          <w:szCs w:val="18"/>
        </w:rPr>
      </w:pPr>
      <w:r w:rsidRPr="00B82ABF">
        <w:rPr>
          <w:rFonts w:ascii="Arial Black" w:hAnsi="Arial Black"/>
          <w:position w:val="-1"/>
          <w:sz w:val="18"/>
          <w:szCs w:val="18"/>
        </w:rPr>
        <w:t>P</w:t>
      </w:r>
      <w:r w:rsidRPr="00B82ABF">
        <w:rPr>
          <w:rFonts w:ascii="Arial Black" w:hAnsi="Arial Black"/>
          <w:spacing w:val="2"/>
          <w:position w:val="-1"/>
          <w:sz w:val="18"/>
          <w:szCs w:val="18"/>
        </w:rPr>
        <w:t>r</w:t>
      </w:r>
      <w:r w:rsidRPr="00B82ABF">
        <w:rPr>
          <w:rFonts w:ascii="Arial Black" w:hAnsi="Arial Black"/>
          <w:spacing w:val="-1"/>
          <w:position w:val="-1"/>
          <w:sz w:val="18"/>
          <w:szCs w:val="18"/>
        </w:rPr>
        <w:t>e</w:t>
      </w:r>
      <w:r w:rsidRPr="00B82ABF">
        <w:rPr>
          <w:rFonts w:ascii="Arial Black" w:hAnsi="Arial Black"/>
          <w:spacing w:val="2"/>
          <w:position w:val="-1"/>
          <w:sz w:val="18"/>
          <w:szCs w:val="18"/>
        </w:rPr>
        <w:t>r</w:t>
      </w:r>
      <w:r w:rsidRPr="00B82ABF">
        <w:rPr>
          <w:rFonts w:ascii="Arial Black" w:hAnsi="Arial Black"/>
          <w:spacing w:val="-1"/>
          <w:position w:val="-1"/>
          <w:sz w:val="18"/>
          <w:szCs w:val="18"/>
        </w:rPr>
        <w:t>e</w:t>
      </w:r>
      <w:r w:rsidRPr="00B82ABF">
        <w:rPr>
          <w:rFonts w:ascii="Arial Black" w:hAnsi="Arial Black"/>
          <w:position w:val="-1"/>
          <w:sz w:val="18"/>
          <w:szCs w:val="18"/>
        </w:rPr>
        <w:t>qu</w:t>
      </w:r>
      <w:r w:rsidRPr="00B82ABF">
        <w:rPr>
          <w:rFonts w:ascii="Arial Black" w:hAnsi="Arial Black"/>
          <w:spacing w:val="-4"/>
          <w:position w:val="-1"/>
          <w:sz w:val="18"/>
          <w:szCs w:val="18"/>
        </w:rPr>
        <w:t>i</w:t>
      </w:r>
      <w:r w:rsidRPr="00B82ABF">
        <w:rPr>
          <w:rFonts w:ascii="Arial Black" w:hAnsi="Arial Black"/>
          <w:spacing w:val="3"/>
          <w:position w:val="-1"/>
          <w:sz w:val="18"/>
          <w:szCs w:val="18"/>
        </w:rPr>
        <w:t>s</w:t>
      </w:r>
      <w:r w:rsidRPr="00B82ABF">
        <w:rPr>
          <w:rFonts w:ascii="Arial Black" w:hAnsi="Arial Black"/>
          <w:spacing w:val="-9"/>
          <w:position w:val="-1"/>
          <w:sz w:val="18"/>
          <w:szCs w:val="18"/>
        </w:rPr>
        <w:t>i</w:t>
      </w:r>
      <w:r w:rsidRPr="00B82ABF">
        <w:rPr>
          <w:rFonts w:ascii="Arial Black" w:hAnsi="Arial Black"/>
          <w:spacing w:val="5"/>
          <w:position w:val="-1"/>
          <w:sz w:val="18"/>
          <w:szCs w:val="18"/>
        </w:rPr>
        <w:t>t</w:t>
      </w:r>
      <w:r w:rsidRPr="00B82ABF">
        <w:rPr>
          <w:rFonts w:ascii="Arial Black" w:hAnsi="Arial Black"/>
          <w:spacing w:val="-1"/>
          <w:position w:val="-1"/>
          <w:sz w:val="18"/>
          <w:szCs w:val="18"/>
        </w:rPr>
        <w:t>e</w:t>
      </w:r>
      <w:r w:rsidRPr="00B82ABF">
        <w:rPr>
          <w:rFonts w:ascii="Arial Black" w:hAnsi="Arial Black"/>
          <w:position w:val="-1"/>
          <w:sz w:val="18"/>
          <w:szCs w:val="18"/>
        </w:rPr>
        <w:t>:</w:t>
      </w:r>
      <w:r w:rsidRPr="00B82ABF">
        <w:rPr>
          <w:rFonts w:ascii="Arial Black" w:hAnsi="Arial Black"/>
          <w:spacing w:val="-8"/>
          <w:position w:val="-1"/>
          <w:sz w:val="18"/>
          <w:szCs w:val="18"/>
        </w:rPr>
        <w:t xml:space="preserve"> </w:t>
      </w:r>
      <w:r w:rsidRPr="00B82ABF">
        <w:rPr>
          <w:rFonts w:ascii="Arial Black" w:hAnsi="Arial Black"/>
          <w:spacing w:val="5"/>
          <w:position w:val="-1"/>
          <w:sz w:val="18"/>
          <w:szCs w:val="18"/>
        </w:rPr>
        <w:t>HS</w:t>
      </w:r>
      <w:r w:rsidRPr="00B82ABF">
        <w:rPr>
          <w:rFonts w:ascii="Arial Black" w:hAnsi="Arial Black"/>
          <w:spacing w:val="-14"/>
          <w:position w:val="-1"/>
          <w:sz w:val="18"/>
          <w:szCs w:val="18"/>
        </w:rPr>
        <w:t xml:space="preserve"> </w:t>
      </w:r>
      <w:r w:rsidRPr="00B82ABF">
        <w:rPr>
          <w:rFonts w:ascii="Arial Black" w:hAnsi="Arial Black"/>
          <w:spacing w:val="5"/>
          <w:position w:val="-1"/>
          <w:sz w:val="18"/>
          <w:szCs w:val="18"/>
        </w:rPr>
        <w:t>D</w:t>
      </w:r>
      <w:r w:rsidRPr="00B82ABF">
        <w:rPr>
          <w:rFonts w:ascii="Arial Black" w:hAnsi="Arial Black"/>
          <w:spacing w:val="-9"/>
          <w:position w:val="-1"/>
          <w:sz w:val="18"/>
          <w:szCs w:val="18"/>
        </w:rPr>
        <w:t>i</w:t>
      </w:r>
      <w:r w:rsidRPr="00B82ABF">
        <w:rPr>
          <w:rFonts w:ascii="Arial Black" w:hAnsi="Arial Black"/>
          <w:spacing w:val="5"/>
          <w:position w:val="-1"/>
          <w:sz w:val="18"/>
          <w:szCs w:val="18"/>
        </w:rPr>
        <w:t>p</w:t>
      </w:r>
      <w:r w:rsidRPr="00B82ABF">
        <w:rPr>
          <w:rFonts w:ascii="Arial Black" w:hAnsi="Arial Black"/>
          <w:spacing w:val="-9"/>
          <w:position w:val="-1"/>
          <w:sz w:val="18"/>
          <w:szCs w:val="18"/>
        </w:rPr>
        <w:t>l</w:t>
      </w:r>
      <w:r w:rsidRPr="00B82ABF">
        <w:rPr>
          <w:rFonts w:ascii="Arial Black" w:hAnsi="Arial Black"/>
          <w:spacing w:val="10"/>
          <w:position w:val="-1"/>
          <w:sz w:val="18"/>
          <w:szCs w:val="18"/>
        </w:rPr>
        <w:t>o</w:t>
      </w:r>
      <w:r w:rsidRPr="00B82ABF">
        <w:rPr>
          <w:rFonts w:ascii="Arial Black" w:hAnsi="Arial Black"/>
          <w:spacing w:val="-4"/>
          <w:position w:val="-1"/>
          <w:sz w:val="18"/>
          <w:szCs w:val="18"/>
        </w:rPr>
        <w:t>m</w:t>
      </w:r>
      <w:r w:rsidRPr="00B82ABF">
        <w:rPr>
          <w:rFonts w:ascii="Arial Black" w:hAnsi="Arial Black"/>
          <w:position w:val="-1"/>
          <w:sz w:val="18"/>
          <w:szCs w:val="18"/>
        </w:rPr>
        <w:t>a</w:t>
      </w:r>
      <w:r w:rsidRPr="00B82ABF">
        <w:rPr>
          <w:rFonts w:ascii="Arial Black" w:hAnsi="Arial Black"/>
          <w:spacing w:val="-6"/>
          <w:position w:val="-1"/>
          <w:sz w:val="18"/>
          <w:szCs w:val="18"/>
        </w:rPr>
        <w:t xml:space="preserve"> </w:t>
      </w:r>
      <w:r w:rsidRPr="00B82ABF">
        <w:rPr>
          <w:rFonts w:ascii="Arial Black" w:hAnsi="Arial Black"/>
          <w:spacing w:val="5"/>
          <w:position w:val="-1"/>
          <w:sz w:val="18"/>
          <w:szCs w:val="18"/>
        </w:rPr>
        <w:t>o</w:t>
      </w:r>
      <w:r w:rsidRPr="00B82ABF">
        <w:rPr>
          <w:rFonts w:ascii="Arial Black" w:hAnsi="Arial Black"/>
          <w:position w:val="-1"/>
          <w:sz w:val="18"/>
          <w:szCs w:val="18"/>
        </w:rPr>
        <w:t>r</w:t>
      </w:r>
      <w:r w:rsidRPr="00B82ABF">
        <w:rPr>
          <w:rFonts w:ascii="Arial Black" w:hAnsi="Arial Black"/>
          <w:spacing w:val="2"/>
          <w:position w:val="-1"/>
          <w:sz w:val="18"/>
          <w:szCs w:val="18"/>
        </w:rPr>
        <w:t xml:space="preserve"> </w:t>
      </w:r>
      <w:r w:rsidRPr="00B82ABF">
        <w:rPr>
          <w:rFonts w:ascii="Arial Black" w:hAnsi="Arial Black"/>
          <w:spacing w:val="-1"/>
          <w:position w:val="-1"/>
          <w:sz w:val="18"/>
          <w:szCs w:val="18"/>
        </w:rPr>
        <w:t>e</w:t>
      </w:r>
      <w:r w:rsidRPr="00B82ABF">
        <w:rPr>
          <w:rFonts w:ascii="Arial Black" w:hAnsi="Arial Black"/>
          <w:position w:val="-1"/>
          <w:sz w:val="18"/>
          <w:szCs w:val="18"/>
        </w:rPr>
        <w:t>qu</w:t>
      </w:r>
      <w:r w:rsidRPr="00B82ABF">
        <w:rPr>
          <w:rFonts w:ascii="Arial Black" w:hAnsi="Arial Black"/>
          <w:spacing w:val="-4"/>
          <w:position w:val="-1"/>
          <w:sz w:val="18"/>
          <w:szCs w:val="18"/>
        </w:rPr>
        <w:t>i</w:t>
      </w:r>
      <w:r w:rsidRPr="00B82ABF">
        <w:rPr>
          <w:rFonts w:ascii="Arial Black" w:hAnsi="Arial Black"/>
          <w:spacing w:val="-5"/>
          <w:position w:val="-1"/>
          <w:sz w:val="18"/>
          <w:szCs w:val="18"/>
        </w:rPr>
        <w:t>v</w:t>
      </w:r>
      <w:r w:rsidRPr="00B82ABF">
        <w:rPr>
          <w:rFonts w:ascii="Arial Black" w:hAnsi="Arial Black"/>
          <w:spacing w:val="4"/>
          <w:position w:val="-1"/>
          <w:sz w:val="18"/>
          <w:szCs w:val="18"/>
        </w:rPr>
        <w:t>a</w:t>
      </w:r>
      <w:r w:rsidRPr="00B82ABF">
        <w:rPr>
          <w:rFonts w:ascii="Arial Black" w:hAnsi="Arial Black"/>
          <w:spacing w:val="-4"/>
          <w:position w:val="-1"/>
          <w:sz w:val="18"/>
          <w:szCs w:val="18"/>
        </w:rPr>
        <w:t>l</w:t>
      </w:r>
      <w:r w:rsidRPr="00B82ABF">
        <w:rPr>
          <w:rFonts w:ascii="Arial Black" w:hAnsi="Arial Black"/>
          <w:spacing w:val="4"/>
          <w:position w:val="-1"/>
          <w:sz w:val="18"/>
          <w:szCs w:val="18"/>
        </w:rPr>
        <w:t>e</w:t>
      </w:r>
      <w:r w:rsidRPr="00B82ABF">
        <w:rPr>
          <w:rFonts w:ascii="Arial Black" w:hAnsi="Arial Black"/>
          <w:spacing w:val="-5"/>
          <w:position w:val="-1"/>
          <w:sz w:val="18"/>
          <w:szCs w:val="18"/>
        </w:rPr>
        <w:t>n</w:t>
      </w:r>
      <w:r w:rsidRPr="00B82ABF">
        <w:rPr>
          <w:rFonts w:ascii="Arial Black" w:hAnsi="Arial Black"/>
          <w:position w:val="-1"/>
          <w:sz w:val="18"/>
          <w:szCs w:val="18"/>
        </w:rPr>
        <w:t>t</w:t>
      </w:r>
    </w:p>
    <w:p w14:paraId="42117626" w14:textId="0C834269" w:rsidR="00E86680" w:rsidRDefault="00C3192F" w:rsidP="006227A1">
      <w:pPr>
        <w:jc w:val="center"/>
        <w:rPr>
          <w:b/>
          <w:sz w:val="20"/>
          <w:szCs w:val="20"/>
          <w:u w:val="single"/>
        </w:rPr>
        <w:sectPr w:rsidR="00E86680" w:rsidSect="000957C9">
          <w:type w:val="continuous"/>
          <w:pgSz w:w="12240" w:h="15840"/>
          <w:pgMar w:top="1224" w:right="660" w:bottom="274" w:left="864"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docGrid w:linePitch="326"/>
        </w:sectPr>
      </w:pPr>
      <w:r>
        <w:rPr>
          <w:noProof/>
          <w:lang w:eastAsia="en-US"/>
        </w:rPr>
        <w:lastRenderedPageBreak/>
        <w:drawing>
          <wp:inline distT="0" distB="0" distL="0" distR="0" wp14:anchorId="78B4DD06" wp14:editId="50124F2D">
            <wp:extent cx="5530044" cy="1352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01033" cy="1443287"/>
                    </a:xfrm>
                    <a:prstGeom prst="rect">
                      <a:avLst/>
                    </a:prstGeom>
                  </pic:spPr>
                </pic:pic>
              </a:graphicData>
            </a:graphic>
          </wp:inline>
        </w:drawing>
      </w:r>
    </w:p>
    <w:p w14:paraId="69C40DDD" w14:textId="77777777" w:rsidR="00E01E74" w:rsidRDefault="00E01E74" w:rsidP="00E86680">
      <w:pPr>
        <w:rPr>
          <w:b/>
          <w:sz w:val="22"/>
          <w:szCs w:val="22"/>
        </w:rPr>
      </w:pPr>
    </w:p>
    <w:p w14:paraId="4211762D" w14:textId="77777777" w:rsidR="00E86680" w:rsidRPr="003D1255" w:rsidRDefault="00E86680" w:rsidP="00E86680">
      <w:pPr>
        <w:rPr>
          <w:b/>
          <w:sz w:val="22"/>
          <w:szCs w:val="22"/>
        </w:rPr>
      </w:pPr>
      <w:r w:rsidRPr="003D1255">
        <w:rPr>
          <w:b/>
          <w:sz w:val="22"/>
          <w:szCs w:val="22"/>
        </w:rPr>
        <w:t>Program Description:</w:t>
      </w:r>
    </w:p>
    <w:p w14:paraId="4211762E" w14:textId="18EF91EC" w:rsidR="00E86680" w:rsidRPr="00F161FA" w:rsidRDefault="00E86680" w:rsidP="003E3130">
      <w:pPr>
        <w:spacing w:before="11" w:line="260" w:lineRule="exact"/>
        <w:rPr>
          <w:spacing w:val="2"/>
          <w:sz w:val="21"/>
          <w:szCs w:val="21"/>
        </w:rPr>
      </w:pPr>
      <w:r w:rsidRPr="00F161FA">
        <w:rPr>
          <w:spacing w:val="2"/>
          <w:sz w:val="21"/>
          <w:szCs w:val="21"/>
        </w:rPr>
        <w:t>T</w:t>
      </w:r>
      <w:r w:rsidRPr="00F161FA">
        <w:rPr>
          <w:spacing w:val="-5"/>
          <w:sz w:val="21"/>
          <w:szCs w:val="21"/>
        </w:rPr>
        <w:t>h</w:t>
      </w:r>
      <w:r w:rsidRPr="00F161FA">
        <w:rPr>
          <w:sz w:val="21"/>
          <w:szCs w:val="21"/>
        </w:rPr>
        <w:t xml:space="preserve">e </w:t>
      </w:r>
      <w:r w:rsidRPr="00F161FA">
        <w:rPr>
          <w:spacing w:val="15"/>
          <w:sz w:val="21"/>
          <w:szCs w:val="21"/>
        </w:rPr>
        <w:t xml:space="preserve">Network Administration and </w:t>
      </w:r>
      <w:r w:rsidR="00F708DF">
        <w:rPr>
          <w:spacing w:val="15"/>
          <w:sz w:val="21"/>
          <w:szCs w:val="21"/>
        </w:rPr>
        <w:t xml:space="preserve">Cyber </w:t>
      </w:r>
      <w:r w:rsidRPr="00F161FA">
        <w:rPr>
          <w:spacing w:val="15"/>
          <w:sz w:val="21"/>
          <w:szCs w:val="21"/>
        </w:rPr>
        <w:t>Security</w:t>
      </w:r>
      <w:r w:rsidRPr="00F161FA">
        <w:rPr>
          <w:spacing w:val="3"/>
          <w:sz w:val="21"/>
          <w:szCs w:val="21"/>
        </w:rPr>
        <w:t xml:space="preserve"> </w:t>
      </w:r>
      <w:r w:rsidRPr="00F161FA">
        <w:rPr>
          <w:sz w:val="21"/>
          <w:szCs w:val="21"/>
        </w:rPr>
        <w:t>p</w:t>
      </w:r>
      <w:r w:rsidRPr="00F161FA">
        <w:rPr>
          <w:spacing w:val="-3"/>
          <w:sz w:val="21"/>
          <w:szCs w:val="21"/>
        </w:rPr>
        <w:t>r</w:t>
      </w:r>
      <w:r w:rsidRPr="00F161FA">
        <w:rPr>
          <w:spacing w:val="5"/>
          <w:sz w:val="21"/>
          <w:szCs w:val="21"/>
        </w:rPr>
        <w:t>o</w:t>
      </w:r>
      <w:r w:rsidRPr="00F161FA">
        <w:rPr>
          <w:sz w:val="21"/>
          <w:szCs w:val="21"/>
        </w:rPr>
        <w:t>g</w:t>
      </w:r>
      <w:r w:rsidRPr="00F161FA">
        <w:rPr>
          <w:spacing w:val="2"/>
          <w:sz w:val="21"/>
          <w:szCs w:val="21"/>
        </w:rPr>
        <w:t>r</w:t>
      </w:r>
      <w:r w:rsidRPr="00F161FA">
        <w:rPr>
          <w:spacing w:val="-1"/>
          <w:sz w:val="21"/>
          <w:szCs w:val="21"/>
        </w:rPr>
        <w:t>a</w:t>
      </w:r>
      <w:r w:rsidRPr="00F161FA">
        <w:rPr>
          <w:sz w:val="21"/>
          <w:szCs w:val="21"/>
        </w:rPr>
        <w:t xml:space="preserve">m </w:t>
      </w:r>
      <w:r w:rsidRPr="00F161FA">
        <w:rPr>
          <w:spacing w:val="-4"/>
          <w:sz w:val="21"/>
          <w:szCs w:val="21"/>
        </w:rPr>
        <w:t>i</w:t>
      </w:r>
      <w:r w:rsidRPr="00F161FA">
        <w:rPr>
          <w:sz w:val="21"/>
          <w:szCs w:val="21"/>
        </w:rPr>
        <w:t>n</w:t>
      </w:r>
      <w:r w:rsidRPr="00F161FA">
        <w:rPr>
          <w:spacing w:val="4"/>
          <w:sz w:val="21"/>
          <w:szCs w:val="21"/>
        </w:rPr>
        <w:t>c</w:t>
      </w:r>
      <w:r w:rsidRPr="00F161FA">
        <w:rPr>
          <w:spacing w:val="-9"/>
          <w:sz w:val="21"/>
          <w:szCs w:val="21"/>
        </w:rPr>
        <w:t>l</w:t>
      </w:r>
      <w:r w:rsidRPr="00F161FA">
        <w:rPr>
          <w:sz w:val="21"/>
          <w:szCs w:val="21"/>
        </w:rPr>
        <w:t>u</w:t>
      </w:r>
      <w:r w:rsidRPr="00F161FA">
        <w:rPr>
          <w:spacing w:val="5"/>
          <w:sz w:val="21"/>
          <w:szCs w:val="21"/>
        </w:rPr>
        <w:t>d</w:t>
      </w:r>
      <w:r w:rsidRPr="00F161FA">
        <w:rPr>
          <w:spacing w:val="-1"/>
          <w:sz w:val="21"/>
          <w:szCs w:val="21"/>
        </w:rPr>
        <w:t>e</w:t>
      </w:r>
      <w:r w:rsidRPr="00F161FA">
        <w:rPr>
          <w:sz w:val="21"/>
          <w:szCs w:val="21"/>
        </w:rPr>
        <w:t>s</w:t>
      </w:r>
      <w:r w:rsidRPr="00F161FA">
        <w:rPr>
          <w:spacing w:val="4"/>
          <w:sz w:val="21"/>
          <w:szCs w:val="21"/>
        </w:rPr>
        <w:t xml:space="preserve"> </w:t>
      </w:r>
      <w:r w:rsidRPr="00F161FA">
        <w:rPr>
          <w:spacing w:val="3"/>
          <w:sz w:val="21"/>
          <w:szCs w:val="21"/>
        </w:rPr>
        <w:t>12 core IT</w:t>
      </w:r>
      <w:r w:rsidRPr="00F161FA">
        <w:rPr>
          <w:spacing w:val="13"/>
          <w:sz w:val="21"/>
          <w:szCs w:val="21"/>
        </w:rPr>
        <w:t xml:space="preserve"> </w:t>
      </w:r>
      <w:r w:rsidRPr="00F161FA">
        <w:rPr>
          <w:spacing w:val="-1"/>
          <w:sz w:val="21"/>
          <w:szCs w:val="21"/>
        </w:rPr>
        <w:t>c</w:t>
      </w:r>
      <w:r w:rsidRPr="00F161FA">
        <w:rPr>
          <w:spacing w:val="5"/>
          <w:sz w:val="21"/>
          <w:szCs w:val="21"/>
        </w:rPr>
        <w:t>o</w:t>
      </w:r>
      <w:r w:rsidRPr="00F161FA">
        <w:rPr>
          <w:sz w:val="21"/>
          <w:szCs w:val="21"/>
        </w:rPr>
        <w:t>u</w:t>
      </w:r>
      <w:r w:rsidRPr="00F161FA">
        <w:rPr>
          <w:spacing w:val="2"/>
          <w:sz w:val="21"/>
          <w:szCs w:val="21"/>
        </w:rPr>
        <w:t>r</w:t>
      </w:r>
      <w:r w:rsidRPr="00F161FA">
        <w:rPr>
          <w:spacing w:val="-2"/>
          <w:sz w:val="21"/>
          <w:szCs w:val="21"/>
        </w:rPr>
        <w:t>s</w:t>
      </w:r>
      <w:r w:rsidRPr="00F161FA">
        <w:rPr>
          <w:spacing w:val="-1"/>
          <w:sz w:val="21"/>
          <w:szCs w:val="21"/>
        </w:rPr>
        <w:t>e</w:t>
      </w:r>
      <w:r w:rsidRPr="00F161FA">
        <w:rPr>
          <w:sz w:val="21"/>
          <w:szCs w:val="21"/>
        </w:rPr>
        <w:t xml:space="preserve">s to </w:t>
      </w:r>
      <w:r w:rsidRPr="00F161FA">
        <w:rPr>
          <w:spacing w:val="-1"/>
          <w:sz w:val="21"/>
          <w:szCs w:val="21"/>
        </w:rPr>
        <w:t>ea</w:t>
      </w:r>
      <w:r w:rsidRPr="00F161FA">
        <w:rPr>
          <w:spacing w:val="2"/>
          <w:sz w:val="21"/>
          <w:szCs w:val="21"/>
        </w:rPr>
        <w:t>r</w:t>
      </w:r>
      <w:r w:rsidRPr="00F161FA">
        <w:rPr>
          <w:sz w:val="21"/>
          <w:szCs w:val="21"/>
        </w:rPr>
        <w:t xml:space="preserve">n </w:t>
      </w:r>
      <w:r w:rsidRPr="00F161FA">
        <w:rPr>
          <w:spacing w:val="6"/>
          <w:sz w:val="21"/>
          <w:szCs w:val="21"/>
        </w:rPr>
        <w:t>numerous</w:t>
      </w:r>
      <w:r w:rsidRPr="00F161FA">
        <w:rPr>
          <w:sz w:val="21"/>
          <w:szCs w:val="21"/>
        </w:rPr>
        <w:t xml:space="preserve"> </w:t>
      </w:r>
      <w:r w:rsidRPr="00F161FA">
        <w:rPr>
          <w:spacing w:val="-1"/>
          <w:sz w:val="21"/>
          <w:szCs w:val="21"/>
        </w:rPr>
        <w:t>c</w:t>
      </w:r>
      <w:r w:rsidRPr="00F161FA">
        <w:rPr>
          <w:spacing w:val="5"/>
          <w:sz w:val="21"/>
          <w:szCs w:val="21"/>
        </w:rPr>
        <w:t>o</w:t>
      </w:r>
      <w:r w:rsidRPr="00F161FA">
        <w:rPr>
          <w:spacing w:val="-9"/>
          <w:sz w:val="21"/>
          <w:szCs w:val="21"/>
        </w:rPr>
        <w:t>m</w:t>
      </w:r>
      <w:r w:rsidRPr="00F161FA">
        <w:rPr>
          <w:sz w:val="21"/>
          <w:szCs w:val="21"/>
        </w:rPr>
        <w:t>pu</w:t>
      </w:r>
      <w:r w:rsidRPr="00F161FA">
        <w:rPr>
          <w:spacing w:val="5"/>
          <w:sz w:val="21"/>
          <w:szCs w:val="21"/>
        </w:rPr>
        <w:t>t</w:t>
      </w:r>
      <w:r w:rsidRPr="00F161FA">
        <w:rPr>
          <w:spacing w:val="-1"/>
          <w:sz w:val="21"/>
          <w:szCs w:val="21"/>
        </w:rPr>
        <w:t>e</w:t>
      </w:r>
      <w:r w:rsidRPr="00F161FA">
        <w:rPr>
          <w:sz w:val="21"/>
          <w:szCs w:val="21"/>
        </w:rPr>
        <w:t>r</w:t>
      </w:r>
      <w:r w:rsidRPr="00F161FA">
        <w:rPr>
          <w:spacing w:val="8"/>
          <w:sz w:val="21"/>
          <w:szCs w:val="21"/>
        </w:rPr>
        <w:t xml:space="preserve"> </w:t>
      </w:r>
      <w:r w:rsidRPr="00F161FA">
        <w:rPr>
          <w:spacing w:val="-4"/>
          <w:sz w:val="21"/>
          <w:szCs w:val="21"/>
        </w:rPr>
        <w:t>i</w:t>
      </w:r>
      <w:r w:rsidRPr="00F161FA">
        <w:rPr>
          <w:spacing w:val="-5"/>
          <w:sz w:val="21"/>
          <w:szCs w:val="21"/>
        </w:rPr>
        <w:t>n</w:t>
      </w:r>
      <w:r w:rsidRPr="00F161FA">
        <w:rPr>
          <w:sz w:val="21"/>
          <w:szCs w:val="21"/>
        </w:rPr>
        <w:t>d</w:t>
      </w:r>
      <w:r w:rsidRPr="00F161FA">
        <w:rPr>
          <w:spacing w:val="5"/>
          <w:sz w:val="21"/>
          <w:szCs w:val="21"/>
        </w:rPr>
        <w:t>u</w:t>
      </w:r>
      <w:r w:rsidRPr="00F161FA">
        <w:rPr>
          <w:spacing w:val="-2"/>
          <w:sz w:val="21"/>
          <w:szCs w:val="21"/>
        </w:rPr>
        <w:t>s</w:t>
      </w:r>
      <w:r w:rsidRPr="00F161FA">
        <w:rPr>
          <w:spacing w:val="5"/>
          <w:sz w:val="21"/>
          <w:szCs w:val="21"/>
        </w:rPr>
        <w:t>t</w:t>
      </w:r>
      <w:r w:rsidRPr="00F161FA">
        <w:rPr>
          <w:spacing w:val="2"/>
          <w:sz w:val="21"/>
          <w:szCs w:val="21"/>
        </w:rPr>
        <w:t>r</w:t>
      </w:r>
      <w:r w:rsidRPr="00F161FA">
        <w:rPr>
          <w:sz w:val="21"/>
          <w:szCs w:val="21"/>
        </w:rPr>
        <w:t xml:space="preserve">y </w:t>
      </w:r>
      <w:r w:rsidRPr="00F161FA">
        <w:rPr>
          <w:spacing w:val="-1"/>
          <w:sz w:val="21"/>
          <w:szCs w:val="21"/>
        </w:rPr>
        <w:t>ce</w:t>
      </w:r>
      <w:r w:rsidRPr="00F161FA">
        <w:rPr>
          <w:spacing w:val="2"/>
          <w:sz w:val="21"/>
          <w:szCs w:val="21"/>
        </w:rPr>
        <w:t>r</w:t>
      </w:r>
      <w:r w:rsidRPr="00F161FA">
        <w:rPr>
          <w:spacing w:val="10"/>
          <w:sz w:val="21"/>
          <w:szCs w:val="21"/>
        </w:rPr>
        <w:t>t</w:t>
      </w:r>
      <w:r w:rsidRPr="00F161FA">
        <w:rPr>
          <w:spacing w:val="-4"/>
          <w:sz w:val="21"/>
          <w:szCs w:val="21"/>
        </w:rPr>
        <w:t>i</w:t>
      </w:r>
      <w:r w:rsidRPr="00F161FA">
        <w:rPr>
          <w:spacing w:val="-3"/>
          <w:sz w:val="21"/>
          <w:szCs w:val="21"/>
        </w:rPr>
        <w:t>f</w:t>
      </w:r>
      <w:r w:rsidRPr="00F161FA">
        <w:rPr>
          <w:spacing w:val="-4"/>
          <w:sz w:val="21"/>
          <w:szCs w:val="21"/>
        </w:rPr>
        <w:t>i</w:t>
      </w:r>
      <w:r w:rsidRPr="00F161FA">
        <w:rPr>
          <w:spacing w:val="4"/>
          <w:sz w:val="21"/>
          <w:szCs w:val="21"/>
        </w:rPr>
        <w:t>c</w:t>
      </w:r>
      <w:r w:rsidRPr="00F161FA">
        <w:rPr>
          <w:spacing w:val="-1"/>
          <w:sz w:val="21"/>
          <w:szCs w:val="21"/>
        </w:rPr>
        <w:t>a</w:t>
      </w:r>
      <w:r w:rsidRPr="00F161FA">
        <w:rPr>
          <w:spacing w:val="10"/>
          <w:sz w:val="21"/>
          <w:szCs w:val="21"/>
        </w:rPr>
        <w:t>t</w:t>
      </w:r>
      <w:r w:rsidRPr="00F161FA">
        <w:rPr>
          <w:spacing w:val="-9"/>
          <w:sz w:val="21"/>
          <w:szCs w:val="21"/>
        </w:rPr>
        <w:t>i</w:t>
      </w:r>
      <w:r w:rsidRPr="00F161FA">
        <w:rPr>
          <w:spacing w:val="5"/>
          <w:sz w:val="21"/>
          <w:szCs w:val="21"/>
        </w:rPr>
        <w:t>o</w:t>
      </w:r>
      <w:r w:rsidRPr="00F161FA">
        <w:rPr>
          <w:spacing w:val="-5"/>
          <w:sz w:val="21"/>
          <w:szCs w:val="21"/>
        </w:rPr>
        <w:t>n</w:t>
      </w:r>
      <w:r w:rsidRPr="00F161FA">
        <w:rPr>
          <w:spacing w:val="-2"/>
          <w:sz w:val="21"/>
          <w:szCs w:val="21"/>
        </w:rPr>
        <w:t xml:space="preserve">s </w:t>
      </w:r>
      <w:r w:rsidRPr="00F161FA">
        <w:rPr>
          <w:sz w:val="21"/>
          <w:szCs w:val="21"/>
        </w:rPr>
        <w:t xml:space="preserve">and five general education courses to obtain a </w:t>
      </w:r>
      <w:r w:rsidR="00FD4349" w:rsidRPr="00F161FA">
        <w:rPr>
          <w:sz w:val="21"/>
          <w:szCs w:val="21"/>
        </w:rPr>
        <w:t>well-rounded</w:t>
      </w:r>
      <w:r w:rsidRPr="00F161FA">
        <w:rPr>
          <w:sz w:val="21"/>
          <w:szCs w:val="21"/>
        </w:rPr>
        <w:t xml:space="preserve"> education.</w:t>
      </w:r>
      <w:r w:rsidRPr="00F161FA">
        <w:rPr>
          <w:spacing w:val="5"/>
          <w:sz w:val="21"/>
          <w:szCs w:val="21"/>
        </w:rPr>
        <w:t xml:space="preserve"> </w:t>
      </w:r>
      <w:r w:rsidRPr="00F161FA">
        <w:rPr>
          <w:sz w:val="21"/>
          <w:szCs w:val="21"/>
        </w:rPr>
        <w:t>Up</w:t>
      </w:r>
      <w:r w:rsidRPr="00F161FA">
        <w:rPr>
          <w:spacing w:val="5"/>
          <w:sz w:val="21"/>
          <w:szCs w:val="21"/>
        </w:rPr>
        <w:t>o</w:t>
      </w:r>
      <w:r w:rsidRPr="00F161FA">
        <w:rPr>
          <w:sz w:val="21"/>
          <w:szCs w:val="21"/>
        </w:rPr>
        <w:t>n</w:t>
      </w:r>
      <w:r w:rsidRPr="00F161FA">
        <w:rPr>
          <w:spacing w:val="6"/>
          <w:sz w:val="21"/>
          <w:szCs w:val="21"/>
        </w:rPr>
        <w:t xml:space="preserve"> </w:t>
      </w:r>
      <w:r w:rsidRPr="00F161FA">
        <w:rPr>
          <w:spacing w:val="-1"/>
          <w:sz w:val="21"/>
          <w:szCs w:val="21"/>
        </w:rPr>
        <w:t>c</w:t>
      </w:r>
      <w:r w:rsidRPr="00F161FA">
        <w:rPr>
          <w:spacing w:val="5"/>
          <w:sz w:val="21"/>
          <w:szCs w:val="21"/>
        </w:rPr>
        <w:t>o</w:t>
      </w:r>
      <w:r w:rsidRPr="00F161FA">
        <w:rPr>
          <w:spacing w:val="-9"/>
          <w:sz w:val="21"/>
          <w:szCs w:val="21"/>
        </w:rPr>
        <w:t>m</w:t>
      </w:r>
      <w:r w:rsidRPr="00F161FA">
        <w:rPr>
          <w:spacing w:val="5"/>
          <w:sz w:val="21"/>
          <w:szCs w:val="21"/>
        </w:rPr>
        <w:t>p</w:t>
      </w:r>
      <w:r w:rsidRPr="00F161FA">
        <w:rPr>
          <w:spacing w:val="-4"/>
          <w:sz w:val="21"/>
          <w:szCs w:val="21"/>
        </w:rPr>
        <w:t>l</w:t>
      </w:r>
      <w:r w:rsidRPr="00F161FA">
        <w:rPr>
          <w:spacing w:val="-1"/>
          <w:sz w:val="21"/>
          <w:szCs w:val="21"/>
        </w:rPr>
        <w:t>e</w:t>
      </w:r>
      <w:r w:rsidRPr="00F161FA">
        <w:rPr>
          <w:spacing w:val="10"/>
          <w:sz w:val="21"/>
          <w:szCs w:val="21"/>
        </w:rPr>
        <w:t>t</w:t>
      </w:r>
      <w:r w:rsidRPr="00F161FA">
        <w:rPr>
          <w:spacing w:val="-4"/>
          <w:sz w:val="21"/>
          <w:szCs w:val="21"/>
        </w:rPr>
        <w:t>i</w:t>
      </w:r>
      <w:r w:rsidRPr="00F161FA">
        <w:rPr>
          <w:spacing w:val="5"/>
          <w:sz w:val="21"/>
          <w:szCs w:val="21"/>
        </w:rPr>
        <w:t>o</w:t>
      </w:r>
      <w:r w:rsidRPr="00F161FA">
        <w:rPr>
          <w:sz w:val="21"/>
          <w:szCs w:val="21"/>
        </w:rPr>
        <w:t xml:space="preserve">n </w:t>
      </w:r>
      <w:r w:rsidRPr="00F161FA">
        <w:rPr>
          <w:spacing w:val="5"/>
          <w:sz w:val="21"/>
          <w:szCs w:val="21"/>
        </w:rPr>
        <w:t>o</w:t>
      </w:r>
      <w:r w:rsidRPr="00F161FA">
        <w:rPr>
          <w:sz w:val="21"/>
          <w:szCs w:val="21"/>
        </w:rPr>
        <w:t>f</w:t>
      </w:r>
      <w:r w:rsidRPr="00F161FA">
        <w:rPr>
          <w:spacing w:val="6"/>
          <w:sz w:val="21"/>
          <w:szCs w:val="21"/>
        </w:rPr>
        <w:t xml:space="preserve"> </w:t>
      </w:r>
      <w:r w:rsidRPr="00F161FA">
        <w:rPr>
          <w:spacing w:val="7"/>
          <w:sz w:val="21"/>
          <w:szCs w:val="21"/>
        </w:rPr>
        <w:t>t</w:t>
      </w:r>
      <w:r w:rsidRPr="00F161FA">
        <w:rPr>
          <w:spacing w:val="-5"/>
          <w:sz w:val="21"/>
          <w:szCs w:val="21"/>
        </w:rPr>
        <w:t>h</w:t>
      </w:r>
      <w:r w:rsidRPr="00F161FA">
        <w:rPr>
          <w:sz w:val="21"/>
          <w:szCs w:val="21"/>
        </w:rPr>
        <w:t>e</w:t>
      </w:r>
      <w:r w:rsidRPr="00F161FA">
        <w:rPr>
          <w:spacing w:val="12"/>
          <w:sz w:val="21"/>
          <w:szCs w:val="21"/>
        </w:rPr>
        <w:t xml:space="preserve"> first six courses</w:t>
      </w:r>
      <w:r w:rsidRPr="00F161FA">
        <w:rPr>
          <w:sz w:val="21"/>
          <w:szCs w:val="21"/>
        </w:rPr>
        <w:t>,</w:t>
      </w:r>
      <w:r w:rsidRPr="00F161FA">
        <w:rPr>
          <w:spacing w:val="9"/>
          <w:sz w:val="21"/>
          <w:szCs w:val="21"/>
        </w:rPr>
        <w:t xml:space="preserve"> </w:t>
      </w:r>
      <w:r w:rsidRPr="00F161FA">
        <w:rPr>
          <w:spacing w:val="5"/>
          <w:sz w:val="21"/>
          <w:szCs w:val="21"/>
        </w:rPr>
        <w:t xml:space="preserve">students </w:t>
      </w:r>
      <w:r w:rsidRPr="00F161FA">
        <w:rPr>
          <w:sz w:val="21"/>
          <w:szCs w:val="21"/>
        </w:rPr>
        <w:t>w</w:t>
      </w:r>
      <w:r w:rsidRPr="00F161FA">
        <w:rPr>
          <w:spacing w:val="-4"/>
          <w:sz w:val="21"/>
          <w:szCs w:val="21"/>
        </w:rPr>
        <w:t>i</w:t>
      </w:r>
      <w:r w:rsidRPr="00F161FA">
        <w:rPr>
          <w:sz w:val="21"/>
          <w:szCs w:val="21"/>
        </w:rPr>
        <w:t>ll</w:t>
      </w:r>
      <w:r w:rsidRPr="00F161FA">
        <w:rPr>
          <w:spacing w:val="12"/>
          <w:sz w:val="21"/>
          <w:szCs w:val="21"/>
        </w:rPr>
        <w:t xml:space="preserve"> </w:t>
      </w:r>
      <w:r w:rsidRPr="00F161FA">
        <w:rPr>
          <w:spacing w:val="-5"/>
          <w:sz w:val="21"/>
          <w:szCs w:val="21"/>
        </w:rPr>
        <w:t>h</w:t>
      </w:r>
      <w:r w:rsidRPr="00F161FA">
        <w:rPr>
          <w:spacing w:val="4"/>
          <w:sz w:val="21"/>
          <w:szCs w:val="21"/>
        </w:rPr>
        <w:t>a</w:t>
      </w:r>
      <w:r w:rsidRPr="00F161FA">
        <w:rPr>
          <w:spacing w:val="-5"/>
          <w:sz w:val="21"/>
          <w:szCs w:val="21"/>
        </w:rPr>
        <w:t>v</w:t>
      </w:r>
      <w:r w:rsidRPr="00F161FA">
        <w:rPr>
          <w:sz w:val="21"/>
          <w:szCs w:val="21"/>
        </w:rPr>
        <w:t>e</w:t>
      </w:r>
      <w:r w:rsidRPr="00F161FA">
        <w:rPr>
          <w:spacing w:val="15"/>
          <w:sz w:val="21"/>
          <w:szCs w:val="21"/>
        </w:rPr>
        <w:t xml:space="preserve"> </w:t>
      </w:r>
      <w:r w:rsidRPr="00F161FA">
        <w:rPr>
          <w:spacing w:val="-5"/>
          <w:sz w:val="21"/>
          <w:szCs w:val="21"/>
        </w:rPr>
        <w:t>v</w:t>
      </w:r>
      <w:r w:rsidRPr="00F161FA">
        <w:rPr>
          <w:spacing w:val="4"/>
          <w:sz w:val="21"/>
          <w:szCs w:val="21"/>
        </w:rPr>
        <w:t>a</w:t>
      </w:r>
      <w:r w:rsidRPr="00F161FA">
        <w:rPr>
          <w:sz w:val="21"/>
          <w:szCs w:val="21"/>
        </w:rPr>
        <w:t>lu</w:t>
      </w:r>
      <w:r w:rsidRPr="00F161FA">
        <w:rPr>
          <w:spacing w:val="-1"/>
          <w:sz w:val="21"/>
          <w:szCs w:val="21"/>
        </w:rPr>
        <w:t>a</w:t>
      </w:r>
      <w:r w:rsidRPr="00F161FA">
        <w:rPr>
          <w:sz w:val="21"/>
          <w:szCs w:val="21"/>
        </w:rPr>
        <w:t>ble u</w:t>
      </w:r>
      <w:r w:rsidRPr="00F161FA">
        <w:rPr>
          <w:spacing w:val="-5"/>
          <w:sz w:val="21"/>
          <w:szCs w:val="21"/>
        </w:rPr>
        <w:t>n</w:t>
      </w:r>
      <w:r w:rsidRPr="00F161FA">
        <w:rPr>
          <w:sz w:val="21"/>
          <w:szCs w:val="21"/>
        </w:rPr>
        <w:t>d</w:t>
      </w:r>
      <w:r w:rsidRPr="00F161FA">
        <w:rPr>
          <w:spacing w:val="-1"/>
          <w:sz w:val="21"/>
          <w:szCs w:val="21"/>
        </w:rPr>
        <w:t>e</w:t>
      </w:r>
      <w:r w:rsidRPr="00F161FA">
        <w:rPr>
          <w:spacing w:val="2"/>
          <w:sz w:val="21"/>
          <w:szCs w:val="21"/>
        </w:rPr>
        <w:t>r</w:t>
      </w:r>
      <w:r w:rsidRPr="00F161FA">
        <w:rPr>
          <w:spacing w:val="-2"/>
          <w:sz w:val="21"/>
          <w:szCs w:val="21"/>
        </w:rPr>
        <w:t>s</w:t>
      </w:r>
      <w:r w:rsidRPr="00F161FA">
        <w:rPr>
          <w:spacing w:val="5"/>
          <w:sz w:val="21"/>
          <w:szCs w:val="21"/>
        </w:rPr>
        <w:t>t</w:t>
      </w:r>
      <w:r w:rsidRPr="00F161FA">
        <w:rPr>
          <w:spacing w:val="-1"/>
          <w:sz w:val="21"/>
          <w:szCs w:val="21"/>
        </w:rPr>
        <w:t>a</w:t>
      </w:r>
      <w:r w:rsidRPr="00F161FA">
        <w:rPr>
          <w:spacing w:val="-5"/>
          <w:sz w:val="21"/>
          <w:szCs w:val="21"/>
        </w:rPr>
        <w:t>n</w:t>
      </w:r>
      <w:r w:rsidRPr="00F161FA">
        <w:rPr>
          <w:spacing w:val="5"/>
          <w:sz w:val="21"/>
          <w:szCs w:val="21"/>
        </w:rPr>
        <w:t>d</w:t>
      </w:r>
      <w:r w:rsidRPr="00F161FA">
        <w:rPr>
          <w:spacing w:val="-4"/>
          <w:sz w:val="21"/>
          <w:szCs w:val="21"/>
        </w:rPr>
        <w:t>i</w:t>
      </w:r>
      <w:r w:rsidRPr="00F161FA">
        <w:rPr>
          <w:sz w:val="21"/>
          <w:szCs w:val="21"/>
        </w:rPr>
        <w:t>ng</w:t>
      </w:r>
      <w:r w:rsidRPr="00F161FA">
        <w:rPr>
          <w:spacing w:val="-2"/>
          <w:sz w:val="21"/>
          <w:szCs w:val="21"/>
        </w:rPr>
        <w:t xml:space="preserve"> </w:t>
      </w:r>
      <w:r w:rsidRPr="00F161FA">
        <w:rPr>
          <w:spacing w:val="4"/>
          <w:sz w:val="21"/>
          <w:szCs w:val="21"/>
        </w:rPr>
        <w:t>a</w:t>
      </w:r>
      <w:r w:rsidRPr="00F161FA">
        <w:rPr>
          <w:spacing w:val="-5"/>
          <w:sz w:val="21"/>
          <w:szCs w:val="21"/>
        </w:rPr>
        <w:t>n</w:t>
      </w:r>
      <w:r w:rsidRPr="00F161FA">
        <w:rPr>
          <w:sz w:val="21"/>
          <w:szCs w:val="21"/>
        </w:rPr>
        <w:t>d</w:t>
      </w:r>
      <w:r w:rsidRPr="00F161FA">
        <w:rPr>
          <w:spacing w:val="14"/>
          <w:sz w:val="21"/>
          <w:szCs w:val="21"/>
        </w:rPr>
        <w:t xml:space="preserve"> </w:t>
      </w:r>
      <w:r w:rsidRPr="00F161FA">
        <w:rPr>
          <w:spacing w:val="-2"/>
          <w:sz w:val="21"/>
          <w:szCs w:val="21"/>
        </w:rPr>
        <w:t>s</w:t>
      </w:r>
      <w:r w:rsidRPr="00F161FA">
        <w:rPr>
          <w:spacing w:val="5"/>
          <w:sz w:val="21"/>
          <w:szCs w:val="21"/>
        </w:rPr>
        <w:t>k</w:t>
      </w:r>
      <w:r w:rsidRPr="00F161FA">
        <w:rPr>
          <w:spacing w:val="-4"/>
          <w:sz w:val="21"/>
          <w:szCs w:val="21"/>
        </w:rPr>
        <w:t>i</w:t>
      </w:r>
      <w:r w:rsidRPr="00F161FA">
        <w:rPr>
          <w:sz w:val="21"/>
          <w:szCs w:val="21"/>
        </w:rPr>
        <w:t>l</w:t>
      </w:r>
      <w:r w:rsidRPr="00F161FA">
        <w:rPr>
          <w:spacing w:val="-4"/>
          <w:sz w:val="21"/>
          <w:szCs w:val="21"/>
        </w:rPr>
        <w:t>l</w:t>
      </w:r>
      <w:r w:rsidRPr="00F161FA">
        <w:rPr>
          <w:sz w:val="21"/>
          <w:szCs w:val="21"/>
        </w:rPr>
        <w:t>s</w:t>
      </w:r>
      <w:r w:rsidRPr="00F161FA">
        <w:rPr>
          <w:spacing w:val="10"/>
          <w:sz w:val="21"/>
          <w:szCs w:val="21"/>
        </w:rPr>
        <w:t xml:space="preserve"> </w:t>
      </w:r>
      <w:r w:rsidRPr="00F161FA">
        <w:rPr>
          <w:spacing w:val="-4"/>
          <w:sz w:val="21"/>
          <w:szCs w:val="21"/>
        </w:rPr>
        <w:t>i</w:t>
      </w:r>
      <w:r w:rsidRPr="00F161FA">
        <w:rPr>
          <w:sz w:val="21"/>
          <w:szCs w:val="21"/>
        </w:rPr>
        <w:t>n</w:t>
      </w:r>
      <w:r w:rsidRPr="00F161FA">
        <w:rPr>
          <w:spacing w:val="15"/>
          <w:sz w:val="21"/>
          <w:szCs w:val="21"/>
        </w:rPr>
        <w:t xml:space="preserve"> </w:t>
      </w:r>
      <w:r w:rsidRPr="00F161FA">
        <w:rPr>
          <w:spacing w:val="-5"/>
          <w:sz w:val="21"/>
          <w:szCs w:val="21"/>
        </w:rPr>
        <w:t>b</w:t>
      </w:r>
      <w:r w:rsidRPr="00F161FA">
        <w:rPr>
          <w:spacing w:val="4"/>
          <w:sz w:val="21"/>
          <w:szCs w:val="21"/>
        </w:rPr>
        <w:t>a</w:t>
      </w:r>
      <w:r w:rsidRPr="00F161FA">
        <w:rPr>
          <w:spacing w:val="3"/>
          <w:sz w:val="21"/>
          <w:szCs w:val="21"/>
        </w:rPr>
        <w:t>s</w:t>
      </w:r>
      <w:r w:rsidRPr="00F161FA">
        <w:rPr>
          <w:spacing w:val="-4"/>
          <w:sz w:val="21"/>
          <w:szCs w:val="21"/>
        </w:rPr>
        <w:t>i</w:t>
      </w:r>
      <w:r w:rsidRPr="00F161FA">
        <w:rPr>
          <w:sz w:val="21"/>
          <w:szCs w:val="21"/>
        </w:rPr>
        <w:t>c</w:t>
      </w:r>
      <w:r w:rsidRPr="00F161FA">
        <w:rPr>
          <w:spacing w:val="11"/>
          <w:sz w:val="21"/>
          <w:szCs w:val="21"/>
        </w:rPr>
        <w:t xml:space="preserve"> </w:t>
      </w:r>
      <w:r w:rsidRPr="00F161FA">
        <w:rPr>
          <w:spacing w:val="-5"/>
          <w:sz w:val="21"/>
          <w:szCs w:val="21"/>
        </w:rPr>
        <w:t>h</w:t>
      </w:r>
      <w:r w:rsidRPr="00F161FA">
        <w:rPr>
          <w:spacing w:val="-1"/>
          <w:sz w:val="21"/>
          <w:szCs w:val="21"/>
        </w:rPr>
        <w:t>a</w:t>
      </w:r>
      <w:r w:rsidRPr="00F161FA">
        <w:rPr>
          <w:spacing w:val="2"/>
          <w:sz w:val="21"/>
          <w:szCs w:val="21"/>
        </w:rPr>
        <w:t>r</w:t>
      </w:r>
      <w:r w:rsidRPr="00F161FA">
        <w:rPr>
          <w:sz w:val="21"/>
          <w:szCs w:val="21"/>
        </w:rPr>
        <w:t>dw</w:t>
      </w:r>
      <w:r w:rsidRPr="00F161FA">
        <w:rPr>
          <w:spacing w:val="-1"/>
          <w:sz w:val="21"/>
          <w:szCs w:val="21"/>
        </w:rPr>
        <w:t>a</w:t>
      </w:r>
      <w:r w:rsidRPr="00F161FA">
        <w:rPr>
          <w:spacing w:val="2"/>
          <w:sz w:val="21"/>
          <w:szCs w:val="21"/>
        </w:rPr>
        <w:t>r</w:t>
      </w:r>
      <w:r w:rsidRPr="00F161FA">
        <w:rPr>
          <w:sz w:val="21"/>
          <w:szCs w:val="21"/>
        </w:rPr>
        <w:t>e</w:t>
      </w:r>
      <w:r w:rsidRPr="00F161FA">
        <w:rPr>
          <w:spacing w:val="7"/>
          <w:sz w:val="21"/>
          <w:szCs w:val="21"/>
        </w:rPr>
        <w:t xml:space="preserve"> </w:t>
      </w:r>
      <w:r w:rsidRPr="00F161FA">
        <w:rPr>
          <w:spacing w:val="-4"/>
          <w:sz w:val="21"/>
          <w:szCs w:val="21"/>
        </w:rPr>
        <w:t>i</w:t>
      </w:r>
      <w:r w:rsidRPr="00F161FA">
        <w:rPr>
          <w:sz w:val="21"/>
          <w:szCs w:val="21"/>
        </w:rPr>
        <w:t>n</w:t>
      </w:r>
      <w:r w:rsidRPr="00F161FA">
        <w:rPr>
          <w:spacing w:val="-2"/>
          <w:sz w:val="21"/>
          <w:szCs w:val="21"/>
        </w:rPr>
        <w:t>s</w:t>
      </w:r>
      <w:r w:rsidRPr="00F161FA">
        <w:rPr>
          <w:spacing w:val="5"/>
          <w:sz w:val="21"/>
          <w:szCs w:val="21"/>
        </w:rPr>
        <w:t>t</w:t>
      </w:r>
      <w:r w:rsidRPr="00F161FA">
        <w:rPr>
          <w:spacing w:val="4"/>
          <w:sz w:val="21"/>
          <w:szCs w:val="21"/>
        </w:rPr>
        <w:t>a</w:t>
      </w:r>
      <w:r w:rsidRPr="00F161FA">
        <w:rPr>
          <w:spacing w:val="-4"/>
          <w:sz w:val="21"/>
          <w:szCs w:val="21"/>
        </w:rPr>
        <w:t>ll</w:t>
      </w:r>
      <w:r w:rsidRPr="00F161FA">
        <w:rPr>
          <w:spacing w:val="4"/>
          <w:sz w:val="21"/>
          <w:szCs w:val="21"/>
        </w:rPr>
        <w:t>a</w:t>
      </w:r>
      <w:r w:rsidRPr="00F161FA">
        <w:rPr>
          <w:spacing w:val="5"/>
          <w:sz w:val="21"/>
          <w:szCs w:val="21"/>
        </w:rPr>
        <w:t>t</w:t>
      </w:r>
      <w:r w:rsidRPr="00F161FA">
        <w:rPr>
          <w:spacing w:val="-9"/>
          <w:sz w:val="21"/>
          <w:szCs w:val="21"/>
        </w:rPr>
        <w:t>i</w:t>
      </w:r>
      <w:r w:rsidRPr="00F161FA">
        <w:rPr>
          <w:spacing w:val="5"/>
          <w:sz w:val="21"/>
          <w:szCs w:val="21"/>
        </w:rPr>
        <w:t>o</w:t>
      </w:r>
      <w:r w:rsidRPr="00F161FA">
        <w:rPr>
          <w:spacing w:val="-5"/>
          <w:sz w:val="21"/>
          <w:szCs w:val="21"/>
        </w:rPr>
        <w:t>n</w:t>
      </w:r>
      <w:r w:rsidRPr="00F161FA">
        <w:rPr>
          <w:sz w:val="21"/>
          <w:szCs w:val="21"/>
        </w:rPr>
        <w:t>,</w:t>
      </w:r>
      <w:r w:rsidRPr="00F161FA">
        <w:rPr>
          <w:spacing w:val="3"/>
          <w:sz w:val="21"/>
          <w:szCs w:val="21"/>
        </w:rPr>
        <w:t xml:space="preserve"> </w:t>
      </w:r>
      <w:r w:rsidRPr="00F161FA">
        <w:rPr>
          <w:spacing w:val="5"/>
          <w:sz w:val="21"/>
          <w:szCs w:val="21"/>
        </w:rPr>
        <w:t>t</w:t>
      </w:r>
      <w:r w:rsidRPr="00F161FA">
        <w:rPr>
          <w:spacing w:val="-3"/>
          <w:sz w:val="21"/>
          <w:szCs w:val="21"/>
        </w:rPr>
        <w:t>r</w:t>
      </w:r>
      <w:r w:rsidRPr="00F161FA">
        <w:rPr>
          <w:spacing w:val="5"/>
          <w:sz w:val="21"/>
          <w:szCs w:val="21"/>
        </w:rPr>
        <w:t>o</w:t>
      </w:r>
      <w:r w:rsidRPr="00F161FA">
        <w:rPr>
          <w:sz w:val="21"/>
          <w:szCs w:val="21"/>
        </w:rPr>
        <w:t>ub</w:t>
      </w:r>
      <w:r w:rsidRPr="00F161FA">
        <w:rPr>
          <w:spacing w:val="-9"/>
          <w:sz w:val="21"/>
          <w:szCs w:val="21"/>
        </w:rPr>
        <w:t>l</w:t>
      </w:r>
      <w:r w:rsidRPr="00F161FA">
        <w:rPr>
          <w:spacing w:val="-1"/>
          <w:sz w:val="21"/>
          <w:szCs w:val="21"/>
        </w:rPr>
        <w:t>e</w:t>
      </w:r>
      <w:r w:rsidRPr="00F161FA">
        <w:rPr>
          <w:spacing w:val="3"/>
          <w:sz w:val="21"/>
          <w:szCs w:val="21"/>
        </w:rPr>
        <w:t>s</w:t>
      </w:r>
      <w:r w:rsidRPr="00F161FA">
        <w:rPr>
          <w:spacing w:val="-5"/>
          <w:sz w:val="21"/>
          <w:szCs w:val="21"/>
        </w:rPr>
        <w:t>h</w:t>
      </w:r>
      <w:r w:rsidRPr="00F161FA">
        <w:rPr>
          <w:spacing w:val="5"/>
          <w:sz w:val="21"/>
          <w:szCs w:val="21"/>
        </w:rPr>
        <w:t>o</w:t>
      </w:r>
      <w:r w:rsidRPr="00F161FA">
        <w:rPr>
          <w:sz w:val="21"/>
          <w:szCs w:val="21"/>
        </w:rPr>
        <w:t>o</w:t>
      </w:r>
      <w:r w:rsidRPr="00F161FA">
        <w:rPr>
          <w:spacing w:val="5"/>
          <w:sz w:val="21"/>
          <w:szCs w:val="21"/>
        </w:rPr>
        <w:t>t</w:t>
      </w:r>
      <w:r w:rsidRPr="00F161FA">
        <w:rPr>
          <w:spacing w:val="-4"/>
          <w:sz w:val="21"/>
          <w:szCs w:val="21"/>
        </w:rPr>
        <w:t>i</w:t>
      </w:r>
      <w:r w:rsidRPr="00F161FA">
        <w:rPr>
          <w:spacing w:val="-5"/>
          <w:sz w:val="21"/>
          <w:szCs w:val="21"/>
        </w:rPr>
        <w:t>n</w:t>
      </w:r>
      <w:r w:rsidRPr="00F161FA">
        <w:rPr>
          <w:sz w:val="21"/>
          <w:szCs w:val="21"/>
        </w:rPr>
        <w:t>g</w:t>
      </w:r>
      <w:r w:rsidRPr="00F161FA">
        <w:rPr>
          <w:spacing w:val="-3"/>
          <w:sz w:val="21"/>
          <w:szCs w:val="21"/>
        </w:rPr>
        <w:t xml:space="preserve"> </w:t>
      </w:r>
      <w:r w:rsidRPr="00F161FA">
        <w:rPr>
          <w:spacing w:val="4"/>
          <w:sz w:val="21"/>
          <w:szCs w:val="21"/>
        </w:rPr>
        <w:t>a</w:t>
      </w:r>
      <w:r w:rsidRPr="00F161FA">
        <w:rPr>
          <w:spacing w:val="-5"/>
          <w:sz w:val="21"/>
          <w:szCs w:val="21"/>
        </w:rPr>
        <w:t>n</w:t>
      </w:r>
      <w:r w:rsidRPr="00F161FA">
        <w:rPr>
          <w:sz w:val="21"/>
          <w:szCs w:val="21"/>
        </w:rPr>
        <w:t>d</w:t>
      </w:r>
      <w:r w:rsidRPr="00F161FA">
        <w:rPr>
          <w:spacing w:val="14"/>
          <w:sz w:val="21"/>
          <w:szCs w:val="21"/>
        </w:rPr>
        <w:t xml:space="preserve"> </w:t>
      </w:r>
      <w:r w:rsidRPr="00F161FA">
        <w:rPr>
          <w:spacing w:val="-4"/>
          <w:sz w:val="21"/>
          <w:szCs w:val="21"/>
        </w:rPr>
        <w:t>m</w:t>
      </w:r>
      <w:r w:rsidRPr="00F161FA">
        <w:rPr>
          <w:spacing w:val="4"/>
          <w:sz w:val="21"/>
          <w:szCs w:val="21"/>
        </w:rPr>
        <w:t>a</w:t>
      </w:r>
      <w:r w:rsidRPr="00F161FA">
        <w:rPr>
          <w:spacing w:val="-4"/>
          <w:sz w:val="21"/>
          <w:szCs w:val="21"/>
        </w:rPr>
        <w:t>i</w:t>
      </w:r>
      <w:r w:rsidRPr="00F161FA">
        <w:rPr>
          <w:spacing w:val="-5"/>
          <w:sz w:val="21"/>
          <w:szCs w:val="21"/>
        </w:rPr>
        <w:t>n</w:t>
      </w:r>
      <w:r w:rsidRPr="00F161FA">
        <w:rPr>
          <w:spacing w:val="5"/>
          <w:sz w:val="21"/>
          <w:szCs w:val="21"/>
        </w:rPr>
        <w:t>t</w:t>
      </w:r>
      <w:r w:rsidRPr="00F161FA">
        <w:rPr>
          <w:spacing w:val="4"/>
          <w:sz w:val="21"/>
          <w:szCs w:val="21"/>
        </w:rPr>
        <w:t>e</w:t>
      </w:r>
      <w:r w:rsidRPr="00F161FA">
        <w:rPr>
          <w:spacing w:val="-5"/>
          <w:sz w:val="21"/>
          <w:szCs w:val="21"/>
        </w:rPr>
        <w:t>n</w:t>
      </w:r>
      <w:r w:rsidRPr="00F161FA">
        <w:rPr>
          <w:spacing w:val="4"/>
          <w:sz w:val="21"/>
          <w:szCs w:val="21"/>
        </w:rPr>
        <w:t>a</w:t>
      </w:r>
      <w:r w:rsidRPr="00F161FA">
        <w:rPr>
          <w:spacing w:val="-5"/>
          <w:sz w:val="21"/>
          <w:szCs w:val="21"/>
        </w:rPr>
        <w:t>n</w:t>
      </w:r>
      <w:r w:rsidRPr="00F161FA">
        <w:rPr>
          <w:spacing w:val="-1"/>
          <w:sz w:val="21"/>
          <w:szCs w:val="21"/>
        </w:rPr>
        <w:t>ce</w:t>
      </w:r>
      <w:r w:rsidRPr="00F161FA">
        <w:rPr>
          <w:sz w:val="21"/>
          <w:szCs w:val="21"/>
        </w:rPr>
        <w:t>,</w:t>
      </w:r>
      <w:r w:rsidRPr="00F161FA">
        <w:rPr>
          <w:spacing w:val="6"/>
          <w:sz w:val="21"/>
          <w:szCs w:val="21"/>
        </w:rPr>
        <w:t xml:space="preserve"> </w:t>
      </w:r>
      <w:r w:rsidRPr="00F161FA">
        <w:rPr>
          <w:spacing w:val="-5"/>
          <w:sz w:val="21"/>
          <w:szCs w:val="21"/>
        </w:rPr>
        <w:t>n</w:t>
      </w:r>
      <w:r w:rsidRPr="00F161FA">
        <w:rPr>
          <w:spacing w:val="-1"/>
          <w:sz w:val="21"/>
          <w:szCs w:val="21"/>
        </w:rPr>
        <w:t>e</w:t>
      </w:r>
      <w:r w:rsidRPr="00F161FA">
        <w:rPr>
          <w:spacing w:val="5"/>
          <w:sz w:val="21"/>
          <w:szCs w:val="21"/>
        </w:rPr>
        <w:t>t</w:t>
      </w:r>
      <w:r w:rsidRPr="00F161FA">
        <w:rPr>
          <w:sz w:val="21"/>
          <w:szCs w:val="21"/>
        </w:rPr>
        <w:t>wo</w:t>
      </w:r>
      <w:r w:rsidRPr="00F161FA">
        <w:rPr>
          <w:spacing w:val="2"/>
          <w:sz w:val="21"/>
          <w:szCs w:val="21"/>
        </w:rPr>
        <w:t>r</w:t>
      </w:r>
      <w:r w:rsidRPr="00F161FA">
        <w:rPr>
          <w:sz w:val="21"/>
          <w:szCs w:val="21"/>
        </w:rPr>
        <w:t>k</w:t>
      </w:r>
      <w:r w:rsidRPr="00F161FA">
        <w:rPr>
          <w:spacing w:val="-4"/>
          <w:sz w:val="21"/>
          <w:szCs w:val="21"/>
        </w:rPr>
        <w:t>i</w:t>
      </w:r>
      <w:r w:rsidRPr="00F161FA">
        <w:rPr>
          <w:sz w:val="21"/>
          <w:szCs w:val="21"/>
        </w:rPr>
        <w:t>ng</w:t>
      </w:r>
      <w:r w:rsidRPr="00F161FA">
        <w:rPr>
          <w:spacing w:val="8"/>
          <w:sz w:val="21"/>
          <w:szCs w:val="21"/>
        </w:rPr>
        <w:t xml:space="preserve"> </w:t>
      </w:r>
      <w:r w:rsidRPr="00F161FA">
        <w:rPr>
          <w:spacing w:val="-1"/>
          <w:sz w:val="21"/>
          <w:szCs w:val="21"/>
        </w:rPr>
        <w:t>a</w:t>
      </w:r>
      <w:r w:rsidRPr="00F161FA">
        <w:rPr>
          <w:sz w:val="21"/>
          <w:szCs w:val="21"/>
        </w:rPr>
        <w:t>nd t</w:t>
      </w:r>
      <w:r w:rsidRPr="00F161FA">
        <w:rPr>
          <w:spacing w:val="5"/>
          <w:sz w:val="21"/>
          <w:szCs w:val="21"/>
        </w:rPr>
        <w:t>o</w:t>
      </w:r>
      <w:r w:rsidRPr="00F161FA">
        <w:rPr>
          <w:spacing w:val="-5"/>
          <w:sz w:val="21"/>
          <w:szCs w:val="21"/>
        </w:rPr>
        <w:t>p</w:t>
      </w:r>
      <w:r w:rsidRPr="00F161FA">
        <w:rPr>
          <w:spacing w:val="5"/>
          <w:sz w:val="21"/>
          <w:szCs w:val="21"/>
        </w:rPr>
        <w:t>o</w:t>
      </w:r>
      <w:r w:rsidRPr="00F161FA">
        <w:rPr>
          <w:spacing w:val="-9"/>
          <w:sz w:val="21"/>
          <w:szCs w:val="21"/>
        </w:rPr>
        <w:t>l</w:t>
      </w:r>
      <w:r w:rsidRPr="00F161FA">
        <w:rPr>
          <w:spacing w:val="5"/>
          <w:sz w:val="21"/>
          <w:szCs w:val="21"/>
        </w:rPr>
        <w:t>og</w:t>
      </w:r>
      <w:r w:rsidRPr="00F161FA">
        <w:rPr>
          <w:sz w:val="21"/>
          <w:szCs w:val="21"/>
        </w:rPr>
        <w:t>y</w:t>
      </w:r>
      <w:r w:rsidRPr="00F161FA">
        <w:rPr>
          <w:spacing w:val="-6"/>
          <w:sz w:val="21"/>
          <w:szCs w:val="21"/>
        </w:rPr>
        <w:t xml:space="preserve"> </w:t>
      </w:r>
      <w:r w:rsidRPr="00F161FA">
        <w:rPr>
          <w:spacing w:val="-2"/>
          <w:sz w:val="21"/>
          <w:szCs w:val="21"/>
        </w:rPr>
        <w:t>s</w:t>
      </w:r>
      <w:r w:rsidRPr="00F161FA">
        <w:rPr>
          <w:sz w:val="21"/>
          <w:szCs w:val="21"/>
        </w:rPr>
        <w:t>upp</w:t>
      </w:r>
      <w:r w:rsidRPr="00F161FA">
        <w:rPr>
          <w:spacing w:val="5"/>
          <w:sz w:val="21"/>
          <w:szCs w:val="21"/>
        </w:rPr>
        <w:t>o</w:t>
      </w:r>
      <w:r w:rsidRPr="00F161FA">
        <w:rPr>
          <w:spacing w:val="-3"/>
          <w:sz w:val="21"/>
          <w:szCs w:val="21"/>
        </w:rPr>
        <w:t>r</w:t>
      </w:r>
      <w:r w:rsidRPr="00F161FA">
        <w:rPr>
          <w:spacing w:val="5"/>
          <w:sz w:val="21"/>
          <w:szCs w:val="21"/>
        </w:rPr>
        <w:t>t</w:t>
      </w:r>
      <w:r w:rsidRPr="00F161FA">
        <w:rPr>
          <w:sz w:val="21"/>
          <w:szCs w:val="21"/>
        </w:rPr>
        <w:t>,</w:t>
      </w:r>
      <w:r w:rsidRPr="00F161FA">
        <w:rPr>
          <w:spacing w:val="6"/>
          <w:sz w:val="21"/>
          <w:szCs w:val="21"/>
        </w:rPr>
        <w:t xml:space="preserve"> </w:t>
      </w:r>
      <w:r w:rsidRPr="00F161FA">
        <w:rPr>
          <w:spacing w:val="-2"/>
          <w:sz w:val="21"/>
          <w:szCs w:val="21"/>
        </w:rPr>
        <w:t>s</w:t>
      </w:r>
      <w:r w:rsidRPr="00F161FA">
        <w:rPr>
          <w:spacing w:val="-1"/>
          <w:sz w:val="21"/>
          <w:szCs w:val="21"/>
        </w:rPr>
        <w:t>ec</w:t>
      </w:r>
      <w:r w:rsidRPr="00F161FA">
        <w:rPr>
          <w:sz w:val="21"/>
          <w:szCs w:val="21"/>
        </w:rPr>
        <w:t>u</w:t>
      </w:r>
      <w:r w:rsidRPr="00F161FA">
        <w:rPr>
          <w:spacing w:val="2"/>
          <w:sz w:val="21"/>
          <w:szCs w:val="21"/>
        </w:rPr>
        <w:t>r</w:t>
      </w:r>
      <w:r w:rsidRPr="00F161FA">
        <w:rPr>
          <w:spacing w:val="-9"/>
          <w:sz w:val="21"/>
          <w:szCs w:val="21"/>
        </w:rPr>
        <w:t>i</w:t>
      </w:r>
      <w:r w:rsidRPr="00F161FA">
        <w:rPr>
          <w:spacing w:val="10"/>
          <w:sz w:val="21"/>
          <w:szCs w:val="21"/>
        </w:rPr>
        <w:t>t</w:t>
      </w:r>
      <w:r w:rsidRPr="00F161FA">
        <w:rPr>
          <w:sz w:val="21"/>
          <w:szCs w:val="21"/>
        </w:rPr>
        <w:t>y</w:t>
      </w:r>
      <w:r w:rsidRPr="00F161FA">
        <w:rPr>
          <w:spacing w:val="-5"/>
          <w:sz w:val="21"/>
          <w:szCs w:val="21"/>
        </w:rPr>
        <w:t xml:space="preserve"> </w:t>
      </w:r>
      <w:r w:rsidRPr="00F161FA">
        <w:rPr>
          <w:spacing w:val="-1"/>
          <w:sz w:val="21"/>
          <w:szCs w:val="21"/>
        </w:rPr>
        <w:t>c</w:t>
      </w:r>
      <w:r w:rsidRPr="00F161FA">
        <w:rPr>
          <w:spacing w:val="5"/>
          <w:sz w:val="21"/>
          <w:szCs w:val="21"/>
        </w:rPr>
        <w:t>o</w:t>
      </w:r>
      <w:r w:rsidRPr="00F161FA">
        <w:rPr>
          <w:sz w:val="21"/>
          <w:szCs w:val="21"/>
        </w:rPr>
        <w:t>n</w:t>
      </w:r>
      <w:r w:rsidRPr="00F161FA">
        <w:rPr>
          <w:spacing w:val="-3"/>
          <w:sz w:val="21"/>
          <w:szCs w:val="21"/>
        </w:rPr>
        <w:t>f</w:t>
      </w:r>
      <w:r w:rsidRPr="00F161FA">
        <w:rPr>
          <w:spacing w:val="-4"/>
          <w:sz w:val="21"/>
          <w:szCs w:val="21"/>
        </w:rPr>
        <w:t>i</w:t>
      </w:r>
      <w:r w:rsidRPr="00F161FA">
        <w:rPr>
          <w:sz w:val="21"/>
          <w:szCs w:val="21"/>
        </w:rPr>
        <w:t>gu</w:t>
      </w:r>
      <w:r w:rsidRPr="00F161FA">
        <w:rPr>
          <w:spacing w:val="2"/>
          <w:sz w:val="21"/>
          <w:szCs w:val="21"/>
        </w:rPr>
        <w:t>r</w:t>
      </w:r>
      <w:r w:rsidRPr="00F161FA">
        <w:rPr>
          <w:spacing w:val="-1"/>
          <w:sz w:val="21"/>
          <w:szCs w:val="21"/>
        </w:rPr>
        <w:t>a</w:t>
      </w:r>
      <w:r w:rsidRPr="00F161FA">
        <w:rPr>
          <w:spacing w:val="10"/>
          <w:sz w:val="21"/>
          <w:szCs w:val="21"/>
        </w:rPr>
        <w:t>t</w:t>
      </w:r>
      <w:r w:rsidRPr="00F161FA">
        <w:rPr>
          <w:spacing w:val="-9"/>
          <w:sz w:val="21"/>
          <w:szCs w:val="21"/>
        </w:rPr>
        <w:t>i</w:t>
      </w:r>
      <w:r w:rsidRPr="00F161FA">
        <w:rPr>
          <w:spacing w:val="5"/>
          <w:sz w:val="21"/>
          <w:szCs w:val="21"/>
        </w:rPr>
        <w:t>o</w:t>
      </w:r>
      <w:r w:rsidRPr="00F161FA">
        <w:rPr>
          <w:sz w:val="21"/>
          <w:szCs w:val="21"/>
        </w:rPr>
        <w:t>n</w:t>
      </w:r>
      <w:r w:rsidRPr="00F161FA">
        <w:rPr>
          <w:spacing w:val="-6"/>
          <w:sz w:val="21"/>
          <w:szCs w:val="21"/>
        </w:rPr>
        <w:t xml:space="preserve"> </w:t>
      </w:r>
      <w:r w:rsidRPr="00F161FA">
        <w:rPr>
          <w:spacing w:val="4"/>
          <w:sz w:val="21"/>
          <w:szCs w:val="21"/>
        </w:rPr>
        <w:t>a</w:t>
      </w:r>
      <w:r w:rsidRPr="00F161FA">
        <w:rPr>
          <w:spacing w:val="-5"/>
          <w:sz w:val="21"/>
          <w:szCs w:val="21"/>
        </w:rPr>
        <w:t>n</w:t>
      </w:r>
      <w:r w:rsidRPr="00F161FA">
        <w:rPr>
          <w:sz w:val="21"/>
          <w:szCs w:val="21"/>
        </w:rPr>
        <w:t>d</w:t>
      </w:r>
      <w:r w:rsidRPr="00F161FA">
        <w:rPr>
          <w:spacing w:val="9"/>
          <w:sz w:val="21"/>
          <w:szCs w:val="21"/>
        </w:rPr>
        <w:t xml:space="preserve"> </w:t>
      </w:r>
      <w:r w:rsidRPr="00F161FA">
        <w:rPr>
          <w:spacing w:val="4"/>
          <w:sz w:val="21"/>
          <w:szCs w:val="21"/>
        </w:rPr>
        <w:t>a</w:t>
      </w:r>
      <w:r w:rsidRPr="00F161FA">
        <w:rPr>
          <w:spacing w:val="-5"/>
          <w:sz w:val="21"/>
          <w:szCs w:val="21"/>
        </w:rPr>
        <w:t>n</w:t>
      </w:r>
      <w:r w:rsidRPr="00F161FA">
        <w:rPr>
          <w:spacing w:val="4"/>
          <w:sz w:val="21"/>
          <w:szCs w:val="21"/>
        </w:rPr>
        <w:t>a</w:t>
      </w:r>
      <w:r w:rsidRPr="00F161FA">
        <w:rPr>
          <w:sz w:val="21"/>
          <w:szCs w:val="21"/>
        </w:rPr>
        <w:t>ly</w:t>
      </w:r>
      <w:r w:rsidRPr="00F161FA">
        <w:rPr>
          <w:spacing w:val="3"/>
          <w:sz w:val="21"/>
          <w:szCs w:val="21"/>
        </w:rPr>
        <w:t>s</w:t>
      </w:r>
      <w:r w:rsidRPr="00F161FA">
        <w:rPr>
          <w:spacing w:val="-4"/>
          <w:sz w:val="21"/>
          <w:szCs w:val="21"/>
        </w:rPr>
        <w:t>i</w:t>
      </w:r>
      <w:r w:rsidRPr="00F161FA">
        <w:rPr>
          <w:spacing w:val="-2"/>
          <w:sz w:val="21"/>
          <w:szCs w:val="21"/>
        </w:rPr>
        <w:t>s</w:t>
      </w:r>
      <w:r w:rsidRPr="00F161FA">
        <w:rPr>
          <w:sz w:val="21"/>
          <w:szCs w:val="21"/>
        </w:rPr>
        <w:t>,</w:t>
      </w:r>
      <w:r w:rsidRPr="00F161FA">
        <w:rPr>
          <w:spacing w:val="6"/>
          <w:sz w:val="21"/>
          <w:szCs w:val="21"/>
        </w:rPr>
        <w:t xml:space="preserve"> </w:t>
      </w:r>
      <w:r w:rsidRPr="00F161FA">
        <w:rPr>
          <w:spacing w:val="-1"/>
          <w:sz w:val="21"/>
          <w:szCs w:val="21"/>
        </w:rPr>
        <w:t>a</w:t>
      </w:r>
      <w:r w:rsidRPr="00F161FA">
        <w:rPr>
          <w:sz w:val="21"/>
          <w:szCs w:val="21"/>
        </w:rPr>
        <w:t>s</w:t>
      </w:r>
      <w:r w:rsidRPr="00F161FA">
        <w:rPr>
          <w:spacing w:val="8"/>
          <w:sz w:val="21"/>
          <w:szCs w:val="21"/>
        </w:rPr>
        <w:t xml:space="preserve"> </w:t>
      </w:r>
      <w:r w:rsidRPr="00F161FA">
        <w:rPr>
          <w:sz w:val="21"/>
          <w:szCs w:val="21"/>
        </w:rPr>
        <w:t>w</w:t>
      </w:r>
      <w:r w:rsidRPr="00F161FA">
        <w:rPr>
          <w:spacing w:val="4"/>
          <w:sz w:val="21"/>
          <w:szCs w:val="21"/>
        </w:rPr>
        <w:t>e</w:t>
      </w:r>
      <w:r w:rsidRPr="00F161FA">
        <w:rPr>
          <w:spacing w:val="-4"/>
          <w:sz w:val="21"/>
          <w:szCs w:val="21"/>
        </w:rPr>
        <w:t>l</w:t>
      </w:r>
      <w:r w:rsidRPr="00F161FA">
        <w:rPr>
          <w:sz w:val="21"/>
          <w:szCs w:val="21"/>
        </w:rPr>
        <w:t>l</w:t>
      </w:r>
      <w:r w:rsidRPr="00F161FA">
        <w:rPr>
          <w:spacing w:val="4"/>
          <w:sz w:val="21"/>
          <w:szCs w:val="21"/>
        </w:rPr>
        <w:t xml:space="preserve"> a</w:t>
      </w:r>
      <w:r w:rsidRPr="00F161FA">
        <w:rPr>
          <w:sz w:val="21"/>
          <w:szCs w:val="21"/>
        </w:rPr>
        <w:t>s</w:t>
      </w:r>
      <w:r w:rsidRPr="00F161FA">
        <w:rPr>
          <w:spacing w:val="8"/>
          <w:sz w:val="21"/>
          <w:szCs w:val="21"/>
        </w:rPr>
        <w:t xml:space="preserve"> </w:t>
      </w:r>
      <w:r w:rsidRPr="00F161FA">
        <w:rPr>
          <w:spacing w:val="5"/>
          <w:sz w:val="21"/>
          <w:szCs w:val="21"/>
        </w:rPr>
        <w:t>t</w:t>
      </w:r>
      <w:r w:rsidRPr="00F161FA">
        <w:rPr>
          <w:spacing w:val="-5"/>
          <w:sz w:val="21"/>
          <w:szCs w:val="21"/>
        </w:rPr>
        <w:t>h</w:t>
      </w:r>
      <w:r w:rsidRPr="00F161FA">
        <w:rPr>
          <w:sz w:val="21"/>
          <w:szCs w:val="21"/>
        </w:rPr>
        <w:t>e</w:t>
      </w:r>
      <w:r w:rsidRPr="00F161FA">
        <w:rPr>
          <w:spacing w:val="8"/>
          <w:sz w:val="21"/>
          <w:szCs w:val="21"/>
        </w:rPr>
        <w:t xml:space="preserve"> </w:t>
      </w:r>
      <w:r w:rsidRPr="00F161FA">
        <w:rPr>
          <w:spacing w:val="-1"/>
          <w:sz w:val="21"/>
          <w:szCs w:val="21"/>
        </w:rPr>
        <w:t>c</w:t>
      </w:r>
      <w:r w:rsidRPr="00F161FA">
        <w:rPr>
          <w:spacing w:val="5"/>
          <w:sz w:val="21"/>
          <w:szCs w:val="21"/>
        </w:rPr>
        <w:t>o</w:t>
      </w:r>
      <w:r w:rsidRPr="00F161FA">
        <w:rPr>
          <w:sz w:val="21"/>
          <w:szCs w:val="21"/>
        </w:rPr>
        <w:t>n</w:t>
      </w:r>
      <w:r w:rsidRPr="00F161FA">
        <w:rPr>
          <w:spacing w:val="-3"/>
          <w:sz w:val="21"/>
          <w:szCs w:val="21"/>
        </w:rPr>
        <w:t>f</w:t>
      </w:r>
      <w:r w:rsidRPr="00F161FA">
        <w:rPr>
          <w:spacing w:val="-4"/>
          <w:sz w:val="21"/>
          <w:szCs w:val="21"/>
        </w:rPr>
        <w:t>i</w:t>
      </w:r>
      <w:r w:rsidRPr="00F161FA">
        <w:rPr>
          <w:sz w:val="21"/>
          <w:szCs w:val="21"/>
        </w:rPr>
        <w:t>gu</w:t>
      </w:r>
      <w:r w:rsidRPr="00F161FA">
        <w:rPr>
          <w:spacing w:val="2"/>
          <w:sz w:val="21"/>
          <w:szCs w:val="21"/>
        </w:rPr>
        <w:t>r</w:t>
      </w:r>
      <w:r w:rsidRPr="00F161FA">
        <w:rPr>
          <w:spacing w:val="-1"/>
          <w:sz w:val="21"/>
          <w:szCs w:val="21"/>
        </w:rPr>
        <w:t>a</w:t>
      </w:r>
      <w:r w:rsidRPr="00F161FA">
        <w:rPr>
          <w:spacing w:val="10"/>
          <w:sz w:val="21"/>
          <w:szCs w:val="21"/>
        </w:rPr>
        <w:t>t</w:t>
      </w:r>
      <w:r w:rsidRPr="00F161FA">
        <w:rPr>
          <w:spacing w:val="-9"/>
          <w:sz w:val="21"/>
          <w:szCs w:val="21"/>
        </w:rPr>
        <w:t>i</w:t>
      </w:r>
      <w:r w:rsidRPr="00F161FA">
        <w:rPr>
          <w:spacing w:val="5"/>
          <w:sz w:val="21"/>
          <w:szCs w:val="21"/>
        </w:rPr>
        <w:t>o</w:t>
      </w:r>
      <w:r w:rsidRPr="00F161FA">
        <w:rPr>
          <w:spacing w:val="-5"/>
          <w:sz w:val="21"/>
          <w:szCs w:val="21"/>
        </w:rPr>
        <w:t>n</w:t>
      </w:r>
      <w:r w:rsidRPr="00F161FA">
        <w:rPr>
          <w:sz w:val="21"/>
          <w:szCs w:val="21"/>
        </w:rPr>
        <w:t xml:space="preserve">, </w:t>
      </w:r>
      <w:r w:rsidRPr="00F161FA">
        <w:rPr>
          <w:spacing w:val="-2"/>
          <w:sz w:val="21"/>
          <w:szCs w:val="21"/>
        </w:rPr>
        <w:t>s</w:t>
      </w:r>
      <w:r w:rsidRPr="00F161FA">
        <w:rPr>
          <w:spacing w:val="-1"/>
          <w:sz w:val="21"/>
          <w:szCs w:val="21"/>
        </w:rPr>
        <w:t>ec</w:t>
      </w:r>
      <w:r w:rsidRPr="00F161FA">
        <w:rPr>
          <w:sz w:val="21"/>
          <w:szCs w:val="21"/>
        </w:rPr>
        <w:t>u</w:t>
      </w:r>
      <w:r w:rsidRPr="00F161FA">
        <w:rPr>
          <w:spacing w:val="6"/>
          <w:sz w:val="21"/>
          <w:szCs w:val="21"/>
        </w:rPr>
        <w:t>r</w:t>
      </w:r>
      <w:r w:rsidRPr="00F161FA">
        <w:rPr>
          <w:spacing w:val="-4"/>
          <w:sz w:val="21"/>
          <w:szCs w:val="21"/>
        </w:rPr>
        <w:t>i</w:t>
      </w:r>
      <w:r w:rsidRPr="00F161FA">
        <w:rPr>
          <w:spacing w:val="-5"/>
          <w:sz w:val="21"/>
          <w:szCs w:val="21"/>
        </w:rPr>
        <w:t>n</w:t>
      </w:r>
      <w:r w:rsidRPr="00F161FA">
        <w:rPr>
          <w:sz w:val="21"/>
          <w:szCs w:val="21"/>
        </w:rPr>
        <w:t>g,</w:t>
      </w:r>
      <w:r w:rsidRPr="00F161FA">
        <w:rPr>
          <w:spacing w:val="10"/>
          <w:sz w:val="21"/>
          <w:szCs w:val="21"/>
        </w:rPr>
        <w:t xml:space="preserve"> </w:t>
      </w:r>
      <w:r w:rsidRPr="00F161FA">
        <w:rPr>
          <w:spacing w:val="-4"/>
          <w:sz w:val="21"/>
          <w:szCs w:val="21"/>
        </w:rPr>
        <w:t>m</w:t>
      </w:r>
      <w:r w:rsidRPr="00F161FA">
        <w:rPr>
          <w:spacing w:val="4"/>
          <w:sz w:val="21"/>
          <w:szCs w:val="21"/>
        </w:rPr>
        <w:t>a</w:t>
      </w:r>
      <w:r w:rsidRPr="00F161FA">
        <w:rPr>
          <w:spacing w:val="-4"/>
          <w:sz w:val="21"/>
          <w:szCs w:val="21"/>
        </w:rPr>
        <w:t>i</w:t>
      </w:r>
      <w:r w:rsidRPr="00F161FA">
        <w:rPr>
          <w:spacing w:val="-5"/>
          <w:sz w:val="21"/>
          <w:szCs w:val="21"/>
        </w:rPr>
        <w:t>n</w:t>
      </w:r>
      <w:r w:rsidRPr="00F161FA">
        <w:rPr>
          <w:spacing w:val="13"/>
          <w:sz w:val="21"/>
          <w:szCs w:val="21"/>
        </w:rPr>
        <w:t>t</w:t>
      </w:r>
      <w:r w:rsidRPr="00F161FA">
        <w:rPr>
          <w:spacing w:val="4"/>
          <w:sz w:val="21"/>
          <w:szCs w:val="21"/>
        </w:rPr>
        <w:t>e</w:t>
      </w:r>
      <w:r w:rsidRPr="00F161FA">
        <w:rPr>
          <w:spacing w:val="-5"/>
          <w:sz w:val="21"/>
          <w:szCs w:val="21"/>
        </w:rPr>
        <w:t>n</w:t>
      </w:r>
      <w:r w:rsidRPr="00F161FA">
        <w:rPr>
          <w:spacing w:val="4"/>
          <w:sz w:val="21"/>
          <w:szCs w:val="21"/>
        </w:rPr>
        <w:t>a</w:t>
      </w:r>
      <w:r w:rsidRPr="00F161FA">
        <w:rPr>
          <w:spacing w:val="-5"/>
          <w:sz w:val="21"/>
          <w:szCs w:val="21"/>
        </w:rPr>
        <w:t>n</w:t>
      </w:r>
      <w:r w:rsidRPr="00F161FA">
        <w:rPr>
          <w:spacing w:val="4"/>
          <w:sz w:val="21"/>
          <w:szCs w:val="21"/>
        </w:rPr>
        <w:t>c</w:t>
      </w:r>
      <w:r w:rsidRPr="00F161FA">
        <w:rPr>
          <w:sz w:val="21"/>
          <w:szCs w:val="21"/>
        </w:rPr>
        <w:t xml:space="preserve">e </w:t>
      </w:r>
      <w:r w:rsidRPr="00F161FA">
        <w:rPr>
          <w:spacing w:val="-1"/>
          <w:sz w:val="21"/>
          <w:szCs w:val="21"/>
        </w:rPr>
        <w:t>a</w:t>
      </w:r>
      <w:r w:rsidRPr="00F161FA">
        <w:rPr>
          <w:spacing w:val="-5"/>
          <w:sz w:val="21"/>
          <w:szCs w:val="21"/>
        </w:rPr>
        <w:t>n</w:t>
      </w:r>
      <w:r w:rsidRPr="00F161FA">
        <w:rPr>
          <w:sz w:val="21"/>
          <w:szCs w:val="21"/>
        </w:rPr>
        <w:t>d</w:t>
      </w:r>
      <w:r w:rsidRPr="00F161FA">
        <w:rPr>
          <w:spacing w:val="42"/>
          <w:sz w:val="21"/>
          <w:szCs w:val="21"/>
        </w:rPr>
        <w:t xml:space="preserve"> </w:t>
      </w:r>
      <w:r w:rsidRPr="00F161FA">
        <w:rPr>
          <w:spacing w:val="5"/>
          <w:sz w:val="21"/>
          <w:szCs w:val="21"/>
        </w:rPr>
        <w:t>t</w:t>
      </w:r>
      <w:r w:rsidRPr="00F161FA">
        <w:rPr>
          <w:spacing w:val="-3"/>
          <w:sz w:val="21"/>
          <w:szCs w:val="21"/>
        </w:rPr>
        <w:t>r</w:t>
      </w:r>
      <w:r w:rsidRPr="00F161FA">
        <w:rPr>
          <w:spacing w:val="5"/>
          <w:sz w:val="21"/>
          <w:szCs w:val="21"/>
        </w:rPr>
        <w:t>o</w:t>
      </w:r>
      <w:r w:rsidRPr="00F161FA">
        <w:rPr>
          <w:sz w:val="21"/>
          <w:szCs w:val="21"/>
        </w:rPr>
        <w:t>ub</w:t>
      </w:r>
      <w:r w:rsidRPr="00F161FA">
        <w:rPr>
          <w:spacing w:val="-9"/>
          <w:sz w:val="21"/>
          <w:szCs w:val="21"/>
        </w:rPr>
        <w:t>l</w:t>
      </w:r>
      <w:r w:rsidRPr="00F161FA">
        <w:rPr>
          <w:spacing w:val="4"/>
          <w:sz w:val="21"/>
          <w:szCs w:val="21"/>
        </w:rPr>
        <w:t>e</w:t>
      </w:r>
      <w:r w:rsidRPr="00F161FA">
        <w:rPr>
          <w:spacing w:val="3"/>
          <w:sz w:val="21"/>
          <w:szCs w:val="21"/>
        </w:rPr>
        <w:t>s</w:t>
      </w:r>
      <w:r w:rsidRPr="00F161FA">
        <w:rPr>
          <w:spacing w:val="-5"/>
          <w:sz w:val="21"/>
          <w:szCs w:val="21"/>
        </w:rPr>
        <w:t>h</w:t>
      </w:r>
      <w:r w:rsidRPr="00F161FA">
        <w:rPr>
          <w:spacing w:val="5"/>
          <w:sz w:val="21"/>
          <w:szCs w:val="21"/>
        </w:rPr>
        <w:t>o</w:t>
      </w:r>
      <w:r w:rsidRPr="00F161FA">
        <w:rPr>
          <w:sz w:val="21"/>
          <w:szCs w:val="21"/>
        </w:rPr>
        <w:t>o</w:t>
      </w:r>
      <w:r w:rsidRPr="00F161FA">
        <w:rPr>
          <w:spacing w:val="5"/>
          <w:sz w:val="21"/>
          <w:szCs w:val="21"/>
        </w:rPr>
        <w:t>t</w:t>
      </w:r>
      <w:r w:rsidRPr="00F161FA">
        <w:rPr>
          <w:spacing w:val="-4"/>
          <w:sz w:val="21"/>
          <w:szCs w:val="21"/>
        </w:rPr>
        <w:t>i</w:t>
      </w:r>
      <w:r w:rsidRPr="00F161FA">
        <w:rPr>
          <w:spacing w:val="-5"/>
          <w:sz w:val="21"/>
          <w:szCs w:val="21"/>
        </w:rPr>
        <w:t>n</w:t>
      </w:r>
      <w:r w:rsidRPr="00F161FA">
        <w:rPr>
          <w:sz w:val="21"/>
          <w:szCs w:val="21"/>
        </w:rPr>
        <w:t>g</w:t>
      </w:r>
      <w:r w:rsidRPr="00F161FA">
        <w:rPr>
          <w:spacing w:val="30"/>
          <w:sz w:val="21"/>
          <w:szCs w:val="21"/>
        </w:rPr>
        <w:t xml:space="preserve"> </w:t>
      </w:r>
      <w:r w:rsidRPr="00F161FA">
        <w:rPr>
          <w:spacing w:val="5"/>
          <w:sz w:val="21"/>
          <w:szCs w:val="21"/>
        </w:rPr>
        <w:t>o</w:t>
      </w:r>
      <w:r w:rsidRPr="00F161FA">
        <w:rPr>
          <w:sz w:val="21"/>
          <w:szCs w:val="21"/>
        </w:rPr>
        <w:t>f</w:t>
      </w:r>
      <w:r w:rsidRPr="00F161FA">
        <w:rPr>
          <w:spacing w:val="36"/>
          <w:sz w:val="21"/>
          <w:szCs w:val="21"/>
        </w:rPr>
        <w:t xml:space="preserve"> </w:t>
      </w:r>
      <w:r w:rsidRPr="00F161FA">
        <w:rPr>
          <w:sz w:val="21"/>
          <w:szCs w:val="21"/>
        </w:rPr>
        <w:t>a</w:t>
      </w:r>
      <w:r w:rsidRPr="00F161FA">
        <w:rPr>
          <w:spacing w:val="46"/>
          <w:sz w:val="21"/>
          <w:szCs w:val="21"/>
        </w:rPr>
        <w:t xml:space="preserve"> </w:t>
      </w:r>
      <w:r w:rsidRPr="00F161FA">
        <w:rPr>
          <w:spacing w:val="-1"/>
          <w:sz w:val="21"/>
          <w:szCs w:val="21"/>
        </w:rPr>
        <w:t>c</w:t>
      </w:r>
      <w:r w:rsidRPr="00F161FA">
        <w:rPr>
          <w:spacing w:val="5"/>
          <w:sz w:val="21"/>
          <w:szCs w:val="21"/>
        </w:rPr>
        <w:t>o</w:t>
      </w:r>
      <w:r w:rsidRPr="00F161FA">
        <w:rPr>
          <w:spacing w:val="-9"/>
          <w:sz w:val="21"/>
          <w:szCs w:val="21"/>
        </w:rPr>
        <w:t>m</w:t>
      </w:r>
      <w:r w:rsidRPr="00F161FA">
        <w:rPr>
          <w:sz w:val="21"/>
          <w:szCs w:val="21"/>
        </w:rPr>
        <w:t>pu</w:t>
      </w:r>
      <w:r w:rsidRPr="00F161FA">
        <w:rPr>
          <w:spacing w:val="5"/>
          <w:sz w:val="21"/>
          <w:szCs w:val="21"/>
        </w:rPr>
        <w:t>t</w:t>
      </w:r>
      <w:r w:rsidRPr="00F161FA">
        <w:rPr>
          <w:spacing w:val="-1"/>
          <w:sz w:val="21"/>
          <w:szCs w:val="21"/>
        </w:rPr>
        <w:t>e</w:t>
      </w:r>
      <w:r w:rsidRPr="00F161FA">
        <w:rPr>
          <w:sz w:val="21"/>
          <w:szCs w:val="21"/>
        </w:rPr>
        <w:t>r</w:t>
      </w:r>
      <w:r w:rsidRPr="00F161FA">
        <w:rPr>
          <w:spacing w:val="39"/>
          <w:sz w:val="21"/>
          <w:szCs w:val="21"/>
        </w:rPr>
        <w:t xml:space="preserve"> </w:t>
      </w:r>
      <w:r w:rsidRPr="00F161FA">
        <w:rPr>
          <w:spacing w:val="-5"/>
          <w:sz w:val="21"/>
          <w:szCs w:val="21"/>
        </w:rPr>
        <w:t>n</w:t>
      </w:r>
      <w:r w:rsidRPr="00F161FA">
        <w:rPr>
          <w:spacing w:val="-1"/>
          <w:sz w:val="21"/>
          <w:szCs w:val="21"/>
        </w:rPr>
        <w:t>e</w:t>
      </w:r>
      <w:r w:rsidRPr="00F161FA">
        <w:rPr>
          <w:spacing w:val="5"/>
          <w:sz w:val="21"/>
          <w:szCs w:val="21"/>
        </w:rPr>
        <w:t>t</w:t>
      </w:r>
      <w:r w:rsidRPr="00F161FA">
        <w:rPr>
          <w:sz w:val="21"/>
          <w:szCs w:val="21"/>
        </w:rPr>
        <w:t>wo</w:t>
      </w:r>
      <w:r w:rsidRPr="00F161FA">
        <w:rPr>
          <w:spacing w:val="2"/>
          <w:sz w:val="21"/>
          <w:szCs w:val="21"/>
        </w:rPr>
        <w:t>r</w:t>
      </w:r>
      <w:r w:rsidRPr="00F161FA">
        <w:rPr>
          <w:sz w:val="21"/>
          <w:szCs w:val="21"/>
        </w:rPr>
        <w:t>k.</w:t>
      </w:r>
      <w:r w:rsidRPr="00F161FA">
        <w:rPr>
          <w:spacing w:val="35"/>
          <w:sz w:val="21"/>
          <w:szCs w:val="21"/>
        </w:rPr>
        <w:t xml:space="preserve"> </w:t>
      </w:r>
      <w:r w:rsidRPr="00F161FA">
        <w:rPr>
          <w:spacing w:val="2"/>
          <w:sz w:val="21"/>
          <w:szCs w:val="21"/>
        </w:rPr>
        <w:t>T</w:t>
      </w:r>
      <w:r w:rsidRPr="00F161FA">
        <w:rPr>
          <w:sz w:val="21"/>
          <w:szCs w:val="21"/>
        </w:rPr>
        <w:t>h</w:t>
      </w:r>
      <w:r w:rsidRPr="00F161FA">
        <w:rPr>
          <w:spacing w:val="-4"/>
          <w:sz w:val="21"/>
          <w:szCs w:val="21"/>
        </w:rPr>
        <w:t>i</w:t>
      </w:r>
      <w:r w:rsidRPr="00F161FA">
        <w:rPr>
          <w:sz w:val="21"/>
          <w:szCs w:val="21"/>
        </w:rPr>
        <w:t>s</w:t>
      </w:r>
      <w:r w:rsidRPr="00F161FA">
        <w:rPr>
          <w:spacing w:val="44"/>
          <w:sz w:val="21"/>
          <w:szCs w:val="21"/>
        </w:rPr>
        <w:t xml:space="preserve"> </w:t>
      </w:r>
      <w:r w:rsidRPr="00F161FA">
        <w:rPr>
          <w:spacing w:val="-4"/>
          <w:sz w:val="21"/>
          <w:szCs w:val="21"/>
        </w:rPr>
        <w:t>i</w:t>
      </w:r>
      <w:r w:rsidRPr="00F161FA">
        <w:rPr>
          <w:spacing w:val="-5"/>
          <w:sz w:val="21"/>
          <w:szCs w:val="21"/>
        </w:rPr>
        <w:t>n</w:t>
      </w:r>
      <w:r w:rsidRPr="00F161FA">
        <w:rPr>
          <w:spacing w:val="4"/>
          <w:sz w:val="21"/>
          <w:szCs w:val="21"/>
        </w:rPr>
        <w:t>c</w:t>
      </w:r>
      <w:r w:rsidRPr="00F161FA">
        <w:rPr>
          <w:spacing w:val="-4"/>
          <w:sz w:val="21"/>
          <w:szCs w:val="21"/>
        </w:rPr>
        <w:t>l</w:t>
      </w:r>
      <w:r w:rsidRPr="00F161FA">
        <w:rPr>
          <w:sz w:val="21"/>
          <w:szCs w:val="21"/>
        </w:rPr>
        <w:t>ud</w:t>
      </w:r>
      <w:r w:rsidRPr="00F161FA">
        <w:rPr>
          <w:spacing w:val="4"/>
          <w:sz w:val="21"/>
          <w:szCs w:val="21"/>
        </w:rPr>
        <w:t>e</w:t>
      </w:r>
      <w:r w:rsidRPr="00F161FA">
        <w:rPr>
          <w:sz w:val="21"/>
          <w:szCs w:val="21"/>
        </w:rPr>
        <w:t>s</w:t>
      </w:r>
      <w:r w:rsidRPr="00F161FA">
        <w:rPr>
          <w:spacing w:val="35"/>
          <w:sz w:val="21"/>
          <w:szCs w:val="21"/>
        </w:rPr>
        <w:t xml:space="preserve"> </w:t>
      </w:r>
      <w:r w:rsidRPr="00F161FA">
        <w:rPr>
          <w:spacing w:val="-2"/>
          <w:sz w:val="21"/>
          <w:szCs w:val="21"/>
        </w:rPr>
        <w:t>s</w:t>
      </w:r>
      <w:r w:rsidRPr="00F161FA">
        <w:rPr>
          <w:spacing w:val="-1"/>
          <w:sz w:val="21"/>
          <w:szCs w:val="21"/>
        </w:rPr>
        <w:t>ec</w:t>
      </w:r>
      <w:r w:rsidRPr="00F161FA">
        <w:rPr>
          <w:sz w:val="21"/>
          <w:szCs w:val="21"/>
        </w:rPr>
        <w:t>u</w:t>
      </w:r>
      <w:r w:rsidRPr="00F161FA">
        <w:rPr>
          <w:spacing w:val="6"/>
          <w:sz w:val="21"/>
          <w:szCs w:val="21"/>
        </w:rPr>
        <w:t>r</w:t>
      </w:r>
      <w:r w:rsidRPr="00F161FA">
        <w:rPr>
          <w:spacing w:val="-9"/>
          <w:sz w:val="21"/>
          <w:szCs w:val="21"/>
        </w:rPr>
        <w:t>i</w:t>
      </w:r>
      <w:r w:rsidRPr="00F161FA">
        <w:rPr>
          <w:spacing w:val="10"/>
          <w:sz w:val="21"/>
          <w:szCs w:val="21"/>
        </w:rPr>
        <w:t>t</w:t>
      </w:r>
      <w:r w:rsidRPr="00F161FA">
        <w:rPr>
          <w:sz w:val="21"/>
          <w:szCs w:val="21"/>
        </w:rPr>
        <w:t>y</w:t>
      </w:r>
      <w:r w:rsidRPr="00F161FA">
        <w:rPr>
          <w:spacing w:val="33"/>
          <w:sz w:val="21"/>
          <w:szCs w:val="21"/>
        </w:rPr>
        <w:t xml:space="preserve"> </w:t>
      </w:r>
      <w:r w:rsidRPr="00F161FA">
        <w:rPr>
          <w:spacing w:val="-4"/>
          <w:sz w:val="21"/>
          <w:szCs w:val="21"/>
        </w:rPr>
        <w:t>m</w:t>
      </w:r>
      <w:r w:rsidRPr="00F161FA">
        <w:rPr>
          <w:spacing w:val="-1"/>
          <w:sz w:val="21"/>
          <w:szCs w:val="21"/>
        </w:rPr>
        <w:t>e</w:t>
      </w:r>
      <w:r w:rsidRPr="00F161FA">
        <w:rPr>
          <w:spacing w:val="4"/>
          <w:sz w:val="21"/>
          <w:szCs w:val="21"/>
        </w:rPr>
        <w:t>a</w:t>
      </w:r>
      <w:r w:rsidRPr="00F161FA">
        <w:rPr>
          <w:spacing w:val="-2"/>
          <w:sz w:val="21"/>
          <w:szCs w:val="21"/>
        </w:rPr>
        <w:t>s</w:t>
      </w:r>
      <w:r w:rsidRPr="00F161FA">
        <w:rPr>
          <w:sz w:val="21"/>
          <w:szCs w:val="21"/>
        </w:rPr>
        <w:t>u</w:t>
      </w:r>
      <w:r w:rsidRPr="00F161FA">
        <w:rPr>
          <w:spacing w:val="2"/>
          <w:sz w:val="21"/>
          <w:szCs w:val="21"/>
        </w:rPr>
        <w:t>r</w:t>
      </w:r>
      <w:r w:rsidRPr="00F161FA">
        <w:rPr>
          <w:spacing w:val="-1"/>
          <w:sz w:val="21"/>
          <w:szCs w:val="21"/>
        </w:rPr>
        <w:t>e</w:t>
      </w:r>
      <w:r w:rsidRPr="00F161FA">
        <w:rPr>
          <w:spacing w:val="-2"/>
          <w:sz w:val="21"/>
          <w:szCs w:val="21"/>
        </w:rPr>
        <w:t>s</w:t>
      </w:r>
      <w:r w:rsidRPr="00F161FA">
        <w:rPr>
          <w:sz w:val="21"/>
          <w:szCs w:val="21"/>
        </w:rPr>
        <w:t>,</w:t>
      </w:r>
      <w:r w:rsidRPr="00F161FA">
        <w:rPr>
          <w:spacing w:val="38"/>
          <w:sz w:val="21"/>
          <w:szCs w:val="21"/>
        </w:rPr>
        <w:t xml:space="preserve"> </w:t>
      </w:r>
      <w:r w:rsidRPr="00F161FA">
        <w:rPr>
          <w:sz w:val="21"/>
          <w:szCs w:val="21"/>
        </w:rPr>
        <w:t>w</w:t>
      </w:r>
      <w:r w:rsidRPr="00F161FA">
        <w:rPr>
          <w:spacing w:val="-1"/>
          <w:sz w:val="21"/>
          <w:szCs w:val="21"/>
        </w:rPr>
        <w:t>e</w:t>
      </w:r>
      <w:r w:rsidRPr="00F161FA">
        <w:rPr>
          <w:sz w:val="21"/>
          <w:szCs w:val="21"/>
        </w:rPr>
        <w:t>b</w:t>
      </w:r>
      <w:r w:rsidRPr="00F161FA">
        <w:rPr>
          <w:spacing w:val="37"/>
          <w:sz w:val="21"/>
          <w:szCs w:val="21"/>
        </w:rPr>
        <w:t xml:space="preserve"> </w:t>
      </w:r>
      <w:r w:rsidRPr="00F161FA">
        <w:rPr>
          <w:spacing w:val="-1"/>
          <w:sz w:val="21"/>
          <w:szCs w:val="21"/>
        </w:rPr>
        <w:t>a</w:t>
      </w:r>
      <w:r w:rsidRPr="00F161FA">
        <w:rPr>
          <w:sz w:val="21"/>
          <w:szCs w:val="21"/>
        </w:rPr>
        <w:t>u</w:t>
      </w:r>
      <w:r w:rsidRPr="00F161FA">
        <w:rPr>
          <w:spacing w:val="5"/>
          <w:sz w:val="21"/>
          <w:szCs w:val="21"/>
        </w:rPr>
        <w:t>t</w:t>
      </w:r>
      <w:r w:rsidRPr="00F161FA">
        <w:rPr>
          <w:spacing w:val="-5"/>
          <w:sz w:val="21"/>
          <w:szCs w:val="21"/>
        </w:rPr>
        <w:t>h</w:t>
      </w:r>
      <w:r w:rsidRPr="00F161FA">
        <w:rPr>
          <w:spacing w:val="4"/>
          <w:sz w:val="21"/>
          <w:szCs w:val="21"/>
        </w:rPr>
        <w:t>e</w:t>
      </w:r>
      <w:r w:rsidRPr="00F161FA">
        <w:rPr>
          <w:spacing w:val="-5"/>
          <w:sz w:val="21"/>
          <w:szCs w:val="21"/>
        </w:rPr>
        <w:t>n</w:t>
      </w:r>
      <w:r w:rsidRPr="00F161FA">
        <w:rPr>
          <w:spacing w:val="10"/>
          <w:sz w:val="21"/>
          <w:szCs w:val="21"/>
        </w:rPr>
        <w:t>t</w:t>
      </w:r>
      <w:r w:rsidRPr="00F161FA">
        <w:rPr>
          <w:spacing w:val="-9"/>
          <w:sz w:val="21"/>
          <w:szCs w:val="21"/>
        </w:rPr>
        <w:t>i</w:t>
      </w:r>
      <w:r w:rsidRPr="00F161FA">
        <w:rPr>
          <w:spacing w:val="-1"/>
          <w:sz w:val="21"/>
          <w:szCs w:val="21"/>
        </w:rPr>
        <w:t>ca</w:t>
      </w:r>
      <w:r w:rsidRPr="00F161FA">
        <w:rPr>
          <w:spacing w:val="10"/>
          <w:sz w:val="21"/>
          <w:szCs w:val="21"/>
        </w:rPr>
        <w:t>t</w:t>
      </w:r>
      <w:r w:rsidRPr="00F161FA">
        <w:rPr>
          <w:spacing w:val="-9"/>
          <w:sz w:val="21"/>
          <w:szCs w:val="21"/>
        </w:rPr>
        <w:t>i</w:t>
      </w:r>
      <w:r w:rsidRPr="00F161FA">
        <w:rPr>
          <w:spacing w:val="5"/>
          <w:sz w:val="21"/>
          <w:szCs w:val="21"/>
        </w:rPr>
        <w:t>o</w:t>
      </w:r>
      <w:r w:rsidRPr="00F161FA">
        <w:rPr>
          <w:sz w:val="21"/>
          <w:szCs w:val="21"/>
        </w:rPr>
        <w:t>n,</w:t>
      </w:r>
      <w:r w:rsidRPr="00F161FA">
        <w:rPr>
          <w:spacing w:val="34"/>
          <w:sz w:val="21"/>
          <w:szCs w:val="21"/>
        </w:rPr>
        <w:t xml:space="preserve"> </w:t>
      </w:r>
      <w:r w:rsidRPr="00F161FA">
        <w:rPr>
          <w:spacing w:val="-1"/>
          <w:sz w:val="21"/>
          <w:szCs w:val="21"/>
        </w:rPr>
        <w:t>a</w:t>
      </w:r>
      <w:r w:rsidRPr="00F161FA">
        <w:rPr>
          <w:spacing w:val="-5"/>
          <w:sz w:val="21"/>
          <w:szCs w:val="21"/>
        </w:rPr>
        <w:t>n</w:t>
      </w:r>
      <w:r w:rsidRPr="00F161FA">
        <w:rPr>
          <w:sz w:val="21"/>
          <w:szCs w:val="21"/>
        </w:rPr>
        <w:t xml:space="preserve">d </w:t>
      </w:r>
      <w:r w:rsidRPr="00F161FA">
        <w:rPr>
          <w:spacing w:val="-1"/>
          <w:sz w:val="21"/>
          <w:szCs w:val="21"/>
        </w:rPr>
        <w:t>e</w:t>
      </w:r>
      <w:r w:rsidRPr="00F161FA">
        <w:rPr>
          <w:spacing w:val="-5"/>
          <w:sz w:val="21"/>
          <w:szCs w:val="21"/>
        </w:rPr>
        <w:t>x</w:t>
      </w:r>
      <w:r w:rsidRPr="00F161FA">
        <w:rPr>
          <w:spacing w:val="5"/>
          <w:sz w:val="21"/>
          <w:szCs w:val="21"/>
        </w:rPr>
        <w:t>t</w:t>
      </w:r>
      <w:r w:rsidRPr="00F161FA">
        <w:rPr>
          <w:spacing w:val="-1"/>
          <w:sz w:val="21"/>
          <w:szCs w:val="21"/>
        </w:rPr>
        <w:t>e</w:t>
      </w:r>
      <w:r w:rsidRPr="00F161FA">
        <w:rPr>
          <w:sz w:val="21"/>
          <w:szCs w:val="21"/>
        </w:rPr>
        <w:t>n</w:t>
      </w:r>
      <w:r w:rsidRPr="00F161FA">
        <w:rPr>
          <w:spacing w:val="3"/>
          <w:sz w:val="21"/>
          <w:szCs w:val="21"/>
        </w:rPr>
        <w:t>s</w:t>
      </w:r>
      <w:r w:rsidRPr="00F161FA">
        <w:rPr>
          <w:spacing w:val="-4"/>
          <w:sz w:val="21"/>
          <w:szCs w:val="21"/>
        </w:rPr>
        <w:t>i</w:t>
      </w:r>
      <w:r w:rsidRPr="00F161FA">
        <w:rPr>
          <w:sz w:val="21"/>
          <w:szCs w:val="21"/>
        </w:rPr>
        <w:t>ve</w:t>
      </w:r>
      <w:r w:rsidRPr="00F161FA">
        <w:rPr>
          <w:spacing w:val="-7"/>
          <w:sz w:val="21"/>
          <w:szCs w:val="21"/>
        </w:rPr>
        <w:t xml:space="preserve"> </w:t>
      </w:r>
      <w:r w:rsidRPr="00F161FA">
        <w:rPr>
          <w:spacing w:val="2"/>
          <w:sz w:val="21"/>
          <w:szCs w:val="21"/>
        </w:rPr>
        <w:t>T</w:t>
      </w:r>
      <w:r w:rsidRPr="00F161FA">
        <w:rPr>
          <w:spacing w:val="-1"/>
          <w:sz w:val="21"/>
          <w:szCs w:val="21"/>
        </w:rPr>
        <w:t>C</w:t>
      </w:r>
      <w:r w:rsidRPr="00F161FA">
        <w:rPr>
          <w:spacing w:val="1"/>
          <w:sz w:val="21"/>
          <w:szCs w:val="21"/>
        </w:rPr>
        <w:t>P</w:t>
      </w:r>
      <w:r w:rsidRPr="00F161FA">
        <w:rPr>
          <w:sz w:val="21"/>
          <w:szCs w:val="21"/>
        </w:rPr>
        <w:t>/</w:t>
      </w:r>
      <w:r w:rsidRPr="00F161FA">
        <w:rPr>
          <w:spacing w:val="2"/>
          <w:sz w:val="21"/>
          <w:szCs w:val="21"/>
        </w:rPr>
        <w:t>I</w:t>
      </w:r>
      <w:r w:rsidRPr="00F161FA">
        <w:rPr>
          <w:sz w:val="21"/>
          <w:szCs w:val="21"/>
        </w:rPr>
        <w:t>P</w:t>
      </w:r>
      <w:r w:rsidRPr="00F161FA">
        <w:rPr>
          <w:spacing w:val="-4"/>
          <w:sz w:val="21"/>
          <w:szCs w:val="21"/>
        </w:rPr>
        <w:t xml:space="preserve"> </w:t>
      </w:r>
      <w:r w:rsidRPr="00F161FA">
        <w:rPr>
          <w:spacing w:val="-8"/>
          <w:sz w:val="21"/>
          <w:szCs w:val="21"/>
        </w:rPr>
        <w:t>f</w:t>
      </w:r>
      <w:r w:rsidRPr="00F161FA">
        <w:rPr>
          <w:spacing w:val="4"/>
          <w:sz w:val="21"/>
          <w:szCs w:val="21"/>
        </w:rPr>
        <w:t>a</w:t>
      </w:r>
      <w:r w:rsidRPr="00F161FA">
        <w:rPr>
          <w:spacing w:val="-4"/>
          <w:sz w:val="21"/>
          <w:szCs w:val="21"/>
        </w:rPr>
        <w:t>m</w:t>
      </w:r>
      <w:r w:rsidRPr="00F161FA">
        <w:rPr>
          <w:sz w:val="21"/>
          <w:szCs w:val="21"/>
        </w:rPr>
        <w:t>il</w:t>
      </w:r>
      <w:r w:rsidRPr="00F161FA">
        <w:rPr>
          <w:spacing w:val="-4"/>
          <w:sz w:val="21"/>
          <w:szCs w:val="21"/>
        </w:rPr>
        <w:t>i</w:t>
      </w:r>
      <w:r w:rsidRPr="00F161FA">
        <w:rPr>
          <w:spacing w:val="-1"/>
          <w:sz w:val="21"/>
          <w:szCs w:val="21"/>
        </w:rPr>
        <w:t>a</w:t>
      </w:r>
      <w:r w:rsidRPr="00F161FA">
        <w:rPr>
          <w:spacing w:val="6"/>
          <w:sz w:val="21"/>
          <w:szCs w:val="21"/>
        </w:rPr>
        <w:t>r</w:t>
      </w:r>
      <w:r w:rsidRPr="00F161FA">
        <w:rPr>
          <w:spacing w:val="-9"/>
          <w:sz w:val="21"/>
          <w:szCs w:val="21"/>
        </w:rPr>
        <w:t>i</w:t>
      </w:r>
      <w:r w:rsidRPr="00F161FA">
        <w:rPr>
          <w:spacing w:val="10"/>
          <w:sz w:val="21"/>
          <w:szCs w:val="21"/>
        </w:rPr>
        <w:t>t</w:t>
      </w:r>
      <w:r w:rsidRPr="00F161FA">
        <w:rPr>
          <w:spacing w:val="-9"/>
          <w:sz w:val="21"/>
          <w:szCs w:val="21"/>
        </w:rPr>
        <w:t>y</w:t>
      </w:r>
      <w:r w:rsidRPr="00F161FA">
        <w:rPr>
          <w:sz w:val="21"/>
          <w:szCs w:val="21"/>
        </w:rPr>
        <w:t>. Upon completion of the next six IT courses, students will</w:t>
      </w:r>
      <w:r w:rsidRPr="00F161FA">
        <w:rPr>
          <w:spacing w:val="5"/>
          <w:sz w:val="21"/>
          <w:szCs w:val="21"/>
        </w:rPr>
        <w:t xml:space="preserve"> </w:t>
      </w:r>
      <w:r w:rsidRPr="00F161FA">
        <w:rPr>
          <w:color w:val="000000"/>
          <w:sz w:val="21"/>
          <w:szCs w:val="21"/>
        </w:rPr>
        <w:t xml:space="preserve">understand how to plan, configure, and operate simple WAN and switched LAN networks as well as know how </w:t>
      </w:r>
      <w:r w:rsidRPr="00F161FA">
        <w:rPr>
          <w:sz w:val="21"/>
          <w:szCs w:val="21"/>
          <w:shd w:val="clear" w:color="auto" w:fill="FFFFFF"/>
        </w:rPr>
        <w:t>intruders escalate privileges and what steps can be taken to secure a system. In addition, s</w:t>
      </w:r>
      <w:r w:rsidRPr="00F161FA">
        <w:rPr>
          <w:color w:val="000000"/>
          <w:sz w:val="21"/>
          <w:szCs w:val="21"/>
        </w:rPr>
        <w:t>tudents will understand VLSM, IPv6, OSPF, and EIGRP protocols and learn to use access lists using NAT and DHCP</w:t>
      </w:r>
      <w:r w:rsidRPr="00F161FA">
        <w:rPr>
          <w:sz w:val="21"/>
          <w:szCs w:val="21"/>
        </w:rPr>
        <w:t>. Students will be able to</w:t>
      </w:r>
      <w:r w:rsidRPr="00F161FA">
        <w:rPr>
          <w:spacing w:val="-7"/>
          <w:sz w:val="21"/>
          <w:szCs w:val="21"/>
        </w:rPr>
        <w:t xml:space="preserve"> </w:t>
      </w:r>
      <w:r w:rsidRPr="00F161FA">
        <w:rPr>
          <w:spacing w:val="-4"/>
          <w:sz w:val="21"/>
          <w:szCs w:val="21"/>
        </w:rPr>
        <w:t>m</w:t>
      </w:r>
      <w:r w:rsidRPr="00F161FA">
        <w:rPr>
          <w:spacing w:val="-1"/>
          <w:sz w:val="21"/>
          <w:szCs w:val="21"/>
        </w:rPr>
        <w:t>a</w:t>
      </w:r>
      <w:r w:rsidRPr="00F161FA">
        <w:rPr>
          <w:sz w:val="21"/>
          <w:szCs w:val="21"/>
        </w:rPr>
        <w:t>ke</w:t>
      </w:r>
      <w:r w:rsidRPr="00F161FA">
        <w:rPr>
          <w:spacing w:val="-3"/>
          <w:sz w:val="21"/>
          <w:szCs w:val="21"/>
        </w:rPr>
        <w:t xml:space="preserve"> </w:t>
      </w:r>
      <w:r w:rsidRPr="00F161FA">
        <w:rPr>
          <w:spacing w:val="5"/>
          <w:sz w:val="21"/>
          <w:szCs w:val="21"/>
        </w:rPr>
        <w:t>t</w:t>
      </w:r>
      <w:r w:rsidRPr="00F161FA">
        <w:rPr>
          <w:spacing w:val="-5"/>
          <w:sz w:val="21"/>
          <w:szCs w:val="21"/>
        </w:rPr>
        <w:t>h</w:t>
      </w:r>
      <w:r w:rsidRPr="00F161FA">
        <w:rPr>
          <w:sz w:val="21"/>
          <w:szCs w:val="21"/>
        </w:rPr>
        <w:t>e</w:t>
      </w:r>
      <w:r w:rsidRPr="00F161FA">
        <w:rPr>
          <w:spacing w:val="-1"/>
          <w:sz w:val="21"/>
          <w:szCs w:val="21"/>
        </w:rPr>
        <w:t xml:space="preserve"> </w:t>
      </w:r>
      <w:r w:rsidRPr="00F161FA">
        <w:rPr>
          <w:sz w:val="21"/>
          <w:szCs w:val="21"/>
        </w:rPr>
        <w:t>d</w:t>
      </w:r>
      <w:r w:rsidRPr="00F161FA">
        <w:rPr>
          <w:spacing w:val="-1"/>
          <w:sz w:val="21"/>
          <w:szCs w:val="21"/>
        </w:rPr>
        <w:t>e</w:t>
      </w:r>
      <w:r w:rsidRPr="00F161FA">
        <w:rPr>
          <w:spacing w:val="3"/>
          <w:sz w:val="21"/>
          <w:szCs w:val="21"/>
        </w:rPr>
        <w:t>s</w:t>
      </w:r>
      <w:r w:rsidRPr="00F161FA">
        <w:rPr>
          <w:spacing w:val="-4"/>
          <w:sz w:val="21"/>
          <w:szCs w:val="21"/>
        </w:rPr>
        <w:t>i</w:t>
      </w:r>
      <w:r w:rsidRPr="00F161FA">
        <w:rPr>
          <w:spacing w:val="5"/>
          <w:sz w:val="21"/>
          <w:szCs w:val="21"/>
        </w:rPr>
        <w:t>g</w:t>
      </w:r>
      <w:r w:rsidRPr="00F161FA">
        <w:rPr>
          <w:sz w:val="21"/>
          <w:szCs w:val="21"/>
        </w:rPr>
        <w:t>n</w:t>
      </w:r>
      <w:r w:rsidRPr="00F161FA">
        <w:rPr>
          <w:spacing w:val="-8"/>
          <w:sz w:val="21"/>
          <w:szCs w:val="21"/>
        </w:rPr>
        <w:t xml:space="preserve"> </w:t>
      </w:r>
      <w:r w:rsidRPr="00F161FA">
        <w:rPr>
          <w:spacing w:val="4"/>
          <w:sz w:val="21"/>
          <w:szCs w:val="21"/>
        </w:rPr>
        <w:t>a</w:t>
      </w:r>
      <w:r w:rsidRPr="00F161FA">
        <w:rPr>
          <w:spacing w:val="-5"/>
          <w:sz w:val="21"/>
          <w:szCs w:val="21"/>
        </w:rPr>
        <w:t>n</w:t>
      </w:r>
      <w:r w:rsidRPr="00F161FA">
        <w:rPr>
          <w:sz w:val="21"/>
          <w:szCs w:val="21"/>
        </w:rPr>
        <w:t>d</w:t>
      </w:r>
      <w:r w:rsidRPr="00F161FA">
        <w:rPr>
          <w:spacing w:val="-1"/>
          <w:sz w:val="21"/>
          <w:szCs w:val="21"/>
        </w:rPr>
        <w:t xml:space="preserve"> </w:t>
      </w:r>
      <w:r w:rsidRPr="00F161FA">
        <w:rPr>
          <w:spacing w:val="5"/>
          <w:sz w:val="21"/>
          <w:szCs w:val="21"/>
        </w:rPr>
        <w:t>t</w:t>
      </w:r>
      <w:r w:rsidRPr="00F161FA">
        <w:rPr>
          <w:spacing w:val="-1"/>
          <w:sz w:val="21"/>
          <w:szCs w:val="21"/>
        </w:rPr>
        <w:t>ec</w:t>
      </w:r>
      <w:r w:rsidRPr="00F161FA">
        <w:rPr>
          <w:spacing w:val="-5"/>
          <w:sz w:val="21"/>
          <w:szCs w:val="21"/>
        </w:rPr>
        <w:t>hn</w:t>
      </w:r>
      <w:r w:rsidRPr="00F161FA">
        <w:rPr>
          <w:spacing w:val="10"/>
          <w:sz w:val="21"/>
          <w:szCs w:val="21"/>
        </w:rPr>
        <w:t>o</w:t>
      </w:r>
      <w:r w:rsidRPr="00F161FA">
        <w:rPr>
          <w:spacing w:val="-9"/>
          <w:sz w:val="21"/>
          <w:szCs w:val="21"/>
        </w:rPr>
        <w:t>l</w:t>
      </w:r>
      <w:r w:rsidRPr="00F161FA">
        <w:rPr>
          <w:spacing w:val="5"/>
          <w:sz w:val="21"/>
          <w:szCs w:val="21"/>
        </w:rPr>
        <w:t>og</w:t>
      </w:r>
      <w:r w:rsidRPr="00F161FA">
        <w:rPr>
          <w:sz w:val="21"/>
          <w:szCs w:val="21"/>
        </w:rPr>
        <w:t>y</w:t>
      </w:r>
      <w:r w:rsidRPr="00F161FA">
        <w:rPr>
          <w:spacing w:val="-18"/>
          <w:sz w:val="21"/>
          <w:szCs w:val="21"/>
        </w:rPr>
        <w:t xml:space="preserve"> </w:t>
      </w:r>
      <w:r w:rsidRPr="00F161FA">
        <w:rPr>
          <w:sz w:val="21"/>
          <w:szCs w:val="21"/>
        </w:rPr>
        <w:t>d</w:t>
      </w:r>
      <w:r w:rsidRPr="00F161FA">
        <w:rPr>
          <w:spacing w:val="4"/>
          <w:sz w:val="21"/>
          <w:szCs w:val="21"/>
        </w:rPr>
        <w:t>ec</w:t>
      </w:r>
      <w:r w:rsidRPr="00F161FA">
        <w:rPr>
          <w:spacing w:val="-4"/>
          <w:sz w:val="21"/>
          <w:szCs w:val="21"/>
        </w:rPr>
        <w:t>i</w:t>
      </w:r>
      <w:r w:rsidRPr="00F161FA">
        <w:rPr>
          <w:spacing w:val="3"/>
          <w:sz w:val="21"/>
          <w:szCs w:val="21"/>
        </w:rPr>
        <w:t>s</w:t>
      </w:r>
      <w:r w:rsidRPr="00F161FA">
        <w:rPr>
          <w:spacing w:val="-9"/>
          <w:sz w:val="21"/>
          <w:szCs w:val="21"/>
        </w:rPr>
        <w:t>i</w:t>
      </w:r>
      <w:r w:rsidRPr="00F161FA">
        <w:rPr>
          <w:spacing w:val="5"/>
          <w:sz w:val="21"/>
          <w:szCs w:val="21"/>
        </w:rPr>
        <w:t>o</w:t>
      </w:r>
      <w:r w:rsidRPr="00F161FA">
        <w:rPr>
          <w:sz w:val="21"/>
          <w:szCs w:val="21"/>
        </w:rPr>
        <w:t>ns</w:t>
      </w:r>
      <w:r w:rsidRPr="00F161FA">
        <w:rPr>
          <w:spacing w:val="-9"/>
          <w:sz w:val="21"/>
          <w:szCs w:val="21"/>
        </w:rPr>
        <w:t xml:space="preserve"> </w:t>
      </w:r>
      <w:r w:rsidRPr="00F161FA">
        <w:rPr>
          <w:sz w:val="21"/>
          <w:szCs w:val="21"/>
        </w:rPr>
        <w:t>n</w:t>
      </w:r>
      <w:r w:rsidRPr="00F161FA">
        <w:rPr>
          <w:spacing w:val="-1"/>
          <w:sz w:val="21"/>
          <w:szCs w:val="21"/>
        </w:rPr>
        <w:t>ece</w:t>
      </w:r>
      <w:r w:rsidRPr="00F161FA">
        <w:rPr>
          <w:spacing w:val="3"/>
          <w:sz w:val="21"/>
          <w:szCs w:val="21"/>
        </w:rPr>
        <w:t>s</w:t>
      </w:r>
      <w:r w:rsidRPr="00F161FA">
        <w:rPr>
          <w:spacing w:val="-2"/>
          <w:sz w:val="21"/>
          <w:szCs w:val="21"/>
        </w:rPr>
        <w:t>s</w:t>
      </w:r>
      <w:r w:rsidRPr="00F161FA">
        <w:rPr>
          <w:spacing w:val="-1"/>
          <w:sz w:val="21"/>
          <w:szCs w:val="21"/>
        </w:rPr>
        <w:t>a</w:t>
      </w:r>
      <w:r w:rsidRPr="00F161FA">
        <w:rPr>
          <w:spacing w:val="6"/>
          <w:sz w:val="21"/>
          <w:szCs w:val="21"/>
        </w:rPr>
        <w:t>r</w:t>
      </w:r>
      <w:r w:rsidRPr="00F161FA">
        <w:rPr>
          <w:sz w:val="21"/>
          <w:szCs w:val="21"/>
        </w:rPr>
        <w:t>y</w:t>
      </w:r>
      <w:r w:rsidRPr="00F161FA">
        <w:rPr>
          <w:spacing w:val="-16"/>
          <w:sz w:val="21"/>
          <w:szCs w:val="21"/>
        </w:rPr>
        <w:t xml:space="preserve"> </w:t>
      </w:r>
      <w:r w:rsidRPr="00F161FA">
        <w:rPr>
          <w:spacing w:val="5"/>
          <w:sz w:val="21"/>
          <w:szCs w:val="21"/>
        </w:rPr>
        <w:t>t</w:t>
      </w:r>
      <w:r w:rsidRPr="00F161FA">
        <w:rPr>
          <w:sz w:val="21"/>
          <w:szCs w:val="21"/>
        </w:rPr>
        <w:t>o</w:t>
      </w:r>
      <w:r w:rsidRPr="00F161FA">
        <w:rPr>
          <w:spacing w:val="5"/>
          <w:sz w:val="21"/>
          <w:szCs w:val="21"/>
        </w:rPr>
        <w:t xml:space="preserve"> </w:t>
      </w:r>
      <w:r w:rsidRPr="00F161FA">
        <w:rPr>
          <w:spacing w:val="-1"/>
          <w:sz w:val="21"/>
          <w:szCs w:val="21"/>
        </w:rPr>
        <w:t>e</w:t>
      </w:r>
      <w:r w:rsidRPr="00F161FA">
        <w:rPr>
          <w:spacing w:val="-5"/>
          <w:sz w:val="21"/>
          <w:szCs w:val="21"/>
        </w:rPr>
        <w:t>n</w:t>
      </w:r>
      <w:r w:rsidRPr="00F161FA">
        <w:rPr>
          <w:spacing w:val="-2"/>
          <w:sz w:val="21"/>
          <w:szCs w:val="21"/>
        </w:rPr>
        <w:t>s</w:t>
      </w:r>
      <w:r w:rsidRPr="00F161FA">
        <w:rPr>
          <w:sz w:val="21"/>
          <w:szCs w:val="21"/>
        </w:rPr>
        <w:t>u</w:t>
      </w:r>
      <w:r w:rsidRPr="00F161FA">
        <w:rPr>
          <w:spacing w:val="2"/>
          <w:sz w:val="21"/>
          <w:szCs w:val="21"/>
        </w:rPr>
        <w:t>r</w:t>
      </w:r>
      <w:r w:rsidRPr="00F161FA">
        <w:rPr>
          <w:sz w:val="21"/>
          <w:szCs w:val="21"/>
        </w:rPr>
        <w:t>e</w:t>
      </w:r>
      <w:r w:rsidRPr="00F161FA">
        <w:rPr>
          <w:spacing w:val="-4"/>
          <w:sz w:val="21"/>
          <w:szCs w:val="21"/>
        </w:rPr>
        <w:t xml:space="preserve"> </w:t>
      </w:r>
      <w:r w:rsidRPr="00F161FA">
        <w:rPr>
          <w:spacing w:val="-2"/>
          <w:sz w:val="21"/>
          <w:szCs w:val="21"/>
        </w:rPr>
        <w:t>s</w:t>
      </w:r>
      <w:r w:rsidRPr="00F161FA">
        <w:rPr>
          <w:sz w:val="21"/>
          <w:szCs w:val="21"/>
        </w:rPr>
        <w:t>u</w:t>
      </w:r>
      <w:r w:rsidRPr="00F161FA">
        <w:rPr>
          <w:spacing w:val="-1"/>
          <w:sz w:val="21"/>
          <w:szCs w:val="21"/>
        </w:rPr>
        <w:t>cce</w:t>
      </w:r>
      <w:r w:rsidRPr="00F161FA">
        <w:rPr>
          <w:spacing w:val="-2"/>
          <w:sz w:val="21"/>
          <w:szCs w:val="21"/>
        </w:rPr>
        <w:t>s</w:t>
      </w:r>
      <w:r w:rsidRPr="00F161FA">
        <w:rPr>
          <w:spacing w:val="3"/>
          <w:sz w:val="21"/>
          <w:szCs w:val="21"/>
        </w:rPr>
        <w:t>s</w:t>
      </w:r>
      <w:r w:rsidRPr="00F161FA">
        <w:rPr>
          <w:spacing w:val="-3"/>
          <w:sz w:val="21"/>
          <w:szCs w:val="21"/>
        </w:rPr>
        <w:t>f</w:t>
      </w:r>
      <w:r w:rsidRPr="00F161FA">
        <w:rPr>
          <w:spacing w:val="5"/>
          <w:sz w:val="21"/>
          <w:szCs w:val="21"/>
        </w:rPr>
        <w:t>u</w:t>
      </w:r>
      <w:r w:rsidRPr="00F161FA">
        <w:rPr>
          <w:sz w:val="21"/>
          <w:szCs w:val="21"/>
        </w:rPr>
        <w:t>l</w:t>
      </w:r>
      <w:r w:rsidRPr="00F161FA">
        <w:rPr>
          <w:spacing w:val="-17"/>
          <w:sz w:val="21"/>
          <w:szCs w:val="21"/>
        </w:rPr>
        <w:t xml:space="preserve"> </w:t>
      </w:r>
      <w:r w:rsidRPr="00F161FA">
        <w:rPr>
          <w:spacing w:val="5"/>
          <w:sz w:val="21"/>
          <w:szCs w:val="21"/>
        </w:rPr>
        <w:t>t</w:t>
      </w:r>
      <w:r w:rsidRPr="00F161FA">
        <w:rPr>
          <w:spacing w:val="-1"/>
          <w:sz w:val="21"/>
          <w:szCs w:val="21"/>
        </w:rPr>
        <w:t>e</w:t>
      </w:r>
      <w:r w:rsidRPr="00F161FA">
        <w:rPr>
          <w:spacing w:val="4"/>
          <w:sz w:val="21"/>
          <w:szCs w:val="21"/>
        </w:rPr>
        <w:t>c</w:t>
      </w:r>
      <w:r w:rsidRPr="00F161FA">
        <w:rPr>
          <w:sz w:val="21"/>
          <w:szCs w:val="21"/>
        </w:rPr>
        <w:t>h</w:t>
      </w:r>
      <w:r w:rsidRPr="00F161FA">
        <w:rPr>
          <w:spacing w:val="-5"/>
          <w:sz w:val="21"/>
          <w:szCs w:val="21"/>
        </w:rPr>
        <w:t>n</w:t>
      </w:r>
      <w:r w:rsidRPr="00F161FA">
        <w:rPr>
          <w:spacing w:val="10"/>
          <w:sz w:val="21"/>
          <w:szCs w:val="21"/>
        </w:rPr>
        <w:t>o</w:t>
      </w:r>
      <w:r w:rsidRPr="00F161FA">
        <w:rPr>
          <w:spacing w:val="-9"/>
          <w:sz w:val="21"/>
          <w:szCs w:val="21"/>
        </w:rPr>
        <w:t>l</w:t>
      </w:r>
      <w:r w:rsidRPr="00F161FA">
        <w:rPr>
          <w:spacing w:val="5"/>
          <w:sz w:val="21"/>
          <w:szCs w:val="21"/>
        </w:rPr>
        <w:t>og</w:t>
      </w:r>
      <w:r w:rsidRPr="00F161FA">
        <w:rPr>
          <w:sz w:val="21"/>
          <w:szCs w:val="21"/>
        </w:rPr>
        <w:t>y i</w:t>
      </w:r>
      <w:r w:rsidRPr="00F161FA">
        <w:rPr>
          <w:spacing w:val="-4"/>
          <w:sz w:val="21"/>
          <w:szCs w:val="21"/>
        </w:rPr>
        <w:t>m</w:t>
      </w:r>
      <w:r w:rsidRPr="00F161FA">
        <w:rPr>
          <w:spacing w:val="5"/>
          <w:sz w:val="21"/>
          <w:szCs w:val="21"/>
        </w:rPr>
        <w:t>p</w:t>
      </w:r>
      <w:r w:rsidRPr="00F161FA">
        <w:rPr>
          <w:spacing w:val="-4"/>
          <w:sz w:val="21"/>
          <w:szCs w:val="21"/>
        </w:rPr>
        <w:t>l</w:t>
      </w:r>
      <w:r w:rsidRPr="00F161FA">
        <w:rPr>
          <w:spacing w:val="4"/>
          <w:sz w:val="21"/>
          <w:szCs w:val="21"/>
        </w:rPr>
        <w:t>e</w:t>
      </w:r>
      <w:r w:rsidRPr="00F161FA">
        <w:rPr>
          <w:spacing w:val="-4"/>
          <w:sz w:val="21"/>
          <w:szCs w:val="21"/>
        </w:rPr>
        <w:t>m</w:t>
      </w:r>
      <w:r w:rsidRPr="00F161FA">
        <w:rPr>
          <w:spacing w:val="4"/>
          <w:sz w:val="21"/>
          <w:szCs w:val="21"/>
        </w:rPr>
        <w:t>e</w:t>
      </w:r>
      <w:r w:rsidRPr="00F161FA">
        <w:rPr>
          <w:spacing w:val="-5"/>
          <w:sz w:val="21"/>
          <w:szCs w:val="21"/>
        </w:rPr>
        <w:t>n</w:t>
      </w:r>
      <w:r w:rsidRPr="00F161FA">
        <w:rPr>
          <w:spacing w:val="5"/>
          <w:sz w:val="21"/>
          <w:szCs w:val="21"/>
        </w:rPr>
        <w:t>t</w:t>
      </w:r>
      <w:r w:rsidRPr="00F161FA">
        <w:rPr>
          <w:spacing w:val="-1"/>
          <w:sz w:val="21"/>
          <w:szCs w:val="21"/>
        </w:rPr>
        <w:t>a</w:t>
      </w:r>
      <w:r w:rsidRPr="00F161FA">
        <w:rPr>
          <w:spacing w:val="5"/>
          <w:sz w:val="21"/>
          <w:szCs w:val="21"/>
        </w:rPr>
        <w:t>t</w:t>
      </w:r>
      <w:r w:rsidRPr="00F161FA">
        <w:rPr>
          <w:spacing w:val="-9"/>
          <w:sz w:val="21"/>
          <w:szCs w:val="21"/>
        </w:rPr>
        <w:t>i</w:t>
      </w:r>
      <w:r w:rsidRPr="00F161FA">
        <w:rPr>
          <w:spacing w:val="5"/>
          <w:sz w:val="21"/>
          <w:szCs w:val="21"/>
        </w:rPr>
        <w:t>o</w:t>
      </w:r>
      <w:r w:rsidRPr="00F161FA">
        <w:rPr>
          <w:sz w:val="21"/>
          <w:szCs w:val="21"/>
        </w:rPr>
        <w:t xml:space="preserve">n </w:t>
      </w:r>
      <w:r w:rsidRPr="00F161FA">
        <w:rPr>
          <w:spacing w:val="-17"/>
          <w:sz w:val="21"/>
          <w:szCs w:val="21"/>
        </w:rPr>
        <w:t>projects</w:t>
      </w:r>
      <w:r w:rsidRPr="00F161FA">
        <w:rPr>
          <w:sz w:val="21"/>
          <w:szCs w:val="21"/>
        </w:rPr>
        <w:t>.</w:t>
      </w:r>
      <w:r w:rsidRPr="00F161FA">
        <w:rPr>
          <w:spacing w:val="-3"/>
          <w:sz w:val="21"/>
          <w:szCs w:val="21"/>
        </w:rPr>
        <w:t xml:space="preserve"> </w:t>
      </w:r>
      <w:r w:rsidRPr="00F161FA">
        <w:rPr>
          <w:spacing w:val="2"/>
          <w:sz w:val="21"/>
          <w:szCs w:val="21"/>
        </w:rPr>
        <w:t>T</w:t>
      </w:r>
      <w:r w:rsidRPr="00F161FA">
        <w:rPr>
          <w:sz w:val="21"/>
          <w:szCs w:val="21"/>
        </w:rPr>
        <w:t>h</w:t>
      </w:r>
      <w:r w:rsidRPr="00F161FA">
        <w:rPr>
          <w:spacing w:val="-9"/>
          <w:sz w:val="21"/>
          <w:szCs w:val="21"/>
        </w:rPr>
        <w:t>i</w:t>
      </w:r>
      <w:r w:rsidRPr="00F161FA">
        <w:rPr>
          <w:sz w:val="21"/>
          <w:szCs w:val="21"/>
        </w:rPr>
        <w:t>s</w:t>
      </w:r>
      <w:r w:rsidRPr="00F161FA">
        <w:rPr>
          <w:spacing w:val="1"/>
          <w:sz w:val="21"/>
          <w:szCs w:val="21"/>
        </w:rPr>
        <w:t xml:space="preserve"> </w:t>
      </w:r>
      <w:r w:rsidRPr="00F161FA">
        <w:rPr>
          <w:spacing w:val="-4"/>
          <w:sz w:val="21"/>
          <w:szCs w:val="21"/>
        </w:rPr>
        <w:t>i</w:t>
      </w:r>
      <w:r w:rsidRPr="00F161FA">
        <w:rPr>
          <w:sz w:val="21"/>
          <w:szCs w:val="21"/>
        </w:rPr>
        <w:t>n</w:t>
      </w:r>
      <w:r w:rsidRPr="00F161FA">
        <w:rPr>
          <w:spacing w:val="4"/>
          <w:sz w:val="21"/>
          <w:szCs w:val="21"/>
        </w:rPr>
        <w:t>c</w:t>
      </w:r>
      <w:r w:rsidRPr="00F161FA">
        <w:rPr>
          <w:spacing w:val="-4"/>
          <w:sz w:val="21"/>
          <w:szCs w:val="21"/>
        </w:rPr>
        <w:t>l</w:t>
      </w:r>
      <w:r w:rsidRPr="00F161FA">
        <w:rPr>
          <w:sz w:val="21"/>
          <w:szCs w:val="21"/>
        </w:rPr>
        <w:t>ud</w:t>
      </w:r>
      <w:r w:rsidRPr="00F161FA">
        <w:rPr>
          <w:spacing w:val="-1"/>
          <w:sz w:val="21"/>
          <w:szCs w:val="21"/>
        </w:rPr>
        <w:t>e</w:t>
      </w:r>
      <w:r w:rsidRPr="00F161FA">
        <w:rPr>
          <w:sz w:val="21"/>
          <w:szCs w:val="21"/>
        </w:rPr>
        <w:t>s</w:t>
      </w:r>
      <w:r w:rsidRPr="00F161FA">
        <w:rPr>
          <w:spacing w:val="-3"/>
          <w:sz w:val="21"/>
          <w:szCs w:val="21"/>
        </w:rPr>
        <w:t xml:space="preserve"> </w:t>
      </w:r>
      <w:r w:rsidRPr="00F161FA">
        <w:rPr>
          <w:spacing w:val="-5"/>
          <w:sz w:val="21"/>
          <w:szCs w:val="21"/>
        </w:rPr>
        <w:t>A</w:t>
      </w:r>
      <w:r w:rsidRPr="00F161FA">
        <w:rPr>
          <w:spacing w:val="-1"/>
          <w:sz w:val="21"/>
          <w:szCs w:val="21"/>
        </w:rPr>
        <w:t>c</w:t>
      </w:r>
      <w:r w:rsidRPr="00F161FA">
        <w:rPr>
          <w:spacing w:val="10"/>
          <w:sz w:val="21"/>
          <w:szCs w:val="21"/>
        </w:rPr>
        <w:t>t</w:t>
      </w:r>
      <w:r w:rsidRPr="00F161FA">
        <w:rPr>
          <w:spacing w:val="-4"/>
          <w:sz w:val="21"/>
          <w:szCs w:val="21"/>
        </w:rPr>
        <w:t>i</w:t>
      </w:r>
      <w:r w:rsidRPr="00F161FA">
        <w:rPr>
          <w:spacing w:val="-5"/>
          <w:sz w:val="21"/>
          <w:szCs w:val="21"/>
        </w:rPr>
        <w:t>v</w:t>
      </w:r>
      <w:r w:rsidRPr="00F161FA">
        <w:rPr>
          <w:sz w:val="21"/>
          <w:szCs w:val="21"/>
        </w:rPr>
        <w:t>e</w:t>
      </w:r>
      <w:r w:rsidRPr="00F161FA">
        <w:rPr>
          <w:spacing w:val="-4"/>
          <w:sz w:val="21"/>
          <w:szCs w:val="21"/>
        </w:rPr>
        <w:t xml:space="preserve"> </w:t>
      </w:r>
      <w:r w:rsidRPr="00F161FA">
        <w:rPr>
          <w:spacing w:val="5"/>
          <w:sz w:val="21"/>
          <w:szCs w:val="21"/>
        </w:rPr>
        <w:t>D</w:t>
      </w:r>
      <w:r w:rsidRPr="00F161FA">
        <w:rPr>
          <w:spacing w:val="-9"/>
          <w:sz w:val="21"/>
          <w:szCs w:val="21"/>
        </w:rPr>
        <w:t>i</w:t>
      </w:r>
      <w:r w:rsidRPr="00F161FA">
        <w:rPr>
          <w:spacing w:val="6"/>
          <w:sz w:val="21"/>
          <w:szCs w:val="21"/>
        </w:rPr>
        <w:t>r</w:t>
      </w:r>
      <w:r w:rsidRPr="00F161FA">
        <w:rPr>
          <w:spacing w:val="-1"/>
          <w:sz w:val="21"/>
          <w:szCs w:val="21"/>
        </w:rPr>
        <w:t>ec</w:t>
      </w:r>
      <w:r w:rsidRPr="00F161FA">
        <w:rPr>
          <w:sz w:val="21"/>
          <w:szCs w:val="21"/>
        </w:rPr>
        <w:t>t</w:t>
      </w:r>
      <w:r w:rsidRPr="00F161FA">
        <w:rPr>
          <w:spacing w:val="5"/>
          <w:sz w:val="21"/>
          <w:szCs w:val="21"/>
        </w:rPr>
        <w:t>o</w:t>
      </w:r>
      <w:r w:rsidRPr="00F161FA">
        <w:rPr>
          <w:spacing w:val="2"/>
          <w:sz w:val="21"/>
          <w:szCs w:val="21"/>
        </w:rPr>
        <w:t>r</w:t>
      </w:r>
      <w:r w:rsidRPr="00F161FA">
        <w:rPr>
          <w:spacing w:val="-9"/>
          <w:sz w:val="21"/>
          <w:szCs w:val="21"/>
        </w:rPr>
        <w:t>y</w:t>
      </w:r>
      <w:r w:rsidRPr="00F161FA">
        <w:rPr>
          <w:sz w:val="21"/>
          <w:szCs w:val="21"/>
        </w:rPr>
        <w:t>,</w:t>
      </w:r>
      <w:r w:rsidRPr="00F161FA">
        <w:rPr>
          <w:spacing w:val="-5"/>
          <w:sz w:val="21"/>
          <w:szCs w:val="21"/>
        </w:rPr>
        <w:t xml:space="preserve"> </w:t>
      </w:r>
      <w:r w:rsidRPr="00F161FA">
        <w:rPr>
          <w:spacing w:val="-2"/>
          <w:sz w:val="21"/>
          <w:szCs w:val="21"/>
        </w:rPr>
        <w:t>s</w:t>
      </w:r>
      <w:r w:rsidRPr="00F161FA">
        <w:rPr>
          <w:spacing w:val="-1"/>
          <w:sz w:val="21"/>
          <w:szCs w:val="21"/>
        </w:rPr>
        <w:t>ec</w:t>
      </w:r>
      <w:r w:rsidRPr="00F161FA">
        <w:rPr>
          <w:sz w:val="21"/>
          <w:szCs w:val="21"/>
        </w:rPr>
        <w:t>u</w:t>
      </w:r>
      <w:r w:rsidRPr="00F161FA">
        <w:rPr>
          <w:spacing w:val="6"/>
          <w:sz w:val="21"/>
          <w:szCs w:val="21"/>
        </w:rPr>
        <w:t>r</w:t>
      </w:r>
      <w:r w:rsidRPr="00F161FA">
        <w:rPr>
          <w:spacing w:val="-9"/>
          <w:sz w:val="21"/>
          <w:szCs w:val="21"/>
        </w:rPr>
        <w:t>i</w:t>
      </w:r>
      <w:r w:rsidRPr="00F161FA">
        <w:rPr>
          <w:spacing w:val="10"/>
          <w:sz w:val="21"/>
          <w:szCs w:val="21"/>
        </w:rPr>
        <w:t>t</w:t>
      </w:r>
      <w:r w:rsidRPr="00F161FA">
        <w:rPr>
          <w:sz w:val="21"/>
          <w:szCs w:val="21"/>
        </w:rPr>
        <w:t>y</w:t>
      </w:r>
      <w:r w:rsidRPr="00F161FA">
        <w:rPr>
          <w:spacing w:val="-10"/>
          <w:sz w:val="21"/>
          <w:szCs w:val="21"/>
        </w:rPr>
        <w:t xml:space="preserve"> </w:t>
      </w:r>
      <w:r w:rsidRPr="00F161FA">
        <w:rPr>
          <w:spacing w:val="-4"/>
          <w:sz w:val="21"/>
          <w:szCs w:val="21"/>
        </w:rPr>
        <w:t>m</w:t>
      </w:r>
      <w:r w:rsidRPr="00F161FA">
        <w:rPr>
          <w:spacing w:val="-1"/>
          <w:sz w:val="21"/>
          <w:szCs w:val="21"/>
        </w:rPr>
        <w:t>ea</w:t>
      </w:r>
      <w:r w:rsidRPr="00F161FA">
        <w:rPr>
          <w:spacing w:val="-2"/>
          <w:sz w:val="21"/>
          <w:szCs w:val="21"/>
        </w:rPr>
        <w:t>s</w:t>
      </w:r>
      <w:r w:rsidRPr="00F161FA">
        <w:rPr>
          <w:sz w:val="21"/>
          <w:szCs w:val="21"/>
        </w:rPr>
        <w:t>u</w:t>
      </w:r>
      <w:r w:rsidRPr="00F161FA">
        <w:rPr>
          <w:spacing w:val="2"/>
          <w:sz w:val="21"/>
          <w:szCs w:val="21"/>
        </w:rPr>
        <w:t>r</w:t>
      </w:r>
      <w:r w:rsidRPr="00F161FA">
        <w:rPr>
          <w:spacing w:val="4"/>
          <w:sz w:val="21"/>
          <w:szCs w:val="21"/>
        </w:rPr>
        <w:t>e</w:t>
      </w:r>
      <w:r w:rsidRPr="00F161FA">
        <w:rPr>
          <w:spacing w:val="-2"/>
          <w:sz w:val="21"/>
          <w:szCs w:val="21"/>
        </w:rPr>
        <w:t>s</w:t>
      </w:r>
      <w:r w:rsidRPr="00F161FA">
        <w:rPr>
          <w:sz w:val="21"/>
          <w:szCs w:val="21"/>
        </w:rPr>
        <w:t>,</w:t>
      </w:r>
      <w:r w:rsidRPr="00F161FA">
        <w:rPr>
          <w:spacing w:val="-5"/>
          <w:sz w:val="21"/>
          <w:szCs w:val="21"/>
        </w:rPr>
        <w:t xml:space="preserve"> </w:t>
      </w:r>
      <w:r w:rsidRPr="00F161FA">
        <w:rPr>
          <w:sz w:val="21"/>
          <w:szCs w:val="21"/>
        </w:rPr>
        <w:t>w</w:t>
      </w:r>
      <w:r w:rsidRPr="00F161FA">
        <w:rPr>
          <w:spacing w:val="-1"/>
          <w:sz w:val="21"/>
          <w:szCs w:val="21"/>
        </w:rPr>
        <w:t>e</w:t>
      </w:r>
      <w:r w:rsidRPr="00F161FA">
        <w:rPr>
          <w:sz w:val="21"/>
          <w:szCs w:val="21"/>
        </w:rPr>
        <w:t>b</w:t>
      </w:r>
      <w:r w:rsidRPr="00F161FA">
        <w:rPr>
          <w:spacing w:val="-6"/>
          <w:sz w:val="21"/>
          <w:szCs w:val="21"/>
        </w:rPr>
        <w:t xml:space="preserve"> </w:t>
      </w:r>
      <w:r w:rsidRPr="00F161FA">
        <w:rPr>
          <w:spacing w:val="-1"/>
          <w:sz w:val="21"/>
          <w:szCs w:val="21"/>
        </w:rPr>
        <w:t>a</w:t>
      </w:r>
      <w:r w:rsidRPr="00F161FA">
        <w:rPr>
          <w:sz w:val="21"/>
          <w:szCs w:val="21"/>
        </w:rPr>
        <w:t>u</w:t>
      </w:r>
      <w:r w:rsidRPr="00F161FA">
        <w:rPr>
          <w:spacing w:val="5"/>
          <w:sz w:val="21"/>
          <w:szCs w:val="21"/>
        </w:rPr>
        <w:t>t</w:t>
      </w:r>
      <w:r w:rsidRPr="00F161FA">
        <w:rPr>
          <w:spacing w:val="-5"/>
          <w:sz w:val="21"/>
          <w:szCs w:val="21"/>
        </w:rPr>
        <w:t>h</w:t>
      </w:r>
      <w:r w:rsidRPr="00F161FA">
        <w:rPr>
          <w:spacing w:val="4"/>
          <w:sz w:val="21"/>
          <w:szCs w:val="21"/>
        </w:rPr>
        <w:t>e</w:t>
      </w:r>
      <w:r w:rsidRPr="00F161FA">
        <w:rPr>
          <w:spacing w:val="-5"/>
          <w:sz w:val="21"/>
          <w:szCs w:val="21"/>
        </w:rPr>
        <w:t>n</w:t>
      </w:r>
      <w:r w:rsidRPr="00F161FA">
        <w:rPr>
          <w:spacing w:val="5"/>
          <w:sz w:val="21"/>
          <w:szCs w:val="21"/>
        </w:rPr>
        <w:t>t</w:t>
      </w:r>
      <w:r w:rsidRPr="00F161FA">
        <w:rPr>
          <w:spacing w:val="-4"/>
          <w:sz w:val="21"/>
          <w:szCs w:val="21"/>
        </w:rPr>
        <w:t>i</w:t>
      </w:r>
      <w:r w:rsidRPr="00F161FA">
        <w:rPr>
          <w:spacing w:val="-1"/>
          <w:sz w:val="21"/>
          <w:szCs w:val="21"/>
        </w:rPr>
        <w:t>ca</w:t>
      </w:r>
      <w:r w:rsidRPr="00F161FA">
        <w:rPr>
          <w:spacing w:val="10"/>
          <w:sz w:val="21"/>
          <w:szCs w:val="21"/>
        </w:rPr>
        <w:t>t</w:t>
      </w:r>
      <w:r w:rsidRPr="00F161FA">
        <w:rPr>
          <w:spacing w:val="-9"/>
          <w:sz w:val="21"/>
          <w:szCs w:val="21"/>
        </w:rPr>
        <w:t>i</w:t>
      </w:r>
      <w:r w:rsidRPr="00F161FA">
        <w:rPr>
          <w:spacing w:val="5"/>
          <w:sz w:val="21"/>
          <w:szCs w:val="21"/>
        </w:rPr>
        <w:t>o</w:t>
      </w:r>
      <w:r w:rsidRPr="00F161FA">
        <w:rPr>
          <w:spacing w:val="-5"/>
          <w:sz w:val="21"/>
          <w:szCs w:val="21"/>
        </w:rPr>
        <w:t>n</w:t>
      </w:r>
      <w:r w:rsidRPr="00F161FA">
        <w:rPr>
          <w:sz w:val="21"/>
          <w:szCs w:val="21"/>
        </w:rPr>
        <w:t>,</w:t>
      </w:r>
      <w:r w:rsidRPr="00F161FA">
        <w:rPr>
          <w:spacing w:val="-9"/>
          <w:sz w:val="21"/>
          <w:szCs w:val="21"/>
        </w:rPr>
        <w:t xml:space="preserve"> </w:t>
      </w:r>
      <w:r w:rsidRPr="00F161FA">
        <w:rPr>
          <w:spacing w:val="-1"/>
          <w:sz w:val="21"/>
          <w:szCs w:val="21"/>
        </w:rPr>
        <w:t>a</w:t>
      </w:r>
      <w:r w:rsidRPr="00F161FA">
        <w:rPr>
          <w:spacing w:val="-5"/>
          <w:sz w:val="21"/>
          <w:szCs w:val="21"/>
        </w:rPr>
        <w:t>n</w:t>
      </w:r>
      <w:r w:rsidRPr="00F161FA">
        <w:rPr>
          <w:sz w:val="21"/>
          <w:szCs w:val="21"/>
        </w:rPr>
        <w:t xml:space="preserve">d </w:t>
      </w:r>
      <w:r w:rsidRPr="00F161FA">
        <w:rPr>
          <w:spacing w:val="-1"/>
          <w:sz w:val="21"/>
          <w:szCs w:val="21"/>
        </w:rPr>
        <w:t>e</w:t>
      </w:r>
      <w:r w:rsidRPr="00F161FA">
        <w:rPr>
          <w:spacing w:val="-5"/>
          <w:sz w:val="21"/>
          <w:szCs w:val="21"/>
        </w:rPr>
        <w:t>x</w:t>
      </w:r>
      <w:r w:rsidRPr="00F161FA">
        <w:rPr>
          <w:spacing w:val="5"/>
          <w:sz w:val="21"/>
          <w:szCs w:val="21"/>
        </w:rPr>
        <w:t>t</w:t>
      </w:r>
      <w:r w:rsidRPr="00F161FA">
        <w:rPr>
          <w:spacing w:val="-1"/>
          <w:sz w:val="21"/>
          <w:szCs w:val="21"/>
        </w:rPr>
        <w:t>e</w:t>
      </w:r>
      <w:r w:rsidRPr="00F161FA">
        <w:rPr>
          <w:sz w:val="21"/>
          <w:szCs w:val="21"/>
        </w:rPr>
        <w:t>n</w:t>
      </w:r>
      <w:r w:rsidRPr="00F161FA">
        <w:rPr>
          <w:spacing w:val="3"/>
          <w:sz w:val="21"/>
          <w:szCs w:val="21"/>
        </w:rPr>
        <w:t>s</w:t>
      </w:r>
      <w:r w:rsidRPr="00F161FA">
        <w:rPr>
          <w:spacing w:val="-4"/>
          <w:sz w:val="21"/>
          <w:szCs w:val="21"/>
        </w:rPr>
        <w:t>i</w:t>
      </w:r>
      <w:r w:rsidRPr="00F161FA">
        <w:rPr>
          <w:sz w:val="21"/>
          <w:szCs w:val="21"/>
        </w:rPr>
        <w:t>ve</w:t>
      </w:r>
      <w:r w:rsidRPr="00F161FA">
        <w:rPr>
          <w:spacing w:val="-7"/>
          <w:sz w:val="21"/>
          <w:szCs w:val="21"/>
        </w:rPr>
        <w:t xml:space="preserve"> </w:t>
      </w:r>
      <w:r w:rsidRPr="00F161FA">
        <w:rPr>
          <w:spacing w:val="2"/>
          <w:sz w:val="21"/>
          <w:szCs w:val="21"/>
        </w:rPr>
        <w:t>T</w:t>
      </w:r>
      <w:r w:rsidRPr="00F161FA">
        <w:rPr>
          <w:spacing w:val="-1"/>
          <w:sz w:val="21"/>
          <w:szCs w:val="21"/>
        </w:rPr>
        <w:t>C</w:t>
      </w:r>
      <w:r w:rsidRPr="00F161FA">
        <w:rPr>
          <w:spacing w:val="1"/>
          <w:sz w:val="21"/>
          <w:szCs w:val="21"/>
        </w:rPr>
        <w:t>P</w:t>
      </w:r>
      <w:r w:rsidRPr="00F161FA">
        <w:rPr>
          <w:sz w:val="21"/>
          <w:szCs w:val="21"/>
        </w:rPr>
        <w:t>/</w:t>
      </w:r>
      <w:r w:rsidRPr="00F161FA">
        <w:rPr>
          <w:spacing w:val="2"/>
          <w:sz w:val="21"/>
          <w:szCs w:val="21"/>
        </w:rPr>
        <w:t>I</w:t>
      </w:r>
      <w:r w:rsidRPr="00F161FA">
        <w:rPr>
          <w:sz w:val="21"/>
          <w:szCs w:val="21"/>
        </w:rPr>
        <w:t>P</w:t>
      </w:r>
      <w:r w:rsidRPr="00F161FA">
        <w:rPr>
          <w:spacing w:val="-4"/>
          <w:sz w:val="21"/>
          <w:szCs w:val="21"/>
        </w:rPr>
        <w:t xml:space="preserve"> </w:t>
      </w:r>
      <w:r w:rsidRPr="00F161FA">
        <w:rPr>
          <w:spacing w:val="-8"/>
          <w:sz w:val="21"/>
          <w:szCs w:val="21"/>
        </w:rPr>
        <w:t>f</w:t>
      </w:r>
      <w:r w:rsidRPr="00F161FA">
        <w:rPr>
          <w:spacing w:val="4"/>
          <w:sz w:val="21"/>
          <w:szCs w:val="21"/>
        </w:rPr>
        <w:t>a</w:t>
      </w:r>
      <w:r w:rsidRPr="00F161FA">
        <w:rPr>
          <w:spacing w:val="-4"/>
          <w:sz w:val="21"/>
          <w:szCs w:val="21"/>
        </w:rPr>
        <w:t>m</w:t>
      </w:r>
      <w:r w:rsidRPr="00F161FA">
        <w:rPr>
          <w:sz w:val="21"/>
          <w:szCs w:val="21"/>
        </w:rPr>
        <w:t>il</w:t>
      </w:r>
      <w:r w:rsidRPr="00F161FA">
        <w:rPr>
          <w:spacing w:val="-4"/>
          <w:sz w:val="21"/>
          <w:szCs w:val="21"/>
        </w:rPr>
        <w:t>i</w:t>
      </w:r>
      <w:r w:rsidRPr="00F161FA">
        <w:rPr>
          <w:spacing w:val="-1"/>
          <w:sz w:val="21"/>
          <w:szCs w:val="21"/>
        </w:rPr>
        <w:t>a</w:t>
      </w:r>
      <w:r w:rsidRPr="00F161FA">
        <w:rPr>
          <w:spacing w:val="6"/>
          <w:sz w:val="21"/>
          <w:szCs w:val="21"/>
        </w:rPr>
        <w:t>r</w:t>
      </w:r>
      <w:r w:rsidRPr="00F161FA">
        <w:rPr>
          <w:spacing w:val="-9"/>
          <w:sz w:val="21"/>
          <w:szCs w:val="21"/>
        </w:rPr>
        <w:t>i</w:t>
      </w:r>
      <w:r w:rsidRPr="00F161FA">
        <w:rPr>
          <w:spacing w:val="10"/>
          <w:sz w:val="21"/>
          <w:szCs w:val="21"/>
        </w:rPr>
        <w:t>t</w:t>
      </w:r>
      <w:r w:rsidRPr="00F161FA">
        <w:rPr>
          <w:spacing w:val="-9"/>
          <w:sz w:val="21"/>
          <w:szCs w:val="21"/>
        </w:rPr>
        <w:t>y</w:t>
      </w:r>
      <w:r w:rsidRPr="00F161FA">
        <w:rPr>
          <w:sz w:val="21"/>
          <w:szCs w:val="21"/>
        </w:rPr>
        <w:t>.</w:t>
      </w:r>
      <w:r w:rsidRPr="00F161FA">
        <w:rPr>
          <w:color w:val="000000"/>
          <w:sz w:val="21"/>
          <w:szCs w:val="21"/>
        </w:rPr>
        <w:t xml:space="preserve"> </w:t>
      </w:r>
      <w:r w:rsidR="005063D2" w:rsidRPr="00F161FA">
        <w:rPr>
          <w:sz w:val="21"/>
          <w:szCs w:val="21"/>
        </w:rPr>
        <w:t xml:space="preserve">The coursework and practice tests within the program prepare students to sit for the following Industry Certification exams: </w:t>
      </w:r>
      <w:r w:rsidR="003E3130" w:rsidRPr="00F161FA">
        <w:rPr>
          <w:sz w:val="21"/>
          <w:szCs w:val="21"/>
        </w:rPr>
        <w:t xml:space="preserve">CompTIA A+, MTA Security Fundamentals, Linux Essentials, MTA Server Fundamentals, CompTIA Server+, </w:t>
      </w:r>
      <w:r w:rsidR="005063D2" w:rsidRPr="00F161FA">
        <w:rPr>
          <w:sz w:val="21"/>
          <w:szCs w:val="21"/>
        </w:rPr>
        <w:t xml:space="preserve">MTA Server Fundamentals, CompTIA Server+, MTA Networking, CompTIA Network+, CompTIA </w:t>
      </w:r>
      <w:r w:rsidR="00456CDC" w:rsidRPr="00F161FA">
        <w:rPr>
          <w:sz w:val="21"/>
          <w:szCs w:val="21"/>
        </w:rPr>
        <w:t>Security</w:t>
      </w:r>
      <w:r w:rsidR="005063D2" w:rsidRPr="00F161FA">
        <w:rPr>
          <w:sz w:val="21"/>
          <w:szCs w:val="21"/>
        </w:rPr>
        <w:t>+, CCNA, CySA</w:t>
      </w:r>
      <w:r w:rsidR="003E3130" w:rsidRPr="00F161FA">
        <w:rPr>
          <w:sz w:val="21"/>
          <w:szCs w:val="21"/>
        </w:rPr>
        <w:t xml:space="preserve">+, </w:t>
      </w:r>
      <w:r w:rsidR="005063D2" w:rsidRPr="00F161FA">
        <w:rPr>
          <w:sz w:val="21"/>
          <w:szCs w:val="21"/>
        </w:rPr>
        <w:t>Certified Ethical Hacker</w:t>
      </w:r>
      <w:r w:rsidR="003E3130" w:rsidRPr="00F161FA">
        <w:rPr>
          <w:sz w:val="21"/>
          <w:szCs w:val="21"/>
        </w:rPr>
        <w:t xml:space="preserve">, CCNA Security, CASP and the Cybersecurity First Responder. </w:t>
      </w:r>
      <w:r w:rsidR="00122EAF" w:rsidRPr="00F161FA">
        <w:rPr>
          <w:color w:val="000000"/>
          <w:sz w:val="21"/>
          <w:szCs w:val="21"/>
        </w:rPr>
        <w:t>All eligible students may receive at least one certification exam voucher upon request for each exam at no cost.</w:t>
      </w:r>
    </w:p>
    <w:p w14:paraId="4211762F" w14:textId="77777777" w:rsidR="00E86680" w:rsidRPr="003D1255" w:rsidRDefault="00E86680" w:rsidP="00E86680">
      <w:pPr>
        <w:rPr>
          <w:sz w:val="22"/>
          <w:szCs w:val="22"/>
        </w:rPr>
      </w:pPr>
    </w:p>
    <w:p w14:paraId="42117630" w14:textId="77777777" w:rsidR="00E86680" w:rsidRPr="003D1255" w:rsidRDefault="00E86680" w:rsidP="00E86680">
      <w:pPr>
        <w:rPr>
          <w:b/>
          <w:sz w:val="22"/>
          <w:szCs w:val="22"/>
        </w:rPr>
      </w:pPr>
      <w:r w:rsidRPr="003D1255">
        <w:rPr>
          <w:b/>
          <w:sz w:val="22"/>
          <w:szCs w:val="22"/>
        </w:rPr>
        <w:t>Course Descriptions:</w:t>
      </w:r>
    </w:p>
    <w:p w14:paraId="42117631" w14:textId="77777777" w:rsidR="00CD6215" w:rsidRDefault="00CD6215" w:rsidP="00E86680">
      <w:pPr>
        <w:rPr>
          <w:b/>
          <w:sz w:val="22"/>
          <w:szCs w:val="22"/>
        </w:rPr>
      </w:pPr>
    </w:p>
    <w:p w14:paraId="4E5856C7" w14:textId="77777777" w:rsidR="002337E1" w:rsidRDefault="00AA61ED" w:rsidP="00E86680">
      <w:pPr>
        <w:rPr>
          <w:b/>
          <w:sz w:val="20"/>
          <w:szCs w:val="20"/>
        </w:rPr>
      </w:pPr>
      <w:r w:rsidRPr="002337E1">
        <w:rPr>
          <w:b/>
          <w:sz w:val="18"/>
          <w:szCs w:val="18"/>
        </w:rPr>
        <w:t xml:space="preserve">ITPC 101 - </w:t>
      </w:r>
      <w:r w:rsidR="00E86680" w:rsidRPr="002337E1">
        <w:rPr>
          <w:b/>
          <w:sz w:val="18"/>
          <w:szCs w:val="18"/>
        </w:rPr>
        <w:t>Intro to PCs (6 FIN AID QCH, 7.5 ACAD QCH/120 Clock Hours: 1.5 QCH/30 Lecture Hours, 6 QCH/90 Lab Hours):</w:t>
      </w:r>
      <w:r w:rsidR="00E86680" w:rsidRPr="00BD2BD0">
        <w:rPr>
          <w:b/>
          <w:sz w:val="20"/>
          <w:szCs w:val="20"/>
        </w:rPr>
        <w:t xml:space="preserve"> </w:t>
      </w:r>
    </w:p>
    <w:p w14:paraId="42117632" w14:textId="2E06021C" w:rsidR="00E86680" w:rsidRPr="00BD2BD0" w:rsidRDefault="00E86680" w:rsidP="00E86680">
      <w:pPr>
        <w:rPr>
          <w:b/>
          <w:sz w:val="20"/>
          <w:szCs w:val="20"/>
        </w:rPr>
      </w:pPr>
      <w:r w:rsidRPr="00BD2BD0">
        <w:rPr>
          <w:sz w:val="20"/>
          <w:szCs w:val="20"/>
        </w:rPr>
        <w:t>To provide the student with the knowledge necessary to identify, install, configure, upgrade and troubleshoot personal computer components, laptops and portable devices, operating systems, printers and scanners, networks, security, understand safety and environmental issues, upgrade and troubleshoot personal computer components, operating systems, laptop/portable computers, printers and scanners. As well as, identify the fundamental principles of wired/wireless networks, computer security, safety, environmental issues, and proper employee communication and professionalism for business operations.</w:t>
      </w:r>
    </w:p>
    <w:p w14:paraId="42117633" w14:textId="77777777" w:rsidR="00A30EA0" w:rsidRPr="00BD2BD0" w:rsidRDefault="00A30EA0" w:rsidP="00E86680">
      <w:pPr>
        <w:rPr>
          <w:sz w:val="20"/>
          <w:szCs w:val="20"/>
        </w:rPr>
      </w:pPr>
    </w:p>
    <w:p w14:paraId="4798DC91" w14:textId="77777777" w:rsidR="002337E1" w:rsidRDefault="00AA61ED" w:rsidP="00E86680">
      <w:pPr>
        <w:rPr>
          <w:sz w:val="20"/>
          <w:szCs w:val="20"/>
        </w:rPr>
      </w:pPr>
      <w:r w:rsidRPr="008A737E">
        <w:rPr>
          <w:b/>
          <w:sz w:val="20"/>
          <w:szCs w:val="20"/>
        </w:rPr>
        <w:t xml:space="preserve">NET 101 - </w:t>
      </w:r>
      <w:r w:rsidR="00E86680" w:rsidRPr="008A737E">
        <w:rPr>
          <w:b/>
          <w:sz w:val="20"/>
          <w:szCs w:val="20"/>
        </w:rPr>
        <w:t>Intro to Networking</w:t>
      </w:r>
      <w:r w:rsidR="00E86680" w:rsidRPr="002337E1">
        <w:rPr>
          <w:b/>
          <w:sz w:val="17"/>
          <w:szCs w:val="17"/>
        </w:rPr>
        <w:t xml:space="preserve"> (6 FIN AID QCH, 7.5 ACAD QCH/120 Clock Hours: 1.5 QCH/30 Lecture Hours, 6 QCH/90 Lab Hours):</w:t>
      </w:r>
      <w:r w:rsidR="00E86680" w:rsidRPr="00BD2BD0">
        <w:rPr>
          <w:sz w:val="20"/>
          <w:szCs w:val="20"/>
        </w:rPr>
        <w:t xml:space="preserve"> </w:t>
      </w:r>
    </w:p>
    <w:p w14:paraId="42117634" w14:textId="4E52822A" w:rsidR="00E86680" w:rsidRPr="00BD2BD0" w:rsidRDefault="00E86680" w:rsidP="00E86680">
      <w:pPr>
        <w:rPr>
          <w:sz w:val="20"/>
          <w:szCs w:val="20"/>
        </w:rPr>
      </w:pPr>
      <w:r w:rsidRPr="00BD2BD0">
        <w:rPr>
          <w:sz w:val="20"/>
          <w:szCs w:val="20"/>
        </w:rPr>
        <w:t xml:space="preserve">To provide the student with technical competency in networking administration and support. The student will demonstrate critical knowledge of network technologies, media and topologies, network devices, network management, network tools and network security. </w:t>
      </w:r>
    </w:p>
    <w:p w14:paraId="42117635" w14:textId="77777777" w:rsidR="00E86680" w:rsidRPr="00BD2BD0" w:rsidRDefault="00E86680" w:rsidP="00E86680">
      <w:pPr>
        <w:rPr>
          <w:sz w:val="20"/>
          <w:szCs w:val="20"/>
        </w:rPr>
      </w:pPr>
    </w:p>
    <w:p w14:paraId="2BBB24A4" w14:textId="0C9F9F27" w:rsidR="00AA61ED" w:rsidRPr="00AD176C" w:rsidRDefault="00AA61ED" w:rsidP="00AA61ED">
      <w:pPr>
        <w:rPr>
          <w:b/>
          <w:bCs/>
          <w:sz w:val="18"/>
          <w:szCs w:val="18"/>
        </w:rPr>
      </w:pPr>
      <w:r w:rsidRPr="008A737E">
        <w:rPr>
          <w:b/>
          <w:bCs/>
          <w:sz w:val="18"/>
          <w:szCs w:val="18"/>
        </w:rPr>
        <w:t xml:space="preserve">ITOS 101 - </w:t>
      </w:r>
      <w:r w:rsidR="002337E1" w:rsidRPr="008A737E">
        <w:rPr>
          <w:b/>
          <w:bCs/>
          <w:sz w:val="18"/>
          <w:szCs w:val="18"/>
        </w:rPr>
        <w:t>Operating Systems</w:t>
      </w:r>
      <w:r w:rsidRPr="00AD176C">
        <w:rPr>
          <w:b/>
          <w:bCs/>
          <w:sz w:val="18"/>
          <w:szCs w:val="18"/>
        </w:rPr>
        <w:t xml:space="preserve"> (6 FIN AID QCH, 7.5 ACAD QCH/120 Clock Hours: 1.5 QCH/30 Lecture Hours, 6 QCH/90 Lab Hours):</w:t>
      </w:r>
    </w:p>
    <w:p w14:paraId="457973EE" w14:textId="77777777" w:rsidR="00AA61ED" w:rsidRPr="00AA61ED" w:rsidRDefault="00AA61ED" w:rsidP="00AA61ED">
      <w:pPr>
        <w:rPr>
          <w:sz w:val="20"/>
          <w:szCs w:val="20"/>
        </w:rPr>
      </w:pPr>
      <w:r w:rsidRPr="00AA61ED">
        <w:rPr>
          <w:sz w:val="20"/>
          <w:szCs w:val="20"/>
        </w:rPr>
        <w:t>This course introduces students to various types of operating systems.  Emphasis is placed on overall concepts, installation, maintenance, management, resources, and security.  Students will be introduced to operating systems from both a client and a server perspective.</w:t>
      </w:r>
    </w:p>
    <w:p w14:paraId="42117637" w14:textId="77777777" w:rsidR="00E86680" w:rsidRPr="00BD2BD0" w:rsidRDefault="00E86680" w:rsidP="00E86680">
      <w:pPr>
        <w:rPr>
          <w:sz w:val="20"/>
          <w:szCs w:val="20"/>
        </w:rPr>
      </w:pPr>
    </w:p>
    <w:p w14:paraId="5540F31C" w14:textId="77777777" w:rsidR="002337E1" w:rsidRDefault="002337E1" w:rsidP="00E86680">
      <w:pPr>
        <w:rPr>
          <w:sz w:val="20"/>
          <w:szCs w:val="20"/>
        </w:rPr>
      </w:pPr>
      <w:r>
        <w:rPr>
          <w:b/>
          <w:sz w:val="20"/>
          <w:szCs w:val="20"/>
        </w:rPr>
        <w:t xml:space="preserve">SER 101 </w:t>
      </w:r>
      <w:r w:rsidRPr="002337E1">
        <w:rPr>
          <w:b/>
          <w:sz w:val="18"/>
          <w:szCs w:val="18"/>
        </w:rPr>
        <w:t xml:space="preserve">- </w:t>
      </w:r>
      <w:r w:rsidR="00E86680" w:rsidRPr="002337E1">
        <w:rPr>
          <w:b/>
          <w:sz w:val="18"/>
          <w:szCs w:val="18"/>
        </w:rPr>
        <w:t>Intro to Server (6 FIN AID QCH, 7.5 ACAD QCH/120 Clock Hours: 1.5 QCH/30 Lecture Hours, 6 QCH/90 Lab Hours):</w:t>
      </w:r>
      <w:r w:rsidR="00E86680" w:rsidRPr="00BD2BD0">
        <w:rPr>
          <w:b/>
          <w:sz w:val="20"/>
          <w:szCs w:val="20"/>
        </w:rPr>
        <w:t xml:space="preserve"> </w:t>
      </w:r>
    </w:p>
    <w:p w14:paraId="42117638" w14:textId="37BB6F69" w:rsidR="00E86680" w:rsidRPr="00BD2BD0" w:rsidRDefault="00E86680" w:rsidP="00E86680">
      <w:pPr>
        <w:rPr>
          <w:b/>
          <w:sz w:val="20"/>
          <w:szCs w:val="20"/>
        </w:rPr>
      </w:pPr>
      <w:r w:rsidRPr="00BD2BD0">
        <w:rPr>
          <w:sz w:val="20"/>
          <w:szCs w:val="20"/>
        </w:rPr>
        <w:t xml:space="preserve">To provide the student with the knowledge necessary to implement, administer and troubleshoot a server environment. </w:t>
      </w:r>
    </w:p>
    <w:p w14:paraId="42117639" w14:textId="77777777" w:rsidR="00E86680" w:rsidRPr="00BD2BD0" w:rsidRDefault="00E86680" w:rsidP="00E86680">
      <w:pPr>
        <w:rPr>
          <w:sz w:val="20"/>
          <w:szCs w:val="20"/>
        </w:rPr>
      </w:pPr>
    </w:p>
    <w:p w14:paraId="4211763A" w14:textId="2A3D80B0" w:rsidR="00E86680" w:rsidRPr="00BD2BD0" w:rsidRDefault="002337E1" w:rsidP="00E86680">
      <w:pPr>
        <w:rPr>
          <w:b/>
          <w:sz w:val="20"/>
          <w:szCs w:val="20"/>
        </w:rPr>
      </w:pPr>
      <w:r>
        <w:rPr>
          <w:b/>
          <w:sz w:val="20"/>
          <w:szCs w:val="20"/>
        </w:rPr>
        <w:t xml:space="preserve">CLI 201 </w:t>
      </w:r>
      <w:r w:rsidR="00F708DF" w:rsidRPr="00EC4E2A">
        <w:rPr>
          <w:b/>
          <w:sz w:val="20"/>
          <w:szCs w:val="20"/>
        </w:rPr>
        <w:t>–</w:t>
      </w:r>
      <w:r w:rsidRPr="00EC4E2A">
        <w:rPr>
          <w:b/>
          <w:sz w:val="20"/>
          <w:szCs w:val="20"/>
        </w:rPr>
        <w:t xml:space="preserve"> </w:t>
      </w:r>
      <w:r w:rsidR="00F708DF" w:rsidRPr="00EC4E2A">
        <w:rPr>
          <w:b/>
          <w:sz w:val="20"/>
          <w:szCs w:val="20"/>
        </w:rPr>
        <w:t>Security I</w:t>
      </w:r>
      <w:r w:rsidR="00E86680" w:rsidRPr="00BD2BD0">
        <w:rPr>
          <w:b/>
          <w:sz w:val="20"/>
          <w:szCs w:val="20"/>
        </w:rPr>
        <w:t xml:space="preserve"> (6 FIN AID QCH, 7.5 ACAD QCH/120 Clock Hours: 1.5 QCH/30 Lecture Hours, 6 QCH/90 Lab Hours): </w:t>
      </w:r>
      <w:r w:rsidR="00EC4E2A" w:rsidRPr="00EC4E2A">
        <w:rPr>
          <w:bCs/>
          <w:sz w:val="20"/>
          <w:szCs w:val="20"/>
        </w:rPr>
        <w:t>Students will learn how to secure and manage all facets of your network from CPU cycles to software used by individuals or across a network. Students will learn how to implement and maintain an effective security strategy within your company's network infrastructure. This includes learning the knowledge of systems security, network infrastructure, access control, assessments, and audits.</w:t>
      </w:r>
    </w:p>
    <w:p w14:paraId="4211763B" w14:textId="77777777" w:rsidR="00E86680" w:rsidRPr="00BD2BD0" w:rsidRDefault="00E86680" w:rsidP="00E86680">
      <w:pPr>
        <w:rPr>
          <w:b/>
          <w:sz w:val="20"/>
          <w:szCs w:val="20"/>
        </w:rPr>
      </w:pPr>
    </w:p>
    <w:p w14:paraId="4211763D" w14:textId="61AAEE6B" w:rsidR="00E86680" w:rsidRPr="00BD2BD0" w:rsidRDefault="005112E8" w:rsidP="00E86680">
      <w:pPr>
        <w:rPr>
          <w:b/>
          <w:sz w:val="20"/>
          <w:szCs w:val="20"/>
        </w:rPr>
      </w:pPr>
      <w:r>
        <w:rPr>
          <w:b/>
          <w:sz w:val="20"/>
          <w:szCs w:val="20"/>
        </w:rPr>
        <w:lastRenderedPageBreak/>
        <w:t xml:space="preserve">NSEC 101 </w:t>
      </w:r>
      <w:r w:rsidRPr="005112E8">
        <w:rPr>
          <w:b/>
          <w:sz w:val="16"/>
          <w:szCs w:val="16"/>
        </w:rPr>
        <w:t xml:space="preserve">- </w:t>
      </w:r>
      <w:r w:rsidR="00E86680" w:rsidRPr="005112E8">
        <w:rPr>
          <w:b/>
          <w:sz w:val="16"/>
          <w:szCs w:val="16"/>
        </w:rPr>
        <w:t>Intro to Security and Networking (6 FIN AID QCH, 7.5 ACAD QCH/120 Clock Hours: 1.5 QCH/30</w:t>
      </w:r>
      <w:r>
        <w:rPr>
          <w:b/>
          <w:sz w:val="16"/>
          <w:szCs w:val="16"/>
        </w:rPr>
        <w:t xml:space="preserve"> Lecture Hours, 6 QCH/90 Lab H</w:t>
      </w:r>
      <w:r w:rsidR="00E86680" w:rsidRPr="005112E8">
        <w:rPr>
          <w:b/>
          <w:sz w:val="16"/>
          <w:szCs w:val="16"/>
        </w:rPr>
        <w:t>r</w:t>
      </w:r>
      <w:r w:rsidR="00FD4349" w:rsidRPr="005112E8">
        <w:rPr>
          <w:b/>
          <w:sz w:val="16"/>
          <w:szCs w:val="16"/>
        </w:rPr>
        <w:t>s</w:t>
      </w:r>
      <w:r>
        <w:rPr>
          <w:b/>
          <w:sz w:val="16"/>
          <w:szCs w:val="16"/>
        </w:rPr>
        <w:t>.</w:t>
      </w:r>
      <w:r w:rsidR="00FD4349" w:rsidRPr="005112E8">
        <w:rPr>
          <w:b/>
          <w:sz w:val="16"/>
          <w:szCs w:val="16"/>
        </w:rPr>
        <w:t xml:space="preserve">): </w:t>
      </w:r>
      <w:r w:rsidR="00E86680" w:rsidRPr="00BD2BD0">
        <w:rPr>
          <w:sz w:val="20"/>
          <w:szCs w:val="20"/>
        </w:rPr>
        <w:t xml:space="preserve">To provide the student with the knowledge necessary to plan, configure, and operate simple WAN and switched LAN networks. Topics such as IPv6 basics, network device security, and establishing internet connectivity are covered. This course also focuses on securing business networks in the BYOD environment that exists today. </w:t>
      </w:r>
    </w:p>
    <w:p w14:paraId="4211763E" w14:textId="77777777" w:rsidR="00E86680" w:rsidRPr="00BD2BD0" w:rsidRDefault="00E86680" w:rsidP="00E86680">
      <w:pPr>
        <w:rPr>
          <w:sz w:val="20"/>
          <w:szCs w:val="20"/>
        </w:rPr>
      </w:pPr>
    </w:p>
    <w:p w14:paraId="42117640" w14:textId="7DCEC6B0" w:rsidR="00E86680" w:rsidRPr="00BD2BD0" w:rsidRDefault="005112E8" w:rsidP="00E86680">
      <w:pPr>
        <w:rPr>
          <w:sz w:val="20"/>
          <w:szCs w:val="20"/>
        </w:rPr>
      </w:pPr>
      <w:r>
        <w:rPr>
          <w:b/>
          <w:sz w:val="20"/>
          <w:szCs w:val="20"/>
        </w:rPr>
        <w:t xml:space="preserve">NSEC 203 </w:t>
      </w:r>
      <w:r w:rsidRPr="005112E8">
        <w:rPr>
          <w:b/>
          <w:sz w:val="17"/>
          <w:szCs w:val="17"/>
        </w:rPr>
        <w:t xml:space="preserve">- </w:t>
      </w:r>
      <w:r w:rsidR="00E86680" w:rsidRPr="005112E8">
        <w:rPr>
          <w:b/>
          <w:sz w:val="17"/>
          <w:szCs w:val="17"/>
        </w:rPr>
        <w:t>Networking and Security I</w:t>
      </w:r>
      <w:r w:rsidR="00DA5401">
        <w:rPr>
          <w:b/>
          <w:sz w:val="17"/>
          <w:szCs w:val="17"/>
        </w:rPr>
        <w:t xml:space="preserve">II (6 FIN AID QCH, 7.5 ACAD QCH, </w:t>
      </w:r>
      <w:r w:rsidR="00E86680" w:rsidRPr="005112E8">
        <w:rPr>
          <w:b/>
          <w:sz w:val="17"/>
          <w:szCs w:val="17"/>
        </w:rPr>
        <w:t>120 Clock Hours: 1.5 QCH/30</w:t>
      </w:r>
      <w:r>
        <w:rPr>
          <w:b/>
          <w:sz w:val="17"/>
          <w:szCs w:val="17"/>
        </w:rPr>
        <w:t xml:space="preserve"> Lecture Hrs. 6 QCH/90 Lab H</w:t>
      </w:r>
      <w:r w:rsidR="00E86680" w:rsidRPr="005112E8">
        <w:rPr>
          <w:b/>
          <w:sz w:val="17"/>
          <w:szCs w:val="17"/>
        </w:rPr>
        <w:t>rs</w:t>
      </w:r>
      <w:r>
        <w:rPr>
          <w:b/>
          <w:sz w:val="17"/>
          <w:szCs w:val="17"/>
        </w:rPr>
        <w:t>.</w:t>
      </w:r>
      <w:r w:rsidR="00E86680" w:rsidRPr="005112E8">
        <w:rPr>
          <w:b/>
          <w:sz w:val="17"/>
          <w:szCs w:val="17"/>
        </w:rPr>
        <w:t>):</w:t>
      </w:r>
      <w:r w:rsidR="00E86680" w:rsidRPr="005112E8">
        <w:rPr>
          <w:sz w:val="17"/>
          <w:szCs w:val="17"/>
        </w:rPr>
        <w:t xml:space="preserve"> </w:t>
      </w:r>
      <w:r w:rsidR="00E86680" w:rsidRPr="00BD2BD0">
        <w:rPr>
          <w:sz w:val="20"/>
          <w:szCs w:val="20"/>
        </w:rPr>
        <w:t xml:space="preserve">Students will learn how to configure, manage, and maintain </w:t>
      </w:r>
      <w:r w:rsidR="00FD4349" w:rsidRPr="00BD2BD0">
        <w:rPr>
          <w:sz w:val="20"/>
          <w:szCs w:val="20"/>
        </w:rPr>
        <w:t xml:space="preserve">routers in a complex networking </w:t>
      </w:r>
      <w:r w:rsidR="00E86680" w:rsidRPr="00BD2BD0">
        <w:rPr>
          <w:sz w:val="20"/>
          <w:szCs w:val="20"/>
        </w:rPr>
        <w:t>environment.  Students will learn to recognize</w:t>
      </w:r>
      <w:r w:rsidR="00E86680" w:rsidRPr="00BD2BD0">
        <w:rPr>
          <w:bCs/>
          <w:sz w:val="20"/>
          <w:szCs w:val="20"/>
        </w:rPr>
        <w:t xml:space="preserve"> </w:t>
      </w:r>
      <w:r w:rsidR="00FD4349" w:rsidRPr="00BD2BD0">
        <w:rPr>
          <w:sz w:val="20"/>
          <w:szCs w:val="20"/>
        </w:rPr>
        <w:t xml:space="preserve">evaluate the following terms: </w:t>
      </w:r>
      <w:r w:rsidR="00E86680" w:rsidRPr="00BD2BD0">
        <w:rPr>
          <w:sz w:val="20"/>
          <w:szCs w:val="20"/>
        </w:rPr>
        <w:t>VLSM, OSPF, and EIGRP protocols in relation to network configuration and how to use Access Control Lists and NAT to secure a network environment. The primary objective for this course is for students to gain an understanding of what it takes to install and maintain routing devices in an Enterprise environment.</w:t>
      </w:r>
    </w:p>
    <w:p w14:paraId="42117641" w14:textId="77777777" w:rsidR="00E86680" w:rsidRPr="00BD2BD0" w:rsidRDefault="00E86680" w:rsidP="00E86680">
      <w:pPr>
        <w:rPr>
          <w:sz w:val="20"/>
          <w:szCs w:val="20"/>
        </w:rPr>
      </w:pPr>
    </w:p>
    <w:p w14:paraId="42117642" w14:textId="38967899" w:rsidR="00E86680" w:rsidRPr="00BD2BD0" w:rsidRDefault="005112E8" w:rsidP="00E86680">
      <w:pPr>
        <w:rPr>
          <w:sz w:val="20"/>
          <w:szCs w:val="20"/>
        </w:rPr>
      </w:pPr>
      <w:r>
        <w:rPr>
          <w:b/>
          <w:sz w:val="20"/>
          <w:szCs w:val="20"/>
        </w:rPr>
        <w:t xml:space="preserve">NSEC 204 </w:t>
      </w:r>
      <w:r w:rsidRPr="005112E8">
        <w:rPr>
          <w:b/>
          <w:sz w:val="17"/>
          <w:szCs w:val="17"/>
        </w:rPr>
        <w:t xml:space="preserve">- </w:t>
      </w:r>
      <w:r w:rsidR="00E86680" w:rsidRPr="005112E8">
        <w:rPr>
          <w:b/>
          <w:sz w:val="17"/>
          <w:szCs w:val="17"/>
        </w:rPr>
        <w:t>Networking and Security IV (6 FIN AID QCH, 7.5 ACAD QCH/120 Clock Hours: 1.5 QCH/30</w:t>
      </w:r>
      <w:r>
        <w:rPr>
          <w:b/>
          <w:sz w:val="17"/>
          <w:szCs w:val="17"/>
        </w:rPr>
        <w:t xml:space="preserve"> Lecture Hrs. 6 QCH/90 Lab H</w:t>
      </w:r>
      <w:r w:rsidR="00E86680" w:rsidRPr="005112E8">
        <w:rPr>
          <w:b/>
          <w:sz w:val="17"/>
          <w:szCs w:val="17"/>
        </w:rPr>
        <w:t>rs</w:t>
      </w:r>
      <w:r>
        <w:rPr>
          <w:b/>
          <w:sz w:val="17"/>
          <w:szCs w:val="17"/>
        </w:rPr>
        <w:t>.</w:t>
      </w:r>
      <w:r w:rsidR="00E86680" w:rsidRPr="005112E8">
        <w:rPr>
          <w:b/>
          <w:sz w:val="17"/>
          <w:szCs w:val="17"/>
        </w:rPr>
        <w:t>):</w:t>
      </w:r>
      <w:r w:rsidR="00E86680" w:rsidRPr="00BD2BD0">
        <w:rPr>
          <w:sz w:val="20"/>
          <w:szCs w:val="20"/>
        </w:rPr>
        <w:t xml:space="preserve"> This course will provide the knowledge and practical experience with the current essential security systems. Students will learn how intruders escalate privileges and what steps can be taken to secure a system. This course also focuses on addressing security issues to the latest operating systems and addresses developments in mobile and web technologies. </w:t>
      </w:r>
    </w:p>
    <w:p w14:paraId="42117643" w14:textId="77777777" w:rsidR="00E86680" w:rsidRPr="00BD2BD0" w:rsidRDefault="00E86680" w:rsidP="00E86680">
      <w:pPr>
        <w:rPr>
          <w:sz w:val="20"/>
          <w:szCs w:val="20"/>
        </w:rPr>
      </w:pPr>
    </w:p>
    <w:p w14:paraId="15599353" w14:textId="3D5BF906" w:rsidR="00100F31" w:rsidRPr="00100F31" w:rsidRDefault="005112E8" w:rsidP="00100F31">
      <w:pPr>
        <w:rPr>
          <w:b/>
          <w:bCs/>
          <w:sz w:val="20"/>
          <w:szCs w:val="20"/>
        </w:rPr>
      </w:pPr>
      <w:r>
        <w:rPr>
          <w:b/>
          <w:bCs/>
          <w:sz w:val="20"/>
          <w:szCs w:val="20"/>
        </w:rPr>
        <w:t xml:space="preserve">NSEC 206 </w:t>
      </w:r>
      <w:r w:rsidRPr="005112E8">
        <w:rPr>
          <w:b/>
          <w:bCs/>
          <w:sz w:val="17"/>
          <w:szCs w:val="17"/>
        </w:rPr>
        <w:t xml:space="preserve">- </w:t>
      </w:r>
      <w:r w:rsidR="00100F31" w:rsidRPr="005112E8">
        <w:rPr>
          <w:b/>
          <w:bCs/>
          <w:sz w:val="17"/>
          <w:szCs w:val="17"/>
        </w:rPr>
        <w:t>Networking and Security VI (6 FIN AID QCH, 7.5 ACAD QCH/120 Clock Hours: 1.5 QCH/30</w:t>
      </w:r>
      <w:r>
        <w:rPr>
          <w:b/>
          <w:bCs/>
          <w:sz w:val="17"/>
          <w:szCs w:val="17"/>
        </w:rPr>
        <w:t xml:space="preserve"> Lecture H</w:t>
      </w:r>
      <w:r w:rsidR="00100F31" w:rsidRPr="005112E8">
        <w:rPr>
          <w:b/>
          <w:bCs/>
          <w:sz w:val="17"/>
          <w:szCs w:val="17"/>
        </w:rPr>
        <w:t>rs, 6 QCH/90 Lab Hrs):</w:t>
      </w:r>
      <w:r w:rsidR="00100F31" w:rsidRPr="00100F31">
        <w:rPr>
          <w:b/>
          <w:bCs/>
          <w:sz w:val="20"/>
          <w:szCs w:val="20"/>
        </w:rPr>
        <w:t xml:space="preserve"> </w:t>
      </w:r>
      <w:r w:rsidR="00100F31" w:rsidRPr="00100F31">
        <w:rPr>
          <w:bCs/>
          <w:sz w:val="20"/>
          <w:szCs w:val="20"/>
        </w:rPr>
        <w:t>Students will learn how to identify malware and gain an understanding of the approach required to mitigate these threats.  Students will also learn about Advanced Persistent Threats (APTs) allowing for them to gain an enhanced ability to recognize threats across a broad attack surface.  Students will learn to configure and use threat detection tools, perform data analysis, and interpret results to identify vulnerabilities, threats, and risks to an organization.</w:t>
      </w:r>
      <w:r w:rsidR="00100F31" w:rsidRPr="00100F31">
        <w:rPr>
          <w:b/>
          <w:bCs/>
          <w:sz w:val="20"/>
          <w:szCs w:val="20"/>
        </w:rPr>
        <w:t xml:space="preserve"> </w:t>
      </w:r>
    </w:p>
    <w:p w14:paraId="28758DB4" w14:textId="77777777" w:rsidR="00100F31" w:rsidRPr="00100F31" w:rsidRDefault="00100F31" w:rsidP="00100F31">
      <w:pPr>
        <w:rPr>
          <w:b/>
          <w:bCs/>
          <w:sz w:val="20"/>
          <w:szCs w:val="20"/>
        </w:rPr>
      </w:pPr>
    </w:p>
    <w:p w14:paraId="40C9EEDC" w14:textId="0EF6078D" w:rsidR="00100F31" w:rsidRPr="00100F31" w:rsidRDefault="005112E8" w:rsidP="00100F31">
      <w:pPr>
        <w:rPr>
          <w:b/>
          <w:bCs/>
          <w:sz w:val="20"/>
          <w:szCs w:val="20"/>
        </w:rPr>
      </w:pPr>
      <w:r>
        <w:rPr>
          <w:b/>
          <w:bCs/>
          <w:sz w:val="20"/>
          <w:szCs w:val="20"/>
        </w:rPr>
        <w:t xml:space="preserve">NSEC 208 </w:t>
      </w:r>
      <w:r w:rsidRPr="005112E8">
        <w:rPr>
          <w:b/>
          <w:bCs/>
          <w:sz w:val="17"/>
          <w:szCs w:val="17"/>
        </w:rPr>
        <w:t xml:space="preserve">- </w:t>
      </w:r>
      <w:r w:rsidR="00100F31" w:rsidRPr="005112E8">
        <w:rPr>
          <w:b/>
          <w:bCs/>
          <w:sz w:val="17"/>
          <w:szCs w:val="17"/>
        </w:rPr>
        <w:t>Networking and Security VIII (6 FIN AID</w:t>
      </w:r>
      <w:r>
        <w:rPr>
          <w:b/>
          <w:bCs/>
          <w:sz w:val="17"/>
          <w:szCs w:val="17"/>
        </w:rPr>
        <w:t xml:space="preserve"> QCH, 7.5 ACAD QCH/120 Clock H</w:t>
      </w:r>
      <w:r w:rsidR="00100F31" w:rsidRPr="005112E8">
        <w:rPr>
          <w:b/>
          <w:bCs/>
          <w:sz w:val="17"/>
          <w:szCs w:val="17"/>
        </w:rPr>
        <w:t>rs: 1.5 QCH/3</w:t>
      </w:r>
      <w:r>
        <w:rPr>
          <w:b/>
          <w:bCs/>
          <w:sz w:val="17"/>
          <w:szCs w:val="17"/>
        </w:rPr>
        <w:t>0 Lecture H</w:t>
      </w:r>
      <w:r w:rsidR="00100F31" w:rsidRPr="005112E8">
        <w:rPr>
          <w:b/>
          <w:bCs/>
          <w:sz w:val="17"/>
          <w:szCs w:val="17"/>
        </w:rPr>
        <w:t>rs, 6 QCH/90 Lab Hrs):</w:t>
      </w:r>
      <w:r w:rsidR="00100F31" w:rsidRPr="00100F31">
        <w:rPr>
          <w:b/>
          <w:bCs/>
          <w:sz w:val="20"/>
          <w:szCs w:val="20"/>
        </w:rPr>
        <w:t xml:space="preserve"> </w:t>
      </w:r>
      <w:r w:rsidR="00100F31" w:rsidRPr="00100F31">
        <w:rPr>
          <w:bCs/>
          <w:sz w:val="20"/>
          <w:szCs w:val="20"/>
        </w:rPr>
        <w:t>Students will gain the technical knowledge and skills required to conceptualize, engineer, integrate and implement secure solutions across complex environments to support a resilient enterprise. Students will learn how to summarize business and industry influences and identify the security risks associated with those relationships.  Students will also learn how to apply security mitigation strategies and controls in an Enterprise environment.</w:t>
      </w:r>
    </w:p>
    <w:p w14:paraId="1DDD37CE" w14:textId="77777777" w:rsidR="00100F31" w:rsidRDefault="00100F31" w:rsidP="00100F31">
      <w:pPr>
        <w:rPr>
          <w:b/>
          <w:bCs/>
          <w:sz w:val="20"/>
          <w:szCs w:val="20"/>
        </w:rPr>
      </w:pPr>
    </w:p>
    <w:p w14:paraId="4CC2ED1D" w14:textId="4874AB82" w:rsidR="00F708DF" w:rsidRDefault="00F708DF" w:rsidP="00100F31">
      <w:pPr>
        <w:rPr>
          <w:b/>
          <w:bCs/>
          <w:sz w:val="20"/>
          <w:szCs w:val="20"/>
        </w:rPr>
      </w:pPr>
      <w:r>
        <w:rPr>
          <w:b/>
          <w:bCs/>
          <w:sz w:val="20"/>
          <w:szCs w:val="20"/>
        </w:rPr>
        <w:t>NSEC 20</w:t>
      </w:r>
      <w:r w:rsidRPr="00F708DF">
        <w:rPr>
          <w:b/>
          <w:bCs/>
          <w:sz w:val="20"/>
          <w:szCs w:val="20"/>
        </w:rPr>
        <w:t>9</w:t>
      </w:r>
      <w:r>
        <w:rPr>
          <w:b/>
          <w:bCs/>
          <w:sz w:val="20"/>
          <w:szCs w:val="20"/>
        </w:rPr>
        <w:t xml:space="preserve"> </w:t>
      </w:r>
      <w:r w:rsidRPr="005112E8">
        <w:rPr>
          <w:b/>
          <w:bCs/>
          <w:sz w:val="17"/>
          <w:szCs w:val="17"/>
        </w:rPr>
        <w:t xml:space="preserve">- </w:t>
      </w:r>
      <w:r>
        <w:rPr>
          <w:b/>
          <w:bCs/>
          <w:sz w:val="17"/>
          <w:szCs w:val="17"/>
        </w:rPr>
        <w:t xml:space="preserve">Networking and Security </w:t>
      </w:r>
      <w:r w:rsidRPr="005112E8">
        <w:rPr>
          <w:b/>
          <w:bCs/>
          <w:sz w:val="17"/>
          <w:szCs w:val="17"/>
        </w:rPr>
        <w:t>I</w:t>
      </w:r>
      <w:r>
        <w:rPr>
          <w:b/>
          <w:bCs/>
          <w:sz w:val="17"/>
          <w:szCs w:val="17"/>
        </w:rPr>
        <w:t>X</w:t>
      </w:r>
      <w:r w:rsidRPr="005112E8">
        <w:rPr>
          <w:b/>
          <w:bCs/>
          <w:sz w:val="17"/>
          <w:szCs w:val="17"/>
        </w:rPr>
        <w:t xml:space="preserve"> (6 FIN AID</w:t>
      </w:r>
      <w:r>
        <w:rPr>
          <w:b/>
          <w:bCs/>
          <w:sz w:val="17"/>
          <w:szCs w:val="17"/>
        </w:rPr>
        <w:t xml:space="preserve"> QCH, 7.5 ACAD QCH/120 Clock H</w:t>
      </w:r>
      <w:r w:rsidRPr="005112E8">
        <w:rPr>
          <w:b/>
          <w:bCs/>
          <w:sz w:val="17"/>
          <w:szCs w:val="17"/>
        </w:rPr>
        <w:t>rs: 1.5 QCH/3</w:t>
      </w:r>
      <w:r>
        <w:rPr>
          <w:b/>
          <w:bCs/>
          <w:sz w:val="17"/>
          <w:szCs w:val="17"/>
        </w:rPr>
        <w:t>0 Lecture H</w:t>
      </w:r>
      <w:r w:rsidRPr="005112E8">
        <w:rPr>
          <w:b/>
          <w:bCs/>
          <w:sz w:val="17"/>
          <w:szCs w:val="17"/>
        </w:rPr>
        <w:t>rs, 6 QCH/90 Lab Hrs):</w:t>
      </w:r>
      <w:r>
        <w:rPr>
          <w:b/>
          <w:bCs/>
          <w:sz w:val="17"/>
          <w:szCs w:val="17"/>
        </w:rPr>
        <w:t xml:space="preserve"> </w:t>
      </w:r>
      <w:r w:rsidRPr="00F708DF">
        <w:rPr>
          <w:bCs/>
          <w:sz w:val="20"/>
          <w:szCs w:val="20"/>
        </w:rPr>
        <w:t>This course is designed to prepare students to begin an IT career working alongside associate-level cybersecurity analysts in a security operations center. The content presented in this course will prepare students to take the “Understanding Cisco Cybersecurity Fundamentals</w:t>
      </w:r>
      <w:r>
        <w:rPr>
          <w:bCs/>
          <w:sz w:val="20"/>
          <w:szCs w:val="20"/>
        </w:rPr>
        <w:t>”</w:t>
      </w:r>
      <w:r w:rsidRPr="00F708DF">
        <w:rPr>
          <w:bCs/>
          <w:sz w:val="20"/>
          <w:szCs w:val="20"/>
        </w:rPr>
        <w:t xml:space="preserve"> and “Implementing Cisco Cybersecurity Operations</w:t>
      </w:r>
      <w:r>
        <w:rPr>
          <w:bCs/>
          <w:sz w:val="20"/>
          <w:szCs w:val="20"/>
        </w:rPr>
        <w:t>”</w:t>
      </w:r>
      <w:r w:rsidRPr="00F708DF">
        <w:rPr>
          <w:bCs/>
          <w:sz w:val="20"/>
          <w:szCs w:val="20"/>
        </w:rPr>
        <w:t xml:space="preserve"> certification exam</w:t>
      </w:r>
      <w:r>
        <w:rPr>
          <w:bCs/>
          <w:sz w:val="20"/>
          <w:szCs w:val="20"/>
        </w:rPr>
        <w:t>s</w:t>
      </w:r>
      <w:r w:rsidRPr="00F708DF">
        <w:rPr>
          <w:bCs/>
          <w:sz w:val="20"/>
          <w:szCs w:val="20"/>
        </w:rPr>
        <w:t xml:space="preserve">. Instruction for the </w:t>
      </w:r>
      <w:r>
        <w:rPr>
          <w:bCs/>
          <w:sz w:val="20"/>
          <w:szCs w:val="20"/>
        </w:rPr>
        <w:t>first</w:t>
      </w:r>
      <w:r w:rsidRPr="00F708DF">
        <w:rPr>
          <w:bCs/>
          <w:sz w:val="20"/>
          <w:szCs w:val="20"/>
        </w:rPr>
        <w:t xml:space="preserve"> portion of this course will focus on network concepts, security concepts, cryptography, host-based analysis, security monitoring, and attack methods. Instruction for the </w:t>
      </w:r>
      <w:r>
        <w:rPr>
          <w:bCs/>
          <w:sz w:val="20"/>
          <w:szCs w:val="20"/>
        </w:rPr>
        <w:t>implementation</w:t>
      </w:r>
      <w:r w:rsidRPr="00F708DF">
        <w:rPr>
          <w:bCs/>
          <w:sz w:val="20"/>
          <w:szCs w:val="20"/>
        </w:rPr>
        <w:t xml:space="preserve"> portion of the course will focus on the topics of endpoint threat analysis and computer forensics, network intrusion analysis, incident response, data and event analysis, and incident handling.</w:t>
      </w:r>
    </w:p>
    <w:p w14:paraId="6D0F5DF4" w14:textId="77777777" w:rsidR="00F708DF" w:rsidRPr="00100F31" w:rsidRDefault="00F708DF" w:rsidP="00100F31">
      <w:pPr>
        <w:rPr>
          <w:b/>
          <w:bCs/>
          <w:sz w:val="20"/>
          <w:szCs w:val="20"/>
        </w:rPr>
      </w:pPr>
    </w:p>
    <w:p w14:paraId="4AB2910F" w14:textId="565046D7" w:rsidR="00100F31" w:rsidRPr="00100F31" w:rsidRDefault="005112E8" w:rsidP="00100F31">
      <w:pPr>
        <w:rPr>
          <w:b/>
          <w:bCs/>
          <w:sz w:val="20"/>
          <w:szCs w:val="20"/>
        </w:rPr>
      </w:pPr>
      <w:r>
        <w:rPr>
          <w:b/>
          <w:bCs/>
          <w:sz w:val="20"/>
          <w:szCs w:val="20"/>
        </w:rPr>
        <w:t xml:space="preserve">NSEC 210 </w:t>
      </w:r>
      <w:r w:rsidRPr="005112E8">
        <w:rPr>
          <w:b/>
          <w:bCs/>
          <w:sz w:val="17"/>
          <w:szCs w:val="17"/>
        </w:rPr>
        <w:t xml:space="preserve">- </w:t>
      </w:r>
      <w:r w:rsidR="00100F31" w:rsidRPr="005112E8">
        <w:rPr>
          <w:b/>
          <w:bCs/>
          <w:sz w:val="17"/>
          <w:szCs w:val="17"/>
        </w:rPr>
        <w:t>Networking and Security X (6 FIN AID QCH, 7.5 ACAD QCH/120 Clock Hours: 1.5 QCH/30</w:t>
      </w:r>
      <w:r>
        <w:rPr>
          <w:b/>
          <w:bCs/>
          <w:sz w:val="17"/>
          <w:szCs w:val="17"/>
        </w:rPr>
        <w:t xml:space="preserve"> Lecture Hrs, 6 QCH/90 Lab H</w:t>
      </w:r>
      <w:r w:rsidR="00100F31" w:rsidRPr="005112E8">
        <w:rPr>
          <w:b/>
          <w:bCs/>
          <w:sz w:val="17"/>
          <w:szCs w:val="17"/>
        </w:rPr>
        <w:t>rs):</w:t>
      </w:r>
      <w:r w:rsidR="00100F31" w:rsidRPr="00100F31">
        <w:rPr>
          <w:b/>
          <w:bCs/>
          <w:sz w:val="20"/>
          <w:szCs w:val="20"/>
        </w:rPr>
        <w:t xml:space="preserve"> </w:t>
      </w:r>
      <w:r w:rsidR="00100F31" w:rsidRPr="00100F31">
        <w:rPr>
          <w:bCs/>
          <w:sz w:val="20"/>
          <w:szCs w:val="20"/>
        </w:rPr>
        <w:t>Students will learn how to apply security governance principles in alignment with business goals and organizational processes in an Enterprise environment. The legal and regulatory concerns related to information technology security enforcement will be reviewed in this course. Physical and virtual asset security is defined along with the concepts relative to applying security engineering in the business environment.</w:t>
      </w:r>
    </w:p>
    <w:p w14:paraId="4211764B" w14:textId="77777777" w:rsidR="00E86680" w:rsidRPr="00BD2BD0" w:rsidRDefault="00E86680" w:rsidP="00E86680">
      <w:pPr>
        <w:rPr>
          <w:sz w:val="20"/>
          <w:szCs w:val="20"/>
        </w:rPr>
      </w:pPr>
    </w:p>
    <w:p w14:paraId="4211764C" w14:textId="441674ED" w:rsidR="00E86680" w:rsidRPr="00BD2BD0" w:rsidRDefault="005112E8" w:rsidP="00E86680">
      <w:pPr>
        <w:rPr>
          <w:sz w:val="20"/>
          <w:szCs w:val="20"/>
        </w:rPr>
      </w:pPr>
      <w:r>
        <w:rPr>
          <w:b/>
          <w:sz w:val="20"/>
          <w:szCs w:val="20"/>
        </w:rPr>
        <w:t xml:space="preserve">ENG 101 - </w:t>
      </w:r>
      <w:r w:rsidR="005413E7">
        <w:rPr>
          <w:b/>
          <w:sz w:val="20"/>
          <w:szCs w:val="20"/>
        </w:rPr>
        <w:t>English Composition I (2.25</w:t>
      </w:r>
      <w:r w:rsidR="00E86680" w:rsidRPr="00BD2BD0">
        <w:rPr>
          <w:b/>
          <w:sz w:val="20"/>
          <w:szCs w:val="20"/>
        </w:rPr>
        <w:t xml:space="preserve"> FIN AID QCH, </w:t>
      </w:r>
      <w:r w:rsidR="005413E7">
        <w:rPr>
          <w:b/>
          <w:sz w:val="20"/>
          <w:szCs w:val="20"/>
        </w:rPr>
        <w:t>4.5</w:t>
      </w:r>
      <w:r w:rsidR="006B321C">
        <w:rPr>
          <w:b/>
          <w:sz w:val="20"/>
          <w:szCs w:val="20"/>
        </w:rPr>
        <w:t xml:space="preserve"> </w:t>
      </w:r>
      <w:r w:rsidR="005413E7">
        <w:rPr>
          <w:b/>
          <w:sz w:val="20"/>
          <w:szCs w:val="20"/>
        </w:rPr>
        <w:t xml:space="preserve">ACAD QCH, </w:t>
      </w:r>
      <w:r w:rsidR="00012E0E">
        <w:rPr>
          <w:b/>
          <w:sz w:val="20"/>
          <w:szCs w:val="20"/>
        </w:rPr>
        <w:t>45</w:t>
      </w:r>
      <w:r w:rsidR="005413E7">
        <w:rPr>
          <w:b/>
          <w:sz w:val="20"/>
          <w:szCs w:val="20"/>
        </w:rPr>
        <w:t xml:space="preserve"> Clock Hours –</w:t>
      </w:r>
      <w:r w:rsidR="00E86680" w:rsidRPr="00BD2BD0">
        <w:rPr>
          <w:b/>
          <w:sz w:val="20"/>
          <w:szCs w:val="20"/>
        </w:rPr>
        <w:t xml:space="preserve"> lecture)</w:t>
      </w:r>
      <w:r w:rsidR="00E86680" w:rsidRPr="00BD2BD0">
        <w:rPr>
          <w:sz w:val="20"/>
          <w:szCs w:val="20"/>
        </w:rPr>
        <w:t xml:space="preserve"> - This course helps students develop quality writing skills by explaining and identifying the steps involved in the writing process. The importance of proper grammar, punctuation, and spelling is highlighted, as emphasis is placed on editing and revising pieces of writing. Students also learn proper research techniques, utilizing the Modern Language Association (MLA) style. </w:t>
      </w:r>
    </w:p>
    <w:p w14:paraId="4211764D" w14:textId="77777777" w:rsidR="00E86680" w:rsidRPr="00BD2BD0" w:rsidRDefault="00E86680" w:rsidP="00E86680">
      <w:pPr>
        <w:rPr>
          <w:sz w:val="20"/>
          <w:szCs w:val="20"/>
        </w:rPr>
      </w:pPr>
    </w:p>
    <w:p w14:paraId="4211764E" w14:textId="085A4B82" w:rsidR="00E86680" w:rsidRPr="00BD2BD0" w:rsidRDefault="005112E8" w:rsidP="00E86680">
      <w:pPr>
        <w:rPr>
          <w:sz w:val="20"/>
          <w:szCs w:val="20"/>
        </w:rPr>
      </w:pPr>
      <w:r>
        <w:rPr>
          <w:b/>
          <w:sz w:val="20"/>
          <w:szCs w:val="20"/>
        </w:rPr>
        <w:t xml:space="preserve">COM 101 - </w:t>
      </w:r>
      <w:r w:rsidR="005413E7">
        <w:rPr>
          <w:b/>
          <w:sz w:val="20"/>
          <w:szCs w:val="20"/>
        </w:rPr>
        <w:t>Introduction to Communication (2</w:t>
      </w:r>
      <w:r w:rsidR="00E86680" w:rsidRPr="00BD2BD0">
        <w:rPr>
          <w:b/>
          <w:sz w:val="20"/>
          <w:szCs w:val="20"/>
        </w:rPr>
        <w:t>.</w:t>
      </w:r>
      <w:r w:rsidR="005413E7">
        <w:rPr>
          <w:b/>
          <w:sz w:val="20"/>
          <w:szCs w:val="20"/>
        </w:rPr>
        <w:t>2</w:t>
      </w:r>
      <w:r w:rsidR="00E86680" w:rsidRPr="00BD2BD0">
        <w:rPr>
          <w:b/>
          <w:sz w:val="20"/>
          <w:szCs w:val="20"/>
        </w:rPr>
        <w:t xml:space="preserve">5 FIN AID QCH, </w:t>
      </w:r>
      <w:r w:rsidR="005413E7">
        <w:rPr>
          <w:b/>
          <w:sz w:val="20"/>
          <w:szCs w:val="20"/>
        </w:rPr>
        <w:t xml:space="preserve">4.5 ACAD QCH, </w:t>
      </w:r>
      <w:r w:rsidR="00012E0E">
        <w:rPr>
          <w:b/>
          <w:sz w:val="20"/>
          <w:szCs w:val="20"/>
        </w:rPr>
        <w:t>45</w:t>
      </w:r>
      <w:r w:rsidR="005413E7">
        <w:rPr>
          <w:b/>
          <w:sz w:val="20"/>
          <w:szCs w:val="20"/>
        </w:rPr>
        <w:t xml:space="preserve"> Clock Hours –</w:t>
      </w:r>
      <w:r w:rsidR="00E86680" w:rsidRPr="00BD2BD0">
        <w:rPr>
          <w:b/>
          <w:sz w:val="20"/>
          <w:szCs w:val="20"/>
        </w:rPr>
        <w:t xml:space="preserve"> lecture)</w:t>
      </w:r>
      <w:r w:rsidR="00E86680" w:rsidRPr="00BD2BD0">
        <w:rPr>
          <w:sz w:val="20"/>
          <w:szCs w:val="20"/>
        </w:rPr>
        <w:t xml:space="preserve"> - This course introduces students to the theories and principles of speech communication from a wide range of perspectives. The evolution of communication theory is examined and foundational principles, such as the communication process, perception, verbal and nonverbal communication and listening, are introduced. The dynamics of relationships, intercultural and gender communication issues, and conflict and negotiation are also explored, along with ethical issues inherent in the communication process. </w:t>
      </w:r>
    </w:p>
    <w:p w14:paraId="4211764F" w14:textId="77777777" w:rsidR="00E86680" w:rsidRPr="00BD2BD0" w:rsidRDefault="00E86680" w:rsidP="00E86680">
      <w:pPr>
        <w:rPr>
          <w:sz w:val="20"/>
          <w:szCs w:val="20"/>
        </w:rPr>
      </w:pPr>
    </w:p>
    <w:p w14:paraId="42117650" w14:textId="7439D15F" w:rsidR="00E86680" w:rsidRPr="00BD2BD0" w:rsidRDefault="005112E8" w:rsidP="00E86680">
      <w:pPr>
        <w:rPr>
          <w:sz w:val="20"/>
          <w:szCs w:val="20"/>
        </w:rPr>
      </w:pPr>
      <w:r>
        <w:rPr>
          <w:b/>
          <w:sz w:val="20"/>
          <w:szCs w:val="20"/>
        </w:rPr>
        <w:t xml:space="preserve">GOV 101 - </w:t>
      </w:r>
      <w:r w:rsidR="005413E7">
        <w:rPr>
          <w:b/>
          <w:sz w:val="20"/>
          <w:szCs w:val="20"/>
        </w:rPr>
        <w:t>American Government (2</w:t>
      </w:r>
      <w:r w:rsidR="00E86680" w:rsidRPr="00BD2BD0">
        <w:rPr>
          <w:b/>
          <w:sz w:val="20"/>
          <w:szCs w:val="20"/>
        </w:rPr>
        <w:t>.</w:t>
      </w:r>
      <w:r w:rsidR="005413E7">
        <w:rPr>
          <w:b/>
          <w:sz w:val="20"/>
          <w:szCs w:val="20"/>
        </w:rPr>
        <w:t xml:space="preserve">25 FIN AID QCH, 4.5 ACAD QCH, </w:t>
      </w:r>
      <w:r w:rsidR="00012E0E">
        <w:rPr>
          <w:b/>
          <w:sz w:val="20"/>
          <w:szCs w:val="20"/>
        </w:rPr>
        <w:t>45</w:t>
      </w:r>
      <w:r w:rsidR="005413E7">
        <w:rPr>
          <w:b/>
          <w:sz w:val="20"/>
          <w:szCs w:val="20"/>
        </w:rPr>
        <w:t xml:space="preserve"> Clock Hours –</w:t>
      </w:r>
      <w:r w:rsidR="00E86680" w:rsidRPr="00BD2BD0">
        <w:rPr>
          <w:b/>
          <w:sz w:val="20"/>
          <w:szCs w:val="20"/>
        </w:rPr>
        <w:t xml:space="preserve"> lecture)</w:t>
      </w:r>
      <w:r w:rsidR="00E86680" w:rsidRPr="00BD2BD0">
        <w:rPr>
          <w:sz w:val="20"/>
          <w:szCs w:val="20"/>
        </w:rPr>
        <w:t xml:space="preserve"> - In this course, students will explore the ideals that the United States was founded upon, and discuss their lasting influence on the nation's politics. Students will discover how the founders created a representative democracy form of government based upon the ideals of liberty, equality, and self-government. Students will explore how the federal government is structured and how it operates, as well as </w:t>
      </w:r>
      <w:r w:rsidR="00E86680" w:rsidRPr="00BD2BD0">
        <w:rPr>
          <w:sz w:val="20"/>
          <w:szCs w:val="20"/>
        </w:rPr>
        <w:lastRenderedPageBreak/>
        <w:t xml:space="preserve">examine the three branches of government (legislative, executive, and judicial) that make up the system of separation of powers and checks and balances. </w:t>
      </w:r>
    </w:p>
    <w:p w14:paraId="42117651" w14:textId="77777777" w:rsidR="00E86680" w:rsidRPr="00BD2BD0" w:rsidRDefault="00E86680" w:rsidP="00E86680">
      <w:pPr>
        <w:rPr>
          <w:sz w:val="20"/>
          <w:szCs w:val="20"/>
        </w:rPr>
      </w:pPr>
    </w:p>
    <w:p w14:paraId="42117652" w14:textId="1DB7C4BE" w:rsidR="00E86680" w:rsidRPr="00BD2BD0" w:rsidRDefault="000C520C" w:rsidP="00E86680">
      <w:pPr>
        <w:rPr>
          <w:sz w:val="20"/>
          <w:szCs w:val="20"/>
        </w:rPr>
      </w:pPr>
      <w:r>
        <w:rPr>
          <w:b/>
          <w:sz w:val="20"/>
          <w:szCs w:val="20"/>
        </w:rPr>
        <w:t xml:space="preserve">PHI 101 - </w:t>
      </w:r>
      <w:r w:rsidR="00E86680" w:rsidRPr="00BD2BD0">
        <w:rPr>
          <w:b/>
          <w:sz w:val="20"/>
          <w:szCs w:val="20"/>
        </w:rPr>
        <w:t>Philosophy (</w:t>
      </w:r>
      <w:r w:rsidR="005413E7">
        <w:rPr>
          <w:b/>
          <w:sz w:val="20"/>
          <w:szCs w:val="20"/>
        </w:rPr>
        <w:t>2.25</w:t>
      </w:r>
      <w:r w:rsidR="00E86680" w:rsidRPr="00BD2BD0">
        <w:rPr>
          <w:b/>
          <w:sz w:val="20"/>
          <w:szCs w:val="20"/>
        </w:rPr>
        <w:t xml:space="preserve"> FIN AID QCH, </w:t>
      </w:r>
      <w:r w:rsidR="005413E7">
        <w:rPr>
          <w:b/>
          <w:sz w:val="20"/>
          <w:szCs w:val="20"/>
        </w:rPr>
        <w:t xml:space="preserve">4.5 ACAD QCH, </w:t>
      </w:r>
      <w:r w:rsidR="00012E0E">
        <w:rPr>
          <w:b/>
          <w:sz w:val="20"/>
          <w:szCs w:val="20"/>
        </w:rPr>
        <w:t>45</w:t>
      </w:r>
      <w:r w:rsidR="005413E7">
        <w:rPr>
          <w:b/>
          <w:sz w:val="20"/>
          <w:szCs w:val="20"/>
        </w:rPr>
        <w:t xml:space="preserve"> Clock Hours –</w:t>
      </w:r>
      <w:r w:rsidR="00E86680" w:rsidRPr="00BD2BD0">
        <w:rPr>
          <w:b/>
          <w:sz w:val="20"/>
          <w:szCs w:val="20"/>
        </w:rPr>
        <w:t xml:space="preserve"> lecture)</w:t>
      </w:r>
      <w:r w:rsidR="00E86680" w:rsidRPr="00BD2BD0">
        <w:rPr>
          <w:sz w:val="20"/>
          <w:szCs w:val="20"/>
        </w:rPr>
        <w:t xml:space="preserve"> - This course is a critical introduction to the field of philosophical inquiry. After defining philosophy and identifying the major fields of philosophical study, the course examines the history of Western thought, from the famous Greek philosophers up to the cutting-edge intellectuals of today.</w:t>
      </w:r>
    </w:p>
    <w:p w14:paraId="42117653" w14:textId="77777777" w:rsidR="00E86680" w:rsidRPr="003D1255" w:rsidRDefault="00E86680" w:rsidP="00E86680">
      <w:pPr>
        <w:rPr>
          <w:sz w:val="22"/>
          <w:szCs w:val="22"/>
        </w:rPr>
      </w:pPr>
    </w:p>
    <w:p w14:paraId="113CE216" w14:textId="5DE0ED53" w:rsidR="00F708DF" w:rsidRDefault="000C520C" w:rsidP="00100F31">
      <w:pPr>
        <w:rPr>
          <w:sz w:val="22"/>
          <w:szCs w:val="22"/>
        </w:rPr>
      </w:pPr>
      <w:r>
        <w:rPr>
          <w:b/>
          <w:sz w:val="20"/>
          <w:szCs w:val="20"/>
        </w:rPr>
        <w:t>MAT 1</w:t>
      </w:r>
      <w:r w:rsidRPr="002E458B">
        <w:rPr>
          <w:b/>
          <w:sz w:val="20"/>
          <w:szCs w:val="20"/>
        </w:rPr>
        <w:t>0</w:t>
      </w:r>
      <w:r w:rsidR="00F708DF" w:rsidRPr="002E458B">
        <w:rPr>
          <w:b/>
          <w:sz w:val="20"/>
          <w:szCs w:val="20"/>
        </w:rPr>
        <w:t>2</w:t>
      </w:r>
      <w:r w:rsidRPr="002E458B">
        <w:rPr>
          <w:b/>
          <w:sz w:val="20"/>
          <w:szCs w:val="20"/>
        </w:rPr>
        <w:t xml:space="preserve"> - </w:t>
      </w:r>
      <w:r w:rsidR="00F708DF" w:rsidRPr="002E458B">
        <w:rPr>
          <w:b/>
          <w:sz w:val="20"/>
          <w:szCs w:val="20"/>
        </w:rPr>
        <w:t>Business</w:t>
      </w:r>
      <w:r w:rsidR="00E86680" w:rsidRPr="002E458B">
        <w:rPr>
          <w:b/>
          <w:sz w:val="20"/>
          <w:szCs w:val="20"/>
        </w:rPr>
        <w:t xml:space="preserve"> </w:t>
      </w:r>
      <w:r>
        <w:rPr>
          <w:b/>
          <w:sz w:val="20"/>
          <w:szCs w:val="20"/>
        </w:rPr>
        <w:t xml:space="preserve">Math </w:t>
      </w:r>
      <w:r w:rsidR="00E86680" w:rsidRPr="00BD2BD0">
        <w:rPr>
          <w:b/>
          <w:sz w:val="20"/>
          <w:szCs w:val="20"/>
        </w:rPr>
        <w:t>(</w:t>
      </w:r>
      <w:r w:rsidR="005413E7">
        <w:rPr>
          <w:b/>
          <w:sz w:val="20"/>
          <w:szCs w:val="20"/>
        </w:rPr>
        <w:t>2</w:t>
      </w:r>
      <w:r w:rsidR="00E86680" w:rsidRPr="00BD2BD0">
        <w:rPr>
          <w:b/>
          <w:sz w:val="20"/>
          <w:szCs w:val="20"/>
        </w:rPr>
        <w:t>.</w:t>
      </w:r>
      <w:r w:rsidR="005413E7">
        <w:rPr>
          <w:b/>
          <w:sz w:val="20"/>
          <w:szCs w:val="20"/>
        </w:rPr>
        <w:t>2</w:t>
      </w:r>
      <w:r w:rsidR="00E86680" w:rsidRPr="00BD2BD0">
        <w:rPr>
          <w:b/>
          <w:sz w:val="20"/>
          <w:szCs w:val="20"/>
        </w:rPr>
        <w:t xml:space="preserve">5 FIN AID QCH, </w:t>
      </w:r>
      <w:r w:rsidR="005413E7">
        <w:rPr>
          <w:b/>
          <w:sz w:val="20"/>
          <w:szCs w:val="20"/>
        </w:rPr>
        <w:t>4.5</w:t>
      </w:r>
      <w:r w:rsidR="00E86680" w:rsidRPr="00BD2BD0">
        <w:rPr>
          <w:b/>
          <w:sz w:val="20"/>
          <w:szCs w:val="20"/>
        </w:rPr>
        <w:t xml:space="preserve"> ACAD QCH, </w:t>
      </w:r>
      <w:r w:rsidR="00012E0E">
        <w:rPr>
          <w:b/>
          <w:sz w:val="20"/>
          <w:szCs w:val="20"/>
        </w:rPr>
        <w:t>45</w:t>
      </w:r>
      <w:r w:rsidR="00E86680" w:rsidRPr="00BD2BD0">
        <w:rPr>
          <w:b/>
          <w:sz w:val="20"/>
          <w:szCs w:val="20"/>
        </w:rPr>
        <w:t xml:space="preserve"> Clock Hours</w:t>
      </w:r>
      <w:r w:rsidR="005413E7">
        <w:rPr>
          <w:b/>
          <w:sz w:val="20"/>
          <w:szCs w:val="20"/>
        </w:rPr>
        <w:t xml:space="preserve"> –</w:t>
      </w:r>
      <w:r w:rsidR="00E86680" w:rsidRPr="00BD2BD0">
        <w:rPr>
          <w:b/>
          <w:sz w:val="20"/>
          <w:szCs w:val="20"/>
        </w:rPr>
        <w:t xml:space="preserve"> lecture)</w:t>
      </w:r>
      <w:r w:rsidR="00E86680" w:rsidRPr="00BD2BD0">
        <w:rPr>
          <w:sz w:val="20"/>
          <w:szCs w:val="20"/>
        </w:rPr>
        <w:t xml:space="preserve"> </w:t>
      </w:r>
      <w:r w:rsidR="00F708DF">
        <w:rPr>
          <w:sz w:val="20"/>
          <w:szCs w:val="20"/>
        </w:rPr>
        <w:t>–</w:t>
      </w:r>
      <w:r w:rsidR="00E86680" w:rsidRPr="003D1255">
        <w:rPr>
          <w:sz w:val="22"/>
          <w:szCs w:val="22"/>
        </w:rPr>
        <w:t xml:space="preserve"> </w:t>
      </w:r>
      <w:r w:rsidR="00F708DF" w:rsidRPr="00F708DF">
        <w:rPr>
          <w:sz w:val="20"/>
          <w:szCs w:val="20"/>
        </w:rPr>
        <w:t>This course is designed to provide students with a basic approach to business mathematics using a practical, skill-building approach. This course will provide students with basic business math vocabulary and an understanding of financial statements, insurance, and investments. Students will conclude this course by creating amortization tables and constructing business charts based on statistical information.</w:t>
      </w:r>
    </w:p>
    <w:p w14:paraId="3709B883" w14:textId="77777777" w:rsidR="00F708DF" w:rsidRDefault="00F708DF" w:rsidP="00100F31">
      <w:pPr>
        <w:rPr>
          <w:sz w:val="22"/>
          <w:szCs w:val="22"/>
        </w:rPr>
      </w:pPr>
    </w:p>
    <w:p w14:paraId="7BDFCD97" w14:textId="7C4FE668" w:rsidR="003E475E" w:rsidRDefault="008A737E" w:rsidP="003E475E">
      <w:pPr>
        <w:rPr>
          <w:sz w:val="20"/>
          <w:szCs w:val="20"/>
          <w:shd w:val="clear" w:color="auto" w:fill="FFFFFF"/>
        </w:rPr>
      </w:pPr>
      <w:r w:rsidRPr="008A737E">
        <w:rPr>
          <w:sz w:val="22"/>
          <w:szCs w:val="22"/>
        </w:rPr>
        <w:t>Elective</w:t>
      </w:r>
      <w:r>
        <w:rPr>
          <w:b/>
          <w:sz w:val="20"/>
          <w:szCs w:val="20"/>
        </w:rPr>
        <w:t xml:space="preserve"> - </w:t>
      </w:r>
      <w:r w:rsidRPr="008A737E">
        <w:rPr>
          <w:b/>
          <w:sz w:val="20"/>
          <w:szCs w:val="20"/>
        </w:rPr>
        <w:t xml:space="preserve">PSY 101 </w:t>
      </w:r>
      <w:r>
        <w:rPr>
          <w:b/>
          <w:sz w:val="20"/>
          <w:szCs w:val="20"/>
        </w:rPr>
        <w:t xml:space="preserve">- </w:t>
      </w:r>
      <w:r w:rsidRPr="008A737E">
        <w:rPr>
          <w:b/>
          <w:sz w:val="20"/>
          <w:szCs w:val="20"/>
        </w:rPr>
        <w:t xml:space="preserve">Introduction to Psychology (2.25 FIN AID QCH, 4.5 ACAD QCH, </w:t>
      </w:r>
      <w:r w:rsidR="00012E0E">
        <w:rPr>
          <w:b/>
          <w:sz w:val="20"/>
          <w:szCs w:val="20"/>
        </w:rPr>
        <w:t>45</w:t>
      </w:r>
      <w:r w:rsidRPr="008A737E">
        <w:rPr>
          <w:b/>
          <w:sz w:val="20"/>
          <w:szCs w:val="20"/>
        </w:rPr>
        <w:t xml:space="preserve"> Clock Hours – lecture)</w:t>
      </w:r>
      <w:r w:rsidRPr="008A737E">
        <w:rPr>
          <w:sz w:val="20"/>
          <w:szCs w:val="20"/>
        </w:rPr>
        <w:t xml:space="preserve"> - </w:t>
      </w:r>
      <w:r w:rsidRPr="008A737E">
        <w:rPr>
          <w:sz w:val="20"/>
          <w:szCs w:val="20"/>
          <w:shd w:val="clear" w:color="auto" w:fill="FFFFFF"/>
        </w:rPr>
        <w:t>This course is a survey of selected topics in psychology, including research methods, physiological psychology, sensation, perception, consciousness, learning, memory, motivation, gender roles, abnormal behavior, psychotherapy, and social psychology</w:t>
      </w:r>
      <w:r w:rsidR="003E475E">
        <w:rPr>
          <w:sz w:val="20"/>
          <w:szCs w:val="20"/>
          <w:shd w:val="clear" w:color="auto" w:fill="FFFFFF"/>
        </w:rPr>
        <w:t>.</w:t>
      </w:r>
    </w:p>
    <w:p w14:paraId="12740F7C" w14:textId="77777777" w:rsidR="003E475E" w:rsidRDefault="003E475E" w:rsidP="003E475E">
      <w:pPr>
        <w:rPr>
          <w:sz w:val="20"/>
          <w:szCs w:val="20"/>
          <w:shd w:val="clear" w:color="auto" w:fill="FFFFFF"/>
        </w:rPr>
      </w:pPr>
    </w:p>
    <w:p w14:paraId="3C119662" w14:textId="77777777" w:rsidR="003E475E" w:rsidRDefault="003E475E" w:rsidP="003E475E">
      <w:pPr>
        <w:rPr>
          <w:sz w:val="20"/>
          <w:szCs w:val="20"/>
          <w:shd w:val="clear" w:color="auto" w:fill="FFFFFF"/>
        </w:rPr>
      </w:pPr>
    </w:p>
    <w:p w14:paraId="09C30486" w14:textId="77777777" w:rsidR="003E475E" w:rsidRDefault="003E475E" w:rsidP="003E475E">
      <w:pPr>
        <w:rPr>
          <w:sz w:val="20"/>
          <w:szCs w:val="20"/>
          <w:shd w:val="clear" w:color="auto" w:fill="FFFFFF"/>
        </w:rPr>
      </w:pPr>
    </w:p>
    <w:p w14:paraId="199130C5" w14:textId="77777777" w:rsidR="003E475E" w:rsidRDefault="003E475E" w:rsidP="003E475E">
      <w:pPr>
        <w:rPr>
          <w:sz w:val="20"/>
          <w:szCs w:val="20"/>
          <w:shd w:val="clear" w:color="auto" w:fill="FFFFFF"/>
        </w:rPr>
      </w:pPr>
    </w:p>
    <w:p w14:paraId="7208AFDC" w14:textId="77777777" w:rsidR="003E475E" w:rsidRDefault="003E475E" w:rsidP="003E475E">
      <w:pPr>
        <w:rPr>
          <w:sz w:val="20"/>
          <w:szCs w:val="20"/>
          <w:shd w:val="clear" w:color="auto" w:fill="FFFFFF"/>
        </w:rPr>
      </w:pPr>
    </w:p>
    <w:p w14:paraId="524F70E6" w14:textId="77777777" w:rsidR="003E475E" w:rsidRDefault="003E475E" w:rsidP="003E475E">
      <w:pPr>
        <w:rPr>
          <w:sz w:val="20"/>
          <w:szCs w:val="20"/>
          <w:shd w:val="clear" w:color="auto" w:fill="FFFFFF"/>
        </w:rPr>
      </w:pPr>
    </w:p>
    <w:p w14:paraId="4CAB09A3" w14:textId="77777777" w:rsidR="003E475E" w:rsidRDefault="003E475E" w:rsidP="003E475E">
      <w:pPr>
        <w:rPr>
          <w:sz w:val="20"/>
          <w:szCs w:val="20"/>
          <w:shd w:val="clear" w:color="auto" w:fill="FFFFFF"/>
        </w:rPr>
      </w:pPr>
    </w:p>
    <w:p w14:paraId="589D8323" w14:textId="77777777" w:rsidR="003E475E" w:rsidRDefault="003E475E" w:rsidP="003E475E">
      <w:pPr>
        <w:rPr>
          <w:sz w:val="20"/>
          <w:szCs w:val="20"/>
          <w:shd w:val="clear" w:color="auto" w:fill="FFFFFF"/>
        </w:rPr>
      </w:pPr>
    </w:p>
    <w:p w14:paraId="2DBCB626" w14:textId="77777777" w:rsidR="003E475E" w:rsidRDefault="003E475E" w:rsidP="003E475E">
      <w:pPr>
        <w:rPr>
          <w:sz w:val="20"/>
          <w:szCs w:val="20"/>
          <w:shd w:val="clear" w:color="auto" w:fill="FFFFFF"/>
        </w:rPr>
      </w:pPr>
    </w:p>
    <w:p w14:paraId="3BA4A0E1" w14:textId="77777777" w:rsidR="003E475E" w:rsidRDefault="003E475E" w:rsidP="003E475E">
      <w:pPr>
        <w:rPr>
          <w:sz w:val="20"/>
          <w:szCs w:val="20"/>
          <w:shd w:val="clear" w:color="auto" w:fill="FFFFFF"/>
        </w:rPr>
      </w:pPr>
    </w:p>
    <w:p w14:paraId="35BC9FBF" w14:textId="77777777" w:rsidR="003E475E" w:rsidRDefault="003E475E" w:rsidP="003E475E">
      <w:pPr>
        <w:rPr>
          <w:sz w:val="20"/>
          <w:szCs w:val="20"/>
          <w:shd w:val="clear" w:color="auto" w:fill="FFFFFF"/>
        </w:rPr>
      </w:pPr>
    </w:p>
    <w:p w14:paraId="20492B38" w14:textId="77777777" w:rsidR="003E475E" w:rsidRDefault="003E475E" w:rsidP="003E475E">
      <w:pPr>
        <w:rPr>
          <w:sz w:val="20"/>
          <w:szCs w:val="20"/>
          <w:shd w:val="clear" w:color="auto" w:fill="FFFFFF"/>
        </w:rPr>
      </w:pPr>
    </w:p>
    <w:p w14:paraId="320BCC1A" w14:textId="77777777" w:rsidR="003E475E" w:rsidRDefault="003E475E" w:rsidP="003E475E">
      <w:pPr>
        <w:rPr>
          <w:sz w:val="20"/>
          <w:szCs w:val="20"/>
          <w:shd w:val="clear" w:color="auto" w:fill="FFFFFF"/>
        </w:rPr>
      </w:pPr>
    </w:p>
    <w:p w14:paraId="09A1C33C" w14:textId="77777777" w:rsidR="003E475E" w:rsidRDefault="003E475E" w:rsidP="003E475E">
      <w:pPr>
        <w:rPr>
          <w:sz w:val="20"/>
          <w:szCs w:val="20"/>
          <w:shd w:val="clear" w:color="auto" w:fill="FFFFFF"/>
        </w:rPr>
      </w:pPr>
    </w:p>
    <w:p w14:paraId="1DCB9AB5" w14:textId="77777777" w:rsidR="003E475E" w:rsidRDefault="003E475E" w:rsidP="003E475E">
      <w:pPr>
        <w:rPr>
          <w:sz w:val="20"/>
          <w:szCs w:val="20"/>
          <w:shd w:val="clear" w:color="auto" w:fill="FFFFFF"/>
        </w:rPr>
      </w:pPr>
    </w:p>
    <w:p w14:paraId="26FAD74A" w14:textId="77777777" w:rsidR="003E475E" w:rsidRDefault="003E475E" w:rsidP="003E475E">
      <w:pPr>
        <w:rPr>
          <w:sz w:val="20"/>
          <w:szCs w:val="20"/>
          <w:shd w:val="clear" w:color="auto" w:fill="FFFFFF"/>
        </w:rPr>
      </w:pPr>
    </w:p>
    <w:p w14:paraId="0021FAF1" w14:textId="77777777" w:rsidR="003E475E" w:rsidRDefault="003E475E" w:rsidP="003E475E">
      <w:pPr>
        <w:rPr>
          <w:sz w:val="20"/>
          <w:szCs w:val="20"/>
          <w:shd w:val="clear" w:color="auto" w:fill="FFFFFF"/>
        </w:rPr>
      </w:pPr>
    </w:p>
    <w:p w14:paraId="32A4A6D9" w14:textId="77777777" w:rsidR="003E475E" w:rsidRDefault="003E475E" w:rsidP="003E475E">
      <w:pPr>
        <w:rPr>
          <w:sz w:val="20"/>
          <w:szCs w:val="20"/>
          <w:shd w:val="clear" w:color="auto" w:fill="FFFFFF"/>
        </w:rPr>
      </w:pPr>
    </w:p>
    <w:p w14:paraId="71A1AE9E" w14:textId="77777777" w:rsidR="003E475E" w:rsidRDefault="003E475E" w:rsidP="003E475E">
      <w:pPr>
        <w:rPr>
          <w:sz w:val="20"/>
          <w:szCs w:val="20"/>
          <w:shd w:val="clear" w:color="auto" w:fill="FFFFFF"/>
        </w:rPr>
      </w:pPr>
    </w:p>
    <w:p w14:paraId="498F8B3D" w14:textId="77777777" w:rsidR="003E475E" w:rsidRDefault="003E475E" w:rsidP="003E475E">
      <w:pPr>
        <w:rPr>
          <w:sz w:val="20"/>
          <w:szCs w:val="20"/>
          <w:shd w:val="clear" w:color="auto" w:fill="FFFFFF"/>
        </w:rPr>
      </w:pPr>
    </w:p>
    <w:p w14:paraId="22DD81A6" w14:textId="77777777" w:rsidR="003E475E" w:rsidRDefault="003E475E" w:rsidP="003E475E">
      <w:pPr>
        <w:rPr>
          <w:sz w:val="20"/>
          <w:szCs w:val="20"/>
          <w:shd w:val="clear" w:color="auto" w:fill="FFFFFF"/>
        </w:rPr>
      </w:pPr>
    </w:p>
    <w:p w14:paraId="26C372A8" w14:textId="77777777" w:rsidR="003E475E" w:rsidRDefault="003E475E" w:rsidP="003E475E">
      <w:pPr>
        <w:rPr>
          <w:sz w:val="20"/>
          <w:szCs w:val="20"/>
          <w:shd w:val="clear" w:color="auto" w:fill="FFFFFF"/>
        </w:rPr>
      </w:pPr>
    </w:p>
    <w:p w14:paraId="33125719" w14:textId="77777777" w:rsidR="003E475E" w:rsidRDefault="003E475E" w:rsidP="003E475E">
      <w:pPr>
        <w:rPr>
          <w:sz w:val="20"/>
          <w:szCs w:val="20"/>
          <w:shd w:val="clear" w:color="auto" w:fill="FFFFFF"/>
        </w:rPr>
      </w:pPr>
    </w:p>
    <w:p w14:paraId="61A4192C" w14:textId="77777777" w:rsidR="003E475E" w:rsidRDefault="003E475E" w:rsidP="003E475E">
      <w:pPr>
        <w:rPr>
          <w:sz w:val="20"/>
          <w:szCs w:val="20"/>
          <w:shd w:val="clear" w:color="auto" w:fill="FFFFFF"/>
        </w:rPr>
      </w:pPr>
    </w:p>
    <w:p w14:paraId="6F668493" w14:textId="77777777" w:rsidR="003E475E" w:rsidRDefault="003E475E" w:rsidP="003E475E">
      <w:pPr>
        <w:rPr>
          <w:sz w:val="20"/>
          <w:szCs w:val="20"/>
          <w:shd w:val="clear" w:color="auto" w:fill="FFFFFF"/>
        </w:rPr>
      </w:pPr>
    </w:p>
    <w:p w14:paraId="4AF8E234" w14:textId="77777777" w:rsidR="003E475E" w:rsidRDefault="003E475E" w:rsidP="003E475E">
      <w:pPr>
        <w:rPr>
          <w:sz w:val="20"/>
          <w:szCs w:val="20"/>
          <w:shd w:val="clear" w:color="auto" w:fill="FFFFFF"/>
        </w:rPr>
      </w:pPr>
    </w:p>
    <w:p w14:paraId="490AC6D2" w14:textId="77777777" w:rsidR="003E475E" w:rsidRDefault="003E475E" w:rsidP="003E475E">
      <w:pPr>
        <w:rPr>
          <w:sz w:val="20"/>
          <w:szCs w:val="20"/>
          <w:shd w:val="clear" w:color="auto" w:fill="FFFFFF"/>
        </w:rPr>
      </w:pPr>
    </w:p>
    <w:p w14:paraId="3D7A4FA4" w14:textId="77777777" w:rsidR="003E475E" w:rsidRDefault="003E475E" w:rsidP="003E475E">
      <w:pPr>
        <w:rPr>
          <w:sz w:val="20"/>
          <w:szCs w:val="20"/>
          <w:shd w:val="clear" w:color="auto" w:fill="FFFFFF"/>
        </w:rPr>
      </w:pPr>
    </w:p>
    <w:p w14:paraId="184E08E4" w14:textId="77777777" w:rsidR="003E475E" w:rsidRDefault="003E475E" w:rsidP="003E475E">
      <w:pPr>
        <w:rPr>
          <w:sz w:val="20"/>
          <w:szCs w:val="20"/>
          <w:shd w:val="clear" w:color="auto" w:fill="FFFFFF"/>
        </w:rPr>
      </w:pPr>
    </w:p>
    <w:p w14:paraId="04B7E328" w14:textId="77777777" w:rsidR="003E475E" w:rsidRDefault="003E475E" w:rsidP="003E475E">
      <w:pPr>
        <w:rPr>
          <w:sz w:val="20"/>
          <w:szCs w:val="20"/>
          <w:shd w:val="clear" w:color="auto" w:fill="FFFFFF"/>
        </w:rPr>
      </w:pPr>
    </w:p>
    <w:p w14:paraId="1D921E38" w14:textId="77777777" w:rsidR="003E475E" w:rsidRDefault="003E475E" w:rsidP="003E475E">
      <w:pPr>
        <w:rPr>
          <w:sz w:val="20"/>
          <w:szCs w:val="20"/>
          <w:shd w:val="clear" w:color="auto" w:fill="FFFFFF"/>
        </w:rPr>
      </w:pPr>
    </w:p>
    <w:p w14:paraId="099E1606" w14:textId="77777777" w:rsidR="003E475E" w:rsidRDefault="003E475E" w:rsidP="003E475E">
      <w:pPr>
        <w:rPr>
          <w:sz w:val="20"/>
          <w:szCs w:val="20"/>
          <w:shd w:val="clear" w:color="auto" w:fill="FFFFFF"/>
        </w:rPr>
      </w:pPr>
    </w:p>
    <w:p w14:paraId="10BFA931" w14:textId="77777777" w:rsidR="003E475E" w:rsidRDefault="003E475E" w:rsidP="003E475E">
      <w:pPr>
        <w:rPr>
          <w:sz w:val="20"/>
          <w:szCs w:val="20"/>
          <w:shd w:val="clear" w:color="auto" w:fill="FFFFFF"/>
        </w:rPr>
      </w:pPr>
    </w:p>
    <w:p w14:paraId="23CA7B71" w14:textId="77777777" w:rsidR="003E475E" w:rsidRDefault="003E475E" w:rsidP="003E475E">
      <w:pPr>
        <w:rPr>
          <w:sz w:val="20"/>
          <w:szCs w:val="20"/>
          <w:shd w:val="clear" w:color="auto" w:fill="FFFFFF"/>
        </w:rPr>
      </w:pPr>
    </w:p>
    <w:p w14:paraId="29EE7232" w14:textId="77777777" w:rsidR="003E475E" w:rsidRDefault="003E475E" w:rsidP="003E475E">
      <w:pPr>
        <w:rPr>
          <w:sz w:val="20"/>
          <w:szCs w:val="20"/>
          <w:shd w:val="clear" w:color="auto" w:fill="FFFFFF"/>
        </w:rPr>
      </w:pPr>
    </w:p>
    <w:p w14:paraId="3B9FC154" w14:textId="77777777" w:rsidR="003E475E" w:rsidRDefault="003E475E" w:rsidP="003E475E">
      <w:pPr>
        <w:rPr>
          <w:sz w:val="20"/>
          <w:szCs w:val="20"/>
          <w:shd w:val="clear" w:color="auto" w:fill="FFFFFF"/>
        </w:rPr>
      </w:pPr>
    </w:p>
    <w:p w14:paraId="7AC89332" w14:textId="77777777" w:rsidR="003E475E" w:rsidRDefault="003E475E" w:rsidP="003E475E">
      <w:pPr>
        <w:rPr>
          <w:sz w:val="20"/>
          <w:szCs w:val="20"/>
          <w:shd w:val="clear" w:color="auto" w:fill="FFFFFF"/>
        </w:rPr>
      </w:pPr>
    </w:p>
    <w:p w14:paraId="7BC3E3A4" w14:textId="77777777" w:rsidR="003E475E" w:rsidRDefault="003E475E" w:rsidP="003E475E">
      <w:pPr>
        <w:rPr>
          <w:sz w:val="20"/>
          <w:szCs w:val="20"/>
          <w:shd w:val="clear" w:color="auto" w:fill="FFFFFF"/>
        </w:rPr>
      </w:pPr>
    </w:p>
    <w:p w14:paraId="2500FBCC" w14:textId="77777777" w:rsidR="003E475E" w:rsidRDefault="003E475E" w:rsidP="003E475E">
      <w:pPr>
        <w:rPr>
          <w:sz w:val="20"/>
          <w:szCs w:val="20"/>
          <w:shd w:val="clear" w:color="auto" w:fill="FFFFFF"/>
        </w:rPr>
      </w:pPr>
    </w:p>
    <w:p w14:paraId="31C88645" w14:textId="77777777" w:rsidR="003E475E" w:rsidRDefault="003E475E" w:rsidP="003E475E">
      <w:pPr>
        <w:rPr>
          <w:sz w:val="20"/>
          <w:szCs w:val="20"/>
          <w:shd w:val="clear" w:color="auto" w:fill="FFFFFF"/>
        </w:rPr>
      </w:pPr>
    </w:p>
    <w:p w14:paraId="74D3D1A4" w14:textId="77777777" w:rsidR="003E475E" w:rsidRDefault="003E475E" w:rsidP="003E475E">
      <w:pPr>
        <w:rPr>
          <w:sz w:val="36"/>
          <w:szCs w:val="36"/>
        </w:rPr>
      </w:pPr>
    </w:p>
    <w:p w14:paraId="42117655" w14:textId="77777777" w:rsidR="000957C9" w:rsidRPr="00C6780C" w:rsidRDefault="000957C9" w:rsidP="00C6780C">
      <w:pPr>
        <w:pStyle w:val="Heading1"/>
        <w:rPr>
          <w:sz w:val="36"/>
          <w:szCs w:val="36"/>
        </w:rPr>
      </w:pPr>
      <w:bookmarkStart w:id="155" w:name="_Toc30160520"/>
      <w:r w:rsidRPr="00C6780C">
        <w:rPr>
          <w:sz w:val="36"/>
          <w:szCs w:val="36"/>
        </w:rPr>
        <w:lastRenderedPageBreak/>
        <w:t>Indianapolis Programs and Campus Staff</w:t>
      </w:r>
      <w:bookmarkEnd w:id="155"/>
    </w:p>
    <w:p w14:paraId="42117656" w14:textId="47BD9919" w:rsidR="000957C9" w:rsidRPr="0037245B" w:rsidRDefault="00396B95" w:rsidP="003C6063">
      <w:pPr>
        <w:pStyle w:val="BodyText"/>
        <w:rPr>
          <w:b/>
        </w:rPr>
      </w:pPr>
      <w:r w:rsidRPr="00396B95">
        <w:t>2601 Fortune Circle East Suite 100c Indianapolis, IN 46241</w:t>
      </w:r>
      <w:r w:rsidR="0037245B">
        <w:t xml:space="preserve"> </w:t>
      </w:r>
      <w:r w:rsidR="00171218">
        <w:t xml:space="preserve">~ </w:t>
      </w:r>
      <w:r w:rsidR="0037245B" w:rsidRPr="0037245B">
        <w:t>317</w:t>
      </w:r>
      <w:r w:rsidR="0037245B">
        <w:t>-</w:t>
      </w:r>
      <w:r w:rsidR="0037245B" w:rsidRPr="0037245B">
        <w:t>550-3044</w:t>
      </w:r>
    </w:p>
    <w:p w14:paraId="42117657" w14:textId="77777777" w:rsidR="0037245B" w:rsidRPr="0037245B" w:rsidRDefault="0037245B" w:rsidP="003C6063">
      <w:pPr>
        <w:pStyle w:val="BodyText"/>
      </w:pPr>
    </w:p>
    <w:p w14:paraId="42117658" w14:textId="77777777" w:rsidR="000957C9" w:rsidRPr="00891370" w:rsidRDefault="00891370" w:rsidP="000957C9">
      <w:pPr>
        <w:rPr>
          <w:b/>
          <w:bCs/>
          <w:sz w:val="28"/>
          <w:szCs w:val="28"/>
        </w:rPr>
      </w:pPr>
      <w:r>
        <w:rPr>
          <w:rStyle w:val="Strong"/>
          <w:sz w:val="28"/>
          <w:szCs w:val="28"/>
        </w:rPr>
        <w:t>Faculty and Staff</w:t>
      </w:r>
    </w:p>
    <w:p w14:paraId="5BED0854" w14:textId="5969969E" w:rsidR="00DE1F64" w:rsidRDefault="00E953B1" w:rsidP="00DE1F64">
      <w:pPr>
        <w:tabs>
          <w:tab w:val="left" w:pos="3600"/>
        </w:tabs>
        <w:ind w:left="93"/>
        <w:rPr>
          <w:color w:val="000000"/>
          <w:szCs w:val="22"/>
        </w:rPr>
      </w:pPr>
      <w:r>
        <w:rPr>
          <w:color w:val="000000"/>
          <w:szCs w:val="22"/>
        </w:rPr>
        <w:t xml:space="preserve">Darrell Lashley </w:t>
      </w:r>
      <w:r w:rsidR="00DE1F64">
        <w:rPr>
          <w:color w:val="000000"/>
          <w:szCs w:val="22"/>
        </w:rPr>
        <w:t xml:space="preserve">– Campus Director </w:t>
      </w:r>
    </w:p>
    <w:p w14:paraId="2F656FE2" w14:textId="77777777" w:rsidR="00DE1F64" w:rsidRDefault="00DE1F64" w:rsidP="00DE1F64">
      <w:pPr>
        <w:tabs>
          <w:tab w:val="left" w:pos="3600"/>
        </w:tabs>
        <w:ind w:left="93"/>
        <w:rPr>
          <w:color w:val="000000"/>
          <w:szCs w:val="22"/>
        </w:rPr>
      </w:pPr>
      <w:r w:rsidRPr="001F0E95">
        <w:rPr>
          <w:color w:val="000000"/>
          <w:szCs w:val="22"/>
        </w:rPr>
        <w:t>David Brunner</w:t>
      </w:r>
      <w:r>
        <w:rPr>
          <w:color w:val="000000"/>
        </w:rPr>
        <w:t xml:space="preserve"> </w:t>
      </w:r>
      <w:r>
        <w:rPr>
          <w:color w:val="000000"/>
          <w:szCs w:val="22"/>
        </w:rPr>
        <w:t>– Assistant</w:t>
      </w:r>
      <w:r w:rsidRPr="001F0E95">
        <w:rPr>
          <w:color w:val="000000"/>
          <w:szCs w:val="22"/>
        </w:rPr>
        <w:t xml:space="preserve"> Director</w:t>
      </w:r>
      <w:r>
        <w:rPr>
          <w:color w:val="000000"/>
          <w:szCs w:val="22"/>
        </w:rPr>
        <w:t xml:space="preserve"> of Education</w:t>
      </w:r>
    </w:p>
    <w:p w14:paraId="6182041F" w14:textId="2A3AED73" w:rsidR="00DE1F64" w:rsidRPr="00412F62" w:rsidRDefault="002E458B" w:rsidP="00DE1F64">
      <w:pPr>
        <w:tabs>
          <w:tab w:val="left" w:pos="3600"/>
        </w:tabs>
        <w:ind w:left="93"/>
        <w:rPr>
          <w:color w:val="000000"/>
          <w:szCs w:val="22"/>
        </w:rPr>
      </w:pPr>
      <w:r>
        <w:rPr>
          <w:color w:val="000000"/>
          <w:szCs w:val="22"/>
        </w:rPr>
        <w:t xml:space="preserve">                         </w:t>
      </w:r>
      <w:r w:rsidR="00DE1F64">
        <w:rPr>
          <w:color w:val="000000"/>
          <w:szCs w:val="22"/>
        </w:rPr>
        <w:t>– Assistant Director of Admissions</w:t>
      </w:r>
    </w:p>
    <w:p w14:paraId="53E4FCFE" w14:textId="77777777" w:rsidR="00DE1F64" w:rsidRDefault="00DE1F64" w:rsidP="00DE1F64">
      <w:pPr>
        <w:tabs>
          <w:tab w:val="left" w:pos="3600"/>
        </w:tabs>
        <w:ind w:left="93"/>
        <w:rPr>
          <w:color w:val="000000"/>
          <w:sz w:val="22"/>
          <w:szCs w:val="22"/>
          <w:shd w:val="clear" w:color="auto" w:fill="FFFFFF"/>
        </w:rPr>
      </w:pPr>
      <w:r>
        <w:rPr>
          <w:color w:val="000000"/>
          <w:sz w:val="22"/>
          <w:szCs w:val="22"/>
          <w:shd w:val="clear" w:color="auto" w:fill="FFFFFF"/>
        </w:rPr>
        <w:t>Kay Fogle   VA SCOs</w:t>
      </w:r>
    </w:p>
    <w:p w14:paraId="12CA6D0D" w14:textId="77777777" w:rsidR="00DE1F64" w:rsidRDefault="00DE1F64" w:rsidP="00DE1F64">
      <w:pPr>
        <w:tabs>
          <w:tab w:val="left" w:pos="3600"/>
        </w:tabs>
        <w:ind w:left="93"/>
        <w:rPr>
          <w:color w:val="000000"/>
          <w:szCs w:val="22"/>
        </w:rPr>
      </w:pPr>
      <w:r>
        <w:rPr>
          <w:color w:val="000000"/>
          <w:sz w:val="22"/>
          <w:szCs w:val="22"/>
          <w:shd w:val="clear" w:color="auto" w:fill="FFFFFF"/>
        </w:rPr>
        <w:t>Daniel Allison</w:t>
      </w:r>
      <w:r w:rsidRPr="00892447">
        <w:rPr>
          <w:color w:val="000000"/>
          <w:sz w:val="22"/>
          <w:szCs w:val="22"/>
          <w:shd w:val="clear" w:color="auto" w:fill="FFFFFF"/>
        </w:rPr>
        <w:t xml:space="preserve"> </w:t>
      </w:r>
      <w:r>
        <w:rPr>
          <w:color w:val="000000"/>
          <w:sz w:val="22"/>
          <w:szCs w:val="22"/>
          <w:shd w:val="clear" w:color="auto" w:fill="FFFFFF"/>
        </w:rPr>
        <w:t>–</w:t>
      </w:r>
      <w:r w:rsidRPr="00892447">
        <w:rPr>
          <w:color w:val="000000"/>
          <w:sz w:val="22"/>
          <w:szCs w:val="22"/>
          <w:shd w:val="clear" w:color="auto" w:fill="FFFFFF"/>
        </w:rPr>
        <w:t xml:space="preserve"> </w:t>
      </w:r>
      <w:r>
        <w:rPr>
          <w:color w:val="000000"/>
          <w:sz w:val="22"/>
          <w:szCs w:val="22"/>
          <w:shd w:val="clear" w:color="auto" w:fill="FFFFFF"/>
        </w:rPr>
        <w:t>VA SCOs</w:t>
      </w:r>
      <w:r>
        <w:rPr>
          <w:color w:val="000000"/>
          <w:szCs w:val="22"/>
        </w:rPr>
        <w:t xml:space="preserve"> </w:t>
      </w:r>
    </w:p>
    <w:p w14:paraId="701950EE" w14:textId="77777777" w:rsidR="00B969DD" w:rsidRDefault="00B969DD" w:rsidP="00B969DD">
      <w:pPr>
        <w:tabs>
          <w:tab w:val="left" w:pos="3600"/>
        </w:tabs>
        <w:ind w:left="93"/>
        <w:rPr>
          <w:color w:val="000000"/>
          <w:szCs w:val="22"/>
        </w:rPr>
      </w:pPr>
      <w:r>
        <w:rPr>
          <w:color w:val="000000"/>
          <w:szCs w:val="22"/>
        </w:rPr>
        <w:t>Asia Jackson</w:t>
      </w:r>
      <w:r>
        <w:rPr>
          <w:color w:val="000000"/>
        </w:rPr>
        <w:t xml:space="preserve"> – </w:t>
      </w:r>
      <w:r w:rsidRPr="001F0E95">
        <w:rPr>
          <w:color w:val="000000"/>
          <w:szCs w:val="22"/>
        </w:rPr>
        <w:t xml:space="preserve">Career Services </w:t>
      </w:r>
      <w:r>
        <w:rPr>
          <w:color w:val="000000"/>
          <w:szCs w:val="22"/>
        </w:rPr>
        <w:t>Specialist-Eligibility</w:t>
      </w:r>
    </w:p>
    <w:p w14:paraId="1642A444" w14:textId="77777777" w:rsidR="00B969DD" w:rsidRPr="001F0E95" w:rsidRDefault="00B969DD" w:rsidP="00B969DD">
      <w:pPr>
        <w:tabs>
          <w:tab w:val="left" w:pos="3600"/>
        </w:tabs>
        <w:ind w:left="93"/>
        <w:rPr>
          <w:color w:val="000000"/>
        </w:rPr>
      </w:pPr>
      <w:r>
        <w:rPr>
          <w:color w:val="000000"/>
          <w:szCs w:val="22"/>
        </w:rPr>
        <w:t>DeAndrea Beaven – Career Services Specialist-Placement</w:t>
      </w:r>
    </w:p>
    <w:p w14:paraId="15A47B2E" w14:textId="77777777" w:rsidR="00B969DD" w:rsidRDefault="00B969DD" w:rsidP="00B969DD">
      <w:pPr>
        <w:tabs>
          <w:tab w:val="left" w:pos="3600"/>
        </w:tabs>
        <w:ind w:left="93"/>
        <w:rPr>
          <w:color w:val="000000"/>
          <w:szCs w:val="22"/>
        </w:rPr>
      </w:pPr>
      <w:r>
        <w:rPr>
          <w:color w:val="000000"/>
          <w:szCs w:val="22"/>
        </w:rPr>
        <w:t>Kortney Lindgren</w:t>
      </w:r>
      <w:r>
        <w:rPr>
          <w:color w:val="000000"/>
        </w:rPr>
        <w:t xml:space="preserve"> – </w:t>
      </w:r>
      <w:r w:rsidRPr="001F0E95">
        <w:rPr>
          <w:color w:val="000000"/>
          <w:szCs w:val="22"/>
        </w:rPr>
        <w:t>Admission</w:t>
      </w:r>
      <w:r>
        <w:rPr>
          <w:color w:val="000000"/>
          <w:szCs w:val="22"/>
        </w:rPr>
        <w:t>s</w:t>
      </w:r>
      <w:r w:rsidRPr="001F0E95">
        <w:rPr>
          <w:color w:val="000000"/>
          <w:szCs w:val="22"/>
        </w:rPr>
        <w:t xml:space="preserve"> </w:t>
      </w:r>
      <w:r>
        <w:rPr>
          <w:color w:val="000000"/>
          <w:szCs w:val="22"/>
        </w:rPr>
        <w:t>Advisor</w:t>
      </w:r>
    </w:p>
    <w:p w14:paraId="62164935" w14:textId="77777777" w:rsidR="00B969DD" w:rsidRDefault="00B969DD" w:rsidP="00B969DD">
      <w:pPr>
        <w:tabs>
          <w:tab w:val="left" w:pos="3600"/>
        </w:tabs>
        <w:ind w:left="93"/>
        <w:rPr>
          <w:color w:val="000000"/>
          <w:szCs w:val="22"/>
        </w:rPr>
      </w:pPr>
      <w:r>
        <w:rPr>
          <w:color w:val="000000"/>
          <w:szCs w:val="22"/>
        </w:rPr>
        <w:t>Donald Weathersbee – Admissions Director</w:t>
      </w:r>
    </w:p>
    <w:p w14:paraId="0C036A9F" w14:textId="77777777" w:rsidR="00B969DD" w:rsidRDefault="00B969DD" w:rsidP="00B969DD">
      <w:pPr>
        <w:tabs>
          <w:tab w:val="left" w:pos="3600"/>
        </w:tabs>
        <w:ind w:left="93"/>
        <w:rPr>
          <w:color w:val="000000"/>
          <w:szCs w:val="22"/>
        </w:rPr>
      </w:pPr>
      <w:r>
        <w:rPr>
          <w:color w:val="000000"/>
          <w:szCs w:val="22"/>
        </w:rPr>
        <w:t>Andrea Hicks</w:t>
      </w:r>
      <w:r>
        <w:rPr>
          <w:color w:val="000000"/>
        </w:rPr>
        <w:t xml:space="preserve"> – </w:t>
      </w:r>
      <w:r>
        <w:rPr>
          <w:color w:val="000000"/>
          <w:szCs w:val="22"/>
        </w:rPr>
        <w:t>Financial</w:t>
      </w:r>
      <w:r w:rsidRPr="001F0E95">
        <w:rPr>
          <w:color w:val="000000"/>
          <w:szCs w:val="22"/>
        </w:rPr>
        <w:t xml:space="preserve"> </w:t>
      </w:r>
      <w:r>
        <w:rPr>
          <w:color w:val="000000"/>
          <w:szCs w:val="22"/>
        </w:rPr>
        <w:t>Aid Analyst</w:t>
      </w:r>
    </w:p>
    <w:p w14:paraId="7A1E0C9B" w14:textId="77777777" w:rsidR="00B969DD" w:rsidRDefault="00B969DD" w:rsidP="00B969DD">
      <w:pPr>
        <w:tabs>
          <w:tab w:val="left" w:pos="3600"/>
        </w:tabs>
        <w:ind w:left="93"/>
        <w:rPr>
          <w:color w:val="000000"/>
          <w:szCs w:val="22"/>
        </w:rPr>
      </w:pPr>
      <w:r>
        <w:rPr>
          <w:color w:val="000000"/>
          <w:szCs w:val="22"/>
        </w:rPr>
        <w:t>Emma Robinson – Financial Aid Counselor</w:t>
      </w:r>
    </w:p>
    <w:p w14:paraId="6DD69503" w14:textId="77777777" w:rsidR="00B969DD" w:rsidRPr="0017099B" w:rsidRDefault="00B969DD" w:rsidP="00B969DD">
      <w:pPr>
        <w:tabs>
          <w:tab w:val="left" w:pos="3600"/>
        </w:tabs>
        <w:ind w:left="93"/>
        <w:rPr>
          <w:color w:val="000000"/>
          <w:szCs w:val="22"/>
        </w:rPr>
      </w:pPr>
      <w:r>
        <w:rPr>
          <w:color w:val="000000"/>
          <w:szCs w:val="22"/>
        </w:rPr>
        <w:t>Robert Teney-Instructor</w:t>
      </w:r>
    </w:p>
    <w:p w14:paraId="5C1F73EC" w14:textId="77777777" w:rsidR="00B969DD" w:rsidRPr="00825FF6" w:rsidRDefault="00B969DD" w:rsidP="00B969DD">
      <w:pPr>
        <w:tabs>
          <w:tab w:val="left" w:pos="3600"/>
        </w:tabs>
        <w:ind w:left="93"/>
        <w:rPr>
          <w:color w:val="000000"/>
        </w:rPr>
      </w:pPr>
      <w:r w:rsidRPr="001F0E95">
        <w:rPr>
          <w:color w:val="000000"/>
          <w:szCs w:val="22"/>
        </w:rPr>
        <w:t>David Berryman</w:t>
      </w:r>
      <w:r>
        <w:rPr>
          <w:color w:val="000000"/>
        </w:rPr>
        <w:t xml:space="preserve"> – </w:t>
      </w:r>
      <w:r w:rsidRPr="001F0E95">
        <w:rPr>
          <w:color w:val="000000"/>
          <w:szCs w:val="22"/>
        </w:rPr>
        <w:t>Instructor</w:t>
      </w:r>
    </w:p>
    <w:p w14:paraId="3DAF0ADD" w14:textId="77777777" w:rsidR="00B969DD" w:rsidRDefault="00B969DD" w:rsidP="00B969DD">
      <w:pPr>
        <w:tabs>
          <w:tab w:val="left" w:pos="3600"/>
        </w:tabs>
        <w:ind w:left="93"/>
        <w:rPr>
          <w:color w:val="000000"/>
          <w:szCs w:val="22"/>
        </w:rPr>
      </w:pPr>
      <w:r>
        <w:rPr>
          <w:color w:val="000000"/>
          <w:szCs w:val="22"/>
        </w:rPr>
        <w:t xml:space="preserve">Anthony Queen – Instructor </w:t>
      </w:r>
    </w:p>
    <w:p w14:paraId="7F4089DC" w14:textId="77777777" w:rsidR="00B969DD" w:rsidRPr="00412F62" w:rsidRDefault="00B969DD" w:rsidP="00B969DD">
      <w:pPr>
        <w:tabs>
          <w:tab w:val="left" w:pos="3600"/>
        </w:tabs>
        <w:ind w:left="93"/>
        <w:rPr>
          <w:color w:val="000000"/>
          <w:szCs w:val="22"/>
        </w:rPr>
      </w:pPr>
      <w:r>
        <w:rPr>
          <w:color w:val="000000"/>
          <w:szCs w:val="22"/>
        </w:rPr>
        <w:t>Henry Davis-Instructor</w:t>
      </w:r>
    </w:p>
    <w:p w14:paraId="69F5CB5C" w14:textId="77777777" w:rsidR="00B969DD" w:rsidRDefault="00B969DD" w:rsidP="00B969DD">
      <w:pPr>
        <w:tabs>
          <w:tab w:val="left" w:pos="3600"/>
        </w:tabs>
        <w:ind w:left="93"/>
        <w:rPr>
          <w:color w:val="000000"/>
          <w:szCs w:val="22"/>
        </w:rPr>
      </w:pPr>
      <w:r>
        <w:rPr>
          <w:color w:val="000000"/>
          <w:szCs w:val="22"/>
        </w:rPr>
        <w:t>Kimberly Smith – Flextime Instructor</w:t>
      </w:r>
    </w:p>
    <w:p w14:paraId="15876DCE" w14:textId="77777777" w:rsidR="00B969DD" w:rsidRPr="001F0E95" w:rsidRDefault="00B969DD" w:rsidP="00B969DD">
      <w:pPr>
        <w:tabs>
          <w:tab w:val="left" w:pos="3600"/>
        </w:tabs>
        <w:ind w:left="93"/>
        <w:rPr>
          <w:color w:val="000000"/>
        </w:rPr>
      </w:pPr>
      <w:r>
        <w:t xml:space="preserve">Anthanique Cooper </w:t>
      </w:r>
      <w:r>
        <w:rPr>
          <w:color w:val="000000"/>
        </w:rPr>
        <w:t>–</w:t>
      </w:r>
      <w:r w:rsidRPr="001F0E95">
        <w:rPr>
          <w:color w:val="000000"/>
          <w:szCs w:val="22"/>
        </w:rPr>
        <w:t>Office Administrator</w:t>
      </w:r>
      <w:r>
        <w:rPr>
          <w:color w:val="000000"/>
          <w:szCs w:val="22"/>
        </w:rPr>
        <w:t>-</w:t>
      </w:r>
    </w:p>
    <w:p w14:paraId="078C2219" w14:textId="77777777" w:rsidR="00B969DD" w:rsidRDefault="00B969DD" w:rsidP="00B969DD">
      <w:pPr>
        <w:tabs>
          <w:tab w:val="left" w:pos="3600"/>
        </w:tabs>
        <w:ind w:left="93"/>
        <w:rPr>
          <w:color w:val="000000"/>
          <w:szCs w:val="22"/>
        </w:rPr>
      </w:pPr>
      <w:r>
        <w:rPr>
          <w:color w:val="000000"/>
          <w:szCs w:val="22"/>
        </w:rPr>
        <w:t>Joyce Cundiff</w:t>
      </w:r>
      <w:r>
        <w:rPr>
          <w:color w:val="000000"/>
        </w:rPr>
        <w:t xml:space="preserve"> – </w:t>
      </w:r>
      <w:r w:rsidRPr="001F0E95">
        <w:rPr>
          <w:color w:val="000000"/>
          <w:szCs w:val="22"/>
        </w:rPr>
        <w:t>Office Administrator</w:t>
      </w:r>
      <w:r>
        <w:rPr>
          <w:color w:val="000000"/>
          <w:szCs w:val="22"/>
        </w:rPr>
        <w:t>-PM</w:t>
      </w:r>
    </w:p>
    <w:p w14:paraId="4211766F" w14:textId="77777777" w:rsidR="000957C9" w:rsidRDefault="000957C9" w:rsidP="000957C9"/>
    <w:p w14:paraId="42117670" w14:textId="6FDE78B8" w:rsidR="000957C9" w:rsidRDefault="000957C9" w:rsidP="000957C9">
      <w:pPr>
        <w:rPr>
          <w:rStyle w:val="Strong"/>
          <w:sz w:val="28"/>
          <w:szCs w:val="28"/>
        </w:rPr>
      </w:pPr>
      <w:r w:rsidRPr="00484731">
        <w:rPr>
          <w:rStyle w:val="Strong"/>
          <w:sz w:val="28"/>
          <w:szCs w:val="28"/>
        </w:rPr>
        <w:t>Programs</w:t>
      </w:r>
    </w:p>
    <w:p w14:paraId="42117671" w14:textId="77777777" w:rsidR="000957C9" w:rsidRDefault="000957C9" w:rsidP="000957C9">
      <w:pPr>
        <w:rPr>
          <w:rStyle w:val="Strong"/>
          <w:sz w:val="28"/>
          <w:szCs w:val="28"/>
        </w:rPr>
      </w:pPr>
    </w:p>
    <w:p w14:paraId="1CBB2073" w14:textId="2FEE1233" w:rsidR="008471C3" w:rsidRPr="00DC41F5" w:rsidRDefault="008471C3" w:rsidP="005C36EC">
      <w:pPr>
        <w:pStyle w:val="Heading1"/>
        <w:numPr>
          <w:ilvl w:val="0"/>
          <w:numId w:val="0"/>
        </w:numPr>
        <w:rPr>
          <w:sz w:val="28"/>
          <w:szCs w:val="28"/>
        </w:rPr>
      </w:pPr>
      <w:bookmarkStart w:id="156" w:name="_Toc30160521"/>
      <w:r w:rsidRPr="00DC41F5">
        <w:rPr>
          <w:sz w:val="28"/>
          <w:szCs w:val="28"/>
        </w:rPr>
        <w:t>Information Technology Security and Administration (ITSA)</w:t>
      </w:r>
      <w:bookmarkEnd w:id="156"/>
    </w:p>
    <w:p w14:paraId="51D88C68" w14:textId="77777777" w:rsidR="008471C3" w:rsidRPr="00B96237" w:rsidRDefault="008471C3" w:rsidP="008471C3">
      <w:pPr>
        <w:tabs>
          <w:tab w:val="left" w:pos="7660"/>
        </w:tabs>
        <w:ind w:left="101" w:right="-14"/>
        <w:rPr>
          <w:rFonts w:ascii="Arial Black" w:hAnsi="Arial Black"/>
          <w:spacing w:val="1"/>
          <w:sz w:val="18"/>
          <w:szCs w:val="18"/>
        </w:rPr>
      </w:pPr>
      <w:r w:rsidRPr="00B96237">
        <w:rPr>
          <w:rFonts w:ascii="Arial Black" w:hAnsi="Arial Black"/>
          <w:spacing w:val="1"/>
          <w:sz w:val="18"/>
          <w:szCs w:val="18"/>
        </w:rPr>
        <w:t>Learning Methodology: Resident, Hybrid IDL, Full IDL</w:t>
      </w:r>
    </w:p>
    <w:p w14:paraId="064C3FE5" w14:textId="77777777" w:rsidR="00252978" w:rsidRPr="00580E02" w:rsidRDefault="00252978" w:rsidP="00252978">
      <w:pPr>
        <w:tabs>
          <w:tab w:val="left" w:pos="7660"/>
        </w:tabs>
        <w:ind w:left="101" w:right="-14"/>
        <w:rPr>
          <w:rFonts w:ascii="Arial Black" w:hAnsi="Arial Black"/>
          <w:sz w:val="18"/>
          <w:szCs w:val="18"/>
        </w:rPr>
      </w:pPr>
      <w:r>
        <w:rPr>
          <w:rFonts w:ascii="Arial Black" w:hAnsi="Arial Black"/>
          <w:sz w:val="18"/>
          <w:szCs w:val="18"/>
        </w:rPr>
        <w:t>Academic QCHs: 45, FA QCHs</w:t>
      </w:r>
      <w:r w:rsidRPr="00580E02">
        <w:rPr>
          <w:rFonts w:ascii="Arial Black" w:hAnsi="Arial Black"/>
          <w:sz w:val="18"/>
          <w:szCs w:val="18"/>
        </w:rPr>
        <w:t>:</w:t>
      </w:r>
      <w:r w:rsidRPr="00580E02">
        <w:rPr>
          <w:rFonts w:ascii="Arial Black" w:hAnsi="Arial Black"/>
          <w:spacing w:val="59"/>
          <w:sz w:val="18"/>
          <w:szCs w:val="18"/>
        </w:rPr>
        <w:t xml:space="preserve"> </w:t>
      </w:r>
      <w:r w:rsidRPr="00580E02">
        <w:rPr>
          <w:rFonts w:ascii="Arial Black" w:hAnsi="Arial Black"/>
          <w:sz w:val="18"/>
          <w:szCs w:val="18"/>
        </w:rPr>
        <w:t>36</w:t>
      </w:r>
      <w:r>
        <w:rPr>
          <w:rFonts w:ascii="Arial Black" w:hAnsi="Arial Black"/>
          <w:sz w:val="18"/>
          <w:szCs w:val="18"/>
        </w:rPr>
        <w:t>, Clock Hours: 720</w:t>
      </w:r>
    </w:p>
    <w:p w14:paraId="4091E83D" w14:textId="1B620993" w:rsidR="008471C3" w:rsidRPr="00B96237" w:rsidRDefault="00252978" w:rsidP="00252978">
      <w:pPr>
        <w:tabs>
          <w:tab w:val="left" w:pos="7300"/>
        </w:tabs>
        <w:ind w:left="100" w:right="-14"/>
        <w:rPr>
          <w:rFonts w:ascii="Arial Black" w:hAnsi="Arial Black"/>
          <w:sz w:val="18"/>
          <w:szCs w:val="18"/>
        </w:rPr>
      </w:pPr>
      <w:r w:rsidRPr="00580E02">
        <w:rPr>
          <w:rFonts w:ascii="Arial Black" w:hAnsi="Arial Black"/>
          <w:spacing w:val="2"/>
          <w:sz w:val="18"/>
          <w:szCs w:val="18"/>
        </w:rPr>
        <w:t>E</w:t>
      </w:r>
      <w:r w:rsidRPr="00580E02">
        <w:rPr>
          <w:rFonts w:ascii="Arial Black" w:hAnsi="Arial Black"/>
          <w:spacing w:val="-5"/>
          <w:sz w:val="18"/>
          <w:szCs w:val="18"/>
        </w:rPr>
        <w:t>n</w:t>
      </w:r>
      <w:r w:rsidRPr="00580E02">
        <w:rPr>
          <w:rFonts w:ascii="Arial Black" w:hAnsi="Arial Black"/>
          <w:spacing w:val="2"/>
          <w:sz w:val="18"/>
          <w:szCs w:val="18"/>
        </w:rPr>
        <w:t>r</w:t>
      </w:r>
      <w:r w:rsidRPr="00580E02">
        <w:rPr>
          <w:rFonts w:ascii="Arial Black" w:hAnsi="Arial Black"/>
          <w:spacing w:val="5"/>
          <w:sz w:val="18"/>
          <w:szCs w:val="18"/>
        </w:rPr>
        <w:t>o</w:t>
      </w:r>
      <w:r w:rsidRPr="00580E02">
        <w:rPr>
          <w:rFonts w:ascii="Arial Black" w:hAnsi="Arial Black"/>
          <w:spacing w:val="-4"/>
          <w:sz w:val="18"/>
          <w:szCs w:val="18"/>
        </w:rPr>
        <w:t>l</w:t>
      </w:r>
      <w:r w:rsidRPr="00580E02">
        <w:rPr>
          <w:rFonts w:ascii="Arial Black" w:hAnsi="Arial Black"/>
          <w:sz w:val="18"/>
          <w:szCs w:val="18"/>
        </w:rPr>
        <w:t>l</w:t>
      </w:r>
      <w:r w:rsidRPr="00580E02">
        <w:rPr>
          <w:rFonts w:ascii="Arial Black" w:hAnsi="Arial Black"/>
          <w:spacing w:val="-4"/>
          <w:sz w:val="18"/>
          <w:szCs w:val="18"/>
        </w:rPr>
        <w:t>m</w:t>
      </w:r>
      <w:r w:rsidRPr="00580E02">
        <w:rPr>
          <w:rFonts w:ascii="Arial Black" w:hAnsi="Arial Black"/>
          <w:spacing w:val="4"/>
          <w:sz w:val="18"/>
          <w:szCs w:val="18"/>
        </w:rPr>
        <w:t>e</w:t>
      </w:r>
      <w:r w:rsidRPr="00580E02">
        <w:rPr>
          <w:rFonts w:ascii="Arial Black" w:hAnsi="Arial Black"/>
          <w:spacing w:val="-5"/>
          <w:sz w:val="18"/>
          <w:szCs w:val="18"/>
        </w:rPr>
        <w:t>n</w:t>
      </w:r>
      <w:r w:rsidRPr="00580E02">
        <w:rPr>
          <w:rFonts w:ascii="Arial Black" w:hAnsi="Arial Black"/>
          <w:sz w:val="18"/>
          <w:szCs w:val="18"/>
        </w:rPr>
        <w:t>t</w:t>
      </w:r>
      <w:r w:rsidRPr="00580E02">
        <w:rPr>
          <w:rFonts w:ascii="Arial Black" w:hAnsi="Arial Black"/>
          <w:spacing w:val="-3"/>
          <w:sz w:val="18"/>
          <w:szCs w:val="18"/>
        </w:rPr>
        <w:t xml:space="preserve"> </w:t>
      </w:r>
      <w:r w:rsidRPr="00580E02">
        <w:rPr>
          <w:rFonts w:ascii="Arial Black" w:hAnsi="Arial Black"/>
          <w:spacing w:val="2"/>
          <w:sz w:val="18"/>
          <w:szCs w:val="18"/>
        </w:rPr>
        <w:t>T</w:t>
      </w:r>
      <w:r w:rsidRPr="00580E02">
        <w:rPr>
          <w:rFonts w:ascii="Arial Black" w:hAnsi="Arial Black"/>
          <w:spacing w:val="-1"/>
          <w:sz w:val="18"/>
          <w:szCs w:val="18"/>
        </w:rPr>
        <w:t>e</w:t>
      </w:r>
      <w:r w:rsidRPr="00580E02">
        <w:rPr>
          <w:rFonts w:ascii="Arial Black" w:hAnsi="Arial Black"/>
          <w:spacing w:val="2"/>
          <w:sz w:val="18"/>
          <w:szCs w:val="18"/>
        </w:rPr>
        <w:t>r</w:t>
      </w:r>
      <w:r w:rsidRPr="00580E02">
        <w:rPr>
          <w:rFonts w:ascii="Arial Black" w:hAnsi="Arial Black"/>
          <w:spacing w:val="-9"/>
          <w:sz w:val="18"/>
          <w:szCs w:val="18"/>
        </w:rPr>
        <w:t>m</w:t>
      </w:r>
      <w:r w:rsidRPr="00580E02">
        <w:rPr>
          <w:rFonts w:ascii="Arial Black" w:hAnsi="Arial Black"/>
          <w:sz w:val="18"/>
          <w:szCs w:val="18"/>
        </w:rPr>
        <w:t>:</w:t>
      </w:r>
      <w:r w:rsidRPr="00580E02">
        <w:rPr>
          <w:rFonts w:ascii="Arial Black" w:hAnsi="Arial Black"/>
          <w:spacing w:val="-2"/>
          <w:sz w:val="18"/>
          <w:szCs w:val="18"/>
        </w:rPr>
        <w:t xml:space="preserve"> </w:t>
      </w:r>
      <w:r w:rsidRPr="00580E02">
        <w:rPr>
          <w:rFonts w:ascii="Arial Black" w:hAnsi="Arial Black"/>
          <w:sz w:val="18"/>
          <w:szCs w:val="18"/>
        </w:rPr>
        <w:t>30</w:t>
      </w:r>
      <w:r>
        <w:rPr>
          <w:rFonts w:ascii="Arial Black" w:hAnsi="Arial Black"/>
          <w:spacing w:val="-4"/>
          <w:sz w:val="18"/>
          <w:szCs w:val="18"/>
        </w:rPr>
        <w:t>,</w:t>
      </w:r>
      <w:r w:rsidRPr="00580E02">
        <w:rPr>
          <w:rFonts w:ascii="Arial Black" w:hAnsi="Arial Black"/>
          <w:spacing w:val="3"/>
          <w:sz w:val="18"/>
          <w:szCs w:val="18"/>
        </w:rPr>
        <w:t xml:space="preserve"> </w:t>
      </w:r>
      <w:r w:rsidRPr="00580E02">
        <w:rPr>
          <w:rFonts w:ascii="Arial Black" w:hAnsi="Arial Black"/>
          <w:sz w:val="18"/>
          <w:szCs w:val="18"/>
        </w:rPr>
        <w:t>4</w:t>
      </w:r>
      <w:r>
        <w:rPr>
          <w:rFonts w:ascii="Arial Black" w:hAnsi="Arial Black"/>
          <w:sz w:val="18"/>
          <w:szCs w:val="18"/>
        </w:rPr>
        <w:t>2 or 48</w:t>
      </w:r>
      <w:r w:rsidRPr="00580E02">
        <w:rPr>
          <w:rFonts w:ascii="Arial Black" w:hAnsi="Arial Black"/>
          <w:spacing w:val="-4"/>
          <w:sz w:val="18"/>
          <w:szCs w:val="18"/>
        </w:rPr>
        <w:t xml:space="preserve"> </w:t>
      </w:r>
      <w:r w:rsidRPr="00580E02">
        <w:rPr>
          <w:rFonts w:ascii="Arial Black" w:hAnsi="Arial Black"/>
          <w:spacing w:val="-5"/>
          <w:sz w:val="18"/>
          <w:szCs w:val="18"/>
        </w:rPr>
        <w:t>W</w:t>
      </w:r>
      <w:r w:rsidRPr="00580E02">
        <w:rPr>
          <w:rFonts w:ascii="Arial Black" w:hAnsi="Arial Black"/>
          <w:spacing w:val="-1"/>
          <w:sz w:val="18"/>
          <w:szCs w:val="18"/>
        </w:rPr>
        <w:t>ee</w:t>
      </w:r>
      <w:r w:rsidRPr="00580E02">
        <w:rPr>
          <w:rFonts w:ascii="Arial Black" w:hAnsi="Arial Black"/>
          <w:sz w:val="18"/>
          <w:szCs w:val="18"/>
        </w:rPr>
        <w:t>ks</w:t>
      </w:r>
      <w:r w:rsidR="008471C3" w:rsidRPr="00B96237">
        <w:rPr>
          <w:rFonts w:ascii="Arial Black" w:hAnsi="Arial Black"/>
          <w:sz w:val="18"/>
          <w:szCs w:val="18"/>
        </w:rPr>
        <w:tab/>
      </w:r>
    </w:p>
    <w:p w14:paraId="3887519D" w14:textId="77777777" w:rsidR="008471C3" w:rsidRPr="00B96237" w:rsidRDefault="008471C3" w:rsidP="008471C3">
      <w:pPr>
        <w:tabs>
          <w:tab w:val="left" w:pos="7300"/>
        </w:tabs>
        <w:ind w:left="100" w:right="-14"/>
        <w:rPr>
          <w:rFonts w:ascii="Arial Black" w:hAnsi="Arial Black"/>
          <w:sz w:val="18"/>
          <w:szCs w:val="18"/>
        </w:rPr>
      </w:pPr>
      <w:r w:rsidRPr="00B96237">
        <w:rPr>
          <w:rFonts w:ascii="Arial Black" w:hAnsi="Arial Black"/>
          <w:spacing w:val="-5"/>
          <w:sz w:val="18"/>
          <w:szCs w:val="18"/>
        </w:rPr>
        <w:t>A</w:t>
      </w:r>
      <w:r w:rsidRPr="00B96237">
        <w:rPr>
          <w:rFonts w:ascii="Arial Black" w:hAnsi="Arial Black"/>
          <w:sz w:val="18"/>
          <w:szCs w:val="18"/>
        </w:rPr>
        <w:t>w</w:t>
      </w:r>
      <w:r w:rsidRPr="00B96237">
        <w:rPr>
          <w:rFonts w:ascii="Arial Black" w:hAnsi="Arial Black"/>
          <w:spacing w:val="-1"/>
          <w:sz w:val="18"/>
          <w:szCs w:val="18"/>
        </w:rPr>
        <w:t>a</w:t>
      </w:r>
      <w:r w:rsidRPr="00B96237">
        <w:rPr>
          <w:rFonts w:ascii="Arial Black" w:hAnsi="Arial Black"/>
          <w:spacing w:val="2"/>
          <w:sz w:val="18"/>
          <w:szCs w:val="18"/>
        </w:rPr>
        <w:t>r</w:t>
      </w:r>
      <w:r w:rsidRPr="00B96237">
        <w:rPr>
          <w:rFonts w:ascii="Arial Black" w:hAnsi="Arial Black"/>
          <w:sz w:val="18"/>
          <w:szCs w:val="18"/>
        </w:rPr>
        <w:t xml:space="preserve">d </w:t>
      </w:r>
      <w:r w:rsidRPr="00B96237">
        <w:rPr>
          <w:rFonts w:ascii="Arial Black" w:hAnsi="Arial Black"/>
          <w:spacing w:val="-5"/>
          <w:sz w:val="18"/>
          <w:szCs w:val="18"/>
        </w:rPr>
        <w:t>A</w:t>
      </w:r>
      <w:r w:rsidRPr="00B96237">
        <w:rPr>
          <w:rFonts w:ascii="Arial Black" w:hAnsi="Arial Black"/>
          <w:sz w:val="18"/>
          <w:szCs w:val="18"/>
        </w:rPr>
        <w:t>t</w:t>
      </w:r>
      <w:r w:rsidRPr="00B96237">
        <w:rPr>
          <w:rFonts w:ascii="Arial Black" w:hAnsi="Arial Black"/>
          <w:spacing w:val="5"/>
          <w:sz w:val="18"/>
          <w:szCs w:val="18"/>
        </w:rPr>
        <w:t>t</w:t>
      </w:r>
      <w:r w:rsidRPr="00B96237">
        <w:rPr>
          <w:rFonts w:ascii="Arial Black" w:hAnsi="Arial Black"/>
          <w:spacing w:val="-1"/>
          <w:sz w:val="18"/>
          <w:szCs w:val="18"/>
        </w:rPr>
        <w:t>a</w:t>
      </w:r>
      <w:r w:rsidRPr="00B96237">
        <w:rPr>
          <w:rFonts w:ascii="Arial Black" w:hAnsi="Arial Black"/>
          <w:spacing w:val="-4"/>
          <w:sz w:val="18"/>
          <w:szCs w:val="18"/>
        </w:rPr>
        <w:t>i</w:t>
      </w:r>
      <w:r w:rsidRPr="00B96237">
        <w:rPr>
          <w:rFonts w:ascii="Arial Black" w:hAnsi="Arial Black"/>
          <w:sz w:val="18"/>
          <w:szCs w:val="18"/>
        </w:rPr>
        <w:t>n</w:t>
      </w:r>
      <w:r w:rsidRPr="00B96237">
        <w:rPr>
          <w:rFonts w:ascii="Arial Black" w:hAnsi="Arial Black"/>
          <w:spacing w:val="-4"/>
          <w:sz w:val="18"/>
          <w:szCs w:val="18"/>
        </w:rPr>
        <w:t>m</w:t>
      </w:r>
      <w:r w:rsidRPr="00B96237">
        <w:rPr>
          <w:rFonts w:ascii="Arial Black" w:hAnsi="Arial Black"/>
          <w:spacing w:val="4"/>
          <w:sz w:val="18"/>
          <w:szCs w:val="18"/>
        </w:rPr>
        <w:t>e</w:t>
      </w:r>
      <w:r w:rsidRPr="00B96237">
        <w:rPr>
          <w:rFonts w:ascii="Arial Black" w:hAnsi="Arial Black"/>
          <w:spacing w:val="-5"/>
          <w:sz w:val="18"/>
          <w:szCs w:val="18"/>
        </w:rPr>
        <w:t>n</w:t>
      </w:r>
      <w:r w:rsidRPr="00B96237">
        <w:rPr>
          <w:rFonts w:ascii="Arial Black" w:hAnsi="Arial Black"/>
          <w:spacing w:val="5"/>
          <w:sz w:val="18"/>
          <w:szCs w:val="18"/>
        </w:rPr>
        <w:t>t</w:t>
      </w:r>
      <w:r w:rsidRPr="00B96237">
        <w:rPr>
          <w:rFonts w:ascii="Arial Black" w:hAnsi="Arial Black"/>
          <w:sz w:val="18"/>
          <w:szCs w:val="18"/>
        </w:rPr>
        <w:t>:</w:t>
      </w:r>
      <w:r w:rsidRPr="00B96237">
        <w:rPr>
          <w:rFonts w:ascii="Arial Black" w:hAnsi="Arial Black"/>
          <w:spacing w:val="-8"/>
          <w:sz w:val="18"/>
          <w:szCs w:val="18"/>
        </w:rPr>
        <w:t xml:space="preserve"> </w:t>
      </w:r>
      <w:r w:rsidRPr="00B96237">
        <w:rPr>
          <w:rFonts w:ascii="Arial Black" w:hAnsi="Arial Black"/>
          <w:spacing w:val="-1"/>
          <w:sz w:val="18"/>
          <w:szCs w:val="18"/>
        </w:rPr>
        <w:t>Ce</w:t>
      </w:r>
      <w:r w:rsidRPr="00B96237">
        <w:rPr>
          <w:rFonts w:ascii="Arial Black" w:hAnsi="Arial Black"/>
          <w:spacing w:val="2"/>
          <w:sz w:val="18"/>
          <w:szCs w:val="18"/>
        </w:rPr>
        <w:t>r</w:t>
      </w:r>
      <w:r w:rsidRPr="00B96237">
        <w:rPr>
          <w:rFonts w:ascii="Arial Black" w:hAnsi="Arial Black"/>
          <w:spacing w:val="5"/>
          <w:sz w:val="18"/>
          <w:szCs w:val="18"/>
        </w:rPr>
        <w:t>t</w:t>
      </w:r>
      <w:r w:rsidRPr="00B96237">
        <w:rPr>
          <w:rFonts w:ascii="Arial Black" w:hAnsi="Arial Black"/>
          <w:spacing w:val="-4"/>
          <w:sz w:val="18"/>
          <w:szCs w:val="18"/>
        </w:rPr>
        <w:t>i</w:t>
      </w:r>
      <w:r w:rsidRPr="00B96237">
        <w:rPr>
          <w:rFonts w:ascii="Arial Black" w:hAnsi="Arial Black"/>
          <w:spacing w:val="-3"/>
          <w:sz w:val="18"/>
          <w:szCs w:val="18"/>
        </w:rPr>
        <w:t>f</w:t>
      </w:r>
      <w:r w:rsidRPr="00B96237">
        <w:rPr>
          <w:rFonts w:ascii="Arial Black" w:hAnsi="Arial Black"/>
          <w:spacing w:val="-4"/>
          <w:sz w:val="18"/>
          <w:szCs w:val="18"/>
        </w:rPr>
        <w:t>i</w:t>
      </w:r>
      <w:r w:rsidRPr="00B96237">
        <w:rPr>
          <w:rFonts w:ascii="Arial Black" w:hAnsi="Arial Black"/>
          <w:spacing w:val="4"/>
          <w:sz w:val="18"/>
          <w:szCs w:val="18"/>
        </w:rPr>
        <w:t>c</w:t>
      </w:r>
      <w:r w:rsidRPr="00B96237">
        <w:rPr>
          <w:rFonts w:ascii="Arial Black" w:hAnsi="Arial Black"/>
          <w:spacing w:val="-1"/>
          <w:sz w:val="18"/>
          <w:szCs w:val="18"/>
        </w:rPr>
        <w:t>a</w:t>
      </w:r>
      <w:r w:rsidRPr="00B96237">
        <w:rPr>
          <w:rFonts w:ascii="Arial Black" w:hAnsi="Arial Black"/>
          <w:spacing w:val="5"/>
          <w:sz w:val="18"/>
          <w:szCs w:val="18"/>
        </w:rPr>
        <w:t>t</w:t>
      </w:r>
      <w:r w:rsidRPr="00B96237">
        <w:rPr>
          <w:rFonts w:ascii="Arial Black" w:hAnsi="Arial Black"/>
          <w:sz w:val="18"/>
          <w:szCs w:val="18"/>
        </w:rPr>
        <w:t>e</w:t>
      </w:r>
    </w:p>
    <w:p w14:paraId="4907055C" w14:textId="2D31EE79" w:rsidR="001912AC" w:rsidRPr="00B96237" w:rsidRDefault="001912AC" w:rsidP="001912AC">
      <w:pPr>
        <w:tabs>
          <w:tab w:val="left" w:pos="7300"/>
        </w:tabs>
        <w:ind w:left="100" w:right="-14"/>
        <w:rPr>
          <w:rFonts w:ascii="Arial Black" w:hAnsi="Arial Black"/>
          <w:sz w:val="18"/>
          <w:szCs w:val="18"/>
        </w:rPr>
      </w:pPr>
      <w:r>
        <w:rPr>
          <w:rFonts w:ascii="Arial Black" w:hAnsi="Arial Black"/>
          <w:sz w:val="18"/>
          <w:szCs w:val="18"/>
        </w:rPr>
        <w:t xml:space="preserve">                                                                                              </w:t>
      </w:r>
    </w:p>
    <w:p w14:paraId="44C4753D" w14:textId="77777777" w:rsidR="00C3192F" w:rsidRDefault="001912AC" w:rsidP="00C3192F">
      <w:pPr>
        <w:tabs>
          <w:tab w:val="left" w:pos="7300"/>
        </w:tabs>
        <w:ind w:right="-14"/>
        <w:jc w:val="center"/>
        <w:rPr>
          <w:rFonts w:ascii="Arial Black" w:hAnsi="Arial Black"/>
          <w:sz w:val="18"/>
          <w:szCs w:val="18"/>
        </w:rPr>
      </w:pPr>
      <w:r>
        <w:rPr>
          <w:noProof/>
          <w:lang w:eastAsia="en-US"/>
        </w:rPr>
        <w:drawing>
          <wp:inline distT="0" distB="0" distL="0" distR="0" wp14:anchorId="2C384F8B" wp14:editId="1BA85D89">
            <wp:extent cx="2876550" cy="1019023"/>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80681" cy="1055911"/>
                    </a:xfrm>
                    <a:prstGeom prst="rect">
                      <a:avLst/>
                    </a:prstGeom>
                  </pic:spPr>
                </pic:pic>
              </a:graphicData>
            </a:graphic>
          </wp:inline>
        </w:drawing>
      </w:r>
    </w:p>
    <w:p w14:paraId="3A52CBA1" w14:textId="77777777" w:rsidR="008471C3" w:rsidRPr="00B96237" w:rsidRDefault="008471C3" w:rsidP="008471C3">
      <w:pPr>
        <w:tabs>
          <w:tab w:val="left" w:pos="7300"/>
        </w:tabs>
        <w:ind w:left="100" w:right="-14"/>
        <w:rPr>
          <w:rFonts w:ascii="Arial Black" w:hAnsi="Arial Black"/>
          <w:sz w:val="18"/>
          <w:szCs w:val="18"/>
        </w:rPr>
      </w:pPr>
    </w:p>
    <w:p w14:paraId="7750DAE4" w14:textId="77777777" w:rsidR="008471C3" w:rsidRPr="00B96237" w:rsidRDefault="008471C3" w:rsidP="008471C3">
      <w:pPr>
        <w:tabs>
          <w:tab w:val="center" w:pos="4320"/>
          <w:tab w:val="right" w:pos="8640"/>
        </w:tabs>
        <w:rPr>
          <w:rFonts w:cs="Arial"/>
          <w:sz w:val="20"/>
          <w:szCs w:val="20"/>
        </w:rPr>
      </w:pPr>
      <w:r w:rsidRPr="00B96237">
        <w:rPr>
          <w:rFonts w:cs="Arial"/>
          <w:sz w:val="22"/>
          <w:szCs w:val="22"/>
        </w:rPr>
        <w:t xml:space="preserve">                                     </w:t>
      </w:r>
      <w:r w:rsidRPr="00B96237">
        <w:rPr>
          <w:rFonts w:cs="Arial"/>
          <w:sz w:val="20"/>
          <w:szCs w:val="20"/>
        </w:rPr>
        <w:t xml:space="preserve"> </w:t>
      </w:r>
    </w:p>
    <w:p w14:paraId="73EA4580" w14:textId="12929527" w:rsidR="008471C3" w:rsidRPr="00B96237" w:rsidRDefault="008471C3" w:rsidP="008471C3">
      <w:pPr>
        <w:tabs>
          <w:tab w:val="center" w:pos="4320"/>
          <w:tab w:val="right" w:pos="8640"/>
        </w:tabs>
        <w:rPr>
          <w:sz w:val="22"/>
          <w:szCs w:val="22"/>
        </w:rPr>
      </w:pPr>
      <w:r w:rsidRPr="00B96237">
        <w:rPr>
          <w:rFonts w:cs="Arial"/>
          <w:sz w:val="20"/>
          <w:szCs w:val="20"/>
        </w:rPr>
        <w:tab/>
      </w:r>
      <w:r w:rsidR="004F3725" w:rsidRPr="00B96237">
        <w:rPr>
          <w:spacing w:val="2"/>
          <w:sz w:val="22"/>
          <w:szCs w:val="22"/>
        </w:rPr>
        <w:t>T</w:t>
      </w:r>
      <w:r w:rsidR="004F3725" w:rsidRPr="00B96237">
        <w:rPr>
          <w:spacing w:val="-5"/>
          <w:sz w:val="22"/>
          <w:szCs w:val="22"/>
        </w:rPr>
        <w:t>h</w:t>
      </w:r>
      <w:r w:rsidR="004F3725" w:rsidRPr="00B96237">
        <w:rPr>
          <w:sz w:val="22"/>
          <w:szCs w:val="22"/>
        </w:rPr>
        <w:t xml:space="preserve">e </w:t>
      </w:r>
      <w:r w:rsidR="004F3725">
        <w:rPr>
          <w:spacing w:val="8"/>
          <w:sz w:val="22"/>
          <w:szCs w:val="22"/>
        </w:rPr>
        <w:t xml:space="preserve">IT </w:t>
      </w:r>
      <w:r w:rsidR="004F3725" w:rsidRPr="00580E02">
        <w:rPr>
          <w:spacing w:val="1"/>
          <w:sz w:val="22"/>
          <w:szCs w:val="22"/>
        </w:rPr>
        <w:t>S</w:t>
      </w:r>
      <w:r w:rsidR="004F3725">
        <w:rPr>
          <w:spacing w:val="-5"/>
          <w:sz w:val="22"/>
          <w:szCs w:val="22"/>
        </w:rPr>
        <w:t>ecurity and</w:t>
      </w:r>
      <w:r w:rsidR="004F3725" w:rsidRPr="00580E02">
        <w:rPr>
          <w:spacing w:val="9"/>
          <w:sz w:val="22"/>
          <w:szCs w:val="22"/>
        </w:rPr>
        <w:t xml:space="preserve"> </w:t>
      </w:r>
      <w:r w:rsidR="004F3725" w:rsidRPr="00580E02">
        <w:rPr>
          <w:spacing w:val="-5"/>
          <w:sz w:val="22"/>
          <w:szCs w:val="22"/>
        </w:rPr>
        <w:t>A</w:t>
      </w:r>
      <w:r w:rsidR="004F3725" w:rsidRPr="00580E02">
        <w:rPr>
          <w:spacing w:val="5"/>
          <w:sz w:val="22"/>
          <w:szCs w:val="22"/>
        </w:rPr>
        <w:t>d</w:t>
      </w:r>
      <w:r w:rsidR="004F3725" w:rsidRPr="00580E02">
        <w:rPr>
          <w:spacing w:val="1"/>
          <w:sz w:val="22"/>
          <w:szCs w:val="22"/>
        </w:rPr>
        <w:t>m</w:t>
      </w:r>
      <w:r w:rsidR="004F3725" w:rsidRPr="00580E02">
        <w:rPr>
          <w:spacing w:val="-4"/>
          <w:sz w:val="22"/>
          <w:szCs w:val="22"/>
        </w:rPr>
        <w:t>i</w:t>
      </w:r>
      <w:r w:rsidR="004F3725" w:rsidRPr="00580E02">
        <w:rPr>
          <w:spacing w:val="5"/>
          <w:sz w:val="22"/>
          <w:szCs w:val="22"/>
        </w:rPr>
        <w:t>n</w:t>
      </w:r>
      <w:r w:rsidR="004F3725" w:rsidRPr="00580E02">
        <w:rPr>
          <w:spacing w:val="-4"/>
          <w:sz w:val="22"/>
          <w:szCs w:val="22"/>
        </w:rPr>
        <w:t>i</w:t>
      </w:r>
      <w:r w:rsidR="004F3725" w:rsidRPr="00580E02">
        <w:rPr>
          <w:spacing w:val="-2"/>
          <w:sz w:val="22"/>
          <w:szCs w:val="22"/>
        </w:rPr>
        <w:t>s</w:t>
      </w:r>
      <w:r w:rsidR="004F3725" w:rsidRPr="00580E02">
        <w:rPr>
          <w:spacing w:val="5"/>
          <w:sz w:val="22"/>
          <w:szCs w:val="22"/>
        </w:rPr>
        <w:t>t</w:t>
      </w:r>
      <w:r w:rsidR="004F3725" w:rsidRPr="00580E02">
        <w:rPr>
          <w:spacing w:val="2"/>
          <w:sz w:val="22"/>
          <w:szCs w:val="22"/>
        </w:rPr>
        <w:t>r</w:t>
      </w:r>
      <w:r w:rsidR="004F3725" w:rsidRPr="00580E02">
        <w:rPr>
          <w:spacing w:val="-1"/>
          <w:sz w:val="22"/>
          <w:szCs w:val="22"/>
        </w:rPr>
        <w:t>a</w:t>
      </w:r>
      <w:r w:rsidR="004F3725" w:rsidRPr="00580E02">
        <w:rPr>
          <w:spacing w:val="1"/>
          <w:sz w:val="22"/>
          <w:szCs w:val="22"/>
        </w:rPr>
        <w:t>t</w:t>
      </w:r>
      <w:r w:rsidR="004F3725">
        <w:rPr>
          <w:sz w:val="22"/>
          <w:szCs w:val="22"/>
        </w:rPr>
        <w:t>ion</w:t>
      </w:r>
      <w:r w:rsidR="004F3725" w:rsidRPr="00580E02">
        <w:rPr>
          <w:sz w:val="22"/>
          <w:szCs w:val="22"/>
        </w:rPr>
        <w:t xml:space="preserve"> </w:t>
      </w:r>
      <w:r w:rsidR="004F3725" w:rsidRPr="00B96237">
        <w:rPr>
          <w:sz w:val="22"/>
          <w:szCs w:val="22"/>
        </w:rPr>
        <w:t>p</w:t>
      </w:r>
      <w:r w:rsidR="004F3725" w:rsidRPr="00B96237">
        <w:rPr>
          <w:spacing w:val="-3"/>
          <w:sz w:val="22"/>
          <w:szCs w:val="22"/>
        </w:rPr>
        <w:t>r</w:t>
      </w:r>
      <w:r w:rsidR="004F3725" w:rsidRPr="00B96237">
        <w:rPr>
          <w:spacing w:val="5"/>
          <w:sz w:val="22"/>
          <w:szCs w:val="22"/>
        </w:rPr>
        <w:t>o</w:t>
      </w:r>
      <w:r w:rsidR="004F3725" w:rsidRPr="00B96237">
        <w:rPr>
          <w:sz w:val="22"/>
          <w:szCs w:val="22"/>
        </w:rPr>
        <w:t>g</w:t>
      </w:r>
      <w:r w:rsidR="004F3725" w:rsidRPr="00B96237">
        <w:rPr>
          <w:spacing w:val="2"/>
          <w:sz w:val="22"/>
          <w:szCs w:val="22"/>
        </w:rPr>
        <w:t>r</w:t>
      </w:r>
      <w:r w:rsidR="004F3725" w:rsidRPr="00B96237">
        <w:rPr>
          <w:spacing w:val="-1"/>
          <w:sz w:val="22"/>
          <w:szCs w:val="22"/>
        </w:rPr>
        <w:t>a</w:t>
      </w:r>
      <w:r w:rsidR="004F3725" w:rsidRPr="00B96237">
        <w:rPr>
          <w:sz w:val="22"/>
          <w:szCs w:val="22"/>
        </w:rPr>
        <w:t xml:space="preserve">m </w:t>
      </w:r>
      <w:r w:rsidR="004F3725" w:rsidRPr="00B96237">
        <w:rPr>
          <w:spacing w:val="-4"/>
          <w:sz w:val="22"/>
          <w:szCs w:val="22"/>
        </w:rPr>
        <w:t>i</w:t>
      </w:r>
      <w:r w:rsidR="004F3725" w:rsidRPr="00B96237">
        <w:rPr>
          <w:sz w:val="22"/>
          <w:szCs w:val="22"/>
        </w:rPr>
        <w:t>n</w:t>
      </w:r>
      <w:r w:rsidR="004F3725" w:rsidRPr="00B96237">
        <w:rPr>
          <w:spacing w:val="4"/>
          <w:sz w:val="22"/>
          <w:szCs w:val="22"/>
        </w:rPr>
        <w:t>c</w:t>
      </w:r>
      <w:r w:rsidR="004F3725" w:rsidRPr="00B96237">
        <w:rPr>
          <w:spacing w:val="-9"/>
          <w:sz w:val="22"/>
          <w:szCs w:val="22"/>
        </w:rPr>
        <w:t>l</w:t>
      </w:r>
      <w:r w:rsidR="004F3725" w:rsidRPr="00B96237">
        <w:rPr>
          <w:sz w:val="22"/>
          <w:szCs w:val="22"/>
        </w:rPr>
        <w:t>u</w:t>
      </w:r>
      <w:r w:rsidR="004F3725" w:rsidRPr="00B96237">
        <w:rPr>
          <w:spacing w:val="5"/>
          <w:sz w:val="22"/>
          <w:szCs w:val="22"/>
        </w:rPr>
        <w:t>d</w:t>
      </w:r>
      <w:r w:rsidR="004F3725" w:rsidRPr="00B96237">
        <w:rPr>
          <w:spacing w:val="-1"/>
          <w:sz w:val="22"/>
          <w:szCs w:val="22"/>
        </w:rPr>
        <w:t>e</w:t>
      </w:r>
      <w:r w:rsidR="004F3725" w:rsidRPr="00B96237">
        <w:rPr>
          <w:sz w:val="22"/>
          <w:szCs w:val="22"/>
        </w:rPr>
        <w:t>s</w:t>
      </w:r>
      <w:r w:rsidR="004F3725" w:rsidRPr="00B96237">
        <w:rPr>
          <w:spacing w:val="4"/>
          <w:sz w:val="22"/>
          <w:szCs w:val="22"/>
        </w:rPr>
        <w:t xml:space="preserve"> </w:t>
      </w:r>
      <w:r w:rsidR="004F3725" w:rsidRPr="00B96237">
        <w:rPr>
          <w:spacing w:val="3"/>
          <w:sz w:val="22"/>
          <w:szCs w:val="22"/>
        </w:rPr>
        <w:t>s</w:t>
      </w:r>
      <w:r w:rsidR="004F3725" w:rsidRPr="00B96237">
        <w:rPr>
          <w:spacing w:val="-4"/>
          <w:sz w:val="22"/>
          <w:szCs w:val="22"/>
        </w:rPr>
        <w:t>i</w:t>
      </w:r>
      <w:r w:rsidR="004F3725" w:rsidRPr="00B96237">
        <w:rPr>
          <w:sz w:val="22"/>
          <w:szCs w:val="22"/>
        </w:rPr>
        <w:t xml:space="preserve">x </w:t>
      </w:r>
      <w:r w:rsidR="004F3725" w:rsidRPr="00B96237">
        <w:rPr>
          <w:spacing w:val="-1"/>
          <w:sz w:val="22"/>
          <w:szCs w:val="22"/>
        </w:rPr>
        <w:t>c</w:t>
      </w:r>
      <w:r w:rsidR="004F3725" w:rsidRPr="00B96237">
        <w:rPr>
          <w:spacing w:val="5"/>
          <w:sz w:val="22"/>
          <w:szCs w:val="22"/>
        </w:rPr>
        <w:t>o</w:t>
      </w:r>
      <w:r w:rsidR="004F3725" w:rsidRPr="00B96237">
        <w:rPr>
          <w:sz w:val="22"/>
          <w:szCs w:val="22"/>
        </w:rPr>
        <w:t>u</w:t>
      </w:r>
      <w:r w:rsidR="004F3725" w:rsidRPr="00B96237">
        <w:rPr>
          <w:spacing w:val="2"/>
          <w:sz w:val="22"/>
          <w:szCs w:val="22"/>
        </w:rPr>
        <w:t>r</w:t>
      </w:r>
      <w:r w:rsidR="004F3725" w:rsidRPr="00B96237">
        <w:rPr>
          <w:spacing w:val="-2"/>
          <w:sz w:val="22"/>
          <w:szCs w:val="22"/>
        </w:rPr>
        <w:t>s</w:t>
      </w:r>
      <w:r w:rsidR="004F3725" w:rsidRPr="00B96237">
        <w:rPr>
          <w:spacing w:val="-1"/>
          <w:sz w:val="22"/>
          <w:szCs w:val="22"/>
        </w:rPr>
        <w:t>e</w:t>
      </w:r>
      <w:r w:rsidR="004F3725" w:rsidRPr="00B96237">
        <w:rPr>
          <w:sz w:val="22"/>
          <w:szCs w:val="22"/>
        </w:rPr>
        <w:t>s</w:t>
      </w:r>
      <w:r w:rsidR="004F3725" w:rsidRPr="00B96237">
        <w:rPr>
          <w:spacing w:val="5"/>
          <w:sz w:val="22"/>
          <w:szCs w:val="22"/>
        </w:rPr>
        <w:t xml:space="preserve"> </w:t>
      </w:r>
      <w:r w:rsidR="004F3725" w:rsidRPr="00BC29AD">
        <w:rPr>
          <w:sz w:val="22"/>
          <w:szCs w:val="22"/>
        </w:rPr>
        <w:t xml:space="preserve">that provide the knowledge and skills to help students obtain a well-rounded </w:t>
      </w:r>
      <w:r w:rsidR="004F3725">
        <w:rPr>
          <w:sz w:val="22"/>
          <w:szCs w:val="22"/>
        </w:rPr>
        <w:t xml:space="preserve">IT </w:t>
      </w:r>
      <w:r w:rsidR="004F3725" w:rsidRPr="00BC29AD">
        <w:rPr>
          <w:sz w:val="22"/>
          <w:szCs w:val="22"/>
        </w:rPr>
        <w:t>education</w:t>
      </w:r>
      <w:r w:rsidR="004F3725" w:rsidRPr="00B96237">
        <w:rPr>
          <w:sz w:val="22"/>
          <w:szCs w:val="22"/>
        </w:rPr>
        <w:t>.</w:t>
      </w:r>
      <w:r w:rsidR="004F3725" w:rsidRPr="00B96237">
        <w:rPr>
          <w:spacing w:val="5"/>
          <w:sz w:val="22"/>
          <w:szCs w:val="22"/>
        </w:rPr>
        <w:t xml:space="preserve"> </w:t>
      </w:r>
      <w:r w:rsidR="004F3725" w:rsidRPr="00B96237">
        <w:rPr>
          <w:sz w:val="22"/>
          <w:szCs w:val="22"/>
        </w:rPr>
        <w:t>Up</w:t>
      </w:r>
      <w:r w:rsidR="004F3725" w:rsidRPr="00B96237">
        <w:rPr>
          <w:spacing w:val="5"/>
          <w:sz w:val="22"/>
          <w:szCs w:val="22"/>
        </w:rPr>
        <w:t>o</w:t>
      </w:r>
      <w:r w:rsidR="004F3725" w:rsidRPr="00B96237">
        <w:rPr>
          <w:sz w:val="22"/>
          <w:szCs w:val="22"/>
        </w:rPr>
        <w:t>n</w:t>
      </w:r>
      <w:r w:rsidR="004F3725" w:rsidRPr="00B96237">
        <w:rPr>
          <w:spacing w:val="6"/>
          <w:sz w:val="22"/>
          <w:szCs w:val="22"/>
        </w:rPr>
        <w:t xml:space="preserve"> </w:t>
      </w:r>
      <w:r w:rsidR="004F3725" w:rsidRPr="00B96237">
        <w:rPr>
          <w:spacing w:val="-1"/>
          <w:sz w:val="22"/>
          <w:szCs w:val="22"/>
        </w:rPr>
        <w:t>c</w:t>
      </w:r>
      <w:r w:rsidR="004F3725" w:rsidRPr="00B96237">
        <w:rPr>
          <w:spacing w:val="5"/>
          <w:sz w:val="22"/>
          <w:szCs w:val="22"/>
        </w:rPr>
        <w:t>o</w:t>
      </w:r>
      <w:r w:rsidR="004F3725" w:rsidRPr="00B96237">
        <w:rPr>
          <w:spacing w:val="-9"/>
          <w:sz w:val="22"/>
          <w:szCs w:val="22"/>
        </w:rPr>
        <w:t>m</w:t>
      </w:r>
      <w:r w:rsidR="004F3725" w:rsidRPr="00B96237">
        <w:rPr>
          <w:spacing w:val="5"/>
          <w:sz w:val="22"/>
          <w:szCs w:val="22"/>
        </w:rPr>
        <w:t>p</w:t>
      </w:r>
      <w:r w:rsidR="004F3725" w:rsidRPr="00B96237">
        <w:rPr>
          <w:spacing w:val="-4"/>
          <w:sz w:val="22"/>
          <w:szCs w:val="22"/>
        </w:rPr>
        <w:t>l</w:t>
      </w:r>
      <w:r w:rsidR="004F3725" w:rsidRPr="00B96237">
        <w:rPr>
          <w:spacing w:val="-1"/>
          <w:sz w:val="22"/>
          <w:szCs w:val="22"/>
        </w:rPr>
        <w:t>e</w:t>
      </w:r>
      <w:r w:rsidR="004F3725" w:rsidRPr="00B96237">
        <w:rPr>
          <w:spacing w:val="10"/>
          <w:sz w:val="22"/>
          <w:szCs w:val="22"/>
        </w:rPr>
        <w:t>t</w:t>
      </w:r>
      <w:r w:rsidR="004F3725" w:rsidRPr="00B96237">
        <w:rPr>
          <w:spacing w:val="-4"/>
          <w:sz w:val="22"/>
          <w:szCs w:val="22"/>
        </w:rPr>
        <w:t>i</w:t>
      </w:r>
      <w:r w:rsidR="004F3725" w:rsidRPr="00B96237">
        <w:rPr>
          <w:spacing w:val="5"/>
          <w:sz w:val="22"/>
          <w:szCs w:val="22"/>
        </w:rPr>
        <w:t>o</w:t>
      </w:r>
      <w:r w:rsidR="004F3725" w:rsidRPr="00B96237">
        <w:rPr>
          <w:sz w:val="22"/>
          <w:szCs w:val="22"/>
        </w:rPr>
        <w:t xml:space="preserve">n </w:t>
      </w:r>
      <w:r w:rsidR="004F3725" w:rsidRPr="00B96237">
        <w:rPr>
          <w:spacing w:val="5"/>
          <w:sz w:val="22"/>
          <w:szCs w:val="22"/>
        </w:rPr>
        <w:t>o</w:t>
      </w:r>
      <w:r w:rsidR="004F3725" w:rsidRPr="00B96237">
        <w:rPr>
          <w:sz w:val="22"/>
          <w:szCs w:val="22"/>
        </w:rPr>
        <w:t>f</w:t>
      </w:r>
      <w:r w:rsidR="004F3725" w:rsidRPr="00B96237">
        <w:rPr>
          <w:spacing w:val="6"/>
          <w:sz w:val="22"/>
          <w:szCs w:val="22"/>
        </w:rPr>
        <w:t xml:space="preserve"> </w:t>
      </w:r>
      <w:r w:rsidR="004F3725" w:rsidRPr="00B96237">
        <w:rPr>
          <w:spacing w:val="7"/>
          <w:sz w:val="22"/>
          <w:szCs w:val="22"/>
        </w:rPr>
        <w:t>t</w:t>
      </w:r>
      <w:r w:rsidR="004F3725" w:rsidRPr="00B96237">
        <w:rPr>
          <w:spacing w:val="-5"/>
          <w:sz w:val="22"/>
          <w:szCs w:val="22"/>
        </w:rPr>
        <w:t>h</w:t>
      </w:r>
      <w:r w:rsidR="004F3725" w:rsidRPr="00B96237">
        <w:rPr>
          <w:sz w:val="22"/>
          <w:szCs w:val="22"/>
        </w:rPr>
        <w:t>e</w:t>
      </w:r>
      <w:r w:rsidR="004F3725" w:rsidRPr="00B96237">
        <w:rPr>
          <w:spacing w:val="12"/>
          <w:sz w:val="22"/>
          <w:szCs w:val="22"/>
        </w:rPr>
        <w:t xml:space="preserve"> </w:t>
      </w:r>
      <w:r w:rsidR="004F3725" w:rsidRPr="00B96237">
        <w:rPr>
          <w:sz w:val="22"/>
          <w:szCs w:val="22"/>
        </w:rPr>
        <w:t>p</w:t>
      </w:r>
      <w:r w:rsidR="004F3725" w:rsidRPr="00B96237">
        <w:rPr>
          <w:spacing w:val="-3"/>
          <w:sz w:val="22"/>
          <w:szCs w:val="22"/>
        </w:rPr>
        <w:t>r</w:t>
      </w:r>
      <w:r w:rsidR="004F3725" w:rsidRPr="00B96237">
        <w:rPr>
          <w:spacing w:val="5"/>
          <w:sz w:val="22"/>
          <w:szCs w:val="22"/>
        </w:rPr>
        <w:t>o</w:t>
      </w:r>
      <w:r w:rsidR="004F3725" w:rsidRPr="00B96237">
        <w:rPr>
          <w:sz w:val="22"/>
          <w:szCs w:val="22"/>
        </w:rPr>
        <w:t>g</w:t>
      </w:r>
      <w:r w:rsidR="004F3725" w:rsidRPr="00B96237">
        <w:rPr>
          <w:spacing w:val="2"/>
          <w:sz w:val="22"/>
          <w:szCs w:val="22"/>
        </w:rPr>
        <w:t>r</w:t>
      </w:r>
      <w:r w:rsidR="004F3725" w:rsidRPr="00B96237">
        <w:rPr>
          <w:spacing w:val="-1"/>
          <w:sz w:val="22"/>
          <w:szCs w:val="22"/>
        </w:rPr>
        <w:t>a</w:t>
      </w:r>
      <w:r w:rsidR="004F3725" w:rsidRPr="00B96237">
        <w:rPr>
          <w:spacing w:val="-9"/>
          <w:sz w:val="22"/>
          <w:szCs w:val="22"/>
        </w:rPr>
        <w:t>m</w:t>
      </w:r>
      <w:r w:rsidR="004F3725" w:rsidRPr="00B96237">
        <w:rPr>
          <w:sz w:val="22"/>
          <w:szCs w:val="22"/>
        </w:rPr>
        <w:t>,</w:t>
      </w:r>
      <w:r w:rsidR="004F3725" w:rsidRPr="00B96237">
        <w:rPr>
          <w:spacing w:val="9"/>
          <w:sz w:val="22"/>
          <w:szCs w:val="22"/>
        </w:rPr>
        <w:t xml:space="preserve"> </w:t>
      </w:r>
      <w:r w:rsidR="004F3725" w:rsidRPr="00B96237">
        <w:rPr>
          <w:spacing w:val="5"/>
          <w:sz w:val="22"/>
          <w:szCs w:val="22"/>
        </w:rPr>
        <w:t>t</w:t>
      </w:r>
      <w:r w:rsidR="004F3725" w:rsidRPr="00B96237">
        <w:rPr>
          <w:spacing w:val="-5"/>
          <w:sz w:val="22"/>
          <w:szCs w:val="22"/>
        </w:rPr>
        <w:t>h</w:t>
      </w:r>
      <w:r w:rsidR="004F3725" w:rsidRPr="00B96237">
        <w:rPr>
          <w:sz w:val="22"/>
          <w:szCs w:val="22"/>
        </w:rPr>
        <w:t>e</w:t>
      </w:r>
      <w:r w:rsidR="004F3725" w:rsidRPr="00B96237">
        <w:rPr>
          <w:spacing w:val="12"/>
          <w:sz w:val="22"/>
          <w:szCs w:val="22"/>
        </w:rPr>
        <w:t xml:space="preserve"> </w:t>
      </w:r>
      <w:r w:rsidR="004F3725" w:rsidRPr="00B96237">
        <w:rPr>
          <w:spacing w:val="-1"/>
          <w:sz w:val="22"/>
          <w:szCs w:val="22"/>
        </w:rPr>
        <w:t>c</w:t>
      </w:r>
      <w:r w:rsidR="004F3725" w:rsidRPr="00B96237">
        <w:rPr>
          <w:spacing w:val="4"/>
          <w:sz w:val="22"/>
          <w:szCs w:val="22"/>
        </w:rPr>
        <w:t>a</w:t>
      </w:r>
      <w:r w:rsidR="004F3725" w:rsidRPr="00B96237">
        <w:rPr>
          <w:spacing w:val="-5"/>
          <w:sz w:val="22"/>
          <w:szCs w:val="22"/>
        </w:rPr>
        <w:t>n</w:t>
      </w:r>
      <w:r w:rsidR="004F3725" w:rsidRPr="00B96237">
        <w:rPr>
          <w:spacing w:val="5"/>
          <w:sz w:val="22"/>
          <w:szCs w:val="22"/>
        </w:rPr>
        <w:t>d</w:t>
      </w:r>
      <w:r w:rsidR="004F3725" w:rsidRPr="00B96237">
        <w:rPr>
          <w:spacing w:val="-9"/>
          <w:sz w:val="22"/>
          <w:szCs w:val="22"/>
        </w:rPr>
        <w:t>i</w:t>
      </w:r>
      <w:r w:rsidR="004F3725" w:rsidRPr="00B96237">
        <w:rPr>
          <w:spacing w:val="5"/>
          <w:sz w:val="22"/>
          <w:szCs w:val="22"/>
        </w:rPr>
        <w:t>d</w:t>
      </w:r>
      <w:r w:rsidR="004F3725" w:rsidRPr="00B96237">
        <w:rPr>
          <w:spacing w:val="-1"/>
          <w:sz w:val="22"/>
          <w:szCs w:val="22"/>
        </w:rPr>
        <w:t>a</w:t>
      </w:r>
      <w:r w:rsidR="004F3725" w:rsidRPr="00B96237">
        <w:rPr>
          <w:spacing w:val="5"/>
          <w:sz w:val="22"/>
          <w:szCs w:val="22"/>
        </w:rPr>
        <w:t>t</w:t>
      </w:r>
      <w:r w:rsidR="004F3725" w:rsidRPr="00B96237">
        <w:rPr>
          <w:sz w:val="22"/>
          <w:szCs w:val="22"/>
        </w:rPr>
        <w:t>e</w:t>
      </w:r>
      <w:r w:rsidR="004F3725" w:rsidRPr="00B96237">
        <w:rPr>
          <w:spacing w:val="6"/>
          <w:sz w:val="22"/>
          <w:szCs w:val="22"/>
        </w:rPr>
        <w:t xml:space="preserve"> </w:t>
      </w:r>
      <w:r w:rsidR="004F3725" w:rsidRPr="00B96237">
        <w:rPr>
          <w:sz w:val="22"/>
          <w:szCs w:val="22"/>
        </w:rPr>
        <w:t>w</w:t>
      </w:r>
      <w:r w:rsidR="004F3725" w:rsidRPr="00B96237">
        <w:rPr>
          <w:spacing w:val="-4"/>
          <w:sz w:val="22"/>
          <w:szCs w:val="22"/>
        </w:rPr>
        <w:t>i</w:t>
      </w:r>
      <w:r w:rsidR="004F3725" w:rsidRPr="00B96237">
        <w:rPr>
          <w:sz w:val="22"/>
          <w:szCs w:val="22"/>
        </w:rPr>
        <w:t>ll</w:t>
      </w:r>
      <w:r w:rsidR="004F3725" w:rsidRPr="00B96237">
        <w:rPr>
          <w:spacing w:val="12"/>
          <w:sz w:val="22"/>
          <w:szCs w:val="22"/>
        </w:rPr>
        <w:t xml:space="preserve"> </w:t>
      </w:r>
      <w:r w:rsidR="004F3725" w:rsidRPr="00B96237">
        <w:rPr>
          <w:spacing w:val="-5"/>
          <w:sz w:val="22"/>
          <w:szCs w:val="22"/>
        </w:rPr>
        <w:t>h</w:t>
      </w:r>
      <w:r w:rsidR="004F3725" w:rsidRPr="00B96237">
        <w:rPr>
          <w:spacing w:val="4"/>
          <w:sz w:val="22"/>
          <w:szCs w:val="22"/>
        </w:rPr>
        <w:t>a</w:t>
      </w:r>
      <w:r w:rsidR="004F3725" w:rsidRPr="00B96237">
        <w:rPr>
          <w:spacing w:val="-5"/>
          <w:sz w:val="22"/>
          <w:szCs w:val="22"/>
        </w:rPr>
        <w:t>v</w:t>
      </w:r>
      <w:r w:rsidR="004F3725" w:rsidRPr="00B96237">
        <w:rPr>
          <w:sz w:val="22"/>
          <w:szCs w:val="22"/>
        </w:rPr>
        <w:t>e</w:t>
      </w:r>
      <w:r w:rsidR="004F3725" w:rsidRPr="00B96237">
        <w:rPr>
          <w:spacing w:val="15"/>
          <w:sz w:val="22"/>
          <w:szCs w:val="22"/>
        </w:rPr>
        <w:t xml:space="preserve"> </w:t>
      </w:r>
      <w:r w:rsidR="004F3725" w:rsidRPr="00B96237">
        <w:rPr>
          <w:spacing w:val="-5"/>
          <w:sz w:val="22"/>
          <w:szCs w:val="22"/>
        </w:rPr>
        <w:t>v</w:t>
      </w:r>
      <w:r w:rsidR="004F3725" w:rsidRPr="00B96237">
        <w:rPr>
          <w:spacing w:val="4"/>
          <w:sz w:val="22"/>
          <w:szCs w:val="22"/>
        </w:rPr>
        <w:t>a</w:t>
      </w:r>
      <w:r w:rsidR="004F3725" w:rsidRPr="00B96237">
        <w:rPr>
          <w:sz w:val="22"/>
          <w:szCs w:val="22"/>
        </w:rPr>
        <w:t>lu</w:t>
      </w:r>
      <w:r w:rsidR="004F3725" w:rsidRPr="00B96237">
        <w:rPr>
          <w:spacing w:val="-1"/>
          <w:sz w:val="22"/>
          <w:szCs w:val="22"/>
        </w:rPr>
        <w:t>a</w:t>
      </w:r>
      <w:r w:rsidR="004F3725" w:rsidRPr="00B96237">
        <w:rPr>
          <w:sz w:val="22"/>
          <w:szCs w:val="22"/>
        </w:rPr>
        <w:t>ble u</w:t>
      </w:r>
      <w:r w:rsidR="004F3725" w:rsidRPr="00B96237">
        <w:rPr>
          <w:spacing w:val="-5"/>
          <w:sz w:val="22"/>
          <w:szCs w:val="22"/>
        </w:rPr>
        <w:t>n</w:t>
      </w:r>
      <w:r w:rsidR="004F3725" w:rsidRPr="00B96237">
        <w:rPr>
          <w:sz w:val="22"/>
          <w:szCs w:val="22"/>
        </w:rPr>
        <w:t>d</w:t>
      </w:r>
      <w:r w:rsidR="004F3725" w:rsidRPr="00B96237">
        <w:rPr>
          <w:spacing w:val="-1"/>
          <w:sz w:val="22"/>
          <w:szCs w:val="22"/>
        </w:rPr>
        <w:t>e</w:t>
      </w:r>
      <w:r w:rsidR="004F3725" w:rsidRPr="00B96237">
        <w:rPr>
          <w:spacing w:val="2"/>
          <w:sz w:val="22"/>
          <w:szCs w:val="22"/>
        </w:rPr>
        <w:t>r</w:t>
      </w:r>
      <w:r w:rsidR="004F3725" w:rsidRPr="00B96237">
        <w:rPr>
          <w:spacing w:val="-2"/>
          <w:sz w:val="22"/>
          <w:szCs w:val="22"/>
        </w:rPr>
        <w:t>s</w:t>
      </w:r>
      <w:r w:rsidR="004F3725" w:rsidRPr="00B96237">
        <w:rPr>
          <w:spacing w:val="5"/>
          <w:sz w:val="22"/>
          <w:szCs w:val="22"/>
        </w:rPr>
        <w:t>t</w:t>
      </w:r>
      <w:r w:rsidR="004F3725" w:rsidRPr="00B96237">
        <w:rPr>
          <w:spacing w:val="-1"/>
          <w:sz w:val="22"/>
          <w:szCs w:val="22"/>
        </w:rPr>
        <w:t>a</w:t>
      </w:r>
      <w:r w:rsidR="004F3725" w:rsidRPr="00B96237">
        <w:rPr>
          <w:spacing w:val="-5"/>
          <w:sz w:val="22"/>
          <w:szCs w:val="22"/>
        </w:rPr>
        <w:t>n</w:t>
      </w:r>
      <w:r w:rsidR="004F3725" w:rsidRPr="00B96237">
        <w:rPr>
          <w:spacing w:val="5"/>
          <w:sz w:val="22"/>
          <w:szCs w:val="22"/>
        </w:rPr>
        <w:t>d</w:t>
      </w:r>
      <w:r w:rsidR="004F3725" w:rsidRPr="00B96237">
        <w:rPr>
          <w:spacing w:val="-4"/>
          <w:sz w:val="22"/>
          <w:szCs w:val="22"/>
        </w:rPr>
        <w:t>i</w:t>
      </w:r>
      <w:r w:rsidR="004F3725" w:rsidRPr="00B96237">
        <w:rPr>
          <w:sz w:val="22"/>
          <w:szCs w:val="22"/>
        </w:rPr>
        <w:t>ng</w:t>
      </w:r>
      <w:r w:rsidR="004F3725" w:rsidRPr="00B96237">
        <w:rPr>
          <w:spacing w:val="-2"/>
          <w:sz w:val="22"/>
          <w:szCs w:val="22"/>
        </w:rPr>
        <w:t xml:space="preserve"> </w:t>
      </w:r>
      <w:r w:rsidR="004F3725" w:rsidRPr="00B96237">
        <w:rPr>
          <w:spacing w:val="4"/>
          <w:sz w:val="22"/>
          <w:szCs w:val="22"/>
        </w:rPr>
        <w:t>a</w:t>
      </w:r>
      <w:r w:rsidR="004F3725" w:rsidRPr="00B96237">
        <w:rPr>
          <w:spacing w:val="-5"/>
          <w:sz w:val="22"/>
          <w:szCs w:val="22"/>
        </w:rPr>
        <w:t>n</w:t>
      </w:r>
      <w:r w:rsidR="004F3725" w:rsidRPr="00B96237">
        <w:rPr>
          <w:sz w:val="22"/>
          <w:szCs w:val="22"/>
        </w:rPr>
        <w:t>d</w:t>
      </w:r>
      <w:r w:rsidR="004F3725" w:rsidRPr="00B96237">
        <w:rPr>
          <w:spacing w:val="14"/>
          <w:sz w:val="22"/>
          <w:szCs w:val="22"/>
        </w:rPr>
        <w:t xml:space="preserve"> </w:t>
      </w:r>
      <w:r w:rsidR="004F3725" w:rsidRPr="00B96237">
        <w:rPr>
          <w:spacing w:val="-2"/>
          <w:sz w:val="22"/>
          <w:szCs w:val="22"/>
        </w:rPr>
        <w:t>s</w:t>
      </w:r>
      <w:r w:rsidR="004F3725" w:rsidRPr="00B96237">
        <w:rPr>
          <w:spacing w:val="5"/>
          <w:sz w:val="22"/>
          <w:szCs w:val="22"/>
        </w:rPr>
        <w:t>k</w:t>
      </w:r>
      <w:r w:rsidR="004F3725" w:rsidRPr="00B96237">
        <w:rPr>
          <w:spacing w:val="-4"/>
          <w:sz w:val="22"/>
          <w:szCs w:val="22"/>
        </w:rPr>
        <w:t>i</w:t>
      </w:r>
      <w:r w:rsidR="004F3725" w:rsidRPr="00B96237">
        <w:rPr>
          <w:sz w:val="22"/>
          <w:szCs w:val="22"/>
        </w:rPr>
        <w:t>l</w:t>
      </w:r>
      <w:r w:rsidR="004F3725" w:rsidRPr="00B96237">
        <w:rPr>
          <w:spacing w:val="-4"/>
          <w:sz w:val="22"/>
          <w:szCs w:val="22"/>
        </w:rPr>
        <w:t>l</w:t>
      </w:r>
      <w:r w:rsidR="004F3725" w:rsidRPr="00B96237">
        <w:rPr>
          <w:sz w:val="22"/>
          <w:szCs w:val="22"/>
        </w:rPr>
        <w:t>s</w:t>
      </w:r>
      <w:r w:rsidR="004F3725" w:rsidRPr="00B96237">
        <w:rPr>
          <w:spacing w:val="10"/>
          <w:sz w:val="22"/>
          <w:szCs w:val="22"/>
        </w:rPr>
        <w:t xml:space="preserve"> </w:t>
      </w:r>
      <w:r w:rsidR="004F3725" w:rsidRPr="00B96237">
        <w:rPr>
          <w:spacing w:val="-4"/>
          <w:sz w:val="22"/>
          <w:szCs w:val="22"/>
        </w:rPr>
        <w:t>i</w:t>
      </w:r>
      <w:r w:rsidR="004F3725" w:rsidRPr="00B96237">
        <w:rPr>
          <w:sz w:val="22"/>
          <w:szCs w:val="22"/>
        </w:rPr>
        <w:t>n</w:t>
      </w:r>
      <w:r w:rsidR="004F3725" w:rsidRPr="00B96237">
        <w:rPr>
          <w:spacing w:val="15"/>
          <w:sz w:val="22"/>
          <w:szCs w:val="22"/>
        </w:rPr>
        <w:t xml:space="preserve"> </w:t>
      </w:r>
      <w:r w:rsidR="004F3725" w:rsidRPr="00B96237">
        <w:rPr>
          <w:spacing w:val="-5"/>
          <w:sz w:val="22"/>
          <w:szCs w:val="22"/>
        </w:rPr>
        <w:t>b</w:t>
      </w:r>
      <w:r w:rsidR="004F3725" w:rsidRPr="00B96237">
        <w:rPr>
          <w:spacing w:val="4"/>
          <w:sz w:val="22"/>
          <w:szCs w:val="22"/>
        </w:rPr>
        <w:t>a</w:t>
      </w:r>
      <w:r w:rsidR="004F3725" w:rsidRPr="00B96237">
        <w:rPr>
          <w:spacing w:val="3"/>
          <w:sz w:val="22"/>
          <w:szCs w:val="22"/>
        </w:rPr>
        <w:t>s</w:t>
      </w:r>
      <w:r w:rsidR="004F3725" w:rsidRPr="00B96237">
        <w:rPr>
          <w:spacing w:val="-4"/>
          <w:sz w:val="22"/>
          <w:szCs w:val="22"/>
        </w:rPr>
        <w:t>i</w:t>
      </w:r>
      <w:r w:rsidR="004F3725" w:rsidRPr="00B96237">
        <w:rPr>
          <w:sz w:val="22"/>
          <w:szCs w:val="22"/>
        </w:rPr>
        <w:t>c</w:t>
      </w:r>
      <w:r w:rsidR="004F3725" w:rsidRPr="00B96237">
        <w:rPr>
          <w:spacing w:val="11"/>
          <w:sz w:val="22"/>
          <w:szCs w:val="22"/>
        </w:rPr>
        <w:t xml:space="preserve"> </w:t>
      </w:r>
      <w:r w:rsidR="004F3725" w:rsidRPr="00B96237">
        <w:rPr>
          <w:spacing w:val="-5"/>
          <w:sz w:val="22"/>
          <w:szCs w:val="22"/>
        </w:rPr>
        <w:t>h</w:t>
      </w:r>
      <w:r w:rsidR="004F3725" w:rsidRPr="00B96237">
        <w:rPr>
          <w:spacing w:val="-1"/>
          <w:sz w:val="22"/>
          <w:szCs w:val="22"/>
        </w:rPr>
        <w:t>a</w:t>
      </w:r>
      <w:r w:rsidR="004F3725" w:rsidRPr="00B96237">
        <w:rPr>
          <w:spacing w:val="2"/>
          <w:sz w:val="22"/>
          <w:szCs w:val="22"/>
        </w:rPr>
        <w:t>r</w:t>
      </w:r>
      <w:r w:rsidR="004F3725" w:rsidRPr="00B96237">
        <w:rPr>
          <w:sz w:val="22"/>
          <w:szCs w:val="22"/>
        </w:rPr>
        <w:t>dw</w:t>
      </w:r>
      <w:r w:rsidR="004F3725" w:rsidRPr="00B96237">
        <w:rPr>
          <w:spacing w:val="-1"/>
          <w:sz w:val="22"/>
          <w:szCs w:val="22"/>
        </w:rPr>
        <w:t>a</w:t>
      </w:r>
      <w:r w:rsidR="004F3725" w:rsidRPr="00B96237">
        <w:rPr>
          <w:spacing w:val="2"/>
          <w:sz w:val="22"/>
          <w:szCs w:val="22"/>
        </w:rPr>
        <w:t>r</w:t>
      </w:r>
      <w:r w:rsidR="004F3725" w:rsidRPr="00B96237">
        <w:rPr>
          <w:sz w:val="22"/>
          <w:szCs w:val="22"/>
        </w:rPr>
        <w:t>e</w:t>
      </w:r>
      <w:r w:rsidR="004F3725" w:rsidRPr="00B96237">
        <w:rPr>
          <w:spacing w:val="7"/>
          <w:sz w:val="22"/>
          <w:szCs w:val="22"/>
        </w:rPr>
        <w:t xml:space="preserve"> </w:t>
      </w:r>
      <w:r w:rsidR="004F3725" w:rsidRPr="00B96237">
        <w:rPr>
          <w:spacing w:val="-4"/>
          <w:sz w:val="22"/>
          <w:szCs w:val="22"/>
        </w:rPr>
        <w:t>i</w:t>
      </w:r>
      <w:r w:rsidR="004F3725" w:rsidRPr="00B96237">
        <w:rPr>
          <w:sz w:val="22"/>
          <w:szCs w:val="22"/>
        </w:rPr>
        <w:t>n</w:t>
      </w:r>
      <w:r w:rsidR="004F3725" w:rsidRPr="00B96237">
        <w:rPr>
          <w:spacing w:val="-2"/>
          <w:sz w:val="22"/>
          <w:szCs w:val="22"/>
        </w:rPr>
        <w:t>s</w:t>
      </w:r>
      <w:r w:rsidR="004F3725" w:rsidRPr="00B96237">
        <w:rPr>
          <w:spacing w:val="5"/>
          <w:sz w:val="22"/>
          <w:szCs w:val="22"/>
        </w:rPr>
        <w:t>t</w:t>
      </w:r>
      <w:r w:rsidR="004F3725" w:rsidRPr="00B96237">
        <w:rPr>
          <w:spacing w:val="4"/>
          <w:sz w:val="22"/>
          <w:szCs w:val="22"/>
        </w:rPr>
        <w:t>a</w:t>
      </w:r>
      <w:r w:rsidR="004F3725" w:rsidRPr="00B96237">
        <w:rPr>
          <w:spacing w:val="-4"/>
          <w:sz w:val="22"/>
          <w:szCs w:val="22"/>
        </w:rPr>
        <w:t>ll</w:t>
      </w:r>
      <w:r w:rsidR="004F3725" w:rsidRPr="00B96237">
        <w:rPr>
          <w:spacing w:val="4"/>
          <w:sz w:val="22"/>
          <w:szCs w:val="22"/>
        </w:rPr>
        <w:t>a</w:t>
      </w:r>
      <w:r w:rsidR="004F3725" w:rsidRPr="00B96237">
        <w:rPr>
          <w:spacing w:val="5"/>
          <w:sz w:val="22"/>
          <w:szCs w:val="22"/>
        </w:rPr>
        <w:t>t</w:t>
      </w:r>
      <w:r w:rsidR="004F3725" w:rsidRPr="00B96237">
        <w:rPr>
          <w:spacing w:val="-9"/>
          <w:sz w:val="22"/>
          <w:szCs w:val="22"/>
        </w:rPr>
        <w:t>i</w:t>
      </w:r>
      <w:r w:rsidR="004F3725" w:rsidRPr="00B96237">
        <w:rPr>
          <w:spacing w:val="5"/>
          <w:sz w:val="22"/>
          <w:szCs w:val="22"/>
        </w:rPr>
        <w:t>o</w:t>
      </w:r>
      <w:r w:rsidR="004F3725" w:rsidRPr="00B96237">
        <w:rPr>
          <w:spacing w:val="-5"/>
          <w:sz w:val="22"/>
          <w:szCs w:val="22"/>
        </w:rPr>
        <w:t>n</w:t>
      </w:r>
      <w:r w:rsidR="004F3725" w:rsidRPr="00B96237">
        <w:rPr>
          <w:sz w:val="22"/>
          <w:szCs w:val="22"/>
        </w:rPr>
        <w:t>,</w:t>
      </w:r>
      <w:r w:rsidR="004F3725" w:rsidRPr="00B96237">
        <w:rPr>
          <w:spacing w:val="3"/>
          <w:sz w:val="22"/>
          <w:szCs w:val="22"/>
        </w:rPr>
        <w:t xml:space="preserve"> </w:t>
      </w:r>
      <w:r w:rsidR="004F3725" w:rsidRPr="00B96237">
        <w:rPr>
          <w:spacing w:val="5"/>
          <w:sz w:val="22"/>
          <w:szCs w:val="22"/>
        </w:rPr>
        <w:t>t</w:t>
      </w:r>
      <w:r w:rsidR="004F3725" w:rsidRPr="00B96237">
        <w:rPr>
          <w:spacing w:val="-3"/>
          <w:sz w:val="22"/>
          <w:szCs w:val="22"/>
        </w:rPr>
        <w:t>r</w:t>
      </w:r>
      <w:r w:rsidR="004F3725" w:rsidRPr="00B96237">
        <w:rPr>
          <w:spacing w:val="5"/>
          <w:sz w:val="22"/>
          <w:szCs w:val="22"/>
        </w:rPr>
        <w:t>o</w:t>
      </w:r>
      <w:r w:rsidR="004F3725" w:rsidRPr="00B96237">
        <w:rPr>
          <w:sz w:val="22"/>
          <w:szCs w:val="22"/>
        </w:rPr>
        <w:t>ub</w:t>
      </w:r>
      <w:r w:rsidR="004F3725" w:rsidRPr="00B96237">
        <w:rPr>
          <w:spacing w:val="-9"/>
          <w:sz w:val="22"/>
          <w:szCs w:val="22"/>
        </w:rPr>
        <w:t>l</w:t>
      </w:r>
      <w:r w:rsidR="004F3725" w:rsidRPr="00B96237">
        <w:rPr>
          <w:spacing w:val="-1"/>
          <w:sz w:val="22"/>
          <w:szCs w:val="22"/>
        </w:rPr>
        <w:t>e</w:t>
      </w:r>
      <w:r w:rsidR="004F3725" w:rsidRPr="00B96237">
        <w:rPr>
          <w:spacing w:val="3"/>
          <w:sz w:val="22"/>
          <w:szCs w:val="22"/>
        </w:rPr>
        <w:t>s</w:t>
      </w:r>
      <w:r w:rsidR="004F3725" w:rsidRPr="00B96237">
        <w:rPr>
          <w:spacing w:val="-5"/>
          <w:sz w:val="22"/>
          <w:szCs w:val="22"/>
        </w:rPr>
        <w:t>h</w:t>
      </w:r>
      <w:r w:rsidR="004F3725" w:rsidRPr="00B96237">
        <w:rPr>
          <w:spacing w:val="5"/>
          <w:sz w:val="22"/>
          <w:szCs w:val="22"/>
        </w:rPr>
        <w:t>o</w:t>
      </w:r>
      <w:r w:rsidR="004F3725" w:rsidRPr="00B96237">
        <w:rPr>
          <w:sz w:val="22"/>
          <w:szCs w:val="22"/>
        </w:rPr>
        <w:t>o</w:t>
      </w:r>
      <w:r w:rsidR="004F3725" w:rsidRPr="00B96237">
        <w:rPr>
          <w:spacing w:val="5"/>
          <w:sz w:val="22"/>
          <w:szCs w:val="22"/>
        </w:rPr>
        <w:t>t</w:t>
      </w:r>
      <w:r w:rsidR="004F3725" w:rsidRPr="00B96237">
        <w:rPr>
          <w:spacing w:val="-4"/>
          <w:sz w:val="22"/>
          <w:szCs w:val="22"/>
        </w:rPr>
        <w:t>i</w:t>
      </w:r>
      <w:r w:rsidR="004F3725" w:rsidRPr="00B96237">
        <w:rPr>
          <w:spacing w:val="-5"/>
          <w:sz w:val="22"/>
          <w:szCs w:val="22"/>
        </w:rPr>
        <w:t>n</w:t>
      </w:r>
      <w:r w:rsidR="004F3725" w:rsidRPr="00B96237">
        <w:rPr>
          <w:sz w:val="22"/>
          <w:szCs w:val="22"/>
        </w:rPr>
        <w:t>g</w:t>
      </w:r>
      <w:r w:rsidR="004F3725" w:rsidRPr="00B96237">
        <w:rPr>
          <w:spacing w:val="-3"/>
          <w:sz w:val="22"/>
          <w:szCs w:val="22"/>
        </w:rPr>
        <w:t xml:space="preserve"> </w:t>
      </w:r>
      <w:r w:rsidR="004F3725" w:rsidRPr="00B96237">
        <w:rPr>
          <w:spacing w:val="4"/>
          <w:sz w:val="22"/>
          <w:szCs w:val="22"/>
        </w:rPr>
        <w:t>a</w:t>
      </w:r>
      <w:r w:rsidR="004F3725" w:rsidRPr="00B96237">
        <w:rPr>
          <w:spacing w:val="-5"/>
          <w:sz w:val="22"/>
          <w:szCs w:val="22"/>
        </w:rPr>
        <w:t>n</w:t>
      </w:r>
      <w:r w:rsidR="004F3725" w:rsidRPr="00B96237">
        <w:rPr>
          <w:sz w:val="22"/>
          <w:szCs w:val="22"/>
        </w:rPr>
        <w:t>d</w:t>
      </w:r>
      <w:r w:rsidR="004F3725" w:rsidRPr="00B96237">
        <w:rPr>
          <w:spacing w:val="14"/>
          <w:sz w:val="22"/>
          <w:szCs w:val="22"/>
        </w:rPr>
        <w:t xml:space="preserve"> </w:t>
      </w:r>
      <w:r w:rsidR="004F3725" w:rsidRPr="00B96237">
        <w:rPr>
          <w:spacing w:val="-4"/>
          <w:sz w:val="22"/>
          <w:szCs w:val="22"/>
        </w:rPr>
        <w:t>m</w:t>
      </w:r>
      <w:r w:rsidR="004F3725" w:rsidRPr="00B96237">
        <w:rPr>
          <w:spacing w:val="4"/>
          <w:sz w:val="22"/>
          <w:szCs w:val="22"/>
        </w:rPr>
        <w:t>a</w:t>
      </w:r>
      <w:r w:rsidR="004F3725" w:rsidRPr="00B96237">
        <w:rPr>
          <w:spacing w:val="-4"/>
          <w:sz w:val="22"/>
          <w:szCs w:val="22"/>
        </w:rPr>
        <w:t>i</w:t>
      </w:r>
      <w:r w:rsidR="004F3725" w:rsidRPr="00B96237">
        <w:rPr>
          <w:spacing w:val="-5"/>
          <w:sz w:val="22"/>
          <w:szCs w:val="22"/>
        </w:rPr>
        <w:t>n</w:t>
      </w:r>
      <w:r w:rsidR="004F3725" w:rsidRPr="00B96237">
        <w:rPr>
          <w:spacing w:val="5"/>
          <w:sz w:val="22"/>
          <w:szCs w:val="22"/>
        </w:rPr>
        <w:t>t</w:t>
      </w:r>
      <w:r w:rsidR="004F3725" w:rsidRPr="00B96237">
        <w:rPr>
          <w:spacing w:val="4"/>
          <w:sz w:val="22"/>
          <w:szCs w:val="22"/>
        </w:rPr>
        <w:t>e</w:t>
      </w:r>
      <w:r w:rsidR="004F3725" w:rsidRPr="00B96237">
        <w:rPr>
          <w:spacing w:val="-5"/>
          <w:sz w:val="22"/>
          <w:szCs w:val="22"/>
        </w:rPr>
        <w:t>n</w:t>
      </w:r>
      <w:r w:rsidR="004F3725" w:rsidRPr="00B96237">
        <w:rPr>
          <w:spacing w:val="4"/>
          <w:sz w:val="22"/>
          <w:szCs w:val="22"/>
        </w:rPr>
        <w:t>a</w:t>
      </w:r>
      <w:r w:rsidR="004F3725" w:rsidRPr="00B96237">
        <w:rPr>
          <w:spacing w:val="-5"/>
          <w:sz w:val="22"/>
          <w:szCs w:val="22"/>
        </w:rPr>
        <w:t>n</w:t>
      </w:r>
      <w:r w:rsidR="004F3725" w:rsidRPr="00B96237">
        <w:rPr>
          <w:spacing w:val="-1"/>
          <w:sz w:val="22"/>
          <w:szCs w:val="22"/>
        </w:rPr>
        <w:t>ce</w:t>
      </w:r>
      <w:r w:rsidR="004F3725" w:rsidRPr="00B96237">
        <w:rPr>
          <w:sz w:val="22"/>
          <w:szCs w:val="22"/>
        </w:rPr>
        <w:t>,</w:t>
      </w:r>
      <w:r w:rsidR="004F3725" w:rsidRPr="00B96237">
        <w:rPr>
          <w:spacing w:val="6"/>
          <w:sz w:val="22"/>
          <w:szCs w:val="22"/>
        </w:rPr>
        <w:t xml:space="preserve"> </w:t>
      </w:r>
      <w:r w:rsidR="004F3725" w:rsidRPr="00B96237">
        <w:rPr>
          <w:spacing w:val="-5"/>
          <w:sz w:val="22"/>
          <w:szCs w:val="22"/>
        </w:rPr>
        <w:t>n</w:t>
      </w:r>
      <w:r w:rsidR="004F3725" w:rsidRPr="00B96237">
        <w:rPr>
          <w:spacing w:val="-1"/>
          <w:sz w:val="22"/>
          <w:szCs w:val="22"/>
        </w:rPr>
        <w:t>e</w:t>
      </w:r>
      <w:r w:rsidR="004F3725" w:rsidRPr="00B96237">
        <w:rPr>
          <w:spacing w:val="5"/>
          <w:sz w:val="22"/>
          <w:szCs w:val="22"/>
        </w:rPr>
        <w:t>t</w:t>
      </w:r>
      <w:r w:rsidR="004F3725" w:rsidRPr="00B96237">
        <w:rPr>
          <w:sz w:val="22"/>
          <w:szCs w:val="22"/>
        </w:rPr>
        <w:t>wo</w:t>
      </w:r>
      <w:r w:rsidR="004F3725" w:rsidRPr="00B96237">
        <w:rPr>
          <w:spacing w:val="2"/>
          <w:sz w:val="22"/>
          <w:szCs w:val="22"/>
        </w:rPr>
        <w:t>r</w:t>
      </w:r>
      <w:r w:rsidR="004F3725" w:rsidRPr="00B96237">
        <w:rPr>
          <w:sz w:val="22"/>
          <w:szCs w:val="22"/>
        </w:rPr>
        <w:t>k</w:t>
      </w:r>
      <w:r w:rsidR="004F3725" w:rsidRPr="00B96237">
        <w:rPr>
          <w:spacing w:val="-4"/>
          <w:sz w:val="22"/>
          <w:szCs w:val="22"/>
        </w:rPr>
        <w:t>i</w:t>
      </w:r>
      <w:r w:rsidR="004F3725" w:rsidRPr="00B96237">
        <w:rPr>
          <w:sz w:val="22"/>
          <w:szCs w:val="22"/>
        </w:rPr>
        <w:t>ng</w:t>
      </w:r>
      <w:r w:rsidR="004F3725" w:rsidRPr="00B96237">
        <w:rPr>
          <w:spacing w:val="8"/>
          <w:sz w:val="22"/>
          <w:szCs w:val="22"/>
        </w:rPr>
        <w:t xml:space="preserve"> </w:t>
      </w:r>
      <w:r w:rsidR="004F3725" w:rsidRPr="00B96237">
        <w:rPr>
          <w:spacing w:val="-1"/>
          <w:sz w:val="22"/>
          <w:szCs w:val="22"/>
        </w:rPr>
        <w:t>a</w:t>
      </w:r>
      <w:r w:rsidR="004F3725" w:rsidRPr="00B96237">
        <w:rPr>
          <w:sz w:val="22"/>
          <w:szCs w:val="22"/>
        </w:rPr>
        <w:t>nd t</w:t>
      </w:r>
      <w:r w:rsidR="004F3725" w:rsidRPr="00B96237">
        <w:rPr>
          <w:spacing w:val="5"/>
          <w:sz w:val="22"/>
          <w:szCs w:val="22"/>
        </w:rPr>
        <w:t>o</w:t>
      </w:r>
      <w:r w:rsidR="004F3725" w:rsidRPr="00B96237">
        <w:rPr>
          <w:spacing w:val="-5"/>
          <w:sz w:val="22"/>
          <w:szCs w:val="22"/>
        </w:rPr>
        <w:t>p</w:t>
      </w:r>
      <w:r w:rsidR="004F3725" w:rsidRPr="00B96237">
        <w:rPr>
          <w:spacing w:val="5"/>
          <w:sz w:val="22"/>
          <w:szCs w:val="22"/>
        </w:rPr>
        <w:t>o</w:t>
      </w:r>
      <w:r w:rsidR="004F3725" w:rsidRPr="00B96237">
        <w:rPr>
          <w:spacing w:val="-9"/>
          <w:sz w:val="22"/>
          <w:szCs w:val="22"/>
        </w:rPr>
        <w:t>l</w:t>
      </w:r>
      <w:r w:rsidR="004F3725" w:rsidRPr="00B96237">
        <w:rPr>
          <w:spacing w:val="5"/>
          <w:sz w:val="22"/>
          <w:szCs w:val="22"/>
        </w:rPr>
        <w:t>og</w:t>
      </w:r>
      <w:r w:rsidR="004F3725" w:rsidRPr="00B96237">
        <w:rPr>
          <w:sz w:val="22"/>
          <w:szCs w:val="22"/>
        </w:rPr>
        <w:t>y</w:t>
      </w:r>
      <w:r w:rsidR="004F3725" w:rsidRPr="00B96237">
        <w:rPr>
          <w:spacing w:val="-6"/>
          <w:sz w:val="22"/>
          <w:szCs w:val="22"/>
        </w:rPr>
        <w:t xml:space="preserve"> </w:t>
      </w:r>
      <w:r w:rsidR="004F3725" w:rsidRPr="00B96237">
        <w:rPr>
          <w:spacing w:val="-2"/>
          <w:sz w:val="22"/>
          <w:szCs w:val="22"/>
        </w:rPr>
        <w:t>s</w:t>
      </w:r>
      <w:r w:rsidR="004F3725" w:rsidRPr="00B96237">
        <w:rPr>
          <w:sz w:val="22"/>
          <w:szCs w:val="22"/>
        </w:rPr>
        <w:t>upp</w:t>
      </w:r>
      <w:r w:rsidR="004F3725" w:rsidRPr="00B96237">
        <w:rPr>
          <w:spacing w:val="5"/>
          <w:sz w:val="22"/>
          <w:szCs w:val="22"/>
        </w:rPr>
        <w:t>o</w:t>
      </w:r>
      <w:r w:rsidR="004F3725" w:rsidRPr="00B96237">
        <w:rPr>
          <w:spacing w:val="-3"/>
          <w:sz w:val="22"/>
          <w:szCs w:val="22"/>
        </w:rPr>
        <w:t>r</w:t>
      </w:r>
      <w:r w:rsidR="004F3725" w:rsidRPr="00B96237">
        <w:rPr>
          <w:spacing w:val="5"/>
          <w:sz w:val="22"/>
          <w:szCs w:val="22"/>
        </w:rPr>
        <w:t>t</w:t>
      </w:r>
      <w:r w:rsidR="004F3725" w:rsidRPr="00B96237">
        <w:rPr>
          <w:sz w:val="22"/>
          <w:szCs w:val="22"/>
        </w:rPr>
        <w:t>,</w:t>
      </w:r>
      <w:r w:rsidR="004F3725" w:rsidRPr="00B96237">
        <w:rPr>
          <w:spacing w:val="6"/>
          <w:sz w:val="22"/>
          <w:szCs w:val="22"/>
        </w:rPr>
        <w:t xml:space="preserve"> </w:t>
      </w:r>
      <w:r w:rsidR="004F3725" w:rsidRPr="00B96237">
        <w:rPr>
          <w:spacing w:val="-2"/>
          <w:sz w:val="22"/>
          <w:szCs w:val="22"/>
        </w:rPr>
        <w:t>s</w:t>
      </w:r>
      <w:r w:rsidR="004F3725" w:rsidRPr="00B96237">
        <w:rPr>
          <w:spacing w:val="-1"/>
          <w:sz w:val="22"/>
          <w:szCs w:val="22"/>
        </w:rPr>
        <w:t>ec</w:t>
      </w:r>
      <w:r w:rsidR="004F3725" w:rsidRPr="00B96237">
        <w:rPr>
          <w:sz w:val="22"/>
          <w:szCs w:val="22"/>
        </w:rPr>
        <w:t>u</w:t>
      </w:r>
      <w:r w:rsidR="004F3725" w:rsidRPr="00B96237">
        <w:rPr>
          <w:spacing w:val="2"/>
          <w:sz w:val="22"/>
          <w:szCs w:val="22"/>
        </w:rPr>
        <w:t>r</w:t>
      </w:r>
      <w:r w:rsidR="004F3725" w:rsidRPr="00B96237">
        <w:rPr>
          <w:spacing w:val="-9"/>
          <w:sz w:val="22"/>
          <w:szCs w:val="22"/>
        </w:rPr>
        <w:t>i</w:t>
      </w:r>
      <w:r w:rsidR="004F3725" w:rsidRPr="00B96237">
        <w:rPr>
          <w:spacing w:val="10"/>
          <w:sz w:val="22"/>
          <w:szCs w:val="22"/>
        </w:rPr>
        <w:t>t</w:t>
      </w:r>
      <w:r w:rsidR="004F3725" w:rsidRPr="00B96237">
        <w:rPr>
          <w:sz w:val="22"/>
          <w:szCs w:val="22"/>
        </w:rPr>
        <w:t>y</w:t>
      </w:r>
      <w:r w:rsidR="004F3725" w:rsidRPr="00B96237">
        <w:rPr>
          <w:spacing w:val="-5"/>
          <w:sz w:val="22"/>
          <w:szCs w:val="22"/>
        </w:rPr>
        <w:t xml:space="preserve"> </w:t>
      </w:r>
      <w:r w:rsidR="004F3725" w:rsidRPr="00B96237">
        <w:rPr>
          <w:spacing w:val="-1"/>
          <w:sz w:val="22"/>
          <w:szCs w:val="22"/>
        </w:rPr>
        <w:t>c</w:t>
      </w:r>
      <w:r w:rsidR="004F3725" w:rsidRPr="00B96237">
        <w:rPr>
          <w:spacing w:val="5"/>
          <w:sz w:val="22"/>
          <w:szCs w:val="22"/>
        </w:rPr>
        <w:t>o</w:t>
      </w:r>
      <w:r w:rsidR="004F3725" w:rsidRPr="00B96237">
        <w:rPr>
          <w:sz w:val="22"/>
          <w:szCs w:val="22"/>
        </w:rPr>
        <w:t>n</w:t>
      </w:r>
      <w:r w:rsidR="004F3725" w:rsidRPr="00B96237">
        <w:rPr>
          <w:spacing w:val="-3"/>
          <w:sz w:val="22"/>
          <w:szCs w:val="22"/>
        </w:rPr>
        <w:t>f</w:t>
      </w:r>
      <w:r w:rsidR="004F3725" w:rsidRPr="00B96237">
        <w:rPr>
          <w:spacing w:val="-4"/>
          <w:sz w:val="22"/>
          <w:szCs w:val="22"/>
        </w:rPr>
        <w:t>i</w:t>
      </w:r>
      <w:r w:rsidR="004F3725" w:rsidRPr="00B96237">
        <w:rPr>
          <w:sz w:val="22"/>
          <w:szCs w:val="22"/>
        </w:rPr>
        <w:t>gu</w:t>
      </w:r>
      <w:r w:rsidR="004F3725" w:rsidRPr="00B96237">
        <w:rPr>
          <w:spacing w:val="2"/>
          <w:sz w:val="22"/>
          <w:szCs w:val="22"/>
        </w:rPr>
        <w:t>r</w:t>
      </w:r>
      <w:r w:rsidR="004F3725" w:rsidRPr="00B96237">
        <w:rPr>
          <w:spacing w:val="-1"/>
          <w:sz w:val="22"/>
          <w:szCs w:val="22"/>
        </w:rPr>
        <w:t>a</w:t>
      </w:r>
      <w:r w:rsidR="004F3725" w:rsidRPr="00B96237">
        <w:rPr>
          <w:spacing w:val="10"/>
          <w:sz w:val="22"/>
          <w:szCs w:val="22"/>
        </w:rPr>
        <w:t>t</w:t>
      </w:r>
      <w:r w:rsidR="004F3725" w:rsidRPr="00B96237">
        <w:rPr>
          <w:spacing w:val="-9"/>
          <w:sz w:val="22"/>
          <w:szCs w:val="22"/>
        </w:rPr>
        <w:t>i</w:t>
      </w:r>
      <w:r w:rsidR="004F3725" w:rsidRPr="00B96237">
        <w:rPr>
          <w:spacing w:val="5"/>
          <w:sz w:val="22"/>
          <w:szCs w:val="22"/>
        </w:rPr>
        <w:t>o</w:t>
      </w:r>
      <w:r w:rsidR="004F3725" w:rsidRPr="00B96237">
        <w:rPr>
          <w:sz w:val="22"/>
          <w:szCs w:val="22"/>
        </w:rPr>
        <w:t>n</w:t>
      </w:r>
      <w:r w:rsidR="004F3725" w:rsidRPr="00B96237">
        <w:rPr>
          <w:spacing w:val="-6"/>
          <w:sz w:val="22"/>
          <w:szCs w:val="22"/>
        </w:rPr>
        <w:t xml:space="preserve"> </w:t>
      </w:r>
      <w:r w:rsidR="004F3725" w:rsidRPr="00B96237">
        <w:rPr>
          <w:spacing w:val="4"/>
          <w:sz w:val="22"/>
          <w:szCs w:val="22"/>
        </w:rPr>
        <w:t>a</w:t>
      </w:r>
      <w:r w:rsidR="004F3725" w:rsidRPr="00B96237">
        <w:rPr>
          <w:spacing w:val="-5"/>
          <w:sz w:val="22"/>
          <w:szCs w:val="22"/>
        </w:rPr>
        <w:t>n</w:t>
      </w:r>
      <w:r w:rsidR="004F3725" w:rsidRPr="00B96237">
        <w:rPr>
          <w:sz w:val="22"/>
          <w:szCs w:val="22"/>
        </w:rPr>
        <w:t>d</w:t>
      </w:r>
      <w:r w:rsidR="004F3725" w:rsidRPr="00B96237">
        <w:rPr>
          <w:spacing w:val="9"/>
          <w:sz w:val="22"/>
          <w:szCs w:val="22"/>
        </w:rPr>
        <w:t xml:space="preserve"> </w:t>
      </w:r>
      <w:r w:rsidR="004F3725" w:rsidRPr="00B96237">
        <w:rPr>
          <w:spacing w:val="4"/>
          <w:sz w:val="22"/>
          <w:szCs w:val="22"/>
        </w:rPr>
        <w:t>a</w:t>
      </w:r>
      <w:r w:rsidR="004F3725" w:rsidRPr="00B96237">
        <w:rPr>
          <w:spacing w:val="-5"/>
          <w:sz w:val="22"/>
          <w:szCs w:val="22"/>
        </w:rPr>
        <w:t>n</w:t>
      </w:r>
      <w:r w:rsidR="004F3725" w:rsidRPr="00B96237">
        <w:rPr>
          <w:spacing w:val="4"/>
          <w:sz w:val="22"/>
          <w:szCs w:val="22"/>
        </w:rPr>
        <w:t>a</w:t>
      </w:r>
      <w:r w:rsidR="004F3725" w:rsidRPr="00B96237">
        <w:rPr>
          <w:sz w:val="22"/>
          <w:szCs w:val="22"/>
        </w:rPr>
        <w:t>ly</w:t>
      </w:r>
      <w:r w:rsidR="004F3725" w:rsidRPr="00B96237">
        <w:rPr>
          <w:spacing w:val="3"/>
          <w:sz w:val="22"/>
          <w:szCs w:val="22"/>
        </w:rPr>
        <w:t>s</w:t>
      </w:r>
      <w:r w:rsidR="004F3725" w:rsidRPr="00B96237">
        <w:rPr>
          <w:spacing w:val="-4"/>
          <w:sz w:val="22"/>
          <w:szCs w:val="22"/>
        </w:rPr>
        <w:t>i</w:t>
      </w:r>
      <w:r w:rsidR="004F3725" w:rsidRPr="00B96237">
        <w:rPr>
          <w:spacing w:val="-2"/>
          <w:sz w:val="22"/>
          <w:szCs w:val="22"/>
        </w:rPr>
        <w:t>s</w:t>
      </w:r>
      <w:r w:rsidR="004F3725" w:rsidRPr="00B96237">
        <w:rPr>
          <w:sz w:val="22"/>
          <w:szCs w:val="22"/>
        </w:rPr>
        <w:t>,</w:t>
      </w:r>
      <w:r w:rsidR="004F3725" w:rsidRPr="00B96237">
        <w:rPr>
          <w:spacing w:val="6"/>
          <w:sz w:val="22"/>
          <w:szCs w:val="22"/>
        </w:rPr>
        <w:t xml:space="preserve"> </w:t>
      </w:r>
      <w:r w:rsidR="004F3725" w:rsidRPr="00B96237">
        <w:rPr>
          <w:spacing w:val="-1"/>
          <w:sz w:val="22"/>
          <w:szCs w:val="22"/>
        </w:rPr>
        <w:t>a</w:t>
      </w:r>
      <w:r w:rsidR="004F3725" w:rsidRPr="00B96237">
        <w:rPr>
          <w:sz w:val="22"/>
          <w:szCs w:val="22"/>
        </w:rPr>
        <w:t>s</w:t>
      </w:r>
      <w:r w:rsidR="004F3725" w:rsidRPr="00B96237">
        <w:rPr>
          <w:spacing w:val="8"/>
          <w:sz w:val="22"/>
          <w:szCs w:val="22"/>
        </w:rPr>
        <w:t xml:space="preserve"> </w:t>
      </w:r>
      <w:r w:rsidR="004F3725" w:rsidRPr="00B96237">
        <w:rPr>
          <w:sz w:val="22"/>
          <w:szCs w:val="22"/>
        </w:rPr>
        <w:t>w</w:t>
      </w:r>
      <w:r w:rsidR="004F3725" w:rsidRPr="00B96237">
        <w:rPr>
          <w:spacing w:val="4"/>
          <w:sz w:val="22"/>
          <w:szCs w:val="22"/>
        </w:rPr>
        <w:t>e</w:t>
      </w:r>
      <w:r w:rsidR="004F3725" w:rsidRPr="00B96237">
        <w:rPr>
          <w:spacing w:val="-4"/>
          <w:sz w:val="22"/>
          <w:szCs w:val="22"/>
        </w:rPr>
        <w:t>l</w:t>
      </w:r>
      <w:r w:rsidR="004F3725" w:rsidRPr="00B96237">
        <w:rPr>
          <w:sz w:val="22"/>
          <w:szCs w:val="22"/>
        </w:rPr>
        <w:t>l</w:t>
      </w:r>
      <w:r w:rsidR="004F3725" w:rsidRPr="00B96237">
        <w:rPr>
          <w:spacing w:val="4"/>
          <w:sz w:val="22"/>
          <w:szCs w:val="22"/>
        </w:rPr>
        <w:t xml:space="preserve"> a</w:t>
      </w:r>
      <w:r w:rsidR="004F3725" w:rsidRPr="00B96237">
        <w:rPr>
          <w:sz w:val="22"/>
          <w:szCs w:val="22"/>
        </w:rPr>
        <w:t>s</w:t>
      </w:r>
      <w:r w:rsidR="004F3725" w:rsidRPr="00B96237">
        <w:rPr>
          <w:spacing w:val="8"/>
          <w:sz w:val="22"/>
          <w:szCs w:val="22"/>
        </w:rPr>
        <w:t xml:space="preserve"> </w:t>
      </w:r>
      <w:r w:rsidR="004F3725" w:rsidRPr="00B96237">
        <w:rPr>
          <w:spacing w:val="5"/>
          <w:sz w:val="22"/>
          <w:szCs w:val="22"/>
        </w:rPr>
        <w:t>t</w:t>
      </w:r>
      <w:r w:rsidR="004F3725" w:rsidRPr="00B96237">
        <w:rPr>
          <w:spacing w:val="-5"/>
          <w:sz w:val="22"/>
          <w:szCs w:val="22"/>
        </w:rPr>
        <w:t>h</w:t>
      </w:r>
      <w:r w:rsidR="004F3725" w:rsidRPr="00B96237">
        <w:rPr>
          <w:sz w:val="22"/>
          <w:szCs w:val="22"/>
        </w:rPr>
        <w:t>e</w:t>
      </w:r>
      <w:r w:rsidR="004F3725" w:rsidRPr="00B96237">
        <w:rPr>
          <w:spacing w:val="8"/>
          <w:sz w:val="22"/>
          <w:szCs w:val="22"/>
        </w:rPr>
        <w:t xml:space="preserve"> </w:t>
      </w:r>
      <w:r w:rsidR="004F3725" w:rsidRPr="00B96237">
        <w:rPr>
          <w:spacing w:val="-1"/>
          <w:sz w:val="22"/>
          <w:szCs w:val="22"/>
        </w:rPr>
        <w:t>c</w:t>
      </w:r>
      <w:r w:rsidR="004F3725" w:rsidRPr="00B96237">
        <w:rPr>
          <w:spacing w:val="5"/>
          <w:sz w:val="22"/>
          <w:szCs w:val="22"/>
        </w:rPr>
        <w:t>o</w:t>
      </w:r>
      <w:r w:rsidR="004F3725" w:rsidRPr="00B96237">
        <w:rPr>
          <w:sz w:val="22"/>
          <w:szCs w:val="22"/>
        </w:rPr>
        <w:t>n</w:t>
      </w:r>
      <w:r w:rsidR="004F3725" w:rsidRPr="00B96237">
        <w:rPr>
          <w:spacing w:val="-3"/>
          <w:sz w:val="22"/>
          <w:szCs w:val="22"/>
        </w:rPr>
        <w:t>f</w:t>
      </w:r>
      <w:r w:rsidR="004F3725" w:rsidRPr="00B96237">
        <w:rPr>
          <w:spacing w:val="-4"/>
          <w:sz w:val="22"/>
          <w:szCs w:val="22"/>
        </w:rPr>
        <w:t>i</w:t>
      </w:r>
      <w:r w:rsidR="004F3725" w:rsidRPr="00B96237">
        <w:rPr>
          <w:sz w:val="22"/>
          <w:szCs w:val="22"/>
        </w:rPr>
        <w:t>gu</w:t>
      </w:r>
      <w:r w:rsidR="004F3725" w:rsidRPr="00B96237">
        <w:rPr>
          <w:spacing w:val="2"/>
          <w:sz w:val="22"/>
          <w:szCs w:val="22"/>
        </w:rPr>
        <w:t>r</w:t>
      </w:r>
      <w:r w:rsidR="004F3725" w:rsidRPr="00B96237">
        <w:rPr>
          <w:spacing w:val="-1"/>
          <w:sz w:val="22"/>
          <w:szCs w:val="22"/>
        </w:rPr>
        <w:t>a</w:t>
      </w:r>
      <w:r w:rsidR="004F3725" w:rsidRPr="00B96237">
        <w:rPr>
          <w:spacing w:val="10"/>
          <w:sz w:val="22"/>
          <w:szCs w:val="22"/>
        </w:rPr>
        <w:t>t</w:t>
      </w:r>
      <w:r w:rsidR="004F3725" w:rsidRPr="00B96237">
        <w:rPr>
          <w:spacing w:val="-9"/>
          <w:sz w:val="22"/>
          <w:szCs w:val="22"/>
        </w:rPr>
        <w:t>i</w:t>
      </w:r>
      <w:r w:rsidR="004F3725" w:rsidRPr="00B96237">
        <w:rPr>
          <w:spacing w:val="5"/>
          <w:sz w:val="22"/>
          <w:szCs w:val="22"/>
        </w:rPr>
        <w:t>o</w:t>
      </w:r>
      <w:r w:rsidR="004F3725" w:rsidRPr="00B96237">
        <w:rPr>
          <w:spacing w:val="-5"/>
          <w:sz w:val="22"/>
          <w:szCs w:val="22"/>
        </w:rPr>
        <w:t>n</w:t>
      </w:r>
      <w:r w:rsidR="004F3725" w:rsidRPr="00B96237">
        <w:rPr>
          <w:sz w:val="22"/>
          <w:szCs w:val="22"/>
        </w:rPr>
        <w:t xml:space="preserve">, </w:t>
      </w:r>
      <w:r w:rsidR="004F3725" w:rsidRPr="00B96237">
        <w:rPr>
          <w:spacing w:val="-2"/>
          <w:sz w:val="22"/>
          <w:szCs w:val="22"/>
        </w:rPr>
        <w:t>s</w:t>
      </w:r>
      <w:r w:rsidR="004F3725" w:rsidRPr="00B96237">
        <w:rPr>
          <w:spacing w:val="-1"/>
          <w:sz w:val="22"/>
          <w:szCs w:val="22"/>
        </w:rPr>
        <w:t>ec</w:t>
      </w:r>
      <w:r w:rsidR="004F3725" w:rsidRPr="00B96237">
        <w:rPr>
          <w:sz w:val="22"/>
          <w:szCs w:val="22"/>
        </w:rPr>
        <w:t>u</w:t>
      </w:r>
      <w:r w:rsidR="004F3725" w:rsidRPr="00B96237">
        <w:rPr>
          <w:spacing w:val="6"/>
          <w:sz w:val="22"/>
          <w:szCs w:val="22"/>
        </w:rPr>
        <w:t>r</w:t>
      </w:r>
      <w:r w:rsidR="004F3725" w:rsidRPr="00B96237">
        <w:rPr>
          <w:spacing w:val="-4"/>
          <w:sz w:val="22"/>
          <w:szCs w:val="22"/>
        </w:rPr>
        <w:t>i</w:t>
      </w:r>
      <w:r w:rsidR="004F3725" w:rsidRPr="00B96237">
        <w:rPr>
          <w:spacing w:val="-5"/>
          <w:sz w:val="22"/>
          <w:szCs w:val="22"/>
        </w:rPr>
        <w:t>n</w:t>
      </w:r>
      <w:r w:rsidR="004F3725" w:rsidRPr="00B96237">
        <w:rPr>
          <w:sz w:val="22"/>
          <w:szCs w:val="22"/>
        </w:rPr>
        <w:t>g,</w:t>
      </w:r>
      <w:r w:rsidR="004F3725" w:rsidRPr="00B96237">
        <w:rPr>
          <w:spacing w:val="10"/>
          <w:sz w:val="22"/>
          <w:szCs w:val="22"/>
        </w:rPr>
        <w:t xml:space="preserve"> </w:t>
      </w:r>
      <w:r w:rsidR="004F3725" w:rsidRPr="00B96237">
        <w:rPr>
          <w:spacing w:val="-4"/>
          <w:sz w:val="22"/>
          <w:szCs w:val="22"/>
        </w:rPr>
        <w:t>m</w:t>
      </w:r>
      <w:r w:rsidR="004F3725" w:rsidRPr="00B96237">
        <w:rPr>
          <w:spacing w:val="4"/>
          <w:sz w:val="22"/>
          <w:szCs w:val="22"/>
        </w:rPr>
        <w:t>a</w:t>
      </w:r>
      <w:r w:rsidR="004F3725" w:rsidRPr="00B96237">
        <w:rPr>
          <w:spacing w:val="-4"/>
          <w:sz w:val="22"/>
          <w:szCs w:val="22"/>
        </w:rPr>
        <w:t>i</w:t>
      </w:r>
      <w:r w:rsidR="004F3725" w:rsidRPr="00B96237">
        <w:rPr>
          <w:spacing w:val="-5"/>
          <w:sz w:val="22"/>
          <w:szCs w:val="22"/>
        </w:rPr>
        <w:t>n</w:t>
      </w:r>
      <w:r w:rsidR="004F3725" w:rsidRPr="00B96237">
        <w:rPr>
          <w:spacing w:val="13"/>
          <w:sz w:val="22"/>
          <w:szCs w:val="22"/>
        </w:rPr>
        <w:t>t</w:t>
      </w:r>
      <w:r w:rsidR="004F3725" w:rsidRPr="00B96237">
        <w:rPr>
          <w:spacing w:val="4"/>
          <w:sz w:val="22"/>
          <w:szCs w:val="22"/>
        </w:rPr>
        <w:t>e</w:t>
      </w:r>
      <w:r w:rsidR="004F3725" w:rsidRPr="00B96237">
        <w:rPr>
          <w:spacing w:val="-5"/>
          <w:sz w:val="22"/>
          <w:szCs w:val="22"/>
        </w:rPr>
        <w:t>n</w:t>
      </w:r>
      <w:r w:rsidR="004F3725" w:rsidRPr="00B96237">
        <w:rPr>
          <w:spacing w:val="4"/>
          <w:sz w:val="22"/>
          <w:szCs w:val="22"/>
        </w:rPr>
        <w:t>a</w:t>
      </w:r>
      <w:r w:rsidR="004F3725" w:rsidRPr="00B96237">
        <w:rPr>
          <w:spacing w:val="-5"/>
          <w:sz w:val="22"/>
          <w:szCs w:val="22"/>
        </w:rPr>
        <w:t>n</w:t>
      </w:r>
      <w:r w:rsidR="004F3725" w:rsidRPr="00B96237">
        <w:rPr>
          <w:spacing w:val="4"/>
          <w:sz w:val="22"/>
          <w:szCs w:val="22"/>
        </w:rPr>
        <w:t>c</w:t>
      </w:r>
      <w:r w:rsidR="004F3725" w:rsidRPr="00B96237">
        <w:rPr>
          <w:sz w:val="22"/>
          <w:szCs w:val="22"/>
        </w:rPr>
        <w:t xml:space="preserve">e </w:t>
      </w:r>
      <w:r w:rsidR="004F3725" w:rsidRPr="00B96237">
        <w:rPr>
          <w:spacing w:val="-1"/>
          <w:sz w:val="22"/>
          <w:szCs w:val="22"/>
        </w:rPr>
        <w:t>a</w:t>
      </w:r>
      <w:r w:rsidR="004F3725" w:rsidRPr="00B96237">
        <w:rPr>
          <w:spacing w:val="-5"/>
          <w:sz w:val="22"/>
          <w:szCs w:val="22"/>
        </w:rPr>
        <w:t>n</w:t>
      </w:r>
      <w:r w:rsidR="004F3725" w:rsidRPr="00B96237">
        <w:rPr>
          <w:sz w:val="22"/>
          <w:szCs w:val="22"/>
        </w:rPr>
        <w:t>d</w:t>
      </w:r>
      <w:r w:rsidR="004F3725" w:rsidRPr="00B96237">
        <w:rPr>
          <w:spacing w:val="42"/>
          <w:sz w:val="22"/>
          <w:szCs w:val="22"/>
        </w:rPr>
        <w:t xml:space="preserve"> </w:t>
      </w:r>
      <w:r w:rsidR="004F3725" w:rsidRPr="00B96237">
        <w:rPr>
          <w:spacing w:val="5"/>
          <w:sz w:val="22"/>
          <w:szCs w:val="22"/>
        </w:rPr>
        <w:t>t</w:t>
      </w:r>
      <w:r w:rsidR="004F3725" w:rsidRPr="00B96237">
        <w:rPr>
          <w:spacing w:val="-3"/>
          <w:sz w:val="22"/>
          <w:szCs w:val="22"/>
        </w:rPr>
        <w:t>r</w:t>
      </w:r>
      <w:r w:rsidR="004F3725" w:rsidRPr="00B96237">
        <w:rPr>
          <w:spacing w:val="5"/>
          <w:sz w:val="22"/>
          <w:szCs w:val="22"/>
        </w:rPr>
        <w:t>o</w:t>
      </w:r>
      <w:r w:rsidR="004F3725" w:rsidRPr="00B96237">
        <w:rPr>
          <w:sz w:val="22"/>
          <w:szCs w:val="22"/>
        </w:rPr>
        <w:t>ub</w:t>
      </w:r>
      <w:r w:rsidR="004F3725" w:rsidRPr="00B96237">
        <w:rPr>
          <w:spacing w:val="-9"/>
          <w:sz w:val="22"/>
          <w:szCs w:val="22"/>
        </w:rPr>
        <w:t>l</w:t>
      </w:r>
      <w:r w:rsidR="004F3725" w:rsidRPr="00B96237">
        <w:rPr>
          <w:spacing w:val="4"/>
          <w:sz w:val="22"/>
          <w:szCs w:val="22"/>
        </w:rPr>
        <w:t>e</w:t>
      </w:r>
      <w:r w:rsidR="004F3725" w:rsidRPr="00B96237">
        <w:rPr>
          <w:spacing w:val="3"/>
          <w:sz w:val="22"/>
          <w:szCs w:val="22"/>
        </w:rPr>
        <w:t>s</w:t>
      </w:r>
      <w:r w:rsidR="004F3725" w:rsidRPr="00B96237">
        <w:rPr>
          <w:spacing w:val="-5"/>
          <w:sz w:val="22"/>
          <w:szCs w:val="22"/>
        </w:rPr>
        <w:t>h</w:t>
      </w:r>
      <w:r w:rsidR="004F3725" w:rsidRPr="00B96237">
        <w:rPr>
          <w:spacing w:val="5"/>
          <w:sz w:val="22"/>
          <w:szCs w:val="22"/>
        </w:rPr>
        <w:t>o</w:t>
      </w:r>
      <w:r w:rsidR="004F3725" w:rsidRPr="00B96237">
        <w:rPr>
          <w:sz w:val="22"/>
          <w:szCs w:val="22"/>
        </w:rPr>
        <w:t>o</w:t>
      </w:r>
      <w:r w:rsidR="004F3725" w:rsidRPr="00B96237">
        <w:rPr>
          <w:spacing w:val="5"/>
          <w:sz w:val="22"/>
          <w:szCs w:val="22"/>
        </w:rPr>
        <w:t>t</w:t>
      </w:r>
      <w:r w:rsidR="004F3725" w:rsidRPr="00B96237">
        <w:rPr>
          <w:spacing w:val="-4"/>
          <w:sz w:val="22"/>
          <w:szCs w:val="22"/>
        </w:rPr>
        <w:t>i</w:t>
      </w:r>
      <w:r w:rsidR="004F3725" w:rsidRPr="00B96237">
        <w:rPr>
          <w:spacing w:val="-5"/>
          <w:sz w:val="22"/>
          <w:szCs w:val="22"/>
        </w:rPr>
        <w:t>n</w:t>
      </w:r>
      <w:r w:rsidR="004F3725" w:rsidRPr="00B96237">
        <w:rPr>
          <w:sz w:val="22"/>
          <w:szCs w:val="22"/>
        </w:rPr>
        <w:t>g</w:t>
      </w:r>
      <w:r w:rsidR="004F3725" w:rsidRPr="00B96237">
        <w:rPr>
          <w:spacing w:val="30"/>
          <w:sz w:val="22"/>
          <w:szCs w:val="22"/>
        </w:rPr>
        <w:t xml:space="preserve"> </w:t>
      </w:r>
      <w:r w:rsidR="004F3725" w:rsidRPr="00B96237">
        <w:rPr>
          <w:spacing w:val="5"/>
          <w:sz w:val="22"/>
          <w:szCs w:val="22"/>
        </w:rPr>
        <w:t>o</w:t>
      </w:r>
      <w:r w:rsidR="004F3725" w:rsidRPr="00B96237">
        <w:rPr>
          <w:sz w:val="22"/>
          <w:szCs w:val="22"/>
        </w:rPr>
        <w:t>f</w:t>
      </w:r>
      <w:r w:rsidR="004F3725" w:rsidRPr="00B96237">
        <w:rPr>
          <w:spacing w:val="36"/>
          <w:sz w:val="22"/>
          <w:szCs w:val="22"/>
        </w:rPr>
        <w:t xml:space="preserve"> </w:t>
      </w:r>
      <w:r w:rsidR="004F3725" w:rsidRPr="00B96237">
        <w:rPr>
          <w:sz w:val="22"/>
          <w:szCs w:val="22"/>
        </w:rPr>
        <w:t>a</w:t>
      </w:r>
      <w:r w:rsidR="004F3725" w:rsidRPr="00B96237">
        <w:rPr>
          <w:spacing w:val="46"/>
          <w:sz w:val="22"/>
          <w:szCs w:val="22"/>
        </w:rPr>
        <w:t xml:space="preserve"> </w:t>
      </w:r>
      <w:r w:rsidR="004F3725" w:rsidRPr="00B96237">
        <w:rPr>
          <w:spacing w:val="-1"/>
          <w:sz w:val="22"/>
          <w:szCs w:val="22"/>
        </w:rPr>
        <w:t>c</w:t>
      </w:r>
      <w:r w:rsidR="004F3725" w:rsidRPr="00B96237">
        <w:rPr>
          <w:spacing w:val="5"/>
          <w:sz w:val="22"/>
          <w:szCs w:val="22"/>
        </w:rPr>
        <w:t>o</w:t>
      </w:r>
      <w:r w:rsidR="004F3725" w:rsidRPr="00B96237">
        <w:rPr>
          <w:spacing w:val="-9"/>
          <w:sz w:val="22"/>
          <w:szCs w:val="22"/>
        </w:rPr>
        <w:t>m</w:t>
      </w:r>
      <w:r w:rsidR="004F3725" w:rsidRPr="00B96237">
        <w:rPr>
          <w:sz w:val="22"/>
          <w:szCs w:val="22"/>
        </w:rPr>
        <w:t>pu</w:t>
      </w:r>
      <w:r w:rsidR="004F3725" w:rsidRPr="00B96237">
        <w:rPr>
          <w:spacing w:val="5"/>
          <w:sz w:val="22"/>
          <w:szCs w:val="22"/>
        </w:rPr>
        <w:t>t</w:t>
      </w:r>
      <w:r w:rsidR="004F3725" w:rsidRPr="00B96237">
        <w:rPr>
          <w:spacing w:val="-1"/>
          <w:sz w:val="22"/>
          <w:szCs w:val="22"/>
        </w:rPr>
        <w:t>e</w:t>
      </w:r>
      <w:r w:rsidR="004F3725" w:rsidRPr="00B96237">
        <w:rPr>
          <w:sz w:val="22"/>
          <w:szCs w:val="22"/>
        </w:rPr>
        <w:t>r</w:t>
      </w:r>
      <w:r w:rsidR="004F3725" w:rsidRPr="00B96237">
        <w:rPr>
          <w:spacing w:val="39"/>
          <w:sz w:val="22"/>
          <w:szCs w:val="22"/>
        </w:rPr>
        <w:t xml:space="preserve"> </w:t>
      </w:r>
      <w:r w:rsidR="004F3725" w:rsidRPr="00B96237">
        <w:rPr>
          <w:spacing w:val="-5"/>
          <w:sz w:val="22"/>
          <w:szCs w:val="22"/>
        </w:rPr>
        <w:t>n</w:t>
      </w:r>
      <w:r w:rsidR="004F3725" w:rsidRPr="00B96237">
        <w:rPr>
          <w:spacing w:val="-1"/>
          <w:sz w:val="22"/>
          <w:szCs w:val="22"/>
        </w:rPr>
        <w:t>e</w:t>
      </w:r>
      <w:r w:rsidR="004F3725" w:rsidRPr="00B96237">
        <w:rPr>
          <w:spacing w:val="5"/>
          <w:sz w:val="22"/>
          <w:szCs w:val="22"/>
        </w:rPr>
        <w:t>t</w:t>
      </w:r>
      <w:r w:rsidR="004F3725" w:rsidRPr="00B96237">
        <w:rPr>
          <w:sz w:val="22"/>
          <w:szCs w:val="22"/>
        </w:rPr>
        <w:t>wo</w:t>
      </w:r>
      <w:r w:rsidR="004F3725" w:rsidRPr="00B96237">
        <w:rPr>
          <w:spacing w:val="2"/>
          <w:sz w:val="22"/>
          <w:szCs w:val="22"/>
        </w:rPr>
        <w:t>r</w:t>
      </w:r>
      <w:r w:rsidR="004F3725" w:rsidRPr="00B96237">
        <w:rPr>
          <w:sz w:val="22"/>
          <w:szCs w:val="22"/>
        </w:rPr>
        <w:t>k.</w:t>
      </w:r>
      <w:r w:rsidR="004F3725" w:rsidRPr="00B96237">
        <w:rPr>
          <w:spacing w:val="35"/>
          <w:sz w:val="22"/>
          <w:szCs w:val="22"/>
        </w:rPr>
        <w:t xml:space="preserve"> </w:t>
      </w:r>
      <w:r w:rsidR="004F3725" w:rsidRPr="00B96237">
        <w:rPr>
          <w:spacing w:val="2"/>
          <w:sz w:val="22"/>
          <w:szCs w:val="22"/>
        </w:rPr>
        <w:t>T</w:t>
      </w:r>
      <w:r w:rsidR="004F3725" w:rsidRPr="00B96237">
        <w:rPr>
          <w:sz w:val="22"/>
          <w:szCs w:val="22"/>
        </w:rPr>
        <w:t>h</w:t>
      </w:r>
      <w:r w:rsidR="004F3725" w:rsidRPr="00B96237">
        <w:rPr>
          <w:spacing w:val="-4"/>
          <w:sz w:val="22"/>
          <w:szCs w:val="22"/>
        </w:rPr>
        <w:t>i</w:t>
      </w:r>
      <w:r w:rsidR="004F3725" w:rsidRPr="00B96237">
        <w:rPr>
          <w:sz w:val="22"/>
          <w:szCs w:val="22"/>
        </w:rPr>
        <w:t>s</w:t>
      </w:r>
      <w:r w:rsidR="004F3725" w:rsidRPr="00B96237">
        <w:rPr>
          <w:spacing w:val="44"/>
          <w:sz w:val="22"/>
          <w:szCs w:val="22"/>
        </w:rPr>
        <w:t xml:space="preserve"> </w:t>
      </w:r>
      <w:r w:rsidR="004F3725" w:rsidRPr="00B96237">
        <w:rPr>
          <w:spacing w:val="-4"/>
          <w:sz w:val="22"/>
          <w:szCs w:val="22"/>
        </w:rPr>
        <w:t>i</w:t>
      </w:r>
      <w:r w:rsidR="004F3725" w:rsidRPr="00B96237">
        <w:rPr>
          <w:spacing w:val="-5"/>
          <w:sz w:val="22"/>
          <w:szCs w:val="22"/>
        </w:rPr>
        <w:t>n</w:t>
      </w:r>
      <w:r w:rsidR="004F3725" w:rsidRPr="00B96237">
        <w:rPr>
          <w:spacing w:val="4"/>
          <w:sz w:val="22"/>
          <w:szCs w:val="22"/>
        </w:rPr>
        <w:t>c</w:t>
      </w:r>
      <w:r w:rsidR="004F3725" w:rsidRPr="00B96237">
        <w:rPr>
          <w:spacing w:val="-4"/>
          <w:sz w:val="22"/>
          <w:szCs w:val="22"/>
        </w:rPr>
        <w:t>l</w:t>
      </w:r>
      <w:r w:rsidR="004F3725" w:rsidRPr="00B96237">
        <w:rPr>
          <w:sz w:val="22"/>
          <w:szCs w:val="22"/>
        </w:rPr>
        <w:t>ud</w:t>
      </w:r>
      <w:r w:rsidR="004F3725" w:rsidRPr="00B96237">
        <w:rPr>
          <w:spacing w:val="4"/>
          <w:sz w:val="22"/>
          <w:szCs w:val="22"/>
        </w:rPr>
        <w:t>e</w:t>
      </w:r>
      <w:r w:rsidR="004F3725" w:rsidRPr="00B96237">
        <w:rPr>
          <w:sz w:val="22"/>
          <w:szCs w:val="22"/>
        </w:rPr>
        <w:t>s</w:t>
      </w:r>
      <w:r w:rsidR="004F3725" w:rsidRPr="00B96237">
        <w:rPr>
          <w:spacing w:val="35"/>
          <w:sz w:val="22"/>
          <w:szCs w:val="22"/>
        </w:rPr>
        <w:t xml:space="preserve"> </w:t>
      </w:r>
      <w:r w:rsidR="004F3725" w:rsidRPr="00B96237">
        <w:rPr>
          <w:spacing w:val="-2"/>
          <w:sz w:val="22"/>
          <w:szCs w:val="22"/>
        </w:rPr>
        <w:t>s</w:t>
      </w:r>
      <w:r w:rsidR="004F3725" w:rsidRPr="00B96237">
        <w:rPr>
          <w:spacing w:val="-1"/>
          <w:sz w:val="22"/>
          <w:szCs w:val="22"/>
        </w:rPr>
        <w:t>ec</w:t>
      </w:r>
      <w:r w:rsidR="004F3725" w:rsidRPr="00B96237">
        <w:rPr>
          <w:sz w:val="22"/>
          <w:szCs w:val="22"/>
        </w:rPr>
        <w:t>u</w:t>
      </w:r>
      <w:r w:rsidR="004F3725" w:rsidRPr="00B96237">
        <w:rPr>
          <w:spacing w:val="6"/>
          <w:sz w:val="22"/>
          <w:szCs w:val="22"/>
        </w:rPr>
        <w:t>r</w:t>
      </w:r>
      <w:r w:rsidR="004F3725" w:rsidRPr="00B96237">
        <w:rPr>
          <w:spacing w:val="-9"/>
          <w:sz w:val="22"/>
          <w:szCs w:val="22"/>
        </w:rPr>
        <w:t>i</w:t>
      </w:r>
      <w:r w:rsidR="004F3725" w:rsidRPr="00B96237">
        <w:rPr>
          <w:spacing w:val="10"/>
          <w:sz w:val="22"/>
          <w:szCs w:val="22"/>
        </w:rPr>
        <w:t>t</w:t>
      </w:r>
      <w:r w:rsidR="004F3725" w:rsidRPr="00B96237">
        <w:rPr>
          <w:sz w:val="22"/>
          <w:szCs w:val="22"/>
        </w:rPr>
        <w:t>y</w:t>
      </w:r>
      <w:r w:rsidR="004F3725" w:rsidRPr="00B96237">
        <w:rPr>
          <w:spacing w:val="33"/>
          <w:sz w:val="22"/>
          <w:szCs w:val="22"/>
        </w:rPr>
        <w:t xml:space="preserve"> </w:t>
      </w:r>
      <w:r w:rsidR="004F3725" w:rsidRPr="00B96237">
        <w:rPr>
          <w:spacing w:val="-4"/>
          <w:sz w:val="22"/>
          <w:szCs w:val="22"/>
        </w:rPr>
        <w:t>m</w:t>
      </w:r>
      <w:r w:rsidR="004F3725" w:rsidRPr="00B96237">
        <w:rPr>
          <w:spacing w:val="-1"/>
          <w:sz w:val="22"/>
          <w:szCs w:val="22"/>
        </w:rPr>
        <w:t>e</w:t>
      </w:r>
      <w:r w:rsidR="004F3725" w:rsidRPr="00B96237">
        <w:rPr>
          <w:spacing w:val="4"/>
          <w:sz w:val="22"/>
          <w:szCs w:val="22"/>
        </w:rPr>
        <w:t>a</w:t>
      </w:r>
      <w:r w:rsidR="004F3725" w:rsidRPr="00B96237">
        <w:rPr>
          <w:spacing w:val="-2"/>
          <w:sz w:val="22"/>
          <w:szCs w:val="22"/>
        </w:rPr>
        <w:t>s</w:t>
      </w:r>
      <w:r w:rsidR="004F3725" w:rsidRPr="00B96237">
        <w:rPr>
          <w:sz w:val="22"/>
          <w:szCs w:val="22"/>
        </w:rPr>
        <w:t>u</w:t>
      </w:r>
      <w:r w:rsidR="004F3725" w:rsidRPr="00B96237">
        <w:rPr>
          <w:spacing w:val="2"/>
          <w:sz w:val="22"/>
          <w:szCs w:val="22"/>
        </w:rPr>
        <w:t>r</w:t>
      </w:r>
      <w:r w:rsidR="004F3725" w:rsidRPr="00B96237">
        <w:rPr>
          <w:spacing w:val="-1"/>
          <w:sz w:val="22"/>
          <w:szCs w:val="22"/>
        </w:rPr>
        <w:t>e</w:t>
      </w:r>
      <w:r w:rsidR="004F3725" w:rsidRPr="00B96237">
        <w:rPr>
          <w:spacing w:val="-2"/>
          <w:sz w:val="22"/>
          <w:szCs w:val="22"/>
        </w:rPr>
        <w:t>s</w:t>
      </w:r>
      <w:r w:rsidR="004F3725" w:rsidRPr="00B96237">
        <w:rPr>
          <w:sz w:val="22"/>
          <w:szCs w:val="22"/>
        </w:rPr>
        <w:t>,</w:t>
      </w:r>
      <w:r w:rsidR="004F3725" w:rsidRPr="00B96237">
        <w:rPr>
          <w:spacing w:val="38"/>
          <w:sz w:val="22"/>
          <w:szCs w:val="22"/>
        </w:rPr>
        <w:t xml:space="preserve"> </w:t>
      </w:r>
      <w:r w:rsidR="004F3725" w:rsidRPr="00B96237">
        <w:rPr>
          <w:sz w:val="22"/>
          <w:szCs w:val="22"/>
        </w:rPr>
        <w:t>w</w:t>
      </w:r>
      <w:r w:rsidR="004F3725" w:rsidRPr="00B96237">
        <w:rPr>
          <w:spacing w:val="-1"/>
          <w:sz w:val="22"/>
          <w:szCs w:val="22"/>
        </w:rPr>
        <w:t>e</w:t>
      </w:r>
      <w:r w:rsidR="004F3725" w:rsidRPr="00B96237">
        <w:rPr>
          <w:sz w:val="22"/>
          <w:szCs w:val="22"/>
        </w:rPr>
        <w:t>b</w:t>
      </w:r>
      <w:r w:rsidR="004F3725" w:rsidRPr="00B96237">
        <w:rPr>
          <w:spacing w:val="37"/>
          <w:sz w:val="22"/>
          <w:szCs w:val="22"/>
        </w:rPr>
        <w:t xml:space="preserve"> </w:t>
      </w:r>
      <w:r w:rsidR="004F3725" w:rsidRPr="00B96237">
        <w:rPr>
          <w:spacing w:val="-1"/>
          <w:sz w:val="22"/>
          <w:szCs w:val="22"/>
        </w:rPr>
        <w:t>a</w:t>
      </w:r>
      <w:r w:rsidR="004F3725" w:rsidRPr="00B96237">
        <w:rPr>
          <w:sz w:val="22"/>
          <w:szCs w:val="22"/>
        </w:rPr>
        <w:t>u</w:t>
      </w:r>
      <w:r w:rsidR="004F3725" w:rsidRPr="00B96237">
        <w:rPr>
          <w:spacing w:val="5"/>
          <w:sz w:val="22"/>
          <w:szCs w:val="22"/>
        </w:rPr>
        <w:t>t</w:t>
      </w:r>
      <w:r w:rsidR="004F3725" w:rsidRPr="00B96237">
        <w:rPr>
          <w:spacing w:val="-5"/>
          <w:sz w:val="22"/>
          <w:szCs w:val="22"/>
        </w:rPr>
        <w:t>h</w:t>
      </w:r>
      <w:r w:rsidR="004F3725" w:rsidRPr="00B96237">
        <w:rPr>
          <w:spacing w:val="4"/>
          <w:sz w:val="22"/>
          <w:szCs w:val="22"/>
        </w:rPr>
        <w:t>e</w:t>
      </w:r>
      <w:r w:rsidR="004F3725" w:rsidRPr="00B96237">
        <w:rPr>
          <w:spacing w:val="-5"/>
          <w:sz w:val="22"/>
          <w:szCs w:val="22"/>
        </w:rPr>
        <w:t>n</w:t>
      </w:r>
      <w:r w:rsidR="004F3725" w:rsidRPr="00B96237">
        <w:rPr>
          <w:spacing w:val="10"/>
          <w:sz w:val="22"/>
          <w:szCs w:val="22"/>
        </w:rPr>
        <w:t>t</w:t>
      </w:r>
      <w:r w:rsidR="004F3725" w:rsidRPr="00B96237">
        <w:rPr>
          <w:spacing w:val="-9"/>
          <w:sz w:val="22"/>
          <w:szCs w:val="22"/>
        </w:rPr>
        <w:t>i</w:t>
      </w:r>
      <w:r w:rsidR="004F3725" w:rsidRPr="00B96237">
        <w:rPr>
          <w:spacing w:val="-1"/>
          <w:sz w:val="22"/>
          <w:szCs w:val="22"/>
        </w:rPr>
        <w:t>ca</w:t>
      </w:r>
      <w:r w:rsidR="004F3725" w:rsidRPr="00B96237">
        <w:rPr>
          <w:spacing w:val="10"/>
          <w:sz w:val="22"/>
          <w:szCs w:val="22"/>
        </w:rPr>
        <w:t>t</w:t>
      </w:r>
      <w:r w:rsidR="004F3725" w:rsidRPr="00B96237">
        <w:rPr>
          <w:spacing w:val="-9"/>
          <w:sz w:val="22"/>
          <w:szCs w:val="22"/>
        </w:rPr>
        <w:t>i</w:t>
      </w:r>
      <w:r w:rsidR="004F3725" w:rsidRPr="00B96237">
        <w:rPr>
          <w:spacing w:val="5"/>
          <w:sz w:val="22"/>
          <w:szCs w:val="22"/>
        </w:rPr>
        <w:t>o</w:t>
      </w:r>
      <w:r w:rsidR="004F3725" w:rsidRPr="00B96237">
        <w:rPr>
          <w:sz w:val="22"/>
          <w:szCs w:val="22"/>
        </w:rPr>
        <w:t>n,</w:t>
      </w:r>
      <w:r w:rsidR="004F3725" w:rsidRPr="00B96237">
        <w:rPr>
          <w:spacing w:val="34"/>
          <w:sz w:val="22"/>
          <w:szCs w:val="22"/>
        </w:rPr>
        <w:t xml:space="preserve"> </w:t>
      </w:r>
      <w:r w:rsidR="004F3725" w:rsidRPr="00B96237">
        <w:rPr>
          <w:spacing w:val="-1"/>
          <w:sz w:val="22"/>
          <w:szCs w:val="22"/>
        </w:rPr>
        <w:t>a</w:t>
      </w:r>
      <w:r w:rsidR="004F3725" w:rsidRPr="00B96237">
        <w:rPr>
          <w:spacing w:val="-5"/>
          <w:sz w:val="22"/>
          <w:szCs w:val="22"/>
        </w:rPr>
        <w:t>n</w:t>
      </w:r>
      <w:r w:rsidR="004F3725" w:rsidRPr="00B96237">
        <w:rPr>
          <w:sz w:val="22"/>
          <w:szCs w:val="22"/>
        </w:rPr>
        <w:t xml:space="preserve">d </w:t>
      </w:r>
      <w:r w:rsidR="004F3725" w:rsidRPr="00B96237">
        <w:rPr>
          <w:spacing w:val="-1"/>
          <w:sz w:val="22"/>
          <w:szCs w:val="22"/>
        </w:rPr>
        <w:t>e</w:t>
      </w:r>
      <w:r w:rsidR="004F3725" w:rsidRPr="00B96237">
        <w:rPr>
          <w:spacing w:val="-5"/>
          <w:sz w:val="22"/>
          <w:szCs w:val="22"/>
        </w:rPr>
        <w:t>x</w:t>
      </w:r>
      <w:r w:rsidR="004F3725" w:rsidRPr="00B96237">
        <w:rPr>
          <w:spacing w:val="5"/>
          <w:sz w:val="22"/>
          <w:szCs w:val="22"/>
        </w:rPr>
        <w:t>t</w:t>
      </w:r>
      <w:r w:rsidR="004F3725" w:rsidRPr="00B96237">
        <w:rPr>
          <w:spacing w:val="-1"/>
          <w:sz w:val="22"/>
          <w:szCs w:val="22"/>
        </w:rPr>
        <w:t>e</w:t>
      </w:r>
      <w:r w:rsidR="004F3725" w:rsidRPr="00B96237">
        <w:rPr>
          <w:sz w:val="22"/>
          <w:szCs w:val="22"/>
        </w:rPr>
        <w:t>n</w:t>
      </w:r>
      <w:r w:rsidR="004F3725" w:rsidRPr="00B96237">
        <w:rPr>
          <w:spacing w:val="3"/>
          <w:sz w:val="22"/>
          <w:szCs w:val="22"/>
        </w:rPr>
        <w:t>s</w:t>
      </w:r>
      <w:r w:rsidR="004F3725" w:rsidRPr="00B96237">
        <w:rPr>
          <w:spacing w:val="-4"/>
          <w:sz w:val="22"/>
          <w:szCs w:val="22"/>
        </w:rPr>
        <w:t>i</w:t>
      </w:r>
      <w:r w:rsidR="004F3725" w:rsidRPr="00B96237">
        <w:rPr>
          <w:sz w:val="22"/>
          <w:szCs w:val="22"/>
        </w:rPr>
        <w:t>ve</w:t>
      </w:r>
      <w:r w:rsidR="004F3725" w:rsidRPr="00B96237">
        <w:rPr>
          <w:spacing w:val="-7"/>
          <w:sz w:val="22"/>
          <w:szCs w:val="22"/>
        </w:rPr>
        <w:t xml:space="preserve"> </w:t>
      </w:r>
      <w:r w:rsidR="004F3725" w:rsidRPr="00B96237">
        <w:rPr>
          <w:spacing w:val="2"/>
          <w:sz w:val="22"/>
          <w:szCs w:val="22"/>
        </w:rPr>
        <w:t>T</w:t>
      </w:r>
      <w:r w:rsidR="004F3725" w:rsidRPr="00B96237">
        <w:rPr>
          <w:spacing w:val="-1"/>
          <w:sz w:val="22"/>
          <w:szCs w:val="22"/>
        </w:rPr>
        <w:t>C</w:t>
      </w:r>
      <w:r w:rsidR="004F3725" w:rsidRPr="00B96237">
        <w:rPr>
          <w:spacing w:val="1"/>
          <w:sz w:val="22"/>
          <w:szCs w:val="22"/>
        </w:rPr>
        <w:t>P</w:t>
      </w:r>
      <w:r w:rsidR="004F3725" w:rsidRPr="00B96237">
        <w:rPr>
          <w:sz w:val="22"/>
          <w:szCs w:val="22"/>
        </w:rPr>
        <w:t>/</w:t>
      </w:r>
      <w:r w:rsidR="004F3725" w:rsidRPr="00B96237">
        <w:rPr>
          <w:spacing w:val="2"/>
          <w:sz w:val="22"/>
          <w:szCs w:val="22"/>
        </w:rPr>
        <w:t>I</w:t>
      </w:r>
      <w:r w:rsidR="004F3725" w:rsidRPr="00B96237">
        <w:rPr>
          <w:sz w:val="22"/>
          <w:szCs w:val="22"/>
        </w:rPr>
        <w:t>P</w:t>
      </w:r>
      <w:r w:rsidR="004F3725" w:rsidRPr="00B96237">
        <w:rPr>
          <w:spacing w:val="-4"/>
          <w:sz w:val="22"/>
          <w:szCs w:val="22"/>
        </w:rPr>
        <w:t xml:space="preserve"> </w:t>
      </w:r>
      <w:r w:rsidR="004F3725" w:rsidRPr="00B96237">
        <w:rPr>
          <w:spacing w:val="-8"/>
          <w:sz w:val="22"/>
          <w:szCs w:val="22"/>
        </w:rPr>
        <w:t>f</w:t>
      </w:r>
      <w:r w:rsidR="004F3725" w:rsidRPr="00B96237">
        <w:rPr>
          <w:spacing w:val="4"/>
          <w:sz w:val="22"/>
          <w:szCs w:val="22"/>
        </w:rPr>
        <w:t>a</w:t>
      </w:r>
      <w:r w:rsidR="004F3725" w:rsidRPr="00B96237">
        <w:rPr>
          <w:spacing w:val="-4"/>
          <w:sz w:val="22"/>
          <w:szCs w:val="22"/>
        </w:rPr>
        <w:t>m</w:t>
      </w:r>
      <w:r w:rsidR="004F3725" w:rsidRPr="00B96237">
        <w:rPr>
          <w:sz w:val="22"/>
          <w:szCs w:val="22"/>
        </w:rPr>
        <w:t>il</w:t>
      </w:r>
      <w:r w:rsidR="004F3725" w:rsidRPr="00B96237">
        <w:rPr>
          <w:spacing w:val="-4"/>
          <w:sz w:val="22"/>
          <w:szCs w:val="22"/>
        </w:rPr>
        <w:t>i</w:t>
      </w:r>
      <w:r w:rsidR="004F3725" w:rsidRPr="00B96237">
        <w:rPr>
          <w:spacing w:val="-1"/>
          <w:sz w:val="22"/>
          <w:szCs w:val="22"/>
        </w:rPr>
        <w:t>a</w:t>
      </w:r>
      <w:r w:rsidR="004F3725" w:rsidRPr="00B96237">
        <w:rPr>
          <w:spacing w:val="6"/>
          <w:sz w:val="22"/>
          <w:szCs w:val="22"/>
        </w:rPr>
        <w:t>r</w:t>
      </w:r>
      <w:r w:rsidR="004F3725" w:rsidRPr="00B96237">
        <w:rPr>
          <w:spacing w:val="-9"/>
          <w:sz w:val="22"/>
          <w:szCs w:val="22"/>
        </w:rPr>
        <w:t>i</w:t>
      </w:r>
      <w:r w:rsidR="004F3725" w:rsidRPr="00B96237">
        <w:rPr>
          <w:spacing w:val="10"/>
          <w:sz w:val="22"/>
          <w:szCs w:val="22"/>
        </w:rPr>
        <w:t>t</w:t>
      </w:r>
      <w:r w:rsidR="004F3725" w:rsidRPr="00B96237">
        <w:rPr>
          <w:spacing w:val="-9"/>
          <w:sz w:val="22"/>
          <w:szCs w:val="22"/>
        </w:rPr>
        <w:t>y</w:t>
      </w:r>
      <w:r w:rsidR="004F3725" w:rsidRPr="00B96237">
        <w:rPr>
          <w:sz w:val="22"/>
          <w:szCs w:val="22"/>
        </w:rPr>
        <w:t>.</w:t>
      </w:r>
      <w:r w:rsidR="004F3725" w:rsidRPr="00AD0B83">
        <w:rPr>
          <w:sz w:val="22"/>
          <w:szCs w:val="22"/>
        </w:rPr>
        <w:t xml:space="preserve"> </w:t>
      </w:r>
      <w:r w:rsidR="004F3725">
        <w:rPr>
          <w:sz w:val="22"/>
          <w:szCs w:val="22"/>
        </w:rPr>
        <w:t>The coursework and practice tests with</w:t>
      </w:r>
      <w:r w:rsidR="00DC41F5">
        <w:rPr>
          <w:sz w:val="22"/>
          <w:szCs w:val="22"/>
        </w:rPr>
        <w:t>in</w:t>
      </w:r>
      <w:r w:rsidR="004F3725">
        <w:rPr>
          <w:sz w:val="22"/>
          <w:szCs w:val="22"/>
        </w:rPr>
        <w:t xml:space="preserve"> the program prepare students to sit for the following </w:t>
      </w:r>
      <w:r w:rsidR="002A78B4">
        <w:rPr>
          <w:sz w:val="22"/>
          <w:szCs w:val="22"/>
        </w:rPr>
        <w:t>Industry</w:t>
      </w:r>
      <w:r w:rsidR="004F3725">
        <w:rPr>
          <w:sz w:val="22"/>
          <w:szCs w:val="22"/>
        </w:rPr>
        <w:t xml:space="preserve"> Certification exams: CompTIA A+, MTA Security Fundamentals, Linux Essentials, MTA Server Fundamentals, CompTIA Server+, MTA Networking, CompTIA N+ and CompTIA Security+.</w:t>
      </w:r>
      <w:r w:rsidR="004F3725" w:rsidRPr="004F3725">
        <w:rPr>
          <w:sz w:val="22"/>
          <w:szCs w:val="22"/>
        </w:rPr>
        <w:t xml:space="preserve"> </w:t>
      </w:r>
      <w:r w:rsidR="00122EAF">
        <w:rPr>
          <w:color w:val="000000"/>
          <w:sz w:val="22"/>
          <w:szCs w:val="22"/>
        </w:rPr>
        <w:t>All eligible students may receive at least one certification exam voucher upon request for each exam at no cost.</w:t>
      </w:r>
    </w:p>
    <w:p w14:paraId="7D793642" w14:textId="77777777" w:rsidR="008471C3" w:rsidRPr="00B96237" w:rsidRDefault="008471C3" w:rsidP="008471C3">
      <w:pPr>
        <w:ind w:left="100" w:right="8011"/>
        <w:jc w:val="both"/>
        <w:rPr>
          <w:b/>
          <w:bCs/>
          <w:sz w:val="22"/>
          <w:szCs w:val="22"/>
        </w:rPr>
      </w:pPr>
    </w:p>
    <w:p w14:paraId="2E237E6F" w14:textId="77777777" w:rsidR="008471C3" w:rsidRPr="00B96237" w:rsidRDefault="008471C3" w:rsidP="008471C3">
      <w:pPr>
        <w:ind w:left="100" w:right="8011"/>
        <w:jc w:val="both"/>
        <w:rPr>
          <w:sz w:val="22"/>
          <w:szCs w:val="22"/>
        </w:rPr>
      </w:pPr>
      <w:r w:rsidRPr="00B96237">
        <w:rPr>
          <w:b/>
          <w:bCs/>
          <w:sz w:val="22"/>
          <w:szCs w:val="22"/>
        </w:rPr>
        <w:t>Vo</w:t>
      </w:r>
      <w:r w:rsidRPr="00B96237">
        <w:rPr>
          <w:b/>
          <w:bCs/>
          <w:spacing w:val="-1"/>
          <w:sz w:val="22"/>
          <w:szCs w:val="22"/>
        </w:rPr>
        <w:t>c</w:t>
      </w:r>
      <w:r w:rsidRPr="00B96237">
        <w:rPr>
          <w:b/>
          <w:bCs/>
          <w:sz w:val="22"/>
          <w:szCs w:val="22"/>
        </w:rPr>
        <w:t>a</w:t>
      </w:r>
      <w:r w:rsidRPr="00B96237">
        <w:rPr>
          <w:b/>
          <w:bCs/>
          <w:spacing w:val="2"/>
          <w:sz w:val="22"/>
          <w:szCs w:val="22"/>
        </w:rPr>
        <w:t>t</w:t>
      </w:r>
      <w:r w:rsidRPr="00B96237">
        <w:rPr>
          <w:b/>
          <w:bCs/>
          <w:sz w:val="22"/>
          <w:szCs w:val="22"/>
        </w:rPr>
        <w:t>io</w:t>
      </w:r>
      <w:r w:rsidRPr="00B96237">
        <w:rPr>
          <w:b/>
          <w:bCs/>
          <w:spacing w:val="1"/>
          <w:sz w:val="22"/>
          <w:szCs w:val="22"/>
        </w:rPr>
        <w:t>n</w:t>
      </w:r>
      <w:r w:rsidRPr="00B96237">
        <w:rPr>
          <w:b/>
          <w:bCs/>
          <w:sz w:val="22"/>
          <w:szCs w:val="22"/>
        </w:rPr>
        <w:t>al</w:t>
      </w:r>
      <w:r w:rsidRPr="00B96237">
        <w:rPr>
          <w:b/>
          <w:bCs/>
          <w:spacing w:val="-13"/>
          <w:sz w:val="22"/>
          <w:szCs w:val="22"/>
        </w:rPr>
        <w:t xml:space="preserve"> </w:t>
      </w:r>
      <w:r w:rsidRPr="00B96237">
        <w:rPr>
          <w:b/>
          <w:bCs/>
          <w:spacing w:val="1"/>
          <w:sz w:val="22"/>
          <w:szCs w:val="22"/>
        </w:rPr>
        <w:t>Ob</w:t>
      </w:r>
      <w:r w:rsidRPr="00B96237">
        <w:rPr>
          <w:b/>
          <w:bCs/>
          <w:spacing w:val="2"/>
          <w:sz w:val="22"/>
          <w:szCs w:val="22"/>
        </w:rPr>
        <w:t>j</w:t>
      </w:r>
      <w:r w:rsidRPr="00B96237">
        <w:rPr>
          <w:b/>
          <w:bCs/>
          <w:spacing w:val="-1"/>
          <w:sz w:val="22"/>
          <w:szCs w:val="22"/>
        </w:rPr>
        <w:t>ec</w:t>
      </w:r>
      <w:r w:rsidRPr="00B96237">
        <w:rPr>
          <w:b/>
          <w:bCs/>
          <w:spacing w:val="2"/>
          <w:sz w:val="22"/>
          <w:szCs w:val="22"/>
        </w:rPr>
        <w:t>t</w:t>
      </w:r>
      <w:r w:rsidRPr="00B96237">
        <w:rPr>
          <w:b/>
          <w:bCs/>
          <w:sz w:val="22"/>
          <w:szCs w:val="22"/>
        </w:rPr>
        <w:t>iv</w:t>
      </w:r>
      <w:r w:rsidRPr="00B96237">
        <w:rPr>
          <w:b/>
          <w:bCs/>
          <w:spacing w:val="-1"/>
          <w:sz w:val="22"/>
          <w:szCs w:val="22"/>
        </w:rPr>
        <w:t>e</w:t>
      </w:r>
      <w:r w:rsidRPr="00B96237">
        <w:rPr>
          <w:b/>
          <w:bCs/>
          <w:sz w:val="22"/>
          <w:szCs w:val="22"/>
        </w:rPr>
        <w:t>s</w:t>
      </w:r>
      <w:r w:rsidRPr="00B96237">
        <w:rPr>
          <w:sz w:val="22"/>
          <w:szCs w:val="22"/>
        </w:rPr>
        <w:t>:</w:t>
      </w:r>
    </w:p>
    <w:p w14:paraId="22B636ED" w14:textId="2E0CD742" w:rsidR="008471C3" w:rsidRPr="00B96237" w:rsidRDefault="008471C3" w:rsidP="008471C3">
      <w:pPr>
        <w:ind w:left="100" w:right="58"/>
        <w:jc w:val="both"/>
      </w:pPr>
      <w:r w:rsidRPr="00B96237">
        <w:rPr>
          <w:spacing w:val="2"/>
          <w:sz w:val="22"/>
          <w:szCs w:val="22"/>
        </w:rPr>
        <w:t>T</w:t>
      </w:r>
      <w:r w:rsidRPr="00B96237">
        <w:rPr>
          <w:spacing w:val="-5"/>
          <w:sz w:val="22"/>
          <w:szCs w:val="22"/>
        </w:rPr>
        <w:t>h</w:t>
      </w:r>
      <w:r w:rsidRPr="00B96237">
        <w:rPr>
          <w:sz w:val="22"/>
          <w:szCs w:val="22"/>
        </w:rPr>
        <w:t>e</w:t>
      </w:r>
      <w:r w:rsidRPr="00B96237">
        <w:rPr>
          <w:spacing w:val="8"/>
          <w:sz w:val="22"/>
          <w:szCs w:val="22"/>
        </w:rPr>
        <w:t xml:space="preserve"> </w:t>
      </w:r>
      <w:r w:rsidR="00165E6B">
        <w:rPr>
          <w:spacing w:val="8"/>
          <w:sz w:val="22"/>
          <w:szCs w:val="22"/>
        </w:rPr>
        <w:t xml:space="preserve">IT </w:t>
      </w:r>
      <w:r w:rsidR="00165E6B" w:rsidRPr="00580E02">
        <w:rPr>
          <w:spacing w:val="1"/>
          <w:sz w:val="22"/>
          <w:szCs w:val="22"/>
        </w:rPr>
        <w:t>S</w:t>
      </w:r>
      <w:r w:rsidR="00165E6B">
        <w:rPr>
          <w:spacing w:val="-5"/>
          <w:sz w:val="22"/>
          <w:szCs w:val="22"/>
        </w:rPr>
        <w:t>ecurity and</w:t>
      </w:r>
      <w:r w:rsidR="00165E6B" w:rsidRPr="00580E02">
        <w:rPr>
          <w:spacing w:val="9"/>
          <w:sz w:val="22"/>
          <w:szCs w:val="22"/>
        </w:rPr>
        <w:t xml:space="preserve"> </w:t>
      </w:r>
      <w:r w:rsidR="00165E6B" w:rsidRPr="00580E02">
        <w:rPr>
          <w:spacing w:val="-5"/>
          <w:sz w:val="22"/>
          <w:szCs w:val="22"/>
        </w:rPr>
        <w:t>A</w:t>
      </w:r>
      <w:r w:rsidR="00165E6B" w:rsidRPr="00580E02">
        <w:rPr>
          <w:spacing w:val="5"/>
          <w:sz w:val="22"/>
          <w:szCs w:val="22"/>
        </w:rPr>
        <w:t>d</w:t>
      </w:r>
      <w:r w:rsidR="00165E6B" w:rsidRPr="00580E02">
        <w:rPr>
          <w:spacing w:val="1"/>
          <w:sz w:val="22"/>
          <w:szCs w:val="22"/>
        </w:rPr>
        <w:t>m</w:t>
      </w:r>
      <w:r w:rsidR="00165E6B" w:rsidRPr="00580E02">
        <w:rPr>
          <w:spacing w:val="-4"/>
          <w:sz w:val="22"/>
          <w:szCs w:val="22"/>
        </w:rPr>
        <w:t>i</w:t>
      </w:r>
      <w:r w:rsidR="00165E6B" w:rsidRPr="00580E02">
        <w:rPr>
          <w:spacing w:val="5"/>
          <w:sz w:val="22"/>
          <w:szCs w:val="22"/>
        </w:rPr>
        <w:t>n</w:t>
      </w:r>
      <w:r w:rsidR="00165E6B" w:rsidRPr="00580E02">
        <w:rPr>
          <w:spacing w:val="-4"/>
          <w:sz w:val="22"/>
          <w:szCs w:val="22"/>
        </w:rPr>
        <w:t>i</w:t>
      </w:r>
      <w:r w:rsidR="00165E6B" w:rsidRPr="00580E02">
        <w:rPr>
          <w:spacing w:val="-2"/>
          <w:sz w:val="22"/>
          <w:szCs w:val="22"/>
        </w:rPr>
        <w:t>s</w:t>
      </w:r>
      <w:r w:rsidR="00165E6B" w:rsidRPr="00580E02">
        <w:rPr>
          <w:spacing w:val="5"/>
          <w:sz w:val="22"/>
          <w:szCs w:val="22"/>
        </w:rPr>
        <w:t>t</w:t>
      </w:r>
      <w:r w:rsidR="00165E6B" w:rsidRPr="00580E02">
        <w:rPr>
          <w:spacing w:val="2"/>
          <w:sz w:val="22"/>
          <w:szCs w:val="22"/>
        </w:rPr>
        <w:t>r</w:t>
      </w:r>
      <w:r w:rsidR="00165E6B" w:rsidRPr="00580E02">
        <w:rPr>
          <w:spacing w:val="-1"/>
          <w:sz w:val="22"/>
          <w:szCs w:val="22"/>
        </w:rPr>
        <w:t>a</w:t>
      </w:r>
      <w:r w:rsidR="00165E6B" w:rsidRPr="00580E02">
        <w:rPr>
          <w:spacing w:val="1"/>
          <w:sz w:val="22"/>
          <w:szCs w:val="22"/>
        </w:rPr>
        <w:t>t</w:t>
      </w:r>
      <w:r w:rsidR="00165E6B">
        <w:rPr>
          <w:sz w:val="22"/>
          <w:szCs w:val="22"/>
        </w:rPr>
        <w:t>ion</w:t>
      </w:r>
      <w:r w:rsidR="00165E6B" w:rsidRPr="00580E02">
        <w:rPr>
          <w:sz w:val="22"/>
          <w:szCs w:val="22"/>
        </w:rPr>
        <w:t xml:space="preserve"> </w:t>
      </w:r>
      <w:r w:rsidR="00165E6B" w:rsidRPr="00580E02">
        <w:rPr>
          <w:spacing w:val="3"/>
          <w:sz w:val="22"/>
          <w:szCs w:val="22"/>
        </w:rPr>
        <w:t>program</w:t>
      </w:r>
      <w:r w:rsidR="00165E6B" w:rsidRPr="00580E02">
        <w:rPr>
          <w:spacing w:val="5"/>
          <w:sz w:val="22"/>
          <w:szCs w:val="22"/>
        </w:rPr>
        <w:t xml:space="preserve"> </w:t>
      </w:r>
      <w:r w:rsidR="00165E6B">
        <w:rPr>
          <w:spacing w:val="5"/>
          <w:sz w:val="22"/>
          <w:szCs w:val="22"/>
        </w:rPr>
        <w:t>i</w:t>
      </w:r>
      <w:r w:rsidRPr="00B96237">
        <w:rPr>
          <w:sz w:val="22"/>
          <w:szCs w:val="22"/>
        </w:rPr>
        <w:t>s</w:t>
      </w:r>
      <w:r w:rsidRPr="00B96237">
        <w:rPr>
          <w:spacing w:val="9"/>
          <w:sz w:val="22"/>
          <w:szCs w:val="22"/>
        </w:rPr>
        <w:t xml:space="preserve"> </w:t>
      </w:r>
      <w:r w:rsidRPr="00B96237">
        <w:rPr>
          <w:spacing w:val="5"/>
          <w:sz w:val="22"/>
          <w:szCs w:val="22"/>
        </w:rPr>
        <w:t>d</w:t>
      </w:r>
      <w:r w:rsidRPr="00B96237">
        <w:rPr>
          <w:spacing w:val="-1"/>
          <w:sz w:val="22"/>
          <w:szCs w:val="22"/>
        </w:rPr>
        <w:t>e</w:t>
      </w:r>
      <w:r w:rsidRPr="00B96237">
        <w:rPr>
          <w:spacing w:val="3"/>
          <w:sz w:val="22"/>
          <w:szCs w:val="22"/>
        </w:rPr>
        <w:t>s</w:t>
      </w:r>
      <w:r w:rsidRPr="00B96237">
        <w:rPr>
          <w:spacing w:val="-4"/>
          <w:sz w:val="22"/>
          <w:szCs w:val="22"/>
        </w:rPr>
        <w:t>i</w:t>
      </w:r>
      <w:r w:rsidRPr="00B96237">
        <w:rPr>
          <w:spacing w:val="5"/>
          <w:sz w:val="22"/>
          <w:szCs w:val="22"/>
        </w:rPr>
        <w:t>g</w:t>
      </w:r>
      <w:r w:rsidRPr="00B96237">
        <w:rPr>
          <w:spacing w:val="-5"/>
          <w:sz w:val="22"/>
          <w:szCs w:val="22"/>
        </w:rPr>
        <w:t>n</w:t>
      </w:r>
      <w:r w:rsidRPr="00B96237">
        <w:rPr>
          <w:spacing w:val="4"/>
          <w:sz w:val="22"/>
          <w:szCs w:val="22"/>
        </w:rPr>
        <w:t>e</w:t>
      </w:r>
      <w:r w:rsidRPr="00B96237">
        <w:rPr>
          <w:sz w:val="22"/>
          <w:szCs w:val="22"/>
        </w:rPr>
        <w:t>d</w:t>
      </w:r>
      <w:r w:rsidRPr="00B96237">
        <w:rPr>
          <w:spacing w:val="9"/>
          <w:sz w:val="22"/>
          <w:szCs w:val="22"/>
        </w:rPr>
        <w:t xml:space="preserve"> </w:t>
      </w:r>
      <w:r w:rsidRPr="00B96237">
        <w:rPr>
          <w:spacing w:val="-8"/>
          <w:sz w:val="22"/>
          <w:szCs w:val="22"/>
        </w:rPr>
        <w:t>f</w:t>
      </w:r>
      <w:r w:rsidRPr="00B96237">
        <w:rPr>
          <w:spacing w:val="5"/>
          <w:sz w:val="22"/>
          <w:szCs w:val="22"/>
        </w:rPr>
        <w:t>o</w:t>
      </w:r>
      <w:r w:rsidRPr="00B96237">
        <w:rPr>
          <w:sz w:val="22"/>
          <w:szCs w:val="22"/>
        </w:rPr>
        <w:t>r</w:t>
      </w:r>
      <w:r w:rsidRPr="00B96237">
        <w:rPr>
          <w:spacing w:val="16"/>
          <w:sz w:val="22"/>
          <w:szCs w:val="22"/>
        </w:rPr>
        <w:t xml:space="preserve"> </w:t>
      </w:r>
      <w:r w:rsidRPr="00B96237">
        <w:rPr>
          <w:spacing w:val="-4"/>
          <w:sz w:val="22"/>
          <w:szCs w:val="22"/>
        </w:rPr>
        <w:t>i</w:t>
      </w:r>
      <w:r w:rsidRPr="00B96237">
        <w:rPr>
          <w:spacing w:val="-5"/>
          <w:sz w:val="22"/>
          <w:szCs w:val="22"/>
        </w:rPr>
        <w:t>n</w:t>
      </w:r>
      <w:r w:rsidRPr="00B96237">
        <w:rPr>
          <w:spacing w:val="5"/>
          <w:sz w:val="22"/>
          <w:szCs w:val="22"/>
        </w:rPr>
        <w:t>d</w:t>
      </w:r>
      <w:r w:rsidRPr="00B96237">
        <w:rPr>
          <w:spacing w:val="-4"/>
          <w:sz w:val="22"/>
          <w:szCs w:val="22"/>
        </w:rPr>
        <w:t>i</w:t>
      </w:r>
      <w:r w:rsidRPr="00B96237">
        <w:rPr>
          <w:spacing w:val="5"/>
          <w:sz w:val="22"/>
          <w:szCs w:val="22"/>
        </w:rPr>
        <w:t>v</w:t>
      </w:r>
      <w:r w:rsidRPr="00B96237">
        <w:rPr>
          <w:spacing w:val="-4"/>
          <w:sz w:val="22"/>
          <w:szCs w:val="22"/>
        </w:rPr>
        <w:t>i</w:t>
      </w:r>
      <w:r w:rsidRPr="00B96237">
        <w:rPr>
          <w:sz w:val="22"/>
          <w:szCs w:val="22"/>
        </w:rPr>
        <w:t>du</w:t>
      </w:r>
      <w:r w:rsidRPr="00B96237">
        <w:rPr>
          <w:spacing w:val="4"/>
          <w:sz w:val="22"/>
          <w:szCs w:val="22"/>
        </w:rPr>
        <w:t>a</w:t>
      </w:r>
      <w:r w:rsidRPr="00B96237">
        <w:rPr>
          <w:spacing w:val="-4"/>
          <w:sz w:val="22"/>
          <w:szCs w:val="22"/>
        </w:rPr>
        <w:t>l</w:t>
      </w:r>
      <w:r w:rsidRPr="00B96237">
        <w:rPr>
          <w:sz w:val="22"/>
          <w:szCs w:val="22"/>
        </w:rPr>
        <w:t>s</w:t>
      </w:r>
      <w:r w:rsidRPr="00B96237">
        <w:rPr>
          <w:spacing w:val="4"/>
          <w:sz w:val="22"/>
          <w:szCs w:val="22"/>
        </w:rPr>
        <w:t xml:space="preserve"> </w:t>
      </w:r>
      <w:r w:rsidRPr="00B96237">
        <w:rPr>
          <w:spacing w:val="-2"/>
          <w:sz w:val="22"/>
          <w:szCs w:val="22"/>
        </w:rPr>
        <w:t>s</w:t>
      </w:r>
      <w:r w:rsidRPr="00B96237">
        <w:rPr>
          <w:spacing w:val="-1"/>
          <w:sz w:val="22"/>
          <w:szCs w:val="22"/>
        </w:rPr>
        <w:t>ee</w:t>
      </w:r>
      <w:r w:rsidRPr="00B96237">
        <w:rPr>
          <w:spacing w:val="5"/>
          <w:sz w:val="22"/>
          <w:szCs w:val="22"/>
        </w:rPr>
        <w:t>k</w:t>
      </w:r>
      <w:r w:rsidRPr="00B96237">
        <w:rPr>
          <w:spacing w:val="-4"/>
          <w:sz w:val="22"/>
          <w:szCs w:val="22"/>
        </w:rPr>
        <w:t>i</w:t>
      </w:r>
      <w:r w:rsidRPr="00B96237">
        <w:rPr>
          <w:sz w:val="22"/>
          <w:szCs w:val="22"/>
        </w:rPr>
        <w:t>ng</w:t>
      </w:r>
      <w:r w:rsidRPr="00B96237">
        <w:rPr>
          <w:spacing w:val="15"/>
          <w:sz w:val="22"/>
          <w:szCs w:val="22"/>
        </w:rPr>
        <w:t xml:space="preserve"> </w:t>
      </w:r>
      <w:r w:rsidRPr="00B96237">
        <w:rPr>
          <w:sz w:val="22"/>
          <w:szCs w:val="22"/>
        </w:rPr>
        <w:t>a</w:t>
      </w:r>
      <w:r w:rsidRPr="00B96237">
        <w:rPr>
          <w:spacing w:val="10"/>
          <w:sz w:val="22"/>
          <w:szCs w:val="22"/>
        </w:rPr>
        <w:t xml:space="preserve"> </w:t>
      </w:r>
      <w:r w:rsidRPr="00B96237">
        <w:rPr>
          <w:spacing w:val="4"/>
          <w:sz w:val="22"/>
          <w:szCs w:val="22"/>
        </w:rPr>
        <w:t>c</w:t>
      </w:r>
      <w:r w:rsidRPr="00B96237">
        <w:rPr>
          <w:spacing w:val="-1"/>
          <w:sz w:val="22"/>
          <w:szCs w:val="22"/>
        </w:rPr>
        <w:t>a</w:t>
      </w:r>
      <w:r w:rsidRPr="00B96237">
        <w:rPr>
          <w:spacing w:val="2"/>
          <w:sz w:val="22"/>
          <w:szCs w:val="22"/>
        </w:rPr>
        <w:t>r</w:t>
      </w:r>
      <w:r w:rsidRPr="00B96237">
        <w:rPr>
          <w:spacing w:val="-1"/>
          <w:sz w:val="22"/>
          <w:szCs w:val="22"/>
        </w:rPr>
        <w:t>ee</w:t>
      </w:r>
      <w:r w:rsidRPr="00B96237">
        <w:rPr>
          <w:sz w:val="22"/>
          <w:szCs w:val="22"/>
        </w:rPr>
        <w:t>r</w:t>
      </w:r>
      <w:r w:rsidRPr="00B96237">
        <w:rPr>
          <w:spacing w:val="8"/>
          <w:sz w:val="22"/>
          <w:szCs w:val="22"/>
        </w:rPr>
        <w:t xml:space="preserve"> </w:t>
      </w:r>
      <w:r w:rsidRPr="00B96237">
        <w:rPr>
          <w:spacing w:val="-1"/>
          <w:sz w:val="22"/>
          <w:szCs w:val="22"/>
        </w:rPr>
        <w:t>a</w:t>
      </w:r>
      <w:r w:rsidRPr="00B96237">
        <w:rPr>
          <w:sz w:val="22"/>
          <w:szCs w:val="22"/>
        </w:rPr>
        <w:t>s</w:t>
      </w:r>
      <w:r w:rsidRPr="00B96237">
        <w:rPr>
          <w:spacing w:val="12"/>
          <w:sz w:val="22"/>
          <w:szCs w:val="22"/>
        </w:rPr>
        <w:t xml:space="preserve"> </w:t>
      </w:r>
      <w:r w:rsidRPr="00B96237">
        <w:rPr>
          <w:spacing w:val="4"/>
          <w:sz w:val="22"/>
          <w:szCs w:val="22"/>
        </w:rPr>
        <w:t>a</w:t>
      </w:r>
      <w:r w:rsidRPr="00B96237">
        <w:rPr>
          <w:sz w:val="22"/>
          <w:szCs w:val="22"/>
        </w:rPr>
        <w:t>n</w:t>
      </w:r>
      <w:r w:rsidRPr="00B96237">
        <w:rPr>
          <w:spacing w:val="10"/>
          <w:sz w:val="22"/>
          <w:szCs w:val="22"/>
        </w:rPr>
        <w:t xml:space="preserve"> </w:t>
      </w:r>
      <w:r w:rsidRPr="00B96237">
        <w:rPr>
          <w:spacing w:val="-4"/>
          <w:sz w:val="22"/>
          <w:szCs w:val="22"/>
        </w:rPr>
        <w:t>i</w:t>
      </w:r>
      <w:r w:rsidRPr="00B96237">
        <w:rPr>
          <w:spacing w:val="5"/>
          <w:sz w:val="22"/>
          <w:szCs w:val="22"/>
        </w:rPr>
        <w:t>n</w:t>
      </w:r>
      <w:r w:rsidRPr="00B96237">
        <w:rPr>
          <w:spacing w:val="-8"/>
          <w:sz w:val="22"/>
          <w:szCs w:val="22"/>
        </w:rPr>
        <w:t>f</w:t>
      </w:r>
      <w:r w:rsidRPr="00B96237">
        <w:rPr>
          <w:spacing w:val="5"/>
          <w:sz w:val="22"/>
          <w:szCs w:val="22"/>
        </w:rPr>
        <w:t>o</w:t>
      </w:r>
      <w:r w:rsidRPr="00B96237">
        <w:rPr>
          <w:spacing w:val="2"/>
          <w:sz w:val="22"/>
          <w:szCs w:val="22"/>
        </w:rPr>
        <w:t>r</w:t>
      </w:r>
      <w:r w:rsidRPr="00B96237">
        <w:rPr>
          <w:spacing w:val="-4"/>
          <w:sz w:val="22"/>
          <w:szCs w:val="22"/>
        </w:rPr>
        <w:t>m</w:t>
      </w:r>
      <w:r w:rsidRPr="00B96237">
        <w:rPr>
          <w:spacing w:val="-1"/>
          <w:sz w:val="22"/>
          <w:szCs w:val="22"/>
        </w:rPr>
        <w:t>a</w:t>
      </w:r>
      <w:r w:rsidRPr="00B96237">
        <w:rPr>
          <w:spacing w:val="10"/>
          <w:sz w:val="22"/>
          <w:szCs w:val="22"/>
        </w:rPr>
        <w:t>t</w:t>
      </w:r>
      <w:r w:rsidRPr="00B96237">
        <w:rPr>
          <w:spacing w:val="-9"/>
          <w:sz w:val="22"/>
          <w:szCs w:val="22"/>
        </w:rPr>
        <w:t>i</w:t>
      </w:r>
      <w:r w:rsidRPr="00B96237">
        <w:rPr>
          <w:spacing w:val="10"/>
          <w:sz w:val="22"/>
          <w:szCs w:val="22"/>
        </w:rPr>
        <w:t>o</w:t>
      </w:r>
      <w:r w:rsidRPr="00B96237">
        <w:rPr>
          <w:sz w:val="22"/>
          <w:szCs w:val="22"/>
        </w:rPr>
        <w:t xml:space="preserve">n </w:t>
      </w:r>
      <w:r w:rsidRPr="00B96237">
        <w:rPr>
          <w:spacing w:val="5"/>
          <w:sz w:val="22"/>
          <w:szCs w:val="22"/>
        </w:rPr>
        <w:t>t</w:t>
      </w:r>
      <w:r w:rsidRPr="00B96237">
        <w:rPr>
          <w:spacing w:val="-1"/>
          <w:sz w:val="22"/>
          <w:szCs w:val="22"/>
        </w:rPr>
        <w:t>ec</w:t>
      </w:r>
      <w:r w:rsidRPr="00B96237">
        <w:rPr>
          <w:spacing w:val="-5"/>
          <w:sz w:val="22"/>
          <w:szCs w:val="22"/>
        </w:rPr>
        <w:t>hn</w:t>
      </w:r>
      <w:r w:rsidRPr="00B96237">
        <w:rPr>
          <w:spacing w:val="10"/>
          <w:sz w:val="22"/>
          <w:szCs w:val="22"/>
        </w:rPr>
        <w:t>o</w:t>
      </w:r>
      <w:r w:rsidRPr="00B96237">
        <w:rPr>
          <w:spacing w:val="-9"/>
          <w:sz w:val="22"/>
          <w:szCs w:val="22"/>
        </w:rPr>
        <w:t>l</w:t>
      </w:r>
      <w:r w:rsidRPr="00B96237">
        <w:rPr>
          <w:spacing w:val="5"/>
          <w:sz w:val="22"/>
          <w:szCs w:val="22"/>
        </w:rPr>
        <w:t>og</w:t>
      </w:r>
      <w:r w:rsidRPr="00B96237">
        <w:rPr>
          <w:sz w:val="22"/>
          <w:szCs w:val="22"/>
        </w:rPr>
        <w:t>y</w:t>
      </w:r>
      <w:r w:rsidRPr="00B96237">
        <w:rPr>
          <w:spacing w:val="-18"/>
          <w:sz w:val="22"/>
          <w:szCs w:val="22"/>
        </w:rPr>
        <w:t xml:space="preserve"> </w:t>
      </w:r>
      <w:r w:rsidRPr="00B96237">
        <w:rPr>
          <w:spacing w:val="2"/>
          <w:sz w:val="22"/>
          <w:szCs w:val="22"/>
        </w:rPr>
        <w:t>(IT</w:t>
      </w:r>
      <w:r w:rsidRPr="00B96237">
        <w:rPr>
          <w:sz w:val="22"/>
          <w:szCs w:val="22"/>
        </w:rPr>
        <w:t>) p</w:t>
      </w:r>
      <w:r w:rsidRPr="00B96237">
        <w:rPr>
          <w:spacing w:val="-3"/>
          <w:sz w:val="22"/>
          <w:szCs w:val="22"/>
        </w:rPr>
        <w:t>r</w:t>
      </w:r>
      <w:r w:rsidRPr="00B96237">
        <w:rPr>
          <w:spacing w:val="5"/>
          <w:sz w:val="22"/>
          <w:szCs w:val="22"/>
        </w:rPr>
        <w:t>o</w:t>
      </w:r>
      <w:r w:rsidRPr="00B96237">
        <w:rPr>
          <w:spacing w:val="-8"/>
          <w:sz w:val="22"/>
          <w:szCs w:val="22"/>
        </w:rPr>
        <w:t>f</w:t>
      </w:r>
      <w:r w:rsidRPr="00B96237">
        <w:rPr>
          <w:spacing w:val="-1"/>
          <w:sz w:val="22"/>
          <w:szCs w:val="22"/>
        </w:rPr>
        <w:t>e</w:t>
      </w:r>
      <w:r w:rsidRPr="00B96237">
        <w:rPr>
          <w:spacing w:val="3"/>
          <w:sz w:val="22"/>
          <w:szCs w:val="22"/>
        </w:rPr>
        <w:t>ss</w:t>
      </w:r>
      <w:r w:rsidRPr="00B96237">
        <w:rPr>
          <w:spacing w:val="-9"/>
          <w:sz w:val="22"/>
          <w:szCs w:val="22"/>
        </w:rPr>
        <w:t>i</w:t>
      </w:r>
      <w:r w:rsidRPr="00B96237">
        <w:rPr>
          <w:spacing w:val="5"/>
          <w:sz w:val="22"/>
          <w:szCs w:val="22"/>
        </w:rPr>
        <w:t>o</w:t>
      </w:r>
      <w:r w:rsidRPr="00B96237">
        <w:rPr>
          <w:sz w:val="22"/>
          <w:szCs w:val="22"/>
        </w:rPr>
        <w:t>n</w:t>
      </w:r>
      <w:r w:rsidRPr="00B96237">
        <w:rPr>
          <w:spacing w:val="4"/>
          <w:sz w:val="22"/>
          <w:szCs w:val="22"/>
        </w:rPr>
        <w:t>a</w:t>
      </w:r>
      <w:r w:rsidRPr="00B96237">
        <w:rPr>
          <w:sz w:val="22"/>
          <w:szCs w:val="22"/>
        </w:rPr>
        <w:t>l</w:t>
      </w:r>
      <w:r w:rsidRPr="00B96237">
        <w:rPr>
          <w:spacing w:val="-19"/>
          <w:sz w:val="22"/>
          <w:szCs w:val="22"/>
        </w:rPr>
        <w:t xml:space="preserve"> </w:t>
      </w:r>
      <w:r w:rsidRPr="00B96237">
        <w:rPr>
          <w:sz w:val="22"/>
          <w:szCs w:val="22"/>
        </w:rPr>
        <w:t>w</w:t>
      </w:r>
      <w:r w:rsidRPr="00B96237">
        <w:rPr>
          <w:spacing w:val="5"/>
          <w:sz w:val="22"/>
          <w:szCs w:val="22"/>
        </w:rPr>
        <w:t>o</w:t>
      </w:r>
      <w:r w:rsidRPr="00B96237">
        <w:rPr>
          <w:spacing w:val="2"/>
          <w:sz w:val="22"/>
          <w:szCs w:val="22"/>
        </w:rPr>
        <w:t>r</w:t>
      </w:r>
      <w:r w:rsidRPr="00B96237">
        <w:rPr>
          <w:spacing w:val="5"/>
          <w:sz w:val="22"/>
          <w:szCs w:val="22"/>
        </w:rPr>
        <w:t>k</w:t>
      </w:r>
      <w:r w:rsidRPr="00B96237">
        <w:rPr>
          <w:spacing w:val="-4"/>
          <w:sz w:val="22"/>
          <w:szCs w:val="22"/>
        </w:rPr>
        <w:t>i</w:t>
      </w:r>
      <w:r w:rsidRPr="00B96237">
        <w:rPr>
          <w:spacing w:val="-5"/>
          <w:sz w:val="22"/>
          <w:szCs w:val="22"/>
        </w:rPr>
        <w:t>n</w:t>
      </w:r>
      <w:r w:rsidRPr="00B96237">
        <w:rPr>
          <w:sz w:val="22"/>
          <w:szCs w:val="22"/>
        </w:rPr>
        <w:t>g</w:t>
      </w:r>
      <w:r w:rsidRPr="00B96237">
        <w:rPr>
          <w:spacing w:val="-1"/>
          <w:sz w:val="22"/>
          <w:szCs w:val="22"/>
        </w:rPr>
        <w:t xml:space="preserve"> </w:t>
      </w:r>
      <w:r w:rsidRPr="00B96237">
        <w:rPr>
          <w:spacing w:val="-4"/>
          <w:sz w:val="22"/>
          <w:szCs w:val="22"/>
        </w:rPr>
        <w:t>i</w:t>
      </w:r>
      <w:r w:rsidRPr="00B96237">
        <w:rPr>
          <w:sz w:val="22"/>
          <w:szCs w:val="22"/>
        </w:rPr>
        <w:t>n</w:t>
      </w:r>
      <w:r w:rsidRPr="00B96237">
        <w:rPr>
          <w:spacing w:val="-4"/>
          <w:sz w:val="22"/>
          <w:szCs w:val="22"/>
        </w:rPr>
        <w:t xml:space="preserve"> </w:t>
      </w:r>
      <w:r w:rsidRPr="00B96237">
        <w:rPr>
          <w:spacing w:val="5"/>
          <w:sz w:val="22"/>
          <w:szCs w:val="22"/>
        </w:rPr>
        <w:t>t</w:t>
      </w:r>
      <w:r w:rsidRPr="00B96237">
        <w:rPr>
          <w:spacing w:val="-5"/>
          <w:sz w:val="22"/>
          <w:szCs w:val="22"/>
        </w:rPr>
        <w:t>h</w:t>
      </w:r>
      <w:r w:rsidRPr="00B96237">
        <w:rPr>
          <w:sz w:val="22"/>
          <w:szCs w:val="22"/>
        </w:rPr>
        <w:t>e</w:t>
      </w:r>
      <w:r w:rsidRPr="00B96237">
        <w:rPr>
          <w:spacing w:val="-1"/>
          <w:sz w:val="22"/>
          <w:szCs w:val="22"/>
        </w:rPr>
        <w:t xml:space="preserve"> </w:t>
      </w:r>
      <w:r w:rsidRPr="00B96237">
        <w:rPr>
          <w:spacing w:val="10"/>
          <w:sz w:val="22"/>
          <w:szCs w:val="22"/>
        </w:rPr>
        <w:t>t</w:t>
      </w:r>
      <w:r w:rsidRPr="00B96237">
        <w:rPr>
          <w:spacing w:val="-9"/>
          <w:sz w:val="22"/>
          <w:szCs w:val="22"/>
        </w:rPr>
        <w:t>y</w:t>
      </w:r>
      <w:r w:rsidRPr="00B96237">
        <w:rPr>
          <w:spacing w:val="5"/>
          <w:sz w:val="22"/>
          <w:szCs w:val="22"/>
        </w:rPr>
        <w:t>p</w:t>
      </w:r>
      <w:r w:rsidRPr="00B96237">
        <w:rPr>
          <w:spacing w:val="-4"/>
          <w:sz w:val="22"/>
          <w:szCs w:val="22"/>
        </w:rPr>
        <w:t>i</w:t>
      </w:r>
      <w:r w:rsidRPr="00B96237">
        <w:rPr>
          <w:spacing w:val="-1"/>
          <w:sz w:val="22"/>
          <w:szCs w:val="22"/>
        </w:rPr>
        <w:t>c</w:t>
      </w:r>
      <w:r w:rsidRPr="00B96237">
        <w:rPr>
          <w:spacing w:val="4"/>
          <w:sz w:val="22"/>
          <w:szCs w:val="22"/>
        </w:rPr>
        <w:t>a</w:t>
      </w:r>
      <w:r w:rsidRPr="00B96237">
        <w:rPr>
          <w:sz w:val="22"/>
          <w:szCs w:val="22"/>
        </w:rPr>
        <w:t>lly</w:t>
      </w:r>
      <w:r w:rsidRPr="00B96237">
        <w:rPr>
          <w:spacing w:val="-10"/>
          <w:sz w:val="22"/>
          <w:szCs w:val="22"/>
        </w:rPr>
        <w:t xml:space="preserve"> </w:t>
      </w:r>
      <w:r w:rsidRPr="00B96237">
        <w:rPr>
          <w:spacing w:val="-1"/>
          <w:sz w:val="22"/>
          <w:szCs w:val="22"/>
        </w:rPr>
        <w:t>c</w:t>
      </w:r>
      <w:r w:rsidRPr="00B96237">
        <w:rPr>
          <w:spacing w:val="10"/>
          <w:sz w:val="22"/>
          <w:szCs w:val="22"/>
        </w:rPr>
        <w:t>o</w:t>
      </w:r>
      <w:r w:rsidRPr="00B96237">
        <w:rPr>
          <w:spacing w:val="-9"/>
          <w:sz w:val="22"/>
          <w:szCs w:val="22"/>
        </w:rPr>
        <w:t>m</w:t>
      </w:r>
      <w:r w:rsidRPr="00B96237">
        <w:rPr>
          <w:spacing w:val="5"/>
          <w:sz w:val="22"/>
          <w:szCs w:val="22"/>
        </w:rPr>
        <w:t>p</w:t>
      </w:r>
      <w:r w:rsidRPr="00B96237">
        <w:rPr>
          <w:spacing w:val="-4"/>
          <w:sz w:val="22"/>
          <w:szCs w:val="22"/>
        </w:rPr>
        <w:t>l</w:t>
      </w:r>
      <w:r w:rsidRPr="00B96237">
        <w:rPr>
          <w:spacing w:val="4"/>
          <w:sz w:val="22"/>
          <w:szCs w:val="22"/>
        </w:rPr>
        <w:t>e</w:t>
      </w:r>
      <w:r w:rsidRPr="00B96237">
        <w:rPr>
          <w:sz w:val="22"/>
          <w:szCs w:val="22"/>
        </w:rPr>
        <w:t>x</w:t>
      </w:r>
      <w:r w:rsidRPr="00B96237">
        <w:rPr>
          <w:spacing w:val="-10"/>
          <w:sz w:val="22"/>
          <w:szCs w:val="22"/>
        </w:rPr>
        <w:t xml:space="preserve"> </w:t>
      </w:r>
      <w:r w:rsidRPr="00B96237">
        <w:rPr>
          <w:spacing w:val="-1"/>
          <w:sz w:val="22"/>
          <w:szCs w:val="22"/>
        </w:rPr>
        <w:t>c</w:t>
      </w:r>
      <w:r w:rsidRPr="00B96237">
        <w:rPr>
          <w:spacing w:val="5"/>
          <w:sz w:val="22"/>
          <w:szCs w:val="22"/>
        </w:rPr>
        <w:t>o</w:t>
      </w:r>
      <w:r w:rsidRPr="00B96237">
        <w:rPr>
          <w:spacing w:val="-9"/>
          <w:sz w:val="22"/>
          <w:szCs w:val="22"/>
        </w:rPr>
        <w:t>m</w:t>
      </w:r>
      <w:r w:rsidRPr="00B96237">
        <w:rPr>
          <w:sz w:val="22"/>
          <w:szCs w:val="22"/>
        </w:rPr>
        <w:t>pu</w:t>
      </w:r>
      <w:r w:rsidRPr="00B96237">
        <w:rPr>
          <w:spacing w:val="10"/>
          <w:sz w:val="22"/>
          <w:szCs w:val="22"/>
        </w:rPr>
        <w:t>t</w:t>
      </w:r>
      <w:r w:rsidRPr="00B96237">
        <w:rPr>
          <w:spacing w:val="-4"/>
          <w:sz w:val="22"/>
          <w:szCs w:val="22"/>
        </w:rPr>
        <w:t>i</w:t>
      </w:r>
      <w:r w:rsidRPr="00B96237">
        <w:rPr>
          <w:spacing w:val="-5"/>
          <w:sz w:val="22"/>
          <w:szCs w:val="22"/>
        </w:rPr>
        <w:t>n</w:t>
      </w:r>
      <w:r w:rsidRPr="00B96237">
        <w:rPr>
          <w:sz w:val="22"/>
          <w:szCs w:val="22"/>
        </w:rPr>
        <w:t>g</w:t>
      </w:r>
      <w:r w:rsidRPr="00B96237">
        <w:rPr>
          <w:spacing w:val="-8"/>
          <w:sz w:val="22"/>
          <w:szCs w:val="22"/>
        </w:rPr>
        <w:t xml:space="preserve"> </w:t>
      </w:r>
      <w:r w:rsidRPr="00B96237">
        <w:rPr>
          <w:spacing w:val="4"/>
          <w:sz w:val="22"/>
          <w:szCs w:val="22"/>
        </w:rPr>
        <w:t>e</w:t>
      </w:r>
      <w:r w:rsidRPr="00B96237">
        <w:rPr>
          <w:sz w:val="22"/>
          <w:szCs w:val="22"/>
        </w:rPr>
        <w:t>nv</w:t>
      </w:r>
      <w:r w:rsidRPr="00B96237">
        <w:rPr>
          <w:spacing w:val="-4"/>
          <w:sz w:val="22"/>
          <w:szCs w:val="22"/>
        </w:rPr>
        <w:t>i</w:t>
      </w:r>
      <w:r w:rsidRPr="00B96237">
        <w:rPr>
          <w:spacing w:val="2"/>
          <w:sz w:val="22"/>
          <w:szCs w:val="22"/>
        </w:rPr>
        <w:t>r</w:t>
      </w:r>
      <w:r w:rsidRPr="00B96237">
        <w:rPr>
          <w:spacing w:val="5"/>
          <w:sz w:val="22"/>
          <w:szCs w:val="22"/>
        </w:rPr>
        <w:t>o</w:t>
      </w:r>
      <w:r w:rsidRPr="00B96237">
        <w:rPr>
          <w:sz w:val="22"/>
          <w:szCs w:val="22"/>
        </w:rPr>
        <w:t>n</w:t>
      </w:r>
      <w:r w:rsidRPr="00B96237">
        <w:rPr>
          <w:spacing w:val="-4"/>
          <w:sz w:val="22"/>
          <w:szCs w:val="22"/>
        </w:rPr>
        <w:t>m</w:t>
      </w:r>
      <w:r w:rsidRPr="00B96237">
        <w:rPr>
          <w:spacing w:val="4"/>
          <w:sz w:val="22"/>
          <w:szCs w:val="22"/>
        </w:rPr>
        <w:t>e</w:t>
      </w:r>
      <w:r w:rsidRPr="00B96237">
        <w:rPr>
          <w:spacing w:val="-5"/>
          <w:sz w:val="22"/>
          <w:szCs w:val="22"/>
        </w:rPr>
        <w:t>n</w:t>
      </w:r>
      <w:r w:rsidRPr="00B96237">
        <w:rPr>
          <w:sz w:val="22"/>
          <w:szCs w:val="22"/>
        </w:rPr>
        <w:t>t</w:t>
      </w:r>
      <w:r w:rsidRPr="00B96237">
        <w:rPr>
          <w:spacing w:val="-9"/>
          <w:sz w:val="22"/>
          <w:szCs w:val="22"/>
        </w:rPr>
        <w:t xml:space="preserve"> </w:t>
      </w:r>
      <w:r w:rsidRPr="00B96237">
        <w:rPr>
          <w:spacing w:val="5"/>
          <w:sz w:val="22"/>
          <w:szCs w:val="22"/>
        </w:rPr>
        <w:t>o</w:t>
      </w:r>
      <w:r w:rsidRPr="00B96237">
        <w:rPr>
          <w:sz w:val="22"/>
          <w:szCs w:val="22"/>
        </w:rPr>
        <w:t>f</w:t>
      </w:r>
      <w:r w:rsidRPr="00B96237">
        <w:rPr>
          <w:spacing w:val="-2"/>
          <w:sz w:val="22"/>
          <w:szCs w:val="22"/>
        </w:rPr>
        <w:t xml:space="preserve"> </w:t>
      </w:r>
      <w:r w:rsidRPr="00B96237">
        <w:rPr>
          <w:spacing w:val="-4"/>
          <w:sz w:val="22"/>
          <w:szCs w:val="22"/>
        </w:rPr>
        <w:t>m</w:t>
      </w:r>
      <w:r w:rsidRPr="00B96237">
        <w:rPr>
          <w:spacing w:val="-1"/>
          <w:sz w:val="22"/>
          <w:szCs w:val="22"/>
        </w:rPr>
        <w:t>e</w:t>
      </w:r>
      <w:r w:rsidRPr="00B96237">
        <w:rPr>
          <w:spacing w:val="5"/>
          <w:sz w:val="22"/>
          <w:szCs w:val="22"/>
        </w:rPr>
        <w:t>d</w:t>
      </w:r>
      <w:r w:rsidRPr="00B96237">
        <w:rPr>
          <w:spacing w:val="-4"/>
          <w:sz w:val="22"/>
          <w:szCs w:val="22"/>
        </w:rPr>
        <w:t>i</w:t>
      </w:r>
      <w:r w:rsidRPr="00B96237">
        <w:rPr>
          <w:spacing w:val="5"/>
          <w:sz w:val="22"/>
          <w:szCs w:val="22"/>
        </w:rPr>
        <w:t>u</w:t>
      </w:r>
      <w:r w:rsidRPr="00B96237">
        <w:rPr>
          <w:sz w:val="22"/>
          <w:szCs w:val="22"/>
        </w:rPr>
        <w:t>m</w:t>
      </w:r>
      <w:r w:rsidRPr="00B96237">
        <w:rPr>
          <w:spacing w:val="-14"/>
          <w:sz w:val="22"/>
          <w:szCs w:val="22"/>
        </w:rPr>
        <w:t xml:space="preserve"> </w:t>
      </w:r>
      <w:r w:rsidRPr="00B96237">
        <w:rPr>
          <w:spacing w:val="5"/>
          <w:sz w:val="22"/>
          <w:szCs w:val="22"/>
        </w:rPr>
        <w:t>t</w:t>
      </w:r>
      <w:r w:rsidRPr="00B96237">
        <w:rPr>
          <w:sz w:val="22"/>
          <w:szCs w:val="22"/>
        </w:rPr>
        <w:t>o</w:t>
      </w:r>
      <w:r w:rsidRPr="00B96237">
        <w:rPr>
          <w:spacing w:val="5"/>
          <w:sz w:val="22"/>
          <w:szCs w:val="22"/>
        </w:rPr>
        <w:t xml:space="preserve"> </w:t>
      </w:r>
      <w:r w:rsidRPr="00B96237">
        <w:rPr>
          <w:spacing w:val="-9"/>
          <w:sz w:val="22"/>
          <w:szCs w:val="22"/>
        </w:rPr>
        <w:t>l</w:t>
      </w:r>
      <w:r w:rsidRPr="00B96237">
        <w:rPr>
          <w:spacing w:val="-1"/>
          <w:sz w:val="22"/>
          <w:szCs w:val="22"/>
        </w:rPr>
        <w:t>a</w:t>
      </w:r>
      <w:r w:rsidRPr="00B96237">
        <w:rPr>
          <w:spacing w:val="2"/>
          <w:sz w:val="22"/>
          <w:szCs w:val="22"/>
        </w:rPr>
        <w:t>r</w:t>
      </w:r>
      <w:r w:rsidRPr="00B96237">
        <w:rPr>
          <w:spacing w:val="5"/>
          <w:sz w:val="22"/>
          <w:szCs w:val="22"/>
        </w:rPr>
        <w:t>g</w:t>
      </w:r>
      <w:r w:rsidRPr="00B96237">
        <w:rPr>
          <w:sz w:val="22"/>
          <w:szCs w:val="22"/>
        </w:rPr>
        <w:t>e</w:t>
      </w:r>
      <w:r w:rsidRPr="00B96237">
        <w:t xml:space="preserve"> </w:t>
      </w:r>
      <w:r w:rsidRPr="00B96237">
        <w:rPr>
          <w:spacing w:val="5"/>
        </w:rPr>
        <w:t>o</w:t>
      </w:r>
      <w:r w:rsidRPr="00B96237">
        <w:rPr>
          <w:spacing w:val="2"/>
        </w:rPr>
        <w:t>r</w:t>
      </w:r>
      <w:r w:rsidRPr="00B96237">
        <w:t>g</w:t>
      </w:r>
      <w:r w:rsidRPr="00B96237">
        <w:rPr>
          <w:spacing w:val="-1"/>
        </w:rPr>
        <w:t>a</w:t>
      </w:r>
      <w:r w:rsidRPr="00B96237">
        <w:t>n</w:t>
      </w:r>
      <w:r w:rsidRPr="00B96237">
        <w:rPr>
          <w:spacing w:val="-9"/>
        </w:rPr>
        <w:t>i</w:t>
      </w:r>
      <w:r w:rsidRPr="00B96237">
        <w:rPr>
          <w:spacing w:val="-1"/>
        </w:rPr>
        <w:t>za</w:t>
      </w:r>
      <w:r w:rsidRPr="00B96237">
        <w:rPr>
          <w:spacing w:val="10"/>
        </w:rPr>
        <w:t>t</w:t>
      </w:r>
      <w:r w:rsidRPr="00B96237">
        <w:rPr>
          <w:spacing w:val="-9"/>
        </w:rPr>
        <w:t>i</w:t>
      </w:r>
      <w:r w:rsidRPr="00B96237">
        <w:rPr>
          <w:spacing w:val="5"/>
        </w:rPr>
        <w:t>o</w:t>
      </w:r>
      <w:r w:rsidRPr="00B96237">
        <w:rPr>
          <w:spacing w:val="-5"/>
        </w:rPr>
        <w:t>n</w:t>
      </w:r>
      <w:r w:rsidRPr="00B96237">
        <w:rPr>
          <w:spacing w:val="-2"/>
        </w:rPr>
        <w:t>s</w:t>
      </w:r>
      <w:r w:rsidRPr="00B96237">
        <w:t>.</w:t>
      </w:r>
    </w:p>
    <w:p w14:paraId="4365EA54" w14:textId="77777777" w:rsidR="008471C3" w:rsidRPr="00B96237" w:rsidRDefault="008471C3" w:rsidP="008471C3">
      <w:pPr>
        <w:ind w:left="100" w:right="58"/>
        <w:jc w:val="both"/>
      </w:pPr>
    </w:p>
    <w:p w14:paraId="37DB7640" w14:textId="77777777" w:rsidR="008471C3" w:rsidRPr="00B96237" w:rsidRDefault="008471C3" w:rsidP="008471C3">
      <w:pPr>
        <w:jc w:val="both"/>
        <w:sectPr w:rsidR="008471C3" w:rsidRPr="00B96237" w:rsidSect="0065112B">
          <w:type w:val="continuous"/>
          <w:pgSz w:w="12240" w:h="15840"/>
          <w:pgMar w:top="480" w:right="780" w:bottom="880" w:left="980" w:header="0" w:footer="0" w:gutter="0"/>
          <w:pgBorders w:offsetFrom="page">
            <w:top w:val="thinThickMediumGap" w:sz="18" w:space="24" w:color="auto"/>
            <w:left w:val="thinThickMediumGap" w:sz="18" w:space="24" w:color="auto"/>
            <w:bottom w:val="thickThinMediumGap" w:sz="18" w:space="24" w:color="auto"/>
            <w:right w:val="thickThinMediumGap" w:sz="18" w:space="24" w:color="auto"/>
          </w:pgBorders>
          <w:cols w:space="720"/>
          <w:docGrid w:linePitch="326"/>
        </w:sectPr>
      </w:pPr>
    </w:p>
    <w:p w14:paraId="79545801" w14:textId="77777777" w:rsidR="008471C3" w:rsidRPr="00B96237" w:rsidRDefault="008471C3" w:rsidP="008471C3">
      <w:pPr>
        <w:tabs>
          <w:tab w:val="left" w:pos="720"/>
        </w:tabs>
        <w:ind w:left="369" w:right="-71"/>
        <w:rPr>
          <w:sz w:val="20"/>
          <w:szCs w:val="20"/>
        </w:rPr>
      </w:pPr>
      <w:r w:rsidRPr="00B96237">
        <w:rPr>
          <w:rFonts w:ascii="Symbol" w:eastAsia="Symbol" w:hAnsi="Symbol" w:cs="Symbol"/>
          <w:sz w:val="20"/>
          <w:szCs w:val="20"/>
        </w:rPr>
        <w:t></w:t>
      </w:r>
      <w:r w:rsidRPr="00B96237">
        <w:rPr>
          <w:sz w:val="20"/>
          <w:szCs w:val="20"/>
        </w:rPr>
        <w:tab/>
      </w:r>
      <w:r w:rsidRPr="00B96237">
        <w:rPr>
          <w:spacing w:val="2"/>
          <w:sz w:val="20"/>
          <w:szCs w:val="20"/>
        </w:rPr>
        <w:t>T</w:t>
      </w:r>
      <w:r w:rsidRPr="00B96237">
        <w:rPr>
          <w:spacing w:val="-3"/>
          <w:sz w:val="20"/>
          <w:szCs w:val="20"/>
        </w:rPr>
        <w:t>ec</w:t>
      </w:r>
      <w:r w:rsidRPr="00B96237">
        <w:rPr>
          <w:sz w:val="20"/>
          <w:szCs w:val="20"/>
        </w:rPr>
        <w:t>h</w:t>
      </w:r>
      <w:r w:rsidRPr="00B96237">
        <w:rPr>
          <w:spacing w:val="5"/>
          <w:sz w:val="20"/>
          <w:szCs w:val="20"/>
        </w:rPr>
        <w:t>n</w:t>
      </w:r>
      <w:r w:rsidRPr="00B96237">
        <w:rPr>
          <w:spacing w:val="2"/>
          <w:sz w:val="20"/>
          <w:szCs w:val="20"/>
        </w:rPr>
        <w:t>i</w:t>
      </w:r>
      <w:r w:rsidRPr="00B96237">
        <w:rPr>
          <w:spacing w:val="-3"/>
          <w:sz w:val="20"/>
          <w:szCs w:val="20"/>
        </w:rPr>
        <w:t>ca</w:t>
      </w:r>
      <w:r w:rsidRPr="00B96237">
        <w:rPr>
          <w:sz w:val="20"/>
          <w:szCs w:val="20"/>
        </w:rPr>
        <w:t>l</w:t>
      </w:r>
      <w:r w:rsidRPr="00B96237">
        <w:rPr>
          <w:spacing w:val="4"/>
          <w:sz w:val="20"/>
          <w:szCs w:val="20"/>
        </w:rPr>
        <w:t xml:space="preserve"> </w:t>
      </w:r>
      <w:r w:rsidRPr="00B96237">
        <w:rPr>
          <w:spacing w:val="-1"/>
          <w:sz w:val="20"/>
          <w:szCs w:val="20"/>
        </w:rPr>
        <w:t>s</w:t>
      </w:r>
      <w:r w:rsidRPr="00B96237">
        <w:rPr>
          <w:sz w:val="20"/>
          <w:szCs w:val="20"/>
        </w:rPr>
        <w:t>u</w:t>
      </w:r>
      <w:r w:rsidRPr="00B96237">
        <w:rPr>
          <w:spacing w:val="-4"/>
          <w:sz w:val="20"/>
          <w:szCs w:val="20"/>
        </w:rPr>
        <w:t>p</w:t>
      </w:r>
      <w:r w:rsidRPr="00B96237">
        <w:rPr>
          <w:sz w:val="20"/>
          <w:szCs w:val="20"/>
        </w:rPr>
        <w:t>p</w:t>
      </w:r>
      <w:r w:rsidRPr="00B96237">
        <w:rPr>
          <w:spacing w:val="-4"/>
          <w:sz w:val="20"/>
          <w:szCs w:val="20"/>
        </w:rPr>
        <w:t>o</w:t>
      </w:r>
      <w:r w:rsidRPr="00B96237">
        <w:rPr>
          <w:spacing w:val="5"/>
          <w:sz w:val="20"/>
          <w:szCs w:val="20"/>
        </w:rPr>
        <w:t>r</w:t>
      </w:r>
      <w:r w:rsidRPr="00B96237">
        <w:rPr>
          <w:sz w:val="20"/>
          <w:szCs w:val="20"/>
        </w:rPr>
        <w:t xml:space="preserve">t </w:t>
      </w:r>
      <w:r w:rsidRPr="00B96237">
        <w:rPr>
          <w:spacing w:val="-8"/>
          <w:sz w:val="20"/>
          <w:szCs w:val="20"/>
        </w:rPr>
        <w:t>e</w:t>
      </w:r>
      <w:r w:rsidRPr="00B96237">
        <w:rPr>
          <w:spacing w:val="5"/>
          <w:sz w:val="20"/>
          <w:szCs w:val="20"/>
        </w:rPr>
        <w:t>n</w:t>
      </w:r>
      <w:r w:rsidRPr="00B96237">
        <w:rPr>
          <w:sz w:val="20"/>
          <w:szCs w:val="20"/>
        </w:rPr>
        <w:t>g</w:t>
      </w:r>
      <w:r w:rsidRPr="00B96237">
        <w:rPr>
          <w:spacing w:val="-3"/>
          <w:sz w:val="20"/>
          <w:szCs w:val="20"/>
        </w:rPr>
        <w:t>i</w:t>
      </w:r>
      <w:r w:rsidRPr="00B96237">
        <w:rPr>
          <w:spacing w:val="5"/>
          <w:sz w:val="20"/>
          <w:szCs w:val="20"/>
        </w:rPr>
        <w:t>n</w:t>
      </w:r>
      <w:r w:rsidRPr="00B96237">
        <w:rPr>
          <w:spacing w:val="-3"/>
          <w:sz w:val="20"/>
          <w:szCs w:val="20"/>
        </w:rPr>
        <w:t>e</w:t>
      </w:r>
      <w:r w:rsidRPr="00B96237">
        <w:rPr>
          <w:spacing w:val="-8"/>
          <w:sz w:val="20"/>
          <w:szCs w:val="20"/>
        </w:rPr>
        <w:t>e</w:t>
      </w:r>
      <w:r w:rsidRPr="00B96237">
        <w:rPr>
          <w:spacing w:val="5"/>
          <w:sz w:val="20"/>
          <w:szCs w:val="20"/>
        </w:rPr>
        <w:t>r</w:t>
      </w:r>
      <w:r w:rsidRPr="00B96237">
        <w:rPr>
          <w:sz w:val="20"/>
          <w:szCs w:val="20"/>
        </w:rPr>
        <w:t>s</w:t>
      </w:r>
    </w:p>
    <w:p w14:paraId="33C107A3" w14:textId="77777777" w:rsidR="008471C3" w:rsidRPr="00B96237" w:rsidRDefault="008471C3" w:rsidP="008471C3">
      <w:pPr>
        <w:tabs>
          <w:tab w:val="left" w:pos="720"/>
        </w:tabs>
        <w:ind w:left="369" w:right="-20"/>
        <w:rPr>
          <w:sz w:val="20"/>
          <w:szCs w:val="20"/>
        </w:rPr>
      </w:pPr>
      <w:r w:rsidRPr="00B96237">
        <w:rPr>
          <w:rFonts w:ascii="Symbol" w:eastAsia="Symbol" w:hAnsi="Symbol" w:cs="Symbol"/>
          <w:position w:val="-1"/>
          <w:sz w:val="20"/>
          <w:szCs w:val="20"/>
        </w:rPr>
        <w:t></w:t>
      </w:r>
      <w:r w:rsidRPr="00B96237">
        <w:rPr>
          <w:position w:val="-1"/>
          <w:sz w:val="20"/>
          <w:szCs w:val="20"/>
        </w:rPr>
        <w:tab/>
      </w:r>
      <w:r w:rsidRPr="00B96237">
        <w:rPr>
          <w:spacing w:val="3"/>
          <w:position w:val="-1"/>
          <w:sz w:val="20"/>
          <w:szCs w:val="20"/>
        </w:rPr>
        <w:t>S</w:t>
      </w:r>
      <w:r w:rsidRPr="00B96237">
        <w:rPr>
          <w:spacing w:val="-9"/>
          <w:position w:val="-1"/>
          <w:sz w:val="20"/>
          <w:szCs w:val="20"/>
        </w:rPr>
        <w:t>y</w:t>
      </w:r>
      <w:r w:rsidRPr="00B96237">
        <w:rPr>
          <w:spacing w:val="-1"/>
          <w:position w:val="-1"/>
          <w:sz w:val="20"/>
          <w:szCs w:val="20"/>
        </w:rPr>
        <w:t>s</w:t>
      </w:r>
      <w:r w:rsidRPr="00B96237">
        <w:rPr>
          <w:spacing w:val="2"/>
          <w:position w:val="-1"/>
          <w:sz w:val="20"/>
          <w:szCs w:val="20"/>
        </w:rPr>
        <w:t>t</w:t>
      </w:r>
      <w:r w:rsidRPr="00B96237">
        <w:rPr>
          <w:spacing w:val="-3"/>
          <w:position w:val="-1"/>
          <w:sz w:val="20"/>
          <w:szCs w:val="20"/>
        </w:rPr>
        <w:t>e</w:t>
      </w:r>
      <w:r w:rsidRPr="00B96237">
        <w:rPr>
          <w:spacing w:val="2"/>
          <w:position w:val="-1"/>
          <w:sz w:val="20"/>
          <w:szCs w:val="20"/>
        </w:rPr>
        <w:t>m</w:t>
      </w:r>
      <w:r w:rsidRPr="00B96237">
        <w:rPr>
          <w:position w:val="-1"/>
          <w:sz w:val="20"/>
          <w:szCs w:val="20"/>
        </w:rPr>
        <w:t>s</w:t>
      </w:r>
      <w:r w:rsidRPr="00B96237">
        <w:rPr>
          <w:spacing w:val="1"/>
          <w:position w:val="-1"/>
          <w:sz w:val="20"/>
          <w:szCs w:val="20"/>
        </w:rPr>
        <w:t xml:space="preserve"> </w:t>
      </w:r>
      <w:r w:rsidRPr="00B96237">
        <w:rPr>
          <w:spacing w:val="-1"/>
          <w:position w:val="-1"/>
          <w:sz w:val="20"/>
          <w:szCs w:val="20"/>
        </w:rPr>
        <w:t>A</w:t>
      </w:r>
      <w:r w:rsidRPr="00B96237">
        <w:rPr>
          <w:position w:val="-1"/>
          <w:sz w:val="20"/>
          <w:szCs w:val="20"/>
        </w:rPr>
        <w:t>d</w:t>
      </w:r>
      <w:r w:rsidRPr="00B96237">
        <w:rPr>
          <w:spacing w:val="2"/>
          <w:position w:val="-1"/>
          <w:sz w:val="20"/>
          <w:szCs w:val="20"/>
        </w:rPr>
        <w:t>m</w:t>
      </w:r>
      <w:r w:rsidRPr="00B96237">
        <w:rPr>
          <w:spacing w:val="-3"/>
          <w:position w:val="-1"/>
          <w:sz w:val="20"/>
          <w:szCs w:val="20"/>
        </w:rPr>
        <w:t>i</w:t>
      </w:r>
      <w:r w:rsidRPr="00B96237">
        <w:rPr>
          <w:spacing w:val="5"/>
          <w:position w:val="-1"/>
          <w:sz w:val="20"/>
          <w:szCs w:val="20"/>
        </w:rPr>
        <w:t>n</w:t>
      </w:r>
      <w:r w:rsidRPr="00B96237">
        <w:rPr>
          <w:spacing w:val="2"/>
          <w:position w:val="-1"/>
          <w:sz w:val="20"/>
          <w:szCs w:val="20"/>
        </w:rPr>
        <w:t>i</w:t>
      </w:r>
      <w:r w:rsidRPr="00B96237">
        <w:rPr>
          <w:spacing w:val="-6"/>
          <w:position w:val="-1"/>
          <w:sz w:val="20"/>
          <w:szCs w:val="20"/>
        </w:rPr>
        <w:t>s</w:t>
      </w:r>
      <w:r w:rsidRPr="00B96237">
        <w:rPr>
          <w:spacing w:val="-3"/>
          <w:position w:val="-1"/>
          <w:sz w:val="20"/>
          <w:szCs w:val="20"/>
        </w:rPr>
        <w:t>t</w:t>
      </w:r>
      <w:r w:rsidRPr="00B96237">
        <w:rPr>
          <w:spacing w:val="5"/>
          <w:position w:val="-1"/>
          <w:sz w:val="20"/>
          <w:szCs w:val="20"/>
        </w:rPr>
        <w:t>r</w:t>
      </w:r>
      <w:r w:rsidRPr="00B96237">
        <w:rPr>
          <w:spacing w:val="-3"/>
          <w:position w:val="-1"/>
          <w:sz w:val="20"/>
          <w:szCs w:val="20"/>
        </w:rPr>
        <w:t>a</w:t>
      </w:r>
      <w:r w:rsidRPr="00B96237">
        <w:rPr>
          <w:spacing w:val="2"/>
          <w:position w:val="-1"/>
          <w:sz w:val="20"/>
          <w:szCs w:val="20"/>
        </w:rPr>
        <w:t>t</w:t>
      </w:r>
      <w:r w:rsidRPr="00B96237">
        <w:rPr>
          <w:spacing w:val="-4"/>
          <w:position w:val="-1"/>
          <w:sz w:val="20"/>
          <w:szCs w:val="20"/>
        </w:rPr>
        <w:t>o</w:t>
      </w:r>
      <w:r w:rsidRPr="00B96237">
        <w:rPr>
          <w:spacing w:val="5"/>
          <w:position w:val="-1"/>
          <w:sz w:val="20"/>
          <w:szCs w:val="20"/>
        </w:rPr>
        <w:t>r</w:t>
      </w:r>
      <w:r w:rsidRPr="00B96237">
        <w:rPr>
          <w:position w:val="-1"/>
          <w:sz w:val="20"/>
          <w:szCs w:val="20"/>
        </w:rPr>
        <w:t>s</w:t>
      </w:r>
    </w:p>
    <w:p w14:paraId="0F4EDA00" w14:textId="77777777" w:rsidR="008471C3" w:rsidRPr="00B96237" w:rsidRDefault="008471C3" w:rsidP="008471C3">
      <w:pPr>
        <w:tabs>
          <w:tab w:val="left" w:pos="720"/>
        </w:tabs>
        <w:ind w:left="369" w:right="-20"/>
        <w:rPr>
          <w:position w:val="-1"/>
          <w:sz w:val="20"/>
          <w:szCs w:val="20"/>
        </w:rPr>
      </w:pPr>
      <w:r w:rsidRPr="00B96237">
        <w:rPr>
          <w:rFonts w:ascii="Symbol" w:eastAsia="Symbol" w:hAnsi="Symbol" w:cs="Symbol"/>
          <w:position w:val="-1"/>
          <w:sz w:val="20"/>
          <w:szCs w:val="20"/>
        </w:rPr>
        <w:t></w:t>
      </w:r>
      <w:r w:rsidRPr="00B96237">
        <w:rPr>
          <w:position w:val="-1"/>
          <w:sz w:val="20"/>
          <w:szCs w:val="20"/>
        </w:rPr>
        <w:tab/>
      </w:r>
      <w:r w:rsidRPr="00B96237">
        <w:rPr>
          <w:spacing w:val="2"/>
          <w:position w:val="-1"/>
          <w:sz w:val="20"/>
          <w:szCs w:val="20"/>
        </w:rPr>
        <w:t>T</w:t>
      </w:r>
      <w:r w:rsidRPr="00B96237">
        <w:rPr>
          <w:spacing w:val="-3"/>
          <w:position w:val="-1"/>
          <w:sz w:val="20"/>
          <w:szCs w:val="20"/>
        </w:rPr>
        <w:t>ec</w:t>
      </w:r>
      <w:r w:rsidRPr="00B96237">
        <w:rPr>
          <w:position w:val="-1"/>
          <w:sz w:val="20"/>
          <w:szCs w:val="20"/>
        </w:rPr>
        <w:t>h</w:t>
      </w:r>
      <w:r w:rsidRPr="00B96237">
        <w:rPr>
          <w:spacing w:val="5"/>
          <w:position w:val="-1"/>
          <w:sz w:val="20"/>
          <w:szCs w:val="20"/>
        </w:rPr>
        <w:t>n</w:t>
      </w:r>
      <w:r w:rsidRPr="00B96237">
        <w:rPr>
          <w:spacing w:val="2"/>
          <w:position w:val="-1"/>
          <w:sz w:val="20"/>
          <w:szCs w:val="20"/>
        </w:rPr>
        <w:t>i</w:t>
      </w:r>
      <w:r w:rsidRPr="00B96237">
        <w:rPr>
          <w:spacing w:val="-3"/>
          <w:position w:val="-1"/>
          <w:sz w:val="20"/>
          <w:szCs w:val="20"/>
        </w:rPr>
        <w:t>ca</w:t>
      </w:r>
      <w:r w:rsidRPr="00B96237">
        <w:rPr>
          <w:position w:val="-1"/>
          <w:sz w:val="20"/>
          <w:szCs w:val="20"/>
        </w:rPr>
        <w:t>l</w:t>
      </w:r>
      <w:r w:rsidRPr="00B96237">
        <w:rPr>
          <w:spacing w:val="4"/>
          <w:position w:val="-1"/>
          <w:sz w:val="20"/>
          <w:szCs w:val="20"/>
        </w:rPr>
        <w:t xml:space="preserve"> </w:t>
      </w:r>
      <w:r w:rsidRPr="00B96237">
        <w:rPr>
          <w:spacing w:val="-3"/>
          <w:position w:val="-1"/>
          <w:sz w:val="20"/>
          <w:szCs w:val="20"/>
        </w:rPr>
        <w:t>c</w:t>
      </w:r>
      <w:r w:rsidRPr="00B96237">
        <w:rPr>
          <w:spacing w:val="-4"/>
          <w:position w:val="-1"/>
          <w:sz w:val="20"/>
          <w:szCs w:val="20"/>
        </w:rPr>
        <w:t>o</w:t>
      </w:r>
      <w:r w:rsidRPr="00B96237">
        <w:rPr>
          <w:spacing w:val="5"/>
          <w:position w:val="-1"/>
          <w:sz w:val="20"/>
          <w:szCs w:val="20"/>
        </w:rPr>
        <w:t>n</w:t>
      </w:r>
      <w:r w:rsidRPr="00B96237">
        <w:rPr>
          <w:spacing w:val="-1"/>
          <w:position w:val="-1"/>
          <w:sz w:val="20"/>
          <w:szCs w:val="20"/>
        </w:rPr>
        <w:t>s</w:t>
      </w:r>
      <w:r w:rsidRPr="00B96237">
        <w:rPr>
          <w:spacing w:val="-4"/>
          <w:position w:val="-1"/>
          <w:sz w:val="20"/>
          <w:szCs w:val="20"/>
        </w:rPr>
        <w:t>u</w:t>
      </w:r>
      <w:r w:rsidRPr="00B96237">
        <w:rPr>
          <w:spacing w:val="2"/>
          <w:position w:val="-1"/>
          <w:sz w:val="20"/>
          <w:szCs w:val="20"/>
        </w:rPr>
        <w:t>l</w:t>
      </w:r>
      <w:r w:rsidRPr="00B96237">
        <w:rPr>
          <w:spacing w:val="-3"/>
          <w:position w:val="-1"/>
          <w:sz w:val="20"/>
          <w:szCs w:val="20"/>
        </w:rPr>
        <w:t>ta</w:t>
      </w:r>
      <w:r w:rsidRPr="00B96237">
        <w:rPr>
          <w:spacing w:val="5"/>
          <w:position w:val="-1"/>
          <w:sz w:val="20"/>
          <w:szCs w:val="20"/>
        </w:rPr>
        <w:t>n</w:t>
      </w:r>
      <w:r w:rsidRPr="00B96237">
        <w:rPr>
          <w:spacing w:val="2"/>
          <w:position w:val="-1"/>
          <w:sz w:val="20"/>
          <w:szCs w:val="20"/>
        </w:rPr>
        <w:t>t</w:t>
      </w:r>
      <w:r w:rsidRPr="00B96237">
        <w:rPr>
          <w:position w:val="-1"/>
          <w:sz w:val="20"/>
          <w:szCs w:val="20"/>
        </w:rPr>
        <w:t>s</w:t>
      </w:r>
    </w:p>
    <w:p w14:paraId="5F0DE70C" w14:textId="77777777" w:rsidR="008471C3" w:rsidRPr="00B96237" w:rsidRDefault="008471C3" w:rsidP="008471C3">
      <w:pPr>
        <w:tabs>
          <w:tab w:val="left" w:pos="720"/>
        </w:tabs>
        <w:ind w:left="369" w:right="-20"/>
        <w:rPr>
          <w:position w:val="-1"/>
          <w:sz w:val="20"/>
          <w:szCs w:val="20"/>
        </w:rPr>
      </w:pPr>
    </w:p>
    <w:p w14:paraId="3365A847" w14:textId="77777777" w:rsidR="008471C3" w:rsidRPr="00B96237" w:rsidRDefault="008471C3" w:rsidP="008471C3">
      <w:pPr>
        <w:numPr>
          <w:ilvl w:val="0"/>
          <w:numId w:val="12"/>
        </w:numPr>
        <w:tabs>
          <w:tab w:val="left" w:pos="720"/>
        </w:tabs>
        <w:ind w:right="-20"/>
        <w:rPr>
          <w:sz w:val="20"/>
          <w:szCs w:val="20"/>
        </w:rPr>
      </w:pPr>
      <w:r w:rsidRPr="00B96237">
        <w:rPr>
          <w:sz w:val="20"/>
          <w:szCs w:val="20"/>
        </w:rPr>
        <w:t>PC</w:t>
      </w:r>
      <w:r w:rsidRPr="00B96237">
        <w:rPr>
          <w:spacing w:val="3"/>
          <w:sz w:val="20"/>
          <w:szCs w:val="20"/>
        </w:rPr>
        <w:t xml:space="preserve"> </w:t>
      </w:r>
      <w:r w:rsidRPr="00B96237">
        <w:rPr>
          <w:spacing w:val="-4"/>
          <w:sz w:val="20"/>
          <w:szCs w:val="20"/>
        </w:rPr>
        <w:t>R</w:t>
      </w:r>
      <w:r w:rsidRPr="00B96237">
        <w:rPr>
          <w:spacing w:val="-3"/>
          <w:sz w:val="20"/>
          <w:szCs w:val="20"/>
        </w:rPr>
        <w:t>e</w:t>
      </w:r>
      <w:r w:rsidRPr="00B96237">
        <w:rPr>
          <w:sz w:val="20"/>
          <w:szCs w:val="20"/>
        </w:rPr>
        <w:t>p</w:t>
      </w:r>
      <w:r w:rsidRPr="00B96237">
        <w:rPr>
          <w:spacing w:val="2"/>
          <w:sz w:val="20"/>
          <w:szCs w:val="20"/>
        </w:rPr>
        <w:t>a</w:t>
      </w:r>
      <w:r w:rsidRPr="00B96237">
        <w:rPr>
          <w:spacing w:val="-3"/>
          <w:sz w:val="20"/>
          <w:szCs w:val="20"/>
        </w:rPr>
        <w:t>i</w:t>
      </w:r>
      <w:r w:rsidRPr="00B96237">
        <w:rPr>
          <w:sz w:val="20"/>
          <w:szCs w:val="20"/>
        </w:rPr>
        <w:t>r</w:t>
      </w:r>
      <w:r w:rsidRPr="00B96237">
        <w:rPr>
          <w:spacing w:val="3"/>
          <w:sz w:val="20"/>
          <w:szCs w:val="20"/>
        </w:rPr>
        <w:t xml:space="preserve"> </w:t>
      </w:r>
      <w:r w:rsidRPr="00B96237">
        <w:rPr>
          <w:spacing w:val="2"/>
          <w:sz w:val="20"/>
          <w:szCs w:val="20"/>
        </w:rPr>
        <w:t>T</w:t>
      </w:r>
      <w:r w:rsidRPr="00B96237">
        <w:rPr>
          <w:spacing w:val="-3"/>
          <w:sz w:val="20"/>
          <w:szCs w:val="20"/>
        </w:rPr>
        <w:t>ec</w:t>
      </w:r>
      <w:r w:rsidRPr="00B96237">
        <w:rPr>
          <w:sz w:val="20"/>
          <w:szCs w:val="20"/>
        </w:rPr>
        <w:t>hn</w:t>
      </w:r>
      <w:r w:rsidRPr="00B96237">
        <w:rPr>
          <w:spacing w:val="2"/>
          <w:sz w:val="20"/>
          <w:szCs w:val="20"/>
        </w:rPr>
        <w:t>i</w:t>
      </w:r>
      <w:r w:rsidRPr="00B96237">
        <w:rPr>
          <w:spacing w:val="-3"/>
          <w:sz w:val="20"/>
          <w:szCs w:val="20"/>
        </w:rPr>
        <w:t>c</w:t>
      </w:r>
      <w:r w:rsidRPr="00B96237">
        <w:rPr>
          <w:spacing w:val="2"/>
          <w:sz w:val="20"/>
          <w:szCs w:val="20"/>
        </w:rPr>
        <w:t>i</w:t>
      </w:r>
      <w:r w:rsidRPr="00B96237">
        <w:rPr>
          <w:spacing w:val="-3"/>
          <w:sz w:val="20"/>
          <w:szCs w:val="20"/>
        </w:rPr>
        <w:t>a</w:t>
      </w:r>
      <w:r w:rsidRPr="00B96237">
        <w:rPr>
          <w:spacing w:val="5"/>
          <w:sz w:val="20"/>
          <w:szCs w:val="20"/>
        </w:rPr>
        <w:t>n</w:t>
      </w:r>
      <w:r w:rsidRPr="00B96237">
        <w:rPr>
          <w:sz w:val="20"/>
          <w:szCs w:val="20"/>
        </w:rPr>
        <w:t>s</w:t>
      </w:r>
    </w:p>
    <w:p w14:paraId="5DF57B5E" w14:textId="77777777" w:rsidR="008471C3" w:rsidRPr="00B96237" w:rsidRDefault="008471C3" w:rsidP="008471C3">
      <w:pPr>
        <w:tabs>
          <w:tab w:val="left" w:pos="360"/>
        </w:tabs>
        <w:ind w:right="-20"/>
        <w:rPr>
          <w:sz w:val="20"/>
          <w:szCs w:val="20"/>
        </w:rPr>
        <w:sectPr w:rsidR="008471C3" w:rsidRPr="00B96237" w:rsidSect="009733D4">
          <w:type w:val="continuous"/>
          <w:pgSz w:w="12240" w:h="15840"/>
          <w:pgMar w:top="1340" w:right="780" w:bottom="280" w:left="980" w:header="720" w:footer="720" w:gutter="0"/>
          <w:pgBorders w:offsetFrom="page">
            <w:top w:val="thinThickMediumGap" w:sz="18" w:space="24" w:color="auto"/>
            <w:left w:val="thinThickMediumGap" w:sz="18" w:space="24" w:color="auto"/>
            <w:bottom w:val="thickThinMediumGap" w:sz="18" w:space="24" w:color="auto"/>
            <w:right w:val="thickThinMediumGap" w:sz="18" w:space="24" w:color="auto"/>
          </w:pgBorders>
          <w:cols w:num="2" w:space="720" w:equalWidth="0">
            <w:col w:w="2986" w:space="2619"/>
            <w:col w:w="4875"/>
          </w:cols>
        </w:sectPr>
      </w:pPr>
      <w:r w:rsidRPr="00B96237">
        <w:rPr>
          <w:rFonts w:ascii="Symbol" w:eastAsia="Symbol" w:hAnsi="Symbol" w:cs="Symbol"/>
          <w:position w:val="-1"/>
          <w:sz w:val="20"/>
          <w:szCs w:val="20"/>
        </w:rPr>
        <w:t></w:t>
      </w:r>
      <w:r w:rsidRPr="00B96237">
        <w:rPr>
          <w:position w:val="-1"/>
          <w:sz w:val="20"/>
          <w:szCs w:val="20"/>
        </w:rPr>
        <w:tab/>
      </w:r>
      <w:r w:rsidRPr="00B96237">
        <w:rPr>
          <w:spacing w:val="-3"/>
          <w:position w:val="-1"/>
          <w:sz w:val="20"/>
          <w:szCs w:val="20"/>
        </w:rPr>
        <w:t>L</w:t>
      </w:r>
      <w:r w:rsidRPr="00B96237">
        <w:rPr>
          <w:spacing w:val="2"/>
          <w:position w:val="-1"/>
          <w:sz w:val="20"/>
          <w:szCs w:val="20"/>
        </w:rPr>
        <w:t>e</w:t>
      </w:r>
      <w:r w:rsidRPr="00B96237">
        <w:rPr>
          <w:spacing w:val="-4"/>
          <w:position w:val="-1"/>
          <w:sz w:val="20"/>
          <w:szCs w:val="20"/>
        </w:rPr>
        <w:t>v</w:t>
      </w:r>
      <w:r w:rsidRPr="00B96237">
        <w:rPr>
          <w:spacing w:val="-3"/>
          <w:position w:val="-1"/>
          <w:sz w:val="20"/>
          <w:szCs w:val="20"/>
        </w:rPr>
        <w:t>e</w:t>
      </w:r>
      <w:r w:rsidRPr="00B96237">
        <w:rPr>
          <w:position w:val="-1"/>
          <w:sz w:val="20"/>
          <w:szCs w:val="20"/>
        </w:rPr>
        <w:t>l</w:t>
      </w:r>
      <w:r w:rsidRPr="00B96237">
        <w:rPr>
          <w:spacing w:val="4"/>
          <w:position w:val="-1"/>
          <w:sz w:val="20"/>
          <w:szCs w:val="20"/>
        </w:rPr>
        <w:t xml:space="preserve"> </w:t>
      </w:r>
      <w:r w:rsidRPr="00B96237">
        <w:rPr>
          <w:position w:val="-1"/>
          <w:sz w:val="20"/>
          <w:szCs w:val="20"/>
        </w:rPr>
        <w:t>I,</w:t>
      </w:r>
      <w:r w:rsidRPr="00B96237">
        <w:rPr>
          <w:spacing w:val="5"/>
          <w:position w:val="-1"/>
          <w:sz w:val="20"/>
          <w:szCs w:val="20"/>
        </w:rPr>
        <w:t xml:space="preserve"> </w:t>
      </w:r>
      <w:r w:rsidRPr="00B96237">
        <w:rPr>
          <w:position w:val="-1"/>
          <w:sz w:val="20"/>
          <w:szCs w:val="20"/>
        </w:rPr>
        <w:t>II</w:t>
      </w:r>
      <w:r w:rsidRPr="00B96237">
        <w:rPr>
          <w:spacing w:val="-2"/>
          <w:position w:val="-1"/>
          <w:sz w:val="20"/>
          <w:szCs w:val="20"/>
        </w:rPr>
        <w:t xml:space="preserve"> </w:t>
      </w:r>
      <w:r w:rsidRPr="00B96237">
        <w:rPr>
          <w:spacing w:val="-3"/>
          <w:position w:val="-1"/>
          <w:sz w:val="20"/>
          <w:szCs w:val="20"/>
        </w:rPr>
        <w:t>a</w:t>
      </w:r>
      <w:r w:rsidRPr="00B96237">
        <w:rPr>
          <w:position w:val="-1"/>
          <w:sz w:val="20"/>
          <w:szCs w:val="20"/>
        </w:rPr>
        <w:t>nd</w:t>
      </w:r>
      <w:r w:rsidRPr="00B96237">
        <w:rPr>
          <w:spacing w:val="3"/>
          <w:position w:val="-1"/>
          <w:sz w:val="20"/>
          <w:szCs w:val="20"/>
        </w:rPr>
        <w:t xml:space="preserve"> </w:t>
      </w:r>
      <w:r w:rsidRPr="00B96237">
        <w:rPr>
          <w:spacing w:val="-4"/>
          <w:position w:val="-1"/>
          <w:sz w:val="20"/>
          <w:szCs w:val="20"/>
        </w:rPr>
        <w:t>I</w:t>
      </w:r>
      <w:r w:rsidRPr="00B96237">
        <w:rPr>
          <w:position w:val="-1"/>
          <w:sz w:val="20"/>
          <w:szCs w:val="20"/>
        </w:rPr>
        <w:t>II</w:t>
      </w:r>
      <w:r w:rsidRPr="00B96237">
        <w:rPr>
          <w:spacing w:val="3"/>
          <w:position w:val="-1"/>
          <w:sz w:val="20"/>
          <w:szCs w:val="20"/>
        </w:rPr>
        <w:t xml:space="preserve"> </w:t>
      </w:r>
      <w:r w:rsidRPr="00B96237">
        <w:rPr>
          <w:spacing w:val="-6"/>
          <w:position w:val="-1"/>
          <w:sz w:val="20"/>
          <w:szCs w:val="20"/>
        </w:rPr>
        <w:t>H</w:t>
      </w:r>
      <w:r w:rsidRPr="00B96237">
        <w:rPr>
          <w:spacing w:val="-3"/>
          <w:position w:val="-1"/>
          <w:sz w:val="20"/>
          <w:szCs w:val="20"/>
        </w:rPr>
        <w:t>e</w:t>
      </w:r>
      <w:r w:rsidRPr="00B96237">
        <w:rPr>
          <w:spacing w:val="2"/>
          <w:position w:val="-1"/>
          <w:sz w:val="20"/>
          <w:szCs w:val="20"/>
        </w:rPr>
        <w:t>l</w:t>
      </w:r>
      <w:r w:rsidRPr="00B96237">
        <w:rPr>
          <w:position w:val="-1"/>
          <w:sz w:val="20"/>
          <w:szCs w:val="20"/>
        </w:rPr>
        <w:t>p</w:t>
      </w:r>
      <w:r w:rsidRPr="00B96237">
        <w:rPr>
          <w:spacing w:val="3"/>
          <w:position w:val="-1"/>
          <w:sz w:val="20"/>
          <w:szCs w:val="20"/>
        </w:rPr>
        <w:t xml:space="preserve"> </w:t>
      </w:r>
      <w:r w:rsidRPr="00B96237">
        <w:rPr>
          <w:spacing w:val="-1"/>
          <w:position w:val="-1"/>
          <w:sz w:val="20"/>
          <w:szCs w:val="20"/>
        </w:rPr>
        <w:t>D</w:t>
      </w:r>
      <w:r w:rsidRPr="00B96237">
        <w:rPr>
          <w:spacing w:val="-3"/>
          <w:position w:val="-1"/>
          <w:sz w:val="20"/>
          <w:szCs w:val="20"/>
        </w:rPr>
        <w:t>e</w:t>
      </w:r>
      <w:r w:rsidRPr="00B96237">
        <w:rPr>
          <w:spacing w:val="-1"/>
          <w:position w:val="-1"/>
          <w:sz w:val="20"/>
          <w:szCs w:val="20"/>
        </w:rPr>
        <w:t>s</w:t>
      </w:r>
      <w:r w:rsidRPr="00B96237">
        <w:rPr>
          <w:position w:val="-1"/>
          <w:sz w:val="20"/>
          <w:szCs w:val="20"/>
        </w:rPr>
        <w:t>k</w:t>
      </w:r>
      <w:r w:rsidRPr="00B96237">
        <w:rPr>
          <w:spacing w:val="3"/>
          <w:position w:val="-1"/>
          <w:sz w:val="20"/>
          <w:szCs w:val="20"/>
        </w:rPr>
        <w:t xml:space="preserve"> </w:t>
      </w:r>
      <w:r w:rsidRPr="00B96237">
        <w:rPr>
          <w:spacing w:val="-1"/>
          <w:position w:val="-1"/>
          <w:sz w:val="20"/>
          <w:szCs w:val="20"/>
        </w:rPr>
        <w:t>S</w:t>
      </w:r>
      <w:r w:rsidRPr="00B96237">
        <w:rPr>
          <w:position w:val="-1"/>
          <w:sz w:val="20"/>
          <w:szCs w:val="20"/>
        </w:rPr>
        <w:t>upp</w:t>
      </w:r>
      <w:r w:rsidRPr="00B96237">
        <w:rPr>
          <w:spacing w:val="-4"/>
          <w:position w:val="-1"/>
          <w:sz w:val="20"/>
          <w:szCs w:val="20"/>
        </w:rPr>
        <w:t>o</w:t>
      </w:r>
      <w:r w:rsidRPr="00B96237">
        <w:rPr>
          <w:position w:val="-1"/>
          <w:sz w:val="20"/>
          <w:szCs w:val="20"/>
        </w:rPr>
        <w:t>rt</w:t>
      </w:r>
    </w:p>
    <w:p w14:paraId="2D8A9B3E" w14:textId="77777777" w:rsidR="008471C3" w:rsidRPr="00B96237" w:rsidRDefault="008471C3" w:rsidP="008471C3">
      <w:pPr>
        <w:rPr>
          <w:b/>
          <w:bCs/>
        </w:rPr>
      </w:pPr>
    </w:p>
    <w:p w14:paraId="3972680D" w14:textId="77777777" w:rsidR="008471C3" w:rsidRPr="00B96237" w:rsidRDefault="008471C3" w:rsidP="008471C3">
      <w:pPr>
        <w:tabs>
          <w:tab w:val="center" w:pos="4320"/>
          <w:tab w:val="right" w:pos="8640"/>
        </w:tabs>
        <w:rPr>
          <w:rFonts w:cs="Arial"/>
          <w:sz w:val="16"/>
          <w:szCs w:val="16"/>
        </w:rPr>
      </w:pPr>
      <w:r w:rsidRPr="00B96237">
        <w:rPr>
          <w:rFonts w:cs="Arial"/>
          <w:sz w:val="22"/>
          <w:szCs w:val="22"/>
        </w:rPr>
        <w:t>The objective of this program is to provide the technical skills and knowledge identified below along with the professional soft skills needed to start and maintain a career in the IT Industry</w:t>
      </w:r>
      <w:r w:rsidRPr="00B96237">
        <w:rPr>
          <w:rFonts w:cs="Arial"/>
          <w:sz w:val="16"/>
          <w:szCs w:val="16"/>
        </w:rPr>
        <w:t xml:space="preserve">.   </w:t>
      </w:r>
    </w:p>
    <w:p w14:paraId="750E7BFB" w14:textId="77777777" w:rsidR="008471C3" w:rsidRPr="00B96237" w:rsidRDefault="008471C3" w:rsidP="008471C3">
      <w:pPr>
        <w:tabs>
          <w:tab w:val="center" w:pos="4320"/>
          <w:tab w:val="right" w:pos="8640"/>
        </w:tabs>
        <w:rPr>
          <w:rFonts w:cs="Arial"/>
          <w:sz w:val="16"/>
          <w:szCs w:val="16"/>
        </w:rPr>
      </w:pPr>
    </w:p>
    <w:p w14:paraId="47B75467" w14:textId="5D99A3AC" w:rsidR="008471C3" w:rsidRPr="00F92D4F" w:rsidRDefault="00F92D4F" w:rsidP="008471C3">
      <w:pPr>
        <w:ind w:right="-20"/>
        <w:rPr>
          <w:sz w:val="16"/>
          <w:szCs w:val="16"/>
        </w:rPr>
      </w:pPr>
      <w:r w:rsidRPr="003067B7">
        <w:rPr>
          <w:b/>
          <w:bCs/>
          <w:sz w:val="22"/>
          <w:szCs w:val="22"/>
        </w:rPr>
        <w:t>Co</w:t>
      </w:r>
      <w:r w:rsidRPr="003067B7">
        <w:rPr>
          <w:b/>
          <w:bCs/>
          <w:spacing w:val="1"/>
          <w:sz w:val="22"/>
          <w:szCs w:val="22"/>
        </w:rPr>
        <w:t>u</w:t>
      </w:r>
      <w:r w:rsidRPr="003067B7">
        <w:rPr>
          <w:b/>
          <w:bCs/>
          <w:spacing w:val="-1"/>
          <w:sz w:val="22"/>
          <w:szCs w:val="22"/>
        </w:rPr>
        <w:t>r</w:t>
      </w:r>
      <w:r w:rsidRPr="003067B7">
        <w:rPr>
          <w:b/>
          <w:bCs/>
          <w:spacing w:val="-2"/>
          <w:sz w:val="22"/>
          <w:szCs w:val="22"/>
        </w:rPr>
        <w:t>s</w:t>
      </w:r>
      <w:r w:rsidRPr="003067B7">
        <w:rPr>
          <w:b/>
          <w:bCs/>
          <w:sz w:val="22"/>
          <w:szCs w:val="22"/>
        </w:rPr>
        <w:t>e</w:t>
      </w:r>
      <w:r w:rsidRPr="003067B7">
        <w:rPr>
          <w:b/>
          <w:bCs/>
          <w:spacing w:val="-5"/>
          <w:sz w:val="22"/>
          <w:szCs w:val="22"/>
        </w:rPr>
        <w:t xml:space="preserve"> Sequence and </w:t>
      </w:r>
      <w:r w:rsidRPr="003067B7">
        <w:rPr>
          <w:b/>
          <w:bCs/>
          <w:sz w:val="22"/>
          <w:szCs w:val="22"/>
        </w:rPr>
        <w:t>D</w:t>
      </w:r>
      <w:r w:rsidRPr="003067B7">
        <w:rPr>
          <w:b/>
          <w:bCs/>
          <w:spacing w:val="-1"/>
          <w:sz w:val="22"/>
          <w:szCs w:val="22"/>
        </w:rPr>
        <w:t>e</w:t>
      </w:r>
      <w:r w:rsidRPr="003067B7">
        <w:rPr>
          <w:b/>
          <w:bCs/>
          <w:spacing w:val="-2"/>
          <w:sz w:val="22"/>
          <w:szCs w:val="22"/>
        </w:rPr>
        <w:t>s</w:t>
      </w:r>
      <w:r w:rsidRPr="003067B7">
        <w:rPr>
          <w:b/>
          <w:bCs/>
          <w:spacing w:val="4"/>
          <w:sz w:val="22"/>
          <w:szCs w:val="22"/>
        </w:rPr>
        <w:t>c</w:t>
      </w:r>
      <w:r w:rsidRPr="003067B7">
        <w:rPr>
          <w:b/>
          <w:bCs/>
          <w:spacing w:val="-6"/>
          <w:sz w:val="22"/>
          <w:szCs w:val="22"/>
        </w:rPr>
        <w:t>r</w:t>
      </w:r>
      <w:r w:rsidRPr="003067B7">
        <w:rPr>
          <w:b/>
          <w:bCs/>
          <w:sz w:val="22"/>
          <w:szCs w:val="22"/>
        </w:rPr>
        <w:t>i</w:t>
      </w:r>
      <w:r w:rsidRPr="003067B7">
        <w:rPr>
          <w:b/>
          <w:bCs/>
          <w:spacing w:val="1"/>
          <w:sz w:val="22"/>
          <w:szCs w:val="22"/>
        </w:rPr>
        <w:t>p</w:t>
      </w:r>
      <w:r w:rsidRPr="003067B7">
        <w:rPr>
          <w:b/>
          <w:bCs/>
          <w:spacing w:val="2"/>
          <w:sz w:val="22"/>
          <w:szCs w:val="22"/>
        </w:rPr>
        <w:t>t</w:t>
      </w:r>
      <w:r w:rsidRPr="003067B7">
        <w:rPr>
          <w:b/>
          <w:bCs/>
          <w:sz w:val="22"/>
          <w:szCs w:val="22"/>
        </w:rPr>
        <w:t>io</w:t>
      </w:r>
      <w:r w:rsidRPr="003067B7">
        <w:rPr>
          <w:b/>
          <w:bCs/>
          <w:spacing w:val="1"/>
          <w:sz w:val="22"/>
          <w:szCs w:val="22"/>
        </w:rPr>
        <w:t>n</w:t>
      </w:r>
      <w:r w:rsidRPr="003067B7">
        <w:rPr>
          <w:b/>
          <w:bCs/>
          <w:spacing w:val="-2"/>
          <w:sz w:val="22"/>
          <w:szCs w:val="22"/>
        </w:rPr>
        <w:t>s</w:t>
      </w:r>
      <w:r w:rsidRPr="003067B7">
        <w:rPr>
          <w:b/>
          <w:bCs/>
          <w:sz w:val="22"/>
          <w:szCs w:val="22"/>
        </w:rPr>
        <w:t>:</w:t>
      </w:r>
      <w:r>
        <w:rPr>
          <w:b/>
          <w:bCs/>
        </w:rPr>
        <w:t xml:space="preserve"> </w:t>
      </w:r>
      <w:r w:rsidRPr="009569A0">
        <w:rPr>
          <w:bCs/>
          <w:sz w:val="18"/>
          <w:szCs w:val="18"/>
        </w:rPr>
        <w:t xml:space="preserve">Each course is typically </w:t>
      </w:r>
      <w:r w:rsidRPr="009569A0">
        <w:rPr>
          <w:bCs/>
          <w:spacing w:val="2"/>
          <w:sz w:val="18"/>
          <w:szCs w:val="18"/>
        </w:rPr>
        <w:t>5-7 weeks at 17-24 hours per week. Courses can be taken in any order.</w:t>
      </w:r>
    </w:p>
    <w:p w14:paraId="5F2DD5F2" w14:textId="77777777" w:rsidR="008471C3" w:rsidRPr="00B96237" w:rsidRDefault="008471C3" w:rsidP="008471C3">
      <w:pPr>
        <w:spacing w:line="227" w:lineRule="exact"/>
        <w:ind w:left="460" w:right="72"/>
        <w:jc w:val="both"/>
        <w:rPr>
          <w:b/>
          <w:bCs/>
          <w:spacing w:val="-1"/>
          <w:sz w:val="12"/>
          <w:szCs w:val="12"/>
        </w:rPr>
      </w:pPr>
    </w:p>
    <w:p w14:paraId="7C759FA5" w14:textId="77777777" w:rsidR="008471C3" w:rsidRPr="00B96237" w:rsidRDefault="008471C3" w:rsidP="008471C3">
      <w:pPr>
        <w:spacing w:line="220" w:lineRule="exact"/>
        <w:ind w:right="72"/>
        <w:rPr>
          <w:b/>
          <w:bCs/>
          <w:sz w:val="19"/>
          <w:szCs w:val="19"/>
        </w:rPr>
      </w:pPr>
      <w:r w:rsidRPr="00B96237">
        <w:rPr>
          <w:b/>
          <w:bCs/>
          <w:spacing w:val="-1"/>
          <w:sz w:val="20"/>
          <w:szCs w:val="20"/>
        </w:rPr>
        <w:t>C</w:t>
      </w:r>
      <w:r w:rsidRPr="00B96237">
        <w:rPr>
          <w:b/>
          <w:bCs/>
          <w:spacing w:val="-4"/>
          <w:sz w:val="20"/>
          <w:szCs w:val="20"/>
        </w:rPr>
        <w:t>om</w:t>
      </w:r>
      <w:r w:rsidRPr="00B96237">
        <w:rPr>
          <w:b/>
          <w:bCs/>
          <w:spacing w:val="3"/>
          <w:sz w:val="20"/>
          <w:szCs w:val="20"/>
        </w:rPr>
        <w:t>p</w:t>
      </w:r>
      <w:r w:rsidRPr="00B96237">
        <w:rPr>
          <w:b/>
          <w:bCs/>
          <w:spacing w:val="-1"/>
          <w:sz w:val="20"/>
          <w:szCs w:val="20"/>
        </w:rPr>
        <w:t>u</w:t>
      </w:r>
      <w:r w:rsidRPr="00B96237">
        <w:rPr>
          <w:b/>
          <w:bCs/>
          <w:sz w:val="20"/>
          <w:szCs w:val="20"/>
        </w:rPr>
        <w:t>t</w:t>
      </w:r>
      <w:r w:rsidRPr="00B96237">
        <w:rPr>
          <w:b/>
          <w:bCs/>
          <w:spacing w:val="2"/>
          <w:sz w:val="20"/>
          <w:szCs w:val="20"/>
        </w:rPr>
        <w:t>e</w:t>
      </w:r>
      <w:r w:rsidRPr="00B96237">
        <w:rPr>
          <w:b/>
          <w:bCs/>
          <w:sz w:val="20"/>
          <w:szCs w:val="20"/>
        </w:rPr>
        <w:t>r</w:t>
      </w:r>
      <w:r w:rsidRPr="00B96237">
        <w:rPr>
          <w:b/>
          <w:bCs/>
          <w:spacing w:val="28"/>
          <w:sz w:val="20"/>
          <w:szCs w:val="20"/>
        </w:rPr>
        <w:t xml:space="preserve"> </w:t>
      </w:r>
      <w:r w:rsidRPr="00B96237">
        <w:rPr>
          <w:b/>
          <w:bCs/>
          <w:sz w:val="20"/>
          <w:szCs w:val="20"/>
        </w:rPr>
        <w:t>and Security E</w:t>
      </w:r>
      <w:r w:rsidRPr="00B96237">
        <w:rPr>
          <w:b/>
          <w:bCs/>
          <w:spacing w:val="-1"/>
          <w:sz w:val="20"/>
          <w:szCs w:val="20"/>
        </w:rPr>
        <w:t>ss</w:t>
      </w:r>
      <w:r w:rsidRPr="00B96237">
        <w:rPr>
          <w:b/>
          <w:bCs/>
          <w:spacing w:val="2"/>
          <w:sz w:val="20"/>
          <w:szCs w:val="20"/>
        </w:rPr>
        <w:t>e</w:t>
      </w:r>
      <w:r w:rsidRPr="00B96237">
        <w:rPr>
          <w:b/>
          <w:bCs/>
          <w:spacing w:val="-1"/>
          <w:sz w:val="20"/>
          <w:szCs w:val="20"/>
        </w:rPr>
        <w:t>n</w:t>
      </w:r>
      <w:r w:rsidRPr="00B96237">
        <w:rPr>
          <w:b/>
          <w:bCs/>
          <w:sz w:val="20"/>
          <w:szCs w:val="20"/>
        </w:rPr>
        <w:t>t</w:t>
      </w:r>
      <w:r w:rsidRPr="00B96237">
        <w:rPr>
          <w:b/>
          <w:bCs/>
          <w:spacing w:val="2"/>
          <w:sz w:val="20"/>
          <w:szCs w:val="20"/>
        </w:rPr>
        <w:t>i</w:t>
      </w:r>
      <w:r w:rsidRPr="00B96237">
        <w:rPr>
          <w:b/>
          <w:bCs/>
          <w:spacing w:val="-4"/>
          <w:sz w:val="20"/>
          <w:szCs w:val="20"/>
        </w:rPr>
        <w:t>a</w:t>
      </w:r>
      <w:r w:rsidRPr="00B96237">
        <w:rPr>
          <w:b/>
          <w:bCs/>
          <w:spacing w:val="2"/>
          <w:sz w:val="20"/>
          <w:szCs w:val="20"/>
        </w:rPr>
        <w:t>l</w:t>
      </w:r>
      <w:r w:rsidRPr="00B96237">
        <w:rPr>
          <w:b/>
          <w:bCs/>
          <w:sz w:val="20"/>
          <w:szCs w:val="20"/>
        </w:rPr>
        <w:t>s</w:t>
      </w:r>
      <w:r w:rsidRPr="00B96237">
        <w:rPr>
          <w:b/>
          <w:bCs/>
          <w:spacing w:val="25"/>
          <w:sz w:val="20"/>
          <w:szCs w:val="20"/>
        </w:rPr>
        <w:t xml:space="preserve"> </w:t>
      </w:r>
      <w:r w:rsidRPr="00B96237">
        <w:rPr>
          <w:b/>
          <w:bCs/>
          <w:spacing w:val="11"/>
          <w:sz w:val="18"/>
          <w:szCs w:val="18"/>
        </w:rPr>
        <w:t>(</w:t>
      </w:r>
      <w:r w:rsidRPr="00B96237">
        <w:rPr>
          <w:b/>
          <w:bCs/>
          <w:spacing w:val="-14"/>
          <w:sz w:val="18"/>
          <w:szCs w:val="18"/>
        </w:rPr>
        <w:t>6 FIN AID QCH, 7.5 ACAD QCH/120 Clock Hours:</w:t>
      </w:r>
      <w:r w:rsidRPr="00B96237">
        <w:rPr>
          <w:b/>
          <w:bCs/>
          <w:spacing w:val="-6"/>
          <w:sz w:val="18"/>
          <w:szCs w:val="18"/>
        </w:rPr>
        <w:t xml:space="preserve"> 1.5</w:t>
      </w:r>
      <w:r w:rsidRPr="00B96237">
        <w:rPr>
          <w:b/>
          <w:bCs/>
          <w:spacing w:val="-10"/>
          <w:sz w:val="18"/>
          <w:szCs w:val="18"/>
        </w:rPr>
        <w:t xml:space="preserve"> QCH/30 Lecture Hours, 6 QCH/90 Lab Hours):</w:t>
      </w:r>
    </w:p>
    <w:p w14:paraId="477A6B03" w14:textId="77777777" w:rsidR="008471C3" w:rsidRPr="00B96237" w:rsidRDefault="008471C3" w:rsidP="008471C3">
      <w:pPr>
        <w:spacing w:line="227" w:lineRule="exact"/>
        <w:ind w:right="72"/>
        <w:rPr>
          <w:sz w:val="20"/>
          <w:szCs w:val="20"/>
        </w:rPr>
      </w:pPr>
      <w:r w:rsidRPr="00B96237">
        <w:rPr>
          <w:spacing w:val="2"/>
          <w:sz w:val="20"/>
          <w:szCs w:val="20"/>
        </w:rPr>
        <w:t>T</w:t>
      </w:r>
      <w:r w:rsidRPr="00B96237">
        <w:rPr>
          <w:sz w:val="20"/>
          <w:szCs w:val="20"/>
        </w:rPr>
        <w:t>o</w:t>
      </w:r>
      <w:r w:rsidRPr="00B96237">
        <w:rPr>
          <w:spacing w:val="22"/>
          <w:sz w:val="20"/>
          <w:szCs w:val="20"/>
        </w:rPr>
        <w:t xml:space="preserve"> </w:t>
      </w:r>
      <w:r w:rsidRPr="00B96237">
        <w:rPr>
          <w:sz w:val="20"/>
          <w:szCs w:val="20"/>
        </w:rPr>
        <w:t>p</w:t>
      </w:r>
      <w:r w:rsidRPr="00B96237">
        <w:rPr>
          <w:spacing w:val="5"/>
          <w:sz w:val="20"/>
          <w:szCs w:val="20"/>
        </w:rPr>
        <w:t>r</w:t>
      </w:r>
      <w:r w:rsidRPr="00B96237">
        <w:rPr>
          <w:spacing w:val="-4"/>
          <w:sz w:val="20"/>
          <w:szCs w:val="20"/>
        </w:rPr>
        <w:t>ov</w:t>
      </w:r>
      <w:r w:rsidRPr="00B96237">
        <w:rPr>
          <w:spacing w:val="2"/>
          <w:sz w:val="20"/>
          <w:szCs w:val="20"/>
        </w:rPr>
        <w:t>i</w:t>
      </w:r>
      <w:r w:rsidRPr="00B96237">
        <w:rPr>
          <w:sz w:val="20"/>
          <w:szCs w:val="20"/>
        </w:rPr>
        <w:t>de</w:t>
      </w:r>
      <w:r w:rsidRPr="00B96237">
        <w:rPr>
          <w:spacing w:val="24"/>
          <w:sz w:val="20"/>
          <w:szCs w:val="20"/>
        </w:rPr>
        <w:t xml:space="preserve"> </w:t>
      </w:r>
      <w:r w:rsidRPr="00B96237">
        <w:rPr>
          <w:spacing w:val="2"/>
          <w:sz w:val="20"/>
          <w:szCs w:val="20"/>
        </w:rPr>
        <w:t>t</w:t>
      </w:r>
      <w:r w:rsidRPr="00B96237">
        <w:rPr>
          <w:spacing w:val="5"/>
          <w:sz w:val="20"/>
          <w:szCs w:val="20"/>
        </w:rPr>
        <w:t>h</w:t>
      </w:r>
      <w:r w:rsidRPr="00B96237">
        <w:rPr>
          <w:sz w:val="20"/>
          <w:szCs w:val="20"/>
        </w:rPr>
        <w:t>e</w:t>
      </w:r>
      <w:r w:rsidRPr="00B96237">
        <w:rPr>
          <w:spacing w:val="24"/>
          <w:sz w:val="20"/>
          <w:szCs w:val="20"/>
        </w:rPr>
        <w:t xml:space="preserve"> </w:t>
      </w:r>
      <w:r w:rsidRPr="00B96237">
        <w:rPr>
          <w:spacing w:val="-1"/>
          <w:sz w:val="20"/>
          <w:szCs w:val="20"/>
        </w:rPr>
        <w:t>s</w:t>
      </w:r>
      <w:r w:rsidRPr="00B96237">
        <w:rPr>
          <w:spacing w:val="2"/>
          <w:sz w:val="20"/>
          <w:szCs w:val="20"/>
        </w:rPr>
        <w:t>t</w:t>
      </w:r>
      <w:r w:rsidRPr="00B96237">
        <w:rPr>
          <w:sz w:val="20"/>
          <w:szCs w:val="20"/>
        </w:rPr>
        <w:t>ud</w:t>
      </w:r>
      <w:r w:rsidRPr="00B96237">
        <w:rPr>
          <w:spacing w:val="-8"/>
          <w:sz w:val="20"/>
          <w:szCs w:val="20"/>
        </w:rPr>
        <w:t>e</w:t>
      </w:r>
      <w:r w:rsidRPr="00B96237">
        <w:rPr>
          <w:spacing w:val="5"/>
          <w:sz w:val="20"/>
          <w:szCs w:val="20"/>
        </w:rPr>
        <w:t>n</w:t>
      </w:r>
      <w:r w:rsidRPr="00B96237">
        <w:rPr>
          <w:sz w:val="20"/>
          <w:szCs w:val="20"/>
        </w:rPr>
        <w:t>t</w:t>
      </w:r>
      <w:r w:rsidRPr="00B96237">
        <w:rPr>
          <w:spacing w:val="28"/>
          <w:sz w:val="20"/>
          <w:szCs w:val="20"/>
        </w:rPr>
        <w:t xml:space="preserve"> </w:t>
      </w:r>
      <w:r w:rsidRPr="00B96237">
        <w:rPr>
          <w:spacing w:val="-6"/>
          <w:sz w:val="20"/>
          <w:szCs w:val="20"/>
        </w:rPr>
        <w:t>w</w:t>
      </w:r>
      <w:r w:rsidRPr="00B96237">
        <w:rPr>
          <w:spacing w:val="2"/>
          <w:sz w:val="20"/>
          <w:szCs w:val="20"/>
        </w:rPr>
        <w:t>i</w:t>
      </w:r>
      <w:r w:rsidRPr="00B96237">
        <w:rPr>
          <w:spacing w:val="-3"/>
          <w:sz w:val="20"/>
          <w:szCs w:val="20"/>
        </w:rPr>
        <w:t>t</w:t>
      </w:r>
      <w:r w:rsidRPr="00B96237">
        <w:rPr>
          <w:sz w:val="20"/>
          <w:szCs w:val="20"/>
        </w:rPr>
        <w:t>h</w:t>
      </w:r>
      <w:r w:rsidRPr="00B96237">
        <w:rPr>
          <w:spacing w:val="31"/>
          <w:sz w:val="20"/>
          <w:szCs w:val="20"/>
        </w:rPr>
        <w:t xml:space="preserve"> </w:t>
      </w:r>
      <w:r w:rsidRPr="00B96237">
        <w:rPr>
          <w:spacing w:val="-3"/>
          <w:sz w:val="20"/>
          <w:szCs w:val="20"/>
        </w:rPr>
        <w:t>t</w:t>
      </w:r>
      <w:r w:rsidRPr="00B96237">
        <w:rPr>
          <w:spacing w:val="5"/>
          <w:sz w:val="20"/>
          <w:szCs w:val="20"/>
        </w:rPr>
        <w:t>h</w:t>
      </w:r>
      <w:r w:rsidRPr="00B96237">
        <w:rPr>
          <w:sz w:val="20"/>
          <w:szCs w:val="20"/>
        </w:rPr>
        <w:t>e</w:t>
      </w:r>
      <w:r w:rsidRPr="00B96237">
        <w:rPr>
          <w:spacing w:val="24"/>
          <w:sz w:val="20"/>
          <w:szCs w:val="20"/>
        </w:rPr>
        <w:t xml:space="preserve"> </w:t>
      </w:r>
      <w:r w:rsidRPr="00B96237">
        <w:rPr>
          <w:spacing w:val="-4"/>
          <w:sz w:val="20"/>
          <w:szCs w:val="20"/>
        </w:rPr>
        <w:t>k</w:t>
      </w:r>
      <w:r w:rsidRPr="00B96237">
        <w:rPr>
          <w:spacing w:val="5"/>
          <w:sz w:val="20"/>
          <w:szCs w:val="20"/>
        </w:rPr>
        <w:t>n</w:t>
      </w:r>
      <w:r w:rsidRPr="00B96237">
        <w:rPr>
          <w:spacing w:val="-4"/>
          <w:sz w:val="20"/>
          <w:szCs w:val="20"/>
        </w:rPr>
        <w:t>o</w:t>
      </w:r>
      <w:r w:rsidRPr="00B96237">
        <w:rPr>
          <w:spacing w:val="-6"/>
          <w:sz w:val="20"/>
          <w:szCs w:val="20"/>
        </w:rPr>
        <w:t>w</w:t>
      </w:r>
      <w:r w:rsidRPr="00B96237">
        <w:rPr>
          <w:spacing w:val="2"/>
          <w:sz w:val="20"/>
          <w:szCs w:val="20"/>
        </w:rPr>
        <w:t>l</w:t>
      </w:r>
      <w:r w:rsidRPr="00B96237">
        <w:rPr>
          <w:spacing w:val="-3"/>
          <w:sz w:val="20"/>
          <w:szCs w:val="20"/>
        </w:rPr>
        <w:t>e</w:t>
      </w:r>
      <w:r w:rsidRPr="00B96237">
        <w:rPr>
          <w:sz w:val="20"/>
          <w:szCs w:val="20"/>
        </w:rPr>
        <w:t>dge</w:t>
      </w:r>
      <w:r w:rsidRPr="00B96237">
        <w:rPr>
          <w:spacing w:val="28"/>
          <w:sz w:val="20"/>
          <w:szCs w:val="20"/>
        </w:rPr>
        <w:t xml:space="preserve"> </w:t>
      </w:r>
      <w:r w:rsidRPr="00B96237">
        <w:rPr>
          <w:spacing w:val="5"/>
          <w:sz w:val="20"/>
          <w:szCs w:val="20"/>
        </w:rPr>
        <w:t>n</w:t>
      </w:r>
      <w:r w:rsidRPr="00B96237">
        <w:rPr>
          <w:spacing w:val="-3"/>
          <w:sz w:val="20"/>
          <w:szCs w:val="20"/>
        </w:rPr>
        <w:t>ece</w:t>
      </w:r>
      <w:r w:rsidRPr="00B96237">
        <w:rPr>
          <w:spacing w:val="-1"/>
          <w:sz w:val="20"/>
          <w:szCs w:val="20"/>
        </w:rPr>
        <w:t>ss</w:t>
      </w:r>
      <w:r w:rsidRPr="00B96237">
        <w:rPr>
          <w:spacing w:val="2"/>
          <w:sz w:val="20"/>
          <w:szCs w:val="20"/>
        </w:rPr>
        <w:t>a</w:t>
      </w:r>
      <w:r w:rsidRPr="00B96237">
        <w:rPr>
          <w:spacing w:val="5"/>
          <w:sz w:val="20"/>
          <w:szCs w:val="20"/>
        </w:rPr>
        <w:t>r</w:t>
      </w:r>
      <w:r w:rsidRPr="00B96237">
        <w:rPr>
          <w:sz w:val="20"/>
          <w:szCs w:val="20"/>
        </w:rPr>
        <w:t>y</w:t>
      </w:r>
      <w:r w:rsidRPr="00B96237">
        <w:rPr>
          <w:spacing w:val="22"/>
          <w:sz w:val="20"/>
          <w:szCs w:val="20"/>
        </w:rPr>
        <w:t xml:space="preserve"> </w:t>
      </w:r>
      <w:r w:rsidRPr="00B96237">
        <w:rPr>
          <w:spacing w:val="2"/>
          <w:sz w:val="20"/>
          <w:szCs w:val="20"/>
        </w:rPr>
        <w:t>t</w:t>
      </w:r>
      <w:r w:rsidRPr="00B96237">
        <w:rPr>
          <w:sz w:val="20"/>
          <w:szCs w:val="20"/>
        </w:rPr>
        <w:t>o</w:t>
      </w:r>
      <w:r w:rsidRPr="00B96237">
        <w:rPr>
          <w:spacing w:val="22"/>
          <w:sz w:val="20"/>
          <w:szCs w:val="20"/>
        </w:rPr>
        <w:t xml:space="preserve"> </w:t>
      </w:r>
      <w:r w:rsidRPr="00B96237">
        <w:rPr>
          <w:spacing w:val="2"/>
          <w:sz w:val="20"/>
          <w:szCs w:val="20"/>
        </w:rPr>
        <w:t>i</w:t>
      </w:r>
      <w:r w:rsidRPr="00B96237">
        <w:rPr>
          <w:sz w:val="20"/>
          <w:szCs w:val="20"/>
        </w:rPr>
        <w:t>d</w:t>
      </w:r>
      <w:r w:rsidRPr="00B96237">
        <w:rPr>
          <w:spacing w:val="-3"/>
          <w:sz w:val="20"/>
          <w:szCs w:val="20"/>
        </w:rPr>
        <w:t>e</w:t>
      </w:r>
      <w:r w:rsidRPr="00B96237">
        <w:rPr>
          <w:spacing w:val="5"/>
          <w:sz w:val="20"/>
          <w:szCs w:val="20"/>
        </w:rPr>
        <w:t>n</w:t>
      </w:r>
      <w:r w:rsidRPr="00B96237">
        <w:rPr>
          <w:spacing w:val="2"/>
          <w:sz w:val="20"/>
          <w:szCs w:val="20"/>
        </w:rPr>
        <w:t>ti</w:t>
      </w:r>
      <w:r w:rsidRPr="00B96237">
        <w:rPr>
          <w:sz w:val="20"/>
          <w:szCs w:val="20"/>
        </w:rPr>
        <w:t>f</w:t>
      </w:r>
      <w:r w:rsidRPr="00B96237">
        <w:rPr>
          <w:spacing w:val="-9"/>
          <w:sz w:val="20"/>
          <w:szCs w:val="20"/>
        </w:rPr>
        <w:t>y</w:t>
      </w:r>
      <w:r w:rsidRPr="00B96237">
        <w:rPr>
          <w:sz w:val="20"/>
          <w:szCs w:val="20"/>
        </w:rPr>
        <w:t>,</w:t>
      </w:r>
      <w:r w:rsidRPr="00B96237">
        <w:rPr>
          <w:spacing w:val="29"/>
          <w:sz w:val="20"/>
          <w:szCs w:val="20"/>
        </w:rPr>
        <w:t xml:space="preserve"> </w:t>
      </w:r>
      <w:r w:rsidRPr="00B96237">
        <w:rPr>
          <w:spacing w:val="2"/>
          <w:sz w:val="20"/>
          <w:szCs w:val="20"/>
        </w:rPr>
        <w:t>i</w:t>
      </w:r>
      <w:r w:rsidRPr="00B96237">
        <w:rPr>
          <w:spacing w:val="5"/>
          <w:sz w:val="20"/>
          <w:szCs w:val="20"/>
        </w:rPr>
        <w:t>n</w:t>
      </w:r>
      <w:r w:rsidRPr="00B96237">
        <w:rPr>
          <w:spacing w:val="-1"/>
          <w:sz w:val="20"/>
          <w:szCs w:val="20"/>
        </w:rPr>
        <w:t>s</w:t>
      </w:r>
      <w:r w:rsidRPr="00B96237">
        <w:rPr>
          <w:spacing w:val="-3"/>
          <w:sz w:val="20"/>
          <w:szCs w:val="20"/>
        </w:rPr>
        <w:t>t</w:t>
      </w:r>
      <w:r w:rsidRPr="00B96237">
        <w:rPr>
          <w:spacing w:val="2"/>
          <w:sz w:val="20"/>
          <w:szCs w:val="20"/>
        </w:rPr>
        <w:t>a</w:t>
      </w:r>
      <w:r w:rsidRPr="00B96237">
        <w:rPr>
          <w:spacing w:val="-3"/>
          <w:sz w:val="20"/>
          <w:szCs w:val="20"/>
        </w:rPr>
        <w:t>l</w:t>
      </w:r>
      <w:r w:rsidRPr="00B96237">
        <w:rPr>
          <w:spacing w:val="2"/>
          <w:sz w:val="20"/>
          <w:szCs w:val="20"/>
        </w:rPr>
        <w:t>l</w:t>
      </w:r>
      <w:r w:rsidRPr="00B96237">
        <w:rPr>
          <w:sz w:val="20"/>
          <w:szCs w:val="20"/>
        </w:rPr>
        <w:t xml:space="preserve">, </w:t>
      </w:r>
      <w:r w:rsidRPr="00B96237">
        <w:rPr>
          <w:spacing w:val="-3"/>
          <w:sz w:val="20"/>
          <w:szCs w:val="20"/>
        </w:rPr>
        <w:t>c</w:t>
      </w:r>
      <w:r w:rsidRPr="00B96237">
        <w:rPr>
          <w:spacing w:val="-4"/>
          <w:sz w:val="20"/>
          <w:szCs w:val="20"/>
        </w:rPr>
        <w:t>o</w:t>
      </w:r>
      <w:r w:rsidRPr="00B96237">
        <w:rPr>
          <w:spacing w:val="5"/>
          <w:sz w:val="20"/>
          <w:szCs w:val="20"/>
        </w:rPr>
        <w:t>n</w:t>
      </w:r>
      <w:r w:rsidRPr="00B96237">
        <w:rPr>
          <w:spacing w:val="-4"/>
          <w:sz w:val="20"/>
          <w:szCs w:val="20"/>
        </w:rPr>
        <w:t>f</w:t>
      </w:r>
      <w:r w:rsidRPr="00B96237">
        <w:rPr>
          <w:spacing w:val="2"/>
          <w:sz w:val="20"/>
          <w:szCs w:val="20"/>
        </w:rPr>
        <w:t>i</w:t>
      </w:r>
      <w:r w:rsidRPr="00B96237">
        <w:rPr>
          <w:sz w:val="20"/>
          <w:szCs w:val="20"/>
        </w:rPr>
        <w:t>gu</w:t>
      </w:r>
      <w:r w:rsidRPr="00B96237">
        <w:rPr>
          <w:spacing w:val="5"/>
          <w:sz w:val="20"/>
          <w:szCs w:val="20"/>
        </w:rPr>
        <w:t>r</w:t>
      </w:r>
      <w:r w:rsidRPr="00B96237">
        <w:rPr>
          <w:spacing w:val="-3"/>
          <w:sz w:val="20"/>
          <w:szCs w:val="20"/>
        </w:rPr>
        <w:t>e</w:t>
      </w:r>
      <w:r w:rsidRPr="00B96237">
        <w:rPr>
          <w:sz w:val="20"/>
          <w:szCs w:val="20"/>
        </w:rPr>
        <w:t>,</w:t>
      </w:r>
      <w:r w:rsidRPr="00B96237">
        <w:rPr>
          <w:spacing w:val="8"/>
          <w:sz w:val="20"/>
          <w:szCs w:val="20"/>
        </w:rPr>
        <w:t xml:space="preserve"> </w:t>
      </w:r>
      <w:r w:rsidRPr="00B96237">
        <w:rPr>
          <w:sz w:val="20"/>
          <w:szCs w:val="20"/>
        </w:rPr>
        <w:t>u</w:t>
      </w:r>
      <w:r w:rsidRPr="00B96237">
        <w:rPr>
          <w:spacing w:val="-4"/>
          <w:sz w:val="20"/>
          <w:szCs w:val="20"/>
        </w:rPr>
        <w:t>pg</w:t>
      </w:r>
      <w:r w:rsidRPr="00B96237">
        <w:rPr>
          <w:spacing w:val="5"/>
          <w:sz w:val="20"/>
          <w:szCs w:val="20"/>
        </w:rPr>
        <w:t>r</w:t>
      </w:r>
      <w:r w:rsidRPr="00B96237">
        <w:rPr>
          <w:spacing w:val="2"/>
          <w:sz w:val="20"/>
          <w:szCs w:val="20"/>
        </w:rPr>
        <w:t>a</w:t>
      </w:r>
      <w:r w:rsidRPr="00B96237">
        <w:rPr>
          <w:sz w:val="20"/>
          <w:szCs w:val="20"/>
        </w:rPr>
        <w:t>de</w:t>
      </w:r>
      <w:r w:rsidRPr="00B96237">
        <w:rPr>
          <w:spacing w:val="2"/>
          <w:sz w:val="20"/>
          <w:szCs w:val="20"/>
        </w:rPr>
        <w:t xml:space="preserve"> </w:t>
      </w:r>
      <w:r w:rsidRPr="00B96237">
        <w:rPr>
          <w:spacing w:val="-3"/>
          <w:sz w:val="20"/>
          <w:szCs w:val="20"/>
        </w:rPr>
        <w:t>a</w:t>
      </w:r>
      <w:r w:rsidRPr="00B96237">
        <w:rPr>
          <w:sz w:val="20"/>
          <w:szCs w:val="20"/>
        </w:rPr>
        <w:t>nd</w:t>
      </w:r>
      <w:r w:rsidRPr="00B96237">
        <w:rPr>
          <w:spacing w:val="5"/>
          <w:sz w:val="20"/>
          <w:szCs w:val="20"/>
        </w:rPr>
        <w:t xml:space="preserve"> </w:t>
      </w:r>
      <w:r w:rsidRPr="00B96237">
        <w:rPr>
          <w:spacing w:val="-3"/>
          <w:sz w:val="20"/>
          <w:szCs w:val="20"/>
        </w:rPr>
        <w:t>t</w:t>
      </w:r>
      <w:r w:rsidRPr="00B96237">
        <w:rPr>
          <w:spacing w:val="5"/>
          <w:sz w:val="20"/>
          <w:szCs w:val="20"/>
        </w:rPr>
        <w:t>r</w:t>
      </w:r>
      <w:r w:rsidRPr="00B96237">
        <w:rPr>
          <w:spacing w:val="-4"/>
          <w:sz w:val="20"/>
          <w:szCs w:val="20"/>
        </w:rPr>
        <w:t>o</w:t>
      </w:r>
      <w:r w:rsidRPr="00B96237">
        <w:rPr>
          <w:sz w:val="20"/>
          <w:szCs w:val="20"/>
        </w:rPr>
        <w:t>u</w:t>
      </w:r>
      <w:r w:rsidRPr="00B96237">
        <w:rPr>
          <w:spacing w:val="-4"/>
          <w:sz w:val="20"/>
          <w:szCs w:val="20"/>
        </w:rPr>
        <w:t>b</w:t>
      </w:r>
      <w:r w:rsidRPr="00B96237">
        <w:rPr>
          <w:spacing w:val="2"/>
          <w:sz w:val="20"/>
          <w:szCs w:val="20"/>
        </w:rPr>
        <w:t>l</w:t>
      </w:r>
      <w:r w:rsidRPr="00B96237">
        <w:rPr>
          <w:spacing w:val="-3"/>
          <w:sz w:val="20"/>
          <w:szCs w:val="20"/>
        </w:rPr>
        <w:t>e</w:t>
      </w:r>
      <w:r w:rsidRPr="00B96237">
        <w:rPr>
          <w:spacing w:val="-1"/>
          <w:sz w:val="20"/>
          <w:szCs w:val="20"/>
        </w:rPr>
        <w:t>s</w:t>
      </w:r>
      <w:r w:rsidRPr="00B96237">
        <w:rPr>
          <w:spacing w:val="5"/>
          <w:sz w:val="20"/>
          <w:szCs w:val="20"/>
        </w:rPr>
        <w:t>h</w:t>
      </w:r>
      <w:r w:rsidRPr="00B96237">
        <w:rPr>
          <w:spacing w:val="-4"/>
          <w:sz w:val="20"/>
          <w:szCs w:val="20"/>
        </w:rPr>
        <w:t>oo</w:t>
      </w:r>
      <w:r w:rsidRPr="00B96237">
        <w:rPr>
          <w:sz w:val="20"/>
          <w:szCs w:val="20"/>
        </w:rPr>
        <w:t>t</w:t>
      </w:r>
      <w:r w:rsidRPr="00B96237">
        <w:rPr>
          <w:spacing w:val="7"/>
          <w:sz w:val="20"/>
          <w:szCs w:val="20"/>
        </w:rPr>
        <w:t xml:space="preserve"> </w:t>
      </w:r>
      <w:r w:rsidRPr="00B96237">
        <w:rPr>
          <w:sz w:val="20"/>
          <w:szCs w:val="20"/>
        </w:rPr>
        <w:t>p</w:t>
      </w:r>
      <w:r w:rsidRPr="00B96237">
        <w:rPr>
          <w:spacing w:val="-3"/>
          <w:sz w:val="20"/>
          <w:szCs w:val="20"/>
        </w:rPr>
        <w:t>e</w:t>
      </w:r>
      <w:r w:rsidRPr="00B96237">
        <w:rPr>
          <w:spacing w:val="5"/>
          <w:sz w:val="20"/>
          <w:szCs w:val="20"/>
        </w:rPr>
        <w:t>r</w:t>
      </w:r>
      <w:r w:rsidRPr="00B96237">
        <w:rPr>
          <w:spacing w:val="-1"/>
          <w:sz w:val="20"/>
          <w:szCs w:val="20"/>
        </w:rPr>
        <w:t>s</w:t>
      </w:r>
      <w:r w:rsidRPr="00B96237">
        <w:rPr>
          <w:spacing w:val="-4"/>
          <w:sz w:val="20"/>
          <w:szCs w:val="20"/>
        </w:rPr>
        <w:t>o</w:t>
      </w:r>
      <w:r w:rsidRPr="00B96237">
        <w:rPr>
          <w:spacing w:val="5"/>
          <w:sz w:val="20"/>
          <w:szCs w:val="20"/>
        </w:rPr>
        <w:t>n</w:t>
      </w:r>
      <w:r w:rsidRPr="00B96237">
        <w:rPr>
          <w:spacing w:val="2"/>
          <w:sz w:val="20"/>
          <w:szCs w:val="20"/>
        </w:rPr>
        <w:t>a</w:t>
      </w:r>
      <w:r w:rsidRPr="00B96237">
        <w:rPr>
          <w:sz w:val="20"/>
          <w:szCs w:val="20"/>
        </w:rPr>
        <w:t>l</w:t>
      </w:r>
      <w:r w:rsidRPr="00B96237">
        <w:rPr>
          <w:spacing w:val="7"/>
          <w:sz w:val="20"/>
          <w:szCs w:val="20"/>
        </w:rPr>
        <w:t xml:space="preserve"> </w:t>
      </w:r>
      <w:r w:rsidRPr="00B96237">
        <w:rPr>
          <w:spacing w:val="-3"/>
          <w:sz w:val="20"/>
          <w:szCs w:val="20"/>
        </w:rPr>
        <w:t>c</w:t>
      </w:r>
      <w:r w:rsidRPr="00B96237">
        <w:rPr>
          <w:spacing w:val="-4"/>
          <w:sz w:val="20"/>
          <w:szCs w:val="20"/>
        </w:rPr>
        <w:t>o</w:t>
      </w:r>
      <w:r w:rsidRPr="00B96237">
        <w:rPr>
          <w:spacing w:val="2"/>
          <w:sz w:val="20"/>
          <w:szCs w:val="20"/>
        </w:rPr>
        <w:t>m</w:t>
      </w:r>
      <w:r w:rsidRPr="00B96237">
        <w:rPr>
          <w:sz w:val="20"/>
          <w:szCs w:val="20"/>
        </w:rPr>
        <w:t>p</w:t>
      </w:r>
      <w:r w:rsidRPr="00B96237">
        <w:rPr>
          <w:spacing w:val="-4"/>
          <w:sz w:val="20"/>
          <w:szCs w:val="20"/>
        </w:rPr>
        <w:t>u</w:t>
      </w:r>
      <w:r w:rsidRPr="00B96237">
        <w:rPr>
          <w:spacing w:val="2"/>
          <w:sz w:val="20"/>
          <w:szCs w:val="20"/>
        </w:rPr>
        <w:t>t</w:t>
      </w:r>
      <w:r w:rsidRPr="00B96237">
        <w:rPr>
          <w:spacing w:val="-3"/>
          <w:sz w:val="20"/>
          <w:szCs w:val="20"/>
        </w:rPr>
        <w:t>e</w:t>
      </w:r>
      <w:r w:rsidRPr="00B96237">
        <w:rPr>
          <w:sz w:val="20"/>
          <w:szCs w:val="20"/>
        </w:rPr>
        <w:t>r</w:t>
      </w:r>
      <w:r w:rsidRPr="00B96237">
        <w:rPr>
          <w:spacing w:val="10"/>
          <w:sz w:val="20"/>
          <w:szCs w:val="20"/>
        </w:rPr>
        <w:t xml:space="preserve"> </w:t>
      </w:r>
      <w:r w:rsidRPr="00B96237">
        <w:rPr>
          <w:spacing w:val="-8"/>
          <w:sz w:val="20"/>
          <w:szCs w:val="20"/>
        </w:rPr>
        <w:t>c</w:t>
      </w:r>
      <w:r w:rsidRPr="00B96237">
        <w:rPr>
          <w:spacing w:val="-4"/>
          <w:sz w:val="20"/>
          <w:szCs w:val="20"/>
        </w:rPr>
        <w:t>o</w:t>
      </w:r>
      <w:r w:rsidRPr="00B96237">
        <w:rPr>
          <w:spacing w:val="2"/>
          <w:sz w:val="20"/>
          <w:szCs w:val="20"/>
        </w:rPr>
        <w:t>m</w:t>
      </w:r>
      <w:r w:rsidRPr="00B96237">
        <w:rPr>
          <w:sz w:val="20"/>
          <w:szCs w:val="20"/>
        </w:rPr>
        <w:t>p</w:t>
      </w:r>
      <w:r w:rsidRPr="00B96237">
        <w:rPr>
          <w:spacing w:val="-4"/>
          <w:sz w:val="20"/>
          <w:szCs w:val="20"/>
        </w:rPr>
        <w:t>o</w:t>
      </w:r>
      <w:r w:rsidRPr="00B96237">
        <w:rPr>
          <w:spacing w:val="5"/>
          <w:sz w:val="20"/>
          <w:szCs w:val="20"/>
        </w:rPr>
        <w:t>n</w:t>
      </w:r>
      <w:r w:rsidRPr="00B96237">
        <w:rPr>
          <w:spacing w:val="-3"/>
          <w:sz w:val="20"/>
          <w:szCs w:val="20"/>
        </w:rPr>
        <w:t>e</w:t>
      </w:r>
      <w:r w:rsidRPr="00B96237">
        <w:rPr>
          <w:spacing w:val="5"/>
          <w:sz w:val="20"/>
          <w:szCs w:val="20"/>
        </w:rPr>
        <w:t>n</w:t>
      </w:r>
      <w:r w:rsidRPr="00B96237">
        <w:rPr>
          <w:spacing w:val="2"/>
          <w:sz w:val="20"/>
          <w:szCs w:val="20"/>
        </w:rPr>
        <w:t>t</w:t>
      </w:r>
      <w:r w:rsidRPr="00B96237">
        <w:rPr>
          <w:spacing w:val="-6"/>
          <w:sz w:val="20"/>
          <w:szCs w:val="20"/>
        </w:rPr>
        <w:t>s</w:t>
      </w:r>
      <w:r w:rsidRPr="00B96237">
        <w:rPr>
          <w:sz w:val="20"/>
          <w:szCs w:val="20"/>
        </w:rPr>
        <w:t>,</w:t>
      </w:r>
      <w:r w:rsidRPr="00B96237">
        <w:rPr>
          <w:spacing w:val="8"/>
          <w:sz w:val="20"/>
          <w:szCs w:val="20"/>
        </w:rPr>
        <w:t xml:space="preserve"> </w:t>
      </w:r>
      <w:r w:rsidRPr="00B96237">
        <w:rPr>
          <w:spacing w:val="-3"/>
          <w:sz w:val="20"/>
          <w:szCs w:val="20"/>
        </w:rPr>
        <w:t>l</w:t>
      </w:r>
      <w:r w:rsidRPr="00B96237">
        <w:rPr>
          <w:spacing w:val="2"/>
          <w:sz w:val="20"/>
          <w:szCs w:val="20"/>
        </w:rPr>
        <w:t>a</w:t>
      </w:r>
      <w:r w:rsidRPr="00B96237">
        <w:rPr>
          <w:sz w:val="20"/>
          <w:szCs w:val="20"/>
        </w:rPr>
        <w:t>p</w:t>
      </w:r>
      <w:r w:rsidRPr="00B96237">
        <w:rPr>
          <w:spacing w:val="2"/>
          <w:sz w:val="20"/>
          <w:szCs w:val="20"/>
        </w:rPr>
        <w:t>t</w:t>
      </w:r>
      <w:r w:rsidRPr="00B96237">
        <w:rPr>
          <w:spacing w:val="-4"/>
          <w:sz w:val="20"/>
          <w:szCs w:val="20"/>
        </w:rPr>
        <w:t>o</w:t>
      </w:r>
      <w:r w:rsidRPr="00B96237">
        <w:rPr>
          <w:sz w:val="20"/>
          <w:szCs w:val="20"/>
        </w:rPr>
        <w:t>ps</w:t>
      </w:r>
      <w:r w:rsidRPr="00B96237">
        <w:rPr>
          <w:spacing w:val="4"/>
          <w:sz w:val="20"/>
          <w:szCs w:val="20"/>
        </w:rPr>
        <w:t xml:space="preserve"> </w:t>
      </w:r>
      <w:r w:rsidRPr="00B96237">
        <w:rPr>
          <w:spacing w:val="-3"/>
          <w:sz w:val="20"/>
          <w:szCs w:val="20"/>
        </w:rPr>
        <w:t>a</w:t>
      </w:r>
      <w:r w:rsidRPr="00B96237">
        <w:rPr>
          <w:spacing w:val="5"/>
          <w:sz w:val="20"/>
          <w:szCs w:val="20"/>
        </w:rPr>
        <w:t>n</w:t>
      </w:r>
      <w:r w:rsidRPr="00B96237">
        <w:rPr>
          <w:sz w:val="20"/>
          <w:szCs w:val="20"/>
        </w:rPr>
        <w:t>d p</w:t>
      </w:r>
      <w:r w:rsidRPr="00B96237">
        <w:rPr>
          <w:spacing w:val="-4"/>
          <w:sz w:val="20"/>
          <w:szCs w:val="20"/>
        </w:rPr>
        <w:t>o</w:t>
      </w:r>
      <w:r w:rsidRPr="00B96237">
        <w:rPr>
          <w:spacing w:val="5"/>
          <w:sz w:val="20"/>
          <w:szCs w:val="20"/>
        </w:rPr>
        <w:t>r</w:t>
      </w:r>
      <w:r w:rsidRPr="00B96237">
        <w:rPr>
          <w:spacing w:val="-3"/>
          <w:sz w:val="20"/>
          <w:szCs w:val="20"/>
        </w:rPr>
        <w:t>t</w:t>
      </w:r>
      <w:r w:rsidRPr="00B96237">
        <w:rPr>
          <w:spacing w:val="2"/>
          <w:sz w:val="20"/>
          <w:szCs w:val="20"/>
        </w:rPr>
        <w:t>a</w:t>
      </w:r>
      <w:r w:rsidRPr="00B96237">
        <w:rPr>
          <w:spacing w:val="-4"/>
          <w:sz w:val="20"/>
          <w:szCs w:val="20"/>
        </w:rPr>
        <w:t>b</w:t>
      </w:r>
      <w:r w:rsidRPr="00B96237">
        <w:rPr>
          <w:spacing w:val="2"/>
          <w:sz w:val="20"/>
          <w:szCs w:val="20"/>
        </w:rPr>
        <w:t>l</w:t>
      </w:r>
      <w:r w:rsidRPr="00B96237">
        <w:rPr>
          <w:sz w:val="20"/>
          <w:szCs w:val="20"/>
        </w:rPr>
        <w:t>e</w:t>
      </w:r>
      <w:r w:rsidRPr="00B96237">
        <w:rPr>
          <w:spacing w:val="2"/>
          <w:sz w:val="20"/>
          <w:szCs w:val="20"/>
        </w:rPr>
        <w:t xml:space="preserve"> </w:t>
      </w:r>
      <w:r w:rsidRPr="00B96237">
        <w:rPr>
          <w:sz w:val="20"/>
          <w:szCs w:val="20"/>
        </w:rPr>
        <w:t>d</w:t>
      </w:r>
      <w:r w:rsidRPr="00B96237">
        <w:rPr>
          <w:spacing w:val="-3"/>
          <w:sz w:val="20"/>
          <w:szCs w:val="20"/>
        </w:rPr>
        <w:t>e</w:t>
      </w:r>
      <w:r w:rsidRPr="00B96237">
        <w:rPr>
          <w:spacing w:val="-4"/>
          <w:sz w:val="20"/>
          <w:szCs w:val="20"/>
        </w:rPr>
        <w:t>v</w:t>
      </w:r>
      <w:r w:rsidRPr="00B96237">
        <w:rPr>
          <w:spacing w:val="2"/>
          <w:sz w:val="20"/>
          <w:szCs w:val="20"/>
        </w:rPr>
        <w:t>ic</w:t>
      </w:r>
      <w:r w:rsidRPr="00B96237">
        <w:rPr>
          <w:spacing w:val="-3"/>
          <w:sz w:val="20"/>
          <w:szCs w:val="20"/>
        </w:rPr>
        <w:t>e</w:t>
      </w:r>
      <w:r w:rsidRPr="00B96237">
        <w:rPr>
          <w:spacing w:val="-1"/>
          <w:sz w:val="20"/>
          <w:szCs w:val="20"/>
        </w:rPr>
        <w:t>s</w:t>
      </w:r>
      <w:r w:rsidRPr="00B96237">
        <w:rPr>
          <w:sz w:val="20"/>
          <w:szCs w:val="20"/>
        </w:rPr>
        <w:t>,</w:t>
      </w:r>
      <w:r w:rsidRPr="00B96237">
        <w:rPr>
          <w:spacing w:val="8"/>
          <w:sz w:val="20"/>
          <w:szCs w:val="20"/>
        </w:rPr>
        <w:t xml:space="preserve"> </w:t>
      </w:r>
      <w:r w:rsidRPr="00B96237">
        <w:rPr>
          <w:spacing w:val="-4"/>
          <w:sz w:val="20"/>
          <w:szCs w:val="20"/>
        </w:rPr>
        <w:t>o</w:t>
      </w:r>
      <w:r w:rsidRPr="00B96237">
        <w:rPr>
          <w:sz w:val="20"/>
          <w:szCs w:val="20"/>
        </w:rPr>
        <w:t>p</w:t>
      </w:r>
      <w:r w:rsidRPr="00B96237">
        <w:rPr>
          <w:spacing w:val="-3"/>
          <w:sz w:val="20"/>
          <w:szCs w:val="20"/>
        </w:rPr>
        <w:t>e</w:t>
      </w:r>
      <w:r w:rsidRPr="00B96237">
        <w:rPr>
          <w:spacing w:val="6"/>
          <w:sz w:val="20"/>
          <w:szCs w:val="20"/>
        </w:rPr>
        <w:t>r</w:t>
      </w:r>
      <w:r w:rsidRPr="00B96237">
        <w:rPr>
          <w:spacing w:val="2"/>
          <w:sz w:val="20"/>
          <w:szCs w:val="20"/>
        </w:rPr>
        <w:t>at</w:t>
      </w:r>
      <w:r w:rsidRPr="00B96237">
        <w:rPr>
          <w:spacing w:val="-3"/>
          <w:sz w:val="20"/>
          <w:szCs w:val="20"/>
        </w:rPr>
        <w:t>i</w:t>
      </w:r>
      <w:r w:rsidRPr="00B96237">
        <w:rPr>
          <w:spacing w:val="5"/>
          <w:sz w:val="20"/>
          <w:szCs w:val="20"/>
        </w:rPr>
        <w:t>n</w:t>
      </w:r>
      <w:r w:rsidRPr="00B96237">
        <w:rPr>
          <w:sz w:val="20"/>
          <w:szCs w:val="20"/>
        </w:rPr>
        <w:t>g</w:t>
      </w:r>
      <w:r w:rsidRPr="00B96237">
        <w:rPr>
          <w:spacing w:val="5"/>
          <w:sz w:val="20"/>
          <w:szCs w:val="20"/>
        </w:rPr>
        <w:t xml:space="preserve"> </w:t>
      </w:r>
      <w:r w:rsidRPr="00B96237">
        <w:rPr>
          <w:spacing w:val="-1"/>
          <w:sz w:val="20"/>
          <w:szCs w:val="20"/>
        </w:rPr>
        <w:t>s</w:t>
      </w:r>
      <w:r w:rsidRPr="00B96237">
        <w:rPr>
          <w:spacing w:val="-9"/>
          <w:sz w:val="20"/>
          <w:szCs w:val="20"/>
        </w:rPr>
        <w:t>y</w:t>
      </w:r>
      <w:r w:rsidRPr="00B96237">
        <w:rPr>
          <w:spacing w:val="-1"/>
          <w:sz w:val="20"/>
          <w:szCs w:val="20"/>
        </w:rPr>
        <w:t>s</w:t>
      </w:r>
      <w:r w:rsidRPr="00B96237">
        <w:rPr>
          <w:spacing w:val="2"/>
          <w:sz w:val="20"/>
          <w:szCs w:val="20"/>
        </w:rPr>
        <w:t>tem</w:t>
      </w:r>
      <w:r w:rsidRPr="00B96237">
        <w:rPr>
          <w:spacing w:val="-1"/>
          <w:sz w:val="20"/>
          <w:szCs w:val="20"/>
        </w:rPr>
        <w:t>s</w:t>
      </w:r>
      <w:r w:rsidRPr="00B96237">
        <w:rPr>
          <w:sz w:val="20"/>
          <w:szCs w:val="20"/>
        </w:rPr>
        <w:t>, pr</w:t>
      </w:r>
      <w:r w:rsidRPr="00B96237">
        <w:rPr>
          <w:spacing w:val="-3"/>
          <w:sz w:val="20"/>
          <w:szCs w:val="20"/>
        </w:rPr>
        <w:t>i</w:t>
      </w:r>
      <w:r w:rsidRPr="00B96237">
        <w:rPr>
          <w:spacing w:val="5"/>
          <w:sz w:val="20"/>
          <w:szCs w:val="20"/>
        </w:rPr>
        <w:t>n</w:t>
      </w:r>
      <w:r w:rsidRPr="00B96237">
        <w:rPr>
          <w:spacing w:val="2"/>
          <w:sz w:val="20"/>
          <w:szCs w:val="20"/>
        </w:rPr>
        <w:t>t</w:t>
      </w:r>
      <w:r w:rsidRPr="00B96237">
        <w:rPr>
          <w:spacing w:val="-8"/>
          <w:sz w:val="20"/>
          <w:szCs w:val="20"/>
        </w:rPr>
        <w:t>e</w:t>
      </w:r>
      <w:r w:rsidRPr="00B96237">
        <w:rPr>
          <w:spacing w:val="5"/>
          <w:sz w:val="20"/>
          <w:szCs w:val="20"/>
        </w:rPr>
        <w:t>r</w:t>
      </w:r>
      <w:r w:rsidRPr="00B96237">
        <w:rPr>
          <w:sz w:val="20"/>
          <w:szCs w:val="20"/>
        </w:rPr>
        <w:t>s</w:t>
      </w:r>
      <w:r w:rsidRPr="00B96237">
        <w:rPr>
          <w:spacing w:val="4"/>
          <w:sz w:val="20"/>
          <w:szCs w:val="20"/>
        </w:rPr>
        <w:t xml:space="preserve"> </w:t>
      </w:r>
      <w:r w:rsidRPr="00B96237">
        <w:rPr>
          <w:spacing w:val="-3"/>
          <w:sz w:val="20"/>
          <w:szCs w:val="20"/>
        </w:rPr>
        <w:t>a</w:t>
      </w:r>
      <w:r w:rsidRPr="00B96237">
        <w:rPr>
          <w:spacing w:val="1"/>
          <w:sz w:val="20"/>
          <w:szCs w:val="20"/>
        </w:rPr>
        <w:t>n</w:t>
      </w:r>
      <w:r w:rsidRPr="00B96237">
        <w:rPr>
          <w:sz w:val="20"/>
          <w:szCs w:val="20"/>
        </w:rPr>
        <w:t>d</w:t>
      </w:r>
      <w:r w:rsidRPr="00B96237">
        <w:rPr>
          <w:spacing w:val="5"/>
          <w:sz w:val="20"/>
          <w:szCs w:val="20"/>
        </w:rPr>
        <w:t xml:space="preserve"> </w:t>
      </w:r>
      <w:r w:rsidRPr="00B96237">
        <w:rPr>
          <w:spacing w:val="-1"/>
          <w:sz w:val="20"/>
          <w:szCs w:val="20"/>
        </w:rPr>
        <w:t>s</w:t>
      </w:r>
      <w:r w:rsidRPr="00B96237">
        <w:rPr>
          <w:spacing w:val="-3"/>
          <w:sz w:val="20"/>
          <w:szCs w:val="20"/>
        </w:rPr>
        <w:t>ca</w:t>
      </w:r>
      <w:r w:rsidRPr="00B96237">
        <w:rPr>
          <w:sz w:val="20"/>
          <w:szCs w:val="20"/>
        </w:rPr>
        <w:t>n</w:t>
      </w:r>
      <w:r w:rsidRPr="00B96237">
        <w:rPr>
          <w:spacing w:val="5"/>
          <w:sz w:val="20"/>
          <w:szCs w:val="20"/>
        </w:rPr>
        <w:t>n</w:t>
      </w:r>
      <w:r w:rsidRPr="00B96237">
        <w:rPr>
          <w:spacing w:val="-8"/>
          <w:sz w:val="20"/>
          <w:szCs w:val="20"/>
        </w:rPr>
        <w:t>e</w:t>
      </w:r>
      <w:r w:rsidRPr="00B96237">
        <w:rPr>
          <w:spacing w:val="5"/>
          <w:sz w:val="20"/>
          <w:szCs w:val="20"/>
        </w:rPr>
        <w:t>r</w:t>
      </w:r>
      <w:r w:rsidRPr="00B96237">
        <w:rPr>
          <w:spacing w:val="-1"/>
          <w:sz w:val="20"/>
          <w:szCs w:val="20"/>
        </w:rPr>
        <w:t>s</w:t>
      </w:r>
      <w:r w:rsidRPr="00B96237">
        <w:rPr>
          <w:sz w:val="20"/>
          <w:szCs w:val="20"/>
        </w:rPr>
        <w:t>,</w:t>
      </w:r>
      <w:r w:rsidRPr="00B96237">
        <w:rPr>
          <w:spacing w:val="3"/>
          <w:sz w:val="20"/>
          <w:szCs w:val="20"/>
        </w:rPr>
        <w:t xml:space="preserve"> </w:t>
      </w:r>
      <w:r w:rsidRPr="00B96237">
        <w:rPr>
          <w:spacing w:val="5"/>
          <w:sz w:val="20"/>
          <w:szCs w:val="20"/>
        </w:rPr>
        <w:t>n</w:t>
      </w:r>
      <w:r w:rsidRPr="00B96237">
        <w:rPr>
          <w:spacing w:val="-8"/>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1"/>
          <w:sz w:val="20"/>
          <w:szCs w:val="20"/>
        </w:rPr>
        <w:t>s</w:t>
      </w:r>
      <w:r w:rsidRPr="00B96237">
        <w:rPr>
          <w:sz w:val="20"/>
          <w:szCs w:val="20"/>
        </w:rPr>
        <w:t>,</w:t>
      </w:r>
      <w:r w:rsidRPr="00B96237">
        <w:rPr>
          <w:spacing w:val="7"/>
          <w:sz w:val="20"/>
          <w:szCs w:val="20"/>
        </w:rPr>
        <w:t xml:space="preserve"> </w:t>
      </w:r>
      <w:r w:rsidRPr="00B96237">
        <w:rPr>
          <w:spacing w:val="-1"/>
          <w:sz w:val="20"/>
          <w:szCs w:val="20"/>
        </w:rPr>
        <w:t>s</w:t>
      </w:r>
      <w:r w:rsidRPr="00B96237">
        <w:rPr>
          <w:spacing w:val="-3"/>
          <w:sz w:val="20"/>
          <w:szCs w:val="20"/>
        </w:rPr>
        <w:t>ec</w:t>
      </w:r>
      <w:r w:rsidRPr="00B96237">
        <w:rPr>
          <w:sz w:val="20"/>
          <w:szCs w:val="20"/>
        </w:rPr>
        <w:t>u</w:t>
      </w:r>
      <w:r w:rsidRPr="00B96237">
        <w:rPr>
          <w:spacing w:val="5"/>
          <w:sz w:val="20"/>
          <w:szCs w:val="20"/>
        </w:rPr>
        <w:t>r</w:t>
      </w:r>
      <w:r w:rsidRPr="00B96237">
        <w:rPr>
          <w:spacing w:val="-3"/>
          <w:sz w:val="20"/>
          <w:szCs w:val="20"/>
        </w:rPr>
        <w:t>i</w:t>
      </w:r>
      <w:r w:rsidRPr="00B96237">
        <w:rPr>
          <w:spacing w:val="2"/>
          <w:sz w:val="20"/>
          <w:szCs w:val="20"/>
        </w:rPr>
        <w:t>t</w:t>
      </w:r>
      <w:r w:rsidRPr="00B96237">
        <w:rPr>
          <w:spacing w:val="-9"/>
          <w:sz w:val="20"/>
          <w:szCs w:val="20"/>
        </w:rPr>
        <w:t>y</w:t>
      </w:r>
      <w:r w:rsidRPr="00B96237">
        <w:rPr>
          <w:sz w:val="20"/>
          <w:szCs w:val="20"/>
        </w:rPr>
        <w:t>,</w:t>
      </w:r>
      <w:r w:rsidRPr="00B96237">
        <w:rPr>
          <w:spacing w:val="7"/>
          <w:sz w:val="20"/>
          <w:szCs w:val="20"/>
        </w:rPr>
        <w:t xml:space="preserve"> </w:t>
      </w:r>
      <w:r w:rsidRPr="00B96237">
        <w:rPr>
          <w:sz w:val="20"/>
          <w:szCs w:val="20"/>
        </w:rPr>
        <w:t>u</w:t>
      </w:r>
      <w:r w:rsidRPr="00B96237">
        <w:rPr>
          <w:spacing w:val="5"/>
          <w:sz w:val="20"/>
          <w:szCs w:val="20"/>
        </w:rPr>
        <w:t>n</w:t>
      </w:r>
      <w:r w:rsidRPr="00B96237">
        <w:rPr>
          <w:sz w:val="20"/>
          <w:szCs w:val="20"/>
        </w:rPr>
        <w:t>d</w:t>
      </w:r>
      <w:r w:rsidRPr="00B96237">
        <w:rPr>
          <w:spacing w:val="-8"/>
          <w:sz w:val="20"/>
          <w:szCs w:val="20"/>
        </w:rPr>
        <w:t>e</w:t>
      </w:r>
      <w:r w:rsidRPr="00B96237">
        <w:rPr>
          <w:spacing w:val="5"/>
          <w:sz w:val="20"/>
          <w:szCs w:val="20"/>
        </w:rPr>
        <w:t>r</w:t>
      </w:r>
      <w:r w:rsidRPr="00B96237">
        <w:rPr>
          <w:spacing w:val="-1"/>
          <w:sz w:val="20"/>
          <w:szCs w:val="20"/>
        </w:rPr>
        <w:t>s</w:t>
      </w:r>
      <w:r w:rsidRPr="00B96237">
        <w:rPr>
          <w:spacing w:val="2"/>
          <w:sz w:val="20"/>
          <w:szCs w:val="20"/>
        </w:rPr>
        <w:t>t</w:t>
      </w:r>
      <w:r w:rsidRPr="00B96237">
        <w:rPr>
          <w:spacing w:val="-3"/>
          <w:sz w:val="20"/>
          <w:szCs w:val="20"/>
        </w:rPr>
        <w:t>a</w:t>
      </w:r>
      <w:r w:rsidRPr="00B96237">
        <w:rPr>
          <w:sz w:val="20"/>
          <w:szCs w:val="20"/>
        </w:rPr>
        <w:t>nd</w:t>
      </w:r>
      <w:r w:rsidRPr="00B96237">
        <w:rPr>
          <w:spacing w:val="5"/>
          <w:sz w:val="20"/>
          <w:szCs w:val="20"/>
        </w:rPr>
        <w:t xml:space="preserve"> </w:t>
      </w:r>
      <w:r w:rsidRPr="00B96237">
        <w:rPr>
          <w:spacing w:val="-1"/>
          <w:sz w:val="20"/>
          <w:szCs w:val="20"/>
        </w:rPr>
        <w:t>s</w:t>
      </w:r>
      <w:r w:rsidRPr="00B96237">
        <w:rPr>
          <w:spacing w:val="2"/>
          <w:sz w:val="20"/>
          <w:szCs w:val="20"/>
        </w:rPr>
        <w:t>a</w:t>
      </w:r>
      <w:r w:rsidRPr="00B96237">
        <w:rPr>
          <w:spacing w:val="-4"/>
          <w:sz w:val="20"/>
          <w:szCs w:val="20"/>
        </w:rPr>
        <w:t>f</w:t>
      </w:r>
      <w:r w:rsidRPr="00B96237">
        <w:rPr>
          <w:spacing w:val="-3"/>
          <w:sz w:val="20"/>
          <w:szCs w:val="20"/>
        </w:rPr>
        <w:t>e</w:t>
      </w:r>
      <w:r w:rsidRPr="00B96237">
        <w:rPr>
          <w:spacing w:val="2"/>
          <w:sz w:val="20"/>
          <w:szCs w:val="20"/>
        </w:rPr>
        <w:t>t</w:t>
      </w:r>
      <w:r w:rsidRPr="00B96237">
        <w:rPr>
          <w:sz w:val="20"/>
          <w:szCs w:val="20"/>
        </w:rPr>
        <w:t>y</w:t>
      </w:r>
      <w:r w:rsidRPr="00B96237">
        <w:rPr>
          <w:spacing w:val="1"/>
          <w:sz w:val="20"/>
          <w:szCs w:val="20"/>
        </w:rPr>
        <w:t xml:space="preserve"> </w:t>
      </w:r>
      <w:r w:rsidRPr="00B96237">
        <w:rPr>
          <w:spacing w:val="-3"/>
          <w:sz w:val="20"/>
          <w:szCs w:val="20"/>
        </w:rPr>
        <w:t>a</w:t>
      </w:r>
      <w:r w:rsidRPr="00B96237">
        <w:rPr>
          <w:spacing w:val="5"/>
          <w:sz w:val="20"/>
          <w:szCs w:val="20"/>
        </w:rPr>
        <w:t>n</w:t>
      </w:r>
      <w:r w:rsidRPr="00B96237">
        <w:rPr>
          <w:sz w:val="20"/>
          <w:szCs w:val="20"/>
        </w:rPr>
        <w:t>d</w:t>
      </w:r>
      <w:r w:rsidRPr="00B96237">
        <w:rPr>
          <w:spacing w:val="5"/>
          <w:sz w:val="20"/>
          <w:szCs w:val="20"/>
        </w:rPr>
        <w:t xml:space="preserve"> </w:t>
      </w:r>
      <w:r w:rsidRPr="00B96237">
        <w:rPr>
          <w:spacing w:val="-8"/>
          <w:sz w:val="20"/>
          <w:szCs w:val="20"/>
        </w:rPr>
        <w:t>e</w:t>
      </w:r>
      <w:r w:rsidRPr="00B96237">
        <w:rPr>
          <w:spacing w:val="5"/>
          <w:sz w:val="20"/>
          <w:szCs w:val="20"/>
        </w:rPr>
        <w:t>n</w:t>
      </w:r>
      <w:r w:rsidRPr="00B96237">
        <w:rPr>
          <w:spacing w:val="-4"/>
          <w:sz w:val="20"/>
          <w:szCs w:val="20"/>
        </w:rPr>
        <w:t>v</w:t>
      </w:r>
      <w:r w:rsidRPr="00B96237">
        <w:rPr>
          <w:spacing w:val="-3"/>
          <w:sz w:val="20"/>
          <w:szCs w:val="20"/>
        </w:rPr>
        <w:t>i</w:t>
      </w:r>
      <w:r w:rsidRPr="00B96237">
        <w:rPr>
          <w:spacing w:val="5"/>
          <w:sz w:val="20"/>
          <w:szCs w:val="20"/>
        </w:rPr>
        <w:t>r</w:t>
      </w:r>
      <w:r w:rsidRPr="00B96237">
        <w:rPr>
          <w:spacing w:val="-4"/>
          <w:sz w:val="20"/>
          <w:szCs w:val="20"/>
        </w:rPr>
        <w:t>o</w:t>
      </w:r>
      <w:r w:rsidRPr="00B96237">
        <w:rPr>
          <w:sz w:val="20"/>
          <w:szCs w:val="20"/>
        </w:rPr>
        <w:t>n</w:t>
      </w:r>
      <w:r w:rsidRPr="00B96237">
        <w:rPr>
          <w:spacing w:val="2"/>
          <w:sz w:val="20"/>
          <w:szCs w:val="20"/>
        </w:rPr>
        <w:t>m</w:t>
      </w:r>
      <w:r w:rsidRPr="00B96237">
        <w:rPr>
          <w:spacing w:val="-3"/>
          <w:sz w:val="20"/>
          <w:szCs w:val="20"/>
        </w:rPr>
        <w:t>e</w:t>
      </w:r>
      <w:r w:rsidRPr="00B96237">
        <w:rPr>
          <w:sz w:val="20"/>
          <w:szCs w:val="20"/>
        </w:rPr>
        <w:t>n</w:t>
      </w:r>
      <w:r w:rsidRPr="00B96237">
        <w:rPr>
          <w:spacing w:val="2"/>
          <w:sz w:val="20"/>
          <w:szCs w:val="20"/>
        </w:rPr>
        <w:t>t</w:t>
      </w:r>
      <w:r w:rsidRPr="00B96237">
        <w:rPr>
          <w:spacing w:val="-3"/>
          <w:sz w:val="20"/>
          <w:szCs w:val="20"/>
        </w:rPr>
        <w:t>a</w:t>
      </w:r>
      <w:r w:rsidRPr="00B96237">
        <w:rPr>
          <w:sz w:val="20"/>
          <w:szCs w:val="20"/>
        </w:rPr>
        <w:t>l</w:t>
      </w:r>
      <w:r w:rsidRPr="00B96237">
        <w:rPr>
          <w:spacing w:val="7"/>
          <w:sz w:val="20"/>
          <w:szCs w:val="20"/>
        </w:rPr>
        <w:t xml:space="preserve"> </w:t>
      </w:r>
      <w:r w:rsidRPr="00B96237">
        <w:rPr>
          <w:spacing w:val="2"/>
          <w:sz w:val="20"/>
          <w:szCs w:val="20"/>
        </w:rPr>
        <w:t>i</w:t>
      </w:r>
      <w:r w:rsidRPr="00B96237">
        <w:rPr>
          <w:spacing w:val="-1"/>
          <w:sz w:val="20"/>
          <w:szCs w:val="20"/>
        </w:rPr>
        <w:t>ss</w:t>
      </w:r>
      <w:r w:rsidRPr="00B96237">
        <w:rPr>
          <w:sz w:val="20"/>
          <w:szCs w:val="20"/>
        </w:rPr>
        <w:t>u</w:t>
      </w:r>
      <w:r w:rsidRPr="00B96237">
        <w:rPr>
          <w:spacing w:val="-3"/>
          <w:sz w:val="20"/>
          <w:szCs w:val="20"/>
        </w:rPr>
        <w:t>e</w:t>
      </w:r>
      <w:r w:rsidRPr="00B96237">
        <w:rPr>
          <w:spacing w:val="-1"/>
          <w:sz w:val="20"/>
          <w:szCs w:val="20"/>
        </w:rPr>
        <w:t>s</w:t>
      </w:r>
      <w:r w:rsidRPr="00B96237">
        <w:rPr>
          <w:sz w:val="20"/>
          <w:szCs w:val="20"/>
        </w:rPr>
        <w:t>,</w:t>
      </w:r>
      <w:r w:rsidRPr="00B96237">
        <w:rPr>
          <w:spacing w:val="10"/>
          <w:sz w:val="20"/>
          <w:szCs w:val="20"/>
        </w:rPr>
        <w:t xml:space="preserve"> </w:t>
      </w:r>
      <w:r w:rsidRPr="00B96237">
        <w:rPr>
          <w:spacing w:val="-4"/>
          <w:sz w:val="20"/>
          <w:szCs w:val="20"/>
        </w:rPr>
        <w:t>u</w:t>
      </w:r>
      <w:r w:rsidRPr="00B96237">
        <w:rPr>
          <w:sz w:val="20"/>
          <w:szCs w:val="20"/>
        </w:rPr>
        <w:t>p</w:t>
      </w:r>
      <w:r w:rsidRPr="00B96237">
        <w:rPr>
          <w:spacing w:val="-4"/>
          <w:sz w:val="20"/>
          <w:szCs w:val="20"/>
        </w:rPr>
        <w:t>g</w:t>
      </w:r>
      <w:r w:rsidRPr="00B96237">
        <w:rPr>
          <w:spacing w:val="5"/>
          <w:sz w:val="20"/>
          <w:szCs w:val="20"/>
        </w:rPr>
        <w:t>r</w:t>
      </w:r>
      <w:r w:rsidRPr="00B96237">
        <w:rPr>
          <w:spacing w:val="-3"/>
          <w:sz w:val="20"/>
          <w:szCs w:val="20"/>
        </w:rPr>
        <w:t>a</w:t>
      </w:r>
      <w:r w:rsidRPr="00B96237">
        <w:rPr>
          <w:sz w:val="20"/>
          <w:szCs w:val="20"/>
        </w:rPr>
        <w:t>de</w:t>
      </w:r>
      <w:r w:rsidRPr="00B96237">
        <w:rPr>
          <w:spacing w:val="2"/>
          <w:sz w:val="20"/>
          <w:szCs w:val="20"/>
        </w:rPr>
        <w:t xml:space="preserve"> </w:t>
      </w:r>
      <w:r w:rsidRPr="00B96237">
        <w:rPr>
          <w:spacing w:val="-3"/>
          <w:sz w:val="20"/>
          <w:szCs w:val="20"/>
        </w:rPr>
        <w:t>a</w:t>
      </w:r>
      <w:r w:rsidRPr="00B96237">
        <w:rPr>
          <w:spacing w:val="5"/>
          <w:sz w:val="20"/>
          <w:szCs w:val="20"/>
        </w:rPr>
        <w:t>n</w:t>
      </w:r>
      <w:r w:rsidRPr="00B96237">
        <w:rPr>
          <w:sz w:val="20"/>
          <w:szCs w:val="20"/>
        </w:rPr>
        <w:t xml:space="preserve">d </w:t>
      </w:r>
      <w:r w:rsidRPr="00B96237">
        <w:rPr>
          <w:spacing w:val="-3"/>
          <w:sz w:val="20"/>
          <w:szCs w:val="20"/>
        </w:rPr>
        <w:t>t</w:t>
      </w:r>
      <w:r w:rsidRPr="00B96237">
        <w:rPr>
          <w:spacing w:val="5"/>
          <w:sz w:val="20"/>
          <w:szCs w:val="20"/>
        </w:rPr>
        <w:t>r</w:t>
      </w:r>
      <w:r w:rsidRPr="00B96237">
        <w:rPr>
          <w:spacing w:val="-4"/>
          <w:sz w:val="20"/>
          <w:szCs w:val="20"/>
        </w:rPr>
        <w:t>o</w:t>
      </w:r>
      <w:r w:rsidRPr="00B96237">
        <w:rPr>
          <w:sz w:val="20"/>
          <w:szCs w:val="20"/>
        </w:rPr>
        <w:t>u</w:t>
      </w:r>
      <w:r w:rsidRPr="00B96237">
        <w:rPr>
          <w:spacing w:val="-4"/>
          <w:sz w:val="20"/>
          <w:szCs w:val="20"/>
        </w:rPr>
        <w:t>b</w:t>
      </w:r>
      <w:r w:rsidRPr="00B96237">
        <w:rPr>
          <w:spacing w:val="2"/>
          <w:sz w:val="20"/>
          <w:szCs w:val="20"/>
        </w:rPr>
        <w:t>l</w:t>
      </w:r>
      <w:r w:rsidRPr="00B96237">
        <w:rPr>
          <w:spacing w:val="-3"/>
          <w:sz w:val="20"/>
          <w:szCs w:val="20"/>
        </w:rPr>
        <w:t>e</w:t>
      </w:r>
      <w:r w:rsidRPr="00B96237">
        <w:rPr>
          <w:spacing w:val="-1"/>
          <w:sz w:val="20"/>
          <w:szCs w:val="20"/>
        </w:rPr>
        <w:t>s</w:t>
      </w:r>
      <w:r w:rsidRPr="00B96237">
        <w:rPr>
          <w:spacing w:val="5"/>
          <w:sz w:val="20"/>
          <w:szCs w:val="20"/>
        </w:rPr>
        <w:t>h</w:t>
      </w:r>
      <w:r w:rsidRPr="00B96237">
        <w:rPr>
          <w:spacing w:val="-4"/>
          <w:sz w:val="20"/>
          <w:szCs w:val="20"/>
        </w:rPr>
        <w:t>oo</w:t>
      </w:r>
      <w:r w:rsidRPr="00B96237">
        <w:rPr>
          <w:sz w:val="20"/>
          <w:szCs w:val="20"/>
        </w:rPr>
        <w:t>t</w:t>
      </w:r>
      <w:r w:rsidRPr="00B96237">
        <w:rPr>
          <w:spacing w:val="7"/>
          <w:sz w:val="20"/>
          <w:szCs w:val="20"/>
        </w:rPr>
        <w:t xml:space="preserve"> </w:t>
      </w:r>
      <w:r w:rsidRPr="00B96237">
        <w:rPr>
          <w:sz w:val="20"/>
          <w:szCs w:val="20"/>
        </w:rPr>
        <w:t>p</w:t>
      </w:r>
      <w:r w:rsidRPr="00B96237">
        <w:rPr>
          <w:spacing w:val="-3"/>
          <w:sz w:val="20"/>
          <w:szCs w:val="20"/>
        </w:rPr>
        <w:t>e</w:t>
      </w:r>
      <w:r w:rsidRPr="00B96237">
        <w:rPr>
          <w:spacing w:val="5"/>
          <w:sz w:val="20"/>
          <w:szCs w:val="20"/>
        </w:rPr>
        <w:t>r</w:t>
      </w:r>
      <w:r w:rsidRPr="00B96237">
        <w:rPr>
          <w:spacing w:val="-1"/>
          <w:sz w:val="20"/>
          <w:szCs w:val="20"/>
        </w:rPr>
        <w:t>s</w:t>
      </w:r>
      <w:r w:rsidRPr="00B96237">
        <w:rPr>
          <w:spacing w:val="-4"/>
          <w:sz w:val="20"/>
          <w:szCs w:val="20"/>
        </w:rPr>
        <w:t>o</w:t>
      </w:r>
      <w:r w:rsidRPr="00B96237">
        <w:rPr>
          <w:spacing w:val="5"/>
          <w:sz w:val="20"/>
          <w:szCs w:val="20"/>
        </w:rPr>
        <w:t>n</w:t>
      </w:r>
      <w:r w:rsidRPr="00B96237">
        <w:rPr>
          <w:spacing w:val="2"/>
          <w:sz w:val="20"/>
          <w:szCs w:val="20"/>
        </w:rPr>
        <w:t>a</w:t>
      </w:r>
      <w:r w:rsidRPr="00B96237">
        <w:rPr>
          <w:sz w:val="20"/>
          <w:szCs w:val="20"/>
        </w:rPr>
        <w:t xml:space="preserve">l </w:t>
      </w:r>
      <w:r w:rsidRPr="00B96237">
        <w:rPr>
          <w:spacing w:val="-3"/>
          <w:sz w:val="20"/>
          <w:szCs w:val="20"/>
        </w:rPr>
        <w:t>c</w:t>
      </w:r>
      <w:r w:rsidRPr="00B96237">
        <w:rPr>
          <w:spacing w:val="-4"/>
          <w:sz w:val="20"/>
          <w:szCs w:val="20"/>
        </w:rPr>
        <w:t>o</w:t>
      </w:r>
      <w:r w:rsidRPr="00B96237">
        <w:rPr>
          <w:spacing w:val="2"/>
          <w:sz w:val="20"/>
          <w:szCs w:val="20"/>
        </w:rPr>
        <w:t>m</w:t>
      </w:r>
      <w:r w:rsidRPr="00B96237">
        <w:rPr>
          <w:sz w:val="20"/>
          <w:szCs w:val="20"/>
        </w:rPr>
        <w:t>pu</w:t>
      </w:r>
      <w:r w:rsidRPr="00B96237">
        <w:rPr>
          <w:spacing w:val="2"/>
          <w:sz w:val="20"/>
          <w:szCs w:val="20"/>
        </w:rPr>
        <w:t>t</w:t>
      </w:r>
      <w:r w:rsidRPr="00B96237">
        <w:rPr>
          <w:spacing w:val="-3"/>
          <w:sz w:val="20"/>
          <w:szCs w:val="20"/>
        </w:rPr>
        <w:t>e</w:t>
      </w:r>
      <w:r w:rsidRPr="00B96237">
        <w:rPr>
          <w:sz w:val="20"/>
          <w:szCs w:val="20"/>
        </w:rPr>
        <w:t xml:space="preserve">r </w:t>
      </w:r>
      <w:r w:rsidRPr="00B96237">
        <w:rPr>
          <w:spacing w:val="5"/>
          <w:sz w:val="20"/>
          <w:szCs w:val="20"/>
        </w:rPr>
        <w:t xml:space="preserve"> </w:t>
      </w:r>
      <w:r w:rsidRPr="00B96237">
        <w:rPr>
          <w:spacing w:val="-3"/>
          <w:sz w:val="20"/>
          <w:szCs w:val="20"/>
        </w:rPr>
        <w:t>c</w:t>
      </w:r>
      <w:r w:rsidRPr="00B96237">
        <w:rPr>
          <w:spacing w:val="-4"/>
          <w:sz w:val="20"/>
          <w:szCs w:val="20"/>
        </w:rPr>
        <w:t>o</w:t>
      </w:r>
      <w:r w:rsidRPr="00B96237">
        <w:rPr>
          <w:spacing w:val="2"/>
          <w:sz w:val="20"/>
          <w:szCs w:val="20"/>
        </w:rPr>
        <w:t>m</w:t>
      </w:r>
      <w:r w:rsidRPr="00B96237">
        <w:rPr>
          <w:sz w:val="20"/>
          <w:szCs w:val="20"/>
        </w:rPr>
        <w:t>p</w:t>
      </w:r>
      <w:r w:rsidRPr="00B96237">
        <w:rPr>
          <w:spacing w:val="-4"/>
          <w:sz w:val="20"/>
          <w:szCs w:val="20"/>
        </w:rPr>
        <w:t>o</w:t>
      </w:r>
      <w:r w:rsidRPr="00B96237">
        <w:rPr>
          <w:spacing w:val="5"/>
          <w:sz w:val="20"/>
          <w:szCs w:val="20"/>
        </w:rPr>
        <w:t>n</w:t>
      </w:r>
      <w:r w:rsidRPr="00B96237">
        <w:rPr>
          <w:spacing w:val="-3"/>
          <w:sz w:val="20"/>
          <w:szCs w:val="20"/>
        </w:rPr>
        <w:t>e</w:t>
      </w:r>
      <w:r w:rsidRPr="00B96237">
        <w:rPr>
          <w:sz w:val="20"/>
          <w:szCs w:val="20"/>
        </w:rPr>
        <w:t>n</w:t>
      </w:r>
      <w:r w:rsidRPr="00B96237">
        <w:rPr>
          <w:spacing w:val="2"/>
          <w:sz w:val="20"/>
          <w:szCs w:val="20"/>
        </w:rPr>
        <w:t>t</w:t>
      </w:r>
      <w:r w:rsidRPr="00B96237">
        <w:rPr>
          <w:spacing w:val="-1"/>
          <w:sz w:val="20"/>
          <w:szCs w:val="20"/>
        </w:rPr>
        <w:t>s</w:t>
      </w:r>
      <w:r w:rsidRPr="00B96237">
        <w:rPr>
          <w:sz w:val="20"/>
          <w:szCs w:val="20"/>
        </w:rPr>
        <w:t xml:space="preserve">, </w:t>
      </w:r>
      <w:r w:rsidRPr="00B96237">
        <w:rPr>
          <w:spacing w:val="3"/>
          <w:sz w:val="20"/>
          <w:szCs w:val="20"/>
        </w:rPr>
        <w:t xml:space="preserve"> </w:t>
      </w:r>
      <w:r w:rsidRPr="00B96237">
        <w:rPr>
          <w:spacing w:val="-4"/>
          <w:sz w:val="20"/>
          <w:szCs w:val="20"/>
        </w:rPr>
        <w:t>o</w:t>
      </w:r>
      <w:r w:rsidRPr="00B96237">
        <w:rPr>
          <w:sz w:val="20"/>
          <w:szCs w:val="20"/>
        </w:rPr>
        <w:t>p</w:t>
      </w:r>
      <w:r w:rsidRPr="00B96237">
        <w:rPr>
          <w:spacing w:val="-3"/>
          <w:sz w:val="20"/>
          <w:szCs w:val="20"/>
        </w:rPr>
        <w:t>e</w:t>
      </w:r>
      <w:r w:rsidRPr="00B96237">
        <w:rPr>
          <w:sz w:val="20"/>
          <w:szCs w:val="20"/>
        </w:rPr>
        <w:t>r</w:t>
      </w:r>
      <w:r w:rsidRPr="00B96237">
        <w:rPr>
          <w:spacing w:val="2"/>
          <w:sz w:val="20"/>
          <w:szCs w:val="20"/>
        </w:rPr>
        <w:t>at</w:t>
      </w:r>
      <w:r w:rsidRPr="00B96237">
        <w:rPr>
          <w:spacing w:val="-3"/>
          <w:sz w:val="20"/>
          <w:szCs w:val="20"/>
        </w:rPr>
        <w:t>i</w:t>
      </w:r>
      <w:r w:rsidRPr="00B96237">
        <w:rPr>
          <w:sz w:val="20"/>
          <w:szCs w:val="20"/>
        </w:rPr>
        <w:t xml:space="preserve">ng </w:t>
      </w:r>
      <w:r w:rsidRPr="00B96237">
        <w:rPr>
          <w:spacing w:val="1"/>
          <w:sz w:val="20"/>
          <w:szCs w:val="20"/>
        </w:rPr>
        <w:t xml:space="preserve"> </w:t>
      </w:r>
      <w:r w:rsidRPr="00B96237">
        <w:rPr>
          <w:spacing w:val="-1"/>
          <w:sz w:val="20"/>
          <w:szCs w:val="20"/>
        </w:rPr>
        <w:t>s</w:t>
      </w:r>
      <w:r w:rsidRPr="00B96237">
        <w:rPr>
          <w:spacing w:val="-4"/>
          <w:sz w:val="20"/>
          <w:szCs w:val="20"/>
        </w:rPr>
        <w:t>y</w:t>
      </w:r>
      <w:r w:rsidRPr="00B96237">
        <w:rPr>
          <w:spacing w:val="-1"/>
          <w:sz w:val="20"/>
          <w:szCs w:val="20"/>
        </w:rPr>
        <w:t>s</w:t>
      </w:r>
      <w:r w:rsidRPr="00B96237">
        <w:rPr>
          <w:spacing w:val="2"/>
          <w:sz w:val="20"/>
          <w:szCs w:val="20"/>
        </w:rPr>
        <w:t>t</w:t>
      </w:r>
      <w:r w:rsidRPr="00B96237">
        <w:rPr>
          <w:spacing w:val="-3"/>
          <w:sz w:val="20"/>
          <w:szCs w:val="20"/>
        </w:rPr>
        <w:t>e</w:t>
      </w:r>
      <w:r w:rsidRPr="00B96237">
        <w:rPr>
          <w:spacing w:val="2"/>
          <w:sz w:val="20"/>
          <w:szCs w:val="20"/>
        </w:rPr>
        <w:t>m</w:t>
      </w:r>
      <w:r w:rsidRPr="00B96237">
        <w:rPr>
          <w:spacing w:val="-1"/>
          <w:sz w:val="20"/>
          <w:szCs w:val="20"/>
        </w:rPr>
        <w:t>s</w:t>
      </w:r>
      <w:r w:rsidRPr="00B96237">
        <w:rPr>
          <w:sz w:val="20"/>
          <w:szCs w:val="20"/>
        </w:rPr>
        <w:t xml:space="preserve">, </w:t>
      </w:r>
      <w:r w:rsidRPr="00B96237">
        <w:rPr>
          <w:spacing w:val="3"/>
          <w:sz w:val="20"/>
          <w:szCs w:val="20"/>
        </w:rPr>
        <w:t xml:space="preserve"> </w:t>
      </w:r>
      <w:r w:rsidRPr="00B96237">
        <w:rPr>
          <w:spacing w:val="2"/>
          <w:sz w:val="20"/>
          <w:szCs w:val="20"/>
        </w:rPr>
        <w:t>l</w:t>
      </w:r>
      <w:r w:rsidRPr="00B96237">
        <w:rPr>
          <w:spacing w:val="-3"/>
          <w:sz w:val="20"/>
          <w:szCs w:val="20"/>
        </w:rPr>
        <w:t>a</w:t>
      </w:r>
      <w:r w:rsidRPr="00B96237">
        <w:rPr>
          <w:sz w:val="20"/>
          <w:szCs w:val="20"/>
        </w:rPr>
        <w:t>p</w:t>
      </w:r>
      <w:r w:rsidRPr="00B96237">
        <w:rPr>
          <w:spacing w:val="2"/>
          <w:sz w:val="20"/>
          <w:szCs w:val="20"/>
        </w:rPr>
        <w:t>t</w:t>
      </w:r>
      <w:r w:rsidRPr="00B96237">
        <w:rPr>
          <w:spacing w:val="-4"/>
          <w:sz w:val="20"/>
          <w:szCs w:val="20"/>
        </w:rPr>
        <w:t>o</w:t>
      </w:r>
      <w:r w:rsidRPr="00B96237">
        <w:rPr>
          <w:sz w:val="20"/>
          <w:szCs w:val="20"/>
        </w:rPr>
        <w:t>p</w:t>
      </w:r>
      <w:r w:rsidRPr="00B96237">
        <w:rPr>
          <w:spacing w:val="2"/>
          <w:sz w:val="20"/>
          <w:szCs w:val="20"/>
        </w:rPr>
        <w:t>/</w:t>
      </w:r>
      <w:r w:rsidRPr="00B96237">
        <w:rPr>
          <w:sz w:val="20"/>
          <w:szCs w:val="20"/>
        </w:rPr>
        <w:t>p</w:t>
      </w:r>
      <w:r w:rsidRPr="00B96237">
        <w:rPr>
          <w:spacing w:val="-4"/>
          <w:sz w:val="20"/>
          <w:szCs w:val="20"/>
        </w:rPr>
        <w:t>o</w:t>
      </w:r>
      <w:r w:rsidRPr="00B96237">
        <w:rPr>
          <w:sz w:val="20"/>
          <w:szCs w:val="20"/>
        </w:rPr>
        <w:t>r</w:t>
      </w:r>
      <w:r w:rsidRPr="00B96237">
        <w:rPr>
          <w:spacing w:val="2"/>
          <w:sz w:val="20"/>
          <w:szCs w:val="20"/>
        </w:rPr>
        <w:t>ta</w:t>
      </w:r>
      <w:r w:rsidRPr="00B96237">
        <w:rPr>
          <w:spacing w:val="-4"/>
          <w:sz w:val="20"/>
          <w:szCs w:val="20"/>
        </w:rPr>
        <w:t>b</w:t>
      </w:r>
      <w:r w:rsidRPr="00B96237">
        <w:rPr>
          <w:spacing w:val="2"/>
          <w:sz w:val="20"/>
          <w:szCs w:val="20"/>
        </w:rPr>
        <w:t>l</w:t>
      </w:r>
      <w:r w:rsidRPr="00B96237">
        <w:rPr>
          <w:sz w:val="20"/>
          <w:szCs w:val="20"/>
        </w:rPr>
        <w:t>e</w:t>
      </w:r>
      <w:r w:rsidRPr="00B96237">
        <w:rPr>
          <w:spacing w:val="48"/>
          <w:sz w:val="20"/>
          <w:szCs w:val="20"/>
        </w:rPr>
        <w:t xml:space="preserve"> </w:t>
      </w:r>
      <w:r w:rsidRPr="00B96237">
        <w:rPr>
          <w:spacing w:val="-3"/>
          <w:sz w:val="20"/>
          <w:szCs w:val="20"/>
        </w:rPr>
        <w:t>c</w:t>
      </w:r>
      <w:r w:rsidRPr="00B96237">
        <w:rPr>
          <w:spacing w:val="-4"/>
          <w:sz w:val="20"/>
          <w:szCs w:val="20"/>
        </w:rPr>
        <w:t>o</w:t>
      </w:r>
      <w:r w:rsidRPr="00B96237">
        <w:rPr>
          <w:spacing w:val="2"/>
          <w:sz w:val="20"/>
          <w:szCs w:val="20"/>
        </w:rPr>
        <w:t>m</w:t>
      </w:r>
      <w:r w:rsidRPr="00B96237">
        <w:rPr>
          <w:sz w:val="20"/>
          <w:szCs w:val="20"/>
        </w:rPr>
        <w:t>pu</w:t>
      </w:r>
      <w:r w:rsidRPr="00B96237">
        <w:rPr>
          <w:spacing w:val="2"/>
          <w:sz w:val="20"/>
          <w:szCs w:val="20"/>
        </w:rPr>
        <w:t>t</w:t>
      </w:r>
      <w:r w:rsidRPr="00B96237">
        <w:rPr>
          <w:spacing w:val="-3"/>
          <w:sz w:val="20"/>
          <w:szCs w:val="20"/>
        </w:rPr>
        <w:t>e</w:t>
      </w:r>
      <w:r w:rsidRPr="00B96237">
        <w:rPr>
          <w:spacing w:val="5"/>
          <w:sz w:val="20"/>
          <w:szCs w:val="20"/>
        </w:rPr>
        <w:t>r</w:t>
      </w:r>
      <w:r w:rsidRPr="00B96237">
        <w:rPr>
          <w:spacing w:val="-1"/>
          <w:sz w:val="20"/>
          <w:szCs w:val="20"/>
        </w:rPr>
        <w:t>s</w:t>
      </w:r>
      <w:r w:rsidRPr="00B96237">
        <w:rPr>
          <w:sz w:val="20"/>
          <w:szCs w:val="20"/>
        </w:rPr>
        <w:t xml:space="preserve">, </w:t>
      </w:r>
      <w:r w:rsidRPr="00B96237">
        <w:rPr>
          <w:spacing w:val="3"/>
          <w:sz w:val="20"/>
          <w:szCs w:val="20"/>
        </w:rPr>
        <w:t xml:space="preserve"> </w:t>
      </w:r>
      <w:r w:rsidRPr="00B96237">
        <w:rPr>
          <w:spacing w:val="-4"/>
          <w:sz w:val="20"/>
          <w:szCs w:val="20"/>
        </w:rPr>
        <w:t>p</w:t>
      </w:r>
      <w:r w:rsidRPr="00B96237">
        <w:rPr>
          <w:sz w:val="20"/>
          <w:szCs w:val="20"/>
        </w:rPr>
        <w:t>r</w:t>
      </w:r>
      <w:r w:rsidRPr="00B96237">
        <w:rPr>
          <w:spacing w:val="-3"/>
          <w:sz w:val="20"/>
          <w:szCs w:val="20"/>
        </w:rPr>
        <w:t>i</w:t>
      </w:r>
      <w:r w:rsidRPr="00B96237">
        <w:rPr>
          <w:spacing w:val="5"/>
          <w:sz w:val="20"/>
          <w:szCs w:val="20"/>
        </w:rPr>
        <w:t>n</w:t>
      </w:r>
      <w:r w:rsidRPr="00B96237">
        <w:rPr>
          <w:spacing w:val="2"/>
          <w:sz w:val="20"/>
          <w:szCs w:val="20"/>
        </w:rPr>
        <w:t>t</w:t>
      </w:r>
      <w:r w:rsidRPr="00B96237">
        <w:rPr>
          <w:spacing w:val="-8"/>
          <w:sz w:val="20"/>
          <w:szCs w:val="20"/>
        </w:rPr>
        <w:t>e</w:t>
      </w:r>
      <w:r w:rsidRPr="00B96237">
        <w:rPr>
          <w:spacing w:val="5"/>
          <w:sz w:val="20"/>
          <w:szCs w:val="20"/>
        </w:rPr>
        <w:t>r</w:t>
      </w:r>
      <w:r w:rsidRPr="00B96237">
        <w:rPr>
          <w:sz w:val="20"/>
          <w:szCs w:val="20"/>
        </w:rPr>
        <w:t>s</w:t>
      </w:r>
      <w:r w:rsidRPr="00B96237">
        <w:rPr>
          <w:spacing w:val="49"/>
          <w:sz w:val="20"/>
          <w:szCs w:val="20"/>
        </w:rPr>
        <w:t xml:space="preserve"> </w:t>
      </w:r>
      <w:r w:rsidRPr="00B96237">
        <w:rPr>
          <w:spacing w:val="-3"/>
          <w:sz w:val="20"/>
          <w:szCs w:val="20"/>
        </w:rPr>
        <w:t>a</w:t>
      </w:r>
      <w:r w:rsidRPr="00B96237">
        <w:rPr>
          <w:sz w:val="20"/>
          <w:szCs w:val="20"/>
        </w:rPr>
        <w:t xml:space="preserve">nd </w:t>
      </w:r>
      <w:r w:rsidRPr="00B96237">
        <w:rPr>
          <w:spacing w:val="1"/>
          <w:sz w:val="20"/>
          <w:szCs w:val="20"/>
        </w:rPr>
        <w:t xml:space="preserve"> </w:t>
      </w:r>
      <w:r w:rsidRPr="00B96237">
        <w:rPr>
          <w:spacing w:val="-1"/>
          <w:sz w:val="20"/>
          <w:szCs w:val="20"/>
        </w:rPr>
        <w:t>s</w:t>
      </w:r>
      <w:r w:rsidRPr="00B96237">
        <w:rPr>
          <w:spacing w:val="-3"/>
          <w:sz w:val="20"/>
          <w:szCs w:val="20"/>
        </w:rPr>
        <w:t>ca</w:t>
      </w:r>
      <w:r w:rsidRPr="00B96237">
        <w:rPr>
          <w:sz w:val="20"/>
          <w:szCs w:val="20"/>
        </w:rPr>
        <w:t>n</w:t>
      </w:r>
      <w:r w:rsidRPr="00B96237">
        <w:rPr>
          <w:spacing w:val="5"/>
          <w:sz w:val="20"/>
          <w:szCs w:val="20"/>
        </w:rPr>
        <w:t>n</w:t>
      </w:r>
      <w:r w:rsidRPr="00B96237">
        <w:rPr>
          <w:spacing w:val="-8"/>
          <w:sz w:val="20"/>
          <w:szCs w:val="20"/>
        </w:rPr>
        <w:t>e</w:t>
      </w:r>
      <w:r w:rsidRPr="00B96237">
        <w:rPr>
          <w:spacing w:val="5"/>
          <w:sz w:val="20"/>
          <w:szCs w:val="20"/>
        </w:rPr>
        <w:t>r</w:t>
      </w:r>
      <w:r w:rsidRPr="00B96237">
        <w:rPr>
          <w:spacing w:val="-1"/>
          <w:sz w:val="20"/>
          <w:szCs w:val="20"/>
        </w:rPr>
        <w:t>s</w:t>
      </w:r>
      <w:r w:rsidRPr="00B96237">
        <w:rPr>
          <w:sz w:val="20"/>
          <w:szCs w:val="20"/>
        </w:rPr>
        <w:t xml:space="preserve">. </w:t>
      </w:r>
      <w:r w:rsidRPr="00B96237">
        <w:rPr>
          <w:spacing w:val="3"/>
          <w:sz w:val="20"/>
          <w:szCs w:val="20"/>
        </w:rPr>
        <w:t xml:space="preserve"> </w:t>
      </w:r>
      <w:r w:rsidRPr="00B96237">
        <w:rPr>
          <w:spacing w:val="-1"/>
          <w:sz w:val="20"/>
          <w:szCs w:val="20"/>
        </w:rPr>
        <w:t>A</w:t>
      </w:r>
      <w:r w:rsidRPr="00B96237">
        <w:rPr>
          <w:sz w:val="20"/>
          <w:szCs w:val="20"/>
        </w:rPr>
        <w:t xml:space="preserve">s </w:t>
      </w:r>
      <w:r w:rsidRPr="00B96237">
        <w:rPr>
          <w:spacing w:val="-6"/>
          <w:sz w:val="20"/>
          <w:szCs w:val="20"/>
        </w:rPr>
        <w:t>w</w:t>
      </w:r>
      <w:r w:rsidRPr="00B96237">
        <w:rPr>
          <w:spacing w:val="-3"/>
          <w:sz w:val="20"/>
          <w:szCs w:val="20"/>
        </w:rPr>
        <w:t>e</w:t>
      </w:r>
      <w:r w:rsidRPr="00B96237">
        <w:rPr>
          <w:spacing w:val="2"/>
          <w:sz w:val="20"/>
          <w:szCs w:val="20"/>
        </w:rPr>
        <w:t>l</w:t>
      </w:r>
      <w:r w:rsidRPr="00B96237">
        <w:rPr>
          <w:sz w:val="20"/>
          <w:szCs w:val="20"/>
        </w:rPr>
        <w:t xml:space="preserve">l </w:t>
      </w:r>
      <w:r w:rsidRPr="00B96237">
        <w:rPr>
          <w:spacing w:val="2"/>
          <w:sz w:val="20"/>
          <w:szCs w:val="20"/>
        </w:rPr>
        <w:t>as</w:t>
      </w:r>
      <w:r w:rsidRPr="00B96237">
        <w:rPr>
          <w:sz w:val="20"/>
          <w:szCs w:val="20"/>
        </w:rPr>
        <w:t xml:space="preserve">, </w:t>
      </w:r>
      <w:r w:rsidRPr="00B96237">
        <w:rPr>
          <w:spacing w:val="3"/>
          <w:sz w:val="20"/>
          <w:szCs w:val="20"/>
        </w:rPr>
        <w:t>identify</w:t>
      </w:r>
      <w:r w:rsidRPr="00B96237">
        <w:rPr>
          <w:spacing w:val="41"/>
          <w:sz w:val="20"/>
          <w:szCs w:val="20"/>
        </w:rPr>
        <w:t xml:space="preserve"> </w:t>
      </w:r>
      <w:r w:rsidRPr="00B96237">
        <w:rPr>
          <w:spacing w:val="2"/>
          <w:sz w:val="20"/>
          <w:szCs w:val="20"/>
        </w:rPr>
        <w:t>t</w:t>
      </w:r>
      <w:r w:rsidRPr="00B96237">
        <w:rPr>
          <w:spacing w:val="5"/>
          <w:sz w:val="20"/>
          <w:szCs w:val="20"/>
        </w:rPr>
        <w:t>h</w:t>
      </w:r>
      <w:r w:rsidRPr="00B96237">
        <w:rPr>
          <w:sz w:val="20"/>
          <w:szCs w:val="20"/>
        </w:rPr>
        <w:t xml:space="preserve">e </w:t>
      </w:r>
      <w:r w:rsidRPr="00B96237">
        <w:rPr>
          <w:spacing w:val="-4"/>
          <w:sz w:val="20"/>
          <w:szCs w:val="20"/>
        </w:rPr>
        <w:t>f</w:t>
      </w:r>
      <w:r w:rsidRPr="00B96237">
        <w:rPr>
          <w:sz w:val="20"/>
          <w:szCs w:val="20"/>
        </w:rPr>
        <w:t>u</w:t>
      </w:r>
      <w:r w:rsidRPr="00B96237">
        <w:rPr>
          <w:spacing w:val="5"/>
          <w:sz w:val="20"/>
          <w:szCs w:val="20"/>
        </w:rPr>
        <w:t>n</w:t>
      </w:r>
      <w:r w:rsidRPr="00B96237">
        <w:rPr>
          <w:sz w:val="20"/>
          <w:szCs w:val="20"/>
        </w:rPr>
        <w:t>d</w:t>
      </w:r>
      <w:r w:rsidRPr="00B96237">
        <w:rPr>
          <w:spacing w:val="-3"/>
          <w:sz w:val="20"/>
          <w:szCs w:val="20"/>
        </w:rPr>
        <w:t>a</w:t>
      </w:r>
      <w:r w:rsidRPr="00B96237">
        <w:rPr>
          <w:spacing w:val="2"/>
          <w:sz w:val="20"/>
          <w:szCs w:val="20"/>
        </w:rPr>
        <w:t>m</w:t>
      </w:r>
      <w:r w:rsidRPr="00B96237">
        <w:rPr>
          <w:spacing w:val="-3"/>
          <w:sz w:val="20"/>
          <w:szCs w:val="20"/>
        </w:rPr>
        <w:t>e</w:t>
      </w:r>
      <w:r w:rsidRPr="00B96237">
        <w:rPr>
          <w:sz w:val="20"/>
          <w:szCs w:val="20"/>
        </w:rPr>
        <w:t>n</w:t>
      </w:r>
      <w:r w:rsidRPr="00B96237">
        <w:rPr>
          <w:spacing w:val="2"/>
          <w:sz w:val="20"/>
          <w:szCs w:val="20"/>
        </w:rPr>
        <w:t>t</w:t>
      </w:r>
      <w:r w:rsidRPr="00B96237">
        <w:rPr>
          <w:spacing w:val="-3"/>
          <w:sz w:val="20"/>
          <w:szCs w:val="20"/>
        </w:rPr>
        <w:t>a</w:t>
      </w:r>
      <w:r w:rsidRPr="00B96237">
        <w:rPr>
          <w:sz w:val="20"/>
          <w:szCs w:val="20"/>
        </w:rPr>
        <w:t>l</w:t>
      </w:r>
      <w:r w:rsidRPr="00B96237">
        <w:rPr>
          <w:spacing w:val="3"/>
          <w:sz w:val="20"/>
          <w:szCs w:val="20"/>
        </w:rPr>
        <w:t xml:space="preserve"> </w:t>
      </w:r>
      <w:r w:rsidRPr="00B96237">
        <w:rPr>
          <w:spacing w:val="-4"/>
          <w:sz w:val="20"/>
          <w:szCs w:val="20"/>
        </w:rPr>
        <w:t>p</w:t>
      </w:r>
      <w:r w:rsidRPr="00B96237">
        <w:rPr>
          <w:spacing w:val="5"/>
          <w:sz w:val="20"/>
          <w:szCs w:val="20"/>
        </w:rPr>
        <w:t>r</w:t>
      </w:r>
      <w:r w:rsidRPr="00B96237">
        <w:rPr>
          <w:spacing w:val="-3"/>
          <w:sz w:val="20"/>
          <w:szCs w:val="20"/>
        </w:rPr>
        <w:t>i</w:t>
      </w:r>
      <w:r w:rsidRPr="00B96237">
        <w:rPr>
          <w:spacing w:val="5"/>
          <w:sz w:val="20"/>
          <w:szCs w:val="20"/>
        </w:rPr>
        <w:t>n</w:t>
      </w:r>
      <w:r w:rsidRPr="00B96237">
        <w:rPr>
          <w:spacing w:val="-3"/>
          <w:sz w:val="20"/>
          <w:szCs w:val="20"/>
        </w:rPr>
        <w:t>ci</w:t>
      </w:r>
      <w:r w:rsidRPr="00B96237">
        <w:rPr>
          <w:sz w:val="20"/>
          <w:szCs w:val="20"/>
        </w:rPr>
        <w:t>p</w:t>
      </w:r>
      <w:r w:rsidRPr="00B96237">
        <w:rPr>
          <w:spacing w:val="2"/>
          <w:sz w:val="20"/>
          <w:szCs w:val="20"/>
        </w:rPr>
        <w:t>l</w:t>
      </w:r>
      <w:r w:rsidRPr="00B96237">
        <w:rPr>
          <w:spacing w:val="-3"/>
          <w:sz w:val="20"/>
          <w:szCs w:val="20"/>
        </w:rPr>
        <w:t>e</w:t>
      </w:r>
      <w:r w:rsidRPr="00B96237">
        <w:rPr>
          <w:sz w:val="20"/>
          <w:szCs w:val="20"/>
        </w:rPr>
        <w:t>s of</w:t>
      </w:r>
      <w:r w:rsidRPr="00B96237">
        <w:rPr>
          <w:spacing w:val="2"/>
          <w:sz w:val="20"/>
          <w:szCs w:val="20"/>
        </w:rPr>
        <w:t xml:space="preserve"> </w:t>
      </w:r>
      <w:r w:rsidRPr="00B96237">
        <w:rPr>
          <w:spacing w:val="-6"/>
          <w:sz w:val="20"/>
          <w:szCs w:val="20"/>
        </w:rPr>
        <w:t>w</w:t>
      </w:r>
      <w:r w:rsidRPr="00B96237">
        <w:rPr>
          <w:spacing w:val="2"/>
          <w:sz w:val="20"/>
          <w:szCs w:val="20"/>
        </w:rPr>
        <w:t>i</w:t>
      </w:r>
      <w:r w:rsidRPr="00B96237">
        <w:rPr>
          <w:spacing w:val="5"/>
          <w:sz w:val="20"/>
          <w:szCs w:val="20"/>
        </w:rPr>
        <w:t>r</w:t>
      </w:r>
      <w:r w:rsidRPr="00B96237">
        <w:rPr>
          <w:spacing w:val="-3"/>
          <w:sz w:val="20"/>
          <w:szCs w:val="20"/>
        </w:rPr>
        <w:t>e</w:t>
      </w:r>
      <w:r w:rsidRPr="00B96237">
        <w:rPr>
          <w:spacing w:val="1"/>
          <w:sz w:val="20"/>
          <w:szCs w:val="20"/>
        </w:rPr>
        <w:t>d</w:t>
      </w:r>
      <w:r w:rsidRPr="00B96237">
        <w:rPr>
          <w:spacing w:val="2"/>
          <w:sz w:val="20"/>
          <w:szCs w:val="20"/>
        </w:rPr>
        <w:t>/</w:t>
      </w:r>
      <w:r w:rsidRPr="00B96237">
        <w:rPr>
          <w:spacing w:val="-6"/>
          <w:sz w:val="20"/>
          <w:szCs w:val="20"/>
        </w:rPr>
        <w:t>w</w:t>
      </w:r>
      <w:r w:rsidRPr="00B96237">
        <w:rPr>
          <w:spacing w:val="2"/>
          <w:sz w:val="20"/>
          <w:szCs w:val="20"/>
        </w:rPr>
        <w:t>i</w:t>
      </w:r>
      <w:r w:rsidRPr="00B96237">
        <w:rPr>
          <w:spacing w:val="5"/>
          <w:sz w:val="20"/>
          <w:szCs w:val="20"/>
        </w:rPr>
        <w:t>r</w:t>
      </w:r>
      <w:r w:rsidRPr="00B96237">
        <w:rPr>
          <w:spacing w:val="-3"/>
          <w:sz w:val="20"/>
          <w:szCs w:val="20"/>
        </w:rPr>
        <w:t>e</w:t>
      </w:r>
      <w:r w:rsidRPr="00B96237">
        <w:rPr>
          <w:spacing w:val="2"/>
          <w:sz w:val="20"/>
          <w:szCs w:val="20"/>
        </w:rPr>
        <w:t>l</w:t>
      </w:r>
      <w:r w:rsidRPr="00B96237">
        <w:rPr>
          <w:spacing w:val="-3"/>
          <w:sz w:val="20"/>
          <w:szCs w:val="20"/>
        </w:rPr>
        <w:t>e</w:t>
      </w:r>
      <w:r w:rsidRPr="00B96237">
        <w:rPr>
          <w:spacing w:val="-1"/>
          <w:sz w:val="20"/>
          <w:szCs w:val="20"/>
        </w:rPr>
        <w:t>s</w:t>
      </w:r>
      <w:r w:rsidRPr="00B96237">
        <w:rPr>
          <w:sz w:val="20"/>
          <w:szCs w:val="20"/>
        </w:rPr>
        <w:t xml:space="preserve">s </w:t>
      </w:r>
      <w:r w:rsidRPr="00B96237">
        <w:rPr>
          <w:spacing w:val="5"/>
          <w:sz w:val="20"/>
          <w:szCs w:val="20"/>
        </w:rPr>
        <w:t>n</w:t>
      </w:r>
      <w:r w:rsidRPr="00B96237">
        <w:rPr>
          <w:spacing w:val="-3"/>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1"/>
          <w:sz w:val="20"/>
          <w:szCs w:val="20"/>
        </w:rPr>
        <w:t>s</w:t>
      </w:r>
      <w:r w:rsidRPr="00B96237">
        <w:rPr>
          <w:sz w:val="20"/>
          <w:szCs w:val="20"/>
        </w:rPr>
        <w:t>,</w:t>
      </w:r>
      <w:r w:rsidRPr="00B96237">
        <w:rPr>
          <w:spacing w:val="4"/>
          <w:sz w:val="20"/>
          <w:szCs w:val="20"/>
        </w:rPr>
        <w:t xml:space="preserve"> </w:t>
      </w:r>
      <w:r w:rsidRPr="00B96237">
        <w:rPr>
          <w:spacing w:val="-3"/>
          <w:sz w:val="20"/>
          <w:szCs w:val="20"/>
        </w:rPr>
        <w:t>c</w:t>
      </w:r>
      <w:r w:rsidRPr="00B96237">
        <w:rPr>
          <w:spacing w:val="-4"/>
          <w:sz w:val="20"/>
          <w:szCs w:val="20"/>
        </w:rPr>
        <w:t>o</w:t>
      </w:r>
      <w:r w:rsidRPr="00B96237">
        <w:rPr>
          <w:spacing w:val="2"/>
          <w:sz w:val="20"/>
          <w:szCs w:val="20"/>
        </w:rPr>
        <w:t>m</w:t>
      </w:r>
      <w:r w:rsidRPr="00B96237">
        <w:rPr>
          <w:sz w:val="20"/>
          <w:szCs w:val="20"/>
        </w:rPr>
        <w:t>pu</w:t>
      </w:r>
      <w:r w:rsidRPr="00B96237">
        <w:rPr>
          <w:spacing w:val="2"/>
          <w:sz w:val="20"/>
          <w:szCs w:val="20"/>
        </w:rPr>
        <w:t>t</w:t>
      </w:r>
      <w:r w:rsidRPr="00B96237">
        <w:rPr>
          <w:spacing w:val="-3"/>
          <w:sz w:val="20"/>
          <w:szCs w:val="20"/>
        </w:rPr>
        <w:t>e</w:t>
      </w:r>
      <w:r w:rsidRPr="00B96237">
        <w:rPr>
          <w:sz w:val="20"/>
          <w:szCs w:val="20"/>
        </w:rPr>
        <w:t>r</w:t>
      </w:r>
      <w:r w:rsidRPr="00B96237">
        <w:rPr>
          <w:spacing w:val="6"/>
          <w:sz w:val="20"/>
          <w:szCs w:val="20"/>
        </w:rPr>
        <w:t xml:space="preserve"> </w:t>
      </w:r>
      <w:r w:rsidRPr="00B96237">
        <w:rPr>
          <w:spacing w:val="-1"/>
          <w:sz w:val="20"/>
          <w:szCs w:val="20"/>
        </w:rPr>
        <w:t>s</w:t>
      </w:r>
      <w:r w:rsidRPr="00B96237">
        <w:rPr>
          <w:spacing w:val="-3"/>
          <w:sz w:val="20"/>
          <w:szCs w:val="20"/>
        </w:rPr>
        <w:t>ec</w:t>
      </w:r>
      <w:r w:rsidRPr="00B96237">
        <w:rPr>
          <w:sz w:val="20"/>
          <w:szCs w:val="20"/>
        </w:rPr>
        <w:t>u</w:t>
      </w:r>
      <w:r w:rsidRPr="00B96237">
        <w:rPr>
          <w:spacing w:val="5"/>
          <w:sz w:val="20"/>
          <w:szCs w:val="20"/>
        </w:rPr>
        <w:t>r</w:t>
      </w:r>
      <w:r w:rsidRPr="00B96237">
        <w:rPr>
          <w:spacing w:val="-3"/>
          <w:sz w:val="20"/>
          <w:szCs w:val="20"/>
        </w:rPr>
        <w:t>i</w:t>
      </w:r>
      <w:r w:rsidRPr="00B96237">
        <w:rPr>
          <w:spacing w:val="2"/>
          <w:sz w:val="20"/>
          <w:szCs w:val="20"/>
        </w:rPr>
        <w:t>t</w:t>
      </w:r>
      <w:r w:rsidRPr="00B96237">
        <w:rPr>
          <w:spacing w:val="-9"/>
          <w:sz w:val="20"/>
          <w:szCs w:val="20"/>
        </w:rPr>
        <w:t>y</w:t>
      </w:r>
      <w:r w:rsidRPr="00B96237">
        <w:rPr>
          <w:sz w:val="20"/>
          <w:szCs w:val="20"/>
        </w:rPr>
        <w:t>,</w:t>
      </w:r>
      <w:r w:rsidRPr="00B96237">
        <w:rPr>
          <w:spacing w:val="4"/>
          <w:sz w:val="20"/>
          <w:szCs w:val="20"/>
        </w:rPr>
        <w:t xml:space="preserve"> </w:t>
      </w:r>
      <w:r w:rsidRPr="00B96237">
        <w:rPr>
          <w:spacing w:val="-1"/>
          <w:sz w:val="20"/>
          <w:szCs w:val="20"/>
        </w:rPr>
        <w:t>s</w:t>
      </w:r>
      <w:r w:rsidRPr="00B96237">
        <w:rPr>
          <w:spacing w:val="2"/>
          <w:sz w:val="20"/>
          <w:szCs w:val="20"/>
        </w:rPr>
        <w:t>a</w:t>
      </w:r>
      <w:r w:rsidRPr="00B96237">
        <w:rPr>
          <w:sz w:val="20"/>
          <w:szCs w:val="20"/>
        </w:rPr>
        <w:t>f</w:t>
      </w:r>
      <w:r w:rsidRPr="00B96237">
        <w:rPr>
          <w:spacing w:val="-3"/>
          <w:sz w:val="20"/>
          <w:szCs w:val="20"/>
        </w:rPr>
        <w:t>e</w:t>
      </w:r>
      <w:r w:rsidRPr="00B96237">
        <w:rPr>
          <w:spacing w:val="6"/>
          <w:sz w:val="20"/>
          <w:szCs w:val="20"/>
        </w:rPr>
        <w:t>t</w:t>
      </w:r>
      <w:r w:rsidRPr="00B96237">
        <w:rPr>
          <w:spacing w:val="-9"/>
          <w:sz w:val="20"/>
          <w:szCs w:val="20"/>
        </w:rPr>
        <w:t>y</w:t>
      </w:r>
      <w:r w:rsidRPr="00B96237">
        <w:rPr>
          <w:sz w:val="20"/>
          <w:szCs w:val="20"/>
        </w:rPr>
        <w:t>,</w:t>
      </w:r>
      <w:r w:rsidRPr="00B96237">
        <w:rPr>
          <w:spacing w:val="4"/>
          <w:sz w:val="20"/>
          <w:szCs w:val="20"/>
        </w:rPr>
        <w:t xml:space="preserve"> </w:t>
      </w:r>
      <w:r w:rsidRPr="00B96237">
        <w:rPr>
          <w:spacing w:val="-3"/>
          <w:sz w:val="20"/>
          <w:szCs w:val="20"/>
        </w:rPr>
        <w:t>e</w:t>
      </w:r>
      <w:r w:rsidRPr="00B96237">
        <w:rPr>
          <w:spacing w:val="5"/>
          <w:sz w:val="20"/>
          <w:szCs w:val="20"/>
        </w:rPr>
        <w:t>n</w:t>
      </w:r>
      <w:r w:rsidRPr="00B96237">
        <w:rPr>
          <w:spacing w:val="-4"/>
          <w:sz w:val="20"/>
          <w:szCs w:val="20"/>
        </w:rPr>
        <w:t>v</w:t>
      </w:r>
      <w:r w:rsidRPr="00B96237">
        <w:rPr>
          <w:spacing w:val="2"/>
          <w:sz w:val="20"/>
          <w:szCs w:val="20"/>
        </w:rPr>
        <w:t>i</w:t>
      </w:r>
      <w:r w:rsidRPr="00B96237">
        <w:rPr>
          <w:spacing w:val="5"/>
          <w:sz w:val="20"/>
          <w:szCs w:val="20"/>
        </w:rPr>
        <w:t>r</w:t>
      </w:r>
      <w:r w:rsidRPr="00B96237">
        <w:rPr>
          <w:spacing w:val="-4"/>
          <w:sz w:val="20"/>
          <w:szCs w:val="20"/>
        </w:rPr>
        <w:t>o</w:t>
      </w:r>
      <w:r w:rsidRPr="00B96237">
        <w:rPr>
          <w:sz w:val="20"/>
          <w:szCs w:val="20"/>
        </w:rPr>
        <w:t>n</w:t>
      </w:r>
      <w:r w:rsidRPr="00B96237">
        <w:rPr>
          <w:spacing w:val="2"/>
          <w:sz w:val="20"/>
          <w:szCs w:val="20"/>
        </w:rPr>
        <w:t>m</w:t>
      </w:r>
      <w:r w:rsidRPr="00B96237">
        <w:rPr>
          <w:spacing w:val="-3"/>
          <w:sz w:val="20"/>
          <w:szCs w:val="20"/>
        </w:rPr>
        <w:t>e</w:t>
      </w:r>
      <w:r w:rsidRPr="00B96237">
        <w:rPr>
          <w:sz w:val="20"/>
          <w:szCs w:val="20"/>
        </w:rPr>
        <w:t>n</w:t>
      </w:r>
      <w:r w:rsidRPr="00B96237">
        <w:rPr>
          <w:spacing w:val="2"/>
          <w:sz w:val="20"/>
          <w:szCs w:val="20"/>
        </w:rPr>
        <w:t>t</w:t>
      </w:r>
      <w:r w:rsidRPr="00B96237">
        <w:rPr>
          <w:spacing w:val="-3"/>
          <w:sz w:val="20"/>
          <w:szCs w:val="20"/>
        </w:rPr>
        <w:t>a</w:t>
      </w:r>
      <w:r w:rsidRPr="00B96237">
        <w:rPr>
          <w:sz w:val="20"/>
          <w:szCs w:val="20"/>
        </w:rPr>
        <w:t>l</w:t>
      </w:r>
      <w:r w:rsidRPr="00B96237">
        <w:rPr>
          <w:spacing w:val="3"/>
          <w:sz w:val="20"/>
          <w:szCs w:val="20"/>
        </w:rPr>
        <w:t xml:space="preserve"> </w:t>
      </w:r>
      <w:r w:rsidRPr="00B96237">
        <w:rPr>
          <w:spacing w:val="2"/>
          <w:sz w:val="20"/>
          <w:szCs w:val="20"/>
        </w:rPr>
        <w:t>i</w:t>
      </w:r>
      <w:r w:rsidRPr="00B96237">
        <w:rPr>
          <w:spacing w:val="-1"/>
          <w:sz w:val="20"/>
          <w:szCs w:val="20"/>
        </w:rPr>
        <w:t>ss</w:t>
      </w:r>
      <w:r w:rsidRPr="00B96237">
        <w:rPr>
          <w:sz w:val="20"/>
          <w:szCs w:val="20"/>
        </w:rPr>
        <w:t>u</w:t>
      </w:r>
      <w:r w:rsidRPr="00B96237">
        <w:rPr>
          <w:spacing w:val="-3"/>
          <w:sz w:val="20"/>
          <w:szCs w:val="20"/>
        </w:rPr>
        <w:t>e</w:t>
      </w:r>
      <w:r w:rsidRPr="00B96237">
        <w:rPr>
          <w:spacing w:val="-1"/>
          <w:sz w:val="20"/>
          <w:szCs w:val="20"/>
        </w:rPr>
        <w:t>s</w:t>
      </w:r>
      <w:r w:rsidRPr="00B96237">
        <w:rPr>
          <w:sz w:val="20"/>
          <w:szCs w:val="20"/>
        </w:rPr>
        <w:t>,</w:t>
      </w:r>
      <w:r w:rsidRPr="00B96237">
        <w:rPr>
          <w:spacing w:val="4"/>
          <w:sz w:val="20"/>
          <w:szCs w:val="20"/>
        </w:rPr>
        <w:t xml:space="preserve"> </w:t>
      </w:r>
      <w:r w:rsidRPr="00B96237">
        <w:rPr>
          <w:spacing w:val="-3"/>
          <w:sz w:val="20"/>
          <w:szCs w:val="20"/>
        </w:rPr>
        <w:t>a</w:t>
      </w:r>
      <w:r w:rsidRPr="00B96237">
        <w:rPr>
          <w:spacing w:val="5"/>
          <w:sz w:val="20"/>
          <w:szCs w:val="20"/>
        </w:rPr>
        <w:t>n</w:t>
      </w:r>
      <w:r w:rsidRPr="00B96237">
        <w:rPr>
          <w:sz w:val="20"/>
          <w:szCs w:val="20"/>
        </w:rPr>
        <w:t>d</w:t>
      </w:r>
      <w:r w:rsidRPr="00B96237">
        <w:rPr>
          <w:spacing w:val="1"/>
          <w:sz w:val="20"/>
          <w:szCs w:val="20"/>
        </w:rPr>
        <w:t xml:space="preserve"> proper</w:t>
      </w:r>
      <w:r w:rsidRPr="00B96237">
        <w:rPr>
          <w:spacing w:val="7"/>
          <w:sz w:val="20"/>
          <w:szCs w:val="20"/>
        </w:rPr>
        <w:t xml:space="preserve"> </w:t>
      </w:r>
      <w:r w:rsidRPr="00B96237">
        <w:rPr>
          <w:spacing w:val="-3"/>
          <w:sz w:val="20"/>
          <w:szCs w:val="20"/>
        </w:rPr>
        <w:t>e</w:t>
      </w:r>
      <w:r w:rsidRPr="00B96237">
        <w:rPr>
          <w:spacing w:val="2"/>
          <w:sz w:val="20"/>
          <w:szCs w:val="20"/>
        </w:rPr>
        <w:t>m</w:t>
      </w:r>
      <w:r w:rsidRPr="00B96237">
        <w:rPr>
          <w:sz w:val="20"/>
          <w:szCs w:val="20"/>
        </w:rPr>
        <w:t>p</w:t>
      </w:r>
      <w:r w:rsidRPr="00B96237">
        <w:rPr>
          <w:spacing w:val="2"/>
          <w:sz w:val="20"/>
          <w:szCs w:val="20"/>
        </w:rPr>
        <w:t>l</w:t>
      </w:r>
      <w:r w:rsidRPr="00B96237">
        <w:rPr>
          <w:sz w:val="20"/>
          <w:szCs w:val="20"/>
        </w:rPr>
        <w:t>o</w:t>
      </w:r>
      <w:r w:rsidRPr="00B96237">
        <w:rPr>
          <w:spacing w:val="-9"/>
          <w:sz w:val="20"/>
          <w:szCs w:val="20"/>
        </w:rPr>
        <w:t>y</w:t>
      </w:r>
      <w:r w:rsidRPr="00B96237">
        <w:rPr>
          <w:spacing w:val="2"/>
          <w:sz w:val="20"/>
          <w:szCs w:val="20"/>
        </w:rPr>
        <w:t>e</w:t>
      </w:r>
      <w:r w:rsidRPr="00B96237">
        <w:rPr>
          <w:sz w:val="20"/>
          <w:szCs w:val="20"/>
        </w:rPr>
        <w:t xml:space="preserve">e </w:t>
      </w:r>
      <w:r w:rsidRPr="00B96237">
        <w:rPr>
          <w:spacing w:val="-3"/>
          <w:sz w:val="20"/>
          <w:szCs w:val="20"/>
        </w:rPr>
        <w:t>c</w:t>
      </w:r>
      <w:r w:rsidRPr="00B96237">
        <w:rPr>
          <w:spacing w:val="-4"/>
          <w:sz w:val="20"/>
          <w:szCs w:val="20"/>
        </w:rPr>
        <w:t>o</w:t>
      </w:r>
      <w:r w:rsidRPr="00B96237">
        <w:rPr>
          <w:spacing w:val="2"/>
          <w:sz w:val="20"/>
          <w:szCs w:val="20"/>
        </w:rPr>
        <w:t>mm</w:t>
      </w:r>
      <w:r w:rsidRPr="00B96237">
        <w:rPr>
          <w:sz w:val="20"/>
          <w:szCs w:val="20"/>
        </w:rPr>
        <w:t>un</w:t>
      </w:r>
      <w:r w:rsidRPr="00B96237">
        <w:rPr>
          <w:spacing w:val="2"/>
          <w:sz w:val="20"/>
          <w:szCs w:val="20"/>
        </w:rPr>
        <w:t>i</w:t>
      </w:r>
      <w:r w:rsidRPr="00B96237">
        <w:rPr>
          <w:spacing w:val="-3"/>
          <w:sz w:val="20"/>
          <w:szCs w:val="20"/>
        </w:rPr>
        <w:t>c</w:t>
      </w:r>
      <w:r w:rsidRPr="00B96237">
        <w:rPr>
          <w:spacing w:val="2"/>
          <w:sz w:val="20"/>
          <w:szCs w:val="20"/>
        </w:rPr>
        <w:t>a</w:t>
      </w:r>
      <w:r w:rsidRPr="00B96237">
        <w:rPr>
          <w:spacing w:val="-3"/>
          <w:sz w:val="20"/>
          <w:szCs w:val="20"/>
        </w:rPr>
        <w:t>t</w:t>
      </w:r>
      <w:r w:rsidRPr="00B96237">
        <w:rPr>
          <w:spacing w:val="2"/>
          <w:sz w:val="20"/>
          <w:szCs w:val="20"/>
        </w:rPr>
        <w:t>i</w:t>
      </w:r>
      <w:r w:rsidRPr="00B96237">
        <w:rPr>
          <w:spacing w:val="-4"/>
          <w:sz w:val="20"/>
          <w:szCs w:val="20"/>
        </w:rPr>
        <w:t>o</w:t>
      </w:r>
      <w:r w:rsidRPr="00B96237">
        <w:rPr>
          <w:sz w:val="20"/>
          <w:szCs w:val="20"/>
        </w:rPr>
        <w:t>n</w:t>
      </w:r>
      <w:r w:rsidRPr="00B96237">
        <w:rPr>
          <w:spacing w:val="3"/>
          <w:sz w:val="20"/>
          <w:szCs w:val="20"/>
        </w:rPr>
        <w:t xml:space="preserve"> </w:t>
      </w:r>
      <w:r w:rsidRPr="00B96237">
        <w:rPr>
          <w:spacing w:val="-3"/>
          <w:sz w:val="20"/>
          <w:szCs w:val="20"/>
        </w:rPr>
        <w:t>a</w:t>
      </w:r>
      <w:r w:rsidRPr="00B96237">
        <w:rPr>
          <w:spacing w:val="5"/>
          <w:sz w:val="20"/>
          <w:szCs w:val="20"/>
        </w:rPr>
        <w:t>n</w:t>
      </w:r>
      <w:r w:rsidRPr="00B96237">
        <w:rPr>
          <w:sz w:val="20"/>
          <w:szCs w:val="20"/>
        </w:rPr>
        <w:t>d</w:t>
      </w:r>
      <w:r w:rsidRPr="00B96237">
        <w:rPr>
          <w:spacing w:val="-2"/>
          <w:sz w:val="20"/>
          <w:szCs w:val="20"/>
        </w:rPr>
        <w:t xml:space="preserve"> </w:t>
      </w:r>
      <w:r w:rsidRPr="00B96237">
        <w:rPr>
          <w:spacing w:val="-4"/>
          <w:sz w:val="20"/>
          <w:szCs w:val="20"/>
        </w:rPr>
        <w:t>p</w:t>
      </w:r>
      <w:r w:rsidRPr="00B96237">
        <w:rPr>
          <w:spacing w:val="5"/>
          <w:sz w:val="20"/>
          <w:szCs w:val="20"/>
        </w:rPr>
        <w:t>r</w:t>
      </w:r>
      <w:r w:rsidRPr="00B96237">
        <w:rPr>
          <w:spacing w:val="-4"/>
          <w:sz w:val="20"/>
          <w:szCs w:val="20"/>
        </w:rPr>
        <w:t>of</w:t>
      </w:r>
      <w:r w:rsidRPr="00B96237">
        <w:rPr>
          <w:spacing w:val="-3"/>
          <w:sz w:val="20"/>
          <w:szCs w:val="20"/>
        </w:rPr>
        <w:t>e</w:t>
      </w:r>
      <w:r w:rsidRPr="00B96237">
        <w:rPr>
          <w:spacing w:val="-1"/>
          <w:sz w:val="20"/>
          <w:szCs w:val="20"/>
        </w:rPr>
        <w:t>ss</w:t>
      </w:r>
      <w:r w:rsidRPr="00B96237">
        <w:rPr>
          <w:spacing w:val="6"/>
          <w:sz w:val="20"/>
          <w:szCs w:val="20"/>
        </w:rPr>
        <w:t>i</w:t>
      </w:r>
      <w:r w:rsidRPr="00B96237">
        <w:rPr>
          <w:spacing w:val="-4"/>
          <w:sz w:val="20"/>
          <w:szCs w:val="20"/>
        </w:rPr>
        <w:t>o</w:t>
      </w:r>
      <w:r w:rsidRPr="00B96237">
        <w:rPr>
          <w:spacing w:val="5"/>
          <w:sz w:val="20"/>
          <w:szCs w:val="20"/>
        </w:rPr>
        <w:t>n</w:t>
      </w:r>
      <w:r w:rsidRPr="00B96237">
        <w:rPr>
          <w:spacing w:val="2"/>
          <w:sz w:val="20"/>
          <w:szCs w:val="20"/>
        </w:rPr>
        <w:t>a</w:t>
      </w:r>
      <w:r w:rsidRPr="00B96237">
        <w:rPr>
          <w:spacing w:val="-3"/>
          <w:sz w:val="20"/>
          <w:szCs w:val="20"/>
        </w:rPr>
        <w:t>l</w:t>
      </w:r>
      <w:r w:rsidRPr="00B96237">
        <w:rPr>
          <w:spacing w:val="2"/>
          <w:sz w:val="20"/>
          <w:szCs w:val="20"/>
        </w:rPr>
        <w:t>i</w:t>
      </w:r>
      <w:r w:rsidRPr="00B96237">
        <w:rPr>
          <w:spacing w:val="-1"/>
          <w:sz w:val="20"/>
          <w:szCs w:val="20"/>
        </w:rPr>
        <w:t>s</w:t>
      </w:r>
      <w:r w:rsidRPr="00B96237">
        <w:rPr>
          <w:sz w:val="20"/>
          <w:szCs w:val="20"/>
        </w:rPr>
        <w:t xml:space="preserve">m </w:t>
      </w:r>
      <w:r w:rsidRPr="00B96237">
        <w:rPr>
          <w:spacing w:val="-4"/>
          <w:sz w:val="20"/>
          <w:szCs w:val="20"/>
        </w:rPr>
        <w:t>fo</w:t>
      </w:r>
      <w:r w:rsidRPr="00B96237">
        <w:rPr>
          <w:sz w:val="20"/>
          <w:szCs w:val="20"/>
        </w:rPr>
        <w:t>r</w:t>
      </w:r>
      <w:r w:rsidRPr="00B96237">
        <w:rPr>
          <w:spacing w:val="8"/>
          <w:sz w:val="20"/>
          <w:szCs w:val="20"/>
        </w:rPr>
        <w:t xml:space="preserve"> </w:t>
      </w:r>
      <w:r w:rsidRPr="00B96237">
        <w:rPr>
          <w:spacing w:val="-4"/>
          <w:sz w:val="20"/>
          <w:szCs w:val="20"/>
        </w:rPr>
        <w:t>b</w:t>
      </w:r>
      <w:r w:rsidRPr="00B96237">
        <w:rPr>
          <w:sz w:val="20"/>
          <w:szCs w:val="20"/>
        </w:rPr>
        <w:t>u</w:t>
      </w:r>
      <w:r w:rsidRPr="00B96237">
        <w:rPr>
          <w:spacing w:val="-1"/>
          <w:sz w:val="20"/>
          <w:szCs w:val="20"/>
        </w:rPr>
        <w:t>s</w:t>
      </w:r>
      <w:r w:rsidRPr="00B96237">
        <w:rPr>
          <w:spacing w:val="2"/>
          <w:sz w:val="20"/>
          <w:szCs w:val="20"/>
        </w:rPr>
        <w:t>i</w:t>
      </w:r>
      <w:r w:rsidRPr="00B96237">
        <w:rPr>
          <w:spacing w:val="5"/>
          <w:sz w:val="20"/>
          <w:szCs w:val="20"/>
        </w:rPr>
        <w:t>n</w:t>
      </w:r>
      <w:r w:rsidRPr="00B96237">
        <w:rPr>
          <w:spacing w:val="-3"/>
          <w:sz w:val="20"/>
          <w:szCs w:val="20"/>
        </w:rPr>
        <w:t>e</w:t>
      </w:r>
      <w:r w:rsidRPr="00B96237">
        <w:rPr>
          <w:spacing w:val="-1"/>
          <w:sz w:val="20"/>
          <w:szCs w:val="20"/>
        </w:rPr>
        <w:t>s</w:t>
      </w:r>
      <w:r w:rsidRPr="00B96237">
        <w:rPr>
          <w:sz w:val="20"/>
          <w:szCs w:val="20"/>
        </w:rPr>
        <w:t>s</w:t>
      </w:r>
      <w:r w:rsidRPr="00B96237">
        <w:rPr>
          <w:spacing w:val="1"/>
          <w:sz w:val="20"/>
          <w:szCs w:val="20"/>
        </w:rPr>
        <w:t xml:space="preserve"> </w:t>
      </w:r>
      <w:r w:rsidRPr="00B96237">
        <w:rPr>
          <w:spacing w:val="-4"/>
          <w:sz w:val="20"/>
          <w:szCs w:val="20"/>
        </w:rPr>
        <w:t>o</w:t>
      </w:r>
      <w:r w:rsidRPr="00B96237">
        <w:rPr>
          <w:sz w:val="20"/>
          <w:szCs w:val="20"/>
        </w:rPr>
        <w:t>p</w:t>
      </w:r>
      <w:r w:rsidRPr="00B96237">
        <w:rPr>
          <w:spacing w:val="-3"/>
          <w:sz w:val="20"/>
          <w:szCs w:val="20"/>
        </w:rPr>
        <w:t>e</w:t>
      </w:r>
      <w:r w:rsidRPr="00B96237">
        <w:rPr>
          <w:sz w:val="20"/>
          <w:szCs w:val="20"/>
        </w:rPr>
        <w:t>r</w:t>
      </w:r>
      <w:r w:rsidRPr="00B96237">
        <w:rPr>
          <w:spacing w:val="2"/>
          <w:sz w:val="20"/>
          <w:szCs w:val="20"/>
        </w:rPr>
        <w:t>ati</w:t>
      </w:r>
      <w:r w:rsidRPr="00B96237">
        <w:rPr>
          <w:spacing w:val="-9"/>
          <w:sz w:val="20"/>
          <w:szCs w:val="20"/>
        </w:rPr>
        <w:t>o</w:t>
      </w:r>
      <w:r w:rsidRPr="00B96237">
        <w:rPr>
          <w:spacing w:val="5"/>
          <w:sz w:val="20"/>
          <w:szCs w:val="20"/>
        </w:rPr>
        <w:t>n</w:t>
      </w:r>
      <w:r w:rsidRPr="00B96237">
        <w:rPr>
          <w:spacing w:val="-1"/>
          <w:sz w:val="20"/>
          <w:szCs w:val="20"/>
        </w:rPr>
        <w:t>s</w:t>
      </w:r>
      <w:r w:rsidRPr="00B96237">
        <w:rPr>
          <w:sz w:val="20"/>
          <w:szCs w:val="20"/>
        </w:rPr>
        <w:t>.</w:t>
      </w:r>
    </w:p>
    <w:p w14:paraId="3E68257C" w14:textId="77777777" w:rsidR="008471C3" w:rsidRPr="00B96237" w:rsidRDefault="008471C3" w:rsidP="008471C3">
      <w:pPr>
        <w:spacing w:before="10" w:line="220" w:lineRule="exact"/>
        <w:ind w:left="90"/>
        <w:rPr>
          <w:sz w:val="12"/>
          <w:szCs w:val="12"/>
        </w:rPr>
      </w:pPr>
    </w:p>
    <w:p w14:paraId="3C72E641" w14:textId="77777777" w:rsidR="008471C3" w:rsidRPr="00B96237" w:rsidRDefault="008471C3" w:rsidP="008471C3">
      <w:pPr>
        <w:spacing w:line="220" w:lineRule="exact"/>
        <w:ind w:left="-180" w:right="72"/>
        <w:rPr>
          <w:b/>
          <w:bCs/>
          <w:spacing w:val="-10"/>
          <w:sz w:val="20"/>
          <w:szCs w:val="20"/>
        </w:rPr>
      </w:pPr>
      <w:r w:rsidRPr="00B96237">
        <w:rPr>
          <w:b/>
          <w:bCs/>
          <w:spacing w:val="-1"/>
          <w:sz w:val="20"/>
          <w:szCs w:val="20"/>
        </w:rPr>
        <w:tab/>
        <w:t>Networking I</w:t>
      </w:r>
      <w:r w:rsidRPr="00B96237">
        <w:rPr>
          <w:b/>
          <w:bCs/>
          <w:spacing w:val="23"/>
          <w:sz w:val="20"/>
          <w:szCs w:val="20"/>
        </w:rPr>
        <w:t xml:space="preserve"> </w:t>
      </w:r>
      <w:r w:rsidRPr="00B96237">
        <w:rPr>
          <w:b/>
          <w:bCs/>
          <w:spacing w:val="11"/>
          <w:sz w:val="19"/>
          <w:szCs w:val="19"/>
        </w:rPr>
        <w:t>(</w:t>
      </w:r>
      <w:r w:rsidRPr="00B96237">
        <w:rPr>
          <w:b/>
          <w:bCs/>
          <w:spacing w:val="-14"/>
          <w:sz w:val="20"/>
          <w:szCs w:val="20"/>
        </w:rPr>
        <w:t>6 FIN AID QCH, 7.5 ACAD QCH/120 Clock Hours:</w:t>
      </w:r>
      <w:r w:rsidRPr="00B96237">
        <w:rPr>
          <w:b/>
          <w:bCs/>
          <w:spacing w:val="-6"/>
          <w:sz w:val="19"/>
          <w:szCs w:val="19"/>
        </w:rPr>
        <w:t xml:space="preserve"> 1.5</w:t>
      </w:r>
      <w:r w:rsidRPr="00B96237">
        <w:rPr>
          <w:b/>
          <w:bCs/>
          <w:spacing w:val="-10"/>
          <w:sz w:val="19"/>
          <w:szCs w:val="19"/>
        </w:rPr>
        <w:t xml:space="preserve"> QCH/30 Lecture Hours, 6 QCH/90 Lab Hours):</w:t>
      </w:r>
    </w:p>
    <w:p w14:paraId="1EF82E25" w14:textId="77777777" w:rsidR="008471C3" w:rsidRPr="00B96237" w:rsidRDefault="008471C3" w:rsidP="008471C3">
      <w:pPr>
        <w:spacing w:line="220" w:lineRule="exact"/>
        <w:ind w:left="-180" w:right="72"/>
        <w:rPr>
          <w:sz w:val="12"/>
          <w:szCs w:val="12"/>
        </w:rPr>
      </w:pPr>
      <w:r w:rsidRPr="00B96237">
        <w:rPr>
          <w:spacing w:val="2"/>
          <w:sz w:val="20"/>
          <w:szCs w:val="20"/>
        </w:rPr>
        <w:tab/>
        <w:t>T</w:t>
      </w:r>
      <w:r w:rsidRPr="00B96237">
        <w:rPr>
          <w:sz w:val="20"/>
          <w:szCs w:val="20"/>
        </w:rPr>
        <w:t>o</w:t>
      </w:r>
      <w:r w:rsidRPr="00B96237">
        <w:rPr>
          <w:spacing w:val="17"/>
          <w:sz w:val="20"/>
          <w:szCs w:val="20"/>
        </w:rPr>
        <w:t xml:space="preserve"> </w:t>
      </w:r>
      <w:r w:rsidRPr="00B96237">
        <w:rPr>
          <w:sz w:val="20"/>
          <w:szCs w:val="20"/>
        </w:rPr>
        <w:t>p</w:t>
      </w:r>
      <w:r w:rsidRPr="00B96237">
        <w:rPr>
          <w:spacing w:val="5"/>
          <w:sz w:val="20"/>
          <w:szCs w:val="20"/>
        </w:rPr>
        <w:t>r</w:t>
      </w:r>
      <w:r w:rsidRPr="00B96237">
        <w:rPr>
          <w:spacing w:val="-4"/>
          <w:sz w:val="20"/>
          <w:szCs w:val="20"/>
        </w:rPr>
        <w:t>ov</w:t>
      </w:r>
      <w:r w:rsidRPr="00B96237">
        <w:rPr>
          <w:spacing w:val="2"/>
          <w:sz w:val="20"/>
          <w:szCs w:val="20"/>
        </w:rPr>
        <w:t>i</w:t>
      </w:r>
      <w:r w:rsidRPr="00B96237">
        <w:rPr>
          <w:sz w:val="20"/>
          <w:szCs w:val="20"/>
        </w:rPr>
        <w:t>de</w:t>
      </w:r>
      <w:r w:rsidRPr="00B96237">
        <w:rPr>
          <w:spacing w:val="19"/>
          <w:sz w:val="20"/>
          <w:szCs w:val="20"/>
        </w:rPr>
        <w:t xml:space="preserve"> </w:t>
      </w:r>
      <w:r w:rsidRPr="00B96237">
        <w:rPr>
          <w:spacing w:val="2"/>
          <w:sz w:val="20"/>
          <w:szCs w:val="20"/>
        </w:rPr>
        <w:t>t</w:t>
      </w:r>
      <w:r w:rsidRPr="00B96237">
        <w:rPr>
          <w:spacing w:val="5"/>
          <w:sz w:val="20"/>
          <w:szCs w:val="20"/>
        </w:rPr>
        <w:t>h</w:t>
      </w:r>
      <w:r w:rsidRPr="00B96237">
        <w:rPr>
          <w:sz w:val="20"/>
          <w:szCs w:val="20"/>
        </w:rPr>
        <w:t>e</w:t>
      </w:r>
      <w:r w:rsidRPr="00B96237">
        <w:rPr>
          <w:spacing w:val="19"/>
          <w:sz w:val="20"/>
          <w:szCs w:val="20"/>
        </w:rPr>
        <w:t xml:space="preserve"> </w:t>
      </w:r>
      <w:r w:rsidRPr="00B96237">
        <w:rPr>
          <w:spacing w:val="-1"/>
          <w:sz w:val="20"/>
          <w:szCs w:val="20"/>
        </w:rPr>
        <w:t>s</w:t>
      </w:r>
      <w:r w:rsidRPr="00B96237">
        <w:rPr>
          <w:spacing w:val="2"/>
          <w:sz w:val="20"/>
          <w:szCs w:val="20"/>
        </w:rPr>
        <w:t>t</w:t>
      </w:r>
      <w:r w:rsidRPr="00B96237">
        <w:rPr>
          <w:sz w:val="20"/>
          <w:szCs w:val="20"/>
        </w:rPr>
        <w:t>ud</w:t>
      </w:r>
      <w:r w:rsidRPr="00B96237">
        <w:rPr>
          <w:spacing w:val="-8"/>
          <w:sz w:val="20"/>
          <w:szCs w:val="20"/>
        </w:rPr>
        <w:t>e</w:t>
      </w:r>
      <w:r w:rsidRPr="00B96237">
        <w:rPr>
          <w:spacing w:val="5"/>
          <w:sz w:val="20"/>
          <w:szCs w:val="20"/>
        </w:rPr>
        <w:t>n</w:t>
      </w:r>
      <w:r w:rsidRPr="00B96237">
        <w:rPr>
          <w:sz w:val="20"/>
          <w:szCs w:val="20"/>
        </w:rPr>
        <w:t>t</w:t>
      </w:r>
      <w:r w:rsidRPr="00B96237">
        <w:rPr>
          <w:spacing w:val="19"/>
          <w:sz w:val="20"/>
          <w:szCs w:val="20"/>
        </w:rPr>
        <w:t xml:space="preserve"> </w:t>
      </w:r>
      <w:r w:rsidRPr="00B96237">
        <w:rPr>
          <w:spacing w:val="-6"/>
          <w:sz w:val="20"/>
          <w:szCs w:val="20"/>
        </w:rPr>
        <w:t>w</w:t>
      </w:r>
      <w:r w:rsidRPr="00B96237">
        <w:rPr>
          <w:spacing w:val="2"/>
          <w:sz w:val="20"/>
          <w:szCs w:val="20"/>
        </w:rPr>
        <w:t>it</w:t>
      </w:r>
      <w:r w:rsidRPr="00B96237">
        <w:rPr>
          <w:sz w:val="20"/>
          <w:szCs w:val="20"/>
        </w:rPr>
        <w:t>h</w:t>
      </w:r>
      <w:r w:rsidRPr="00B96237">
        <w:rPr>
          <w:spacing w:val="27"/>
          <w:sz w:val="20"/>
          <w:szCs w:val="20"/>
        </w:rPr>
        <w:t xml:space="preserve"> </w:t>
      </w:r>
      <w:r w:rsidRPr="00B96237">
        <w:rPr>
          <w:spacing w:val="2"/>
          <w:sz w:val="20"/>
          <w:szCs w:val="20"/>
        </w:rPr>
        <w:t>t</w:t>
      </w:r>
      <w:r w:rsidRPr="00B96237">
        <w:rPr>
          <w:spacing w:val="-3"/>
          <w:sz w:val="20"/>
          <w:szCs w:val="20"/>
        </w:rPr>
        <w:t>ec</w:t>
      </w:r>
      <w:r w:rsidRPr="00B96237">
        <w:rPr>
          <w:sz w:val="20"/>
          <w:szCs w:val="20"/>
        </w:rPr>
        <w:t>hn</w:t>
      </w:r>
      <w:r w:rsidRPr="00B96237">
        <w:rPr>
          <w:spacing w:val="2"/>
          <w:sz w:val="20"/>
          <w:szCs w:val="20"/>
        </w:rPr>
        <w:t>i</w:t>
      </w:r>
      <w:r w:rsidRPr="00B96237">
        <w:rPr>
          <w:spacing w:val="-3"/>
          <w:sz w:val="20"/>
          <w:szCs w:val="20"/>
        </w:rPr>
        <w:t>c</w:t>
      </w:r>
      <w:r w:rsidRPr="00B96237">
        <w:rPr>
          <w:spacing w:val="2"/>
          <w:sz w:val="20"/>
          <w:szCs w:val="20"/>
        </w:rPr>
        <w:t>a</w:t>
      </w:r>
      <w:r w:rsidRPr="00B96237">
        <w:rPr>
          <w:sz w:val="20"/>
          <w:szCs w:val="20"/>
        </w:rPr>
        <w:t>l</w:t>
      </w:r>
      <w:r w:rsidRPr="00B96237">
        <w:rPr>
          <w:spacing w:val="23"/>
          <w:sz w:val="20"/>
          <w:szCs w:val="20"/>
        </w:rPr>
        <w:t xml:space="preserve"> </w:t>
      </w:r>
      <w:r w:rsidRPr="00B96237">
        <w:rPr>
          <w:spacing w:val="-3"/>
          <w:sz w:val="20"/>
          <w:szCs w:val="20"/>
        </w:rPr>
        <w:t>c</w:t>
      </w:r>
      <w:r w:rsidRPr="00B96237">
        <w:rPr>
          <w:spacing w:val="-4"/>
          <w:sz w:val="20"/>
          <w:szCs w:val="20"/>
        </w:rPr>
        <w:t>o</w:t>
      </w:r>
      <w:r w:rsidRPr="00B96237">
        <w:rPr>
          <w:spacing w:val="2"/>
          <w:sz w:val="20"/>
          <w:szCs w:val="20"/>
        </w:rPr>
        <w:t>m</w:t>
      </w:r>
      <w:r w:rsidRPr="00B96237">
        <w:rPr>
          <w:sz w:val="20"/>
          <w:szCs w:val="20"/>
        </w:rPr>
        <w:t>p</w:t>
      </w:r>
      <w:r w:rsidRPr="00B96237">
        <w:rPr>
          <w:spacing w:val="-3"/>
          <w:sz w:val="20"/>
          <w:szCs w:val="20"/>
        </w:rPr>
        <w:t>e</w:t>
      </w:r>
      <w:r w:rsidRPr="00B96237">
        <w:rPr>
          <w:spacing w:val="2"/>
          <w:sz w:val="20"/>
          <w:szCs w:val="20"/>
        </w:rPr>
        <w:t>t</w:t>
      </w:r>
      <w:r w:rsidRPr="00B96237">
        <w:rPr>
          <w:spacing w:val="-3"/>
          <w:sz w:val="20"/>
          <w:szCs w:val="20"/>
        </w:rPr>
        <w:t>e</w:t>
      </w:r>
      <w:r w:rsidRPr="00B96237">
        <w:rPr>
          <w:spacing w:val="5"/>
          <w:sz w:val="20"/>
          <w:szCs w:val="20"/>
        </w:rPr>
        <w:t>n</w:t>
      </w:r>
      <w:r w:rsidRPr="00B96237">
        <w:rPr>
          <w:spacing w:val="-3"/>
          <w:sz w:val="20"/>
          <w:szCs w:val="20"/>
        </w:rPr>
        <w:t>c</w:t>
      </w:r>
      <w:r w:rsidRPr="00B96237">
        <w:rPr>
          <w:sz w:val="20"/>
          <w:szCs w:val="20"/>
        </w:rPr>
        <w:t>y</w:t>
      </w:r>
      <w:r w:rsidRPr="00B96237">
        <w:rPr>
          <w:spacing w:val="13"/>
          <w:sz w:val="20"/>
          <w:szCs w:val="20"/>
        </w:rPr>
        <w:t xml:space="preserve"> </w:t>
      </w:r>
      <w:r w:rsidRPr="00B96237">
        <w:rPr>
          <w:spacing w:val="2"/>
          <w:sz w:val="20"/>
          <w:szCs w:val="20"/>
        </w:rPr>
        <w:t>i</w:t>
      </w:r>
      <w:r w:rsidRPr="00B96237">
        <w:rPr>
          <w:sz w:val="20"/>
          <w:szCs w:val="20"/>
        </w:rPr>
        <w:t>n</w:t>
      </w:r>
      <w:r w:rsidRPr="00B96237">
        <w:rPr>
          <w:spacing w:val="27"/>
          <w:sz w:val="20"/>
          <w:szCs w:val="20"/>
        </w:rPr>
        <w:t xml:space="preserve"> </w:t>
      </w:r>
      <w:r w:rsidRPr="00B96237">
        <w:rPr>
          <w:spacing w:val="5"/>
          <w:sz w:val="20"/>
          <w:szCs w:val="20"/>
        </w:rPr>
        <w:t>n</w:t>
      </w:r>
      <w:r w:rsidRPr="00B96237">
        <w:rPr>
          <w:spacing w:val="-3"/>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3"/>
          <w:sz w:val="20"/>
          <w:szCs w:val="20"/>
        </w:rPr>
        <w:t>i</w:t>
      </w:r>
      <w:r w:rsidRPr="00B96237">
        <w:rPr>
          <w:spacing w:val="5"/>
          <w:sz w:val="20"/>
          <w:szCs w:val="20"/>
        </w:rPr>
        <w:t>n</w:t>
      </w:r>
      <w:r w:rsidRPr="00B96237">
        <w:rPr>
          <w:sz w:val="20"/>
          <w:szCs w:val="20"/>
        </w:rPr>
        <w:t>g</w:t>
      </w:r>
      <w:r w:rsidRPr="00B96237">
        <w:rPr>
          <w:spacing w:val="22"/>
          <w:sz w:val="20"/>
          <w:szCs w:val="20"/>
        </w:rPr>
        <w:t xml:space="preserve"> </w:t>
      </w:r>
      <w:r w:rsidRPr="00B96237">
        <w:rPr>
          <w:spacing w:val="-3"/>
          <w:sz w:val="20"/>
          <w:szCs w:val="20"/>
        </w:rPr>
        <w:t>a</w:t>
      </w:r>
      <w:r w:rsidRPr="00B96237">
        <w:rPr>
          <w:sz w:val="20"/>
          <w:szCs w:val="20"/>
        </w:rPr>
        <w:t>d</w:t>
      </w:r>
      <w:r w:rsidRPr="00B96237">
        <w:rPr>
          <w:spacing w:val="-3"/>
          <w:sz w:val="20"/>
          <w:szCs w:val="20"/>
        </w:rPr>
        <w:t>mi</w:t>
      </w:r>
      <w:r w:rsidRPr="00B96237">
        <w:rPr>
          <w:spacing w:val="5"/>
          <w:sz w:val="20"/>
          <w:szCs w:val="20"/>
        </w:rPr>
        <w:t>n</w:t>
      </w:r>
      <w:r w:rsidRPr="00B96237">
        <w:rPr>
          <w:spacing w:val="2"/>
          <w:sz w:val="20"/>
          <w:szCs w:val="20"/>
        </w:rPr>
        <w:t>i</w:t>
      </w:r>
      <w:r w:rsidRPr="00B96237">
        <w:rPr>
          <w:spacing w:val="-1"/>
          <w:sz w:val="20"/>
          <w:szCs w:val="20"/>
        </w:rPr>
        <w:t>s</w:t>
      </w:r>
      <w:r w:rsidRPr="00B96237">
        <w:rPr>
          <w:spacing w:val="-3"/>
          <w:sz w:val="20"/>
          <w:szCs w:val="20"/>
        </w:rPr>
        <w:t>t</w:t>
      </w:r>
      <w:r w:rsidRPr="00B96237">
        <w:rPr>
          <w:sz w:val="20"/>
          <w:szCs w:val="20"/>
        </w:rPr>
        <w:t>r</w:t>
      </w:r>
      <w:r w:rsidRPr="00B96237">
        <w:rPr>
          <w:spacing w:val="-3"/>
          <w:sz w:val="20"/>
          <w:szCs w:val="20"/>
        </w:rPr>
        <w:t>a</w:t>
      </w:r>
      <w:r w:rsidRPr="00B96237">
        <w:rPr>
          <w:spacing w:val="2"/>
          <w:sz w:val="20"/>
          <w:szCs w:val="20"/>
        </w:rPr>
        <w:t>ti</w:t>
      </w:r>
      <w:r w:rsidRPr="00B96237">
        <w:rPr>
          <w:spacing w:val="-4"/>
          <w:sz w:val="20"/>
          <w:szCs w:val="20"/>
        </w:rPr>
        <w:t>o</w:t>
      </w:r>
      <w:r w:rsidRPr="00B96237">
        <w:rPr>
          <w:sz w:val="20"/>
          <w:szCs w:val="20"/>
        </w:rPr>
        <w:t>n</w:t>
      </w:r>
      <w:r w:rsidRPr="00B96237">
        <w:rPr>
          <w:spacing w:val="25"/>
          <w:sz w:val="20"/>
          <w:szCs w:val="20"/>
        </w:rPr>
        <w:t xml:space="preserve"> </w:t>
      </w:r>
      <w:r w:rsidRPr="00B96237">
        <w:rPr>
          <w:spacing w:val="-3"/>
          <w:sz w:val="20"/>
          <w:szCs w:val="20"/>
        </w:rPr>
        <w:t>a</w:t>
      </w:r>
      <w:r w:rsidRPr="00B96237">
        <w:rPr>
          <w:sz w:val="20"/>
          <w:szCs w:val="20"/>
        </w:rPr>
        <w:t xml:space="preserve">nd </w:t>
      </w:r>
      <w:r w:rsidRPr="00B96237">
        <w:rPr>
          <w:spacing w:val="-1"/>
          <w:sz w:val="20"/>
          <w:szCs w:val="20"/>
        </w:rPr>
        <w:t>s</w:t>
      </w:r>
      <w:r w:rsidRPr="00B96237">
        <w:rPr>
          <w:sz w:val="20"/>
          <w:szCs w:val="20"/>
        </w:rPr>
        <w:t>upp</w:t>
      </w:r>
      <w:r w:rsidRPr="00B96237">
        <w:rPr>
          <w:spacing w:val="-4"/>
          <w:sz w:val="20"/>
          <w:szCs w:val="20"/>
        </w:rPr>
        <w:t>o</w:t>
      </w:r>
      <w:r w:rsidRPr="00B96237">
        <w:rPr>
          <w:spacing w:val="5"/>
          <w:sz w:val="20"/>
          <w:szCs w:val="20"/>
        </w:rPr>
        <w:t>r</w:t>
      </w:r>
      <w:r w:rsidRPr="00B96237">
        <w:rPr>
          <w:spacing w:val="-3"/>
          <w:sz w:val="20"/>
          <w:szCs w:val="20"/>
        </w:rPr>
        <w:t>t</w:t>
      </w:r>
      <w:r w:rsidRPr="00B96237">
        <w:rPr>
          <w:sz w:val="20"/>
          <w:szCs w:val="20"/>
        </w:rPr>
        <w:t>.</w:t>
      </w:r>
      <w:r w:rsidRPr="00B96237">
        <w:rPr>
          <w:spacing w:val="7"/>
          <w:sz w:val="20"/>
          <w:szCs w:val="20"/>
        </w:rPr>
        <w:t xml:space="preserve"> </w:t>
      </w:r>
      <w:r w:rsidRPr="00B96237">
        <w:rPr>
          <w:spacing w:val="-3"/>
          <w:sz w:val="20"/>
          <w:szCs w:val="20"/>
        </w:rPr>
        <w:t>T</w:t>
      </w:r>
      <w:r w:rsidRPr="00B96237">
        <w:rPr>
          <w:spacing w:val="5"/>
          <w:sz w:val="20"/>
          <w:szCs w:val="20"/>
        </w:rPr>
        <w:t>h</w:t>
      </w:r>
      <w:r w:rsidRPr="00B96237">
        <w:rPr>
          <w:sz w:val="20"/>
          <w:szCs w:val="20"/>
        </w:rPr>
        <w:t>e</w:t>
      </w:r>
      <w:r w:rsidRPr="00B96237">
        <w:rPr>
          <w:spacing w:val="2"/>
          <w:sz w:val="20"/>
          <w:szCs w:val="20"/>
        </w:rPr>
        <w:t xml:space="preserve"> </w:t>
      </w:r>
      <w:r w:rsidRPr="00B96237">
        <w:rPr>
          <w:spacing w:val="-1"/>
          <w:sz w:val="20"/>
          <w:szCs w:val="20"/>
        </w:rPr>
        <w:t>s</w:t>
      </w:r>
      <w:r w:rsidRPr="00B96237">
        <w:rPr>
          <w:spacing w:val="-3"/>
          <w:sz w:val="20"/>
          <w:szCs w:val="20"/>
        </w:rPr>
        <w:t>t</w:t>
      </w:r>
      <w:r w:rsidRPr="00B96237">
        <w:rPr>
          <w:sz w:val="20"/>
          <w:szCs w:val="20"/>
        </w:rPr>
        <w:t>ud</w:t>
      </w:r>
      <w:r w:rsidRPr="00B96237">
        <w:rPr>
          <w:spacing w:val="-8"/>
          <w:sz w:val="20"/>
          <w:szCs w:val="20"/>
        </w:rPr>
        <w:t>e</w:t>
      </w:r>
      <w:r w:rsidRPr="00B96237">
        <w:rPr>
          <w:spacing w:val="5"/>
          <w:sz w:val="20"/>
          <w:szCs w:val="20"/>
        </w:rPr>
        <w:t>n</w:t>
      </w:r>
      <w:r w:rsidRPr="00B96237">
        <w:rPr>
          <w:sz w:val="20"/>
          <w:szCs w:val="20"/>
        </w:rPr>
        <w:t>t</w:t>
      </w:r>
      <w:r w:rsidRPr="00B96237">
        <w:rPr>
          <w:spacing w:val="6"/>
          <w:sz w:val="20"/>
          <w:szCs w:val="20"/>
        </w:rPr>
        <w:t xml:space="preserve"> </w:t>
      </w:r>
      <w:r w:rsidRPr="00B96237">
        <w:rPr>
          <w:spacing w:val="-6"/>
          <w:sz w:val="20"/>
          <w:szCs w:val="20"/>
        </w:rPr>
        <w:t>w</w:t>
      </w:r>
      <w:r w:rsidRPr="00B96237">
        <w:rPr>
          <w:spacing w:val="2"/>
          <w:sz w:val="20"/>
          <w:szCs w:val="20"/>
        </w:rPr>
        <w:t>il</w:t>
      </w:r>
      <w:r w:rsidRPr="00B96237">
        <w:rPr>
          <w:sz w:val="20"/>
          <w:szCs w:val="20"/>
        </w:rPr>
        <w:t>l</w:t>
      </w:r>
      <w:r w:rsidRPr="00B96237">
        <w:rPr>
          <w:spacing w:val="2"/>
          <w:sz w:val="20"/>
          <w:szCs w:val="20"/>
        </w:rPr>
        <w:t xml:space="preserve"> </w:t>
      </w:r>
      <w:r w:rsidRPr="00B96237">
        <w:rPr>
          <w:sz w:val="20"/>
          <w:szCs w:val="20"/>
        </w:rPr>
        <w:t>d</w:t>
      </w:r>
      <w:r w:rsidRPr="00B96237">
        <w:rPr>
          <w:spacing w:val="-3"/>
          <w:sz w:val="20"/>
          <w:szCs w:val="20"/>
        </w:rPr>
        <w:t>e</w:t>
      </w:r>
      <w:r w:rsidRPr="00B96237">
        <w:rPr>
          <w:spacing w:val="2"/>
          <w:sz w:val="20"/>
          <w:szCs w:val="20"/>
        </w:rPr>
        <w:t>m</w:t>
      </w:r>
      <w:r w:rsidRPr="00B96237">
        <w:rPr>
          <w:spacing w:val="-4"/>
          <w:sz w:val="20"/>
          <w:szCs w:val="20"/>
        </w:rPr>
        <w:t>o</w:t>
      </w:r>
      <w:r w:rsidRPr="00B96237">
        <w:rPr>
          <w:spacing w:val="5"/>
          <w:sz w:val="20"/>
          <w:szCs w:val="20"/>
        </w:rPr>
        <w:t>n</w:t>
      </w:r>
      <w:r w:rsidRPr="00B96237">
        <w:rPr>
          <w:spacing w:val="-1"/>
          <w:sz w:val="20"/>
          <w:szCs w:val="20"/>
        </w:rPr>
        <w:t>s</w:t>
      </w:r>
      <w:r w:rsidRPr="00B96237">
        <w:rPr>
          <w:spacing w:val="-3"/>
          <w:sz w:val="20"/>
          <w:szCs w:val="20"/>
        </w:rPr>
        <w:t>t</w:t>
      </w:r>
      <w:r w:rsidRPr="00B96237">
        <w:rPr>
          <w:sz w:val="20"/>
          <w:szCs w:val="20"/>
        </w:rPr>
        <w:t>r</w:t>
      </w:r>
      <w:r w:rsidRPr="00B96237">
        <w:rPr>
          <w:spacing w:val="2"/>
          <w:sz w:val="20"/>
          <w:szCs w:val="20"/>
        </w:rPr>
        <w:t>at</w:t>
      </w:r>
      <w:r w:rsidRPr="00B96237">
        <w:rPr>
          <w:sz w:val="20"/>
          <w:szCs w:val="20"/>
        </w:rPr>
        <w:t>e</w:t>
      </w:r>
      <w:r w:rsidRPr="00B96237">
        <w:rPr>
          <w:spacing w:val="2"/>
          <w:sz w:val="20"/>
          <w:szCs w:val="20"/>
        </w:rPr>
        <w:t xml:space="preserve"> </w:t>
      </w:r>
      <w:r w:rsidRPr="00B96237">
        <w:rPr>
          <w:spacing w:val="2"/>
          <w:sz w:val="20"/>
          <w:szCs w:val="20"/>
        </w:rPr>
        <w:tab/>
      </w:r>
      <w:r w:rsidRPr="00B96237">
        <w:rPr>
          <w:spacing w:val="-8"/>
          <w:sz w:val="20"/>
          <w:szCs w:val="20"/>
        </w:rPr>
        <w:t>c</w:t>
      </w:r>
      <w:r w:rsidRPr="00B96237">
        <w:rPr>
          <w:spacing w:val="5"/>
          <w:sz w:val="20"/>
          <w:szCs w:val="20"/>
        </w:rPr>
        <w:t>r</w:t>
      </w:r>
      <w:r w:rsidRPr="00B96237">
        <w:rPr>
          <w:spacing w:val="-3"/>
          <w:sz w:val="20"/>
          <w:szCs w:val="20"/>
        </w:rPr>
        <w:t>i</w:t>
      </w:r>
      <w:r w:rsidRPr="00B96237">
        <w:rPr>
          <w:spacing w:val="2"/>
          <w:sz w:val="20"/>
          <w:szCs w:val="20"/>
        </w:rPr>
        <w:t>ti</w:t>
      </w:r>
      <w:r w:rsidRPr="00B96237">
        <w:rPr>
          <w:spacing w:val="-3"/>
          <w:sz w:val="20"/>
          <w:szCs w:val="20"/>
        </w:rPr>
        <w:t>ca</w:t>
      </w:r>
      <w:r w:rsidRPr="00B96237">
        <w:rPr>
          <w:sz w:val="20"/>
          <w:szCs w:val="20"/>
        </w:rPr>
        <w:t>l</w:t>
      </w:r>
      <w:r w:rsidRPr="00B96237">
        <w:rPr>
          <w:spacing w:val="6"/>
          <w:sz w:val="20"/>
          <w:szCs w:val="20"/>
        </w:rPr>
        <w:t xml:space="preserve"> </w:t>
      </w:r>
      <w:r w:rsidRPr="00B96237">
        <w:rPr>
          <w:spacing w:val="-4"/>
          <w:sz w:val="20"/>
          <w:szCs w:val="20"/>
        </w:rPr>
        <w:t>k</w:t>
      </w:r>
      <w:r w:rsidRPr="00B96237">
        <w:rPr>
          <w:spacing w:val="5"/>
          <w:sz w:val="20"/>
          <w:szCs w:val="20"/>
        </w:rPr>
        <w:t>n</w:t>
      </w:r>
      <w:r w:rsidRPr="00B96237">
        <w:rPr>
          <w:spacing w:val="-4"/>
          <w:sz w:val="20"/>
          <w:szCs w:val="20"/>
        </w:rPr>
        <w:t>o</w:t>
      </w:r>
      <w:r w:rsidRPr="00B96237">
        <w:rPr>
          <w:spacing w:val="-6"/>
          <w:sz w:val="20"/>
          <w:szCs w:val="20"/>
        </w:rPr>
        <w:t>w</w:t>
      </w:r>
      <w:r w:rsidRPr="00B96237">
        <w:rPr>
          <w:spacing w:val="2"/>
          <w:sz w:val="20"/>
          <w:szCs w:val="20"/>
        </w:rPr>
        <w:t>l</w:t>
      </w:r>
      <w:r w:rsidRPr="00B96237">
        <w:rPr>
          <w:spacing w:val="-3"/>
          <w:sz w:val="20"/>
          <w:szCs w:val="20"/>
        </w:rPr>
        <w:t>e</w:t>
      </w:r>
      <w:r w:rsidRPr="00B96237">
        <w:rPr>
          <w:sz w:val="20"/>
          <w:szCs w:val="20"/>
        </w:rPr>
        <w:t>dge</w:t>
      </w:r>
      <w:r w:rsidRPr="00B96237">
        <w:rPr>
          <w:spacing w:val="7"/>
          <w:sz w:val="20"/>
          <w:szCs w:val="20"/>
        </w:rPr>
        <w:t xml:space="preserve"> </w:t>
      </w:r>
      <w:r w:rsidRPr="00B96237">
        <w:rPr>
          <w:spacing w:val="-4"/>
          <w:sz w:val="20"/>
          <w:szCs w:val="20"/>
        </w:rPr>
        <w:t>o</w:t>
      </w:r>
      <w:r w:rsidRPr="00B96237">
        <w:rPr>
          <w:sz w:val="20"/>
          <w:szCs w:val="20"/>
        </w:rPr>
        <w:t>f</w:t>
      </w:r>
      <w:r w:rsidRPr="00B96237">
        <w:rPr>
          <w:spacing w:val="5"/>
          <w:sz w:val="20"/>
          <w:szCs w:val="20"/>
        </w:rPr>
        <w:t xml:space="preserve"> n</w:t>
      </w:r>
      <w:r w:rsidRPr="00B96237">
        <w:rPr>
          <w:spacing w:val="-3"/>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5"/>
          <w:sz w:val="20"/>
          <w:szCs w:val="20"/>
        </w:rPr>
        <w:t xml:space="preserve"> </w:t>
      </w:r>
      <w:r w:rsidRPr="00B96237">
        <w:rPr>
          <w:spacing w:val="2"/>
          <w:sz w:val="20"/>
          <w:szCs w:val="20"/>
        </w:rPr>
        <w:t>t</w:t>
      </w:r>
      <w:r w:rsidRPr="00B96237">
        <w:rPr>
          <w:spacing w:val="-3"/>
          <w:sz w:val="20"/>
          <w:szCs w:val="20"/>
        </w:rPr>
        <w:t>ec</w:t>
      </w:r>
      <w:r w:rsidRPr="00B96237">
        <w:rPr>
          <w:sz w:val="20"/>
          <w:szCs w:val="20"/>
        </w:rPr>
        <w:t>h</w:t>
      </w:r>
      <w:r w:rsidRPr="00B96237">
        <w:rPr>
          <w:spacing w:val="5"/>
          <w:sz w:val="20"/>
          <w:szCs w:val="20"/>
        </w:rPr>
        <w:t>n</w:t>
      </w:r>
      <w:r w:rsidRPr="00B96237">
        <w:rPr>
          <w:spacing w:val="-4"/>
          <w:sz w:val="20"/>
          <w:szCs w:val="20"/>
        </w:rPr>
        <w:t>o</w:t>
      </w:r>
      <w:r w:rsidRPr="00B96237">
        <w:rPr>
          <w:spacing w:val="2"/>
          <w:sz w:val="20"/>
          <w:szCs w:val="20"/>
        </w:rPr>
        <w:t>l</w:t>
      </w:r>
      <w:r w:rsidRPr="00B96237">
        <w:rPr>
          <w:spacing w:val="-4"/>
          <w:sz w:val="20"/>
          <w:szCs w:val="20"/>
        </w:rPr>
        <w:t>o</w:t>
      </w:r>
      <w:r w:rsidRPr="00B96237">
        <w:rPr>
          <w:sz w:val="20"/>
          <w:szCs w:val="20"/>
        </w:rPr>
        <w:t>g</w:t>
      </w:r>
      <w:r w:rsidRPr="00B96237">
        <w:rPr>
          <w:spacing w:val="2"/>
          <w:sz w:val="20"/>
          <w:szCs w:val="20"/>
        </w:rPr>
        <w:t>i</w:t>
      </w:r>
      <w:r w:rsidRPr="00B96237">
        <w:rPr>
          <w:spacing w:val="-3"/>
          <w:sz w:val="20"/>
          <w:szCs w:val="20"/>
        </w:rPr>
        <w:t>e</w:t>
      </w:r>
      <w:r w:rsidRPr="00B96237">
        <w:rPr>
          <w:spacing w:val="-1"/>
          <w:sz w:val="20"/>
          <w:szCs w:val="20"/>
        </w:rPr>
        <w:t>s</w:t>
      </w:r>
      <w:r w:rsidRPr="00B96237">
        <w:rPr>
          <w:sz w:val="20"/>
          <w:szCs w:val="20"/>
        </w:rPr>
        <w:t>,</w:t>
      </w:r>
      <w:r w:rsidRPr="00B96237">
        <w:rPr>
          <w:spacing w:val="2"/>
          <w:sz w:val="20"/>
          <w:szCs w:val="20"/>
        </w:rPr>
        <w:t xml:space="preserve"> m</w:t>
      </w:r>
      <w:r w:rsidRPr="00B96237">
        <w:rPr>
          <w:spacing w:val="-3"/>
          <w:sz w:val="20"/>
          <w:szCs w:val="20"/>
        </w:rPr>
        <w:t>e</w:t>
      </w:r>
      <w:r w:rsidRPr="00B96237">
        <w:rPr>
          <w:sz w:val="20"/>
          <w:szCs w:val="20"/>
        </w:rPr>
        <w:t>d</w:t>
      </w:r>
      <w:r w:rsidRPr="00B96237">
        <w:rPr>
          <w:spacing w:val="2"/>
          <w:sz w:val="20"/>
          <w:szCs w:val="20"/>
        </w:rPr>
        <w:t>i</w:t>
      </w:r>
      <w:r w:rsidRPr="00B96237">
        <w:rPr>
          <w:sz w:val="20"/>
          <w:szCs w:val="20"/>
        </w:rPr>
        <w:t>a</w:t>
      </w:r>
      <w:r w:rsidRPr="00B96237">
        <w:rPr>
          <w:spacing w:val="2"/>
          <w:sz w:val="20"/>
          <w:szCs w:val="20"/>
        </w:rPr>
        <w:t xml:space="preserve"> </w:t>
      </w:r>
      <w:r w:rsidRPr="00B96237">
        <w:rPr>
          <w:spacing w:val="-3"/>
          <w:sz w:val="20"/>
          <w:szCs w:val="20"/>
        </w:rPr>
        <w:t>a</w:t>
      </w:r>
      <w:r w:rsidRPr="00B96237">
        <w:rPr>
          <w:spacing w:val="5"/>
          <w:sz w:val="20"/>
          <w:szCs w:val="20"/>
        </w:rPr>
        <w:t>n</w:t>
      </w:r>
      <w:r w:rsidRPr="00B96237">
        <w:rPr>
          <w:sz w:val="20"/>
          <w:szCs w:val="20"/>
        </w:rPr>
        <w:t xml:space="preserve">d </w:t>
      </w:r>
      <w:r w:rsidRPr="00B96237">
        <w:rPr>
          <w:spacing w:val="2"/>
          <w:sz w:val="20"/>
          <w:szCs w:val="20"/>
        </w:rPr>
        <w:t>t</w:t>
      </w:r>
      <w:r w:rsidRPr="00B96237">
        <w:rPr>
          <w:spacing w:val="-4"/>
          <w:sz w:val="20"/>
          <w:szCs w:val="20"/>
        </w:rPr>
        <w:t>o</w:t>
      </w:r>
      <w:r w:rsidRPr="00B96237">
        <w:rPr>
          <w:sz w:val="20"/>
          <w:szCs w:val="20"/>
        </w:rPr>
        <w:t>p</w:t>
      </w:r>
      <w:r w:rsidRPr="00B96237">
        <w:rPr>
          <w:spacing w:val="-4"/>
          <w:sz w:val="20"/>
          <w:szCs w:val="20"/>
        </w:rPr>
        <w:t>o</w:t>
      </w:r>
      <w:r w:rsidRPr="00B96237">
        <w:rPr>
          <w:spacing w:val="2"/>
          <w:sz w:val="20"/>
          <w:szCs w:val="20"/>
        </w:rPr>
        <w:t>l</w:t>
      </w:r>
      <w:r w:rsidRPr="00B96237">
        <w:rPr>
          <w:spacing w:val="-4"/>
          <w:sz w:val="20"/>
          <w:szCs w:val="20"/>
        </w:rPr>
        <w:t>o</w:t>
      </w:r>
      <w:r w:rsidRPr="00B96237">
        <w:rPr>
          <w:sz w:val="20"/>
          <w:szCs w:val="20"/>
        </w:rPr>
        <w:t>g</w:t>
      </w:r>
      <w:r w:rsidRPr="00B96237">
        <w:rPr>
          <w:spacing w:val="3"/>
          <w:sz w:val="20"/>
          <w:szCs w:val="20"/>
        </w:rPr>
        <w:t>i</w:t>
      </w:r>
      <w:r w:rsidRPr="00B96237">
        <w:rPr>
          <w:spacing w:val="-3"/>
          <w:sz w:val="20"/>
          <w:szCs w:val="20"/>
        </w:rPr>
        <w:t>e</w:t>
      </w:r>
      <w:r w:rsidRPr="00B96237">
        <w:rPr>
          <w:spacing w:val="-1"/>
          <w:sz w:val="20"/>
          <w:szCs w:val="20"/>
        </w:rPr>
        <w:t>s</w:t>
      </w:r>
      <w:r w:rsidRPr="00B96237">
        <w:rPr>
          <w:sz w:val="20"/>
          <w:szCs w:val="20"/>
        </w:rPr>
        <w:t>,</w:t>
      </w:r>
      <w:r w:rsidRPr="00B96237">
        <w:rPr>
          <w:spacing w:val="7"/>
          <w:sz w:val="20"/>
          <w:szCs w:val="20"/>
        </w:rPr>
        <w:t xml:space="preserve"> </w:t>
      </w:r>
      <w:r w:rsidRPr="00B96237">
        <w:rPr>
          <w:spacing w:val="5"/>
          <w:sz w:val="20"/>
          <w:szCs w:val="20"/>
        </w:rPr>
        <w:t>n</w:t>
      </w:r>
      <w:r w:rsidRPr="00B96237">
        <w:rPr>
          <w:spacing w:val="-3"/>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5"/>
          <w:sz w:val="20"/>
          <w:szCs w:val="20"/>
        </w:rPr>
        <w:t xml:space="preserve"> </w:t>
      </w:r>
      <w:r w:rsidRPr="00B96237">
        <w:rPr>
          <w:sz w:val="20"/>
          <w:szCs w:val="20"/>
        </w:rPr>
        <w:t>d</w:t>
      </w:r>
      <w:r w:rsidRPr="00B96237">
        <w:rPr>
          <w:spacing w:val="-3"/>
          <w:sz w:val="20"/>
          <w:szCs w:val="20"/>
        </w:rPr>
        <w:t>e</w:t>
      </w:r>
      <w:r w:rsidRPr="00B96237">
        <w:rPr>
          <w:spacing w:val="-4"/>
          <w:sz w:val="20"/>
          <w:szCs w:val="20"/>
        </w:rPr>
        <w:t>v</w:t>
      </w:r>
      <w:r w:rsidRPr="00B96237">
        <w:rPr>
          <w:spacing w:val="2"/>
          <w:sz w:val="20"/>
          <w:szCs w:val="20"/>
        </w:rPr>
        <w:t>i</w:t>
      </w:r>
      <w:r w:rsidRPr="00B96237">
        <w:rPr>
          <w:spacing w:val="-3"/>
          <w:sz w:val="20"/>
          <w:szCs w:val="20"/>
        </w:rPr>
        <w:t>c</w:t>
      </w:r>
      <w:r w:rsidRPr="00B96237">
        <w:rPr>
          <w:spacing w:val="2"/>
          <w:sz w:val="20"/>
          <w:szCs w:val="20"/>
        </w:rPr>
        <w:t>e</w:t>
      </w:r>
      <w:r w:rsidRPr="00B96237">
        <w:rPr>
          <w:spacing w:val="-1"/>
          <w:sz w:val="20"/>
          <w:szCs w:val="20"/>
        </w:rPr>
        <w:t>s</w:t>
      </w:r>
      <w:r w:rsidRPr="00B96237">
        <w:rPr>
          <w:sz w:val="20"/>
          <w:szCs w:val="20"/>
        </w:rPr>
        <w:t xml:space="preserve">, </w:t>
      </w:r>
      <w:r w:rsidRPr="00B96237">
        <w:rPr>
          <w:spacing w:val="5"/>
          <w:sz w:val="20"/>
          <w:szCs w:val="20"/>
        </w:rPr>
        <w:t>n</w:t>
      </w:r>
      <w:r w:rsidRPr="00B96237">
        <w:rPr>
          <w:spacing w:val="-3"/>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2"/>
          <w:sz w:val="20"/>
          <w:szCs w:val="20"/>
        </w:rPr>
        <w:t xml:space="preserve"> </w:t>
      </w:r>
      <w:r w:rsidRPr="00B96237">
        <w:rPr>
          <w:spacing w:val="2"/>
          <w:sz w:val="20"/>
          <w:szCs w:val="20"/>
        </w:rPr>
        <w:t>m</w:t>
      </w:r>
      <w:r w:rsidRPr="00B96237">
        <w:rPr>
          <w:spacing w:val="-3"/>
          <w:sz w:val="20"/>
          <w:szCs w:val="20"/>
        </w:rPr>
        <w:t>a</w:t>
      </w:r>
      <w:r w:rsidRPr="00B96237">
        <w:rPr>
          <w:sz w:val="20"/>
          <w:szCs w:val="20"/>
        </w:rPr>
        <w:t>n</w:t>
      </w:r>
      <w:r w:rsidRPr="00B96237">
        <w:rPr>
          <w:spacing w:val="2"/>
          <w:sz w:val="20"/>
          <w:szCs w:val="20"/>
        </w:rPr>
        <w:t>a</w:t>
      </w:r>
      <w:r w:rsidRPr="00B96237">
        <w:rPr>
          <w:sz w:val="20"/>
          <w:szCs w:val="20"/>
        </w:rPr>
        <w:t>g</w:t>
      </w:r>
      <w:r w:rsidRPr="00B96237">
        <w:rPr>
          <w:spacing w:val="-3"/>
          <w:sz w:val="20"/>
          <w:szCs w:val="20"/>
        </w:rPr>
        <w:t>e</w:t>
      </w:r>
      <w:r w:rsidRPr="00B96237">
        <w:rPr>
          <w:spacing w:val="2"/>
          <w:sz w:val="20"/>
          <w:szCs w:val="20"/>
        </w:rPr>
        <w:t>m</w:t>
      </w:r>
      <w:r w:rsidRPr="00B96237">
        <w:rPr>
          <w:spacing w:val="-8"/>
          <w:sz w:val="20"/>
          <w:szCs w:val="20"/>
        </w:rPr>
        <w:t>e</w:t>
      </w:r>
      <w:r w:rsidRPr="00B96237">
        <w:rPr>
          <w:spacing w:val="5"/>
          <w:sz w:val="20"/>
          <w:szCs w:val="20"/>
        </w:rPr>
        <w:t>n</w:t>
      </w:r>
      <w:r w:rsidRPr="00B96237">
        <w:rPr>
          <w:spacing w:val="-3"/>
          <w:sz w:val="20"/>
          <w:szCs w:val="20"/>
        </w:rPr>
        <w:t>t</w:t>
      </w:r>
      <w:r w:rsidRPr="00B96237">
        <w:rPr>
          <w:sz w:val="20"/>
          <w:szCs w:val="20"/>
        </w:rPr>
        <w:t>,</w:t>
      </w:r>
      <w:r w:rsidRPr="00B96237">
        <w:rPr>
          <w:spacing w:val="1"/>
          <w:sz w:val="20"/>
          <w:szCs w:val="20"/>
        </w:rPr>
        <w:t xml:space="preserve"> </w:t>
      </w:r>
      <w:r w:rsidRPr="00B96237">
        <w:rPr>
          <w:spacing w:val="5"/>
          <w:sz w:val="20"/>
          <w:szCs w:val="20"/>
        </w:rPr>
        <w:t>n</w:t>
      </w:r>
      <w:r w:rsidRPr="00B96237">
        <w:rPr>
          <w:spacing w:val="-8"/>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3"/>
          <w:sz w:val="20"/>
          <w:szCs w:val="20"/>
        </w:rPr>
        <w:t xml:space="preserve"> </w:t>
      </w:r>
      <w:r w:rsidRPr="00B96237">
        <w:rPr>
          <w:spacing w:val="2"/>
          <w:sz w:val="20"/>
          <w:szCs w:val="20"/>
        </w:rPr>
        <w:t>t</w:t>
      </w:r>
      <w:r w:rsidRPr="00B96237">
        <w:rPr>
          <w:spacing w:val="-4"/>
          <w:sz w:val="20"/>
          <w:szCs w:val="20"/>
        </w:rPr>
        <w:t>oo</w:t>
      </w:r>
      <w:r w:rsidRPr="00B96237">
        <w:rPr>
          <w:spacing w:val="2"/>
          <w:sz w:val="20"/>
          <w:szCs w:val="20"/>
        </w:rPr>
        <w:t>l</w:t>
      </w:r>
      <w:r w:rsidRPr="00B96237">
        <w:rPr>
          <w:sz w:val="20"/>
          <w:szCs w:val="20"/>
        </w:rPr>
        <w:t>s</w:t>
      </w:r>
      <w:r w:rsidRPr="00B96237">
        <w:rPr>
          <w:spacing w:val="1"/>
          <w:sz w:val="20"/>
          <w:szCs w:val="20"/>
        </w:rPr>
        <w:t xml:space="preserve"> </w:t>
      </w:r>
      <w:r w:rsidRPr="00B96237">
        <w:rPr>
          <w:spacing w:val="-3"/>
          <w:sz w:val="20"/>
          <w:szCs w:val="20"/>
        </w:rPr>
        <w:t>a</w:t>
      </w:r>
      <w:r w:rsidRPr="00B96237">
        <w:rPr>
          <w:spacing w:val="5"/>
          <w:sz w:val="20"/>
          <w:szCs w:val="20"/>
        </w:rPr>
        <w:t>n</w:t>
      </w:r>
      <w:r w:rsidRPr="00B96237">
        <w:rPr>
          <w:sz w:val="20"/>
          <w:szCs w:val="20"/>
        </w:rPr>
        <w:t>d</w:t>
      </w:r>
      <w:r w:rsidRPr="00B96237">
        <w:rPr>
          <w:spacing w:val="-2"/>
          <w:sz w:val="20"/>
          <w:szCs w:val="20"/>
        </w:rPr>
        <w:t xml:space="preserve"> </w:t>
      </w:r>
      <w:r w:rsidRPr="00B96237">
        <w:rPr>
          <w:spacing w:val="-2"/>
          <w:sz w:val="20"/>
          <w:szCs w:val="20"/>
        </w:rPr>
        <w:tab/>
      </w:r>
      <w:r w:rsidRPr="00B96237">
        <w:rPr>
          <w:spacing w:val="5"/>
          <w:sz w:val="20"/>
          <w:szCs w:val="20"/>
        </w:rPr>
        <w:t>n</w:t>
      </w:r>
      <w:r w:rsidRPr="00B96237">
        <w:rPr>
          <w:spacing w:val="-8"/>
          <w:sz w:val="20"/>
          <w:szCs w:val="20"/>
        </w:rPr>
        <w:t>e</w:t>
      </w:r>
      <w:r w:rsidRPr="00B96237">
        <w:rPr>
          <w:spacing w:val="2"/>
          <w:sz w:val="20"/>
          <w:szCs w:val="20"/>
        </w:rPr>
        <w:t>t</w:t>
      </w:r>
      <w:r w:rsidRPr="00B96237">
        <w:rPr>
          <w:spacing w:val="-6"/>
          <w:sz w:val="20"/>
          <w:szCs w:val="20"/>
        </w:rPr>
        <w:t>w</w:t>
      </w:r>
      <w:r w:rsidRPr="00B96237">
        <w:rPr>
          <w:spacing w:val="-4"/>
          <w:sz w:val="20"/>
          <w:szCs w:val="20"/>
        </w:rPr>
        <w:t>o</w:t>
      </w:r>
      <w:r w:rsidRPr="00B96237">
        <w:rPr>
          <w:spacing w:val="5"/>
          <w:sz w:val="20"/>
          <w:szCs w:val="20"/>
        </w:rPr>
        <w:t>r</w:t>
      </w:r>
      <w:r w:rsidRPr="00B96237">
        <w:rPr>
          <w:sz w:val="20"/>
          <w:szCs w:val="20"/>
        </w:rPr>
        <w:t>k</w:t>
      </w:r>
      <w:r w:rsidRPr="00B96237">
        <w:rPr>
          <w:spacing w:val="3"/>
          <w:sz w:val="20"/>
          <w:szCs w:val="20"/>
        </w:rPr>
        <w:t xml:space="preserve"> </w:t>
      </w:r>
      <w:r w:rsidRPr="00B96237">
        <w:rPr>
          <w:spacing w:val="-1"/>
          <w:sz w:val="20"/>
          <w:szCs w:val="20"/>
        </w:rPr>
        <w:t>s</w:t>
      </w:r>
      <w:r w:rsidRPr="00B96237">
        <w:rPr>
          <w:spacing w:val="-3"/>
          <w:sz w:val="20"/>
          <w:szCs w:val="20"/>
        </w:rPr>
        <w:t>ec</w:t>
      </w:r>
      <w:r w:rsidRPr="00B96237">
        <w:rPr>
          <w:sz w:val="20"/>
          <w:szCs w:val="20"/>
        </w:rPr>
        <w:t>u</w:t>
      </w:r>
      <w:r w:rsidRPr="00B96237">
        <w:rPr>
          <w:spacing w:val="5"/>
          <w:sz w:val="20"/>
          <w:szCs w:val="20"/>
        </w:rPr>
        <w:t>r</w:t>
      </w:r>
      <w:r w:rsidRPr="00B96237">
        <w:rPr>
          <w:spacing w:val="2"/>
          <w:sz w:val="20"/>
          <w:szCs w:val="20"/>
        </w:rPr>
        <w:t>it</w:t>
      </w:r>
      <w:r w:rsidRPr="00B96237">
        <w:rPr>
          <w:spacing w:val="-9"/>
          <w:sz w:val="20"/>
          <w:szCs w:val="20"/>
        </w:rPr>
        <w:t>y</w:t>
      </w:r>
      <w:r w:rsidRPr="00B96237">
        <w:rPr>
          <w:sz w:val="20"/>
          <w:szCs w:val="20"/>
        </w:rPr>
        <w:t>.</w:t>
      </w:r>
    </w:p>
    <w:p w14:paraId="320F15D0" w14:textId="77777777" w:rsidR="008471C3" w:rsidRPr="00B96237" w:rsidRDefault="008471C3" w:rsidP="008471C3">
      <w:pPr>
        <w:spacing w:before="6" w:line="220" w:lineRule="exact"/>
        <w:ind w:left="-180"/>
        <w:rPr>
          <w:sz w:val="12"/>
          <w:szCs w:val="12"/>
        </w:rPr>
      </w:pPr>
      <w:r w:rsidRPr="00B96237">
        <w:rPr>
          <w:sz w:val="12"/>
          <w:szCs w:val="12"/>
        </w:rPr>
        <w:tab/>
      </w:r>
    </w:p>
    <w:p w14:paraId="07C49446" w14:textId="77777777" w:rsidR="008471C3" w:rsidRPr="00B96237" w:rsidRDefault="008471C3" w:rsidP="008471C3">
      <w:pPr>
        <w:ind w:left="-180" w:right="65"/>
        <w:rPr>
          <w:b/>
          <w:bCs/>
          <w:spacing w:val="6"/>
          <w:sz w:val="20"/>
          <w:szCs w:val="20"/>
        </w:rPr>
      </w:pPr>
      <w:r w:rsidRPr="00B96237">
        <w:rPr>
          <w:b/>
          <w:bCs/>
          <w:spacing w:val="-1"/>
          <w:sz w:val="20"/>
          <w:szCs w:val="20"/>
        </w:rPr>
        <w:tab/>
        <w:t>Operating Systems I</w:t>
      </w:r>
      <w:r w:rsidRPr="00B96237">
        <w:rPr>
          <w:b/>
          <w:bCs/>
          <w:spacing w:val="4"/>
          <w:sz w:val="20"/>
          <w:szCs w:val="20"/>
        </w:rPr>
        <w:t xml:space="preserve"> </w:t>
      </w:r>
      <w:r w:rsidRPr="00B96237">
        <w:rPr>
          <w:b/>
          <w:bCs/>
          <w:spacing w:val="11"/>
          <w:sz w:val="19"/>
          <w:szCs w:val="19"/>
        </w:rPr>
        <w:t>(</w:t>
      </w:r>
      <w:r w:rsidRPr="00B96237">
        <w:rPr>
          <w:b/>
          <w:bCs/>
          <w:spacing w:val="-14"/>
          <w:sz w:val="20"/>
          <w:szCs w:val="20"/>
        </w:rPr>
        <w:t>6 FIN AID QCH, 7.5 ACAD QCH/120 Clock Hours:</w:t>
      </w:r>
      <w:r w:rsidRPr="00B96237">
        <w:rPr>
          <w:b/>
          <w:bCs/>
          <w:spacing w:val="-6"/>
          <w:sz w:val="19"/>
          <w:szCs w:val="19"/>
        </w:rPr>
        <w:t xml:space="preserve"> 1.5</w:t>
      </w:r>
      <w:r w:rsidRPr="00B96237">
        <w:rPr>
          <w:b/>
          <w:bCs/>
          <w:spacing w:val="-10"/>
          <w:sz w:val="19"/>
          <w:szCs w:val="19"/>
        </w:rPr>
        <w:t xml:space="preserve"> QCH/30 Lecture Hours, 6 QCH/90 Lab Hours):</w:t>
      </w:r>
    </w:p>
    <w:p w14:paraId="1B78EE64" w14:textId="77777777" w:rsidR="008471C3" w:rsidRPr="00B96237" w:rsidRDefault="008471C3" w:rsidP="008471C3">
      <w:pPr>
        <w:spacing w:line="220" w:lineRule="exact"/>
        <w:ind w:right="72"/>
        <w:rPr>
          <w:sz w:val="12"/>
          <w:szCs w:val="12"/>
        </w:rPr>
      </w:pPr>
      <w:r w:rsidRPr="00B96237">
        <w:rPr>
          <w:sz w:val="20"/>
          <w:szCs w:val="20"/>
        </w:rPr>
        <w:t>This course introduces students to various types of operating systems.  Emphasis is placed on overall concepts, installation, maintenance, management, resources, and security.  Students will be introduced to operating systems from both a client and a server perspective.</w:t>
      </w:r>
    </w:p>
    <w:p w14:paraId="42117696" w14:textId="562559EB" w:rsidR="000957C9" w:rsidRPr="0008428F" w:rsidRDefault="009F4A9D" w:rsidP="000957C9">
      <w:pPr>
        <w:spacing w:before="6" w:line="100" w:lineRule="exact"/>
        <w:ind w:left="-180"/>
        <w:rPr>
          <w:sz w:val="20"/>
          <w:szCs w:val="20"/>
        </w:rPr>
      </w:pPr>
      <w:r>
        <w:rPr>
          <w:noProof/>
          <w:sz w:val="20"/>
          <w:szCs w:val="20"/>
          <w:lang w:eastAsia="en-US"/>
        </w:rPr>
        <mc:AlternateContent>
          <mc:Choice Requires="wpg">
            <w:drawing>
              <wp:anchor distT="0" distB="0" distL="114300" distR="114300" simplePos="0" relativeHeight="251682304" behindDoc="1" locked="0" layoutInCell="1" allowOverlap="1" wp14:anchorId="4211776C" wp14:editId="04AC0415">
                <wp:simplePos x="0" y="0"/>
                <wp:positionH relativeFrom="page">
                  <wp:posOffset>290195</wp:posOffset>
                </wp:positionH>
                <wp:positionV relativeFrom="page">
                  <wp:posOffset>304165</wp:posOffset>
                </wp:positionV>
                <wp:extent cx="7191375" cy="9450070"/>
                <wp:effectExtent l="0" t="0" r="9525" b="0"/>
                <wp:wrapNone/>
                <wp:docPr id="105"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91375" cy="9450070"/>
                          <a:chOff x="457" y="479"/>
                          <a:chExt cx="11325" cy="14882"/>
                        </a:xfrm>
                      </wpg:grpSpPr>
                      <wpg:grpSp>
                        <wpg:cNvPr id="106" name="Group 86"/>
                        <wpg:cNvGrpSpPr>
                          <a:grpSpLocks/>
                        </wpg:cNvGrpSpPr>
                        <wpg:grpSpPr bwMode="auto">
                          <a:xfrm>
                            <a:off x="480" y="502"/>
                            <a:ext cx="11280" cy="2"/>
                            <a:chOff x="480" y="502"/>
                            <a:chExt cx="11280" cy="2"/>
                          </a:xfrm>
                        </wpg:grpSpPr>
                        <wps:wsp>
                          <wps:cNvPr id="107" name="Freeform 87"/>
                          <wps:cNvSpPr>
                            <a:spLocks/>
                          </wps:cNvSpPr>
                          <wps:spPr bwMode="auto">
                            <a:xfrm>
                              <a:off x="480" y="502"/>
                              <a:ext cx="11280" cy="2"/>
                            </a:xfrm>
                            <a:custGeom>
                              <a:avLst/>
                              <a:gdLst>
                                <a:gd name="T0" fmla="+- 0 480 480"/>
                                <a:gd name="T1" fmla="*/ T0 w 11280"/>
                                <a:gd name="T2" fmla="+- 0 11760 480"/>
                                <a:gd name="T3" fmla="*/ T2 w 11280"/>
                              </a:gdLst>
                              <a:ahLst/>
                              <a:cxnLst>
                                <a:cxn ang="0">
                                  <a:pos x="T1" y="0"/>
                                </a:cxn>
                                <a:cxn ang="0">
                                  <a:pos x="T3" y="0"/>
                                </a:cxn>
                              </a:cxnLst>
                              <a:rect l="0" t="0" r="r" b="b"/>
                              <a:pathLst>
                                <a:path w="11280">
                                  <a:moveTo>
                                    <a:pt x="0" y="0"/>
                                  </a:moveTo>
                                  <a:lnTo>
                                    <a:pt x="11280"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 name="Group 84"/>
                        <wpg:cNvGrpSpPr>
                          <a:grpSpLocks/>
                        </wpg:cNvGrpSpPr>
                        <wpg:grpSpPr bwMode="auto">
                          <a:xfrm>
                            <a:off x="502" y="523"/>
                            <a:ext cx="2" cy="14794"/>
                            <a:chOff x="502" y="523"/>
                            <a:chExt cx="2" cy="14794"/>
                          </a:xfrm>
                        </wpg:grpSpPr>
                        <wps:wsp>
                          <wps:cNvPr id="109" name="Freeform 85"/>
                          <wps:cNvSpPr>
                            <a:spLocks/>
                          </wps:cNvSpPr>
                          <wps:spPr bwMode="auto">
                            <a:xfrm>
                              <a:off x="502" y="523"/>
                              <a:ext cx="2" cy="14794"/>
                            </a:xfrm>
                            <a:custGeom>
                              <a:avLst/>
                              <a:gdLst>
                                <a:gd name="T0" fmla="+- 0 523 523"/>
                                <a:gd name="T1" fmla="*/ 523 h 14794"/>
                                <a:gd name="T2" fmla="+- 0 15317 523"/>
                                <a:gd name="T3" fmla="*/ 15317 h 14794"/>
                              </a:gdLst>
                              <a:ahLst/>
                              <a:cxnLst>
                                <a:cxn ang="0">
                                  <a:pos x="0" y="T1"/>
                                </a:cxn>
                                <a:cxn ang="0">
                                  <a:pos x="0" y="T3"/>
                                </a:cxn>
                              </a:cxnLst>
                              <a:rect l="0" t="0" r="r" b="b"/>
                              <a:pathLst>
                                <a:path h="14794">
                                  <a:moveTo>
                                    <a:pt x="0" y="0"/>
                                  </a:moveTo>
                                  <a:lnTo>
                                    <a:pt x="0" y="14794"/>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0" name="Group 82"/>
                        <wpg:cNvGrpSpPr>
                          <a:grpSpLocks/>
                        </wpg:cNvGrpSpPr>
                        <wpg:grpSpPr bwMode="auto">
                          <a:xfrm>
                            <a:off x="11738" y="523"/>
                            <a:ext cx="2" cy="14794"/>
                            <a:chOff x="11738" y="523"/>
                            <a:chExt cx="2" cy="14794"/>
                          </a:xfrm>
                        </wpg:grpSpPr>
                        <wps:wsp>
                          <wps:cNvPr id="111" name="Freeform 83"/>
                          <wps:cNvSpPr>
                            <a:spLocks/>
                          </wps:cNvSpPr>
                          <wps:spPr bwMode="auto">
                            <a:xfrm>
                              <a:off x="11738" y="523"/>
                              <a:ext cx="2" cy="14794"/>
                            </a:xfrm>
                            <a:custGeom>
                              <a:avLst/>
                              <a:gdLst>
                                <a:gd name="T0" fmla="+- 0 523 523"/>
                                <a:gd name="T1" fmla="*/ 523 h 14794"/>
                                <a:gd name="T2" fmla="+- 0 15317 523"/>
                                <a:gd name="T3" fmla="*/ 15317 h 14794"/>
                              </a:gdLst>
                              <a:ahLst/>
                              <a:cxnLst>
                                <a:cxn ang="0">
                                  <a:pos x="0" y="T1"/>
                                </a:cxn>
                                <a:cxn ang="0">
                                  <a:pos x="0" y="T3"/>
                                </a:cxn>
                              </a:cxnLst>
                              <a:rect l="0" t="0" r="r" b="b"/>
                              <a:pathLst>
                                <a:path h="14794">
                                  <a:moveTo>
                                    <a:pt x="0" y="0"/>
                                  </a:moveTo>
                                  <a:lnTo>
                                    <a:pt x="0" y="14794"/>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2" name="Group 80"/>
                        <wpg:cNvGrpSpPr>
                          <a:grpSpLocks/>
                        </wpg:cNvGrpSpPr>
                        <wpg:grpSpPr bwMode="auto">
                          <a:xfrm>
                            <a:off x="480" y="15338"/>
                            <a:ext cx="11280" cy="2"/>
                            <a:chOff x="480" y="15338"/>
                            <a:chExt cx="11280" cy="2"/>
                          </a:xfrm>
                        </wpg:grpSpPr>
                        <wps:wsp>
                          <wps:cNvPr id="113" name="Freeform 81"/>
                          <wps:cNvSpPr>
                            <a:spLocks/>
                          </wps:cNvSpPr>
                          <wps:spPr bwMode="auto">
                            <a:xfrm>
                              <a:off x="480" y="15338"/>
                              <a:ext cx="11280" cy="2"/>
                            </a:xfrm>
                            <a:custGeom>
                              <a:avLst/>
                              <a:gdLst>
                                <a:gd name="T0" fmla="+- 0 480 480"/>
                                <a:gd name="T1" fmla="*/ T0 w 11280"/>
                                <a:gd name="T2" fmla="+- 0 11760 480"/>
                                <a:gd name="T3" fmla="*/ T2 w 11280"/>
                              </a:gdLst>
                              <a:ahLst/>
                              <a:cxnLst>
                                <a:cxn ang="0">
                                  <a:pos x="T1" y="0"/>
                                </a:cxn>
                                <a:cxn ang="0">
                                  <a:pos x="T3" y="0"/>
                                </a:cxn>
                              </a:cxnLst>
                              <a:rect l="0" t="0" r="r" b="b"/>
                              <a:pathLst>
                                <a:path w="11280">
                                  <a:moveTo>
                                    <a:pt x="0" y="0"/>
                                  </a:moveTo>
                                  <a:lnTo>
                                    <a:pt x="11280"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F5D02EF" id="Group 79" o:spid="_x0000_s1026" style="position:absolute;margin-left:22.85pt;margin-top:23.95pt;width:566.25pt;height:744.1pt;z-index:-251634176;mso-position-horizontal-relative:page;mso-position-vertical-relative:page" coordorigin="457,479" coordsize="11325,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">
                <v:group id="Group 86" o:spid="_x0000_s1027" style="position:absolute;left:480;top:502;width:11280;height:2" coordorigin="480,502" coordsize="112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Freeform 87" o:spid="_x0000_s1028" style="position:absolute;left:480;top:502;width:11280;height:2;visibility:visible;mso-wrap-style:square;v-text-anchor:top" coordsize="112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JK38IA&#10;AADcAAAADwAAAGRycy9kb3ducmV2LnhtbERP3WrCMBS+F/YO4Qx2p4kOtHRGkclgDCa0+gCH5qwt&#10;NidZk2r39osgeHc+vt+z3o62ExfqQ+tYw3ymQBBXzrRcazgdP6YZiBCRDXaOScMfBdhuniZrzI27&#10;ckGXMtYihXDIUUMTo8+lDFVDFsPMeeLE/bjeYkywr6Xp8ZrCbScXSi2lxZZTQ4Oe3huqzuVgNajj&#10;614d7LlYfpdDVqwG//Wbea1fnsfdG4hIY3yI7+5Pk+arFdyeSR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krfwgAAANwAAAAPAAAAAAAAAAAAAAAAAJgCAABkcnMvZG93&#10;bnJldi54bWxQSwUGAAAAAAQABAD1AAAAhwMAAAAA&#10;" path="m,l11280,e" filled="f" strokeweight="2.26pt">
                    <v:path arrowok="t" o:connecttype="custom" o:connectlocs="0,0;11280,0" o:connectangles="0,0"/>
                  </v:shape>
                </v:group>
                <v:group id="Group 84" o:spid="_x0000_s1029" style="position:absolute;left:502;top:523;width:2;height:14794" coordorigin="502,523" coordsize="2,14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shape id="Freeform 85" o:spid="_x0000_s1030" style="position:absolute;left:502;top:523;width:2;height:14794;visibility:visible;mso-wrap-style:square;v-text-anchor:top" coordsize="2,14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wkcAA&#10;AADcAAAADwAAAGRycy9kb3ducmV2LnhtbERPTWvCQBC9C/0PyxR6012VSI2uImKg18Zeepvujkkw&#10;Oxuzq0n/fbdQ6G0e73O2+9G14kF9aDxrmM8UCGLjbcOVho9zMX0FESKyxdYzafimAPvd02SLufUD&#10;v9OjjJVIIRxy1FDH2OVSBlOTwzDzHXHiLr53GBPsK2l7HFK4a+VCqZV02HBqqLGjY03mWt6dBtPd&#10;3Onzqzjc1VKdosnmRFmr9cvzeNiAiDTGf/Gf+82m+WoNv8+kC+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6+wkcAAAADcAAAADwAAAAAAAAAAAAAAAACYAgAAZHJzL2Rvd25y&#10;ZXYueG1sUEsFBgAAAAAEAAQA9QAAAIUDAAAAAA==&#10;" path="m,l,14794e" filled="f" strokeweight="2.26pt">
                    <v:path arrowok="t" o:connecttype="custom" o:connectlocs="0,523;0,15317" o:connectangles="0,0"/>
                  </v:shape>
                </v:group>
                <v:group id="Group 82" o:spid="_x0000_s1031" style="position:absolute;left:11738;top:523;width:2;height:14794" coordorigin="11738,523" coordsize="2,14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Freeform 83" o:spid="_x0000_s1032" style="position:absolute;left:11738;top:523;width:2;height:14794;visibility:visible;mso-wrap-style:square;v-text-anchor:top" coordsize="2,14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qSr8A&#10;AADcAAAADwAAAGRycy9kb3ducmV2LnhtbERPS4vCMBC+C/sfwgh7s0kVZekaRUTBq4+Lt9lkti02&#10;k24TtfvvjSB4m4/vOfNl7xpxoy7UnjXkmQJBbLytudRwOm5HXyBCRLbYeCYN/xRgufgYzLGw/s57&#10;uh1iKVIIhwI1VDG2hZTBVOQwZL4lTtyv7xzGBLtS2g7vKdw1cqzUTDqsOTVU2NK6InM5XJ0G0/65&#10;zflnu7qqidpEM82Jpo3Wn8N+9Q0iUh/f4pd7Z9P8PIfnM+kCuX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ACpKvwAAANwAAAAPAAAAAAAAAAAAAAAAAJgCAABkcnMvZG93bnJl&#10;di54bWxQSwUGAAAAAAQABAD1AAAAhAMAAAAA&#10;" path="m,l,14794e" filled="f" strokeweight="2.26pt">
                    <v:path arrowok="t" o:connecttype="custom" o:connectlocs="0,523;0,15317" o:connectangles="0,0"/>
                  </v:shape>
                </v:group>
                <v:group id="Group 80" o:spid="_x0000_s1033" style="position:absolute;left:480;top:15338;width:11280;height:2" coordorigin="480,15338" coordsize="112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Freeform 81" o:spid="_x0000_s1034" style="position:absolute;left:480;top:15338;width:11280;height:2;visibility:visible;mso-wrap-style:square;v-text-anchor:top" coordsize="112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aAcIA&#10;AADcAAAADwAAAGRycy9kb3ducmV2LnhtbERP3WrCMBS+H/gO4Qi7m4kTXKlGGRuDISi0+gCH5qwt&#10;NidZk2r39kYQdnc+vt+z3o62ExfqQ+tYw3ymQBBXzrRcazgdv14yECEiG+wck4Y/CrDdTJ7WmBt3&#10;5YIuZaxFCuGQo4YmRp9LGaqGLIaZ88SJ+3G9xZhgX0vT4zWF206+KrWUFltODQ16+mioOpeD1aCO&#10;i091sOdiuS+HrHgb/O4381o/T8f3FYhIY/wXP9zfJs2fL+D+TLpAb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oNoBwgAAANwAAAAPAAAAAAAAAAAAAAAAAJgCAABkcnMvZG93&#10;bnJldi54bWxQSwUGAAAAAAQABAD1AAAAhwMAAAAA&#10;" path="m,l11280,e" filled="f" strokeweight="2.26pt">
                    <v:path arrowok="t" o:connecttype="custom" o:connectlocs="0,0;11280,0" o:connectangles="0,0"/>
                  </v:shape>
                </v:group>
                <w10:wrap anchorx="page" anchory="page"/>
              </v:group>
            </w:pict>
          </mc:Fallback>
        </mc:AlternateContent>
      </w:r>
    </w:p>
    <w:p w14:paraId="42117697" w14:textId="77777777" w:rsidR="000957C9" w:rsidRDefault="000957C9" w:rsidP="000957C9">
      <w:pPr>
        <w:ind w:left="-180" w:right="59"/>
        <w:rPr>
          <w:b/>
          <w:bCs/>
          <w:spacing w:val="-10"/>
          <w:sz w:val="20"/>
          <w:szCs w:val="20"/>
        </w:rPr>
      </w:pPr>
      <w:r>
        <w:rPr>
          <w:b/>
          <w:bCs/>
          <w:spacing w:val="11"/>
          <w:sz w:val="20"/>
          <w:szCs w:val="20"/>
        </w:rPr>
        <w:tab/>
      </w:r>
      <w:r w:rsidRPr="0008428F">
        <w:rPr>
          <w:b/>
          <w:bCs/>
          <w:spacing w:val="11"/>
          <w:sz w:val="20"/>
          <w:szCs w:val="20"/>
        </w:rPr>
        <w:t>Server I</w:t>
      </w:r>
      <w:r>
        <w:rPr>
          <w:b/>
          <w:bCs/>
          <w:spacing w:val="11"/>
          <w:sz w:val="20"/>
          <w:szCs w:val="20"/>
        </w:rPr>
        <w:t xml:space="preserve"> </w:t>
      </w:r>
      <w:r w:rsidRPr="00C65594">
        <w:rPr>
          <w:b/>
          <w:bCs/>
          <w:spacing w:val="11"/>
          <w:sz w:val="19"/>
          <w:szCs w:val="19"/>
        </w:rPr>
        <w:t>(</w:t>
      </w:r>
      <w:r w:rsidRPr="00C65594">
        <w:rPr>
          <w:b/>
          <w:bCs/>
          <w:spacing w:val="-14"/>
          <w:sz w:val="20"/>
          <w:szCs w:val="20"/>
        </w:rPr>
        <w:t>6 FIN AID QCH, 7.5 ACAD QCH/120 Clock Hours:</w:t>
      </w:r>
      <w:r w:rsidRPr="00C65594">
        <w:rPr>
          <w:b/>
          <w:bCs/>
          <w:spacing w:val="-6"/>
          <w:sz w:val="19"/>
          <w:szCs w:val="19"/>
        </w:rPr>
        <w:t xml:space="preserve"> 1.5</w:t>
      </w:r>
      <w:r w:rsidRPr="00C65594">
        <w:rPr>
          <w:b/>
          <w:bCs/>
          <w:spacing w:val="-10"/>
          <w:sz w:val="19"/>
          <w:szCs w:val="19"/>
        </w:rPr>
        <w:t xml:space="preserve"> QCH/30 Lecture Hours, 6 QCH/90 Lab Hours):</w:t>
      </w:r>
    </w:p>
    <w:p w14:paraId="42117698" w14:textId="77777777" w:rsidR="000957C9" w:rsidRPr="0008428F" w:rsidRDefault="000957C9" w:rsidP="000957C9">
      <w:pPr>
        <w:ind w:left="-180" w:right="59"/>
        <w:rPr>
          <w:sz w:val="20"/>
          <w:szCs w:val="20"/>
        </w:rPr>
      </w:pPr>
      <w:r>
        <w:rPr>
          <w:spacing w:val="2"/>
          <w:sz w:val="20"/>
          <w:szCs w:val="20"/>
        </w:rPr>
        <w:tab/>
      </w:r>
      <w:r w:rsidRPr="0008428F">
        <w:rPr>
          <w:spacing w:val="2"/>
          <w:sz w:val="20"/>
          <w:szCs w:val="20"/>
        </w:rPr>
        <w:t>T</w:t>
      </w:r>
      <w:r w:rsidRPr="0008428F">
        <w:rPr>
          <w:sz w:val="20"/>
          <w:szCs w:val="20"/>
        </w:rPr>
        <w:t>o</w:t>
      </w:r>
      <w:r w:rsidRPr="0008428F">
        <w:rPr>
          <w:spacing w:val="5"/>
          <w:sz w:val="20"/>
          <w:szCs w:val="20"/>
        </w:rPr>
        <w:t xml:space="preserve"> </w:t>
      </w:r>
      <w:r w:rsidRPr="0008428F">
        <w:rPr>
          <w:sz w:val="20"/>
          <w:szCs w:val="20"/>
        </w:rPr>
        <w:t>p</w:t>
      </w:r>
      <w:r w:rsidRPr="0008428F">
        <w:rPr>
          <w:spacing w:val="5"/>
          <w:sz w:val="20"/>
          <w:szCs w:val="20"/>
        </w:rPr>
        <w:t>r</w:t>
      </w:r>
      <w:r w:rsidRPr="0008428F">
        <w:rPr>
          <w:spacing w:val="-4"/>
          <w:sz w:val="20"/>
          <w:szCs w:val="20"/>
        </w:rPr>
        <w:t>ov</w:t>
      </w:r>
      <w:r w:rsidRPr="0008428F">
        <w:rPr>
          <w:spacing w:val="2"/>
          <w:sz w:val="20"/>
          <w:szCs w:val="20"/>
        </w:rPr>
        <w:t>i</w:t>
      </w:r>
      <w:r w:rsidRPr="0008428F">
        <w:rPr>
          <w:sz w:val="20"/>
          <w:szCs w:val="20"/>
        </w:rPr>
        <w:t>de</w:t>
      </w:r>
      <w:r w:rsidRPr="0008428F">
        <w:rPr>
          <w:spacing w:val="7"/>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7"/>
          <w:sz w:val="20"/>
          <w:szCs w:val="20"/>
        </w:rPr>
        <w:t xml:space="preserve"> </w:t>
      </w:r>
      <w:r w:rsidRPr="0008428F">
        <w:rPr>
          <w:spacing w:val="-1"/>
          <w:sz w:val="20"/>
          <w:szCs w:val="20"/>
        </w:rPr>
        <w:t>s</w:t>
      </w:r>
      <w:r w:rsidRPr="0008428F">
        <w:rPr>
          <w:spacing w:val="2"/>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11"/>
          <w:sz w:val="20"/>
          <w:szCs w:val="20"/>
        </w:rPr>
        <w:t xml:space="preserve"> </w:t>
      </w:r>
      <w:r w:rsidRPr="0008428F">
        <w:rPr>
          <w:spacing w:val="-6"/>
          <w:sz w:val="20"/>
          <w:szCs w:val="20"/>
        </w:rPr>
        <w:t>w</w:t>
      </w:r>
      <w:r w:rsidRPr="0008428F">
        <w:rPr>
          <w:spacing w:val="2"/>
          <w:sz w:val="20"/>
          <w:szCs w:val="20"/>
        </w:rPr>
        <w:t>i</w:t>
      </w:r>
      <w:r w:rsidRPr="0008428F">
        <w:rPr>
          <w:spacing w:val="-3"/>
          <w:sz w:val="20"/>
          <w:szCs w:val="20"/>
        </w:rPr>
        <w:t>t</w:t>
      </w:r>
      <w:r w:rsidRPr="0008428F">
        <w:rPr>
          <w:sz w:val="20"/>
          <w:szCs w:val="20"/>
        </w:rPr>
        <w:t>h</w:t>
      </w:r>
      <w:r w:rsidRPr="0008428F">
        <w:rPr>
          <w:spacing w:val="9"/>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7"/>
          <w:sz w:val="20"/>
          <w:szCs w:val="20"/>
        </w:rPr>
        <w:t xml:space="preserve"> </w:t>
      </w:r>
      <w:r w:rsidRPr="0008428F">
        <w:rPr>
          <w:spacing w:val="-4"/>
          <w:sz w:val="20"/>
          <w:szCs w:val="20"/>
        </w:rPr>
        <w:t>k</w:t>
      </w:r>
      <w:r w:rsidRPr="0008428F">
        <w:rPr>
          <w:spacing w:val="5"/>
          <w:sz w:val="20"/>
          <w:szCs w:val="20"/>
        </w:rPr>
        <w:t>n</w:t>
      </w:r>
      <w:r w:rsidRPr="0008428F">
        <w:rPr>
          <w:spacing w:val="-4"/>
          <w:sz w:val="20"/>
          <w:szCs w:val="20"/>
        </w:rPr>
        <w:t>o</w:t>
      </w:r>
      <w:r w:rsidRPr="0008428F">
        <w:rPr>
          <w:spacing w:val="-6"/>
          <w:sz w:val="20"/>
          <w:szCs w:val="20"/>
        </w:rPr>
        <w:t>w</w:t>
      </w:r>
      <w:r w:rsidRPr="0008428F">
        <w:rPr>
          <w:spacing w:val="2"/>
          <w:sz w:val="20"/>
          <w:szCs w:val="20"/>
        </w:rPr>
        <w:t>l</w:t>
      </w:r>
      <w:r w:rsidRPr="0008428F">
        <w:rPr>
          <w:spacing w:val="-3"/>
          <w:sz w:val="20"/>
          <w:szCs w:val="20"/>
        </w:rPr>
        <w:t>e</w:t>
      </w:r>
      <w:r w:rsidRPr="0008428F">
        <w:rPr>
          <w:sz w:val="20"/>
          <w:szCs w:val="20"/>
        </w:rPr>
        <w:t>dge</w:t>
      </w:r>
      <w:r w:rsidRPr="0008428F">
        <w:rPr>
          <w:spacing w:val="7"/>
          <w:sz w:val="20"/>
          <w:szCs w:val="20"/>
        </w:rPr>
        <w:t xml:space="preserve"> </w:t>
      </w:r>
      <w:r w:rsidRPr="0008428F">
        <w:rPr>
          <w:spacing w:val="5"/>
          <w:sz w:val="20"/>
          <w:szCs w:val="20"/>
        </w:rPr>
        <w:t>n</w:t>
      </w:r>
      <w:r w:rsidRPr="0008428F">
        <w:rPr>
          <w:spacing w:val="-3"/>
          <w:sz w:val="20"/>
          <w:szCs w:val="20"/>
        </w:rPr>
        <w:t>ece</w:t>
      </w:r>
      <w:r w:rsidRPr="0008428F">
        <w:rPr>
          <w:spacing w:val="3"/>
          <w:sz w:val="20"/>
          <w:szCs w:val="20"/>
        </w:rPr>
        <w:t>s</w:t>
      </w:r>
      <w:r w:rsidRPr="0008428F">
        <w:rPr>
          <w:spacing w:val="-1"/>
          <w:sz w:val="20"/>
          <w:szCs w:val="20"/>
        </w:rPr>
        <w:t>s</w:t>
      </w:r>
      <w:r w:rsidRPr="0008428F">
        <w:rPr>
          <w:spacing w:val="2"/>
          <w:sz w:val="20"/>
          <w:szCs w:val="20"/>
        </w:rPr>
        <w:t>a</w:t>
      </w:r>
      <w:r w:rsidRPr="0008428F">
        <w:rPr>
          <w:spacing w:val="5"/>
          <w:sz w:val="20"/>
          <w:szCs w:val="20"/>
        </w:rPr>
        <w:t>r</w:t>
      </w:r>
      <w:r w:rsidRPr="0008428F">
        <w:rPr>
          <w:sz w:val="20"/>
          <w:szCs w:val="20"/>
        </w:rPr>
        <w:t xml:space="preserve">y </w:t>
      </w:r>
      <w:r w:rsidRPr="0008428F">
        <w:rPr>
          <w:spacing w:val="2"/>
          <w:sz w:val="20"/>
          <w:szCs w:val="20"/>
        </w:rPr>
        <w:t>t</w:t>
      </w:r>
      <w:r w:rsidRPr="0008428F">
        <w:rPr>
          <w:sz w:val="20"/>
          <w:szCs w:val="20"/>
        </w:rPr>
        <w:t>o</w:t>
      </w:r>
      <w:r w:rsidRPr="0008428F">
        <w:rPr>
          <w:spacing w:val="5"/>
          <w:sz w:val="20"/>
          <w:szCs w:val="20"/>
        </w:rPr>
        <w:t xml:space="preserve"> </w:t>
      </w:r>
      <w:r w:rsidRPr="0008428F">
        <w:rPr>
          <w:spacing w:val="2"/>
          <w:sz w:val="20"/>
          <w:szCs w:val="20"/>
        </w:rPr>
        <w:t>im</w:t>
      </w:r>
      <w:r w:rsidRPr="0008428F">
        <w:rPr>
          <w:sz w:val="20"/>
          <w:szCs w:val="20"/>
        </w:rPr>
        <w:t>p</w:t>
      </w:r>
      <w:r w:rsidRPr="0008428F">
        <w:rPr>
          <w:spacing w:val="2"/>
          <w:sz w:val="20"/>
          <w:szCs w:val="20"/>
        </w:rPr>
        <w:t>l</w:t>
      </w:r>
      <w:r w:rsidRPr="0008428F">
        <w:rPr>
          <w:spacing w:val="-3"/>
          <w:sz w:val="20"/>
          <w:szCs w:val="20"/>
        </w:rPr>
        <w:t>e</w:t>
      </w:r>
      <w:r w:rsidRPr="0008428F">
        <w:rPr>
          <w:spacing w:val="2"/>
          <w:sz w:val="20"/>
          <w:szCs w:val="20"/>
        </w:rPr>
        <w:t>m</w:t>
      </w:r>
      <w:r w:rsidRPr="0008428F">
        <w:rPr>
          <w:spacing w:val="-8"/>
          <w:sz w:val="20"/>
          <w:szCs w:val="20"/>
        </w:rPr>
        <w:t>e</w:t>
      </w:r>
      <w:r w:rsidRPr="0008428F">
        <w:rPr>
          <w:spacing w:val="5"/>
          <w:sz w:val="20"/>
          <w:szCs w:val="20"/>
        </w:rPr>
        <w:t>n</w:t>
      </w:r>
      <w:r w:rsidRPr="0008428F">
        <w:rPr>
          <w:spacing w:val="-1"/>
          <w:sz w:val="20"/>
          <w:szCs w:val="20"/>
        </w:rPr>
        <w:t>t</w:t>
      </w:r>
      <w:r w:rsidRPr="0008428F">
        <w:rPr>
          <w:sz w:val="20"/>
          <w:szCs w:val="20"/>
        </w:rPr>
        <w:t>,</w:t>
      </w:r>
      <w:r w:rsidRPr="0008428F">
        <w:rPr>
          <w:spacing w:val="7"/>
          <w:sz w:val="20"/>
          <w:szCs w:val="20"/>
        </w:rPr>
        <w:t xml:space="preserve"> </w:t>
      </w:r>
      <w:r w:rsidRPr="0008428F">
        <w:rPr>
          <w:spacing w:val="2"/>
          <w:sz w:val="20"/>
          <w:szCs w:val="20"/>
        </w:rPr>
        <w:t>a</w:t>
      </w:r>
      <w:r w:rsidRPr="0008428F">
        <w:rPr>
          <w:sz w:val="20"/>
          <w:szCs w:val="20"/>
        </w:rPr>
        <w:t>d</w:t>
      </w:r>
      <w:r w:rsidRPr="0008428F">
        <w:rPr>
          <w:spacing w:val="-3"/>
          <w:sz w:val="20"/>
          <w:szCs w:val="20"/>
        </w:rPr>
        <w:t>mi</w:t>
      </w:r>
      <w:r w:rsidRPr="0008428F">
        <w:rPr>
          <w:spacing w:val="5"/>
          <w:sz w:val="20"/>
          <w:szCs w:val="20"/>
        </w:rPr>
        <w:t>n</w:t>
      </w:r>
      <w:r w:rsidRPr="0008428F">
        <w:rPr>
          <w:spacing w:val="2"/>
          <w:sz w:val="20"/>
          <w:szCs w:val="20"/>
        </w:rPr>
        <w:t>i</w:t>
      </w:r>
      <w:r w:rsidRPr="0008428F">
        <w:rPr>
          <w:spacing w:val="-6"/>
          <w:sz w:val="20"/>
          <w:szCs w:val="20"/>
        </w:rPr>
        <w:t>s</w:t>
      </w:r>
      <w:r w:rsidRPr="0008428F">
        <w:rPr>
          <w:spacing w:val="2"/>
          <w:sz w:val="20"/>
          <w:szCs w:val="20"/>
        </w:rPr>
        <w:t>t</w:t>
      </w:r>
      <w:r w:rsidRPr="0008428F">
        <w:rPr>
          <w:spacing w:val="-3"/>
          <w:sz w:val="20"/>
          <w:szCs w:val="20"/>
        </w:rPr>
        <w:t>e</w:t>
      </w:r>
      <w:r w:rsidRPr="0008428F">
        <w:rPr>
          <w:sz w:val="20"/>
          <w:szCs w:val="20"/>
        </w:rPr>
        <w:t>r</w:t>
      </w:r>
      <w:r w:rsidRPr="0008428F">
        <w:rPr>
          <w:spacing w:val="9"/>
          <w:sz w:val="20"/>
          <w:szCs w:val="20"/>
        </w:rPr>
        <w:t xml:space="preserve"> </w:t>
      </w:r>
      <w:r w:rsidRPr="0008428F">
        <w:rPr>
          <w:spacing w:val="-3"/>
          <w:sz w:val="20"/>
          <w:szCs w:val="20"/>
        </w:rPr>
        <w:t>a</w:t>
      </w:r>
      <w:r w:rsidRPr="0008428F">
        <w:rPr>
          <w:spacing w:val="5"/>
          <w:sz w:val="20"/>
          <w:szCs w:val="20"/>
        </w:rPr>
        <w:t>n</w:t>
      </w:r>
      <w:r w:rsidRPr="0008428F">
        <w:rPr>
          <w:sz w:val="20"/>
          <w:szCs w:val="20"/>
        </w:rPr>
        <w:t xml:space="preserve">d </w:t>
      </w:r>
      <w:r w:rsidRPr="0008428F">
        <w:rPr>
          <w:spacing w:val="-3"/>
          <w:sz w:val="20"/>
          <w:szCs w:val="20"/>
        </w:rPr>
        <w:t>t</w:t>
      </w:r>
      <w:r w:rsidRPr="0008428F">
        <w:rPr>
          <w:spacing w:val="5"/>
          <w:sz w:val="20"/>
          <w:szCs w:val="20"/>
        </w:rPr>
        <w:t>r</w:t>
      </w:r>
      <w:r w:rsidRPr="0008428F">
        <w:rPr>
          <w:spacing w:val="-4"/>
          <w:sz w:val="20"/>
          <w:szCs w:val="20"/>
        </w:rPr>
        <w:t>o</w:t>
      </w:r>
      <w:r w:rsidRPr="0008428F">
        <w:rPr>
          <w:sz w:val="20"/>
          <w:szCs w:val="20"/>
        </w:rPr>
        <w:t>u</w:t>
      </w:r>
      <w:r w:rsidRPr="0008428F">
        <w:rPr>
          <w:spacing w:val="-4"/>
          <w:sz w:val="20"/>
          <w:szCs w:val="20"/>
        </w:rPr>
        <w:t>b</w:t>
      </w:r>
      <w:r w:rsidRPr="0008428F">
        <w:rPr>
          <w:spacing w:val="2"/>
          <w:sz w:val="20"/>
          <w:szCs w:val="20"/>
        </w:rPr>
        <w:t>l</w:t>
      </w:r>
      <w:r w:rsidRPr="0008428F">
        <w:rPr>
          <w:spacing w:val="-3"/>
          <w:sz w:val="20"/>
          <w:szCs w:val="20"/>
        </w:rPr>
        <w:t>e</w:t>
      </w:r>
      <w:r w:rsidRPr="0008428F">
        <w:rPr>
          <w:spacing w:val="-1"/>
          <w:sz w:val="20"/>
          <w:szCs w:val="20"/>
        </w:rPr>
        <w:t>s</w:t>
      </w:r>
      <w:r w:rsidRPr="0008428F">
        <w:rPr>
          <w:spacing w:val="5"/>
          <w:sz w:val="20"/>
          <w:szCs w:val="20"/>
        </w:rPr>
        <w:t>h</w:t>
      </w:r>
      <w:r w:rsidRPr="0008428F">
        <w:rPr>
          <w:sz w:val="20"/>
          <w:szCs w:val="20"/>
        </w:rPr>
        <w:t>o</w:t>
      </w:r>
      <w:r w:rsidRPr="0008428F">
        <w:rPr>
          <w:spacing w:val="-4"/>
          <w:sz w:val="20"/>
          <w:szCs w:val="20"/>
        </w:rPr>
        <w:t>o</w:t>
      </w:r>
      <w:r w:rsidRPr="0008428F">
        <w:rPr>
          <w:sz w:val="20"/>
          <w:szCs w:val="20"/>
        </w:rPr>
        <w:t>t</w:t>
      </w:r>
      <w:r w:rsidRPr="0008428F">
        <w:rPr>
          <w:spacing w:val="4"/>
          <w:sz w:val="20"/>
          <w:szCs w:val="20"/>
        </w:rPr>
        <w:t xml:space="preserve"> </w:t>
      </w:r>
      <w:r w:rsidRPr="0008428F">
        <w:rPr>
          <w:sz w:val="20"/>
          <w:szCs w:val="20"/>
        </w:rPr>
        <w:t>a</w:t>
      </w:r>
      <w:r w:rsidRPr="0008428F">
        <w:rPr>
          <w:spacing w:val="5"/>
          <w:sz w:val="20"/>
          <w:szCs w:val="20"/>
        </w:rPr>
        <w:t xml:space="preserve"> </w:t>
      </w:r>
      <w:r w:rsidRPr="0008428F">
        <w:rPr>
          <w:spacing w:val="-1"/>
          <w:sz w:val="20"/>
          <w:szCs w:val="20"/>
        </w:rPr>
        <w:t>s</w:t>
      </w:r>
      <w:r w:rsidRPr="0008428F">
        <w:rPr>
          <w:spacing w:val="-8"/>
          <w:sz w:val="20"/>
          <w:szCs w:val="20"/>
        </w:rPr>
        <w:t>e</w:t>
      </w:r>
      <w:r w:rsidRPr="0008428F">
        <w:rPr>
          <w:spacing w:val="5"/>
          <w:sz w:val="20"/>
          <w:szCs w:val="20"/>
        </w:rPr>
        <w:t>r</w:t>
      </w:r>
      <w:r w:rsidRPr="0008428F">
        <w:rPr>
          <w:spacing w:val="-4"/>
          <w:sz w:val="20"/>
          <w:szCs w:val="20"/>
        </w:rPr>
        <w:t>v</w:t>
      </w:r>
      <w:r w:rsidRPr="0008428F">
        <w:rPr>
          <w:spacing w:val="-3"/>
          <w:sz w:val="20"/>
          <w:szCs w:val="20"/>
        </w:rPr>
        <w:t>e</w:t>
      </w:r>
      <w:r w:rsidRPr="0008428F">
        <w:rPr>
          <w:sz w:val="20"/>
          <w:szCs w:val="20"/>
        </w:rPr>
        <w:t>r</w:t>
      </w:r>
      <w:r w:rsidRPr="0008428F">
        <w:rPr>
          <w:spacing w:val="8"/>
          <w:sz w:val="20"/>
          <w:szCs w:val="20"/>
        </w:rPr>
        <w:t xml:space="preserve"> </w:t>
      </w:r>
      <w:r w:rsidRPr="0008428F">
        <w:rPr>
          <w:spacing w:val="-8"/>
          <w:sz w:val="20"/>
          <w:szCs w:val="20"/>
        </w:rPr>
        <w:t>e</w:t>
      </w:r>
      <w:r w:rsidRPr="0008428F">
        <w:rPr>
          <w:spacing w:val="5"/>
          <w:sz w:val="20"/>
          <w:szCs w:val="20"/>
        </w:rPr>
        <w:t>n</w:t>
      </w:r>
      <w:r w:rsidRPr="0008428F">
        <w:rPr>
          <w:spacing w:val="-4"/>
          <w:sz w:val="20"/>
          <w:szCs w:val="20"/>
        </w:rPr>
        <w:t>v</w:t>
      </w:r>
      <w:r w:rsidRPr="0008428F">
        <w:rPr>
          <w:spacing w:val="-3"/>
          <w:sz w:val="20"/>
          <w:szCs w:val="20"/>
        </w:rPr>
        <w:t>i</w:t>
      </w:r>
      <w:r w:rsidRPr="0008428F">
        <w:rPr>
          <w:spacing w:val="5"/>
          <w:sz w:val="20"/>
          <w:szCs w:val="20"/>
        </w:rPr>
        <w:t>r</w:t>
      </w:r>
      <w:r w:rsidRPr="0008428F">
        <w:rPr>
          <w:spacing w:val="-4"/>
          <w:sz w:val="20"/>
          <w:szCs w:val="20"/>
        </w:rPr>
        <w:t>o</w:t>
      </w:r>
      <w:r w:rsidRPr="0008428F">
        <w:rPr>
          <w:sz w:val="20"/>
          <w:szCs w:val="20"/>
        </w:rPr>
        <w:t>n</w:t>
      </w:r>
      <w:r w:rsidRPr="0008428F">
        <w:rPr>
          <w:spacing w:val="2"/>
          <w:sz w:val="20"/>
          <w:szCs w:val="20"/>
        </w:rPr>
        <w:t>m</w:t>
      </w:r>
      <w:r w:rsidRPr="0008428F">
        <w:rPr>
          <w:spacing w:val="-3"/>
          <w:sz w:val="20"/>
          <w:szCs w:val="20"/>
        </w:rPr>
        <w:t>e</w:t>
      </w:r>
      <w:r w:rsidRPr="0008428F">
        <w:rPr>
          <w:sz w:val="20"/>
          <w:szCs w:val="20"/>
        </w:rPr>
        <w:t>n</w:t>
      </w:r>
      <w:r w:rsidRPr="0008428F">
        <w:rPr>
          <w:spacing w:val="2"/>
          <w:sz w:val="20"/>
          <w:szCs w:val="20"/>
        </w:rPr>
        <w:t>t</w:t>
      </w:r>
      <w:r w:rsidRPr="0008428F">
        <w:rPr>
          <w:sz w:val="20"/>
          <w:szCs w:val="20"/>
        </w:rPr>
        <w:t>.</w:t>
      </w:r>
    </w:p>
    <w:p w14:paraId="42117699" w14:textId="77777777" w:rsidR="000957C9" w:rsidRPr="0008428F" w:rsidRDefault="000957C9" w:rsidP="000957C9">
      <w:pPr>
        <w:spacing w:before="16" w:line="220" w:lineRule="exact"/>
        <w:ind w:left="-180"/>
        <w:rPr>
          <w:sz w:val="20"/>
          <w:szCs w:val="20"/>
        </w:rPr>
      </w:pPr>
    </w:p>
    <w:p w14:paraId="7B633F44" w14:textId="77777777" w:rsidR="00E608A6" w:rsidRDefault="00E608A6" w:rsidP="00E608A6">
      <w:pPr>
        <w:spacing w:line="226" w:lineRule="exact"/>
        <w:ind w:right="70"/>
        <w:rPr>
          <w:bCs/>
          <w:spacing w:val="6"/>
          <w:sz w:val="20"/>
          <w:szCs w:val="20"/>
        </w:rPr>
      </w:pPr>
      <w:r>
        <w:rPr>
          <w:b/>
          <w:bCs/>
          <w:spacing w:val="6"/>
          <w:sz w:val="20"/>
          <w:szCs w:val="20"/>
        </w:rPr>
        <w:t>Security I - </w:t>
      </w:r>
      <w:r w:rsidRPr="001B0698">
        <w:rPr>
          <w:b/>
          <w:bCs/>
          <w:spacing w:val="6"/>
          <w:sz w:val="20"/>
          <w:szCs w:val="20"/>
        </w:rPr>
        <w:t>(6 FIN AID QCH, 7.5 ACAD QCH, 1.5 QCH/30 Lecture Hours, 6 QCH/90 Lab Hrs, 120 Total Clock Hrs):</w:t>
      </w:r>
      <w:r w:rsidRPr="001B0698">
        <w:rPr>
          <w:bCs/>
          <w:spacing w:val="6"/>
          <w:sz w:val="20"/>
          <w:szCs w:val="20"/>
        </w:rPr>
        <w:t xml:space="preserve"> Students will learn how to secure and manage all facets of your network from CPU cycles to software used by individuals or across a network. Students will learn how to implement and maintain an effective security strategy within your company's network infrastructure. This includes learning the knowledge of systems security, network infrastructure, access control, assessments, and audits.</w:t>
      </w:r>
    </w:p>
    <w:p w14:paraId="4211769C" w14:textId="77777777" w:rsidR="000957C9" w:rsidRPr="0008428F" w:rsidRDefault="000957C9" w:rsidP="000957C9">
      <w:pPr>
        <w:spacing w:line="226" w:lineRule="exact"/>
        <w:ind w:left="-180" w:right="70"/>
        <w:rPr>
          <w:b/>
          <w:bCs/>
          <w:spacing w:val="9"/>
          <w:sz w:val="20"/>
          <w:szCs w:val="20"/>
        </w:rPr>
      </w:pPr>
    </w:p>
    <w:p w14:paraId="4211769D" w14:textId="77777777" w:rsidR="000957C9" w:rsidRDefault="000957C9" w:rsidP="000957C9">
      <w:pPr>
        <w:spacing w:line="226" w:lineRule="exact"/>
        <w:ind w:left="-180" w:right="70"/>
        <w:rPr>
          <w:b/>
          <w:bCs/>
          <w:spacing w:val="-10"/>
          <w:sz w:val="18"/>
          <w:szCs w:val="18"/>
        </w:rPr>
      </w:pPr>
      <w:r>
        <w:rPr>
          <w:b/>
          <w:bCs/>
          <w:spacing w:val="9"/>
          <w:sz w:val="20"/>
          <w:szCs w:val="20"/>
        </w:rPr>
        <w:tab/>
      </w:r>
      <w:r w:rsidRPr="0008428F">
        <w:rPr>
          <w:b/>
          <w:bCs/>
          <w:spacing w:val="9"/>
          <w:sz w:val="20"/>
          <w:szCs w:val="20"/>
        </w:rPr>
        <w:t xml:space="preserve">Networking and Security I </w:t>
      </w:r>
      <w:r w:rsidRPr="00C65594">
        <w:rPr>
          <w:b/>
          <w:bCs/>
          <w:spacing w:val="11"/>
          <w:sz w:val="18"/>
          <w:szCs w:val="18"/>
        </w:rPr>
        <w:t>(</w:t>
      </w:r>
      <w:r w:rsidRPr="00C65594">
        <w:rPr>
          <w:b/>
          <w:bCs/>
          <w:spacing w:val="-14"/>
          <w:sz w:val="18"/>
          <w:szCs w:val="18"/>
        </w:rPr>
        <w:t>6 FIN AID QCH, 7.5 ACAD QCH/120 Clock Hours:</w:t>
      </w:r>
      <w:r w:rsidRPr="00C65594">
        <w:rPr>
          <w:b/>
          <w:bCs/>
          <w:spacing w:val="-6"/>
          <w:sz w:val="18"/>
          <w:szCs w:val="18"/>
        </w:rPr>
        <w:t xml:space="preserve"> 1.5</w:t>
      </w:r>
      <w:r w:rsidRPr="00C65594">
        <w:rPr>
          <w:b/>
          <w:bCs/>
          <w:spacing w:val="-10"/>
          <w:sz w:val="18"/>
          <w:szCs w:val="18"/>
        </w:rPr>
        <w:t xml:space="preserve"> QCH/30 Lecture Hours, 6 QCH/90 Lab Hours):</w:t>
      </w:r>
      <w:r w:rsidRPr="00C65594">
        <w:rPr>
          <w:b/>
          <w:bCs/>
          <w:spacing w:val="-10"/>
          <w:sz w:val="18"/>
          <w:szCs w:val="18"/>
        </w:rPr>
        <w:tab/>
      </w:r>
    </w:p>
    <w:p w14:paraId="4211769E" w14:textId="77777777" w:rsidR="000957C9" w:rsidRPr="00D4726E" w:rsidRDefault="000957C9" w:rsidP="000957C9">
      <w:pPr>
        <w:pStyle w:val="Footer"/>
      </w:pPr>
      <w:r>
        <w:rPr>
          <w:b/>
          <w:bCs/>
          <w:spacing w:val="9"/>
          <w:sz w:val="20"/>
          <w:szCs w:val="20"/>
        </w:rPr>
        <w:tab/>
      </w:r>
      <w:r w:rsidRPr="0008428F">
        <w:rPr>
          <w:spacing w:val="2"/>
          <w:sz w:val="20"/>
          <w:szCs w:val="20"/>
        </w:rPr>
        <w:t>T</w:t>
      </w:r>
      <w:r w:rsidRPr="0008428F">
        <w:rPr>
          <w:sz w:val="20"/>
          <w:szCs w:val="20"/>
        </w:rPr>
        <w:t>o</w:t>
      </w:r>
      <w:r>
        <w:rPr>
          <w:sz w:val="20"/>
          <w:szCs w:val="20"/>
        </w:rPr>
        <w:t xml:space="preserve"> </w:t>
      </w:r>
      <w:r w:rsidRPr="0008428F">
        <w:rPr>
          <w:sz w:val="20"/>
          <w:szCs w:val="20"/>
        </w:rPr>
        <w:t>p</w:t>
      </w:r>
      <w:r w:rsidRPr="0008428F">
        <w:rPr>
          <w:spacing w:val="5"/>
          <w:sz w:val="20"/>
          <w:szCs w:val="20"/>
        </w:rPr>
        <w:t>r</w:t>
      </w:r>
      <w:r w:rsidRPr="0008428F">
        <w:rPr>
          <w:spacing w:val="-4"/>
          <w:sz w:val="20"/>
          <w:szCs w:val="20"/>
        </w:rPr>
        <w:t>ov</w:t>
      </w:r>
      <w:r w:rsidRPr="0008428F">
        <w:rPr>
          <w:spacing w:val="2"/>
          <w:sz w:val="20"/>
          <w:szCs w:val="20"/>
        </w:rPr>
        <w:t>i</w:t>
      </w:r>
      <w:r w:rsidRPr="0008428F">
        <w:rPr>
          <w:sz w:val="20"/>
          <w:szCs w:val="20"/>
        </w:rPr>
        <w:t>de</w:t>
      </w:r>
      <w:r w:rsidRPr="0008428F">
        <w:rPr>
          <w:spacing w:val="24"/>
          <w:sz w:val="20"/>
          <w:szCs w:val="20"/>
        </w:rPr>
        <w:t xml:space="preserve"> </w:t>
      </w:r>
      <w:r w:rsidRPr="0008428F">
        <w:rPr>
          <w:spacing w:val="2"/>
          <w:sz w:val="20"/>
          <w:szCs w:val="20"/>
        </w:rPr>
        <w:t>t</w:t>
      </w:r>
      <w:r w:rsidRPr="0008428F">
        <w:rPr>
          <w:spacing w:val="5"/>
          <w:sz w:val="20"/>
          <w:szCs w:val="20"/>
        </w:rPr>
        <w:t>h</w:t>
      </w:r>
      <w:r w:rsidRPr="0008428F">
        <w:rPr>
          <w:sz w:val="20"/>
          <w:szCs w:val="20"/>
        </w:rPr>
        <w:t>e</w:t>
      </w:r>
      <w:r w:rsidRPr="0008428F">
        <w:rPr>
          <w:spacing w:val="24"/>
          <w:sz w:val="20"/>
          <w:szCs w:val="20"/>
        </w:rPr>
        <w:t xml:space="preserve"> </w:t>
      </w:r>
      <w:r w:rsidRPr="0008428F">
        <w:rPr>
          <w:spacing w:val="-1"/>
          <w:sz w:val="20"/>
          <w:szCs w:val="20"/>
        </w:rPr>
        <w:t>s</w:t>
      </w:r>
      <w:r w:rsidRPr="0008428F">
        <w:rPr>
          <w:spacing w:val="2"/>
          <w:sz w:val="20"/>
          <w:szCs w:val="20"/>
        </w:rPr>
        <w:t>t</w:t>
      </w:r>
      <w:r w:rsidRPr="0008428F">
        <w:rPr>
          <w:sz w:val="20"/>
          <w:szCs w:val="20"/>
        </w:rPr>
        <w:t>ud</w:t>
      </w:r>
      <w:r w:rsidRPr="0008428F">
        <w:rPr>
          <w:spacing w:val="-8"/>
          <w:sz w:val="20"/>
          <w:szCs w:val="20"/>
        </w:rPr>
        <w:t>e</w:t>
      </w:r>
      <w:r w:rsidRPr="0008428F">
        <w:rPr>
          <w:spacing w:val="5"/>
          <w:sz w:val="20"/>
          <w:szCs w:val="20"/>
        </w:rPr>
        <w:t>n</w:t>
      </w:r>
      <w:r w:rsidRPr="0008428F">
        <w:rPr>
          <w:sz w:val="20"/>
          <w:szCs w:val="20"/>
        </w:rPr>
        <w:t>t</w:t>
      </w:r>
      <w:r w:rsidRPr="0008428F">
        <w:rPr>
          <w:spacing w:val="28"/>
          <w:sz w:val="20"/>
          <w:szCs w:val="20"/>
        </w:rPr>
        <w:t xml:space="preserve"> </w:t>
      </w:r>
      <w:r w:rsidRPr="0008428F">
        <w:rPr>
          <w:spacing w:val="-6"/>
          <w:sz w:val="20"/>
          <w:szCs w:val="20"/>
        </w:rPr>
        <w:t>w</w:t>
      </w:r>
      <w:r w:rsidRPr="0008428F">
        <w:rPr>
          <w:spacing w:val="2"/>
          <w:sz w:val="20"/>
          <w:szCs w:val="20"/>
        </w:rPr>
        <w:t>i</w:t>
      </w:r>
      <w:r w:rsidRPr="0008428F">
        <w:rPr>
          <w:spacing w:val="-3"/>
          <w:sz w:val="20"/>
          <w:szCs w:val="20"/>
        </w:rPr>
        <w:t>t</w:t>
      </w:r>
      <w:r w:rsidRPr="0008428F">
        <w:rPr>
          <w:sz w:val="20"/>
          <w:szCs w:val="20"/>
        </w:rPr>
        <w:t>h</w:t>
      </w:r>
      <w:r w:rsidRPr="0008428F">
        <w:rPr>
          <w:spacing w:val="31"/>
          <w:sz w:val="20"/>
          <w:szCs w:val="20"/>
        </w:rPr>
        <w:t xml:space="preserve"> </w:t>
      </w:r>
      <w:r w:rsidRPr="0008428F">
        <w:rPr>
          <w:spacing w:val="-3"/>
          <w:sz w:val="20"/>
          <w:szCs w:val="20"/>
        </w:rPr>
        <w:t>t</w:t>
      </w:r>
      <w:r w:rsidRPr="0008428F">
        <w:rPr>
          <w:spacing w:val="5"/>
          <w:sz w:val="20"/>
          <w:szCs w:val="20"/>
        </w:rPr>
        <w:t>h</w:t>
      </w:r>
      <w:r w:rsidRPr="0008428F">
        <w:rPr>
          <w:sz w:val="20"/>
          <w:szCs w:val="20"/>
        </w:rPr>
        <w:t>e</w:t>
      </w:r>
      <w:r w:rsidRPr="0008428F">
        <w:rPr>
          <w:spacing w:val="24"/>
          <w:sz w:val="20"/>
          <w:szCs w:val="20"/>
        </w:rPr>
        <w:t xml:space="preserve"> </w:t>
      </w:r>
      <w:r w:rsidRPr="0008428F">
        <w:rPr>
          <w:spacing w:val="-4"/>
          <w:sz w:val="20"/>
          <w:szCs w:val="20"/>
        </w:rPr>
        <w:t>k</w:t>
      </w:r>
      <w:r w:rsidRPr="0008428F">
        <w:rPr>
          <w:spacing w:val="5"/>
          <w:sz w:val="20"/>
          <w:szCs w:val="20"/>
        </w:rPr>
        <w:t>n</w:t>
      </w:r>
      <w:r w:rsidRPr="0008428F">
        <w:rPr>
          <w:spacing w:val="-4"/>
          <w:sz w:val="20"/>
          <w:szCs w:val="20"/>
        </w:rPr>
        <w:t>o</w:t>
      </w:r>
      <w:r w:rsidRPr="0008428F">
        <w:rPr>
          <w:spacing w:val="-6"/>
          <w:sz w:val="20"/>
          <w:szCs w:val="20"/>
        </w:rPr>
        <w:t>w</w:t>
      </w:r>
      <w:r w:rsidRPr="0008428F">
        <w:rPr>
          <w:spacing w:val="2"/>
          <w:sz w:val="20"/>
          <w:szCs w:val="20"/>
        </w:rPr>
        <w:t>l</w:t>
      </w:r>
      <w:r w:rsidRPr="0008428F">
        <w:rPr>
          <w:spacing w:val="-3"/>
          <w:sz w:val="20"/>
          <w:szCs w:val="20"/>
        </w:rPr>
        <w:t>e</w:t>
      </w:r>
      <w:r w:rsidRPr="0008428F">
        <w:rPr>
          <w:sz w:val="20"/>
          <w:szCs w:val="20"/>
        </w:rPr>
        <w:t>dge</w:t>
      </w:r>
      <w:r w:rsidRPr="0008428F">
        <w:rPr>
          <w:spacing w:val="28"/>
          <w:sz w:val="20"/>
          <w:szCs w:val="20"/>
        </w:rPr>
        <w:t xml:space="preserve"> </w:t>
      </w:r>
      <w:r w:rsidRPr="0008428F">
        <w:rPr>
          <w:spacing w:val="5"/>
          <w:sz w:val="20"/>
          <w:szCs w:val="20"/>
        </w:rPr>
        <w:t>n</w:t>
      </w:r>
      <w:r w:rsidRPr="0008428F">
        <w:rPr>
          <w:spacing w:val="-3"/>
          <w:sz w:val="20"/>
          <w:szCs w:val="20"/>
        </w:rPr>
        <w:t>ece</w:t>
      </w:r>
      <w:r w:rsidRPr="0008428F">
        <w:rPr>
          <w:spacing w:val="-1"/>
          <w:sz w:val="20"/>
          <w:szCs w:val="20"/>
        </w:rPr>
        <w:t>ss</w:t>
      </w:r>
      <w:r w:rsidRPr="0008428F">
        <w:rPr>
          <w:spacing w:val="2"/>
          <w:sz w:val="20"/>
          <w:szCs w:val="20"/>
        </w:rPr>
        <w:t>a</w:t>
      </w:r>
      <w:r w:rsidRPr="0008428F">
        <w:rPr>
          <w:spacing w:val="5"/>
          <w:sz w:val="20"/>
          <w:szCs w:val="20"/>
        </w:rPr>
        <w:t>r</w:t>
      </w:r>
      <w:r w:rsidRPr="0008428F">
        <w:rPr>
          <w:sz w:val="20"/>
          <w:szCs w:val="20"/>
        </w:rPr>
        <w:t>y</w:t>
      </w:r>
      <w:r w:rsidRPr="0008428F">
        <w:rPr>
          <w:spacing w:val="22"/>
          <w:sz w:val="20"/>
          <w:szCs w:val="20"/>
        </w:rPr>
        <w:t xml:space="preserve"> </w:t>
      </w:r>
      <w:r w:rsidRPr="0008428F">
        <w:rPr>
          <w:color w:val="000000"/>
          <w:sz w:val="20"/>
          <w:szCs w:val="20"/>
        </w:rPr>
        <w:t>to plan, configure, and operate simple WAN and switched LAN networks. Topics such as IPv6 basics, network device security, and establishing internet connectivity are covered.</w:t>
      </w:r>
      <w:r w:rsidRPr="0008428F">
        <w:rPr>
          <w:sz w:val="20"/>
          <w:szCs w:val="20"/>
        </w:rPr>
        <w:t xml:space="preserve"> This course also focuses on securing business networks in the BYOD environment that exists today.</w:t>
      </w:r>
    </w:p>
    <w:p w14:paraId="4211769F" w14:textId="77777777" w:rsidR="000957C9" w:rsidRDefault="000957C9" w:rsidP="000957C9">
      <w:pPr>
        <w:pStyle w:val="Heading1"/>
        <w:rPr>
          <w:sz w:val="24"/>
        </w:rPr>
      </w:pPr>
    </w:p>
    <w:p w14:paraId="421176A0" w14:textId="77777777" w:rsidR="000957C9" w:rsidRPr="008C739D" w:rsidRDefault="000957C9" w:rsidP="000957C9">
      <w:pPr>
        <w:pStyle w:val="Heading1"/>
        <w:rPr>
          <w:sz w:val="28"/>
          <w:szCs w:val="28"/>
        </w:rPr>
      </w:pPr>
      <w:bookmarkStart w:id="157" w:name="_Toc439326742"/>
      <w:bookmarkStart w:id="158" w:name="_Toc463659360"/>
      <w:bookmarkStart w:id="159" w:name="_Toc30160522"/>
      <w:r w:rsidRPr="008C739D">
        <w:rPr>
          <w:sz w:val="28"/>
          <w:szCs w:val="28"/>
        </w:rPr>
        <w:t>Information Technology Security Specialist (ITSS)</w:t>
      </w:r>
      <w:bookmarkEnd w:id="157"/>
      <w:bookmarkEnd w:id="158"/>
      <w:bookmarkEnd w:id="159"/>
    </w:p>
    <w:p w14:paraId="421176A1" w14:textId="77777777" w:rsidR="000957C9" w:rsidRDefault="000957C9" w:rsidP="000957C9">
      <w:pPr>
        <w:tabs>
          <w:tab w:val="left" w:pos="7660"/>
        </w:tabs>
        <w:ind w:left="101" w:right="-14"/>
        <w:rPr>
          <w:rFonts w:ascii="Arial Black" w:hAnsi="Arial Black"/>
          <w:spacing w:val="1"/>
          <w:sz w:val="18"/>
          <w:szCs w:val="18"/>
        </w:rPr>
      </w:pPr>
      <w:r>
        <w:rPr>
          <w:rFonts w:ascii="Arial Black" w:hAnsi="Arial Black"/>
          <w:spacing w:val="1"/>
          <w:sz w:val="18"/>
          <w:szCs w:val="18"/>
        </w:rPr>
        <w:t>Learning Methodology: Resident, Hybrid IDL, Full IDL</w:t>
      </w:r>
    </w:p>
    <w:p w14:paraId="1B161922" w14:textId="77777777" w:rsidR="00252978" w:rsidRPr="00580E02" w:rsidRDefault="00252978" w:rsidP="00252978">
      <w:pPr>
        <w:tabs>
          <w:tab w:val="left" w:pos="7660"/>
        </w:tabs>
        <w:ind w:left="101" w:right="-14"/>
        <w:rPr>
          <w:rFonts w:ascii="Arial Black" w:hAnsi="Arial Black"/>
          <w:sz w:val="18"/>
          <w:szCs w:val="18"/>
        </w:rPr>
      </w:pPr>
      <w:r>
        <w:rPr>
          <w:rFonts w:ascii="Arial Black" w:hAnsi="Arial Black"/>
          <w:sz w:val="18"/>
          <w:szCs w:val="18"/>
        </w:rPr>
        <w:t>Academic QCHs: 45, FA QCHs</w:t>
      </w:r>
      <w:r w:rsidRPr="00580E02">
        <w:rPr>
          <w:rFonts w:ascii="Arial Black" w:hAnsi="Arial Black"/>
          <w:sz w:val="18"/>
          <w:szCs w:val="18"/>
        </w:rPr>
        <w:t>:</w:t>
      </w:r>
      <w:r w:rsidRPr="00580E02">
        <w:rPr>
          <w:rFonts w:ascii="Arial Black" w:hAnsi="Arial Black"/>
          <w:spacing w:val="59"/>
          <w:sz w:val="18"/>
          <w:szCs w:val="18"/>
        </w:rPr>
        <w:t xml:space="preserve"> </w:t>
      </w:r>
      <w:r w:rsidRPr="00580E02">
        <w:rPr>
          <w:rFonts w:ascii="Arial Black" w:hAnsi="Arial Black"/>
          <w:sz w:val="18"/>
          <w:szCs w:val="18"/>
        </w:rPr>
        <w:t>36</w:t>
      </w:r>
      <w:r>
        <w:rPr>
          <w:rFonts w:ascii="Arial Black" w:hAnsi="Arial Black"/>
          <w:sz w:val="18"/>
          <w:szCs w:val="18"/>
        </w:rPr>
        <w:t>, Clock Hours: 720</w:t>
      </w:r>
    </w:p>
    <w:p w14:paraId="421176A4" w14:textId="71E6A703" w:rsidR="000957C9" w:rsidRPr="00580E02" w:rsidRDefault="00252978" w:rsidP="00252978">
      <w:pPr>
        <w:tabs>
          <w:tab w:val="left" w:pos="7300"/>
        </w:tabs>
        <w:ind w:left="100" w:right="-14"/>
        <w:rPr>
          <w:rFonts w:ascii="Arial Black" w:hAnsi="Arial Black"/>
          <w:sz w:val="18"/>
          <w:szCs w:val="18"/>
        </w:rPr>
      </w:pPr>
      <w:r w:rsidRPr="00580E02">
        <w:rPr>
          <w:rFonts w:ascii="Arial Black" w:hAnsi="Arial Black"/>
          <w:spacing w:val="2"/>
          <w:sz w:val="18"/>
          <w:szCs w:val="18"/>
        </w:rPr>
        <w:t>E</w:t>
      </w:r>
      <w:r w:rsidRPr="00580E02">
        <w:rPr>
          <w:rFonts w:ascii="Arial Black" w:hAnsi="Arial Black"/>
          <w:spacing w:val="-5"/>
          <w:sz w:val="18"/>
          <w:szCs w:val="18"/>
        </w:rPr>
        <w:t>n</w:t>
      </w:r>
      <w:r w:rsidRPr="00580E02">
        <w:rPr>
          <w:rFonts w:ascii="Arial Black" w:hAnsi="Arial Black"/>
          <w:spacing w:val="2"/>
          <w:sz w:val="18"/>
          <w:szCs w:val="18"/>
        </w:rPr>
        <w:t>r</w:t>
      </w:r>
      <w:r w:rsidRPr="00580E02">
        <w:rPr>
          <w:rFonts w:ascii="Arial Black" w:hAnsi="Arial Black"/>
          <w:spacing w:val="5"/>
          <w:sz w:val="18"/>
          <w:szCs w:val="18"/>
        </w:rPr>
        <w:t>o</w:t>
      </w:r>
      <w:r w:rsidRPr="00580E02">
        <w:rPr>
          <w:rFonts w:ascii="Arial Black" w:hAnsi="Arial Black"/>
          <w:spacing w:val="-4"/>
          <w:sz w:val="18"/>
          <w:szCs w:val="18"/>
        </w:rPr>
        <w:t>l</w:t>
      </w:r>
      <w:r w:rsidRPr="00580E02">
        <w:rPr>
          <w:rFonts w:ascii="Arial Black" w:hAnsi="Arial Black"/>
          <w:sz w:val="18"/>
          <w:szCs w:val="18"/>
        </w:rPr>
        <w:t>l</w:t>
      </w:r>
      <w:r w:rsidRPr="00580E02">
        <w:rPr>
          <w:rFonts w:ascii="Arial Black" w:hAnsi="Arial Black"/>
          <w:spacing w:val="-4"/>
          <w:sz w:val="18"/>
          <w:szCs w:val="18"/>
        </w:rPr>
        <w:t>m</w:t>
      </w:r>
      <w:r w:rsidRPr="00580E02">
        <w:rPr>
          <w:rFonts w:ascii="Arial Black" w:hAnsi="Arial Black"/>
          <w:spacing w:val="4"/>
          <w:sz w:val="18"/>
          <w:szCs w:val="18"/>
        </w:rPr>
        <w:t>e</w:t>
      </w:r>
      <w:r w:rsidRPr="00580E02">
        <w:rPr>
          <w:rFonts w:ascii="Arial Black" w:hAnsi="Arial Black"/>
          <w:spacing w:val="-5"/>
          <w:sz w:val="18"/>
          <w:szCs w:val="18"/>
        </w:rPr>
        <w:t>n</w:t>
      </w:r>
      <w:r w:rsidRPr="00580E02">
        <w:rPr>
          <w:rFonts w:ascii="Arial Black" w:hAnsi="Arial Black"/>
          <w:sz w:val="18"/>
          <w:szCs w:val="18"/>
        </w:rPr>
        <w:t>t</w:t>
      </w:r>
      <w:r w:rsidRPr="00580E02">
        <w:rPr>
          <w:rFonts w:ascii="Arial Black" w:hAnsi="Arial Black"/>
          <w:spacing w:val="-3"/>
          <w:sz w:val="18"/>
          <w:szCs w:val="18"/>
        </w:rPr>
        <w:t xml:space="preserve"> </w:t>
      </w:r>
      <w:r w:rsidRPr="00580E02">
        <w:rPr>
          <w:rFonts w:ascii="Arial Black" w:hAnsi="Arial Black"/>
          <w:spacing w:val="2"/>
          <w:sz w:val="18"/>
          <w:szCs w:val="18"/>
        </w:rPr>
        <w:t>T</w:t>
      </w:r>
      <w:r w:rsidRPr="00580E02">
        <w:rPr>
          <w:rFonts w:ascii="Arial Black" w:hAnsi="Arial Black"/>
          <w:spacing w:val="-1"/>
          <w:sz w:val="18"/>
          <w:szCs w:val="18"/>
        </w:rPr>
        <w:t>e</w:t>
      </w:r>
      <w:r w:rsidRPr="00580E02">
        <w:rPr>
          <w:rFonts w:ascii="Arial Black" w:hAnsi="Arial Black"/>
          <w:spacing w:val="2"/>
          <w:sz w:val="18"/>
          <w:szCs w:val="18"/>
        </w:rPr>
        <w:t>r</w:t>
      </w:r>
      <w:r w:rsidRPr="00580E02">
        <w:rPr>
          <w:rFonts w:ascii="Arial Black" w:hAnsi="Arial Black"/>
          <w:spacing w:val="-9"/>
          <w:sz w:val="18"/>
          <w:szCs w:val="18"/>
        </w:rPr>
        <w:t>m</w:t>
      </w:r>
      <w:r w:rsidRPr="00580E02">
        <w:rPr>
          <w:rFonts w:ascii="Arial Black" w:hAnsi="Arial Black"/>
          <w:sz w:val="18"/>
          <w:szCs w:val="18"/>
        </w:rPr>
        <w:t>:</w:t>
      </w:r>
      <w:r w:rsidRPr="00580E02">
        <w:rPr>
          <w:rFonts w:ascii="Arial Black" w:hAnsi="Arial Black"/>
          <w:spacing w:val="-2"/>
          <w:sz w:val="18"/>
          <w:szCs w:val="18"/>
        </w:rPr>
        <w:t xml:space="preserve"> </w:t>
      </w:r>
      <w:r w:rsidRPr="00580E02">
        <w:rPr>
          <w:rFonts w:ascii="Arial Black" w:hAnsi="Arial Black"/>
          <w:sz w:val="18"/>
          <w:szCs w:val="18"/>
        </w:rPr>
        <w:t>30</w:t>
      </w:r>
      <w:r>
        <w:rPr>
          <w:rFonts w:ascii="Arial Black" w:hAnsi="Arial Black"/>
          <w:spacing w:val="-4"/>
          <w:sz w:val="18"/>
          <w:szCs w:val="18"/>
        </w:rPr>
        <w:t>,</w:t>
      </w:r>
      <w:r w:rsidRPr="00580E02">
        <w:rPr>
          <w:rFonts w:ascii="Arial Black" w:hAnsi="Arial Black"/>
          <w:spacing w:val="3"/>
          <w:sz w:val="18"/>
          <w:szCs w:val="18"/>
        </w:rPr>
        <w:t xml:space="preserve"> </w:t>
      </w:r>
      <w:r w:rsidRPr="00580E02">
        <w:rPr>
          <w:rFonts w:ascii="Arial Black" w:hAnsi="Arial Black"/>
          <w:sz w:val="18"/>
          <w:szCs w:val="18"/>
        </w:rPr>
        <w:t>4</w:t>
      </w:r>
      <w:r>
        <w:rPr>
          <w:rFonts w:ascii="Arial Black" w:hAnsi="Arial Black"/>
          <w:sz w:val="18"/>
          <w:szCs w:val="18"/>
        </w:rPr>
        <w:t>2 or 48</w:t>
      </w:r>
      <w:r w:rsidRPr="00580E02">
        <w:rPr>
          <w:rFonts w:ascii="Arial Black" w:hAnsi="Arial Black"/>
          <w:spacing w:val="-4"/>
          <w:sz w:val="18"/>
          <w:szCs w:val="18"/>
        </w:rPr>
        <w:t xml:space="preserve"> </w:t>
      </w:r>
      <w:r w:rsidRPr="00580E02">
        <w:rPr>
          <w:rFonts w:ascii="Arial Black" w:hAnsi="Arial Black"/>
          <w:spacing w:val="-5"/>
          <w:sz w:val="18"/>
          <w:szCs w:val="18"/>
        </w:rPr>
        <w:t>W</w:t>
      </w:r>
      <w:r w:rsidRPr="00580E02">
        <w:rPr>
          <w:rFonts w:ascii="Arial Black" w:hAnsi="Arial Black"/>
          <w:spacing w:val="-1"/>
          <w:sz w:val="18"/>
          <w:szCs w:val="18"/>
        </w:rPr>
        <w:t>ee</w:t>
      </w:r>
      <w:r w:rsidRPr="00580E02">
        <w:rPr>
          <w:rFonts w:ascii="Arial Black" w:hAnsi="Arial Black"/>
          <w:sz w:val="18"/>
          <w:szCs w:val="18"/>
        </w:rPr>
        <w:t>ks</w:t>
      </w:r>
      <w:r w:rsidR="000957C9" w:rsidRPr="00580E02">
        <w:rPr>
          <w:rFonts w:ascii="Arial Black" w:hAnsi="Arial Black"/>
          <w:sz w:val="18"/>
          <w:szCs w:val="18"/>
        </w:rPr>
        <w:tab/>
      </w:r>
    </w:p>
    <w:p w14:paraId="421176A5" w14:textId="77777777" w:rsidR="000957C9" w:rsidRDefault="000957C9" w:rsidP="000957C9">
      <w:pPr>
        <w:pStyle w:val="Footer"/>
        <w:rPr>
          <w:rFonts w:ascii="Arial Black" w:hAnsi="Arial Black"/>
          <w:sz w:val="18"/>
          <w:szCs w:val="18"/>
        </w:rPr>
      </w:pPr>
      <w:r>
        <w:rPr>
          <w:rFonts w:ascii="Arial Black" w:hAnsi="Arial Black"/>
          <w:spacing w:val="-5"/>
          <w:sz w:val="18"/>
          <w:szCs w:val="18"/>
        </w:rPr>
        <w:t xml:space="preserve">  </w:t>
      </w:r>
      <w:r w:rsidRPr="00580E02">
        <w:rPr>
          <w:rFonts w:ascii="Arial Black" w:hAnsi="Arial Black"/>
          <w:spacing w:val="-5"/>
          <w:sz w:val="18"/>
          <w:szCs w:val="18"/>
        </w:rPr>
        <w:t>A</w:t>
      </w:r>
      <w:r w:rsidRPr="00580E02">
        <w:rPr>
          <w:rFonts w:ascii="Arial Black" w:hAnsi="Arial Black"/>
          <w:sz w:val="18"/>
          <w:szCs w:val="18"/>
        </w:rPr>
        <w:t>w</w:t>
      </w:r>
      <w:r w:rsidRPr="00580E02">
        <w:rPr>
          <w:rFonts w:ascii="Arial Black" w:hAnsi="Arial Black"/>
          <w:spacing w:val="-1"/>
          <w:sz w:val="18"/>
          <w:szCs w:val="18"/>
        </w:rPr>
        <w:t>a</w:t>
      </w:r>
      <w:r w:rsidRPr="00580E02">
        <w:rPr>
          <w:rFonts w:ascii="Arial Black" w:hAnsi="Arial Black"/>
          <w:spacing w:val="2"/>
          <w:sz w:val="18"/>
          <w:szCs w:val="18"/>
        </w:rPr>
        <w:t>r</w:t>
      </w:r>
      <w:r w:rsidRPr="00580E02">
        <w:rPr>
          <w:rFonts w:ascii="Arial Black" w:hAnsi="Arial Black"/>
          <w:sz w:val="18"/>
          <w:szCs w:val="18"/>
        </w:rPr>
        <w:t xml:space="preserve">d </w:t>
      </w:r>
      <w:r w:rsidRPr="00580E02">
        <w:rPr>
          <w:rFonts w:ascii="Arial Black" w:hAnsi="Arial Black"/>
          <w:spacing w:val="-5"/>
          <w:sz w:val="18"/>
          <w:szCs w:val="18"/>
        </w:rPr>
        <w:t>A</w:t>
      </w:r>
      <w:r w:rsidRPr="00580E02">
        <w:rPr>
          <w:rFonts w:ascii="Arial Black" w:hAnsi="Arial Black"/>
          <w:sz w:val="18"/>
          <w:szCs w:val="18"/>
        </w:rPr>
        <w:t>t</w:t>
      </w:r>
      <w:r w:rsidRPr="00580E02">
        <w:rPr>
          <w:rFonts w:ascii="Arial Black" w:hAnsi="Arial Black"/>
          <w:spacing w:val="5"/>
          <w:sz w:val="18"/>
          <w:szCs w:val="18"/>
        </w:rPr>
        <w:t>t</w:t>
      </w:r>
      <w:r w:rsidRPr="00580E02">
        <w:rPr>
          <w:rFonts w:ascii="Arial Black" w:hAnsi="Arial Black"/>
          <w:spacing w:val="-1"/>
          <w:sz w:val="18"/>
          <w:szCs w:val="18"/>
        </w:rPr>
        <w:t>a</w:t>
      </w:r>
      <w:r w:rsidRPr="00580E02">
        <w:rPr>
          <w:rFonts w:ascii="Arial Black" w:hAnsi="Arial Black"/>
          <w:spacing w:val="-4"/>
          <w:sz w:val="18"/>
          <w:szCs w:val="18"/>
        </w:rPr>
        <w:t>i</w:t>
      </w:r>
      <w:r w:rsidRPr="00580E02">
        <w:rPr>
          <w:rFonts w:ascii="Arial Black" w:hAnsi="Arial Black"/>
          <w:sz w:val="18"/>
          <w:szCs w:val="18"/>
        </w:rPr>
        <w:t>n</w:t>
      </w:r>
      <w:r w:rsidRPr="00580E02">
        <w:rPr>
          <w:rFonts w:ascii="Arial Black" w:hAnsi="Arial Black"/>
          <w:spacing w:val="-4"/>
          <w:sz w:val="18"/>
          <w:szCs w:val="18"/>
        </w:rPr>
        <w:t>m</w:t>
      </w:r>
      <w:r w:rsidRPr="00580E02">
        <w:rPr>
          <w:rFonts w:ascii="Arial Black" w:hAnsi="Arial Black"/>
          <w:spacing w:val="4"/>
          <w:sz w:val="18"/>
          <w:szCs w:val="18"/>
        </w:rPr>
        <w:t>e</w:t>
      </w:r>
      <w:r w:rsidRPr="00580E02">
        <w:rPr>
          <w:rFonts w:ascii="Arial Black" w:hAnsi="Arial Black"/>
          <w:spacing w:val="-5"/>
          <w:sz w:val="18"/>
          <w:szCs w:val="18"/>
        </w:rPr>
        <w:t>n</w:t>
      </w:r>
      <w:r w:rsidRPr="00580E02">
        <w:rPr>
          <w:rFonts w:ascii="Arial Black" w:hAnsi="Arial Black"/>
          <w:spacing w:val="5"/>
          <w:sz w:val="18"/>
          <w:szCs w:val="18"/>
        </w:rPr>
        <w:t>t</w:t>
      </w:r>
      <w:r w:rsidRPr="00580E02">
        <w:rPr>
          <w:rFonts w:ascii="Arial Black" w:hAnsi="Arial Black"/>
          <w:sz w:val="18"/>
          <w:szCs w:val="18"/>
        </w:rPr>
        <w:t>:</w:t>
      </w:r>
      <w:r w:rsidRPr="00580E02">
        <w:rPr>
          <w:rFonts w:ascii="Arial Black" w:hAnsi="Arial Black"/>
          <w:spacing w:val="-8"/>
          <w:sz w:val="18"/>
          <w:szCs w:val="18"/>
        </w:rPr>
        <w:t xml:space="preserve"> </w:t>
      </w:r>
      <w:r w:rsidRPr="00580E02">
        <w:rPr>
          <w:rFonts w:ascii="Arial Black" w:hAnsi="Arial Black"/>
          <w:spacing w:val="-1"/>
          <w:sz w:val="18"/>
          <w:szCs w:val="18"/>
        </w:rPr>
        <w:t>Ce</w:t>
      </w:r>
      <w:r w:rsidRPr="00580E02">
        <w:rPr>
          <w:rFonts w:ascii="Arial Black" w:hAnsi="Arial Black"/>
          <w:spacing w:val="2"/>
          <w:sz w:val="18"/>
          <w:szCs w:val="18"/>
        </w:rPr>
        <w:t>r</w:t>
      </w:r>
      <w:r w:rsidRPr="00580E02">
        <w:rPr>
          <w:rFonts w:ascii="Arial Black" w:hAnsi="Arial Black"/>
          <w:spacing w:val="5"/>
          <w:sz w:val="18"/>
          <w:szCs w:val="18"/>
        </w:rPr>
        <w:t>t</w:t>
      </w:r>
      <w:r w:rsidRPr="00580E02">
        <w:rPr>
          <w:rFonts w:ascii="Arial Black" w:hAnsi="Arial Black"/>
          <w:spacing w:val="-4"/>
          <w:sz w:val="18"/>
          <w:szCs w:val="18"/>
        </w:rPr>
        <w:t>i</w:t>
      </w:r>
      <w:r w:rsidRPr="00580E02">
        <w:rPr>
          <w:rFonts w:ascii="Arial Black" w:hAnsi="Arial Black"/>
          <w:spacing w:val="-3"/>
          <w:sz w:val="18"/>
          <w:szCs w:val="18"/>
        </w:rPr>
        <w:t>f</w:t>
      </w:r>
      <w:r w:rsidRPr="00580E02">
        <w:rPr>
          <w:rFonts w:ascii="Arial Black" w:hAnsi="Arial Black"/>
          <w:spacing w:val="-4"/>
          <w:sz w:val="18"/>
          <w:szCs w:val="18"/>
        </w:rPr>
        <w:t>i</w:t>
      </w:r>
      <w:r w:rsidRPr="00580E02">
        <w:rPr>
          <w:rFonts w:ascii="Arial Black" w:hAnsi="Arial Black"/>
          <w:spacing w:val="4"/>
          <w:sz w:val="18"/>
          <w:szCs w:val="18"/>
        </w:rPr>
        <w:t>c</w:t>
      </w:r>
      <w:r w:rsidRPr="00580E02">
        <w:rPr>
          <w:rFonts w:ascii="Arial Black" w:hAnsi="Arial Black"/>
          <w:spacing w:val="-1"/>
          <w:sz w:val="18"/>
          <w:szCs w:val="18"/>
        </w:rPr>
        <w:t>a</w:t>
      </w:r>
      <w:r w:rsidRPr="00580E02">
        <w:rPr>
          <w:rFonts w:ascii="Arial Black" w:hAnsi="Arial Black"/>
          <w:spacing w:val="5"/>
          <w:sz w:val="18"/>
          <w:szCs w:val="18"/>
        </w:rPr>
        <w:t>t</w:t>
      </w:r>
      <w:r w:rsidRPr="00580E02">
        <w:rPr>
          <w:rFonts w:ascii="Arial Black" w:hAnsi="Arial Black"/>
          <w:sz w:val="18"/>
          <w:szCs w:val="18"/>
        </w:rPr>
        <w:t>e</w:t>
      </w:r>
    </w:p>
    <w:p w14:paraId="421176A6" w14:textId="50307790" w:rsidR="00615EBB" w:rsidRPr="00035B77" w:rsidRDefault="00D74CCD" w:rsidP="00D74CCD">
      <w:pPr>
        <w:pStyle w:val="Footer"/>
        <w:jc w:val="center"/>
        <w:rPr>
          <w:sz w:val="16"/>
          <w:szCs w:val="16"/>
        </w:rPr>
      </w:pPr>
      <w:r>
        <w:rPr>
          <w:noProof/>
          <w:lang w:eastAsia="en-US"/>
        </w:rPr>
        <w:lastRenderedPageBreak/>
        <w:drawing>
          <wp:inline distT="0" distB="0" distL="0" distR="0" wp14:anchorId="732BB0B1" wp14:editId="203ED180">
            <wp:extent cx="2914650" cy="991851"/>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78551" cy="1013597"/>
                    </a:xfrm>
                    <a:prstGeom prst="rect">
                      <a:avLst/>
                    </a:prstGeom>
                  </pic:spPr>
                </pic:pic>
              </a:graphicData>
            </a:graphic>
          </wp:inline>
        </w:drawing>
      </w:r>
    </w:p>
    <w:p w14:paraId="421176A7" w14:textId="0E60DC64" w:rsidR="000957C9" w:rsidRDefault="000957C9" w:rsidP="006F5770">
      <w:pPr>
        <w:ind w:left="100" w:right="-20"/>
        <w:jc w:val="center"/>
        <w:rPr>
          <w:sz w:val="16"/>
          <w:szCs w:val="16"/>
        </w:rPr>
      </w:pPr>
    </w:p>
    <w:p w14:paraId="421176AA" w14:textId="77777777" w:rsidR="000957C9" w:rsidRPr="001A7604" w:rsidRDefault="000957C9" w:rsidP="000957C9">
      <w:pPr>
        <w:pStyle w:val="Footer"/>
        <w:rPr>
          <w:sz w:val="20"/>
          <w:szCs w:val="20"/>
          <w:shd w:val="clear" w:color="auto" w:fill="FFFFFF"/>
        </w:rPr>
      </w:pPr>
      <w:r w:rsidRPr="001A7604">
        <w:rPr>
          <w:spacing w:val="2"/>
          <w:sz w:val="20"/>
          <w:szCs w:val="20"/>
        </w:rPr>
        <w:t>T</w:t>
      </w:r>
      <w:r w:rsidRPr="001A7604">
        <w:rPr>
          <w:spacing w:val="-5"/>
          <w:sz w:val="20"/>
          <w:szCs w:val="20"/>
        </w:rPr>
        <w:t>h</w:t>
      </w:r>
      <w:r w:rsidRPr="001A7604">
        <w:rPr>
          <w:sz w:val="20"/>
          <w:szCs w:val="20"/>
        </w:rPr>
        <w:t>e</w:t>
      </w:r>
      <w:r w:rsidRPr="001A7604">
        <w:rPr>
          <w:spacing w:val="-2"/>
          <w:sz w:val="20"/>
          <w:szCs w:val="20"/>
        </w:rPr>
        <w:t xml:space="preserve"> </w:t>
      </w:r>
      <w:r w:rsidRPr="001A7604">
        <w:rPr>
          <w:spacing w:val="2"/>
          <w:sz w:val="20"/>
          <w:szCs w:val="20"/>
        </w:rPr>
        <w:t>I</w:t>
      </w:r>
      <w:r w:rsidRPr="001A7604">
        <w:rPr>
          <w:sz w:val="20"/>
          <w:szCs w:val="20"/>
        </w:rPr>
        <w:t>T</w:t>
      </w:r>
      <w:r w:rsidRPr="001A7604">
        <w:rPr>
          <w:spacing w:val="3"/>
          <w:sz w:val="20"/>
          <w:szCs w:val="20"/>
        </w:rPr>
        <w:t xml:space="preserve"> </w:t>
      </w:r>
      <w:r w:rsidRPr="001A7604">
        <w:rPr>
          <w:spacing w:val="1"/>
          <w:sz w:val="20"/>
          <w:szCs w:val="20"/>
        </w:rPr>
        <w:t>S</w:t>
      </w:r>
      <w:r w:rsidRPr="001A7604">
        <w:rPr>
          <w:spacing w:val="-9"/>
          <w:sz w:val="20"/>
          <w:szCs w:val="20"/>
        </w:rPr>
        <w:t xml:space="preserve">ecurity Specialist </w:t>
      </w:r>
      <w:r w:rsidRPr="001A7604">
        <w:rPr>
          <w:sz w:val="20"/>
          <w:szCs w:val="20"/>
        </w:rPr>
        <w:t>p</w:t>
      </w:r>
      <w:r w:rsidRPr="001A7604">
        <w:rPr>
          <w:spacing w:val="2"/>
          <w:sz w:val="20"/>
          <w:szCs w:val="20"/>
        </w:rPr>
        <w:t>r</w:t>
      </w:r>
      <w:r w:rsidRPr="001A7604">
        <w:rPr>
          <w:spacing w:val="5"/>
          <w:sz w:val="20"/>
          <w:szCs w:val="20"/>
        </w:rPr>
        <w:t>o</w:t>
      </w:r>
      <w:r w:rsidRPr="001A7604">
        <w:rPr>
          <w:spacing w:val="-5"/>
          <w:sz w:val="20"/>
          <w:szCs w:val="20"/>
        </w:rPr>
        <w:t>g</w:t>
      </w:r>
      <w:r w:rsidRPr="001A7604">
        <w:rPr>
          <w:spacing w:val="2"/>
          <w:sz w:val="20"/>
          <w:szCs w:val="20"/>
        </w:rPr>
        <w:t>r</w:t>
      </w:r>
      <w:r w:rsidRPr="001A7604">
        <w:rPr>
          <w:spacing w:val="-1"/>
          <w:sz w:val="20"/>
          <w:szCs w:val="20"/>
        </w:rPr>
        <w:t>a</w:t>
      </w:r>
      <w:r w:rsidRPr="001A7604">
        <w:rPr>
          <w:sz w:val="20"/>
          <w:szCs w:val="20"/>
        </w:rPr>
        <w:t>m</w:t>
      </w:r>
      <w:r w:rsidRPr="001A7604">
        <w:rPr>
          <w:spacing w:val="-10"/>
          <w:sz w:val="20"/>
          <w:szCs w:val="20"/>
        </w:rPr>
        <w:t xml:space="preserve"> </w:t>
      </w:r>
      <w:r w:rsidRPr="001A7604">
        <w:rPr>
          <w:spacing w:val="-4"/>
          <w:sz w:val="20"/>
          <w:szCs w:val="20"/>
        </w:rPr>
        <w:t>i</w:t>
      </w:r>
      <w:r w:rsidRPr="001A7604">
        <w:rPr>
          <w:sz w:val="20"/>
          <w:szCs w:val="20"/>
        </w:rPr>
        <w:t>n</w:t>
      </w:r>
      <w:r w:rsidRPr="001A7604">
        <w:rPr>
          <w:spacing w:val="4"/>
          <w:sz w:val="20"/>
          <w:szCs w:val="20"/>
        </w:rPr>
        <w:t>c</w:t>
      </w:r>
      <w:r w:rsidRPr="001A7604">
        <w:rPr>
          <w:spacing w:val="-4"/>
          <w:sz w:val="20"/>
          <w:szCs w:val="20"/>
        </w:rPr>
        <w:t>l</w:t>
      </w:r>
      <w:r w:rsidRPr="001A7604">
        <w:rPr>
          <w:sz w:val="20"/>
          <w:szCs w:val="20"/>
        </w:rPr>
        <w:t>ud</w:t>
      </w:r>
      <w:r w:rsidRPr="001A7604">
        <w:rPr>
          <w:spacing w:val="-1"/>
          <w:sz w:val="20"/>
          <w:szCs w:val="20"/>
        </w:rPr>
        <w:t>e</w:t>
      </w:r>
      <w:r w:rsidRPr="001A7604">
        <w:rPr>
          <w:sz w:val="20"/>
          <w:szCs w:val="20"/>
        </w:rPr>
        <w:t>s</w:t>
      </w:r>
      <w:r w:rsidRPr="001A7604">
        <w:rPr>
          <w:spacing w:val="-8"/>
          <w:sz w:val="20"/>
          <w:szCs w:val="20"/>
        </w:rPr>
        <w:t xml:space="preserve"> </w:t>
      </w:r>
      <w:r w:rsidRPr="001A7604">
        <w:rPr>
          <w:spacing w:val="3"/>
          <w:sz w:val="20"/>
          <w:szCs w:val="20"/>
        </w:rPr>
        <w:t>s</w:t>
      </w:r>
      <w:r w:rsidRPr="001A7604">
        <w:rPr>
          <w:spacing w:val="-4"/>
          <w:sz w:val="20"/>
          <w:szCs w:val="20"/>
        </w:rPr>
        <w:t>i</w:t>
      </w:r>
      <w:r w:rsidRPr="001A7604">
        <w:rPr>
          <w:sz w:val="20"/>
          <w:szCs w:val="20"/>
        </w:rPr>
        <w:t>x</w:t>
      </w:r>
      <w:r w:rsidRPr="001A7604">
        <w:rPr>
          <w:spacing w:val="-1"/>
          <w:sz w:val="20"/>
          <w:szCs w:val="20"/>
        </w:rPr>
        <w:t xml:space="preserve"> c</w:t>
      </w:r>
      <w:r w:rsidRPr="001A7604">
        <w:rPr>
          <w:spacing w:val="5"/>
          <w:sz w:val="20"/>
          <w:szCs w:val="20"/>
        </w:rPr>
        <w:t>o</w:t>
      </w:r>
      <w:r w:rsidRPr="001A7604">
        <w:rPr>
          <w:sz w:val="20"/>
          <w:szCs w:val="20"/>
        </w:rPr>
        <w:t>u</w:t>
      </w:r>
      <w:r w:rsidRPr="001A7604">
        <w:rPr>
          <w:spacing w:val="2"/>
          <w:sz w:val="20"/>
          <w:szCs w:val="20"/>
        </w:rPr>
        <w:t>r</w:t>
      </w:r>
      <w:r w:rsidRPr="001A7604">
        <w:rPr>
          <w:spacing w:val="-2"/>
          <w:sz w:val="20"/>
          <w:szCs w:val="20"/>
        </w:rPr>
        <w:t>s</w:t>
      </w:r>
      <w:r w:rsidRPr="001A7604">
        <w:rPr>
          <w:spacing w:val="-1"/>
          <w:sz w:val="20"/>
          <w:szCs w:val="20"/>
        </w:rPr>
        <w:t>e</w:t>
      </w:r>
      <w:r w:rsidRPr="001A7604">
        <w:rPr>
          <w:sz w:val="20"/>
          <w:szCs w:val="20"/>
        </w:rPr>
        <w:t>s</w:t>
      </w:r>
      <w:r w:rsidRPr="001A7604">
        <w:rPr>
          <w:spacing w:val="-7"/>
          <w:sz w:val="20"/>
          <w:szCs w:val="20"/>
        </w:rPr>
        <w:t xml:space="preserve"> </w:t>
      </w:r>
      <w:r w:rsidRPr="001A7604">
        <w:rPr>
          <w:sz w:val="20"/>
          <w:szCs w:val="20"/>
        </w:rPr>
        <w:t>to</w:t>
      </w:r>
      <w:r w:rsidRPr="001A7604">
        <w:rPr>
          <w:spacing w:val="5"/>
          <w:sz w:val="20"/>
          <w:szCs w:val="20"/>
        </w:rPr>
        <w:t xml:space="preserve"> </w:t>
      </w:r>
      <w:r w:rsidRPr="001A7604">
        <w:rPr>
          <w:spacing w:val="-5"/>
          <w:sz w:val="20"/>
          <w:szCs w:val="20"/>
        </w:rPr>
        <w:t>p</w:t>
      </w:r>
      <w:r w:rsidRPr="001A7604">
        <w:rPr>
          <w:spacing w:val="2"/>
          <w:sz w:val="20"/>
          <w:szCs w:val="20"/>
        </w:rPr>
        <w:t>r</w:t>
      </w:r>
      <w:r w:rsidRPr="001A7604">
        <w:rPr>
          <w:spacing w:val="-1"/>
          <w:sz w:val="20"/>
          <w:szCs w:val="20"/>
        </w:rPr>
        <w:t>e</w:t>
      </w:r>
      <w:r w:rsidRPr="001A7604">
        <w:rPr>
          <w:sz w:val="20"/>
          <w:szCs w:val="20"/>
        </w:rPr>
        <w:t>p</w:t>
      </w:r>
      <w:r w:rsidRPr="001A7604">
        <w:rPr>
          <w:spacing w:val="-1"/>
          <w:sz w:val="20"/>
          <w:szCs w:val="20"/>
        </w:rPr>
        <w:t>a</w:t>
      </w:r>
      <w:r w:rsidRPr="001A7604">
        <w:rPr>
          <w:spacing w:val="2"/>
          <w:sz w:val="20"/>
          <w:szCs w:val="20"/>
        </w:rPr>
        <w:t>r</w:t>
      </w:r>
      <w:r w:rsidRPr="001A7604">
        <w:rPr>
          <w:sz w:val="20"/>
          <w:szCs w:val="20"/>
        </w:rPr>
        <w:t>e</w:t>
      </w:r>
      <w:r w:rsidRPr="001A7604">
        <w:rPr>
          <w:spacing w:val="-5"/>
          <w:sz w:val="20"/>
          <w:szCs w:val="20"/>
        </w:rPr>
        <w:t xml:space="preserve"> </w:t>
      </w:r>
      <w:r w:rsidRPr="001A7604">
        <w:rPr>
          <w:spacing w:val="-7"/>
          <w:sz w:val="20"/>
          <w:szCs w:val="20"/>
        </w:rPr>
        <w:t>s</w:t>
      </w:r>
      <w:r w:rsidRPr="001A7604">
        <w:rPr>
          <w:spacing w:val="5"/>
          <w:sz w:val="20"/>
          <w:szCs w:val="20"/>
        </w:rPr>
        <w:t>t</w:t>
      </w:r>
      <w:r w:rsidRPr="001A7604">
        <w:rPr>
          <w:sz w:val="20"/>
          <w:szCs w:val="20"/>
        </w:rPr>
        <w:t>ud</w:t>
      </w:r>
      <w:r w:rsidRPr="001A7604">
        <w:rPr>
          <w:spacing w:val="-1"/>
          <w:sz w:val="20"/>
          <w:szCs w:val="20"/>
        </w:rPr>
        <w:t>e</w:t>
      </w:r>
      <w:r w:rsidRPr="001A7604">
        <w:rPr>
          <w:spacing w:val="-5"/>
          <w:sz w:val="20"/>
          <w:szCs w:val="20"/>
        </w:rPr>
        <w:t>n</w:t>
      </w:r>
      <w:r w:rsidRPr="001A7604">
        <w:rPr>
          <w:spacing w:val="5"/>
          <w:sz w:val="20"/>
          <w:szCs w:val="20"/>
        </w:rPr>
        <w:t>t</w:t>
      </w:r>
      <w:r w:rsidRPr="001A7604">
        <w:rPr>
          <w:sz w:val="20"/>
          <w:szCs w:val="20"/>
        </w:rPr>
        <w:t>s</w:t>
      </w:r>
      <w:r w:rsidRPr="001A7604">
        <w:rPr>
          <w:spacing w:val="-8"/>
          <w:sz w:val="20"/>
          <w:szCs w:val="20"/>
        </w:rPr>
        <w:t xml:space="preserve"> </w:t>
      </w:r>
      <w:r w:rsidRPr="001A7604">
        <w:rPr>
          <w:sz w:val="20"/>
          <w:szCs w:val="20"/>
        </w:rPr>
        <w:t>to</w:t>
      </w:r>
      <w:r w:rsidRPr="001A7604">
        <w:rPr>
          <w:spacing w:val="5"/>
          <w:sz w:val="20"/>
          <w:szCs w:val="20"/>
        </w:rPr>
        <w:t xml:space="preserve"> </w:t>
      </w:r>
      <w:r w:rsidRPr="001A7604">
        <w:rPr>
          <w:spacing w:val="-1"/>
          <w:sz w:val="20"/>
          <w:szCs w:val="20"/>
        </w:rPr>
        <w:t>ac</w:t>
      </w:r>
      <w:r w:rsidRPr="001A7604">
        <w:rPr>
          <w:sz w:val="20"/>
          <w:szCs w:val="20"/>
        </w:rPr>
        <w:t>h</w:t>
      </w:r>
      <w:r w:rsidRPr="001A7604">
        <w:rPr>
          <w:spacing w:val="-9"/>
          <w:sz w:val="20"/>
          <w:szCs w:val="20"/>
        </w:rPr>
        <w:t>i</w:t>
      </w:r>
      <w:r w:rsidRPr="001A7604">
        <w:rPr>
          <w:spacing w:val="4"/>
          <w:sz w:val="20"/>
          <w:szCs w:val="20"/>
        </w:rPr>
        <w:t>e</w:t>
      </w:r>
      <w:r w:rsidRPr="001A7604">
        <w:rPr>
          <w:spacing w:val="-5"/>
          <w:sz w:val="20"/>
          <w:szCs w:val="20"/>
        </w:rPr>
        <w:t>v</w:t>
      </w:r>
      <w:r w:rsidRPr="001A7604">
        <w:rPr>
          <w:sz w:val="20"/>
          <w:szCs w:val="20"/>
        </w:rPr>
        <w:t>e</w:t>
      </w:r>
      <w:r w:rsidRPr="001A7604">
        <w:rPr>
          <w:spacing w:val="-5"/>
          <w:sz w:val="20"/>
          <w:szCs w:val="20"/>
        </w:rPr>
        <w:t xml:space="preserve"> </w:t>
      </w:r>
      <w:r w:rsidRPr="001A7604">
        <w:rPr>
          <w:spacing w:val="3"/>
          <w:sz w:val="20"/>
          <w:szCs w:val="20"/>
        </w:rPr>
        <w:t>S</w:t>
      </w:r>
      <w:r w:rsidRPr="001A7604">
        <w:rPr>
          <w:spacing w:val="-5"/>
          <w:sz w:val="20"/>
          <w:szCs w:val="20"/>
        </w:rPr>
        <w:t>y</w:t>
      </w:r>
      <w:r w:rsidRPr="001A7604">
        <w:rPr>
          <w:spacing w:val="-2"/>
          <w:sz w:val="20"/>
          <w:szCs w:val="20"/>
        </w:rPr>
        <w:t>s</w:t>
      </w:r>
      <w:r w:rsidRPr="001A7604">
        <w:rPr>
          <w:spacing w:val="5"/>
          <w:sz w:val="20"/>
          <w:szCs w:val="20"/>
        </w:rPr>
        <w:t>t</w:t>
      </w:r>
      <w:r w:rsidRPr="001A7604">
        <w:rPr>
          <w:spacing w:val="4"/>
          <w:sz w:val="20"/>
          <w:szCs w:val="20"/>
        </w:rPr>
        <w:t>e</w:t>
      </w:r>
      <w:r w:rsidRPr="001A7604">
        <w:rPr>
          <w:sz w:val="20"/>
          <w:szCs w:val="20"/>
        </w:rPr>
        <w:t xml:space="preserve">m </w:t>
      </w:r>
      <w:r w:rsidRPr="001A7604">
        <w:rPr>
          <w:spacing w:val="-1"/>
          <w:sz w:val="20"/>
          <w:szCs w:val="20"/>
        </w:rPr>
        <w:t>A</w:t>
      </w:r>
      <w:r w:rsidRPr="001A7604">
        <w:rPr>
          <w:spacing w:val="5"/>
          <w:sz w:val="20"/>
          <w:szCs w:val="20"/>
        </w:rPr>
        <w:t>d</w:t>
      </w:r>
      <w:r w:rsidRPr="001A7604">
        <w:rPr>
          <w:spacing w:val="-4"/>
          <w:sz w:val="20"/>
          <w:szCs w:val="20"/>
        </w:rPr>
        <w:t>mi</w:t>
      </w:r>
      <w:r w:rsidRPr="001A7604">
        <w:rPr>
          <w:spacing w:val="5"/>
          <w:sz w:val="20"/>
          <w:szCs w:val="20"/>
        </w:rPr>
        <w:t>n</w:t>
      </w:r>
      <w:r w:rsidRPr="001A7604">
        <w:rPr>
          <w:spacing w:val="-4"/>
          <w:sz w:val="20"/>
          <w:szCs w:val="20"/>
        </w:rPr>
        <w:t>i</w:t>
      </w:r>
      <w:r w:rsidRPr="001A7604">
        <w:rPr>
          <w:spacing w:val="-2"/>
          <w:sz w:val="20"/>
          <w:szCs w:val="20"/>
        </w:rPr>
        <w:t>s</w:t>
      </w:r>
      <w:r w:rsidRPr="001A7604">
        <w:rPr>
          <w:spacing w:val="5"/>
          <w:sz w:val="20"/>
          <w:szCs w:val="20"/>
        </w:rPr>
        <w:t>t</w:t>
      </w:r>
      <w:r w:rsidRPr="001A7604">
        <w:rPr>
          <w:spacing w:val="2"/>
          <w:sz w:val="20"/>
          <w:szCs w:val="20"/>
        </w:rPr>
        <w:t>r</w:t>
      </w:r>
      <w:r w:rsidRPr="001A7604">
        <w:rPr>
          <w:spacing w:val="-1"/>
          <w:sz w:val="20"/>
          <w:szCs w:val="20"/>
        </w:rPr>
        <w:t>a</w:t>
      </w:r>
      <w:r w:rsidRPr="001A7604">
        <w:rPr>
          <w:sz w:val="20"/>
          <w:szCs w:val="20"/>
        </w:rPr>
        <w:t>t</w:t>
      </w:r>
      <w:r w:rsidRPr="001A7604">
        <w:rPr>
          <w:spacing w:val="5"/>
          <w:sz w:val="20"/>
          <w:szCs w:val="20"/>
        </w:rPr>
        <w:t>o</w:t>
      </w:r>
      <w:r w:rsidRPr="001A7604">
        <w:rPr>
          <w:sz w:val="20"/>
          <w:szCs w:val="20"/>
        </w:rPr>
        <w:t>r</w:t>
      </w:r>
      <w:r w:rsidRPr="001A7604">
        <w:rPr>
          <w:spacing w:val="-18"/>
          <w:sz w:val="20"/>
          <w:szCs w:val="20"/>
        </w:rPr>
        <w:t xml:space="preserve"> and Network Security</w:t>
      </w:r>
      <w:r w:rsidRPr="001A7604">
        <w:rPr>
          <w:spacing w:val="-7"/>
          <w:sz w:val="20"/>
          <w:szCs w:val="20"/>
        </w:rPr>
        <w:t xml:space="preserve"> </w:t>
      </w:r>
      <w:r w:rsidRPr="001A7604">
        <w:rPr>
          <w:spacing w:val="-2"/>
          <w:sz w:val="20"/>
          <w:szCs w:val="20"/>
        </w:rPr>
        <w:t>s</w:t>
      </w:r>
      <w:r w:rsidRPr="001A7604">
        <w:rPr>
          <w:spacing w:val="5"/>
          <w:sz w:val="20"/>
          <w:szCs w:val="20"/>
        </w:rPr>
        <w:t>k</w:t>
      </w:r>
      <w:r w:rsidRPr="001A7604">
        <w:rPr>
          <w:sz w:val="20"/>
          <w:szCs w:val="20"/>
        </w:rPr>
        <w:t>il</w:t>
      </w:r>
      <w:r w:rsidRPr="001A7604">
        <w:rPr>
          <w:spacing w:val="-4"/>
          <w:sz w:val="20"/>
          <w:szCs w:val="20"/>
        </w:rPr>
        <w:t>l</w:t>
      </w:r>
      <w:r w:rsidRPr="001A7604">
        <w:rPr>
          <w:sz w:val="20"/>
          <w:szCs w:val="20"/>
        </w:rPr>
        <w:t>s</w:t>
      </w:r>
      <w:r w:rsidRPr="001A7604">
        <w:rPr>
          <w:spacing w:val="-5"/>
          <w:sz w:val="20"/>
          <w:szCs w:val="20"/>
        </w:rPr>
        <w:t xml:space="preserve"> </w:t>
      </w:r>
      <w:r w:rsidRPr="001A7604">
        <w:rPr>
          <w:spacing w:val="4"/>
          <w:sz w:val="20"/>
          <w:szCs w:val="20"/>
        </w:rPr>
        <w:t>a</w:t>
      </w:r>
      <w:r w:rsidRPr="001A7604">
        <w:rPr>
          <w:spacing w:val="-5"/>
          <w:sz w:val="20"/>
          <w:szCs w:val="20"/>
        </w:rPr>
        <w:t>n</w:t>
      </w:r>
      <w:r w:rsidRPr="001A7604">
        <w:rPr>
          <w:sz w:val="20"/>
          <w:szCs w:val="20"/>
        </w:rPr>
        <w:t>d</w:t>
      </w:r>
      <w:r w:rsidRPr="001A7604">
        <w:rPr>
          <w:spacing w:val="-1"/>
          <w:sz w:val="20"/>
          <w:szCs w:val="20"/>
        </w:rPr>
        <w:t xml:space="preserve"> </w:t>
      </w:r>
      <w:r w:rsidRPr="001A7604">
        <w:rPr>
          <w:spacing w:val="5"/>
          <w:sz w:val="20"/>
          <w:szCs w:val="20"/>
        </w:rPr>
        <w:t>k</w:t>
      </w:r>
      <w:r w:rsidRPr="001A7604">
        <w:rPr>
          <w:spacing w:val="-5"/>
          <w:sz w:val="20"/>
          <w:szCs w:val="20"/>
        </w:rPr>
        <w:t>n</w:t>
      </w:r>
      <w:r w:rsidRPr="001A7604">
        <w:rPr>
          <w:spacing w:val="5"/>
          <w:sz w:val="20"/>
          <w:szCs w:val="20"/>
        </w:rPr>
        <w:t>ow</w:t>
      </w:r>
      <w:r w:rsidRPr="001A7604">
        <w:rPr>
          <w:spacing w:val="-9"/>
          <w:sz w:val="20"/>
          <w:szCs w:val="20"/>
        </w:rPr>
        <w:t>l</w:t>
      </w:r>
      <w:r w:rsidRPr="001A7604">
        <w:rPr>
          <w:spacing w:val="-1"/>
          <w:sz w:val="20"/>
          <w:szCs w:val="20"/>
        </w:rPr>
        <w:t>e</w:t>
      </w:r>
      <w:r w:rsidRPr="001A7604">
        <w:rPr>
          <w:sz w:val="20"/>
          <w:szCs w:val="20"/>
        </w:rPr>
        <w:t>dg</w:t>
      </w:r>
      <w:r w:rsidRPr="001A7604">
        <w:rPr>
          <w:spacing w:val="2"/>
          <w:sz w:val="20"/>
          <w:szCs w:val="20"/>
        </w:rPr>
        <w:t>e</w:t>
      </w:r>
      <w:r w:rsidRPr="001A7604">
        <w:rPr>
          <w:sz w:val="20"/>
          <w:szCs w:val="20"/>
        </w:rPr>
        <w:t>.</w:t>
      </w:r>
      <w:r w:rsidRPr="001A7604">
        <w:rPr>
          <w:spacing w:val="-2"/>
          <w:sz w:val="20"/>
          <w:szCs w:val="20"/>
        </w:rPr>
        <w:t xml:space="preserve"> Completion of these courses will demonstrate skills</w:t>
      </w:r>
      <w:r w:rsidRPr="001A7604">
        <w:rPr>
          <w:sz w:val="20"/>
          <w:szCs w:val="20"/>
        </w:rPr>
        <w:t xml:space="preserve"> </w:t>
      </w:r>
      <w:r w:rsidRPr="001A7604">
        <w:rPr>
          <w:spacing w:val="-4"/>
          <w:sz w:val="20"/>
          <w:szCs w:val="20"/>
        </w:rPr>
        <w:t>i</w:t>
      </w:r>
      <w:r w:rsidRPr="001A7604">
        <w:rPr>
          <w:sz w:val="20"/>
          <w:szCs w:val="20"/>
        </w:rPr>
        <w:t>n Network I</w:t>
      </w:r>
      <w:r w:rsidRPr="001A7604">
        <w:rPr>
          <w:spacing w:val="5"/>
          <w:sz w:val="20"/>
          <w:szCs w:val="20"/>
        </w:rPr>
        <w:t>n</w:t>
      </w:r>
      <w:r w:rsidRPr="001A7604">
        <w:rPr>
          <w:spacing w:val="-8"/>
          <w:sz w:val="20"/>
          <w:szCs w:val="20"/>
        </w:rPr>
        <w:t>f</w:t>
      </w:r>
      <w:r w:rsidRPr="001A7604">
        <w:rPr>
          <w:spacing w:val="2"/>
          <w:sz w:val="20"/>
          <w:szCs w:val="20"/>
        </w:rPr>
        <w:t>r</w:t>
      </w:r>
      <w:r w:rsidRPr="001A7604">
        <w:rPr>
          <w:spacing w:val="4"/>
          <w:sz w:val="20"/>
          <w:szCs w:val="20"/>
        </w:rPr>
        <w:t>a</w:t>
      </w:r>
      <w:r w:rsidRPr="001A7604">
        <w:rPr>
          <w:spacing w:val="-2"/>
          <w:sz w:val="20"/>
          <w:szCs w:val="20"/>
        </w:rPr>
        <w:t>s</w:t>
      </w:r>
      <w:r w:rsidRPr="001A7604">
        <w:rPr>
          <w:spacing w:val="5"/>
          <w:sz w:val="20"/>
          <w:szCs w:val="20"/>
        </w:rPr>
        <w:t>t</w:t>
      </w:r>
      <w:r w:rsidRPr="001A7604">
        <w:rPr>
          <w:spacing w:val="2"/>
          <w:sz w:val="20"/>
          <w:szCs w:val="20"/>
        </w:rPr>
        <w:t>r</w:t>
      </w:r>
      <w:r w:rsidRPr="001A7604">
        <w:rPr>
          <w:sz w:val="20"/>
          <w:szCs w:val="20"/>
        </w:rPr>
        <w:t>u</w:t>
      </w:r>
      <w:r w:rsidRPr="001A7604">
        <w:rPr>
          <w:spacing w:val="-6"/>
          <w:sz w:val="20"/>
          <w:szCs w:val="20"/>
        </w:rPr>
        <w:t>c</w:t>
      </w:r>
      <w:r w:rsidRPr="001A7604">
        <w:rPr>
          <w:spacing w:val="5"/>
          <w:sz w:val="20"/>
          <w:szCs w:val="20"/>
        </w:rPr>
        <w:t>t</w:t>
      </w:r>
      <w:r w:rsidRPr="001A7604">
        <w:rPr>
          <w:sz w:val="20"/>
          <w:szCs w:val="20"/>
        </w:rPr>
        <w:t>u</w:t>
      </w:r>
      <w:r w:rsidRPr="001A7604">
        <w:rPr>
          <w:spacing w:val="2"/>
          <w:sz w:val="20"/>
          <w:szCs w:val="20"/>
        </w:rPr>
        <w:t>r</w:t>
      </w:r>
      <w:r w:rsidRPr="001A7604">
        <w:rPr>
          <w:sz w:val="20"/>
          <w:szCs w:val="20"/>
        </w:rPr>
        <w:t>e</w:t>
      </w:r>
      <w:r w:rsidRPr="001A7604">
        <w:rPr>
          <w:spacing w:val="-11"/>
          <w:sz w:val="20"/>
          <w:szCs w:val="20"/>
        </w:rPr>
        <w:t xml:space="preserve"> </w:t>
      </w:r>
      <w:r w:rsidRPr="001A7604">
        <w:rPr>
          <w:spacing w:val="4"/>
          <w:sz w:val="20"/>
          <w:szCs w:val="20"/>
        </w:rPr>
        <w:t>a</w:t>
      </w:r>
      <w:r w:rsidRPr="001A7604">
        <w:rPr>
          <w:spacing w:val="-5"/>
          <w:sz w:val="20"/>
          <w:szCs w:val="20"/>
        </w:rPr>
        <w:t>n</w:t>
      </w:r>
      <w:r w:rsidRPr="001A7604">
        <w:rPr>
          <w:sz w:val="20"/>
          <w:szCs w:val="20"/>
        </w:rPr>
        <w:t>d</w:t>
      </w:r>
      <w:r w:rsidRPr="001A7604">
        <w:rPr>
          <w:spacing w:val="-1"/>
          <w:sz w:val="20"/>
          <w:szCs w:val="20"/>
        </w:rPr>
        <w:t xml:space="preserve"> Security</w:t>
      </w:r>
      <w:r w:rsidRPr="001A7604">
        <w:rPr>
          <w:sz w:val="20"/>
          <w:szCs w:val="20"/>
        </w:rPr>
        <w:t>.</w:t>
      </w:r>
      <w:r w:rsidRPr="001A7604">
        <w:rPr>
          <w:spacing w:val="-2"/>
          <w:sz w:val="20"/>
          <w:szCs w:val="20"/>
        </w:rPr>
        <w:t xml:space="preserve"> </w:t>
      </w:r>
      <w:r w:rsidRPr="001A7604">
        <w:rPr>
          <w:sz w:val="20"/>
          <w:szCs w:val="20"/>
        </w:rPr>
        <w:t>Up</w:t>
      </w:r>
      <w:r w:rsidRPr="001A7604">
        <w:rPr>
          <w:spacing w:val="5"/>
          <w:sz w:val="20"/>
          <w:szCs w:val="20"/>
        </w:rPr>
        <w:t>o</w:t>
      </w:r>
      <w:r w:rsidRPr="001A7604">
        <w:rPr>
          <w:sz w:val="20"/>
          <w:szCs w:val="20"/>
        </w:rPr>
        <w:t>n</w:t>
      </w:r>
      <w:r w:rsidRPr="001A7604">
        <w:rPr>
          <w:spacing w:val="-7"/>
          <w:sz w:val="20"/>
          <w:szCs w:val="20"/>
        </w:rPr>
        <w:t xml:space="preserve"> </w:t>
      </w:r>
      <w:r w:rsidRPr="001A7604">
        <w:rPr>
          <w:spacing w:val="-1"/>
          <w:sz w:val="20"/>
          <w:szCs w:val="20"/>
        </w:rPr>
        <w:t>c</w:t>
      </w:r>
      <w:r w:rsidRPr="001A7604">
        <w:rPr>
          <w:spacing w:val="5"/>
          <w:sz w:val="20"/>
          <w:szCs w:val="20"/>
        </w:rPr>
        <w:t>o</w:t>
      </w:r>
      <w:r w:rsidRPr="001A7604">
        <w:rPr>
          <w:spacing w:val="-9"/>
          <w:sz w:val="20"/>
          <w:szCs w:val="20"/>
        </w:rPr>
        <w:t>m</w:t>
      </w:r>
      <w:r w:rsidRPr="001A7604">
        <w:rPr>
          <w:spacing w:val="5"/>
          <w:sz w:val="20"/>
          <w:szCs w:val="20"/>
        </w:rPr>
        <w:t>p</w:t>
      </w:r>
      <w:r w:rsidRPr="001A7604">
        <w:rPr>
          <w:spacing w:val="-4"/>
          <w:sz w:val="20"/>
          <w:szCs w:val="20"/>
        </w:rPr>
        <w:t>l</w:t>
      </w:r>
      <w:r w:rsidRPr="001A7604">
        <w:rPr>
          <w:spacing w:val="-1"/>
          <w:sz w:val="20"/>
          <w:szCs w:val="20"/>
        </w:rPr>
        <w:t>e</w:t>
      </w:r>
      <w:r w:rsidRPr="001A7604">
        <w:rPr>
          <w:spacing w:val="5"/>
          <w:sz w:val="20"/>
          <w:szCs w:val="20"/>
        </w:rPr>
        <w:t>t</w:t>
      </w:r>
      <w:r w:rsidRPr="001A7604">
        <w:rPr>
          <w:spacing w:val="-9"/>
          <w:sz w:val="20"/>
          <w:szCs w:val="20"/>
        </w:rPr>
        <w:t>i</w:t>
      </w:r>
      <w:r w:rsidRPr="001A7604">
        <w:rPr>
          <w:spacing w:val="5"/>
          <w:sz w:val="20"/>
          <w:szCs w:val="20"/>
        </w:rPr>
        <w:t>o</w:t>
      </w:r>
      <w:r w:rsidRPr="001A7604">
        <w:rPr>
          <w:sz w:val="20"/>
          <w:szCs w:val="20"/>
        </w:rPr>
        <w:t>n</w:t>
      </w:r>
      <w:r w:rsidRPr="001A7604">
        <w:rPr>
          <w:spacing w:val="-13"/>
          <w:sz w:val="20"/>
          <w:szCs w:val="20"/>
        </w:rPr>
        <w:t xml:space="preserve"> </w:t>
      </w:r>
      <w:r w:rsidRPr="001A7604">
        <w:rPr>
          <w:spacing w:val="10"/>
          <w:sz w:val="20"/>
          <w:szCs w:val="20"/>
        </w:rPr>
        <w:t>o</w:t>
      </w:r>
      <w:r w:rsidRPr="001A7604">
        <w:rPr>
          <w:sz w:val="20"/>
          <w:szCs w:val="20"/>
        </w:rPr>
        <w:t>f</w:t>
      </w:r>
      <w:r w:rsidRPr="001A7604">
        <w:rPr>
          <w:spacing w:val="-7"/>
          <w:sz w:val="20"/>
          <w:szCs w:val="20"/>
        </w:rPr>
        <w:t xml:space="preserve"> </w:t>
      </w:r>
      <w:r w:rsidRPr="001A7604">
        <w:rPr>
          <w:spacing w:val="5"/>
          <w:sz w:val="20"/>
          <w:szCs w:val="20"/>
        </w:rPr>
        <w:t>t</w:t>
      </w:r>
      <w:r w:rsidRPr="001A7604">
        <w:rPr>
          <w:spacing w:val="-5"/>
          <w:sz w:val="20"/>
          <w:szCs w:val="20"/>
        </w:rPr>
        <w:t>h</w:t>
      </w:r>
      <w:r w:rsidRPr="001A7604">
        <w:rPr>
          <w:sz w:val="20"/>
          <w:szCs w:val="20"/>
        </w:rPr>
        <w:t>e</w:t>
      </w:r>
      <w:r w:rsidRPr="001A7604">
        <w:rPr>
          <w:spacing w:val="-1"/>
          <w:sz w:val="20"/>
          <w:szCs w:val="20"/>
        </w:rPr>
        <w:t xml:space="preserve"> </w:t>
      </w:r>
      <w:r w:rsidRPr="001A7604">
        <w:rPr>
          <w:sz w:val="20"/>
          <w:szCs w:val="20"/>
        </w:rPr>
        <w:t>p</w:t>
      </w:r>
      <w:r w:rsidRPr="001A7604">
        <w:rPr>
          <w:spacing w:val="-3"/>
          <w:sz w:val="20"/>
          <w:szCs w:val="20"/>
        </w:rPr>
        <w:t>r</w:t>
      </w:r>
      <w:r w:rsidRPr="001A7604">
        <w:rPr>
          <w:spacing w:val="5"/>
          <w:sz w:val="20"/>
          <w:szCs w:val="20"/>
        </w:rPr>
        <w:t>o</w:t>
      </w:r>
      <w:r w:rsidRPr="001A7604">
        <w:rPr>
          <w:sz w:val="20"/>
          <w:szCs w:val="20"/>
        </w:rPr>
        <w:t>g</w:t>
      </w:r>
      <w:r w:rsidRPr="001A7604">
        <w:rPr>
          <w:spacing w:val="2"/>
          <w:sz w:val="20"/>
          <w:szCs w:val="20"/>
        </w:rPr>
        <w:t>r</w:t>
      </w:r>
      <w:r w:rsidRPr="001A7604">
        <w:rPr>
          <w:spacing w:val="-1"/>
          <w:sz w:val="20"/>
          <w:szCs w:val="20"/>
        </w:rPr>
        <w:t>a</w:t>
      </w:r>
      <w:r w:rsidRPr="001A7604">
        <w:rPr>
          <w:spacing w:val="-9"/>
          <w:sz w:val="20"/>
          <w:szCs w:val="20"/>
        </w:rPr>
        <w:t>m</w:t>
      </w:r>
      <w:r w:rsidRPr="001A7604">
        <w:rPr>
          <w:sz w:val="20"/>
          <w:szCs w:val="20"/>
        </w:rPr>
        <w:t>,</w:t>
      </w:r>
      <w:r w:rsidRPr="001A7604">
        <w:rPr>
          <w:spacing w:val="-4"/>
          <w:sz w:val="20"/>
          <w:szCs w:val="20"/>
        </w:rPr>
        <w:t xml:space="preserve"> </w:t>
      </w:r>
      <w:r w:rsidRPr="001A7604">
        <w:rPr>
          <w:spacing w:val="5"/>
          <w:sz w:val="20"/>
          <w:szCs w:val="20"/>
        </w:rPr>
        <w:t>t</w:t>
      </w:r>
      <w:r w:rsidRPr="001A7604">
        <w:rPr>
          <w:spacing w:val="-5"/>
          <w:sz w:val="20"/>
          <w:szCs w:val="20"/>
        </w:rPr>
        <w:t>h</w:t>
      </w:r>
      <w:r w:rsidRPr="001A7604">
        <w:rPr>
          <w:sz w:val="20"/>
          <w:szCs w:val="20"/>
        </w:rPr>
        <w:t>e</w:t>
      </w:r>
      <w:r w:rsidRPr="001A7604">
        <w:rPr>
          <w:spacing w:val="-1"/>
          <w:sz w:val="20"/>
          <w:szCs w:val="20"/>
        </w:rPr>
        <w:t xml:space="preserve"> ca</w:t>
      </w:r>
      <w:r w:rsidRPr="001A7604">
        <w:rPr>
          <w:spacing w:val="-5"/>
          <w:sz w:val="20"/>
          <w:szCs w:val="20"/>
        </w:rPr>
        <w:t>n</w:t>
      </w:r>
      <w:r w:rsidRPr="001A7604">
        <w:rPr>
          <w:spacing w:val="5"/>
          <w:sz w:val="20"/>
          <w:szCs w:val="20"/>
        </w:rPr>
        <w:t>d</w:t>
      </w:r>
      <w:r w:rsidRPr="001A7604">
        <w:rPr>
          <w:spacing w:val="-4"/>
          <w:sz w:val="20"/>
          <w:szCs w:val="20"/>
        </w:rPr>
        <w:t>i</w:t>
      </w:r>
      <w:r w:rsidRPr="001A7604">
        <w:rPr>
          <w:sz w:val="20"/>
          <w:szCs w:val="20"/>
        </w:rPr>
        <w:t>d</w:t>
      </w:r>
      <w:r w:rsidRPr="001A7604">
        <w:rPr>
          <w:spacing w:val="-1"/>
          <w:sz w:val="20"/>
          <w:szCs w:val="20"/>
        </w:rPr>
        <w:t>a</w:t>
      </w:r>
      <w:r w:rsidRPr="001A7604">
        <w:rPr>
          <w:spacing w:val="5"/>
          <w:sz w:val="20"/>
          <w:szCs w:val="20"/>
        </w:rPr>
        <w:t>t</w:t>
      </w:r>
      <w:r w:rsidRPr="001A7604">
        <w:rPr>
          <w:sz w:val="20"/>
          <w:szCs w:val="20"/>
        </w:rPr>
        <w:t>e</w:t>
      </w:r>
      <w:r w:rsidRPr="001A7604">
        <w:rPr>
          <w:spacing w:val="-7"/>
          <w:sz w:val="20"/>
          <w:szCs w:val="20"/>
        </w:rPr>
        <w:t xml:space="preserve"> </w:t>
      </w:r>
      <w:r w:rsidRPr="001A7604">
        <w:rPr>
          <w:spacing w:val="5"/>
          <w:sz w:val="20"/>
          <w:szCs w:val="20"/>
        </w:rPr>
        <w:t>w</w:t>
      </w:r>
      <w:r w:rsidRPr="001A7604">
        <w:rPr>
          <w:spacing w:val="-4"/>
          <w:sz w:val="20"/>
          <w:szCs w:val="20"/>
        </w:rPr>
        <w:t>il</w:t>
      </w:r>
      <w:r w:rsidRPr="001A7604">
        <w:rPr>
          <w:sz w:val="20"/>
          <w:szCs w:val="20"/>
        </w:rPr>
        <w:t>l</w:t>
      </w:r>
      <w:r w:rsidRPr="001A7604">
        <w:rPr>
          <w:color w:val="000000"/>
          <w:sz w:val="20"/>
          <w:szCs w:val="20"/>
        </w:rPr>
        <w:t xml:space="preserve"> know how to plan, configure, and operate simple WAN and switched LAN networks as well as know how </w:t>
      </w:r>
      <w:r w:rsidRPr="001A7604">
        <w:rPr>
          <w:sz w:val="20"/>
          <w:szCs w:val="20"/>
          <w:shd w:val="clear" w:color="auto" w:fill="FFFFFF"/>
        </w:rPr>
        <w:t>intruders escalate privileges and what steps can be taken to secure a system.</w:t>
      </w:r>
    </w:p>
    <w:p w14:paraId="421176AB" w14:textId="77777777" w:rsidR="000957C9" w:rsidRPr="001A7604" w:rsidRDefault="000957C9" w:rsidP="000957C9">
      <w:pPr>
        <w:pStyle w:val="Footer"/>
        <w:rPr>
          <w:b/>
          <w:bCs/>
          <w:sz w:val="20"/>
          <w:szCs w:val="20"/>
        </w:rPr>
      </w:pPr>
    </w:p>
    <w:p w14:paraId="421176AC" w14:textId="0AC1252B" w:rsidR="000957C9" w:rsidRPr="006D7EB3" w:rsidRDefault="000957C9" w:rsidP="000957C9">
      <w:pPr>
        <w:rPr>
          <w:sz w:val="16"/>
          <w:szCs w:val="16"/>
        </w:rPr>
      </w:pPr>
      <w:r w:rsidRPr="001A7604">
        <w:rPr>
          <w:b/>
          <w:bCs/>
          <w:sz w:val="20"/>
          <w:szCs w:val="20"/>
        </w:rPr>
        <w:t>Vo</w:t>
      </w:r>
      <w:r w:rsidRPr="001A7604">
        <w:rPr>
          <w:b/>
          <w:bCs/>
          <w:spacing w:val="-1"/>
          <w:sz w:val="20"/>
          <w:szCs w:val="20"/>
        </w:rPr>
        <w:t>c</w:t>
      </w:r>
      <w:r w:rsidRPr="001A7604">
        <w:rPr>
          <w:b/>
          <w:bCs/>
          <w:sz w:val="20"/>
          <w:szCs w:val="20"/>
        </w:rPr>
        <w:t>a</w:t>
      </w:r>
      <w:r w:rsidRPr="001A7604">
        <w:rPr>
          <w:b/>
          <w:bCs/>
          <w:spacing w:val="2"/>
          <w:sz w:val="20"/>
          <w:szCs w:val="20"/>
        </w:rPr>
        <w:t>t</w:t>
      </w:r>
      <w:r w:rsidRPr="001A7604">
        <w:rPr>
          <w:b/>
          <w:bCs/>
          <w:sz w:val="20"/>
          <w:szCs w:val="20"/>
        </w:rPr>
        <w:t>io</w:t>
      </w:r>
      <w:r w:rsidRPr="001A7604">
        <w:rPr>
          <w:b/>
          <w:bCs/>
          <w:spacing w:val="1"/>
          <w:sz w:val="20"/>
          <w:szCs w:val="20"/>
        </w:rPr>
        <w:t>n</w:t>
      </w:r>
      <w:r w:rsidRPr="001A7604">
        <w:rPr>
          <w:b/>
          <w:bCs/>
          <w:sz w:val="20"/>
          <w:szCs w:val="20"/>
        </w:rPr>
        <w:t>al</w:t>
      </w:r>
      <w:r w:rsidRPr="001A7604">
        <w:rPr>
          <w:b/>
          <w:bCs/>
          <w:spacing w:val="-13"/>
          <w:sz w:val="20"/>
          <w:szCs w:val="20"/>
        </w:rPr>
        <w:t xml:space="preserve"> </w:t>
      </w:r>
      <w:r w:rsidRPr="001A7604">
        <w:rPr>
          <w:b/>
          <w:bCs/>
          <w:spacing w:val="1"/>
          <w:sz w:val="20"/>
          <w:szCs w:val="20"/>
        </w:rPr>
        <w:t>Ob</w:t>
      </w:r>
      <w:r w:rsidRPr="001A7604">
        <w:rPr>
          <w:b/>
          <w:bCs/>
          <w:spacing w:val="2"/>
          <w:sz w:val="20"/>
          <w:szCs w:val="20"/>
        </w:rPr>
        <w:t>j</w:t>
      </w:r>
      <w:r w:rsidRPr="001A7604">
        <w:rPr>
          <w:b/>
          <w:bCs/>
          <w:spacing w:val="-1"/>
          <w:sz w:val="20"/>
          <w:szCs w:val="20"/>
        </w:rPr>
        <w:t>ec</w:t>
      </w:r>
      <w:r w:rsidRPr="001A7604">
        <w:rPr>
          <w:b/>
          <w:bCs/>
          <w:spacing w:val="2"/>
          <w:sz w:val="20"/>
          <w:szCs w:val="20"/>
        </w:rPr>
        <w:t>t</w:t>
      </w:r>
      <w:r w:rsidRPr="001A7604">
        <w:rPr>
          <w:b/>
          <w:bCs/>
          <w:sz w:val="20"/>
          <w:szCs w:val="20"/>
        </w:rPr>
        <w:t>iv</w:t>
      </w:r>
      <w:r w:rsidRPr="001A7604">
        <w:rPr>
          <w:b/>
          <w:bCs/>
          <w:spacing w:val="-1"/>
          <w:sz w:val="20"/>
          <w:szCs w:val="20"/>
        </w:rPr>
        <w:t>e</w:t>
      </w:r>
      <w:r w:rsidRPr="001A7604">
        <w:rPr>
          <w:b/>
          <w:bCs/>
          <w:sz w:val="20"/>
          <w:szCs w:val="20"/>
        </w:rPr>
        <w:t>s</w:t>
      </w:r>
      <w:r w:rsidRPr="001A7604">
        <w:rPr>
          <w:sz w:val="20"/>
          <w:szCs w:val="20"/>
        </w:rPr>
        <w:t xml:space="preserve">: </w:t>
      </w:r>
      <w:r w:rsidRPr="001A7604">
        <w:rPr>
          <w:spacing w:val="2"/>
          <w:sz w:val="20"/>
          <w:szCs w:val="20"/>
        </w:rPr>
        <w:t>T</w:t>
      </w:r>
      <w:r w:rsidRPr="001A7604">
        <w:rPr>
          <w:spacing w:val="-5"/>
          <w:sz w:val="20"/>
          <w:szCs w:val="20"/>
        </w:rPr>
        <w:t>h</w:t>
      </w:r>
      <w:r w:rsidRPr="001A7604">
        <w:rPr>
          <w:sz w:val="20"/>
          <w:szCs w:val="20"/>
        </w:rPr>
        <w:t>e</w:t>
      </w:r>
      <w:r w:rsidRPr="001A7604">
        <w:rPr>
          <w:spacing w:val="8"/>
          <w:sz w:val="20"/>
          <w:szCs w:val="20"/>
        </w:rPr>
        <w:t xml:space="preserve"> </w:t>
      </w:r>
      <w:r>
        <w:rPr>
          <w:spacing w:val="6"/>
          <w:sz w:val="20"/>
          <w:szCs w:val="20"/>
        </w:rPr>
        <w:t>IT Security Specialist</w:t>
      </w:r>
      <w:r w:rsidRPr="001A7604">
        <w:rPr>
          <w:sz w:val="20"/>
          <w:szCs w:val="20"/>
        </w:rPr>
        <w:t xml:space="preserve"> p</w:t>
      </w:r>
      <w:r w:rsidRPr="001A7604">
        <w:rPr>
          <w:spacing w:val="-3"/>
          <w:sz w:val="20"/>
          <w:szCs w:val="20"/>
        </w:rPr>
        <w:t>r</w:t>
      </w:r>
      <w:r w:rsidRPr="001A7604">
        <w:rPr>
          <w:spacing w:val="5"/>
          <w:sz w:val="20"/>
          <w:szCs w:val="20"/>
        </w:rPr>
        <w:t>o</w:t>
      </w:r>
      <w:r w:rsidRPr="001A7604">
        <w:rPr>
          <w:spacing w:val="-5"/>
          <w:sz w:val="20"/>
          <w:szCs w:val="20"/>
        </w:rPr>
        <w:t>g</w:t>
      </w:r>
      <w:r w:rsidRPr="001A7604">
        <w:rPr>
          <w:spacing w:val="2"/>
          <w:sz w:val="20"/>
          <w:szCs w:val="20"/>
        </w:rPr>
        <w:t>r</w:t>
      </w:r>
      <w:r w:rsidRPr="001A7604">
        <w:rPr>
          <w:spacing w:val="-1"/>
          <w:sz w:val="20"/>
          <w:szCs w:val="20"/>
        </w:rPr>
        <w:t>a</w:t>
      </w:r>
      <w:r w:rsidRPr="001A7604">
        <w:rPr>
          <w:sz w:val="20"/>
          <w:szCs w:val="20"/>
        </w:rPr>
        <w:t>m</w:t>
      </w:r>
      <w:r w:rsidRPr="001A7604">
        <w:rPr>
          <w:spacing w:val="5"/>
          <w:sz w:val="20"/>
          <w:szCs w:val="20"/>
        </w:rPr>
        <w:t xml:space="preserve"> </w:t>
      </w:r>
      <w:r w:rsidRPr="001A7604">
        <w:rPr>
          <w:spacing w:val="-4"/>
          <w:sz w:val="20"/>
          <w:szCs w:val="20"/>
        </w:rPr>
        <w:t>i</w:t>
      </w:r>
      <w:r w:rsidRPr="001A7604">
        <w:rPr>
          <w:sz w:val="20"/>
          <w:szCs w:val="20"/>
        </w:rPr>
        <w:t>s</w:t>
      </w:r>
      <w:r w:rsidRPr="001A7604">
        <w:rPr>
          <w:spacing w:val="9"/>
          <w:sz w:val="20"/>
          <w:szCs w:val="20"/>
        </w:rPr>
        <w:t xml:space="preserve"> </w:t>
      </w:r>
      <w:r w:rsidRPr="001A7604">
        <w:rPr>
          <w:spacing w:val="5"/>
          <w:sz w:val="20"/>
          <w:szCs w:val="20"/>
        </w:rPr>
        <w:t>d</w:t>
      </w:r>
      <w:r w:rsidRPr="001A7604">
        <w:rPr>
          <w:spacing w:val="-1"/>
          <w:sz w:val="20"/>
          <w:szCs w:val="20"/>
        </w:rPr>
        <w:t>e</w:t>
      </w:r>
      <w:r w:rsidRPr="001A7604">
        <w:rPr>
          <w:spacing w:val="3"/>
          <w:sz w:val="20"/>
          <w:szCs w:val="20"/>
        </w:rPr>
        <w:t>s</w:t>
      </w:r>
      <w:r w:rsidRPr="001A7604">
        <w:rPr>
          <w:spacing w:val="-4"/>
          <w:sz w:val="20"/>
          <w:szCs w:val="20"/>
        </w:rPr>
        <w:t>i</w:t>
      </w:r>
      <w:r w:rsidRPr="001A7604">
        <w:rPr>
          <w:spacing w:val="5"/>
          <w:sz w:val="20"/>
          <w:szCs w:val="20"/>
        </w:rPr>
        <w:t>g</w:t>
      </w:r>
      <w:r w:rsidRPr="001A7604">
        <w:rPr>
          <w:spacing w:val="-5"/>
          <w:sz w:val="20"/>
          <w:szCs w:val="20"/>
        </w:rPr>
        <w:t>n</w:t>
      </w:r>
      <w:r w:rsidRPr="001A7604">
        <w:rPr>
          <w:spacing w:val="4"/>
          <w:sz w:val="20"/>
          <w:szCs w:val="20"/>
        </w:rPr>
        <w:t>e</w:t>
      </w:r>
      <w:r w:rsidRPr="001A7604">
        <w:rPr>
          <w:sz w:val="20"/>
          <w:szCs w:val="20"/>
        </w:rPr>
        <w:t>d</w:t>
      </w:r>
      <w:r w:rsidRPr="001A7604">
        <w:rPr>
          <w:spacing w:val="9"/>
          <w:sz w:val="20"/>
          <w:szCs w:val="20"/>
        </w:rPr>
        <w:t xml:space="preserve"> </w:t>
      </w:r>
      <w:r w:rsidRPr="001A7604">
        <w:rPr>
          <w:spacing w:val="-8"/>
          <w:sz w:val="20"/>
          <w:szCs w:val="20"/>
        </w:rPr>
        <w:t>f</w:t>
      </w:r>
      <w:r w:rsidRPr="001A7604">
        <w:rPr>
          <w:spacing w:val="5"/>
          <w:sz w:val="20"/>
          <w:szCs w:val="20"/>
        </w:rPr>
        <w:t>o</w:t>
      </w:r>
      <w:r w:rsidRPr="001A7604">
        <w:rPr>
          <w:sz w:val="20"/>
          <w:szCs w:val="20"/>
        </w:rPr>
        <w:t>r</w:t>
      </w:r>
      <w:r w:rsidRPr="001A7604">
        <w:rPr>
          <w:spacing w:val="16"/>
          <w:sz w:val="20"/>
          <w:szCs w:val="20"/>
        </w:rPr>
        <w:t xml:space="preserve"> </w:t>
      </w:r>
      <w:r w:rsidRPr="001A7604">
        <w:rPr>
          <w:spacing w:val="-4"/>
          <w:sz w:val="20"/>
          <w:szCs w:val="20"/>
        </w:rPr>
        <w:t>i</w:t>
      </w:r>
      <w:r w:rsidRPr="001A7604">
        <w:rPr>
          <w:spacing w:val="-5"/>
          <w:sz w:val="20"/>
          <w:szCs w:val="20"/>
        </w:rPr>
        <w:t>n</w:t>
      </w:r>
      <w:r w:rsidRPr="001A7604">
        <w:rPr>
          <w:spacing w:val="5"/>
          <w:sz w:val="20"/>
          <w:szCs w:val="20"/>
        </w:rPr>
        <w:t>d</w:t>
      </w:r>
      <w:r w:rsidRPr="001A7604">
        <w:rPr>
          <w:spacing w:val="-4"/>
          <w:sz w:val="20"/>
          <w:szCs w:val="20"/>
        </w:rPr>
        <w:t>i</w:t>
      </w:r>
      <w:r w:rsidRPr="001A7604">
        <w:rPr>
          <w:spacing w:val="5"/>
          <w:sz w:val="20"/>
          <w:szCs w:val="20"/>
        </w:rPr>
        <w:t>v</w:t>
      </w:r>
      <w:r w:rsidRPr="001A7604">
        <w:rPr>
          <w:spacing w:val="-4"/>
          <w:sz w:val="20"/>
          <w:szCs w:val="20"/>
        </w:rPr>
        <w:t>i</w:t>
      </w:r>
      <w:r w:rsidRPr="001A7604">
        <w:rPr>
          <w:sz w:val="20"/>
          <w:szCs w:val="20"/>
        </w:rPr>
        <w:t>du</w:t>
      </w:r>
      <w:r w:rsidRPr="001A7604">
        <w:rPr>
          <w:spacing w:val="4"/>
          <w:sz w:val="20"/>
          <w:szCs w:val="20"/>
        </w:rPr>
        <w:t>a</w:t>
      </w:r>
      <w:r w:rsidRPr="001A7604">
        <w:rPr>
          <w:spacing w:val="-4"/>
          <w:sz w:val="20"/>
          <w:szCs w:val="20"/>
        </w:rPr>
        <w:t>l</w:t>
      </w:r>
      <w:r w:rsidRPr="001A7604">
        <w:rPr>
          <w:sz w:val="20"/>
          <w:szCs w:val="20"/>
        </w:rPr>
        <w:t>s</w:t>
      </w:r>
      <w:r w:rsidRPr="001A7604">
        <w:rPr>
          <w:spacing w:val="4"/>
          <w:sz w:val="20"/>
          <w:szCs w:val="20"/>
        </w:rPr>
        <w:t xml:space="preserve"> </w:t>
      </w:r>
      <w:r w:rsidRPr="001A7604">
        <w:rPr>
          <w:spacing w:val="-2"/>
          <w:sz w:val="20"/>
          <w:szCs w:val="20"/>
        </w:rPr>
        <w:t>s</w:t>
      </w:r>
      <w:r w:rsidRPr="001A7604">
        <w:rPr>
          <w:spacing w:val="-1"/>
          <w:sz w:val="20"/>
          <w:szCs w:val="20"/>
        </w:rPr>
        <w:t>ee</w:t>
      </w:r>
      <w:r w:rsidRPr="001A7604">
        <w:rPr>
          <w:spacing w:val="5"/>
          <w:sz w:val="20"/>
          <w:szCs w:val="20"/>
        </w:rPr>
        <w:t>k</w:t>
      </w:r>
      <w:r w:rsidRPr="001A7604">
        <w:rPr>
          <w:spacing w:val="-4"/>
          <w:sz w:val="20"/>
          <w:szCs w:val="20"/>
        </w:rPr>
        <w:t>i</w:t>
      </w:r>
      <w:r w:rsidRPr="001A7604">
        <w:rPr>
          <w:sz w:val="20"/>
          <w:szCs w:val="20"/>
        </w:rPr>
        <w:t>ng</w:t>
      </w:r>
      <w:r w:rsidRPr="001A7604">
        <w:rPr>
          <w:spacing w:val="15"/>
          <w:sz w:val="20"/>
          <w:szCs w:val="20"/>
        </w:rPr>
        <w:t xml:space="preserve"> </w:t>
      </w:r>
      <w:r w:rsidRPr="001A7604">
        <w:rPr>
          <w:sz w:val="20"/>
          <w:szCs w:val="20"/>
        </w:rPr>
        <w:t>a</w:t>
      </w:r>
      <w:r w:rsidRPr="001A7604">
        <w:rPr>
          <w:spacing w:val="10"/>
          <w:sz w:val="20"/>
          <w:szCs w:val="20"/>
        </w:rPr>
        <w:t xml:space="preserve"> </w:t>
      </w:r>
      <w:r w:rsidRPr="001A7604">
        <w:rPr>
          <w:spacing w:val="4"/>
          <w:sz w:val="20"/>
          <w:szCs w:val="20"/>
        </w:rPr>
        <w:t>c</w:t>
      </w:r>
      <w:r w:rsidRPr="001A7604">
        <w:rPr>
          <w:spacing w:val="-1"/>
          <w:sz w:val="20"/>
          <w:szCs w:val="20"/>
        </w:rPr>
        <w:t>a</w:t>
      </w:r>
      <w:r w:rsidRPr="001A7604">
        <w:rPr>
          <w:spacing w:val="2"/>
          <w:sz w:val="20"/>
          <w:szCs w:val="20"/>
        </w:rPr>
        <w:t>r</w:t>
      </w:r>
      <w:r w:rsidRPr="001A7604">
        <w:rPr>
          <w:spacing w:val="-1"/>
          <w:sz w:val="20"/>
          <w:szCs w:val="20"/>
        </w:rPr>
        <w:t>ee</w:t>
      </w:r>
      <w:r w:rsidRPr="001A7604">
        <w:rPr>
          <w:sz w:val="20"/>
          <w:szCs w:val="20"/>
        </w:rPr>
        <w:t>r</w:t>
      </w:r>
      <w:r w:rsidRPr="001A7604">
        <w:rPr>
          <w:spacing w:val="8"/>
          <w:sz w:val="20"/>
          <w:szCs w:val="20"/>
        </w:rPr>
        <w:t xml:space="preserve"> </w:t>
      </w:r>
      <w:r w:rsidRPr="001A7604">
        <w:rPr>
          <w:spacing w:val="-1"/>
          <w:sz w:val="20"/>
          <w:szCs w:val="20"/>
        </w:rPr>
        <w:t>a</w:t>
      </w:r>
      <w:r w:rsidRPr="001A7604">
        <w:rPr>
          <w:sz w:val="20"/>
          <w:szCs w:val="20"/>
        </w:rPr>
        <w:t>s</w:t>
      </w:r>
      <w:r w:rsidRPr="001A7604">
        <w:rPr>
          <w:spacing w:val="12"/>
          <w:sz w:val="20"/>
          <w:szCs w:val="20"/>
        </w:rPr>
        <w:t xml:space="preserve"> </w:t>
      </w:r>
      <w:r w:rsidRPr="001A7604">
        <w:rPr>
          <w:spacing w:val="4"/>
          <w:sz w:val="20"/>
          <w:szCs w:val="20"/>
        </w:rPr>
        <w:t>a</w:t>
      </w:r>
      <w:r w:rsidRPr="001A7604">
        <w:rPr>
          <w:sz w:val="20"/>
          <w:szCs w:val="20"/>
        </w:rPr>
        <w:t>n</w:t>
      </w:r>
      <w:r w:rsidRPr="001A7604">
        <w:rPr>
          <w:spacing w:val="10"/>
          <w:sz w:val="20"/>
          <w:szCs w:val="20"/>
        </w:rPr>
        <w:t xml:space="preserve"> </w:t>
      </w:r>
      <w:r w:rsidRPr="001A7604">
        <w:rPr>
          <w:spacing w:val="-4"/>
          <w:sz w:val="20"/>
          <w:szCs w:val="20"/>
        </w:rPr>
        <w:t>i</w:t>
      </w:r>
      <w:r w:rsidRPr="001A7604">
        <w:rPr>
          <w:spacing w:val="5"/>
          <w:sz w:val="20"/>
          <w:szCs w:val="20"/>
        </w:rPr>
        <w:t>n</w:t>
      </w:r>
      <w:r w:rsidRPr="001A7604">
        <w:rPr>
          <w:spacing w:val="-8"/>
          <w:sz w:val="20"/>
          <w:szCs w:val="20"/>
        </w:rPr>
        <w:t>f</w:t>
      </w:r>
      <w:r w:rsidRPr="001A7604">
        <w:rPr>
          <w:spacing w:val="5"/>
          <w:sz w:val="20"/>
          <w:szCs w:val="20"/>
        </w:rPr>
        <w:t>o</w:t>
      </w:r>
      <w:r w:rsidRPr="001A7604">
        <w:rPr>
          <w:spacing w:val="2"/>
          <w:sz w:val="20"/>
          <w:szCs w:val="20"/>
        </w:rPr>
        <w:t>r</w:t>
      </w:r>
      <w:r w:rsidRPr="001A7604">
        <w:rPr>
          <w:spacing w:val="-4"/>
          <w:sz w:val="20"/>
          <w:szCs w:val="20"/>
        </w:rPr>
        <w:t>m</w:t>
      </w:r>
      <w:r w:rsidRPr="001A7604">
        <w:rPr>
          <w:spacing w:val="-1"/>
          <w:sz w:val="20"/>
          <w:szCs w:val="20"/>
        </w:rPr>
        <w:t>a</w:t>
      </w:r>
      <w:r w:rsidRPr="001A7604">
        <w:rPr>
          <w:spacing w:val="10"/>
          <w:sz w:val="20"/>
          <w:szCs w:val="20"/>
        </w:rPr>
        <w:t>t</w:t>
      </w:r>
      <w:r w:rsidRPr="001A7604">
        <w:rPr>
          <w:spacing w:val="-9"/>
          <w:sz w:val="20"/>
          <w:szCs w:val="20"/>
        </w:rPr>
        <w:t>i</w:t>
      </w:r>
      <w:r w:rsidRPr="001A7604">
        <w:rPr>
          <w:spacing w:val="10"/>
          <w:sz w:val="20"/>
          <w:szCs w:val="20"/>
        </w:rPr>
        <w:t>o</w:t>
      </w:r>
      <w:r w:rsidRPr="001A7604">
        <w:rPr>
          <w:sz w:val="20"/>
          <w:szCs w:val="20"/>
        </w:rPr>
        <w:t xml:space="preserve">n </w:t>
      </w:r>
      <w:r w:rsidRPr="001A7604">
        <w:rPr>
          <w:spacing w:val="5"/>
          <w:sz w:val="20"/>
          <w:szCs w:val="20"/>
        </w:rPr>
        <w:t>t</w:t>
      </w:r>
      <w:r w:rsidRPr="001A7604">
        <w:rPr>
          <w:spacing w:val="-1"/>
          <w:sz w:val="20"/>
          <w:szCs w:val="20"/>
        </w:rPr>
        <w:t>ec</w:t>
      </w:r>
      <w:r w:rsidRPr="001A7604">
        <w:rPr>
          <w:spacing w:val="-5"/>
          <w:sz w:val="20"/>
          <w:szCs w:val="20"/>
        </w:rPr>
        <w:t>hn</w:t>
      </w:r>
      <w:r w:rsidRPr="001A7604">
        <w:rPr>
          <w:spacing w:val="10"/>
          <w:sz w:val="20"/>
          <w:szCs w:val="20"/>
        </w:rPr>
        <w:t>o</w:t>
      </w:r>
      <w:r w:rsidRPr="001A7604">
        <w:rPr>
          <w:spacing w:val="-9"/>
          <w:sz w:val="20"/>
          <w:szCs w:val="20"/>
        </w:rPr>
        <w:t>l</w:t>
      </w:r>
      <w:r w:rsidRPr="001A7604">
        <w:rPr>
          <w:spacing w:val="5"/>
          <w:sz w:val="20"/>
          <w:szCs w:val="20"/>
        </w:rPr>
        <w:t>og</w:t>
      </w:r>
      <w:r w:rsidRPr="001A7604">
        <w:rPr>
          <w:sz w:val="20"/>
          <w:szCs w:val="20"/>
        </w:rPr>
        <w:t>y</w:t>
      </w:r>
      <w:r w:rsidRPr="001A7604">
        <w:rPr>
          <w:spacing w:val="-18"/>
          <w:sz w:val="20"/>
          <w:szCs w:val="20"/>
        </w:rPr>
        <w:t xml:space="preserve"> </w:t>
      </w:r>
      <w:r w:rsidRPr="001A7604">
        <w:rPr>
          <w:spacing w:val="2"/>
          <w:sz w:val="20"/>
          <w:szCs w:val="20"/>
        </w:rPr>
        <w:t>(IT</w:t>
      </w:r>
      <w:r w:rsidRPr="001A7604">
        <w:rPr>
          <w:sz w:val="20"/>
          <w:szCs w:val="20"/>
        </w:rPr>
        <w:t>) p</w:t>
      </w:r>
      <w:r w:rsidRPr="001A7604">
        <w:rPr>
          <w:spacing w:val="-3"/>
          <w:sz w:val="20"/>
          <w:szCs w:val="20"/>
        </w:rPr>
        <w:t>r</w:t>
      </w:r>
      <w:r w:rsidRPr="001A7604">
        <w:rPr>
          <w:spacing w:val="5"/>
          <w:sz w:val="20"/>
          <w:szCs w:val="20"/>
        </w:rPr>
        <w:t>o</w:t>
      </w:r>
      <w:r w:rsidRPr="001A7604">
        <w:rPr>
          <w:spacing w:val="-8"/>
          <w:sz w:val="20"/>
          <w:szCs w:val="20"/>
        </w:rPr>
        <w:t>f</w:t>
      </w:r>
      <w:r w:rsidRPr="001A7604">
        <w:rPr>
          <w:spacing w:val="-1"/>
          <w:sz w:val="20"/>
          <w:szCs w:val="20"/>
        </w:rPr>
        <w:t>e</w:t>
      </w:r>
      <w:r w:rsidRPr="001A7604">
        <w:rPr>
          <w:spacing w:val="3"/>
          <w:sz w:val="20"/>
          <w:szCs w:val="20"/>
        </w:rPr>
        <w:t>ss</w:t>
      </w:r>
      <w:r w:rsidRPr="001A7604">
        <w:rPr>
          <w:spacing w:val="-9"/>
          <w:sz w:val="20"/>
          <w:szCs w:val="20"/>
        </w:rPr>
        <w:t>i</w:t>
      </w:r>
      <w:r w:rsidRPr="001A7604">
        <w:rPr>
          <w:spacing w:val="5"/>
          <w:sz w:val="20"/>
          <w:szCs w:val="20"/>
        </w:rPr>
        <w:t>o</w:t>
      </w:r>
      <w:r w:rsidRPr="001A7604">
        <w:rPr>
          <w:sz w:val="20"/>
          <w:szCs w:val="20"/>
        </w:rPr>
        <w:t>n</w:t>
      </w:r>
      <w:r w:rsidRPr="001A7604">
        <w:rPr>
          <w:spacing w:val="4"/>
          <w:sz w:val="20"/>
          <w:szCs w:val="20"/>
        </w:rPr>
        <w:t>a</w:t>
      </w:r>
      <w:r w:rsidRPr="001A7604">
        <w:rPr>
          <w:sz w:val="20"/>
          <w:szCs w:val="20"/>
        </w:rPr>
        <w:t>l</w:t>
      </w:r>
      <w:r w:rsidRPr="001A7604">
        <w:rPr>
          <w:spacing w:val="-19"/>
          <w:sz w:val="20"/>
          <w:szCs w:val="20"/>
        </w:rPr>
        <w:t xml:space="preserve"> </w:t>
      </w:r>
      <w:r w:rsidRPr="001A7604">
        <w:rPr>
          <w:sz w:val="20"/>
          <w:szCs w:val="20"/>
        </w:rPr>
        <w:t>w</w:t>
      </w:r>
      <w:r w:rsidRPr="001A7604">
        <w:rPr>
          <w:spacing w:val="5"/>
          <w:sz w:val="20"/>
          <w:szCs w:val="20"/>
        </w:rPr>
        <w:t>o</w:t>
      </w:r>
      <w:r w:rsidRPr="001A7604">
        <w:rPr>
          <w:spacing w:val="2"/>
          <w:sz w:val="20"/>
          <w:szCs w:val="20"/>
        </w:rPr>
        <w:t>r</w:t>
      </w:r>
      <w:r w:rsidRPr="001A7604">
        <w:rPr>
          <w:spacing w:val="5"/>
          <w:sz w:val="20"/>
          <w:szCs w:val="20"/>
        </w:rPr>
        <w:t>k</w:t>
      </w:r>
      <w:r w:rsidRPr="001A7604">
        <w:rPr>
          <w:spacing w:val="-4"/>
          <w:sz w:val="20"/>
          <w:szCs w:val="20"/>
        </w:rPr>
        <w:t>i</w:t>
      </w:r>
      <w:r w:rsidRPr="001A7604">
        <w:rPr>
          <w:spacing w:val="-5"/>
          <w:sz w:val="20"/>
          <w:szCs w:val="20"/>
        </w:rPr>
        <w:t>n</w:t>
      </w:r>
      <w:r w:rsidRPr="001A7604">
        <w:rPr>
          <w:sz w:val="20"/>
          <w:szCs w:val="20"/>
        </w:rPr>
        <w:t>g</w:t>
      </w:r>
      <w:r w:rsidRPr="001A7604">
        <w:rPr>
          <w:spacing w:val="-1"/>
          <w:sz w:val="20"/>
          <w:szCs w:val="20"/>
        </w:rPr>
        <w:t xml:space="preserve"> </w:t>
      </w:r>
      <w:r w:rsidRPr="001A7604">
        <w:rPr>
          <w:spacing w:val="-4"/>
          <w:sz w:val="20"/>
          <w:szCs w:val="20"/>
        </w:rPr>
        <w:t>i</w:t>
      </w:r>
      <w:r w:rsidRPr="001A7604">
        <w:rPr>
          <w:sz w:val="20"/>
          <w:szCs w:val="20"/>
        </w:rPr>
        <w:t>n</w:t>
      </w:r>
      <w:r w:rsidRPr="001A7604">
        <w:rPr>
          <w:spacing w:val="-4"/>
          <w:sz w:val="20"/>
          <w:szCs w:val="20"/>
        </w:rPr>
        <w:t xml:space="preserve"> </w:t>
      </w:r>
      <w:r w:rsidRPr="001A7604">
        <w:rPr>
          <w:spacing w:val="5"/>
          <w:sz w:val="20"/>
          <w:szCs w:val="20"/>
        </w:rPr>
        <w:t>t</w:t>
      </w:r>
      <w:r w:rsidRPr="001A7604">
        <w:rPr>
          <w:spacing w:val="-5"/>
          <w:sz w:val="20"/>
          <w:szCs w:val="20"/>
        </w:rPr>
        <w:t>h</w:t>
      </w:r>
      <w:r w:rsidRPr="001A7604">
        <w:rPr>
          <w:sz w:val="20"/>
          <w:szCs w:val="20"/>
        </w:rPr>
        <w:t>e</w:t>
      </w:r>
      <w:r w:rsidRPr="001A7604">
        <w:rPr>
          <w:spacing w:val="-1"/>
          <w:sz w:val="20"/>
          <w:szCs w:val="20"/>
        </w:rPr>
        <w:t xml:space="preserve"> </w:t>
      </w:r>
      <w:r w:rsidRPr="001A7604">
        <w:rPr>
          <w:spacing w:val="10"/>
          <w:sz w:val="20"/>
          <w:szCs w:val="20"/>
        </w:rPr>
        <w:t>t</w:t>
      </w:r>
      <w:r w:rsidRPr="001A7604">
        <w:rPr>
          <w:spacing w:val="-9"/>
          <w:sz w:val="20"/>
          <w:szCs w:val="20"/>
        </w:rPr>
        <w:t>y</w:t>
      </w:r>
      <w:r w:rsidRPr="001A7604">
        <w:rPr>
          <w:spacing w:val="5"/>
          <w:sz w:val="20"/>
          <w:szCs w:val="20"/>
        </w:rPr>
        <w:t>p</w:t>
      </w:r>
      <w:r w:rsidRPr="001A7604">
        <w:rPr>
          <w:spacing w:val="-4"/>
          <w:sz w:val="20"/>
          <w:szCs w:val="20"/>
        </w:rPr>
        <w:t>i</w:t>
      </w:r>
      <w:r w:rsidRPr="001A7604">
        <w:rPr>
          <w:spacing w:val="-1"/>
          <w:sz w:val="20"/>
          <w:szCs w:val="20"/>
        </w:rPr>
        <w:t>c</w:t>
      </w:r>
      <w:r w:rsidRPr="001A7604">
        <w:rPr>
          <w:spacing w:val="4"/>
          <w:sz w:val="20"/>
          <w:szCs w:val="20"/>
        </w:rPr>
        <w:t>a</w:t>
      </w:r>
      <w:r w:rsidRPr="001A7604">
        <w:rPr>
          <w:sz w:val="20"/>
          <w:szCs w:val="20"/>
        </w:rPr>
        <w:t>lly</w:t>
      </w:r>
      <w:r w:rsidRPr="001A7604">
        <w:rPr>
          <w:spacing w:val="-10"/>
          <w:sz w:val="20"/>
          <w:szCs w:val="20"/>
        </w:rPr>
        <w:t xml:space="preserve"> </w:t>
      </w:r>
      <w:r w:rsidRPr="001A7604">
        <w:rPr>
          <w:spacing w:val="-1"/>
          <w:sz w:val="20"/>
          <w:szCs w:val="20"/>
        </w:rPr>
        <w:t>c</w:t>
      </w:r>
      <w:r w:rsidRPr="001A7604">
        <w:rPr>
          <w:spacing w:val="10"/>
          <w:sz w:val="20"/>
          <w:szCs w:val="20"/>
        </w:rPr>
        <w:t>o</w:t>
      </w:r>
      <w:r w:rsidRPr="001A7604">
        <w:rPr>
          <w:spacing w:val="-9"/>
          <w:sz w:val="20"/>
          <w:szCs w:val="20"/>
        </w:rPr>
        <w:t>m</w:t>
      </w:r>
      <w:r w:rsidRPr="001A7604">
        <w:rPr>
          <w:spacing w:val="5"/>
          <w:sz w:val="20"/>
          <w:szCs w:val="20"/>
        </w:rPr>
        <w:t>p</w:t>
      </w:r>
      <w:r w:rsidRPr="001A7604">
        <w:rPr>
          <w:spacing w:val="-4"/>
          <w:sz w:val="20"/>
          <w:szCs w:val="20"/>
        </w:rPr>
        <w:t>l</w:t>
      </w:r>
      <w:r w:rsidRPr="001A7604">
        <w:rPr>
          <w:spacing w:val="4"/>
          <w:sz w:val="20"/>
          <w:szCs w:val="20"/>
        </w:rPr>
        <w:t>e</w:t>
      </w:r>
      <w:r w:rsidRPr="001A7604">
        <w:rPr>
          <w:sz w:val="20"/>
          <w:szCs w:val="20"/>
        </w:rPr>
        <w:t>x</w:t>
      </w:r>
      <w:r w:rsidRPr="001A7604">
        <w:rPr>
          <w:spacing w:val="-10"/>
          <w:sz w:val="20"/>
          <w:szCs w:val="20"/>
        </w:rPr>
        <w:t xml:space="preserve"> </w:t>
      </w:r>
      <w:r w:rsidRPr="001A7604">
        <w:rPr>
          <w:spacing w:val="-1"/>
          <w:sz w:val="20"/>
          <w:szCs w:val="20"/>
        </w:rPr>
        <w:t>c</w:t>
      </w:r>
      <w:r w:rsidRPr="001A7604">
        <w:rPr>
          <w:spacing w:val="5"/>
          <w:sz w:val="20"/>
          <w:szCs w:val="20"/>
        </w:rPr>
        <w:t>o</w:t>
      </w:r>
      <w:r w:rsidRPr="001A7604">
        <w:rPr>
          <w:spacing w:val="-9"/>
          <w:sz w:val="20"/>
          <w:szCs w:val="20"/>
        </w:rPr>
        <w:t>m</w:t>
      </w:r>
      <w:r w:rsidRPr="001A7604">
        <w:rPr>
          <w:sz w:val="20"/>
          <w:szCs w:val="20"/>
        </w:rPr>
        <w:t>pu</w:t>
      </w:r>
      <w:r w:rsidRPr="001A7604">
        <w:rPr>
          <w:spacing w:val="10"/>
          <w:sz w:val="20"/>
          <w:szCs w:val="20"/>
        </w:rPr>
        <w:t>t</w:t>
      </w:r>
      <w:r w:rsidRPr="001A7604">
        <w:rPr>
          <w:spacing w:val="-4"/>
          <w:sz w:val="20"/>
          <w:szCs w:val="20"/>
        </w:rPr>
        <w:t>i</w:t>
      </w:r>
      <w:r w:rsidRPr="001A7604">
        <w:rPr>
          <w:spacing w:val="-5"/>
          <w:sz w:val="20"/>
          <w:szCs w:val="20"/>
        </w:rPr>
        <w:t>n</w:t>
      </w:r>
      <w:r w:rsidRPr="001A7604">
        <w:rPr>
          <w:sz w:val="20"/>
          <w:szCs w:val="20"/>
        </w:rPr>
        <w:t>g</w:t>
      </w:r>
      <w:r w:rsidRPr="001A7604">
        <w:rPr>
          <w:spacing w:val="-8"/>
          <w:sz w:val="20"/>
          <w:szCs w:val="20"/>
        </w:rPr>
        <w:t xml:space="preserve"> </w:t>
      </w:r>
      <w:r w:rsidRPr="001A7604">
        <w:rPr>
          <w:spacing w:val="4"/>
          <w:sz w:val="20"/>
          <w:szCs w:val="20"/>
        </w:rPr>
        <w:t>e</w:t>
      </w:r>
      <w:r w:rsidRPr="001A7604">
        <w:rPr>
          <w:sz w:val="20"/>
          <w:szCs w:val="20"/>
        </w:rPr>
        <w:t>nv</w:t>
      </w:r>
      <w:r w:rsidRPr="001A7604">
        <w:rPr>
          <w:spacing w:val="-4"/>
          <w:sz w:val="20"/>
          <w:szCs w:val="20"/>
        </w:rPr>
        <w:t>i</w:t>
      </w:r>
      <w:r w:rsidRPr="001A7604">
        <w:rPr>
          <w:spacing w:val="2"/>
          <w:sz w:val="20"/>
          <w:szCs w:val="20"/>
        </w:rPr>
        <w:t>r</w:t>
      </w:r>
      <w:r w:rsidRPr="001A7604">
        <w:rPr>
          <w:spacing w:val="5"/>
          <w:sz w:val="20"/>
          <w:szCs w:val="20"/>
        </w:rPr>
        <w:t>o</w:t>
      </w:r>
      <w:r w:rsidRPr="001A7604">
        <w:rPr>
          <w:sz w:val="20"/>
          <w:szCs w:val="20"/>
        </w:rPr>
        <w:t>n</w:t>
      </w:r>
      <w:r w:rsidRPr="001A7604">
        <w:rPr>
          <w:spacing w:val="-4"/>
          <w:sz w:val="20"/>
          <w:szCs w:val="20"/>
        </w:rPr>
        <w:t>m</w:t>
      </w:r>
      <w:r w:rsidRPr="001A7604">
        <w:rPr>
          <w:spacing w:val="4"/>
          <w:sz w:val="20"/>
          <w:szCs w:val="20"/>
        </w:rPr>
        <w:t>e</w:t>
      </w:r>
      <w:r w:rsidRPr="001A7604">
        <w:rPr>
          <w:spacing w:val="-5"/>
          <w:sz w:val="20"/>
          <w:szCs w:val="20"/>
        </w:rPr>
        <w:t>n</w:t>
      </w:r>
      <w:r w:rsidRPr="001A7604">
        <w:rPr>
          <w:sz w:val="20"/>
          <w:szCs w:val="20"/>
        </w:rPr>
        <w:t>t</w:t>
      </w:r>
      <w:r w:rsidRPr="001A7604">
        <w:rPr>
          <w:spacing w:val="-9"/>
          <w:sz w:val="20"/>
          <w:szCs w:val="20"/>
        </w:rPr>
        <w:t xml:space="preserve"> </w:t>
      </w:r>
      <w:r w:rsidRPr="001A7604">
        <w:rPr>
          <w:spacing w:val="5"/>
          <w:sz w:val="20"/>
          <w:szCs w:val="20"/>
        </w:rPr>
        <w:t>o</w:t>
      </w:r>
      <w:r w:rsidRPr="001A7604">
        <w:rPr>
          <w:sz w:val="20"/>
          <w:szCs w:val="20"/>
        </w:rPr>
        <w:t>f</w:t>
      </w:r>
      <w:r w:rsidRPr="001A7604">
        <w:rPr>
          <w:spacing w:val="-2"/>
          <w:sz w:val="20"/>
          <w:szCs w:val="20"/>
        </w:rPr>
        <w:t xml:space="preserve"> </w:t>
      </w:r>
      <w:r w:rsidRPr="001A7604">
        <w:rPr>
          <w:spacing w:val="-4"/>
          <w:sz w:val="20"/>
          <w:szCs w:val="20"/>
        </w:rPr>
        <w:t>m</w:t>
      </w:r>
      <w:r w:rsidRPr="001A7604">
        <w:rPr>
          <w:spacing w:val="-1"/>
          <w:sz w:val="20"/>
          <w:szCs w:val="20"/>
        </w:rPr>
        <w:t>e</w:t>
      </w:r>
      <w:r w:rsidRPr="001A7604">
        <w:rPr>
          <w:spacing w:val="5"/>
          <w:sz w:val="20"/>
          <w:szCs w:val="20"/>
        </w:rPr>
        <w:t>d</w:t>
      </w:r>
      <w:r w:rsidRPr="001A7604">
        <w:rPr>
          <w:spacing w:val="-4"/>
          <w:sz w:val="20"/>
          <w:szCs w:val="20"/>
        </w:rPr>
        <w:t>i</w:t>
      </w:r>
      <w:r w:rsidRPr="001A7604">
        <w:rPr>
          <w:spacing w:val="5"/>
          <w:sz w:val="20"/>
          <w:szCs w:val="20"/>
        </w:rPr>
        <w:t>u</w:t>
      </w:r>
      <w:r w:rsidRPr="001A7604">
        <w:rPr>
          <w:sz w:val="20"/>
          <w:szCs w:val="20"/>
        </w:rPr>
        <w:t>m</w:t>
      </w:r>
      <w:r w:rsidRPr="001A7604">
        <w:rPr>
          <w:spacing w:val="-14"/>
          <w:sz w:val="20"/>
          <w:szCs w:val="20"/>
        </w:rPr>
        <w:t xml:space="preserve"> </w:t>
      </w:r>
      <w:r w:rsidRPr="001A7604">
        <w:rPr>
          <w:spacing w:val="5"/>
          <w:sz w:val="20"/>
          <w:szCs w:val="20"/>
        </w:rPr>
        <w:t>t</w:t>
      </w:r>
      <w:r w:rsidRPr="001A7604">
        <w:rPr>
          <w:sz w:val="20"/>
          <w:szCs w:val="20"/>
        </w:rPr>
        <w:t>o</w:t>
      </w:r>
      <w:r w:rsidRPr="001A7604">
        <w:rPr>
          <w:spacing w:val="5"/>
          <w:sz w:val="20"/>
          <w:szCs w:val="20"/>
        </w:rPr>
        <w:t xml:space="preserve"> </w:t>
      </w:r>
      <w:r w:rsidRPr="001A7604">
        <w:rPr>
          <w:spacing w:val="-9"/>
          <w:sz w:val="20"/>
          <w:szCs w:val="20"/>
        </w:rPr>
        <w:t>l</w:t>
      </w:r>
      <w:r w:rsidRPr="001A7604">
        <w:rPr>
          <w:spacing w:val="-1"/>
          <w:sz w:val="20"/>
          <w:szCs w:val="20"/>
        </w:rPr>
        <w:t>a</w:t>
      </w:r>
      <w:r w:rsidRPr="001A7604">
        <w:rPr>
          <w:spacing w:val="2"/>
          <w:sz w:val="20"/>
          <w:szCs w:val="20"/>
        </w:rPr>
        <w:t>r</w:t>
      </w:r>
      <w:r w:rsidRPr="001A7604">
        <w:rPr>
          <w:spacing w:val="5"/>
          <w:sz w:val="20"/>
          <w:szCs w:val="20"/>
        </w:rPr>
        <w:t>g</w:t>
      </w:r>
      <w:r w:rsidRPr="001A7604">
        <w:rPr>
          <w:sz w:val="20"/>
          <w:szCs w:val="20"/>
        </w:rPr>
        <w:t xml:space="preserve">e </w:t>
      </w:r>
      <w:r w:rsidRPr="001A7604">
        <w:rPr>
          <w:spacing w:val="5"/>
          <w:sz w:val="20"/>
          <w:szCs w:val="20"/>
        </w:rPr>
        <w:t>o</w:t>
      </w:r>
      <w:r w:rsidRPr="001A7604">
        <w:rPr>
          <w:spacing w:val="2"/>
          <w:sz w:val="20"/>
          <w:szCs w:val="20"/>
        </w:rPr>
        <w:t>r</w:t>
      </w:r>
      <w:r w:rsidRPr="001A7604">
        <w:rPr>
          <w:sz w:val="20"/>
          <w:szCs w:val="20"/>
        </w:rPr>
        <w:t>g</w:t>
      </w:r>
      <w:r w:rsidRPr="001A7604">
        <w:rPr>
          <w:spacing w:val="-1"/>
          <w:sz w:val="20"/>
          <w:szCs w:val="20"/>
        </w:rPr>
        <w:t>a</w:t>
      </w:r>
      <w:r w:rsidRPr="001A7604">
        <w:rPr>
          <w:sz w:val="20"/>
          <w:szCs w:val="20"/>
        </w:rPr>
        <w:t>n</w:t>
      </w:r>
      <w:r w:rsidRPr="001A7604">
        <w:rPr>
          <w:spacing w:val="-9"/>
          <w:sz w:val="20"/>
          <w:szCs w:val="20"/>
        </w:rPr>
        <w:t>i</w:t>
      </w:r>
      <w:r w:rsidRPr="001A7604">
        <w:rPr>
          <w:spacing w:val="-1"/>
          <w:sz w:val="20"/>
          <w:szCs w:val="20"/>
        </w:rPr>
        <w:t>za</w:t>
      </w:r>
      <w:r w:rsidRPr="001A7604">
        <w:rPr>
          <w:spacing w:val="10"/>
          <w:sz w:val="20"/>
          <w:szCs w:val="20"/>
        </w:rPr>
        <w:t>t</w:t>
      </w:r>
      <w:r w:rsidRPr="001A7604">
        <w:rPr>
          <w:spacing w:val="-9"/>
          <w:sz w:val="20"/>
          <w:szCs w:val="20"/>
        </w:rPr>
        <w:t>i</w:t>
      </w:r>
      <w:r w:rsidRPr="001A7604">
        <w:rPr>
          <w:spacing w:val="5"/>
          <w:sz w:val="20"/>
          <w:szCs w:val="20"/>
        </w:rPr>
        <w:t>o</w:t>
      </w:r>
      <w:r w:rsidRPr="001A7604">
        <w:rPr>
          <w:spacing w:val="-5"/>
          <w:sz w:val="20"/>
          <w:szCs w:val="20"/>
        </w:rPr>
        <w:t>n</w:t>
      </w:r>
      <w:r w:rsidRPr="001A7604">
        <w:rPr>
          <w:spacing w:val="-2"/>
          <w:sz w:val="20"/>
          <w:szCs w:val="20"/>
        </w:rPr>
        <w:t xml:space="preserve">. Occupations include, but are not limited to: </w:t>
      </w:r>
      <w:r w:rsidRPr="001A7604">
        <w:rPr>
          <w:sz w:val="20"/>
          <w:szCs w:val="20"/>
        </w:rPr>
        <w:t>Security Consultant, Systems Analyst, Firewall Engineer, Cisco Network Engineer, Infrastructure Network Engineer, Security Analyst, Data Security Engineer, IT Security Risk Management, Security Supervisor, Information System Security Specialist, Security Engineer, Information Security Officer, Threat &amp; Vulnerability Analyst, Information Security Consultant, Protection &amp; Control Specialist, and Windows Security.</w:t>
      </w:r>
      <w:r w:rsidR="005063D2" w:rsidRPr="005063D2">
        <w:rPr>
          <w:sz w:val="20"/>
          <w:szCs w:val="20"/>
        </w:rPr>
        <w:t xml:space="preserve"> The coursework and practice tests within the program prepare students to sit for the following Industry Certification exams: </w:t>
      </w:r>
      <w:r w:rsidR="005063D2">
        <w:rPr>
          <w:sz w:val="20"/>
          <w:szCs w:val="20"/>
        </w:rPr>
        <w:t xml:space="preserve">MTA Server Fundamentals, CompTIA Server+, MTA Networking, CompTIA Network+, CompTIA </w:t>
      </w:r>
      <w:r w:rsidR="00AE05EE">
        <w:rPr>
          <w:sz w:val="20"/>
          <w:szCs w:val="20"/>
        </w:rPr>
        <w:t>Security</w:t>
      </w:r>
      <w:r w:rsidR="005063D2">
        <w:rPr>
          <w:sz w:val="20"/>
          <w:szCs w:val="20"/>
        </w:rPr>
        <w:t xml:space="preserve">+, </w:t>
      </w:r>
      <w:r w:rsidR="00122EAF">
        <w:rPr>
          <w:sz w:val="20"/>
          <w:szCs w:val="20"/>
        </w:rPr>
        <w:t>CCNA, CySA+</w:t>
      </w:r>
      <w:r w:rsidR="005063D2" w:rsidRPr="005063D2">
        <w:rPr>
          <w:sz w:val="20"/>
          <w:szCs w:val="20"/>
        </w:rPr>
        <w:t xml:space="preserve"> </w:t>
      </w:r>
      <w:r w:rsidR="00122EAF" w:rsidRPr="005063D2">
        <w:rPr>
          <w:sz w:val="20"/>
          <w:szCs w:val="20"/>
        </w:rPr>
        <w:t>and Certified</w:t>
      </w:r>
      <w:r w:rsidR="005063D2" w:rsidRPr="005063D2">
        <w:rPr>
          <w:sz w:val="20"/>
          <w:szCs w:val="20"/>
        </w:rPr>
        <w:t xml:space="preserve"> Ethical Hacker</w:t>
      </w:r>
      <w:r w:rsidR="00122EAF">
        <w:rPr>
          <w:sz w:val="20"/>
          <w:szCs w:val="20"/>
        </w:rPr>
        <w:t>.</w:t>
      </w:r>
      <w:r w:rsidR="00122EAF" w:rsidRPr="00122EAF">
        <w:t xml:space="preserve"> </w:t>
      </w:r>
      <w:r w:rsidR="00122EAF" w:rsidRPr="00122EAF">
        <w:rPr>
          <w:sz w:val="20"/>
          <w:szCs w:val="20"/>
        </w:rPr>
        <w:t>All eligible students may receive at least one certification exam voucher upon request for each exam at no cost.</w:t>
      </w:r>
    </w:p>
    <w:p w14:paraId="421176AD" w14:textId="77777777" w:rsidR="000957C9" w:rsidRPr="006D7EB3" w:rsidRDefault="000957C9" w:rsidP="000957C9">
      <w:pPr>
        <w:ind w:left="100" w:right="-20"/>
        <w:rPr>
          <w:b/>
          <w:sz w:val="16"/>
          <w:szCs w:val="16"/>
        </w:rPr>
      </w:pPr>
    </w:p>
    <w:p w14:paraId="27DC011D" w14:textId="77777777" w:rsidR="00F92D4F" w:rsidRPr="00CF1419" w:rsidRDefault="00F92D4F" w:rsidP="00F92D4F">
      <w:pPr>
        <w:ind w:right="-20"/>
        <w:rPr>
          <w:sz w:val="16"/>
          <w:szCs w:val="16"/>
        </w:rPr>
      </w:pPr>
      <w:r w:rsidRPr="003067B7">
        <w:rPr>
          <w:b/>
          <w:bCs/>
          <w:sz w:val="22"/>
          <w:szCs w:val="22"/>
        </w:rPr>
        <w:t>Co</w:t>
      </w:r>
      <w:r w:rsidRPr="003067B7">
        <w:rPr>
          <w:b/>
          <w:bCs/>
          <w:spacing w:val="1"/>
          <w:sz w:val="22"/>
          <w:szCs w:val="22"/>
        </w:rPr>
        <w:t>u</w:t>
      </w:r>
      <w:r w:rsidRPr="003067B7">
        <w:rPr>
          <w:b/>
          <w:bCs/>
          <w:spacing w:val="-1"/>
          <w:sz w:val="22"/>
          <w:szCs w:val="22"/>
        </w:rPr>
        <w:t>r</w:t>
      </w:r>
      <w:r w:rsidRPr="003067B7">
        <w:rPr>
          <w:b/>
          <w:bCs/>
          <w:spacing w:val="-2"/>
          <w:sz w:val="22"/>
          <w:szCs w:val="22"/>
        </w:rPr>
        <w:t>s</w:t>
      </w:r>
      <w:r w:rsidRPr="003067B7">
        <w:rPr>
          <w:b/>
          <w:bCs/>
          <w:sz w:val="22"/>
          <w:szCs w:val="22"/>
        </w:rPr>
        <w:t>e</w:t>
      </w:r>
      <w:r w:rsidRPr="003067B7">
        <w:rPr>
          <w:b/>
          <w:bCs/>
          <w:spacing w:val="-5"/>
          <w:sz w:val="22"/>
          <w:szCs w:val="22"/>
        </w:rPr>
        <w:t xml:space="preserve"> Sequence and </w:t>
      </w:r>
      <w:r w:rsidRPr="003067B7">
        <w:rPr>
          <w:b/>
          <w:bCs/>
          <w:sz w:val="22"/>
          <w:szCs w:val="22"/>
        </w:rPr>
        <w:t>D</w:t>
      </w:r>
      <w:r w:rsidRPr="003067B7">
        <w:rPr>
          <w:b/>
          <w:bCs/>
          <w:spacing w:val="-1"/>
          <w:sz w:val="22"/>
          <w:szCs w:val="22"/>
        </w:rPr>
        <w:t>e</w:t>
      </w:r>
      <w:r w:rsidRPr="003067B7">
        <w:rPr>
          <w:b/>
          <w:bCs/>
          <w:spacing w:val="-2"/>
          <w:sz w:val="22"/>
          <w:szCs w:val="22"/>
        </w:rPr>
        <w:t>s</w:t>
      </w:r>
      <w:r w:rsidRPr="003067B7">
        <w:rPr>
          <w:b/>
          <w:bCs/>
          <w:spacing w:val="4"/>
          <w:sz w:val="22"/>
          <w:szCs w:val="22"/>
        </w:rPr>
        <w:t>c</w:t>
      </w:r>
      <w:r w:rsidRPr="003067B7">
        <w:rPr>
          <w:b/>
          <w:bCs/>
          <w:spacing w:val="-6"/>
          <w:sz w:val="22"/>
          <w:szCs w:val="22"/>
        </w:rPr>
        <w:t>r</w:t>
      </w:r>
      <w:r w:rsidRPr="003067B7">
        <w:rPr>
          <w:b/>
          <w:bCs/>
          <w:sz w:val="22"/>
          <w:szCs w:val="22"/>
        </w:rPr>
        <w:t>i</w:t>
      </w:r>
      <w:r w:rsidRPr="003067B7">
        <w:rPr>
          <w:b/>
          <w:bCs/>
          <w:spacing w:val="1"/>
          <w:sz w:val="22"/>
          <w:szCs w:val="22"/>
        </w:rPr>
        <w:t>p</w:t>
      </w:r>
      <w:r w:rsidRPr="003067B7">
        <w:rPr>
          <w:b/>
          <w:bCs/>
          <w:spacing w:val="2"/>
          <w:sz w:val="22"/>
          <w:szCs w:val="22"/>
        </w:rPr>
        <w:t>t</w:t>
      </w:r>
      <w:r w:rsidRPr="003067B7">
        <w:rPr>
          <w:b/>
          <w:bCs/>
          <w:sz w:val="22"/>
          <w:szCs w:val="22"/>
        </w:rPr>
        <w:t>io</w:t>
      </w:r>
      <w:r w:rsidRPr="003067B7">
        <w:rPr>
          <w:b/>
          <w:bCs/>
          <w:spacing w:val="1"/>
          <w:sz w:val="22"/>
          <w:szCs w:val="22"/>
        </w:rPr>
        <w:t>n</w:t>
      </w:r>
      <w:r w:rsidRPr="003067B7">
        <w:rPr>
          <w:b/>
          <w:bCs/>
          <w:spacing w:val="-2"/>
          <w:sz w:val="22"/>
          <w:szCs w:val="22"/>
        </w:rPr>
        <w:t>s</w:t>
      </w:r>
      <w:r w:rsidRPr="003067B7">
        <w:rPr>
          <w:b/>
          <w:bCs/>
          <w:sz w:val="22"/>
          <w:szCs w:val="22"/>
        </w:rPr>
        <w:t>:</w:t>
      </w:r>
      <w:r>
        <w:rPr>
          <w:b/>
          <w:bCs/>
        </w:rPr>
        <w:t xml:space="preserve"> </w:t>
      </w:r>
      <w:r w:rsidRPr="009569A0">
        <w:rPr>
          <w:bCs/>
          <w:sz w:val="18"/>
          <w:szCs w:val="18"/>
        </w:rPr>
        <w:t xml:space="preserve">Each course is typically </w:t>
      </w:r>
      <w:r w:rsidRPr="009569A0">
        <w:rPr>
          <w:bCs/>
          <w:spacing w:val="2"/>
          <w:sz w:val="18"/>
          <w:szCs w:val="18"/>
        </w:rPr>
        <w:t>5-7 weeks at 17-24 hours per week. Courses can be taken in any order.</w:t>
      </w:r>
    </w:p>
    <w:p w14:paraId="421176AF" w14:textId="77777777" w:rsidR="000957C9" w:rsidRPr="008626BC" w:rsidRDefault="000957C9" w:rsidP="000957C9">
      <w:pPr>
        <w:pStyle w:val="Footer"/>
        <w:rPr>
          <w:b/>
          <w:sz w:val="22"/>
          <w:szCs w:val="22"/>
        </w:rPr>
      </w:pPr>
    </w:p>
    <w:p w14:paraId="421176B0" w14:textId="77777777" w:rsidR="000957C9" w:rsidRPr="001A7604" w:rsidRDefault="000957C9" w:rsidP="000957C9">
      <w:pPr>
        <w:pStyle w:val="Footer"/>
        <w:rPr>
          <w:b/>
          <w:bCs/>
          <w:spacing w:val="-10"/>
          <w:sz w:val="20"/>
          <w:szCs w:val="20"/>
        </w:rPr>
      </w:pPr>
      <w:r w:rsidRPr="001A7604">
        <w:rPr>
          <w:b/>
          <w:bCs/>
          <w:spacing w:val="11"/>
          <w:sz w:val="20"/>
          <w:szCs w:val="20"/>
        </w:rPr>
        <w:t>Server I (</w:t>
      </w:r>
      <w:r w:rsidRPr="001A7604">
        <w:rPr>
          <w:b/>
          <w:bCs/>
          <w:spacing w:val="-14"/>
          <w:sz w:val="20"/>
          <w:szCs w:val="20"/>
        </w:rPr>
        <w:t>6 FIN AID QCH, 7.5 ACAD QCH</w:t>
      </w:r>
      <w:r w:rsidRPr="001A7604">
        <w:rPr>
          <w:b/>
          <w:bCs/>
          <w:spacing w:val="-10"/>
          <w:sz w:val="20"/>
          <w:szCs w:val="20"/>
        </w:rPr>
        <w:t xml:space="preserve">, </w:t>
      </w:r>
      <w:r w:rsidRPr="001A7604">
        <w:rPr>
          <w:b/>
          <w:bCs/>
          <w:spacing w:val="-6"/>
          <w:sz w:val="20"/>
          <w:szCs w:val="20"/>
        </w:rPr>
        <w:t>1.5</w:t>
      </w:r>
      <w:r w:rsidRPr="001A7604">
        <w:rPr>
          <w:b/>
          <w:bCs/>
          <w:spacing w:val="-10"/>
          <w:sz w:val="20"/>
          <w:szCs w:val="20"/>
        </w:rPr>
        <w:t xml:space="preserve"> QCH/30 Lecture Hours, 6 QCH/90 Lab Hours, 120 Total Clock Hours):</w:t>
      </w:r>
    </w:p>
    <w:p w14:paraId="421176B1" w14:textId="77777777" w:rsidR="000957C9" w:rsidRPr="006D7EB3" w:rsidRDefault="000957C9" w:rsidP="000957C9">
      <w:pPr>
        <w:pStyle w:val="Footer"/>
        <w:rPr>
          <w:spacing w:val="2"/>
          <w:sz w:val="16"/>
          <w:szCs w:val="16"/>
        </w:rPr>
      </w:pPr>
      <w:r w:rsidRPr="001A7604">
        <w:rPr>
          <w:spacing w:val="2"/>
          <w:sz w:val="20"/>
          <w:szCs w:val="20"/>
        </w:rPr>
        <w:t>T</w:t>
      </w:r>
      <w:r w:rsidRPr="001A7604">
        <w:rPr>
          <w:sz w:val="20"/>
          <w:szCs w:val="20"/>
        </w:rPr>
        <w:t>o</w:t>
      </w:r>
      <w:r w:rsidRPr="001A7604">
        <w:rPr>
          <w:spacing w:val="5"/>
          <w:sz w:val="20"/>
          <w:szCs w:val="20"/>
        </w:rPr>
        <w:t xml:space="preserve"> </w:t>
      </w:r>
      <w:r w:rsidRPr="001A7604">
        <w:rPr>
          <w:sz w:val="20"/>
          <w:szCs w:val="20"/>
        </w:rPr>
        <w:t>p</w:t>
      </w:r>
      <w:r w:rsidRPr="001A7604">
        <w:rPr>
          <w:spacing w:val="5"/>
          <w:sz w:val="20"/>
          <w:szCs w:val="20"/>
        </w:rPr>
        <w:t>r</w:t>
      </w:r>
      <w:r w:rsidRPr="001A7604">
        <w:rPr>
          <w:spacing w:val="-4"/>
          <w:sz w:val="20"/>
          <w:szCs w:val="20"/>
        </w:rPr>
        <w:t>ov</w:t>
      </w:r>
      <w:r w:rsidRPr="001A7604">
        <w:rPr>
          <w:spacing w:val="2"/>
          <w:sz w:val="20"/>
          <w:szCs w:val="20"/>
        </w:rPr>
        <w:t>i</w:t>
      </w:r>
      <w:r w:rsidRPr="001A7604">
        <w:rPr>
          <w:sz w:val="20"/>
          <w:szCs w:val="20"/>
        </w:rPr>
        <w:t>de</w:t>
      </w:r>
      <w:r w:rsidRPr="001A7604">
        <w:rPr>
          <w:spacing w:val="7"/>
          <w:sz w:val="20"/>
          <w:szCs w:val="20"/>
        </w:rPr>
        <w:t xml:space="preserve"> </w:t>
      </w:r>
      <w:r w:rsidRPr="001A7604">
        <w:rPr>
          <w:spacing w:val="-3"/>
          <w:sz w:val="20"/>
          <w:szCs w:val="20"/>
        </w:rPr>
        <w:t>t</w:t>
      </w:r>
      <w:r w:rsidRPr="001A7604">
        <w:rPr>
          <w:spacing w:val="5"/>
          <w:sz w:val="20"/>
          <w:szCs w:val="20"/>
        </w:rPr>
        <w:t>h</w:t>
      </w:r>
      <w:r w:rsidRPr="001A7604">
        <w:rPr>
          <w:sz w:val="20"/>
          <w:szCs w:val="20"/>
        </w:rPr>
        <w:t>e</w:t>
      </w:r>
      <w:r w:rsidRPr="001A7604">
        <w:rPr>
          <w:spacing w:val="7"/>
          <w:sz w:val="20"/>
          <w:szCs w:val="20"/>
        </w:rPr>
        <w:t xml:space="preserve"> </w:t>
      </w:r>
      <w:r w:rsidRPr="001A7604">
        <w:rPr>
          <w:spacing w:val="-1"/>
          <w:sz w:val="20"/>
          <w:szCs w:val="20"/>
        </w:rPr>
        <w:t>s</w:t>
      </w:r>
      <w:r w:rsidRPr="001A7604">
        <w:rPr>
          <w:spacing w:val="2"/>
          <w:sz w:val="20"/>
          <w:szCs w:val="20"/>
        </w:rPr>
        <w:t>t</w:t>
      </w:r>
      <w:r w:rsidRPr="001A7604">
        <w:rPr>
          <w:sz w:val="20"/>
          <w:szCs w:val="20"/>
        </w:rPr>
        <w:t>ud</w:t>
      </w:r>
      <w:r w:rsidRPr="001A7604">
        <w:rPr>
          <w:spacing w:val="-8"/>
          <w:sz w:val="20"/>
          <w:szCs w:val="20"/>
        </w:rPr>
        <w:t>e</w:t>
      </w:r>
      <w:r w:rsidRPr="001A7604">
        <w:rPr>
          <w:spacing w:val="5"/>
          <w:sz w:val="20"/>
          <w:szCs w:val="20"/>
        </w:rPr>
        <w:t>n</w:t>
      </w:r>
      <w:r w:rsidRPr="001A7604">
        <w:rPr>
          <w:sz w:val="20"/>
          <w:szCs w:val="20"/>
        </w:rPr>
        <w:t>t</w:t>
      </w:r>
      <w:r w:rsidRPr="001A7604">
        <w:rPr>
          <w:spacing w:val="11"/>
          <w:sz w:val="20"/>
          <w:szCs w:val="20"/>
        </w:rPr>
        <w:t xml:space="preserve"> </w:t>
      </w:r>
      <w:r w:rsidRPr="001A7604">
        <w:rPr>
          <w:spacing w:val="-6"/>
          <w:sz w:val="20"/>
          <w:szCs w:val="20"/>
        </w:rPr>
        <w:t>w</w:t>
      </w:r>
      <w:r w:rsidRPr="001A7604">
        <w:rPr>
          <w:spacing w:val="2"/>
          <w:sz w:val="20"/>
          <w:szCs w:val="20"/>
        </w:rPr>
        <w:t>i</w:t>
      </w:r>
      <w:r w:rsidRPr="001A7604">
        <w:rPr>
          <w:spacing w:val="-3"/>
          <w:sz w:val="20"/>
          <w:szCs w:val="20"/>
        </w:rPr>
        <w:t>t</w:t>
      </w:r>
      <w:r w:rsidRPr="001A7604">
        <w:rPr>
          <w:sz w:val="20"/>
          <w:szCs w:val="20"/>
        </w:rPr>
        <w:t>h</w:t>
      </w:r>
      <w:r w:rsidRPr="001A7604">
        <w:rPr>
          <w:spacing w:val="9"/>
          <w:sz w:val="20"/>
          <w:szCs w:val="20"/>
        </w:rPr>
        <w:t xml:space="preserve"> </w:t>
      </w:r>
      <w:r w:rsidRPr="001A7604">
        <w:rPr>
          <w:spacing w:val="-3"/>
          <w:sz w:val="20"/>
          <w:szCs w:val="20"/>
        </w:rPr>
        <w:t>t</w:t>
      </w:r>
      <w:r w:rsidRPr="001A7604">
        <w:rPr>
          <w:spacing w:val="5"/>
          <w:sz w:val="20"/>
          <w:szCs w:val="20"/>
        </w:rPr>
        <w:t>h</w:t>
      </w:r>
      <w:r w:rsidRPr="001A7604">
        <w:rPr>
          <w:sz w:val="20"/>
          <w:szCs w:val="20"/>
        </w:rPr>
        <w:t>e</w:t>
      </w:r>
      <w:r w:rsidRPr="001A7604">
        <w:rPr>
          <w:spacing w:val="7"/>
          <w:sz w:val="20"/>
          <w:szCs w:val="20"/>
        </w:rPr>
        <w:t xml:space="preserve"> </w:t>
      </w:r>
      <w:r w:rsidRPr="001A7604">
        <w:rPr>
          <w:spacing w:val="-4"/>
          <w:sz w:val="20"/>
          <w:szCs w:val="20"/>
        </w:rPr>
        <w:t>k</w:t>
      </w:r>
      <w:r w:rsidRPr="001A7604">
        <w:rPr>
          <w:spacing w:val="5"/>
          <w:sz w:val="20"/>
          <w:szCs w:val="20"/>
        </w:rPr>
        <w:t>n</w:t>
      </w:r>
      <w:r w:rsidRPr="001A7604">
        <w:rPr>
          <w:spacing w:val="-4"/>
          <w:sz w:val="20"/>
          <w:szCs w:val="20"/>
        </w:rPr>
        <w:t>o</w:t>
      </w:r>
      <w:r w:rsidRPr="001A7604">
        <w:rPr>
          <w:spacing w:val="-6"/>
          <w:sz w:val="20"/>
          <w:szCs w:val="20"/>
        </w:rPr>
        <w:t>w</w:t>
      </w:r>
      <w:r w:rsidRPr="001A7604">
        <w:rPr>
          <w:spacing w:val="2"/>
          <w:sz w:val="20"/>
          <w:szCs w:val="20"/>
        </w:rPr>
        <w:t>l</w:t>
      </w:r>
      <w:r w:rsidRPr="001A7604">
        <w:rPr>
          <w:spacing w:val="-3"/>
          <w:sz w:val="20"/>
          <w:szCs w:val="20"/>
        </w:rPr>
        <w:t>e</w:t>
      </w:r>
      <w:r w:rsidRPr="001A7604">
        <w:rPr>
          <w:sz w:val="20"/>
          <w:szCs w:val="20"/>
        </w:rPr>
        <w:t>dge</w:t>
      </w:r>
      <w:r w:rsidRPr="001A7604">
        <w:rPr>
          <w:spacing w:val="7"/>
          <w:sz w:val="20"/>
          <w:szCs w:val="20"/>
        </w:rPr>
        <w:t xml:space="preserve"> </w:t>
      </w:r>
      <w:r w:rsidRPr="001A7604">
        <w:rPr>
          <w:spacing w:val="5"/>
          <w:sz w:val="20"/>
          <w:szCs w:val="20"/>
        </w:rPr>
        <w:t>n</w:t>
      </w:r>
      <w:r w:rsidRPr="001A7604">
        <w:rPr>
          <w:spacing w:val="-3"/>
          <w:sz w:val="20"/>
          <w:szCs w:val="20"/>
        </w:rPr>
        <w:t>ece</w:t>
      </w:r>
      <w:r w:rsidRPr="001A7604">
        <w:rPr>
          <w:spacing w:val="3"/>
          <w:sz w:val="20"/>
          <w:szCs w:val="20"/>
        </w:rPr>
        <w:t>s</w:t>
      </w:r>
      <w:r w:rsidRPr="001A7604">
        <w:rPr>
          <w:spacing w:val="-1"/>
          <w:sz w:val="20"/>
          <w:szCs w:val="20"/>
        </w:rPr>
        <w:t>s</w:t>
      </w:r>
      <w:r w:rsidRPr="001A7604">
        <w:rPr>
          <w:spacing w:val="2"/>
          <w:sz w:val="20"/>
          <w:szCs w:val="20"/>
        </w:rPr>
        <w:t>a</w:t>
      </w:r>
      <w:r w:rsidRPr="001A7604">
        <w:rPr>
          <w:spacing w:val="5"/>
          <w:sz w:val="20"/>
          <w:szCs w:val="20"/>
        </w:rPr>
        <w:t>r</w:t>
      </w:r>
      <w:r w:rsidRPr="001A7604">
        <w:rPr>
          <w:sz w:val="20"/>
          <w:szCs w:val="20"/>
        </w:rPr>
        <w:t xml:space="preserve">y </w:t>
      </w:r>
      <w:r w:rsidRPr="001A7604">
        <w:rPr>
          <w:spacing w:val="2"/>
          <w:sz w:val="20"/>
          <w:szCs w:val="20"/>
        </w:rPr>
        <w:t>t</w:t>
      </w:r>
      <w:r w:rsidRPr="001A7604">
        <w:rPr>
          <w:sz w:val="20"/>
          <w:szCs w:val="20"/>
        </w:rPr>
        <w:t>o</w:t>
      </w:r>
      <w:r w:rsidRPr="001A7604">
        <w:rPr>
          <w:spacing w:val="5"/>
          <w:sz w:val="20"/>
          <w:szCs w:val="20"/>
        </w:rPr>
        <w:t xml:space="preserve"> </w:t>
      </w:r>
      <w:r w:rsidRPr="001A7604">
        <w:rPr>
          <w:spacing w:val="2"/>
          <w:sz w:val="20"/>
          <w:szCs w:val="20"/>
        </w:rPr>
        <w:t>im</w:t>
      </w:r>
      <w:r w:rsidRPr="001A7604">
        <w:rPr>
          <w:sz w:val="20"/>
          <w:szCs w:val="20"/>
        </w:rPr>
        <w:t>p</w:t>
      </w:r>
      <w:r w:rsidRPr="001A7604">
        <w:rPr>
          <w:spacing w:val="2"/>
          <w:sz w:val="20"/>
          <w:szCs w:val="20"/>
        </w:rPr>
        <w:t>l</w:t>
      </w:r>
      <w:r w:rsidRPr="001A7604">
        <w:rPr>
          <w:spacing w:val="-3"/>
          <w:sz w:val="20"/>
          <w:szCs w:val="20"/>
        </w:rPr>
        <w:t>e</w:t>
      </w:r>
      <w:r w:rsidRPr="001A7604">
        <w:rPr>
          <w:spacing w:val="2"/>
          <w:sz w:val="20"/>
          <w:szCs w:val="20"/>
        </w:rPr>
        <w:t>m</w:t>
      </w:r>
      <w:r w:rsidRPr="001A7604">
        <w:rPr>
          <w:spacing w:val="-8"/>
          <w:sz w:val="20"/>
          <w:szCs w:val="20"/>
        </w:rPr>
        <w:t>e</w:t>
      </w:r>
      <w:r w:rsidRPr="001A7604">
        <w:rPr>
          <w:spacing w:val="5"/>
          <w:sz w:val="20"/>
          <w:szCs w:val="20"/>
        </w:rPr>
        <w:t>n</w:t>
      </w:r>
      <w:r w:rsidRPr="001A7604">
        <w:rPr>
          <w:spacing w:val="-1"/>
          <w:sz w:val="20"/>
          <w:szCs w:val="20"/>
        </w:rPr>
        <w:t>t</w:t>
      </w:r>
      <w:r w:rsidRPr="001A7604">
        <w:rPr>
          <w:sz w:val="20"/>
          <w:szCs w:val="20"/>
        </w:rPr>
        <w:t>,</w:t>
      </w:r>
      <w:r w:rsidRPr="001A7604">
        <w:rPr>
          <w:spacing w:val="7"/>
          <w:sz w:val="20"/>
          <w:szCs w:val="20"/>
        </w:rPr>
        <w:t xml:space="preserve"> </w:t>
      </w:r>
      <w:r w:rsidRPr="001A7604">
        <w:rPr>
          <w:spacing w:val="2"/>
          <w:sz w:val="20"/>
          <w:szCs w:val="20"/>
        </w:rPr>
        <w:t>a</w:t>
      </w:r>
      <w:r w:rsidRPr="001A7604">
        <w:rPr>
          <w:sz w:val="20"/>
          <w:szCs w:val="20"/>
        </w:rPr>
        <w:t>d</w:t>
      </w:r>
      <w:r w:rsidRPr="001A7604">
        <w:rPr>
          <w:spacing w:val="-3"/>
          <w:sz w:val="20"/>
          <w:szCs w:val="20"/>
        </w:rPr>
        <w:t>mi</w:t>
      </w:r>
      <w:r w:rsidRPr="001A7604">
        <w:rPr>
          <w:spacing w:val="5"/>
          <w:sz w:val="20"/>
          <w:szCs w:val="20"/>
        </w:rPr>
        <w:t>n</w:t>
      </w:r>
      <w:r w:rsidRPr="001A7604">
        <w:rPr>
          <w:spacing w:val="2"/>
          <w:sz w:val="20"/>
          <w:szCs w:val="20"/>
        </w:rPr>
        <w:t>i</w:t>
      </w:r>
      <w:r w:rsidRPr="001A7604">
        <w:rPr>
          <w:spacing w:val="-6"/>
          <w:sz w:val="20"/>
          <w:szCs w:val="20"/>
        </w:rPr>
        <w:t>s</w:t>
      </w:r>
      <w:r w:rsidRPr="001A7604">
        <w:rPr>
          <w:spacing w:val="2"/>
          <w:sz w:val="20"/>
          <w:szCs w:val="20"/>
        </w:rPr>
        <w:t>t</w:t>
      </w:r>
      <w:r w:rsidRPr="001A7604">
        <w:rPr>
          <w:spacing w:val="-3"/>
          <w:sz w:val="20"/>
          <w:szCs w:val="20"/>
        </w:rPr>
        <w:t>e</w:t>
      </w:r>
      <w:r w:rsidRPr="001A7604">
        <w:rPr>
          <w:sz w:val="20"/>
          <w:szCs w:val="20"/>
        </w:rPr>
        <w:t>r</w:t>
      </w:r>
      <w:r w:rsidRPr="001A7604">
        <w:rPr>
          <w:spacing w:val="9"/>
          <w:sz w:val="20"/>
          <w:szCs w:val="20"/>
        </w:rPr>
        <w:t xml:space="preserve"> </w:t>
      </w:r>
      <w:r w:rsidRPr="001A7604">
        <w:rPr>
          <w:spacing w:val="-3"/>
          <w:sz w:val="20"/>
          <w:szCs w:val="20"/>
        </w:rPr>
        <w:t>a</w:t>
      </w:r>
      <w:r w:rsidRPr="001A7604">
        <w:rPr>
          <w:spacing w:val="5"/>
          <w:sz w:val="20"/>
          <w:szCs w:val="20"/>
        </w:rPr>
        <w:t>n</w:t>
      </w:r>
      <w:r w:rsidRPr="001A7604">
        <w:rPr>
          <w:sz w:val="20"/>
          <w:szCs w:val="20"/>
        </w:rPr>
        <w:t xml:space="preserve">d </w:t>
      </w:r>
      <w:r w:rsidRPr="001A7604">
        <w:rPr>
          <w:spacing w:val="-3"/>
          <w:sz w:val="20"/>
          <w:szCs w:val="20"/>
        </w:rPr>
        <w:t>t</w:t>
      </w:r>
      <w:r w:rsidRPr="001A7604">
        <w:rPr>
          <w:spacing w:val="5"/>
          <w:sz w:val="20"/>
          <w:szCs w:val="20"/>
        </w:rPr>
        <w:t>r</w:t>
      </w:r>
      <w:r w:rsidRPr="001A7604">
        <w:rPr>
          <w:spacing w:val="-4"/>
          <w:sz w:val="20"/>
          <w:szCs w:val="20"/>
        </w:rPr>
        <w:t>o</w:t>
      </w:r>
      <w:r w:rsidRPr="001A7604">
        <w:rPr>
          <w:sz w:val="20"/>
          <w:szCs w:val="20"/>
        </w:rPr>
        <w:t>u</w:t>
      </w:r>
      <w:r w:rsidRPr="001A7604">
        <w:rPr>
          <w:spacing w:val="-4"/>
          <w:sz w:val="20"/>
          <w:szCs w:val="20"/>
        </w:rPr>
        <w:t>b</w:t>
      </w:r>
      <w:r w:rsidRPr="001A7604">
        <w:rPr>
          <w:spacing w:val="2"/>
          <w:sz w:val="20"/>
          <w:szCs w:val="20"/>
        </w:rPr>
        <w:t>l</w:t>
      </w:r>
      <w:r w:rsidRPr="001A7604">
        <w:rPr>
          <w:spacing w:val="-3"/>
          <w:sz w:val="20"/>
          <w:szCs w:val="20"/>
        </w:rPr>
        <w:t>e</w:t>
      </w:r>
      <w:r w:rsidRPr="001A7604">
        <w:rPr>
          <w:spacing w:val="-1"/>
          <w:sz w:val="20"/>
          <w:szCs w:val="20"/>
        </w:rPr>
        <w:t>s</w:t>
      </w:r>
      <w:r w:rsidRPr="001A7604">
        <w:rPr>
          <w:spacing w:val="5"/>
          <w:sz w:val="20"/>
          <w:szCs w:val="20"/>
        </w:rPr>
        <w:t>h</w:t>
      </w:r>
      <w:r w:rsidRPr="001A7604">
        <w:rPr>
          <w:sz w:val="20"/>
          <w:szCs w:val="20"/>
        </w:rPr>
        <w:t>o</w:t>
      </w:r>
      <w:r w:rsidRPr="001A7604">
        <w:rPr>
          <w:spacing w:val="-4"/>
          <w:sz w:val="20"/>
          <w:szCs w:val="20"/>
        </w:rPr>
        <w:t>o</w:t>
      </w:r>
      <w:r w:rsidRPr="001A7604">
        <w:rPr>
          <w:sz w:val="20"/>
          <w:szCs w:val="20"/>
        </w:rPr>
        <w:t>t</w:t>
      </w:r>
      <w:r w:rsidRPr="001A7604">
        <w:rPr>
          <w:spacing w:val="4"/>
          <w:sz w:val="20"/>
          <w:szCs w:val="20"/>
        </w:rPr>
        <w:t xml:space="preserve"> </w:t>
      </w:r>
      <w:r w:rsidRPr="001A7604">
        <w:rPr>
          <w:sz w:val="20"/>
          <w:szCs w:val="20"/>
        </w:rPr>
        <w:t>a</w:t>
      </w:r>
      <w:r w:rsidRPr="001A7604">
        <w:rPr>
          <w:spacing w:val="5"/>
          <w:sz w:val="20"/>
          <w:szCs w:val="20"/>
        </w:rPr>
        <w:t xml:space="preserve"> </w:t>
      </w:r>
      <w:r w:rsidRPr="001A7604">
        <w:rPr>
          <w:spacing w:val="-1"/>
          <w:sz w:val="20"/>
          <w:szCs w:val="20"/>
        </w:rPr>
        <w:t>s</w:t>
      </w:r>
      <w:r w:rsidRPr="001A7604">
        <w:rPr>
          <w:spacing w:val="-8"/>
          <w:sz w:val="20"/>
          <w:szCs w:val="20"/>
        </w:rPr>
        <w:t>e</w:t>
      </w:r>
      <w:r w:rsidRPr="001A7604">
        <w:rPr>
          <w:spacing w:val="5"/>
          <w:sz w:val="20"/>
          <w:szCs w:val="20"/>
        </w:rPr>
        <w:t>r</w:t>
      </w:r>
      <w:r w:rsidRPr="001A7604">
        <w:rPr>
          <w:spacing w:val="-4"/>
          <w:sz w:val="20"/>
          <w:szCs w:val="20"/>
        </w:rPr>
        <w:t>v</w:t>
      </w:r>
      <w:r w:rsidRPr="001A7604">
        <w:rPr>
          <w:spacing w:val="-3"/>
          <w:sz w:val="20"/>
          <w:szCs w:val="20"/>
        </w:rPr>
        <w:t>e</w:t>
      </w:r>
      <w:r w:rsidRPr="001A7604">
        <w:rPr>
          <w:sz w:val="20"/>
          <w:szCs w:val="20"/>
        </w:rPr>
        <w:t>r</w:t>
      </w:r>
      <w:r w:rsidRPr="001A7604">
        <w:rPr>
          <w:spacing w:val="8"/>
          <w:sz w:val="20"/>
          <w:szCs w:val="20"/>
        </w:rPr>
        <w:t xml:space="preserve"> </w:t>
      </w:r>
      <w:r w:rsidRPr="001A7604">
        <w:rPr>
          <w:spacing w:val="-8"/>
          <w:sz w:val="20"/>
          <w:szCs w:val="20"/>
        </w:rPr>
        <w:t>e</w:t>
      </w:r>
      <w:r w:rsidRPr="001A7604">
        <w:rPr>
          <w:spacing w:val="5"/>
          <w:sz w:val="20"/>
          <w:szCs w:val="20"/>
        </w:rPr>
        <w:t>n</w:t>
      </w:r>
      <w:r w:rsidRPr="001A7604">
        <w:rPr>
          <w:spacing w:val="-4"/>
          <w:sz w:val="20"/>
          <w:szCs w:val="20"/>
        </w:rPr>
        <w:t>v</w:t>
      </w:r>
      <w:r w:rsidRPr="001A7604">
        <w:rPr>
          <w:spacing w:val="-3"/>
          <w:sz w:val="20"/>
          <w:szCs w:val="20"/>
        </w:rPr>
        <w:t>i</w:t>
      </w:r>
      <w:r w:rsidRPr="001A7604">
        <w:rPr>
          <w:spacing w:val="5"/>
          <w:sz w:val="20"/>
          <w:szCs w:val="20"/>
        </w:rPr>
        <w:t>r</w:t>
      </w:r>
      <w:r w:rsidRPr="001A7604">
        <w:rPr>
          <w:spacing w:val="-4"/>
          <w:sz w:val="20"/>
          <w:szCs w:val="20"/>
        </w:rPr>
        <w:t>o</w:t>
      </w:r>
      <w:r w:rsidRPr="001A7604">
        <w:rPr>
          <w:sz w:val="20"/>
          <w:szCs w:val="20"/>
        </w:rPr>
        <w:t>n</w:t>
      </w:r>
      <w:r w:rsidRPr="001A7604">
        <w:rPr>
          <w:spacing w:val="2"/>
          <w:sz w:val="20"/>
          <w:szCs w:val="20"/>
        </w:rPr>
        <w:t>m</w:t>
      </w:r>
      <w:r w:rsidRPr="001A7604">
        <w:rPr>
          <w:spacing w:val="-3"/>
          <w:sz w:val="20"/>
          <w:szCs w:val="20"/>
        </w:rPr>
        <w:t>e</w:t>
      </w:r>
      <w:r w:rsidRPr="001A7604">
        <w:rPr>
          <w:sz w:val="20"/>
          <w:szCs w:val="20"/>
        </w:rPr>
        <w:t>n</w:t>
      </w:r>
      <w:r w:rsidRPr="001A7604">
        <w:rPr>
          <w:spacing w:val="2"/>
          <w:sz w:val="20"/>
          <w:szCs w:val="20"/>
        </w:rPr>
        <w:t>t.</w:t>
      </w:r>
    </w:p>
    <w:p w14:paraId="421176B2" w14:textId="77777777" w:rsidR="000957C9" w:rsidRPr="006D7EB3" w:rsidRDefault="000957C9" w:rsidP="000957C9">
      <w:pPr>
        <w:pStyle w:val="Footer"/>
        <w:rPr>
          <w:spacing w:val="2"/>
          <w:sz w:val="16"/>
          <w:szCs w:val="16"/>
        </w:rPr>
      </w:pPr>
    </w:p>
    <w:p w14:paraId="421176B3" w14:textId="77777777" w:rsidR="000957C9" w:rsidRPr="001A7604" w:rsidRDefault="000957C9" w:rsidP="000957C9">
      <w:pPr>
        <w:pStyle w:val="Footer"/>
        <w:rPr>
          <w:b/>
          <w:bCs/>
          <w:spacing w:val="-10"/>
          <w:sz w:val="20"/>
          <w:szCs w:val="20"/>
        </w:rPr>
      </w:pPr>
      <w:r w:rsidRPr="001A7604">
        <w:rPr>
          <w:b/>
          <w:bCs/>
          <w:spacing w:val="6"/>
          <w:sz w:val="20"/>
          <w:szCs w:val="20"/>
        </w:rPr>
        <w:t xml:space="preserve">Client </w:t>
      </w:r>
      <w:r w:rsidRPr="001A7604">
        <w:rPr>
          <w:b/>
          <w:bCs/>
          <w:spacing w:val="11"/>
          <w:sz w:val="20"/>
          <w:szCs w:val="20"/>
        </w:rPr>
        <w:t>(</w:t>
      </w:r>
      <w:r w:rsidRPr="001A7604">
        <w:rPr>
          <w:b/>
          <w:bCs/>
          <w:spacing w:val="-14"/>
          <w:sz w:val="20"/>
          <w:szCs w:val="20"/>
        </w:rPr>
        <w:t>6 FIN AID QCH, 7.5 ACAD QCH</w:t>
      </w:r>
      <w:r w:rsidRPr="001A7604">
        <w:rPr>
          <w:b/>
          <w:bCs/>
          <w:spacing w:val="-10"/>
          <w:sz w:val="20"/>
          <w:szCs w:val="20"/>
        </w:rPr>
        <w:t xml:space="preserve">, </w:t>
      </w:r>
      <w:r w:rsidRPr="001A7604">
        <w:rPr>
          <w:b/>
          <w:bCs/>
          <w:spacing w:val="-6"/>
          <w:sz w:val="20"/>
          <w:szCs w:val="20"/>
        </w:rPr>
        <w:t>1.5</w:t>
      </w:r>
      <w:r w:rsidRPr="001A7604">
        <w:rPr>
          <w:b/>
          <w:bCs/>
          <w:spacing w:val="-10"/>
          <w:sz w:val="20"/>
          <w:szCs w:val="20"/>
        </w:rPr>
        <w:t xml:space="preserve"> QCH/30 Lecture Hours, 6 QCH/90 Lab Hours, 120 Total Clock Hours): </w:t>
      </w:r>
    </w:p>
    <w:p w14:paraId="421176B4" w14:textId="77777777" w:rsidR="000957C9" w:rsidRPr="006D7EB3" w:rsidRDefault="000957C9" w:rsidP="000957C9">
      <w:pPr>
        <w:pStyle w:val="Footer"/>
        <w:rPr>
          <w:spacing w:val="2"/>
          <w:sz w:val="16"/>
          <w:szCs w:val="16"/>
        </w:rPr>
      </w:pPr>
      <w:r w:rsidRPr="001A7604">
        <w:rPr>
          <w:spacing w:val="-1"/>
          <w:sz w:val="20"/>
          <w:szCs w:val="20"/>
        </w:rPr>
        <w:t>S</w:t>
      </w:r>
      <w:r w:rsidRPr="001A7604">
        <w:rPr>
          <w:spacing w:val="-3"/>
          <w:sz w:val="20"/>
          <w:szCs w:val="20"/>
        </w:rPr>
        <w:t>t</w:t>
      </w:r>
      <w:r w:rsidRPr="001A7604">
        <w:rPr>
          <w:sz w:val="20"/>
          <w:szCs w:val="20"/>
        </w:rPr>
        <w:t>ud</w:t>
      </w:r>
      <w:r w:rsidRPr="001A7604">
        <w:rPr>
          <w:spacing w:val="-3"/>
          <w:sz w:val="20"/>
          <w:szCs w:val="20"/>
        </w:rPr>
        <w:t>e</w:t>
      </w:r>
      <w:r w:rsidRPr="001A7604">
        <w:rPr>
          <w:sz w:val="20"/>
          <w:szCs w:val="20"/>
        </w:rPr>
        <w:t>n</w:t>
      </w:r>
      <w:r w:rsidRPr="001A7604">
        <w:rPr>
          <w:spacing w:val="2"/>
          <w:sz w:val="20"/>
          <w:szCs w:val="20"/>
        </w:rPr>
        <w:t>t</w:t>
      </w:r>
      <w:r w:rsidRPr="001A7604">
        <w:rPr>
          <w:sz w:val="20"/>
          <w:szCs w:val="20"/>
        </w:rPr>
        <w:t>s</w:t>
      </w:r>
      <w:r w:rsidRPr="001A7604">
        <w:rPr>
          <w:spacing w:val="4"/>
          <w:sz w:val="20"/>
          <w:szCs w:val="20"/>
        </w:rPr>
        <w:t xml:space="preserve"> </w:t>
      </w:r>
      <w:r w:rsidRPr="001A7604">
        <w:rPr>
          <w:spacing w:val="-6"/>
          <w:sz w:val="20"/>
          <w:szCs w:val="20"/>
        </w:rPr>
        <w:t>w</w:t>
      </w:r>
      <w:r w:rsidRPr="001A7604">
        <w:rPr>
          <w:spacing w:val="2"/>
          <w:sz w:val="20"/>
          <w:szCs w:val="20"/>
        </w:rPr>
        <w:t>il</w:t>
      </w:r>
      <w:r w:rsidRPr="001A7604">
        <w:rPr>
          <w:sz w:val="20"/>
          <w:szCs w:val="20"/>
        </w:rPr>
        <w:t>l</w:t>
      </w:r>
      <w:r w:rsidRPr="001A7604">
        <w:rPr>
          <w:spacing w:val="7"/>
          <w:sz w:val="20"/>
          <w:szCs w:val="20"/>
        </w:rPr>
        <w:t xml:space="preserve"> </w:t>
      </w:r>
      <w:r w:rsidRPr="001A7604">
        <w:rPr>
          <w:spacing w:val="2"/>
          <w:sz w:val="20"/>
          <w:szCs w:val="20"/>
        </w:rPr>
        <w:t>l</w:t>
      </w:r>
      <w:r w:rsidRPr="001A7604">
        <w:rPr>
          <w:spacing w:val="-3"/>
          <w:sz w:val="20"/>
          <w:szCs w:val="20"/>
        </w:rPr>
        <w:t>ea</w:t>
      </w:r>
      <w:r w:rsidRPr="001A7604">
        <w:rPr>
          <w:sz w:val="20"/>
          <w:szCs w:val="20"/>
        </w:rPr>
        <w:t>rn</w:t>
      </w:r>
      <w:r w:rsidRPr="001A7604">
        <w:rPr>
          <w:spacing w:val="10"/>
          <w:sz w:val="20"/>
          <w:szCs w:val="20"/>
        </w:rPr>
        <w:t xml:space="preserve"> </w:t>
      </w:r>
      <w:r w:rsidRPr="001A7604">
        <w:rPr>
          <w:spacing w:val="2"/>
          <w:sz w:val="20"/>
          <w:szCs w:val="20"/>
        </w:rPr>
        <w:t>t</w:t>
      </w:r>
      <w:r w:rsidRPr="001A7604">
        <w:rPr>
          <w:sz w:val="20"/>
          <w:szCs w:val="20"/>
        </w:rPr>
        <w:t>o</w:t>
      </w:r>
      <w:r w:rsidRPr="001A7604">
        <w:rPr>
          <w:spacing w:val="1"/>
          <w:sz w:val="20"/>
          <w:szCs w:val="20"/>
        </w:rPr>
        <w:t xml:space="preserve"> </w:t>
      </w:r>
      <w:r w:rsidRPr="001A7604">
        <w:rPr>
          <w:spacing w:val="2"/>
          <w:sz w:val="20"/>
          <w:szCs w:val="20"/>
        </w:rPr>
        <w:t>i</w:t>
      </w:r>
      <w:r w:rsidRPr="001A7604">
        <w:rPr>
          <w:spacing w:val="5"/>
          <w:sz w:val="20"/>
          <w:szCs w:val="20"/>
        </w:rPr>
        <w:t>n</w:t>
      </w:r>
      <w:r w:rsidRPr="001A7604">
        <w:rPr>
          <w:spacing w:val="-5"/>
          <w:sz w:val="20"/>
          <w:szCs w:val="20"/>
        </w:rPr>
        <w:t>s</w:t>
      </w:r>
      <w:r w:rsidRPr="001A7604">
        <w:rPr>
          <w:spacing w:val="2"/>
          <w:sz w:val="20"/>
          <w:szCs w:val="20"/>
        </w:rPr>
        <w:t>ta</w:t>
      </w:r>
      <w:r w:rsidRPr="001A7604">
        <w:rPr>
          <w:spacing w:val="-3"/>
          <w:sz w:val="20"/>
          <w:szCs w:val="20"/>
        </w:rPr>
        <w:t>l</w:t>
      </w:r>
      <w:r w:rsidRPr="001A7604">
        <w:rPr>
          <w:spacing w:val="2"/>
          <w:sz w:val="20"/>
          <w:szCs w:val="20"/>
        </w:rPr>
        <w:t>l</w:t>
      </w:r>
      <w:r w:rsidRPr="001A7604">
        <w:rPr>
          <w:sz w:val="20"/>
          <w:szCs w:val="20"/>
        </w:rPr>
        <w:t>,</w:t>
      </w:r>
      <w:r w:rsidRPr="001A7604">
        <w:rPr>
          <w:spacing w:val="7"/>
          <w:sz w:val="20"/>
          <w:szCs w:val="20"/>
        </w:rPr>
        <w:t xml:space="preserve"> </w:t>
      </w:r>
      <w:r w:rsidRPr="001A7604">
        <w:rPr>
          <w:sz w:val="20"/>
          <w:szCs w:val="20"/>
        </w:rPr>
        <w:t>u</w:t>
      </w:r>
      <w:r w:rsidRPr="001A7604">
        <w:rPr>
          <w:spacing w:val="-4"/>
          <w:sz w:val="20"/>
          <w:szCs w:val="20"/>
        </w:rPr>
        <w:t>pg</w:t>
      </w:r>
      <w:r w:rsidRPr="001A7604">
        <w:rPr>
          <w:spacing w:val="5"/>
          <w:sz w:val="20"/>
          <w:szCs w:val="20"/>
        </w:rPr>
        <w:t>r</w:t>
      </w:r>
      <w:r w:rsidRPr="001A7604">
        <w:rPr>
          <w:spacing w:val="2"/>
          <w:sz w:val="20"/>
          <w:szCs w:val="20"/>
        </w:rPr>
        <w:t>a</w:t>
      </w:r>
      <w:r w:rsidRPr="001A7604">
        <w:rPr>
          <w:spacing w:val="1"/>
          <w:sz w:val="20"/>
          <w:szCs w:val="20"/>
        </w:rPr>
        <w:t>d</w:t>
      </w:r>
      <w:r w:rsidRPr="001A7604">
        <w:rPr>
          <w:spacing w:val="-8"/>
          <w:sz w:val="20"/>
          <w:szCs w:val="20"/>
        </w:rPr>
        <w:t>e</w:t>
      </w:r>
      <w:r w:rsidRPr="001A7604">
        <w:rPr>
          <w:sz w:val="20"/>
          <w:szCs w:val="20"/>
        </w:rPr>
        <w:t>,</w:t>
      </w:r>
      <w:r w:rsidRPr="001A7604">
        <w:rPr>
          <w:spacing w:val="7"/>
          <w:sz w:val="20"/>
          <w:szCs w:val="20"/>
        </w:rPr>
        <w:t xml:space="preserve"> </w:t>
      </w:r>
      <w:r w:rsidRPr="001A7604">
        <w:rPr>
          <w:spacing w:val="-3"/>
          <w:sz w:val="20"/>
          <w:szCs w:val="20"/>
        </w:rPr>
        <w:t>a</w:t>
      </w:r>
      <w:r w:rsidRPr="001A7604">
        <w:rPr>
          <w:spacing w:val="5"/>
          <w:sz w:val="20"/>
          <w:szCs w:val="20"/>
        </w:rPr>
        <w:t>n</w:t>
      </w:r>
      <w:r w:rsidRPr="001A7604">
        <w:rPr>
          <w:sz w:val="20"/>
          <w:szCs w:val="20"/>
        </w:rPr>
        <w:t>d</w:t>
      </w:r>
      <w:r w:rsidRPr="001A7604">
        <w:rPr>
          <w:spacing w:val="5"/>
          <w:sz w:val="20"/>
          <w:szCs w:val="20"/>
        </w:rPr>
        <w:t xml:space="preserve"> </w:t>
      </w:r>
      <w:r w:rsidRPr="001A7604">
        <w:rPr>
          <w:spacing w:val="-3"/>
          <w:sz w:val="20"/>
          <w:szCs w:val="20"/>
        </w:rPr>
        <w:t>c</w:t>
      </w:r>
      <w:r w:rsidRPr="001A7604">
        <w:rPr>
          <w:spacing w:val="-4"/>
          <w:sz w:val="20"/>
          <w:szCs w:val="20"/>
        </w:rPr>
        <w:t>o</w:t>
      </w:r>
      <w:r w:rsidRPr="001A7604">
        <w:rPr>
          <w:spacing w:val="5"/>
          <w:sz w:val="20"/>
          <w:szCs w:val="20"/>
        </w:rPr>
        <w:t>n</w:t>
      </w:r>
      <w:r w:rsidRPr="001A7604">
        <w:rPr>
          <w:spacing w:val="-4"/>
          <w:sz w:val="20"/>
          <w:szCs w:val="20"/>
        </w:rPr>
        <w:t>f</w:t>
      </w:r>
      <w:r w:rsidRPr="001A7604">
        <w:rPr>
          <w:spacing w:val="2"/>
          <w:sz w:val="20"/>
          <w:szCs w:val="20"/>
        </w:rPr>
        <w:t>i</w:t>
      </w:r>
      <w:r w:rsidRPr="001A7604">
        <w:rPr>
          <w:sz w:val="20"/>
          <w:szCs w:val="20"/>
        </w:rPr>
        <w:t>g</w:t>
      </w:r>
      <w:r w:rsidRPr="001A7604">
        <w:rPr>
          <w:spacing w:val="-4"/>
          <w:sz w:val="20"/>
          <w:szCs w:val="20"/>
        </w:rPr>
        <w:t>u</w:t>
      </w:r>
      <w:r w:rsidRPr="001A7604">
        <w:rPr>
          <w:spacing w:val="5"/>
          <w:sz w:val="20"/>
          <w:szCs w:val="20"/>
        </w:rPr>
        <w:t>r</w:t>
      </w:r>
      <w:r w:rsidRPr="001A7604">
        <w:rPr>
          <w:sz w:val="20"/>
          <w:szCs w:val="20"/>
        </w:rPr>
        <w:t>e</w:t>
      </w:r>
      <w:r w:rsidRPr="001A7604">
        <w:rPr>
          <w:spacing w:val="2"/>
          <w:sz w:val="20"/>
          <w:szCs w:val="20"/>
        </w:rPr>
        <w:t xml:space="preserve"> i</w:t>
      </w:r>
      <w:r w:rsidRPr="001A7604">
        <w:rPr>
          <w:sz w:val="20"/>
          <w:szCs w:val="20"/>
        </w:rPr>
        <w:t>n</w:t>
      </w:r>
      <w:r w:rsidRPr="001A7604">
        <w:rPr>
          <w:spacing w:val="10"/>
          <w:sz w:val="20"/>
          <w:szCs w:val="20"/>
        </w:rPr>
        <w:t xml:space="preserve"> </w:t>
      </w:r>
      <w:r w:rsidRPr="001A7604">
        <w:rPr>
          <w:sz w:val="20"/>
          <w:szCs w:val="20"/>
        </w:rPr>
        <w:t>d</w:t>
      </w:r>
      <w:r w:rsidRPr="001A7604">
        <w:rPr>
          <w:spacing w:val="-3"/>
          <w:sz w:val="20"/>
          <w:szCs w:val="20"/>
        </w:rPr>
        <w:t>ema</w:t>
      </w:r>
      <w:r w:rsidRPr="001A7604">
        <w:rPr>
          <w:spacing w:val="5"/>
          <w:sz w:val="20"/>
          <w:szCs w:val="20"/>
        </w:rPr>
        <w:t>n</w:t>
      </w:r>
      <w:r w:rsidRPr="001A7604">
        <w:rPr>
          <w:sz w:val="20"/>
          <w:szCs w:val="20"/>
        </w:rPr>
        <w:t>d</w:t>
      </w:r>
      <w:r w:rsidRPr="001A7604">
        <w:rPr>
          <w:spacing w:val="5"/>
          <w:sz w:val="20"/>
          <w:szCs w:val="20"/>
        </w:rPr>
        <w:t xml:space="preserve"> </w:t>
      </w:r>
      <w:r w:rsidRPr="001A7604">
        <w:rPr>
          <w:spacing w:val="-6"/>
          <w:sz w:val="20"/>
          <w:szCs w:val="20"/>
        </w:rPr>
        <w:t>w</w:t>
      </w:r>
      <w:r w:rsidRPr="001A7604">
        <w:rPr>
          <w:spacing w:val="-4"/>
          <w:sz w:val="20"/>
          <w:szCs w:val="20"/>
        </w:rPr>
        <w:t>o</w:t>
      </w:r>
      <w:r w:rsidRPr="001A7604">
        <w:rPr>
          <w:spacing w:val="5"/>
          <w:sz w:val="20"/>
          <w:szCs w:val="20"/>
        </w:rPr>
        <w:t>r</w:t>
      </w:r>
      <w:r w:rsidRPr="001A7604">
        <w:rPr>
          <w:sz w:val="20"/>
          <w:szCs w:val="20"/>
        </w:rPr>
        <w:t>k</w:t>
      </w:r>
      <w:r w:rsidRPr="001A7604">
        <w:rPr>
          <w:spacing w:val="5"/>
          <w:sz w:val="20"/>
          <w:szCs w:val="20"/>
        </w:rPr>
        <w:t xml:space="preserve"> </w:t>
      </w:r>
      <w:r w:rsidRPr="001A7604">
        <w:rPr>
          <w:spacing w:val="-1"/>
          <w:sz w:val="20"/>
          <w:szCs w:val="20"/>
        </w:rPr>
        <w:t>s</w:t>
      </w:r>
      <w:r w:rsidRPr="001A7604">
        <w:rPr>
          <w:spacing w:val="2"/>
          <w:sz w:val="20"/>
          <w:szCs w:val="20"/>
        </w:rPr>
        <w:t>tat</w:t>
      </w:r>
      <w:r w:rsidRPr="001A7604">
        <w:rPr>
          <w:spacing w:val="-3"/>
          <w:sz w:val="20"/>
          <w:szCs w:val="20"/>
        </w:rPr>
        <w:t>i</w:t>
      </w:r>
      <w:r w:rsidRPr="001A7604">
        <w:rPr>
          <w:spacing w:val="-4"/>
          <w:sz w:val="20"/>
          <w:szCs w:val="20"/>
        </w:rPr>
        <w:t>o</w:t>
      </w:r>
      <w:r w:rsidRPr="001A7604">
        <w:rPr>
          <w:sz w:val="20"/>
          <w:szCs w:val="20"/>
        </w:rPr>
        <w:t xml:space="preserve">n </w:t>
      </w:r>
      <w:r w:rsidRPr="001A7604">
        <w:rPr>
          <w:spacing w:val="-4"/>
          <w:sz w:val="20"/>
          <w:szCs w:val="20"/>
        </w:rPr>
        <w:t>o</w:t>
      </w:r>
      <w:r w:rsidRPr="001A7604">
        <w:rPr>
          <w:sz w:val="20"/>
          <w:szCs w:val="20"/>
        </w:rPr>
        <w:t>p</w:t>
      </w:r>
      <w:r w:rsidRPr="001A7604">
        <w:rPr>
          <w:spacing w:val="-3"/>
          <w:sz w:val="20"/>
          <w:szCs w:val="20"/>
        </w:rPr>
        <w:t>e</w:t>
      </w:r>
      <w:r w:rsidRPr="001A7604">
        <w:rPr>
          <w:spacing w:val="5"/>
          <w:sz w:val="20"/>
          <w:szCs w:val="20"/>
        </w:rPr>
        <w:t>r</w:t>
      </w:r>
      <w:r w:rsidRPr="001A7604">
        <w:rPr>
          <w:spacing w:val="2"/>
          <w:sz w:val="20"/>
          <w:szCs w:val="20"/>
        </w:rPr>
        <w:t>at</w:t>
      </w:r>
      <w:r w:rsidRPr="001A7604">
        <w:rPr>
          <w:spacing w:val="-3"/>
          <w:sz w:val="20"/>
          <w:szCs w:val="20"/>
        </w:rPr>
        <w:t>i</w:t>
      </w:r>
      <w:r w:rsidRPr="001A7604">
        <w:rPr>
          <w:sz w:val="20"/>
          <w:szCs w:val="20"/>
        </w:rPr>
        <w:t>ng</w:t>
      </w:r>
      <w:r w:rsidRPr="001A7604">
        <w:rPr>
          <w:spacing w:val="4"/>
          <w:sz w:val="20"/>
          <w:szCs w:val="20"/>
        </w:rPr>
        <w:t xml:space="preserve"> </w:t>
      </w:r>
      <w:r w:rsidRPr="001A7604">
        <w:rPr>
          <w:spacing w:val="3"/>
          <w:sz w:val="20"/>
          <w:szCs w:val="20"/>
        </w:rPr>
        <w:t>s</w:t>
      </w:r>
      <w:r w:rsidRPr="001A7604">
        <w:rPr>
          <w:spacing w:val="-9"/>
          <w:sz w:val="20"/>
          <w:szCs w:val="20"/>
        </w:rPr>
        <w:t>y</w:t>
      </w:r>
      <w:r w:rsidRPr="001A7604">
        <w:rPr>
          <w:spacing w:val="-1"/>
          <w:sz w:val="20"/>
          <w:szCs w:val="20"/>
        </w:rPr>
        <w:t>s</w:t>
      </w:r>
      <w:r w:rsidRPr="001A7604">
        <w:rPr>
          <w:spacing w:val="2"/>
          <w:sz w:val="20"/>
          <w:szCs w:val="20"/>
        </w:rPr>
        <w:t>t</w:t>
      </w:r>
      <w:r w:rsidRPr="001A7604">
        <w:rPr>
          <w:spacing w:val="-3"/>
          <w:sz w:val="20"/>
          <w:szCs w:val="20"/>
        </w:rPr>
        <w:t>e</w:t>
      </w:r>
      <w:r w:rsidRPr="001A7604">
        <w:rPr>
          <w:spacing w:val="2"/>
          <w:sz w:val="20"/>
          <w:szCs w:val="20"/>
        </w:rPr>
        <w:t>m</w:t>
      </w:r>
      <w:r w:rsidRPr="001A7604">
        <w:rPr>
          <w:spacing w:val="-1"/>
          <w:sz w:val="20"/>
          <w:szCs w:val="20"/>
        </w:rPr>
        <w:t>s</w:t>
      </w:r>
      <w:r w:rsidRPr="001A7604">
        <w:rPr>
          <w:sz w:val="20"/>
          <w:szCs w:val="20"/>
        </w:rPr>
        <w:t xml:space="preserve">. </w:t>
      </w:r>
      <w:r w:rsidRPr="001A7604">
        <w:rPr>
          <w:spacing w:val="-1"/>
          <w:sz w:val="20"/>
          <w:szCs w:val="20"/>
        </w:rPr>
        <w:t>S</w:t>
      </w:r>
      <w:r w:rsidRPr="001A7604">
        <w:rPr>
          <w:spacing w:val="2"/>
          <w:sz w:val="20"/>
          <w:szCs w:val="20"/>
        </w:rPr>
        <w:t>t</w:t>
      </w:r>
      <w:r w:rsidRPr="001A7604">
        <w:rPr>
          <w:sz w:val="20"/>
          <w:szCs w:val="20"/>
        </w:rPr>
        <w:t>ud</w:t>
      </w:r>
      <w:r w:rsidRPr="001A7604">
        <w:rPr>
          <w:spacing w:val="-3"/>
          <w:sz w:val="20"/>
          <w:szCs w:val="20"/>
        </w:rPr>
        <w:t>e</w:t>
      </w:r>
      <w:r w:rsidRPr="001A7604">
        <w:rPr>
          <w:spacing w:val="5"/>
          <w:sz w:val="20"/>
          <w:szCs w:val="20"/>
        </w:rPr>
        <w:t>n</w:t>
      </w:r>
      <w:r w:rsidRPr="001A7604">
        <w:rPr>
          <w:spacing w:val="2"/>
          <w:sz w:val="20"/>
          <w:szCs w:val="20"/>
        </w:rPr>
        <w:t>t</w:t>
      </w:r>
      <w:r w:rsidRPr="001A7604">
        <w:rPr>
          <w:sz w:val="20"/>
          <w:szCs w:val="20"/>
        </w:rPr>
        <w:t>s</w:t>
      </w:r>
      <w:r w:rsidRPr="001A7604">
        <w:rPr>
          <w:spacing w:val="2"/>
          <w:sz w:val="20"/>
          <w:szCs w:val="20"/>
        </w:rPr>
        <w:t xml:space="preserve"> </w:t>
      </w:r>
      <w:r w:rsidRPr="001A7604">
        <w:rPr>
          <w:spacing w:val="-6"/>
          <w:sz w:val="20"/>
          <w:szCs w:val="20"/>
        </w:rPr>
        <w:t>w</w:t>
      </w:r>
      <w:r w:rsidRPr="001A7604">
        <w:rPr>
          <w:spacing w:val="2"/>
          <w:sz w:val="20"/>
          <w:szCs w:val="20"/>
        </w:rPr>
        <w:t>il</w:t>
      </w:r>
      <w:r w:rsidRPr="001A7604">
        <w:rPr>
          <w:sz w:val="20"/>
          <w:szCs w:val="20"/>
        </w:rPr>
        <w:t>l</w:t>
      </w:r>
      <w:r w:rsidRPr="001A7604">
        <w:rPr>
          <w:spacing w:val="5"/>
          <w:sz w:val="20"/>
          <w:szCs w:val="20"/>
        </w:rPr>
        <w:t xml:space="preserve"> </w:t>
      </w:r>
      <w:r w:rsidRPr="001A7604">
        <w:rPr>
          <w:spacing w:val="2"/>
          <w:sz w:val="20"/>
          <w:szCs w:val="20"/>
        </w:rPr>
        <w:t>l</w:t>
      </w:r>
      <w:r w:rsidRPr="001A7604">
        <w:rPr>
          <w:spacing w:val="-3"/>
          <w:sz w:val="20"/>
          <w:szCs w:val="20"/>
        </w:rPr>
        <w:t>ea</w:t>
      </w:r>
      <w:r w:rsidRPr="001A7604">
        <w:rPr>
          <w:sz w:val="20"/>
          <w:szCs w:val="20"/>
        </w:rPr>
        <w:t>rn</w:t>
      </w:r>
      <w:r w:rsidRPr="001A7604">
        <w:rPr>
          <w:spacing w:val="8"/>
          <w:sz w:val="20"/>
          <w:szCs w:val="20"/>
        </w:rPr>
        <w:t xml:space="preserve"> </w:t>
      </w:r>
      <w:r w:rsidRPr="001A7604">
        <w:rPr>
          <w:spacing w:val="-1"/>
          <w:sz w:val="20"/>
          <w:szCs w:val="20"/>
        </w:rPr>
        <w:t>s</w:t>
      </w:r>
      <w:r w:rsidRPr="001A7604">
        <w:rPr>
          <w:spacing w:val="-4"/>
          <w:sz w:val="20"/>
          <w:szCs w:val="20"/>
        </w:rPr>
        <w:t>k</w:t>
      </w:r>
      <w:r w:rsidRPr="001A7604">
        <w:rPr>
          <w:spacing w:val="2"/>
          <w:sz w:val="20"/>
          <w:szCs w:val="20"/>
        </w:rPr>
        <w:t>i</w:t>
      </w:r>
      <w:r w:rsidRPr="001A7604">
        <w:rPr>
          <w:spacing w:val="-3"/>
          <w:sz w:val="20"/>
          <w:szCs w:val="20"/>
        </w:rPr>
        <w:t>l</w:t>
      </w:r>
      <w:r w:rsidRPr="001A7604">
        <w:rPr>
          <w:spacing w:val="2"/>
          <w:sz w:val="20"/>
          <w:szCs w:val="20"/>
        </w:rPr>
        <w:t>l</w:t>
      </w:r>
      <w:r w:rsidRPr="001A7604">
        <w:rPr>
          <w:sz w:val="20"/>
          <w:szCs w:val="20"/>
        </w:rPr>
        <w:t>s</w:t>
      </w:r>
      <w:r w:rsidRPr="001A7604">
        <w:rPr>
          <w:spacing w:val="2"/>
          <w:sz w:val="20"/>
          <w:szCs w:val="20"/>
        </w:rPr>
        <w:t xml:space="preserve"> </w:t>
      </w:r>
      <w:r w:rsidRPr="001A7604">
        <w:rPr>
          <w:spacing w:val="-3"/>
          <w:sz w:val="20"/>
          <w:szCs w:val="20"/>
        </w:rPr>
        <w:t>i</w:t>
      </w:r>
      <w:r w:rsidRPr="001A7604">
        <w:rPr>
          <w:spacing w:val="5"/>
          <w:sz w:val="20"/>
          <w:szCs w:val="20"/>
        </w:rPr>
        <w:t>n</w:t>
      </w:r>
      <w:r w:rsidRPr="001A7604">
        <w:rPr>
          <w:spacing w:val="-4"/>
          <w:sz w:val="20"/>
          <w:szCs w:val="20"/>
        </w:rPr>
        <w:t>vo</w:t>
      </w:r>
      <w:r w:rsidRPr="001A7604">
        <w:rPr>
          <w:spacing w:val="2"/>
          <w:sz w:val="20"/>
          <w:szCs w:val="20"/>
        </w:rPr>
        <w:t>l</w:t>
      </w:r>
      <w:r w:rsidRPr="001A7604">
        <w:rPr>
          <w:spacing w:val="-4"/>
          <w:sz w:val="20"/>
          <w:szCs w:val="20"/>
        </w:rPr>
        <w:t>v</w:t>
      </w:r>
      <w:r w:rsidRPr="001A7604">
        <w:rPr>
          <w:spacing w:val="2"/>
          <w:sz w:val="20"/>
          <w:szCs w:val="20"/>
        </w:rPr>
        <w:t>i</w:t>
      </w:r>
      <w:r w:rsidRPr="001A7604">
        <w:rPr>
          <w:spacing w:val="5"/>
          <w:sz w:val="20"/>
          <w:szCs w:val="20"/>
        </w:rPr>
        <w:t>n</w:t>
      </w:r>
      <w:r w:rsidRPr="001A7604">
        <w:rPr>
          <w:sz w:val="20"/>
          <w:szCs w:val="20"/>
        </w:rPr>
        <w:t>g</w:t>
      </w:r>
      <w:r w:rsidRPr="001A7604">
        <w:rPr>
          <w:spacing w:val="4"/>
          <w:sz w:val="20"/>
          <w:szCs w:val="20"/>
        </w:rPr>
        <w:t xml:space="preserve"> </w:t>
      </w:r>
      <w:r w:rsidRPr="001A7604">
        <w:rPr>
          <w:spacing w:val="5"/>
          <w:sz w:val="20"/>
          <w:szCs w:val="20"/>
        </w:rPr>
        <w:t>n</w:t>
      </w:r>
      <w:r w:rsidRPr="001A7604">
        <w:rPr>
          <w:spacing w:val="-3"/>
          <w:sz w:val="20"/>
          <w:szCs w:val="20"/>
        </w:rPr>
        <w:t>e</w:t>
      </w:r>
      <w:r w:rsidRPr="001A7604">
        <w:rPr>
          <w:spacing w:val="2"/>
          <w:sz w:val="20"/>
          <w:szCs w:val="20"/>
        </w:rPr>
        <w:t>t</w:t>
      </w:r>
      <w:r w:rsidRPr="001A7604">
        <w:rPr>
          <w:spacing w:val="-6"/>
          <w:sz w:val="20"/>
          <w:szCs w:val="20"/>
        </w:rPr>
        <w:t>w</w:t>
      </w:r>
      <w:r w:rsidRPr="001A7604">
        <w:rPr>
          <w:spacing w:val="-4"/>
          <w:sz w:val="20"/>
          <w:szCs w:val="20"/>
        </w:rPr>
        <w:t>o</w:t>
      </w:r>
      <w:r w:rsidRPr="001A7604">
        <w:rPr>
          <w:spacing w:val="5"/>
          <w:sz w:val="20"/>
          <w:szCs w:val="20"/>
        </w:rPr>
        <w:t>r</w:t>
      </w:r>
      <w:r w:rsidRPr="001A7604">
        <w:rPr>
          <w:sz w:val="20"/>
          <w:szCs w:val="20"/>
        </w:rPr>
        <w:t>k</w:t>
      </w:r>
      <w:r w:rsidRPr="001A7604">
        <w:rPr>
          <w:spacing w:val="4"/>
          <w:sz w:val="20"/>
          <w:szCs w:val="20"/>
        </w:rPr>
        <w:t xml:space="preserve"> </w:t>
      </w:r>
      <w:r w:rsidRPr="001A7604">
        <w:rPr>
          <w:spacing w:val="-3"/>
          <w:sz w:val="20"/>
          <w:szCs w:val="20"/>
        </w:rPr>
        <w:t>c</w:t>
      </w:r>
      <w:r w:rsidRPr="001A7604">
        <w:rPr>
          <w:spacing w:val="-4"/>
          <w:sz w:val="20"/>
          <w:szCs w:val="20"/>
        </w:rPr>
        <w:t>o</w:t>
      </w:r>
      <w:r w:rsidRPr="001A7604">
        <w:rPr>
          <w:spacing w:val="5"/>
          <w:sz w:val="20"/>
          <w:szCs w:val="20"/>
        </w:rPr>
        <w:t>nn</w:t>
      </w:r>
      <w:r w:rsidRPr="001A7604">
        <w:rPr>
          <w:spacing w:val="-3"/>
          <w:sz w:val="20"/>
          <w:szCs w:val="20"/>
        </w:rPr>
        <w:t>ec</w:t>
      </w:r>
      <w:r w:rsidRPr="001A7604">
        <w:rPr>
          <w:spacing w:val="2"/>
          <w:sz w:val="20"/>
          <w:szCs w:val="20"/>
        </w:rPr>
        <w:t>ti</w:t>
      </w:r>
      <w:r w:rsidRPr="001A7604">
        <w:rPr>
          <w:spacing w:val="-4"/>
          <w:sz w:val="20"/>
          <w:szCs w:val="20"/>
        </w:rPr>
        <w:t>v</w:t>
      </w:r>
      <w:r w:rsidRPr="001A7604">
        <w:rPr>
          <w:spacing w:val="2"/>
          <w:sz w:val="20"/>
          <w:szCs w:val="20"/>
        </w:rPr>
        <w:t>it</w:t>
      </w:r>
      <w:r w:rsidRPr="001A7604">
        <w:rPr>
          <w:spacing w:val="-9"/>
          <w:sz w:val="20"/>
          <w:szCs w:val="20"/>
        </w:rPr>
        <w:t>y</w:t>
      </w:r>
      <w:r w:rsidRPr="001A7604">
        <w:rPr>
          <w:sz w:val="20"/>
          <w:szCs w:val="20"/>
        </w:rPr>
        <w:t>,</w:t>
      </w:r>
      <w:r w:rsidRPr="001A7604">
        <w:rPr>
          <w:spacing w:val="6"/>
          <w:sz w:val="20"/>
          <w:szCs w:val="20"/>
        </w:rPr>
        <w:t xml:space="preserve"> </w:t>
      </w:r>
      <w:r w:rsidRPr="001A7604">
        <w:rPr>
          <w:sz w:val="20"/>
          <w:szCs w:val="20"/>
        </w:rPr>
        <w:t>u</w:t>
      </w:r>
      <w:r w:rsidRPr="001A7604">
        <w:rPr>
          <w:spacing w:val="-1"/>
          <w:sz w:val="20"/>
          <w:szCs w:val="20"/>
        </w:rPr>
        <w:t>s</w:t>
      </w:r>
      <w:r w:rsidRPr="001A7604">
        <w:rPr>
          <w:spacing w:val="-3"/>
          <w:sz w:val="20"/>
          <w:szCs w:val="20"/>
        </w:rPr>
        <w:t>e</w:t>
      </w:r>
      <w:r w:rsidRPr="001A7604">
        <w:rPr>
          <w:sz w:val="20"/>
          <w:szCs w:val="20"/>
        </w:rPr>
        <w:t>r</w:t>
      </w:r>
      <w:r w:rsidRPr="001A7604">
        <w:rPr>
          <w:spacing w:val="8"/>
          <w:sz w:val="20"/>
          <w:szCs w:val="20"/>
        </w:rPr>
        <w:t xml:space="preserve"> </w:t>
      </w:r>
      <w:r w:rsidRPr="001A7604">
        <w:rPr>
          <w:spacing w:val="2"/>
          <w:sz w:val="20"/>
          <w:szCs w:val="20"/>
        </w:rPr>
        <w:t>a</w:t>
      </w:r>
      <w:r w:rsidRPr="001A7604">
        <w:rPr>
          <w:spacing w:val="-3"/>
          <w:sz w:val="20"/>
          <w:szCs w:val="20"/>
        </w:rPr>
        <w:t>cc</w:t>
      </w:r>
      <w:r w:rsidRPr="001A7604">
        <w:rPr>
          <w:spacing w:val="-4"/>
          <w:sz w:val="20"/>
          <w:szCs w:val="20"/>
        </w:rPr>
        <w:t>o</w:t>
      </w:r>
      <w:r w:rsidRPr="001A7604">
        <w:rPr>
          <w:sz w:val="20"/>
          <w:szCs w:val="20"/>
        </w:rPr>
        <w:t>u</w:t>
      </w:r>
      <w:r w:rsidRPr="001A7604">
        <w:rPr>
          <w:spacing w:val="5"/>
          <w:sz w:val="20"/>
          <w:szCs w:val="20"/>
        </w:rPr>
        <w:t>n</w:t>
      </w:r>
      <w:r w:rsidRPr="001A7604">
        <w:rPr>
          <w:spacing w:val="2"/>
          <w:sz w:val="20"/>
          <w:szCs w:val="20"/>
        </w:rPr>
        <w:t>t</w:t>
      </w:r>
      <w:r w:rsidRPr="001A7604">
        <w:rPr>
          <w:sz w:val="20"/>
          <w:szCs w:val="20"/>
        </w:rPr>
        <w:t>,</w:t>
      </w:r>
      <w:r w:rsidRPr="001A7604">
        <w:rPr>
          <w:spacing w:val="6"/>
          <w:sz w:val="20"/>
          <w:szCs w:val="20"/>
        </w:rPr>
        <w:t xml:space="preserve"> </w:t>
      </w:r>
      <w:r w:rsidRPr="001A7604">
        <w:rPr>
          <w:spacing w:val="-1"/>
          <w:sz w:val="20"/>
          <w:szCs w:val="20"/>
        </w:rPr>
        <w:t>s</w:t>
      </w:r>
      <w:r w:rsidRPr="001A7604">
        <w:rPr>
          <w:spacing w:val="-3"/>
          <w:sz w:val="20"/>
          <w:szCs w:val="20"/>
        </w:rPr>
        <w:t>ec</w:t>
      </w:r>
      <w:r w:rsidRPr="001A7604">
        <w:rPr>
          <w:sz w:val="20"/>
          <w:szCs w:val="20"/>
        </w:rPr>
        <w:t>u</w:t>
      </w:r>
      <w:r w:rsidRPr="001A7604">
        <w:rPr>
          <w:spacing w:val="5"/>
          <w:sz w:val="20"/>
          <w:szCs w:val="20"/>
        </w:rPr>
        <w:t>r</w:t>
      </w:r>
      <w:r w:rsidRPr="001A7604">
        <w:rPr>
          <w:spacing w:val="-3"/>
          <w:sz w:val="20"/>
          <w:szCs w:val="20"/>
        </w:rPr>
        <w:t>i</w:t>
      </w:r>
      <w:r w:rsidRPr="001A7604">
        <w:rPr>
          <w:spacing w:val="2"/>
          <w:sz w:val="20"/>
          <w:szCs w:val="20"/>
        </w:rPr>
        <w:t>t</w:t>
      </w:r>
      <w:r w:rsidRPr="001A7604">
        <w:rPr>
          <w:spacing w:val="-9"/>
          <w:sz w:val="20"/>
          <w:szCs w:val="20"/>
        </w:rPr>
        <w:t>y</w:t>
      </w:r>
      <w:r w:rsidRPr="001A7604">
        <w:rPr>
          <w:sz w:val="20"/>
          <w:szCs w:val="20"/>
        </w:rPr>
        <w:t>,</w:t>
      </w:r>
      <w:r w:rsidRPr="001A7604">
        <w:rPr>
          <w:spacing w:val="6"/>
          <w:sz w:val="20"/>
          <w:szCs w:val="20"/>
        </w:rPr>
        <w:t xml:space="preserve"> </w:t>
      </w:r>
      <w:r w:rsidRPr="001A7604">
        <w:rPr>
          <w:spacing w:val="2"/>
          <w:sz w:val="20"/>
          <w:szCs w:val="20"/>
        </w:rPr>
        <w:t>a</w:t>
      </w:r>
      <w:r w:rsidRPr="001A7604">
        <w:rPr>
          <w:spacing w:val="5"/>
          <w:sz w:val="20"/>
          <w:szCs w:val="20"/>
        </w:rPr>
        <w:t>n</w:t>
      </w:r>
      <w:r w:rsidRPr="001A7604">
        <w:rPr>
          <w:sz w:val="20"/>
          <w:szCs w:val="20"/>
        </w:rPr>
        <w:t>d</w:t>
      </w:r>
      <w:r w:rsidRPr="001A7604">
        <w:rPr>
          <w:spacing w:val="4"/>
          <w:sz w:val="20"/>
          <w:szCs w:val="20"/>
        </w:rPr>
        <w:t xml:space="preserve"> </w:t>
      </w:r>
      <w:r w:rsidRPr="001A7604">
        <w:rPr>
          <w:spacing w:val="-4"/>
          <w:sz w:val="20"/>
          <w:szCs w:val="20"/>
        </w:rPr>
        <w:t>I</w:t>
      </w:r>
      <w:r w:rsidRPr="001A7604">
        <w:rPr>
          <w:sz w:val="20"/>
          <w:szCs w:val="20"/>
        </w:rPr>
        <w:t>n</w:t>
      </w:r>
      <w:r w:rsidRPr="001A7604">
        <w:rPr>
          <w:spacing w:val="2"/>
          <w:sz w:val="20"/>
          <w:szCs w:val="20"/>
        </w:rPr>
        <w:t>t</w:t>
      </w:r>
      <w:r w:rsidRPr="001A7604">
        <w:rPr>
          <w:spacing w:val="-3"/>
          <w:sz w:val="20"/>
          <w:szCs w:val="20"/>
        </w:rPr>
        <w:t>e</w:t>
      </w:r>
      <w:r w:rsidRPr="001A7604">
        <w:rPr>
          <w:sz w:val="20"/>
          <w:szCs w:val="20"/>
        </w:rPr>
        <w:t>r</w:t>
      </w:r>
      <w:r w:rsidRPr="001A7604">
        <w:rPr>
          <w:spacing w:val="5"/>
          <w:sz w:val="20"/>
          <w:szCs w:val="20"/>
        </w:rPr>
        <w:t>n</w:t>
      </w:r>
      <w:r w:rsidRPr="001A7604">
        <w:rPr>
          <w:spacing w:val="-3"/>
          <w:sz w:val="20"/>
          <w:szCs w:val="20"/>
        </w:rPr>
        <w:t>e</w:t>
      </w:r>
      <w:r w:rsidRPr="001A7604">
        <w:rPr>
          <w:sz w:val="20"/>
          <w:szCs w:val="20"/>
        </w:rPr>
        <w:t xml:space="preserve">t </w:t>
      </w:r>
      <w:r w:rsidRPr="001A7604">
        <w:rPr>
          <w:spacing w:val="4"/>
          <w:sz w:val="20"/>
          <w:szCs w:val="20"/>
        </w:rPr>
        <w:t>E</w:t>
      </w:r>
      <w:r w:rsidRPr="001A7604">
        <w:rPr>
          <w:sz w:val="20"/>
          <w:szCs w:val="20"/>
        </w:rPr>
        <w:t>x</w:t>
      </w:r>
      <w:r w:rsidRPr="001A7604">
        <w:rPr>
          <w:spacing w:val="-4"/>
          <w:sz w:val="20"/>
          <w:szCs w:val="20"/>
        </w:rPr>
        <w:t>p</w:t>
      </w:r>
      <w:r w:rsidRPr="001A7604">
        <w:rPr>
          <w:spacing w:val="2"/>
          <w:sz w:val="20"/>
          <w:szCs w:val="20"/>
        </w:rPr>
        <w:t>l</w:t>
      </w:r>
      <w:r w:rsidRPr="001A7604">
        <w:rPr>
          <w:spacing w:val="-4"/>
          <w:sz w:val="20"/>
          <w:szCs w:val="20"/>
        </w:rPr>
        <w:t>o</w:t>
      </w:r>
      <w:r w:rsidRPr="001A7604">
        <w:rPr>
          <w:sz w:val="20"/>
          <w:szCs w:val="20"/>
        </w:rPr>
        <w:t>r</w:t>
      </w:r>
      <w:r w:rsidRPr="001A7604">
        <w:rPr>
          <w:spacing w:val="-3"/>
          <w:sz w:val="20"/>
          <w:szCs w:val="20"/>
        </w:rPr>
        <w:t>e</w:t>
      </w:r>
      <w:r w:rsidRPr="001A7604">
        <w:rPr>
          <w:sz w:val="20"/>
          <w:szCs w:val="20"/>
        </w:rPr>
        <w:t xml:space="preserve">r </w:t>
      </w:r>
      <w:r w:rsidRPr="001A7604">
        <w:rPr>
          <w:spacing w:val="-3"/>
          <w:sz w:val="20"/>
          <w:szCs w:val="20"/>
        </w:rPr>
        <w:t>c</w:t>
      </w:r>
      <w:r w:rsidRPr="001A7604">
        <w:rPr>
          <w:spacing w:val="-4"/>
          <w:sz w:val="20"/>
          <w:szCs w:val="20"/>
        </w:rPr>
        <w:t>o</w:t>
      </w:r>
      <w:r w:rsidRPr="001A7604">
        <w:rPr>
          <w:spacing w:val="5"/>
          <w:sz w:val="20"/>
          <w:szCs w:val="20"/>
        </w:rPr>
        <w:t>n</w:t>
      </w:r>
      <w:r w:rsidRPr="001A7604">
        <w:rPr>
          <w:spacing w:val="-4"/>
          <w:sz w:val="20"/>
          <w:szCs w:val="20"/>
        </w:rPr>
        <w:t>f</w:t>
      </w:r>
      <w:r w:rsidRPr="001A7604">
        <w:rPr>
          <w:spacing w:val="2"/>
          <w:sz w:val="20"/>
          <w:szCs w:val="20"/>
        </w:rPr>
        <w:t>i</w:t>
      </w:r>
      <w:r w:rsidRPr="001A7604">
        <w:rPr>
          <w:sz w:val="20"/>
          <w:szCs w:val="20"/>
        </w:rPr>
        <w:t>gu</w:t>
      </w:r>
      <w:r w:rsidRPr="001A7604">
        <w:rPr>
          <w:spacing w:val="5"/>
          <w:sz w:val="20"/>
          <w:szCs w:val="20"/>
        </w:rPr>
        <w:t>r</w:t>
      </w:r>
      <w:r w:rsidRPr="001A7604">
        <w:rPr>
          <w:spacing w:val="-3"/>
          <w:sz w:val="20"/>
          <w:szCs w:val="20"/>
        </w:rPr>
        <w:t>a</w:t>
      </w:r>
      <w:r w:rsidRPr="001A7604">
        <w:rPr>
          <w:spacing w:val="2"/>
          <w:sz w:val="20"/>
          <w:szCs w:val="20"/>
        </w:rPr>
        <w:t>ti</w:t>
      </w:r>
      <w:r w:rsidRPr="001A7604">
        <w:rPr>
          <w:spacing w:val="-9"/>
          <w:sz w:val="20"/>
          <w:szCs w:val="20"/>
        </w:rPr>
        <w:t>o</w:t>
      </w:r>
      <w:r w:rsidRPr="001A7604">
        <w:rPr>
          <w:sz w:val="20"/>
          <w:szCs w:val="20"/>
        </w:rPr>
        <w:t>n</w:t>
      </w:r>
      <w:r w:rsidRPr="001A7604">
        <w:rPr>
          <w:spacing w:val="17"/>
          <w:sz w:val="20"/>
          <w:szCs w:val="20"/>
        </w:rPr>
        <w:t xml:space="preserve"> </w:t>
      </w:r>
      <w:r w:rsidRPr="001A7604">
        <w:rPr>
          <w:spacing w:val="-3"/>
          <w:sz w:val="20"/>
          <w:szCs w:val="20"/>
        </w:rPr>
        <w:t>a</w:t>
      </w:r>
      <w:r w:rsidRPr="001A7604">
        <w:rPr>
          <w:spacing w:val="5"/>
          <w:sz w:val="20"/>
          <w:szCs w:val="20"/>
        </w:rPr>
        <w:t>n</w:t>
      </w:r>
      <w:r w:rsidRPr="001A7604">
        <w:rPr>
          <w:sz w:val="20"/>
          <w:szCs w:val="20"/>
        </w:rPr>
        <w:t>d</w:t>
      </w:r>
      <w:r w:rsidRPr="001A7604">
        <w:rPr>
          <w:spacing w:val="8"/>
          <w:sz w:val="20"/>
          <w:szCs w:val="20"/>
        </w:rPr>
        <w:t xml:space="preserve"> </w:t>
      </w:r>
      <w:r w:rsidRPr="001A7604">
        <w:rPr>
          <w:spacing w:val="-3"/>
          <w:sz w:val="20"/>
          <w:szCs w:val="20"/>
        </w:rPr>
        <w:t>t</w:t>
      </w:r>
      <w:r w:rsidRPr="001A7604">
        <w:rPr>
          <w:spacing w:val="5"/>
          <w:sz w:val="20"/>
          <w:szCs w:val="20"/>
        </w:rPr>
        <w:t>r</w:t>
      </w:r>
      <w:r w:rsidRPr="001A7604">
        <w:rPr>
          <w:spacing w:val="-4"/>
          <w:sz w:val="20"/>
          <w:szCs w:val="20"/>
        </w:rPr>
        <w:t>o</w:t>
      </w:r>
      <w:r w:rsidRPr="001A7604">
        <w:rPr>
          <w:sz w:val="20"/>
          <w:szCs w:val="20"/>
        </w:rPr>
        <w:t>u</w:t>
      </w:r>
      <w:r w:rsidRPr="001A7604">
        <w:rPr>
          <w:spacing w:val="-4"/>
          <w:sz w:val="20"/>
          <w:szCs w:val="20"/>
        </w:rPr>
        <w:t>b</w:t>
      </w:r>
      <w:r w:rsidRPr="001A7604">
        <w:rPr>
          <w:spacing w:val="2"/>
          <w:sz w:val="20"/>
          <w:szCs w:val="20"/>
        </w:rPr>
        <w:t>l</w:t>
      </w:r>
      <w:r w:rsidRPr="001A7604">
        <w:rPr>
          <w:spacing w:val="-3"/>
          <w:sz w:val="20"/>
          <w:szCs w:val="20"/>
        </w:rPr>
        <w:t>e</w:t>
      </w:r>
      <w:r w:rsidRPr="001A7604">
        <w:rPr>
          <w:spacing w:val="-1"/>
          <w:sz w:val="20"/>
          <w:szCs w:val="20"/>
        </w:rPr>
        <w:t>s</w:t>
      </w:r>
      <w:r w:rsidRPr="001A7604">
        <w:rPr>
          <w:spacing w:val="5"/>
          <w:sz w:val="20"/>
          <w:szCs w:val="20"/>
        </w:rPr>
        <w:t>h</w:t>
      </w:r>
      <w:r w:rsidRPr="001A7604">
        <w:rPr>
          <w:spacing w:val="-4"/>
          <w:sz w:val="20"/>
          <w:szCs w:val="20"/>
        </w:rPr>
        <w:t>oo</w:t>
      </w:r>
      <w:r w:rsidRPr="001A7604">
        <w:rPr>
          <w:spacing w:val="2"/>
          <w:sz w:val="20"/>
          <w:szCs w:val="20"/>
        </w:rPr>
        <w:t>ti</w:t>
      </w:r>
      <w:r w:rsidRPr="001A7604">
        <w:rPr>
          <w:spacing w:val="5"/>
          <w:sz w:val="20"/>
          <w:szCs w:val="20"/>
        </w:rPr>
        <w:t>n</w:t>
      </w:r>
      <w:r w:rsidRPr="001A7604">
        <w:rPr>
          <w:spacing w:val="-4"/>
          <w:sz w:val="20"/>
          <w:szCs w:val="20"/>
        </w:rPr>
        <w:t>g</w:t>
      </w:r>
      <w:r w:rsidRPr="001A7604">
        <w:rPr>
          <w:sz w:val="20"/>
          <w:szCs w:val="20"/>
        </w:rPr>
        <w:t xml:space="preserve">. </w:t>
      </w:r>
      <w:r w:rsidRPr="001A7604">
        <w:rPr>
          <w:spacing w:val="-1"/>
          <w:sz w:val="20"/>
          <w:szCs w:val="20"/>
        </w:rPr>
        <w:t>S</w:t>
      </w:r>
      <w:r w:rsidRPr="001A7604">
        <w:rPr>
          <w:spacing w:val="2"/>
          <w:sz w:val="20"/>
          <w:szCs w:val="20"/>
        </w:rPr>
        <w:t>t</w:t>
      </w:r>
      <w:r w:rsidRPr="001A7604">
        <w:rPr>
          <w:sz w:val="20"/>
          <w:szCs w:val="20"/>
        </w:rPr>
        <w:t>ud</w:t>
      </w:r>
      <w:r w:rsidRPr="001A7604">
        <w:rPr>
          <w:spacing w:val="-8"/>
          <w:sz w:val="20"/>
          <w:szCs w:val="20"/>
        </w:rPr>
        <w:t>e</w:t>
      </w:r>
      <w:r w:rsidRPr="001A7604">
        <w:rPr>
          <w:spacing w:val="5"/>
          <w:sz w:val="20"/>
          <w:szCs w:val="20"/>
        </w:rPr>
        <w:t>n</w:t>
      </w:r>
      <w:r w:rsidRPr="001A7604">
        <w:rPr>
          <w:spacing w:val="2"/>
          <w:sz w:val="20"/>
          <w:szCs w:val="20"/>
        </w:rPr>
        <w:t>t</w:t>
      </w:r>
      <w:r w:rsidRPr="001A7604">
        <w:rPr>
          <w:sz w:val="20"/>
          <w:szCs w:val="20"/>
        </w:rPr>
        <w:t>s</w:t>
      </w:r>
      <w:r w:rsidRPr="001A7604">
        <w:rPr>
          <w:spacing w:val="11"/>
          <w:sz w:val="20"/>
          <w:szCs w:val="20"/>
        </w:rPr>
        <w:t xml:space="preserve"> </w:t>
      </w:r>
      <w:r w:rsidRPr="001A7604">
        <w:rPr>
          <w:spacing w:val="-6"/>
          <w:sz w:val="20"/>
          <w:szCs w:val="20"/>
        </w:rPr>
        <w:t>w</w:t>
      </w:r>
      <w:r w:rsidRPr="001A7604">
        <w:rPr>
          <w:spacing w:val="2"/>
          <w:sz w:val="20"/>
          <w:szCs w:val="20"/>
        </w:rPr>
        <w:t>il</w:t>
      </w:r>
      <w:r w:rsidRPr="001A7604">
        <w:rPr>
          <w:sz w:val="20"/>
          <w:szCs w:val="20"/>
        </w:rPr>
        <w:t>l</w:t>
      </w:r>
      <w:r w:rsidRPr="001A7604">
        <w:rPr>
          <w:spacing w:val="14"/>
          <w:sz w:val="20"/>
          <w:szCs w:val="20"/>
        </w:rPr>
        <w:t xml:space="preserve"> </w:t>
      </w:r>
      <w:r w:rsidRPr="001A7604">
        <w:rPr>
          <w:spacing w:val="-4"/>
          <w:sz w:val="20"/>
          <w:szCs w:val="20"/>
        </w:rPr>
        <w:t>b</w:t>
      </w:r>
      <w:r w:rsidRPr="001A7604">
        <w:rPr>
          <w:sz w:val="20"/>
          <w:szCs w:val="20"/>
        </w:rPr>
        <w:t>e</w:t>
      </w:r>
      <w:r w:rsidRPr="001A7604">
        <w:rPr>
          <w:spacing w:val="10"/>
          <w:sz w:val="20"/>
          <w:szCs w:val="20"/>
        </w:rPr>
        <w:t xml:space="preserve"> </w:t>
      </w:r>
      <w:r w:rsidRPr="001A7604">
        <w:rPr>
          <w:sz w:val="20"/>
          <w:szCs w:val="20"/>
        </w:rPr>
        <w:t>p</w:t>
      </w:r>
      <w:r w:rsidRPr="001A7604">
        <w:rPr>
          <w:spacing w:val="5"/>
          <w:sz w:val="20"/>
          <w:szCs w:val="20"/>
        </w:rPr>
        <w:t>r</w:t>
      </w:r>
      <w:r w:rsidRPr="001A7604">
        <w:rPr>
          <w:spacing w:val="-3"/>
          <w:sz w:val="20"/>
          <w:szCs w:val="20"/>
        </w:rPr>
        <w:t>e</w:t>
      </w:r>
      <w:r w:rsidRPr="001A7604">
        <w:rPr>
          <w:sz w:val="20"/>
          <w:szCs w:val="20"/>
        </w:rPr>
        <w:t>p</w:t>
      </w:r>
      <w:r w:rsidRPr="001A7604">
        <w:rPr>
          <w:spacing w:val="-3"/>
          <w:sz w:val="20"/>
          <w:szCs w:val="20"/>
        </w:rPr>
        <w:t>a</w:t>
      </w:r>
      <w:r w:rsidRPr="001A7604">
        <w:rPr>
          <w:spacing w:val="5"/>
          <w:sz w:val="20"/>
          <w:szCs w:val="20"/>
        </w:rPr>
        <w:t>r</w:t>
      </w:r>
      <w:r w:rsidRPr="001A7604">
        <w:rPr>
          <w:spacing w:val="-8"/>
          <w:sz w:val="20"/>
          <w:szCs w:val="20"/>
        </w:rPr>
        <w:t>e</w:t>
      </w:r>
      <w:r w:rsidRPr="001A7604">
        <w:rPr>
          <w:sz w:val="20"/>
          <w:szCs w:val="20"/>
        </w:rPr>
        <w:t>d</w:t>
      </w:r>
      <w:r w:rsidRPr="001A7604">
        <w:rPr>
          <w:spacing w:val="12"/>
          <w:sz w:val="20"/>
          <w:szCs w:val="20"/>
        </w:rPr>
        <w:t xml:space="preserve"> </w:t>
      </w:r>
      <w:r w:rsidRPr="001A7604">
        <w:rPr>
          <w:spacing w:val="2"/>
          <w:sz w:val="20"/>
          <w:szCs w:val="20"/>
        </w:rPr>
        <w:t>t</w:t>
      </w:r>
      <w:r w:rsidRPr="001A7604">
        <w:rPr>
          <w:sz w:val="20"/>
          <w:szCs w:val="20"/>
        </w:rPr>
        <w:t>o</w:t>
      </w:r>
      <w:r w:rsidRPr="001A7604">
        <w:rPr>
          <w:spacing w:val="8"/>
          <w:sz w:val="20"/>
          <w:szCs w:val="20"/>
        </w:rPr>
        <w:t xml:space="preserve"> </w:t>
      </w:r>
      <w:r w:rsidRPr="001A7604">
        <w:rPr>
          <w:spacing w:val="2"/>
          <w:sz w:val="20"/>
          <w:szCs w:val="20"/>
        </w:rPr>
        <w:t>ta</w:t>
      </w:r>
      <w:r w:rsidRPr="001A7604">
        <w:rPr>
          <w:sz w:val="20"/>
          <w:szCs w:val="20"/>
        </w:rPr>
        <w:t>ke</w:t>
      </w:r>
      <w:r w:rsidRPr="001A7604">
        <w:rPr>
          <w:spacing w:val="10"/>
          <w:sz w:val="20"/>
          <w:szCs w:val="20"/>
        </w:rPr>
        <w:t xml:space="preserve"> </w:t>
      </w:r>
      <w:r w:rsidRPr="001A7604">
        <w:rPr>
          <w:spacing w:val="-3"/>
          <w:sz w:val="20"/>
          <w:szCs w:val="20"/>
        </w:rPr>
        <w:t>ce</w:t>
      </w:r>
      <w:r w:rsidRPr="001A7604">
        <w:rPr>
          <w:spacing w:val="5"/>
          <w:sz w:val="20"/>
          <w:szCs w:val="20"/>
        </w:rPr>
        <w:t>r</w:t>
      </w:r>
      <w:r w:rsidRPr="001A7604">
        <w:rPr>
          <w:spacing w:val="2"/>
          <w:sz w:val="20"/>
          <w:szCs w:val="20"/>
        </w:rPr>
        <w:t>ti</w:t>
      </w:r>
      <w:r w:rsidRPr="001A7604">
        <w:rPr>
          <w:spacing w:val="-4"/>
          <w:sz w:val="20"/>
          <w:szCs w:val="20"/>
        </w:rPr>
        <w:t>f</w:t>
      </w:r>
      <w:r w:rsidRPr="001A7604">
        <w:rPr>
          <w:spacing w:val="2"/>
          <w:sz w:val="20"/>
          <w:szCs w:val="20"/>
        </w:rPr>
        <w:t>i</w:t>
      </w:r>
      <w:r w:rsidRPr="001A7604">
        <w:rPr>
          <w:spacing w:val="-3"/>
          <w:sz w:val="20"/>
          <w:szCs w:val="20"/>
        </w:rPr>
        <w:t>c</w:t>
      </w:r>
      <w:r w:rsidRPr="001A7604">
        <w:rPr>
          <w:spacing w:val="2"/>
          <w:sz w:val="20"/>
          <w:szCs w:val="20"/>
        </w:rPr>
        <w:t>a</w:t>
      </w:r>
      <w:r w:rsidRPr="001A7604">
        <w:rPr>
          <w:spacing w:val="-3"/>
          <w:sz w:val="20"/>
          <w:szCs w:val="20"/>
        </w:rPr>
        <w:t>t</w:t>
      </w:r>
      <w:r w:rsidRPr="001A7604">
        <w:rPr>
          <w:spacing w:val="2"/>
          <w:sz w:val="20"/>
          <w:szCs w:val="20"/>
        </w:rPr>
        <w:t>i</w:t>
      </w:r>
      <w:r w:rsidRPr="001A7604">
        <w:rPr>
          <w:spacing w:val="-4"/>
          <w:sz w:val="20"/>
          <w:szCs w:val="20"/>
        </w:rPr>
        <w:t>o</w:t>
      </w:r>
      <w:r w:rsidRPr="001A7604">
        <w:rPr>
          <w:sz w:val="20"/>
          <w:szCs w:val="20"/>
        </w:rPr>
        <w:t>n</w:t>
      </w:r>
      <w:r w:rsidRPr="001A7604">
        <w:rPr>
          <w:spacing w:val="17"/>
          <w:sz w:val="20"/>
          <w:szCs w:val="20"/>
        </w:rPr>
        <w:t xml:space="preserve"> </w:t>
      </w:r>
      <w:r w:rsidRPr="001A7604">
        <w:rPr>
          <w:spacing w:val="-3"/>
          <w:sz w:val="20"/>
          <w:szCs w:val="20"/>
        </w:rPr>
        <w:t>e</w:t>
      </w:r>
      <w:r w:rsidRPr="001A7604">
        <w:rPr>
          <w:sz w:val="20"/>
          <w:szCs w:val="20"/>
        </w:rPr>
        <w:t>x</w:t>
      </w:r>
      <w:r w:rsidRPr="001A7604">
        <w:rPr>
          <w:spacing w:val="-3"/>
          <w:sz w:val="20"/>
          <w:szCs w:val="20"/>
        </w:rPr>
        <w:t>a</w:t>
      </w:r>
      <w:r w:rsidRPr="001A7604">
        <w:rPr>
          <w:spacing w:val="2"/>
          <w:sz w:val="20"/>
          <w:szCs w:val="20"/>
        </w:rPr>
        <w:t>m</w:t>
      </w:r>
      <w:r w:rsidRPr="001A7604">
        <w:rPr>
          <w:sz w:val="20"/>
          <w:szCs w:val="20"/>
        </w:rPr>
        <w:t>s</w:t>
      </w:r>
      <w:r w:rsidRPr="001A7604">
        <w:rPr>
          <w:spacing w:val="6"/>
          <w:sz w:val="20"/>
          <w:szCs w:val="20"/>
        </w:rPr>
        <w:t xml:space="preserve"> r</w:t>
      </w:r>
      <w:r w:rsidRPr="001A7604">
        <w:rPr>
          <w:spacing w:val="-3"/>
          <w:sz w:val="20"/>
          <w:szCs w:val="20"/>
        </w:rPr>
        <w:t>e</w:t>
      </w:r>
      <w:r w:rsidRPr="001A7604">
        <w:rPr>
          <w:spacing w:val="2"/>
          <w:sz w:val="20"/>
          <w:szCs w:val="20"/>
        </w:rPr>
        <w:t>l</w:t>
      </w:r>
      <w:r w:rsidRPr="001A7604">
        <w:rPr>
          <w:spacing w:val="-3"/>
          <w:sz w:val="20"/>
          <w:szCs w:val="20"/>
        </w:rPr>
        <w:t>a</w:t>
      </w:r>
      <w:r w:rsidRPr="001A7604">
        <w:rPr>
          <w:spacing w:val="2"/>
          <w:sz w:val="20"/>
          <w:szCs w:val="20"/>
        </w:rPr>
        <w:t>t</w:t>
      </w:r>
      <w:r w:rsidRPr="001A7604">
        <w:rPr>
          <w:spacing w:val="-3"/>
          <w:sz w:val="20"/>
          <w:szCs w:val="20"/>
        </w:rPr>
        <w:t>e</w:t>
      </w:r>
      <w:r w:rsidRPr="001A7604">
        <w:rPr>
          <w:sz w:val="20"/>
          <w:szCs w:val="20"/>
        </w:rPr>
        <w:t>d</w:t>
      </w:r>
      <w:r w:rsidRPr="001A7604">
        <w:rPr>
          <w:spacing w:val="12"/>
          <w:sz w:val="20"/>
          <w:szCs w:val="20"/>
        </w:rPr>
        <w:t xml:space="preserve"> </w:t>
      </w:r>
      <w:r w:rsidRPr="001A7604">
        <w:rPr>
          <w:spacing w:val="2"/>
          <w:sz w:val="20"/>
          <w:szCs w:val="20"/>
        </w:rPr>
        <w:t>t</w:t>
      </w:r>
      <w:r w:rsidRPr="001A7604">
        <w:rPr>
          <w:sz w:val="20"/>
          <w:szCs w:val="20"/>
        </w:rPr>
        <w:t>o</w:t>
      </w:r>
      <w:r w:rsidRPr="001A7604">
        <w:rPr>
          <w:spacing w:val="8"/>
          <w:sz w:val="20"/>
          <w:szCs w:val="20"/>
        </w:rPr>
        <w:t xml:space="preserve"> </w:t>
      </w:r>
      <w:r w:rsidRPr="001A7604">
        <w:rPr>
          <w:spacing w:val="-4"/>
          <w:sz w:val="20"/>
          <w:szCs w:val="20"/>
        </w:rPr>
        <w:t>o</w:t>
      </w:r>
      <w:r w:rsidRPr="001A7604">
        <w:rPr>
          <w:sz w:val="20"/>
          <w:szCs w:val="20"/>
        </w:rPr>
        <w:t>p</w:t>
      </w:r>
      <w:r w:rsidRPr="001A7604">
        <w:rPr>
          <w:spacing w:val="-3"/>
          <w:sz w:val="20"/>
          <w:szCs w:val="20"/>
        </w:rPr>
        <w:t>e</w:t>
      </w:r>
      <w:r w:rsidRPr="001A7604">
        <w:rPr>
          <w:spacing w:val="5"/>
          <w:sz w:val="20"/>
          <w:szCs w:val="20"/>
        </w:rPr>
        <w:t>r</w:t>
      </w:r>
      <w:r w:rsidRPr="001A7604">
        <w:rPr>
          <w:spacing w:val="2"/>
          <w:sz w:val="20"/>
          <w:szCs w:val="20"/>
        </w:rPr>
        <w:t>at</w:t>
      </w:r>
      <w:r w:rsidRPr="001A7604">
        <w:rPr>
          <w:spacing w:val="-3"/>
          <w:sz w:val="20"/>
          <w:szCs w:val="20"/>
        </w:rPr>
        <w:t>i</w:t>
      </w:r>
      <w:r w:rsidRPr="001A7604">
        <w:rPr>
          <w:sz w:val="20"/>
          <w:szCs w:val="20"/>
        </w:rPr>
        <w:t>ng</w:t>
      </w:r>
      <w:r w:rsidRPr="001A7604">
        <w:rPr>
          <w:spacing w:val="12"/>
          <w:sz w:val="20"/>
          <w:szCs w:val="20"/>
        </w:rPr>
        <w:t xml:space="preserve"> </w:t>
      </w:r>
      <w:r w:rsidRPr="001A7604">
        <w:rPr>
          <w:spacing w:val="-1"/>
          <w:sz w:val="20"/>
          <w:szCs w:val="20"/>
        </w:rPr>
        <w:t>s</w:t>
      </w:r>
      <w:r w:rsidRPr="001A7604">
        <w:rPr>
          <w:spacing w:val="-9"/>
          <w:sz w:val="20"/>
          <w:szCs w:val="20"/>
        </w:rPr>
        <w:t>y</w:t>
      </w:r>
      <w:r w:rsidRPr="001A7604">
        <w:rPr>
          <w:spacing w:val="-1"/>
          <w:sz w:val="20"/>
          <w:szCs w:val="20"/>
        </w:rPr>
        <w:t>s</w:t>
      </w:r>
      <w:r w:rsidRPr="001A7604">
        <w:rPr>
          <w:spacing w:val="6"/>
          <w:sz w:val="20"/>
          <w:szCs w:val="20"/>
        </w:rPr>
        <w:t>t</w:t>
      </w:r>
      <w:r w:rsidRPr="001A7604">
        <w:rPr>
          <w:spacing w:val="-3"/>
          <w:sz w:val="20"/>
          <w:szCs w:val="20"/>
        </w:rPr>
        <w:t>e</w:t>
      </w:r>
      <w:r w:rsidRPr="001A7604">
        <w:rPr>
          <w:spacing w:val="2"/>
          <w:sz w:val="20"/>
          <w:szCs w:val="20"/>
        </w:rPr>
        <w:t>m</w:t>
      </w:r>
      <w:r w:rsidRPr="001A7604">
        <w:rPr>
          <w:sz w:val="20"/>
          <w:szCs w:val="20"/>
        </w:rPr>
        <w:t>s (OS)</w:t>
      </w:r>
      <w:r w:rsidRPr="001A7604">
        <w:rPr>
          <w:spacing w:val="11"/>
          <w:sz w:val="20"/>
          <w:szCs w:val="20"/>
        </w:rPr>
        <w:t xml:space="preserve"> </w:t>
      </w:r>
      <w:r w:rsidRPr="001A7604">
        <w:rPr>
          <w:spacing w:val="-3"/>
          <w:sz w:val="20"/>
          <w:szCs w:val="20"/>
        </w:rPr>
        <w:t>a</w:t>
      </w:r>
      <w:r w:rsidRPr="001A7604">
        <w:rPr>
          <w:sz w:val="20"/>
          <w:szCs w:val="20"/>
        </w:rPr>
        <w:t xml:space="preserve">nd </w:t>
      </w:r>
      <w:r w:rsidRPr="001A7604">
        <w:rPr>
          <w:spacing w:val="-4"/>
          <w:sz w:val="20"/>
          <w:szCs w:val="20"/>
        </w:rPr>
        <w:t>b</w:t>
      </w:r>
      <w:r w:rsidRPr="001A7604">
        <w:rPr>
          <w:sz w:val="20"/>
          <w:szCs w:val="20"/>
        </w:rPr>
        <w:t>e</w:t>
      </w:r>
      <w:r w:rsidRPr="001A7604">
        <w:rPr>
          <w:spacing w:val="2"/>
          <w:sz w:val="20"/>
          <w:szCs w:val="20"/>
        </w:rPr>
        <w:t xml:space="preserve"> </w:t>
      </w:r>
      <w:r w:rsidRPr="001A7604">
        <w:rPr>
          <w:sz w:val="20"/>
          <w:szCs w:val="20"/>
        </w:rPr>
        <w:t>p</w:t>
      </w:r>
      <w:r w:rsidRPr="001A7604">
        <w:rPr>
          <w:spacing w:val="5"/>
          <w:sz w:val="20"/>
          <w:szCs w:val="20"/>
        </w:rPr>
        <w:t>r</w:t>
      </w:r>
      <w:r w:rsidRPr="001A7604">
        <w:rPr>
          <w:spacing w:val="-3"/>
          <w:sz w:val="20"/>
          <w:szCs w:val="20"/>
        </w:rPr>
        <w:t>e</w:t>
      </w:r>
      <w:r w:rsidRPr="001A7604">
        <w:rPr>
          <w:sz w:val="20"/>
          <w:szCs w:val="20"/>
        </w:rPr>
        <w:t>p</w:t>
      </w:r>
      <w:r w:rsidRPr="001A7604">
        <w:rPr>
          <w:spacing w:val="-3"/>
          <w:sz w:val="20"/>
          <w:szCs w:val="20"/>
        </w:rPr>
        <w:t>a</w:t>
      </w:r>
      <w:r w:rsidRPr="001A7604">
        <w:rPr>
          <w:spacing w:val="5"/>
          <w:sz w:val="20"/>
          <w:szCs w:val="20"/>
        </w:rPr>
        <w:t>r</w:t>
      </w:r>
      <w:r w:rsidRPr="001A7604">
        <w:rPr>
          <w:spacing w:val="-3"/>
          <w:sz w:val="20"/>
          <w:szCs w:val="20"/>
        </w:rPr>
        <w:t>e</w:t>
      </w:r>
      <w:r w:rsidRPr="001A7604">
        <w:rPr>
          <w:sz w:val="20"/>
          <w:szCs w:val="20"/>
        </w:rPr>
        <w:t>d</w:t>
      </w:r>
      <w:r w:rsidRPr="001A7604">
        <w:rPr>
          <w:spacing w:val="5"/>
          <w:sz w:val="20"/>
          <w:szCs w:val="20"/>
        </w:rPr>
        <w:t xml:space="preserve"> </w:t>
      </w:r>
      <w:r w:rsidRPr="001A7604">
        <w:rPr>
          <w:spacing w:val="-4"/>
          <w:sz w:val="20"/>
          <w:szCs w:val="20"/>
        </w:rPr>
        <w:t>fo</w:t>
      </w:r>
      <w:r w:rsidRPr="001A7604">
        <w:rPr>
          <w:sz w:val="20"/>
          <w:szCs w:val="20"/>
        </w:rPr>
        <w:t>r</w:t>
      </w:r>
      <w:r w:rsidRPr="001A7604">
        <w:rPr>
          <w:spacing w:val="9"/>
          <w:sz w:val="20"/>
          <w:szCs w:val="20"/>
        </w:rPr>
        <w:t xml:space="preserve"> </w:t>
      </w:r>
      <w:r w:rsidRPr="001A7604">
        <w:rPr>
          <w:spacing w:val="-3"/>
          <w:sz w:val="20"/>
          <w:szCs w:val="20"/>
        </w:rPr>
        <w:t>e</w:t>
      </w:r>
      <w:r w:rsidRPr="001A7604">
        <w:rPr>
          <w:spacing w:val="2"/>
          <w:sz w:val="20"/>
          <w:szCs w:val="20"/>
        </w:rPr>
        <w:t>m</w:t>
      </w:r>
      <w:r w:rsidRPr="001A7604">
        <w:rPr>
          <w:sz w:val="20"/>
          <w:szCs w:val="20"/>
        </w:rPr>
        <w:t>p</w:t>
      </w:r>
      <w:r w:rsidRPr="001A7604">
        <w:rPr>
          <w:spacing w:val="2"/>
          <w:sz w:val="20"/>
          <w:szCs w:val="20"/>
        </w:rPr>
        <w:t>l</w:t>
      </w:r>
      <w:r w:rsidRPr="001A7604">
        <w:rPr>
          <w:sz w:val="20"/>
          <w:szCs w:val="20"/>
        </w:rPr>
        <w:t>o</w:t>
      </w:r>
      <w:r w:rsidRPr="001A7604">
        <w:rPr>
          <w:spacing w:val="-9"/>
          <w:sz w:val="20"/>
          <w:szCs w:val="20"/>
        </w:rPr>
        <w:t>y</w:t>
      </w:r>
      <w:r w:rsidRPr="001A7604">
        <w:rPr>
          <w:spacing w:val="2"/>
          <w:sz w:val="20"/>
          <w:szCs w:val="20"/>
        </w:rPr>
        <w:t>m</w:t>
      </w:r>
      <w:r w:rsidRPr="001A7604">
        <w:rPr>
          <w:spacing w:val="-3"/>
          <w:sz w:val="20"/>
          <w:szCs w:val="20"/>
        </w:rPr>
        <w:t>e</w:t>
      </w:r>
      <w:r w:rsidRPr="001A7604">
        <w:rPr>
          <w:spacing w:val="5"/>
          <w:sz w:val="20"/>
          <w:szCs w:val="20"/>
        </w:rPr>
        <w:t>n</w:t>
      </w:r>
      <w:r w:rsidRPr="001A7604">
        <w:rPr>
          <w:sz w:val="20"/>
          <w:szCs w:val="20"/>
        </w:rPr>
        <w:t>t</w:t>
      </w:r>
      <w:r w:rsidRPr="001A7604">
        <w:rPr>
          <w:spacing w:val="2"/>
          <w:sz w:val="20"/>
          <w:szCs w:val="20"/>
        </w:rPr>
        <w:t xml:space="preserve"> </w:t>
      </w:r>
      <w:r w:rsidRPr="001A7604">
        <w:rPr>
          <w:spacing w:val="5"/>
          <w:sz w:val="20"/>
          <w:szCs w:val="20"/>
        </w:rPr>
        <w:t>r</w:t>
      </w:r>
      <w:r w:rsidRPr="001A7604">
        <w:rPr>
          <w:spacing w:val="-3"/>
          <w:sz w:val="20"/>
          <w:szCs w:val="20"/>
        </w:rPr>
        <w:t>e</w:t>
      </w:r>
      <w:r w:rsidRPr="001A7604">
        <w:rPr>
          <w:sz w:val="20"/>
          <w:szCs w:val="20"/>
        </w:rPr>
        <w:t>qu</w:t>
      </w:r>
      <w:r w:rsidRPr="001A7604">
        <w:rPr>
          <w:spacing w:val="-3"/>
          <w:sz w:val="20"/>
          <w:szCs w:val="20"/>
        </w:rPr>
        <w:t>i</w:t>
      </w:r>
      <w:r w:rsidRPr="001A7604">
        <w:rPr>
          <w:spacing w:val="5"/>
          <w:sz w:val="20"/>
          <w:szCs w:val="20"/>
        </w:rPr>
        <w:t>r</w:t>
      </w:r>
      <w:r w:rsidRPr="001A7604">
        <w:rPr>
          <w:spacing w:val="-8"/>
          <w:sz w:val="20"/>
          <w:szCs w:val="20"/>
        </w:rPr>
        <w:t>e</w:t>
      </w:r>
      <w:r w:rsidRPr="001A7604">
        <w:rPr>
          <w:spacing w:val="2"/>
          <w:sz w:val="20"/>
          <w:szCs w:val="20"/>
        </w:rPr>
        <w:t>m</w:t>
      </w:r>
      <w:r w:rsidRPr="001A7604">
        <w:rPr>
          <w:spacing w:val="-3"/>
          <w:sz w:val="20"/>
          <w:szCs w:val="20"/>
        </w:rPr>
        <w:t>e</w:t>
      </w:r>
      <w:r w:rsidRPr="001A7604">
        <w:rPr>
          <w:sz w:val="20"/>
          <w:szCs w:val="20"/>
        </w:rPr>
        <w:t>n</w:t>
      </w:r>
      <w:r w:rsidRPr="001A7604">
        <w:rPr>
          <w:spacing w:val="2"/>
          <w:sz w:val="20"/>
          <w:szCs w:val="20"/>
        </w:rPr>
        <w:t>t</w:t>
      </w:r>
      <w:r w:rsidRPr="001A7604">
        <w:rPr>
          <w:sz w:val="20"/>
          <w:szCs w:val="20"/>
        </w:rPr>
        <w:t>s</w:t>
      </w:r>
      <w:r w:rsidRPr="001A7604">
        <w:rPr>
          <w:spacing w:val="3"/>
          <w:sz w:val="20"/>
          <w:szCs w:val="20"/>
        </w:rPr>
        <w:t xml:space="preserve"> </w:t>
      </w:r>
      <w:r w:rsidRPr="001A7604">
        <w:rPr>
          <w:spacing w:val="-3"/>
          <w:sz w:val="20"/>
          <w:szCs w:val="20"/>
        </w:rPr>
        <w:t>t</w:t>
      </w:r>
      <w:r w:rsidRPr="001A7604">
        <w:rPr>
          <w:sz w:val="20"/>
          <w:szCs w:val="20"/>
        </w:rPr>
        <w:t>h</w:t>
      </w:r>
      <w:r w:rsidRPr="001A7604">
        <w:rPr>
          <w:spacing w:val="2"/>
          <w:sz w:val="20"/>
          <w:szCs w:val="20"/>
        </w:rPr>
        <w:t>a</w:t>
      </w:r>
      <w:r w:rsidRPr="001A7604">
        <w:rPr>
          <w:sz w:val="20"/>
          <w:szCs w:val="20"/>
        </w:rPr>
        <w:t>t</w:t>
      </w:r>
      <w:r w:rsidRPr="001A7604">
        <w:rPr>
          <w:spacing w:val="2"/>
          <w:sz w:val="20"/>
          <w:szCs w:val="20"/>
        </w:rPr>
        <w:t xml:space="preserve"> </w:t>
      </w:r>
      <w:r w:rsidRPr="001A7604">
        <w:rPr>
          <w:spacing w:val="-3"/>
          <w:sz w:val="20"/>
          <w:szCs w:val="20"/>
        </w:rPr>
        <w:t>i</w:t>
      </w:r>
      <w:r w:rsidRPr="001A7604">
        <w:rPr>
          <w:spacing w:val="5"/>
          <w:sz w:val="20"/>
          <w:szCs w:val="20"/>
        </w:rPr>
        <w:t>n</w:t>
      </w:r>
      <w:r w:rsidRPr="001A7604">
        <w:rPr>
          <w:spacing w:val="-4"/>
          <w:sz w:val="20"/>
          <w:szCs w:val="20"/>
        </w:rPr>
        <w:t>vo</w:t>
      </w:r>
      <w:r w:rsidRPr="001A7604">
        <w:rPr>
          <w:spacing w:val="2"/>
          <w:sz w:val="20"/>
          <w:szCs w:val="20"/>
        </w:rPr>
        <w:t>l</w:t>
      </w:r>
      <w:r w:rsidRPr="001A7604">
        <w:rPr>
          <w:spacing w:val="-4"/>
          <w:sz w:val="20"/>
          <w:szCs w:val="20"/>
        </w:rPr>
        <w:t>v</w:t>
      </w:r>
      <w:r w:rsidRPr="001A7604">
        <w:rPr>
          <w:sz w:val="20"/>
          <w:szCs w:val="20"/>
        </w:rPr>
        <w:t>e</w:t>
      </w:r>
      <w:r w:rsidRPr="001A7604">
        <w:rPr>
          <w:spacing w:val="2"/>
          <w:sz w:val="20"/>
          <w:szCs w:val="20"/>
        </w:rPr>
        <w:t xml:space="preserve"> </w:t>
      </w:r>
      <w:r w:rsidRPr="001A7604">
        <w:rPr>
          <w:spacing w:val="3"/>
          <w:sz w:val="20"/>
          <w:szCs w:val="20"/>
        </w:rPr>
        <w:t>s</w:t>
      </w:r>
      <w:r w:rsidRPr="001A7604">
        <w:rPr>
          <w:sz w:val="20"/>
          <w:szCs w:val="20"/>
        </w:rPr>
        <w:t>upp</w:t>
      </w:r>
      <w:r w:rsidRPr="001A7604">
        <w:rPr>
          <w:spacing w:val="-4"/>
          <w:sz w:val="20"/>
          <w:szCs w:val="20"/>
        </w:rPr>
        <w:t>o</w:t>
      </w:r>
      <w:r w:rsidRPr="001A7604">
        <w:rPr>
          <w:spacing w:val="5"/>
          <w:sz w:val="20"/>
          <w:szCs w:val="20"/>
        </w:rPr>
        <w:t>r</w:t>
      </w:r>
      <w:r w:rsidRPr="001A7604">
        <w:rPr>
          <w:spacing w:val="-3"/>
          <w:sz w:val="20"/>
          <w:szCs w:val="20"/>
        </w:rPr>
        <w:t>ti</w:t>
      </w:r>
      <w:r w:rsidRPr="001A7604">
        <w:rPr>
          <w:spacing w:val="5"/>
          <w:sz w:val="20"/>
          <w:szCs w:val="20"/>
        </w:rPr>
        <w:t>n</w:t>
      </w:r>
      <w:r w:rsidRPr="001A7604">
        <w:rPr>
          <w:sz w:val="20"/>
          <w:szCs w:val="20"/>
        </w:rPr>
        <w:t xml:space="preserve">g </w:t>
      </w:r>
      <w:r w:rsidRPr="001A7604">
        <w:rPr>
          <w:spacing w:val="-3"/>
          <w:sz w:val="20"/>
          <w:szCs w:val="20"/>
        </w:rPr>
        <w:t>a</w:t>
      </w:r>
      <w:r w:rsidRPr="001A7604">
        <w:rPr>
          <w:spacing w:val="5"/>
          <w:sz w:val="20"/>
          <w:szCs w:val="20"/>
        </w:rPr>
        <w:t>n</w:t>
      </w:r>
      <w:r w:rsidRPr="001A7604">
        <w:rPr>
          <w:sz w:val="20"/>
          <w:szCs w:val="20"/>
        </w:rPr>
        <w:t xml:space="preserve">d </w:t>
      </w:r>
      <w:r w:rsidRPr="001A7604">
        <w:rPr>
          <w:spacing w:val="-3"/>
          <w:sz w:val="20"/>
          <w:szCs w:val="20"/>
        </w:rPr>
        <w:t>t</w:t>
      </w:r>
      <w:r w:rsidRPr="001A7604">
        <w:rPr>
          <w:spacing w:val="5"/>
          <w:sz w:val="20"/>
          <w:szCs w:val="20"/>
        </w:rPr>
        <w:t>r</w:t>
      </w:r>
      <w:r w:rsidRPr="001A7604">
        <w:rPr>
          <w:spacing w:val="-4"/>
          <w:sz w:val="20"/>
          <w:szCs w:val="20"/>
        </w:rPr>
        <w:t>o</w:t>
      </w:r>
      <w:r w:rsidRPr="001A7604">
        <w:rPr>
          <w:sz w:val="20"/>
          <w:szCs w:val="20"/>
        </w:rPr>
        <w:t>u</w:t>
      </w:r>
      <w:r w:rsidRPr="001A7604">
        <w:rPr>
          <w:spacing w:val="-4"/>
          <w:sz w:val="20"/>
          <w:szCs w:val="20"/>
        </w:rPr>
        <w:t>b</w:t>
      </w:r>
      <w:r w:rsidRPr="001A7604">
        <w:rPr>
          <w:spacing w:val="2"/>
          <w:sz w:val="20"/>
          <w:szCs w:val="20"/>
        </w:rPr>
        <w:t>l</w:t>
      </w:r>
      <w:r w:rsidRPr="001A7604">
        <w:rPr>
          <w:spacing w:val="-3"/>
          <w:sz w:val="20"/>
          <w:szCs w:val="20"/>
        </w:rPr>
        <w:t>e</w:t>
      </w:r>
      <w:r w:rsidRPr="001A7604">
        <w:rPr>
          <w:spacing w:val="-1"/>
          <w:sz w:val="20"/>
          <w:szCs w:val="20"/>
        </w:rPr>
        <w:t>s</w:t>
      </w:r>
      <w:r w:rsidRPr="001A7604">
        <w:rPr>
          <w:spacing w:val="5"/>
          <w:sz w:val="20"/>
          <w:szCs w:val="20"/>
        </w:rPr>
        <w:t>h</w:t>
      </w:r>
      <w:r w:rsidRPr="001A7604">
        <w:rPr>
          <w:spacing w:val="-4"/>
          <w:sz w:val="20"/>
          <w:szCs w:val="20"/>
        </w:rPr>
        <w:t>oo</w:t>
      </w:r>
      <w:r w:rsidRPr="001A7604">
        <w:rPr>
          <w:spacing w:val="2"/>
          <w:sz w:val="20"/>
          <w:szCs w:val="20"/>
        </w:rPr>
        <w:t>ti</w:t>
      </w:r>
      <w:r w:rsidRPr="001A7604">
        <w:rPr>
          <w:spacing w:val="5"/>
          <w:sz w:val="20"/>
          <w:szCs w:val="20"/>
        </w:rPr>
        <w:t>n</w:t>
      </w:r>
      <w:r w:rsidRPr="001A7604">
        <w:rPr>
          <w:sz w:val="20"/>
          <w:szCs w:val="20"/>
        </w:rPr>
        <w:t>g</w:t>
      </w:r>
      <w:r w:rsidRPr="001A7604">
        <w:rPr>
          <w:spacing w:val="5"/>
          <w:sz w:val="20"/>
          <w:szCs w:val="20"/>
        </w:rPr>
        <w:t xml:space="preserve"> </w:t>
      </w:r>
      <w:r w:rsidRPr="001A7604">
        <w:rPr>
          <w:sz w:val="20"/>
          <w:szCs w:val="20"/>
        </w:rPr>
        <w:t>u</w:t>
      </w:r>
      <w:r w:rsidRPr="001A7604">
        <w:rPr>
          <w:spacing w:val="-1"/>
          <w:sz w:val="20"/>
          <w:szCs w:val="20"/>
        </w:rPr>
        <w:t>s</w:t>
      </w:r>
      <w:r w:rsidRPr="001A7604">
        <w:rPr>
          <w:spacing w:val="-8"/>
          <w:sz w:val="20"/>
          <w:szCs w:val="20"/>
        </w:rPr>
        <w:t>e</w:t>
      </w:r>
      <w:r w:rsidRPr="001A7604">
        <w:rPr>
          <w:spacing w:val="5"/>
          <w:sz w:val="20"/>
          <w:szCs w:val="20"/>
        </w:rPr>
        <w:t>r</w:t>
      </w:r>
      <w:r w:rsidRPr="001A7604">
        <w:rPr>
          <w:sz w:val="20"/>
          <w:szCs w:val="20"/>
        </w:rPr>
        <w:t>s</w:t>
      </w:r>
      <w:r w:rsidRPr="001A7604">
        <w:rPr>
          <w:spacing w:val="3"/>
          <w:sz w:val="20"/>
          <w:szCs w:val="20"/>
        </w:rPr>
        <w:t xml:space="preserve"> </w:t>
      </w:r>
      <w:r w:rsidRPr="001A7604">
        <w:rPr>
          <w:spacing w:val="-3"/>
          <w:sz w:val="20"/>
          <w:szCs w:val="20"/>
        </w:rPr>
        <w:t>a</w:t>
      </w:r>
      <w:r w:rsidRPr="001A7604">
        <w:rPr>
          <w:spacing w:val="5"/>
          <w:sz w:val="20"/>
          <w:szCs w:val="20"/>
        </w:rPr>
        <w:t>n</w:t>
      </w:r>
      <w:r w:rsidRPr="001A7604">
        <w:rPr>
          <w:sz w:val="20"/>
          <w:szCs w:val="20"/>
        </w:rPr>
        <w:t xml:space="preserve">d </w:t>
      </w:r>
      <w:r w:rsidRPr="001A7604">
        <w:rPr>
          <w:spacing w:val="-4"/>
          <w:sz w:val="20"/>
          <w:szCs w:val="20"/>
        </w:rPr>
        <w:t>OS’s.</w:t>
      </w:r>
    </w:p>
    <w:p w14:paraId="421176B5" w14:textId="77777777" w:rsidR="000957C9" w:rsidRPr="006D7EB3" w:rsidRDefault="000957C9" w:rsidP="000957C9">
      <w:pPr>
        <w:pStyle w:val="Footer"/>
        <w:rPr>
          <w:b/>
          <w:bCs/>
          <w:spacing w:val="9"/>
          <w:sz w:val="16"/>
          <w:szCs w:val="16"/>
        </w:rPr>
      </w:pPr>
    </w:p>
    <w:p w14:paraId="421176B6" w14:textId="77777777" w:rsidR="000957C9" w:rsidRPr="006D7EB3" w:rsidRDefault="000957C9" w:rsidP="000957C9">
      <w:pPr>
        <w:pStyle w:val="Footer"/>
        <w:rPr>
          <w:sz w:val="16"/>
          <w:szCs w:val="16"/>
        </w:rPr>
      </w:pPr>
      <w:r w:rsidRPr="001A7604">
        <w:rPr>
          <w:b/>
          <w:bCs/>
          <w:spacing w:val="9"/>
          <w:sz w:val="20"/>
          <w:szCs w:val="20"/>
        </w:rPr>
        <w:t xml:space="preserve">Networking and Security I </w:t>
      </w:r>
      <w:r w:rsidRPr="001A7604">
        <w:rPr>
          <w:b/>
          <w:bCs/>
          <w:spacing w:val="11"/>
          <w:sz w:val="20"/>
          <w:szCs w:val="20"/>
        </w:rPr>
        <w:t>(</w:t>
      </w:r>
      <w:r w:rsidRPr="001A7604">
        <w:rPr>
          <w:b/>
          <w:bCs/>
          <w:spacing w:val="-14"/>
          <w:sz w:val="20"/>
          <w:szCs w:val="20"/>
        </w:rPr>
        <w:t>6 FIN AID QCH, 7.5 ACAD QCH</w:t>
      </w:r>
      <w:r w:rsidRPr="001A7604">
        <w:rPr>
          <w:b/>
          <w:bCs/>
          <w:spacing w:val="-10"/>
          <w:sz w:val="20"/>
          <w:szCs w:val="20"/>
        </w:rPr>
        <w:t xml:space="preserve">, </w:t>
      </w:r>
      <w:r w:rsidRPr="001A7604">
        <w:rPr>
          <w:b/>
          <w:bCs/>
          <w:spacing w:val="-6"/>
          <w:sz w:val="20"/>
          <w:szCs w:val="20"/>
        </w:rPr>
        <w:t>1.5</w:t>
      </w:r>
      <w:r w:rsidRPr="001A7604">
        <w:rPr>
          <w:b/>
          <w:bCs/>
          <w:spacing w:val="-10"/>
          <w:sz w:val="20"/>
          <w:szCs w:val="20"/>
        </w:rPr>
        <w:t xml:space="preserve"> QCH/30 Lecture Hours, 6 QCH/90 Lab Hours, 120 Total Clock Hours): </w:t>
      </w:r>
      <w:r w:rsidRPr="001A7604">
        <w:rPr>
          <w:spacing w:val="2"/>
          <w:sz w:val="20"/>
          <w:szCs w:val="20"/>
        </w:rPr>
        <w:t>T</w:t>
      </w:r>
      <w:r w:rsidRPr="001A7604">
        <w:rPr>
          <w:sz w:val="20"/>
          <w:szCs w:val="20"/>
        </w:rPr>
        <w:t>o</w:t>
      </w:r>
      <w:r w:rsidRPr="001A7604">
        <w:rPr>
          <w:spacing w:val="22"/>
          <w:sz w:val="20"/>
          <w:szCs w:val="20"/>
        </w:rPr>
        <w:t xml:space="preserve"> </w:t>
      </w:r>
      <w:r w:rsidRPr="001A7604">
        <w:rPr>
          <w:sz w:val="20"/>
          <w:szCs w:val="20"/>
        </w:rPr>
        <w:t>p</w:t>
      </w:r>
      <w:r w:rsidRPr="001A7604">
        <w:rPr>
          <w:spacing w:val="5"/>
          <w:sz w:val="20"/>
          <w:szCs w:val="20"/>
        </w:rPr>
        <w:t>r</w:t>
      </w:r>
      <w:r w:rsidRPr="001A7604">
        <w:rPr>
          <w:spacing w:val="-4"/>
          <w:sz w:val="20"/>
          <w:szCs w:val="20"/>
        </w:rPr>
        <w:t>ov</w:t>
      </w:r>
      <w:r w:rsidRPr="001A7604">
        <w:rPr>
          <w:spacing w:val="2"/>
          <w:sz w:val="20"/>
          <w:szCs w:val="20"/>
        </w:rPr>
        <w:t>i</w:t>
      </w:r>
      <w:r w:rsidRPr="001A7604">
        <w:rPr>
          <w:sz w:val="20"/>
          <w:szCs w:val="20"/>
        </w:rPr>
        <w:t>de</w:t>
      </w:r>
      <w:r w:rsidRPr="001A7604">
        <w:rPr>
          <w:spacing w:val="24"/>
          <w:sz w:val="20"/>
          <w:szCs w:val="20"/>
        </w:rPr>
        <w:t xml:space="preserve"> </w:t>
      </w:r>
      <w:r w:rsidRPr="001A7604">
        <w:rPr>
          <w:spacing w:val="2"/>
          <w:sz w:val="20"/>
          <w:szCs w:val="20"/>
        </w:rPr>
        <w:t>t</w:t>
      </w:r>
      <w:r w:rsidRPr="001A7604">
        <w:rPr>
          <w:spacing w:val="5"/>
          <w:sz w:val="20"/>
          <w:szCs w:val="20"/>
        </w:rPr>
        <w:t>h</w:t>
      </w:r>
      <w:r w:rsidRPr="001A7604">
        <w:rPr>
          <w:sz w:val="20"/>
          <w:szCs w:val="20"/>
        </w:rPr>
        <w:t>e</w:t>
      </w:r>
      <w:r w:rsidRPr="001A7604">
        <w:rPr>
          <w:spacing w:val="24"/>
          <w:sz w:val="20"/>
          <w:szCs w:val="20"/>
        </w:rPr>
        <w:t xml:space="preserve"> </w:t>
      </w:r>
      <w:r w:rsidRPr="001A7604">
        <w:rPr>
          <w:spacing w:val="-1"/>
          <w:sz w:val="20"/>
          <w:szCs w:val="20"/>
        </w:rPr>
        <w:t>s</w:t>
      </w:r>
      <w:r w:rsidRPr="001A7604">
        <w:rPr>
          <w:spacing w:val="2"/>
          <w:sz w:val="20"/>
          <w:szCs w:val="20"/>
        </w:rPr>
        <w:t>t</w:t>
      </w:r>
      <w:r w:rsidRPr="001A7604">
        <w:rPr>
          <w:sz w:val="20"/>
          <w:szCs w:val="20"/>
        </w:rPr>
        <w:t>ud</w:t>
      </w:r>
      <w:r w:rsidRPr="001A7604">
        <w:rPr>
          <w:spacing w:val="-8"/>
          <w:sz w:val="20"/>
          <w:szCs w:val="20"/>
        </w:rPr>
        <w:t>e</w:t>
      </w:r>
      <w:r w:rsidRPr="001A7604">
        <w:rPr>
          <w:spacing w:val="5"/>
          <w:sz w:val="20"/>
          <w:szCs w:val="20"/>
        </w:rPr>
        <w:t>n</w:t>
      </w:r>
      <w:r w:rsidRPr="001A7604">
        <w:rPr>
          <w:sz w:val="20"/>
          <w:szCs w:val="20"/>
        </w:rPr>
        <w:t>t</w:t>
      </w:r>
      <w:r w:rsidRPr="001A7604">
        <w:rPr>
          <w:spacing w:val="28"/>
          <w:sz w:val="20"/>
          <w:szCs w:val="20"/>
        </w:rPr>
        <w:t xml:space="preserve"> </w:t>
      </w:r>
      <w:r w:rsidRPr="001A7604">
        <w:rPr>
          <w:spacing w:val="-6"/>
          <w:sz w:val="20"/>
          <w:szCs w:val="20"/>
        </w:rPr>
        <w:t>w</w:t>
      </w:r>
      <w:r w:rsidRPr="001A7604">
        <w:rPr>
          <w:spacing w:val="2"/>
          <w:sz w:val="20"/>
          <w:szCs w:val="20"/>
        </w:rPr>
        <w:t>i</w:t>
      </w:r>
      <w:r w:rsidRPr="001A7604">
        <w:rPr>
          <w:spacing w:val="-3"/>
          <w:sz w:val="20"/>
          <w:szCs w:val="20"/>
        </w:rPr>
        <w:t>t</w:t>
      </w:r>
      <w:r w:rsidRPr="001A7604">
        <w:rPr>
          <w:sz w:val="20"/>
          <w:szCs w:val="20"/>
        </w:rPr>
        <w:t>h</w:t>
      </w:r>
      <w:r w:rsidRPr="001A7604">
        <w:rPr>
          <w:spacing w:val="31"/>
          <w:sz w:val="20"/>
          <w:szCs w:val="20"/>
        </w:rPr>
        <w:t xml:space="preserve"> </w:t>
      </w:r>
      <w:r w:rsidRPr="001A7604">
        <w:rPr>
          <w:spacing w:val="-3"/>
          <w:sz w:val="20"/>
          <w:szCs w:val="20"/>
        </w:rPr>
        <w:t>t</w:t>
      </w:r>
      <w:r w:rsidRPr="001A7604">
        <w:rPr>
          <w:spacing w:val="5"/>
          <w:sz w:val="20"/>
          <w:szCs w:val="20"/>
        </w:rPr>
        <w:t>h</w:t>
      </w:r>
      <w:r w:rsidRPr="001A7604">
        <w:rPr>
          <w:sz w:val="20"/>
          <w:szCs w:val="20"/>
        </w:rPr>
        <w:t>e</w:t>
      </w:r>
      <w:r w:rsidRPr="001A7604">
        <w:rPr>
          <w:spacing w:val="24"/>
          <w:sz w:val="20"/>
          <w:szCs w:val="20"/>
        </w:rPr>
        <w:t xml:space="preserve"> </w:t>
      </w:r>
      <w:r w:rsidRPr="001A7604">
        <w:rPr>
          <w:spacing w:val="-4"/>
          <w:sz w:val="20"/>
          <w:szCs w:val="20"/>
        </w:rPr>
        <w:t>k</w:t>
      </w:r>
      <w:r w:rsidRPr="001A7604">
        <w:rPr>
          <w:spacing w:val="5"/>
          <w:sz w:val="20"/>
          <w:szCs w:val="20"/>
        </w:rPr>
        <w:t>n</w:t>
      </w:r>
      <w:r w:rsidRPr="001A7604">
        <w:rPr>
          <w:spacing w:val="-4"/>
          <w:sz w:val="20"/>
          <w:szCs w:val="20"/>
        </w:rPr>
        <w:t>o</w:t>
      </w:r>
      <w:r w:rsidRPr="001A7604">
        <w:rPr>
          <w:spacing w:val="-6"/>
          <w:sz w:val="20"/>
          <w:szCs w:val="20"/>
        </w:rPr>
        <w:t>w</w:t>
      </w:r>
      <w:r w:rsidRPr="001A7604">
        <w:rPr>
          <w:spacing w:val="2"/>
          <w:sz w:val="20"/>
          <w:szCs w:val="20"/>
        </w:rPr>
        <w:t>l</w:t>
      </w:r>
      <w:r w:rsidRPr="001A7604">
        <w:rPr>
          <w:spacing w:val="-3"/>
          <w:sz w:val="20"/>
          <w:szCs w:val="20"/>
        </w:rPr>
        <w:t>e</w:t>
      </w:r>
      <w:r w:rsidRPr="001A7604">
        <w:rPr>
          <w:sz w:val="20"/>
          <w:szCs w:val="20"/>
        </w:rPr>
        <w:t>dge</w:t>
      </w:r>
      <w:r w:rsidRPr="001A7604">
        <w:rPr>
          <w:spacing w:val="28"/>
          <w:sz w:val="20"/>
          <w:szCs w:val="20"/>
        </w:rPr>
        <w:t xml:space="preserve"> </w:t>
      </w:r>
      <w:r w:rsidRPr="001A7604">
        <w:rPr>
          <w:spacing w:val="5"/>
          <w:sz w:val="20"/>
          <w:szCs w:val="20"/>
        </w:rPr>
        <w:t>n</w:t>
      </w:r>
      <w:r w:rsidRPr="001A7604">
        <w:rPr>
          <w:spacing w:val="-3"/>
          <w:sz w:val="20"/>
          <w:szCs w:val="20"/>
        </w:rPr>
        <w:t>ece</w:t>
      </w:r>
      <w:r w:rsidRPr="001A7604">
        <w:rPr>
          <w:spacing w:val="-1"/>
          <w:sz w:val="20"/>
          <w:szCs w:val="20"/>
        </w:rPr>
        <w:t>ss</w:t>
      </w:r>
      <w:r w:rsidRPr="001A7604">
        <w:rPr>
          <w:spacing w:val="2"/>
          <w:sz w:val="20"/>
          <w:szCs w:val="20"/>
        </w:rPr>
        <w:t>a</w:t>
      </w:r>
      <w:r w:rsidRPr="001A7604">
        <w:rPr>
          <w:spacing w:val="5"/>
          <w:sz w:val="20"/>
          <w:szCs w:val="20"/>
        </w:rPr>
        <w:t>r</w:t>
      </w:r>
      <w:r w:rsidRPr="001A7604">
        <w:rPr>
          <w:sz w:val="20"/>
          <w:szCs w:val="20"/>
        </w:rPr>
        <w:t>y</w:t>
      </w:r>
      <w:r w:rsidRPr="001A7604">
        <w:rPr>
          <w:spacing w:val="22"/>
          <w:sz w:val="20"/>
          <w:szCs w:val="20"/>
        </w:rPr>
        <w:t xml:space="preserve"> </w:t>
      </w:r>
      <w:r w:rsidRPr="001A7604">
        <w:rPr>
          <w:color w:val="000000"/>
          <w:sz w:val="20"/>
          <w:szCs w:val="20"/>
        </w:rPr>
        <w:t>to plan, configure, and operate simple WAN and switched LAN networks. Topics such as IPv6 basics, network device security, and establishing internet connectivity are covered.</w:t>
      </w:r>
      <w:r w:rsidRPr="001A7604">
        <w:rPr>
          <w:sz w:val="20"/>
          <w:szCs w:val="20"/>
        </w:rPr>
        <w:t xml:space="preserve"> This course also focuses on securing business networks in the BYOD environment that exists today. </w:t>
      </w:r>
    </w:p>
    <w:p w14:paraId="421176B7" w14:textId="77777777" w:rsidR="000957C9" w:rsidRPr="006D7EB3" w:rsidRDefault="000957C9" w:rsidP="000957C9">
      <w:pPr>
        <w:pStyle w:val="Footer"/>
        <w:rPr>
          <w:sz w:val="16"/>
          <w:szCs w:val="16"/>
        </w:rPr>
      </w:pPr>
    </w:p>
    <w:p w14:paraId="421176B8" w14:textId="77777777" w:rsidR="000957C9" w:rsidRPr="006D7EB3" w:rsidRDefault="000957C9" w:rsidP="000957C9">
      <w:pPr>
        <w:pStyle w:val="Footer"/>
        <w:rPr>
          <w:color w:val="000000"/>
          <w:sz w:val="16"/>
          <w:szCs w:val="16"/>
        </w:rPr>
      </w:pPr>
      <w:r w:rsidRPr="001A7604">
        <w:rPr>
          <w:b/>
          <w:bCs/>
          <w:sz w:val="20"/>
          <w:szCs w:val="20"/>
        </w:rPr>
        <w:t>Networking and Security III</w:t>
      </w:r>
      <w:r w:rsidRPr="001A7604">
        <w:rPr>
          <w:b/>
          <w:bCs/>
          <w:spacing w:val="14"/>
          <w:sz w:val="20"/>
          <w:szCs w:val="20"/>
        </w:rPr>
        <w:t xml:space="preserve"> </w:t>
      </w:r>
      <w:r w:rsidRPr="001A7604">
        <w:rPr>
          <w:b/>
          <w:bCs/>
          <w:spacing w:val="11"/>
          <w:sz w:val="20"/>
          <w:szCs w:val="20"/>
        </w:rPr>
        <w:t>(</w:t>
      </w:r>
      <w:r w:rsidRPr="001A7604">
        <w:rPr>
          <w:b/>
          <w:bCs/>
          <w:spacing w:val="-14"/>
          <w:sz w:val="20"/>
          <w:szCs w:val="20"/>
        </w:rPr>
        <w:t>6 FIN AID QCH, 7.5 ACAD QCH</w:t>
      </w:r>
      <w:r w:rsidRPr="001A7604">
        <w:rPr>
          <w:b/>
          <w:bCs/>
          <w:spacing w:val="-10"/>
          <w:sz w:val="20"/>
          <w:szCs w:val="20"/>
        </w:rPr>
        <w:t xml:space="preserve">, </w:t>
      </w:r>
      <w:r w:rsidRPr="001A7604">
        <w:rPr>
          <w:b/>
          <w:bCs/>
          <w:spacing w:val="-6"/>
          <w:sz w:val="20"/>
          <w:szCs w:val="20"/>
        </w:rPr>
        <w:t>1.5</w:t>
      </w:r>
      <w:r w:rsidRPr="001A7604">
        <w:rPr>
          <w:b/>
          <w:bCs/>
          <w:spacing w:val="-10"/>
          <w:sz w:val="20"/>
          <w:szCs w:val="20"/>
        </w:rPr>
        <w:t xml:space="preserve"> QCH/30 Lecture Hours, 6 QCH/90 Lab Hours, 120 Total Clock Hours): </w:t>
      </w:r>
      <w:r w:rsidRPr="003234BE">
        <w:rPr>
          <w:sz w:val="20"/>
          <w:szCs w:val="20"/>
        </w:rPr>
        <w:t>Students will learn how to configure, manage, and maintain routers in a complex networking environment.  Students will learn</w:t>
      </w:r>
      <w:r>
        <w:rPr>
          <w:sz w:val="20"/>
          <w:szCs w:val="20"/>
        </w:rPr>
        <w:t xml:space="preserve"> to recognize</w:t>
      </w:r>
      <w:r w:rsidRPr="003234BE">
        <w:rPr>
          <w:b/>
          <w:bCs/>
          <w:sz w:val="20"/>
          <w:szCs w:val="20"/>
        </w:rPr>
        <w:t xml:space="preserve"> </w:t>
      </w:r>
      <w:r w:rsidRPr="003234BE">
        <w:rPr>
          <w:sz w:val="20"/>
          <w:szCs w:val="20"/>
        </w:rPr>
        <w:t>evaluate the following terms:  VLSM, OSPF, and EIGRP protocols in relation to network configuration and how to use Access Control Lists and NAT to secure a network environment. The primary objective for this course is for students to gain an understanding of what it takes to install and maintain routing devices</w:t>
      </w:r>
      <w:r>
        <w:rPr>
          <w:sz w:val="20"/>
          <w:szCs w:val="20"/>
        </w:rPr>
        <w:t xml:space="preserve"> in an Enterprise environment.</w:t>
      </w:r>
    </w:p>
    <w:p w14:paraId="421176B9" w14:textId="77777777" w:rsidR="000957C9" w:rsidRPr="006D7EB3" w:rsidRDefault="000957C9" w:rsidP="000957C9">
      <w:pPr>
        <w:pStyle w:val="Footer"/>
        <w:rPr>
          <w:color w:val="000000"/>
          <w:sz w:val="16"/>
          <w:szCs w:val="16"/>
        </w:rPr>
      </w:pPr>
    </w:p>
    <w:p w14:paraId="421176BA" w14:textId="77777777" w:rsidR="000957C9" w:rsidRPr="006D7EB3" w:rsidRDefault="000957C9" w:rsidP="000957C9">
      <w:pPr>
        <w:pStyle w:val="Footer"/>
        <w:rPr>
          <w:color w:val="000000"/>
          <w:sz w:val="16"/>
          <w:szCs w:val="16"/>
        </w:rPr>
      </w:pPr>
      <w:r w:rsidRPr="001A7604">
        <w:rPr>
          <w:b/>
          <w:bCs/>
          <w:spacing w:val="-1"/>
          <w:sz w:val="20"/>
          <w:szCs w:val="20"/>
        </w:rPr>
        <w:t>Networking and Security V</w:t>
      </w:r>
      <w:r w:rsidRPr="001A7604">
        <w:rPr>
          <w:b/>
          <w:bCs/>
          <w:spacing w:val="9"/>
          <w:sz w:val="20"/>
          <w:szCs w:val="20"/>
        </w:rPr>
        <w:t xml:space="preserve"> </w:t>
      </w:r>
      <w:r w:rsidRPr="001A7604">
        <w:rPr>
          <w:b/>
          <w:bCs/>
          <w:spacing w:val="11"/>
          <w:sz w:val="20"/>
          <w:szCs w:val="20"/>
        </w:rPr>
        <w:t>(</w:t>
      </w:r>
      <w:r w:rsidRPr="001A7604">
        <w:rPr>
          <w:b/>
          <w:bCs/>
          <w:spacing w:val="-14"/>
          <w:sz w:val="20"/>
          <w:szCs w:val="20"/>
        </w:rPr>
        <w:t>6 FIN AID QCH, 7.5 ACAD QCH</w:t>
      </w:r>
      <w:r w:rsidRPr="001A7604">
        <w:rPr>
          <w:b/>
          <w:bCs/>
          <w:spacing w:val="-10"/>
          <w:sz w:val="20"/>
          <w:szCs w:val="20"/>
        </w:rPr>
        <w:t xml:space="preserve">, </w:t>
      </w:r>
      <w:r w:rsidRPr="001A7604">
        <w:rPr>
          <w:b/>
          <w:bCs/>
          <w:spacing w:val="-6"/>
          <w:sz w:val="20"/>
          <w:szCs w:val="20"/>
        </w:rPr>
        <w:t>1.5</w:t>
      </w:r>
      <w:r w:rsidRPr="001A7604">
        <w:rPr>
          <w:b/>
          <w:bCs/>
          <w:spacing w:val="-10"/>
          <w:sz w:val="20"/>
          <w:szCs w:val="20"/>
        </w:rPr>
        <w:t xml:space="preserve"> QCH/30 Lecture Hours, 6 QCH/90 Lab Hours, 120 Total Clock Hours): </w:t>
      </w:r>
      <w:r w:rsidRPr="001A7604">
        <w:rPr>
          <w:color w:val="000000"/>
          <w:sz w:val="20"/>
          <w:szCs w:val="20"/>
        </w:rPr>
        <w:t xml:space="preserve">Students will learn how to secure and manage all facets of your network from CPU cycles to software used by individuals or across a network. Students will learn how to implement and maintain an effective security strategy within your company's network infrastructure.  This includes learning the knowledge of systems security, network infrastructure, access control, assessments, and audits. </w:t>
      </w:r>
    </w:p>
    <w:p w14:paraId="421176BB" w14:textId="77777777" w:rsidR="000957C9" w:rsidRPr="006D7EB3" w:rsidRDefault="000957C9" w:rsidP="000957C9">
      <w:pPr>
        <w:pStyle w:val="Footer"/>
        <w:rPr>
          <w:color w:val="000000"/>
          <w:sz w:val="16"/>
          <w:szCs w:val="16"/>
        </w:rPr>
      </w:pPr>
    </w:p>
    <w:p w14:paraId="421176BC" w14:textId="77777777" w:rsidR="000957C9" w:rsidRDefault="000957C9" w:rsidP="000957C9">
      <w:pPr>
        <w:pStyle w:val="Footer"/>
      </w:pPr>
      <w:r w:rsidRPr="001A7604">
        <w:rPr>
          <w:b/>
          <w:bCs/>
          <w:spacing w:val="-1"/>
          <w:sz w:val="20"/>
          <w:szCs w:val="20"/>
        </w:rPr>
        <w:t>Networking and Security IV</w:t>
      </w:r>
      <w:r w:rsidRPr="001A7604">
        <w:rPr>
          <w:b/>
          <w:bCs/>
          <w:sz w:val="20"/>
          <w:szCs w:val="20"/>
        </w:rPr>
        <w:t xml:space="preserve"> </w:t>
      </w:r>
      <w:r w:rsidRPr="001A7604">
        <w:rPr>
          <w:b/>
          <w:bCs/>
          <w:spacing w:val="11"/>
          <w:sz w:val="20"/>
          <w:szCs w:val="20"/>
        </w:rPr>
        <w:t>(</w:t>
      </w:r>
      <w:r w:rsidRPr="001A7604">
        <w:rPr>
          <w:b/>
          <w:bCs/>
          <w:spacing w:val="-14"/>
          <w:sz w:val="20"/>
          <w:szCs w:val="20"/>
        </w:rPr>
        <w:t>6 FIN AID QCH, 7.5 ACAD QCH</w:t>
      </w:r>
      <w:r w:rsidRPr="001A7604">
        <w:rPr>
          <w:b/>
          <w:bCs/>
          <w:spacing w:val="-10"/>
          <w:sz w:val="20"/>
          <w:szCs w:val="20"/>
        </w:rPr>
        <w:t xml:space="preserve">, </w:t>
      </w:r>
      <w:r w:rsidRPr="001A7604">
        <w:rPr>
          <w:b/>
          <w:bCs/>
          <w:spacing w:val="-6"/>
          <w:sz w:val="20"/>
          <w:szCs w:val="20"/>
        </w:rPr>
        <w:t>1.5</w:t>
      </w:r>
      <w:r w:rsidRPr="001A7604">
        <w:rPr>
          <w:b/>
          <w:bCs/>
          <w:spacing w:val="-10"/>
          <w:sz w:val="20"/>
          <w:szCs w:val="20"/>
        </w:rPr>
        <w:t xml:space="preserve"> QCH/30 Lecture Hours, 6 QCH/90 Lab Hours, 120 Total Clock Hours): </w:t>
      </w:r>
      <w:r w:rsidRPr="001A7604">
        <w:rPr>
          <w:sz w:val="20"/>
          <w:szCs w:val="20"/>
        </w:rPr>
        <w:t>This course will provide the</w:t>
      </w:r>
      <w:r w:rsidRPr="001A7604">
        <w:rPr>
          <w:sz w:val="20"/>
          <w:szCs w:val="20"/>
          <w:shd w:val="clear" w:color="auto" w:fill="FFFFFF"/>
        </w:rPr>
        <w:t xml:space="preserve"> knowledge and practical experience with the current essential security systems. Students will learn how intruders escalate privileges and what steps can be taken to secure a system. This course also </w:t>
      </w:r>
      <w:r w:rsidRPr="001A7604">
        <w:rPr>
          <w:sz w:val="20"/>
          <w:szCs w:val="20"/>
        </w:rPr>
        <w:t>focuses on addressing security issues to the latest operating systems and</w:t>
      </w:r>
      <w:r w:rsidRPr="001A7604">
        <w:rPr>
          <w:rStyle w:val="apple-converted-space"/>
          <w:sz w:val="20"/>
          <w:szCs w:val="20"/>
        </w:rPr>
        <w:t> </w:t>
      </w:r>
      <w:r w:rsidRPr="001A7604">
        <w:rPr>
          <w:sz w:val="20"/>
          <w:szCs w:val="20"/>
        </w:rPr>
        <w:t>addresses</w:t>
      </w:r>
      <w:r w:rsidRPr="001A7604">
        <w:rPr>
          <w:rStyle w:val="apple-converted-space"/>
          <w:color w:val="000000" w:themeColor="text1"/>
          <w:sz w:val="20"/>
          <w:szCs w:val="20"/>
        </w:rPr>
        <w:t> </w:t>
      </w:r>
      <w:r w:rsidRPr="001A7604">
        <w:rPr>
          <w:color w:val="000000" w:themeColor="text1"/>
          <w:sz w:val="20"/>
          <w:szCs w:val="20"/>
        </w:rPr>
        <w:t xml:space="preserve">developments in mobile and web technologies. </w:t>
      </w:r>
    </w:p>
    <w:p w14:paraId="241ABCF2" w14:textId="77777777" w:rsidR="00C201A1" w:rsidRDefault="00C201A1" w:rsidP="00A13252">
      <w:pPr>
        <w:pStyle w:val="Heading1"/>
        <w:numPr>
          <w:ilvl w:val="0"/>
          <w:numId w:val="0"/>
        </w:numPr>
        <w:rPr>
          <w:sz w:val="28"/>
          <w:szCs w:val="28"/>
        </w:rPr>
      </w:pPr>
    </w:p>
    <w:p w14:paraId="421176BE" w14:textId="4BFC04BF" w:rsidR="000957C9" w:rsidRPr="00187109" w:rsidRDefault="00C85244" w:rsidP="00A13252">
      <w:pPr>
        <w:pStyle w:val="Heading1"/>
        <w:numPr>
          <w:ilvl w:val="0"/>
          <w:numId w:val="0"/>
        </w:numPr>
        <w:rPr>
          <w:sz w:val="28"/>
          <w:szCs w:val="28"/>
        </w:rPr>
      </w:pPr>
      <w:bookmarkStart w:id="160" w:name="_Toc30160523"/>
      <w:r>
        <w:rPr>
          <w:sz w:val="28"/>
          <w:szCs w:val="28"/>
        </w:rPr>
        <w:t>Cyber Security</w:t>
      </w:r>
      <w:r w:rsidR="000957C9" w:rsidRPr="00187109">
        <w:rPr>
          <w:sz w:val="28"/>
          <w:szCs w:val="28"/>
        </w:rPr>
        <w:t xml:space="preserve"> Engineer (</w:t>
      </w:r>
      <w:r w:rsidR="009A6A39">
        <w:rPr>
          <w:sz w:val="28"/>
          <w:szCs w:val="28"/>
        </w:rPr>
        <w:t>C</w:t>
      </w:r>
      <w:r w:rsidR="000957C9" w:rsidRPr="00187109">
        <w:rPr>
          <w:sz w:val="28"/>
          <w:szCs w:val="28"/>
        </w:rPr>
        <w:t>SE)</w:t>
      </w:r>
      <w:bookmarkEnd w:id="160"/>
    </w:p>
    <w:p w14:paraId="421176BF" w14:textId="46664EE3" w:rsidR="000957C9" w:rsidRDefault="000957C9" w:rsidP="000957C9">
      <w:pPr>
        <w:tabs>
          <w:tab w:val="left" w:pos="7660"/>
        </w:tabs>
        <w:ind w:left="101" w:right="-14"/>
        <w:rPr>
          <w:rFonts w:ascii="Arial Black" w:hAnsi="Arial Black"/>
          <w:spacing w:val="1"/>
          <w:sz w:val="18"/>
          <w:szCs w:val="18"/>
        </w:rPr>
      </w:pPr>
      <w:r>
        <w:rPr>
          <w:rFonts w:ascii="Arial Black" w:hAnsi="Arial Black"/>
          <w:spacing w:val="1"/>
          <w:sz w:val="18"/>
          <w:szCs w:val="18"/>
        </w:rPr>
        <w:t>Learning Methodology: Resident</w:t>
      </w:r>
      <w:r w:rsidR="00B727F4">
        <w:rPr>
          <w:rFonts w:ascii="Arial Black" w:hAnsi="Arial Black"/>
          <w:spacing w:val="1"/>
          <w:sz w:val="18"/>
          <w:szCs w:val="18"/>
        </w:rPr>
        <w:t>,</w:t>
      </w:r>
      <w:r w:rsidR="00B727F4" w:rsidRPr="00B727F4">
        <w:rPr>
          <w:rFonts w:ascii="Arial Black" w:hAnsi="Arial Black"/>
          <w:spacing w:val="1"/>
          <w:sz w:val="18"/>
          <w:szCs w:val="18"/>
        </w:rPr>
        <w:t xml:space="preserve"> </w:t>
      </w:r>
      <w:r w:rsidR="00B727F4">
        <w:rPr>
          <w:rFonts w:ascii="Arial Black" w:hAnsi="Arial Black"/>
          <w:spacing w:val="1"/>
          <w:sz w:val="18"/>
          <w:szCs w:val="18"/>
        </w:rPr>
        <w:t>Hybrid IDL, Full IDL</w:t>
      </w:r>
    </w:p>
    <w:p w14:paraId="38A20F15" w14:textId="77777777" w:rsidR="00252978" w:rsidRPr="00580E02" w:rsidRDefault="00252978" w:rsidP="00252978">
      <w:pPr>
        <w:tabs>
          <w:tab w:val="left" w:pos="7660"/>
        </w:tabs>
        <w:ind w:left="101" w:right="-14"/>
        <w:rPr>
          <w:rFonts w:ascii="Arial Black" w:hAnsi="Arial Black"/>
          <w:sz w:val="18"/>
          <w:szCs w:val="18"/>
        </w:rPr>
      </w:pPr>
      <w:r>
        <w:rPr>
          <w:rFonts w:ascii="Arial Black" w:hAnsi="Arial Black"/>
          <w:sz w:val="18"/>
          <w:szCs w:val="18"/>
        </w:rPr>
        <w:t>Academic QCHs: 45, FA QCHs</w:t>
      </w:r>
      <w:r w:rsidRPr="00580E02">
        <w:rPr>
          <w:rFonts w:ascii="Arial Black" w:hAnsi="Arial Black"/>
          <w:sz w:val="18"/>
          <w:szCs w:val="18"/>
        </w:rPr>
        <w:t>:</w:t>
      </w:r>
      <w:r w:rsidRPr="00580E02">
        <w:rPr>
          <w:rFonts w:ascii="Arial Black" w:hAnsi="Arial Black"/>
          <w:spacing w:val="59"/>
          <w:sz w:val="18"/>
          <w:szCs w:val="18"/>
        </w:rPr>
        <w:t xml:space="preserve"> </w:t>
      </w:r>
      <w:r w:rsidRPr="00580E02">
        <w:rPr>
          <w:rFonts w:ascii="Arial Black" w:hAnsi="Arial Black"/>
          <w:sz w:val="18"/>
          <w:szCs w:val="18"/>
        </w:rPr>
        <w:t>36</w:t>
      </w:r>
      <w:r>
        <w:rPr>
          <w:rFonts w:ascii="Arial Black" w:hAnsi="Arial Black"/>
          <w:sz w:val="18"/>
          <w:szCs w:val="18"/>
        </w:rPr>
        <w:t>, Clock Hours: 720</w:t>
      </w:r>
    </w:p>
    <w:p w14:paraId="421176C2" w14:textId="774FD1E6" w:rsidR="000957C9" w:rsidRPr="00580E02" w:rsidRDefault="00252978" w:rsidP="00252978">
      <w:pPr>
        <w:tabs>
          <w:tab w:val="left" w:pos="7300"/>
        </w:tabs>
        <w:ind w:left="100" w:right="-14"/>
        <w:rPr>
          <w:rFonts w:ascii="Arial Black" w:hAnsi="Arial Black"/>
          <w:sz w:val="18"/>
          <w:szCs w:val="18"/>
        </w:rPr>
      </w:pPr>
      <w:r w:rsidRPr="00580E02">
        <w:rPr>
          <w:rFonts w:ascii="Arial Black" w:hAnsi="Arial Black"/>
          <w:spacing w:val="2"/>
          <w:sz w:val="18"/>
          <w:szCs w:val="18"/>
        </w:rPr>
        <w:t>E</w:t>
      </w:r>
      <w:r w:rsidRPr="00580E02">
        <w:rPr>
          <w:rFonts w:ascii="Arial Black" w:hAnsi="Arial Black"/>
          <w:spacing w:val="-5"/>
          <w:sz w:val="18"/>
          <w:szCs w:val="18"/>
        </w:rPr>
        <w:t>n</w:t>
      </w:r>
      <w:r w:rsidRPr="00580E02">
        <w:rPr>
          <w:rFonts w:ascii="Arial Black" w:hAnsi="Arial Black"/>
          <w:spacing w:val="2"/>
          <w:sz w:val="18"/>
          <w:szCs w:val="18"/>
        </w:rPr>
        <w:t>r</w:t>
      </w:r>
      <w:r w:rsidRPr="00580E02">
        <w:rPr>
          <w:rFonts w:ascii="Arial Black" w:hAnsi="Arial Black"/>
          <w:spacing w:val="5"/>
          <w:sz w:val="18"/>
          <w:szCs w:val="18"/>
        </w:rPr>
        <w:t>o</w:t>
      </w:r>
      <w:r w:rsidRPr="00580E02">
        <w:rPr>
          <w:rFonts w:ascii="Arial Black" w:hAnsi="Arial Black"/>
          <w:spacing w:val="-4"/>
          <w:sz w:val="18"/>
          <w:szCs w:val="18"/>
        </w:rPr>
        <w:t>l</w:t>
      </w:r>
      <w:r w:rsidRPr="00580E02">
        <w:rPr>
          <w:rFonts w:ascii="Arial Black" w:hAnsi="Arial Black"/>
          <w:sz w:val="18"/>
          <w:szCs w:val="18"/>
        </w:rPr>
        <w:t>l</w:t>
      </w:r>
      <w:r w:rsidRPr="00580E02">
        <w:rPr>
          <w:rFonts w:ascii="Arial Black" w:hAnsi="Arial Black"/>
          <w:spacing w:val="-4"/>
          <w:sz w:val="18"/>
          <w:szCs w:val="18"/>
        </w:rPr>
        <w:t>m</w:t>
      </w:r>
      <w:r w:rsidRPr="00580E02">
        <w:rPr>
          <w:rFonts w:ascii="Arial Black" w:hAnsi="Arial Black"/>
          <w:spacing w:val="4"/>
          <w:sz w:val="18"/>
          <w:szCs w:val="18"/>
        </w:rPr>
        <w:t>e</w:t>
      </w:r>
      <w:r w:rsidRPr="00580E02">
        <w:rPr>
          <w:rFonts w:ascii="Arial Black" w:hAnsi="Arial Black"/>
          <w:spacing w:val="-5"/>
          <w:sz w:val="18"/>
          <w:szCs w:val="18"/>
        </w:rPr>
        <w:t>n</w:t>
      </w:r>
      <w:r w:rsidRPr="00580E02">
        <w:rPr>
          <w:rFonts w:ascii="Arial Black" w:hAnsi="Arial Black"/>
          <w:sz w:val="18"/>
          <w:szCs w:val="18"/>
        </w:rPr>
        <w:t>t</w:t>
      </w:r>
      <w:r w:rsidRPr="00580E02">
        <w:rPr>
          <w:rFonts w:ascii="Arial Black" w:hAnsi="Arial Black"/>
          <w:spacing w:val="-3"/>
          <w:sz w:val="18"/>
          <w:szCs w:val="18"/>
        </w:rPr>
        <w:t xml:space="preserve"> </w:t>
      </w:r>
      <w:r w:rsidRPr="00580E02">
        <w:rPr>
          <w:rFonts w:ascii="Arial Black" w:hAnsi="Arial Black"/>
          <w:spacing w:val="2"/>
          <w:sz w:val="18"/>
          <w:szCs w:val="18"/>
        </w:rPr>
        <w:t>T</w:t>
      </w:r>
      <w:r w:rsidRPr="00580E02">
        <w:rPr>
          <w:rFonts w:ascii="Arial Black" w:hAnsi="Arial Black"/>
          <w:spacing w:val="-1"/>
          <w:sz w:val="18"/>
          <w:szCs w:val="18"/>
        </w:rPr>
        <w:t>e</w:t>
      </w:r>
      <w:r w:rsidRPr="00580E02">
        <w:rPr>
          <w:rFonts w:ascii="Arial Black" w:hAnsi="Arial Black"/>
          <w:spacing w:val="2"/>
          <w:sz w:val="18"/>
          <w:szCs w:val="18"/>
        </w:rPr>
        <w:t>r</w:t>
      </w:r>
      <w:r w:rsidRPr="00580E02">
        <w:rPr>
          <w:rFonts w:ascii="Arial Black" w:hAnsi="Arial Black"/>
          <w:spacing w:val="-9"/>
          <w:sz w:val="18"/>
          <w:szCs w:val="18"/>
        </w:rPr>
        <w:t>m</w:t>
      </w:r>
      <w:r w:rsidRPr="00580E02">
        <w:rPr>
          <w:rFonts w:ascii="Arial Black" w:hAnsi="Arial Black"/>
          <w:sz w:val="18"/>
          <w:szCs w:val="18"/>
        </w:rPr>
        <w:t>:</w:t>
      </w:r>
      <w:r w:rsidRPr="00580E02">
        <w:rPr>
          <w:rFonts w:ascii="Arial Black" w:hAnsi="Arial Black"/>
          <w:spacing w:val="-2"/>
          <w:sz w:val="18"/>
          <w:szCs w:val="18"/>
        </w:rPr>
        <w:t xml:space="preserve"> </w:t>
      </w:r>
      <w:r w:rsidRPr="00580E02">
        <w:rPr>
          <w:rFonts w:ascii="Arial Black" w:hAnsi="Arial Black"/>
          <w:sz w:val="18"/>
          <w:szCs w:val="18"/>
        </w:rPr>
        <w:t>30</w:t>
      </w:r>
      <w:r>
        <w:rPr>
          <w:rFonts w:ascii="Arial Black" w:hAnsi="Arial Black"/>
          <w:spacing w:val="-4"/>
          <w:sz w:val="18"/>
          <w:szCs w:val="18"/>
        </w:rPr>
        <w:t>,</w:t>
      </w:r>
      <w:r w:rsidRPr="00580E02">
        <w:rPr>
          <w:rFonts w:ascii="Arial Black" w:hAnsi="Arial Black"/>
          <w:spacing w:val="3"/>
          <w:sz w:val="18"/>
          <w:szCs w:val="18"/>
        </w:rPr>
        <w:t xml:space="preserve"> </w:t>
      </w:r>
      <w:r w:rsidRPr="00580E02">
        <w:rPr>
          <w:rFonts w:ascii="Arial Black" w:hAnsi="Arial Black"/>
          <w:sz w:val="18"/>
          <w:szCs w:val="18"/>
        </w:rPr>
        <w:t>4</w:t>
      </w:r>
      <w:r>
        <w:rPr>
          <w:rFonts w:ascii="Arial Black" w:hAnsi="Arial Black"/>
          <w:sz w:val="18"/>
          <w:szCs w:val="18"/>
        </w:rPr>
        <w:t>2 or 48</w:t>
      </w:r>
      <w:r w:rsidRPr="00580E02">
        <w:rPr>
          <w:rFonts w:ascii="Arial Black" w:hAnsi="Arial Black"/>
          <w:spacing w:val="-4"/>
          <w:sz w:val="18"/>
          <w:szCs w:val="18"/>
        </w:rPr>
        <w:t xml:space="preserve"> </w:t>
      </w:r>
      <w:r w:rsidRPr="00580E02">
        <w:rPr>
          <w:rFonts w:ascii="Arial Black" w:hAnsi="Arial Black"/>
          <w:spacing w:val="-5"/>
          <w:sz w:val="18"/>
          <w:szCs w:val="18"/>
        </w:rPr>
        <w:t>W</w:t>
      </w:r>
      <w:r w:rsidRPr="00580E02">
        <w:rPr>
          <w:rFonts w:ascii="Arial Black" w:hAnsi="Arial Black"/>
          <w:spacing w:val="-1"/>
          <w:sz w:val="18"/>
          <w:szCs w:val="18"/>
        </w:rPr>
        <w:t>ee</w:t>
      </w:r>
      <w:r w:rsidRPr="00580E02">
        <w:rPr>
          <w:rFonts w:ascii="Arial Black" w:hAnsi="Arial Black"/>
          <w:sz w:val="18"/>
          <w:szCs w:val="18"/>
        </w:rPr>
        <w:t>ks</w:t>
      </w:r>
      <w:r w:rsidR="000957C9" w:rsidRPr="00580E02">
        <w:rPr>
          <w:rFonts w:ascii="Arial Black" w:hAnsi="Arial Black"/>
          <w:sz w:val="18"/>
          <w:szCs w:val="18"/>
        </w:rPr>
        <w:tab/>
      </w:r>
    </w:p>
    <w:p w14:paraId="421176C3" w14:textId="77777777" w:rsidR="000957C9" w:rsidRDefault="000957C9" w:rsidP="000957C9">
      <w:pPr>
        <w:tabs>
          <w:tab w:val="left" w:pos="7300"/>
        </w:tabs>
        <w:ind w:left="100" w:right="-14"/>
        <w:rPr>
          <w:rFonts w:ascii="Arial Black" w:hAnsi="Arial Black"/>
          <w:sz w:val="18"/>
          <w:szCs w:val="18"/>
        </w:rPr>
      </w:pPr>
      <w:r w:rsidRPr="00580E02">
        <w:rPr>
          <w:rFonts w:ascii="Arial Black" w:hAnsi="Arial Black"/>
          <w:spacing w:val="-5"/>
          <w:sz w:val="18"/>
          <w:szCs w:val="18"/>
        </w:rPr>
        <w:t>A</w:t>
      </w:r>
      <w:r w:rsidRPr="00580E02">
        <w:rPr>
          <w:rFonts w:ascii="Arial Black" w:hAnsi="Arial Black"/>
          <w:sz w:val="18"/>
          <w:szCs w:val="18"/>
        </w:rPr>
        <w:t>w</w:t>
      </w:r>
      <w:r w:rsidRPr="00580E02">
        <w:rPr>
          <w:rFonts w:ascii="Arial Black" w:hAnsi="Arial Black"/>
          <w:spacing w:val="-1"/>
          <w:sz w:val="18"/>
          <w:szCs w:val="18"/>
        </w:rPr>
        <w:t>a</w:t>
      </w:r>
      <w:r w:rsidRPr="00580E02">
        <w:rPr>
          <w:rFonts w:ascii="Arial Black" w:hAnsi="Arial Black"/>
          <w:spacing w:val="2"/>
          <w:sz w:val="18"/>
          <w:szCs w:val="18"/>
        </w:rPr>
        <w:t>r</w:t>
      </w:r>
      <w:r w:rsidRPr="00580E02">
        <w:rPr>
          <w:rFonts w:ascii="Arial Black" w:hAnsi="Arial Black"/>
          <w:sz w:val="18"/>
          <w:szCs w:val="18"/>
        </w:rPr>
        <w:t xml:space="preserve">d </w:t>
      </w:r>
      <w:r w:rsidRPr="00580E02">
        <w:rPr>
          <w:rFonts w:ascii="Arial Black" w:hAnsi="Arial Black"/>
          <w:spacing w:val="-5"/>
          <w:sz w:val="18"/>
          <w:szCs w:val="18"/>
        </w:rPr>
        <w:t>A</w:t>
      </w:r>
      <w:r w:rsidRPr="00580E02">
        <w:rPr>
          <w:rFonts w:ascii="Arial Black" w:hAnsi="Arial Black"/>
          <w:sz w:val="18"/>
          <w:szCs w:val="18"/>
        </w:rPr>
        <w:t>t</w:t>
      </w:r>
      <w:r w:rsidRPr="00580E02">
        <w:rPr>
          <w:rFonts w:ascii="Arial Black" w:hAnsi="Arial Black"/>
          <w:spacing w:val="5"/>
          <w:sz w:val="18"/>
          <w:szCs w:val="18"/>
        </w:rPr>
        <w:t>t</w:t>
      </w:r>
      <w:r w:rsidRPr="00580E02">
        <w:rPr>
          <w:rFonts w:ascii="Arial Black" w:hAnsi="Arial Black"/>
          <w:spacing w:val="-1"/>
          <w:sz w:val="18"/>
          <w:szCs w:val="18"/>
        </w:rPr>
        <w:t>a</w:t>
      </w:r>
      <w:r w:rsidRPr="00580E02">
        <w:rPr>
          <w:rFonts w:ascii="Arial Black" w:hAnsi="Arial Black"/>
          <w:spacing w:val="-4"/>
          <w:sz w:val="18"/>
          <w:szCs w:val="18"/>
        </w:rPr>
        <w:t>i</w:t>
      </w:r>
      <w:r w:rsidRPr="00580E02">
        <w:rPr>
          <w:rFonts w:ascii="Arial Black" w:hAnsi="Arial Black"/>
          <w:sz w:val="18"/>
          <w:szCs w:val="18"/>
        </w:rPr>
        <w:t>n</w:t>
      </w:r>
      <w:r w:rsidRPr="00580E02">
        <w:rPr>
          <w:rFonts w:ascii="Arial Black" w:hAnsi="Arial Black"/>
          <w:spacing w:val="-4"/>
          <w:sz w:val="18"/>
          <w:szCs w:val="18"/>
        </w:rPr>
        <w:t>m</w:t>
      </w:r>
      <w:r w:rsidRPr="00580E02">
        <w:rPr>
          <w:rFonts w:ascii="Arial Black" w:hAnsi="Arial Black"/>
          <w:spacing w:val="4"/>
          <w:sz w:val="18"/>
          <w:szCs w:val="18"/>
        </w:rPr>
        <w:t>e</w:t>
      </w:r>
      <w:r w:rsidRPr="00580E02">
        <w:rPr>
          <w:rFonts w:ascii="Arial Black" w:hAnsi="Arial Black"/>
          <w:spacing w:val="-5"/>
          <w:sz w:val="18"/>
          <w:szCs w:val="18"/>
        </w:rPr>
        <w:t>n</w:t>
      </w:r>
      <w:r w:rsidRPr="00580E02">
        <w:rPr>
          <w:rFonts w:ascii="Arial Black" w:hAnsi="Arial Black"/>
          <w:spacing w:val="5"/>
          <w:sz w:val="18"/>
          <w:szCs w:val="18"/>
        </w:rPr>
        <w:t>t</w:t>
      </w:r>
      <w:r w:rsidRPr="00580E02">
        <w:rPr>
          <w:rFonts w:ascii="Arial Black" w:hAnsi="Arial Black"/>
          <w:sz w:val="18"/>
          <w:szCs w:val="18"/>
        </w:rPr>
        <w:t>:</w:t>
      </w:r>
      <w:r w:rsidRPr="00580E02">
        <w:rPr>
          <w:rFonts w:ascii="Arial Black" w:hAnsi="Arial Black"/>
          <w:spacing w:val="-8"/>
          <w:sz w:val="18"/>
          <w:szCs w:val="18"/>
        </w:rPr>
        <w:t xml:space="preserve"> </w:t>
      </w:r>
      <w:r w:rsidRPr="00580E02">
        <w:rPr>
          <w:rFonts w:ascii="Arial Black" w:hAnsi="Arial Black"/>
          <w:spacing w:val="-1"/>
          <w:sz w:val="18"/>
          <w:szCs w:val="18"/>
        </w:rPr>
        <w:t>Ce</w:t>
      </w:r>
      <w:r w:rsidRPr="00580E02">
        <w:rPr>
          <w:rFonts w:ascii="Arial Black" w:hAnsi="Arial Black"/>
          <w:spacing w:val="2"/>
          <w:sz w:val="18"/>
          <w:szCs w:val="18"/>
        </w:rPr>
        <w:t>r</w:t>
      </w:r>
      <w:r w:rsidRPr="00580E02">
        <w:rPr>
          <w:rFonts w:ascii="Arial Black" w:hAnsi="Arial Black"/>
          <w:spacing w:val="5"/>
          <w:sz w:val="18"/>
          <w:szCs w:val="18"/>
        </w:rPr>
        <w:t>t</w:t>
      </w:r>
      <w:r w:rsidRPr="00580E02">
        <w:rPr>
          <w:rFonts w:ascii="Arial Black" w:hAnsi="Arial Black"/>
          <w:spacing w:val="-4"/>
          <w:sz w:val="18"/>
          <w:szCs w:val="18"/>
        </w:rPr>
        <w:t>i</w:t>
      </w:r>
      <w:r w:rsidRPr="00580E02">
        <w:rPr>
          <w:rFonts w:ascii="Arial Black" w:hAnsi="Arial Black"/>
          <w:spacing w:val="-3"/>
          <w:sz w:val="18"/>
          <w:szCs w:val="18"/>
        </w:rPr>
        <w:t>f</w:t>
      </w:r>
      <w:r w:rsidRPr="00580E02">
        <w:rPr>
          <w:rFonts w:ascii="Arial Black" w:hAnsi="Arial Black"/>
          <w:spacing w:val="-4"/>
          <w:sz w:val="18"/>
          <w:szCs w:val="18"/>
        </w:rPr>
        <w:t>i</w:t>
      </w:r>
      <w:r w:rsidRPr="00580E02">
        <w:rPr>
          <w:rFonts w:ascii="Arial Black" w:hAnsi="Arial Black"/>
          <w:spacing w:val="4"/>
          <w:sz w:val="18"/>
          <w:szCs w:val="18"/>
        </w:rPr>
        <w:t>c</w:t>
      </w:r>
      <w:r w:rsidRPr="00580E02">
        <w:rPr>
          <w:rFonts w:ascii="Arial Black" w:hAnsi="Arial Black"/>
          <w:spacing w:val="-1"/>
          <w:sz w:val="18"/>
          <w:szCs w:val="18"/>
        </w:rPr>
        <w:t>a</w:t>
      </w:r>
      <w:r w:rsidRPr="00580E02">
        <w:rPr>
          <w:rFonts w:ascii="Arial Black" w:hAnsi="Arial Black"/>
          <w:spacing w:val="5"/>
          <w:sz w:val="18"/>
          <w:szCs w:val="18"/>
        </w:rPr>
        <w:t>t</w:t>
      </w:r>
      <w:r w:rsidRPr="00580E02">
        <w:rPr>
          <w:rFonts w:ascii="Arial Black" w:hAnsi="Arial Black"/>
          <w:sz w:val="18"/>
          <w:szCs w:val="18"/>
        </w:rPr>
        <w:t>e</w:t>
      </w:r>
    </w:p>
    <w:p w14:paraId="421176C5" w14:textId="34B5E83C" w:rsidR="000957C9" w:rsidRDefault="007B6C37" w:rsidP="002F30F8">
      <w:pPr>
        <w:tabs>
          <w:tab w:val="left" w:pos="7300"/>
        </w:tabs>
        <w:ind w:left="100" w:right="-14"/>
        <w:jc w:val="center"/>
        <w:rPr>
          <w:rFonts w:ascii="Arial Black" w:hAnsi="Arial Black"/>
          <w:sz w:val="18"/>
          <w:szCs w:val="18"/>
        </w:rPr>
      </w:pPr>
      <w:r>
        <w:rPr>
          <w:noProof/>
          <w:lang w:eastAsia="en-US"/>
        </w:rPr>
        <w:drawing>
          <wp:inline distT="0" distB="0" distL="0" distR="0" wp14:anchorId="419B09C2" wp14:editId="20A43303">
            <wp:extent cx="3095625" cy="116660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03286" cy="1169488"/>
                    </a:xfrm>
                    <a:prstGeom prst="rect">
                      <a:avLst/>
                    </a:prstGeom>
                  </pic:spPr>
                </pic:pic>
              </a:graphicData>
            </a:graphic>
          </wp:inline>
        </w:drawing>
      </w:r>
    </w:p>
    <w:p w14:paraId="421176C7" w14:textId="3A0773FE" w:rsidR="000957C9" w:rsidRPr="00897D3A" w:rsidRDefault="000957C9" w:rsidP="000957C9">
      <w:pPr>
        <w:spacing w:line="248" w:lineRule="exact"/>
        <w:ind w:left="2980" w:right="-20" w:hanging="100"/>
        <w:rPr>
          <w:sz w:val="20"/>
          <w:szCs w:val="20"/>
        </w:rPr>
      </w:pPr>
      <w:r>
        <w:rPr>
          <w:rFonts w:cs="Arial"/>
          <w:sz w:val="20"/>
          <w:szCs w:val="20"/>
        </w:rPr>
        <w:t xml:space="preserve">  </w:t>
      </w:r>
    </w:p>
    <w:p w14:paraId="1E8BA270" w14:textId="251E694B" w:rsidR="00CA180D" w:rsidRPr="00122EAF" w:rsidRDefault="00CA180D" w:rsidP="00CA180D">
      <w:pPr>
        <w:spacing w:before="11" w:line="260" w:lineRule="exact"/>
        <w:rPr>
          <w:spacing w:val="2"/>
          <w:sz w:val="20"/>
          <w:szCs w:val="20"/>
        </w:rPr>
      </w:pPr>
      <w:r w:rsidRPr="00122EAF">
        <w:rPr>
          <w:b/>
          <w:sz w:val="20"/>
          <w:szCs w:val="20"/>
        </w:rPr>
        <w:t xml:space="preserve">Program Description: </w:t>
      </w:r>
      <w:r w:rsidRPr="00122EAF">
        <w:rPr>
          <w:spacing w:val="2"/>
          <w:sz w:val="20"/>
          <w:szCs w:val="20"/>
        </w:rPr>
        <w:t>T</w:t>
      </w:r>
      <w:r w:rsidRPr="00122EAF">
        <w:rPr>
          <w:spacing w:val="-5"/>
          <w:sz w:val="20"/>
          <w:szCs w:val="20"/>
        </w:rPr>
        <w:t>h</w:t>
      </w:r>
      <w:r w:rsidRPr="00122EAF">
        <w:rPr>
          <w:sz w:val="20"/>
          <w:szCs w:val="20"/>
        </w:rPr>
        <w:t>e</w:t>
      </w:r>
      <w:r w:rsidRPr="00122EAF">
        <w:rPr>
          <w:spacing w:val="-2"/>
          <w:sz w:val="20"/>
          <w:szCs w:val="20"/>
        </w:rPr>
        <w:t xml:space="preserve"> </w:t>
      </w:r>
      <w:r w:rsidRPr="00122EAF">
        <w:rPr>
          <w:spacing w:val="1"/>
          <w:sz w:val="20"/>
          <w:szCs w:val="20"/>
        </w:rPr>
        <w:t>Cyber Security</w:t>
      </w:r>
      <w:r w:rsidRPr="00122EAF">
        <w:rPr>
          <w:spacing w:val="-8"/>
          <w:sz w:val="20"/>
          <w:szCs w:val="20"/>
        </w:rPr>
        <w:t xml:space="preserve"> </w:t>
      </w:r>
      <w:r w:rsidRPr="00122EAF">
        <w:rPr>
          <w:spacing w:val="2"/>
          <w:sz w:val="20"/>
          <w:szCs w:val="20"/>
        </w:rPr>
        <w:t>E</w:t>
      </w:r>
      <w:r w:rsidRPr="00122EAF">
        <w:rPr>
          <w:spacing w:val="-5"/>
          <w:sz w:val="20"/>
          <w:szCs w:val="20"/>
        </w:rPr>
        <w:t>n</w:t>
      </w:r>
      <w:r w:rsidRPr="00122EAF">
        <w:rPr>
          <w:spacing w:val="5"/>
          <w:sz w:val="20"/>
          <w:szCs w:val="20"/>
        </w:rPr>
        <w:t>g</w:t>
      </w:r>
      <w:r w:rsidRPr="00122EAF">
        <w:rPr>
          <w:spacing w:val="-4"/>
          <w:sz w:val="20"/>
          <w:szCs w:val="20"/>
        </w:rPr>
        <w:t>i</w:t>
      </w:r>
      <w:r w:rsidRPr="00122EAF">
        <w:rPr>
          <w:sz w:val="20"/>
          <w:szCs w:val="20"/>
        </w:rPr>
        <w:t>n</w:t>
      </w:r>
      <w:r w:rsidRPr="00122EAF">
        <w:rPr>
          <w:spacing w:val="-1"/>
          <w:sz w:val="20"/>
          <w:szCs w:val="20"/>
        </w:rPr>
        <w:t>ee</w:t>
      </w:r>
      <w:r w:rsidRPr="00122EAF">
        <w:rPr>
          <w:sz w:val="20"/>
          <w:szCs w:val="20"/>
        </w:rPr>
        <w:t>r</w:t>
      </w:r>
      <w:r w:rsidRPr="00122EAF">
        <w:rPr>
          <w:spacing w:val="-5"/>
          <w:sz w:val="20"/>
          <w:szCs w:val="20"/>
        </w:rPr>
        <w:t xml:space="preserve"> </w:t>
      </w:r>
      <w:r w:rsidRPr="00122EAF">
        <w:rPr>
          <w:sz w:val="20"/>
          <w:szCs w:val="20"/>
        </w:rPr>
        <w:t>p</w:t>
      </w:r>
      <w:r w:rsidRPr="00122EAF">
        <w:rPr>
          <w:spacing w:val="2"/>
          <w:sz w:val="20"/>
          <w:szCs w:val="20"/>
        </w:rPr>
        <w:t>r</w:t>
      </w:r>
      <w:r w:rsidRPr="00122EAF">
        <w:rPr>
          <w:spacing w:val="5"/>
          <w:sz w:val="20"/>
          <w:szCs w:val="20"/>
        </w:rPr>
        <w:t>o</w:t>
      </w:r>
      <w:r w:rsidRPr="00122EAF">
        <w:rPr>
          <w:spacing w:val="-5"/>
          <w:sz w:val="20"/>
          <w:szCs w:val="20"/>
        </w:rPr>
        <w:t>g</w:t>
      </w:r>
      <w:r w:rsidRPr="00122EAF">
        <w:rPr>
          <w:spacing w:val="2"/>
          <w:sz w:val="20"/>
          <w:szCs w:val="20"/>
        </w:rPr>
        <w:t>r</w:t>
      </w:r>
      <w:r w:rsidRPr="00122EAF">
        <w:rPr>
          <w:spacing w:val="-1"/>
          <w:sz w:val="20"/>
          <w:szCs w:val="20"/>
        </w:rPr>
        <w:t>a</w:t>
      </w:r>
      <w:r w:rsidRPr="00122EAF">
        <w:rPr>
          <w:sz w:val="20"/>
          <w:szCs w:val="20"/>
        </w:rPr>
        <w:t>m</w:t>
      </w:r>
      <w:r w:rsidRPr="00122EAF">
        <w:rPr>
          <w:spacing w:val="-10"/>
          <w:sz w:val="20"/>
          <w:szCs w:val="20"/>
        </w:rPr>
        <w:t xml:space="preserve"> </w:t>
      </w:r>
      <w:r w:rsidRPr="00122EAF">
        <w:rPr>
          <w:spacing w:val="-4"/>
          <w:sz w:val="20"/>
          <w:szCs w:val="20"/>
        </w:rPr>
        <w:t>i</w:t>
      </w:r>
      <w:r w:rsidRPr="00122EAF">
        <w:rPr>
          <w:sz w:val="20"/>
          <w:szCs w:val="20"/>
        </w:rPr>
        <w:t>n</w:t>
      </w:r>
      <w:r w:rsidRPr="00122EAF">
        <w:rPr>
          <w:spacing w:val="4"/>
          <w:sz w:val="20"/>
          <w:szCs w:val="20"/>
        </w:rPr>
        <w:t>c</w:t>
      </w:r>
      <w:r w:rsidRPr="00122EAF">
        <w:rPr>
          <w:spacing w:val="-4"/>
          <w:sz w:val="20"/>
          <w:szCs w:val="20"/>
        </w:rPr>
        <w:t>l</w:t>
      </w:r>
      <w:r w:rsidRPr="00122EAF">
        <w:rPr>
          <w:sz w:val="20"/>
          <w:szCs w:val="20"/>
        </w:rPr>
        <w:t>ud</w:t>
      </w:r>
      <w:r w:rsidRPr="00122EAF">
        <w:rPr>
          <w:spacing w:val="-1"/>
          <w:sz w:val="20"/>
          <w:szCs w:val="20"/>
        </w:rPr>
        <w:t>e</w:t>
      </w:r>
      <w:r w:rsidRPr="00122EAF">
        <w:rPr>
          <w:sz w:val="20"/>
          <w:szCs w:val="20"/>
        </w:rPr>
        <w:t>s</w:t>
      </w:r>
      <w:r w:rsidRPr="00122EAF">
        <w:rPr>
          <w:spacing w:val="-8"/>
          <w:sz w:val="20"/>
          <w:szCs w:val="20"/>
        </w:rPr>
        <w:t xml:space="preserve"> </w:t>
      </w:r>
      <w:r w:rsidRPr="00122EAF">
        <w:rPr>
          <w:spacing w:val="3"/>
          <w:sz w:val="20"/>
          <w:szCs w:val="20"/>
        </w:rPr>
        <w:t>s</w:t>
      </w:r>
      <w:r w:rsidRPr="00122EAF">
        <w:rPr>
          <w:spacing w:val="-4"/>
          <w:sz w:val="20"/>
          <w:szCs w:val="20"/>
        </w:rPr>
        <w:t>i</w:t>
      </w:r>
      <w:r w:rsidRPr="00122EAF">
        <w:rPr>
          <w:sz w:val="20"/>
          <w:szCs w:val="20"/>
        </w:rPr>
        <w:t>x</w:t>
      </w:r>
      <w:r w:rsidRPr="00122EAF">
        <w:rPr>
          <w:spacing w:val="-1"/>
          <w:sz w:val="20"/>
          <w:szCs w:val="20"/>
        </w:rPr>
        <w:t xml:space="preserve"> c</w:t>
      </w:r>
      <w:r w:rsidRPr="00122EAF">
        <w:rPr>
          <w:spacing w:val="5"/>
          <w:sz w:val="20"/>
          <w:szCs w:val="20"/>
        </w:rPr>
        <w:t>o</w:t>
      </w:r>
      <w:r w:rsidRPr="00122EAF">
        <w:rPr>
          <w:sz w:val="20"/>
          <w:szCs w:val="20"/>
        </w:rPr>
        <w:t>u</w:t>
      </w:r>
      <w:r w:rsidRPr="00122EAF">
        <w:rPr>
          <w:spacing w:val="2"/>
          <w:sz w:val="20"/>
          <w:szCs w:val="20"/>
        </w:rPr>
        <w:t>r</w:t>
      </w:r>
      <w:r w:rsidRPr="00122EAF">
        <w:rPr>
          <w:spacing w:val="-2"/>
          <w:sz w:val="20"/>
          <w:szCs w:val="20"/>
        </w:rPr>
        <w:t>s</w:t>
      </w:r>
      <w:r w:rsidRPr="00122EAF">
        <w:rPr>
          <w:spacing w:val="-1"/>
          <w:sz w:val="20"/>
          <w:szCs w:val="20"/>
        </w:rPr>
        <w:t>e</w:t>
      </w:r>
      <w:r w:rsidRPr="00122EAF">
        <w:rPr>
          <w:sz w:val="20"/>
          <w:szCs w:val="20"/>
        </w:rPr>
        <w:t>s</w:t>
      </w:r>
      <w:r w:rsidRPr="00122EAF">
        <w:rPr>
          <w:spacing w:val="-7"/>
          <w:sz w:val="20"/>
          <w:szCs w:val="20"/>
        </w:rPr>
        <w:t xml:space="preserve"> </w:t>
      </w:r>
      <w:r w:rsidRPr="00122EAF">
        <w:rPr>
          <w:sz w:val="20"/>
          <w:szCs w:val="20"/>
        </w:rPr>
        <w:t>to</w:t>
      </w:r>
      <w:r w:rsidRPr="00122EAF">
        <w:rPr>
          <w:spacing w:val="5"/>
          <w:sz w:val="20"/>
          <w:szCs w:val="20"/>
        </w:rPr>
        <w:t xml:space="preserve"> </w:t>
      </w:r>
      <w:r w:rsidRPr="00122EAF">
        <w:rPr>
          <w:spacing w:val="-5"/>
          <w:sz w:val="20"/>
          <w:szCs w:val="20"/>
        </w:rPr>
        <w:t>p</w:t>
      </w:r>
      <w:r w:rsidRPr="00122EAF">
        <w:rPr>
          <w:spacing w:val="2"/>
          <w:sz w:val="20"/>
          <w:szCs w:val="20"/>
        </w:rPr>
        <w:t>r</w:t>
      </w:r>
      <w:r w:rsidRPr="00122EAF">
        <w:rPr>
          <w:spacing w:val="-1"/>
          <w:sz w:val="20"/>
          <w:szCs w:val="20"/>
        </w:rPr>
        <w:t>e</w:t>
      </w:r>
      <w:r w:rsidRPr="00122EAF">
        <w:rPr>
          <w:sz w:val="20"/>
          <w:szCs w:val="20"/>
        </w:rPr>
        <w:t>p</w:t>
      </w:r>
      <w:r w:rsidRPr="00122EAF">
        <w:rPr>
          <w:spacing w:val="-1"/>
          <w:sz w:val="20"/>
          <w:szCs w:val="20"/>
        </w:rPr>
        <w:t>a</w:t>
      </w:r>
      <w:r w:rsidRPr="00122EAF">
        <w:rPr>
          <w:spacing w:val="2"/>
          <w:sz w:val="20"/>
          <w:szCs w:val="20"/>
        </w:rPr>
        <w:t>r</w:t>
      </w:r>
      <w:r w:rsidRPr="00122EAF">
        <w:rPr>
          <w:sz w:val="20"/>
          <w:szCs w:val="20"/>
        </w:rPr>
        <w:t>e</w:t>
      </w:r>
      <w:r w:rsidRPr="00122EAF">
        <w:rPr>
          <w:spacing w:val="-5"/>
          <w:sz w:val="20"/>
          <w:szCs w:val="20"/>
        </w:rPr>
        <w:t xml:space="preserve"> </w:t>
      </w:r>
      <w:r w:rsidRPr="00122EAF">
        <w:rPr>
          <w:spacing w:val="-7"/>
          <w:sz w:val="20"/>
          <w:szCs w:val="20"/>
        </w:rPr>
        <w:t>s</w:t>
      </w:r>
      <w:r w:rsidRPr="00122EAF">
        <w:rPr>
          <w:spacing w:val="5"/>
          <w:sz w:val="20"/>
          <w:szCs w:val="20"/>
        </w:rPr>
        <w:t>t</w:t>
      </w:r>
      <w:r w:rsidRPr="00122EAF">
        <w:rPr>
          <w:sz w:val="20"/>
          <w:szCs w:val="20"/>
        </w:rPr>
        <w:t>ud</w:t>
      </w:r>
      <w:r w:rsidRPr="00122EAF">
        <w:rPr>
          <w:spacing w:val="-1"/>
          <w:sz w:val="20"/>
          <w:szCs w:val="20"/>
        </w:rPr>
        <w:t>e</w:t>
      </w:r>
      <w:r w:rsidRPr="00122EAF">
        <w:rPr>
          <w:spacing w:val="-5"/>
          <w:sz w:val="20"/>
          <w:szCs w:val="20"/>
        </w:rPr>
        <w:t>n</w:t>
      </w:r>
      <w:r w:rsidRPr="00122EAF">
        <w:rPr>
          <w:spacing w:val="5"/>
          <w:sz w:val="20"/>
          <w:szCs w:val="20"/>
        </w:rPr>
        <w:t>t</w:t>
      </w:r>
      <w:r w:rsidRPr="00122EAF">
        <w:rPr>
          <w:sz w:val="20"/>
          <w:szCs w:val="20"/>
        </w:rPr>
        <w:t>s</w:t>
      </w:r>
      <w:r w:rsidRPr="00122EAF">
        <w:rPr>
          <w:spacing w:val="-8"/>
          <w:sz w:val="20"/>
          <w:szCs w:val="20"/>
        </w:rPr>
        <w:t xml:space="preserve"> </w:t>
      </w:r>
      <w:r w:rsidRPr="00122EAF">
        <w:rPr>
          <w:sz w:val="20"/>
          <w:szCs w:val="20"/>
        </w:rPr>
        <w:t>to</w:t>
      </w:r>
      <w:r w:rsidRPr="00122EAF">
        <w:rPr>
          <w:spacing w:val="5"/>
          <w:sz w:val="20"/>
          <w:szCs w:val="20"/>
        </w:rPr>
        <w:t xml:space="preserve"> </w:t>
      </w:r>
      <w:r w:rsidRPr="00122EAF">
        <w:rPr>
          <w:spacing w:val="-1"/>
          <w:sz w:val="20"/>
          <w:szCs w:val="20"/>
        </w:rPr>
        <w:t>ac</w:t>
      </w:r>
      <w:r w:rsidRPr="00122EAF">
        <w:rPr>
          <w:sz w:val="20"/>
          <w:szCs w:val="20"/>
        </w:rPr>
        <w:t>h</w:t>
      </w:r>
      <w:r w:rsidRPr="00122EAF">
        <w:rPr>
          <w:spacing w:val="-9"/>
          <w:sz w:val="20"/>
          <w:szCs w:val="20"/>
        </w:rPr>
        <w:t>i</w:t>
      </w:r>
      <w:r w:rsidRPr="00122EAF">
        <w:rPr>
          <w:spacing w:val="4"/>
          <w:sz w:val="20"/>
          <w:szCs w:val="20"/>
        </w:rPr>
        <w:t>e</w:t>
      </w:r>
      <w:r w:rsidRPr="00122EAF">
        <w:rPr>
          <w:spacing w:val="-5"/>
          <w:sz w:val="20"/>
          <w:szCs w:val="20"/>
        </w:rPr>
        <w:t>v</w:t>
      </w:r>
      <w:r w:rsidRPr="00122EAF">
        <w:rPr>
          <w:sz w:val="20"/>
          <w:szCs w:val="20"/>
        </w:rPr>
        <w:t>e</w:t>
      </w:r>
      <w:r w:rsidRPr="00122EAF">
        <w:rPr>
          <w:spacing w:val="-5"/>
          <w:sz w:val="20"/>
          <w:szCs w:val="20"/>
        </w:rPr>
        <w:t xml:space="preserve"> </w:t>
      </w:r>
      <w:r w:rsidRPr="00122EAF">
        <w:rPr>
          <w:spacing w:val="-18"/>
          <w:sz w:val="20"/>
          <w:szCs w:val="20"/>
        </w:rPr>
        <w:t>Network Security</w:t>
      </w:r>
      <w:r w:rsidRPr="00122EAF">
        <w:rPr>
          <w:spacing w:val="-7"/>
          <w:sz w:val="20"/>
          <w:szCs w:val="20"/>
        </w:rPr>
        <w:t xml:space="preserve"> </w:t>
      </w:r>
      <w:r w:rsidRPr="00122EAF">
        <w:rPr>
          <w:spacing w:val="-2"/>
          <w:sz w:val="20"/>
          <w:szCs w:val="20"/>
        </w:rPr>
        <w:t>s</w:t>
      </w:r>
      <w:r w:rsidRPr="00122EAF">
        <w:rPr>
          <w:spacing w:val="5"/>
          <w:sz w:val="20"/>
          <w:szCs w:val="20"/>
        </w:rPr>
        <w:t>k</w:t>
      </w:r>
      <w:r w:rsidRPr="00122EAF">
        <w:rPr>
          <w:sz w:val="20"/>
          <w:szCs w:val="20"/>
        </w:rPr>
        <w:t>il</w:t>
      </w:r>
      <w:r w:rsidRPr="00122EAF">
        <w:rPr>
          <w:spacing w:val="-4"/>
          <w:sz w:val="20"/>
          <w:szCs w:val="20"/>
        </w:rPr>
        <w:t>l</w:t>
      </w:r>
      <w:r w:rsidRPr="00122EAF">
        <w:rPr>
          <w:sz w:val="20"/>
          <w:szCs w:val="20"/>
        </w:rPr>
        <w:t>s</w:t>
      </w:r>
      <w:r w:rsidRPr="00122EAF">
        <w:rPr>
          <w:spacing w:val="-5"/>
          <w:sz w:val="20"/>
          <w:szCs w:val="20"/>
        </w:rPr>
        <w:t xml:space="preserve"> </w:t>
      </w:r>
      <w:r w:rsidRPr="00122EAF">
        <w:rPr>
          <w:spacing w:val="4"/>
          <w:sz w:val="20"/>
          <w:szCs w:val="20"/>
        </w:rPr>
        <w:t>a</w:t>
      </w:r>
      <w:r w:rsidRPr="00122EAF">
        <w:rPr>
          <w:spacing w:val="-5"/>
          <w:sz w:val="20"/>
          <w:szCs w:val="20"/>
        </w:rPr>
        <w:t>n</w:t>
      </w:r>
      <w:r w:rsidRPr="00122EAF">
        <w:rPr>
          <w:sz w:val="20"/>
          <w:szCs w:val="20"/>
        </w:rPr>
        <w:t>d</w:t>
      </w:r>
      <w:r w:rsidRPr="00122EAF">
        <w:rPr>
          <w:spacing w:val="-1"/>
          <w:sz w:val="20"/>
          <w:szCs w:val="20"/>
        </w:rPr>
        <w:t xml:space="preserve"> </w:t>
      </w:r>
      <w:r w:rsidRPr="00122EAF">
        <w:rPr>
          <w:spacing w:val="5"/>
          <w:sz w:val="20"/>
          <w:szCs w:val="20"/>
        </w:rPr>
        <w:t>k</w:t>
      </w:r>
      <w:r w:rsidRPr="00122EAF">
        <w:rPr>
          <w:spacing w:val="-5"/>
          <w:sz w:val="20"/>
          <w:szCs w:val="20"/>
        </w:rPr>
        <w:t>n</w:t>
      </w:r>
      <w:r w:rsidRPr="00122EAF">
        <w:rPr>
          <w:spacing w:val="5"/>
          <w:sz w:val="20"/>
          <w:szCs w:val="20"/>
        </w:rPr>
        <w:t>ow</w:t>
      </w:r>
      <w:r w:rsidRPr="00122EAF">
        <w:rPr>
          <w:spacing w:val="-9"/>
          <w:sz w:val="20"/>
          <w:szCs w:val="20"/>
        </w:rPr>
        <w:t>l</w:t>
      </w:r>
      <w:r w:rsidRPr="00122EAF">
        <w:rPr>
          <w:spacing w:val="-1"/>
          <w:sz w:val="20"/>
          <w:szCs w:val="20"/>
        </w:rPr>
        <w:t>e</w:t>
      </w:r>
      <w:r w:rsidRPr="00122EAF">
        <w:rPr>
          <w:sz w:val="20"/>
          <w:szCs w:val="20"/>
        </w:rPr>
        <w:t>dg</w:t>
      </w:r>
      <w:r w:rsidRPr="00122EAF">
        <w:rPr>
          <w:spacing w:val="2"/>
          <w:sz w:val="20"/>
          <w:szCs w:val="20"/>
        </w:rPr>
        <w:t>e</w:t>
      </w:r>
      <w:r w:rsidRPr="00122EAF">
        <w:rPr>
          <w:sz w:val="20"/>
          <w:szCs w:val="20"/>
        </w:rPr>
        <w:t>.</w:t>
      </w:r>
      <w:r w:rsidRPr="00122EAF">
        <w:rPr>
          <w:spacing w:val="-6"/>
          <w:sz w:val="20"/>
          <w:szCs w:val="20"/>
        </w:rPr>
        <w:t xml:space="preserve"> </w:t>
      </w:r>
      <w:r w:rsidRPr="00122EAF">
        <w:rPr>
          <w:spacing w:val="-2"/>
          <w:sz w:val="20"/>
          <w:szCs w:val="20"/>
        </w:rPr>
        <w:t>T</w:t>
      </w:r>
      <w:r w:rsidRPr="00122EAF">
        <w:rPr>
          <w:spacing w:val="-5"/>
          <w:sz w:val="20"/>
          <w:szCs w:val="20"/>
        </w:rPr>
        <w:t>h</w:t>
      </w:r>
      <w:r w:rsidRPr="00122EAF">
        <w:rPr>
          <w:spacing w:val="4"/>
          <w:sz w:val="20"/>
          <w:szCs w:val="20"/>
        </w:rPr>
        <w:t>e</w:t>
      </w:r>
      <w:r w:rsidRPr="00122EAF">
        <w:rPr>
          <w:spacing w:val="-2"/>
          <w:sz w:val="20"/>
          <w:szCs w:val="20"/>
        </w:rPr>
        <w:t>s</w:t>
      </w:r>
      <w:r w:rsidRPr="00122EAF">
        <w:rPr>
          <w:sz w:val="20"/>
          <w:szCs w:val="20"/>
        </w:rPr>
        <w:t>e</w:t>
      </w:r>
      <w:r w:rsidRPr="00122EAF">
        <w:rPr>
          <w:spacing w:val="-4"/>
          <w:sz w:val="20"/>
          <w:szCs w:val="20"/>
        </w:rPr>
        <w:t xml:space="preserve"> </w:t>
      </w:r>
      <w:r w:rsidRPr="00122EAF">
        <w:rPr>
          <w:spacing w:val="-1"/>
          <w:sz w:val="20"/>
          <w:szCs w:val="20"/>
        </w:rPr>
        <w:t>courses</w:t>
      </w:r>
      <w:r w:rsidRPr="00122EAF">
        <w:rPr>
          <w:spacing w:val="-13"/>
          <w:sz w:val="20"/>
          <w:szCs w:val="20"/>
        </w:rPr>
        <w:t xml:space="preserve"> </w:t>
      </w:r>
      <w:r w:rsidRPr="00122EAF">
        <w:rPr>
          <w:sz w:val="20"/>
          <w:szCs w:val="20"/>
        </w:rPr>
        <w:t>d</w:t>
      </w:r>
      <w:r w:rsidRPr="00122EAF">
        <w:rPr>
          <w:spacing w:val="4"/>
          <w:sz w:val="20"/>
          <w:szCs w:val="20"/>
        </w:rPr>
        <w:t>e</w:t>
      </w:r>
      <w:r w:rsidRPr="00122EAF">
        <w:rPr>
          <w:spacing w:val="-9"/>
          <w:sz w:val="20"/>
          <w:szCs w:val="20"/>
        </w:rPr>
        <w:t>m</w:t>
      </w:r>
      <w:r w:rsidRPr="00122EAF">
        <w:rPr>
          <w:spacing w:val="10"/>
          <w:sz w:val="20"/>
          <w:szCs w:val="20"/>
        </w:rPr>
        <w:t>o</w:t>
      </w:r>
      <w:r w:rsidRPr="00122EAF">
        <w:rPr>
          <w:spacing w:val="-5"/>
          <w:sz w:val="20"/>
          <w:szCs w:val="20"/>
        </w:rPr>
        <w:t>n</w:t>
      </w:r>
      <w:r w:rsidRPr="00122EAF">
        <w:rPr>
          <w:spacing w:val="-2"/>
          <w:sz w:val="20"/>
          <w:szCs w:val="20"/>
        </w:rPr>
        <w:t>s</w:t>
      </w:r>
      <w:r w:rsidRPr="00122EAF">
        <w:rPr>
          <w:spacing w:val="5"/>
          <w:sz w:val="20"/>
          <w:szCs w:val="20"/>
        </w:rPr>
        <w:t>t</w:t>
      </w:r>
      <w:r w:rsidRPr="00122EAF">
        <w:rPr>
          <w:spacing w:val="2"/>
          <w:sz w:val="20"/>
          <w:szCs w:val="20"/>
        </w:rPr>
        <w:t>r</w:t>
      </w:r>
      <w:r w:rsidRPr="00122EAF">
        <w:rPr>
          <w:spacing w:val="-1"/>
          <w:sz w:val="20"/>
          <w:szCs w:val="20"/>
        </w:rPr>
        <w:t>a</w:t>
      </w:r>
      <w:r w:rsidRPr="00122EAF">
        <w:rPr>
          <w:spacing w:val="5"/>
          <w:sz w:val="20"/>
          <w:szCs w:val="20"/>
        </w:rPr>
        <w:t>t</w:t>
      </w:r>
      <w:r w:rsidRPr="00122EAF">
        <w:rPr>
          <w:sz w:val="20"/>
          <w:szCs w:val="20"/>
        </w:rPr>
        <w:t>e</w:t>
      </w:r>
      <w:r w:rsidRPr="00122EAF">
        <w:rPr>
          <w:spacing w:val="-10"/>
          <w:sz w:val="20"/>
          <w:szCs w:val="20"/>
        </w:rPr>
        <w:t xml:space="preserve"> </w:t>
      </w:r>
      <w:r w:rsidRPr="00122EAF">
        <w:rPr>
          <w:spacing w:val="-9"/>
          <w:sz w:val="20"/>
          <w:szCs w:val="20"/>
        </w:rPr>
        <w:t>a student’s</w:t>
      </w:r>
      <w:r w:rsidRPr="00122EAF">
        <w:rPr>
          <w:sz w:val="20"/>
          <w:szCs w:val="20"/>
        </w:rPr>
        <w:t xml:space="preserve"> </w:t>
      </w:r>
      <w:r w:rsidRPr="00122EAF">
        <w:rPr>
          <w:spacing w:val="-2"/>
          <w:sz w:val="20"/>
          <w:szCs w:val="20"/>
        </w:rPr>
        <w:t>s</w:t>
      </w:r>
      <w:r w:rsidRPr="00122EAF">
        <w:rPr>
          <w:sz w:val="20"/>
          <w:szCs w:val="20"/>
        </w:rPr>
        <w:t>k</w:t>
      </w:r>
      <w:r w:rsidRPr="00122EAF">
        <w:rPr>
          <w:spacing w:val="-4"/>
          <w:sz w:val="20"/>
          <w:szCs w:val="20"/>
        </w:rPr>
        <w:t>i</w:t>
      </w:r>
      <w:r w:rsidRPr="00122EAF">
        <w:rPr>
          <w:sz w:val="20"/>
          <w:szCs w:val="20"/>
        </w:rPr>
        <w:t>l</w:t>
      </w:r>
      <w:r w:rsidRPr="00122EAF">
        <w:rPr>
          <w:spacing w:val="-4"/>
          <w:sz w:val="20"/>
          <w:szCs w:val="20"/>
        </w:rPr>
        <w:t>l</w:t>
      </w:r>
      <w:r w:rsidRPr="00122EAF">
        <w:rPr>
          <w:sz w:val="20"/>
          <w:szCs w:val="20"/>
        </w:rPr>
        <w:t xml:space="preserve">s </w:t>
      </w:r>
      <w:r w:rsidRPr="00122EAF">
        <w:rPr>
          <w:spacing w:val="-4"/>
          <w:sz w:val="20"/>
          <w:szCs w:val="20"/>
        </w:rPr>
        <w:t>i</w:t>
      </w:r>
      <w:r w:rsidRPr="00122EAF">
        <w:rPr>
          <w:sz w:val="20"/>
          <w:szCs w:val="20"/>
        </w:rPr>
        <w:t>n Network I</w:t>
      </w:r>
      <w:r w:rsidRPr="00122EAF">
        <w:rPr>
          <w:spacing w:val="5"/>
          <w:sz w:val="20"/>
          <w:szCs w:val="20"/>
        </w:rPr>
        <w:t>n</w:t>
      </w:r>
      <w:r w:rsidRPr="00122EAF">
        <w:rPr>
          <w:spacing w:val="-8"/>
          <w:sz w:val="20"/>
          <w:szCs w:val="20"/>
        </w:rPr>
        <w:t>f</w:t>
      </w:r>
      <w:r w:rsidRPr="00122EAF">
        <w:rPr>
          <w:spacing w:val="2"/>
          <w:sz w:val="20"/>
          <w:szCs w:val="20"/>
        </w:rPr>
        <w:t>r</w:t>
      </w:r>
      <w:r w:rsidRPr="00122EAF">
        <w:rPr>
          <w:spacing w:val="4"/>
          <w:sz w:val="20"/>
          <w:szCs w:val="20"/>
        </w:rPr>
        <w:t>a</w:t>
      </w:r>
      <w:r w:rsidRPr="00122EAF">
        <w:rPr>
          <w:spacing w:val="-2"/>
          <w:sz w:val="20"/>
          <w:szCs w:val="20"/>
        </w:rPr>
        <w:t>s</w:t>
      </w:r>
      <w:r w:rsidRPr="00122EAF">
        <w:rPr>
          <w:spacing w:val="5"/>
          <w:sz w:val="20"/>
          <w:szCs w:val="20"/>
        </w:rPr>
        <w:t>t</w:t>
      </w:r>
      <w:r w:rsidRPr="00122EAF">
        <w:rPr>
          <w:spacing w:val="2"/>
          <w:sz w:val="20"/>
          <w:szCs w:val="20"/>
        </w:rPr>
        <w:t>r</w:t>
      </w:r>
      <w:r w:rsidRPr="00122EAF">
        <w:rPr>
          <w:sz w:val="20"/>
          <w:szCs w:val="20"/>
        </w:rPr>
        <w:t>u</w:t>
      </w:r>
      <w:r w:rsidRPr="00122EAF">
        <w:rPr>
          <w:spacing w:val="-6"/>
          <w:sz w:val="20"/>
          <w:szCs w:val="20"/>
        </w:rPr>
        <w:t>c</w:t>
      </w:r>
      <w:r w:rsidRPr="00122EAF">
        <w:rPr>
          <w:spacing w:val="5"/>
          <w:sz w:val="20"/>
          <w:szCs w:val="20"/>
        </w:rPr>
        <w:t>t</w:t>
      </w:r>
      <w:r w:rsidRPr="00122EAF">
        <w:rPr>
          <w:sz w:val="20"/>
          <w:szCs w:val="20"/>
        </w:rPr>
        <w:t>u</w:t>
      </w:r>
      <w:r w:rsidRPr="00122EAF">
        <w:rPr>
          <w:spacing w:val="2"/>
          <w:sz w:val="20"/>
          <w:szCs w:val="20"/>
        </w:rPr>
        <w:t>r</w:t>
      </w:r>
      <w:r w:rsidRPr="00122EAF">
        <w:rPr>
          <w:sz w:val="20"/>
          <w:szCs w:val="20"/>
        </w:rPr>
        <w:t>e</w:t>
      </w:r>
      <w:r w:rsidRPr="00122EAF">
        <w:rPr>
          <w:spacing w:val="-11"/>
          <w:sz w:val="20"/>
          <w:szCs w:val="20"/>
        </w:rPr>
        <w:t xml:space="preserve"> </w:t>
      </w:r>
      <w:r w:rsidRPr="00122EAF">
        <w:rPr>
          <w:spacing w:val="4"/>
          <w:sz w:val="20"/>
          <w:szCs w:val="20"/>
        </w:rPr>
        <w:t>a</w:t>
      </w:r>
      <w:r w:rsidRPr="00122EAF">
        <w:rPr>
          <w:spacing w:val="-5"/>
          <w:sz w:val="20"/>
          <w:szCs w:val="20"/>
        </w:rPr>
        <w:t>n</w:t>
      </w:r>
      <w:r w:rsidRPr="00122EAF">
        <w:rPr>
          <w:sz w:val="20"/>
          <w:szCs w:val="20"/>
        </w:rPr>
        <w:t>d</w:t>
      </w:r>
      <w:r w:rsidRPr="00122EAF">
        <w:rPr>
          <w:spacing w:val="-1"/>
          <w:sz w:val="20"/>
          <w:szCs w:val="20"/>
        </w:rPr>
        <w:t xml:space="preserve"> Security</w:t>
      </w:r>
      <w:r w:rsidRPr="00122EAF">
        <w:rPr>
          <w:sz w:val="20"/>
          <w:szCs w:val="20"/>
        </w:rPr>
        <w:t>.</w:t>
      </w:r>
      <w:r w:rsidRPr="00122EAF">
        <w:rPr>
          <w:spacing w:val="-2"/>
          <w:sz w:val="20"/>
          <w:szCs w:val="20"/>
        </w:rPr>
        <w:t xml:space="preserve"> </w:t>
      </w:r>
      <w:r w:rsidRPr="00122EAF">
        <w:rPr>
          <w:sz w:val="20"/>
          <w:szCs w:val="20"/>
        </w:rPr>
        <w:t>Up</w:t>
      </w:r>
      <w:r w:rsidRPr="00122EAF">
        <w:rPr>
          <w:spacing w:val="5"/>
          <w:sz w:val="20"/>
          <w:szCs w:val="20"/>
        </w:rPr>
        <w:t>o</w:t>
      </w:r>
      <w:r w:rsidRPr="00122EAF">
        <w:rPr>
          <w:sz w:val="20"/>
          <w:szCs w:val="20"/>
        </w:rPr>
        <w:t>n</w:t>
      </w:r>
      <w:r w:rsidRPr="00122EAF">
        <w:rPr>
          <w:spacing w:val="-7"/>
          <w:sz w:val="20"/>
          <w:szCs w:val="20"/>
        </w:rPr>
        <w:t xml:space="preserve"> </w:t>
      </w:r>
      <w:r w:rsidRPr="00122EAF">
        <w:rPr>
          <w:spacing w:val="-1"/>
          <w:sz w:val="20"/>
          <w:szCs w:val="20"/>
        </w:rPr>
        <w:t>c</w:t>
      </w:r>
      <w:r w:rsidRPr="00122EAF">
        <w:rPr>
          <w:spacing w:val="5"/>
          <w:sz w:val="20"/>
          <w:szCs w:val="20"/>
        </w:rPr>
        <w:t>o</w:t>
      </w:r>
      <w:r w:rsidRPr="00122EAF">
        <w:rPr>
          <w:spacing w:val="-9"/>
          <w:sz w:val="20"/>
          <w:szCs w:val="20"/>
        </w:rPr>
        <w:t>m</w:t>
      </w:r>
      <w:r w:rsidRPr="00122EAF">
        <w:rPr>
          <w:spacing w:val="5"/>
          <w:sz w:val="20"/>
          <w:szCs w:val="20"/>
        </w:rPr>
        <w:t>p</w:t>
      </w:r>
      <w:r w:rsidRPr="00122EAF">
        <w:rPr>
          <w:spacing w:val="-4"/>
          <w:sz w:val="20"/>
          <w:szCs w:val="20"/>
        </w:rPr>
        <w:t>l</w:t>
      </w:r>
      <w:r w:rsidRPr="00122EAF">
        <w:rPr>
          <w:spacing w:val="-1"/>
          <w:sz w:val="20"/>
          <w:szCs w:val="20"/>
        </w:rPr>
        <w:t>e</w:t>
      </w:r>
      <w:r w:rsidRPr="00122EAF">
        <w:rPr>
          <w:spacing w:val="5"/>
          <w:sz w:val="20"/>
          <w:szCs w:val="20"/>
        </w:rPr>
        <w:t>t</w:t>
      </w:r>
      <w:r w:rsidRPr="00122EAF">
        <w:rPr>
          <w:spacing w:val="-9"/>
          <w:sz w:val="20"/>
          <w:szCs w:val="20"/>
        </w:rPr>
        <w:t>i</w:t>
      </w:r>
      <w:r w:rsidRPr="00122EAF">
        <w:rPr>
          <w:spacing w:val="5"/>
          <w:sz w:val="20"/>
          <w:szCs w:val="20"/>
        </w:rPr>
        <w:t>o</w:t>
      </w:r>
      <w:r w:rsidRPr="00122EAF">
        <w:rPr>
          <w:sz w:val="20"/>
          <w:szCs w:val="20"/>
        </w:rPr>
        <w:t>n</w:t>
      </w:r>
      <w:r w:rsidRPr="00122EAF">
        <w:rPr>
          <w:spacing w:val="-13"/>
          <w:sz w:val="20"/>
          <w:szCs w:val="20"/>
        </w:rPr>
        <w:t xml:space="preserve"> </w:t>
      </w:r>
      <w:r w:rsidRPr="00122EAF">
        <w:rPr>
          <w:spacing w:val="10"/>
          <w:sz w:val="20"/>
          <w:szCs w:val="20"/>
        </w:rPr>
        <w:t>o</w:t>
      </w:r>
      <w:r w:rsidRPr="00122EAF">
        <w:rPr>
          <w:sz w:val="20"/>
          <w:szCs w:val="20"/>
        </w:rPr>
        <w:t>f</w:t>
      </w:r>
      <w:r w:rsidRPr="00122EAF">
        <w:rPr>
          <w:spacing w:val="-7"/>
          <w:sz w:val="20"/>
          <w:szCs w:val="20"/>
        </w:rPr>
        <w:t xml:space="preserve"> </w:t>
      </w:r>
      <w:r w:rsidRPr="00122EAF">
        <w:rPr>
          <w:spacing w:val="5"/>
          <w:sz w:val="20"/>
          <w:szCs w:val="20"/>
        </w:rPr>
        <w:t>t</w:t>
      </w:r>
      <w:r w:rsidRPr="00122EAF">
        <w:rPr>
          <w:spacing w:val="-5"/>
          <w:sz w:val="20"/>
          <w:szCs w:val="20"/>
        </w:rPr>
        <w:t>h</w:t>
      </w:r>
      <w:r w:rsidRPr="00122EAF">
        <w:rPr>
          <w:sz w:val="20"/>
          <w:szCs w:val="20"/>
        </w:rPr>
        <w:t>e</w:t>
      </w:r>
      <w:r w:rsidRPr="00122EAF">
        <w:rPr>
          <w:spacing w:val="-1"/>
          <w:sz w:val="20"/>
          <w:szCs w:val="20"/>
        </w:rPr>
        <w:t xml:space="preserve"> </w:t>
      </w:r>
      <w:r w:rsidRPr="00122EAF">
        <w:rPr>
          <w:sz w:val="20"/>
          <w:szCs w:val="20"/>
        </w:rPr>
        <w:t>p</w:t>
      </w:r>
      <w:r w:rsidRPr="00122EAF">
        <w:rPr>
          <w:spacing w:val="-3"/>
          <w:sz w:val="20"/>
          <w:szCs w:val="20"/>
        </w:rPr>
        <w:t>r</w:t>
      </w:r>
      <w:r w:rsidRPr="00122EAF">
        <w:rPr>
          <w:spacing w:val="5"/>
          <w:sz w:val="20"/>
          <w:szCs w:val="20"/>
        </w:rPr>
        <w:t>o</w:t>
      </w:r>
      <w:r w:rsidRPr="00122EAF">
        <w:rPr>
          <w:sz w:val="20"/>
          <w:szCs w:val="20"/>
        </w:rPr>
        <w:t>g</w:t>
      </w:r>
      <w:r w:rsidRPr="00122EAF">
        <w:rPr>
          <w:spacing w:val="2"/>
          <w:sz w:val="20"/>
          <w:szCs w:val="20"/>
        </w:rPr>
        <w:t>r</w:t>
      </w:r>
      <w:r w:rsidRPr="00122EAF">
        <w:rPr>
          <w:spacing w:val="-1"/>
          <w:sz w:val="20"/>
          <w:szCs w:val="20"/>
        </w:rPr>
        <w:t>a</w:t>
      </w:r>
      <w:r w:rsidRPr="00122EAF">
        <w:rPr>
          <w:spacing w:val="-9"/>
          <w:sz w:val="20"/>
          <w:szCs w:val="20"/>
        </w:rPr>
        <w:t>m</w:t>
      </w:r>
      <w:r w:rsidRPr="00122EAF">
        <w:rPr>
          <w:sz w:val="20"/>
          <w:szCs w:val="20"/>
        </w:rPr>
        <w:t>,</w:t>
      </w:r>
      <w:r w:rsidRPr="00122EAF">
        <w:rPr>
          <w:spacing w:val="-4"/>
          <w:sz w:val="20"/>
          <w:szCs w:val="20"/>
        </w:rPr>
        <w:t xml:space="preserve"> </w:t>
      </w:r>
      <w:r w:rsidRPr="00122EAF">
        <w:rPr>
          <w:spacing w:val="5"/>
          <w:sz w:val="20"/>
          <w:szCs w:val="20"/>
        </w:rPr>
        <w:t>t</w:t>
      </w:r>
      <w:r w:rsidRPr="00122EAF">
        <w:rPr>
          <w:spacing w:val="-5"/>
          <w:sz w:val="20"/>
          <w:szCs w:val="20"/>
        </w:rPr>
        <w:t>h</w:t>
      </w:r>
      <w:r w:rsidRPr="00122EAF">
        <w:rPr>
          <w:sz w:val="20"/>
          <w:szCs w:val="20"/>
        </w:rPr>
        <w:t>e</w:t>
      </w:r>
      <w:r w:rsidRPr="00122EAF">
        <w:rPr>
          <w:spacing w:val="-1"/>
          <w:sz w:val="20"/>
          <w:szCs w:val="20"/>
        </w:rPr>
        <w:t xml:space="preserve"> ca</w:t>
      </w:r>
      <w:r w:rsidRPr="00122EAF">
        <w:rPr>
          <w:spacing w:val="-5"/>
          <w:sz w:val="20"/>
          <w:szCs w:val="20"/>
        </w:rPr>
        <w:t>n</w:t>
      </w:r>
      <w:r w:rsidRPr="00122EAF">
        <w:rPr>
          <w:spacing w:val="5"/>
          <w:sz w:val="20"/>
          <w:szCs w:val="20"/>
        </w:rPr>
        <w:t>d</w:t>
      </w:r>
      <w:r w:rsidRPr="00122EAF">
        <w:rPr>
          <w:spacing w:val="-4"/>
          <w:sz w:val="20"/>
          <w:szCs w:val="20"/>
        </w:rPr>
        <w:t>i</w:t>
      </w:r>
      <w:r w:rsidRPr="00122EAF">
        <w:rPr>
          <w:sz w:val="20"/>
          <w:szCs w:val="20"/>
        </w:rPr>
        <w:t>d</w:t>
      </w:r>
      <w:r w:rsidRPr="00122EAF">
        <w:rPr>
          <w:spacing w:val="-1"/>
          <w:sz w:val="20"/>
          <w:szCs w:val="20"/>
        </w:rPr>
        <w:t>a</w:t>
      </w:r>
      <w:r w:rsidRPr="00122EAF">
        <w:rPr>
          <w:spacing w:val="5"/>
          <w:sz w:val="20"/>
          <w:szCs w:val="20"/>
        </w:rPr>
        <w:t>t</w:t>
      </w:r>
      <w:r w:rsidRPr="00122EAF">
        <w:rPr>
          <w:sz w:val="20"/>
          <w:szCs w:val="20"/>
        </w:rPr>
        <w:t>e</w:t>
      </w:r>
      <w:r w:rsidRPr="00122EAF">
        <w:rPr>
          <w:spacing w:val="-7"/>
          <w:sz w:val="20"/>
          <w:szCs w:val="20"/>
        </w:rPr>
        <w:t xml:space="preserve"> </w:t>
      </w:r>
      <w:r w:rsidRPr="00122EAF">
        <w:rPr>
          <w:spacing w:val="5"/>
          <w:sz w:val="20"/>
          <w:szCs w:val="20"/>
        </w:rPr>
        <w:t>w</w:t>
      </w:r>
      <w:r w:rsidRPr="00122EAF">
        <w:rPr>
          <w:spacing w:val="-4"/>
          <w:sz w:val="20"/>
          <w:szCs w:val="20"/>
        </w:rPr>
        <w:t>il</w:t>
      </w:r>
      <w:r w:rsidRPr="00122EAF">
        <w:rPr>
          <w:sz w:val="20"/>
          <w:szCs w:val="20"/>
        </w:rPr>
        <w:t>l</w:t>
      </w:r>
      <w:r w:rsidRPr="00122EAF">
        <w:rPr>
          <w:color w:val="000000"/>
          <w:sz w:val="20"/>
          <w:szCs w:val="20"/>
        </w:rPr>
        <w:t xml:space="preserve"> know how to plan, configure, and operate simple WAN and switched LAN networks. Students will also understand VLSM, IPv6, OSPF, and EIGRP protocols and learn to use access lists using NAT and DHCP</w:t>
      </w:r>
      <w:r w:rsidRPr="00122EAF">
        <w:rPr>
          <w:sz w:val="20"/>
          <w:szCs w:val="20"/>
        </w:rPr>
        <w:t>. Students will be able to</w:t>
      </w:r>
      <w:r w:rsidRPr="00122EAF">
        <w:rPr>
          <w:spacing w:val="-7"/>
          <w:sz w:val="20"/>
          <w:szCs w:val="20"/>
        </w:rPr>
        <w:t xml:space="preserve"> </w:t>
      </w:r>
      <w:r w:rsidRPr="00122EAF">
        <w:rPr>
          <w:spacing w:val="-4"/>
          <w:sz w:val="20"/>
          <w:szCs w:val="20"/>
        </w:rPr>
        <w:t>m</w:t>
      </w:r>
      <w:r w:rsidRPr="00122EAF">
        <w:rPr>
          <w:spacing w:val="-1"/>
          <w:sz w:val="20"/>
          <w:szCs w:val="20"/>
        </w:rPr>
        <w:t>a</w:t>
      </w:r>
      <w:r w:rsidRPr="00122EAF">
        <w:rPr>
          <w:sz w:val="20"/>
          <w:szCs w:val="20"/>
        </w:rPr>
        <w:t>ke</w:t>
      </w:r>
      <w:r w:rsidRPr="00122EAF">
        <w:rPr>
          <w:spacing w:val="-3"/>
          <w:sz w:val="20"/>
          <w:szCs w:val="20"/>
        </w:rPr>
        <w:t xml:space="preserve"> </w:t>
      </w:r>
      <w:r w:rsidRPr="00122EAF">
        <w:rPr>
          <w:spacing w:val="5"/>
          <w:sz w:val="20"/>
          <w:szCs w:val="20"/>
        </w:rPr>
        <w:t>t</w:t>
      </w:r>
      <w:r w:rsidRPr="00122EAF">
        <w:rPr>
          <w:spacing w:val="-5"/>
          <w:sz w:val="20"/>
          <w:szCs w:val="20"/>
        </w:rPr>
        <w:t>h</w:t>
      </w:r>
      <w:r w:rsidRPr="00122EAF">
        <w:rPr>
          <w:sz w:val="20"/>
          <w:szCs w:val="20"/>
        </w:rPr>
        <w:t>e</w:t>
      </w:r>
      <w:r w:rsidRPr="00122EAF">
        <w:rPr>
          <w:spacing w:val="-1"/>
          <w:sz w:val="20"/>
          <w:szCs w:val="20"/>
        </w:rPr>
        <w:t xml:space="preserve"> </w:t>
      </w:r>
      <w:r w:rsidRPr="00122EAF">
        <w:rPr>
          <w:sz w:val="20"/>
          <w:szCs w:val="20"/>
        </w:rPr>
        <w:t>d</w:t>
      </w:r>
      <w:r w:rsidRPr="00122EAF">
        <w:rPr>
          <w:spacing w:val="-1"/>
          <w:sz w:val="20"/>
          <w:szCs w:val="20"/>
        </w:rPr>
        <w:t>e</w:t>
      </w:r>
      <w:r w:rsidRPr="00122EAF">
        <w:rPr>
          <w:spacing w:val="3"/>
          <w:sz w:val="20"/>
          <w:szCs w:val="20"/>
        </w:rPr>
        <w:t>s</w:t>
      </w:r>
      <w:r w:rsidRPr="00122EAF">
        <w:rPr>
          <w:spacing w:val="-4"/>
          <w:sz w:val="20"/>
          <w:szCs w:val="20"/>
        </w:rPr>
        <w:t>i</w:t>
      </w:r>
      <w:r w:rsidRPr="00122EAF">
        <w:rPr>
          <w:spacing w:val="5"/>
          <w:sz w:val="20"/>
          <w:szCs w:val="20"/>
        </w:rPr>
        <w:t>g</w:t>
      </w:r>
      <w:r w:rsidRPr="00122EAF">
        <w:rPr>
          <w:sz w:val="20"/>
          <w:szCs w:val="20"/>
        </w:rPr>
        <w:t>n</w:t>
      </w:r>
      <w:r w:rsidRPr="00122EAF">
        <w:rPr>
          <w:spacing w:val="-8"/>
          <w:sz w:val="20"/>
          <w:szCs w:val="20"/>
        </w:rPr>
        <w:t xml:space="preserve"> </w:t>
      </w:r>
      <w:r w:rsidRPr="00122EAF">
        <w:rPr>
          <w:spacing w:val="4"/>
          <w:sz w:val="20"/>
          <w:szCs w:val="20"/>
        </w:rPr>
        <w:t>a</w:t>
      </w:r>
      <w:r w:rsidRPr="00122EAF">
        <w:rPr>
          <w:spacing w:val="-5"/>
          <w:sz w:val="20"/>
          <w:szCs w:val="20"/>
        </w:rPr>
        <w:t>n</w:t>
      </w:r>
      <w:r w:rsidRPr="00122EAF">
        <w:rPr>
          <w:sz w:val="20"/>
          <w:szCs w:val="20"/>
        </w:rPr>
        <w:t>d</w:t>
      </w:r>
      <w:r w:rsidRPr="00122EAF">
        <w:rPr>
          <w:spacing w:val="-1"/>
          <w:sz w:val="20"/>
          <w:szCs w:val="20"/>
        </w:rPr>
        <w:t xml:space="preserve"> </w:t>
      </w:r>
      <w:r w:rsidRPr="00122EAF">
        <w:rPr>
          <w:spacing w:val="5"/>
          <w:sz w:val="20"/>
          <w:szCs w:val="20"/>
        </w:rPr>
        <w:t>t</w:t>
      </w:r>
      <w:r w:rsidRPr="00122EAF">
        <w:rPr>
          <w:spacing w:val="-1"/>
          <w:sz w:val="20"/>
          <w:szCs w:val="20"/>
        </w:rPr>
        <w:t>ec</w:t>
      </w:r>
      <w:r w:rsidRPr="00122EAF">
        <w:rPr>
          <w:spacing w:val="-5"/>
          <w:sz w:val="20"/>
          <w:szCs w:val="20"/>
        </w:rPr>
        <w:t>hn</w:t>
      </w:r>
      <w:r w:rsidRPr="00122EAF">
        <w:rPr>
          <w:spacing w:val="10"/>
          <w:sz w:val="20"/>
          <w:szCs w:val="20"/>
        </w:rPr>
        <w:t>o</w:t>
      </w:r>
      <w:r w:rsidRPr="00122EAF">
        <w:rPr>
          <w:spacing w:val="-9"/>
          <w:sz w:val="20"/>
          <w:szCs w:val="20"/>
        </w:rPr>
        <w:t>l</w:t>
      </w:r>
      <w:r w:rsidRPr="00122EAF">
        <w:rPr>
          <w:spacing w:val="5"/>
          <w:sz w:val="20"/>
          <w:szCs w:val="20"/>
        </w:rPr>
        <w:t>og</w:t>
      </w:r>
      <w:r w:rsidRPr="00122EAF">
        <w:rPr>
          <w:sz w:val="20"/>
          <w:szCs w:val="20"/>
        </w:rPr>
        <w:t>y</w:t>
      </w:r>
      <w:r w:rsidRPr="00122EAF">
        <w:rPr>
          <w:spacing w:val="-18"/>
          <w:sz w:val="20"/>
          <w:szCs w:val="20"/>
        </w:rPr>
        <w:t xml:space="preserve"> </w:t>
      </w:r>
      <w:r w:rsidRPr="00122EAF">
        <w:rPr>
          <w:sz w:val="20"/>
          <w:szCs w:val="20"/>
        </w:rPr>
        <w:t>d</w:t>
      </w:r>
      <w:r w:rsidRPr="00122EAF">
        <w:rPr>
          <w:spacing w:val="4"/>
          <w:sz w:val="20"/>
          <w:szCs w:val="20"/>
        </w:rPr>
        <w:t>ec</w:t>
      </w:r>
      <w:r w:rsidRPr="00122EAF">
        <w:rPr>
          <w:spacing w:val="-4"/>
          <w:sz w:val="20"/>
          <w:szCs w:val="20"/>
        </w:rPr>
        <w:t>i</w:t>
      </w:r>
      <w:r w:rsidRPr="00122EAF">
        <w:rPr>
          <w:spacing w:val="3"/>
          <w:sz w:val="20"/>
          <w:szCs w:val="20"/>
        </w:rPr>
        <w:t>s</w:t>
      </w:r>
      <w:r w:rsidRPr="00122EAF">
        <w:rPr>
          <w:spacing w:val="-9"/>
          <w:sz w:val="20"/>
          <w:szCs w:val="20"/>
        </w:rPr>
        <w:t>i</w:t>
      </w:r>
      <w:r w:rsidRPr="00122EAF">
        <w:rPr>
          <w:spacing w:val="5"/>
          <w:sz w:val="20"/>
          <w:szCs w:val="20"/>
        </w:rPr>
        <w:t>o</w:t>
      </w:r>
      <w:r w:rsidRPr="00122EAF">
        <w:rPr>
          <w:sz w:val="20"/>
          <w:szCs w:val="20"/>
        </w:rPr>
        <w:t>ns</w:t>
      </w:r>
      <w:r w:rsidRPr="00122EAF">
        <w:rPr>
          <w:spacing w:val="-9"/>
          <w:sz w:val="20"/>
          <w:szCs w:val="20"/>
        </w:rPr>
        <w:t xml:space="preserve"> </w:t>
      </w:r>
      <w:r w:rsidRPr="00122EAF">
        <w:rPr>
          <w:sz w:val="20"/>
          <w:szCs w:val="20"/>
        </w:rPr>
        <w:t>n</w:t>
      </w:r>
      <w:r w:rsidRPr="00122EAF">
        <w:rPr>
          <w:spacing w:val="-1"/>
          <w:sz w:val="20"/>
          <w:szCs w:val="20"/>
        </w:rPr>
        <w:t>ece</w:t>
      </w:r>
      <w:r w:rsidRPr="00122EAF">
        <w:rPr>
          <w:spacing w:val="3"/>
          <w:sz w:val="20"/>
          <w:szCs w:val="20"/>
        </w:rPr>
        <w:t>s</w:t>
      </w:r>
      <w:r w:rsidRPr="00122EAF">
        <w:rPr>
          <w:spacing w:val="-2"/>
          <w:sz w:val="20"/>
          <w:szCs w:val="20"/>
        </w:rPr>
        <w:t>s</w:t>
      </w:r>
      <w:r w:rsidRPr="00122EAF">
        <w:rPr>
          <w:spacing w:val="-1"/>
          <w:sz w:val="20"/>
          <w:szCs w:val="20"/>
        </w:rPr>
        <w:t>a</w:t>
      </w:r>
      <w:r w:rsidRPr="00122EAF">
        <w:rPr>
          <w:spacing w:val="6"/>
          <w:sz w:val="20"/>
          <w:szCs w:val="20"/>
        </w:rPr>
        <w:t>r</w:t>
      </w:r>
      <w:r w:rsidRPr="00122EAF">
        <w:rPr>
          <w:sz w:val="20"/>
          <w:szCs w:val="20"/>
        </w:rPr>
        <w:t>y</w:t>
      </w:r>
      <w:r w:rsidRPr="00122EAF">
        <w:rPr>
          <w:spacing w:val="-16"/>
          <w:sz w:val="20"/>
          <w:szCs w:val="20"/>
        </w:rPr>
        <w:t xml:space="preserve"> </w:t>
      </w:r>
      <w:r w:rsidRPr="00122EAF">
        <w:rPr>
          <w:spacing w:val="5"/>
          <w:sz w:val="20"/>
          <w:szCs w:val="20"/>
        </w:rPr>
        <w:t>t</w:t>
      </w:r>
      <w:r w:rsidRPr="00122EAF">
        <w:rPr>
          <w:sz w:val="20"/>
          <w:szCs w:val="20"/>
        </w:rPr>
        <w:t>o</w:t>
      </w:r>
      <w:r w:rsidRPr="00122EAF">
        <w:rPr>
          <w:spacing w:val="5"/>
          <w:sz w:val="20"/>
          <w:szCs w:val="20"/>
        </w:rPr>
        <w:t xml:space="preserve"> </w:t>
      </w:r>
      <w:r w:rsidRPr="00122EAF">
        <w:rPr>
          <w:spacing w:val="-1"/>
          <w:sz w:val="20"/>
          <w:szCs w:val="20"/>
        </w:rPr>
        <w:t>e</w:t>
      </w:r>
      <w:r w:rsidRPr="00122EAF">
        <w:rPr>
          <w:spacing w:val="-5"/>
          <w:sz w:val="20"/>
          <w:szCs w:val="20"/>
        </w:rPr>
        <w:t>n</w:t>
      </w:r>
      <w:r w:rsidRPr="00122EAF">
        <w:rPr>
          <w:spacing w:val="-2"/>
          <w:sz w:val="20"/>
          <w:szCs w:val="20"/>
        </w:rPr>
        <w:t>s</w:t>
      </w:r>
      <w:r w:rsidRPr="00122EAF">
        <w:rPr>
          <w:sz w:val="20"/>
          <w:szCs w:val="20"/>
        </w:rPr>
        <w:t>u</w:t>
      </w:r>
      <w:r w:rsidRPr="00122EAF">
        <w:rPr>
          <w:spacing w:val="2"/>
          <w:sz w:val="20"/>
          <w:szCs w:val="20"/>
        </w:rPr>
        <w:t>r</w:t>
      </w:r>
      <w:r w:rsidRPr="00122EAF">
        <w:rPr>
          <w:sz w:val="20"/>
          <w:szCs w:val="20"/>
        </w:rPr>
        <w:t>e</w:t>
      </w:r>
      <w:r w:rsidRPr="00122EAF">
        <w:rPr>
          <w:spacing w:val="-4"/>
          <w:sz w:val="20"/>
          <w:szCs w:val="20"/>
        </w:rPr>
        <w:t xml:space="preserve"> </w:t>
      </w:r>
      <w:r w:rsidRPr="00122EAF">
        <w:rPr>
          <w:spacing w:val="-2"/>
          <w:sz w:val="20"/>
          <w:szCs w:val="20"/>
        </w:rPr>
        <w:t>s</w:t>
      </w:r>
      <w:r w:rsidRPr="00122EAF">
        <w:rPr>
          <w:sz w:val="20"/>
          <w:szCs w:val="20"/>
        </w:rPr>
        <w:t>u</w:t>
      </w:r>
      <w:r w:rsidRPr="00122EAF">
        <w:rPr>
          <w:spacing w:val="-1"/>
          <w:sz w:val="20"/>
          <w:szCs w:val="20"/>
        </w:rPr>
        <w:t>cce</w:t>
      </w:r>
      <w:r w:rsidRPr="00122EAF">
        <w:rPr>
          <w:spacing w:val="-2"/>
          <w:sz w:val="20"/>
          <w:szCs w:val="20"/>
        </w:rPr>
        <w:t>s</w:t>
      </w:r>
      <w:r w:rsidRPr="00122EAF">
        <w:rPr>
          <w:spacing w:val="3"/>
          <w:sz w:val="20"/>
          <w:szCs w:val="20"/>
        </w:rPr>
        <w:t>s</w:t>
      </w:r>
      <w:r w:rsidRPr="00122EAF">
        <w:rPr>
          <w:spacing w:val="-3"/>
          <w:sz w:val="20"/>
          <w:szCs w:val="20"/>
        </w:rPr>
        <w:t>f</w:t>
      </w:r>
      <w:r w:rsidRPr="00122EAF">
        <w:rPr>
          <w:spacing w:val="5"/>
          <w:sz w:val="20"/>
          <w:szCs w:val="20"/>
        </w:rPr>
        <w:t>u</w:t>
      </w:r>
      <w:r w:rsidRPr="00122EAF">
        <w:rPr>
          <w:sz w:val="20"/>
          <w:szCs w:val="20"/>
        </w:rPr>
        <w:t>l</w:t>
      </w:r>
      <w:r w:rsidRPr="00122EAF">
        <w:rPr>
          <w:spacing w:val="-17"/>
          <w:sz w:val="20"/>
          <w:szCs w:val="20"/>
        </w:rPr>
        <w:t xml:space="preserve"> </w:t>
      </w:r>
      <w:r w:rsidRPr="00122EAF">
        <w:rPr>
          <w:spacing w:val="5"/>
          <w:sz w:val="20"/>
          <w:szCs w:val="20"/>
        </w:rPr>
        <w:t>t</w:t>
      </w:r>
      <w:r w:rsidRPr="00122EAF">
        <w:rPr>
          <w:spacing w:val="-1"/>
          <w:sz w:val="20"/>
          <w:szCs w:val="20"/>
        </w:rPr>
        <w:t>e</w:t>
      </w:r>
      <w:r w:rsidRPr="00122EAF">
        <w:rPr>
          <w:spacing w:val="4"/>
          <w:sz w:val="20"/>
          <w:szCs w:val="20"/>
        </w:rPr>
        <w:t>c</w:t>
      </w:r>
      <w:r w:rsidRPr="00122EAF">
        <w:rPr>
          <w:sz w:val="20"/>
          <w:szCs w:val="20"/>
        </w:rPr>
        <w:t>h</w:t>
      </w:r>
      <w:r w:rsidRPr="00122EAF">
        <w:rPr>
          <w:spacing w:val="-5"/>
          <w:sz w:val="20"/>
          <w:szCs w:val="20"/>
        </w:rPr>
        <w:t>n</w:t>
      </w:r>
      <w:r w:rsidRPr="00122EAF">
        <w:rPr>
          <w:spacing w:val="10"/>
          <w:sz w:val="20"/>
          <w:szCs w:val="20"/>
        </w:rPr>
        <w:t>o</w:t>
      </w:r>
      <w:r w:rsidRPr="00122EAF">
        <w:rPr>
          <w:spacing w:val="-9"/>
          <w:sz w:val="20"/>
          <w:szCs w:val="20"/>
        </w:rPr>
        <w:t>l</w:t>
      </w:r>
      <w:r w:rsidRPr="00122EAF">
        <w:rPr>
          <w:spacing w:val="5"/>
          <w:sz w:val="20"/>
          <w:szCs w:val="20"/>
        </w:rPr>
        <w:t>og</w:t>
      </w:r>
      <w:r w:rsidRPr="00122EAF">
        <w:rPr>
          <w:sz w:val="20"/>
          <w:szCs w:val="20"/>
        </w:rPr>
        <w:t>y i</w:t>
      </w:r>
      <w:r w:rsidRPr="00122EAF">
        <w:rPr>
          <w:spacing w:val="-4"/>
          <w:sz w:val="20"/>
          <w:szCs w:val="20"/>
        </w:rPr>
        <w:t>m</w:t>
      </w:r>
      <w:r w:rsidRPr="00122EAF">
        <w:rPr>
          <w:spacing w:val="5"/>
          <w:sz w:val="20"/>
          <w:szCs w:val="20"/>
        </w:rPr>
        <w:t>p</w:t>
      </w:r>
      <w:r w:rsidRPr="00122EAF">
        <w:rPr>
          <w:spacing w:val="-4"/>
          <w:sz w:val="20"/>
          <w:szCs w:val="20"/>
        </w:rPr>
        <w:t>l</w:t>
      </w:r>
      <w:r w:rsidRPr="00122EAF">
        <w:rPr>
          <w:spacing w:val="4"/>
          <w:sz w:val="20"/>
          <w:szCs w:val="20"/>
        </w:rPr>
        <w:t>e</w:t>
      </w:r>
      <w:r w:rsidRPr="00122EAF">
        <w:rPr>
          <w:spacing w:val="-4"/>
          <w:sz w:val="20"/>
          <w:szCs w:val="20"/>
        </w:rPr>
        <w:t>m</w:t>
      </w:r>
      <w:r w:rsidRPr="00122EAF">
        <w:rPr>
          <w:spacing w:val="4"/>
          <w:sz w:val="20"/>
          <w:szCs w:val="20"/>
        </w:rPr>
        <w:t>e</w:t>
      </w:r>
      <w:r w:rsidRPr="00122EAF">
        <w:rPr>
          <w:spacing w:val="-5"/>
          <w:sz w:val="20"/>
          <w:szCs w:val="20"/>
        </w:rPr>
        <w:t>n</w:t>
      </w:r>
      <w:r w:rsidRPr="00122EAF">
        <w:rPr>
          <w:spacing w:val="5"/>
          <w:sz w:val="20"/>
          <w:szCs w:val="20"/>
        </w:rPr>
        <w:t>t</w:t>
      </w:r>
      <w:r w:rsidRPr="00122EAF">
        <w:rPr>
          <w:spacing w:val="-1"/>
          <w:sz w:val="20"/>
          <w:szCs w:val="20"/>
        </w:rPr>
        <w:t>a</w:t>
      </w:r>
      <w:r w:rsidRPr="00122EAF">
        <w:rPr>
          <w:spacing w:val="5"/>
          <w:sz w:val="20"/>
          <w:szCs w:val="20"/>
        </w:rPr>
        <w:t>t</w:t>
      </w:r>
      <w:r w:rsidRPr="00122EAF">
        <w:rPr>
          <w:spacing w:val="-9"/>
          <w:sz w:val="20"/>
          <w:szCs w:val="20"/>
        </w:rPr>
        <w:t>i</w:t>
      </w:r>
      <w:r w:rsidRPr="00122EAF">
        <w:rPr>
          <w:spacing w:val="5"/>
          <w:sz w:val="20"/>
          <w:szCs w:val="20"/>
        </w:rPr>
        <w:t>o</w:t>
      </w:r>
      <w:r w:rsidRPr="00122EAF">
        <w:rPr>
          <w:sz w:val="20"/>
          <w:szCs w:val="20"/>
        </w:rPr>
        <w:t>n</w:t>
      </w:r>
      <w:r w:rsidRPr="00122EAF">
        <w:rPr>
          <w:spacing w:val="-17"/>
          <w:sz w:val="20"/>
          <w:szCs w:val="20"/>
        </w:rPr>
        <w:t xml:space="preserve"> </w:t>
      </w:r>
      <w:r w:rsidRPr="00122EAF">
        <w:rPr>
          <w:sz w:val="20"/>
          <w:szCs w:val="20"/>
        </w:rPr>
        <w:t>p</w:t>
      </w:r>
      <w:r w:rsidRPr="00122EAF">
        <w:rPr>
          <w:spacing w:val="2"/>
          <w:sz w:val="20"/>
          <w:szCs w:val="20"/>
        </w:rPr>
        <w:t>r</w:t>
      </w:r>
      <w:r w:rsidRPr="00122EAF">
        <w:rPr>
          <w:spacing w:val="5"/>
          <w:sz w:val="20"/>
          <w:szCs w:val="20"/>
        </w:rPr>
        <w:t>o</w:t>
      </w:r>
      <w:r w:rsidRPr="00122EAF">
        <w:rPr>
          <w:spacing w:val="-9"/>
          <w:sz w:val="20"/>
          <w:szCs w:val="20"/>
        </w:rPr>
        <w:t>j</w:t>
      </w:r>
      <w:r w:rsidRPr="00122EAF">
        <w:rPr>
          <w:spacing w:val="-1"/>
          <w:sz w:val="20"/>
          <w:szCs w:val="20"/>
        </w:rPr>
        <w:t>ec</w:t>
      </w:r>
      <w:r w:rsidRPr="00122EAF">
        <w:rPr>
          <w:spacing w:val="5"/>
          <w:sz w:val="20"/>
          <w:szCs w:val="20"/>
        </w:rPr>
        <w:t>t</w:t>
      </w:r>
      <w:r w:rsidRPr="00122EAF">
        <w:rPr>
          <w:spacing w:val="-2"/>
          <w:sz w:val="20"/>
          <w:szCs w:val="20"/>
        </w:rPr>
        <w:t>s</w:t>
      </w:r>
      <w:r w:rsidRPr="00122EAF">
        <w:rPr>
          <w:sz w:val="20"/>
          <w:szCs w:val="20"/>
        </w:rPr>
        <w:t>.</w:t>
      </w:r>
      <w:r w:rsidRPr="00122EAF">
        <w:rPr>
          <w:spacing w:val="-3"/>
          <w:sz w:val="20"/>
          <w:szCs w:val="20"/>
        </w:rPr>
        <w:t xml:space="preserve"> </w:t>
      </w:r>
      <w:r w:rsidRPr="00122EAF">
        <w:rPr>
          <w:spacing w:val="2"/>
          <w:sz w:val="20"/>
          <w:szCs w:val="20"/>
        </w:rPr>
        <w:t xml:space="preserve">Students will learn how to summarize business and industry influences and identify the security risks associated with those relationships.  </w:t>
      </w:r>
      <w:r w:rsidRPr="00122EAF">
        <w:rPr>
          <w:sz w:val="20"/>
          <w:szCs w:val="20"/>
        </w:rPr>
        <w:t>Students will also learn how to apply security mitigation strategies and controls in an Enterprise environment.</w:t>
      </w:r>
      <w:r w:rsidR="00022E47" w:rsidRPr="00122EAF">
        <w:rPr>
          <w:sz w:val="20"/>
          <w:szCs w:val="20"/>
        </w:rPr>
        <w:t xml:space="preserve"> The coursework and practice tests within the program prepare students to sit for the following Industry Certification exams: CCNA, CySA+, Certified Ethical Hacker, CCNA Security, CASP and the Cybersecurity First Responder. </w:t>
      </w:r>
      <w:r w:rsidR="00122EAF" w:rsidRPr="00122EAF">
        <w:rPr>
          <w:color w:val="000000"/>
          <w:sz w:val="20"/>
          <w:szCs w:val="20"/>
        </w:rPr>
        <w:t>All eligible students may receive at least one certification exam voucher upon request for each exam at no cost.</w:t>
      </w:r>
    </w:p>
    <w:p w14:paraId="6DE375EE" w14:textId="77777777" w:rsidR="00CA180D" w:rsidRPr="00122EAF" w:rsidRDefault="00CA180D" w:rsidP="00CA180D">
      <w:pPr>
        <w:spacing w:before="11" w:line="260" w:lineRule="exact"/>
        <w:rPr>
          <w:b/>
          <w:sz w:val="20"/>
          <w:szCs w:val="20"/>
        </w:rPr>
      </w:pPr>
    </w:p>
    <w:p w14:paraId="4A302418" w14:textId="77777777" w:rsidR="00CA180D" w:rsidRPr="009569A0" w:rsidRDefault="00CA180D" w:rsidP="00CA180D">
      <w:pPr>
        <w:spacing w:before="11" w:line="260" w:lineRule="exact"/>
        <w:rPr>
          <w:sz w:val="20"/>
          <w:szCs w:val="20"/>
        </w:rPr>
      </w:pPr>
      <w:r w:rsidRPr="00122EAF">
        <w:rPr>
          <w:b/>
          <w:sz w:val="20"/>
          <w:szCs w:val="20"/>
        </w:rPr>
        <w:t>Vocational Objectives:</w:t>
      </w:r>
      <w:r w:rsidRPr="00122EAF">
        <w:rPr>
          <w:sz w:val="20"/>
          <w:szCs w:val="20"/>
        </w:rPr>
        <w:t xml:space="preserve"> The Cyber Security Engineer program is designed for individuals seeking a career as an information technology (IT) professional working in the typically complex computing environment of medium to large organizations. The student will also have developed professional skills to assist in the obtainment of work and promotion in the IT industry. </w:t>
      </w:r>
      <w:r w:rsidRPr="009569A0">
        <w:rPr>
          <w:sz w:val="20"/>
          <w:szCs w:val="20"/>
        </w:rPr>
        <w:t>Examples of occupations include, but are not limited to:</w:t>
      </w:r>
    </w:p>
    <w:p w14:paraId="09F75023" w14:textId="77777777" w:rsidR="00CA180D" w:rsidRPr="009569A0" w:rsidRDefault="00CA180D" w:rsidP="00CA180D">
      <w:pPr>
        <w:spacing w:before="11" w:line="260" w:lineRule="exact"/>
        <w:rPr>
          <w:sz w:val="20"/>
          <w:szCs w:val="20"/>
        </w:rPr>
      </w:pPr>
      <w:r w:rsidRPr="009569A0">
        <w:rPr>
          <w:sz w:val="20"/>
          <w:szCs w:val="20"/>
        </w:rPr>
        <w:tab/>
      </w:r>
      <w:r w:rsidRPr="009569A0">
        <w:rPr>
          <w:sz w:val="20"/>
          <w:szCs w:val="20"/>
        </w:rPr>
        <w:tab/>
        <w:t>• Cisco Network Engineers</w:t>
      </w:r>
      <w:r w:rsidRPr="009569A0">
        <w:rPr>
          <w:sz w:val="20"/>
          <w:szCs w:val="20"/>
        </w:rPr>
        <w:tab/>
        <w:t xml:space="preserve"> </w:t>
      </w:r>
      <w:r w:rsidRPr="009569A0">
        <w:rPr>
          <w:sz w:val="20"/>
          <w:szCs w:val="20"/>
        </w:rPr>
        <w:tab/>
      </w:r>
      <w:r w:rsidRPr="009569A0">
        <w:rPr>
          <w:sz w:val="20"/>
          <w:szCs w:val="20"/>
        </w:rPr>
        <w:tab/>
        <w:t xml:space="preserve">• Systems Administrators </w:t>
      </w:r>
    </w:p>
    <w:p w14:paraId="6FCA1538" w14:textId="77777777" w:rsidR="00CA180D" w:rsidRPr="009569A0" w:rsidRDefault="00CA180D" w:rsidP="00CA180D">
      <w:pPr>
        <w:spacing w:before="11" w:line="260" w:lineRule="exact"/>
        <w:rPr>
          <w:sz w:val="20"/>
          <w:szCs w:val="20"/>
        </w:rPr>
      </w:pPr>
      <w:r w:rsidRPr="009569A0">
        <w:rPr>
          <w:sz w:val="20"/>
          <w:szCs w:val="20"/>
        </w:rPr>
        <w:tab/>
      </w:r>
      <w:r w:rsidRPr="009569A0">
        <w:rPr>
          <w:sz w:val="20"/>
          <w:szCs w:val="20"/>
        </w:rPr>
        <w:tab/>
        <w:t>• Information System Security Specialist</w:t>
      </w:r>
      <w:r w:rsidRPr="009569A0">
        <w:rPr>
          <w:sz w:val="20"/>
          <w:szCs w:val="20"/>
        </w:rPr>
        <w:tab/>
      </w:r>
      <w:r w:rsidRPr="009569A0">
        <w:rPr>
          <w:sz w:val="20"/>
          <w:szCs w:val="20"/>
        </w:rPr>
        <w:tab/>
        <w:t xml:space="preserve">• Threat &amp; Vulnerability Analyst </w:t>
      </w:r>
    </w:p>
    <w:p w14:paraId="369D02A0" w14:textId="77777777" w:rsidR="00CA180D" w:rsidRPr="009569A0" w:rsidRDefault="00CA180D" w:rsidP="00CA180D">
      <w:pPr>
        <w:spacing w:before="11" w:line="260" w:lineRule="exact"/>
        <w:rPr>
          <w:sz w:val="20"/>
          <w:szCs w:val="20"/>
        </w:rPr>
      </w:pPr>
      <w:r w:rsidRPr="009569A0">
        <w:rPr>
          <w:sz w:val="20"/>
          <w:szCs w:val="20"/>
        </w:rPr>
        <w:tab/>
      </w:r>
      <w:r w:rsidRPr="009569A0">
        <w:rPr>
          <w:sz w:val="20"/>
          <w:szCs w:val="20"/>
        </w:rPr>
        <w:tab/>
        <w:t>• Network Engineer</w:t>
      </w:r>
      <w:r w:rsidRPr="009569A0">
        <w:rPr>
          <w:sz w:val="20"/>
          <w:szCs w:val="20"/>
        </w:rPr>
        <w:tab/>
      </w:r>
      <w:r w:rsidRPr="009569A0">
        <w:rPr>
          <w:sz w:val="20"/>
          <w:szCs w:val="20"/>
        </w:rPr>
        <w:tab/>
      </w:r>
      <w:r w:rsidRPr="009569A0">
        <w:rPr>
          <w:sz w:val="20"/>
          <w:szCs w:val="20"/>
        </w:rPr>
        <w:tab/>
      </w:r>
      <w:r w:rsidRPr="009569A0">
        <w:rPr>
          <w:sz w:val="20"/>
          <w:szCs w:val="20"/>
        </w:rPr>
        <w:tab/>
        <w:t>• Security Analyst</w:t>
      </w:r>
    </w:p>
    <w:p w14:paraId="407A8293" w14:textId="77777777" w:rsidR="00CA180D" w:rsidRDefault="00CA180D" w:rsidP="00CA180D">
      <w:pPr>
        <w:ind w:left="100" w:right="430"/>
        <w:rPr>
          <w:color w:val="000000"/>
          <w:sz w:val="12"/>
          <w:szCs w:val="12"/>
        </w:rPr>
        <w:sectPr w:rsidR="00CA180D" w:rsidSect="00CF75EC">
          <w:type w:val="continuous"/>
          <w:pgSz w:w="12240" w:h="15840"/>
          <w:pgMar w:top="480" w:right="780" w:bottom="880" w:left="98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pPr>
    </w:p>
    <w:p w14:paraId="36F02210" w14:textId="77777777" w:rsidR="00CA180D" w:rsidRPr="00CF1419" w:rsidRDefault="00CA180D" w:rsidP="00CA180D">
      <w:pPr>
        <w:ind w:left="100" w:right="430"/>
        <w:rPr>
          <w:color w:val="000000"/>
          <w:sz w:val="12"/>
          <w:szCs w:val="12"/>
        </w:rPr>
      </w:pPr>
    </w:p>
    <w:p w14:paraId="35577F6D" w14:textId="77777777" w:rsidR="00CA180D" w:rsidRDefault="00CA180D" w:rsidP="00CA180D">
      <w:pPr>
        <w:ind w:left="100" w:right="60"/>
        <w:jc w:val="center"/>
        <w:rPr>
          <w:b/>
          <w:sz w:val="20"/>
          <w:szCs w:val="20"/>
          <w:u w:val="single"/>
        </w:rPr>
        <w:sectPr w:rsidR="00CA180D" w:rsidSect="004E30A4">
          <w:type w:val="continuous"/>
          <w:pgSz w:w="12240" w:h="15840"/>
          <w:pgMar w:top="480" w:right="780" w:bottom="880" w:left="98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pPr>
    </w:p>
    <w:p w14:paraId="78C05A9A" w14:textId="1690858F" w:rsidR="00CA180D" w:rsidRPr="00CF1419" w:rsidRDefault="00CA180D" w:rsidP="00CA180D">
      <w:pPr>
        <w:ind w:left="100" w:right="-20"/>
        <w:rPr>
          <w:sz w:val="16"/>
          <w:szCs w:val="16"/>
        </w:rPr>
      </w:pPr>
      <w:r w:rsidRPr="003067B7">
        <w:rPr>
          <w:b/>
          <w:bCs/>
          <w:sz w:val="22"/>
          <w:szCs w:val="22"/>
        </w:rPr>
        <w:t>Co</w:t>
      </w:r>
      <w:r w:rsidRPr="003067B7">
        <w:rPr>
          <w:b/>
          <w:bCs/>
          <w:spacing w:val="1"/>
          <w:sz w:val="22"/>
          <w:szCs w:val="22"/>
        </w:rPr>
        <w:t>u</w:t>
      </w:r>
      <w:r w:rsidRPr="003067B7">
        <w:rPr>
          <w:b/>
          <w:bCs/>
          <w:spacing w:val="-1"/>
          <w:sz w:val="22"/>
          <w:szCs w:val="22"/>
        </w:rPr>
        <w:t>r</w:t>
      </w:r>
      <w:r w:rsidRPr="003067B7">
        <w:rPr>
          <w:b/>
          <w:bCs/>
          <w:spacing w:val="-2"/>
          <w:sz w:val="22"/>
          <w:szCs w:val="22"/>
        </w:rPr>
        <w:t>s</w:t>
      </w:r>
      <w:r w:rsidRPr="003067B7">
        <w:rPr>
          <w:b/>
          <w:bCs/>
          <w:sz w:val="22"/>
          <w:szCs w:val="22"/>
        </w:rPr>
        <w:t>e</w:t>
      </w:r>
      <w:r w:rsidRPr="003067B7">
        <w:rPr>
          <w:b/>
          <w:bCs/>
          <w:spacing w:val="-5"/>
          <w:sz w:val="22"/>
          <w:szCs w:val="22"/>
        </w:rPr>
        <w:t xml:space="preserve"> Sequence and </w:t>
      </w:r>
      <w:r w:rsidRPr="003067B7">
        <w:rPr>
          <w:b/>
          <w:bCs/>
          <w:sz w:val="22"/>
          <w:szCs w:val="22"/>
        </w:rPr>
        <w:t>D</w:t>
      </w:r>
      <w:r w:rsidRPr="003067B7">
        <w:rPr>
          <w:b/>
          <w:bCs/>
          <w:spacing w:val="-1"/>
          <w:sz w:val="22"/>
          <w:szCs w:val="22"/>
        </w:rPr>
        <w:t>e</w:t>
      </w:r>
      <w:r w:rsidRPr="003067B7">
        <w:rPr>
          <w:b/>
          <w:bCs/>
          <w:spacing w:val="-2"/>
          <w:sz w:val="22"/>
          <w:szCs w:val="22"/>
        </w:rPr>
        <w:t>s</w:t>
      </w:r>
      <w:r w:rsidRPr="003067B7">
        <w:rPr>
          <w:b/>
          <w:bCs/>
          <w:spacing w:val="4"/>
          <w:sz w:val="22"/>
          <w:szCs w:val="22"/>
        </w:rPr>
        <w:t>c</w:t>
      </w:r>
      <w:r w:rsidRPr="003067B7">
        <w:rPr>
          <w:b/>
          <w:bCs/>
          <w:spacing w:val="-6"/>
          <w:sz w:val="22"/>
          <w:szCs w:val="22"/>
        </w:rPr>
        <w:t>r</w:t>
      </w:r>
      <w:r w:rsidRPr="003067B7">
        <w:rPr>
          <w:b/>
          <w:bCs/>
          <w:sz w:val="22"/>
          <w:szCs w:val="22"/>
        </w:rPr>
        <w:t>i</w:t>
      </w:r>
      <w:r w:rsidRPr="003067B7">
        <w:rPr>
          <w:b/>
          <w:bCs/>
          <w:spacing w:val="1"/>
          <w:sz w:val="22"/>
          <w:szCs w:val="22"/>
        </w:rPr>
        <w:t>p</w:t>
      </w:r>
      <w:r w:rsidRPr="003067B7">
        <w:rPr>
          <w:b/>
          <w:bCs/>
          <w:spacing w:val="2"/>
          <w:sz w:val="22"/>
          <w:szCs w:val="22"/>
        </w:rPr>
        <w:t>t</w:t>
      </w:r>
      <w:r w:rsidRPr="003067B7">
        <w:rPr>
          <w:b/>
          <w:bCs/>
          <w:sz w:val="22"/>
          <w:szCs w:val="22"/>
        </w:rPr>
        <w:t>io</w:t>
      </w:r>
      <w:r w:rsidRPr="003067B7">
        <w:rPr>
          <w:b/>
          <w:bCs/>
          <w:spacing w:val="1"/>
          <w:sz w:val="22"/>
          <w:szCs w:val="22"/>
        </w:rPr>
        <w:t>n</w:t>
      </w:r>
      <w:r w:rsidRPr="003067B7">
        <w:rPr>
          <w:b/>
          <w:bCs/>
          <w:spacing w:val="-2"/>
          <w:sz w:val="22"/>
          <w:szCs w:val="22"/>
        </w:rPr>
        <w:t>s</w:t>
      </w:r>
      <w:r w:rsidRPr="003067B7">
        <w:rPr>
          <w:b/>
          <w:bCs/>
          <w:sz w:val="22"/>
          <w:szCs w:val="22"/>
        </w:rPr>
        <w:t>:</w:t>
      </w:r>
      <w:r>
        <w:rPr>
          <w:b/>
          <w:bCs/>
        </w:rPr>
        <w:t xml:space="preserve"> </w:t>
      </w:r>
      <w:r w:rsidRPr="009569A0">
        <w:rPr>
          <w:bCs/>
          <w:sz w:val="18"/>
          <w:szCs w:val="18"/>
        </w:rPr>
        <w:t xml:space="preserve">Each course is typically </w:t>
      </w:r>
      <w:r w:rsidRPr="009569A0">
        <w:rPr>
          <w:bCs/>
          <w:spacing w:val="2"/>
          <w:sz w:val="18"/>
          <w:szCs w:val="18"/>
        </w:rPr>
        <w:t>5-7</w:t>
      </w:r>
      <w:r w:rsidR="009569A0" w:rsidRPr="009569A0">
        <w:rPr>
          <w:bCs/>
          <w:spacing w:val="2"/>
          <w:sz w:val="18"/>
          <w:szCs w:val="18"/>
        </w:rPr>
        <w:t xml:space="preserve"> weeks</w:t>
      </w:r>
      <w:r w:rsidRPr="009569A0">
        <w:rPr>
          <w:bCs/>
          <w:spacing w:val="2"/>
          <w:sz w:val="18"/>
          <w:szCs w:val="18"/>
        </w:rPr>
        <w:t xml:space="preserve"> at 17-24 hours per week. Courses can be taken in any order.</w:t>
      </w:r>
    </w:p>
    <w:p w14:paraId="0660B644" w14:textId="77777777" w:rsidR="00CA180D" w:rsidRPr="00CF1419" w:rsidRDefault="00CA180D" w:rsidP="00CA180D">
      <w:pPr>
        <w:spacing w:before="6" w:line="220" w:lineRule="exact"/>
        <w:rPr>
          <w:sz w:val="16"/>
          <w:szCs w:val="16"/>
        </w:rPr>
      </w:pPr>
    </w:p>
    <w:p w14:paraId="473D0CF8" w14:textId="00213302" w:rsidR="00CA180D" w:rsidRPr="00CA180D" w:rsidRDefault="00CA180D" w:rsidP="00CA180D">
      <w:pPr>
        <w:ind w:left="187" w:right="72"/>
        <w:rPr>
          <w:b/>
          <w:bCs/>
          <w:sz w:val="20"/>
          <w:szCs w:val="20"/>
        </w:rPr>
      </w:pPr>
      <w:r w:rsidRPr="00CA180D">
        <w:rPr>
          <w:b/>
          <w:bCs/>
          <w:sz w:val="18"/>
          <w:szCs w:val="18"/>
        </w:rPr>
        <w:t>Networking and Security III (6 FIN AID QCH, 7.5 ACAD QCH/120 Clock Hours: 1.5 QCH/30</w:t>
      </w:r>
      <w:r w:rsidR="00BF5830">
        <w:rPr>
          <w:b/>
          <w:bCs/>
          <w:sz w:val="18"/>
          <w:szCs w:val="18"/>
        </w:rPr>
        <w:t xml:space="preserve"> Lecture Hours, 6 QCH/90 Lab H</w:t>
      </w:r>
      <w:r w:rsidRPr="00CA180D">
        <w:rPr>
          <w:b/>
          <w:bCs/>
          <w:sz w:val="18"/>
          <w:szCs w:val="18"/>
        </w:rPr>
        <w:t>rs):</w:t>
      </w:r>
      <w:r w:rsidRPr="00CA180D">
        <w:rPr>
          <w:b/>
          <w:bCs/>
          <w:sz w:val="20"/>
          <w:szCs w:val="20"/>
        </w:rPr>
        <w:t xml:space="preserve"> </w:t>
      </w:r>
      <w:r w:rsidRPr="00CA180D">
        <w:rPr>
          <w:bCs/>
          <w:sz w:val="20"/>
          <w:szCs w:val="20"/>
        </w:rPr>
        <w:t>Students will learn how to configure, manage, and maintain routers in a complex networking environment.  Students will learn to recognize and evaluate the following terms:  VLSM, OSPF, and EIGRP protocols in relation to network configuration and how to use Access Control Lists and NAT to secure a network environment. The primary objective for this course is for students to gain an understanding of what it takes to install and maintain routing devices in an Enterprise environment.</w:t>
      </w:r>
      <w:r w:rsidRPr="00CA180D">
        <w:rPr>
          <w:bCs/>
          <w:sz w:val="20"/>
          <w:szCs w:val="20"/>
        </w:rPr>
        <w:tab/>
      </w:r>
    </w:p>
    <w:p w14:paraId="0C275DC3" w14:textId="77777777" w:rsidR="00CA180D" w:rsidRPr="00CA180D" w:rsidRDefault="00CA180D" w:rsidP="00CA180D">
      <w:pPr>
        <w:ind w:left="187" w:right="72"/>
        <w:rPr>
          <w:b/>
          <w:bCs/>
          <w:sz w:val="20"/>
          <w:szCs w:val="20"/>
        </w:rPr>
      </w:pPr>
      <w:r w:rsidRPr="00CA180D">
        <w:rPr>
          <w:b/>
          <w:bCs/>
          <w:sz w:val="20"/>
          <w:szCs w:val="20"/>
        </w:rPr>
        <w:tab/>
      </w:r>
    </w:p>
    <w:p w14:paraId="5D44C93F" w14:textId="0834D42B" w:rsidR="00CA180D" w:rsidRPr="00CA180D" w:rsidRDefault="00CA180D" w:rsidP="00CA180D">
      <w:pPr>
        <w:ind w:left="187" w:right="72"/>
        <w:rPr>
          <w:b/>
          <w:bCs/>
          <w:sz w:val="20"/>
          <w:szCs w:val="20"/>
        </w:rPr>
      </w:pPr>
      <w:r w:rsidRPr="00CA180D">
        <w:rPr>
          <w:b/>
          <w:bCs/>
          <w:sz w:val="18"/>
          <w:szCs w:val="18"/>
        </w:rPr>
        <w:t>Networking and Security IV (6 FIN AID QCH, 7.5 ACAD QCH/120 Clock Hours: 1.5 QCH/30</w:t>
      </w:r>
      <w:r w:rsidR="00BF5830">
        <w:rPr>
          <w:b/>
          <w:bCs/>
          <w:sz w:val="18"/>
          <w:szCs w:val="18"/>
        </w:rPr>
        <w:t xml:space="preserve"> Lecture Hours, 6 QCH/90 Lab H</w:t>
      </w:r>
      <w:r w:rsidRPr="00CA180D">
        <w:rPr>
          <w:b/>
          <w:bCs/>
          <w:sz w:val="18"/>
          <w:szCs w:val="18"/>
        </w:rPr>
        <w:t>rs):</w:t>
      </w:r>
      <w:r w:rsidRPr="00CA180D">
        <w:rPr>
          <w:b/>
          <w:bCs/>
          <w:sz w:val="20"/>
          <w:szCs w:val="20"/>
        </w:rPr>
        <w:t xml:space="preserve"> </w:t>
      </w:r>
      <w:r w:rsidRPr="00CA180D">
        <w:rPr>
          <w:bCs/>
          <w:sz w:val="20"/>
          <w:szCs w:val="20"/>
        </w:rPr>
        <w:t>This course will provide the knowledge and practical experience with the current essential security systems. Students will learn how intruders escalate privileges and what steps can be taken to secure a system. This course also focuses on addressing security issues to the latest operating systems and addresses developments in mobile and web technologies.</w:t>
      </w:r>
    </w:p>
    <w:p w14:paraId="32E953B3" w14:textId="77777777" w:rsidR="00CA180D" w:rsidRPr="00CA180D" w:rsidRDefault="00CA180D" w:rsidP="00CA180D">
      <w:pPr>
        <w:ind w:left="187" w:right="72"/>
        <w:rPr>
          <w:b/>
          <w:bCs/>
          <w:sz w:val="20"/>
          <w:szCs w:val="20"/>
        </w:rPr>
      </w:pPr>
    </w:p>
    <w:p w14:paraId="3C3CBD63" w14:textId="67F0AD3B" w:rsidR="00CA180D" w:rsidRPr="00CA180D" w:rsidRDefault="00CA180D" w:rsidP="00CA180D">
      <w:pPr>
        <w:ind w:left="187" w:right="72"/>
        <w:rPr>
          <w:b/>
          <w:bCs/>
          <w:sz w:val="20"/>
          <w:szCs w:val="20"/>
        </w:rPr>
      </w:pPr>
      <w:r w:rsidRPr="00CA180D">
        <w:rPr>
          <w:b/>
          <w:bCs/>
          <w:sz w:val="18"/>
          <w:szCs w:val="18"/>
        </w:rPr>
        <w:t xml:space="preserve">Networking and Security V (6 FIN AID QCH, 7.5 </w:t>
      </w:r>
      <w:r w:rsidR="00BF5830">
        <w:rPr>
          <w:b/>
          <w:bCs/>
          <w:sz w:val="18"/>
          <w:szCs w:val="18"/>
        </w:rPr>
        <w:t>ACAD QCH, 1.5 QCH/30 Lecture H</w:t>
      </w:r>
      <w:r w:rsidRPr="00CA180D">
        <w:rPr>
          <w:b/>
          <w:bCs/>
          <w:sz w:val="18"/>
          <w:szCs w:val="18"/>
        </w:rPr>
        <w:t>rs, 6 QCH/9</w:t>
      </w:r>
      <w:r>
        <w:rPr>
          <w:b/>
          <w:bCs/>
          <w:sz w:val="18"/>
          <w:szCs w:val="18"/>
        </w:rPr>
        <w:t>0 Lab Hrs, 120 Total Clock H</w:t>
      </w:r>
      <w:r w:rsidRPr="00CA180D">
        <w:rPr>
          <w:b/>
          <w:bCs/>
          <w:sz w:val="18"/>
          <w:szCs w:val="18"/>
        </w:rPr>
        <w:t>rs):</w:t>
      </w:r>
      <w:r w:rsidRPr="00CA180D">
        <w:rPr>
          <w:b/>
          <w:bCs/>
          <w:sz w:val="20"/>
          <w:szCs w:val="20"/>
        </w:rPr>
        <w:t xml:space="preserve"> </w:t>
      </w:r>
      <w:r w:rsidRPr="00CA180D">
        <w:rPr>
          <w:bCs/>
          <w:sz w:val="20"/>
          <w:szCs w:val="20"/>
        </w:rPr>
        <w:t>Students will learn how to secure and manage all facets of your network from CPU cycles to software used by individuals or across a network. Students will learn how to implement and maintain an effective security strategy within your company's network infrastructure. This includes learning the knowledge of systems security, network infrastructure, access control, assessments, and audits.</w:t>
      </w:r>
    </w:p>
    <w:p w14:paraId="013A641F" w14:textId="77777777" w:rsidR="00CA180D" w:rsidRPr="00CA180D" w:rsidRDefault="00CA180D" w:rsidP="00CA180D">
      <w:pPr>
        <w:ind w:left="187" w:right="72"/>
        <w:rPr>
          <w:b/>
          <w:bCs/>
          <w:sz w:val="20"/>
          <w:szCs w:val="20"/>
        </w:rPr>
      </w:pPr>
    </w:p>
    <w:p w14:paraId="381FB4FB" w14:textId="0BE64EF7" w:rsidR="00CA180D" w:rsidRPr="00CA180D" w:rsidRDefault="00CA180D" w:rsidP="00CA180D">
      <w:pPr>
        <w:ind w:left="187" w:right="72"/>
        <w:rPr>
          <w:b/>
          <w:bCs/>
          <w:sz w:val="20"/>
          <w:szCs w:val="20"/>
        </w:rPr>
      </w:pPr>
      <w:r w:rsidRPr="00CA180D">
        <w:rPr>
          <w:b/>
          <w:bCs/>
          <w:sz w:val="18"/>
          <w:szCs w:val="18"/>
        </w:rPr>
        <w:lastRenderedPageBreak/>
        <w:t>Networking and Security VI (6 FIN AID QCH, 7.5 ACAD QCH/120 Clock Hours: 1.5 QCH/30</w:t>
      </w:r>
      <w:r w:rsidR="00BF5830">
        <w:rPr>
          <w:b/>
          <w:bCs/>
          <w:sz w:val="18"/>
          <w:szCs w:val="18"/>
        </w:rPr>
        <w:t xml:space="preserve"> Lecture Hours, 6 QCH/90 Lab H</w:t>
      </w:r>
      <w:r w:rsidRPr="00CA180D">
        <w:rPr>
          <w:b/>
          <w:bCs/>
          <w:sz w:val="18"/>
          <w:szCs w:val="18"/>
        </w:rPr>
        <w:t>rs):</w:t>
      </w:r>
      <w:r w:rsidRPr="00CA180D">
        <w:rPr>
          <w:b/>
          <w:bCs/>
          <w:sz w:val="20"/>
          <w:szCs w:val="20"/>
        </w:rPr>
        <w:t xml:space="preserve"> </w:t>
      </w:r>
      <w:r w:rsidRPr="00CA180D">
        <w:rPr>
          <w:bCs/>
          <w:sz w:val="20"/>
          <w:szCs w:val="20"/>
        </w:rPr>
        <w:t>Students will learn how to identify malware and gain an understanding of the approach required to mitigate these threats.  Students will also learn about Advanced Persistent Threats (APTs) allowing for them to gain an enhanced ability to recognize threats across a broad attack surface.  Students will learn to configure and use threat detection tools, perform data analysis, and interpret results to identify vulnerabilities, threats, and risks to an organization.</w:t>
      </w:r>
      <w:r w:rsidRPr="00CA180D">
        <w:rPr>
          <w:b/>
          <w:bCs/>
          <w:sz w:val="20"/>
          <w:szCs w:val="20"/>
        </w:rPr>
        <w:t xml:space="preserve"> </w:t>
      </w:r>
    </w:p>
    <w:p w14:paraId="336ED21C" w14:textId="77777777" w:rsidR="00CA180D" w:rsidRPr="00CA180D" w:rsidRDefault="00CA180D" w:rsidP="00CA180D">
      <w:pPr>
        <w:ind w:left="187" w:right="72"/>
        <w:rPr>
          <w:b/>
          <w:bCs/>
          <w:sz w:val="20"/>
          <w:szCs w:val="20"/>
        </w:rPr>
      </w:pPr>
    </w:p>
    <w:p w14:paraId="3D7F41B5" w14:textId="5FBA5F2F" w:rsidR="00CA180D" w:rsidRPr="00CA180D" w:rsidRDefault="00CA180D" w:rsidP="00CA180D">
      <w:pPr>
        <w:ind w:left="187" w:right="72"/>
        <w:rPr>
          <w:b/>
          <w:bCs/>
          <w:sz w:val="20"/>
          <w:szCs w:val="20"/>
        </w:rPr>
      </w:pPr>
      <w:r w:rsidRPr="00CA180D">
        <w:rPr>
          <w:b/>
          <w:bCs/>
          <w:sz w:val="18"/>
          <w:szCs w:val="18"/>
        </w:rPr>
        <w:t>Networking and Security VIII (6 FIN AID QCH, 7.5 ACAD QCH/120 Clock Hours: 1.5 QCH/3</w:t>
      </w:r>
      <w:r w:rsidR="00BF5830">
        <w:rPr>
          <w:b/>
          <w:bCs/>
          <w:sz w:val="18"/>
          <w:szCs w:val="18"/>
        </w:rPr>
        <w:t>0 Lecture Hors, 6 QCH/90 Lab H</w:t>
      </w:r>
      <w:r w:rsidRPr="00CA180D">
        <w:rPr>
          <w:b/>
          <w:bCs/>
          <w:sz w:val="18"/>
          <w:szCs w:val="18"/>
        </w:rPr>
        <w:t>rs):</w:t>
      </w:r>
      <w:r w:rsidRPr="00CA180D">
        <w:rPr>
          <w:b/>
          <w:bCs/>
          <w:sz w:val="20"/>
          <w:szCs w:val="20"/>
        </w:rPr>
        <w:t xml:space="preserve"> </w:t>
      </w:r>
      <w:r w:rsidRPr="00CA180D">
        <w:rPr>
          <w:bCs/>
          <w:sz w:val="20"/>
          <w:szCs w:val="20"/>
        </w:rPr>
        <w:t>Students will gain the technical knowledge and skills required to conceptualize, engineer, integrate and implement secure solutions across complex environments to support a resilient enterprise. Students will learn how to summarize business and industry influences and identify the security risks associated with those relationships.  Students will also learn how to apply security mitigation strategies and controls in an Enterprise environment.</w:t>
      </w:r>
    </w:p>
    <w:p w14:paraId="560885CF" w14:textId="77777777" w:rsidR="00CA180D" w:rsidRPr="00CA180D" w:rsidRDefault="00CA180D" w:rsidP="00CA180D">
      <w:pPr>
        <w:ind w:left="187" w:right="72"/>
        <w:rPr>
          <w:b/>
          <w:bCs/>
          <w:sz w:val="20"/>
          <w:szCs w:val="20"/>
        </w:rPr>
      </w:pPr>
    </w:p>
    <w:p w14:paraId="200233DD" w14:textId="77777777" w:rsidR="00CA180D" w:rsidRDefault="00CA180D" w:rsidP="00CA180D">
      <w:pPr>
        <w:ind w:left="187" w:right="72"/>
        <w:rPr>
          <w:bCs/>
          <w:sz w:val="20"/>
          <w:szCs w:val="20"/>
        </w:rPr>
      </w:pPr>
      <w:r w:rsidRPr="00CA180D">
        <w:rPr>
          <w:b/>
          <w:bCs/>
          <w:sz w:val="18"/>
          <w:szCs w:val="18"/>
        </w:rPr>
        <w:t>Networking and Security X (6 FIN AID QCH, 7.5 ACAD QCH/120 Clock Hours: 1.5 QCH/30 Lecture Hours, 6 QCH/90 Lab Hours):</w:t>
      </w:r>
      <w:r w:rsidRPr="00CA180D">
        <w:rPr>
          <w:b/>
          <w:bCs/>
          <w:sz w:val="20"/>
          <w:szCs w:val="20"/>
        </w:rPr>
        <w:t xml:space="preserve"> </w:t>
      </w:r>
      <w:r w:rsidRPr="00CA180D">
        <w:rPr>
          <w:bCs/>
          <w:sz w:val="20"/>
          <w:szCs w:val="20"/>
        </w:rPr>
        <w:t>Students will learn how to apply security governance principles in alignment with business goals and organizational processes in an Enterprise environment. The legal and regulatory concerns related to information technology security enforcement will be reviewed in this course. Physical and virtual asset security is defined along with the concepts relative to applying security engineering in the business environment.</w:t>
      </w:r>
    </w:p>
    <w:p w14:paraId="0AA30669" w14:textId="77777777" w:rsidR="008C777D" w:rsidRDefault="008C777D" w:rsidP="000957C9">
      <w:pPr>
        <w:pStyle w:val="Footer"/>
        <w:rPr>
          <w:color w:val="000000" w:themeColor="text1"/>
          <w:sz w:val="22"/>
          <w:szCs w:val="22"/>
        </w:rPr>
      </w:pPr>
    </w:p>
    <w:p w14:paraId="4DD65249" w14:textId="77777777" w:rsidR="008A41C9" w:rsidRDefault="008A41C9" w:rsidP="008A41C9">
      <w:pPr>
        <w:spacing w:line="220" w:lineRule="exact"/>
        <w:ind w:left="-180" w:right="72"/>
        <w:rPr>
          <w:sz w:val="20"/>
          <w:szCs w:val="20"/>
        </w:rPr>
      </w:pPr>
    </w:p>
    <w:p w14:paraId="498946EF" w14:textId="77777777" w:rsidR="009A413A" w:rsidRPr="00BD5CB3" w:rsidRDefault="009A413A" w:rsidP="009A413A">
      <w:pPr>
        <w:pStyle w:val="Heading1"/>
        <w:rPr>
          <w:lang w:eastAsia="en-US"/>
        </w:rPr>
      </w:pPr>
      <w:bookmarkStart w:id="161" w:name="_Toc23200473"/>
      <w:bookmarkStart w:id="162" w:name="_Toc30160524"/>
      <w:r w:rsidRPr="00BD5CB3">
        <w:rPr>
          <w:lang w:eastAsia="en-US"/>
        </w:rPr>
        <w:t>Certification</w:t>
      </w:r>
      <w:r>
        <w:rPr>
          <w:lang w:eastAsia="en-US"/>
        </w:rPr>
        <w:t xml:space="preserve"> Conditions</w:t>
      </w:r>
      <w:bookmarkEnd w:id="161"/>
      <w:bookmarkEnd w:id="162"/>
      <w:r>
        <w:rPr>
          <w:lang w:eastAsia="en-US"/>
        </w:rPr>
        <w:t xml:space="preserve">  </w:t>
      </w:r>
    </w:p>
    <w:p w14:paraId="32732361" w14:textId="77777777" w:rsidR="009A413A" w:rsidRPr="00F414CA" w:rsidRDefault="009A413A" w:rsidP="009A413A">
      <w:pPr>
        <w:suppressAutoHyphens w:val="0"/>
        <w:autoSpaceDE w:val="0"/>
        <w:autoSpaceDN w:val="0"/>
        <w:adjustRightInd w:val="0"/>
        <w:rPr>
          <w:b/>
          <w:bCs/>
          <w:sz w:val="20"/>
          <w:szCs w:val="20"/>
          <w:lang w:eastAsia="en-US"/>
        </w:rPr>
      </w:pPr>
      <w:r w:rsidRPr="00F414CA">
        <w:rPr>
          <w:sz w:val="20"/>
          <w:szCs w:val="20"/>
          <w:lang w:eastAsia="en-US"/>
        </w:rPr>
        <w:t xml:space="preserve">All students should review the EC-Council Code of Ethics in the CEH Handbook before enrolling any program offering EC Council Certifications found here - </w:t>
      </w:r>
      <w:hyperlink r:id="rId38" w:history="1">
        <w:r w:rsidRPr="002A0379">
          <w:rPr>
            <w:rStyle w:val="Hyperlink"/>
            <w:color w:val="0070C0"/>
            <w:sz w:val="20"/>
            <w:szCs w:val="20"/>
            <w:lang w:eastAsia="en-US"/>
          </w:rPr>
          <w:t>https://s3-us-west-2.amazonaws.com/edm-image/documents/CEH-Handbook-v2.2.pdf</w:t>
        </w:r>
      </w:hyperlink>
      <w:r w:rsidRPr="002A0379">
        <w:rPr>
          <w:color w:val="0070C0"/>
          <w:sz w:val="20"/>
          <w:szCs w:val="20"/>
          <w:lang w:eastAsia="en-US"/>
        </w:rPr>
        <w:t>.</w:t>
      </w:r>
      <w:r w:rsidRPr="00F414CA">
        <w:rPr>
          <w:sz w:val="20"/>
          <w:szCs w:val="20"/>
          <w:lang w:eastAsia="en-US"/>
        </w:rPr>
        <w:t xml:space="preserve"> The infringement of any exam policies, rules, NDA, certification agreement or the involvement in misdemeanor that may harm the integrity and image of EC-Council certification program, may result in the candidate’s temporary or permanent ban, at EC-Council’s discretion, from taking any future EC-Council certification exams, revocation or decertification of current certifications. Such infringements include but are not limited to:</w:t>
      </w:r>
    </w:p>
    <w:p w14:paraId="062110F1" w14:textId="77777777" w:rsidR="009A413A" w:rsidRPr="00F414CA" w:rsidRDefault="009A413A" w:rsidP="009A413A">
      <w:pPr>
        <w:pStyle w:val="ListParagraph"/>
        <w:numPr>
          <w:ilvl w:val="2"/>
          <w:numId w:val="20"/>
        </w:numPr>
        <w:suppressAutoHyphens w:val="0"/>
        <w:autoSpaceDE w:val="0"/>
        <w:autoSpaceDN w:val="0"/>
        <w:adjustRightInd w:val="0"/>
        <w:ind w:left="360"/>
        <w:rPr>
          <w:sz w:val="20"/>
          <w:szCs w:val="20"/>
          <w:lang w:eastAsia="en-US"/>
        </w:rPr>
      </w:pPr>
      <w:r w:rsidRPr="00F414CA">
        <w:rPr>
          <w:sz w:val="20"/>
          <w:szCs w:val="20"/>
          <w:lang w:eastAsia="en-US"/>
        </w:rPr>
        <w:t>The publication of any exam contents or parts with any person without a prior written approval from EC-Council.</w:t>
      </w:r>
    </w:p>
    <w:p w14:paraId="3D9392B7" w14:textId="77777777" w:rsidR="009A413A" w:rsidRPr="00F414CA" w:rsidRDefault="009A413A" w:rsidP="009A413A">
      <w:pPr>
        <w:pStyle w:val="ListParagraph"/>
        <w:numPr>
          <w:ilvl w:val="2"/>
          <w:numId w:val="20"/>
        </w:numPr>
        <w:suppressAutoHyphens w:val="0"/>
        <w:autoSpaceDE w:val="0"/>
        <w:autoSpaceDN w:val="0"/>
        <w:adjustRightInd w:val="0"/>
        <w:ind w:left="360"/>
        <w:rPr>
          <w:sz w:val="20"/>
          <w:szCs w:val="20"/>
          <w:lang w:eastAsia="en-US"/>
        </w:rPr>
      </w:pPr>
      <w:r w:rsidRPr="00F414CA">
        <w:rPr>
          <w:sz w:val="20"/>
          <w:szCs w:val="20"/>
          <w:lang w:eastAsia="en-US"/>
        </w:rPr>
        <w:t>The recreation, imitation, or replication of any exam content through any means including memory recalling whether free or paid through any media including Web forums, instant messaging, study guides, etc.</w:t>
      </w:r>
    </w:p>
    <w:p w14:paraId="617053EA" w14:textId="77777777" w:rsidR="009A413A" w:rsidRPr="00F414CA" w:rsidRDefault="009A413A" w:rsidP="009A413A">
      <w:pPr>
        <w:pStyle w:val="ListParagraph"/>
        <w:numPr>
          <w:ilvl w:val="2"/>
          <w:numId w:val="20"/>
        </w:numPr>
        <w:suppressAutoHyphens w:val="0"/>
        <w:autoSpaceDE w:val="0"/>
        <w:autoSpaceDN w:val="0"/>
        <w:adjustRightInd w:val="0"/>
        <w:ind w:left="360"/>
        <w:rPr>
          <w:sz w:val="20"/>
          <w:szCs w:val="20"/>
          <w:lang w:eastAsia="en-US"/>
        </w:rPr>
      </w:pPr>
      <w:r w:rsidRPr="00F414CA">
        <w:rPr>
          <w:sz w:val="20"/>
          <w:szCs w:val="20"/>
          <w:lang w:eastAsia="en-US"/>
        </w:rPr>
        <w:t>Harnessing any materials or devices not explicitly authorized by EC-Council during the exam.</w:t>
      </w:r>
    </w:p>
    <w:p w14:paraId="2D502541" w14:textId="77777777" w:rsidR="009A413A" w:rsidRPr="00F414CA" w:rsidRDefault="009A413A" w:rsidP="009A413A">
      <w:pPr>
        <w:pStyle w:val="ListParagraph"/>
        <w:numPr>
          <w:ilvl w:val="2"/>
          <w:numId w:val="20"/>
        </w:numPr>
        <w:suppressAutoHyphens w:val="0"/>
        <w:autoSpaceDE w:val="0"/>
        <w:autoSpaceDN w:val="0"/>
        <w:adjustRightInd w:val="0"/>
        <w:ind w:left="360"/>
        <w:rPr>
          <w:sz w:val="20"/>
          <w:szCs w:val="20"/>
          <w:lang w:eastAsia="en-US"/>
        </w:rPr>
      </w:pPr>
      <w:r w:rsidRPr="00F414CA">
        <w:rPr>
          <w:sz w:val="20"/>
          <w:szCs w:val="20"/>
          <w:lang w:eastAsia="en-US"/>
        </w:rPr>
        <w:t>Taking out any materials that hold any exam contents outside the exam room, using for example, scratch paper, notebook, etc.</w:t>
      </w:r>
    </w:p>
    <w:p w14:paraId="76B20201" w14:textId="77777777" w:rsidR="009A413A" w:rsidRPr="00F414CA" w:rsidRDefault="009A413A" w:rsidP="009A413A">
      <w:pPr>
        <w:pStyle w:val="ListParagraph"/>
        <w:numPr>
          <w:ilvl w:val="2"/>
          <w:numId w:val="20"/>
        </w:numPr>
        <w:ind w:left="360"/>
        <w:rPr>
          <w:sz w:val="20"/>
          <w:szCs w:val="20"/>
          <w:lang w:eastAsia="en-US"/>
        </w:rPr>
      </w:pPr>
      <w:r w:rsidRPr="00F414CA">
        <w:rPr>
          <w:sz w:val="20"/>
          <w:szCs w:val="20"/>
          <w:lang w:eastAsia="en-US"/>
        </w:rPr>
        <w:t>The impersonation of a candidate.</w:t>
      </w:r>
    </w:p>
    <w:p w14:paraId="2603E6F0" w14:textId="77777777" w:rsidR="009A413A" w:rsidRPr="00F414CA" w:rsidRDefault="009A413A" w:rsidP="009A413A">
      <w:pPr>
        <w:pStyle w:val="ListParagraph"/>
        <w:numPr>
          <w:ilvl w:val="2"/>
          <w:numId w:val="20"/>
        </w:numPr>
        <w:ind w:left="360"/>
        <w:rPr>
          <w:sz w:val="20"/>
          <w:szCs w:val="20"/>
          <w:lang w:eastAsia="en-US"/>
        </w:rPr>
      </w:pPr>
      <w:r w:rsidRPr="00F414CA">
        <w:rPr>
          <w:sz w:val="20"/>
          <w:szCs w:val="20"/>
          <w:lang w:eastAsia="en-US"/>
        </w:rPr>
        <w:t>Meddling with the exam equipment in an unauthorized way.</w:t>
      </w:r>
    </w:p>
    <w:p w14:paraId="7EBF415A" w14:textId="77777777" w:rsidR="009A413A" w:rsidRPr="00F414CA" w:rsidRDefault="009A413A" w:rsidP="009A413A">
      <w:pPr>
        <w:pStyle w:val="ListParagraph"/>
        <w:numPr>
          <w:ilvl w:val="2"/>
          <w:numId w:val="20"/>
        </w:numPr>
        <w:ind w:left="360"/>
        <w:rPr>
          <w:sz w:val="20"/>
          <w:szCs w:val="20"/>
          <w:lang w:eastAsia="en-US"/>
        </w:rPr>
      </w:pPr>
      <w:r w:rsidRPr="00F414CA">
        <w:rPr>
          <w:sz w:val="20"/>
          <w:szCs w:val="20"/>
          <w:lang w:eastAsia="en-US"/>
        </w:rPr>
        <w:t>Giving or being receptive of any assistance unauthorized by EC-Council.</w:t>
      </w:r>
    </w:p>
    <w:p w14:paraId="0A3B146E" w14:textId="77777777" w:rsidR="009A413A" w:rsidRPr="002A0379" w:rsidRDefault="009A413A" w:rsidP="009A413A">
      <w:pPr>
        <w:pStyle w:val="ListParagraph"/>
        <w:numPr>
          <w:ilvl w:val="2"/>
          <w:numId w:val="20"/>
        </w:numPr>
        <w:ind w:left="360"/>
        <w:rPr>
          <w:sz w:val="20"/>
          <w:szCs w:val="20"/>
          <w:lang w:eastAsia="en-US"/>
        </w:rPr>
      </w:pPr>
      <w:r w:rsidRPr="00F414CA">
        <w:rPr>
          <w:sz w:val="20"/>
          <w:szCs w:val="20"/>
          <w:lang w:eastAsia="en-US"/>
        </w:rPr>
        <w:t>Acting in au uncivil, disturbing, mobbish, or unprofessional manner that may disregard or disrespect</w:t>
      </w:r>
      <w:r>
        <w:rPr>
          <w:sz w:val="20"/>
          <w:szCs w:val="20"/>
          <w:lang w:eastAsia="en-US"/>
        </w:rPr>
        <w:t xml:space="preserve"> </w:t>
      </w:r>
      <w:r w:rsidRPr="002A0379">
        <w:rPr>
          <w:sz w:val="20"/>
          <w:szCs w:val="20"/>
          <w:lang w:eastAsia="en-US"/>
        </w:rPr>
        <w:t>other candidates or exam officials during the exam.</w:t>
      </w:r>
    </w:p>
    <w:p w14:paraId="178B87D2" w14:textId="77777777" w:rsidR="009A413A" w:rsidRPr="00F414CA" w:rsidRDefault="009A413A" w:rsidP="009A413A">
      <w:pPr>
        <w:pStyle w:val="ListParagraph"/>
        <w:numPr>
          <w:ilvl w:val="2"/>
          <w:numId w:val="20"/>
        </w:numPr>
        <w:ind w:left="360"/>
        <w:rPr>
          <w:sz w:val="20"/>
          <w:szCs w:val="20"/>
          <w:lang w:eastAsia="en-US"/>
        </w:rPr>
      </w:pPr>
      <w:r w:rsidRPr="00F414CA">
        <w:rPr>
          <w:sz w:val="20"/>
          <w:szCs w:val="20"/>
          <w:lang w:eastAsia="en-US"/>
        </w:rPr>
        <w:t>Communicating by whatever verbal or non-verbal means with other candidates in the exam room.</w:t>
      </w:r>
    </w:p>
    <w:p w14:paraId="5EE63E2E" w14:textId="77777777" w:rsidR="009A413A" w:rsidRPr="00F414CA" w:rsidRDefault="009A413A" w:rsidP="009A413A">
      <w:pPr>
        <w:pStyle w:val="ListParagraph"/>
        <w:numPr>
          <w:ilvl w:val="2"/>
          <w:numId w:val="20"/>
        </w:numPr>
        <w:ind w:left="360"/>
        <w:rPr>
          <w:sz w:val="20"/>
          <w:szCs w:val="20"/>
          <w:lang w:eastAsia="en-US"/>
        </w:rPr>
      </w:pPr>
      <w:r w:rsidRPr="00F414CA">
        <w:rPr>
          <w:sz w:val="20"/>
          <w:szCs w:val="20"/>
          <w:lang w:eastAsia="en-US"/>
        </w:rPr>
        <w:t>Not adhering to EC-Council Exam Retake Policy and other candidate agreements.</w:t>
      </w:r>
    </w:p>
    <w:p w14:paraId="41EC6212" w14:textId="77777777" w:rsidR="009A413A" w:rsidRPr="00F414CA" w:rsidRDefault="009A413A" w:rsidP="009A413A">
      <w:pPr>
        <w:pStyle w:val="ListParagraph"/>
        <w:numPr>
          <w:ilvl w:val="2"/>
          <w:numId w:val="20"/>
        </w:numPr>
        <w:ind w:left="360"/>
        <w:rPr>
          <w:sz w:val="20"/>
          <w:szCs w:val="20"/>
          <w:lang w:eastAsia="en-US"/>
        </w:rPr>
      </w:pPr>
      <w:r w:rsidRPr="00F414CA">
        <w:rPr>
          <w:sz w:val="20"/>
          <w:szCs w:val="20"/>
          <w:lang w:eastAsia="en-US"/>
        </w:rPr>
        <w:t>Not adhering to EC-Council Code of Ethics.</w:t>
      </w:r>
    </w:p>
    <w:p w14:paraId="247B33F1" w14:textId="77777777" w:rsidR="009A413A" w:rsidRPr="00F414CA" w:rsidRDefault="009A413A" w:rsidP="009A413A">
      <w:pPr>
        <w:pStyle w:val="ListParagraph"/>
        <w:numPr>
          <w:ilvl w:val="2"/>
          <w:numId w:val="20"/>
        </w:numPr>
        <w:suppressAutoHyphens w:val="0"/>
        <w:autoSpaceDE w:val="0"/>
        <w:autoSpaceDN w:val="0"/>
        <w:adjustRightInd w:val="0"/>
        <w:ind w:left="360"/>
        <w:rPr>
          <w:sz w:val="20"/>
          <w:szCs w:val="20"/>
          <w:lang w:eastAsia="en-US"/>
        </w:rPr>
      </w:pPr>
      <w:r w:rsidRPr="00F414CA">
        <w:rPr>
          <w:sz w:val="20"/>
          <w:szCs w:val="20"/>
          <w:lang w:eastAsia="en-US"/>
        </w:rPr>
        <w:t>Felony conviction in the court of law.</w:t>
      </w:r>
    </w:p>
    <w:p w14:paraId="7D1E72D7" w14:textId="77777777" w:rsidR="003E475E" w:rsidRDefault="003E475E" w:rsidP="008A41C9">
      <w:pPr>
        <w:spacing w:line="220" w:lineRule="exact"/>
        <w:ind w:left="-180" w:right="72"/>
        <w:rPr>
          <w:sz w:val="20"/>
          <w:szCs w:val="20"/>
        </w:rPr>
      </w:pPr>
    </w:p>
    <w:p w14:paraId="1428A276" w14:textId="77777777" w:rsidR="003E475E" w:rsidRDefault="003E475E" w:rsidP="008A41C9">
      <w:pPr>
        <w:spacing w:line="220" w:lineRule="exact"/>
        <w:ind w:left="-180" w:right="72"/>
        <w:rPr>
          <w:sz w:val="20"/>
          <w:szCs w:val="20"/>
        </w:rPr>
      </w:pPr>
    </w:p>
    <w:p w14:paraId="75ED422F" w14:textId="77777777" w:rsidR="003E475E" w:rsidRDefault="003E475E" w:rsidP="008A41C9">
      <w:pPr>
        <w:spacing w:line="220" w:lineRule="exact"/>
        <w:ind w:left="-180" w:right="72"/>
        <w:rPr>
          <w:sz w:val="20"/>
          <w:szCs w:val="20"/>
        </w:rPr>
      </w:pPr>
    </w:p>
    <w:p w14:paraId="2A11038E" w14:textId="77777777" w:rsidR="003E475E" w:rsidRDefault="003E475E" w:rsidP="008A41C9">
      <w:pPr>
        <w:spacing w:line="220" w:lineRule="exact"/>
        <w:ind w:left="-180" w:right="72"/>
        <w:rPr>
          <w:sz w:val="20"/>
          <w:szCs w:val="20"/>
        </w:rPr>
      </w:pPr>
    </w:p>
    <w:p w14:paraId="69C22970" w14:textId="77777777" w:rsidR="003E475E" w:rsidRDefault="003E475E" w:rsidP="008A41C9">
      <w:pPr>
        <w:spacing w:line="220" w:lineRule="exact"/>
        <w:ind w:left="-180" w:right="72"/>
        <w:rPr>
          <w:sz w:val="20"/>
          <w:szCs w:val="20"/>
        </w:rPr>
      </w:pPr>
    </w:p>
    <w:p w14:paraId="58BC9922" w14:textId="77777777" w:rsidR="003E475E" w:rsidRDefault="003E475E" w:rsidP="008A41C9">
      <w:pPr>
        <w:spacing w:line="220" w:lineRule="exact"/>
        <w:ind w:left="-180" w:right="72"/>
        <w:rPr>
          <w:sz w:val="20"/>
          <w:szCs w:val="20"/>
        </w:rPr>
      </w:pPr>
    </w:p>
    <w:p w14:paraId="564B9952" w14:textId="77777777" w:rsidR="003E475E" w:rsidRDefault="003E475E" w:rsidP="008A41C9">
      <w:pPr>
        <w:spacing w:line="220" w:lineRule="exact"/>
        <w:ind w:left="-180" w:right="72"/>
        <w:rPr>
          <w:sz w:val="20"/>
          <w:szCs w:val="20"/>
        </w:rPr>
      </w:pPr>
    </w:p>
    <w:p w14:paraId="2D45D52D" w14:textId="77777777" w:rsidR="003E475E" w:rsidRDefault="003E475E" w:rsidP="008A41C9">
      <w:pPr>
        <w:spacing w:line="220" w:lineRule="exact"/>
        <w:ind w:left="-180" w:right="72"/>
        <w:rPr>
          <w:sz w:val="20"/>
          <w:szCs w:val="20"/>
        </w:rPr>
      </w:pPr>
    </w:p>
    <w:p w14:paraId="6B0FF8E2" w14:textId="77777777" w:rsidR="003E475E" w:rsidRDefault="003E475E" w:rsidP="008A41C9">
      <w:pPr>
        <w:spacing w:line="220" w:lineRule="exact"/>
        <w:ind w:left="-180" w:right="72"/>
        <w:rPr>
          <w:sz w:val="20"/>
          <w:szCs w:val="20"/>
        </w:rPr>
      </w:pPr>
    </w:p>
    <w:p w14:paraId="5ECBF8A0" w14:textId="77777777" w:rsidR="003E475E" w:rsidRDefault="003E475E" w:rsidP="008A41C9">
      <w:pPr>
        <w:spacing w:line="220" w:lineRule="exact"/>
        <w:ind w:left="-180" w:right="72"/>
        <w:rPr>
          <w:sz w:val="20"/>
          <w:szCs w:val="20"/>
        </w:rPr>
      </w:pPr>
    </w:p>
    <w:p w14:paraId="520DFC26" w14:textId="77777777" w:rsidR="003E475E" w:rsidRDefault="003E475E" w:rsidP="008A41C9">
      <w:pPr>
        <w:spacing w:line="220" w:lineRule="exact"/>
        <w:ind w:left="-180" w:right="72"/>
        <w:rPr>
          <w:sz w:val="20"/>
          <w:szCs w:val="20"/>
        </w:rPr>
      </w:pPr>
    </w:p>
    <w:p w14:paraId="7D8F1877" w14:textId="77777777" w:rsidR="003E475E" w:rsidRDefault="003E475E" w:rsidP="008A41C9">
      <w:pPr>
        <w:spacing w:line="220" w:lineRule="exact"/>
        <w:ind w:left="-180" w:right="72"/>
        <w:rPr>
          <w:sz w:val="20"/>
          <w:szCs w:val="20"/>
        </w:rPr>
      </w:pPr>
    </w:p>
    <w:p w14:paraId="75AA8530" w14:textId="77777777" w:rsidR="003E475E" w:rsidRDefault="003E475E" w:rsidP="008A41C9">
      <w:pPr>
        <w:spacing w:line="220" w:lineRule="exact"/>
        <w:ind w:left="-180" w:right="72"/>
        <w:rPr>
          <w:sz w:val="20"/>
          <w:szCs w:val="20"/>
        </w:rPr>
      </w:pPr>
    </w:p>
    <w:p w14:paraId="29C47B4C" w14:textId="77777777" w:rsidR="003E475E" w:rsidRDefault="003E475E" w:rsidP="008A41C9">
      <w:pPr>
        <w:spacing w:line="220" w:lineRule="exact"/>
        <w:ind w:left="-180" w:right="72"/>
        <w:rPr>
          <w:sz w:val="20"/>
          <w:szCs w:val="20"/>
        </w:rPr>
      </w:pPr>
    </w:p>
    <w:p w14:paraId="3CC0BB56" w14:textId="77777777" w:rsidR="003821D4" w:rsidRDefault="003821D4" w:rsidP="005C36EC">
      <w:pPr>
        <w:pStyle w:val="Heading1"/>
        <w:rPr>
          <w:sz w:val="36"/>
          <w:szCs w:val="36"/>
        </w:rPr>
      </w:pPr>
    </w:p>
    <w:p w14:paraId="48DFB320" w14:textId="77777777" w:rsidR="003821D4" w:rsidRDefault="003821D4" w:rsidP="005C36EC">
      <w:pPr>
        <w:pStyle w:val="Heading1"/>
        <w:rPr>
          <w:sz w:val="36"/>
          <w:szCs w:val="36"/>
        </w:rPr>
      </w:pPr>
    </w:p>
    <w:p w14:paraId="62225101" w14:textId="77777777" w:rsidR="002500E6" w:rsidRPr="002500E6" w:rsidRDefault="002500E6" w:rsidP="002500E6"/>
    <w:p w14:paraId="421176FD" w14:textId="22C0E631" w:rsidR="00891039" w:rsidRPr="005C36EC" w:rsidRDefault="00541D06" w:rsidP="005C36EC">
      <w:pPr>
        <w:pStyle w:val="Heading1"/>
        <w:rPr>
          <w:sz w:val="36"/>
          <w:szCs w:val="36"/>
        </w:rPr>
      </w:pPr>
      <w:bookmarkStart w:id="163" w:name="_Toc30160525"/>
      <w:r w:rsidRPr="005C36EC">
        <w:rPr>
          <w:sz w:val="36"/>
          <w:szCs w:val="36"/>
        </w:rPr>
        <w:lastRenderedPageBreak/>
        <w:t xml:space="preserve">Full </w:t>
      </w:r>
      <w:r w:rsidR="00891039" w:rsidRPr="005C36EC">
        <w:rPr>
          <w:sz w:val="36"/>
          <w:szCs w:val="36"/>
        </w:rPr>
        <w:t>IDL Faculty and Campus Staff</w:t>
      </w:r>
      <w:bookmarkEnd w:id="163"/>
    </w:p>
    <w:p w14:paraId="421176FE" w14:textId="77777777" w:rsidR="00615EBB" w:rsidRPr="00951F74" w:rsidRDefault="00615EBB" w:rsidP="00615EBB">
      <w:pPr>
        <w:rPr>
          <w:sz w:val="22"/>
          <w:szCs w:val="22"/>
        </w:rPr>
      </w:pPr>
    </w:p>
    <w:p w14:paraId="27864899" w14:textId="77777777" w:rsidR="00892447" w:rsidRDefault="00892447" w:rsidP="003A4166">
      <w:pPr>
        <w:tabs>
          <w:tab w:val="left" w:pos="3600"/>
        </w:tabs>
        <w:ind w:left="93"/>
        <w:rPr>
          <w:color w:val="000000"/>
          <w:sz w:val="21"/>
          <w:szCs w:val="21"/>
        </w:rPr>
        <w:sectPr w:rsidR="00892447" w:rsidSect="0065112B">
          <w:headerReference w:type="default" r:id="rId39"/>
          <w:footerReference w:type="default" r:id="rId40"/>
          <w:type w:val="continuous"/>
          <w:pgSz w:w="12240" w:h="15840"/>
          <w:pgMar w:top="480" w:right="780" w:bottom="880" w:left="980" w:header="0" w:footer="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26"/>
        </w:sectPr>
      </w:pPr>
    </w:p>
    <w:p w14:paraId="67A6A2F2" w14:textId="77777777" w:rsidR="0086036C" w:rsidRPr="000B0C77" w:rsidRDefault="0086036C" w:rsidP="0086036C">
      <w:pPr>
        <w:tabs>
          <w:tab w:val="left" w:pos="3600"/>
        </w:tabs>
        <w:ind w:left="86"/>
        <w:rPr>
          <w:sz w:val="16"/>
          <w:szCs w:val="16"/>
        </w:rPr>
      </w:pPr>
      <w:r w:rsidRPr="000B0C77">
        <w:rPr>
          <w:sz w:val="16"/>
          <w:szCs w:val="16"/>
        </w:rPr>
        <w:t>Matt Mosley - VP of Online Operations</w:t>
      </w:r>
    </w:p>
    <w:p w14:paraId="7EC61C17" w14:textId="77777777" w:rsidR="0086036C" w:rsidRPr="000B0C77" w:rsidRDefault="0086036C" w:rsidP="0086036C">
      <w:pPr>
        <w:tabs>
          <w:tab w:val="left" w:pos="3600"/>
        </w:tabs>
        <w:ind w:left="86"/>
        <w:rPr>
          <w:sz w:val="16"/>
          <w:szCs w:val="16"/>
        </w:rPr>
      </w:pPr>
      <w:r w:rsidRPr="000B0C77">
        <w:rPr>
          <w:sz w:val="16"/>
          <w:szCs w:val="16"/>
        </w:rPr>
        <w:t>Tirrell Anthony - Campus Director – IDL</w:t>
      </w:r>
    </w:p>
    <w:p w14:paraId="11309A11" w14:textId="77777777" w:rsidR="0086036C" w:rsidRPr="000B0C77" w:rsidRDefault="0086036C" w:rsidP="0086036C">
      <w:pPr>
        <w:tabs>
          <w:tab w:val="left" w:pos="3600"/>
        </w:tabs>
        <w:ind w:left="86"/>
        <w:rPr>
          <w:sz w:val="16"/>
          <w:szCs w:val="16"/>
        </w:rPr>
      </w:pPr>
      <w:r w:rsidRPr="000B0C77">
        <w:rPr>
          <w:sz w:val="16"/>
          <w:szCs w:val="16"/>
        </w:rPr>
        <w:t>Allison Johnson - Campus Director – IDL</w:t>
      </w:r>
    </w:p>
    <w:p w14:paraId="10932D75" w14:textId="77777777" w:rsidR="0086036C" w:rsidRPr="000B0C77" w:rsidRDefault="0086036C" w:rsidP="0086036C">
      <w:pPr>
        <w:tabs>
          <w:tab w:val="left" w:pos="3600"/>
        </w:tabs>
        <w:ind w:left="86"/>
        <w:rPr>
          <w:sz w:val="16"/>
          <w:szCs w:val="16"/>
        </w:rPr>
      </w:pPr>
      <w:r w:rsidRPr="000B0C77">
        <w:rPr>
          <w:sz w:val="16"/>
          <w:szCs w:val="16"/>
        </w:rPr>
        <w:t>Alan Kuttner - Dir. Of Education – IDL</w:t>
      </w:r>
    </w:p>
    <w:p w14:paraId="7943AC94" w14:textId="77777777" w:rsidR="0086036C" w:rsidRPr="000B0C77" w:rsidRDefault="0086036C" w:rsidP="0086036C">
      <w:pPr>
        <w:tabs>
          <w:tab w:val="left" w:pos="3600"/>
        </w:tabs>
        <w:ind w:left="86"/>
        <w:rPr>
          <w:sz w:val="16"/>
          <w:szCs w:val="16"/>
        </w:rPr>
      </w:pPr>
      <w:r w:rsidRPr="000B0C77">
        <w:rPr>
          <w:sz w:val="16"/>
          <w:szCs w:val="16"/>
        </w:rPr>
        <w:t>Todd Duhamel - Assistant Director of Education</w:t>
      </w:r>
    </w:p>
    <w:p w14:paraId="3440AA1E" w14:textId="77777777" w:rsidR="0086036C" w:rsidRPr="000B0C77" w:rsidRDefault="0086036C" w:rsidP="0086036C">
      <w:pPr>
        <w:tabs>
          <w:tab w:val="left" w:pos="3600"/>
        </w:tabs>
        <w:ind w:left="86"/>
        <w:rPr>
          <w:sz w:val="16"/>
          <w:szCs w:val="16"/>
        </w:rPr>
      </w:pPr>
      <w:r>
        <w:rPr>
          <w:sz w:val="16"/>
          <w:szCs w:val="16"/>
        </w:rPr>
        <w:t>Russell Munisteri - Asst. D</w:t>
      </w:r>
      <w:r w:rsidRPr="000B0C77">
        <w:rPr>
          <w:sz w:val="16"/>
          <w:szCs w:val="16"/>
        </w:rPr>
        <w:t>irector of Education</w:t>
      </w:r>
    </w:p>
    <w:p w14:paraId="2FCB2095" w14:textId="77777777" w:rsidR="0086036C" w:rsidRPr="000B0C77" w:rsidRDefault="0086036C" w:rsidP="0086036C">
      <w:pPr>
        <w:tabs>
          <w:tab w:val="left" w:pos="3600"/>
        </w:tabs>
        <w:ind w:left="86"/>
        <w:rPr>
          <w:sz w:val="16"/>
          <w:szCs w:val="16"/>
        </w:rPr>
      </w:pPr>
      <w:r w:rsidRPr="000B0C77">
        <w:rPr>
          <w:sz w:val="16"/>
          <w:szCs w:val="16"/>
        </w:rPr>
        <w:t>Kimberly Warwick - Asst. Dir. of Education</w:t>
      </w:r>
    </w:p>
    <w:p w14:paraId="1EADCC3F" w14:textId="77777777" w:rsidR="0086036C" w:rsidRDefault="0086036C" w:rsidP="0086036C">
      <w:pPr>
        <w:tabs>
          <w:tab w:val="left" w:pos="3600"/>
        </w:tabs>
        <w:ind w:left="86"/>
        <w:rPr>
          <w:sz w:val="16"/>
          <w:szCs w:val="16"/>
        </w:rPr>
      </w:pPr>
      <w:r w:rsidRPr="000B0C77">
        <w:rPr>
          <w:sz w:val="16"/>
          <w:szCs w:val="16"/>
        </w:rPr>
        <w:t xml:space="preserve">Gerald Bastien - Assistant Director of Education </w:t>
      </w:r>
    </w:p>
    <w:p w14:paraId="0C8157BE" w14:textId="77777777" w:rsidR="0086036C" w:rsidRDefault="0086036C" w:rsidP="0086036C">
      <w:pPr>
        <w:tabs>
          <w:tab w:val="left" w:pos="3600"/>
        </w:tabs>
        <w:ind w:left="86"/>
        <w:rPr>
          <w:sz w:val="16"/>
          <w:szCs w:val="16"/>
        </w:rPr>
      </w:pPr>
      <w:r>
        <w:rPr>
          <w:sz w:val="16"/>
          <w:szCs w:val="16"/>
        </w:rPr>
        <w:t xml:space="preserve">Teika Clavell </w:t>
      </w:r>
      <w:r w:rsidRPr="000B0C77">
        <w:rPr>
          <w:sz w:val="16"/>
          <w:szCs w:val="16"/>
        </w:rPr>
        <w:t xml:space="preserve">Asst. Dir. </w:t>
      </w:r>
      <w:r>
        <w:rPr>
          <w:sz w:val="16"/>
          <w:szCs w:val="16"/>
        </w:rPr>
        <w:t>of General Ed</w:t>
      </w:r>
    </w:p>
    <w:p w14:paraId="590FD91B" w14:textId="77777777" w:rsidR="0086036C" w:rsidRPr="000B0C77" w:rsidRDefault="0086036C" w:rsidP="0086036C">
      <w:pPr>
        <w:tabs>
          <w:tab w:val="left" w:pos="3600"/>
        </w:tabs>
        <w:ind w:left="86"/>
        <w:rPr>
          <w:sz w:val="16"/>
          <w:szCs w:val="16"/>
        </w:rPr>
      </w:pPr>
      <w:r w:rsidRPr="000B0C77">
        <w:rPr>
          <w:sz w:val="16"/>
          <w:szCs w:val="16"/>
        </w:rPr>
        <w:t xml:space="preserve">Dan Ward </w:t>
      </w:r>
      <w:r>
        <w:rPr>
          <w:sz w:val="16"/>
          <w:szCs w:val="16"/>
        </w:rPr>
        <w:t>–Sr.</w:t>
      </w:r>
      <w:r w:rsidRPr="000B0C77">
        <w:rPr>
          <w:sz w:val="16"/>
          <w:szCs w:val="16"/>
        </w:rPr>
        <w:t xml:space="preserve"> Lead Instructor</w:t>
      </w:r>
      <w:r>
        <w:rPr>
          <w:sz w:val="16"/>
          <w:szCs w:val="16"/>
        </w:rPr>
        <w:t xml:space="preserve"> </w:t>
      </w:r>
      <w:r w:rsidRPr="000B0C77">
        <w:rPr>
          <w:sz w:val="16"/>
          <w:szCs w:val="16"/>
        </w:rPr>
        <w:t>r</w:t>
      </w:r>
    </w:p>
    <w:p w14:paraId="5008CCC8" w14:textId="77777777" w:rsidR="0086036C" w:rsidRPr="000B0C77" w:rsidRDefault="0086036C" w:rsidP="0086036C">
      <w:pPr>
        <w:tabs>
          <w:tab w:val="left" w:pos="3600"/>
        </w:tabs>
        <w:ind w:left="86"/>
        <w:rPr>
          <w:sz w:val="16"/>
          <w:szCs w:val="16"/>
        </w:rPr>
      </w:pPr>
      <w:r w:rsidRPr="000B0C77">
        <w:rPr>
          <w:sz w:val="16"/>
          <w:szCs w:val="16"/>
        </w:rPr>
        <w:t xml:space="preserve">Scott Porter </w:t>
      </w:r>
      <w:r>
        <w:rPr>
          <w:sz w:val="16"/>
          <w:szCs w:val="16"/>
        </w:rPr>
        <w:t>–Sr.</w:t>
      </w:r>
      <w:r w:rsidRPr="000B0C77">
        <w:rPr>
          <w:sz w:val="16"/>
          <w:szCs w:val="16"/>
        </w:rPr>
        <w:t xml:space="preserve"> Lead Instructor</w:t>
      </w:r>
    </w:p>
    <w:p w14:paraId="7CA4E4AD" w14:textId="77777777" w:rsidR="0086036C" w:rsidRPr="000B0C77" w:rsidRDefault="0086036C" w:rsidP="0086036C">
      <w:pPr>
        <w:tabs>
          <w:tab w:val="left" w:pos="3600"/>
        </w:tabs>
        <w:ind w:left="86"/>
        <w:rPr>
          <w:sz w:val="16"/>
          <w:szCs w:val="16"/>
        </w:rPr>
      </w:pPr>
      <w:r w:rsidRPr="000B0C77">
        <w:rPr>
          <w:sz w:val="16"/>
          <w:szCs w:val="16"/>
        </w:rPr>
        <w:t>Andron Stallion - Lead Instructor</w:t>
      </w:r>
    </w:p>
    <w:p w14:paraId="5CE5C0C0" w14:textId="77777777" w:rsidR="0086036C" w:rsidRPr="000B0C77" w:rsidRDefault="0086036C" w:rsidP="0086036C">
      <w:pPr>
        <w:tabs>
          <w:tab w:val="left" w:pos="3600"/>
        </w:tabs>
        <w:ind w:left="86"/>
        <w:rPr>
          <w:sz w:val="16"/>
          <w:szCs w:val="16"/>
        </w:rPr>
      </w:pPr>
      <w:r w:rsidRPr="000B0C77">
        <w:rPr>
          <w:sz w:val="16"/>
          <w:szCs w:val="16"/>
        </w:rPr>
        <w:t>Ray Downing - Lead Instructor</w:t>
      </w:r>
    </w:p>
    <w:p w14:paraId="752061FC" w14:textId="77777777" w:rsidR="0086036C" w:rsidRPr="000B0C77" w:rsidRDefault="0086036C" w:rsidP="0086036C">
      <w:pPr>
        <w:tabs>
          <w:tab w:val="left" w:pos="3600"/>
        </w:tabs>
        <w:ind w:left="86"/>
        <w:rPr>
          <w:sz w:val="16"/>
          <w:szCs w:val="16"/>
        </w:rPr>
      </w:pPr>
      <w:r w:rsidRPr="000B0C77">
        <w:rPr>
          <w:sz w:val="16"/>
          <w:szCs w:val="16"/>
        </w:rPr>
        <w:t>Codie McNamara - Lead Instructor</w:t>
      </w:r>
    </w:p>
    <w:p w14:paraId="765BF163" w14:textId="77777777" w:rsidR="0086036C" w:rsidRPr="000B0C77" w:rsidRDefault="0086036C" w:rsidP="0086036C">
      <w:pPr>
        <w:tabs>
          <w:tab w:val="left" w:pos="3600"/>
        </w:tabs>
        <w:ind w:left="86"/>
        <w:rPr>
          <w:sz w:val="16"/>
          <w:szCs w:val="16"/>
        </w:rPr>
      </w:pPr>
      <w:r w:rsidRPr="000B0C77">
        <w:rPr>
          <w:sz w:val="16"/>
          <w:szCs w:val="16"/>
        </w:rPr>
        <w:t>Cory Sadler - Lead Instructor</w:t>
      </w:r>
    </w:p>
    <w:p w14:paraId="40485215" w14:textId="77777777" w:rsidR="0086036C" w:rsidRPr="000B0C77" w:rsidRDefault="0086036C" w:rsidP="0086036C">
      <w:pPr>
        <w:tabs>
          <w:tab w:val="left" w:pos="3600"/>
        </w:tabs>
        <w:ind w:left="86"/>
        <w:rPr>
          <w:sz w:val="16"/>
          <w:szCs w:val="16"/>
        </w:rPr>
      </w:pPr>
      <w:r w:rsidRPr="000B0C77">
        <w:rPr>
          <w:sz w:val="16"/>
          <w:szCs w:val="16"/>
        </w:rPr>
        <w:t>David Perry - Lead Instructor</w:t>
      </w:r>
    </w:p>
    <w:p w14:paraId="3181D7DB" w14:textId="77777777" w:rsidR="0086036C" w:rsidRPr="000B0C77" w:rsidRDefault="0086036C" w:rsidP="0086036C">
      <w:pPr>
        <w:tabs>
          <w:tab w:val="left" w:pos="3600"/>
        </w:tabs>
        <w:ind w:left="86"/>
        <w:rPr>
          <w:sz w:val="16"/>
          <w:szCs w:val="16"/>
        </w:rPr>
      </w:pPr>
      <w:r w:rsidRPr="000B0C77">
        <w:rPr>
          <w:sz w:val="16"/>
          <w:szCs w:val="16"/>
        </w:rPr>
        <w:t>Jill Schaumloeffel - Lead Instructor</w:t>
      </w:r>
    </w:p>
    <w:p w14:paraId="5D42B96F" w14:textId="77777777" w:rsidR="0086036C" w:rsidRPr="000B0C77" w:rsidRDefault="0086036C" w:rsidP="0086036C">
      <w:pPr>
        <w:tabs>
          <w:tab w:val="left" w:pos="3600"/>
        </w:tabs>
        <w:ind w:left="86"/>
        <w:rPr>
          <w:sz w:val="16"/>
          <w:szCs w:val="16"/>
        </w:rPr>
      </w:pPr>
      <w:r w:rsidRPr="000B0C77">
        <w:rPr>
          <w:sz w:val="16"/>
          <w:szCs w:val="16"/>
        </w:rPr>
        <w:t>Leonard Nichols - Lead Instructor</w:t>
      </w:r>
    </w:p>
    <w:p w14:paraId="63D0BF19" w14:textId="77777777" w:rsidR="0086036C" w:rsidRPr="000B0C77" w:rsidRDefault="0086036C" w:rsidP="0086036C">
      <w:pPr>
        <w:tabs>
          <w:tab w:val="left" w:pos="3600"/>
        </w:tabs>
        <w:ind w:left="86"/>
        <w:rPr>
          <w:sz w:val="16"/>
          <w:szCs w:val="16"/>
        </w:rPr>
      </w:pPr>
      <w:r w:rsidRPr="000B0C77">
        <w:rPr>
          <w:sz w:val="16"/>
          <w:szCs w:val="16"/>
        </w:rPr>
        <w:t>Michael Kalka - Lead Instructor</w:t>
      </w:r>
    </w:p>
    <w:p w14:paraId="5A4011E0" w14:textId="77777777" w:rsidR="0086036C" w:rsidRPr="000B0C77" w:rsidRDefault="0086036C" w:rsidP="0086036C">
      <w:pPr>
        <w:tabs>
          <w:tab w:val="left" w:pos="3600"/>
        </w:tabs>
        <w:ind w:left="86"/>
        <w:rPr>
          <w:sz w:val="16"/>
          <w:szCs w:val="16"/>
        </w:rPr>
      </w:pPr>
      <w:r w:rsidRPr="000B0C77">
        <w:rPr>
          <w:sz w:val="16"/>
          <w:szCs w:val="16"/>
        </w:rPr>
        <w:t>Noel Broman - Lead Instructor</w:t>
      </w:r>
    </w:p>
    <w:p w14:paraId="66FA9883" w14:textId="77777777" w:rsidR="0086036C" w:rsidRPr="000B0C77" w:rsidRDefault="0086036C" w:rsidP="0086036C">
      <w:pPr>
        <w:tabs>
          <w:tab w:val="left" w:pos="3600"/>
        </w:tabs>
        <w:ind w:left="86"/>
        <w:rPr>
          <w:sz w:val="16"/>
          <w:szCs w:val="16"/>
        </w:rPr>
      </w:pPr>
      <w:r w:rsidRPr="000B0C77">
        <w:rPr>
          <w:sz w:val="16"/>
          <w:szCs w:val="16"/>
        </w:rPr>
        <w:t>Tami Berner - Lead Instructor</w:t>
      </w:r>
    </w:p>
    <w:p w14:paraId="36B9C723" w14:textId="77777777" w:rsidR="0086036C" w:rsidRPr="000B0C77" w:rsidRDefault="0086036C" w:rsidP="0086036C">
      <w:pPr>
        <w:tabs>
          <w:tab w:val="left" w:pos="3600"/>
        </w:tabs>
        <w:ind w:left="86"/>
        <w:rPr>
          <w:sz w:val="16"/>
          <w:szCs w:val="16"/>
        </w:rPr>
      </w:pPr>
      <w:r w:rsidRPr="000B0C77">
        <w:rPr>
          <w:sz w:val="16"/>
          <w:szCs w:val="16"/>
        </w:rPr>
        <w:t>AJ Drosdick - Lead Instructor</w:t>
      </w:r>
    </w:p>
    <w:p w14:paraId="101952A0" w14:textId="77777777" w:rsidR="0086036C" w:rsidRPr="000B0C77" w:rsidRDefault="0086036C" w:rsidP="0086036C">
      <w:pPr>
        <w:tabs>
          <w:tab w:val="left" w:pos="3600"/>
        </w:tabs>
        <w:ind w:left="86"/>
        <w:rPr>
          <w:sz w:val="16"/>
          <w:szCs w:val="16"/>
        </w:rPr>
      </w:pPr>
      <w:r w:rsidRPr="000B0C77">
        <w:rPr>
          <w:sz w:val="16"/>
          <w:szCs w:val="16"/>
        </w:rPr>
        <w:t>James Atria - Lead Instructor</w:t>
      </w:r>
    </w:p>
    <w:p w14:paraId="36836D7C" w14:textId="77777777" w:rsidR="0086036C" w:rsidRPr="000B0C77" w:rsidRDefault="0086036C" w:rsidP="0086036C">
      <w:pPr>
        <w:tabs>
          <w:tab w:val="left" w:pos="3600"/>
        </w:tabs>
        <w:ind w:left="86"/>
        <w:rPr>
          <w:sz w:val="16"/>
          <w:szCs w:val="16"/>
        </w:rPr>
      </w:pPr>
      <w:r w:rsidRPr="000B0C77">
        <w:rPr>
          <w:sz w:val="16"/>
          <w:szCs w:val="16"/>
        </w:rPr>
        <w:t>Christopher Short - Instructor</w:t>
      </w:r>
    </w:p>
    <w:p w14:paraId="6B0C1213" w14:textId="77777777" w:rsidR="0086036C" w:rsidRPr="000B0C77" w:rsidRDefault="0086036C" w:rsidP="0086036C">
      <w:pPr>
        <w:tabs>
          <w:tab w:val="left" w:pos="3600"/>
        </w:tabs>
        <w:ind w:left="86"/>
        <w:rPr>
          <w:sz w:val="16"/>
          <w:szCs w:val="16"/>
        </w:rPr>
      </w:pPr>
      <w:r w:rsidRPr="000B0C77">
        <w:rPr>
          <w:sz w:val="16"/>
          <w:szCs w:val="16"/>
        </w:rPr>
        <w:t>Robin Mathew - Instructor</w:t>
      </w:r>
    </w:p>
    <w:p w14:paraId="491E4F8C" w14:textId="77777777" w:rsidR="0086036C" w:rsidRPr="000B0C77" w:rsidRDefault="0086036C" w:rsidP="0086036C">
      <w:pPr>
        <w:tabs>
          <w:tab w:val="left" w:pos="3600"/>
        </w:tabs>
        <w:ind w:left="86"/>
        <w:rPr>
          <w:sz w:val="16"/>
          <w:szCs w:val="16"/>
        </w:rPr>
      </w:pPr>
      <w:r w:rsidRPr="000B0C77">
        <w:rPr>
          <w:sz w:val="16"/>
          <w:szCs w:val="16"/>
        </w:rPr>
        <w:t>Ahmed Mohammed - Sr. Instructor Mentor</w:t>
      </w:r>
    </w:p>
    <w:p w14:paraId="2ADE9663" w14:textId="77777777" w:rsidR="0086036C" w:rsidRPr="000B0C77" w:rsidRDefault="0086036C" w:rsidP="0086036C">
      <w:pPr>
        <w:tabs>
          <w:tab w:val="left" w:pos="3600"/>
        </w:tabs>
        <w:ind w:left="86"/>
        <w:rPr>
          <w:sz w:val="16"/>
          <w:szCs w:val="16"/>
        </w:rPr>
      </w:pPr>
      <w:r>
        <w:rPr>
          <w:sz w:val="16"/>
          <w:szCs w:val="16"/>
        </w:rPr>
        <w:t xml:space="preserve">Betsy Wilkins – Sr </w:t>
      </w:r>
      <w:r w:rsidRPr="000B0C77">
        <w:rPr>
          <w:sz w:val="16"/>
          <w:szCs w:val="16"/>
        </w:rPr>
        <w:t>Instructor Mentor</w:t>
      </w:r>
    </w:p>
    <w:p w14:paraId="383C165A" w14:textId="77777777" w:rsidR="0086036C" w:rsidRPr="000B0C77" w:rsidRDefault="0086036C" w:rsidP="0086036C">
      <w:pPr>
        <w:tabs>
          <w:tab w:val="left" w:pos="3600"/>
        </w:tabs>
        <w:ind w:left="86"/>
        <w:rPr>
          <w:sz w:val="16"/>
          <w:szCs w:val="16"/>
        </w:rPr>
      </w:pPr>
      <w:r>
        <w:rPr>
          <w:sz w:val="16"/>
          <w:szCs w:val="16"/>
        </w:rPr>
        <w:t>Brian Tracy - S</w:t>
      </w:r>
      <w:r w:rsidRPr="000B0C77">
        <w:rPr>
          <w:sz w:val="16"/>
          <w:szCs w:val="16"/>
        </w:rPr>
        <w:t xml:space="preserve">r Instructor Mentor </w:t>
      </w:r>
    </w:p>
    <w:p w14:paraId="743251FC" w14:textId="77777777" w:rsidR="0086036C" w:rsidRPr="000B0C77" w:rsidRDefault="0086036C" w:rsidP="0086036C">
      <w:pPr>
        <w:tabs>
          <w:tab w:val="left" w:pos="3600"/>
        </w:tabs>
        <w:ind w:left="86"/>
        <w:rPr>
          <w:sz w:val="16"/>
          <w:szCs w:val="16"/>
        </w:rPr>
      </w:pPr>
      <w:r>
        <w:rPr>
          <w:sz w:val="16"/>
          <w:szCs w:val="16"/>
        </w:rPr>
        <w:t>David Hatch - Sr</w:t>
      </w:r>
      <w:r w:rsidRPr="000B0C77">
        <w:rPr>
          <w:sz w:val="16"/>
          <w:szCs w:val="16"/>
        </w:rPr>
        <w:t xml:space="preserve"> Instructor Mentor</w:t>
      </w:r>
    </w:p>
    <w:p w14:paraId="498021D7" w14:textId="77777777" w:rsidR="0086036C" w:rsidRPr="000B0C77" w:rsidRDefault="0086036C" w:rsidP="0086036C">
      <w:pPr>
        <w:tabs>
          <w:tab w:val="left" w:pos="3600"/>
        </w:tabs>
        <w:ind w:left="86"/>
        <w:rPr>
          <w:sz w:val="16"/>
          <w:szCs w:val="16"/>
        </w:rPr>
      </w:pPr>
      <w:r w:rsidRPr="000B0C77">
        <w:rPr>
          <w:sz w:val="16"/>
          <w:szCs w:val="16"/>
        </w:rPr>
        <w:t>Elis Bailey - S</w:t>
      </w:r>
      <w:r>
        <w:rPr>
          <w:sz w:val="16"/>
          <w:szCs w:val="16"/>
        </w:rPr>
        <w:t>r</w:t>
      </w:r>
      <w:r w:rsidRPr="000B0C77">
        <w:rPr>
          <w:sz w:val="16"/>
          <w:szCs w:val="16"/>
        </w:rPr>
        <w:t xml:space="preserve"> Instructor Mentor </w:t>
      </w:r>
    </w:p>
    <w:p w14:paraId="539F0128" w14:textId="77777777" w:rsidR="0086036C" w:rsidRPr="000B0C77" w:rsidRDefault="0086036C" w:rsidP="0086036C">
      <w:pPr>
        <w:tabs>
          <w:tab w:val="left" w:pos="3600"/>
        </w:tabs>
        <w:ind w:left="86"/>
        <w:rPr>
          <w:sz w:val="16"/>
          <w:szCs w:val="16"/>
        </w:rPr>
      </w:pPr>
      <w:r>
        <w:rPr>
          <w:sz w:val="16"/>
          <w:szCs w:val="16"/>
        </w:rPr>
        <w:t>Elizabeth Strapp - Sr</w:t>
      </w:r>
      <w:r w:rsidRPr="000B0C77">
        <w:rPr>
          <w:sz w:val="16"/>
          <w:szCs w:val="16"/>
        </w:rPr>
        <w:t xml:space="preserve"> Instructor Mentor</w:t>
      </w:r>
    </w:p>
    <w:p w14:paraId="15FC4362" w14:textId="77777777" w:rsidR="0086036C" w:rsidRPr="000B0C77" w:rsidRDefault="0086036C" w:rsidP="0086036C">
      <w:pPr>
        <w:tabs>
          <w:tab w:val="left" w:pos="3600"/>
        </w:tabs>
        <w:ind w:left="86"/>
        <w:rPr>
          <w:sz w:val="16"/>
          <w:szCs w:val="16"/>
        </w:rPr>
      </w:pPr>
      <w:r>
        <w:rPr>
          <w:sz w:val="16"/>
          <w:szCs w:val="16"/>
        </w:rPr>
        <w:t>James Moore - Sr</w:t>
      </w:r>
      <w:r w:rsidRPr="000B0C77">
        <w:rPr>
          <w:sz w:val="16"/>
          <w:szCs w:val="16"/>
        </w:rPr>
        <w:t xml:space="preserve"> Instructor Mentor</w:t>
      </w:r>
    </w:p>
    <w:p w14:paraId="09B1D701" w14:textId="77777777" w:rsidR="0086036C" w:rsidRPr="000B0C77" w:rsidRDefault="0086036C" w:rsidP="0086036C">
      <w:pPr>
        <w:tabs>
          <w:tab w:val="left" w:pos="3600"/>
        </w:tabs>
        <w:ind w:left="86"/>
        <w:rPr>
          <w:sz w:val="16"/>
          <w:szCs w:val="16"/>
        </w:rPr>
      </w:pPr>
      <w:r>
        <w:rPr>
          <w:sz w:val="16"/>
          <w:szCs w:val="16"/>
        </w:rPr>
        <w:t>Kevin Shull - Sr</w:t>
      </w:r>
      <w:r w:rsidRPr="000B0C77">
        <w:rPr>
          <w:sz w:val="16"/>
          <w:szCs w:val="16"/>
        </w:rPr>
        <w:t xml:space="preserve"> Instructor Mentor</w:t>
      </w:r>
    </w:p>
    <w:p w14:paraId="0691F106" w14:textId="77777777" w:rsidR="0086036C" w:rsidRPr="000B0C77" w:rsidRDefault="0086036C" w:rsidP="0086036C">
      <w:pPr>
        <w:tabs>
          <w:tab w:val="left" w:pos="3600"/>
        </w:tabs>
        <w:ind w:left="86"/>
        <w:rPr>
          <w:sz w:val="16"/>
          <w:szCs w:val="16"/>
        </w:rPr>
      </w:pPr>
      <w:r>
        <w:rPr>
          <w:sz w:val="16"/>
          <w:szCs w:val="16"/>
        </w:rPr>
        <w:t xml:space="preserve">Patrick Ransome – Sr </w:t>
      </w:r>
      <w:r w:rsidRPr="000B0C77">
        <w:rPr>
          <w:sz w:val="16"/>
          <w:szCs w:val="16"/>
        </w:rPr>
        <w:t>Instructor Mentor</w:t>
      </w:r>
    </w:p>
    <w:p w14:paraId="27D81460" w14:textId="77777777" w:rsidR="0086036C" w:rsidRPr="000B0C77" w:rsidRDefault="0086036C" w:rsidP="0086036C">
      <w:pPr>
        <w:tabs>
          <w:tab w:val="left" w:pos="3600"/>
        </w:tabs>
        <w:ind w:left="86"/>
        <w:rPr>
          <w:sz w:val="16"/>
          <w:szCs w:val="16"/>
        </w:rPr>
      </w:pPr>
      <w:r>
        <w:rPr>
          <w:sz w:val="16"/>
          <w:szCs w:val="16"/>
        </w:rPr>
        <w:t xml:space="preserve">Robert Teney – Sr </w:t>
      </w:r>
      <w:r w:rsidRPr="000B0C77">
        <w:rPr>
          <w:sz w:val="16"/>
          <w:szCs w:val="16"/>
        </w:rPr>
        <w:t>Instructor Mentor</w:t>
      </w:r>
    </w:p>
    <w:p w14:paraId="27926C43" w14:textId="77777777" w:rsidR="0086036C" w:rsidRPr="000B0C77" w:rsidRDefault="0086036C" w:rsidP="0086036C">
      <w:pPr>
        <w:tabs>
          <w:tab w:val="left" w:pos="3600"/>
        </w:tabs>
        <w:ind w:left="86"/>
        <w:rPr>
          <w:sz w:val="16"/>
          <w:szCs w:val="16"/>
        </w:rPr>
      </w:pPr>
      <w:r>
        <w:rPr>
          <w:sz w:val="16"/>
          <w:szCs w:val="16"/>
        </w:rPr>
        <w:t>Steven Kalarites - Sr I</w:t>
      </w:r>
      <w:r w:rsidRPr="000B0C77">
        <w:rPr>
          <w:sz w:val="16"/>
          <w:szCs w:val="16"/>
        </w:rPr>
        <w:t>nstructor Mentor</w:t>
      </w:r>
    </w:p>
    <w:p w14:paraId="37500176" w14:textId="77777777" w:rsidR="0086036C" w:rsidRPr="000B0C77" w:rsidRDefault="0086036C" w:rsidP="0086036C">
      <w:pPr>
        <w:tabs>
          <w:tab w:val="left" w:pos="3600"/>
        </w:tabs>
        <w:ind w:left="86"/>
        <w:rPr>
          <w:sz w:val="16"/>
          <w:szCs w:val="16"/>
        </w:rPr>
      </w:pPr>
      <w:r w:rsidRPr="000B0C77">
        <w:rPr>
          <w:sz w:val="16"/>
          <w:szCs w:val="16"/>
        </w:rPr>
        <w:t>Virginia Casablance. Sr. Instructor Mentor</w:t>
      </w:r>
    </w:p>
    <w:p w14:paraId="1354CB69" w14:textId="77777777" w:rsidR="0086036C" w:rsidRPr="000B0C77" w:rsidRDefault="0086036C" w:rsidP="0086036C">
      <w:pPr>
        <w:tabs>
          <w:tab w:val="left" w:pos="3600"/>
        </w:tabs>
        <w:ind w:left="86"/>
        <w:rPr>
          <w:sz w:val="16"/>
          <w:szCs w:val="16"/>
        </w:rPr>
      </w:pPr>
      <w:r w:rsidRPr="000B0C77">
        <w:rPr>
          <w:sz w:val="16"/>
          <w:szCs w:val="16"/>
        </w:rPr>
        <w:t xml:space="preserve">Anthony Anderson - Instructor Mentor </w:t>
      </w:r>
    </w:p>
    <w:p w14:paraId="370C2FD2" w14:textId="77777777" w:rsidR="0086036C" w:rsidRPr="000B0C77" w:rsidRDefault="0086036C" w:rsidP="0086036C">
      <w:pPr>
        <w:tabs>
          <w:tab w:val="left" w:pos="3600"/>
        </w:tabs>
        <w:ind w:left="86"/>
        <w:rPr>
          <w:sz w:val="16"/>
          <w:szCs w:val="16"/>
        </w:rPr>
      </w:pPr>
      <w:r w:rsidRPr="000B0C77">
        <w:rPr>
          <w:sz w:val="16"/>
          <w:szCs w:val="16"/>
        </w:rPr>
        <w:t>Benjamin Conover. - Instructor Mentor</w:t>
      </w:r>
    </w:p>
    <w:p w14:paraId="6993595D" w14:textId="77777777" w:rsidR="0086036C" w:rsidRPr="000B0C77" w:rsidRDefault="0086036C" w:rsidP="0086036C">
      <w:pPr>
        <w:tabs>
          <w:tab w:val="left" w:pos="3600"/>
        </w:tabs>
        <w:ind w:left="86"/>
        <w:rPr>
          <w:sz w:val="16"/>
          <w:szCs w:val="16"/>
        </w:rPr>
      </w:pPr>
      <w:r w:rsidRPr="000B0C77">
        <w:rPr>
          <w:sz w:val="16"/>
          <w:szCs w:val="16"/>
        </w:rPr>
        <w:t xml:space="preserve">Brad McGee – Instructor Mentor </w:t>
      </w:r>
    </w:p>
    <w:p w14:paraId="54D828F7" w14:textId="77777777" w:rsidR="0086036C" w:rsidRPr="000B0C77" w:rsidRDefault="0086036C" w:rsidP="0086036C">
      <w:pPr>
        <w:tabs>
          <w:tab w:val="left" w:pos="3600"/>
        </w:tabs>
        <w:rPr>
          <w:sz w:val="16"/>
          <w:szCs w:val="16"/>
        </w:rPr>
      </w:pPr>
      <w:r>
        <w:rPr>
          <w:sz w:val="16"/>
          <w:szCs w:val="16"/>
        </w:rPr>
        <w:t xml:space="preserve"> </w:t>
      </w:r>
      <w:r w:rsidRPr="000B0C77">
        <w:rPr>
          <w:sz w:val="16"/>
          <w:szCs w:val="16"/>
        </w:rPr>
        <w:t xml:space="preserve"> Christopher Raino- Instructor Mentor</w:t>
      </w:r>
    </w:p>
    <w:p w14:paraId="03A85FF4" w14:textId="77777777" w:rsidR="0086036C" w:rsidRPr="000B0C77" w:rsidRDefault="0086036C" w:rsidP="0086036C">
      <w:pPr>
        <w:tabs>
          <w:tab w:val="left" w:pos="3600"/>
        </w:tabs>
        <w:ind w:left="86"/>
        <w:rPr>
          <w:sz w:val="16"/>
          <w:szCs w:val="16"/>
        </w:rPr>
      </w:pPr>
      <w:r w:rsidRPr="000B0C77">
        <w:rPr>
          <w:sz w:val="16"/>
          <w:szCs w:val="16"/>
        </w:rPr>
        <w:t>Christopher Yoder - Instructor Mentor</w:t>
      </w:r>
    </w:p>
    <w:p w14:paraId="6D75CD68" w14:textId="77777777" w:rsidR="0086036C" w:rsidRPr="000B0C77" w:rsidRDefault="0086036C" w:rsidP="0086036C">
      <w:pPr>
        <w:tabs>
          <w:tab w:val="left" w:pos="3600"/>
        </w:tabs>
        <w:rPr>
          <w:sz w:val="16"/>
          <w:szCs w:val="16"/>
        </w:rPr>
      </w:pPr>
      <w:r>
        <w:rPr>
          <w:sz w:val="16"/>
          <w:szCs w:val="16"/>
        </w:rPr>
        <w:t xml:space="preserve">  </w:t>
      </w:r>
      <w:r w:rsidRPr="000B0C77">
        <w:rPr>
          <w:sz w:val="16"/>
          <w:szCs w:val="16"/>
        </w:rPr>
        <w:t>Cliff Thompson-Instructor Mentor</w:t>
      </w:r>
    </w:p>
    <w:p w14:paraId="5B5610B5" w14:textId="77777777" w:rsidR="0086036C" w:rsidRPr="000B0C77" w:rsidRDefault="0086036C" w:rsidP="0086036C">
      <w:pPr>
        <w:tabs>
          <w:tab w:val="left" w:pos="3600"/>
        </w:tabs>
        <w:ind w:left="86"/>
        <w:rPr>
          <w:sz w:val="16"/>
          <w:szCs w:val="16"/>
        </w:rPr>
      </w:pPr>
      <w:r w:rsidRPr="000B0C77">
        <w:rPr>
          <w:sz w:val="16"/>
          <w:szCs w:val="16"/>
        </w:rPr>
        <w:t>Darius Spiller - Instructor Mentor</w:t>
      </w:r>
    </w:p>
    <w:p w14:paraId="0FCBC866" w14:textId="77777777" w:rsidR="0086036C" w:rsidRPr="000B0C77" w:rsidRDefault="0086036C" w:rsidP="0086036C">
      <w:pPr>
        <w:tabs>
          <w:tab w:val="left" w:pos="3600"/>
        </w:tabs>
        <w:ind w:left="86"/>
        <w:rPr>
          <w:sz w:val="16"/>
          <w:szCs w:val="16"/>
        </w:rPr>
      </w:pPr>
      <w:r w:rsidRPr="000B0C77">
        <w:rPr>
          <w:sz w:val="16"/>
          <w:szCs w:val="16"/>
        </w:rPr>
        <w:t>David Carter - Instructor Mentor</w:t>
      </w:r>
    </w:p>
    <w:p w14:paraId="17D39FF6" w14:textId="77777777" w:rsidR="0086036C" w:rsidRPr="000B0C77" w:rsidRDefault="0086036C" w:rsidP="0086036C">
      <w:pPr>
        <w:tabs>
          <w:tab w:val="left" w:pos="3600"/>
        </w:tabs>
        <w:ind w:left="86"/>
        <w:rPr>
          <w:sz w:val="16"/>
          <w:szCs w:val="16"/>
        </w:rPr>
      </w:pPr>
      <w:r w:rsidRPr="000B0C77">
        <w:rPr>
          <w:sz w:val="16"/>
          <w:szCs w:val="16"/>
        </w:rPr>
        <w:t>Derrick Madison - Instructor Mentor</w:t>
      </w:r>
    </w:p>
    <w:p w14:paraId="2CAC6EF8" w14:textId="77777777" w:rsidR="0086036C" w:rsidRPr="000B0C77" w:rsidRDefault="0086036C" w:rsidP="0086036C">
      <w:pPr>
        <w:tabs>
          <w:tab w:val="left" w:pos="3600"/>
        </w:tabs>
        <w:ind w:left="86"/>
        <w:rPr>
          <w:sz w:val="16"/>
          <w:szCs w:val="16"/>
        </w:rPr>
      </w:pPr>
      <w:r w:rsidRPr="000B0C77">
        <w:rPr>
          <w:sz w:val="16"/>
          <w:szCs w:val="16"/>
        </w:rPr>
        <w:t>Edward Brewster - Instructor Mentor</w:t>
      </w:r>
    </w:p>
    <w:p w14:paraId="6E29E852" w14:textId="77777777" w:rsidR="0086036C" w:rsidRPr="000B0C77" w:rsidRDefault="0086036C" w:rsidP="0086036C">
      <w:pPr>
        <w:tabs>
          <w:tab w:val="left" w:pos="3600"/>
        </w:tabs>
        <w:ind w:left="86"/>
        <w:rPr>
          <w:sz w:val="16"/>
          <w:szCs w:val="16"/>
        </w:rPr>
      </w:pPr>
      <w:r w:rsidRPr="000B0C77">
        <w:rPr>
          <w:sz w:val="16"/>
          <w:szCs w:val="16"/>
        </w:rPr>
        <w:t>Eduardo Montoya - Instructor Mentor</w:t>
      </w:r>
    </w:p>
    <w:p w14:paraId="58C295E3" w14:textId="77777777" w:rsidR="0086036C" w:rsidRPr="000B0C77" w:rsidRDefault="0086036C" w:rsidP="0086036C">
      <w:pPr>
        <w:tabs>
          <w:tab w:val="left" w:pos="3600"/>
        </w:tabs>
        <w:ind w:left="86"/>
        <w:rPr>
          <w:sz w:val="16"/>
          <w:szCs w:val="16"/>
        </w:rPr>
      </w:pPr>
      <w:r w:rsidRPr="000B0C77">
        <w:rPr>
          <w:sz w:val="16"/>
          <w:szCs w:val="16"/>
        </w:rPr>
        <w:t>Hunter Black –Instructor Mentor</w:t>
      </w:r>
    </w:p>
    <w:p w14:paraId="3BFD084C" w14:textId="77777777" w:rsidR="0086036C" w:rsidRPr="000B0C77" w:rsidRDefault="0086036C" w:rsidP="0086036C">
      <w:pPr>
        <w:tabs>
          <w:tab w:val="left" w:pos="3600"/>
        </w:tabs>
        <w:ind w:left="86"/>
        <w:rPr>
          <w:sz w:val="16"/>
          <w:szCs w:val="16"/>
        </w:rPr>
      </w:pPr>
      <w:r w:rsidRPr="000B0C77">
        <w:rPr>
          <w:sz w:val="16"/>
          <w:szCs w:val="16"/>
        </w:rPr>
        <w:t>Ian Lindauer - Instructor Mentor</w:t>
      </w:r>
    </w:p>
    <w:p w14:paraId="7534157C" w14:textId="77777777" w:rsidR="0086036C" w:rsidRPr="000B0C77" w:rsidRDefault="0086036C" w:rsidP="0086036C">
      <w:pPr>
        <w:tabs>
          <w:tab w:val="left" w:pos="3600"/>
        </w:tabs>
        <w:ind w:left="86"/>
        <w:rPr>
          <w:sz w:val="16"/>
          <w:szCs w:val="16"/>
        </w:rPr>
      </w:pPr>
      <w:r w:rsidRPr="000B0C77">
        <w:rPr>
          <w:sz w:val="16"/>
          <w:szCs w:val="16"/>
        </w:rPr>
        <w:t>Jack Bossert - Instructor Mentor</w:t>
      </w:r>
    </w:p>
    <w:p w14:paraId="6A2939FE" w14:textId="77777777" w:rsidR="0086036C" w:rsidRPr="000B0C77" w:rsidRDefault="0086036C" w:rsidP="0086036C">
      <w:pPr>
        <w:tabs>
          <w:tab w:val="left" w:pos="3600"/>
        </w:tabs>
        <w:ind w:left="86"/>
        <w:rPr>
          <w:sz w:val="16"/>
          <w:szCs w:val="16"/>
        </w:rPr>
      </w:pPr>
      <w:r w:rsidRPr="000B0C77">
        <w:rPr>
          <w:sz w:val="16"/>
          <w:szCs w:val="16"/>
        </w:rPr>
        <w:t>James Weidner - Instructor Mentor</w:t>
      </w:r>
    </w:p>
    <w:p w14:paraId="4AA2C088" w14:textId="77777777" w:rsidR="0086036C" w:rsidRPr="000B0C77" w:rsidRDefault="0086036C" w:rsidP="0086036C">
      <w:pPr>
        <w:tabs>
          <w:tab w:val="left" w:pos="3600"/>
        </w:tabs>
        <w:ind w:left="86"/>
        <w:rPr>
          <w:sz w:val="16"/>
          <w:szCs w:val="16"/>
        </w:rPr>
      </w:pPr>
      <w:r w:rsidRPr="000B0C77">
        <w:rPr>
          <w:sz w:val="16"/>
          <w:szCs w:val="16"/>
        </w:rPr>
        <w:t>Jared Eyster - Instructor Mentor</w:t>
      </w:r>
    </w:p>
    <w:p w14:paraId="60C0F387" w14:textId="77777777" w:rsidR="0086036C" w:rsidRPr="000B0C77" w:rsidRDefault="0086036C" w:rsidP="0086036C">
      <w:pPr>
        <w:tabs>
          <w:tab w:val="left" w:pos="3600"/>
        </w:tabs>
        <w:ind w:left="86"/>
        <w:rPr>
          <w:sz w:val="16"/>
          <w:szCs w:val="16"/>
        </w:rPr>
      </w:pPr>
      <w:r w:rsidRPr="000B0C77">
        <w:rPr>
          <w:sz w:val="16"/>
          <w:szCs w:val="16"/>
        </w:rPr>
        <w:t>Jay Emerick - Instructor Mentor</w:t>
      </w:r>
    </w:p>
    <w:p w14:paraId="654B5EE1" w14:textId="77777777" w:rsidR="0086036C" w:rsidRPr="000B0C77" w:rsidRDefault="0086036C" w:rsidP="0086036C">
      <w:pPr>
        <w:tabs>
          <w:tab w:val="left" w:pos="3600"/>
        </w:tabs>
        <w:ind w:left="86"/>
        <w:rPr>
          <w:sz w:val="16"/>
          <w:szCs w:val="16"/>
        </w:rPr>
      </w:pPr>
      <w:r w:rsidRPr="000B0C77">
        <w:rPr>
          <w:sz w:val="16"/>
          <w:szCs w:val="16"/>
        </w:rPr>
        <w:t>Jeffery Shingleton - Instructor Mentor</w:t>
      </w:r>
    </w:p>
    <w:p w14:paraId="1783B99A" w14:textId="77777777" w:rsidR="0086036C" w:rsidRPr="000B0C77" w:rsidRDefault="0086036C" w:rsidP="0086036C">
      <w:pPr>
        <w:tabs>
          <w:tab w:val="left" w:pos="3600"/>
        </w:tabs>
        <w:ind w:left="86"/>
        <w:rPr>
          <w:sz w:val="16"/>
          <w:szCs w:val="16"/>
        </w:rPr>
      </w:pPr>
      <w:r w:rsidRPr="000B0C77">
        <w:rPr>
          <w:sz w:val="16"/>
          <w:szCs w:val="16"/>
        </w:rPr>
        <w:t>Jerome Motley - Instructor Mentor</w:t>
      </w:r>
    </w:p>
    <w:p w14:paraId="337416F2" w14:textId="77777777" w:rsidR="0086036C" w:rsidRPr="000B0C77" w:rsidRDefault="0086036C" w:rsidP="0086036C">
      <w:pPr>
        <w:tabs>
          <w:tab w:val="left" w:pos="3600"/>
        </w:tabs>
        <w:ind w:left="86"/>
        <w:rPr>
          <w:sz w:val="16"/>
          <w:szCs w:val="16"/>
        </w:rPr>
      </w:pPr>
      <w:r w:rsidRPr="000B0C77">
        <w:rPr>
          <w:sz w:val="16"/>
          <w:szCs w:val="16"/>
        </w:rPr>
        <w:t>Jerry Barrentine - Instructor Mentor</w:t>
      </w:r>
    </w:p>
    <w:p w14:paraId="07A11F21" w14:textId="77777777" w:rsidR="0086036C" w:rsidRPr="000B0C77" w:rsidRDefault="0086036C" w:rsidP="0086036C">
      <w:pPr>
        <w:tabs>
          <w:tab w:val="left" w:pos="3600"/>
        </w:tabs>
        <w:ind w:left="86"/>
        <w:rPr>
          <w:sz w:val="16"/>
          <w:szCs w:val="16"/>
        </w:rPr>
      </w:pPr>
      <w:r w:rsidRPr="000B0C77">
        <w:rPr>
          <w:sz w:val="16"/>
          <w:szCs w:val="16"/>
        </w:rPr>
        <w:t>John Currie - Instructor Mentor</w:t>
      </w:r>
    </w:p>
    <w:p w14:paraId="4B33E6F7" w14:textId="77777777" w:rsidR="0086036C" w:rsidRPr="000B0C77" w:rsidRDefault="0086036C" w:rsidP="0086036C">
      <w:pPr>
        <w:tabs>
          <w:tab w:val="left" w:pos="3600"/>
        </w:tabs>
        <w:ind w:left="86"/>
        <w:rPr>
          <w:sz w:val="16"/>
          <w:szCs w:val="16"/>
        </w:rPr>
      </w:pPr>
      <w:r w:rsidRPr="000B0C77">
        <w:rPr>
          <w:sz w:val="16"/>
          <w:szCs w:val="16"/>
        </w:rPr>
        <w:t>John Harwell - Instructor Mentor</w:t>
      </w:r>
    </w:p>
    <w:p w14:paraId="2130717E" w14:textId="77777777" w:rsidR="0086036C" w:rsidRPr="000B0C77" w:rsidRDefault="0086036C" w:rsidP="0086036C">
      <w:pPr>
        <w:tabs>
          <w:tab w:val="left" w:pos="3600"/>
        </w:tabs>
        <w:ind w:left="86"/>
        <w:rPr>
          <w:sz w:val="16"/>
          <w:szCs w:val="16"/>
        </w:rPr>
      </w:pPr>
      <w:r w:rsidRPr="000B0C77">
        <w:rPr>
          <w:sz w:val="16"/>
          <w:szCs w:val="16"/>
        </w:rPr>
        <w:t>John McKinney - Instructor Mentor</w:t>
      </w:r>
    </w:p>
    <w:p w14:paraId="5A7EA77E" w14:textId="77777777" w:rsidR="0086036C" w:rsidRPr="000B0C77" w:rsidRDefault="0086036C" w:rsidP="0086036C">
      <w:pPr>
        <w:tabs>
          <w:tab w:val="left" w:pos="3600"/>
        </w:tabs>
        <w:ind w:left="86"/>
        <w:rPr>
          <w:sz w:val="16"/>
          <w:szCs w:val="16"/>
        </w:rPr>
      </w:pPr>
      <w:r w:rsidRPr="000B0C77">
        <w:rPr>
          <w:sz w:val="16"/>
          <w:szCs w:val="16"/>
        </w:rPr>
        <w:t>Joshua Pendergraft - Instructor Mentor</w:t>
      </w:r>
    </w:p>
    <w:p w14:paraId="47EC79DE" w14:textId="77777777" w:rsidR="0086036C" w:rsidRPr="000B0C77" w:rsidRDefault="0086036C" w:rsidP="0086036C">
      <w:pPr>
        <w:tabs>
          <w:tab w:val="left" w:pos="3600"/>
        </w:tabs>
        <w:ind w:left="86"/>
        <w:rPr>
          <w:sz w:val="16"/>
          <w:szCs w:val="16"/>
        </w:rPr>
      </w:pPr>
      <w:r w:rsidRPr="000B0C77">
        <w:rPr>
          <w:sz w:val="16"/>
          <w:szCs w:val="16"/>
        </w:rPr>
        <w:t>Kevin Berry - Instructor Mentor</w:t>
      </w:r>
    </w:p>
    <w:p w14:paraId="560C2578" w14:textId="77777777" w:rsidR="0086036C" w:rsidRPr="000B0C77" w:rsidRDefault="0086036C" w:rsidP="0086036C">
      <w:pPr>
        <w:tabs>
          <w:tab w:val="left" w:pos="3600"/>
        </w:tabs>
        <w:ind w:left="86"/>
        <w:rPr>
          <w:sz w:val="16"/>
          <w:szCs w:val="16"/>
        </w:rPr>
      </w:pPr>
      <w:r w:rsidRPr="000B0C77">
        <w:rPr>
          <w:sz w:val="16"/>
          <w:szCs w:val="16"/>
        </w:rPr>
        <w:t>Kevin Smoot - Instructor Mentor</w:t>
      </w:r>
    </w:p>
    <w:p w14:paraId="2B06550C" w14:textId="77777777" w:rsidR="0086036C" w:rsidRDefault="0086036C" w:rsidP="0086036C">
      <w:pPr>
        <w:tabs>
          <w:tab w:val="left" w:pos="3600"/>
        </w:tabs>
        <w:ind w:left="86"/>
        <w:rPr>
          <w:sz w:val="16"/>
          <w:szCs w:val="16"/>
        </w:rPr>
      </w:pPr>
      <w:r w:rsidRPr="00AD1D1F">
        <w:rPr>
          <w:sz w:val="16"/>
          <w:szCs w:val="16"/>
        </w:rPr>
        <w:t>Kofi Adease - Instructor Mentor</w:t>
      </w:r>
    </w:p>
    <w:p w14:paraId="2CF968C7" w14:textId="77777777" w:rsidR="0086036C" w:rsidRPr="000B0C77" w:rsidRDefault="0086036C" w:rsidP="0086036C">
      <w:pPr>
        <w:tabs>
          <w:tab w:val="left" w:pos="3600"/>
        </w:tabs>
        <w:ind w:left="86"/>
        <w:rPr>
          <w:sz w:val="16"/>
          <w:szCs w:val="16"/>
        </w:rPr>
      </w:pPr>
      <w:r>
        <w:rPr>
          <w:sz w:val="16"/>
          <w:szCs w:val="16"/>
        </w:rPr>
        <w:t>Laura Pierson Instructor Mentor</w:t>
      </w:r>
    </w:p>
    <w:p w14:paraId="773575B4" w14:textId="77777777" w:rsidR="0086036C" w:rsidRPr="000B0C77" w:rsidRDefault="0086036C" w:rsidP="0086036C">
      <w:pPr>
        <w:tabs>
          <w:tab w:val="left" w:pos="3600"/>
        </w:tabs>
        <w:ind w:left="86"/>
        <w:rPr>
          <w:sz w:val="16"/>
          <w:szCs w:val="16"/>
        </w:rPr>
      </w:pPr>
      <w:r w:rsidRPr="000B0C77">
        <w:rPr>
          <w:sz w:val="16"/>
          <w:szCs w:val="16"/>
        </w:rPr>
        <w:t>Matthew Nelson - Instructor Mentor</w:t>
      </w:r>
    </w:p>
    <w:p w14:paraId="58F16B4E" w14:textId="05783EC3" w:rsidR="0086036C" w:rsidRPr="000B0C77" w:rsidRDefault="0086036C" w:rsidP="0086036C">
      <w:pPr>
        <w:tabs>
          <w:tab w:val="left" w:pos="3600"/>
        </w:tabs>
        <w:ind w:left="86"/>
        <w:rPr>
          <w:sz w:val="16"/>
          <w:szCs w:val="16"/>
        </w:rPr>
      </w:pPr>
      <w:r w:rsidRPr="000B0C77">
        <w:rPr>
          <w:sz w:val="16"/>
          <w:szCs w:val="16"/>
        </w:rPr>
        <w:t>Michale Coffey - Instructor Mentor</w:t>
      </w:r>
    </w:p>
    <w:p w14:paraId="40AE8559" w14:textId="710C608E" w:rsidR="0086036C" w:rsidRPr="000B0C77" w:rsidRDefault="0086036C" w:rsidP="0086036C">
      <w:pPr>
        <w:tabs>
          <w:tab w:val="left" w:pos="3600"/>
        </w:tabs>
        <w:ind w:left="86"/>
        <w:rPr>
          <w:sz w:val="16"/>
          <w:szCs w:val="16"/>
        </w:rPr>
      </w:pPr>
      <w:r w:rsidRPr="000B0C77">
        <w:rPr>
          <w:sz w:val="16"/>
          <w:szCs w:val="16"/>
        </w:rPr>
        <w:t>Paul Bailey - Instructor Mentor</w:t>
      </w:r>
    </w:p>
    <w:p w14:paraId="023E8466" w14:textId="113F1376" w:rsidR="0086036C" w:rsidRPr="000B0C77" w:rsidRDefault="0086036C" w:rsidP="0086036C">
      <w:pPr>
        <w:tabs>
          <w:tab w:val="left" w:pos="3600"/>
        </w:tabs>
        <w:ind w:left="86"/>
        <w:rPr>
          <w:sz w:val="16"/>
          <w:szCs w:val="16"/>
        </w:rPr>
      </w:pPr>
      <w:r w:rsidRPr="000B0C77">
        <w:rPr>
          <w:sz w:val="16"/>
          <w:szCs w:val="16"/>
        </w:rPr>
        <w:t>Randell Ross - Instructor Mentor</w:t>
      </w:r>
    </w:p>
    <w:p w14:paraId="3369E119" w14:textId="3BDA5F00" w:rsidR="0086036C" w:rsidRPr="000B0C77" w:rsidRDefault="0086036C" w:rsidP="0086036C">
      <w:pPr>
        <w:tabs>
          <w:tab w:val="left" w:pos="3600"/>
        </w:tabs>
        <w:ind w:left="86"/>
        <w:rPr>
          <w:sz w:val="16"/>
          <w:szCs w:val="16"/>
        </w:rPr>
      </w:pPr>
      <w:r w:rsidRPr="000B0C77">
        <w:rPr>
          <w:sz w:val="16"/>
          <w:szCs w:val="16"/>
        </w:rPr>
        <w:t>Robert McSween - Instructor Mentor</w:t>
      </w:r>
    </w:p>
    <w:p w14:paraId="7FED3DB8" w14:textId="77777777" w:rsidR="0086036C" w:rsidRPr="000B0C77" w:rsidRDefault="0086036C" w:rsidP="0086036C">
      <w:pPr>
        <w:tabs>
          <w:tab w:val="left" w:pos="3600"/>
        </w:tabs>
        <w:ind w:left="86"/>
        <w:rPr>
          <w:sz w:val="16"/>
          <w:szCs w:val="16"/>
        </w:rPr>
      </w:pPr>
      <w:r>
        <w:rPr>
          <w:sz w:val="16"/>
          <w:szCs w:val="16"/>
        </w:rPr>
        <w:t xml:space="preserve">  </w:t>
      </w:r>
      <w:r w:rsidRPr="000B0C77">
        <w:rPr>
          <w:sz w:val="16"/>
          <w:szCs w:val="16"/>
        </w:rPr>
        <w:t>Samuel Cloud - Instructor Mentor</w:t>
      </w:r>
    </w:p>
    <w:p w14:paraId="4B65B12E" w14:textId="77777777" w:rsidR="0086036C" w:rsidRDefault="0086036C" w:rsidP="0086036C">
      <w:pPr>
        <w:tabs>
          <w:tab w:val="left" w:pos="3600"/>
        </w:tabs>
        <w:ind w:left="86"/>
        <w:rPr>
          <w:sz w:val="16"/>
          <w:szCs w:val="16"/>
        </w:rPr>
      </w:pPr>
      <w:r>
        <w:rPr>
          <w:sz w:val="16"/>
          <w:szCs w:val="16"/>
        </w:rPr>
        <w:t xml:space="preserve">  S</w:t>
      </w:r>
      <w:r w:rsidRPr="000B0C77">
        <w:rPr>
          <w:sz w:val="16"/>
          <w:szCs w:val="16"/>
        </w:rPr>
        <w:t>arah Cowell - Instructor Mentor</w:t>
      </w:r>
    </w:p>
    <w:p w14:paraId="174B1CF0" w14:textId="77777777" w:rsidR="0086036C" w:rsidRPr="000B0C77" w:rsidRDefault="0086036C" w:rsidP="0086036C">
      <w:pPr>
        <w:tabs>
          <w:tab w:val="left" w:pos="3600"/>
        </w:tabs>
        <w:ind w:left="86"/>
        <w:rPr>
          <w:sz w:val="16"/>
          <w:szCs w:val="16"/>
        </w:rPr>
      </w:pPr>
      <w:r>
        <w:rPr>
          <w:sz w:val="16"/>
          <w:szCs w:val="16"/>
        </w:rPr>
        <w:t xml:space="preserve">  Samuel Gugilotta- Instructor Mentor</w:t>
      </w:r>
    </w:p>
    <w:p w14:paraId="37A1D3E4" w14:textId="77777777" w:rsidR="0086036C" w:rsidRPr="000B0C77" w:rsidRDefault="0086036C" w:rsidP="0086036C">
      <w:pPr>
        <w:tabs>
          <w:tab w:val="left" w:pos="3600"/>
        </w:tabs>
        <w:ind w:left="86"/>
        <w:rPr>
          <w:sz w:val="16"/>
          <w:szCs w:val="16"/>
        </w:rPr>
      </w:pPr>
      <w:r w:rsidRPr="000B0C77">
        <w:rPr>
          <w:sz w:val="16"/>
          <w:szCs w:val="16"/>
        </w:rPr>
        <w:t xml:space="preserve">  Scott Lewis - Instructor Mentor</w:t>
      </w:r>
    </w:p>
    <w:p w14:paraId="564AAE37" w14:textId="77777777" w:rsidR="0086036C" w:rsidRPr="000B0C77" w:rsidRDefault="0086036C" w:rsidP="0086036C">
      <w:pPr>
        <w:tabs>
          <w:tab w:val="left" w:pos="3600"/>
        </w:tabs>
        <w:ind w:left="86"/>
        <w:rPr>
          <w:sz w:val="16"/>
          <w:szCs w:val="16"/>
        </w:rPr>
      </w:pPr>
      <w:r w:rsidRPr="000B0C77">
        <w:rPr>
          <w:sz w:val="16"/>
          <w:szCs w:val="16"/>
        </w:rPr>
        <w:t xml:space="preserve">  Servando Hernandez - Instructor Mentor</w:t>
      </w:r>
    </w:p>
    <w:p w14:paraId="0A0A4C66" w14:textId="77777777" w:rsidR="0086036C" w:rsidRPr="000B0C77" w:rsidRDefault="0086036C" w:rsidP="0086036C">
      <w:pPr>
        <w:tabs>
          <w:tab w:val="left" w:pos="3600"/>
        </w:tabs>
        <w:ind w:left="86"/>
        <w:rPr>
          <w:sz w:val="16"/>
          <w:szCs w:val="16"/>
        </w:rPr>
      </w:pPr>
      <w:r>
        <w:rPr>
          <w:sz w:val="16"/>
          <w:szCs w:val="16"/>
        </w:rPr>
        <w:t xml:space="preserve">  Terry Green</w:t>
      </w:r>
      <w:r w:rsidRPr="000B0C77">
        <w:rPr>
          <w:sz w:val="16"/>
          <w:szCs w:val="16"/>
        </w:rPr>
        <w:t>e - Instructor Mentor</w:t>
      </w:r>
    </w:p>
    <w:p w14:paraId="4821A56B" w14:textId="77777777" w:rsidR="0086036C" w:rsidRDefault="0086036C" w:rsidP="0086036C">
      <w:pPr>
        <w:tabs>
          <w:tab w:val="left" w:pos="3600"/>
        </w:tabs>
        <w:ind w:left="86"/>
        <w:rPr>
          <w:sz w:val="16"/>
          <w:szCs w:val="16"/>
        </w:rPr>
      </w:pPr>
      <w:r w:rsidRPr="000B0C77">
        <w:rPr>
          <w:sz w:val="16"/>
          <w:szCs w:val="16"/>
        </w:rPr>
        <w:t xml:space="preserve">  Tiffany Mack - Instructor Mentor</w:t>
      </w:r>
    </w:p>
    <w:p w14:paraId="4DD3D4D5" w14:textId="77777777" w:rsidR="0086036C" w:rsidRDefault="0086036C" w:rsidP="0086036C">
      <w:pPr>
        <w:tabs>
          <w:tab w:val="left" w:pos="3600"/>
        </w:tabs>
        <w:ind w:left="86"/>
        <w:rPr>
          <w:sz w:val="16"/>
          <w:szCs w:val="16"/>
        </w:rPr>
      </w:pPr>
      <w:r>
        <w:rPr>
          <w:sz w:val="16"/>
          <w:szCs w:val="16"/>
        </w:rPr>
        <w:t xml:space="preserve">  Timothy Hall Instructor Mentor</w:t>
      </w:r>
    </w:p>
    <w:p w14:paraId="5298DCD9" w14:textId="584F68E9" w:rsidR="0086036C" w:rsidRPr="000B0C77" w:rsidRDefault="0086036C" w:rsidP="0086036C">
      <w:pPr>
        <w:tabs>
          <w:tab w:val="left" w:pos="3600"/>
        </w:tabs>
        <w:ind w:left="86"/>
        <w:rPr>
          <w:sz w:val="16"/>
          <w:szCs w:val="16"/>
        </w:rPr>
      </w:pPr>
      <w:r>
        <w:rPr>
          <w:sz w:val="16"/>
          <w:szCs w:val="16"/>
        </w:rPr>
        <w:t xml:space="preserve">   Jacob Burt</w:t>
      </w:r>
      <w:r w:rsidR="00B55FE2">
        <w:rPr>
          <w:sz w:val="16"/>
          <w:szCs w:val="16"/>
        </w:rPr>
        <w:t xml:space="preserve"> </w:t>
      </w:r>
      <w:r>
        <w:rPr>
          <w:sz w:val="16"/>
          <w:szCs w:val="16"/>
        </w:rPr>
        <w:t>-</w:t>
      </w:r>
      <w:r w:rsidR="00B55FE2">
        <w:rPr>
          <w:sz w:val="16"/>
          <w:szCs w:val="16"/>
        </w:rPr>
        <w:t xml:space="preserve"> Instructor</w:t>
      </w:r>
      <w:r>
        <w:rPr>
          <w:sz w:val="16"/>
          <w:szCs w:val="16"/>
        </w:rPr>
        <w:t xml:space="preserve"> Mentor</w:t>
      </w:r>
    </w:p>
    <w:p w14:paraId="4D5D5922" w14:textId="77777777" w:rsidR="0086036C" w:rsidRPr="000B0C77" w:rsidRDefault="0086036C" w:rsidP="0086036C">
      <w:pPr>
        <w:tabs>
          <w:tab w:val="left" w:pos="3600"/>
        </w:tabs>
        <w:ind w:left="86"/>
        <w:rPr>
          <w:sz w:val="16"/>
          <w:szCs w:val="16"/>
        </w:rPr>
      </w:pPr>
      <w:r w:rsidRPr="000B0C77">
        <w:rPr>
          <w:sz w:val="16"/>
          <w:szCs w:val="16"/>
        </w:rPr>
        <w:t xml:space="preserve">  Ashley Carpenter - Flex Instructor</w:t>
      </w:r>
    </w:p>
    <w:p w14:paraId="11314133" w14:textId="77777777" w:rsidR="0086036C" w:rsidRPr="000B0C77" w:rsidRDefault="0086036C" w:rsidP="0086036C">
      <w:pPr>
        <w:tabs>
          <w:tab w:val="left" w:pos="3600"/>
        </w:tabs>
        <w:ind w:left="86"/>
        <w:rPr>
          <w:sz w:val="16"/>
          <w:szCs w:val="16"/>
        </w:rPr>
      </w:pPr>
      <w:r w:rsidRPr="000B0C77">
        <w:rPr>
          <w:sz w:val="16"/>
          <w:szCs w:val="16"/>
        </w:rPr>
        <w:t xml:space="preserve">  David Sturgeon - Asst. Director of Fin Services</w:t>
      </w:r>
    </w:p>
    <w:p w14:paraId="299EFED2" w14:textId="77777777" w:rsidR="0086036C" w:rsidRPr="000B0C77" w:rsidRDefault="0086036C" w:rsidP="0086036C">
      <w:pPr>
        <w:tabs>
          <w:tab w:val="left" w:pos="3600"/>
        </w:tabs>
        <w:ind w:left="86"/>
        <w:rPr>
          <w:sz w:val="16"/>
          <w:szCs w:val="16"/>
        </w:rPr>
      </w:pPr>
      <w:r w:rsidRPr="000B0C77">
        <w:rPr>
          <w:sz w:val="16"/>
          <w:szCs w:val="16"/>
        </w:rPr>
        <w:t xml:space="preserve">  Patti Dioguardo - Financial Aid Analyst</w:t>
      </w:r>
    </w:p>
    <w:p w14:paraId="53A28818" w14:textId="77777777" w:rsidR="0086036C" w:rsidRPr="000B0C77" w:rsidRDefault="0086036C" w:rsidP="0086036C">
      <w:pPr>
        <w:tabs>
          <w:tab w:val="left" w:pos="3600"/>
        </w:tabs>
        <w:ind w:left="86"/>
        <w:rPr>
          <w:sz w:val="16"/>
          <w:szCs w:val="16"/>
        </w:rPr>
      </w:pPr>
      <w:r w:rsidRPr="000B0C77">
        <w:rPr>
          <w:sz w:val="16"/>
          <w:szCs w:val="16"/>
        </w:rPr>
        <w:t xml:space="preserve">  Jennifer Price - Financial Aid Analyst</w:t>
      </w:r>
    </w:p>
    <w:p w14:paraId="1D4BD757" w14:textId="77777777" w:rsidR="0086036C" w:rsidRPr="000B0C77" w:rsidRDefault="0086036C" w:rsidP="0086036C">
      <w:pPr>
        <w:tabs>
          <w:tab w:val="left" w:pos="3600"/>
        </w:tabs>
        <w:ind w:left="86"/>
        <w:rPr>
          <w:sz w:val="16"/>
          <w:szCs w:val="16"/>
        </w:rPr>
      </w:pPr>
      <w:r w:rsidRPr="000B0C77">
        <w:rPr>
          <w:sz w:val="16"/>
          <w:szCs w:val="16"/>
        </w:rPr>
        <w:t xml:space="preserve">  Andrea Hicks - Financial Aid Analyst</w:t>
      </w:r>
    </w:p>
    <w:p w14:paraId="0190D730" w14:textId="77777777" w:rsidR="0086036C" w:rsidRDefault="0086036C" w:rsidP="0086036C">
      <w:pPr>
        <w:tabs>
          <w:tab w:val="left" w:pos="3600"/>
        </w:tabs>
        <w:ind w:left="86"/>
        <w:rPr>
          <w:sz w:val="16"/>
          <w:szCs w:val="16"/>
        </w:rPr>
      </w:pPr>
      <w:r w:rsidRPr="000B0C77">
        <w:rPr>
          <w:sz w:val="16"/>
          <w:szCs w:val="16"/>
        </w:rPr>
        <w:t xml:space="preserve">  Susan Borgesi - Financial Aid Counselor</w:t>
      </w:r>
    </w:p>
    <w:p w14:paraId="2C9BF0DB" w14:textId="77777777" w:rsidR="0086036C" w:rsidRPr="000B0C77" w:rsidRDefault="0086036C" w:rsidP="0086036C">
      <w:pPr>
        <w:tabs>
          <w:tab w:val="left" w:pos="3600"/>
        </w:tabs>
        <w:ind w:left="86"/>
        <w:rPr>
          <w:sz w:val="16"/>
          <w:szCs w:val="16"/>
        </w:rPr>
      </w:pPr>
      <w:r>
        <w:rPr>
          <w:sz w:val="16"/>
          <w:szCs w:val="16"/>
        </w:rPr>
        <w:t xml:space="preserve">  Alyssa Jones -</w:t>
      </w:r>
      <w:r w:rsidRPr="00341800">
        <w:rPr>
          <w:sz w:val="16"/>
          <w:szCs w:val="16"/>
        </w:rPr>
        <w:t xml:space="preserve"> </w:t>
      </w:r>
      <w:r w:rsidRPr="000B0C77">
        <w:rPr>
          <w:sz w:val="16"/>
          <w:szCs w:val="16"/>
        </w:rPr>
        <w:t>Financial Aid Counselor</w:t>
      </w:r>
    </w:p>
    <w:p w14:paraId="7573BFAC" w14:textId="77777777" w:rsidR="0086036C" w:rsidRPr="000B0C77" w:rsidRDefault="0086036C" w:rsidP="0086036C">
      <w:pPr>
        <w:tabs>
          <w:tab w:val="left" w:pos="3600"/>
        </w:tabs>
        <w:ind w:left="86"/>
        <w:rPr>
          <w:sz w:val="16"/>
          <w:szCs w:val="16"/>
        </w:rPr>
      </w:pPr>
      <w:r w:rsidRPr="000B0C77">
        <w:rPr>
          <w:sz w:val="16"/>
          <w:szCs w:val="16"/>
        </w:rPr>
        <w:t xml:space="preserve">  Caleb Benton </w:t>
      </w:r>
      <w:r>
        <w:rPr>
          <w:sz w:val="16"/>
          <w:szCs w:val="16"/>
        </w:rPr>
        <w:t>–</w:t>
      </w:r>
      <w:r w:rsidRPr="000B0C77">
        <w:rPr>
          <w:sz w:val="16"/>
          <w:szCs w:val="16"/>
        </w:rPr>
        <w:t xml:space="preserve"> </w:t>
      </w:r>
      <w:r>
        <w:rPr>
          <w:sz w:val="16"/>
          <w:szCs w:val="16"/>
        </w:rPr>
        <w:t xml:space="preserve">Sr </w:t>
      </w:r>
      <w:r w:rsidRPr="000B0C77">
        <w:rPr>
          <w:sz w:val="16"/>
          <w:szCs w:val="16"/>
        </w:rPr>
        <w:t>Financial Aid Counselor</w:t>
      </w:r>
    </w:p>
    <w:p w14:paraId="748D2513" w14:textId="77777777" w:rsidR="0086036C" w:rsidRPr="000B0C77" w:rsidRDefault="0086036C" w:rsidP="0086036C">
      <w:pPr>
        <w:tabs>
          <w:tab w:val="left" w:pos="3600"/>
        </w:tabs>
        <w:ind w:left="86"/>
        <w:rPr>
          <w:sz w:val="16"/>
          <w:szCs w:val="16"/>
        </w:rPr>
      </w:pPr>
      <w:r w:rsidRPr="000B0C77">
        <w:rPr>
          <w:sz w:val="16"/>
          <w:szCs w:val="16"/>
        </w:rPr>
        <w:t xml:space="preserve">  Nathan Onuska - Financial Aid Counselor</w:t>
      </w:r>
    </w:p>
    <w:p w14:paraId="65D44E99" w14:textId="77777777" w:rsidR="0086036C" w:rsidRPr="000B0C77" w:rsidRDefault="0086036C" w:rsidP="0086036C">
      <w:pPr>
        <w:tabs>
          <w:tab w:val="left" w:pos="3600"/>
        </w:tabs>
        <w:ind w:left="86"/>
        <w:rPr>
          <w:sz w:val="16"/>
          <w:szCs w:val="16"/>
        </w:rPr>
      </w:pPr>
      <w:r w:rsidRPr="000B0C77">
        <w:rPr>
          <w:sz w:val="16"/>
          <w:szCs w:val="16"/>
        </w:rPr>
        <w:t xml:space="preserve">  Laura Martinez - Financial Aid Counselor</w:t>
      </w:r>
    </w:p>
    <w:p w14:paraId="1CD837CC" w14:textId="77777777" w:rsidR="0086036C" w:rsidRPr="000B0C77" w:rsidRDefault="0086036C" w:rsidP="0086036C">
      <w:pPr>
        <w:tabs>
          <w:tab w:val="left" w:pos="3600"/>
        </w:tabs>
        <w:ind w:left="86"/>
        <w:rPr>
          <w:sz w:val="16"/>
          <w:szCs w:val="16"/>
        </w:rPr>
      </w:pPr>
      <w:r w:rsidRPr="000B0C77">
        <w:rPr>
          <w:sz w:val="16"/>
          <w:szCs w:val="16"/>
        </w:rPr>
        <w:t xml:space="preserve">  Jason Sweetapple - Financial Aid Counselor</w:t>
      </w:r>
    </w:p>
    <w:p w14:paraId="2DE15C63" w14:textId="77777777" w:rsidR="0086036C" w:rsidRPr="000B0C77" w:rsidRDefault="0086036C" w:rsidP="0086036C">
      <w:pPr>
        <w:tabs>
          <w:tab w:val="left" w:pos="3600"/>
        </w:tabs>
        <w:ind w:left="86"/>
        <w:rPr>
          <w:sz w:val="16"/>
          <w:szCs w:val="16"/>
        </w:rPr>
      </w:pPr>
      <w:r w:rsidRPr="000B0C77">
        <w:rPr>
          <w:sz w:val="16"/>
          <w:szCs w:val="16"/>
        </w:rPr>
        <w:t xml:space="preserve">  Ronald Whittington - Financial Aid Counselor</w:t>
      </w:r>
    </w:p>
    <w:p w14:paraId="39A1FC2F" w14:textId="77777777" w:rsidR="0086036C" w:rsidRPr="000B0C77" w:rsidRDefault="0086036C" w:rsidP="0086036C">
      <w:pPr>
        <w:tabs>
          <w:tab w:val="left" w:pos="3600"/>
        </w:tabs>
        <w:ind w:left="86"/>
        <w:rPr>
          <w:sz w:val="16"/>
          <w:szCs w:val="16"/>
        </w:rPr>
      </w:pPr>
      <w:r w:rsidRPr="000B0C77">
        <w:rPr>
          <w:sz w:val="16"/>
          <w:szCs w:val="16"/>
        </w:rPr>
        <w:t xml:space="preserve">  Forrest Ambrose - </w:t>
      </w:r>
      <w:r>
        <w:rPr>
          <w:sz w:val="16"/>
          <w:szCs w:val="16"/>
        </w:rPr>
        <w:t xml:space="preserve">Sr </w:t>
      </w:r>
      <w:r w:rsidRPr="000B0C77">
        <w:rPr>
          <w:sz w:val="16"/>
          <w:szCs w:val="16"/>
        </w:rPr>
        <w:t>Financial Aid Counselor</w:t>
      </w:r>
    </w:p>
    <w:p w14:paraId="16547616" w14:textId="77777777" w:rsidR="0086036C" w:rsidRPr="000B0C77" w:rsidRDefault="0086036C" w:rsidP="0086036C">
      <w:pPr>
        <w:tabs>
          <w:tab w:val="left" w:pos="3600"/>
        </w:tabs>
        <w:ind w:left="86"/>
        <w:rPr>
          <w:sz w:val="16"/>
          <w:szCs w:val="16"/>
        </w:rPr>
      </w:pPr>
      <w:r w:rsidRPr="000B0C77">
        <w:rPr>
          <w:sz w:val="16"/>
          <w:szCs w:val="16"/>
        </w:rPr>
        <w:t xml:space="preserve">  Kay Fogle - VA SCOs</w:t>
      </w:r>
    </w:p>
    <w:p w14:paraId="4142E9C2" w14:textId="77777777" w:rsidR="0086036C" w:rsidRDefault="0086036C" w:rsidP="0086036C">
      <w:pPr>
        <w:tabs>
          <w:tab w:val="left" w:pos="3600"/>
        </w:tabs>
        <w:ind w:left="86"/>
        <w:rPr>
          <w:sz w:val="16"/>
          <w:szCs w:val="16"/>
        </w:rPr>
      </w:pPr>
      <w:r>
        <w:rPr>
          <w:sz w:val="16"/>
          <w:szCs w:val="16"/>
        </w:rPr>
        <w:t xml:space="preserve">  Daniel Allison - VA SCOs</w:t>
      </w:r>
    </w:p>
    <w:p w14:paraId="3F0E810E" w14:textId="77777777" w:rsidR="0086036C" w:rsidRPr="000B0C77" w:rsidRDefault="0086036C" w:rsidP="0086036C">
      <w:pPr>
        <w:tabs>
          <w:tab w:val="left" w:pos="3600"/>
        </w:tabs>
        <w:ind w:left="86"/>
        <w:rPr>
          <w:sz w:val="16"/>
          <w:szCs w:val="16"/>
        </w:rPr>
      </w:pPr>
      <w:r>
        <w:rPr>
          <w:sz w:val="16"/>
          <w:szCs w:val="16"/>
        </w:rPr>
        <w:t xml:space="preserve">  Loral Adryn Erickson Career Services Admin</w:t>
      </w:r>
    </w:p>
    <w:p w14:paraId="2A79DE2A" w14:textId="77777777" w:rsidR="0086036C" w:rsidRPr="000B0C77" w:rsidRDefault="0086036C" w:rsidP="0086036C">
      <w:pPr>
        <w:tabs>
          <w:tab w:val="left" w:pos="3600"/>
        </w:tabs>
        <w:ind w:left="86"/>
        <w:rPr>
          <w:sz w:val="16"/>
          <w:szCs w:val="16"/>
        </w:rPr>
      </w:pPr>
      <w:r w:rsidRPr="000B0C77">
        <w:rPr>
          <w:sz w:val="16"/>
          <w:szCs w:val="16"/>
        </w:rPr>
        <w:t>- Career Serv. Elig. Specialist</w:t>
      </w:r>
    </w:p>
    <w:p w14:paraId="204CB033" w14:textId="77777777" w:rsidR="0086036C" w:rsidRPr="000B0C77" w:rsidRDefault="0086036C" w:rsidP="0086036C">
      <w:pPr>
        <w:tabs>
          <w:tab w:val="left" w:pos="3600"/>
        </w:tabs>
        <w:ind w:left="86"/>
        <w:rPr>
          <w:sz w:val="16"/>
          <w:szCs w:val="16"/>
        </w:rPr>
      </w:pPr>
      <w:r w:rsidRPr="000B0C77">
        <w:rPr>
          <w:sz w:val="16"/>
          <w:szCs w:val="16"/>
        </w:rPr>
        <w:t xml:space="preserve">  Brittany Wilson - Career Serv. Elig. Specialist</w:t>
      </w:r>
    </w:p>
    <w:p w14:paraId="39105E2F" w14:textId="77777777" w:rsidR="0086036C" w:rsidRPr="000B0C77" w:rsidRDefault="0086036C" w:rsidP="0086036C">
      <w:pPr>
        <w:tabs>
          <w:tab w:val="left" w:pos="3600"/>
        </w:tabs>
        <w:ind w:left="86"/>
        <w:rPr>
          <w:sz w:val="16"/>
          <w:szCs w:val="16"/>
        </w:rPr>
      </w:pPr>
      <w:r w:rsidRPr="000B0C77">
        <w:rPr>
          <w:sz w:val="16"/>
          <w:szCs w:val="16"/>
        </w:rPr>
        <w:t xml:space="preserve">  Courtney White - Career Serv. Elig. Specialist</w:t>
      </w:r>
    </w:p>
    <w:p w14:paraId="43F9F9C1" w14:textId="77777777" w:rsidR="0086036C" w:rsidRPr="000B0C77" w:rsidRDefault="0086036C" w:rsidP="0086036C">
      <w:pPr>
        <w:tabs>
          <w:tab w:val="left" w:pos="3600"/>
        </w:tabs>
        <w:ind w:left="86"/>
        <w:rPr>
          <w:sz w:val="16"/>
          <w:szCs w:val="16"/>
        </w:rPr>
      </w:pPr>
      <w:r w:rsidRPr="000B0C77">
        <w:rPr>
          <w:sz w:val="16"/>
          <w:szCs w:val="16"/>
        </w:rPr>
        <w:t xml:space="preserve">  Logan Edens - Career Serv. Elig. Specialist</w:t>
      </w:r>
    </w:p>
    <w:p w14:paraId="67EF424B" w14:textId="77777777" w:rsidR="0086036C" w:rsidRPr="000B0C77" w:rsidRDefault="0086036C" w:rsidP="0086036C">
      <w:pPr>
        <w:tabs>
          <w:tab w:val="left" w:pos="3600"/>
        </w:tabs>
        <w:ind w:left="86"/>
        <w:rPr>
          <w:sz w:val="16"/>
          <w:szCs w:val="16"/>
        </w:rPr>
      </w:pPr>
      <w:r w:rsidRPr="000B0C77">
        <w:rPr>
          <w:sz w:val="16"/>
          <w:szCs w:val="16"/>
        </w:rPr>
        <w:t xml:space="preserve">  Charrisa Blanks - Career Services Eligibility Dir</w:t>
      </w:r>
    </w:p>
    <w:p w14:paraId="60CF27A3" w14:textId="77777777" w:rsidR="0086036C" w:rsidRPr="000B0C77" w:rsidRDefault="0086036C" w:rsidP="0086036C">
      <w:pPr>
        <w:tabs>
          <w:tab w:val="left" w:pos="3600"/>
        </w:tabs>
        <w:ind w:left="86"/>
        <w:rPr>
          <w:sz w:val="16"/>
          <w:szCs w:val="16"/>
        </w:rPr>
      </w:pPr>
      <w:r w:rsidRPr="000B0C77">
        <w:rPr>
          <w:sz w:val="16"/>
          <w:szCs w:val="16"/>
        </w:rPr>
        <w:t xml:space="preserve">  Jeneen Jefferson - Career Serv. Elig. Specialist</w:t>
      </w:r>
    </w:p>
    <w:p w14:paraId="063083BE" w14:textId="77777777" w:rsidR="0086036C" w:rsidRDefault="0086036C" w:rsidP="0086036C">
      <w:pPr>
        <w:tabs>
          <w:tab w:val="left" w:pos="3600"/>
        </w:tabs>
        <w:ind w:left="86"/>
        <w:rPr>
          <w:sz w:val="16"/>
          <w:szCs w:val="16"/>
        </w:rPr>
      </w:pPr>
      <w:r w:rsidRPr="000B0C77">
        <w:rPr>
          <w:sz w:val="16"/>
          <w:szCs w:val="16"/>
        </w:rPr>
        <w:t xml:space="preserve">  Jessica Richey - Career Serv. Elig. Specialist</w:t>
      </w:r>
    </w:p>
    <w:p w14:paraId="0E3AB63E" w14:textId="77777777" w:rsidR="0086036C" w:rsidRDefault="0086036C" w:rsidP="0086036C">
      <w:pPr>
        <w:tabs>
          <w:tab w:val="left" w:pos="3600"/>
        </w:tabs>
        <w:ind w:left="86"/>
        <w:rPr>
          <w:sz w:val="16"/>
          <w:szCs w:val="16"/>
        </w:rPr>
      </w:pPr>
      <w:r>
        <w:rPr>
          <w:sz w:val="16"/>
          <w:szCs w:val="16"/>
        </w:rPr>
        <w:t xml:space="preserve"> Pedro Perez – Career Services Specialist </w:t>
      </w:r>
    </w:p>
    <w:p w14:paraId="7D6E0E0F" w14:textId="77777777" w:rsidR="0086036C" w:rsidRPr="000B0C77" w:rsidRDefault="0086036C" w:rsidP="0086036C">
      <w:pPr>
        <w:tabs>
          <w:tab w:val="left" w:pos="3600"/>
        </w:tabs>
        <w:ind w:left="86"/>
        <w:rPr>
          <w:sz w:val="16"/>
          <w:szCs w:val="16"/>
        </w:rPr>
      </w:pPr>
      <w:r>
        <w:rPr>
          <w:sz w:val="16"/>
          <w:szCs w:val="16"/>
        </w:rPr>
        <w:t xml:space="preserve">  Arinn Williamson-</w:t>
      </w:r>
      <w:r w:rsidRPr="00C43FA4">
        <w:rPr>
          <w:sz w:val="16"/>
          <w:szCs w:val="16"/>
        </w:rPr>
        <w:t xml:space="preserve"> </w:t>
      </w:r>
      <w:r w:rsidRPr="000B0C77">
        <w:rPr>
          <w:sz w:val="16"/>
          <w:szCs w:val="16"/>
        </w:rPr>
        <w:t>Career Serv. Elig. Specialist</w:t>
      </w:r>
    </w:p>
    <w:p w14:paraId="021E55BB" w14:textId="77777777" w:rsidR="0086036C" w:rsidRPr="000B0C77" w:rsidRDefault="0086036C" w:rsidP="0086036C">
      <w:pPr>
        <w:tabs>
          <w:tab w:val="left" w:pos="3600"/>
        </w:tabs>
        <w:ind w:left="86"/>
        <w:rPr>
          <w:sz w:val="16"/>
          <w:szCs w:val="16"/>
        </w:rPr>
      </w:pPr>
      <w:r>
        <w:rPr>
          <w:sz w:val="16"/>
          <w:szCs w:val="16"/>
        </w:rPr>
        <w:t xml:space="preserve">  </w:t>
      </w:r>
      <w:r w:rsidRPr="000B0C77">
        <w:rPr>
          <w:sz w:val="16"/>
          <w:szCs w:val="16"/>
        </w:rPr>
        <w:t xml:space="preserve">Pedro Perez – </w:t>
      </w:r>
      <w:r>
        <w:rPr>
          <w:sz w:val="16"/>
          <w:szCs w:val="16"/>
        </w:rPr>
        <w:t>Career Svcs Specialist</w:t>
      </w:r>
    </w:p>
    <w:p w14:paraId="60CB9935" w14:textId="762E0F89" w:rsidR="0086036C" w:rsidRPr="000B0C77" w:rsidRDefault="0086036C" w:rsidP="0086036C">
      <w:pPr>
        <w:tabs>
          <w:tab w:val="left" w:pos="3600"/>
        </w:tabs>
        <w:ind w:left="86"/>
        <w:rPr>
          <w:sz w:val="16"/>
          <w:szCs w:val="16"/>
        </w:rPr>
      </w:pPr>
      <w:r w:rsidRPr="000B0C77">
        <w:rPr>
          <w:sz w:val="16"/>
          <w:szCs w:val="16"/>
        </w:rPr>
        <w:t xml:space="preserve"> </w:t>
      </w:r>
      <w:r>
        <w:rPr>
          <w:sz w:val="16"/>
          <w:szCs w:val="16"/>
        </w:rPr>
        <w:t>Allison Rorie-</w:t>
      </w:r>
      <w:r w:rsidRPr="000B0C77">
        <w:rPr>
          <w:sz w:val="16"/>
          <w:szCs w:val="16"/>
        </w:rPr>
        <w:t>Career Services Specialist</w:t>
      </w:r>
    </w:p>
    <w:p w14:paraId="7DC181E2" w14:textId="77777777" w:rsidR="0086036C" w:rsidRPr="000B0C77" w:rsidRDefault="0086036C" w:rsidP="0086036C">
      <w:pPr>
        <w:tabs>
          <w:tab w:val="left" w:pos="3600"/>
        </w:tabs>
        <w:ind w:left="86"/>
        <w:rPr>
          <w:sz w:val="16"/>
          <w:szCs w:val="16"/>
        </w:rPr>
      </w:pPr>
      <w:r w:rsidRPr="000B0C77">
        <w:rPr>
          <w:sz w:val="16"/>
          <w:szCs w:val="16"/>
        </w:rPr>
        <w:t xml:space="preserve">  Loleta Wilkerson - Career Services Elig. Mgr.</w:t>
      </w:r>
    </w:p>
    <w:p w14:paraId="03A0C712" w14:textId="77777777" w:rsidR="0086036C" w:rsidRPr="000B0C77" w:rsidRDefault="0086036C" w:rsidP="0086036C">
      <w:pPr>
        <w:tabs>
          <w:tab w:val="left" w:pos="3600"/>
        </w:tabs>
        <w:ind w:left="86"/>
        <w:rPr>
          <w:sz w:val="16"/>
          <w:szCs w:val="16"/>
        </w:rPr>
      </w:pPr>
      <w:r w:rsidRPr="000B0C77">
        <w:rPr>
          <w:sz w:val="16"/>
          <w:szCs w:val="16"/>
        </w:rPr>
        <w:t xml:space="preserve">  Allison Simmang - CS Placement Specialist</w:t>
      </w:r>
    </w:p>
    <w:p w14:paraId="4A01BCB4" w14:textId="77777777" w:rsidR="0086036C" w:rsidRDefault="0086036C" w:rsidP="0086036C">
      <w:pPr>
        <w:rPr>
          <w:sz w:val="16"/>
          <w:szCs w:val="16"/>
        </w:rPr>
      </w:pPr>
      <w:r>
        <w:rPr>
          <w:sz w:val="16"/>
          <w:szCs w:val="16"/>
        </w:rPr>
        <w:t xml:space="preserve">   </w:t>
      </w:r>
      <w:r w:rsidRPr="00760774">
        <w:rPr>
          <w:sz w:val="16"/>
          <w:szCs w:val="16"/>
        </w:rPr>
        <w:t xml:space="preserve">Jason Vernon-Career Service Specialist-Placement </w:t>
      </w:r>
    </w:p>
    <w:p w14:paraId="3FB123F3" w14:textId="77777777" w:rsidR="0086036C" w:rsidRPr="000B0C77" w:rsidRDefault="0086036C" w:rsidP="0086036C">
      <w:pPr>
        <w:tabs>
          <w:tab w:val="left" w:pos="3600"/>
        </w:tabs>
        <w:ind w:left="86"/>
        <w:rPr>
          <w:sz w:val="16"/>
          <w:szCs w:val="16"/>
        </w:rPr>
      </w:pPr>
      <w:r>
        <w:rPr>
          <w:sz w:val="16"/>
          <w:szCs w:val="16"/>
        </w:rPr>
        <w:t xml:space="preserve">  </w:t>
      </w:r>
      <w:r w:rsidRPr="000B0C77">
        <w:rPr>
          <w:sz w:val="16"/>
          <w:szCs w:val="16"/>
        </w:rPr>
        <w:t>Greg Miller - Career Services Placement Spec.</w:t>
      </w:r>
    </w:p>
    <w:p w14:paraId="09BD03F6" w14:textId="77777777" w:rsidR="0086036C" w:rsidRPr="000B0C77" w:rsidRDefault="0086036C" w:rsidP="0086036C">
      <w:pPr>
        <w:tabs>
          <w:tab w:val="left" w:pos="3600"/>
        </w:tabs>
        <w:ind w:left="86"/>
        <w:rPr>
          <w:sz w:val="16"/>
          <w:szCs w:val="16"/>
        </w:rPr>
      </w:pPr>
      <w:r w:rsidRPr="000B0C77">
        <w:rPr>
          <w:sz w:val="16"/>
          <w:szCs w:val="16"/>
        </w:rPr>
        <w:t xml:space="preserve">  </w:t>
      </w:r>
      <w:r>
        <w:rPr>
          <w:sz w:val="16"/>
          <w:szCs w:val="16"/>
        </w:rPr>
        <w:t xml:space="preserve">Sandra Wallace </w:t>
      </w:r>
      <w:r w:rsidRPr="000B0C77">
        <w:rPr>
          <w:sz w:val="16"/>
          <w:szCs w:val="16"/>
        </w:rPr>
        <w:t>Career Services Placement Spec.</w:t>
      </w:r>
    </w:p>
    <w:p w14:paraId="334DB050" w14:textId="77777777" w:rsidR="0086036C" w:rsidRDefault="0086036C" w:rsidP="0086036C">
      <w:pPr>
        <w:tabs>
          <w:tab w:val="left" w:pos="3600"/>
        </w:tabs>
        <w:ind w:left="86"/>
        <w:rPr>
          <w:sz w:val="16"/>
          <w:szCs w:val="16"/>
        </w:rPr>
      </w:pPr>
      <w:r w:rsidRPr="000B0C77">
        <w:rPr>
          <w:sz w:val="16"/>
          <w:szCs w:val="16"/>
        </w:rPr>
        <w:t xml:space="preserve">  Phillip Landis- Career Services Placement Spec</w:t>
      </w:r>
    </w:p>
    <w:p w14:paraId="4671AC87" w14:textId="15DCF15B" w:rsidR="0086036C" w:rsidRPr="000B0C77" w:rsidRDefault="0086036C" w:rsidP="0086036C">
      <w:pPr>
        <w:tabs>
          <w:tab w:val="left" w:pos="3600"/>
        </w:tabs>
        <w:ind w:left="86"/>
        <w:rPr>
          <w:sz w:val="16"/>
          <w:szCs w:val="16"/>
        </w:rPr>
      </w:pPr>
      <w:r>
        <w:rPr>
          <w:sz w:val="16"/>
          <w:szCs w:val="16"/>
        </w:rPr>
        <w:t xml:space="preserve">  Heather Keim </w:t>
      </w:r>
      <w:r w:rsidRPr="000B0C77">
        <w:rPr>
          <w:sz w:val="16"/>
          <w:szCs w:val="16"/>
        </w:rPr>
        <w:t>CS Placement Specialist</w:t>
      </w:r>
    </w:p>
    <w:p w14:paraId="11F48B1E" w14:textId="6DF61DAA" w:rsidR="0086036C" w:rsidRPr="000B0C77" w:rsidRDefault="0086036C" w:rsidP="0086036C">
      <w:pPr>
        <w:tabs>
          <w:tab w:val="left" w:pos="3600"/>
        </w:tabs>
        <w:ind w:left="86"/>
        <w:rPr>
          <w:sz w:val="16"/>
          <w:szCs w:val="16"/>
        </w:rPr>
      </w:pPr>
      <w:r w:rsidRPr="000B0C77">
        <w:rPr>
          <w:sz w:val="16"/>
          <w:szCs w:val="16"/>
        </w:rPr>
        <w:t xml:space="preserve">  Nick Adams - Senior Success Coordinator</w:t>
      </w:r>
    </w:p>
    <w:p w14:paraId="6D89A9BB" w14:textId="77777777" w:rsidR="0086036C" w:rsidRPr="000B0C77" w:rsidRDefault="0086036C" w:rsidP="0086036C">
      <w:pPr>
        <w:tabs>
          <w:tab w:val="left" w:pos="3600"/>
        </w:tabs>
        <w:ind w:left="86"/>
        <w:rPr>
          <w:sz w:val="16"/>
          <w:szCs w:val="16"/>
        </w:rPr>
      </w:pPr>
      <w:r w:rsidRPr="000B0C77">
        <w:rPr>
          <w:sz w:val="16"/>
          <w:szCs w:val="16"/>
        </w:rPr>
        <w:t xml:space="preserve">  Warren Tyson - Success Coordinator</w:t>
      </w:r>
    </w:p>
    <w:p w14:paraId="55414EBD" w14:textId="77777777" w:rsidR="0086036C" w:rsidRPr="000B0C77" w:rsidRDefault="0086036C" w:rsidP="0086036C">
      <w:pPr>
        <w:tabs>
          <w:tab w:val="left" w:pos="3600"/>
        </w:tabs>
        <w:ind w:left="86"/>
        <w:rPr>
          <w:sz w:val="16"/>
          <w:szCs w:val="16"/>
        </w:rPr>
      </w:pPr>
      <w:r w:rsidRPr="000B0C77">
        <w:rPr>
          <w:sz w:val="16"/>
          <w:szCs w:val="16"/>
        </w:rPr>
        <w:t xml:space="preserve">  Andrea Reo - Success Coordinator</w:t>
      </w:r>
    </w:p>
    <w:p w14:paraId="45768067" w14:textId="77777777" w:rsidR="0086036C" w:rsidRPr="000B0C77" w:rsidRDefault="0086036C" w:rsidP="0086036C">
      <w:pPr>
        <w:tabs>
          <w:tab w:val="left" w:pos="3600"/>
        </w:tabs>
        <w:ind w:left="86"/>
        <w:rPr>
          <w:sz w:val="16"/>
          <w:szCs w:val="16"/>
        </w:rPr>
      </w:pPr>
      <w:r w:rsidRPr="000B0C77">
        <w:rPr>
          <w:sz w:val="16"/>
          <w:szCs w:val="16"/>
        </w:rPr>
        <w:t xml:space="preserve">  Tykeria Hall </w:t>
      </w:r>
      <w:r>
        <w:rPr>
          <w:sz w:val="16"/>
          <w:szCs w:val="16"/>
        </w:rPr>
        <w:t>–</w:t>
      </w:r>
      <w:r w:rsidRPr="000B0C77">
        <w:rPr>
          <w:sz w:val="16"/>
          <w:szCs w:val="16"/>
        </w:rPr>
        <w:t xml:space="preserve"> </w:t>
      </w:r>
      <w:r>
        <w:rPr>
          <w:sz w:val="16"/>
          <w:szCs w:val="16"/>
        </w:rPr>
        <w:t xml:space="preserve">Sr </w:t>
      </w:r>
      <w:r w:rsidRPr="000B0C77">
        <w:rPr>
          <w:sz w:val="16"/>
          <w:szCs w:val="16"/>
        </w:rPr>
        <w:t>Success Coordinator</w:t>
      </w:r>
    </w:p>
    <w:p w14:paraId="6E28BDCA" w14:textId="77777777" w:rsidR="0086036C" w:rsidRPr="000B0C77" w:rsidRDefault="0086036C" w:rsidP="0086036C">
      <w:pPr>
        <w:tabs>
          <w:tab w:val="left" w:pos="3600"/>
        </w:tabs>
        <w:ind w:left="86"/>
        <w:rPr>
          <w:sz w:val="16"/>
          <w:szCs w:val="16"/>
        </w:rPr>
      </w:pPr>
      <w:r w:rsidRPr="000B0C77">
        <w:rPr>
          <w:sz w:val="16"/>
          <w:szCs w:val="16"/>
        </w:rPr>
        <w:t xml:space="preserve">  Laura Antonelli - Success Coordinator</w:t>
      </w:r>
    </w:p>
    <w:p w14:paraId="2C05EE70" w14:textId="77777777" w:rsidR="0086036C" w:rsidRPr="000B0C77" w:rsidRDefault="0086036C" w:rsidP="0086036C">
      <w:pPr>
        <w:tabs>
          <w:tab w:val="left" w:pos="3600"/>
        </w:tabs>
        <w:ind w:left="86"/>
        <w:rPr>
          <w:sz w:val="16"/>
          <w:szCs w:val="16"/>
        </w:rPr>
      </w:pPr>
      <w:r w:rsidRPr="000B0C77">
        <w:rPr>
          <w:sz w:val="16"/>
          <w:szCs w:val="16"/>
        </w:rPr>
        <w:t xml:space="preserve">  Jasmine Edwards - Success Coordinator</w:t>
      </w:r>
    </w:p>
    <w:p w14:paraId="7A99027F" w14:textId="77777777" w:rsidR="0086036C" w:rsidRPr="000B0C77" w:rsidRDefault="0086036C" w:rsidP="0086036C">
      <w:pPr>
        <w:tabs>
          <w:tab w:val="left" w:pos="3600"/>
        </w:tabs>
        <w:ind w:left="86"/>
        <w:rPr>
          <w:sz w:val="16"/>
          <w:szCs w:val="16"/>
        </w:rPr>
      </w:pPr>
      <w:r w:rsidRPr="000B0C77">
        <w:rPr>
          <w:sz w:val="16"/>
          <w:szCs w:val="16"/>
        </w:rPr>
        <w:t xml:space="preserve">  Lisa Stewart - Success Coordinator</w:t>
      </w:r>
    </w:p>
    <w:p w14:paraId="5B01AABC" w14:textId="77777777" w:rsidR="0086036C" w:rsidRDefault="0086036C" w:rsidP="0086036C">
      <w:pPr>
        <w:tabs>
          <w:tab w:val="left" w:pos="3600"/>
        </w:tabs>
        <w:ind w:left="86"/>
        <w:rPr>
          <w:sz w:val="16"/>
          <w:szCs w:val="16"/>
        </w:rPr>
      </w:pPr>
      <w:r w:rsidRPr="000B0C77">
        <w:rPr>
          <w:sz w:val="16"/>
          <w:szCs w:val="16"/>
        </w:rPr>
        <w:t xml:space="preserve">  Emily Trotta - Success Coordinator</w:t>
      </w:r>
    </w:p>
    <w:p w14:paraId="69FFDE03" w14:textId="77777777" w:rsidR="0086036C" w:rsidRPr="000B0C77" w:rsidRDefault="0086036C" w:rsidP="0086036C">
      <w:pPr>
        <w:tabs>
          <w:tab w:val="left" w:pos="3600"/>
        </w:tabs>
        <w:ind w:left="86"/>
        <w:rPr>
          <w:sz w:val="16"/>
          <w:szCs w:val="16"/>
        </w:rPr>
      </w:pPr>
      <w:r>
        <w:rPr>
          <w:sz w:val="16"/>
          <w:szCs w:val="16"/>
        </w:rPr>
        <w:t xml:space="preserve">  Francisco Montufar </w:t>
      </w:r>
      <w:r w:rsidRPr="000B0C77">
        <w:rPr>
          <w:sz w:val="16"/>
          <w:szCs w:val="16"/>
        </w:rPr>
        <w:t>- Success Coordinator</w:t>
      </w:r>
    </w:p>
    <w:p w14:paraId="17F512A0" w14:textId="77777777" w:rsidR="0086036C" w:rsidRPr="000B0C77" w:rsidRDefault="0086036C" w:rsidP="0086036C">
      <w:pPr>
        <w:tabs>
          <w:tab w:val="left" w:pos="3600"/>
        </w:tabs>
        <w:ind w:left="86"/>
        <w:rPr>
          <w:sz w:val="16"/>
          <w:szCs w:val="16"/>
        </w:rPr>
      </w:pPr>
      <w:r w:rsidRPr="000B0C77">
        <w:rPr>
          <w:sz w:val="16"/>
          <w:szCs w:val="16"/>
        </w:rPr>
        <w:t xml:space="preserve">  Eduardo Alonso - Success Coordinator</w:t>
      </w:r>
    </w:p>
    <w:p w14:paraId="2FD84F6E" w14:textId="77777777" w:rsidR="0086036C" w:rsidRDefault="0086036C" w:rsidP="0086036C">
      <w:pPr>
        <w:tabs>
          <w:tab w:val="left" w:pos="3600"/>
        </w:tabs>
        <w:ind w:left="86"/>
        <w:rPr>
          <w:sz w:val="16"/>
          <w:szCs w:val="16"/>
        </w:rPr>
      </w:pPr>
      <w:r w:rsidRPr="000B0C77">
        <w:rPr>
          <w:sz w:val="16"/>
          <w:szCs w:val="16"/>
        </w:rPr>
        <w:t xml:space="preserve">  Marko Zjacic - Success Coordinator</w:t>
      </w:r>
    </w:p>
    <w:p w14:paraId="186BF77F" w14:textId="77777777" w:rsidR="0086036C" w:rsidRPr="000B0C77" w:rsidRDefault="0086036C" w:rsidP="0086036C">
      <w:pPr>
        <w:tabs>
          <w:tab w:val="left" w:pos="3600"/>
        </w:tabs>
        <w:ind w:left="86"/>
        <w:rPr>
          <w:sz w:val="16"/>
          <w:szCs w:val="16"/>
        </w:rPr>
      </w:pPr>
      <w:r>
        <w:rPr>
          <w:sz w:val="16"/>
          <w:szCs w:val="16"/>
        </w:rPr>
        <w:t xml:space="preserve">  Jade Journigan-Success Coordinator</w:t>
      </w:r>
    </w:p>
    <w:p w14:paraId="01027006" w14:textId="77777777" w:rsidR="0086036C" w:rsidRPr="000B0C77" w:rsidRDefault="0086036C" w:rsidP="0086036C">
      <w:pPr>
        <w:tabs>
          <w:tab w:val="left" w:pos="3600"/>
        </w:tabs>
        <w:ind w:left="86"/>
        <w:rPr>
          <w:sz w:val="16"/>
          <w:szCs w:val="16"/>
        </w:rPr>
      </w:pPr>
      <w:r w:rsidRPr="000B0C77">
        <w:rPr>
          <w:sz w:val="16"/>
          <w:szCs w:val="16"/>
        </w:rPr>
        <w:t xml:space="preserve">  Jeffrey Marrero - Director of Student Success </w:t>
      </w:r>
    </w:p>
    <w:p w14:paraId="55904216" w14:textId="77777777" w:rsidR="0086036C" w:rsidRPr="000B0C77" w:rsidRDefault="0086036C" w:rsidP="0086036C">
      <w:pPr>
        <w:tabs>
          <w:tab w:val="left" w:pos="3600"/>
        </w:tabs>
        <w:ind w:left="86"/>
        <w:rPr>
          <w:sz w:val="16"/>
          <w:szCs w:val="16"/>
        </w:rPr>
      </w:pPr>
      <w:r w:rsidRPr="000B0C77">
        <w:rPr>
          <w:sz w:val="16"/>
          <w:szCs w:val="16"/>
        </w:rPr>
        <w:t xml:space="preserve">  Beth Nichols - Pathways Director   </w:t>
      </w:r>
    </w:p>
    <w:p w14:paraId="1A4430C5" w14:textId="77777777" w:rsidR="0086036C" w:rsidRPr="000B0C77" w:rsidRDefault="0086036C" w:rsidP="0086036C">
      <w:pPr>
        <w:tabs>
          <w:tab w:val="left" w:pos="3600"/>
        </w:tabs>
        <w:ind w:left="86"/>
        <w:rPr>
          <w:sz w:val="16"/>
          <w:szCs w:val="16"/>
        </w:rPr>
      </w:pPr>
      <w:r w:rsidRPr="000B0C77">
        <w:rPr>
          <w:sz w:val="16"/>
          <w:szCs w:val="16"/>
        </w:rPr>
        <w:t xml:space="preserve">  Dara Cox - Pathways Facilitator, Gen Ed Instr.</w:t>
      </w:r>
    </w:p>
    <w:p w14:paraId="450FAE4A" w14:textId="77777777" w:rsidR="0086036C" w:rsidRPr="000B0C77" w:rsidRDefault="0086036C" w:rsidP="0086036C">
      <w:pPr>
        <w:tabs>
          <w:tab w:val="left" w:pos="3600"/>
        </w:tabs>
        <w:ind w:left="86"/>
        <w:rPr>
          <w:sz w:val="16"/>
          <w:szCs w:val="16"/>
        </w:rPr>
      </w:pPr>
      <w:r w:rsidRPr="000B0C77">
        <w:rPr>
          <w:sz w:val="16"/>
          <w:szCs w:val="16"/>
        </w:rPr>
        <w:t xml:space="preserve">  Kelly Dowling – Director of Alumni Services</w:t>
      </w:r>
    </w:p>
    <w:p w14:paraId="059E139E" w14:textId="77777777" w:rsidR="0086036C" w:rsidRPr="000B0C77" w:rsidRDefault="0086036C" w:rsidP="0086036C">
      <w:pPr>
        <w:tabs>
          <w:tab w:val="left" w:pos="3600"/>
        </w:tabs>
        <w:ind w:left="86"/>
        <w:rPr>
          <w:sz w:val="16"/>
          <w:szCs w:val="16"/>
        </w:rPr>
      </w:pPr>
      <w:r w:rsidRPr="000B0C77">
        <w:rPr>
          <w:sz w:val="16"/>
          <w:szCs w:val="16"/>
        </w:rPr>
        <w:t xml:space="preserve">  Taylor McElroy Alumni Coordinator</w:t>
      </w:r>
    </w:p>
    <w:p w14:paraId="1C6359DC" w14:textId="77777777" w:rsidR="0086036C" w:rsidRPr="000B0C77" w:rsidRDefault="0086036C" w:rsidP="0086036C">
      <w:pPr>
        <w:tabs>
          <w:tab w:val="left" w:pos="3600"/>
        </w:tabs>
        <w:ind w:left="86"/>
        <w:rPr>
          <w:sz w:val="16"/>
          <w:szCs w:val="16"/>
        </w:rPr>
      </w:pPr>
      <w:r w:rsidRPr="000B0C77">
        <w:rPr>
          <w:sz w:val="16"/>
          <w:szCs w:val="16"/>
        </w:rPr>
        <w:t xml:space="preserve">  Jackeeya Vaughan-Pierce- Alumni Coordinator</w:t>
      </w:r>
    </w:p>
    <w:p w14:paraId="2A7B0F03" w14:textId="77777777" w:rsidR="0086036C" w:rsidRDefault="0086036C" w:rsidP="0086036C">
      <w:pPr>
        <w:tabs>
          <w:tab w:val="left" w:pos="3600"/>
        </w:tabs>
        <w:ind w:left="86"/>
        <w:rPr>
          <w:sz w:val="16"/>
          <w:szCs w:val="16"/>
        </w:rPr>
      </w:pPr>
      <w:r w:rsidRPr="000B0C77">
        <w:rPr>
          <w:sz w:val="16"/>
          <w:szCs w:val="16"/>
        </w:rPr>
        <w:t xml:space="preserve">  Mo Royal-Alumni Coordinator</w:t>
      </w:r>
    </w:p>
    <w:p w14:paraId="4DFBA182" w14:textId="77777777" w:rsidR="0086036C" w:rsidRPr="000B0C77" w:rsidRDefault="0086036C" w:rsidP="0086036C">
      <w:pPr>
        <w:tabs>
          <w:tab w:val="left" w:pos="3600"/>
        </w:tabs>
        <w:ind w:left="86"/>
        <w:rPr>
          <w:sz w:val="16"/>
          <w:szCs w:val="16"/>
        </w:rPr>
      </w:pPr>
      <w:r>
        <w:rPr>
          <w:sz w:val="16"/>
          <w:szCs w:val="16"/>
        </w:rPr>
        <w:t xml:space="preserve">  John Rice –Alumni Coordinator</w:t>
      </w:r>
    </w:p>
    <w:p w14:paraId="496FD3A4" w14:textId="77777777" w:rsidR="0086036C" w:rsidRPr="000B0C77" w:rsidRDefault="0086036C" w:rsidP="0086036C">
      <w:pPr>
        <w:tabs>
          <w:tab w:val="left" w:pos="3600"/>
        </w:tabs>
        <w:ind w:left="86"/>
        <w:rPr>
          <w:sz w:val="16"/>
          <w:szCs w:val="16"/>
        </w:rPr>
      </w:pPr>
      <w:r w:rsidRPr="000B0C77">
        <w:rPr>
          <w:sz w:val="16"/>
          <w:szCs w:val="16"/>
        </w:rPr>
        <w:t xml:space="preserve">  Ashley Paden- Alumni Coordinator</w:t>
      </w:r>
    </w:p>
    <w:p w14:paraId="62170521" w14:textId="77777777" w:rsidR="0086036C" w:rsidRPr="000B0C77" w:rsidRDefault="0086036C" w:rsidP="0086036C">
      <w:pPr>
        <w:tabs>
          <w:tab w:val="left" w:pos="3600"/>
        </w:tabs>
        <w:ind w:left="86"/>
        <w:rPr>
          <w:sz w:val="16"/>
          <w:szCs w:val="16"/>
        </w:rPr>
      </w:pPr>
      <w:r w:rsidRPr="000B0C77">
        <w:rPr>
          <w:sz w:val="16"/>
          <w:szCs w:val="16"/>
        </w:rPr>
        <w:t xml:space="preserve">  Ashley Moralez- Exec. Dir. of LoL Admissions</w:t>
      </w:r>
    </w:p>
    <w:p w14:paraId="282CB8ED" w14:textId="77777777" w:rsidR="0086036C" w:rsidRPr="000B0C77" w:rsidRDefault="0086036C" w:rsidP="0086036C">
      <w:pPr>
        <w:tabs>
          <w:tab w:val="left" w:pos="3600"/>
        </w:tabs>
        <w:ind w:left="86"/>
        <w:rPr>
          <w:sz w:val="16"/>
          <w:szCs w:val="16"/>
        </w:rPr>
      </w:pPr>
      <w:r w:rsidRPr="000B0C77">
        <w:rPr>
          <w:sz w:val="16"/>
          <w:szCs w:val="16"/>
        </w:rPr>
        <w:t xml:space="preserve">  Melanie Galati - Regional Dir. of Enrollment</w:t>
      </w:r>
    </w:p>
    <w:p w14:paraId="56BF3230" w14:textId="77777777" w:rsidR="0086036C" w:rsidRPr="000B0C77" w:rsidRDefault="0086036C" w:rsidP="0086036C">
      <w:pPr>
        <w:tabs>
          <w:tab w:val="left" w:pos="3600"/>
        </w:tabs>
        <w:ind w:left="86"/>
        <w:rPr>
          <w:sz w:val="16"/>
          <w:szCs w:val="16"/>
        </w:rPr>
      </w:pPr>
      <w:r w:rsidRPr="000B0C77">
        <w:rPr>
          <w:sz w:val="16"/>
          <w:szCs w:val="16"/>
        </w:rPr>
        <w:t xml:space="preserve">  </w:t>
      </w:r>
      <w:r>
        <w:rPr>
          <w:sz w:val="16"/>
          <w:szCs w:val="16"/>
        </w:rPr>
        <w:t>Kelli Lippard</w:t>
      </w:r>
      <w:r w:rsidRPr="000B0C77">
        <w:rPr>
          <w:sz w:val="16"/>
          <w:szCs w:val="16"/>
        </w:rPr>
        <w:t xml:space="preserve"> Assistant Director of Admissions </w:t>
      </w:r>
    </w:p>
    <w:p w14:paraId="7FF55052" w14:textId="77777777" w:rsidR="0086036C" w:rsidRPr="000B0C77" w:rsidRDefault="0086036C" w:rsidP="0086036C">
      <w:pPr>
        <w:tabs>
          <w:tab w:val="left" w:pos="3600"/>
        </w:tabs>
        <w:ind w:left="86"/>
        <w:rPr>
          <w:sz w:val="16"/>
          <w:szCs w:val="16"/>
        </w:rPr>
      </w:pPr>
      <w:r w:rsidRPr="000B0C77">
        <w:rPr>
          <w:sz w:val="16"/>
          <w:szCs w:val="16"/>
        </w:rPr>
        <w:t xml:space="preserve">  Cedrick Crudup Asst. Director of Admissions </w:t>
      </w:r>
    </w:p>
    <w:p w14:paraId="011767C8" w14:textId="77777777" w:rsidR="0086036C" w:rsidRPr="000B0C77" w:rsidRDefault="0086036C" w:rsidP="0086036C">
      <w:pPr>
        <w:tabs>
          <w:tab w:val="left" w:pos="3600"/>
        </w:tabs>
        <w:ind w:left="86"/>
        <w:rPr>
          <w:sz w:val="16"/>
          <w:szCs w:val="16"/>
        </w:rPr>
      </w:pPr>
      <w:r w:rsidRPr="000B0C77">
        <w:rPr>
          <w:sz w:val="16"/>
          <w:szCs w:val="16"/>
        </w:rPr>
        <w:t xml:space="preserve">  Daniel Marshall Asst. Director of Admissions</w:t>
      </w:r>
    </w:p>
    <w:p w14:paraId="79F51F39" w14:textId="77777777" w:rsidR="0086036C" w:rsidRPr="000B0C77" w:rsidRDefault="0086036C" w:rsidP="0086036C">
      <w:pPr>
        <w:tabs>
          <w:tab w:val="left" w:pos="3600"/>
        </w:tabs>
        <w:ind w:left="86"/>
        <w:rPr>
          <w:sz w:val="16"/>
          <w:szCs w:val="16"/>
        </w:rPr>
      </w:pPr>
      <w:r w:rsidRPr="000B0C77">
        <w:rPr>
          <w:sz w:val="16"/>
          <w:szCs w:val="16"/>
        </w:rPr>
        <w:t xml:space="preserve">  Matt Wallace Assistant Director of Admissions </w:t>
      </w:r>
    </w:p>
    <w:p w14:paraId="4BBBB70F" w14:textId="77777777" w:rsidR="0086036C" w:rsidRPr="000B0C77" w:rsidRDefault="0086036C" w:rsidP="0086036C">
      <w:pPr>
        <w:tabs>
          <w:tab w:val="left" w:pos="3600"/>
        </w:tabs>
        <w:ind w:left="86"/>
        <w:rPr>
          <w:sz w:val="16"/>
          <w:szCs w:val="16"/>
        </w:rPr>
      </w:pPr>
      <w:r w:rsidRPr="000B0C77">
        <w:rPr>
          <w:sz w:val="16"/>
          <w:szCs w:val="16"/>
        </w:rPr>
        <w:t xml:space="preserve">  Kathi Winters Assistant Director of Admissions</w:t>
      </w:r>
    </w:p>
    <w:p w14:paraId="7B6A884C" w14:textId="77777777" w:rsidR="0086036C" w:rsidRPr="000B0C77" w:rsidRDefault="0086036C" w:rsidP="0086036C">
      <w:pPr>
        <w:tabs>
          <w:tab w:val="left" w:pos="3600"/>
        </w:tabs>
        <w:ind w:left="86"/>
        <w:rPr>
          <w:sz w:val="16"/>
          <w:szCs w:val="16"/>
        </w:rPr>
      </w:pPr>
      <w:r w:rsidRPr="000B0C77">
        <w:rPr>
          <w:sz w:val="16"/>
          <w:szCs w:val="16"/>
        </w:rPr>
        <w:t xml:space="preserve">  Paul Jackson Assistant Director of Admissions</w:t>
      </w:r>
    </w:p>
    <w:p w14:paraId="40FBC13F" w14:textId="77777777" w:rsidR="0086036C" w:rsidRPr="000B0C77" w:rsidRDefault="0086036C" w:rsidP="0086036C">
      <w:pPr>
        <w:tabs>
          <w:tab w:val="left" w:pos="3600"/>
        </w:tabs>
        <w:ind w:left="86"/>
        <w:rPr>
          <w:sz w:val="16"/>
          <w:szCs w:val="16"/>
        </w:rPr>
      </w:pPr>
      <w:r w:rsidRPr="000B0C77">
        <w:rPr>
          <w:sz w:val="16"/>
          <w:szCs w:val="16"/>
        </w:rPr>
        <w:t xml:space="preserve">  I’Keliha Williams – Admissions Specialist</w:t>
      </w:r>
    </w:p>
    <w:p w14:paraId="15316E9F" w14:textId="77777777" w:rsidR="0086036C" w:rsidRPr="000B0C77" w:rsidRDefault="0086036C" w:rsidP="0086036C">
      <w:pPr>
        <w:tabs>
          <w:tab w:val="left" w:pos="3600"/>
        </w:tabs>
        <w:ind w:left="86"/>
        <w:rPr>
          <w:sz w:val="16"/>
          <w:szCs w:val="16"/>
        </w:rPr>
      </w:pPr>
      <w:r w:rsidRPr="000B0C77">
        <w:rPr>
          <w:sz w:val="16"/>
          <w:szCs w:val="16"/>
        </w:rPr>
        <w:t xml:space="preserve">  Joseph Galati – Admissions Specialist  </w:t>
      </w:r>
    </w:p>
    <w:p w14:paraId="246D9059" w14:textId="77777777" w:rsidR="0086036C" w:rsidRDefault="0086036C" w:rsidP="0086036C">
      <w:pPr>
        <w:tabs>
          <w:tab w:val="left" w:pos="3600"/>
        </w:tabs>
        <w:ind w:left="86"/>
        <w:rPr>
          <w:sz w:val="16"/>
          <w:szCs w:val="16"/>
        </w:rPr>
      </w:pPr>
      <w:r w:rsidRPr="000B0C77">
        <w:rPr>
          <w:sz w:val="16"/>
          <w:szCs w:val="16"/>
        </w:rPr>
        <w:t xml:space="preserve">  Denise Bailey - Admission Specialist</w:t>
      </w:r>
    </w:p>
    <w:p w14:paraId="1A475DDB" w14:textId="77777777" w:rsidR="0086036C" w:rsidRDefault="0086036C" w:rsidP="0086036C">
      <w:pPr>
        <w:tabs>
          <w:tab w:val="left" w:pos="3600"/>
        </w:tabs>
        <w:ind w:left="86"/>
        <w:rPr>
          <w:sz w:val="16"/>
          <w:szCs w:val="16"/>
        </w:rPr>
      </w:pPr>
      <w:r>
        <w:rPr>
          <w:sz w:val="16"/>
          <w:szCs w:val="16"/>
        </w:rPr>
        <w:t xml:space="preserve">  Thelma Robinson </w:t>
      </w:r>
      <w:r w:rsidRPr="000B0C77">
        <w:rPr>
          <w:sz w:val="16"/>
          <w:szCs w:val="16"/>
        </w:rPr>
        <w:t>Admission Specialist</w:t>
      </w:r>
    </w:p>
    <w:p w14:paraId="3EE864E3" w14:textId="69C7154F" w:rsidR="0086036C" w:rsidRPr="000B0C77" w:rsidRDefault="0086036C" w:rsidP="0086036C">
      <w:pPr>
        <w:tabs>
          <w:tab w:val="left" w:pos="3600"/>
        </w:tabs>
        <w:ind w:left="86"/>
        <w:rPr>
          <w:sz w:val="16"/>
          <w:szCs w:val="16"/>
        </w:rPr>
      </w:pPr>
      <w:r>
        <w:rPr>
          <w:sz w:val="16"/>
          <w:szCs w:val="16"/>
        </w:rPr>
        <w:t xml:space="preserve">  Jasmine McClain </w:t>
      </w:r>
      <w:r w:rsidRPr="000B0C77">
        <w:rPr>
          <w:sz w:val="16"/>
          <w:szCs w:val="16"/>
        </w:rPr>
        <w:t>Admission Specialist</w:t>
      </w:r>
    </w:p>
    <w:p w14:paraId="7473397E" w14:textId="77777777" w:rsidR="0086036C" w:rsidRDefault="0086036C" w:rsidP="0086036C">
      <w:pPr>
        <w:tabs>
          <w:tab w:val="left" w:pos="3600"/>
        </w:tabs>
        <w:ind w:left="86"/>
        <w:rPr>
          <w:sz w:val="16"/>
          <w:szCs w:val="16"/>
        </w:rPr>
      </w:pPr>
      <w:r w:rsidRPr="000B0C77">
        <w:rPr>
          <w:sz w:val="16"/>
          <w:szCs w:val="16"/>
        </w:rPr>
        <w:t xml:space="preserve">  Alicia Farmer - Admissions Advisor</w:t>
      </w:r>
    </w:p>
    <w:p w14:paraId="03719F99" w14:textId="77777777" w:rsidR="0086036C" w:rsidRPr="000B0C77" w:rsidRDefault="0086036C" w:rsidP="0086036C">
      <w:pPr>
        <w:tabs>
          <w:tab w:val="left" w:pos="3600"/>
        </w:tabs>
        <w:ind w:left="86"/>
        <w:rPr>
          <w:sz w:val="16"/>
          <w:szCs w:val="16"/>
        </w:rPr>
      </w:pPr>
      <w:r>
        <w:rPr>
          <w:sz w:val="16"/>
          <w:szCs w:val="16"/>
        </w:rPr>
        <w:t xml:space="preserve">  Bradley Brown-Admission Advisor</w:t>
      </w:r>
    </w:p>
    <w:p w14:paraId="390457C5" w14:textId="77777777" w:rsidR="0086036C" w:rsidRPr="000B0C77" w:rsidRDefault="0086036C" w:rsidP="0086036C">
      <w:pPr>
        <w:tabs>
          <w:tab w:val="left" w:pos="3600"/>
        </w:tabs>
        <w:ind w:left="86"/>
        <w:rPr>
          <w:sz w:val="16"/>
          <w:szCs w:val="16"/>
        </w:rPr>
      </w:pPr>
      <w:r w:rsidRPr="000B0C77">
        <w:rPr>
          <w:sz w:val="16"/>
          <w:szCs w:val="16"/>
        </w:rPr>
        <w:t xml:space="preserve">  Brady Mitchell - Admissions Advisor</w:t>
      </w:r>
    </w:p>
    <w:p w14:paraId="76A7FA54" w14:textId="77777777" w:rsidR="0086036C" w:rsidRPr="000B0C77" w:rsidRDefault="0086036C" w:rsidP="0086036C">
      <w:pPr>
        <w:tabs>
          <w:tab w:val="left" w:pos="3600"/>
        </w:tabs>
        <w:ind w:left="86"/>
        <w:rPr>
          <w:sz w:val="16"/>
          <w:szCs w:val="16"/>
        </w:rPr>
      </w:pPr>
      <w:r w:rsidRPr="000B0C77">
        <w:rPr>
          <w:sz w:val="16"/>
          <w:szCs w:val="16"/>
        </w:rPr>
        <w:t xml:space="preserve">  Brandy Humphrey – Admissions Advisor</w:t>
      </w:r>
    </w:p>
    <w:p w14:paraId="253B5996" w14:textId="77777777" w:rsidR="0086036C" w:rsidRPr="000B0C77" w:rsidRDefault="0086036C" w:rsidP="0086036C">
      <w:pPr>
        <w:tabs>
          <w:tab w:val="left" w:pos="3600"/>
        </w:tabs>
        <w:ind w:left="86"/>
        <w:rPr>
          <w:sz w:val="16"/>
          <w:szCs w:val="16"/>
        </w:rPr>
      </w:pPr>
      <w:r>
        <w:rPr>
          <w:sz w:val="16"/>
          <w:szCs w:val="16"/>
        </w:rPr>
        <w:t xml:space="preserve">  </w:t>
      </w:r>
      <w:r w:rsidRPr="000B0C77">
        <w:rPr>
          <w:sz w:val="16"/>
          <w:szCs w:val="16"/>
        </w:rPr>
        <w:t>Cambria Yauger – Admissions Advisor</w:t>
      </w:r>
    </w:p>
    <w:p w14:paraId="70E886B6" w14:textId="77777777" w:rsidR="0086036C" w:rsidRPr="000B0C77" w:rsidRDefault="0086036C" w:rsidP="0086036C">
      <w:pPr>
        <w:tabs>
          <w:tab w:val="left" w:pos="3600"/>
        </w:tabs>
        <w:ind w:left="86"/>
        <w:rPr>
          <w:sz w:val="16"/>
          <w:szCs w:val="16"/>
        </w:rPr>
      </w:pPr>
      <w:r>
        <w:rPr>
          <w:sz w:val="16"/>
          <w:szCs w:val="16"/>
        </w:rPr>
        <w:t xml:space="preserve">  </w:t>
      </w:r>
      <w:r w:rsidRPr="000B0C77">
        <w:rPr>
          <w:sz w:val="16"/>
          <w:szCs w:val="16"/>
        </w:rPr>
        <w:t>Chantel Stanyer – Admissions Advisor</w:t>
      </w:r>
    </w:p>
    <w:p w14:paraId="2384EF4D" w14:textId="77777777" w:rsidR="0086036C" w:rsidRPr="000B0C77" w:rsidRDefault="0086036C" w:rsidP="0086036C">
      <w:pPr>
        <w:tabs>
          <w:tab w:val="left" w:pos="3600"/>
        </w:tabs>
        <w:ind w:left="86"/>
        <w:rPr>
          <w:sz w:val="16"/>
          <w:szCs w:val="16"/>
        </w:rPr>
      </w:pPr>
      <w:r>
        <w:rPr>
          <w:sz w:val="16"/>
          <w:szCs w:val="16"/>
        </w:rPr>
        <w:t xml:space="preserve"> </w:t>
      </w:r>
      <w:r w:rsidRPr="000B0C77">
        <w:rPr>
          <w:sz w:val="16"/>
          <w:szCs w:val="16"/>
        </w:rPr>
        <w:t>Chris Brown – Admissions Advisor</w:t>
      </w:r>
    </w:p>
    <w:p w14:paraId="3DDD2820" w14:textId="77777777" w:rsidR="0086036C" w:rsidRDefault="0086036C" w:rsidP="0086036C">
      <w:pPr>
        <w:tabs>
          <w:tab w:val="left" w:pos="3600"/>
        </w:tabs>
        <w:ind w:left="86"/>
        <w:rPr>
          <w:sz w:val="16"/>
          <w:szCs w:val="16"/>
        </w:rPr>
      </w:pPr>
      <w:r w:rsidRPr="000B0C77">
        <w:rPr>
          <w:sz w:val="16"/>
          <w:szCs w:val="16"/>
        </w:rPr>
        <w:t>Damien Humphry - Admissions Advisor</w:t>
      </w:r>
    </w:p>
    <w:p w14:paraId="68593494" w14:textId="77777777" w:rsidR="0086036C" w:rsidRPr="000B0C77" w:rsidRDefault="0086036C" w:rsidP="0086036C">
      <w:pPr>
        <w:tabs>
          <w:tab w:val="left" w:pos="3600"/>
        </w:tabs>
        <w:ind w:left="86"/>
        <w:rPr>
          <w:sz w:val="16"/>
          <w:szCs w:val="16"/>
        </w:rPr>
      </w:pPr>
      <w:r>
        <w:rPr>
          <w:sz w:val="16"/>
          <w:szCs w:val="16"/>
        </w:rPr>
        <w:t>Dawn Donovan-Admission Advisor</w:t>
      </w:r>
      <w:r w:rsidRPr="000B0C77">
        <w:rPr>
          <w:sz w:val="16"/>
          <w:szCs w:val="16"/>
        </w:rPr>
        <w:t xml:space="preserve"> </w:t>
      </w:r>
    </w:p>
    <w:p w14:paraId="4143139E" w14:textId="77777777" w:rsidR="0086036C" w:rsidRPr="000B0C77" w:rsidRDefault="0086036C" w:rsidP="0086036C">
      <w:pPr>
        <w:tabs>
          <w:tab w:val="left" w:pos="3600"/>
        </w:tabs>
        <w:ind w:left="86"/>
        <w:rPr>
          <w:sz w:val="16"/>
          <w:szCs w:val="16"/>
        </w:rPr>
      </w:pPr>
      <w:r w:rsidRPr="000B0C77">
        <w:rPr>
          <w:sz w:val="16"/>
          <w:szCs w:val="16"/>
        </w:rPr>
        <w:t>David Mendez – Traveling Admissions Advisor</w:t>
      </w:r>
    </w:p>
    <w:p w14:paraId="455465EC" w14:textId="77777777" w:rsidR="0086036C" w:rsidRPr="000B0C77" w:rsidRDefault="0086036C" w:rsidP="0086036C">
      <w:pPr>
        <w:tabs>
          <w:tab w:val="left" w:pos="3600"/>
        </w:tabs>
        <w:ind w:left="86"/>
        <w:rPr>
          <w:sz w:val="16"/>
          <w:szCs w:val="16"/>
        </w:rPr>
      </w:pPr>
      <w:r w:rsidRPr="000B0C77">
        <w:rPr>
          <w:sz w:val="16"/>
          <w:szCs w:val="16"/>
        </w:rPr>
        <w:t>Dioanne Taylor – Admissions Advisor</w:t>
      </w:r>
    </w:p>
    <w:p w14:paraId="51D6DA30" w14:textId="77777777" w:rsidR="0086036C" w:rsidRPr="000B0C77" w:rsidRDefault="0086036C" w:rsidP="0086036C">
      <w:pPr>
        <w:tabs>
          <w:tab w:val="left" w:pos="3600"/>
        </w:tabs>
        <w:ind w:left="86"/>
        <w:rPr>
          <w:sz w:val="16"/>
          <w:szCs w:val="16"/>
        </w:rPr>
      </w:pPr>
      <w:r w:rsidRPr="000B0C77">
        <w:rPr>
          <w:sz w:val="16"/>
          <w:szCs w:val="16"/>
        </w:rPr>
        <w:t>Earl Dunn – Admissions Advisor</w:t>
      </w:r>
    </w:p>
    <w:p w14:paraId="3A7D39E8" w14:textId="77777777" w:rsidR="0086036C" w:rsidRPr="000B0C77" w:rsidRDefault="0086036C" w:rsidP="0086036C">
      <w:pPr>
        <w:tabs>
          <w:tab w:val="left" w:pos="3600"/>
        </w:tabs>
        <w:ind w:left="86"/>
        <w:rPr>
          <w:sz w:val="16"/>
          <w:szCs w:val="16"/>
        </w:rPr>
      </w:pPr>
      <w:r w:rsidRPr="000B0C77">
        <w:rPr>
          <w:sz w:val="16"/>
          <w:szCs w:val="16"/>
        </w:rPr>
        <w:t>Laura Morris - Senior Admissions Advisor</w:t>
      </w:r>
    </w:p>
    <w:p w14:paraId="71234448" w14:textId="77777777" w:rsidR="0086036C" w:rsidRPr="000B0C77" w:rsidRDefault="0086036C" w:rsidP="0086036C">
      <w:pPr>
        <w:tabs>
          <w:tab w:val="left" w:pos="3600"/>
        </w:tabs>
        <w:ind w:left="86"/>
        <w:rPr>
          <w:sz w:val="16"/>
          <w:szCs w:val="16"/>
        </w:rPr>
      </w:pPr>
      <w:r w:rsidRPr="000B0C77">
        <w:rPr>
          <w:sz w:val="16"/>
          <w:szCs w:val="16"/>
        </w:rPr>
        <w:t>Greg Collier – Admissions Advisor</w:t>
      </w:r>
    </w:p>
    <w:p w14:paraId="70FF778A" w14:textId="77777777" w:rsidR="0086036C" w:rsidRPr="000B0C77" w:rsidRDefault="0086036C" w:rsidP="0086036C">
      <w:pPr>
        <w:tabs>
          <w:tab w:val="left" w:pos="3600"/>
        </w:tabs>
        <w:ind w:left="86"/>
        <w:rPr>
          <w:sz w:val="16"/>
          <w:szCs w:val="16"/>
        </w:rPr>
      </w:pPr>
      <w:r w:rsidRPr="000B0C77">
        <w:rPr>
          <w:sz w:val="16"/>
          <w:szCs w:val="16"/>
        </w:rPr>
        <w:t>Joshua Correll – Admissions Advisor</w:t>
      </w:r>
    </w:p>
    <w:p w14:paraId="1399CCDE" w14:textId="77777777" w:rsidR="0086036C" w:rsidRPr="000B0C77" w:rsidRDefault="0086036C" w:rsidP="0086036C">
      <w:pPr>
        <w:tabs>
          <w:tab w:val="left" w:pos="3600"/>
        </w:tabs>
        <w:ind w:left="86"/>
        <w:rPr>
          <w:sz w:val="16"/>
          <w:szCs w:val="16"/>
        </w:rPr>
      </w:pPr>
      <w:r w:rsidRPr="000B0C77">
        <w:rPr>
          <w:sz w:val="16"/>
          <w:szCs w:val="16"/>
        </w:rPr>
        <w:t xml:space="preserve">Kristel Pennington Admissions Advisor </w:t>
      </w:r>
    </w:p>
    <w:p w14:paraId="0E550B23" w14:textId="77777777" w:rsidR="0086036C" w:rsidRPr="000B0C77" w:rsidRDefault="0086036C" w:rsidP="0086036C">
      <w:pPr>
        <w:tabs>
          <w:tab w:val="left" w:pos="3600"/>
        </w:tabs>
        <w:ind w:left="86"/>
        <w:rPr>
          <w:sz w:val="16"/>
          <w:szCs w:val="16"/>
        </w:rPr>
      </w:pPr>
      <w:r w:rsidRPr="000B0C77">
        <w:rPr>
          <w:sz w:val="16"/>
          <w:szCs w:val="16"/>
        </w:rPr>
        <w:t>Marybeth Frisby - Admissions Advisor</w:t>
      </w:r>
    </w:p>
    <w:p w14:paraId="6F98F0D0" w14:textId="77777777" w:rsidR="0086036C" w:rsidRPr="000B0C77" w:rsidRDefault="0086036C" w:rsidP="0086036C">
      <w:pPr>
        <w:tabs>
          <w:tab w:val="left" w:pos="3600"/>
        </w:tabs>
        <w:ind w:left="86"/>
        <w:rPr>
          <w:sz w:val="16"/>
          <w:szCs w:val="16"/>
        </w:rPr>
      </w:pPr>
      <w:r w:rsidRPr="000B0C77">
        <w:rPr>
          <w:sz w:val="16"/>
          <w:szCs w:val="16"/>
        </w:rPr>
        <w:t>Niles White - Admissions Advisor</w:t>
      </w:r>
    </w:p>
    <w:p w14:paraId="595B571E" w14:textId="77777777" w:rsidR="0086036C" w:rsidRPr="000B0C77" w:rsidRDefault="0086036C" w:rsidP="0086036C">
      <w:pPr>
        <w:tabs>
          <w:tab w:val="left" w:pos="3600"/>
        </w:tabs>
        <w:ind w:left="86"/>
        <w:rPr>
          <w:sz w:val="16"/>
          <w:szCs w:val="16"/>
        </w:rPr>
      </w:pPr>
      <w:r w:rsidRPr="000B0C77">
        <w:rPr>
          <w:sz w:val="16"/>
          <w:szCs w:val="16"/>
        </w:rPr>
        <w:t>Paula Cohen - Admissions Advisor</w:t>
      </w:r>
    </w:p>
    <w:p w14:paraId="202A07F8" w14:textId="77777777" w:rsidR="0086036C" w:rsidRPr="000B0C77" w:rsidRDefault="0086036C" w:rsidP="0086036C">
      <w:pPr>
        <w:tabs>
          <w:tab w:val="left" w:pos="3600"/>
        </w:tabs>
        <w:ind w:left="86"/>
        <w:rPr>
          <w:sz w:val="16"/>
          <w:szCs w:val="16"/>
        </w:rPr>
      </w:pPr>
      <w:r w:rsidRPr="000B0C77">
        <w:rPr>
          <w:sz w:val="16"/>
          <w:szCs w:val="16"/>
        </w:rPr>
        <w:t>Rachel Feldmann – Senior Admissions Advisor</w:t>
      </w:r>
    </w:p>
    <w:p w14:paraId="0780886B" w14:textId="77777777" w:rsidR="0086036C" w:rsidRPr="000B0C77" w:rsidRDefault="0086036C" w:rsidP="0086036C">
      <w:pPr>
        <w:tabs>
          <w:tab w:val="left" w:pos="3600"/>
        </w:tabs>
        <w:ind w:left="86"/>
        <w:rPr>
          <w:sz w:val="16"/>
          <w:szCs w:val="16"/>
        </w:rPr>
      </w:pPr>
      <w:r w:rsidRPr="000B0C77">
        <w:rPr>
          <w:sz w:val="16"/>
          <w:szCs w:val="16"/>
        </w:rPr>
        <w:t>Rick Trader – Admissions Advisor</w:t>
      </w:r>
    </w:p>
    <w:p w14:paraId="68FE23BF" w14:textId="77777777" w:rsidR="0086036C" w:rsidRPr="000B0C77" w:rsidRDefault="0086036C" w:rsidP="0086036C">
      <w:pPr>
        <w:tabs>
          <w:tab w:val="left" w:pos="3600"/>
        </w:tabs>
        <w:ind w:left="86"/>
        <w:rPr>
          <w:sz w:val="16"/>
          <w:szCs w:val="16"/>
        </w:rPr>
      </w:pPr>
      <w:r w:rsidRPr="000B0C77">
        <w:rPr>
          <w:sz w:val="16"/>
          <w:szCs w:val="16"/>
        </w:rPr>
        <w:t>Shandon Davies – Admissions Advisor</w:t>
      </w:r>
    </w:p>
    <w:p w14:paraId="78AE3D09" w14:textId="77777777" w:rsidR="0086036C" w:rsidRPr="000B0C77" w:rsidRDefault="0086036C" w:rsidP="0086036C">
      <w:pPr>
        <w:tabs>
          <w:tab w:val="left" w:pos="3600"/>
        </w:tabs>
        <w:ind w:left="86"/>
        <w:rPr>
          <w:sz w:val="16"/>
          <w:szCs w:val="16"/>
        </w:rPr>
      </w:pPr>
      <w:r w:rsidRPr="000B0C77">
        <w:rPr>
          <w:sz w:val="16"/>
          <w:szCs w:val="16"/>
        </w:rPr>
        <w:t>Steve DiBernard – Admissions Advisor</w:t>
      </w:r>
    </w:p>
    <w:p w14:paraId="4F687CA0" w14:textId="77777777" w:rsidR="0086036C" w:rsidRPr="000B0C77" w:rsidRDefault="0086036C" w:rsidP="0086036C">
      <w:pPr>
        <w:tabs>
          <w:tab w:val="left" w:pos="3600"/>
        </w:tabs>
        <w:ind w:left="86"/>
        <w:rPr>
          <w:sz w:val="16"/>
          <w:szCs w:val="16"/>
        </w:rPr>
      </w:pPr>
      <w:r w:rsidRPr="000B0C77">
        <w:rPr>
          <w:sz w:val="16"/>
          <w:szCs w:val="16"/>
        </w:rPr>
        <w:t>Steven Pecornio - Admissions Advisor</w:t>
      </w:r>
    </w:p>
    <w:p w14:paraId="7681F7CA" w14:textId="77777777" w:rsidR="0086036C" w:rsidRPr="000B0C77" w:rsidRDefault="0086036C" w:rsidP="0086036C">
      <w:pPr>
        <w:tabs>
          <w:tab w:val="left" w:pos="3600"/>
        </w:tabs>
        <w:ind w:left="86"/>
        <w:rPr>
          <w:sz w:val="16"/>
          <w:szCs w:val="16"/>
        </w:rPr>
      </w:pPr>
      <w:r w:rsidRPr="000B0C77">
        <w:rPr>
          <w:sz w:val="16"/>
          <w:szCs w:val="16"/>
        </w:rPr>
        <w:t>Theresa Church – Admissions Advisor</w:t>
      </w:r>
    </w:p>
    <w:p w14:paraId="730BEF46" w14:textId="77777777" w:rsidR="0086036C" w:rsidRPr="000B0C77" w:rsidRDefault="0086036C" w:rsidP="0086036C">
      <w:pPr>
        <w:tabs>
          <w:tab w:val="left" w:pos="3600"/>
        </w:tabs>
        <w:ind w:left="86"/>
        <w:rPr>
          <w:sz w:val="16"/>
          <w:szCs w:val="16"/>
        </w:rPr>
      </w:pPr>
      <w:r w:rsidRPr="000B0C77">
        <w:rPr>
          <w:sz w:val="16"/>
          <w:szCs w:val="16"/>
        </w:rPr>
        <w:t>Tonya Gibson – Admissions Advisor</w:t>
      </w:r>
    </w:p>
    <w:p w14:paraId="2BE74A0A" w14:textId="77777777" w:rsidR="0086036C" w:rsidRPr="000B0C77" w:rsidRDefault="0086036C" w:rsidP="0086036C">
      <w:pPr>
        <w:tabs>
          <w:tab w:val="left" w:pos="3600"/>
        </w:tabs>
        <w:ind w:left="86"/>
        <w:rPr>
          <w:sz w:val="16"/>
          <w:szCs w:val="16"/>
        </w:rPr>
      </w:pPr>
      <w:r w:rsidRPr="000B0C77">
        <w:rPr>
          <w:sz w:val="16"/>
          <w:szCs w:val="16"/>
        </w:rPr>
        <w:t>Wayne Thompson – Admissions Advisor</w:t>
      </w:r>
    </w:p>
    <w:p w14:paraId="631033FA" w14:textId="77777777" w:rsidR="0086036C" w:rsidRPr="000B0C77" w:rsidRDefault="0086036C" w:rsidP="0086036C">
      <w:pPr>
        <w:tabs>
          <w:tab w:val="left" w:pos="3600"/>
        </w:tabs>
        <w:ind w:left="86"/>
        <w:rPr>
          <w:sz w:val="16"/>
          <w:szCs w:val="16"/>
        </w:rPr>
      </w:pPr>
      <w:r w:rsidRPr="000B0C77">
        <w:rPr>
          <w:sz w:val="16"/>
          <w:szCs w:val="16"/>
        </w:rPr>
        <w:t>Patrick Abel Admissions Advisor</w:t>
      </w:r>
    </w:p>
    <w:p w14:paraId="7FA6EF8F" w14:textId="77777777" w:rsidR="0086036C" w:rsidRPr="000B0C77" w:rsidRDefault="0086036C" w:rsidP="0086036C">
      <w:pPr>
        <w:tabs>
          <w:tab w:val="left" w:pos="3600"/>
        </w:tabs>
        <w:ind w:left="86"/>
        <w:rPr>
          <w:sz w:val="16"/>
          <w:szCs w:val="16"/>
        </w:rPr>
      </w:pPr>
      <w:r w:rsidRPr="000B0C77">
        <w:rPr>
          <w:sz w:val="16"/>
          <w:szCs w:val="16"/>
        </w:rPr>
        <w:t xml:space="preserve">Lelsy Marmolejos Admissions Advisor </w:t>
      </w:r>
    </w:p>
    <w:p w14:paraId="424136D0" w14:textId="77777777" w:rsidR="0086036C" w:rsidRPr="000B0C77" w:rsidRDefault="0086036C" w:rsidP="0086036C">
      <w:pPr>
        <w:tabs>
          <w:tab w:val="left" w:pos="3600"/>
        </w:tabs>
        <w:ind w:left="86"/>
        <w:rPr>
          <w:sz w:val="16"/>
          <w:szCs w:val="16"/>
        </w:rPr>
      </w:pPr>
      <w:r w:rsidRPr="000B0C77">
        <w:rPr>
          <w:sz w:val="16"/>
          <w:szCs w:val="16"/>
        </w:rPr>
        <w:t>Patrick Cummings - Admissions Advisor</w:t>
      </w:r>
    </w:p>
    <w:p w14:paraId="5AE098C3" w14:textId="77777777" w:rsidR="0086036C" w:rsidRDefault="0086036C" w:rsidP="0086036C">
      <w:pPr>
        <w:tabs>
          <w:tab w:val="left" w:pos="3600"/>
        </w:tabs>
        <w:ind w:left="86"/>
        <w:rPr>
          <w:sz w:val="16"/>
          <w:szCs w:val="16"/>
        </w:rPr>
      </w:pPr>
      <w:r w:rsidRPr="000B0C77">
        <w:rPr>
          <w:sz w:val="16"/>
          <w:szCs w:val="16"/>
        </w:rPr>
        <w:t>Denise Calapp - Admissions Advisor</w:t>
      </w:r>
    </w:p>
    <w:p w14:paraId="75514A73" w14:textId="77777777" w:rsidR="0086036C" w:rsidRPr="000B0C77" w:rsidRDefault="0086036C" w:rsidP="0086036C">
      <w:pPr>
        <w:tabs>
          <w:tab w:val="left" w:pos="3600"/>
        </w:tabs>
        <w:ind w:left="86"/>
        <w:rPr>
          <w:sz w:val="16"/>
          <w:szCs w:val="16"/>
        </w:rPr>
      </w:pPr>
      <w:r>
        <w:rPr>
          <w:sz w:val="16"/>
          <w:szCs w:val="16"/>
        </w:rPr>
        <w:t>Adam Scott</w:t>
      </w:r>
      <w:r w:rsidRPr="000B0C77">
        <w:rPr>
          <w:sz w:val="16"/>
          <w:szCs w:val="16"/>
        </w:rPr>
        <w:t xml:space="preserve"> - Admissions Advisor</w:t>
      </w:r>
    </w:p>
    <w:p w14:paraId="4AA22745" w14:textId="77777777" w:rsidR="0086036C" w:rsidRPr="000B0C77" w:rsidRDefault="0086036C" w:rsidP="0086036C">
      <w:pPr>
        <w:tabs>
          <w:tab w:val="left" w:pos="3600"/>
        </w:tabs>
        <w:ind w:left="86"/>
        <w:rPr>
          <w:sz w:val="16"/>
          <w:szCs w:val="16"/>
        </w:rPr>
      </w:pPr>
      <w:r>
        <w:rPr>
          <w:sz w:val="16"/>
          <w:szCs w:val="16"/>
        </w:rPr>
        <w:t>Joshua Limon</w:t>
      </w:r>
      <w:r w:rsidRPr="000B0C77">
        <w:rPr>
          <w:sz w:val="16"/>
          <w:szCs w:val="16"/>
        </w:rPr>
        <w:t xml:space="preserve"> </w:t>
      </w:r>
      <w:r>
        <w:rPr>
          <w:sz w:val="16"/>
          <w:szCs w:val="16"/>
        </w:rPr>
        <w:t>–</w:t>
      </w:r>
      <w:r w:rsidRPr="000B0C77">
        <w:rPr>
          <w:sz w:val="16"/>
          <w:szCs w:val="16"/>
        </w:rPr>
        <w:t xml:space="preserve"> </w:t>
      </w:r>
      <w:r>
        <w:rPr>
          <w:sz w:val="16"/>
          <w:szCs w:val="16"/>
        </w:rPr>
        <w:t xml:space="preserve">Traveling </w:t>
      </w:r>
      <w:r w:rsidRPr="000B0C77">
        <w:rPr>
          <w:sz w:val="16"/>
          <w:szCs w:val="16"/>
        </w:rPr>
        <w:t>Admissions Advisor</w:t>
      </w:r>
    </w:p>
    <w:p w14:paraId="49C967E5" w14:textId="77777777" w:rsidR="0086036C" w:rsidRPr="000B0C77" w:rsidRDefault="0086036C" w:rsidP="0086036C">
      <w:pPr>
        <w:tabs>
          <w:tab w:val="left" w:pos="3600"/>
        </w:tabs>
        <w:ind w:left="86"/>
        <w:rPr>
          <w:sz w:val="16"/>
          <w:szCs w:val="16"/>
        </w:rPr>
      </w:pPr>
      <w:r>
        <w:rPr>
          <w:sz w:val="16"/>
          <w:szCs w:val="16"/>
        </w:rPr>
        <w:t>Danny Pacheco</w:t>
      </w:r>
      <w:r w:rsidRPr="000B0C77">
        <w:rPr>
          <w:sz w:val="16"/>
          <w:szCs w:val="16"/>
        </w:rPr>
        <w:t xml:space="preserve"> - Admissions Advisor</w:t>
      </w:r>
    </w:p>
    <w:p w14:paraId="4EA39043" w14:textId="77777777" w:rsidR="0086036C" w:rsidRDefault="0086036C" w:rsidP="0086036C">
      <w:pPr>
        <w:tabs>
          <w:tab w:val="left" w:pos="3600"/>
        </w:tabs>
        <w:rPr>
          <w:sz w:val="16"/>
          <w:szCs w:val="16"/>
        </w:rPr>
      </w:pPr>
      <w:r>
        <w:rPr>
          <w:sz w:val="16"/>
          <w:szCs w:val="16"/>
        </w:rPr>
        <w:t xml:space="preserve">  Greer Serrant Traveling Admission Advisor</w:t>
      </w:r>
    </w:p>
    <w:p w14:paraId="73E22C89" w14:textId="77777777" w:rsidR="0086036C" w:rsidRDefault="0086036C" w:rsidP="0086036C">
      <w:pPr>
        <w:tabs>
          <w:tab w:val="left" w:pos="3600"/>
        </w:tabs>
        <w:rPr>
          <w:sz w:val="16"/>
          <w:szCs w:val="16"/>
        </w:rPr>
      </w:pPr>
      <w:r>
        <w:rPr>
          <w:sz w:val="16"/>
          <w:szCs w:val="16"/>
        </w:rPr>
        <w:t xml:space="preserve">  Simon Boamah</w:t>
      </w:r>
      <w:r w:rsidRPr="007D3068">
        <w:rPr>
          <w:sz w:val="16"/>
          <w:szCs w:val="16"/>
        </w:rPr>
        <w:t xml:space="preserve"> </w:t>
      </w:r>
      <w:r w:rsidRPr="000B0C77">
        <w:rPr>
          <w:sz w:val="16"/>
          <w:szCs w:val="16"/>
        </w:rPr>
        <w:t>Admissions Advisor</w:t>
      </w:r>
      <w:r>
        <w:rPr>
          <w:sz w:val="16"/>
          <w:szCs w:val="16"/>
        </w:rPr>
        <w:t xml:space="preserve"> </w:t>
      </w:r>
    </w:p>
    <w:p w14:paraId="46D36793" w14:textId="77777777" w:rsidR="0086036C" w:rsidRPr="000B0C77" w:rsidRDefault="0086036C" w:rsidP="0086036C">
      <w:pPr>
        <w:tabs>
          <w:tab w:val="left" w:pos="3600"/>
        </w:tabs>
        <w:rPr>
          <w:sz w:val="16"/>
          <w:szCs w:val="16"/>
        </w:rPr>
      </w:pPr>
      <w:r>
        <w:rPr>
          <w:sz w:val="16"/>
          <w:szCs w:val="16"/>
        </w:rPr>
        <w:t xml:space="preserve">  Nathaniel Skroski </w:t>
      </w:r>
      <w:r w:rsidRPr="000B0C77">
        <w:rPr>
          <w:sz w:val="16"/>
          <w:szCs w:val="16"/>
        </w:rPr>
        <w:t>Admissions Advisor</w:t>
      </w:r>
    </w:p>
    <w:p w14:paraId="37394A25" w14:textId="77777777" w:rsidR="0086036C" w:rsidRDefault="0086036C" w:rsidP="0086036C">
      <w:pPr>
        <w:tabs>
          <w:tab w:val="left" w:pos="3600"/>
        </w:tabs>
        <w:ind w:left="86"/>
        <w:rPr>
          <w:sz w:val="16"/>
          <w:szCs w:val="16"/>
        </w:rPr>
      </w:pPr>
      <w:r w:rsidRPr="000B0C77">
        <w:rPr>
          <w:sz w:val="16"/>
          <w:szCs w:val="16"/>
        </w:rPr>
        <w:t>Aijha Mason Bryant - Sr. Office Administrator</w:t>
      </w:r>
    </w:p>
    <w:p w14:paraId="2BDE3BD1" w14:textId="77777777" w:rsidR="0086036C" w:rsidRDefault="0086036C" w:rsidP="0086036C">
      <w:pPr>
        <w:tabs>
          <w:tab w:val="left" w:pos="3600"/>
        </w:tabs>
        <w:ind w:left="86"/>
        <w:rPr>
          <w:sz w:val="16"/>
          <w:szCs w:val="16"/>
        </w:rPr>
      </w:pPr>
      <w:r>
        <w:rPr>
          <w:sz w:val="16"/>
          <w:szCs w:val="16"/>
        </w:rPr>
        <w:t>Melissa George Office Administrator</w:t>
      </w:r>
    </w:p>
    <w:p w14:paraId="07A99A9E" w14:textId="77777777" w:rsidR="0086036C" w:rsidRPr="000B0C77" w:rsidRDefault="0086036C" w:rsidP="0086036C">
      <w:pPr>
        <w:tabs>
          <w:tab w:val="left" w:pos="3600"/>
        </w:tabs>
        <w:ind w:left="86"/>
        <w:rPr>
          <w:sz w:val="16"/>
          <w:szCs w:val="16"/>
        </w:rPr>
      </w:pPr>
      <w:r>
        <w:rPr>
          <w:sz w:val="16"/>
          <w:szCs w:val="16"/>
        </w:rPr>
        <w:t>Crystal Colledge-Office Administrator</w:t>
      </w:r>
    </w:p>
    <w:p w14:paraId="109D6323" w14:textId="77777777" w:rsidR="0086036C" w:rsidRPr="000B0C77" w:rsidRDefault="0086036C" w:rsidP="0086036C">
      <w:pPr>
        <w:tabs>
          <w:tab w:val="left" w:pos="3600"/>
        </w:tabs>
        <w:ind w:left="86"/>
        <w:rPr>
          <w:sz w:val="16"/>
          <w:szCs w:val="16"/>
        </w:rPr>
      </w:pPr>
      <w:r w:rsidRPr="000B0C77">
        <w:rPr>
          <w:sz w:val="16"/>
          <w:szCs w:val="16"/>
        </w:rPr>
        <w:t>Jill Creech - Office Administrator</w:t>
      </w:r>
    </w:p>
    <w:p w14:paraId="00F0F0FD" w14:textId="77777777" w:rsidR="0086036C" w:rsidRPr="000B0C77" w:rsidRDefault="0086036C" w:rsidP="0086036C">
      <w:pPr>
        <w:tabs>
          <w:tab w:val="left" w:pos="3600"/>
        </w:tabs>
        <w:ind w:left="86"/>
        <w:rPr>
          <w:sz w:val="16"/>
          <w:szCs w:val="16"/>
        </w:rPr>
      </w:pPr>
      <w:r w:rsidRPr="000B0C77">
        <w:rPr>
          <w:sz w:val="16"/>
          <w:szCs w:val="16"/>
        </w:rPr>
        <w:t>Brittany Pinkham - Office Administrator</w:t>
      </w:r>
    </w:p>
    <w:p w14:paraId="3659C106" w14:textId="77777777" w:rsidR="0086036C" w:rsidRPr="000B0C77" w:rsidRDefault="0086036C" w:rsidP="0086036C">
      <w:pPr>
        <w:tabs>
          <w:tab w:val="left" w:pos="3600"/>
        </w:tabs>
        <w:ind w:left="86"/>
        <w:rPr>
          <w:sz w:val="16"/>
          <w:szCs w:val="16"/>
        </w:rPr>
      </w:pPr>
      <w:r w:rsidRPr="000B0C77">
        <w:rPr>
          <w:sz w:val="16"/>
          <w:szCs w:val="16"/>
        </w:rPr>
        <w:t xml:space="preserve">Autumn Mathews - Office Administrator </w:t>
      </w:r>
    </w:p>
    <w:p w14:paraId="2C4ED5FA" w14:textId="77777777" w:rsidR="0086036C" w:rsidRPr="000B0C77" w:rsidRDefault="0086036C" w:rsidP="0086036C">
      <w:pPr>
        <w:tabs>
          <w:tab w:val="left" w:pos="3600"/>
        </w:tabs>
        <w:ind w:left="86"/>
        <w:rPr>
          <w:sz w:val="16"/>
          <w:szCs w:val="16"/>
        </w:rPr>
      </w:pPr>
      <w:r w:rsidRPr="000B0C77">
        <w:rPr>
          <w:sz w:val="16"/>
          <w:szCs w:val="16"/>
        </w:rPr>
        <w:t>Brenda Ordonez - Office Administrator</w:t>
      </w:r>
    </w:p>
    <w:p w14:paraId="6773B21B" w14:textId="77777777" w:rsidR="0086036C" w:rsidRDefault="0086036C" w:rsidP="0086036C">
      <w:pPr>
        <w:tabs>
          <w:tab w:val="left" w:pos="3600"/>
        </w:tabs>
        <w:ind w:left="86"/>
        <w:rPr>
          <w:sz w:val="16"/>
          <w:szCs w:val="16"/>
        </w:rPr>
      </w:pPr>
      <w:r w:rsidRPr="000B0C77">
        <w:rPr>
          <w:sz w:val="16"/>
          <w:szCs w:val="16"/>
        </w:rPr>
        <w:t>Taylor Nichols - Office Administrator</w:t>
      </w:r>
    </w:p>
    <w:p w14:paraId="5C84B14A" w14:textId="77777777" w:rsidR="0086036C" w:rsidRPr="000B0C77" w:rsidRDefault="0086036C" w:rsidP="0086036C">
      <w:pPr>
        <w:tabs>
          <w:tab w:val="left" w:pos="3600"/>
        </w:tabs>
        <w:ind w:left="86"/>
        <w:rPr>
          <w:sz w:val="16"/>
          <w:szCs w:val="16"/>
        </w:rPr>
      </w:pPr>
      <w:r w:rsidRPr="000B0C77">
        <w:rPr>
          <w:sz w:val="16"/>
          <w:szCs w:val="16"/>
        </w:rPr>
        <w:t>Toni Hunter - Senior Office Administrator</w:t>
      </w:r>
    </w:p>
    <w:p w14:paraId="69924AE8" w14:textId="77777777" w:rsidR="0086036C" w:rsidRPr="000B0C77" w:rsidRDefault="0086036C" w:rsidP="0086036C">
      <w:pPr>
        <w:tabs>
          <w:tab w:val="left" w:pos="3600"/>
        </w:tabs>
        <w:ind w:left="86"/>
        <w:rPr>
          <w:sz w:val="16"/>
          <w:szCs w:val="16"/>
        </w:rPr>
      </w:pPr>
      <w:r w:rsidRPr="000B0C77">
        <w:rPr>
          <w:sz w:val="16"/>
          <w:szCs w:val="16"/>
        </w:rPr>
        <w:t>Thao Vang - Senior Office Administrator</w:t>
      </w:r>
    </w:p>
    <w:p w14:paraId="16924EAD" w14:textId="2BD38A48" w:rsidR="006E6B34" w:rsidRDefault="006E6B34" w:rsidP="00643F38">
      <w:pPr>
        <w:tabs>
          <w:tab w:val="left" w:pos="3600"/>
        </w:tabs>
        <w:ind w:left="93"/>
        <w:rPr>
          <w:sz w:val="20"/>
          <w:szCs w:val="20"/>
        </w:rPr>
      </w:pPr>
      <w:r>
        <w:rPr>
          <w:sz w:val="20"/>
          <w:szCs w:val="20"/>
        </w:rPr>
        <w:t xml:space="preserve"> </w:t>
      </w:r>
    </w:p>
    <w:sectPr w:rsidR="006E6B34" w:rsidSect="0086036C">
      <w:type w:val="continuous"/>
      <w:pgSz w:w="12240" w:h="15840"/>
      <w:pgMar w:top="480" w:right="780" w:bottom="880" w:left="980" w:header="0" w:footer="0" w:gutter="0"/>
      <w:pgBorders w:offsetFrom="page">
        <w:top w:val="thickThinSmallGap" w:sz="24" w:space="24" w:color="auto"/>
        <w:left w:val="thickThinSmallGap" w:sz="24" w:space="24" w:color="auto"/>
        <w:bottom w:val="thinThickSmallGap" w:sz="24" w:space="24" w:color="auto"/>
        <w:right w:val="thinThickSmallGap" w:sz="24" w:space="24" w:color="auto"/>
      </w:pgBorders>
      <w:cols w:num="3" w:space="81"/>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C67C9" w14:textId="77777777" w:rsidR="003B5127" w:rsidRDefault="003B5127" w:rsidP="00F14528">
      <w:r>
        <w:separator/>
      </w:r>
    </w:p>
  </w:endnote>
  <w:endnote w:type="continuationSeparator" w:id="0">
    <w:p w14:paraId="58751271" w14:textId="77777777" w:rsidR="003B5127" w:rsidRDefault="003B5127" w:rsidP="00F14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Roman">
    <w:altName w:val="Times New Roman"/>
    <w:charset w:val="00"/>
    <w:family w:val="roman"/>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ZDDJP O+ Times">
    <w:altName w:val="Times New Roman"/>
    <w:charset w:val="00"/>
    <w:family w:val="roman"/>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1777B" w14:textId="526B0378" w:rsidR="00937656" w:rsidRDefault="00937656">
    <w:pPr>
      <w:pStyle w:val="Footer"/>
      <w:ind w:right="360"/>
      <w:rPr>
        <w:sz w:val="16"/>
        <w:szCs w:val="16"/>
      </w:rPr>
    </w:pPr>
    <w:r>
      <w:rPr>
        <w:noProof/>
        <w:lang w:eastAsia="en-US"/>
      </w:rPr>
      <mc:AlternateContent>
        <mc:Choice Requires="wps">
          <w:drawing>
            <wp:anchor distT="0" distB="0" distL="0" distR="0" simplePos="0" relativeHeight="251658752" behindDoc="0" locked="0" layoutInCell="1" allowOverlap="1" wp14:anchorId="42117792" wp14:editId="22596E01">
              <wp:simplePos x="0" y="0"/>
              <wp:positionH relativeFrom="page">
                <wp:posOffset>6442710</wp:posOffset>
              </wp:positionH>
              <wp:positionV relativeFrom="paragraph">
                <wp:posOffset>-33020</wp:posOffset>
              </wp:positionV>
              <wp:extent cx="505460" cy="209550"/>
              <wp:effectExtent l="0" t="0" r="0" b="0"/>
              <wp:wrapSquare wrapText="largest"/>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460" cy="2095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1779C" w14:textId="1A2EAA44" w:rsidR="00937656" w:rsidRDefault="00937656">
                          <w:pPr>
                            <w:pStyle w:val="Footer"/>
                            <w:ind w:left="-2" w:right="-170"/>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4A71C3">
                            <w:rPr>
                              <w:rStyle w:val="PageNumber"/>
                              <w:noProof/>
                            </w:rPr>
                            <w:t>29</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117792" id="_x0000_t202" coordsize="21600,21600" o:spt="202" path="m,l,21600r21600,l21600,xe">
              <v:stroke joinstyle="miter"/>
              <v:path gradientshapeok="t" o:connecttype="rect"/>
            </v:shapetype>
            <v:shape id="Text Box 1" o:spid="_x0000_s1027" type="#_x0000_t202" style="position:absolute;margin-left:507.3pt;margin-top:-2.6pt;width:39.8pt;height:16.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" stroked="f">
              <v:fill opacity="0"/>
              <v:textbox inset="0,0,0,0">
                <w:txbxContent>
                  <w:p w14:paraId="4211779C" w14:textId="1A2EAA44" w:rsidR="00937656" w:rsidRDefault="00937656">
                    <w:pPr>
                      <w:pStyle w:val="Footer"/>
                      <w:ind w:left="-2" w:right="-170"/>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4A71C3">
                      <w:rPr>
                        <w:rStyle w:val="PageNumber"/>
                        <w:noProof/>
                      </w:rPr>
                      <w:t>29</w:t>
                    </w:r>
                    <w:r>
                      <w:rPr>
                        <w:rStyle w:val="PageNumber"/>
                      </w:rPr>
                      <w:fldChar w:fldCharType="end"/>
                    </w:r>
                  </w:p>
                </w:txbxContent>
              </v:textbox>
              <w10:wrap type="square" side="largest" anchorx="page"/>
            </v:shape>
          </w:pict>
        </mc:Fallback>
      </mc:AlternateContent>
    </w:r>
    <w:r w:rsidRPr="00691954">
      <w:rPr>
        <w:sz w:val="16"/>
        <w:szCs w:val="16"/>
      </w:rPr>
      <w:t xml:space="preserve"> </w:t>
    </w:r>
    <w:r>
      <w:rPr>
        <w:sz w:val="16"/>
        <w:szCs w:val="16"/>
      </w:rPr>
      <w:t>Volume 12, 1st Edition 1/1/2020</w:t>
    </w:r>
  </w:p>
  <w:p w14:paraId="4211777C" w14:textId="77777777" w:rsidR="00937656" w:rsidRDefault="00937656">
    <w:pPr>
      <w:pStyle w:val="Footer"/>
      <w:ind w:right="360"/>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17781" w14:textId="020D3739" w:rsidR="00937656" w:rsidRDefault="00937656" w:rsidP="00731052">
    <w:pPr>
      <w:pStyle w:val="Footer"/>
      <w:ind w:right="360"/>
      <w:rPr>
        <w:sz w:val="16"/>
        <w:szCs w:val="16"/>
      </w:rPr>
    </w:pPr>
    <w:r>
      <w:rPr>
        <w:sz w:val="16"/>
        <w:szCs w:val="16"/>
      </w:rPr>
      <w:t>Volume 11, 1</w:t>
    </w:r>
    <w:r w:rsidRPr="00FE36F9">
      <w:rPr>
        <w:sz w:val="16"/>
        <w:szCs w:val="16"/>
        <w:vertAlign w:val="superscript"/>
      </w:rPr>
      <w:t>st</w:t>
    </w:r>
    <w:r>
      <w:rPr>
        <w:sz w:val="16"/>
        <w:szCs w:val="16"/>
      </w:rPr>
      <w:t xml:space="preserve"> Edition 7/1/2019</w:t>
    </w:r>
    <w:r>
      <w:rPr>
        <w:noProof/>
        <w:lang w:eastAsia="en-US"/>
      </w:rPr>
      <mc:AlternateContent>
        <mc:Choice Requires="wps">
          <w:drawing>
            <wp:anchor distT="0" distB="0" distL="0" distR="0" simplePos="0" relativeHeight="251660800" behindDoc="0" locked="0" layoutInCell="1" allowOverlap="1" wp14:anchorId="42117794" wp14:editId="58119E6F">
              <wp:simplePos x="0" y="0"/>
              <wp:positionH relativeFrom="page">
                <wp:posOffset>6442710</wp:posOffset>
              </wp:positionH>
              <wp:positionV relativeFrom="paragraph">
                <wp:posOffset>6350</wp:posOffset>
              </wp:positionV>
              <wp:extent cx="505460" cy="190500"/>
              <wp:effectExtent l="0" t="0" r="0" b="0"/>
              <wp:wrapSquare wrapText="largest"/>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460" cy="190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1779E" w14:textId="373D223E" w:rsidR="00937656" w:rsidRDefault="00937656" w:rsidP="00731052">
                          <w:pPr>
                            <w:pStyle w:val="Footer"/>
                            <w:ind w:left="-2" w:right="-170"/>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980C9A">
                            <w:rPr>
                              <w:rStyle w:val="PageNumber"/>
                              <w:noProof/>
                            </w:rPr>
                            <w:t>13</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117794" id="_x0000_t202" coordsize="21600,21600" o:spt="202" path="m,l,21600r21600,l21600,xe">
              <v:stroke joinstyle="miter"/>
              <v:path gradientshapeok="t" o:connecttype="rect"/>
            </v:shapetype>
            <v:shape id="_x0000_s1029" type="#_x0000_t202" style="position:absolute;margin-left:507.3pt;margin-top:.5pt;width:39.8pt;height:15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" stroked="f">
              <v:fill opacity="0"/>
              <v:textbox inset="0,0,0,0">
                <w:txbxContent>
                  <w:p w14:paraId="4211779E" w14:textId="373D223E" w:rsidR="00937656" w:rsidRDefault="00937656" w:rsidP="00731052">
                    <w:pPr>
                      <w:pStyle w:val="Footer"/>
                      <w:ind w:left="-2" w:right="-170"/>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980C9A">
                      <w:rPr>
                        <w:rStyle w:val="PageNumber"/>
                        <w:noProof/>
                      </w:rPr>
                      <w:t>13</w:t>
                    </w:r>
                    <w:r>
                      <w:rPr>
                        <w:rStyle w:val="PageNumber"/>
                      </w:rPr>
                      <w:fldChar w:fldCharType="end"/>
                    </w:r>
                  </w:p>
                </w:txbxContent>
              </v:textbox>
              <w10:wrap type="square" side="largest" anchorx="page"/>
            </v:shape>
          </w:pict>
        </mc:Fallback>
      </mc:AlternateContent>
    </w:r>
  </w:p>
  <w:p w14:paraId="42117782" w14:textId="77777777" w:rsidR="00937656" w:rsidRDefault="009376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17788" w14:textId="07B0BC39" w:rsidR="00937656" w:rsidRDefault="00937656">
    <w:pPr>
      <w:pStyle w:val="Footer"/>
      <w:ind w:right="360"/>
      <w:rPr>
        <w:sz w:val="16"/>
        <w:szCs w:val="16"/>
      </w:rPr>
    </w:pPr>
    <w:r>
      <w:rPr>
        <w:noProof/>
        <w:lang w:eastAsia="en-US"/>
      </w:rPr>
      <mc:AlternateContent>
        <mc:Choice Requires="wps">
          <w:drawing>
            <wp:anchor distT="0" distB="0" distL="0" distR="0" simplePos="0" relativeHeight="251656704" behindDoc="0" locked="0" layoutInCell="1" allowOverlap="1" wp14:anchorId="42117796" wp14:editId="02606254">
              <wp:simplePos x="0" y="0"/>
              <wp:positionH relativeFrom="page">
                <wp:posOffset>6410325</wp:posOffset>
              </wp:positionH>
              <wp:positionV relativeFrom="paragraph">
                <wp:posOffset>35560</wp:posOffset>
              </wp:positionV>
              <wp:extent cx="505460" cy="161925"/>
              <wp:effectExtent l="0" t="0" r="0" b="0"/>
              <wp:wrapSquare wrapText="largest"/>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460" cy="1619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177A0" w14:textId="5B0175CF" w:rsidR="00937656" w:rsidRDefault="00937656">
                          <w:pPr>
                            <w:pStyle w:val="Footer"/>
                            <w:ind w:left="-2" w:right="-170"/>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980C9A">
                            <w:rPr>
                              <w:rStyle w:val="PageNumber"/>
                              <w:noProof/>
                            </w:rPr>
                            <w:t>59</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117796" id="_x0000_t202" coordsize="21600,21600" o:spt="202" path="m,l,21600r21600,l21600,xe">
              <v:stroke joinstyle="miter"/>
              <v:path gradientshapeok="t" o:connecttype="rect"/>
            </v:shapetype>
            <v:shape id="_x0000_s1031" type="#_x0000_t202" style="position:absolute;margin-left:504.75pt;margin-top:2.8pt;width:39.8pt;height:12.75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" stroked="f">
              <v:fill opacity="0"/>
              <v:textbox inset="0,0,0,0">
                <w:txbxContent>
                  <w:p w14:paraId="421177A0" w14:textId="5B0175CF" w:rsidR="00937656" w:rsidRDefault="00937656">
                    <w:pPr>
                      <w:pStyle w:val="Footer"/>
                      <w:ind w:left="-2" w:right="-170"/>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980C9A">
                      <w:rPr>
                        <w:rStyle w:val="PageNumber"/>
                        <w:noProof/>
                      </w:rPr>
                      <w:t>59</w:t>
                    </w:r>
                    <w:r>
                      <w:rPr>
                        <w:rStyle w:val="PageNumber"/>
                      </w:rPr>
                      <w:fldChar w:fldCharType="end"/>
                    </w:r>
                  </w:p>
                </w:txbxContent>
              </v:textbox>
              <w10:wrap type="square" side="largest" anchorx="page"/>
            </v:shape>
          </w:pict>
        </mc:Fallback>
      </mc:AlternateContent>
    </w:r>
  </w:p>
  <w:p w14:paraId="42117789" w14:textId="65C54B38" w:rsidR="00937656" w:rsidRDefault="00937656">
    <w:pPr>
      <w:pStyle w:val="Footer"/>
      <w:ind w:right="360"/>
      <w:rPr>
        <w:sz w:val="16"/>
        <w:szCs w:val="16"/>
      </w:rPr>
    </w:pPr>
    <w:r>
      <w:rPr>
        <w:sz w:val="16"/>
        <w:szCs w:val="16"/>
      </w:rPr>
      <w:t>Volume 12, 1st Edition 1/1/2020</w:t>
    </w:r>
  </w:p>
  <w:p w14:paraId="4211778A" w14:textId="77777777" w:rsidR="00937656" w:rsidRDefault="00937656">
    <w:pPr>
      <w:pStyle w:val="Footer"/>
      <w:ind w:right="360"/>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1778F" w14:textId="556C0874" w:rsidR="00937656" w:rsidRDefault="00937656">
    <w:pPr>
      <w:pStyle w:val="Footer"/>
      <w:ind w:right="360"/>
      <w:rPr>
        <w:sz w:val="16"/>
        <w:szCs w:val="16"/>
      </w:rPr>
    </w:pPr>
    <w:r>
      <w:rPr>
        <w:noProof/>
        <w:lang w:eastAsia="en-US"/>
      </w:rPr>
      <mc:AlternateContent>
        <mc:Choice Requires="wps">
          <w:drawing>
            <wp:anchor distT="0" distB="0" distL="0" distR="0" simplePos="0" relativeHeight="251654656" behindDoc="0" locked="0" layoutInCell="1" allowOverlap="1" wp14:anchorId="42117798" wp14:editId="3B2CA5D3">
              <wp:simplePos x="0" y="0"/>
              <wp:positionH relativeFrom="page">
                <wp:posOffset>6410325</wp:posOffset>
              </wp:positionH>
              <wp:positionV relativeFrom="paragraph">
                <wp:posOffset>-99695</wp:posOffset>
              </wp:positionV>
              <wp:extent cx="505460" cy="171450"/>
              <wp:effectExtent l="0" t="0" r="0" b="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460" cy="1714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177A2" w14:textId="6A79A895" w:rsidR="00937656" w:rsidRDefault="00937656">
                          <w:pPr>
                            <w:pStyle w:val="Footer"/>
                            <w:ind w:left="-2" w:right="-170"/>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980C9A">
                            <w:rPr>
                              <w:rStyle w:val="PageNumber"/>
                              <w:noProof/>
                            </w:rPr>
                            <w:t>61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117798" id="_x0000_t202" coordsize="21600,21600" o:spt="202" path="m,l,21600r21600,l21600,xe">
              <v:stroke joinstyle="miter"/>
              <v:path gradientshapeok="t" o:connecttype="rect"/>
            </v:shapetype>
            <v:shape id="_x0000_s1033" type="#_x0000_t202" style="position:absolute;margin-left:504.75pt;margin-top:-7.85pt;width:39.8pt;height:13.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" stroked="f">
              <v:fill opacity="0"/>
              <v:textbox inset="0,0,0,0">
                <w:txbxContent>
                  <w:p w14:paraId="421177A2" w14:textId="6A79A895" w:rsidR="00937656" w:rsidRDefault="00937656">
                    <w:pPr>
                      <w:pStyle w:val="Footer"/>
                      <w:ind w:left="-2" w:right="-170"/>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980C9A">
                      <w:rPr>
                        <w:rStyle w:val="PageNumber"/>
                        <w:noProof/>
                      </w:rPr>
                      <w:t>61</w:t>
                    </w:r>
                    <w:r>
                      <w:rPr>
                        <w:rStyle w:val="PageNumber"/>
                      </w:rPr>
                      <w:fldChar w:fldCharType="end"/>
                    </w:r>
                  </w:p>
                </w:txbxContent>
              </v:textbox>
              <w10:wrap type="square" side="largest" anchorx="page"/>
            </v:shape>
          </w:pict>
        </mc:Fallback>
      </mc:AlternateContent>
    </w:r>
    <w:r w:rsidRPr="00691954">
      <w:rPr>
        <w:sz w:val="16"/>
        <w:szCs w:val="16"/>
      </w:rPr>
      <w:t xml:space="preserve"> </w:t>
    </w:r>
    <w:r>
      <w:rPr>
        <w:sz w:val="16"/>
        <w:szCs w:val="16"/>
      </w:rPr>
      <w:t>Volume 12, 1</w:t>
    </w:r>
    <w:r w:rsidRPr="00C86BA7">
      <w:rPr>
        <w:sz w:val="16"/>
        <w:szCs w:val="16"/>
        <w:vertAlign w:val="superscript"/>
      </w:rPr>
      <w:t>st</w:t>
    </w:r>
    <w:r>
      <w:rPr>
        <w:sz w:val="16"/>
        <w:szCs w:val="16"/>
      </w:rPr>
      <w:t xml:space="preserve"> Edition 1/1/2020</w:t>
    </w:r>
  </w:p>
  <w:p w14:paraId="42117790" w14:textId="77777777" w:rsidR="00937656" w:rsidRDefault="00937656">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6912B" w14:textId="77777777" w:rsidR="003B5127" w:rsidRDefault="003B5127" w:rsidP="00F14528">
      <w:r>
        <w:separator/>
      </w:r>
    </w:p>
  </w:footnote>
  <w:footnote w:type="continuationSeparator" w:id="0">
    <w:p w14:paraId="5E1BA8FA" w14:textId="77777777" w:rsidR="003B5127" w:rsidRDefault="003B5127" w:rsidP="00F14528">
      <w:r>
        <w:continuationSeparator/>
      </w:r>
    </w:p>
  </w:footnote>
  <w:footnote w:id="1">
    <w:p w14:paraId="42117799" w14:textId="77777777" w:rsidR="00937656" w:rsidRDefault="00937656" w:rsidP="00164D80">
      <w:pPr>
        <w:tabs>
          <w:tab w:val="left" w:pos="4905"/>
        </w:tabs>
      </w:pPr>
      <w:r w:rsidRPr="0045143D">
        <w:rPr>
          <w:rStyle w:val="FootnoteReference"/>
          <w:sz w:val="20"/>
          <w:szCs w:val="20"/>
        </w:rPr>
        <w:footnoteRef/>
      </w:r>
      <w:r w:rsidRPr="0045143D">
        <w:rPr>
          <w:sz w:val="20"/>
          <w:szCs w:val="20"/>
        </w:rPr>
        <w:t xml:space="preserve"> More simply, the refund is based on the precise number of hours the student has paid for, but not yet used, at the point of termination, up to the 75% completion mark, after which </w:t>
      </w:r>
      <w:r>
        <w:rPr>
          <w:sz w:val="20"/>
          <w:szCs w:val="20"/>
        </w:rPr>
        <w:t xml:space="preserve">no refund is due.  Form PS-1040 </w:t>
      </w:r>
      <w:r w:rsidRPr="0045143D">
        <w:rPr>
          <w:sz w:val="20"/>
          <w:szCs w:val="20"/>
        </w:rPr>
        <w:t>provides the precise calculation.</w:t>
      </w:r>
      <w:r>
        <w:tab/>
      </w:r>
      <w:r>
        <w:tab/>
      </w:r>
      <w:r>
        <w:tab/>
      </w:r>
      <w:r>
        <w:tab/>
      </w:r>
      <w:r>
        <w:tab/>
      </w:r>
    </w:p>
    <w:p w14:paraId="4211779A" w14:textId="77777777" w:rsidR="00937656" w:rsidRDefault="00937656" w:rsidP="00164D80">
      <w:pPr>
        <w:tabs>
          <w:tab w:val="left" w:pos="4905"/>
        </w:tabs>
        <w:jc w:val="right"/>
      </w:pPr>
      <w: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17779" w14:textId="594A5FA3" w:rsidR="00937656" w:rsidRPr="00003A40" w:rsidRDefault="00937656" w:rsidP="0053176C">
    <w:pPr>
      <w:pStyle w:val="Footer"/>
      <w:tabs>
        <w:tab w:val="clear" w:pos="4320"/>
        <w:tab w:val="clear" w:pos="8640"/>
      </w:tabs>
      <w:rPr>
        <w:rFonts w:ascii="Arial Black" w:hAnsi="Arial Black" w:cs="Arial"/>
        <w:b/>
        <w:bCs/>
        <w:color w:val="365F91" w:themeColor="accent1" w:themeShade="BF"/>
        <w:szCs w:val="15"/>
      </w:rPr>
    </w:pPr>
    <w:r w:rsidRPr="00003A40">
      <w:rPr>
        <w:rFonts w:ascii="Arial Black" w:hAnsi="Arial Black" w:cs="Arial"/>
        <w:b/>
        <w:bCs/>
        <w:color w:val="365F91" w:themeColor="accent1" w:themeShade="BF"/>
        <w:szCs w:val="15"/>
      </w:rPr>
      <w:t xml:space="preserve">MyComputerCareer    </w:t>
    </w:r>
    <w:r w:rsidRPr="00003A40">
      <w:rPr>
        <w:rFonts w:ascii="Arial Black" w:hAnsi="Arial Black" w:cs="Arial"/>
        <w:b/>
        <w:bCs/>
        <w:color w:val="365F91" w:themeColor="accent1" w:themeShade="BF"/>
        <w:szCs w:val="15"/>
      </w:rPr>
      <w:tab/>
    </w:r>
    <w:r w:rsidRPr="00003A40">
      <w:rPr>
        <w:rFonts w:ascii="Arial Black" w:hAnsi="Arial Black" w:cs="Arial"/>
        <w:b/>
        <w:bCs/>
        <w:color w:val="365F91" w:themeColor="accent1" w:themeShade="BF"/>
        <w:szCs w:val="15"/>
      </w:rPr>
      <w:tab/>
    </w:r>
    <w:r w:rsidRPr="00003A40">
      <w:rPr>
        <w:rFonts w:ascii="Arial Black" w:hAnsi="Arial Black" w:cs="Arial"/>
        <w:b/>
        <w:bCs/>
        <w:color w:val="365F91" w:themeColor="accent1" w:themeShade="BF"/>
        <w:szCs w:val="15"/>
      </w:rPr>
      <w:tab/>
    </w:r>
    <w:r w:rsidRPr="00003A40">
      <w:rPr>
        <w:rFonts w:ascii="Arial Black" w:hAnsi="Arial Black" w:cs="Arial"/>
        <w:b/>
        <w:bCs/>
        <w:color w:val="365F91" w:themeColor="accent1" w:themeShade="BF"/>
        <w:szCs w:val="15"/>
      </w:rPr>
      <w:tab/>
    </w:r>
    <w:r w:rsidRPr="00003A40">
      <w:rPr>
        <w:rFonts w:ascii="Arial Black" w:hAnsi="Arial Black" w:cs="Arial"/>
        <w:b/>
        <w:bCs/>
        <w:color w:val="365F91" w:themeColor="accent1" w:themeShade="BF"/>
        <w:szCs w:val="15"/>
      </w:rPr>
      <w:tab/>
    </w:r>
    <w:r w:rsidRPr="00003A40">
      <w:rPr>
        <w:rFonts w:ascii="Arial Black" w:hAnsi="Arial Black" w:cs="Arial"/>
        <w:b/>
        <w:bCs/>
        <w:color w:val="365F91" w:themeColor="accent1" w:themeShade="BF"/>
        <w:szCs w:val="15"/>
      </w:rPr>
      <w:tab/>
    </w:r>
    <w:r w:rsidRPr="00003A40">
      <w:rPr>
        <w:rFonts w:ascii="Arial Black" w:hAnsi="Arial Black" w:cs="Arial"/>
        <w:b/>
        <w:bCs/>
        <w:color w:val="365F91" w:themeColor="accent1" w:themeShade="BF"/>
        <w:szCs w:val="15"/>
      </w:rPr>
      <w:tab/>
    </w:r>
    <w:r>
      <w:rPr>
        <w:rFonts w:ascii="Arial Black" w:hAnsi="Arial Black" w:cs="Arial"/>
        <w:b/>
        <w:bCs/>
        <w:color w:val="365F91" w:themeColor="accent1" w:themeShade="BF"/>
        <w:szCs w:val="15"/>
      </w:rPr>
      <w:t xml:space="preserve">       </w:t>
    </w:r>
    <w:r w:rsidRPr="00003A40">
      <w:rPr>
        <w:rFonts w:ascii="Arial Black" w:hAnsi="Arial Black" w:cs="Arial"/>
        <w:b/>
        <w:bCs/>
        <w:color w:val="365F91" w:themeColor="accent1" w:themeShade="BF"/>
        <w:szCs w:val="15"/>
      </w:rPr>
      <w:t>Student Catalog</w:t>
    </w:r>
    <w:r w:rsidRPr="00003A40">
      <w:rPr>
        <w:noProof/>
        <w:color w:val="365F91" w:themeColor="accent1" w:themeShade="BF"/>
        <w:lang w:eastAsia="en-US"/>
      </w:rPr>
      <mc:AlternateContent>
        <mc:Choice Requires="wps">
          <w:drawing>
            <wp:anchor distT="0" distB="0" distL="0" distR="0" simplePos="0" relativeHeight="251659776" behindDoc="0" locked="0" layoutInCell="1" allowOverlap="1" wp14:anchorId="42117791" wp14:editId="097B44A2">
              <wp:simplePos x="0" y="0"/>
              <wp:positionH relativeFrom="page">
                <wp:posOffset>6934835</wp:posOffset>
              </wp:positionH>
              <wp:positionV relativeFrom="paragraph">
                <wp:posOffset>635</wp:posOffset>
              </wp:positionV>
              <wp:extent cx="13970" cy="142240"/>
              <wp:effectExtent l="0" t="0" r="0" b="0"/>
              <wp:wrapSquare wrapText="larges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422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1779B" w14:textId="77777777" w:rsidR="00937656" w:rsidRDefault="00937656">
                          <w:pPr>
                            <w:pStyle w:val="Head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117791" id="_x0000_t202" coordsize="21600,21600" o:spt="202" path="m,l,21600r21600,l21600,xe">
              <v:stroke joinstyle="miter"/>
              <v:path gradientshapeok="t" o:connecttype="rect"/>
            </v:shapetype>
            <v:shape id="Text Box 2" o:spid="_x0000_s1026" type="#_x0000_t202" style="position:absolute;margin-left:546.05pt;margin-top:.05pt;width:1.1pt;height:11.2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" stroked="f">
              <v:fill opacity="0"/>
              <v:textbox inset="0,0,0,0">
                <w:txbxContent>
                  <w:p w14:paraId="4211779B" w14:textId="77777777" w:rsidR="00937656" w:rsidRDefault="00937656">
                    <w:pPr>
                      <w:pStyle w:val="Header"/>
                    </w:pPr>
                  </w:p>
                </w:txbxContent>
              </v:textbox>
              <w10:wrap type="square" side="largest" anchorx="page"/>
            </v:shape>
          </w:pict>
        </mc:Fallback>
      </mc:AlternateContent>
    </w:r>
  </w:p>
  <w:p w14:paraId="4211777A" w14:textId="77777777" w:rsidR="00937656" w:rsidRDefault="00937656" w:rsidP="0053176C">
    <w:pPr>
      <w:pStyle w:val="Footer"/>
      <w:tabs>
        <w:tab w:val="clear" w:pos="4320"/>
        <w:tab w:val="clear"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1777D" w14:textId="77777777" w:rsidR="00937656" w:rsidRDefault="00937656" w:rsidP="0065112B">
    <w:pPr>
      <w:pStyle w:val="Footer"/>
      <w:tabs>
        <w:tab w:val="clear" w:pos="4320"/>
        <w:tab w:val="clear" w:pos="8640"/>
      </w:tabs>
      <w:rPr>
        <w:rFonts w:ascii="Arial Black" w:hAnsi="Arial Black" w:cs="Arial"/>
        <w:b/>
        <w:bCs/>
        <w:szCs w:val="15"/>
      </w:rPr>
    </w:pPr>
  </w:p>
  <w:p w14:paraId="4211777E" w14:textId="77777777" w:rsidR="00937656" w:rsidRDefault="00937656" w:rsidP="0065112B">
    <w:pPr>
      <w:pStyle w:val="Footer"/>
      <w:tabs>
        <w:tab w:val="clear" w:pos="4320"/>
        <w:tab w:val="clear" w:pos="8640"/>
      </w:tabs>
      <w:rPr>
        <w:rFonts w:ascii="Arial Black" w:hAnsi="Arial Black" w:cs="Arial"/>
        <w:b/>
        <w:bCs/>
        <w:szCs w:val="15"/>
      </w:rPr>
    </w:pPr>
  </w:p>
  <w:p w14:paraId="4211777F" w14:textId="51375DA2" w:rsidR="00937656" w:rsidRPr="00003A40" w:rsidRDefault="00937656" w:rsidP="0065112B">
    <w:pPr>
      <w:pStyle w:val="Footer"/>
      <w:tabs>
        <w:tab w:val="clear" w:pos="4320"/>
        <w:tab w:val="clear" w:pos="8640"/>
      </w:tabs>
      <w:rPr>
        <w:rFonts w:ascii="Arial Black" w:hAnsi="Arial Black" w:cs="Arial"/>
        <w:b/>
        <w:bCs/>
        <w:color w:val="365F91" w:themeColor="accent1" w:themeShade="BF"/>
        <w:szCs w:val="15"/>
      </w:rPr>
    </w:pPr>
    <w:r w:rsidRPr="00003A40">
      <w:rPr>
        <w:rFonts w:ascii="Arial Black" w:hAnsi="Arial Black" w:cs="Arial"/>
        <w:b/>
        <w:bCs/>
        <w:color w:val="365F91" w:themeColor="accent1" w:themeShade="BF"/>
        <w:szCs w:val="15"/>
      </w:rPr>
      <w:t xml:space="preserve">MyComputerCareer    </w:t>
    </w:r>
    <w:r w:rsidRPr="00003A40">
      <w:rPr>
        <w:rFonts w:ascii="Arial Black" w:hAnsi="Arial Black" w:cs="Arial"/>
        <w:b/>
        <w:bCs/>
        <w:color w:val="365F91" w:themeColor="accent1" w:themeShade="BF"/>
        <w:szCs w:val="15"/>
      </w:rPr>
      <w:tab/>
    </w:r>
    <w:r w:rsidRPr="00003A40">
      <w:rPr>
        <w:rFonts w:ascii="Arial Black" w:hAnsi="Arial Black" w:cs="Arial"/>
        <w:b/>
        <w:bCs/>
        <w:color w:val="365F91" w:themeColor="accent1" w:themeShade="BF"/>
        <w:szCs w:val="15"/>
      </w:rPr>
      <w:tab/>
    </w:r>
    <w:r w:rsidRPr="00003A40">
      <w:rPr>
        <w:rFonts w:ascii="Arial Black" w:hAnsi="Arial Black" w:cs="Arial"/>
        <w:b/>
        <w:bCs/>
        <w:color w:val="365F91" w:themeColor="accent1" w:themeShade="BF"/>
        <w:szCs w:val="15"/>
      </w:rPr>
      <w:tab/>
    </w:r>
    <w:r w:rsidRPr="00003A40">
      <w:rPr>
        <w:rFonts w:ascii="Arial Black" w:hAnsi="Arial Black" w:cs="Arial"/>
        <w:b/>
        <w:bCs/>
        <w:color w:val="365F91" w:themeColor="accent1" w:themeShade="BF"/>
        <w:szCs w:val="15"/>
      </w:rPr>
      <w:tab/>
    </w:r>
    <w:r w:rsidRPr="00003A40">
      <w:rPr>
        <w:rFonts w:ascii="Arial Black" w:hAnsi="Arial Black" w:cs="Arial"/>
        <w:b/>
        <w:bCs/>
        <w:color w:val="365F91" w:themeColor="accent1" w:themeShade="BF"/>
        <w:szCs w:val="15"/>
      </w:rPr>
      <w:tab/>
    </w:r>
    <w:r w:rsidRPr="00003A40">
      <w:rPr>
        <w:rFonts w:ascii="Arial Black" w:hAnsi="Arial Black" w:cs="Arial"/>
        <w:b/>
        <w:bCs/>
        <w:color w:val="365F91" w:themeColor="accent1" w:themeShade="BF"/>
        <w:szCs w:val="15"/>
      </w:rPr>
      <w:tab/>
    </w:r>
    <w:r w:rsidRPr="00003A40">
      <w:rPr>
        <w:rFonts w:ascii="Arial Black" w:hAnsi="Arial Black" w:cs="Arial"/>
        <w:b/>
        <w:bCs/>
        <w:color w:val="365F91" w:themeColor="accent1" w:themeShade="BF"/>
        <w:szCs w:val="15"/>
      </w:rPr>
      <w:tab/>
    </w:r>
    <w:r w:rsidRPr="00003A40">
      <w:rPr>
        <w:rFonts w:ascii="Arial Black" w:hAnsi="Arial Black" w:cs="Arial"/>
        <w:b/>
        <w:bCs/>
        <w:color w:val="365F91" w:themeColor="accent1" w:themeShade="BF"/>
        <w:szCs w:val="15"/>
      </w:rPr>
      <w:tab/>
      <w:t>Student Catalog</w:t>
    </w:r>
    <w:r w:rsidRPr="00003A40">
      <w:rPr>
        <w:noProof/>
        <w:color w:val="365F91" w:themeColor="accent1" w:themeShade="BF"/>
        <w:lang w:eastAsia="en-US"/>
      </w:rPr>
      <mc:AlternateContent>
        <mc:Choice Requires="wps">
          <w:drawing>
            <wp:anchor distT="0" distB="0" distL="0" distR="0" simplePos="0" relativeHeight="251662848" behindDoc="0" locked="0" layoutInCell="1" allowOverlap="1" wp14:anchorId="42117793" wp14:editId="7F808058">
              <wp:simplePos x="0" y="0"/>
              <wp:positionH relativeFrom="page">
                <wp:posOffset>6934835</wp:posOffset>
              </wp:positionH>
              <wp:positionV relativeFrom="paragraph">
                <wp:posOffset>635</wp:posOffset>
              </wp:positionV>
              <wp:extent cx="13970" cy="142240"/>
              <wp:effectExtent l="0" t="0" r="0" b="0"/>
              <wp:wrapSquare wrapText="larges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422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1779D" w14:textId="77777777" w:rsidR="00937656" w:rsidRDefault="00937656" w:rsidP="0065112B">
                          <w:pPr>
                            <w:pStyle w:val="Head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117793" id="_x0000_t202" coordsize="21600,21600" o:spt="202" path="m,l,21600r21600,l21600,xe">
              <v:stroke joinstyle="miter"/>
              <v:path gradientshapeok="t" o:connecttype="rect"/>
            </v:shapetype>
            <v:shape id="_x0000_s1028" type="#_x0000_t202" style="position:absolute;margin-left:546.05pt;margin-top:.05pt;width:1.1pt;height:11.2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" stroked="f">
              <v:fill opacity="0"/>
              <v:textbox inset="0,0,0,0">
                <w:txbxContent>
                  <w:p w14:paraId="4211779D" w14:textId="77777777" w:rsidR="00937656" w:rsidRDefault="00937656" w:rsidP="0065112B">
                    <w:pPr>
                      <w:pStyle w:val="Header"/>
                    </w:pPr>
                  </w:p>
                </w:txbxContent>
              </v:textbox>
              <w10:wrap type="square" side="largest" anchorx="page"/>
            </v:shape>
          </w:pict>
        </mc:Fallback>
      </mc:AlternateContent>
    </w:r>
  </w:p>
  <w:p w14:paraId="42117780" w14:textId="77777777" w:rsidR="00937656" w:rsidRDefault="009376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17783" w14:textId="77777777" w:rsidR="00937656" w:rsidRDefault="00937656" w:rsidP="0053176C">
    <w:pPr>
      <w:pStyle w:val="Footer"/>
      <w:tabs>
        <w:tab w:val="clear" w:pos="4320"/>
        <w:tab w:val="clear" w:pos="8640"/>
      </w:tabs>
      <w:rPr>
        <w:rFonts w:ascii="Arial Black" w:hAnsi="Arial Black" w:cs="Arial"/>
        <w:b/>
        <w:bCs/>
        <w:szCs w:val="15"/>
      </w:rPr>
    </w:pPr>
  </w:p>
  <w:p w14:paraId="42117784" w14:textId="77777777" w:rsidR="00937656" w:rsidRDefault="00937656" w:rsidP="0053176C">
    <w:pPr>
      <w:pStyle w:val="Footer"/>
      <w:tabs>
        <w:tab w:val="clear" w:pos="4320"/>
        <w:tab w:val="clear" w:pos="8640"/>
      </w:tabs>
      <w:rPr>
        <w:rFonts w:ascii="Arial Black" w:hAnsi="Arial Black" w:cs="Arial"/>
        <w:b/>
        <w:bCs/>
        <w:szCs w:val="15"/>
      </w:rPr>
    </w:pPr>
  </w:p>
  <w:p w14:paraId="42117785" w14:textId="77777777" w:rsidR="00937656" w:rsidRDefault="00937656" w:rsidP="0053176C">
    <w:pPr>
      <w:pStyle w:val="Footer"/>
      <w:tabs>
        <w:tab w:val="clear" w:pos="4320"/>
        <w:tab w:val="clear" w:pos="8640"/>
      </w:tabs>
      <w:rPr>
        <w:rFonts w:ascii="Arial Black" w:hAnsi="Arial Black" w:cs="Arial"/>
        <w:b/>
        <w:bCs/>
        <w:szCs w:val="15"/>
      </w:rPr>
    </w:pPr>
  </w:p>
  <w:p w14:paraId="42117786" w14:textId="77777777" w:rsidR="00937656" w:rsidRPr="00E176D5" w:rsidRDefault="00937656" w:rsidP="0053176C">
    <w:pPr>
      <w:pStyle w:val="Footer"/>
      <w:tabs>
        <w:tab w:val="clear" w:pos="4320"/>
        <w:tab w:val="clear" w:pos="8640"/>
      </w:tabs>
      <w:rPr>
        <w:rFonts w:ascii="Arial Black" w:hAnsi="Arial Black" w:cs="Arial"/>
        <w:b/>
        <w:bCs/>
        <w:color w:val="365F91" w:themeColor="accent1" w:themeShade="BF"/>
        <w:szCs w:val="15"/>
      </w:rPr>
    </w:pPr>
    <w:r w:rsidRPr="00E176D5">
      <w:rPr>
        <w:rFonts w:ascii="Arial Black" w:hAnsi="Arial Black" w:cs="Arial"/>
        <w:b/>
        <w:bCs/>
        <w:color w:val="365F91" w:themeColor="accent1" w:themeShade="BF"/>
        <w:szCs w:val="15"/>
      </w:rPr>
      <w:t xml:space="preserve">MyComputerCareer    </w:t>
    </w:r>
    <w:r w:rsidRPr="00E176D5">
      <w:rPr>
        <w:rFonts w:ascii="Arial Black" w:hAnsi="Arial Black" w:cs="Arial"/>
        <w:b/>
        <w:bCs/>
        <w:color w:val="365F91" w:themeColor="accent1" w:themeShade="BF"/>
        <w:szCs w:val="15"/>
      </w:rPr>
      <w:tab/>
    </w:r>
    <w:r w:rsidRPr="00E176D5">
      <w:rPr>
        <w:rFonts w:ascii="Arial Black" w:hAnsi="Arial Black" w:cs="Arial"/>
        <w:b/>
        <w:bCs/>
        <w:color w:val="365F91" w:themeColor="accent1" w:themeShade="BF"/>
        <w:szCs w:val="15"/>
      </w:rPr>
      <w:tab/>
    </w:r>
    <w:r w:rsidRPr="00E176D5">
      <w:rPr>
        <w:rFonts w:ascii="Arial Black" w:hAnsi="Arial Black" w:cs="Arial"/>
        <w:b/>
        <w:bCs/>
        <w:color w:val="365F91" w:themeColor="accent1" w:themeShade="BF"/>
        <w:szCs w:val="15"/>
      </w:rPr>
      <w:tab/>
    </w:r>
    <w:r w:rsidRPr="00E176D5">
      <w:rPr>
        <w:rFonts w:ascii="Arial Black" w:hAnsi="Arial Black" w:cs="Arial"/>
        <w:b/>
        <w:bCs/>
        <w:color w:val="365F91" w:themeColor="accent1" w:themeShade="BF"/>
        <w:szCs w:val="15"/>
      </w:rPr>
      <w:tab/>
    </w:r>
    <w:r w:rsidRPr="00E176D5">
      <w:rPr>
        <w:rFonts w:ascii="Arial Black" w:hAnsi="Arial Black" w:cs="Arial"/>
        <w:b/>
        <w:bCs/>
        <w:color w:val="365F91" w:themeColor="accent1" w:themeShade="BF"/>
        <w:szCs w:val="15"/>
      </w:rPr>
      <w:tab/>
    </w:r>
    <w:r w:rsidRPr="00E176D5">
      <w:rPr>
        <w:rFonts w:ascii="Arial Black" w:hAnsi="Arial Black" w:cs="Arial"/>
        <w:b/>
        <w:bCs/>
        <w:color w:val="365F91" w:themeColor="accent1" w:themeShade="BF"/>
        <w:szCs w:val="15"/>
      </w:rPr>
      <w:tab/>
    </w:r>
    <w:r w:rsidRPr="00E176D5">
      <w:rPr>
        <w:rFonts w:ascii="Arial Black" w:hAnsi="Arial Black" w:cs="Arial"/>
        <w:b/>
        <w:bCs/>
        <w:color w:val="365F91" w:themeColor="accent1" w:themeShade="BF"/>
        <w:szCs w:val="15"/>
      </w:rPr>
      <w:tab/>
    </w:r>
    <w:r w:rsidRPr="00E176D5">
      <w:rPr>
        <w:rFonts w:ascii="Arial Black" w:hAnsi="Arial Black" w:cs="Arial"/>
        <w:b/>
        <w:bCs/>
        <w:color w:val="365F91" w:themeColor="accent1" w:themeShade="BF"/>
        <w:szCs w:val="15"/>
      </w:rPr>
      <w:tab/>
      <w:t>Student Catalog</w:t>
    </w:r>
  </w:p>
  <w:p w14:paraId="42117787" w14:textId="2804A93A" w:rsidR="00937656" w:rsidRDefault="00937656" w:rsidP="0053176C">
    <w:pPr>
      <w:pStyle w:val="Footer"/>
      <w:tabs>
        <w:tab w:val="clear" w:pos="4320"/>
        <w:tab w:val="clear" w:pos="8640"/>
      </w:tabs>
      <w:rPr>
        <w:rFonts w:ascii="Arial Black" w:hAnsi="Arial Black" w:cs="Arial"/>
        <w:b/>
        <w:bCs/>
        <w:szCs w:val="15"/>
      </w:rPr>
    </w:pPr>
    <w:r>
      <w:rPr>
        <w:noProof/>
        <w:lang w:eastAsia="en-US"/>
      </w:rPr>
      <mc:AlternateContent>
        <mc:Choice Requires="wps">
          <w:drawing>
            <wp:anchor distT="0" distB="0" distL="0" distR="0" simplePos="0" relativeHeight="251655680" behindDoc="0" locked="0" layoutInCell="1" allowOverlap="1" wp14:anchorId="42117795" wp14:editId="6FE10EE0">
              <wp:simplePos x="0" y="0"/>
              <wp:positionH relativeFrom="page">
                <wp:posOffset>6934835</wp:posOffset>
              </wp:positionH>
              <wp:positionV relativeFrom="paragraph">
                <wp:posOffset>635</wp:posOffset>
              </wp:positionV>
              <wp:extent cx="13970" cy="142240"/>
              <wp:effectExtent l="0" t="0" r="0" b="0"/>
              <wp:wrapSquare wrapText="larges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422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1779F" w14:textId="77777777" w:rsidR="00937656" w:rsidRDefault="00937656">
                          <w:pPr>
                            <w:pStyle w:val="Head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117795" id="_x0000_t202" coordsize="21600,21600" o:spt="202" path="m,l,21600r21600,l21600,xe">
              <v:stroke joinstyle="miter"/>
              <v:path gradientshapeok="t" o:connecttype="rect"/>
            </v:shapetype>
            <v:shape id="_x0000_s1030" type="#_x0000_t202" style="position:absolute;margin-left:546.05pt;margin-top:.05pt;width:1.1pt;height:11.2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" stroked="f">
              <v:fill opacity="0"/>
              <v:textbox inset="0,0,0,0">
                <w:txbxContent>
                  <w:p w14:paraId="4211779F" w14:textId="77777777" w:rsidR="00937656" w:rsidRDefault="00937656">
                    <w:pPr>
                      <w:pStyle w:val="Header"/>
                    </w:pPr>
                  </w:p>
                </w:txbxContent>
              </v:textbox>
              <w10:wrap type="square" side="largest" anchorx="page"/>
            </v:shape>
          </w:pict>
        </mc:Fallback>
      </mc:AlternateContent>
    </w:r>
    <w:r>
      <w:rPr>
        <w:rFonts w:ascii="Arial Black" w:hAnsi="Arial Black" w:cs="Arial"/>
        <w:b/>
        <w:bCs/>
        <w:szCs w:val="15"/>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1778B" w14:textId="77777777" w:rsidR="00937656" w:rsidRDefault="00937656" w:rsidP="0053176C">
    <w:pPr>
      <w:pStyle w:val="Footer"/>
      <w:tabs>
        <w:tab w:val="clear" w:pos="4320"/>
        <w:tab w:val="clear" w:pos="8640"/>
      </w:tabs>
      <w:rPr>
        <w:rFonts w:ascii="Arial Black" w:hAnsi="Arial Black" w:cs="Arial"/>
        <w:b/>
        <w:bCs/>
        <w:szCs w:val="15"/>
      </w:rPr>
    </w:pPr>
  </w:p>
  <w:p w14:paraId="4211778C" w14:textId="77777777" w:rsidR="00937656" w:rsidRDefault="00937656" w:rsidP="0053176C">
    <w:pPr>
      <w:pStyle w:val="Footer"/>
      <w:tabs>
        <w:tab w:val="clear" w:pos="4320"/>
        <w:tab w:val="clear" w:pos="8640"/>
      </w:tabs>
      <w:rPr>
        <w:rFonts w:ascii="Arial Black" w:hAnsi="Arial Black" w:cs="Arial"/>
        <w:b/>
        <w:bCs/>
        <w:szCs w:val="15"/>
      </w:rPr>
    </w:pPr>
  </w:p>
  <w:p w14:paraId="4211778D" w14:textId="47DA799F" w:rsidR="00937656" w:rsidRPr="00E176D5" w:rsidRDefault="00937656" w:rsidP="0053176C">
    <w:pPr>
      <w:pStyle w:val="Footer"/>
      <w:tabs>
        <w:tab w:val="clear" w:pos="4320"/>
        <w:tab w:val="clear" w:pos="8640"/>
      </w:tabs>
      <w:rPr>
        <w:rFonts w:ascii="Arial Black" w:hAnsi="Arial Black" w:cs="Arial"/>
        <w:b/>
        <w:bCs/>
        <w:color w:val="365F91" w:themeColor="accent1" w:themeShade="BF"/>
        <w:szCs w:val="15"/>
      </w:rPr>
    </w:pPr>
    <w:r w:rsidRPr="00E176D5">
      <w:rPr>
        <w:rFonts w:ascii="Arial Black" w:hAnsi="Arial Black" w:cs="Arial"/>
        <w:b/>
        <w:bCs/>
        <w:color w:val="365F91" w:themeColor="accent1" w:themeShade="BF"/>
        <w:szCs w:val="15"/>
      </w:rPr>
      <w:t xml:space="preserve">MyComputerCareer    </w:t>
    </w:r>
    <w:r w:rsidRPr="00E176D5">
      <w:rPr>
        <w:rFonts w:ascii="Arial Black" w:hAnsi="Arial Black" w:cs="Arial"/>
        <w:b/>
        <w:bCs/>
        <w:color w:val="365F91" w:themeColor="accent1" w:themeShade="BF"/>
        <w:szCs w:val="15"/>
      </w:rPr>
      <w:tab/>
    </w:r>
    <w:r w:rsidRPr="00E176D5">
      <w:rPr>
        <w:rFonts w:ascii="Arial Black" w:hAnsi="Arial Black" w:cs="Arial"/>
        <w:b/>
        <w:bCs/>
        <w:color w:val="365F91" w:themeColor="accent1" w:themeShade="BF"/>
        <w:szCs w:val="15"/>
      </w:rPr>
      <w:tab/>
    </w:r>
    <w:r w:rsidRPr="00E176D5">
      <w:rPr>
        <w:rFonts w:ascii="Arial Black" w:hAnsi="Arial Black" w:cs="Arial"/>
        <w:b/>
        <w:bCs/>
        <w:color w:val="365F91" w:themeColor="accent1" w:themeShade="BF"/>
        <w:szCs w:val="15"/>
      </w:rPr>
      <w:tab/>
    </w:r>
    <w:r w:rsidRPr="00E176D5">
      <w:rPr>
        <w:rFonts w:ascii="Arial Black" w:hAnsi="Arial Black" w:cs="Arial"/>
        <w:b/>
        <w:bCs/>
        <w:color w:val="365F91" w:themeColor="accent1" w:themeShade="BF"/>
        <w:szCs w:val="15"/>
      </w:rPr>
      <w:tab/>
    </w:r>
    <w:r w:rsidRPr="00E176D5">
      <w:rPr>
        <w:rFonts w:ascii="Arial Black" w:hAnsi="Arial Black" w:cs="Arial"/>
        <w:b/>
        <w:bCs/>
        <w:color w:val="365F91" w:themeColor="accent1" w:themeShade="BF"/>
        <w:szCs w:val="15"/>
      </w:rPr>
      <w:tab/>
    </w:r>
    <w:r w:rsidRPr="00E176D5">
      <w:rPr>
        <w:rFonts w:ascii="Arial Black" w:hAnsi="Arial Black" w:cs="Arial"/>
        <w:b/>
        <w:bCs/>
        <w:color w:val="365F91" w:themeColor="accent1" w:themeShade="BF"/>
        <w:szCs w:val="15"/>
      </w:rPr>
      <w:tab/>
    </w:r>
    <w:r w:rsidRPr="00E176D5">
      <w:rPr>
        <w:rFonts w:ascii="Arial Black" w:hAnsi="Arial Black" w:cs="Arial"/>
        <w:b/>
        <w:bCs/>
        <w:color w:val="365F91" w:themeColor="accent1" w:themeShade="BF"/>
        <w:szCs w:val="15"/>
      </w:rPr>
      <w:tab/>
    </w:r>
    <w:r>
      <w:rPr>
        <w:rFonts w:ascii="Arial Black" w:hAnsi="Arial Black" w:cs="Arial"/>
        <w:b/>
        <w:bCs/>
        <w:color w:val="365F91" w:themeColor="accent1" w:themeShade="BF"/>
        <w:szCs w:val="15"/>
      </w:rPr>
      <w:t xml:space="preserve">       </w:t>
    </w:r>
    <w:r w:rsidRPr="00E176D5">
      <w:rPr>
        <w:rFonts w:ascii="Arial Black" w:hAnsi="Arial Black" w:cs="Arial"/>
        <w:b/>
        <w:bCs/>
        <w:color w:val="365F91" w:themeColor="accent1" w:themeShade="BF"/>
        <w:szCs w:val="15"/>
      </w:rPr>
      <w:t>Student Catalog</w:t>
    </w:r>
    <w:r w:rsidRPr="00E176D5">
      <w:rPr>
        <w:noProof/>
        <w:color w:val="365F91" w:themeColor="accent1" w:themeShade="BF"/>
        <w:lang w:eastAsia="en-US"/>
      </w:rPr>
      <mc:AlternateContent>
        <mc:Choice Requires="wps">
          <w:drawing>
            <wp:anchor distT="0" distB="0" distL="0" distR="0" simplePos="0" relativeHeight="251657728" behindDoc="0" locked="0" layoutInCell="1" allowOverlap="1" wp14:anchorId="42117797" wp14:editId="548D66BE">
              <wp:simplePos x="0" y="0"/>
              <wp:positionH relativeFrom="page">
                <wp:posOffset>6934835</wp:posOffset>
              </wp:positionH>
              <wp:positionV relativeFrom="paragraph">
                <wp:posOffset>635</wp:posOffset>
              </wp:positionV>
              <wp:extent cx="13970" cy="142240"/>
              <wp:effectExtent l="0" t="0" r="0" b="0"/>
              <wp:wrapSquare wrapText="larges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422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177A1" w14:textId="77777777" w:rsidR="00937656" w:rsidRDefault="00937656">
                          <w:pPr>
                            <w:pStyle w:val="Head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117797" id="_x0000_t202" coordsize="21600,21600" o:spt="202" path="m,l,21600r21600,l21600,xe">
              <v:stroke joinstyle="miter"/>
              <v:path gradientshapeok="t" o:connecttype="rect"/>
            </v:shapetype>
            <v:shape id="_x0000_s1032" type="#_x0000_t202" style="position:absolute;margin-left:546.05pt;margin-top:.05pt;width:1.1pt;height:11.2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" stroked="f">
              <v:fill opacity="0"/>
              <v:textbox inset="0,0,0,0">
                <w:txbxContent>
                  <w:p w14:paraId="421177A1" w14:textId="77777777" w:rsidR="00937656" w:rsidRDefault="00937656">
                    <w:pPr>
                      <w:pStyle w:val="Header"/>
                    </w:pPr>
                  </w:p>
                </w:txbxContent>
              </v:textbox>
              <w10:wrap type="square" side="largest" anchorx="page"/>
            </v:shape>
          </w:pict>
        </mc:Fallback>
      </mc:AlternateContent>
    </w:r>
  </w:p>
  <w:p w14:paraId="4211778E" w14:textId="77777777" w:rsidR="00937656" w:rsidRPr="00E176D5" w:rsidRDefault="00937656" w:rsidP="0053176C">
    <w:pPr>
      <w:pStyle w:val="Footer"/>
      <w:tabs>
        <w:tab w:val="clear" w:pos="4320"/>
        <w:tab w:val="clear" w:pos="8640"/>
      </w:tabs>
      <w:rPr>
        <w:color w:val="365F91" w:themeColor="accent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EBFCD546"/>
    <w:name w:val="WW8Num4"/>
    <w:lvl w:ilvl="0">
      <w:start w:val="1"/>
      <w:numFmt w:val="bullet"/>
      <w:lvlText w:val=""/>
      <w:lvlJc w:val="left"/>
      <w:pPr>
        <w:tabs>
          <w:tab w:val="num" w:pos="720"/>
        </w:tabs>
        <w:ind w:left="720" w:hanging="360"/>
      </w:pPr>
      <w:rPr>
        <w:rFonts w:ascii="Symbol" w:hAnsi="Symbol"/>
        <w:sz w:val="22"/>
        <w:szCs w:val="22"/>
      </w:rPr>
    </w:lvl>
  </w:abstractNum>
  <w:abstractNum w:abstractNumId="4" w15:restartNumberingAfterBreak="0">
    <w:nsid w:val="00000005"/>
    <w:multiLevelType w:val="singleLevel"/>
    <w:tmpl w:val="00000005"/>
    <w:name w:val="WW8Num5"/>
    <w:lvl w:ilvl="0">
      <w:start w:val="1"/>
      <w:numFmt w:val="bullet"/>
      <w:lvlText w:val=""/>
      <w:lvlJc w:val="left"/>
      <w:pPr>
        <w:tabs>
          <w:tab w:val="num" w:pos="840"/>
        </w:tabs>
        <w:ind w:left="840" w:hanging="360"/>
      </w:pPr>
      <w:rPr>
        <w:rFonts w:ascii="Symbol" w:hAnsi="Symbol"/>
        <w:sz w:val="20"/>
      </w:rPr>
    </w:lvl>
  </w:abstractNum>
  <w:abstractNum w:abstractNumId="5" w15:restartNumberingAfterBreak="0">
    <w:nsid w:val="00000006"/>
    <w:multiLevelType w:val="multilevel"/>
    <w:tmpl w:val="00000006"/>
    <w:name w:val="WW8Num6"/>
    <w:lvl w:ilvl="0">
      <w:start w:val="1"/>
      <w:numFmt w:val="decimal"/>
      <w:lvlText w:val="%1."/>
      <w:lvlJc w:val="left"/>
      <w:pPr>
        <w:tabs>
          <w:tab w:val="num" w:pos="283"/>
        </w:tabs>
        <w:ind w:left="283" w:hanging="283"/>
      </w:pPr>
    </w:lvl>
    <w:lvl w:ilvl="1">
      <w:start w:val="1"/>
      <w:numFmt w:val="decimal"/>
      <w:lvlText w:val="%2."/>
      <w:lvlJc w:val="left"/>
      <w:pPr>
        <w:tabs>
          <w:tab w:val="num" w:pos="990"/>
        </w:tabs>
        <w:ind w:left="990" w:hanging="283"/>
      </w:pPr>
    </w:lvl>
    <w:lvl w:ilvl="2">
      <w:start w:val="1"/>
      <w:numFmt w:val="decimal"/>
      <w:lvlText w:val="%3."/>
      <w:lvlJc w:val="left"/>
      <w:pPr>
        <w:tabs>
          <w:tab w:val="num" w:pos="1697"/>
        </w:tabs>
        <w:ind w:left="1697" w:hanging="283"/>
      </w:pPr>
    </w:lvl>
    <w:lvl w:ilvl="3">
      <w:start w:val="1"/>
      <w:numFmt w:val="decimal"/>
      <w:lvlText w:val="%4."/>
      <w:lvlJc w:val="left"/>
      <w:pPr>
        <w:tabs>
          <w:tab w:val="num" w:pos="2404"/>
        </w:tabs>
        <w:ind w:left="2404" w:hanging="283"/>
      </w:pPr>
    </w:lvl>
    <w:lvl w:ilvl="4">
      <w:start w:val="1"/>
      <w:numFmt w:val="decimal"/>
      <w:lvlText w:val="%5."/>
      <w:lvlJc w:val="left"/>
      <w:pPr>
        <w:tabs>
          <w:tab w:val="num" w:pos="3111"/>
        </w:tabs>
        <w:ind w:left="3111" w:hanging="283"/>
      </w:pPr>
    </w:lvl>
    <w:lvl w:ilvl="5">
      <w:start w:val="1"/>
      <w:numFmt w:val="decimal"/>
      <w:lvlText w:val="%6."/>
      <w:lvlJc w:val="left"/>
      <w:pPr>
        <w:tabs>
          <w:tab w:val="num" w:pos="3818"/>
        </w:tabs>
        <w:ind w:left="3818" w:hanging="283"/>
      </w:pPr>
    </w:lvl>
    <w:lvl w:ilvl="6">
      <w:start w:val="1"/>
      <w:numFmt w:val="decimal"/>
      <w:lvlText w:val="%7."/>
      <w:lvlJc w:val="left"/>
      <w:pPr>
        <w:tabs>
          <w:tab w:val="num" w:pos="4525"/>
        </w:tabs>
        <w:ind w:left="4525" w:hanging="283"/>
      </w:pPr>
    </w:lvl>
    <w:lvl w:ilvl="7">
      <w:start w:val="1"/>
      <w:numFmt w:val="decimal"/>
      <w:lvlText w:val="%8."/>
      <w:lvlJc w:val="left"/>
      <w:pPr>
        <w:tabs>
          <w:tab w:val="num" w:pos="5232"/>
        </w:tabs>
        <w:ind w:left="5232" w:hanging="283"/>
      </w:pPr>
    </w:lvl>
    <w:lvl w:ilvl="8">
      <w:start w:val="1"/>
      <w:numFmt w:val="decimal"/>
      <w:lvlText w:val="%9."/>
      <w:lvlJc w:val="left"/>
      <w:pPr>
        <w:tabs>
          <w:tab w:val="num" w:pos="5939"/>
        </w:tabs>
        <w:ind w:left="5939" w:hanging="283"/>
      </w:pPr>
    </w:lvl>
  </w:abstractNum>
  <w:abstractNum w:abstractNumId="6" w15:restartNumberingAfterBreak="0">
    <w:nsid w:val="00000402"/>
    <w:multiLevelType w:val="multilevel"/>
    <w:tmpl w:val="00000885"/>
    <w:lvl w:ilvl="0">
      <w:start w:val="1"/>
      <w:numFmt w:val="decimal"/>
      <w:lvlText w:val="%1."/>
      <w:lvlJc w:val="left"/>
      <w:pPr>
        <w:ind w:hanging="284"/>
      </w:pPr>
      <w:rPr>
        <w:rFonts w:ascii="Times New Roman" w:hAnsi="Times New Roman" w:cs="Times New Roman"/>
        <w:b w:val="0"/>
        <w:bCs w:val="0"/>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7" w15:restartNumberingAfterBreak="0">
    <w:nsid w:val="00000403"/>
    <w:multiLevelType w:val="multilevel"/>
    <w:tmpl w:val="00000886"/>
    <w:lvl w:ilvl="0">
      <w:start w:val="3"/>
      <w:numFmt w:val="decimal"/>
      <w:lvlText w:val="%1."/>
      <w:lvlJc w:val="left"/>
      <w:pPr>
        <w:ind w:hanging="344"/>
      </w:pPr>
      <w:rPr>
        <w:rFonts w:ascii="Times New Roman" w:hAnsi="Times New Roman" w:cs="Times New Roman"/>
        <w:b w:val="0"/>
        <w:bCs w:val="0"/>
        <w:sz w:val="24"/>
        <w:szCs w:val="24"/>
      </w:rPr>
    </w:lvl>
    <w:lvl w:ilvl="1">
      <w:numFmt w:val="bullet"/>
      <w:lvlText w:val="•"/>
      <w:lvlJc w:val="left"/>
      <w:pPr>
        <w:ind w:hanging="361"/>
      </w:pPr>
      <w:rPr>
        <w:rFonts w:ascii="Arial" w:hAnsi="Arial"/>
        <w:b w:val="0"/>
        <w:w w:val="131"/>
        <w:sz w:val="22"/>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8" w15:restartNumberingAfterBreak="0">
    <w:nsid w:val="00000404"/>
    <w:multiLevelType w:val="multilevel"/>
    <w:tmpl w:val="00000887"/>
    <w:lvl w:ilvl="0">
      <w:start w:val="1"/>
      <w:numFmt w:val="lowerLetter"/>
      <w:lvlText w:val="%1."/>
      <w:lvlJc w:val="left"/>
      <w:pPr>
        <w:ind w:hanging="260"/>
      </w:pPr>
      <w:rPr>
        <w:rFonts w:ascii="Times New Roman" w:hAnsi="Times New Roman" w:cs="Times New Roman"/>
        <w:b w:val="0"/>
        <w:bCs w:val="0"/>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9" w15:restartNumberingAfterBreak="0">
    <w:nsid w:val="00000405"/>
    <w:multiLevelType w:val="multilevel"/>
    <w:tmpl w:val="00000888"/>
    <w:lvl w:ilvl="0">
      <w:start w:val="1"/>
      <w:numFmt w:val="lowerLetter"/>
      <w:lvlText w:val="%1."/>
      <w:lvlJc w:val="left"/>
      <w:pPr>
        <w:ind w:hanging="264"/>
      </w:pPr>
      <w:rPr>
        <w:rFonts w:ascii="Times New Roman" w:hAnsi="Times New Roman" w:cs="Times New Roman"/>
        <w:b w:val="0"/>
        <w:bCs w:val="0"/>
        <w:sz w:val="22"/>
        <w:szCs w:val="22"/>
      </w:rPr>
    </w:lvl>
    <w:lvl w:ilvl="1">
      <w:start w:val="1"/>
      <w:numFmt w:val="upperLetter"/>
      <w:lvlText w:val="%2."/>
      <w:lvlJc w:val="left"/>
      <w:pPr>
        <w:ind w:hanging="360"/>
      </w:pPr>
      <w:rPr>
        <w:rFonts w:ascii="Times New Roman" w:hAnsi="Times New Roman" w:cs="Times New Roman"/>
        <w:b w:val="0"/>
        <w:bCs w:val="0"/>
        <w:spacing w:val="-2"/>
        <w:sz w:val="22"/>
        <w:szCs w:val="22"/>
      </w:rPr>
    </w:lvl>
    <w:lvl w:ilvl="2">
      <w:start w:val="1"/>
      <w:numFmt w:val="decimal"/>
      <w:lvlText w:val="%3."/>
      <w:lvlJc w:val="left"/>
      <w:pPr>
        <w:ind w:hanging="348"/>
      </w:pPr>
      <w:rPr>
        <w:rFonts w:ascii="Times New Roman" w:hAnsi="Times New Roman" w:cs="Times New Roman"/>
        <w:b w:val="0"/>
        <w:bCs w:val="0"/>
        <w:sz w:val="22"/>
        <w:szCs w:val="22"/>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0" w15:restartNumberingAfterBreak="0">
    <w:nsid w:val="00000406"/>
    <w:multiLevelType w:val="multilevel"/>
    <w:tmpl w:val="00000889"/>
    <w:lvl w:ilvl="0">
      <w:numFmt w:val="bullet"/>
      <w:lvlText w:val="•"/>
      <w:lvlJc w:val="left"/>
      <w:pPr>
        <w:ind w:hanging="361"/>
      </w:pPr>
      <w:rPr>
        <w:rFonts w:ascii="Arial" w:hAnsi="Arial"/>
        <w:b w:val="0"/>
        <w:w w:val="131"/>
        <w:sz w:val="22"/>
      </w:rPr>
    </w:lvl>
    <w:lvl w:ilvl="1">
      <w:numFmt w:val="bullet"/>
      <w:lvlText w:val="•"/>
      <w:lvlJc w:val="left"/>
      <w:pPr>
        <w:ind w:hanging="360"/>
      </w:pPr>
      <w:rPr>
        <w:rFonts w:ascii="Arial" w:hAnsi="Arial"/>
        <w:b w:val="0"/>
        <w:w w:val="130"/>
        <w:sz w:val="20"/>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1" w15:restartNumberingAfterBreak="0">
    <w:nsid w:val="00000407"/>
    <w:multiLevelType w:val="multilevel"/>
    <w:tmpl w:val="0000088A"/>
    <w:lvl w:ilvl="0">
      <w:numFmt w:val="bullet"/>
      <w:lvlText w:val="•"/>
      <w:lvlJc w:val="left"/>
      <w:pPr>
        <w:ind w:hanging="360"/>
      </w:pPr>
      <w:rPr>
        <w:rFonts w:ascii="Arial" w:hAnsi="Arial"/>
        <w:b w:val="0"/>
        <w:w w:val="130"/>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2" w15:restartNumberingAfterBreak="0">
    <w:nsid w:val="00000408"/>
    <w:multiLevelType w:val="multilevel"/>
    <w:tmpl w:val="0000088B"/>
    <w:lvl w:ilvl="0">
      <w:numFmt w:val="bullet"/>
      <w:lvlText w:val="•"/>
      <w:lvlJc w:val="left"/>
      <w:pPr>
        <w:ind w:hanging="361"/>
      </w:pPr>
      <w:rPr>
        <w:rFonts w:ascii="Arial" w:hAnsi="Arial"/>
        <w:b w:val="0"/>
        <w:w w:val="131"/>
        <w:sz w:val="22"/>
      </w:rPr>
    </w:lvl>
    <w:lvl w:ilvl="1">
      <w:numFmt w:val="bullet"/>
      <w:lvlText w:val="•"/>
      <w:lvlJc w:val="left"/>
      <w:pPr>
        <w:ind w:hanging="361"/>
      </w:pPr>
      <w:rPr>
        <w:rFonts w:ascii="Arial" w:hAnsi="Arial"/>
        <w:b w:val="0"/>
        <w:w w:val="131"/>
        <w:sz w:val="22"/>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3" w15:restartNumberingAfterBreak="0">
    <w:nsid w:val="00000409"/>
    <w:multiLevelType w:val="multilevel"/>
    <w:tmpl w:val="0000088C"/>
    <w:lvl w:ilvl="0">
      <w:numFmt w:val="bullet"/>
      <w:lvlText w:val="•"/>
      <w:lvlJc w:val="left"/>
      <w:pPr>
        <w:ind w:hanging="351"/>
      </w:pPr>
      <w:rPr>
        <w:rFonts w:ascii="Arial" w:hAnsi="Arial"/>
        <w:b w:val="0"/>
        <w:w w:val="130"/>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4" w15:restartNumberingAfterBreak="0">
    <w:nsid w:val="048763AE"/>
    <w:multiLevelType w:val="hybridMultilevel"/>
    <w:tmpl w:val="BE4AA876"/>
    <w:lvl w:ilvl="0" w:tplc="82B6DE9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C1E0C85"/>
    <w:multiLevelType w:val="hybridMultilevel"/>
    <w:tmpl w:val="ED2C36A8"/>
    <w:lvl w:ilvl="0" w:tplc="8032A686">
      <w:start w:val="1"/>
      <w:numFmt w:val="bullet"/>
      <w:lvlText w:val=""/>
      <w:lvlJc w:val="left"/>
      <w:pPr>
        <w:tabs>
          <w:tab w:val="num" w:pos="360"/>
        </w:tabs>
        <w:ind w:left="360" w:hanging="360"/>
      </w:pPr>
      <w:rPr>
        <w:rFonts w:ascii="Wingdings" w:hAnsi="Wingdings" w:hint="default"/>
      </w:r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13460F1C"/>
    <w:multiLevelType w:val="multilevel"/>
    <w:tmpl w:val="A7E8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58F33E2"/>
    <w:multiLevelType w:val="hybridMultilevel"/>
    <w:tmpl w:val="9922291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E346E1F"/>
    <w:multiLevelType w:val="hybridMultilevel"/>
    <w:tmpl w:val="6C0A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2A52AC"/>
    <w:multiLevelType w:val="hybridMultilevel"/>
    <w:tmpl w:val="76BEF5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F535CE3"/>
    <w:multiLevelType w:val="multilevel"/>
    <w:tmpl w:val="8F86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F119B4"/>
    <w:multiLevelType w:val="hybridMultilevel"/>
    <w:tmpl w:val="9880EB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5E57C52"/>
    <w:multiLevelType w:val="hybridMultilevel"/>
    <w:tmpl w:val="6764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1F26CB"/>
    <w:multiLevelType w:val="hybridMultilevel"/>
    <w:tmpl w:val="1680B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88C3426"/>
    <w:multiLevelType w:val="hybridMultilevel"/>
    <w:tmpl w:val="609E2046"/>
    <w:lvl w:ilvl="0" w:tplc="AD680CAC">
      <w:start w:val="4"/>
      <w:numFmt w:val="bullet"/>
      <w:lvlText w:val=""/>
      <w:lvlJc w:val="left"/>
      <w:pPr>
        <w:ind w:left="820" w:hanging="360"/>
      </w:pPr>
      <w:rPr>
        <w:rFonts w:ascii="Symbol" w:eastAsia="Symbol" w:hAnsi="Symbol" w:cs="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5" w15:restartNumberingAfterBreak="0">
    <w:nsid w:val="2B6D3F39"/>
    <w:multiLevelType w:val="hybridMultilevel"/>
    <w:tmpl w:val="4CC0E534"/>
    <w:lvl w:ilvl="0" w:tplc="9404F64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F8114D7"/>
    <w:multiLevelType w:val="hybridMultilevel"/>
    <w:tmpl w:val="686A3DB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2FE50ECB"/>
    <w:multiLevelType w:val="hybridMultilevel"/>
    <w:tmpl w:val="10AAC3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F51452"/>
    <w:multiLevelType w:val="hybridMultilevel"/>
    <w:tmpl w:val="5A1E842A"/>
    <w:lvl w:ilvl="0" w:tplc="2EF02906">
      <w:start w:val="2012"/>
      <w:numFmt w:val="bullet"/>
      <w:lvlText w:val="-"/>
      <w:lvlJc w:val="left"/>
      <w:pPr>
        <w:ind w:left="720" w:hanging="360"/>
      </w:pPr>
      <w:rPr>
        <w:rFonts w:ascii="Times-Roman" w:eastAsia="Times-Roman" w:hAnsi="Times-Roman"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8A5E2C"/>
    <w:multiLevelType w:val="hybridMultilevel"/>
    <w:tmpl w:val="28AA85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15:restartNumberingAfterBreak="0">
    <w:nsid w:val="3DA63789"/>
    <w:multiLevelType w:val="hybridMultilevel"/>
    <w:tmpl w:val="E2B6E374"/>
    <w:lvl w:ilvl="0" w:tplc="80AE0C2E">
      <w:start w:val="1"/>
      <w:numFmt w:val="bullet"/>
      <w:lvlText w:val="o"/>
      <w:lvlJc w:val="left"/>
      <w:pPr>
        <w:ind w:left="1530" w:hanging="360"/>
      </w:pPr>
      <w:rPr>
        <w:rFonts w:ascii="Courier New" w:hAnsi="Courier New" w:cs="Courier New" w:hint="default"/>
        <w:b/>
        <w:sz w:val="16"/>
        <w:szCs w:val="16"/>
      </w:rPr>
    </w:lvl>
    <w:lvl w:ilvl="1" w:tplc="04090019" w:tentative="1">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1" w15:restartNumberingAfterBreak="0">
    <w:nsid w:val="3F9879B3"/>
    <w:multiLevelType w:val="hybridMultilevel"/>
    <w:tmpl w:val="10AAC3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B7777B"/>
    <w:multiLevelType w:val="hybridMultilevel"/>
    <w:tmpl w:val="F53E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313416"/>
    <w:multiLevelType w:val="hybridMultilevel"/>
    <w:tmpl w:val="992229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24907C0"/>
    <w:multiLevelType w:val="hybridMultilevel"/>
    <w:tmpl w:val="FB161E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59F6E24"/>
    <w:multiLevelType w:val="hybridMultilevel"/>
    <w:tmpl w:val="10AAC3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AB7B39"/>
    <w:multiLevelType w:val="hybridMultilevel"/>
    <w:tmpl w:val="011CDF38"/>
    <w:lvl w:ilvl="0" w:tplc="F7004FB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D47C36"/>
    <w:multiLevelType w:val="multilevel"/>
    <w:tmpl w:val="00000888"/>
    <w:lvl w:ilvl="0">
      <w:start w:val="1"/>
      <w:numFmt w:val="lowerLetter"/>
      <w:lvlText w:val="%1."/>
      <w:lvlJc w:val="left"/>
      <w:pPr>
        <w:ind w:hanging="264"/>
      </w:pPr>
      <w:rPr>
        <w:rFonts w:ascii="Times New Roman" w:hAnsi="Times New Roman" w:cs="Times New Roman"/>
        <w:b w:val="0"/>
        <w:bCs w:val="0"/>
        <w:sz w:val="22"/>
        <w:szCs w:val="22"/>
      </w:rPr>
    </w:lvl>
    <w:lvl w:ilvl="1">
      <w:start w:val="1"/>
      <w:numFmt w:val="upperLetter"/>
      <w:lvlText w:val="%2."/>
      <w:lvlJc w:val="left"/>
      <w:pPr>
        <w:ind w:hanging="360"/>
      </w:pPr>
      <w:rPr>
        <w:rFonts w:ascii="Times New Roman" w:hAnsi="Times New Roman" w:cs="Times New Roman"/>
        <w:b w:val="0"/>
        <w:bCs w:val="0"/>
        <w:spacing w:val="-2"/>
        <w:sz w:val="22"/>
        <w:szCs w:val="22"/>
      </w:rPr>
    </w:lvl>
    <w:lvl w:ilvl="2">
      <w:start w:val="1"/>
      <w:numFmt w:val="decimal"/>
      <w:lvlText w:val="%3."/>
      <w:lvlJc w:val="left"/>
      <w:pPr>
        <w:ind w:hanging="348"/>
      </w:pPr>
      <w:rPr>
        <w:rFonts w:ascii="Times New Roman" w:hAnsi="Times New Roman" w:cs="Times New Roman"/>
        <w:b w:val="0"/>
        <w:bCs w:val="0"/>
        <w:sz w:val="22"/>
        <w:szCs w:val="22"/>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8" w15:restartNumberingAfterBreak="0">
    <w:nsid w:val="59AE2315"/>
    <w:multiLevelType w:val="hybridMultilevel"/>
    <w:tmpl w:val="34A4D1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5EFF2562"/>
    <w:multiLevelType w:val="hybridMultilevel"/>
    <w:tmpl w:val="A5427EFA"/>
    <w:lvl w:ilvl="0" w:tplc="04090001">
      <w:start w:val="1"/>
      <w:numFmt w:val="bullet"/>
      <w:lvlText w:val=""/>
      <w:lvlJc w:val="left"/>
      <w:pPr>
        <w:ind w:left="479" w:hanging="360"/>
      </w:pPr>
      <w:rPr>
        <w:rFonts w:ascii="Symbol" w:hAnsi="Symbol" w:hint="default"/>
      </w:rPr>
    </w:lvl>
    <w:lvl w:ilvl="1" w:tplc="04090003" w:tentative="1">
      <w:start w:val="1"/>
      <w:numFmt w:val="bullet"/>
      <w:lvlText w:val="o"/>
      <w:lvlJc w:val="left"/>
      <w:pPr>
        <w:ind w:left="1199" w:hanging="360"/>
      </w:pPr>
      <w:rPr>
        <w:rFonts w:ascii="Courier New" w:hAnsi="Courier New" w:hint="default"/>
      </w:rPr>
    </w:lvl>
    <w:lvl w:ilvl="2" w:tplc="04090005" w:tentative="1">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2639" w:hanging="360"/>
      </w:pPr>
      <w:rPr>
        <w:rFonts w:ascii="Symbol" w:hAnsi="Symbol" w:hint="default"/>
      </w:rPr>
    </w:lvl>
    <w:lvl w:ilvl="4" w:tplc="04090003" w:tentative="1">
      <w:start w:val="1"/>
      <w:numFmt w:val="bullet"/>
      <w:lvlText w:val="o"/>
      <w:lvlJc w:val="left"/>
      <w:pPr>
        <w:ind w:left="3359" w:hanging="360"/>
      </w:pPr>
      <w:rPr>
        <w:rFonts w:ascii="Courier New" w:hAnsi="Courier New" w:hint="default"/>
      </w:rPr>
    </w:lvl>
    <w:lvl w:ilvl="5" w:tplc="04090005" w:tentative="1">
      <w:start w:val="1"/>
      <w:numFmt w:val="bullet"/>
      <w:lvlText w:val=""/>
      <w:lvlJc w:val="left"/>
      <w:pPr>
        <w:ind w:left="4079" w:hanging="360"/>
      </w:pPr>
      <w:rPr>
        <w:rFonts w:ascii="Wingdings" w:hAnsi="Wingdings" w:hint="default"/>
      </w:rPr>
    </w:lvl>
    <w:lvl w:ilvl="6" w:tplc="04090001" w:tentative="1">
      <w:start w:val="1"/>
      <w:numFmt w:val="bullet"/>
      <w:lvlText w:val=""/>
      <w:lvlJc w:val="left"/>
      <w:pPr>
        <w:ind w:left="4799" w:hanging="360"/>
      </w:pPr>
      <w:rPr>
        <w:rFonts w:ascii="Symbol" w:hAnsi="Symbol" w:hint="default"/>
      </w:rPr>
    </w:lvl>
    <w:lvl w:ilvl="7" w:tplc="04090003" w:tentative="1">
      <w:start w:val="1"/>
      <w:numFmt w:val="bullet"/>
      <w:lvlText w:val="o"/>
      <w:lvlJc w:val="left"/>
      <w:pPr>
        <w:ind w:left="5519" w:hanging="360"/>
      </w:pPr>
      <w:rPr>
        <w:rFonts w:ascii="Courier New" w:hAnsi="Courier New" w:hint="default"/>
      </w:rPr>
    </w:lvl>
    <w:lvl w:ilvl="8" w:tplc="04090005" w:tentative="1">
      <w:start w:val="1"/>
      <w:numFmt w:val="bullet"/>
      <w:lvlText w:val=""/>
      <w:lvlJc w:val="left"/>
      <w:pPr>
        <w:ind w:left="6239" w:hanging="360"/>
      </w:pPr>
      <w:rPr>
        <w:rFonts w:ascii="Wingdings" w:hAnsi="Wingdings" w:hint="default"/>
      </w:rPr>
    </w:lvl>
  </w:abstractNum>
  <w:abstractNum w:abstractNumId="40" w15:restartNumberingAfterBreak="0">
    <w:nsid w:val="60197D11"/>
    <w:multiLevelType w:val="multilevel"/>
    <w:tmpl w:val="8AB4B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6E368B"/>
    <w:multiLevelType w:val="hybridMultilevel"/>
    <w:tmpl w:val="0E400B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982C67"/>
    <w:multiLevelType w:val="hybridMultilevel"/>
    <w:tmpl w:val="46CE9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5A3AFE"/>
    <w:multiLevelType w:val="multilevel"/>
    <w:tmpl w:val="0000000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15:restartNumberingAfterBreak="0">
    <w:nsid w:val="713719E8"/>
    <w:multiLevelType w:val="hybridMultilevel"/>
    <w:tmpl w:val="FB4A139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5" w15:restartNumberingAfterBreak="0">
    <w:nsid w:val="74EE2FD3"/>
    <w:multiLevelType w:val="hybridMultilevel"/>
    <w:tmpl w:val="22AEC91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6" w15:restartNumberingAfterBreak="0">
    <w:nsid w:val="7AE6125A"/>
    <w:multiLevelType w:val="hybridMultilevel"/>
    <w:tmpl w:val="0106AB64"/>
    <w:lvl w:ilvl="0" w:tplc="AF3ABAE8">
      <w:start w:val="1"/>
      <w:numFmt w:val="bullet"/>
      <w:lvlText w:val="o"/>
      <w:lvlJc w:val="left"/>
      <w:pPr>
        <w:ind w:left="810" w:hanging="360"/>
      </w:pPr>
      <w:rPr>
        <w:rFonts w:ascii="Times New Roman" w:hAnsi="Times New Roman" w:cs="Times New Roman" w:hint="default"/>
        <w:sz w:val="16"/>
        <w:szCs w:val="16"/>
      </w:rPr>
    </w:lvl>
    <w:lvl w:ilvl="1" w:tplc="8DD82122">
      <w:start w:val="1"/>
      <w:numFmt w:val="bullet"/>
      <w:lvlText w:val="o"/>
      <w:lvlJc w:val="left"/>
      <w:pPr>
        <w:ind w:left="810" w:hanging="360"/>
      </w:pPr>
      <w:rPr>
        <w:rFonts w:ascii="Times New Roman" w:hAnsi="Times New Roman" w:cs="Times New Roman" w:hint="default"/>
        <w:sz w:val="16"/>
        <w:szCs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20"/>
  </w:num>
  <w:num w:numId="8">
    <w:abstractNumId w:val="25"/>
  </w:num>
  <w:num w:numId="9">
    <w:abstractNumId w:val="43"/>
  </w:num>
  <w:num w:numId="10">
    <w:abstractNumId w:val="32"/>
  </w:num>
  <w:num w:numId="11">
    <w:abstractNumId w:val="29"/>
  </w:num>
  <w:num w:numId="12">
    <w:abstractNumId w:val="21"/>
  </w:num>
  <w:num w:numId="13">
    <w:abstractNumId w:val="28"/>
  </w:num>
  <w:num w:numId="14">
    <w:abstractNumId w:val="36"/>
  </w:num>
  <w:num w:numId="15">
    <w:abstractNumId w:val="14"/>
  </w:num>
  <w:num w:numId="16">
    <w:abstractNumId w:val="35"/>
  </w:num>
  <w:num w:numId="17">
    <w:abstractNumId w:val="27"/>
  </w:num>
  <w:num w:numId="1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7"/>
  </w:num>
  <w:num w:numId="21">
    <w:abstractNumId w:val="33"/>
  </w:num>
  <w:num w:numId="22">
    <w:abstractNumId w:val="41"/>
  </w:num>
  <w:num w:numId="23">
    <w:abstractNumId w:val="42"/>
  </w:num>
  <w:num w:numId="24">
    <w:abstractNumId w:val="34"/>
  </w:num>
  <w:num w:numId="25">
    <w:abstractNumId w:val="30"/>
  </w:num>
  <w:num w:numId="26">
    <w:abstractNumId w:val="31"/>
  </w:num>
  <w:num w:numId="27">
    <w:abstractNumId w:val="24"/>
  </w:num>
  <w:num w:numId="28">
    <w:abstractNumId w:val="38"/>
  </w:num>
  <w:num w:numId="29">
    <w:abstractNumId w:val="11"/>
  </w:num>
  <w:num w:numId="30">
    <w:abstractNumId w:val="7"/>
  </w:num>
  <w:num w:numId="31">
    <w:abstractNumId w:val="44"/>
  </w:num>
  <w:num w:numId="32">
    <w:abstractNumId w:val="23"/>
  </w:num>
  <w:num w:numId="33">
    <w:abstractNumId w:val="15"/>
  </w:num>
  <w:num w:numId="34">
    <w:abstractNumId w:val="26"/>
  </w:num>
  <w:num w:numId="35">
    <w:abstractNumId w:val="19"/>
  </w:num>
  <w:num w:numId="36">
    <w:abstractNumId w:val="46"/>
  </w:num>
  <w:num w:numId="37">
    <w:abstractNumId w:val="22"/>
  </w:num>
  <w:num w:numId="38">
    <w:abstractNumId w:val="13"/>
  </w:num>
  <w:num w:numId="39">
    <w:abstractNumId w:val="12"/>
  </w:num>
  <w:num w:numId="40">
    <w:abstractNumId w:val="10"/>
  </w:num>
  <w:num w:numId="41">
    <w:abstractNumId w:val="9"/>
  </w:num>
  <w:num w:numId="42">
    <w:abstractNumId w:val="8"/>
  </w:num>
  <w:num w:numId="43">
    <w:abstractNumId w:val="6"/>
  </w:num>
  <w:num w:numId="44">
    <w:abstractNumId w:val="39"/>
  </w:num>
  <w:num w:numId="45">
    <w:abstractNumId w:val="16"/>
  </w:num>
  <w:num w:numId="4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7"/>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E5E"/>
    <w:rsid w:val="000021D0"/>
    <w:rsid w:val="000026D2"/>
    <w:rsid w:val="000034B5"/>
    <w:rsid w:val="00003A40"/>
    <w:rsid w:val="000048F6"/>
    <w:rsid w:val="00004C90"/>
    <w:rsid w:val="0000552A"/>
    <w:rsid w:val="000061D8"/>
    <w:rsid w:val="000076CD"/>
    <w:rsid w:val="0001088F"/>
    <w:rsid w:val="00010F51"/>
    <w:rsid w:val="000129C0"/>
    <w:rsid w:val="00012E0E"/>
    <w:rsid w:val="000137CA"/>
    <w:rsid w:val="00017502"/>
    <w:rsid w:val="00017F10"/>
    <w:rsid w:val="00021AF1"/>
    <w:rsid w:val="00022B77"/>
    <w:rsid w:val="00022E47"/>
    <w:rsid w:val="00023096"/>
    <w:rsid w:val="00024691"/>
    <w:rsid w:val="00025A56"/>
    <w:rsid w:val="000316B9"/>
    <w:rsid w:val="0003287C"/>
    <w:rsid w:val="00034678"/>
    <w:rsid w:val="00034AD5"/>
    <w:rsid w:val="000358BB"/>
    <w:rsid w:val="00035B77"/>
    <w:rsid w:val="000360A1"/>
    <w:rsid w:val="000368A2"/>
    <w:rsid w:val="000378A8"/>
    <w:rsid w:val="000422B6"/>
    <w:rsid w:val="00042380"/>
    <w:rsid w:val="0004247B"/>
    <w:rsid w:val="000439F3"/>
    <w:rsid w:val="000444B3"/>
    <w:rsid w:val="000471FC"/>
    <w:rsid w:val="00047522"/>
    <w:rsid w:val="000503A6"/>
    <w:rsid w:val="00052097"/>
    <w:rsid w:val="000561AC"/>
    <w:rsid w:val="00056CEA"/>
    <w:rsid w:val="00057FB1"/>
    <w:rsid w:val="000613DD"/>
    <w:rsid w:val="0006156F"/>
    <w:rsid w:val="0006218F"/>
    <w:rsid w:val="000633EA"/>
    <w:rsid w:val="00063AC3"/>
    <w:rsid w:val="00064378"/>
    <w:rsid w:val="00065177"/>
    <w:rsid w:val="000662AC"/>
    <w:rsid w:val="00067BBA"/>
    <w:rsid w:val="0007201A"/>
    <w:rsid w:val="000722E5"/>
    <w:rsid w:val="00073FBD"/>
    <w:rsid w:val="00074416"/>
    <w:rsid w:val="00074A32"/>
    <w:rsid w:val="0007554E"/>
    <w:rsid w:val="0007772E"/>
    <w:rsid w:val="00080F7B"/>
    <w:rsid w:val="000829EF"/>
    <w:rsid w:val="000847EC"/>
    <w:rsid w:val="0008497E"/>
    <w:rsid w:val="000863FB"/>
    <w:rsid w:val="00090227"/>
    <w:rsid w:val="000914E6"/>
    <w:rsid w:val="0009163B"/>
    <w:rsid w:val="000921C9"/>
    <w:rsid w:val="000928A3"/>
    <w:rsid w:val="00092C71"/>
    <w:rsid w:val="00092F96"/>
    <w:rsid w:val="00094221"/>
    <w:rsid w:val="00094A87"/>
    <w:rsid w:val="000951A9"/>
    <w:rsid w:val="000957C9"/>
    <w:rsid w:val="00096003"/>
    <w:rsid w:val="00096BFB"/>
    <w:rsid w:val="00097785"/>
    <w:rsid w:val="000A094D"/>
    <w:rsid w:val="000A0E99"/>
    <w:rsid w:val="000A2C41"/>
    <w:rsid w:val="000A2D7C"/>
    <w:rsid w:val="000A6465"/>
    <w:rsid w:val="000A64C7"/>
    <w:rsid w:val="000A79D5"/>
    <w:rsid w:val="000B1787"/>
    <w:rsid w:val="000B2BFF"/>
    <w:rsid w:val="000B3342"/>
    <w:rsid w:val="000B4217"/>
    <w:rsid w:val="000B5865"/>
    <w:rsid w:val="000B6315"/>
    <w:rsid w:val="000B7F90"/>
    <w:rsid w:val="000C0AC1"/>
    <w:rsid w:val="000C12DC"/>
    <w:rsid w:val="000C1C9E"/>
    <w:rsid w:val="000C1F83"/>
    <w:rsid w:val="000C21E0"/>
    <w:rsid w:val="000C2AB2"/>
    <w:rsid w:val="000C520C"/>
    <w:rsid w:val="000C54A9"/>
    <w:rsid w:val="000C5588"/>
    <w:rsid w:val="000C5A3C"/>
    <w:rsid w:val="000C5FFC"/>
    <w:rsid w:val="000C7BA4"/>
    <w:rsid w:val="000D02E4"/>
    <w:rsid w:val="000D2DD2"/>
    <w:rsid w:val="000D2E1B"/>
    <w:rsid w:val="000D2EAB"/>
    <w:rsid w:val="000D3032"/>
    <w:rsid w:val="000D4EAD"/>
    <w:rsid w:val="000D5537"/>
    <w:rsid w:val="000D6FE9"/>
    <w:rsid w:val="000D794A"/>
    <w:rsid w:val="000E0460"/>
    <w:rsid w:val="000E0640"/>
    <w:rsid w:val="000E23DE"/>
    <w:rsid w:val="000E4C52"/>
    <w:rsid w:val="000E5197"/>
    <w:rsid w:val="000E55CC"/>
    <w:rsid w:val="000E59B6"/>
    <w:rsid w:val="000E6C53"/>
    <w:rsid w:val="000E7558"/>
    <w:rsid w:val="000E7A00"/>
    <w:rsid w:val="000F2F67"/>
    <w:rsid w:val="000F5099"/>
    <w:rsid w:val="000F5C87"/>
    <w:rsid w:val="000F6FFF"/>
    <w:rsid w:val="000F7BD4"/>
    <w:rsid w:val="000F7D02"/>
    <w:rsid w:val="001003F9"/>
    <w:rsid w:val="00100F31"/>
    <w:rsid w:val="00102ABC"/>
    <w:rsid w:val="00102B78"/>
    <w:rsid w:val="001036C2"/>
    <w:rsid w:val="00104E0D"/>
    <w:rsid w:val="00106E20"/>
    <w:rsid w:val="00111671"/>
    <w:rsid w:val="00113BAB"/>
    <w:rsid w:val="00113C58"/>
    <w:rsid w:val="00114963"/>
    <w:rsid w:val="0011574A"/>
    <w:rsid w:val="0011629E"/>
    <w:rsid w:val="00120784"/>
    <w:rsid w:val="00121CCF"/>
    <w:rsid w:val="00122EAF"/>
    <w:rsid w:val="00123D54"/>
    <w:rsid w:val="00131E80"/>
    <w:rsid w:val="00132060"/>
    <w:rsid w:val="0013440B"/>
    <w:rsid w:val="0013466C"/>
    <w:rsid w:val="00140F3E"/>
    <w:rsid w:val="001417E3"/>
    <w:rsid w:val="00141A80"/>
    <w:rsid w:val="00142199"/>
    <w:rsid w:val="00142287"/>
    <w:rsid w:val="00142543"/>
    <w:rsid w:val="001461BC"/>
    <w:rsid w:val="00150844"/>
    <w:rsid w:val="001512B6"/>
    <w:rsid w:val="00161718"/>
    <w:rsid w:val="001623D6"/>
    <w:rsid w:val="00164D80"/>
    <w:rsid w:val="00164F0D"/>
    <w:rsid w:val="00165C6C"/>
    <w:rsid w:val="00165E6B"/>
    <w:rsid w:val="00171218"/>
    <w:rsid w:val="00173892"/>
    <w:rsid w:val="00173A82"/>
    <w:rsid w:val="001755D8"/>
    <w:rsid w:val="00175DD0"/>
    <w:rsid w:val="00175F18"/>
    <w:rsid w:val="001760D9"/>
    <w:rsid w:val="0017632D"/>
    <w:rsid w:val="00182E59"/>
    <w:rsid w:val="00184212"/>
    <w:rsid w:val="001853D7"/>
    <w:rsid w:val="00187109"/>
    <w:rsid w:val="00190E05"/>
    <w:rsid w:val="001912AC"/>
    <w:rsid w:val="00191B2C"/>
    <w:rsid w:val="00193888"/>
    <w:rsid w:val="0019393D"/>
    <w:rsid w:val="001940A4"/>
    <w:rsid w:val="00195114"/>
    <w:rsid w:val="001959A7"/>
    <w:rsid w:val="00196DDA"/>
    <w:rsid w:val="00197B79"/>
    <w:rsid w:val="001A0270"/>
    <w:rsid w:val="001A1DBF"/>
    <w:rsid w:val="001A2907"/>
    <w:rsid w:val="001A2A5C"/>
    <w:rsid w:val="001A309B"/>
    <w:rsid w:val="001A4422"/>
    <w:rsid w:val="001A4C9C"/>
    <w:rsid w:val="001A5225"/>
    <w:rsid w:val="001A6CA0"/>
    <w:rsid w:val="001A7C4F"/>
    <w:rsid w:val="001B06D6"/>
    <w:rsid w:val="001B092D"/>
    <w:rsid w:val="001B10FA"/>
    <w:rsid w:val="001B2B06"/>
    <w:rsid w:val="001B494E"/>
    <w:rsid w:val="001B4E2D"/>
    <w:rsid w:val="001B7C53"/>
    <w:rsid w:val="001C0272"/>
    <w:rsid w:val="001C09FE"/>
    <w:rsid w:val="001C13F6"/>
    <w:rsid w:val="001C1D97"/>
    <w:rsid w:val="001C605A"/>
    <w:rsid w:val="001C6CB8"/>
    <w:rsid w:val="001D420D"/>
    <w:rsid w:val="001D511E"/>
    <w:rsid w:val="001E1780"/>
    <w:rsid w:val="001E1DEE"/>
    <w:rsid w:val="001E20E9"/>
    <w:rsid w:val="001E37D2"/>
    <w:rsid w:val="001E3EE8"/>
    <w:rsid w:val="001E5B3D"/>
    <w:rsid w:val="001E6B89"/>
    <w:rsid w:val="001E6E74"/>
    <w:rsid w:val="001E7532"/>
    <w:rsid w:val="001F4AEF"/>
    <w:rsid w:val="001F4E4C"/>
    <w:rsid w:val="001F5843"/>
    <w:rsid w:val="001F6F3C"/>
    <w:rsid w:val="001F713F"/>
    <w:rsid w:val="001F7623"/>
    <w:rsid w:val="00201DB8"/>
    <w:rsid w:val="00201F7D"/>
    <w:rsid w:val="0020264B"/>
    <w:rsid w:val="00204BAE"/>
    <w:rsid w:val="00206E6A"/>
    <w:rsid w:val="00211C2C"/>
    <w:rsid w:val="002129BE"/>
    <w:rsid w:val="00213ADD"/>
    <w:rsid w:val="00215360"/>
    <w:rsid w:val="002159C6"/>
    <w:rsid w:val="00216922"/>
    <w:rsid w:val="00216955"/>
    <w:rsid w:val="00222B2A"/>
    <w:rsid w:val="002236EE"/>
    <w:rsid w:val="002239EE"/>
    <w:rsid w:val="00223D1D"/>
    <w:rsid w:val="00223F54"/>
    <w:rsid w:val="00224EF6"/>
    <w:rsid w:val="0022535F"/>
    <w:rsid w:val="002305F1"/>
    <w:rsid w:val="0023110B"/>
    <w:rsid w:val="002337E1"/>
    <w:rsid w:val="00233930"/>
    <w:rsid w:val="002357C5"/>
    <w:rsid w:val="002359B4"/>
    <w:rsid w:val="002362D7"/>
    <w:rsid w:val="002372A8"/>
    <w:rsid w:val="002422F3"/>
    <w:rsid w:val="00242FF1"/>
    <w:rsid w:val="00244221"/>
    <w:rsid w:val="00245271"/>
    <w:rsid w:val="002452DB"/>
    <w:rsid w:val="00245B77"/>
    <w:rsid w:val="00245DC5"/>
    <w:rsid w:val="00246A7B"/>
    <w:rsid w:val="002500E6"/>
    <w:rsid w:val="00251858"/>
    <w:rsid w:val="00252978"/>
    <w:rsid w:val="002558F4"/>
    <w:rsid w:val="00256365"/>
    <w:rsid w:val="00260B07"/>
    <w:rsid w:val="00261D22"/>
    <w:rsid w:val="00262FFC"/>
    <w:rsid w:val="002633CF"/>
    <w:rsid w:val="002639C2"/>
    <w:rsid w:val="00263AB9"/>
    <w:rsid w:val="0026558E"/>
    <w:rsid w:val="00270D6F"/>
    <w:rsid w:val="00273C84"/>
    <w:rsid w:val="0027486D"/>
    <w:rsid w:val="00275266"/>
    <w:rsid w:val="00275F4B"/>
    <w:rsid w:val="00276DF4"/>
    <w:rsid w:val="00277E3F"/>
    <w:rsid w:val="00280C05"/>
    <w:rsid w:val="00281229"/>
    <w:rsid w:val="00281938"/>
    <w:rsid w:val="002840CB"/>
    <w:rsid w:val="00284280"/>
    <w:rsid w:val="00286208"/>
    <w:rsid w:val="0029108F"/>
    <w:rsid w:val="002928A5"/>
    <w:rsid w:val="00294BAF"/>
    <w:rsid w:val="00294E56"/>
    <w:rsid w:val="00295BB5"/>
    <w:rsid w:val="0029613F"/>
    <w:rsid w:val="00297473"/>
    <w:rsid w:val="002977DC"/>
    <w:rsid w:val="00297CDB"/>
    <w:rsid w:val="002A2273"/>
    <w:rsid w:val="002A3A86"/>
    <w:rsid w:val="002A4666"/>
    <w:rsid w:val="002A4C0E"/>
    <w:rsid w:val="002A55FC"/>
    <w:rsid w:val="002A5D17"/>
    <w:rsid w:val="002A78B4"/>
    <w:rsid w:val="002B099D"/>
    <w:rsid w:val="002B221A"/>
    <w:rsid w:val="002B2BB4"/>
    <w:rsid w:val="002B3F14"/>
    <w:rsid w:val="002B3F6B"/>
    <w:rsid w:val="002B5EA0"/>
    <w:rsid w:val="002B66CA"/>
    <w:rsid w:val="002B738E"/>
    <w:rsid w:val="002C13CA"/>
    <w:rsid w:val="002C1AA5"/>
    <w:rsid w:val="002C23EE"/>
    <w:rsid w:val="002C45C4"/>
    <w:rsid w:val="002C4642"/>
    <w:rsid w:val="002C5258"/>
    <w:rsid w:val="002C652A"/>
    <w:rsid w:val="002C66D5"/>
    <w:rsid w:val="002C76BC"/>
    <w:rsid w:val="002D0BEA"/>
    <w:rsid w:val="002D166D"/>
    <w:rsid w:val="002D2CEE"/>
    <w:rsid w:val="002D34FD"/>
    <w:rsid w:val="002D4894"/>
    <w:rsid w:val="002D4FC3"/>
    <w:rsid w:val="002D56F2"/>
    <w:rsid w:val="002D5D33"/>
    <w:rsid w:val="002D5DBB"/>
    <w:rsid w:val="002D634B"/>
    <w:rsid w:val="002D7000"/>
    <w:rsid w:val="002D766F"/>
    <w:rsid w:val="002D7A0C"/>
    <w:rsid w:val="002E3882"/>
    <w:rsid w:val="002E4166"/>
    <w:rsid w:val="002E458B"/>
    <w:rsid w:val="002F08A9"/>
    <w:rsid w:val="002F0B2F"/>
    <w:rsid w:val="002F25FF"/>
    <w:rsid w:val="002F30F8"/>
    <w:rsid w:val="002F3FCE"/>
    <w:rsid w:val="002F4798"/>
    <w:rsid w:val="002F5621"/>
    <w:rsid w:val="002F5DAB"/>
    <w:rsid w:val="00301A5D"/>
    <w:rsid w:val="00301D37"/>
    <w:rsid w:val="00304107"/>
    <w:rsid w:val="00313068"/>
    <w:rsid w:val="00313942"/>
    <w:rsid w:val="003170C1"/>
    <w:rsid w:val="00317312"/>
    <w:rsid w:val="00321ADB"/>
    <w:rsid w:val="003228D5"/>
    <w:rsid w:val="003230A1"/>
    <w:rsid w:val="00326D8F"/>
    <w:rsid w:val="00326EF0"/>
    <w:rsid w:val="00327AA9"/>
    <w:rsid w:val="0033007F"/>
    <w:rsid w:val="003318E4"/>
    <w:rsid w:val="00332A35"/>
    <w:rsid w:val="003337E7"/>
    <w:rsid w:val="0033476C"/>
    <w:rsid w:val="00335B4E"/>
    <w:rsid w:val="00336821"/>
    <w:rsid w:val="00337B0B"/>
    <w:rsid w:val="00340403"/>
    <w:rsid w:val="003422F4"/>
    <w:rsid w:val="00342B39"/>
    <w:rsid w:val="00345EC7"/>
    <w:rsid w:val="00350E41"/>
    <w:rsid w:val="003534A7"/>
    <w:rsid w:val="00355C39"/>
    <w:rsid w:val="00357AE0"/>
    <w:rsid w:val="003621D1"/>
    <w:rsid w:val="00362558"/>
    <w:rsid w:val="0036305C"/>
    <w:rsid w:val="00365550"/>
    <w:rsid w:val="003667D3"/>
    <w:rsid w:val="0036720A"/>
    <w:rsid w:val="00367D05"/>
    <w:rsid w:val="003712B6"/>
    <w:rsid w:val="003716BE"/>
    <w:rsid w:val="003716FA"/>
    <w:rsid w:val="0037245B"/>
    <w:rsid w:val="00372FC9"/>
    <w:rsid w:val="00373CC5"/>
    <w:rsid w:val="00376F0A"/>
    <w:rsid w:val="00377F6D"/>
    <w:rsid w:val="003821D4"/>
    <w:rsid w:val="003915ED"/>
    <w:rsid w:val="00391754"/>
    <w:rsid w:val="00391E5E"/>
    <w:rsid w:val="00392D4A"/>
    <w:rsid w:val="00393673"/>
    <w:rsid w:val="0039480A"/>
    <w:rsid w:val="00396B95"/>
    <w:rsid w:val="00397D73"/>
    <w:rsid w:val="003A142C"/>
    <w:rsid w:val="003A2695"/>
    <w:rsid w:val="003A3576"/>
    <w:rsid w:val="003A4166"/>
    <w:rsid w:val="003A47A8"/>
    <w:rsid w:val="003A4FFF"/>
    <w:rsid w:val="003A532D"/>
    <w:rsid w:val="003A614E"/>
    <w:rsid w:val="003A63C8"/>
    <w:rsid w:val="003A7BBC"/>
    <w:rsid w:val="003B37C3"/>
    <w:rsid w:val="003B3CC0"/>
    <w:rsid w:val="003B4A00"/>
    <w:rsid w:val="003B5057"/>
    <w:rsid w:val="003B5127"/>
    <w:rsid w:val="003B5F46"/>
    <w:rsid w:val="003B6E7E"/>
    <w:rsid w:val="003B7229"/>
    <w:rsid w:val="003B734C"/>
    <w:rsid w:val="003C31AC"/>
    <w:rsid w:val="003C6063"/>
    <w:rsid w:val="003C62F0"/>
    <w:rsid w:val="003C75FE"/>
    <w:rsid w:val="003C7D90"/>
    <w:rsid w:val="003D1098"/>
    <w:rsid w:val="003D381D"/>
    <w:rsid w:val="003D3FCC"/>
    <w:rsid w:val="003D5534"/>
    <w:rsid w:val="003D59CC"/>
    <w:rsid w:val="003D79D3"/>
    <w:rsid w:val="003E09C1"/>
    <w:rsid w:val="003E10B1"/>
    <w:rsid w:val="003E2732"/>
    <w:rsid w:val="003E3130"/>
    <w:rsid w:val="003E4524"/>
    <w:rsid w:val="003E475E"/>
    <w:rsid w:val="003E55DB"/>
    <w:rsid w:val="003E6A45"/>
    <w:rsid w:val="003F0381"/>
    <w:rsid w:val="003F059F"/>
    <w:rsid w:val="003F1101"/>
    <w:rsid w:val="003F24DA"/>
    <w:rsid w:val="003F402D"/>
    <w:rsid w:val="003F4EC0"/>
    <w:rsid w:val="003F5676"/>
    <w:rsid w:val="003F63ED"/>
    <w:rsid w:val="003F6AFE"/>
    <w:rsid w:val="003F6CF6"/>
    <w:rsid w:val="003F7106"/>
    <w:rsid w:val="003F7108"/>
    <w:rsid w:val="003F7A79"/>
    <w:rsid w:val="00401B74"/>
    <w:rsid w:val="0040260A"/>
    <w:rsid w:val="0040373E"/>
    <w:rsid w:val="00404884"/>
    <w:rsid w:val="0040734E"/>
    <w:rsid w:val="004101E3"/>
    <w:rsid w:val="00410FAE"/>
    <w:rsid w:val="00412443"/>
    <w:rsid w:val="00412A05"/>
    <w:rsid w:val="00412ABC"/>
    <w:rsid w:val="00412F62"/>
    <w:rsid w:val="0041399C"/>
    <w:rsid w:val="00413C95"/>
    <w:rsid w:val="00414D00"/>
    <w:rsid w:val="004156BE"/>
    <w:rsid w:val="00416E5D"/>
    <w:rsid w:val="0042147F"/>
    <w:rsid w:val="00422323"/>
    <w:rsid w:val="004225BE"/>
    <w:rsid w:val="00423D33"/>
    <w:rsid w:val="00425EA1"/>
    <w:rsid w:val="00430FAD"/>
    <w:rsid w:val="004329E2"/>
    <w:rsid w:val="00435CA9"/>
    <w:rsid w:val="00437234"/>
    <w:rsid w:val="00437EE8"/>
    <w:rsid w:val="0044176F"/>
    <w:rsid w:val="004428AA"/>
    <w:rsid w:val="00442CA1"/>
    <w:rsid w:val="00443235"/>
    <w:rsid w:val="00444F93"/>
    <w:rsid w:val="00446964"/>
    <w:rsid w:val="00446DC6"/>
    <w:rsid w:val="00447053"/>
    <w:rsid w:val="00447E96"/>
    <w:rsid w:val="0045134A"/>
    <w:rsid w:val="0045169A"/>
    <w:rsid w:val="00452E0E"/>
    <w:rsid w:val="00453E96"/>
    <w:rsid w:val="00455786"/>
    <w:rsid w:val="004560E3"/>
    <w:rsid w:val="00456CDC"/>
    <w:rsid w:val="0045788D"/>
    <w:rsid w:val="00460213"/>
    <w:rsid w:val="00461B80"/>
    <w:rsid w:val="00463CB7"/>
    <w:rsid w:val="00463DBF"/>
    <w:rsid w:val="004672FE"/>
    <w:rsid w:val="00467D2C"/>
    <w:rsid w:val="00471A07"/>
    <w:rsid w:val="004731D9"/>
    <w:rsid w:val="00473C06"/>
    <w:rsid w:val="00474238"/>
    <w:rsid w:val="0047764C"/>
    <w:rsid w:val="0048016F"/>
    <w:rsid w:val="00480EFD"/>
    <w:rsid w:val="004811DA"/>
    <w:rsid w:val="00481E30"/>
    <w:rsid w:val="0048245F"/>
    <w:rsid w:val="00484731"/>
    <w:rsid w:val="004848F3"/>
    <w:rsid w:val="00486E4C"/>
    <w:rsid w:val="004919A5"/>
    <w:rsid w:val="00492C89"/>
    <w:rsid w:val="004948B4"/>
    <w:rsid w:val="004951D7"/>
    <w:rsid w:val="00496560"/>
    <w:rsid w:val="0049670E"/>
    <w:rsid w:val="0049708D"/>
    <w:rsid w:val="004A0AD3"/>
    <w:rsid w:val="004A14A4"/>
    <w:rsid w:val="004A3813"/>
    <w:rsid w:val="004A3C0F"/>
    <w:rsid w:val="004A5241"/>
    <w:rsid w:val="004A5E77"/>
    <w:rsid w:val="004A71C3"/>
    <w:rsid w:val="004A78D9"/>
    <w:rsid w:val="004B018D"/>
    <w:rsid w:val="004B1A9A"/>
    <w:rsid w:val="004B1E57"/>
    <w:rsid w:val="004B2FD0"/>
    <w:rsid w:val="004B5993"/>
    <w:rsid w:val="004B5EE1"/>
    <w:rsid w:val="004B6AFA"/>
    <w:rsid w:val="004C06B0"/>
    <w:rsid w:val="004C1453"/>
    <w:rsid w:val="004C1498"/>
    <w:rsid w:val="004C2081"/>
    <w:rsid w:val="004C226D"/>
    <w:rsid w:val="004C30DD"/>
    <w:rsid w:val="004C33C7"/>
    <w:rsid w:val="004C4A09"/>
    <w:rsid w:val="004C4A81"/>
    <w:rsid w:val="004C78F1"/>
    <w:rsid w:val="004D2953"/>
    <w:rsid w:val="004D345C"/>
    <w:rsid w:val="004D36E4"/>
    <w:rsid w:val="004D387D"/>
    <w:rsid w:val="004D4751"/>
    <w:rsid w:val="004D4990"/>
    <w:rsid w:val="004D7F3D"/>
    <w:rsid w:val="004E0244"/>
    <w:rsid w:val="004E18D3"/>
    <w:rsid w:val="004E218F"/>
    <w:rsid w:val="004E30A4"/>
    <w:rsid w:val="004E666A"/>
    <w:rsid w:val="004E66F9"/>
    <w:rsid w:val="004E7BBC"/>
    <w:rsid w:val="004F0806"/>
    <w:rsid w:val="004F0C54"/>
    <w:rsid w:val="004F292B"/>
    <w:rsid w:val="004F3725"/>
    <w:rsid w:val="004F44B8"/>
    <w:rsid w:val="004F5AB8"/>
    <w:rsid w:val="004F6A64"/>
    <w:rsid w:val="004F7551"/>
    <w:rsid w:val="00501117"/>
    <w:rsid w:val="00504250"/>
    <w:rsid w:val="00505408"/>
    <w:rsid w:val="005063D2"/>
    <w:rsid w:val="005112E8"/>
    <w:rsid w:val="00512E62"/>
    <w:rsid w:val="0051460A"/>
    <w:rsid w:val="00514B41"/>
    <w:rsid w:val="00515C7F"/>
    <w:rsid w:val="00521D1A"/>
    <w:rsid w:val="005222A0"/>
    <w:rsid w:val="00525BCB"/>
    <w:rsid w:val="00527F01"/>
    <w:rsid w:val="00527F7F"/>
    <w:rsid w:val="00530C52"/>
    <w:rsid w:val="00530D69"/>
    <w:rsid w:val="0053176C"/>
    <w:rsid w:val="00532524"/>
    <w:rsid w:val="00532583"/>
    <w:rsid w:val="00535921"/>
    <w:rsid w:val="005366D2"/>
    <w:rsid w:val="005368F2"/>
    <w:rsid w:val="0053691F"/>
    <w:rsid w:val="0053758A"/>
    <w:rsid w:val="005413E7"/>
    <w:rsid w:val="00541D06"/>
    <w:rsid w:val="005437E7"/>
    <w:rsid w:val="005463BE"/>
    <w:rsid w:val="005464DA"/>
    <w:rsid w:val="00547D7C"/>
    <w:rsid w:val="005531A1"/>
    <w:rsid w:val="00555762"/>
    <w:rsid w:val="00556500"/>
    <w:rsid w:val="0055721B"/>
    <w:rsid w:val="00557DDA"/>
    <w:rsid w:val="005606A1"/>
    <w:rsid w:val="005607F0"/>
    <w:rsid w:val="00560C8D"/>
    <w:rsid w:val="00560FF2"/>
    <w:rsid w:val="005613FF"/>
    <w:rsid w:val="00561E4F"/>
    <w:rsid w:val="005668DC"/>
    <w:rsid w:val="005672E6"/>
    <w:rsid w:val="0057188B"/>
    <w:rsid w:val="00571977"/>
    <w:rsid w:val="00573843"/>
    <w:rsid w:val="0057417F"/>
    <w:rsid w:val="00575A88"/>
    <w:rsid w:val="00575BB2"/>
    <w:rsid w:val="00576391"/>
    <w:rsid w:val="00580655"/>
    <w:rsid w:val="00580B27"/>
    <w:rsid w:val="00580E02"/>
    <w:rsid w:val="005836B1"/>
    <w:rsid w:val="0058408D"/>
    <w:rsid w:val="0058549C"/>
    <w:rsid w:val="005864FA"/>
    <w:rsid w:val="00590A48"/>
    <w:rsid w:val="00591557"/>
    <w:rsid w:val="00591937"/>
    <w:rsid w:val="00591BBC"/>
    <w:rsid w:val="00592B96"/>
    <w:rsid w:val="0059437A"/>
    <w:rsid w:val="005958C5"/>
    <w:rsid w:val="0059599D"/>
    <w:rsid w:val="0059744A"/>
    <w:rsid w:val="005A15A0"/>
    <w:rsid w:val="005A18EE"/>
    <w:rsid w:val="005A2640"/>
    <w:rsid w:val="005A2977"/>
    <w:rsid w:val="005A40E0"/>
    <w:rsid w:val="005A4983"/>
    <w:rsid w:val="005B1F98"/>
    <w:rsid w:val="005B30DE"/>
    <w:rsid w:val="005B61A9"/>
    <w:rsid w:val="005B6537"/>
    <w:rsid w:val="005B6DE7"/>
    <w:rsid w:val="005B7086"/>
    <w:rsid w:val="005C0432"/>
    <w:rsid w:val="005C1C81"/>
    <w:rsid w:val="005C36EC"/>
    <w:rsid w:val="005C52BD"/>
    <w:rsid w:val="005C5BA9"/>
    <w:rsid w:val="005C5D6E"/>
    <w:rsid w:val="005C7855"/>
    <w:rsid w:val="005D032E"/>
    <w:rsid w:val="005D4865"/>
    <w:rsid w:val="005D5F0C"/>
    <w:rsid w:val="005D67F1"/>
    <w:rsid w:val="005D6E9E"/>
    <w:rsid w:val="005D78EE"/>
    <w:rsid w:val="005D7A51"/>
    <w:rsid w:val="005E393F"/>
    <w:rsid w:val="005E5463"/>
    <w:rsid w:val="005F39A8"/>
    <w:rsid w:val="005F65C9"/>
    <w:rsid w:val="005F66D6"/>
    <w:rsid w:val="005F7E5F"/>
    <w:rsid w:val="00602A0C"/>
    <w:rsid w:val="006036AC"/>
    <w:rsid w:val="006037D1"/>
    <w:rsid w:val="00603DDB"/>
    <w:rsid w:val="0060475A"/>
    <w:rsid w:val="00604A71"/>
    <w:rsid w:val="00604CD1"/>
    <w:rsid w:val="00604FAC"/>
    <w:rsid w:val="00605C74"/>
    <w:rsid w:val="00606ADF"/>
    <w:rsid w:val="006102DF"/>
    <w:rsid w:val="00610688"/>
    <w:rsid w:val="00611698"/>
    <w:rsid w:val="0061424B"/>
    <w:rsid w:val="00614649"/>
    <w:rsid w:val="00615738"/>
    <w:rsid w:val="00615EA1"/>
    <w:rsid w:val="00615EBB"/>
    <w:rsid w:val="00620778"/>
    <w:rsid w:val="00620782"/>
    <w:rsid w:val="00621378"/>
    <w:rsid w:val="006227A1"/>
    <w:rsid w:val="006229F0"/>
    <w:rsid w:val="00622A8E"/>
    <w:rsid w:val="00623B70"/>
    <w:rsid w:val="00626561"/>
    <w:rsid w:val="0062721B"/>
    <w:rsid w:val="006310F5"/>
    <w:rsid w:val="00631627"/>
    <w:rsid w:val="00631735"/>
    <w:rsid w:val="0063197A"/>
    <w:rsid w:val="0063218C"/>
    <w:rsid w:val="006325D3"/>
    <w:rsid w:val="00632A09"/>
    <w:rsid w:val="006355AF"/>
    <w:rsid w:val="006400DA"/>
    <w:rsid w:val="006406F5"/>
    <w:rsid w:val="006433F7"/>
    <w:rsid w:val="00643D3F"/>
    <w:rsid w:val="00643F38"/>
    <w:rsid w:val="00645DFB"/>
    <w:rsid w:val="006470BF"/>
    <w:rsid w:val="0064751E"/>
    <w:rsid w:val="0064753E"/>
    <w:rsid w:val="00650741"/>
    <w:rsid w:val="0065112B"/>
    <w:rsid w:val="0065253E"/>
    <w:rsid w:val="00652FD1"/>
    <w:rsid w:val="006537AF"/>
    <w:rsid w:val="00655D81"/>
    <w:rsid w:val="0065607B"/>
    <w:rsid w:val="0065753F"/>
    <w:rsid w:val="00660037"/>
    <w:rsid w:val="00663F92"/>
    <w:rsid w:val="00664AFA"/>
    <w:rsid w:val="006653FF"/>
    <w:rsid w:val="00666E0F"/>
    <w:rsid w:val="006714DD"/>
    <w:rsid w:val="006726B8"/>
    <w:rsid w:val="00676447"/>
    <w:rsid w:val="00677BEA"/>
    <w:rsid w:val="0068057D"/>
    <w:rsid w:val="006813EB"/>
    <w:rsid w:val="006816C8"/>
    <w:rsid w:val="0068390B"/>
    <w:rsid w:val="006860F2"/>
    <w:rsid w:val="00686E6F"/>
    <w:rsid w:val="00690AD2"/>
    <w:rsid w:val="006913D3"/>
    <w:rsid w:val="006917F6"/>
    <w:rsid w:val="00691905"/>
    <w:rsid w:val="00691954"/>
    <w:rsid w:val="006922CC"/>
    <w:rsid w:val="00693E91"/>
    <w:rsid w:val="00694E06"/>
    <w:rsid w:val="00697846"/>
    <w:rsid w:val="006A1B2E"/>
    <w:rsid w:val="006A1BEC"/>
    <w:rsid w:val="006A4430"/>
    <w:rsid w:val="006A5787"/>
    <w:rsid w:val="006A59A4"/>
    <w:rsid w:val="006A5F54"/>
    <w:rsid w:val="006A657F"/>
    <w:rsid w:val="006B0CDC"/>
    <w:rsid w:val="006B0DF4"/>
    <w:rsid w:val="006B236D"/>
    <w:rsid w:val="006B27BF"/>
    <w:rsid w:val="006B31C1"/>
    <w:rsid w:val="006B321C"/>
    <w:rsid w:val="006B38EF"/>
    <w:rsid w:val="006B4E3C"/>
    <w:rsid w:val="006B6C62"/>
    <w:rsid w:val="006C0AC3"/>
    <w:rsid w:val="006C1A3D"/>
    <w:rsid w:val="006C2CD9"/>
    <w:rsid w:val="006C55BA"/>
    <w:rsid w:val="006C56DA"/>
    <w:rsid w:val="006C62FE"/>
    <w:rsid w:val="006C6B71"/>
    <w:rsid w:val="006D0A38"/>
    <w:rsid w:val="006D19B0"/>
    <w:rsid w:val="006D1C2D"/>
    <w:rsid w:val="006D3218"/>
    <w:rsid w:val="006D326C"/>
    <w:rsid w:val="006D38EF"/>
    <w:rsid w:val="006D5552"/>
    <w:rsid w:val="006D61DF"/>
    <w:rsid w:val="006D691C"/>
    <w:rsid w:val="006D7DC4"/>
    <w:rsid w:val="006D7DC9"/>
    <w:rsid w:val="006E0C11"/>
    <w:rsid w:val="006E414E"/>
    <w:rsid w:val="006E54A7"/>
    <w:rsid w:val="006E689E"/>
    <w:rsid w:val="006E6B34"/>
    <w:rsid w:val="006F01F6"/>
    <w:rsid w:val="006F1B98"/>
    <w:rsid w:val="006F1FC9"/>
    <w:rsid w:val="006F35AC"/>
    <w:rsid w:val="006F3B87"/>
    <w:rsid w:val="006F5770"/>
    <w:rsid w:val="006F5E4F"/>
    <w:rsid w:val="006F7C39"/>
    <w:rsid w:val="00701AB2"/>
    <w:rsid w:val="00701BC2"/>
    <w:rsid w:val="007023BF"/>
    <w:rsid w:val="0070254D"/>
    <w:rsid w:val="007045D5"/>
    <w:rsid w:val="00704E8D"/>
    <w:rsid w:val="00715410"/>
    <w:rsid w:val="00716B3A"/>
    <w:rsid w:val="0071788E"/>
    <w:rsid w:val="00720066"/>
    <w:rsid w:val="007208BD"/>
    <w:rsid w:val="00720D15"/>
    <w:rsid w:val="007219A4"/>
    <w:rsid w:val="007228E5"/>
    <w:rsid w:val="00722A57"/>
    <w:rsid w:val="00723E6B"/>
    <w:rsid w:val="007240A5"/>
    <w:rsid w:val="007257A3"/>
    <w:rsid w:val="00727628"/>
    <w:rsid w:val="00727D07"/>
    <w:rsid w:val="0073012E"/>
    <w:rsid w:val="00730F84"/>
    <w:rsid w:val="00731052"/>
    <w:rsid w:val="00731363"/>
    <w:rsid w:val="007322D9"/>
    <w:rsid w:val="0073316C"/>
    <w:rsid w:val="0073324B"/>
    <w:rsid w:val="007337E2"/>
    <w:rsid w:val="00733C15"/>
    <w:rsid w:val="007349D0"/>
    <w:rsid w:val="0073533F"/>
    <w:rsid w:val="00736C54"/>
    <w:rsid w:val="00741F3C"/>
    <w:rsid w:val="00742668"/>
    <w:rsid w:val="00743238"/>
    <w:rsid w:val="00743D5E"/>
    <w:rsid w:val="00745D29"/>
    <w:rsid w:val="00746FFC"/>
    <w:rsid w:val="007474FD"/>
    <w:rsid w:val="00752557"/>
    <w:rsid w:val="00752DD7"/>
    <w:rsid w:val="0075373A"/>
    <w:rsid w:val="00753AA2"/>
    <w:rsid w:val="00754F6C"/>
    <w:rsid w:val="0075650D"/>
    <w:rsid w:val="00763B5C"/>
    <w:rsid w:val="00764B4C"/>
    <w:rsid w:val="00765346"/>
    <w:rsid w:val="007656C5"/>
    <w:rsid w:val="00765A66"/>
    <w:rsid w:val="00766175"/>
    <w:rsid w:val="0076620E"/>
    <w:rsid w:val="00767655"/>
    <w:rsid w:val="00770BE5"/>
    <w:rsid w:val="00774DE4"/>
    <w:rsid w:val="00775A3F"/>
    <w:rsid w:val="00775C21"/>
    <w:rsid w:val="00777C54"/>
    <w:rsid w:val="00781361"/>
    <w:rsid w:val="00782B0E"/>
    <w:rsid w:val="00785BBB"/>
    <w:rsid w:val="0078663B"/>
    <w:rsid w:val="0078734E"/>
    <w:rsid w:val="00790B52"/>
    <w:rsid w:val="00795981"/>
    <w:rsid w:val="00795CB8"/>
    <w:rsid w:val="00796802"/>
    <w:rsid w:val="00797934"/>
    <w:rsid w:val="00797F7B"/>
    <w:rsid w:val="007A0396"/>
    <w:rsid w:val="007A107E"/>
    <w:rsid w:val="007A17A6"/>
    <w:rsid w:val="007A4D86"/>
    <w:rsid w:val="007A5989"/>
    <w:rsid w:val="007A5C40"/>
    <w:rsid w:val="007A6539"/>
    <w:rsid w:val="007B05BE"/>
    <w:rsid w:val="007B0BCD"/>
    <w:rsid w:val="007B23D0"/>
    <w:rsid w:val="007B24BB"/>
    <w:rsid w:val="007B275F"/>
    <w:rsid w:val="007B2B53"/>
    <w:rsid w:val="007B3209"/>
    <w:rsid w:val="007B3C05"/>
    <w:rsid w:val="007B4A3C"/>
    <w:rsid w:val="007B6C37"/>
    <w:rsid w:val="007B6F9E"/>
    <w:rsid w:val="007C0E11"/>
    <w:rsid w:val="007C114F"/>
    <w:rsid w:val="007C1B8B"/>
    <w:rsid w:val="007C2A3B"/>
    <w:rsid w:val="007D091D"/>
    <w:rsid w:val="007D24E1"/>
    <w:rsid w:val="007D6089"/>
    <w:rsid w:val="007D6B00"/>
    <w:rsid w:val="007E3452"/>
    <w:rsid w:val="007E50C9"/>
    <w:rsid w:val="007E65EF"/>
    <w:rsid w:val="007F0256"/>
    <w:rsid w:val="007F1AF3"/>
    <w:rsid w:val="007F22AD"/>
    <w:rsid w:val="007F562F"/>
    <w:rsid w:val="007F6F3D"/>
    <w:rsid w:val="008005F9"/>
    <w:rsid w:val="00803D5F"/>
    <w:rsid w:val="008054E4"/>
    <w:rsid w:val="008059DC"/>
    <w:rsid w:val="008068C6"/>
    <w:rsid w:val="00810324"/>
    <w:rsid w:val="0081076A"/>
    <w:rsid w:val="00812028"/>
    <w:rsid w:val="008122D6"/>
    <w:rsid w:val="008142CB"/>
    <w:rsid w:val="00815D44"/>
    <w:rsid w:val="008163D9"/>
    <w:rsid w:val="008164FF"/>
    <w:rsid w:val="00821473"/>
    <w:rsid w:val="00822F21"/>
    <w:rsid w:val="00823B8E"/>
    <w:rsid w:val="00824B30"/>
    <w:rsid w:val="00825543"/>
    <w:rsid w:val="00826DE4"/>
    <w:rsid w:val="008270EF"/>
    <w:rsid w:val="00831883"/>
    <w:rsid w:val="00831CC7"/>
    <w:rsid w:val="0083346C"/>
    <w:rsid w:val="008344F3"/>
    <w:rsid w:val="00835372"/>
    <w:rsid w:val="00835607"/>
    <w:rsid w:val="00837295"/>
    <w:rsid w:val="0084386A"/>
    <w:rsid w:val="0084491A"/>
    <w:rsid w:val="008458EE"/>
    <w:rsid w:val="008471C3"/>
    <w:rsid w:val="00847EB8"/>
    <w:rsid w:val="00852E10"/>
    <w:rsid w:val="00853AE0"/>
    <w:rsid w:val="00853F73"/>
    <w:rsid w:val="008551D9"/>
    <w:rsid w:val="00855A5C"/>
    <w:rsid w:val="00856669"/>
    <w:rsid w:val="0085741E"/>
    <w:rsid w:val="0086036C"/>
    <w:rsid w:val="008626BC"/>
    <w:rsid w:val="0086312F"/>
    <w:rsid w:val="00864F92"/>
    <w:rsid w:val="008670D2"/>
    <w:rsid w:val="00870389"/>
    <w:rsid w:val="00870EB2"/>
    <w:rsid w:val="00870EE3"/>
    <w:rsid w:val="0087148E"/>
    <w:rsid w:val="00871ED6"/>
    <w:rsid w:val="0087364A"/>
    <w:rsid w:val="00874133"/>
    <w:rsid w:val="00877F02"/>
    <w:rsid w:val="0088327B"/>
    <w:rsid w:val="008858E6"/>
    <w:rsid w:val="00886C26"/>
    <w:rsid w:val="0088754C"/>
    <w:rsid w:val="00891039"/>
    <w:rsid w:val="00891370"/>
    <w:rsid w:val="00891E2A"/>
    <w:rsid w:val="00892447"/>
    <w:rsid w:val="008930CD"/>
    <w:rsid w:val="0089421D"/>
    <w:rsid w:val="008942AF"/>
    <w:rsid w:val="00895EC3"/>
    <w:rsid w:val="00897B92"/>
    <w:rsid w:val="008A1959"/>
    <w:rsid w:val="008A20D9"/>
    <w:rsid w:val="008A41C9"/>
    <w:rsid w:val="008A65DF"/>
    <w:rsid w:val="008A6B06"/>
    <w:rsid w:val="008A737E"/>
    <w:rsid w:val="008A753C"/>
    <w:rsid w:val="008A797E"/>
    <w:rsid w:val="008B0B71"/>
    <w:rsid w:val="008B1913"/>
    <w:rsid w:val="008B3827"/>
    <w:rsid w:val="008B49C4"/>
    <w:rsid w:val="008B6CF2"/>
    <w:rsid w:val="008C14B2"/>
    <w:rsid w:val="008C469A"/>
    <w:rsid w:val="008C4CA6"/>
    <w:rsid w:val="008C5487"/>
    <w:rsid w:val="008C68E9"/>
    <w:rsid w:val="008C739D"/>
    <w:rsid w:val="008C7633"/>
    <w:rsid w:val="008C777D"/>
    <w:rsid w:val="008C7D09"/>
    <w:rsid w:val="008D14E7"/>
    <w:rsid w:val="008D186D"/>
    <w:rsid w:val="008D1DB2"/>
    <w:rsid w:val="008D2B8F"/>
    <w:rsid w:val="008D2D1F"/>
    <w:rsid w:val="008D2E08"/>
    <w:rsid w:val="008D33AE"/>
    <w:rsid w:val="008D5123"/>
    <w:rsid w:val="008D6017"/>
    <w:rsid w:val="008D68D8"/>
    <w:rsid w:val="008D69A3"/>
    <w:rsid w:val="008D6FF4"/>
    <w:rsid w:val="008D7759"/>
    <w:rsid w:val="008D7BC1"/>
    <w:rsid w:val="008D7DF4"/>
    <w:rsid w:val="008E05E7"/>
    <w:rsid w:val="008E283B"/>
    <w:rsid w:val="008F1EF3"/>
    <w:rsid w:val="008F1F89"/>
    <w:rsid w:val="008F251F"/>
    <w:rsid w:val="008F260D"/>
    <w:rsid w:val="008F2B50"/>
    <w:rsid w:val="008F3B14"/>
    <w:rsid w:val="008F5020"/>
    <w:rsid w:val="009026D4"/>
    <w:rsid w:val="009048FC"/>
    <w:rsid w:val="00904AC9"/>
    <w:rsid w:val="00905568"/>
    <w:rsid w:val="00905B63"/>
    <w:rsid w:val="00911893"/>
    <w:rsid w:val="00913192"/>
    <w:rsid w:val="00914BCC"/>
    <w:rsid w:val="00914EE8"/>
    <w:rsid w:val="009157C3"/>
    <w:rsid w:val="00915847"/>
    <w:rsid w:val="0091788E"/>
    <w:rsid w:val="00921E90"/>
    <w:rsid w:val="009229D2"/>
    <w:rsid w:val="00924B59"/>
    <w:rsid w:val="00924D3F"/>
    <w:rsid w:val="00927D0B"/>
    <w:rsid w:val="00930C0A"/>
    <w:rsid w:val="00931A9F"/>
    <w:rsid w:val="00931D16"/>
    <w:rsid w:val="00931E6F"/>
    <w:rsid w:val="00937656"/>
    <w:rsid w:val="0094373A"/>
    <w:rsid w:val="00946028"/>
    <w:rsid w:val="00946658"/>
    <w:rsid w:val="009516CD"/>
    <w:rsid w:val="00951908"/>
    <w:rsid w:val="00951F74"/>
    <w:rsid w:val="00952211"/>
    <w:rsid w:val="00953CC9"/>
    <w:rsid w:val="00954501"/>
    <w:rsid w:val="009565F3"/>
    <w:rsid w:val="009569A0"/>
    <w:rsid w:val="00956AE3"/>
    <w:rsid w:val="0095737E"/>
    <w:rsid w:val="00960AD8"/>
    <w:rsid w:val="00960E1C"/>
    <w:rsid w:val="00961C4C"/>
    <w:rsid w:val="009629CA"/>
    <w:rsid w:val="00962AC0"/>
    <w:rsid w:val="00963EA4"/>
    <w:rsid w:val="00965FFC"/>
    <w:rsid w:val="00966426"/>
    <w:rsid w:val="009703D9"/>
    <w:rsid w:val="009720BE"/>
    <w:rsid w:val="00972F25"/>
    <w:rsid w:val="009733D4"/>
    <w:rsid w:val="009753BA"/>
    <w:rsid w:val="00975C85"/>
    <w:rsid w:val="00980C9A"/>
    <w:rsid w:val="009810C4"/>
    <w:rsid w:val="00983814"/>
    <w:rsid w:val="00983E24"/>
    <w:rsid w:val="00984532"/>
    <w:rsid w:val="0098575F"/>
    <w:rsid w:val="00986F88"/>
    <w:rsid w:val="00991ACE"/>
    <w:rsid w:val="00992F30"/>
    <w:rsid w:val="00993690"/>
    <w:rsid w:val="00994266"/>
    <w:rsid w:val="00995F9B"/>
    <w:rsid w:val="00997DF9"/>
    <w:rsid w:val="009A05B8"/>
    <w:rsid w:val="009A0774"/>
    <w:rsid w:val="009A0DCC"/>
    <w:rsid w:val="009A143E"/>
    <w:rsid w:val="009A15B0"/>
    <w:rsid w:val="009A1D52"/>
    <w:rsid w:val="009A24AE"/>
    <w:rsid w:val="009A2C3E"/>
    <w:rsid w:val="009A413A"/>
    <w:rsid w:val="009A5520"/>
    <w:rsid w:val="009A55CC"/>
    <w:rsid w:val="009A6A39"/>
    <w:rsid w:val="009A6BAB"/>
    <w:rsid w:val="009B0D04"/>
    <w:rsid w:val="009B386A"/>
    <w:rsid w:val="009B462D"/>
    <w:rsid w:val="009C4302"/>
    <w:rsid w:val="009C666B"/>
    <w:rsid w:val="009D0CD4"/>
    <w:rsid w:val="009D1239"/>
    <w:rsid w:val="009D1981"/>
    <w:rsid w:val="009D1D83"/>
    <w:rsid w:val="009D3B45"/>
    <w:rsid w:val="009D4D21"/>
    <w:rsid w:val="009D562A"/>
    <w:rsid w:val="009E27C6"/>
    <w:rsid w:val="009E2DF4"/>
    <w:rsid w:val="009E2FCC"/>
    <w:rsid w:val="009E4504"/>
    <w:rsid w:val="009E46F4"/>
    <w:rsid w:val="009E5FA5"/>
    <w:rsid w:val="009E6CE1"/>
    <w:rsid w:val="009E7F75"/>
    <w:rsid w:val="009F0E58"/>
    <w:rsid w:val="009F2A5B"/>
    <w:rsid w:val="009F41D4"/>
    <w:rsid w:val="009F4762"/>
    <w:rsid w:val="009F4A9D"/>
    <w:rsid w:val="009F4DCF"/>
    <w:rsid w:val="009F564C"/>
    <w:rsid w:val="009F56D5"/>
    <w:rsid w:val="009F6BF2"/>
    <w:rsid w:val="009F6C89"/>
    <w:rsid w:val="00A01B94"/>
    <w:rsid w:val="00A04332"/>
    <w:rsid w:val="00A04606"/>
    <w:rsid w:val="00A12038"/>
    <w:rsid w:val="00A1284E"/>
    <w:rsid w:val="00A13252"/>
    <w:rsid w:val="00A13944"/>
    <w:rsid w:val="00A15B75"/>
    <w:rsid w:val="00A23C0E"/>
    <w:rsid w:val="00A24342"/>
    <w:rsid w:val="00A24875"/>
    <w:rsid w:val="00A24F74"/>
    <w:rsid w:val="00A305B9"/>
    <w:rsid w:val="00A30DC8"/>
    <w:rsid w:val="00A30EA0"/>
    <w:rsid w:val="00A310E3"/>
    <w:rsid w:val="00A328D4"/>
    <w:rsid w:val="00A33452"/>
    <w:rsid w:val="00A348F4"/>
    <w:rsid w:val="00A35B9D"/>
    <w:rsid w:val="00A35DBB"/>
    <w:rsid w:val="00A36388"/>
    <w:rsid w:val="00A36957"/>
    <w:rsid w:val="00A37EAF"/>
    <w:rsid w:val="00A400F0"/>
    <w:rsid w:val="00A40977"/>
    <w:rsid w:val="00A419AA"/>
    <w:rsid w:val="00A4221D"/>
    <w:rsid w:val="00A43BBE"/>
    <w:rsid w:val="00A44B68"/>
    <w:rsid w:val="00A4570D"/>
    <w:rsid w:val="00A45D1D"/>
    <w:rsid w:val="00A46D23"/>
    <w:rsid w:val="00A47899"/>
    <w:rsid w:val="00A5039A"/>
    <w:rsid w:val="00A52BB8"/>
    <w:rsid w:val="00A52D9D"/>
    <w:rsid w:val="00A538D8"/>
    <w:rsid w:val="00A54091"/>
    <w:rsid w:val="00A54D3F"/>
    <w:rsid w:val="00A56717"/>
    <w:rsid w:val="00A569B3"/>
    <w:rsid w:val="00A57319"/>
    <w:rsid w:val="00A61243"/>
    <w:rsid w:val="00A617FD"/>
    <w:rsid w:val="00A62A25"/>
    <w:rsid w:val="00A64436"/>
    <w:rsid w:val="00A6639C"/>
    <w:rsid w:val="00A72A73"/>
    <w:rsid w:val="00A72F98"/>
    <w:rsid w:val="00A73A51"/>
    <w:rsid w:val="00A74D8F"/>
    <w:rsid w:val="00A75C77"/>
    <w:rsid w:val="00A80091"/>
    <w:rsid w:val="00A83665"/>
    <w:rsid w:val="00A84406"/>
    <w:rsid w:val="00A85506"/>
    <w:rsid w:val="00A868BD"/>
    <w:rsid w:val="00A8706F"/>
    <w:rsid w:val="00A8777D"/>
    <w:rsid w:val="00A9012E"/>
    <w:rsid w:val="00A909C2"/>
    <w:rsid w:val="00A91242"/>
    <w:rsid w:val="00A912F3"/>
    <w:rsid w:val="00A91E8F"/>
    <w:rsid w:val="00A9420A"/>
    <w:rsid w:val="00A94B26"/>
    <w:rsid w:val="00A971AD"/>
    <w:rsid w:val="00A9738F"/>
    <w:rsid w:val="00AA07AC"/>
    <w:rsid w:val="00AA21A2"/>
    <w:rsid w:val="00AA35F2"/>
    <w:rsid w:val="00AA4172"/>
    <w:rsid w:val="00AA4590"/>
    <w:rsid w:val="00AA55B3"/>
    <w:rsid w:val="00AA61ED"/>
    <w:rsid w:val="00AB0503"/>
    <w:rsid w:val="00AB1107"/>
    <w:rsid w:val="00AB1BF0"/>
    <w:rsid w:val="00AB4B24"/>
    <w:rsid w:val="00AB4CD1"/>
    <w:rsid w:val="00AB5EE7"/>
    <w:rsid w:val="00AB6136"/>
    <w:rsid w:val="00AB7706"/>
    <w:rsid w:val="00AC0C40"/>
    <w:rsid w:val="00AC1207"/>
    <w:rsid w:val="00AC314E"/>
    <w:rsid w:val="00AC63F0"/>
    <w:rsid w:val="00AC7696"/>
    <w:rsid w:val="00AC7FF8"/>
    <w:rsid w:val="00AD00B6"/>
    <w:rsid w:val="00AD0B83"/>
    <w:rsid w:val="00AD13A5"/>
    <w:rsid w:val="00AD176C"/>
    <w:rsid w:val="00AD3F87"/>
    <w:rsid w:val="00AD5923"/>
    <w:rsid w:val="00AD5D12"/>
    <w:rsid w:val="00AD65C4"/>
    <w:rsid w:val="00AD70B4"/>
    <w:rsid w:val="00AD764C"/>
    <w:rsid w:val="00AD77D0"/>
    <w:rsid w:val="00AE05EE"/>
    <w:rsid w:val="00AE30DB"/>
    <w:rsid w:val="00AE3BE5"/>
    <w:rsid w:val="00AE5745"/>
    <w:rsid w:val="00AE5B52"/>
    <w:rsid w:val="00AE67AD"/>
    <w:rsid w:val="00AE71ED"/>
    <w:rsid w:val="00AE784C"/>
    <w:rsid w:val="00AE793F"/>
    <w:rsid w:val="00AF3EFF"/>
    <w:rsid w:val="00AF5CF1"/>
    <w:rsid w:val="00AF7C33"/>
    <w:rsid w:val="00B00841"/>
    <w:rsid w:val="00B009DC"/>
    <w:rsid w:val="00B0231C"/>
    <w:rsid w:val="00B02CC7"/>
    <w:rsid w:val="00B05BB2"/>
    <w:rsid w:val="00B10CCC"/>
    <w:rsid w:val="00B143ED"/>
    <w:rsid w:val="00B16565"/>
    <w:rsid w:val="00B1704E"/>
    <w:rsid w:val="00B20420"/>
    <w:rsid w:val="00B252D5"/>
    <w:rsid w:val="00B25668"/>
    <w:rsid w:val="00B32288"/>
    <w:rsid w:val="00B36132"/>
    <w:rsid w:val="00B373D4"/>
    <w:rsid w:val="00B402D8"/>
    <w:rsid w:val="00B40331"/>
    <w:rsid w:val="00B41612"/>
    <w:rsid w:val="00B41EF6"/>
    <w:rsid w:val="00B42191"/>
    <w:rsid w:val="00B42448"/>
    <w:rsid w:val="00B43FEB"/>
    <w:rsid w:val="00B458FE"/>
    <w:rsid w:val="00B45A25"/>
    <w:rsid w:val="00B46FE5"/>
    <w:rsid w:val="00B479C4"/>
    <w:rsid w:val="00B50CF0"/>
    <w:rsid w:val="00B52128"/>
    <w:rsid w:val="00B5250D"/>
    <w:rsid w:val="00B52B39"/>
    <w:rsid w:val="00B52FCB"/>
    <w:rsid w:val="00B552DF"/>
    <w:rsid w:val="00B55FE2"/>
    <w:rsid w:val="00B561BC"/>
    <w:rsid w:val="00B60225"/>
    <w:rsid w:val="00B62E3E"/>
    <w:rsid w:val="00B642C0"/>
    <w:rsid w:val="00B65111"/>
    <w:rsid w:val="00B6653B"/>
    <w:rsid w:val="00B727F4"/>
    <w:rsid w:val="00B75BCA"/>
    <w:rsid w:val="00B7612D"/>
    <w:rsid w:val="00B76158"/>
    <w:rsid w:val="00B80321"/>
    <w:rsid w:val="00B80FF5"/>
    <w:rsid w:val="00B822C0"/>
    <w:rsid w:val="00B8321E"/>
    <w:rsid w:val="00B85F8C"/>
    <w:rsid w:val="00B86E0C"/>
    <w:rsid w:val="00B87214"/>
    <w:rsid w:val="00B9089A"/>
    <w:rsid w:val="00B918ED"/>
    <w:rsid w:val="00B922F8"/>
    <w:rsid w:val="00B925BB"/>
    <w:rsid w:val="00B93858"/>
    <w:rsid w:val="00B94E03"/>
    <w:rsid w:val="00B96237"/>
    <w:rsid w:val="00B969DD"/>
    <w:rsid w:val="00B96CEA"/>
    <w:rsid w:val="00B96E5D"/>
    <w:rsid w:val="00B96F4D"/>
    <w:rsid w:val="00BA1510"/>
    <w:rsid w:val="00BA3837"/>
    <w:rsid w:val="00BA431C"/>
    <w:rsid w:val="00BA4413"/>
    <w:rsid w:val="00BA49D9"/>
    <w:rsid w:val="00BB1A90"/>
    <w:rsid w:val="00BB1E8E"/>
    <w:rsid w:val="00BB416A"/>
    <w:rsid w:val="00BB4563"/>
    <w:rsid w:val="00BB62B2"/>
    <w:rsid w:val="00BC48EB"/>
    <w:rsid w:val="00BC5902"/>
    <w:rsid w:val="00BC5C73"/>
    <w:rsid w:val="00BC6E3E"/>
    <w:rsid w:val="00BC79DE"/>
    <w:rsid w:val="00BC79E3"/>
    <w:rsid w:val="00BD158D"/>
    <w:rsid w:val="00BD259D"/>
    <w:rsid w:val="00BD2BD0"/>
    <w:rsid w:val="00BD3B44"/>
    <w:rsid w:val="00BD451F"/>
    <w:rsid w:val="00BD5887"/>
    <w:rsid w:val="00BE0971"/>
    <w:rsid w:val="00BE0BEF"/>
    <w:rsid w:val="00BE0C64"/>
    <w:rsid w:val="00BE2125"/>
    <w:rsid w:val="00BE2545"/>
    <w:rsid w:val="00BE2BFC"/>
    <w:rsid w:val="00BE37EE"/>
    <w:rsid w:val="00BE38CC"/>
    <w:rsid w:val="00BE51CA"/>
    <w:rsid w:val="00BE6D49"/>
    <w:rsid w:val="00BE7A2C"/>
    <w:rsid w:val="00BF0849"/>
    <w:rsid w:val="00BF10E5"/>
    <w:rsid w:val="00BF190D"/>
    <w:rsid w:val="00BF5830"/>
    <w:rsid w:val="00BF79D1"/>
    <w:rsid w:val="00C00935"/>
    <w:rsid w:val="00C01B9F"/>
    <w:rsid w:val="00C04031"/>
    <w:rsid w:val="00C0578B"/>
    <w:rsid w:val="00C06665"/>
    <w:rsid w:val="00C071A3"/>
    <w:rsid w:val="00C074BE"/>
    <w:rsid w:val="00C075CF"/>
    <w:rsid w:val="00C07F71"/>
    <w:rsid w:val="00C10607"/>
    <w:rsid w:val="00C114DF"/>
    <w:rsid w:val="00C14642"/>
    <w:rsid w:val="00C16383"/>
    <w:rsid w:val="00C201A1"/>
    <w:rsid w:val="00C20261"/>
    <w:rsid w:val="00C21FAA"/>
    <w:rsid w:val="00C21FAF"/>
    <w:rsid w:val="00C22316"/>
    <w:rsid w:val="00C22EB9"/>
    <w:rsid w:val="00C243F9"/>
    <w:rsid w:val="00C25083"/>
    <w:rsid w:val="00C25295"/>
    <w:rsid w:val="00C25F92"/>
    <w:rsid w:val="00C26DFF"/>
    <w:rsid w:val="00C27D0B"/>
    <w:rsid w:val="00C3192F"/>
    <w:rsid w:val="00C34473"/>
    <w:rsid w:val="00C37843"/>
    <w:rsid w:val="00C40771"/>
    <w:rsid w:val="00C40F2B"/>
    <w:rsid w:val="00C41DC0"/>
    <w:rsid w:val="00C43763"/>
    <w:rsid w:val="00C43BD6"/>
    <w:rsid w:val="00C465C0"/>
    <w:rsid w:val="00C50393"/>
    <w:rsid w:val="00C50F2F"/>
    <w:rsid w:val="00C52004"/>
    <w:rsid w:val="00C52D3D"/>
    <w:rsid w:val="00C55ECC"/>
    <w:rsid w:val="00C56053"/>
    <w:rsid w:val="00C572CE"/>
    <w:rsid w:val="00C57C87"/>
    <w:rsid w:val="00C60005"/>
    <w:rsid w:val="00C611BD"/>
    <w:rsid w:val="00C61417"/>
    <w:rsid w:val="00C61494"/>
    <w:rsid w:val="00C61F6E"/>
    <w:rsid w:val="00C6293E"/>
    <w:rsid w:val="00C629E7"/>
    <w:rsid w:val="00C6321C"/>
    <w:rsid w:val="00C635C2"/>
    <w:rsid w:val="00C65193"/>
    <w:rsid w:val="00C66EE5"/>
    <w:rsid w:val="00C673E6"/>
    <w:rsid w:val="00C673FF"/>
    <w:rsid w:val="00C6780C"/>
    <w:rsid w:val="00C7075D"/>
    <w:rsid w:val="00C72101"/>
    <w:rsid w:val="00C73EB6"/>
    <w:rsid w:val="00C75FD0"/>
    <w:rsid w:val="00C801B3"/>
    <w:rsid w:val="00C8104B"/>
    <w:rsid w:val="00C83E78"/>
    <w:rsid w:val="00C85244"/>
    <w:rsid w:val="00C86629"/>
    <w:rsid w:val="00C86BA7"/>
    <w:rsid w:val="00C86EFE"/>
    <w:rsid w:val="00C8716D"/>
    <w:rsid w:val="00C91B26"/>
    <w:rsid w:val="00C93B9B"/>
    <w:rsid w:val="00C94CB1"/>
    <w:rsid w:val="00C96D7C"/>
    <w:rsid w:val="00CA05F8"/>
    <w:rsid w:val="00CA180D"/>
    <w:rsid w:val="00CA6295"/>
    <w:rsid w:val="00CA69E3"/>
    <w:rsid w:val="00CA6A3C"/>
    <w:rsid w:val="00CA76D8"/>
    <w:rsid w:val="00CB0E2D"/>
    <w:rsid w:val="00CB1168"/>
    <w:rsid w:val="00CB2467"/>
    <w:rsid w:val="00CB293C"/>
    <w:rsid w:val="00CB2FA6"/>
    <w:rsid w:val="00CB5D1D"/>
    <w:rsid w:val="00CB61D4"/>
    <w:rsid w:val="00CC0A1F"/>
    <w:rsid w:val="00CC0F65"/>
    <w:rsid w:val="00CC1591"/>
    <w:rsid w:val="00CC1BE1"/>
    <w:rsid w:val="00CC1ED8"/>
    <w:rsid w:val="00CC26ED"/>
    <w:rsid w:val="00CC4470"/>
    <w:rsid w:val="00CC5252"/>
    <w:rsid w:val="00CC7C8A"/>
    <w:rsid w:val="00CD0BF9"/>
    <w:rsid w:val="00CD1102"/>
    <w:rsid w:val="00CD5750"/>
    <w:rsid w:val="00CD6215"/>
    <w:rsid w:val="00CD653C"/>
    <w:rsid w:val="00CE0037"/>
    <w:rsid w:val="00CE006E"/>
    <w:rsid w:val="00CE0A48"/>
    <w:rsid w:val="00CE1350"/>
    <w:rsid w:val="00CE4F3E"/>
    <w:rsid w:val="00CE5110"/>
    <w:rsid w:val="00CE6B1F"/>
    <w:rsid w:val="00CE726C"/>
    <w:rsid w:val="00CF0D9B"/>
    <w:rsid w:val="00CF1D4B"/>
    <w:rsid w:val="00CF33E2"/>
    <w:rsid w:val="00CF3923"/>
    <w:rsid w:val="00CF3BA3"/>
    <w:rsid w:val="00CF40C8"/>
    <w:rsid w:val="00CF5167"/>
    <w:rsid w:val="00CF5641"/>
    <w:rsid w:val="00CF6D1D"/>
    <w:rsid w:val="00CF75EC"/>
    <w:rsid w:val="00CF787C"/>
    <w:rsid w:val="00D01AAD"/>
    <w:rsid w:val="00D026CF"/>
    <w:rsid w:val="00D030BD"/>
    <w:rsid w:val="00D07803"/>
    <w:rsid w:val="00D078D8"/>
    <w:rsid w:val="00D103A8"/>
    <w:rsid w:val="00D1076A"/>
    <w:rsid w:val="00D1076D"/>
    <w:rsid w:val="00D14074"/>
    <w:rsid w:val="00D14AC0"/>
    <w:rsid w:val="00D16CC9"/>
    <w:rsid w:val="00D16ED1"/>
    <w:rsid w:val="00D1797B"/>
    <w:rsid w:val="00D17D9E"/>
    <w:rsid w:val="00D200C3"/>
    <w:rsid w:val="00D215CE"/>
    <w:rsid w:val="00D22132"/>
    <w:rsid w:val="00D22C0B"/>
    <w:rsid w:val="00D22C79"/>
    <w:rsid w:val="00D2398F"/>
    <w:rsid w:val="00D24230"/>
    <w:rsid w:val="00D24504"/>
    <w:rsid w:val="00D246F4"/>
    <w:rsid w:val="00D2607C"/>
    <w:rsid w:val="00D26B3E"/>
    <w:rsid w:val="00D27650"/>
    <w:rsid w:val="00D3217B"/>
    <w:rsid w:val="00D3267F"/>
    <w:rsid w:val="00D33A5B"/>
    <w:rsid w:val="00D34A0A"/>
    <w:rsid w:val="00D36752"/>
    <w:rsid w:val="00D4055F"/>
    <w:rsid w:val="00D424CE"/>
    <w:rsid w:val="00D42A57"/>
    <w:rsid w:val="00D432B6"/>
    <w:rsid w:val="00D448AD"/>
    <w:rsid w:val="00D44AAE"/>
    <w:rsid w:val="00D458D3"/>
    <w:rsid w:val="00D4623A"/>
    <w:rsid w:val="00D4651A"/>
    <w:rsid w:val="00D47202"/>
    <w:rsid w:val="00D4788D"/>
    <w:rsid w:val="00D508BA"/>
    <w:rsid w:val="00D50E76"/>
    <w:rsid w:val="00D510FF"/>
    <w:rsid w:val="00D553C4"/>
    <w:rsid w:val="00D5604F"/>
    <w:rsid w:val="00D56697"/>
    <w:rsid w:val="00D57DA6"/>
    <w:rsid w:val="00D57F22"/>
    <w:rsid w:val="00D61EDD"/>
    <w:rsid w:val="00D620E6"/>
    <w:rsid w:val="00D6310B"/>
    <w:rsid w:val="00D63BA3"/>
    <w:rsid w:val="00D710A3"/>
    <w:rsid w:val="00D73108"/>
    <w:rsid w:val="00D746BC"/>
    <w:rsid w:val="00D74CCD"/>
    <w:rsid w:val="00D806B7"/>
    <w:rsid w:val="00D8180C"/>
    <w:rsid w:val="00D838CE"/>
    <w:rsid w:val="00D85737"/>
    <w:rsid w:val="00D85DF1"/>
    <w:rsid w:val="00D87161"/>
    <w:rsid w:val="00D87870"/>
    <w:rsid w:val="00D9519D"/>
    <w:rsid w:val="00D9570A"/>
    <w:rsid w:val="00D95738"/>
    <w:rsid w:val="00DA0750"/>
    <w:rsid w:val="00DA0D1F"/>
    <w:rsid w:val="00DA4439"/>
    <w:rsid w:val="00DA4587"/>
    <w:rsid w:val="00DA475A"/>
    <w:rsid w:val="00DA4EEB"/>
    <w:rsid w:val="00DA513F"/>
    <w:rsid w:val="00DA5401"/>
    <w:rsid w:val="00DA59DE"/>
    <w:rsid w:val="00DA7FBF"/>
    <w:rsid w:val="00DB2190"/>
    <w:rsid w:val="00DB223A"/>
    <w:rsid w:val="00DB25B3"/>
    <w:rsid w:val="00DB6A64"/>
    <w:rsid w:val="00DB7C0E"/>
    <w:rsid w:val="00DB7CD1"/>
    <w:rsid w:val="00DC0B4F"/>
    <w:rsid w:val="00DC1545"/>
    <w:rsid w:val="00DC41F5"/>
    <w:rsid w:val="00DC429A"/>
    <w:rsid w:val="00DC492B"/>
    <w:rsid w:val="00DC59F2"/>
    <w:rsid w:val="00DC5B7D"/>
    <w:rsid w:val="00DC7EF1"/>
    <w:rsid w:val="00DD02E5"/>
    <w:rsid w:val="00DD048E"/>
    <w:rsid w:val="00DD509B"/>
    <w:rsid w:val="00DD51AC"/>
    <w:rsid w:val="00DD5550"/>
    <w:rsid w:val="00DD6569"/>
    <w:rsid w:val="00DD6DAB"/>
    <w:rsid w:val="00DE039E"/>
    <w:rsid w:val="00DE18DA"/>
    <w:rsid w:val="00DE1F64"/>
    <w:rsid w:val="00DE6113"/>
    <w:rsid w:val="00DE6834"/>
    <w:rsid w:val="00DE729E"/>
    <w:rsid w:val="00DF101A"/>
    <w:rsid w:val="00DF18B0"/>
    <w:rsid w:val="00DF1CCA"/>
    <w:rsid w:val="00DF2923"/>
    <w:rsid w:val="00DF3136"/>
    <w:rsid w:val="00DF6191"/>
    <w:rsid w:val="00DF67C5"/>
    <w:rsid w:val="00DF7B57"/>
    <w:rsid w:val="00E01CD1"/>
    <w:rsid w:val="00E01E74"/>
    <w:rsid w:val="00E01EE7"/>
    <w:rsid w:val="00E0621B"/>
    <w:rsid w:val="00E076D5"/>
    <w:rsid w:val="00E1222E"/>
    <w:rsid w:val="00E132AA"/>
    <w:rsid w:val="00E14EC0"/>
    <w:rsid w:val="00E15F4F"/>
    <w:rsid w:val="00E176D5"/>
    <w:rsid w:val="00E2007B"/>
    <w:rsid w:val="00E2051D"/>
    <w:rsid w:val="00E24DD0"/>
    <w:rsid w:val="00E26BE8"/>
    <w:rsid w:val="00E33B02"/>
    <w:rsid w:val="00E34671"/>
    <w:rsid w:val="00E34ECE"/>
    <w:rsid w:val="00E37CA2"/>
    <w:rsid w:val="00E40187"/>
    <w:rsid w:val="00E430C5"/>
    <w:rsid w:val="00E430DB"/>
    <w:rsid w:val="00E43434"/>
    <w:rsid w:val="00E446ED"/>
    <w:rsid w:val="00E44B0C"/>
    <w:rsid w:val="00E456B9"/>
    <w:rsid w:val="00E4573F"/>
    <w:rsid w:val="00E4711E"/>
    <w:rsid w:val="00E50018"/>
    <w:rsid w:val="00E52F77"/>
    <w:rsid w:val="00E5311B"/>
    <w:rsid w:val="00E53222"/>
    <w:rsid w:val="00E53D77"/>
    <w:rsid w:val="00E54F17"/>
    <w:rsid w:val="00E553A9"/>
    <w:rsid w:val="00E55711"/>
    <w:rsid w:val="00E55D0B"/>
    <w:rsid w:val="00E56306"/>
    <w:rsid w:val="00E57931"/>
    <w:rsid w:val="00E57AFC"/>
    <w:rsid w:val="00E608A6"/>
    <w:rsid w:val="00E61B3C"/>
    <w:rsid w:val="00E6328E"/>
    <w:rsid w:val="00E64223"/>
    <w:rsid w:val="00E64279"/>
    <w:rsid w:val="00E649C2"/>
    <w:rsid w:val="00E64A3A"/>
    <w:rsid w:val="00E65196"/>
    <w:rsid w:val="00E6535C"/>
    <w:rsid w:val="00E66D39"/>
    <w:rsid w:val="00E700FF"/>
    <w:rsid w:val="00E70CE4"/>
    <w:rsid w:val="00E70D14"/>
    <w:rsid w:val="00E71DED"/>
    <w:rsid w:val="00E726A5"/>
    <w:rsid w:val="00E73684"/>
    <w:rsid w:val="00E73D85"/>
    <w:rsid w:val="00E74CFF"/>
    <w:rsid w:val="00E75ED9"/>
    <w:rsid w:val="00E76904"/>
    <w:rsid w:val="00E76920"/>
    <w:rsid w:val="00E80778"/>
    <w:rsid w:val="00E80C80"/>
    <w:rsid w:val="00E81377"/>
    <w:rsid w:val="00E82056"/>
    <w:rsid w:val="00E841CD"/>
    <w:rsid w:val="00E84F3C"/>
    <w:rsid w:val="00E86680"/>
    <w:rsid w:val="00E869FD"/>
    <w:rsid w:val="00E86D7C"/>
    <w:rsid w:val="00E904E0"/>
    <w:rsid w:val="00E940B5"/>
    <w:rsid w:val="00E94BB3"/>
    <w:rsid w:val="00E94E46"/>
    <w:rsid w:val="00E953B1"/>
    <w:rsid w:val="00E9616A"/>
    <w:rsid w:val="00E965F0"/>
    <w:rsid w:val="00E977A5"/>
    <w:rsid w:val="00EA07B1"/>
    <w:rsid w:val="00EA4AB5"/>
    <w:rsid w:val="00EA521D"/>
    <w:rsid w:val="00EA6ABF"/>
    <w:rsid w:val="00EB02C0"/>
    <w:rsid w:val="00EB1F58"/>
    <w:rsid w:val="00EB3133"/>
    <w:rsid w:val="00EB490F"/>
    <w:rsid w:val="00EC1FC0"/>
    <w:rsid w:val="00EC4B67"/>
    <w:rsid w:val="00EC4CA0"/>
    <w:rsid w:val="00EC4E2A"/>
    <w:rsid w:val="00EC5060"/>
    <w:rsid w:val="00EC525F"/>
    <w:rsid w:val="00EC78CB"/>
    <w:rsid w:val="00EC79ED"/>
    <w:rsid w:val="00ED3450"/>
    <w:rsid w:val="00ED46DF"/>
    <w:rsid w:val="00ED4C1C"/>
    <w:rsid w:val="00ED4F35"/>
    <w:rsid w:val="00ED5692"/>
    <w:rsid w:val="00ED582F"/>
    <w:rsid w:val="00ED732C"/>
    <w:rsid w:val="00EE093E"/>
    <w:rsid w:val="00EE2258"/>
    <w:rsid w:val="00EE279B"/>
    <w:rsid w:val="00EE6EA5"/>
    <w:rsid w:val="00EE7FD2"/>
    <w:rsid w:val="00EF056F"/>
    <w:rsid w:val="00EF0BBA"/>
    <w:rsid w:val="00EF1394"/>
    <w:rsid w:val="00EF1470"/>
    <w:rsid w:val="00EF3096"/>
    <w:rsid w:val="00EF3E5E"/>
    <w:rsid w:val="00EF515A"/>
    <w:rsid w:val="00F02C23"/>
    <w:rsid w:val="00F061C4"/>
    <w:rsid w:val="00F07A79"/>
    <w:rsid w:val="00F122B0"/>
    <w:rsid w:val="00F13F9B"/>
    <w:rsid w:val="00F14528"/>
    <w:rsid w:val="00F15F47"/>
    <w:rsid w:val="00F161FA"/>
    <w:rsid w:val="00F17FEA"/>
    <w:rsid w:val="00F24B62"/>
    <w:rsid w:val="00F2540D"/>
    <w:rsid w:val="00F25E71"/>
    <w:rsid w:val="00F25ED1"/>
    <w:rsid w:val="00F25F47"/>
    <w:rsid w:val="00F26B24"/>
    <w:rsid w:val="00F27132"/>
    <w:rsid w:val="00F27300"/>
    <w:rsid w:val="00F2788A"/>
    <w:rsid w:val="00F27C08"/>
    <w:rsid w:val="00F30EBD"/>
    <w:rsid w:val="00F310EA"/>
    <w:rsid w:val="00F31365"/>
    <w:rsid w:val="00F3142C"/>
    <w:rsid w:val="00F36104"/>
    <w:rsid w:val="00F3665B"/>
    <w:rsid w:val="00F40BC5"/>
    <w:rsid w:val="00F4155C"/>
    <w:rsid w:val="00F433D0"/>
    <w:rsid w:val="00F4641F"/>
    <w:rsid w:val="00F47C48"/>
    <w:rsid w:val="00F50331"/>
    <w:rsid w:val="00F513CC"/>
    <w:rsid w:val="00F526EB"/>
    <w:rsid w:val="00F53992"/>
    <w:rsid w:val="00F542A5"/>
    <w:rsid w:val="00F544EE"/>
    <w:rsid w:val="00F55FDE"/>
    <w:rsid w:val="00F56704"/>
    <w:rsid w:val="00F600B2"/>
    <w:rsid w:val="00F60766"/>
    <w:rsid w:val="00F60CAC"/>
    <w:rsid w:val="00F60D69"/>
    <w:rsid w:val="00F64E57"/>
    <w:rsid w:val="00F65264"/>
    <w:rsid w:val="00F65D5A"/>
    <w:rsid w:val="00F65FCD"/>
    <w:rsid w:val="00F6689A"/>
    <w:rsid w:val="00F708DF"/>
    <w:rsid w:val="00F70A76"/>
    <w:rsid w:val="00F71F9A"/>
    <w:rsid w:val="00F720B5"/>
    <w:rsid w:val="00F73630"/>
    <w:rsid w:val="00F76663"/>
    <w:rsid w:val="00F824DB"/>
    <w:rsid w:val="00F834EE"/>
    <w:rsid w:val="00F85A2F"/>
    <w:rsid w:val="00F86497"/>
    <w:rsid w:val="00F87288"/>
    <w:rsid w:val="00F92D4F"/>
    <w:rsid w:val="00F93AE2"/>
    <w:rsid w:val="00F93B91"/>
    <w:rsid w:val="00F94FA6"/>
    <w:rsid w:val="00F967E7"/>
    <w:rsid w:val="00F96D97"/>
    <w:rsid w:val="00FA07E2"/>
    <w:rsid w:val="00FA0883"/>
    <w:rsid w:val="00FA18C3"/>
    <w:rsid w:val="00FA2FF9"/>
    <w:rsid w:val="00FA33B2"/>
    <w:rsid w:val="00FA5944"/>
    <w:rsid w:val="00FA5EDA"/>
    <w:rsid w:val="00FA5F89"/>
    <w:rsid w:val="00FB0C15"/>
    <w:rsid w:val="00FB1788"/>
    <w:rsid w:val="00FB1F72"/>
    <w:rsid w:val="00FB203E"/>
    <w:rsid w:val="00FB3243"/>
    <w:rsid w:val="00FB32F2"/>
    <w:rsid w:val="00FB40B4"/>
    <w:rsid w:val="00FB4527"/>
    <w:rsid w:val="00FB6E58"/>
    <w:rsid w:val="00FB741B"/>
    <w:rsid w:val="00FB79E4"/>
    <w:rsid w:val="00FC0EE8"/>
    <w:rsid w:val="00FC332E"/>
    <w:rsid w:val="00FC3C0F"/>
    <w:rsid w:val="00FC3C9F"/>
    <w:rsid w:val="00FC44A7"/>
    <w:rsid w:val="00FC5A20"/>
    <w:rsid w:val="00FC75FF"/>
    <w:rsid w:val="00FC79A5"/>
    <w:rsid w:val="00FD0977"/>
    <w:rsid w:val="00FD0D34"/>
    <w:rsid w:val="00FD1766"/>
    <w:rsid w:val="00FD1BE6"/>
    <w:rsid w:val="00FD23B1"/>
    <w:rsid w:val="00FD26F5"/>
    <w:rsid w:val="00FD365D"/>
    <w:rsid w:val="00FD3AFA"/>
    <w:rsid w:val="00FD3C61"/>
    <w:rsid w:val="00FD4349"/>
    <w:rsid w:val="00FD4A78"/>
    <w:rsid w:val="00FD4F0C"/>
    <w:rsid w:val="00FD5C3A"/>
    <w:rsid w:val="00FD5F65"/>
    <w:rsid w:val="00FD6E99"/>
    <w:rsid w:val="00FD6F72"/>
    <w:rsid w:val="00FD7E5F"/>
    <w:rsid w:val="00FE04BC"/>
    <w:rsid w:val="00FE2A0E"/>
    <w:rsid w:val="00FE36F9"/>
    <w:rsid w:val="00FE4572"/>
    <w:rsid w:val="00FE541D"/>
    <w:rsid w:val="00FE550B"/>
    <w:rsid w:val="00FE68D5"/>
    <w:rsid w:val="00FF03B9"/>
    <w:rsid w:val="00FF1D3B"/>
    <w:rsid w:val="00FF3B83"/>
    <w:rsid w:val="00FF50A1"/>
    <w:rsid w:val="00FF5141"/>
    <w:rsid w:val="00FF7000"/>
    <w:rsid w:val="00FF7834"/>
    <w:rsid w:val="00FF7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16F0A"/>
  <w15:docId w15:val="{04784DC5-73D5-4645-90C9-00971EDE4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F31"/>
    <w:pPr>
      <w:suppressAutoHyphens/>
    </w:pPr>
    <w:rPr>
      <w:sz w:val="24"/>
      <w:szCs w:val="24"/>
      <w:lang w:eastAsia="ar-SA"/>
    </w:rPr>
  </w:style>
  <w:style w:type="paragraph" w:styleId="Heading1">
    <w:name w:val="heading 1"/>
    <w:basedOn w:val="Normal"/>
    <w:next w:val="Normal"/>
    <w:link w:val="Heading1Char"/>
    <w:qFormat/>
    <w:rsid w:val="00C611BD"/>
    <w:pPr>
      <w:keepNext/>
      <w:numPr>
        <w:numId w:val="1"/>
      </w:numPr>
      <w:outlineLvl w:val="0"/>
    </w:pPr>
    <w:rPr>
      <w:rFonts w:ascii="Arial Black" w:hAnsi="Arial Black"/>
      <w:b/>
      <w:bCs/>
      <w:sz w:val="22"/>
    </w:rPr>
  </w:style>
  <w:style w:type="paragraph" w:styleId="Heading2">
    <w:name w:val="heading 2"/>
    <w:basedOn w:val="Normal"/>
    <w:next w:val="Normal"/>
    <w:link w:val="Heading2Char"/>
    <w:qFormat/>
    <w:rsid w:val="00C611BD"/>
    <w:pPr>
      <w:keepNext/>
      <w:numPr>
        <w:ilvl w:val="1"/>
        <w:numId w:val="1"/>
      </w:numPr>
      <w:outlineLvl w:val="1"/>
    </w:pPr>
    <w:rPr>
      <w:rFonts w:ascii="Arial" w:hAnsi="Arial"/>
      <w:bCs/>
      <w:sz w:val="20"/>
    </w:rPr>
  </w:style>
  <w:style w:type="paragraph" w:styleId="Heading3">
    <w:name w:val="heading 3"/>
    <w:basedOn w:val="Normal"/>
    <w:next w:val="Normal"/>
    <w:link w:val="Heading3Char"/>
    <w:qFormat/>
    <w:rsid w:val="007656C5"/>
    <w:pPr>
      <w:keepNext/>
      <w:numPr>
        <w:ilvl w:val="2"/>
        <w:numId w:val="1"/>
      </w:numPr>
      <w:outlineLvl w:val="2"/>
    </w:pPr>
    <w:rPr>
      <w:u w:val="single"/>
    </w:rPr>
  </w:style>
  <w:style w:type="paragraph" w:styleId="Heading4">
    <w:name w:val="heading 4"/>
    <w:basedOn w:val="Normal"/>
    <w:next w:val="Normal"/>
    <w:link w:val="Heading4Char"/>
    <w:uiPriority w:val="1"/>
    <w:unhideWhenUsed/>
    <w:qFormat/>
    <w:rsid w:val="000957C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4501"/>
    <w:rPr>
      <w:rFonts w:ascii="Arial Black" w:hAnsi="Arial Black"/>
      <w:b/>
      <w:bCs/>
      <w:sz w:val="22"/>
      <w:szCs w:val="24"/>
      <w:lang w:eastAsia="ar-SA"/>
    </w:rPr>
  </w:style>
  <w:style w:type="character" w:customStyle="1" w:styleId="Heading2Char">
    <w:name w:val="Heading 2 Char"/>
    <w:basedOn w:val="DefaultParagraphFont"/>
    <w:link w:val="Heading2"/>
    <w:locked/>
    <w:rsid w:val="000957C9"/>
    <w:rPr>
      <w:rFonts w:ascii="Arial" w:hAnsi="Arial"/>
      <w:bCs/>
      <w:szCs w:val="24"/>
      <w:lang w:eastAsia="ar-SA"/>
    </w:rPr>
  </w:style>
  <w:style w:type="character" w:customStyle="1" w:styleId="Heading3Char">
    <w:name w:val="Heading 3 Char"/>
    <w:basedOn w:val="DefaultParagraphFont"/>
    <w:link w:val="Heading3"/>
    <w:locked/>
    <w:rsid w:val="005C5D6E"/>
    <w:rPr>
      <w:sz w:val="24"/>
      <w:szCs w:val="24"/>
      <w:u w:val="single"/>
      <w:lang w:eastAsia="ar-SA"/>
    </w:rPr>
  </w:style>
  <w:style w:type="character" w:customStyle="1" w:styleId="Heading4Char">
    <w:name w:val="Heading 4 Char"/>
    <w:basedOn w:val="DefaultParagraphFont"/>
    <w:link w:val="Heading4"/>
    <w:uiPriority w:val="1"/>
    <w:rsid w:val="000957C9"/>
    <w:rPr>
      <w:rFonts w:asciiTheme="majorHAnsi" w:eastAsiaTheme="majorEastAsia" w:hAnsiTheme="majorHAnsi" w:cstheme="majorBidi"/>
      <w:b/>
      <w:bCs/>
      <w:i/>
      <w:iCs/>
      <w:color w:val="4F81BD" w:themeColor="accent1"/>
      <w:sz w:val="24"/>
      <w:szCs w:val="24"/>
      <w:lang w:eastAsia="ar-SA"/>
    </w:rPr>
  </w:style>
  <w:style w:type="character" w:customStyle="1" w:styleId="WW8Num3z0">
    <w:name w:val="WW8Num3z0"/>
    <w:rsid w:val="007656C5"/>
    <w:rPr>
      <w:rFonts w:ascii="Symbol" w:hAnsi="Symbol"/>
    </w:rPr>
  </w:style>
  <w:style w:type="character" w:customStyle="1" w:styleId="WW8Num4z0">
    <w:name w:val="WW8Num4z0"/>
    <w:rsid w:val="007656C5"/>
    <w:rPr>
      <w:rFonts w:ascii="Symbol" w:hAnsi="Symbol"/>
    </w:rPr>
  </w:style>
  <w:style w:type="character" w:customStyle="1" w:styleId="WW8Num5z0">
    <w:name w:val="WW8Num5z0"/>
    <w:rsid w:val="007656C5"/>
    <w:rPr>
      <w:rFonts w:ascii="Symbol" w:hAnsi="Symbol"/>
      <w:sz w:val="20"/>
    </w:rPr>
  </w:style>
  <w:style w:type="character" w:customStyle="1" w:styleId="Absatz-Standardschriftart">
    <w:name w:val="Absatz-Standardschriftart"/>
    <w:rsid w:val="007656C5"/>
  </w:style>
  <w:style w:type="character" w:customStyle="1" w:styleId="WW-Absatz-Standardschriftart">
    <w:name w:val="WW-Absatz-Standardschriftart"/>
    <w:rsid w:val="007656C5"/>
  </w:style>
  <w:style w:type="character" w:customStyle="1" w:styleId="WW-Absatz-Standardschriftart1">
    <w:name w:val="WW-Absatz-Standardschriftart1"/>
    <w:rsid w:val="007656C5"/>
  </w:style>
  <w:style w:type="character" w:customStyle="1" w:styleId="WW-Absatz-Standardschriftart11">
    <w:name w:val="WW-Absatz-Standardschriftart11"/>
    <w:rsid w:val="007656C5"/>
  </w:style>
  <w:style w:type="character" w:customStyle="1" w:styleId="WW-Absatz-Standardschriftart111">
    <w:name w:val="WW-Absatz-Standardschriftart111"/>
    <w:rsid w:val="007656C5"/>
  </w:style>
  <w:style w:type="character" w:customStyle="1" w:styleId="WW-Absatz-Standardschriftart1111">
    <w:name w:val="WW-Absatz-Standardschriftart1111"/>
    <w:rsid w:val="007656C5"/>
  </w:style>
  <w:style w:type="character" w:customStyle="1" w:styleId="WW-Absatz-Standardschriftart11111">
    <w:name w:val="WW-Absatz-Standardschriftart11111"/>
    <w:rsid w:val="007656C5"/>
  </w:style>
  <w:style w:type="character" w:customStyle="1" w:styleId="WW-Absatz-Standardschriftart111111">
    <w:name w:val="WW-Absatz-Standardschriftart111111"/>
    <w:rsid w:val="007656C5"/>
  </w:style>
  <w:style w:type="character" w:customStyle="1" w:styleId="WW-Absatz-Standardschriftart1111111">
    <w:name w:val="WW-Absatz-Standardschriftart1111111"/>
    <w:rsid w:val="007656C5"/>
  </w:style>
  <w:style w:type="character" w:customStyle="1" w:styleId="WW-Absatz-Standardschriftart11111111">
    <w:name w:val="WW-Absatz-Standardschriftart11111111"/>
    <w:rsid w:val="007656C5"/>
  </w:style>
  <w:style w:type="character" w:customStyle="1" w:styleId="WW-Absatz-Standardschriftart111111111">
    <w:name w:val="WW-Absatz-Standardschriftart111111111"/>
    <w:rsid w:val="007656C5"/>
  </w:style>
  <w:style w:type="character" w:customStyle="1" w:styleId="WW-Absatz-Standardschriftart1111111111">
    <w:name w:val="WW-Absatz-Standardschriftart1111111111"/>
    <w:rsid w:val="007656C5"/>
  </w:style>
  <w:style w:type="character" w:customStyle="1" w:styleId="WW-Absatz-Standardschriftart11111111111">
    <w:name w:val="WW-Absatz-Standardschriftart11111111111"/>
    <w:rsid w:val="007656C5"/>
  </w:style>
  <w:style w:type="character" w:customStyle="1" w:styleId="WW8Num6z0">
    <w:name w:val="WW8Num6z0"/>
    <w:rsid w:val="007656C5"/>
    <w:rPr>
      <w:rFonts w:ascii="Symbol" w:hAnsi="Symbol"/>
    </w:rPr>
  </w:style>
  <w:style w:type="character" w:customStyle="1" w:styleId="WW-Absatz-Standardschriftart111111111111">
    <w:name w:val="WW-Absatz-Standardschriftart111111111111"/>
    <w:rsid w:val="007656C5"/>
  </w:style>
  <w:style w:type="character" w:customStyle="1" w:styleId="WW-Absatz-Standardschriftart1111111111111">
    <w:name w:val="WW-Absatz-Standardschriftart1111111111111"/>
    <w:rsid w:val="007656C5"/>
  </w:style>
  <w:style w:type="character" w:customStyle="1" w:styleId="WW-Absatz-Standardschriftart11111111111111">
    <w:name w:val="WW-Absatz-Standardschriftart11111111111111"/>
    <w:rsid w:val="007656C5"/>
  </w:style>
  <w:style w:type="character" w:customStyle="1" w:styleId="WW-Absatz-Standardschriftart111111111111111">
    <w:name w:val="WW-Absatz-Standardschriftart111111111111111"/>
    <w:rsid w:val="007656C5"/>
  </w:style>
  <w:style w:type="character" w:customStyle="1" w:styleId="WW-Absatz-Standardschriftart1111111111111111">
    <w:name w:val="WW-Absatz-Standardschriftart1111111111111111"/>
    <w:rsid w:val="007656C5"/>
  </w:style>
  <w:style w:type="character" w:customStyle="1" w:styleId="WW-Absatz-Standardschriftart11111111111111111">
    <w:name w:val="WW-Absatz-Standardschriftart11111111111111111"/>
    <w:rsid w:val="007656C5"/>
  </w:style>
  <w:style w:type="character" w:customStyle="1" w:styleId="WW-Absatz-Standardschriftart111111111111111111">
    <w:name w:val="WW-Absatz-Standardschriftart111111111111111111"/>
    <w:rsid w:val="007656C5"/>
  </w:style>
  <w:style w:type="character" w:customStyle="1" w:styleId="WW-Absatz-Standardschriftart1111111111111111111">
    <w:name w:val="WW-Absatz-Standardschriftart1111111111111111111"/>
    <w:rsid w:val="007656C5"/>
  </w:style>
  <w:style w:type="character" w:customStyle="1" w:styleId="WW-Absatz-Standardschriftart11111111111111111111">
    <w:name w:val="WW-Absatz-Standardschriftart11111111111111111111"/>
    <w:rsid w:val="007656C5"/>
  </w:style>
  <w:style w:type="character" w:customStyle="1" w:styleId="DefaultParagraphFont1">
    <w:name w:val="Default Paragraph Font1"/>
    <w:rsid w:val="007656C5"/>
  </w:style>
  <w:style w:type="character" w:customStyle="1" w:styleId="WW-Absatz-Standardschriftart111111111111111111111">
    <w:name w:val="WW-Absatz-Standardschriftart111111111111111111111"/>
    <w:rsid w:val="007656C5"/>
  </w:style>
  <w:style w:type="character" w:customStyle="1" w:styleId="WW-Absatz-Standardschriftart1111111111111111111111">
    <w:name w:val="WW-Absatz-Standardschriftart1111111111111111111111"/>
    <w:rsid w:val="007656C5"/>
  </w:style>
  <w:style w:type="character" w:customStyle="1" w:styleId="WW-Absatz-Standardschriftart11111111111111111111111">
    <w:name w:val="WW-Absatz-Standardschriftart11111111111111111111111"/>
    <w:rsid w:val="007656C5"/>
  </w:style>
  <w:style w:type="character" w:customStyle="1" w:styleId="WW8Num2z0">
    <w:name w:val="WW8Num2z0"/>
    <w:rsid w:val="007656C5"/>
    <w:rPr>
      <w:rFonts w:ascii="Symbol" w:hAnsi="Symbol"/>
    </w:rPr>
  </w:style>
  <w:style w:type="character" w:customStyle="1" w:styleId="WW-Absatz-Standardschriftart111111111111111111111111">
    <w:name w:val="WW-Absatz-Standardschriftart111111111111111111111111"/>
    <w:rsid w:val="007656C5"/>
  </w:style>
  <w:style w:type="character" w:customStyle="1" w:styleId="WW-Absatz-Standardschriftart1111111111111111111111111">
    <w:name w:val="WW-Absatz-Standardschriftart1111111111111111111111111"/>
    <w:rsid w:val="007656C5"/>
  </w:style>
  <w:style w:type="character" w:customStyle="1" w:styleId="WW-Absatz-Standardschriftart11111111111111111111111111">
    <w:name w:val="WW-Absatz-Standardschriftart11111111111111111111111111"/>
    <w:rsid w:val="007656C5"/>
  </w:style>
  <w:style w:type="character" w:customStyle="1" w:styleId="WW-Absatz-Standardschriftart111111111111111111111111111">
    <w:name w:val="WW-Absatz-Standardschriftart111111111111111111111111111"/>
    <w:rsid w:val="007656C5"/>
  </w:style>
  <w:style w:type="character" w:customStyle="1" w:styleId="WW-Absatz-Standardschriftart1111111111111111111111111111">
    <w:name w:val="WW-Absatz-Standardschriftart1111111111111111111111111111"/>
    <w:rsid w:val="007656C5"/>
  </w:style>
  <w:style w:type="character" w:customStyle="1" w:styleId="WW-Absatz-Standardschriftart11111111111111111111111111111">
    <w:name w:val="WW-Absatz-Standardschriftart11111111111111111111111111111"/>
    <w:rsid w:val="007656C5"/>
  </w:style>
  <w:style w:type="character" w:customStyle="1" w:styleId="WW-Absatz-Standardschriftart111111111111111111111111111111">
    <w:name w:val="WW-Absatz-Standardschriftart111111111111111111111111111111"/>
    <w:rsid w:val="007656C5"/>
  </w:style>
  <w:style w:type="character" w:customStyle="1" w:styleId="WW-DefaultParagraphFont">
    <w:name w:val="WW-Default Paragraph Font"/>
    <w:rsid w:val="007656C5"/>
  </w:style>
  <w:style w:type="character" w:customStyle="1" w:styleId="WW-DefaultParagraphFont1">
    <w:name w:val="WW-Default Paragraph Font1"/>
    <w:rsid w:val="007656C5"/>
  </w:style>
  <w:style w:type="character" w:customStyle="1" w:styleId="WW-Absatz-Standardschriftart1111111111111111111111111111111">
    <w:name w:val="WW-Absatz-Standardschriftart1111111111111111111111111111111"/>
    <w:rsid w:val="007656C5"/>
  </w:style>
  <w:style w:type="character" w:customStyle="1" w:styleId="WW-Absatz-Standardschriftart11111111111111111111111111111111">
    <w:name w:val="WW-Absatz-Standardschriftart11111111111111111111111111111111"/>
    <w:rsid w:val="007656C5"/>
  </w:style>
  <w:style w:type="character" w:customStyle="1" w:styleId="WW-Absatz-Standardschriftart111111111111111111111111111111111">
    <w:name w:val="WW-Absatz-Standardschriftart111111111111111111111111111111111"/>
    <w:rsid w:val="007656C5"/>
  </w:style>
  <w:style w:type="character" w:customStyle="1" w:styleId="WW-Absatz-Standardschriftart1111111111111111111111111111111111">
    <w:name w:val="WW-Absatz-Standardschriftart1111111111111111111111111111111111"/>
    <w:rsid w:val="007656C5"/>
  </w:style>
  <w:style w:type="character" w:customStyle="1" w:styleId="WW-Absatz-Standardschriftart11111111111111111111111111111111111">
    <w:name w:val="WW-Absatz-Standardschriftart11111111111111111111111111111111111"/>
    <w:rsid w:val="007656C5"/>
  </w:style>
  <w:style w:type="character" w:customStyle="1" w:styleId="WW-Absatz-Standardschriftart111111111111111111111111111111111111">
    <w:name w:val="WW-Absatz-Standardschriftart111111111111111111111111111111111111"/>
    <w:rsid w:val="007656C5"/>
  </w:style>
  <w:style w:type="character" w:customStyle="1" w:styleId="WW-Absatz-Standardschriftart1111111111111111111111111111111111111">
    <w:name w:val="WW-Absatz-Standardschriftart1111111111111111111111111111111111111"/>
    <w:rsid w:val="007656C5"/>
  </w:style>
  <w:style w:type="character" w:customStyle="1" w:styleId="WW-Absatz-Standardschriftart11111111111111111111111111111111111111">
    <w:name w:val="WW-Absatz-Standardschriftart11111111111111111111111111111111111111"/>
    <w:rsid w:val="007656C5"/>
  </w:style>
  <w:style w:type="character" w:customStyle="1" w:styleId="WW-Absatz-Standardschriftart111111111111111111111111111111111111111">
    <w:name w:val="WW-Absatz-Standardschriftart111111111111111111111111111111111111111"/>
    <w:rsid w:val="007656C5"/>
  </w:style>
  <w:style w:type="character" w:customStyle="1" w:styleId="WW-Absatz-Standardschriftart1111111111111111111111111111111111111111">
    <w:name w:val="WW-Absatz-Standardschriftart1111111111111111111111111111111111111111"/>
    <w:rsid w:val="007656C5"/>
  </w:style>
  <w:style w:type="character" w:customStyle="1" w:styleId="WW-Absatz-Standardschriftart11111111111111111111111111111111111111111">
    <w:name w:val="WW-Absatz-Standardschriftart11111111111111111111111111111111111111111"/>
    <w:rsid w:val="007656C5"/>
  </w:style>
  <w:style w:type="character" w:customStyle="1" w:styleId="WW-Absatz-Standardschriftart111111111111111111111111111111111111111111">
    <w:name w:val="WW-Absatz-Standardschriftart111111111111111111111111111111111111111111"/>
    <w:rsid w:val="007656C5"/>
  </w:style>
  <w:style w:type="character" w:customStyle="1" w:styleId="WW-Absatz-Standardschriftart1111111111111111111111111111111111111111111">
    <w:name w:val="WW-Absatz-Standardschriftart1111111111111111111111111111111111111111111"/>
    <w:rsid w:val="007656C5"/>
  </w:style>
  <w:style w:type="character" w:customStyle="1" w:styleId="WW-Absatz-Standardschriftart11111111111111111111111111111111111111111111">
    <w:name w:val="WW-Absatz-Standardschriftart11111111111111111111111111111111111111111111"/>
    <w:rsid w:val="007656C5"/>
  </w:style>
  <w:style w:type="character" w:customStyle="1" w:styleId="WW-Absatz-Standardschriftart111111111111111111111111111111111111111111111">
    <w:name w:val="WW-Absatz-Standardschriftart111111111111111111111111111111111111111111111"/>
    <w:rsid w:val="007656C5"/>
  </w:style>
  <w:style w:type="character" w:customStyle="1" w:styleId="WW8Num6z1">
    <w:name w:val="WW8Num6z1"/>
    <w:rsid w:val="007656C5"/>
    <w:rPr>
      <w:rFonts w:ascii="Courier New" w:hAnsi="Courier New"/>
    </w:rPr>
  </w:style>
  <w:style w:type="character" w:customStyle="1" w:styleId="WW8Num6z2">
    <w:name w:val="WW8Num6z2"/>
    <w:rsid w:val="007656C5"/>
    <w:rPr>
      <w:rFonts w:ascii="Wingdings" w:hAnsi="Wingdings"/>
    </w:rPr>
  </w:style>
  <w:style w:type="character" w:customStyle="1" w:styleId="WW8Num7z0">
    <w:name w:val="WW8Num7z0"/>
    <w:rsid w:val="007656C5"/>
    <w:rPr>
      <w:rFonts w:ascii="Symbol" w:hAnsi="Symbol"/>
    </w:rPr>
  </w:style>
  <w:style w:type="character" w:customStyle="1" w:styleId="WW8Num7z1">
    <w:name w:val="WW8Num7z1"/>
    <w:rsid w:val="007656C5"/>
    <w:rPr>
      <w:rFonts w:ascii="Courier New" w:hAnsi="Courier New"/>
    </w:rPr>
  </w:style>
  <w:style w:type="character" w:customStyle="1" w:styleId="WW8Num7z2">
    <w:name w:val="WW8Num7z2"/>
    <w:rsid w:val="007656C5"/>
    <w:rPr>
      <w:rFonts w:ascii="Wingdings" w:hAnsi="Wingdings"/>
    </w:rPr>
  </w:style>
  <w:style w:type="character" w:customStyle="1" w:styleId="WW-DefaultParagraphFont11">
    <w:name w:val="WW-Default Paragraph Font11"/>
    <w:rsid w:val="007656C5"/>
  </w:style>
  <w:style w:type="character" w:customStyle="1" w:styleId="WW8Num1z0">
    <w:name w:val="WW8Num1z0"/>
    <w:rsid w:val="007656C5"/>
    <w:rPr>
      <w:rFonts w:ascii="Wingdings" w:hAnsi="Wingdings"/>
    </w:rPr>
  </w:style>
  <w:style w:type="character" w:customStyle="1" w:styleId="WW8Num1z1">
    <w:name w:val="WW8Num1z1"/>
    <w:rsid w:val="007656C5"/>
    <w:rPr>
      <w:rFonts w:ascii="Courier New" w:hAnsi="Courier New" w:cs="Courier New"/>
    </w:rPr>
  </w:style>
  <w:style w:type="character" w:customStyle="1" w:styleId="WW8Num1z3">
    <w:name w:val="WW8Num1z3"/>
    <w:rsid w:val="007656C5"/>
    <w:rPr>
      <w:rFonts w:ascii="Symbol" w:hAnsi="Symbol"/>
    </w:rPr>
  </w:style>
  <w:style w:type="character" w:customStyle="1" w:styleId="WW8Num2z1">
    <w:name w:val="WW8Num2z1"/>
    <w:rsid w:val="007656C5"/>
    <w:rPr>
      <w:rFonts w:ascii="Courier New" w:hAnsi="Courier New"/>
    </w:rPr>
  </w:style>
  <w:style w:type="character" w:customStyle="1" w:styleId="WW8Num2z2">
    <w:name w:val="WW8Num2z2"/>
    <w:rsid w:val="007656C5"/>
    <w:rPr>
      <w:rFonts w:ascii="Wingdings" w:hAnsi="Wingdings"/>
    </w:rPr>
  </w:style>
  <w:style w:type="character" w:customStyle="1" w:styleId="WW8Num3z1">
    <w:name w:val="WW8Num3z1"/>
    <w:rsid w:val="007656C5"/>
    <w:rPr>
      <w:rFonts w:ascii="Courier New" w:hAnsi="Courier New"/>
    </w:rPr>
  </w:style>
  <w:style w:type="character" w:customStyle="1" w:styleId="WW8Num3z2">
    <w:name w:val="WW8Num3z2"/>
    <w:rsid w:val="007656C5"/>
    <w:rPr>
      <w:rFonts w:ascii="Wingdings" w:hAnsi="Wingdings"/>
    </w:rPr>
  </w:style>
  <w:style w:type="character" w:customStyle="1" w:styleId="WW8Num5z1">
    <w:name w:val="WW8Num5z1"/>
    <w:rsid w:val="007656C5"/>
    <w:rPr>
      <w:rFonts w:ascii="Courier New" w:hAnsi="Courier New"/>
      <w:sz w:val="20"/>
    </w:rPr>
  </w:style>
  <w:style w:type="character" w:customStyle="1" w:styleId="WW8Num5z2">
    <w:name w:val="WW8Num5z2"/>
    <w:rsid w:val="007656C5"/>
    <w:rPr>
      <w:rFonts w:ascii="Wingdings" w:hAnsi="Wingdings"/>
      <w:sz w:val="20"/>
    </w:rPr>
  </w:style>
  <w:style w:type="character" w:customStyle="1" w:styleId="WW8Num8z0">
    <w:name w:val="WW8Num8z0"/>
    <w:rsid w:val="007656C5"/>
    <w:rPr>
      <w:rFonts w:ascii="Wingdings" w:hAnsi="Wingdings"/>
      <w:sz w:val="20"/>
    </w:rPr>
  </w:style>
  <w:style w:type="character" w:customStyle="1" w:styleId="WW8Num8z1">
    <w:name w:val="WW8Num8z1"/>
    <w:rsid w:val="007656C5"/>
    <w:rPr>
      <w:rFonts w:ascii="Courier New" w:hAnsi="Courier New"/>
      <w:sz w:val="20"/>
    </w:rPr>
  </w:style>
  <w:style w:type="character" w:customStyle="1" w:styleId="WW8Num9z0">
    <w:name w:val="WW8Num9z0"/>
    <w:rsid w:val="007656C5"/>
    <w:rPr>
      <w:rFonts w:ascii="Symbol" w:hAnsi="Symbol"/>
      <w:sz w:val="20"/>
    </w:rPr>
  </w:style>
  <w:style w:type="character" w:customStyle="1" w:styleId="WW8Num9z1">
    <w:name w:val="WW8Num9z1"/>
    <w:rsid w:val="007656C5"/>
    <w:rPr>
      <w:rFonts w:ascii="Courier New" w:hAnsi="Courier New"/>
      <w:sz w:val="20"/>
    </w:rPr>
  </w:style>
  <w:style w:type="character" w:customStyle="1" w:styleId="WW8Num9z2">
    <w:name w:val="WW8Num9z2"/>
    <w:rsid w:val="007656C5"/>
    <w:rPr>
      <w:rFonts w:ascii="Wingdings" w:hAnsi="Wingdings"/>
      <w:sz w:val="20"/>
    </w:rPr>
  </w:style>
  <w:style w:type="character" w:customStyle="1" w:styleId="WW8Num10z0">
    <w:name w:val="WW8Num10z0"/>
    <w:rsid w:val="007656C5"/>
    <w:rPr>
      <w:rFonts w:ascii="Symbol" w:hAnsi="Symbol"/>
      <w:sz w:val="20"/>
    </w:rPr>
  </w:style>
  <w:style w:type="character" w:customStyle="1" w:styleId="WW8Num10z1">
    <w:name w:val="WW8Num10z1"/>
    <w:rsid w:val="007656C5"/>
    <w:rPr>
      <w:rFonts w:ascii="Courier New" w:hAnsi="Courier New"/>
      <w:sz w:val="20"/>
    </w:rPr>
  </w:style>
  <w:style w:type="character" w:customStyle="1" w:styleId="WW8Num10z2">
    <w:name w:val="WW8Num10z2"/>
    <w:rsid w:val="007656C5"/>
    <w:rPr>
      <w:rFonts w:ascii="Wingdings" w:hAnsi="Wingdings"/>
      <w:sz w:val="20"/>
    </w:rPr>
  </w:style>
  <w:style w:type="character" w:customStyle="1" w:styleId="WW8Num11z0">
    <w:name w:val="WW8Num11z0"/>
    <w:rsid w:val="007656C5"/>
    <w:rPr>
      <w:rFonts w:ascii="Symbol" w:hAnsi="Symbol"/>
      <w:sz w:val="20"/>
    </w:rPr>
  </w:style>
  <w:style w:type="character" w:customStyle="1" w:styleId="WW8Num11z1">
    <w:name w:val="WW8Num11z1"/>
    <w:rsid w:val="007656C5"/>
    <w:rPr>
      <w:rFonts w:ascii="Courier New" w:hAnsi="Courier New"/>
      <w:sz w:val="20"/>
    </w:rPr>
  </w:style>
  <w:style w:type="character" w:customStyle="1" w:styleId="WW8Num11z2">
    <w:name w:val="WW8Num11z2"/>
    <w:rsid w:val="007656C5"/>
    <w:rPr>
      <w:rFonts w:ascii="Wingdings" w:hAnsi="Wingdings"/>
      <w:sz w:val="20"/>
    </w:rPr>
  </w:style>
  <w:style w:type="character" w:customStyle="1" w:styleId="WW8Num12z0">
    <w:name w:val="WW8Num12z0"/>
    <w:rsid w:val="007656C5"/>
    <w:rPr>
      <w:rFonts w:ascii="Symbol" w:hAnsi="Symbol"/>
      <w:sz w:val="20"/>
    </w:rPr>
  </w:style>
  <w:style w:type="character" w:customStyle="1" w:styleId="WW8Num12z1">
    <w:name w:val="WW8Num12z1"/>
    <w:rsid w:val="007656C5"/>
    <w:rPr>
      <w:rFonts w:ascii="Courier New" w:hAnsi="Courier New"/>
      <w:sz w:val="20"/>
    </w:rPr>
  </w:style>
  <w:style w:type="character" w:customStyle="1" w:styleId="WW8Num12z2">
    <w:name w:val="WW8Num12z2"/>
    <w:rsid w:val="007656C5"/>
    <w:rPr>
      <w:rFonts w:ascii="Wingdings" w:hAnsi="Wingdings"/>
      <w:sz w:val="20"/>
    </w:rPr>
  </w:style>
  <w:style w:type="character" w:customStyle="1" w:styleId="WW8Num13z0">
    <w:name w:val="WW8Num13z0"/>
    <w:rsid w:val="007656C5"/>
    <w:rPr>
      <w:rFonts w:ascii="Wingdings" w:hAnsi="Wingdings"/>
    </w:rPr>
  </w:style>
  <w:style w:type="character" w:customStyle="1" w:styleId="WW8Num13z1">
    <w:name w:val="WW8Num13z1"/>
    <w:rsid w:val="007656C5"/>
    <w:rPr>
      <w:rFonts w:ascii="Courier New" w:hAnsi="Courier New" w:cs="Courier New"/>
    </w:rPr>
  </w:style>
  <w:style w:type="character" w:customStyle="1" w:styleId="WW8Num13z3">
    <w:name w:val="WW8Num13z3"/>
    <w:rsid w:val="007656C5"/>
    <w:rPr>
      <w:rFonts w:ascii="Symbol" w:hAnsi="Symbol"/>
    </w:rPr>
  </w:style>
  <w:style w:type="character" w:customStyle="1" w:styleId="WW8Num14z0">
    <w:name w:val="WW8Num14z0"/>
    <w:rsid w:val="007656C5"/>
    <w:rPr>
      <w:rFonts w:ascii="Symbol" w:hAnsi="Symbol"/>
      <w:sz w:val="20"/>
    </w:rPr>
  </w:style>
  <w:style w:type="character" w:customStyle="1" w:styleId="WW8Num14z1">
    <w:name w:val="WW8Num14z1"/>
    <w:rsid w:val="007656C5"/>
    <w:rPr>
      <w:rFonts w:ascii="Courier New" w:hAnsi="Courier New"/>
      <w:sz w:val="20"/>
    </w:rPr>
  </w:style>
  <w:style w:type="character" w:customStyle="1" w:styleId="WW8Num14z2">
    <w:name w:val="WW8Num14z2"/>
    <w:rsid w:val="007656C5"/>
    <w:rPr>
      <w:rFonts w:ascii="Wingdings" w:hAnsi="Wingdings"/>
      <w:sz w:val="20"/>
    </w:rPr>
  </w:style>
  <w:style w:type="character" w:customStyle="1" w:styleId="WW8Num15z0">
    <w:name w:val="WW8Num15z0"/>
    <w:rsid w:val="007656C5"/>
    <w:rPr>
      <w:rFonts w:ascii="Wingdings" w:hAnsi="Wingdings"/>
    </w:rPr>
  </w:style>
  <w:style w:type="character" w:customStyle="1" w:styleId="WW8Num15z1">
    <w:name w:val="WW8Num15z1"/>
    <w:rsid w:val="007656C5"/>
    <w:rPr>
      <w:rFonts w:ascii="Courier New" w:hAnsi="Courier New" w:cs="Courier New"/>
    </w:rPr>
  </w:style>
  <w:style w:type="character" w:customStyle="1" w:styleId="WW8Num15z3">
    <w:name w:val="WW8Num15z3"/>
    <w:rsid w:val="007656C5"/>
    <w:rPr>
      <w:rFonts w:ascii="Symbol" w:hAnsi="Symbol"/>
    </w:rPr>
  </w:style>
  <w:style w:type="character" w:customStyle="1" w:styleId="WW8Num16z0">
    <w:name w:val="WW8Num16z0"/>
    <w:rsid w:val="007656C5"/>
    <w:rPr>
      <w:rFonts w:ascii="Wingdings" w:hAnsi="Wingdings"/>
    </w:rPr>
  </w:style>
  <w:style w:type="character" w:customStyle="1" w:styleId="WW8Num16z3">
    <w:name w:val="WW8Num16z3"/>
    <w:rsid w:val="007656C5"/>
    <w:rPr>
      <w:rFonts w:ascii="Symbol" w:hAnsi="Symbol"/>
    </w:rPr>
  </w:style>
  <w:style w:type="character" w:customStyle="1" w:styleId="WW8Num16z4">
    <w:name w:val="WW8Num16z4"/>
    <w:rsid w:val="007656C5"/>
    <w:rPr>
      <w:rFonts w:ascii="Courier New" w:hAnsi="Courier New" w:cs="Courier New"/>
    </w:rPr>
  </w:style>
  <w:style w:type="character" w:customStyle="1" w:styleId="WW8Num18z0">
    <w:name w:val="WW8Num18z0"/>
    <w:rsid w:val="007656C5"/>
    <w:rPr>
      <w:rFonts w:ascii="Symbol" w:hAnsi="Symbol"/>
      <w:sz w:val="20"/>
    </w:rPr>
  </w:style>
  <w:style w:type="character" w:customStyle="1" w:styleId="WW8Num18z1">
    <w:name w:val="WW8Num18z1"/>
    <w:rsid w:val="007656C5"/>
    <w:rPr>
      <w:rFonts w:ascii="Courier New" w:hAnsi="Courier New"/>
      <w:sz w:val="20"/>
    </w:rPr>
  </w:style>
  <w:style w:type="character" w:customStyle="1" w:styleId="WW8Num18z2">
    <w:name w:val="WW8Num18z2"/>
    <w:rsid w:val="007656C5"/>
    <w:rPr>
      <w:rFonts w:ascii="Wingdings" w:hAnsi="Wingdings"/>
      <w:sz w:val="20"/>
    </w:rPr>
  </w:style>
  <w:style w:type="character" w:customStyle="1" w:styleId="WW8Num19z0">
    <w:name w:val="WW8Num19z0"/>
    <w:rsid w:val="007656C5"/>
    <w:rPr>
      <w:rFonts w:ascii="Symbol" w:hAnsi="Symbol"/>
      <w:sz w:val="20"/>
    </w:rPr>
  </w:style>
  <w:style w:type="character" w:customStyle="1" w:styleId="WW8Num19z1">
    <w:name w:val="WW8Num19z1"/>
    <w:rsid w:val="007656C5"/>
    <w:rPr>
      <w:rFonts w:ascii="Courier New" w:hAnsi="Courier New"/>
      <w:sz w:val="20"/>
    </w:rPr>
  </w:style>
  <w:style w:type="character" w:customStyle="1" w:styleId="WW8Num19z2">
    <w:name w:val="WW8Num19z2"/>
    <w:rsid w:val="007656C5"/>
    <w:rPr>
      <w:rFonts w:ascii="Wingdings" w:hAnsi="Wingdings"/>
      <w:sz w:val="20"/>
    </w:rPr>
  </w:style>
  <w:style w:type="character" w:customStyle="1" w:styleId="WW8Num20z0">
    <w:name w:val="WW8Num20z0"/>
    <w:rsid w:val="007656C5"/>
    <w:rPr>
      <w:rFonts w:ascii="Symbol" w:hAnsi="Symbol"/>
      <w:sz w:val="20"/>
    </w:rPr>
  </w:style>
  <w:style w:type="character" w:customStyle="1" w:styleId="WW8Num20z1">
    <w:name w:val="WW8Num20z1"/>
    <w:rsid w:val="007656C5"/>
    <w:rPr>
      <w:rFonts w:ascii="Courier New" w:hAnsi="Courier New"/>
      <w:sz w:val="20"/>
    </w:rPr>
  </w:style>
  <w:style w:type="character" w:customStyle="1" w:styleId="WW8Num20z2">
    <w:name w:val="WW8Num20z2"/>
    <w:rsid w:val="007656C5"/>
    <w:rPr>
      <w:rFonts w:ascii="Wingdings" w:hAnsi="Wingdings"/>
      <w:sz w:val="20"/>
    </w:rPr>
  </w:style>
  <w:style w:type="character" w:customStyle="1" w:styleId="WW8Num22z0">
    <w:name w:val="WW8Num22z0"/>
    <w:rsid w:val="007656C5"/>
    <w:rPr>
      <w:rFonts w:ascii="Wingdings" w:hAnsi="Wingdings"/>
    </w:rPr>
  </w:style>
  <w:style w:type="character" w:customStyle="1" w:styleId="WW8Num22z1">
    <w:name w:val="WW8Num22z1"/>
    <w:rsid w:val="007656C5"/>
    <w:rPr>
      <w:rFonts w:ascii="Courier New" w:hAnsi="Courier New" w:cs="Courier New"/>
    </w:rPr>
  </w:style>
  <w:style w:type="character" w:customStyle="1" w:styleId="WW8Num22z3">
    <w:name w:val="WW8Num22z3"/>
    <w:rsid w:val="007656C5"/>
    <w:rPr>
      <w:rFonts w:ascii="Symbol" w:hAnsi="Symbol"/>
    </w:rPr>
  </w:style>
  <w:style w:type="character" w:customStyle="1" w:styleId="WW8Num23z0">
    <w:name w:val="WW8Num23z0"/>
    <w:rsid w:val="007656C5"/>
    <w:rPr>
      <w:rFonts w:ascii="Symbol" w:hAnsi="Symbol"/>
    </w:rPr>
  </w:style>
  <w:style w:type="character" w:customStyle="1" w:styleId="WW8Num23z1">
    <w:name w:val="WW8Num23z1"/>
    <w:rsid w:val="007656C5"/>
    <w:rPr>
      <w:rFonts w:ascii="Wingdings" w:hAnsi="Wingdings"/>
    </w:rPr>
  </w:style>
  <w:style w:type="character" w:customStyle="1" w:styleId="WW8Num24z0">
    <w:name w:val="WW8Num24z0"/>
    <w:rsid w:val="007656C5"/>
    <w:rPr>
      <w:rFonts w:ascii="Symbol" w:hAnsi="Symbol"/>
      <w:sz w:val="20"/>
    </w:rPr>
  </w:style>
  <w:style w:type="character" w:customStyle="1" w:styleId="WW8Num24z1">
    <w:name w:val="WW8Num24z1"/>
    <w:rsid w:val="007656C5"/>
    <w:rPr>
      <w:rFonts w:ascii="Courier New" w:hAnsi="Courier New"/>
      <w:sz w:val="20"/>
    </w:rPr>
  </w:style>
  <w:style w:type="character" w:customStyle="1" w:styleId="WW8Num24z2">
    <w:name w:val="WW8Num24z2"/>
    <w:rsid w:val="007656C5"/>
    <w:rPr>
      <w:rFonts w:ascii="Wingdings" w:hAnsi="Wingdings"/>
      <w:sz w:val="20"/>
    </w:rPr>
  </w:style>
  <w:style w:type="character" w:customStyle="1" w:styleId="WW8Num25z0">
    <w:name w:val="WW8Num25z0"/>
    <w:rsid w:val="007656C5"/>
    <w:rPr>
      <w:rFonts w:ascii="Wingdings" w:hAnsi="Wingdings"/>
    </w:rPr>
  </w:style>
  <w:style w:type="character" w:customStyle="1" w:styleId="WW8Num25z1">
    <w:name w:val="WW8Num25z1"/>
    <w:rsid w:val="007656C5"/>
    <w:rPr>
      <w:rFonts w:ascii="Courier New" w:hAnsi="Courier New" w:cs="Courier New"/>
    </w:rPr>
  </w:style>
  <w:style w:type="character" w:customStyle="1" w:styleId="WW8Num25z3">
    <w:name w:val="WW8Num25z3"/>
    <w:rsid w:val="007656C5"/>
    <w:rPr>
      <w:rFonts w:ascii="Symbol" w:hAnsi="Symbol"/>
    </w:rPr>
  </w:style>
  <w:style w:type="character" w:customStyle="1" w:styleId="WW8Num26z0">
    <w:name w:val="WW8Num26z0"/>
    <w:rsid w:val="007656C5"/>
    <w:rPr>
      <w:rFonts w:ascii="Symbol" w:hAnsi="Symbol"/>
      <w:sz w:val="20"/>
    </w:rPr>
  </w:style>
  <w:style w:type="character" w:customStyle="1" w:styleId="WW8Num26z1">
    <w:name w:val="WW8Num26z1"/>
    <w:rsid w:val="007656C5"/>
    <w:rPr>
      <w:rFonts w:ascii="Courier New" w:hAnsi="Courier New"/>
      <w:sz w:val="20"/>
    </w:rPr>
  </w:style>
  <w:style w:type="character" w:customStyle="1" w:styleId="WW8Num26z2">
    <w:name w:val="WW8Num26z2"/>
    <w:rsid w:val="007656C5"/>
    <w:rPr>
      <w:rFonts w:ascii="Wingdings" w:hAnsi="Wingdings"/>
      <w:sz w:val="20"/>
    </w:rPr>
  </w:style>
  <w:style w:type="character" w:customStyle="1" w:styleId="WW8Num27z0">
    <w:name w:val="WW8Num27z0"/>
    <w:rsid w:val="007656C5"/>
    <w:rPr>
      <w:rFonts w:ascii="Wingdings" w:hAnsi="Wingdings"/>
    </w:rPr>
  </w:style>
  <w:style w:type="character" w:customStyle="1" w:styleId="WW8Num27z3">
    <w:name w:val="WW8Num27z3"/>
    <w:rsid w:val="007656C5"/>
    <w:rPr>
      <w:rFonts w:ascii="Symbol" w:hAnsi="Symbol"/>
    </w:rPr>
  </w:style>
  <w:style w:type="character" w:customStyle="1" w:styleId="WW8Num27z4">
    <w:name w:val="WW8Num27z4"/>
    <w:rsid w:val="007656C5"/>
    <w:rPr>
      <w:rFonts w:ascii="Courier New" w:hAnsi="Courier New" w:cs="Courier New"/>
    </w:rPr>
  </w:style>
  <w:style w:type="character" w:customStyle="1" w:styleId="WW8Num28z0">
    <w:name w:val="WW8Num28z0"/>
    <w:rsid w:val="007656C5"/>
    <w:rPr>
      <w:rFonts w:ascii="Symbol" w:hAnsi="Symbol"/>
      <w:sz w:val="20"/>
    </w:rPr>
  </w:style>
  <w:style w:type="character" w:customStyle="1" w:styleId="WW8Num28z1">
    <w:name w:val="WW8Num28z1"/>
    <w:rsid w:val="007656C5"/>
    <w:rPr>
      <w:rFonts w:ascii="Courier New" w:hAnsi="Courier New"/>
      <w:sz w:val="20"/>
    </w:rPr>
  </w:style>
  <w:style w:type="character" w:customStyle="1" w:styleId="WW8Num28z2">
    <w:name w:val="WW8Num28z2"/>
    <w:rsid w:val="007656C5"/>
    <w:rPr>
      <w:rFonts w:ascii="Wingdings" w:hAnsi="Wingdings"/>
      <w:sz w:val="20"/>
    </w:rPr>
  </w:style>
  <w:style w:type="character" w:customStyle="1" w:styleId="WW8Num29z0">
    <w:name w:val="WW8Num29z0"/>
    <w:rsid w:val="007656C5"/>
    <w:rPr>
      <w:rFonts w:ascii="Symbol" w:hAnsi="Symbol"/>
    </w:rPr>
  </w:style>
  <w:style w:type="character" w:customStyle="1" w:styleId="WW8Num29z1">
    <w:name w:val="WW8Num29z1"/>
    <w:rsid w:val="007656C5"/>
    <w:rPr>
      <w:rFonts w:ascii="Courier New" w:hAnsi="Courier New"/>
    </w:rPr>
  </w:style>
  <w:style w:type="character" w:customStyle="1" w:styleId="WW8Num29z2">
    <w:name w:val="WW8Num29z2"/>
    <w:rsid w:val="007656C5"/>
    <w:rPr>
      <w:rFonts w:ascii="Wingdings" w:hAnsi="Wingdings"/>
    </w:rPr>
  </w:style>
  <w:style w:type="character" w:customStyle="1" w:styleId="WW8Num31z0">
    <w:name w:val="WW8Num31z0"/>
    <w:rsid w:val="007656C5"/>
    <w:rPr>
      <w:rFonts w:ascii="Symbol" w:hAnsi="Symbol"/>
    </w:rPr>
  </w:style>
  <w:style w:type="character" w:customStyle="1" w:styleId="WW8Num31z1">
    <w:name w:val="WW8Num31z1"/>
    <w:rsid w:val="007656C5"/>
    <w:rPr>
      <w:rFonts w:ascii="Courier New" w:hAnsi="Courier New"/>
    </w:rPr>
  </w:style>
  <w:style w:type="character" w:customStyle="1" w:styleId="WW8Num31z2">
    <w:name w:val="WW8Num31z2"/>
    <w:rsid w:val="007656C5"/>
    <w:rPr>
      <w:rFonts w:ascii="Wingdings" w:hAnsi="Wingdings"/>
    </w:rPr>
  </w:style>
  <w:style w:type="character" w:customStyle="1" w:styleId="WW8Num32z1">
    <w:name w:val="WW8Num32z1"/>
    <w:rsid w:val="007656C5"/>
    <w:rPr>
      <w:rFonts w:ascii="Wingdings" w:hAnsi="Wingdings"/>
    </w:rPr>
  </w:style>
  <w:style w:type="character" w:customStyle="1" w:styleId="WW8Num33z0">
    <w:name w:val="WW8Num33z0"/>
    <w:rsid w:val="007656C5"/>
    <w:rPr>
      <w:rFonts w:ascii="Symbol" w:hAnsi="Symbol"/>
      <w:sz w:val="20"/>
    </w:rPr>
  </w:style>
  <w:style w:type="character" w:customStyle="1" w:styleId="WW8Num33z1">
    <w:name w:val="WW8Num33z1"/>
    <w:rsid w:val="007656C5"/>
    <w:rPr>
      <w:rFonts w:ascii="Courier New" w:hAnsi="Courier New"/>
      <w:sz w:val="20"/>
    </w:rPr>
  </w:style>
  <w:style w:type="character" w:customStyle="1" w:styleId="WW8Num33z2">
    <w:name w:val="WW8Num33z2"/>
    <w:rsid w:val="007656C5"/>
    <w:rPr>
      <w:rFonts w:ascii="Wingdings" w:hAnsi="Wingdings"/>
      <w:sz w:val="20"/>
    </w:rPr>
  </w:style>
  <w:style w:type="character" w:customStyle="1" w:styleId="WW8Num34z0">
    <w:name w:val="WW8Num34z0"/>
    <w:rsid w:val="007656C5"/>
    <w:rPr>
      <w:rFonts w:ascii="Wingdings" w:hAnsi="Wingdings"/>
      <w:sz w:val="20"/>
    </w:rPr>
  </w:style>
  <w:style w:type="character" w:customStyle="1" w:styleId="WW8Num34z1">
    <w:name w:val="WW8Num34z1"/>
    <w:rsid w:val="007656C5"/>
    <w:rPr>
      <w:rFonts w:ascii="Courier New" w:hAnsi="Courier New"/>
      <w:sz w:val="20"/>
    </w:rPr>
  </w:style>
  <w:style w:type="character" w:customStyle="1" w:styleId="WW8Num35z0">
    <w:name w:val="WW8Num35z0"/>
    <w:rsid w:val="007656C5"/>
    <w:rPr>
      <w:rFonts w:ascii="Wingdings" w:hAnsi="Wingdings"/>
    </w:rPr>
  </w:style>
  <w:style w:type="character" w:customStyle="1" w:styleId="WW8Num35z1">
    <w:name w:val="WW8Num35z1"/>
    <w:rsid w:val="007656C5"/>
    <w:rPr>
      <w:rFonts w:ascii="Courier New" w:hAnsi="Courier New" w:cs="Courier New"/>
    </w:rPr>
  </w:style>
  <w:style w:type="character" w:customStyle="1" w:styleId="WW8Num35z3">
    <w:name w:val="WW8Num35z3"/>
    <w:rsid w:val="007656C5"/>
    <w:rPr>
      <w:rFonts w:ascii="Symbol" w:hAnsi="Symbol"/>
    </w:rPr>
  </w:style>
  <w:style w:type="character" w:customStyle="1" w:styleId="WW8Num37z0">
    <w:name w:val="WW8Num37z0"/>
    <w:rsid w:val="007656C5"/>
    <w:rPr>
      <w:rFonts w:ascii="Symbol" w:hAnsi="Symbol"/>
    </w:rPr>
  </w:style>
  <w:style w:type="character" w:customStyle="1" w:styleId="WW8Num37z1">
    <w:name w:val="WW8Num37z1"/>
    <w:rsid w:val="007656C5"/>
    <w:rPr>
      <w:rFonts w:ascii="Courier New" w:hAnsi="Courier New"/>
    </w:rPr>
  </w:style>
  <w:style w:type="character" w:customStyle="1" w:styleId="WW8Num37z2">
    <w:name w:val="WW8Num37z2"/>
    <w:rsid w:val="007656C5"/>
    <w:rPr>
      <w:rFonts w:ascii="Wingdings" w:hAnsi="Wingdings"/>
    </w:rPr>
  </w:style>
  <w:style w:type="character" w:customStyle="1" w:styleId="WW8Num38z0">
    <w:name w:val="WW8Num38z0"/>
    <w:rsid w:val="007656C5"/>
    <w:rPr>
      <w:rFonts w:ascii="Symbol" w:hAnsi="Symbol"/>
      <w:sz w:val="20"/>
    </w:rPr>
  </w:style>
  <w:style w:type="character" w:customStyle="1" w:styleId="WW8Num38z1">
    <w:name w:val="WW8Num38z1"/>
    <w:rsid w:val="007656C5"/>
    <w:rPr>
      <w:rFonts w:ascii="Courier New" w:hAnsi="Courier New"/>
      <w:sz w:val="20"/>
    </w:rPr>
  </w:style>
  <w:style w:type="character" w:customStyle="1" w:styleId="WW8Num38z2">
    <w:name w:val="WW8Num38z2"/>
    <w:rsid w:val="007656C5"/>
    <w:rPr>
      <w:rFonts w:ascii="Wingdings" w:hAnsi="Wingdings"/>
      <w:sz w:val="20"/>
    </w:rPr>
  </w:style>
  <w:style w:type="character" w:customStyle="1" w:styleId="WW8Num39z1">
    <w:name w:val="WW8Num39z1"/>
    <w:rsid w:val="007656C5"/>
    <w:rPr>
      <w:rFonts w:ascii="ZDDJP O+ Times" w:hAnsi="ZDDJP O+ Times" w:cs="ZDDJP O+ Times"/>
      <w:b/>
    </w:rPr>
  </w:style>
  <w:style w:type="character" w:customStyle="1" w:styleId="WW8Num41z0">
    <w:name w:val="WW8Num41z0"/>
    <w:rsid w:val="007656C5"/>
    <w:rPr>
      <w:rFonts w:ascii="Wingdings" w:hAnsi="Wingdings"/>
    </w:rPr>
  </w:style>
  <w:style w:type="character" w:customStyle="1" w:styleId="WW8Num41z1">
    <w:name w:val="WW8Num41z1"/>
    <w:rsid w:val="007656C5"/>
    <w:rPr>
      <w:rFonts w:ascii="Courier New" w:hAnsi="Courier New" w:cs="Courier New"/>
    </w:rPr>
  </w:style>
  <w:style w:type="character" w:customStyle="1" w:styleId="WW8Num41z3">
    <w:name w:val="WW8Num41z3"/>
    <w:rsid w:val="007656C5"/>
    <w:rPr>
      <w:rFonts w:ascii="Symbol" w:hAnsi="Symbol"/>
    </w:rPr>
  </w:style>
  <w:style w:type="character" w:customStyle="1" w:styleId="WW8Num42z0">
    <w:name w:val="WW8Num42z0"/>
    <w:rsid w:val="007656C5"/>
    <w:rPr>
      <w:rFonts w:ascii="Symbol" w:hAnsi="Symbol"/>
    </w:rPr>
  </w:style>
  <w:style w:type="character" w:customStyle="1" w:styleId="WW8Num42z1">
    <w:name w:val="WW8Num42z1"/>
    <w:rsid w:val="007656C5"/>
    <w:rPr>
      <w:rFonts w:ascii="Courier New" w:hAnsi="Courier New"/>
    </w:rPr>
  </w:style>
  <w:style w:type="character" w:customStyle="1" w:styleId="WW8Num42z2">
    <w:name w:val="WW8Num42z2"/>
    <w:rsid w:val="007656C5"/>
    <w:rPr>
      <w:rFonts w:ascii="Wingdings" w:hAnsi="Wingdings"/>
    </w:rPr>
  </w:style>
  <w:style w:type="character" w:customStyle="1" w:styleId="WW8Num43z0">
    <w:name w:val="WW8Num43z0"/>
    <w:rsid w:val="007656C5"/>
    <w:rPr>
      <w:rFonts w:ascii="Symbol" w:hAnsi="Symbol"/>
      <w:sz w:val="20"/>
    </w:rPr>
  </w:style>
  <w:style w:type="character" w:customStyle="1" w:styleId="WW8Num43z1">
    <w:name w:val="WW8Num43z1"/>
    <w:rsid w:val="007656C5"/>
    <w:rPr>
      <w:rFonts w:ascii="Courier New" w:hAnsi="Courier New"/>
      <w:sz w:val="20"/>
    </w:rPr>
  </w:style>
  <w:style w:type="character" w:customStyle="1" w:styleId="WW8Num43z2">
    <w:name w:val="WW8Num43z2"/>
    <w:rsid w:val="007656C5"/>
    <w:rPr>
      <w:rFonts w:ascii="Wingdings" w:hAnsi="Wingdings"/>
      <w:sz w:val="20"/>
    </w:rPr>
  </w:style>
  <w:style w:type="character" w:customStyle="1" w:styleId="WW8Num44z1">
    <w:name w:val="WW8Num44z1"/>
    <w:rsid w:val="007656C5"/>
    <w:rPr>
      <w:rFonts w:ascii="Wingdings" w:hAnsi="Wingdings"/>
    </w:rPr>
  </w:style>
  <w:style w:type="character" w:customStyle="1" w:styleId="WW8Num45z0">
    <w:name w:val="WW8Num45z0"/>
    <w:rsid w:val="007656C5"/>
    <w:rPr>
      <w:rFonts w:ascii="Symbol" w:hAnsi="Symbol"/>
      <w:sz w:val="20"/>
    </w:rPr>
  </w:style>
  <w:style w:type="character" w:customStyle="1" w:styleId="WW8Num45z1">
    <w:name w:val="WW8Num45z1"/>
    <w:rsid w:val="007656C5"/>
    <w:rPr>
      <w:rFonts w:ascii="Courier New" w:hAnsi="Courier New"/>
    </w:rPr>
  </w:style>
  <w:style w:type="character" w:customStyle="1" w:styleId="WW8Num45z2">
    <w:name w:val="WW8Num45z2"/>
    <w:rsid w:val="007656C5"/>
    <w:rPr>
      <w:rFonts w:ascii="Wingdings" w:hAnsi="Wingdings"/>
    </w:rPr>
  </w:style>
  <w:style w:type="character" w:customStyle="1" w:styleId="WW8Num45z3">
    <w:name w:val="WW8Num45z3"/>
    <w:rsid w:val="007656C5"/>
    <w:rPr>
      <w:rFonts w:ascii="Symbol" w:hAnsi="Symbol"/>
    </w:rPr>
  </w:style>
  <w:style w:type="character" w:customStyle="1" w:styleId="WW8Num47z0">
    <w:name w:val="WW8Num47z0"/>
    <w:rsid w:val="007656C5"/>
    <w:rPr>
      <w:rFonts w:ascii="Wingdings" w:hAnsi="Wingdings"/>
    </w:rPr>
  </w:style>
  <w:style w:type="character" w:customStyle="1" w:styleId="WW8Num47z1">
    <w:name w:val="WW8Num47z1"/>
    <w:rsid w:val="007656C5"/>
    <w:rPr>
      <w:rFonts w:ascii="Courier New" w:hAnsi="Courier New" w:cs="Courier New"/>
    </w:rPr>
  </w:style>
  <w:style w:type="character" w:customStyle="1" w:styleId="WW8Num47z3">
    <w:name w:val="WW8Num47z3"/>
    <w:rsid w:val="007656C5"/>
    <w:rPr>
      <w:rFonts w:ascii="Symbol" w:hAnsi="Symbol"/>
    </w:rPr>
  </w:style>
  <w:style w:type="character" w:customStyle="1" w:styleId="WW-DefaultParagraphFont111">
    <w:name w:val="WW-Default Paragraph Font111"/>
    <w:rsid w:val="007656C5"/>
  </w:style>
  <w:style w:type="character" w:styleId="PageNumber">
    <w:name w:val="page number"/>
    <w:basedOn w:val="WW-DefaultParagraphFont111"/>
    <w:semiHidden/>
    <w:rsid w:val="007656C5"/>
  </w:style>
  <w:style w:type="character" w:styleId="Strong">
    <w:name w:val="Strong"/>
    <w:qFormat/>
    <w:rsid w:val="007656C5"/>
    <w:rPr>
      <w:b/>
      <w:bCs/>
    </w:rPr>
  </w:style>
  <w:style w:type="character" w:customStyle="1" w:styleId="nrm1">
    <w:name w:val="nrm1"/>
    <w:rsid w:val="007656C5"/>
    <w:rPr>
      <w:rFonts w:ascii="Arial" w:hAnsi="Arial" w:cs="Arial"/>
      <w:b w:val="0"/>
      <w:bCs w:val="0"/>
      <w:sz w:val="15"/>
      <w:szCs w:val="15"/>
    </w:rPr>
  </w:style>
  <w:style w:type="character" w:styleId="Hyperlink">
    <w:name w:val="Hyperlink"/>
    <w:uiPriority w:val="99"/>
    <w:rsid w:val="007656C5"/>
    <w:rPr>
      <w:color w:val="000080"/>
      <w:u w:val="single"/>
    </w:rPr>
  </w:style>
  <w:style w:type="character" w:customStyle="1" w:styleId="NumberingSymbols">
    <w:name w:val="Numbering Symbols"/>
    <w:rsid w:val="007656C5"/>
  </w:style>
  <w:style w:type="paragraph" w:customStyle="1" w:styleId="Heading">
    <w:name w:val="Heading"/>
    <w:basedOn w:val="Normal"/>
    <w:next w:val="BodyText"/>
    <w:rsid w:val="007656C5"/>
    <w:pPr>
      <w:keepNext/>
      <w:spacing w:before="240" w:after="120"/>
    </w:pPr>
    <w:rPr>
      <w:rFonts w:ascii="Arial" w:eastAsia="MS Mincho" w:hAnsi="Arial" w:cs="Tahoma"/>
      <w:sz w:val="28"/>
      <w:szCs w:val="28"/>
    </w:rPr>
  </w:style>
  <w:style w:type="paragraph" w:styleId="BodyText">
    <w:name w:val="Body Text"/>
    <w:basedOn w:val="Normal"/>
    <w:link w:val="BodyTextChar"/>
    <w:qFormat/>
    <w:rsid w:val="007656C5"/>
    <w:rPr>
      <w:sz w:val="22"/>
    </w:rPr>
  </w:style>
  <w:style w:type="character" w:customStyle="1" w:styleId="BodyTextChar">
    <w:name w:val="Body Text Char"/>
    <w:basedOn w:val="DefaultParagraphFont"/>
    <w:link w:val="BodyText"/>
    <w:rsid w:val="00C465C0"/>
    <w:rPr>
      <w:sz w:val="22"/>
      <w:szCs w:val="24"/>
      <w:lang w:eastAsia="ar-SA"/>
    </w:rPr>
  </w:style>
  <w:style w:type="paragraph" w:styleId="List">
    <w:name w:val="List"/>
    <w:basedOn w:val="BodyText"/>
    <w:semiHidden/>
    <w:rsid w:val="007656C5"/>
    <w:rPr>
      <w:rFonts w:cs="Tahoma"/>
    </w:rPr>
  </w:style>
  <w:style w:type="paragraph" w:styleId="Caption">
    <w:name w:val="caption"/>
    <w:basedOn w:val="Normal"/>
    <w:qFormat/>
    <w:rsid w:val="007656C5"/>
    <w:pPr>
      <w:suppressLineNumbers/>
      <w:spacing w:before="120" w:after="120"/>
    </w:pPr>
    <w:rPr>
      <w:rFonts w:cs="Tahoma"/>
      <w:i/>
      <w:iCs/>
    </w:rPr>
  </w:style>
  <w:style w:type="paragraph" w:customStyle="1" w:styleId="Index">
    <w:name w:val="Index"/>
    <w:basedOn w:val="Normal"/>
    <w:rsid w:val="007656C5"/>
    <w:pPr>
      <w:suppressLineNumbers/>
    </w:pPr>
    <w:rPr>
      <w:rFonts w:cs="Tahoma"/>
    </w:rPr>
  </w:style>
  <w:style w:type="paragraph" w:styleId="Footer">
    <w:name w:val="footer"/>
    <w:basedOn w:val="Normal"/>
    <w:link w:val="FooterChar"/>
    <w:rsid w:val="007656C5"/>
    <w:pPr>
      <w:tabs>
        <w:tab w:val="center" w:pos="4320"/>
        <w:tab w:val="right" w:pos="8640"/>
      </w:tabs>
    </w:pPr>
  </w:style>
  <w:style w:type="character" w:customStyle="1" w:styleId="FooterChar">
    <w:name w:val="Footer Char"/>
    <w:link w:val="Footer"/>
    <w:rsid w:val="000048F6"/>
    <w:rPr>
      <w:sz w:val="24"/>
      <w:szCs w:val="24"/>
      <w:lang w:eastAsia="ar-SA"/>
    </w:rPr>
  </w:style>
  <w:style w:type="paragraph" w:styleId="Header">
    <w:name w:val="header"/>
    <w:basedOn w:val="Normal"/>
    <w:link w:val="HeaderChar"/>
    <w:semiHidden/>
    <w:rsid w:val="007656C5"/>
    <w:pPr>
      <w:tabs>
        <w:tab w:val="center" w:pos="4320"/>
        <w:tab w:val="right" w:pos="8640"/>
      </w:tabs>
    </w:pPr>
  </w:style>
  <w:style w:type="character" w:customStyle="1" w:styleId="HeaderChar">
    <w:name w:val="Header Char"/>
    <w:basedOn w:val="DefaultParagraphFont"/>
    <w:link w:val="Header"/>
    <w:semiHidden/>
    <w:rsid w:val="00A45D1D"/>
    <w:rPr>
      <w:sz w:val="24"/>
      <w:szCs w:val="24"/>
      <w:lang w:eastAsia="ar-SA"/>
    </w:rPr>
  </w:style>
  <w:style w:type="paragraph" w:customStyle="1" w:styleId="CM19">
    <w:name w:val="CM19"/>
    <w:basedOn w:val="Normal"/>
    <w:next w:val="Normal"/>
    <w:rsid w:val="007656C5"/>
    <w:pPr>
      <w:widowControl w:val="0"/>
      <w:autoSpaceDE w:val="0"/>
      <w:spacing w:after="238"/>
    </w:pPr>
  </w:style>
  <w:style w:type="paragraph" w:customStyle="1" w:styleId="CM36">
    <w:name w:val="CM36"/>
    <w:basedOn w:val="Normal"/>
    <w:next w:val="Normal"/>
    <w:rsid w:val="007656C5"/>
    <w:pPr>
      <w:widowControl w:val="0"/>
      <w:autoSpaceDE w:val="0"/>
      <w:spacing w:after="235"/>
    </w:pPr>
  </w:style>
  <w:style w:type="paragraph" w:styleId="NormalWeb">
    <w:name w:val="Normal (Web)"/>
    <w:basedOn w:val="Normal"/>
    <w:rsid w:val="007656C5"/>
    <w:pPr>
      <w:spacing w:line="336" w:lineRule="auto"/>
    </w:pPr>
    <w:rPr>
      <w:rFonts w:ascii="Verdana" w:hAnsi="Verdana"/>
      <w:sz w:val="17"/>
      <w:szCs w:val="17"/>
    </w:rPr>
  </w:style>
  <w:style w:type="paragraph" w:customStyle="1" w:styleId="expanded-spacing">
    <w:name w:val="expanded-spacing"/>
    <w:basedOn w:val="Normal"/>
    <w:rsid w:val="007656C5"/>
    <w:pPr>
      <w:spacing w:before="280" w:after="280"/>
    </w:pPr>
  </w:style>
  <w:style w:type="paragraph" w:customStyle="1" w:styleId="TableContents">
    <w:name w:val="Table Contents"/>
    <w:basedOn w:val="Normal"/>
    <w:rsid w:val="007656C5"/>
    <w:pPr>
      <w:suppressLineNumbers/>
    </w:pPr>
  </w:style>
  <w:style w:type="paragraph" w:customStyle="1" w:styleId="TableHeading">
    <w:name w:val="Table Heading"/>
    <w:basedOn w:val="TableContents"/>
    <w:rsid w:val="007656C5"/>
    <w:pPr>
      <w:jc w:val="center"/>
    </w:pPr>
    <w:rPr>
      <w:b/>
      <w:bCs/>
    </w:rPr>
  </w:style>
  <w:style w:type="paragraph" w:customStyle="1" w:styleId="Framecontents">
    <w:name w:val="Frame contents"/>
    <w:basedOn w:val="BodyText"/>
    <w:rsid w:val="007656C5"/>
  </w:style>
  <w:style w:type="paragraph" w:styleId="BalloonText">
    <w:name w:val="Balloon Text"/>
    <w:basedOn w:val="Normal"/>
    <w:link w:val="BalloonTextChar"/>
    <w:rsid w:val="007656C5"/>
    <w:rPr>
      <w:rFonts w:ascii="Tahoma" w:hAnsi="Tahoma" w:cs="Tahoma"/>
      <w:sz w:val="16"/>
      <w:szCs w:val="16"/>
    </w:rPr>
  </w:style>
  <w:style w:type="character" w:customStyle="1" w:styleId="BalloonTextChar">
    <w:name w:val="Balloon Text Char"/>
    <w:basedOn w:val="DefaultParagraphFont"/>
    <w:link w:val="BalloonText"/>
    <w:rsid w:val="00E86680"/>
    <w:rPr>
      <w:rFonts w:ascii="Tahoma" w:hAnsi="Tahoma" w:cs="Tahoma"/>
      <w:sz w:val="16"/>
      <w:szCs w:val="16"/>
      <w:lang w:eastAsia="ar-SA"/>
    </w:rPr>
  </w:style>
  <w:style w:type="paragraph" w:styleId="ListParagraph">
    <w:name w:val="List Paragraph"/>
    <w:basedOn w:val="Normal"/>
    <w:uiPriority w:val="34"/>
    <w:qFormat/>
    <w:rsid w:val="005B6537"/>
    <w:pPr>
      <w:ind w:left="720"/>
    </w:pPr>
  </w:style>
  <w:style w:type="character" w:styleId="CommentReference">
    <w:name w:val="annotation reference"/>
    <w:uiPriority w:val="99"/>
    <w:semiHidden/>
    <w:unhideWhenUsed/>
    <w:rsid w:val="00886C26"/>
    <w:rPr>
      <w:sz w:val="16"/>
      <w:szCs w:val="16"/>
    </w:rPr>
  </w:style>
  <w:style w:type="paragraph" w:styleId="CommentText">
    <w:name w:val="annotation text"/>
    <w:basedOn w:val="Normal"/>
    <w:link w:val="CommentTextChar"/>
    <w:uiPriority w:val="99"/>
    <w:semiHidden/>
    <w:unhideWhenUsed/>
    <w:rsid w:val="00886C26"/>
    <w:rPr>
      <w:sz w:val="20"/>
      <w:szCs w:val="20"/>
    </w:rPr>
  </w:style>
  <w:style w:type="character" w:customStyle="1" w:styleId="CommentTextChar">
    <w:name w:val="Comment Text Char"/>
    <w:link w:val="CommentText"/>
    <w:uiPriority w:val="99"/>
    <w:semiHidden/>
    <w:rsid w:val="00886C26"/>
    <w:rPr>
      <w:lang w:eastAsia="ar-SA"/>
    </w:rPr>
  </w:style>
  <w:style w:type="paragraph" w:styleId="CommentSubject">
    <w:name w:val="annotation subject"/>
    <w:basedOn w:val="CommentText"/>
    <w:next w:val="CommentText"/>
    <w:link w:val="CommentSubjectChar"/>
    <w:uiPriority w:val="99"/>
    <w:semiHidden/>
    <w:unhideWhenUsed/>
    <w:rsid w:val="00886C26"/>
    <w:rPr>
      <w:b/>
      <w:bCs/>
    </w:rPr>
  </w:style>
  <w:style w:type="character" w:customStyle="1" w:styleId="CommentSubjectChar">
    <w:name w:val="Comment Subject Char"/>
    <w:link w:val="CommentSubject"/>
    <w:uiPriority w:val="99"/>
    <w:semiHidden/>
    <w:rsid w:val="00886C26"/>
    <w:rPr>
      <w:b/>
      <w:bCs/>
      <w:lang w:eastAsia="ar-SA"/>
    </w:rPr>
  </w:style>
  <w:style w:type="paragraph" w:customStyle="1" w:styleId="Default">
    <w:name w:val="Default"/>
    <w:rsid w:val="00FE2A0E"/>
    <w:pPr>
      <w:autoSpaceDE w:val="0"/>
      <w:autoSpaceDN w:val="0"/>
      <w:adjustRightInd w:val="0"/>
    </w:pPr>
    <w:rPr>
      <w:color w:val="000000"/>
      <w:sz w:val="24"/>
      <w:szCs w:val="24"/>
    </w:rPr>
  </w:style>
  <w:style w:type="paragraph" w:styleId="BodyTextIndent2">
    <w:name w:val="Body Text Indent 2"/>
    <w:basedOn w:val="Normal"/>
    <w:link w:val="BodyTextIndent2Char"/>
    <w:uiPriority w:val="99"/>
    <w:unhideWhenUsed/>
    <w:rsid w:val="00622A8E"/>
    <w:pPr>
      <w:spacing w:after="120" w:line="480" w:lineRule="auto"/>
      <w:ind w:left="360"/>
    </w:pPr>
  </w:style>
  <w:style w:type="character" w:customStyle="1" w:styleId="BodyTextIndent2Char">
    <w:name w:val="Body Text Indent 2 Char"/>
    <w:basedOn w:val="DefaultParagraphFont"/>
    <w:link w:val="BodyTextIndent2"/>
    <w:uiPriority w:val="99"/>
    <w:rsid w:val="00622A8E"/>
    <w:rPr>
      <w:sz w:val="24"/>
      <w:szCs w:val="24"/>
      <w:lang w:eastAsia="ar-SA"/>
    </w:rPr>
  </w:style>
  <w:style w:type="paragraph" w:styleId="BodyTextIndent">
    <w:name w:val="Body Text Indent"/>
    <w:basedOn w:val="Normal"/>
    <w:link w:val="BodyTextIndentChar"/>
    <w:uiPriority w:val="99"/>
    <w:semiHidden/>
    <w:unhideWhenUsed/>
    <w:rsid w:val="00622A8E"/>
    <w:pPr>
      <w:spacing w:after="120"/>
      <w:ind w:left="360"/>
    </w:pPr>
  </w:style>
  <w:style w:type="character" w:customStyle="1" w:styleId="BodyTextIndentChar">
    <w:name w:val="Body Text Indent Char"/>
    <w:basedOn w:val="DefaultParagraphFont"/>
    <w:link w:val="BodyTextIndent"/>
    <w:uiPriority w:val="99"/>
    <w:semiHidden/>
    <w:rsid w:val="00622A8E"/>
    <w:rPr>
      <w:sz w:val="24"/>
      <w:szCs w:val="24"/>
      <w:lang w:eastAsia="ar-SA"/>
    </w:rPr>
  </w:style>
  <w:style w:type="character" w:styleId="FootnoteReference">
    <w:name w:val="footnote reference"/>
    <w:rsid w:val="00622A8E"/>
    <w:rPr>
      <w:vertAlign w:val="superscript"/>
    </w:rPr>
  </w:style>
  <w:style w:type="character" w:styleId="FollowedHyperlink">
    <w:name w:val="FollowedHyperlink"/>
    <w:basedOn w:val="DefaultParagraphFont"/>
    <w:uiPriority w:val="99"/>
    <w:semiHidden/>
    <w:unhideWhenUsed/>
    <w:rsid w:val="00B922F8"/>
    <w:rPr>
      <w:color w:val="800080" w:themeColor="followedHyperlink"/>
      <w:u w:val="single"/>
    </w:rPr>
  </w:style>
  <w:style w:type="paragraph" w:styleId="TOCHeading">
    <w:name w:val="TOC Heading"/>
    <w:basedOn w:val="Heading1"/>
    <w:next w:val="Normal"/>
    <w:uiPriority w:val="39"/>
    <w:unhideWhenUsed/>
    <w:qFormat/>
    <w:rsid w:val="00CC1ED8"/>
    <w:pPr>
      <w:keepLines/>
      <w:numPr>
        <w:numId w:val="0"/>
      </w:numPr>
      <w:suppressAutoHyphens w:val="0"/>
      <w:spacing w:before="240" w:line="259" w:lineRule="auto"/>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DE6834"/>
    <w:pPr>
      <w:tabs>
        <w:tab w:val="right" w:leader="dot" w:pos="10790"/>
      </w:tabs>
      <w:jc w:val="center"/>
    </w:pPr>
    <w:rPr>
      <w:b/>
      <w:noProof/>
    </w:rPr>
  </w:style>
  <w:style w:type="paragraph" w:styleId="TOC2">
    <w:name w:val="toc 2"/>
    <w:basedOn w:val="Normal"/>
    <w:next w:val="Normal"/>
    <w:autoRedefine/>
    <w:uiPriority w:val="39"/>
    <w:unhideWhenUsed/>
    <w:rsid w:val="003F63ED"/>
    <w:pPr>
      <w:tabs>
        <w:tab w:val="right" w:leader="dot" w:pos="10790"/>
      </w:tabs>
      <w:spacing w:after="100"/>
      <w:ind w:left="240"/>
    </w:pPr>
    <w:rPr>
      <w:noProof/>
      <w:sz w:val="22"/>
      <w:szCs w:val="22"/>
    </w:rPr>
  </w:style>
  <w:style w:type="paragraph" w:styleId="Revision">
    <w:name w:val="Revision"/>
    <w:hidden/>
    <w:uiPriority w:val="99"/>
    <w:semiHidden/>
    <w:rsid w:val="00BC79E3"/>
    <w:rPr>
      <w:sz w:val="24"/>
      <w:szCs w:val="24"/>
      <w:lang w:eastAsia="ar-SA"/>
    </w:rPr>
  </w:style>
  <w:style w:type="character" w:customStyle="1" w:styleId="apple-converted-space">
    <w:name w:val="apple-converted-space"/>
    <w:basedOn w:val="DefaultParagraphFont"/>
    <w:rsid w:val="00B62E3E"/>
  </w:style>
  <w:style w:type="paragraph" w:styleId="TOC3">
    <w:name w:val="toc 3"/>
    <w:basedOn w:val="Normal"/>
    <w:next w:val="Normal"/>
    <w:autoRedefine/>
    <w:uiPriority w:val="39"/>
    <w:unhideWhenUsed/>
    <w:rsid w:val="00A45D1D"/>
    <w:pPr>
      <w:spacing w:after="100"/>
      <w:ind w:left="480"/>
    </w:pPr>
  </w:style>
  <w:style w:type="paragraph" w:styleId="NoSpacing">
    <w:name w:val="No Spacing"/>
    <w:uiPriority w:val="1"/>
    <w:qFormat/>
    <w:rsid w:val="00ED3450"/>
    <w:pPr>
      <w:widowControl w:val="0"/>
    </w:pPr>
    <w:rPr>
      <w:rFonts w:eastAsiaTheme="minorHAnsi"/>
      <w:sz w:val="24"/>
      <w:szCs w:val="24"/>
    </w:rPr>
  </w:style>
  <w:style w:type="table" w:styleId="TableGrid">
    <w:name w:val="Table Grid"/>
    <w:basedOn w:val="TableNormal"/>
    <w:uiPriority w:val="59"/>
    <w:rsid w:val="00E86680"/>
    <w:pPr>
      <w:widowControl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957C9"/>
    <w:pPr>
      <w:widowControl w:val="0"/>
      <w:suppressAutoHyphens w:val="0"/>
      <w:autoSpaceDE w:val="0"/>
      <w:autoSpaceDN w:val="0"/>
      <w:adjustRightInd w:val="0"/>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16678">
      <w:bodyDiv w:val="1"/>
      <w:marLeft w:val="0"/>
      <w:marRight w:val="0"/>
      <w:marTop w:val="0"/>
      <w:marBottom w:val="0"/>
      <w:divBdr>
        <w:top w:val="none" w:sz="0" w:space="0" w:color="auto"/>
        <w:left w:val="none" w:sz="0" w:space="0" w:color="auto"/>
        <w:bottom w:val="none" w:sz="0" w:space="0" w:color="auto"/>
        <w:right w:val="none" w:sz="0" w:space="0" w:color="auto"/>
      </w:divBdr>
    </w:div>
    <w:div w:id="40205053">
      <w:bodyDiv w:val="1"/>
      <w:marLeft w:val="0"/>
      <w:marRight w:val="0"/>
      <w:marTop w:val="0"/>
      <w:marBottom w:val="0"/>
      <w:divBdr>
        <w:top w:val="none" w:sz="0" w:space="0" w:color="auto"/>
        <w:left w:val="none" w:sz="0" w:space="0" w:color="auto"/>
        <w:bottom w:val="none" w:sz="0" w:space="0" w:color="auto"/>
        <w:right w:val="none" w:sz="0" w:space="0" w:color="auto"/>
      </w:divBdr>
    </w:div>
    <w:div w:id="106855203">
      <w:bodyDiv w:val="1"/>
      <w:marLeft w:val="0"/>
      <w:marRight w:val="0"/>
      <w:marTop w:val="0"/>
      <w:marBottom w:val="0"/>
      <w:divBdr>
        <w:top w:val="none" w:sz="0" w:space="0" w:color="auto"/>
        <w:left w:val="none" w:sz="0" w:space="0" w:color="auto"/>
        <w:bottom w:val="none" w:sz="0" w:space="0" w:color="auto"/>
        <w:right w:val="none" w:sz="0" w:space="0" w:color="auto"/>
      </w:divBdr>
    </w:div>
    <w:div w:id="301814999">
      <w:bodyDiv w:val="1"/>
      <w:marLeft w:val="0"/>
      <w:marRight w:val="0"/>
      <w:marTop w:val="0"/>
      <w:marBottom w:val="0"/>
      <w:divBdr>
        <w:top w:val="none" w:sz="0" w:space="0" w:color="auto"/>
        <w:left w:val="none" w:sz="0" w:space="0" w:color="auto"/>
        <w:bottom w:val="none" w:sz="0" w:space="0" w:color="auto"/>
        <w:right w:val="none" w:sz="0" w:space="0" w:color="auto"/>
      </w:divBdr>
    </w:div>
    <w:div w:id="350645698">
      <w:bodyDiv w:val="1"/>
      <w:marLeft w:val="0"/>
      <w:marRight w:val="0"/>
      <w:marTop w:val="0"/>
      <w:marBottom w:val="0"/>
      <w:divBdr>
        <w:top w:val="none" w:sz="0" w:space="0" w:color="auto"/>
        <w:left w:val="none" w:sz="0" w:space="0" w:color="auto"/>
        <w:bottom w:val="none" w:sz="0" w:space="0" w:color="auto"/>
        <w:right w:val="none" w:sz="0" w:space="0" w:color="auto"/>
      </w:divBdr>
    </w:div>
    <w:div w:id="543903554">
      <w:bodyDiv w:val="1"/>
      <w:marLeft w:val="0"/>
      <w:marRight w:val="0"/>
      <w:marTop w:val="0"/>
      <w:marBottom w:val="0"/>
      <w:divBdr>
        <w:top w:val="none" w:sz="0" w:space="0" w:color="auto"/>
        <w:left w:val="none" w:sz="0" w:space="0" w:color="auto"/>
        <w:bottom w:val="none" w:sz="0" w:space="0" w:color="auto"/>
        <w:right w:val="none" w:sz="0" w:space="0" w:color="auto"/>
      </w:divBdr>
    </w:div>
    <w:div w:id="546186701">
      <w:bodyDiv w:val="1"/>
      <w:marLeft w:val="0"/>
      <w:marRight w:val="0"/>
      <w:marTop w:val="0"/>
      <w:marBottom w:val="0"/>
      <w:divBdr>
        <w:top w:val="none" w:sz="0" w:space="0" w:color="auto"/>
        <w:left w:val="none" w:sz="0" w:space="0" w:color="auto"/>
        <w:bottom w:val="none" w:sz="0" w:space="0" w:color="auto"/>
        <w:right w:val="none" w:sz="0" w:space="0" w:color="auto"/>
      </w:divBdr>
    </w:div>
    <w:div w:id="584068300">
      <w:bodyDiv w:val="1"/>
      <w:marLeft w:val="0"/>
      <w:marRight w:val="0"/>
      <w:marTop w:val="0"/>
      <w:marBottom w:val="0"/>
      <w:divBdr>
        <w:top w:val="none" w:sz="0" w:space="0" w:color="auto"/>
        <w:left w:val="none" w:sz="0" w:space="0" w:color="auto"/>
        <w:bottom w:val="none" w:sz="0" w:space="0" w:color="auto"/>
        <w:right w:val="none" w:sz="0" w:space="0" w:color="auto"/>
      </w:divBdr>
    </w:div>
    <w:div w:id="665594600">
      <w:bodyDiv w:val="1"/>
      <w:marLeft w:val="0"/>
      <w:marRight w:val="0"/>
      <w:marTop w:val="0"/>
      <w:marBottom w:val="0"/>
      <w:divBdr>
        <w:top w:val="none" w:sz="0" w:space="0" w:color="auto"/>
        <w:left w:val="none" w:sz="0" w:space="0" w:color="auto"/>
        <w:bottom w:val="none" w:sz="0" w:space="0" w:color="auto"/>
        <w:right w:val="none" w:sz="0" w:space="0" w:color="auto"/>
      </w:divBdr>
    </w:div>
    <w:div w:id="979649875">
      <w:bodyDiv w:val="1"/>
      <w:marLeft w:val="0"/>
      <w:marRight w:val="0"/>
      <w:marTop w:val="0"/>
      <w:marBottom w:val="0"/>
      <w:divBdr>
        <w:top w:val="none" w:sz="0" w:space="0" w:color="auto"/>
        <w:left w:val="none" w:sz="0" w:space="0" w:color="auto"/>
        <w:bottom w:val="none" w:sz="0" w:space="0" w:color="auto"/>
        <w:right w:val="none" w:sz="0" w:space="0" w:color="auto"/>
      </w:divBdr>
    </w:div>
    <w:div w:id="1060834598">
      <w:bodyDiv w:val="1"/>
      <w:marLeft w:val="0"/>
      <w:marRight w:val="0"/>
      <w:marTop w:val="0"/>
      <w:marBottom w:val="0"/>
      <w:divBdr>
        <w:top w:val="none" w:sz="0" w:space="0" w:color="auto"/>
        <w:left w:val="none" w:sz="0" w:space="0" w:color="auto"/>
        <w:bottom w:val="none" w:sz="0" w:space="0" w:color="auto"/>
        <w:right w:val="none" w:sz="0" w:space="0" w:color="auto"/>
      </w:divBdr>
    </w:div>
    <w:div w:id="1094741779">
      <w:bodyDiv w:val="1"/>
      <w:marLeft w:val="0"/>
      <w:marRight w:val="0"/>
      <w:marTop w:val="0"/>
      <w:marBottom w:val="0"/>
      <w:divBdr>
        <w:top w:val="none" w:sz="0" w:space="0" w:color="auto"/>
        <w:left w:val="none" w:sz="0" w:space="0" w:color="auto"/>
        <w:bottom w:val="none" w:sz="0" w:space="0" w:color="auto"/>
        <w:right w:val="none" w:sz="0" w:space="0" w:color="auto"/>
      </w:divBdr>
    </w:div>
    <w:div w:id="1322270075">
      <w:bodyDiv w:val="1"/>
      <w:marLeft w:val="0"/>
      <w:marRight w:val="0"/>
      <w:marTop w:val="0"/>
      <w:marBottom w:val="0"/>
      <w:divBdr>
        <w:top w:val="none" w:sz="0" w:space="0" w:color="auto"/>
        <w:left w:val="none" w:sz="0" w:space="0" w:color="auto"/>
        <w:bottom w:val="none" w:sz="0" w:space="0" w:color="auto"/>
        <w:right w:val="none" w:sz="0" w:space="0" w:color="auto"/>
      </w:divBdr>
    </w:div>
    <w:div w:id="1727757539">
      <w:bodyDiv w:val="1"/>
      <w:marLeft w:val="0"/>
      <w:marRight w:val="0"/>
      <w:marTop w:val="0"/>
      <w:marBottom w:val="0"/>
      <w:divBdr>
        <w:top w:val="none" w:sz="0" w:space="0" w:color="auto"/>
        <w:left w:val="none" w:sz="0" w:space="0" w:color="auto"/>
        <w:bottom w:val="none" w:sz="0" w:space="0" w:color="auto"/>
        <w:right w:val="none" w:sz="0" w:space="0" w:color="auto"/>
      </w:divBdr>
    </w:div>
    <w:div w:id="1762792204">
      <w:bodyDiv w:val="1"/>
      <w:marLeft w:val="0"/>
      <w:marRight w:val="0"/>
      <w:marTop w:val="0"/>
      <w:marBottom w:val="0"/>
      <w:divBdr>
        <w:top w:val="none" w:sz="0" w:space="0" w:color="auto"/>
        <w:left w:val="none" w:sz="0" w:space="0" w:color="auto"/>
        <w:bottom w:val="none" w:sz="0" w:space="0" w:color="auto"/>
        <w:right w:val="none" w:sz="0" w:space="0" w:color="auto"/>
      </w:divBdr>
    </w:div>
    <w:div w:id="1780448600">
      <w:bodyDiv w:val="1"/>
      <w:marLeft w:val="0"/>
      <w:marRight w:val="0"/>
      <w:marTop w:val="0"/>
      <w:marBottom w:val="0"/>
      <w:divBdr>
        <w:top w:val="none" w:sz="0" w:space="0" w:color="auto"/>
        <w:left w:val="none" w:sz="0" w:space="0" w:color="auto"/>
        <w:bottom w:val="none" w:sz="0" w:space="0" w:color="auto"/>
        <w:right w:val="none" w:sz="0" w:space="0" w:color="auto"/>
      </w:divBdr>
    </w:div>
    <w:div w:id="1784958454">
      <w:bodyDiv w:val="1"/>
      <w:marLeft w:val="0"/>
      <w:marRight w:val="0"/>
      <w:marTop w:val="0"/>
      <w:marBottom w:val="0"/>
      <w:divBdr>
        <w:top w:val="none" w:sz="0" w:space="0" w:color="auto"/>
        <w:left w:val="none" w:sz="0" w:space="0" w:color="auto"/>
        <w:bottom w:val="none" w:sz="0" w:space="0" w:color="auto"/>
        <w:right w:val="none" w:sz="0" w:space="0" w:color="auto"/>
      </w:divBdr>
    </w:div>
    <w:div w:id="1791629750">
      <w:bodyDiv w:val="1"/>
      <w:marLeft w:val="0"/>
      <w:marRight w:val="0"/>
      <w:marTop w:val="0"/>
      <w:marBottom w:val="0"/>
      <w:divBdr>
        <w:top w:val="none" w:sz="0" w:space="0" w:color="auto"/>
        <w:left w:val="none" w:sz="0" w:space="0" w:color="auto"/>
        <w:bottom w:val="none" w:sz="0" w:space="0" w:color="auto"/>
        <w:right w:val="none" w:sz="0" w:space="0" w:color="auto"/>
      </w:divBdr>
    </w:div>
    <w:div w:id="1951205979">
      <w:bodyDiv w:val="1"/>
      <w:marLeft w:val="0"/>
      <w:marRight w:val="0"/>
      <w:marTop w:val="0"/>
      <w:marBottom w:val="0"/>
      <w:divBdr>
        <w:top w:val="none" w:sz="0" w:space="0" w:color="auto"/>
        <w:left w:val="none" w:sz="0" w:space="0" w:color="auto"/>
        <w:bottom w:val="none" w:sz="0" w:space="0" w:color="auto"/>
        <w:right w:val="none" w:sz="0" w:space="0" w:color="auto"/>
      </w:divBdr>
    </w:div>
    <w:div w:id="1958216705">
      <w:bodyDiv w:val="1"/>
      <w:marLeft w:val="0"/>
      <w:marRight w:val="0"/>
      <w:marTop w:val="0"/>
      <w:marBottom w:val="0"/>
      <w:divBdr>
        <w:top w:val="none" w:sz="0" w:space="0" w:color="auto"/>
        <w:left w:val="none" w:sz="0" w:space="0" w:color="auto"/>
        <w:bottom w:val="none" w:sz="0" w:space="0" w:color="auto"/>
        <w:right w:val="none" w:sz="0" w:space="0" w:color="auto"/>
      </w:divBdr>
    </w:div>
    <w:div w:id="196083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info.mycomputercareer.com/dear-tony" TargetMode="External"/><Relationship Id="rId26" Type="http://schemas.openxmlformats.org/officeDocument/2006/relationships/hyperlink" Target="http://www.mycomputercareer.edu/additional-disclosure-documents/" TargetMode="External"/><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www.nccommunitycolleges.edu/sites/default/files/basic-page-file-uploads/proprietary-schools/fillable_student_complaint_form_-arial.pdf" TargetMode="External"/><Relationship Id="rId34" Type="http://schemas.openxmlformats.org/officeDocument/2006/relationships/image" Target="media/image10.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n.gov/dwd/2731.htm" TargetMode="External"/><Relationship Id="rId17" Type="http://schemas.openxmlformats.org/officeDocument/2006/relationships/image" Target="media/image4.png"/><Relationship Id="rId25" Type="http://schemas.openxmlformats.org/officeDocument/2006/relationships/hyperlink" Target="https://studentloans.gov/myDirectLoan/index.action" TargetMode="External"/><Relationship Id="rId33" Type="http://schemas.openxmlformats.org/officeDocument/2006/relationships/image" Target="media/image9.png"/><Relationship Id="rId38" Type="http://schemas.openxmlformats.org/officeDocument/2006/relationships/hyperlink" Target="https://s3-us-west-2.amazonaws.com/edm-image/documents/CEH-Handbook-v2.2.pdf"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www.twc.state.tx.us/files/jobseekers/csc-401a-student-complaint-form-twc.pdf" TargetMode="External"/><Relationship Id="rId29" Type="http://schemas.openxmlformats.org/officeDocument/2006/relationships/image" Target="media/image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CTS@dwd.in.gov" TargetMode="External"/><Relationship Id="rId24" Type="http://schemas.openxmlformats.org/officeDocument/2006/relationships/hyperlink" Target="http://www.mycomputercareer.edu/additional-disclosure-documents/" TargetMode="External"/><Relationship Id="rId32" Type="http://schemas.openxmlformats.org/officeDocument/2006/relationships/footer" Target="footer3.xml"/><Relationship Id="rId37" Type="http://schemas.openxmlformats.org/officeDocument/2006/relationships/image" Target="media/image13.png"/><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www.mycomputercareer.edu/additional-disclosure-documents/" TargetMode="External"/><Relationship Id="rId28" Type="http://schemas.openxmlformats.org/officeDocument/2006/relationships/image" Target="media/image6.png"/><Relationship Id="rId36" Type="http://schemas.openxmlformats.org/officeDocument/2006/relationships/image" Target="media/image12.png"/><Relationship Id="rId10" Type="http://schemas.openxmlformats.org/officeDocument/2006/relationships/image" Target="media/image3.jpeg"/><Relationship Id="rId19" Type="http://schemas.openxmlformats.org/officeDocument/2006/relationships/hyperlink" Target="mailto:OCTS@dwd.in.gov"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yperlink" Target="http://docs.accet.org/downloads/docs/doc49_1.pdf"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C455A-BAA6-49C2-B75D-907E5C386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61</Pages>
  <Words>35349</Words>
  <Characters>201494</Characters>
  <Application>Microsoft Office Word</Application>
  <DocSecurity>0</DocSecurity>
  <Lines>1679</Lines>
  <Paragraphs>472</Paragraphs>
  <ScaleCrop>false</ScaleCrop>
  <HeadingPairs>
    <vt:vector size="2" baseType="variant">
      <vt:variant>
        <vt:lpstr>Title</vt:lpstr>
      </vt:variant>
      <vt:variant>
        <vt:i4>1</vt:i4>
      </vt:variant>
    </vt:vector>
  </HeadingPairs>
  <TitlesOfParts>
    <vt:vector size="1" baseType="lpstr">
      <vt:lpstr>MyComputerCareer</vt:lpstr>
    </vt:vector>
  </TitlesOfParts>
  <Company>Hewlett-Packard</Company>
  <LinksUpToDate>false</LinksUpToDate>
  <CharactersWithSpaces>236371</CharactersWithSpaces>
  <SharedDoc>false</SharedDoc>
  <HLinks>
    <vt:vector size="12" baseType="variant">
      <vt:variant>
        <vt:i4>2818067</vt:i4>
      </vt:variant>
      <vt:variant>
        <vt:i4>3</vt:i4>
      </vt:variant>
      <vt:variant>
        <vt:i4>0</vt:i4>
      </vt:variant>
      <vt:variant>
        <vt:i4>5</vt:i4>
      </vt:variant>
      <vt:variant>
        <vt:lpwstr>http://info.mycomputercareer.com/Disclosure_Docs</vt:lpwstr>
      </vt:variant>
      <vt:variant>
        <vt:lpwstr/>
      </vt:variant>
      <vt:variant>
        <vt:i4>6422571</vt:i4>
      </vt:variant>
      <vt:variant>
        <vt:i4>0</vt:i4>
      </vt:variant>
      <vt:variant>
        <vt:i4>0</vt:i4>
      </vt:variant>
      <vt:variant>
        <vt:i4>5</vt:i4>
      </vt:variant>
      <vt:variant>
        <vt:lpwstr>mailto:mcc.com_info@yahoo.com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MyComputerCareer</dc:title>
  <dc:subject/>
  <dc:creator>bill</dc:creator>
  <cp:keywords/>
  <dc:description/>
  <cp:lastModifiedBy>Leon Lee</cp:lastModifiedBy>
  <cp:revision>2</cp:revision>
  <cp:lastPrinted>2018-12-05T21:38:00Z</cp:lastPrinted>
  <dcterms:created xsi:type="dcterms:W3CDTF">2020-04-13T16:27:00Z</dcterms:created>
  <dcterms:modified xsi:type="dcterms:W3CDTF">2020-04-13T16:27:00Z</dcterms:modified>
</cp:coreProperties>
</file>